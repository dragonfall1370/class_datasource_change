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765" w:rsidRDefault="00AF2382">
      <w:pPr>
        <w:spacing w:before="49"/>
        <w:ind w:left="2934" w:right="3589"/>
        <w:jc w:val="center"/>
        <w:rPr>
          <w:rFonts w:ascii="Arial" w:eastAsia="Arial" w:hAnsi="Arial" w:cs="Arial"/>
          <w:sz w:val="37"/>
          <w:szCs w:val="37"/>
        </w:rPr>
      </w:pPr>
      <w:r>
        <w:rPr>
          <w:rFonts w:ascii="Arial" w:eastAsia="Arial" w:hAnsi="Arial" w:cs="Arial"/>
          <w:spacing w:val="-1"/>
          <w:sz w:val="37"/>
          <w:szCs w:val="37"/>
        </w:rPr>
        <w:t>SA</w:t>
      </w:r>
      <w:r>
        <w:rPr>
          <w:rFonts w:ascii="Arial" w:eastAsia="Arial" w:hAnsi="Arial" w:cs="Arial"/>
          <w:sz w:val="37"/>
          <w:szCs w:val="37"/>
        </w:rPr>
        <w:t>ND</w:t>
      </w:r>
      <w:r>
        <w:rPr>
          <w:rFonts w:ascii="Arial" w:eastAsia="Arial" w:hAnsi="Arial" w:cs="Arial"/>
          <w:spacing w:val="-1"/>
          <w:sz w:val="37"/>
          <w:szCs w:val="37"/>
        </w:rPr>
        <w:t>EE</w:t>
      </w:r>
      <w:r>
        <w:rPr>
          <w:rFonts w:ascii="Arial" w:eastAsia="Arial" w:hAnsi="Arial" w:cs="Arial"/>
          <w:sz w:val="37"/>
          <w:szCs w:val="37"/>
        </w:rPr>
        <w:t>P</w:t>
      </w:r>
      <w:r>
        <w:rPr>
          <w:rFonts w:ascii="Arial" w:eastAsia="Arial" w:hAnsi="Arial" w:cs="Arial"/>
          <w:spacing w:val="6"/>
          <w:sz w:val="37"/>
          <w:szCs w:val="37"/>
        </w:rPr>
        <w:t xml:space="preserve"> </w:t>
      </w:r>
      <w:r>
        <w:rPr>
          <w:rFonts w:ascii="Arial" w:eastAsia="Arial" w:hAnsi="Arial" w:cs="Arial"/>
          <w:spacing w:val="2"/>
          <w:sz w:val="37"/>
          <w:szCs w:val="37"/>
        </w:rPr>
        <w:t>G</w:t>
      </w:r>
      <w:r>
        <w:rPr>
          <w:rFonts w:ascii="Arial" w:eastAsia="Arial" w:hAnsi="Arial" w:cs="Arial"/>
          <w:sz w:val="37"/>
          <w:szCs w:val="37"/>
        </w:rPr>
        <w:t>OPI</w:t>
      </w:r>
    </w:p>
    <w:p w:rsidR="00334765" w:rsidRDefault="00334765">
      <w:pPr>
        <w:spacing w:before="10" w:line="120" w:lineRule="exact"/>
        <w:rPr>
          <w:sz w:val="12"/>
          <w:szCs w:val="12"/>
        </w:rPr>
      </w:pPr>
    </w:p>
    <w:p w:rsidR="00334765" w:rsidRPr="0079696B" w:rsidRDefault="00156D05" w:rsidP="0079696B">
      <w:pPr>
        <w:ind w:right="2190"/>
        <w:rPr>
          <w:rFonts w:ascii="Arial" w:eastAsia="Arial" w:hAnsi="Arial" w:cs="Arial"/>
          <w:u w:val="single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page">
                  <wp:posOffset>4290060</wp:posOffset>
                </wp:positionH>
                <wp:positionV relativeFrom="paragraph">
                  <wp:posOffset>127000</wp:posOffset>
                </wp:positionV>
                <wp:extent cx="80010" cy="7620"/>
                <wp:effectExtent l="3810" t="8890" r="1905" b="2540"/>
                <wp:wrapNone/>
                <wp:docPr id="14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" cy="7620"/>
                          <a:chOff x="6756" y="200"/>
                          <a:chExt cx="126" cy="12"/>
                        </a:xfrm>
                      </wpg:grpSpPr>
                      <wps:wsp>
                        <wps:cNvPr id="148" name="Freeform 102"/>
                        <wps:cNvSpPr>
                          <a:spLocks/>
                        </wps:cNvSpPr>
                        <wps:spPr bwMode="auto">
                          <a:xfrm>
                            <a:off x="6762" y="206"/>
                            <a:ext cx="56" cy="0"/>
                          </a:xfrm>
                          <a:custGeom>
                            <a:avLst/>
                            <a:gdLst>
                              <a:gd name="T0" fmla="+- 0 6762 6762"/>
                              <a:gd name="T1" fmla="*/ T0 w 56"/>
                              <a:gd name="T2" fmla="+- 0 6818 6762"/>
                              <a:gd name="T3" fmla="*/ T2 w 5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6">
                                <a:moveTo>
                                  <a:pt x="0" y="0"/>
                                </a:moveTo>
                                <a:lnTo>
                                  <a:pt x="56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101"/>
                        <wps:cNvSpPr>
                          <a:spLocks/>
                        </wps:cNvSpPr>
                        <wps:spPr bwMode="auto">
                          <a:xfrm>
                            <a:off x="6820" y="206"/>
                            <a:ext cx="56" cy="0"/>
                          </a:xfrm>
                          <a:custGeom>
                            <a:avLst/>
                            <a:gdLst>
                              <a:gd name="T0" fmla="+- 0 6820 6820"/>
                              <a:gd name="T1" fmla="*/ T0 w 56"/>
                              <a:gd name="T2" fmla="+- 0 6876 6820"/>
                              <a:gd name="T3" fmla="*/ T2 w 5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6">
                                <a:moveTo>
                                  <a:pt x="0" y="0"/>
                                </a:moveTo>
                                <a:lnTo>
                                  <a:pt x="56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100"/>
                        <wps:cNvSpPr>
                          <a:spLocks/>
                        </wps:cNvSpPr>
                        <wps:spPr bwMode="auto">
                          <a:xfrm>
                            <a:off x="6876" y="206"/>
                            <a:ext cx="2" cy="0"/>
                          </a:xfrm>
                          <a:custGeom>
                            <a:avLst/>
                            <a:gdLst>
                              <a:gd name="T0" fmla="+- 0 6876 6876"/>
                              <a:gd name="T1" fmla="*/ T0 w 2"/>
                              <a:gd name="T2" fmla="+- 0 6876 6876"/>
                              <a:gd name="T3" fmla="*/ T2 w 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99"/>
                        <wps:cNvSpPr>
                          <a:spLocks/>
                        </wps:cNvSpPr>
                        <wps:spPr bwMode="auto">
                          <a:xfrm>
                            <a:off x="6876" y="206"/>
                            <a:ext cx="2" cy="0"/>
                          </a:xfrm>
                          <a:custGeom>
                            <a:avLst/>
                            <a:gdLst>
                              <a:gd name="T0" fmla="+- 0 6876 6876"/>
                              <a:gd name="T1" fmla="*/ T0 w 2"/>
                              <a:gd name="T2" fmla="+- 0 6876 6876"/>
                              <a:gd name="T3" fmla="*/ T2 w 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4E6421B" id="Group 98" o:spid="_x0000_s1026" style="position:absolute;margin-left:337.8pt;margin-top:10pt;width:6.3pt;height:.6pt;z-index:-251664896;mso-position-horizontal-relative:page" coordorigin="6756,200" coordsize="12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">
                <v:shape id="Freeform 102" o:spid="_x0000_s1027" style="position:absolute;left:6762;top:206;width:56;height:0;visibility:visible;mso-wrap-style:square;v-text-anchor:top" coordsize="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" path="m,l56,e" filled="f" strokecolor="blue" strokeweight=".6pt">
                  <v:path arrowok="t" o:connecttype="custom" o:connectlocs="0,0;56,0" o:connectangles="0,0"/>
                </v:shape>
                <v:shape id="Freeform 101" o:spid="_x0000_s1028" style="position:absolute;left:6820;top:206;width:56;height:0;visibility:visible;mso-wrap-style:square;v-text-anchor:top" coordsize="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" path="m,l56,e" filled="f" strokecolor="blue" strokeweight=".6pt">
                  <v:path arrowok="t" o:connecttype="custom" o:connectlocs="0,0;56,0" o:connectangles="0,0"/>
                </v:shape>
                <v:shape id="Freeform 100" o:spid="_x0000_s1029" style="position:absolute;left:6876;top:206;width:2;height:0;visibility:visible;mso-wrap-style:square;v-text-anchor:top" coordsize="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" path="m,l,e" filled="f" strokecolor="blue" strokeweight=".6pt">
                  <v:path arrowok="t" o:connecttype="custom" o:connectlocs="0,0;0,0" o:connectangles="0,0"/>
                </v:shape>
                <v:shape id="Freeform 99" o:spid="_x0000_s1030" style="position:absolute;left:6876;top:206;width:2;height:0;visibility:visible;mso-wrap-style:square;v-text-anchor:top" coordsize="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" path="m,l,e" filled="f" strokecolor="blue" strokeweight=".6pt">
                  <v:path arrowok="t" o:connecttype="custom" o:connectlocs="0,0;0,0" o:connectangles="0,0"/>
                </v:shape>
                <w10:wrap anchorx="page"/>
              </v:group>
            </w:pict>
          </mc:Fallback>
        </mc:AlternateContent>
      </w:r>
      <w:r w:rsidR="0079696B" w:rsidRPr="0079696B">
        <w:rPr>
          <w:rFonts w:ascii="Arial" w:eastAsia="Arial" w:hAnsi="Arial" w:cs="Arial"/>
          <w:color w:val="0000FF"/>
        </w:rPr>
        <w:t xml:space="preserve">                            </w:t>
      </w:r>
      <w:r w:rsidR="0079696B" w:rsidRPr="0079696B">
        <w:rPr>
          <w:rFonts w:ascii="Arial" w:eastAsia="Arial" w:hAnsi="Arial" w:cs="Arial"/>
          <w:color w:val="0000FF"/>
          <w:u w:val="single"/>
        </w:rPr>
        <w:t>Email</w:t>
      </w:r>
      <w:r w:rsidR="0079696B">
        <w:rPr>
          <w:rFonts w:ascii="Arial" w:eastAsia="Arial" w:hAnsi="Arial" w:cs="Arial"/>
          <w:color w:val="0000FF"/>
          <w:u w:val="single"/>
        </w:rPr>
        <w:t>:</w:t>
      </w:r>
      <w:hyperlink r:id="rId7" w:history="1">
        <w:r w:rsidR="00434276" w:rsidRPr="007D31C6">
          <w:rPr>
            <w:rStyle w:val="Hyperlink"/>
            <w:rFonts w:ascii="Arial" w:eastAsia="Arial" w:hAnsi="Arial" w:cs="Arial"/>
          </w:rPr>
          <w:t xml:space="preserve"> 1318.sandeep.gopi@gmail.com, Tel: (</w:t>
        </w:r>
        <w:r w:rsidR="00434276" w:rsidRPr="007D31C6">
          <w:rPr>
            <w:rStyle w:val="Hyperlink"/>
            <w:rFonts w:ascii="Arial" w:eastAsia="Arial" w:hAnsi="Arial" w:cs="Arial"/>
            <w:spacing w:val="-3"/>
          </w:rPr>
          <w:t>+44) 7780211963</w:t>
        </w:r>
      </w:hyperlink>
    </w:p>
    <w:p w:rsidR="00377244" w:rsidRDefault="00BA65B8" w:rsidP="00377244">
      <w:pPr>
        <w:spacing w:before="6"/>
        <w:ind w:left="1440" w:right="3041" w:firstLine="720"/>
        <w:contextualSpacing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1"/>
        </w:rPr>
        <w:t xml:space="preserve">  </w:t>
      </w:r>
      <w:r w:rsidR="00377244">
        <w:rPr>
          <w:rFonts w:ascii="Arial" w:eastAsia="Arial" w:hAnsi="Arial" w:cs="Arial"/>
          <w:spacing w:val="1"/>
        </w:rPr>
        <w:t xml:space="preserve">           </w:t>
      </w:r>
      <w:r>
        <w:rPr>
          <w:rFonts w:ascii="Arial" w:eastAsia="Arial" w:hAnsi="Arial" w:cs="Arial"/>
          <w:spacing w:val="1"/>
        </w:rPr>
        <w:t xml:space="preserve"> </w:t>
      </w:r>
      <w:r w:rsidR="00377244">
        <w:rPr>
          <w:rFonts w:ascii="Arial" w:eastAsia="Arial" w:hAnsi="Arial" w:cs="Arial"/>
          <w:spacing w:val="-2"/>
        </w:rPr>
        <w:t>Glasgow G5 8AL</w:t>
      </w:r>
      <w:r w:rsidR="00377244">
        <w:rPr>
          <w:rFonts w:ascii="Arial" w:eastAsia="Arial" w:hAnsi="Arial" w:cs="Arial"/>
        </w:rPr>
        <w:t xml:space="preserve"> United Kingdom</w:t>
      </w:r>
    </w:p>
    <w:p w:rsidR="00334765" w:rsidRPr="006029AE" w:rsidRDefault="00334765" w:rsidP="00377244">
      <w:pPr>
        <w:spacing w:before="6"/>
        <w:ind w:left="1440" w:right="3041" w:firstLine="720"/>
        <w:rPr>
          <w:rFonts w:ascii="Arial" w:eastAsia="Arial" w:hAnsi="Arial" w:cs="Arial"/>
          <w:spacing w:val="-2"/>
        </w:rPr>
      </w:pPr>
    </w:p>
    <w:p w:rsidR="00334765" w:rsidRDefault="00377244" w:rsidP="0052454D">
      <w:pPr>
        <w:rPr>
          <w:rFonts w:ascii="Arial" w:eastAsia="Arial" w:hAnsi="Arial" w:cs="Arial"/>
          <w:sz w:val="37"/>
          <w:szCs w:val="37"/>
        </w:rPr>
      </w:pPr>
      <w:r>
        <w:rPr>
          <w:rFonts w:ascii="Arial" w:eastAsia="Arial" w:hAnsi="Arial" w:cs="Arial"/>
          <w:noProof/>
          <w:spacing w:val="1"/>
          <w:sz w:val="37"/>
          <w:szCs w:val="37"/>
          <w:lang w:val="en-GB" w:eastAsia="en-GB"/>
        </w:rPr>
        <mc:AlternateContent>
          <mc:Choice Requires="wpg">
            <w:drawing>
              <wp:anchor distT="0" distB="0" distL="114300" distR="114300" simplePos="0" relativeHeight="251688448" behindDoc="1" locked="0" layoutInCell="1" allowOverlap="1" wp14:anchorId="6672C3D3" wp14:editId="5BCF722F">
                <wp:simplePos x="0" y="0"/>
                <wp:positionH relativeFrom="page">
                  <wp:posOffset>934085</wp:posOffset>
                </wp:positionH>
                <wp:positionV relativeFrom="page">
                  <wp:posOffset>1737360</wp:posOffset>
                </wp:positionV>
                <wp:extent cx="5963920" cy="12700"/>
                <wp:effectExtent l="0" t="0" r="17780" b="6350"/>
                <wp:wrapNone/>
                <wp:docPr id="105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3920" cy="12700"/>
                          <a:chOff x="1595" y="5210"/>
                          <a:chExt cx="9392" cy="20"/>
                        </a:xfrm>
                      </wpg:grpSpPr>
                      <wps:wsp>
                        <wps:cNvPr id="106" name="Freeform 149"/>
                        <wps:cNvSpPr>
                          <a:spLocks/>
                        </wps:cNvSpPr>
                        <wps:spPr bwMode="auto">
                          <a:xfrm>
                            <a:off x="1606" y="5220"/>
                            <a:ext cx="1558" cy="0"/>
                          </a:xfrm>
                          <a:custGeom>
                            <a:avLst/>
                            <a:gdLst>
                              <a:gd name="T0" fmla="+- 0 1606 1606"/>
                              <a:gd name="T1" fmla="*/ T0 w 1558"/>
                              <a:gd name="T2" fmla="+- 0 3164 1606"/>
                              <a:gd name="T3" fmla="*/ T2 w 15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8">
                                <a:moveTo>
                                  <a:pt x="0" y="0"/>
                                </a:moveTo>
                                <a:lnTo>
                                  <a:pt x="1558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50"/>
                        <wps:cNvSpPr>
                          <a:spLocks/>
                        </wps:cNvSpPr>
                        <wps:spPr bwMode="auto">
                          <a:xfrm>
                            <a:off x="1605" y="5220"/>
                            <a:ext cx="1560" cy="0"/>
                          </a:xfrm>
                          <a:custGeom>
                            <a:avLst/>
                            <a:gdLst>
                              <a:gd name="T0" fmla="+- 0 1605 1605"/>
                              <a:gd name="T1" fmla="*/ T0 w 1560"/>
                              <a:gd name="T2" fmla="+- 0 3165 1605"/>
                              <a:gd name="T3" fmla="*/ T2 w 15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60">
                                <a:moveTo>
                                  <a:pt x="0" y="0"/>
                                </a:moveTo>
                                <a:lnTo>
                                  <a:pt x="15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51"/>
                        <wps:cNvSpPr>
                          <a:spLocks/>
                        </wps:cNvSpPr>
                        <wps:spPr bwMode="auto">
                          <a:xfrm>
                            <a:off x="3164" y="5220"/>
                            <a:ext cx="2570" cy="0"/>
                          </a:xfrm>
                          <a:custGeom>
                            <a:avLst/>
                            <a:gdLst>
                              <a:gd name="T0" fmla="+- 0 3164 3164"/>
                              <a:gd name="T1" fmla="*/ T0 w 2570"/>
                              <a:gd name="T2" fmla="+- 0 5734 3164"/>
                              <a:gd name="T3" fmla="*/ T2 w 25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70">
                                <a:moveTo>
                                  <a:pt x="0" y="0"/>
                                </a:moveTo>
                                <a:lnTo>
                                  <a:pt x="2570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52"/>
                        <wps:cNvSpPr>
                          <a:spLocks/>
                        </wps:cNvSpPr>
                        <wps:spPr bwMode="auto">
                          <a:xfrm>
                            <a:off x="3163" y="5220"/>
                            <a:ext cx="2572" cy="0"/>
                          </a:xfrm>
                          <a:custGeom>
                            <a:avLst/>
                            <a:gdLst>
                              <a:gd name="T0" fmla="+- 0 3163 3163"/>
                              <a:gd name="T1" fmla="*/ T0 w 2572"/>
                              <a:gd name="T2" fmla="+- 0 5735 3163"/>
                              <a:gd name="T3" fmla="*/ T2 w 25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72">
                                <a:moveTo>
                                  <a:pt x="0" y="0"/>
                                </a:moveTo>
                                <a:lnTo>
                                  <a:pt x="2572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53"/>
                        <wps:cNvSpPr>
                          <a:spLocks/>
                        </wps:cNvSpPr>
                        <wps:spPr bwMode="auto">
                          <a:xfrm>
                            <a:off x="5734" y="5220"/>
                            <a:ext cx="2302" cy="0"/>
                          </a:xfrm>
                          <a:custGeom>
                            <a:avLst/>
                            <a:gdLst>
                              <a:gd name="T0" fmla="+- 0 5734 5734"/>
                              <a:gd name="T1" fmla="*/ T0 w 2302"/>
                              <a:gd name="T2" fmla="+- 0 8036 5734"/>
                              <a:gd name="T3" fmla="*/ T2 w 23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02">
                                <a:moveTo>
                                  <a:pt x="0" y="0"/>
                                </a:moveTo>
                                <a:lnTo>
                                  <a:pt x="2302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54"/>
                        <wps:cNvSpPr>
                          <a:spLocks/>
                        </wps:cNvSpPr>
                        <wps:spPr bwMode="auto">
                          <a:xfrm>
                            <a:off x="5733" y="5220"/>
                            <a:ext cx="2304" cy="0"/>
                          </a:xfrm>
                          <a:custGeom>
                            <a:avLst/>
                            <a:gdLst>
                              <a:gd name="T0" fmla="+- 0 5733 5733"/>
                              <a:gd name="T1" fmla="*/ T0 w 2304"/>
                              <a:gd name="T2" fmla="+- 0 8037 5733"/>
                              <a:gd name="T3" fmla="*/ T2 w 23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04">
                                <a:moveTo>
                                  <a:pt x="0" y="0"/>
                                </a:moveTo>
                                <a:lnTo>
                                  <a:pt x="2304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55"/>
                        <wps:cNvSpPr>
                          <a:spLocks/>
                        </wps:cNvSpPr>
                        <wps:spPr bwMode="auto">
                          <a:xfrm>
                            <a:off x="8036" y="5220"/>
                            <a:ext cx="2940" cy="0"/>
                          </a:xfrm>
                          <a:custGeom>
                            <a:avLst/>
                            <a:gdLst>
                              <a:gd name="T0" fmla="+- 0 8036 8036"/>
                              <a:gd name="T1" fmla="*/ T0 w 2940"/>
                              <a:gd name="T2" fmla="+- 0 10976 8036"/>
                              <a:gd name="T3" fmla="*/ T2 w 29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40">
                                <a:moveTo>
                                  <a:pt x="0" y="0"/>
                                </a:moveTo>
                                <a:lnTo>
                                  <a:pt x="2940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56"/>
                        <wps:cNvSpPr>
                          <a:spLocks/>
                        </wps:cNvSpPr>
                        <wps:spPr bwMode="auto">
                          <a:xfrm>
                            <a:off x="8035" y="5220"/>
                            <a:ext cx="2942" cy="0"/>
                          </a:xfrm>
                          <a:custGeom>
                            <a:avLst/>
                            <a:gdLst>
                              <a:gd name="T0" fmla="+- 0 8035 8035"/>
                              <a:gd name="T1" fmla="*/ T0 w 2942"/>
                              <a:gd name="T2" fmla="+- 0 10977 8035"/>
                              <a:gd name="T3" fmla="*/ T2 w 29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42">
                                <a:moveTo>
                                  <a:pt x="0" y="0"/>
                                </a:moveTo>
                                <a:lnTo>
                                  <a:pt x="2942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" o:spid="_x0000_s1026" style="position:absolute;margin-left:73.55pt;margin-top:136.8pt;width:469.6pt;height:1pt;z-index:-251628032;mso-position-horizontal-relative:page;mso-position-vertical-relative:page" coordorigin="1595,5210" coordsize="939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">
                <v:shape id="Freeform 149" o:spid="_x0000_s1027" style="position:absolute;left:1606;top:5220;width:1558;height:0;visibility:visible;mso-wrap-style:square;v-text-anchor:top" coordsize="15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jSOMAA&#10;AADcAAAADwAAAGRycy9kb3ducmV2LnhtbERPTYvCMBC9C/6HMAveNK2uIl2jiCK4lwWreB6b2aZs&#10;MylN1PrvzYLgbR7vcxarztbiRq2vHCtIRwkI4sLpiksFp+NuOAfhA7LG2jEpeJCH1bLfW2Cm3Z0P&#10;dMtDKWII+wwVmBCaTEpfGLLoR64hjtyvay2GCNtS6hbvMdzWcpwkM2mx4thgsKGNoeIvv1oFn3NT&#10;yu3F+3R8PqZm/fONYTJVavDRrb9ABOrCW/xy73Wcn8zg/5l4gV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+jSOMAAAADcAAAADwAAAAAAAAAAAAAAAACYAgAAZHJzL2Rvd25y&#10;ZXYueG1sUEsFBgAAAAAEAAQA9QAAAIUDAAAAAA==&#10;" path="m,l1558,e" filled="f" strokecolor="#e21736" strokeweight=".9pt">
                  <v:path arrowok="t" o:connecttype="custom" o:connectlocs="0,0;1558,0" o:connectangles="0,0"/>
                </v:shape>
                <v:shape id="Freeform 150" o:spid="_x0000_s1028" style="position:absolute;left:1605;top:5220;width:1560;height:0;visibility:visible;mso-wrap-style:square;v-text-anchor:top" coordsize="15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kcw8EA&#10;AADcAAAADwAAAGRycy9kb3ducmV2LnhtbERPS2rDMBDdF3IHMYXsatlOmwY3SggNhhS6iZ0DDNbU&#10;NrFGRlJj5/ZVodDdPN53tvvZDOJGzveWFWRJCoK4sbrnVsGlLp82IHxA1jhYJgV38rDfLR62WGg7&#10;8ZluVWhFDGFfoIIuhLGQ0jcdGfSJHYkj92WdwRCha6V2OMVwM8g8TdfSYM+xocOR3jtqrtW3UUCf&#10;z/nRVdc6oxWeNi8fGVNeKrV8nA9vIALN4V/85z7pOD99hd9n4gV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pHMPBAAAA3AAAAA8AAAAAAAAAAAAAAAAAmAIAAGRycy9kb3du&#10;cmV2LnhtbFBLBQYAAAAABAAEAPUAAACGAwAAAAA=&#10;" path="m,l1560,e" filled="f" strokecolor="#e21736" strokeweight="1pt">
                  <v:path arrowok="t" o:connecttype="custom" o:connectlocs="0,0;1560,0" o:connectangles="0,0"/>
                </v:shape>
                <v:shape id="Freeform 151" o:spid="_x0000_s1029" style="position:absolute;left:3164;top:5220;width:2570;height:0;visibility:visible;mso-wrap-style:square;v-text-anchor:top" coordsize="25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ZA1cgA&#10;AADcAAAADwAAAGRycy9kb3ducmV2LnhtbESPT0vDQBDF70K/wzKFXsRuWqiU2G1RQQgViv1z0NuY&#10;HbPR7GyaXdv023cOgrcZ3pv3frNY9b5RJ+piHdjAZJyBIi6DrbkycNi/3M1BxYRssQlMBi4UYbUc&#10;3Cwwt+HMWzrtUqUkhGOOBlxKba51LB15jOPQEov2FTqPSdau0rbDs4T7Rk+z7F57rFkaHLb07Kj8&#10;2f16A0/x7fv1+O4mn26/3npbzG6LzYcxo2H/+AAqUZ/+zX/XhRX8TGjlGZlAL6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pkDVyAAAANwAAAAPAAAAAAAAAAAAAAAAAJgCAABk&#10;cnMvZG93bnJldi54bWxQSwUGAAAAAAQABAD1AAAAjQMAAAAA&#10;" path="m,l2570,e" filled="f" strokecolor="#e21736" strokeweight=".9pt">
                  <v:path arrowok="t" o:connecttype="custom" o:connectlocs="0,0;2570,0" o:connectangles="0,0"/>
                </v:shape>
                <v:shape id="Freeform 152" o:spid="_x0000_s1030" style="position:absolute;left:3163;top:5220;width:2572;height:0;visibility:visible;mso-wrap-style:square;v-text-anchor:top" coordsize="25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Z/ZsIA&#10;AADcAAAADwAAAGRycy9kb3ducmV2LnhtbERPS4vCMBC+L/gfwgje1lQPbq1G8bXgwcP6Ao9DMzbF&#10;ZlKaqPXfbxYWvM3H95zpvLWVeFDjS8cKBv0EBHHudMmFgtPx+zMF4QOyxsoxKXiRh/ms8zHFTLsn&#10;7+lxCIWIIewzVGBCqDMpfW7Iou+7mjhyV9dYDBE2hdQNPmO4reQwSUbSYsmxwWBNK0P57XC3CvbX&#10;n3S7kZfz68Tua5mv011tdkr1uu1iAiJQG97if/dWx/nJGP6eiRfI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ln9mwgAAANwAAAAPAAAAAAAAAAAAAAAAAJgCAABkcnMvZG93&#10;bnJldi54bWxQSwUGAAAAAAQABAD1AAAAhwMAAAAA&#10;" path="m,l2572,e" filled="f" strokecolor="#e21736" strokeweight="1pt">
                  <v:path arrowok="t" o:connecttype="custom" o:connectlocs="0,0;2572,0" o:connectangles="0,0"/>
                </v:shape>
                <v:shape id="Freeform 153" o:spid="_x0000_s1031" style="position:absolute;left:5734;top:5220;width:2302;height:0;visibility:visible;mso-wrap-style:square;v-text-anchor:top" coordsize="23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8tsQA&#10;AADcAAAADwAAAGRycy9kb3ducmV2LnhtbESPQWvCQBCF7wX/wzKCt7rRgy3RVYooeFGoFfE4zU6T&#10;0Oxs2F2T+O+dQ6G3Gd6b975ZbQbXqI5CrD0bmE0zUMSFtzWXBi5f+9d3UDEhW2w8k4EHRdisRy8r&#10;zK3v+ZO6cyqVhHDM0UCVUptrHYuKHMapb4lF+/HBYZI1lNoG7CXcNXqeZQvtsGZpqLClbUXF7/nu&#10;DITvG9Wnebftr3fsL7u9fxuON2Mm4+FjCSrRkP7Nf9cHK/gzwZdnZAK9f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jvLbEAAAA3AAAAA8AAAAAAAAAAAAAAAAAmAIAAGRycy9k&#10;b3ducmV2LnhtbFBLBQYAAAAABAAEAPUAAACJAwAAAAA=&#10;" path="m,l2302,e" filled="f" strokecolor="#e21736" strokeweight=".9pt">
                  <v:path arrowok="t" o:connecttype="custom" o:connectlocs="0,0;2302,0" o:connectangles="0,0"/>
                </v:shape>
                <v:shape id="Freeform 154" o:spid="_x0000_s1032" style="position:absolute;left:5733;top:5220;width:2304;height:0;visibility:visible;mso-wrap-style:square;v-text-anchor:top" coordsize="23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+tT8IA&#10;AADcAAAADwAAAGRycy9kb3ducmV2LnhtbERPS2vCQBC+F/oflil4q5vUUkp0DVGq9NrU13HIjkkw&#10;Oxt2V43/visIvc3H95xZPphOXMj51rKCdJyAIK6sbrlWsPldvX6C8AFZY2eZFNzIQz5/fpphpu2V&#10;f+hShlrEEPYZKmhC6DMpfdWQQT+2PXHkjtYZDBG6WmqH1xhuOvmWJB/SYMuxocGelg1Vp/JsFBwd&#10;bg/deXdblKv9ZL3h90nxZZUavQzFFESgIfyLH+5vHeenKdyfiRfI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361PwgAAANwAAAAPAAAAAAAAAAAAAAAAAJgCAABkcnMvZG93&#10;bnJldi54bWxQSwUGAAAAAAQABAD1AAAAhwMAAAAA&#10;" path="m,l2304,e" filled="f" strokecolor="#e21736" strokeweight="1pt">
                  <v:path arrowok="t" o:connecttype="custom" o:connectlocs="0,0;2304,0" o:connectangles="0,0"/>
                </v:shape>
                <v:shape id="Freeform 155" o:spid="_x0000_s1033" style="position:absolute;left:8036;top:5220;width:2940;height:0;visibility:visible;mso-wrap-style:square;v-text-anchor:top" coordsize="29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bntcAA&#10;AADcAAAADwAAAGRycy9kb3ducmV2LnhtbERPTWsCMRC9F/wPYQRvNauIlK1RWqHFk6D10tt0M26W&#10;biZrMur6741Q6G0e73MWq9636kIxNYENTMYFKOIq2IZrA4evj+cXUEmQLbaBycCNEqyWg6cFljZc&#10;eUeXvdQqh3Aq0YAT6UqtU+XIYxqHjjhzxxA9Soax1jbiNYf7Vk+LYq49NpwbHHa0dlT97s/ewMx/&#10;nrD93tKcj1HOP9EdvLwbMxr2b6+ghHr5F/+5NzbPn0zh8Uy+QC/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ubntcAAAADcAAAADwAAAAAAAAAAAAAAAACYAgAAZHJzL2Rvd25y&#10;ZXYueG1sUEsFBgAAAAAEAAQA9QAAAIUDAAAAAA==&#10;" path="m,l2940,e" filled="f" strokecolor="#e21736" strokeweight=".9pt">
                  <v:path arrowok="t" o:connecttype="custom" o:connectlocs="0,0;2940,0" o:connectangles="0,0"/>
                </v:shape>
                <v:shape id="Freeform 156" o:spid="_x0000_s1034" style="position:absolute;left:8035;top:5220;width:2942;height:0;visibility:visible;mso-wrap-style:square;v-text-anchor:top" coordsize="29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nagcQA&#10;AADcAAAADwAAAGRycy9kb3ducmV2LnhtbESPQWsCMRCF7wX/QxjBW82qS9HVKFIQemqpevE2bMbs&#10;YjJZNtl19dc3hUJvM7w373uz2Q3Oip7aUHtWMJtmIIhLr2s2Cs6nw+sSRIjIGq1nUvCgALvt6GWD&#10;hfZ3/qb+GI1IIRwKVFDF2BRShrIih2HqG+KkXX3rMKa1NVK3eE/hzsp5lr1JhzUnQoUNvVdU3o6d&#10;S5B8RXk3N5evT/vMM9Pb7oBWqcl42K9BRBriv/nv+kOn+rMF/D6TJp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52oHEAAAA3AAAAA8AAAAAAAAAAAAAAAAAmAIAAGRycy9k&#10;b3ducmV2LnhtbFBLBQYAAAAABAAEAPUAAACJAwAAAAA=&#10;" path="m,l2942,e" filled="f" strokecolor="#e21736" strokeweight="1pt">
                  <v:path arrowok="t" o:connecttype="custom" o:connectlocs="0,0;2942,0" o:connectangles="0,0"/>
                </v:shape>
                <w10:wrap anchorx="page" anchory="page"/>
              </v:group>
            </w:pict>
          </mc:Fallback>
        </mc:AlternateContent>
      </w:r>
      <w:r w:rsidR="00AF2382">
        <w:rPr>
          <w:rFonts w:ascii="Arial" w:eastAsia="Arial" w:hAnsi="Arial" w:cs="Arial"/>
          <w:spacing w:val="1"/>
          <w:sz w:val="37"/>
          <w:szCs w:val="37"/>
        </w:rPr>
        <w:t>P</w:t>
      </w:r>
      <w:r w:rsidR="00AF2382">
        <w:rPr>
          <w:rFonts w:ascii="Arial" w:eastAsia="Arial" w:hAnsi="Arial" w:cs="Arial"/>
          <w:sz w:val="37"/>
          <w:szCs w:val="37"/>
        </w:rPr>
        <w:t>ro</w:t>
      </w:r>
      <w:r w:rsidR="00AF2382">
        <w:rPr>
          <w:rFonts w:ascii="Arial" w:eastAsia="Arial" w:hAnsi="Arial" w:cs="Arial"/>
          <w:spacing w:val="1"/>
          <w:sz w:val="37"/>
          <w:szCs w:val="37"/>
        </w:rPr>
        <w:t>f</w:t>
      </w:r>
      <w:r w:rsidR="00AF2382">
        <w:rPr>
          <w:rFonts w:ascii="Arial" w:eastAsia="Arial" w:hAnsi="Arial" w:cs="Arial"/>
          <w:sz w:val="37"/>
          <w:szCs w:val="37"/>
        </w:rPr>
        <w:t>ile</w:t>
      </w:r>
    </w:p>
    <w:p w:rsidR="00334765" w:rsidRDefault="00377244">
      <w:pPr>
        <w:spacing w:before="4" w:line="160" w:lineRule="exact"/>
        <w:rPr>
          <w:sz w:val="16"/>
          <w:szCs w:val="16"/>
        </w:rPr>
      </w:pPr>
      <w:r>
        <w:rPr>
          <w:rFonts w:ascii="Arial" w:eastAsia="Arial" w:hAnsi="Arial" w:cs="Arial"/>
          <w:noProof/>
          <w:spacing w:val="1"/>
          <w:sz w:val="37"/>
          <w:szCs w:val="37"/>
          <w:lang w:val="en-GB" w:eastAsia="en-GB"/>
        </w:rPr>
        <mc:AlternateContent>
          <mc:Choice Requires="wpg">
            <w:drawing>
              <wp:anchor distT="0" distB="0" distL="114300" distR="114300" simplePos="0" relativeHeight="251700736" behindDoc="1" locked="0" layoutInCell="1" allowOverlap="1" wp14:anchorId="03B3DBC0" wp14:editId="260214D1">
                <wp:simplePos x="0" y="0"/>
                <wp:positionH relativeFrom="page">
                  <wp:posOffset>934085</wp:posOffset>
                </wp:positionH>
                <wp:positionV relativeFrom="page">
                  <wp:posOffset>1775460</wp:posOffset>
                </wp:positionV>
                <wp:extent cx="5963920" cy="12700"/>
                <wp:effectExtent l="0" t="0" r="17780" b="6350"/>
                <wp:wrapNone/>
                <wp:docPr id="188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3920" cy="12700"/>
                          <a:chOff x="1595" y="5210"/>
                          <a:chExt cx="9392" cy="20"/>
                        </a:xfrm>
                      </wpg:grpSpPr>
                      <wps:wsp>
                        <wps:cNvPr id="189" name="Freeform 149"/>
                        <wps:cNvSpPr>
                          <a:spLocks/>
                        </wps:cNvSpPr>
                        <wps:spPr bwMode="auto">
                          <a:xfrm>
                            <a:off x="1606" y="5220"/>
                            <a:ext cx="1558" cy="0"/>
                          </a:xfrm>
                          <a:custGeom>
                            <a:avLst/>
                            <a:gdLst>
                              <a:gd name="T0" fmla="+- 0 1606 1606"/>
                              <a:gd name="T1" fmla="*/ T0 w 1558"/>
                              <a:gd name="T2" fmla="+- 0 3164 1606"/>
                              <a:gd name="T3" fmla="*/ T2 w 15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8">
                                <a:moveTo>
                                  <a:pt x="0" y="0"/>
                                </a:moveTo>
                                <a:lnTo>
                                  <a:pt x="1558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150"/>
                        <wps:cNvSpPr>
                          <a:spLocks/>
                        </wps:cNvSpPr>
                        <wps:spPr bwMode="auto">
                          <a:xfrm>
                            <a:off x="1605" y="5220"/>
                            <a:ext cx="1560" cy="0"/>
                          </a:xfrm>
                          <a:custGeom>
                            <a:avLst/>
                            <a:gdLst>
                              <a:gd name="T0" fmla="+- 0 1605 1605"/>
                              <a:gd name="T1" fmla="*/ T0 w 1560"/>
                              <a:gd name="T2" fmla="+- 0 3165 1605"/>
                              <a:gd name="T3" fmla="*/ T2 w 15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60">
                                <a:moveTo>
                                  <a:pt x="0" y="0"/>
                                </a:moveTo>
                                <a:lnTo>
                                  <a:pt x="15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151"/>
                        <wps:cNvSpPr>
                          <a:spLocks/>
                        </wps:cNvSpPr>
                        <wps:spPr bwMode="auto">
                          <a:xfrm>
                            <a:off x="3164" y="5220"/>
                            <a:ext cx="2570" cy="0"/>
                          </a:xfrm>
                          <a:custGeom>
                            <a:avLst/>
                            <a:gdLst>
                              <a:gd name="T0" fmla="+- 0 3164 3164"/>
                              <a:gd name="T1" fmla="*/ T0 w 2570"/>
                              <a:gd name="T2" fmla="+- 0 5734 3164"/>
                              <a:gd name="T3" fmla="*/ T2 w 25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70">
                                <a:moveTo>
                                  <a:pt x="0" y="0"/>
                                </a:moveTo>
                                <a:lnTo>
                                  <a:pt x="2570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152"/>
                        <wps:cNvSpPr>
                          <a:spLocks/>
                        </wps:cNvSpPr>
                        <wps:spPr bwMode="auto">
                          <a:xfrm>
                            <a:off x="3163" y="5220"/>
                            <a:ext cx="2572" cy="0"/>
                          </a:xfrm>
                          <a:custGeom>
                            <a:avLst/>
                            <a:gdLst>
                              <a:gd name="T0" fmla="+- 0 3163 3163"/>
                              <a:gd name="T1" fmla="*/ T0 w 2572"/>
                              <a:gd name="T2" fmla="+- 0 5735 3163"/>
                              <a:gd name="T3" fmla="*/ T2 w 25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72">
                                <a:moveTo>
                                  <a:pt x="0" y="0"/>
                                </a:moveTo>
                                <a:lnTo>
                                  <a:pt x="2572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153"/>
                        <wps:cNvSpPr>
                          <a:spLocks/>
                        </wps:cNvSpPr>
                        <wps:spPr bwMode="auto">
                          <a:xfrm>
                            <a:off x="5734" y="5220"/>
                            <a:ext cx="2302" cy="0"/>
                          </a:xfrm>
                          <a:custGeom>
                            <a:avLst/>
                            <a:gdLst>
                              <a:gd name="T0" fmla="+- 0 5734 5734"/>
                              <a:gd name="T1" fmla="*/ T0 w 2302"/>
                              <a:gd name="T2" fmla="+- 0 8036 5734"/>
                              <a:gd name="T3" fmla="*/ T2 w 23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02">
                                <a:moveTo>
                                  <a:pt x="0" y="0"/>
                                </a:moveTo>
                                <a:lnTo>
                                  <a:pt x="2302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154"/>
                        <wps:cNvSpPr>
                          <a:spLocks/>
                        </wps:cNvSpPr>
                        <wps:spPr bwMode="auto">
                          <a:xfrm>
                            <a:off x="5733" y="5220"/>
                            <a:ext cx="2304" cy="0"/>
                          </a:xfrm>
                          <a:custGeom>
                            <a:avLst/>
                            <a:gdLst>
                              <a:gd name="T0" fmla="+- 0 5733 5733"/>
                              <a:gd name="T1" fmla="*/ T0 w 2304"/>
                              <a:gd name="T2" fmla="+- 0 8037 5733"/>
                              <a:gd name="T3" fmla="*/ T2 w 23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04">
                                <a:moveTo>
                                  <a:pt x="0" y="0"/>
                                </a:moveTo>
                                <a:lnTo>
                                  <a:pt x="2304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155"/>
                        <wps:cNvSpPr>
                          <a:spLocks/>
                        </wps:cNvSpPr>
                        <wps:spPr bwMode="auto">
                          <a:xfrm>
                            <a:off x="8036" y="5220"/>
                            <a:ext cx="2940" cy="0"/>
                          </a:xfrm>
                          <a:custGeom>
                            <a:avLst/>
                            <a:gdLst>
                              <a:gd name="T0" fmla="+- 0 8036 8036"/>
                              <a:gd name="T1" fmla="*/ T0 w 2940"/>
                              <a:gd name="T2" fmla="+- 0 10976 8036"/>
                              <a:gd name="T3" fmla="*/ T2 w 29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40">
                                <a:moveTo>
                                  <a:pt x="0" y="0"/>
                                </a:moveTo>
                                <a:lnTo>
                                  <a:pt x="2940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156"/>
                        <wps:cNvSpPr>
                          <a:spLocks/>
                        </wps:cNvSpPr>
                        <wps:spPr bwMode="auto">
                          <a:xfrm>
                            <a:off x="8035" y="5220"/>
                            <a:ext cx="2942" cy="0"/>
                          </a:xfrm>
                          <a:custGeom>
                            <a:avLst/>
                            <a:gdLst>
                              <a:gd name="T0" fmla="+- 0 8035 8035"/>
                              <a:gd name="T1" fmla="*/ T0 w 2942"/>
                              <a:gd name="T2" fmla="+- 0 10977 8035"/>
                              <a:gd name="T3" fmla="*/ T2 w 29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42">
                                <a:moveTo>
                                  <a:pt x="0" y="0"/>
                                </a:moveTo>
                                <a:lnTo>
                                  <a:pt x="2942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8" o:spid="_x0000_s1026" style="position:absolute;margin-left:73.55pt;margin-top:139.8pt;width:469.6pt;height:1pt;z-index:-251615744;mso-position-horizontal-relative:page;mso-position-vertical-relative:page" coordorigin="1595,5210" coordsize="939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">
                <v:shape id="Freeform 149" o:spid="_x0000_s1027" style="position:absolute;left:1606;top:5220;width:1558;height:0;visibility:visible;mso-wrap-style:square;v-text-anchor:top" coordsize="15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RFEMEA&#10;AADcAAAADwAAAGRycy9kb3ducmV2LnhtbERPS4vCMBC+L/gfwgh7W9OqK7UaRZSF9bLgA89jMzbF&#10;ZlKaqN1/b4SFvc3H95z5srO1uFPrK8cK0kECgrhwuuJSwfHw9ZGB8AFZY+2YFPySh+Wi9zbHXLsH&#10;7+i+D6WIIexzVGBCaHIpfWHIoh+4hjhyF9daDBG2pdQtPmK4reUwSSbSYsWxwWBDa0PFdX+zCsaZ&#10;KeXm7H06PB1Ss/rZYhh9KvXe71YzEIG68C/+c3/rOD+bwuuZeIF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+kRRDBAAAA3AAAAA8AAAAAAAAAAAAAAAAAmAIAAGRycy9kb3du&#10;cmV2LnhtbFBLBQYAAAAABAAEAPUAAACGAwAAAAA=&#10;" path="m,l1558,e" filled="f" strokecolor="#e21736" strokeweight=".9pt">
                  <v:path arrowok="t" o:connecttype="custom" o:connectlocs="0,0;1558,0" o:connectangles="0,0"/>
                </v:shape>
                <v:shape id="Freeform 150" o:spid="_x0000_s1028" style="position:absolute;left:1605;top:5220;width:1560;height:0;visibility:visible;mso-wrap-style:square;v-text-anchor:top" coordsize="15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oRMMMA&#10;AADcAAAADwAAAGRycy9kb3ducmV2LnhtbESPQWvCQBCF74X+h2UK3uom0RYbXaUogoVeGvsDhuyY&#10;BLOzYXer8d87B6G3Gd6b975ZbUbXqwuF2Hk2kE8zUMS1tx03Bn6P+9cFqJiQLfaeycCNImzWz08r&#10;LK2/8g9dqtQoCeFYooE2paHUOtYtOYxTPxCLdvLBYZI1NNoGvEq463WRZe/aYcfS0OJA25bqc/Xn&#10;DND3vNiF6nzMaYaHxdtXzlTsjZm8jJ9LUInG9G9+XB+s4H8IvjwjE+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oRMMMAAADcAAAADwAAAAAAAAAAAAAAAACYAgAAZHJzL2Rv&#10;d25yZXYueG1sUEsFBgAAAAAEAAQA9QAAAIgDAAAAAA==&#10;" path="m,l1560,e" filled="f" strokecolor="#e21736" strokeweight="1pt">
                  <v:path arrowok="t" o:connecttype="custom" o:connectlocs="0,0;1560,0" o:connectangles="0,0"/>
                </v:shape>
                <v:shape id="Freeform 151" o:spid="_x0000_s1029" style="position:absolute;left:3164;top:5220;width:2570;height:0;visibility:visible;mso-wrap-style:square;v-text-anchor:top" coordsize="25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Z8z8UA&#10;AADcAAAADwAAAGRycy9kb3ducmV2LnhtbERP30vDMBB+F/wfwgl7EZdWULQuG5sgFAVZWx/07WzO&#10;ptpcapJt9b83wsC3+/h+3mI12UHsyYfesYJ8noEgbp3uuVPw0jxc3IAIEVnj4JgU/FCA1fL0ZIGF&#10;dgeuaF/HTqQQDgUqMDGOhZShNWQxzN1InLgP5y3GBH0ntcdDCreDvMyya2mx59RgcKR7Q+1XvbMK&#10;NmH7+fT9avJ30zxWVpdX5+Xzm1Kzs2l9ByLSFP/FR3ep0/zbHP6eSR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lnzPxQAAANwAAAAPAAAAAAAAAAAAAAAAAJgCAABkcnMv&#10;ZG93bnJldi54bWxQSwUGAAAAAAQABAD1AAAAigMAAAAA&#10;" path="m,l2570,e" filled="f" strokecolor="#e21736" strokeweight=".9pt">
                  <v:path arrowok="t" o:connecttype="custom" o:connectlocs="0,0;2570,0" o:connectangles="0,0"/>
                </v:shape>
                <v:shape id="Freeform 152" o:spid="_x0000_s1030" style="position:absolute;left:3163;top:5220;width:2572;height:0;visibility:visible;mso-wrap-style:square;v-text-anchor:top" coordsize="25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h4kMQA&#10;AADcAAAADwAAAGRycy9kb3ducmV2LnhtbERPTWvCQBC9C/0PyxR6M5t6qGnMKq1WyMFDtRY8Dtkx&#10;G5qdDdmtJv/eFQq9zeN9TrEabCsu1PvGsYLnJAVBXDndcK3g+LWdZiB8QNbYOiYFI3lYLR8mBeba&#10;XXlPl0OoRQxhn6MCE0KXS+krQxZ94jriyJ1dbzFE2NdS93iN4baVszR9kRYbjg0GO1obqn4Ov1bB&#10;/vyZlR/y9D0e2c3fq02268xOqafH4W0BItAQ/sV/7lLH+a8zuD8TL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4eJDEAAAA3AAAAA8AAAAAAAAAAAAAAAAAmAIAAGRycy9k&#10;b3ducmV2LnhtbFBLBQYAAAAABAAEAPUAAACJAwAAAAA=&#10;" path="m,l2572,e" filled="f" strokecolor="#e21736" strokeweight="1pt">
                  <v:path arrowok="t" o:connecttype="custom" o:connectlocs="0,0;2572,0" o:connectangles="0,0"/>
                </v:shape>
                <v:shape id="Freeform 153" o:spid="_x0000_s1031" style="position:absolute;left:5734;top:5220;width:2302;height:0;visibility:visible;mso-wrap-style:square;v-text-anchor:top" coordsize="23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Ihm8MA&#10;AADcAAAADwAAAGRycy9kb3ducmV2LnhtbERPS2vCQBC+C/0PyxS86UaFWmM2UqRCLy34oHgcs2MS&#10;zM6G3TVJ/323UPA2H99zss1gGtGR87VlBbNpAoK4sLrmUsHpuJu8gvABWWNjmRT8kIdN/jTKMNW2&#10;5z11h1CKGMI+RQVVCG0qpS8qMuintiWO3NU6gyFCV0rtsI/hppHzJHmRBmuODRW2tK2ouB3uRoG7&#10;nKn+mnfb/vuO/el9Z5fD51mp8fPwtgYRaAgP8b/7Q8f5qwX8PRMv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Ihm8MAAADcAAAADwAAAAAAAAAAAAAAAACYAgAAZHJzL2Rv&#10;d25yZXYueG1sUEsFBgAAAAAEAAQA9QAAAIgDAAAAAA==&#10;" path="m,l2302,e" filled="f" strokecolor="#e21736" strokeweight=".9pt">
                  <v:path arrowok="t" o:connecttype="custom" o:connectlocs="0,0;2302,0" o:connectangles="0,0"/>
                </v:shape>
                <v:shape id="Freeform 154" o:spid="_x0000_s1032" style="position:absolute;left:5733;top:5220;width:2304;height:0;visibility:visible;mso-wrap-style:square;v-text-anchor:top" coordsize="23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sNjcIA&#10;AADcAAAADwAAAGRycy9kb3ducmV2LnhtbERPS2vCQBC+C/0PyxS86aZVxKZZxZYqvRrTx3HIjklo&#10;djbsbjT++64geJuP7znZejCtOJHzjWUFT9MEBHFpdcOVguKwnSxB+ICssbVMCi7kYb16GGWYanvm&#10;PZ3yUIkYwj5FBXUIXSqlL2sy6Ke2I47c0TqDIUJXSe3wHMNNK5+TZCENNhwbauzovabyL++NgqPD&#10;r9+2/7685duf2a7g+WzzYZUaPw6bVxCBhnAX39yfOs5/mcP1mXiB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w2NwgAAANwAAAAPAAAAAAAAAAAAAAAAAJgCAABkcnMvZG93&#10;bnJldi54bWxQSwUGAAAAAAQABAD1AAAAhwMAAAAA&#10;" path="m,l2304,e" filled="f" strokecolor="#e21736" strokeweight="1pt">
                  <v:path arrowok="t" o:connecttype="custom" o:connectlocs="0,0;2304,0" o:connectangles="0,0"/>
                </v:shape>
                <v:shape id="Freeform 155" o:spid="_x0000_s1033" style="position:absolute;left:8036;top:5220;width:2940;height:0;visibility:visible;mso-wrap-style:square;v-text-anchor:top" coordsize="29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x8m8EA&#10;AADcAAAADwAAAGRycy9kb3ducmV2LnhtbERPTUsDMRC9F/ofwgje2qyiRdfNliooPQmtvXgbN9PN&#10;4mayJtN2+++NUPA2j/c51XL0vTpSTF1gAzfzAhRxE2zHrYHdx+vsAVQSZIt9YDJwpgTLejqpsLTh&#10;xBs6bqVVOYRTiQacyFBqnRpHHtM8DMSZ24foUTKMrbYRTznc9/q2KBbaY8e5weFAL46a7+3BG7jz&#10;bz/Yf77TgvdRDl/R7bw8G3N9Na6eQAmN8i++uNc2z3+8h79n8gW6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cfJvBAAAA3AAAAA8AAAAAAAAAAAAAAAAAmAIAAGRycy9kb3du&#10;cmV2LnhtbFBLBQYAAAAABAAEAPUAAACGAwAAAAA=&#10;" path="m,l2940,e" filled="f" strokecolor="#e21736" strokeweight=".9pt">
                  <v:path arrowok="t" o:connecttype="custom" o:connectlocs="0,0;2940,0" o:connectangles="0,0"/>
                </v:shape>
                <v:shape id="Freeform 156" o:spid="_x0000_s1034" style="position:absolute;left:8035;top:5220;width:2942;height:0;visibility:visible;mso-wrap-style:square;v-text-anchor:top" coordsize="29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16Q8MA&#10;AADcAAAADwAAAGRycy9kb3ducmV2LnhtbESPQYvCMBCF7wv+hzCCtzVViqzVKCIInnZZ14u3oRnT&#10;YjIpTVq7/vrNguBthvfmfW/W28FZ0VMbas8KZtMMBHHpdc1Gwfnn8P4BIkRkjdYzKfilANvN6G2N&#10;hfZ3/qb+FI1IIRwKVFDF2BRShrIih2HqG+KkXX3rMKa1NVK3eE/hzsp5li2kw5oTocKG9hWVt1Pn&#10;EiRfUt7NzeXr0z7yzPS2O6BVajIedisQkYb4Mj+vjzrVXy7g/5k0gd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16Q8MAAADcAAAADwAAAAAAAAAAAAAAAACYAgAAZHJzL2Rv&#10;d25yZXYueG1sUEsFBgAAAAAEAAQA9QAAAIgDAAAAAA==&#10;" path="m,l2942,e" filled="f" strokecolor="#e21736" strokeweight="1pt">
                  <v:path arrowok="t" o:connecttype="custom" o:connectlocs="0,0;2942,0" o:connectangles="0,0"/>
                </v:shape>
                <w10:wrap anchorx="page" anchory="page"/>
              </v:group>
            </w:pict>
          </mc:Fallback>
        </mc:AlternateContent>
      </w:r>
    </w:p>
    <w:p w:rsidR="007A53AC" w:rsidRPr="007A53AC" w:rsidRDefault="00AF2382" w:rsidP="007A53AC">
      <w:pPr>
        <w:pStyle w:val="ListParagraph"/>
        <w:numPr>
          <w:ilvl w:val="0"/>
          <w:numId w:val="8"/>
        </w:numPr>
        <w:spacing w:line="200" w:lineRule="exact"/>
        <w:ind w:right="1078"/>
        <w:rPr>
          <w:rFonts w:ascii="Arial" w:eastAsia="Arial" w:hAnsi="Arial" w:cs="Arial"/>
          <w:color w:val="202020"/>
          <w:spacing w:val="-1"/>
        </w:rPr>
      </w:pPr>
      <w:r w:rsidRPr="00BB6EA0">
        <w:rPr>
          <w:rFonts w:ascii="Arial" w:eastAsia="Arial" w:hAnsi="Arial" w:cs="Arial"/>
          <w:color w:val="202020"/>
          <w:spacing w:val="2"/>
        </w:rPr>
        <w:t>O</w:t>
      </w:r>
      <w:r w:rsidRPr="00BB6EA0">
        <w:rPr>
          <w:rFonts w:ascii="Arial" w:eastAsia="Arial" w:hAnsi="Arial" w:cs="Arial"/>
          <w:color w:val="202020"/>
          <w:spacing w:val="-2"/>
        </w:rPr>
        <w:t>v</w:t>
      </w:r>
      <w:r w:rsidRPr="00BB6EA0">
        <w:rPr>
          <w:rFonts w:ascii="Arial" w:eastAsia="Arial" w:hAnsi="Arial" w:cs="Arial"/>
          <w:color w:val="202020"/>
          <w:spacing w:val="1"/>
        </w:rPr>
        <w:t>e</w:t>
      </w:r>
      <w:r w:rsidRPr="00BB6EA0">
        <w:rPr>
          <w:rFonts w:ascii="Arial" w:eastAsia="Arial" w:hAnsi="Arial" w:cs="Arial"/>
          <w:color w:val="202020"/>
        </w:rPr>
        <w:t xml:space="preserve">r </w:t>
      </w:r>
      <w:r w:rsidR="00EA1032">
        <w:rPr>
          <w:rFonts w:ascii="Arial" w:eastAsia="Arial" w:hAnsi="Arial" w:cs="Arial"/>
          <w:color w:val="202020"/>
        </w:rPr>
        <w:t>9</w:t>
      </w:r>
      <w:r w:rsidR="003F1696">
        <w:rPr>
          <w:rFonts w:ascii="Arial" w:eastAsia="Arial" w:hAnsi="Arial" w:cs="Arial"/>
          <w:color w:val="202020"/>
        </w:rPr>
        <w:t>.5</w:t>
      </w:r>
      <w:r w:rsidRPr="00BB6EA0">
        <w:rPr>
          <w:rFonts w:ascii="Arial" w:eastAsia="Arial" w:hAnsi="Arial" w:cs="Arial"/>
          <w:color w:val="202020"/>
        </w:rPr>
        <w:t xml:space="preserve"> y</w:t>
      </w:r>
      <w:r w:rsidRPr="00BB6EA0">
        <w:rPr>
          <w:rFonts w:ascii="Arial" w:eastAsia="Arial" w:hAnsi="Arial" w:cs="Arial"/>
          <w:color w:val="202020"/>
          <w:spacing w:val="1"/>
        </w:rPr>
        <w:t>ea</w:t>
      </w:r>
      <w:r w:rsidRPr="00BB6EA0">
        <w:rPr>
          <w:rFonts w:ascii="Arial" w:eastAsia="Arial" w:hAnsi="Arial" w:cs="Arial"/>
          <w:color w:val="202020"/>
          <w:spacing w:val="-1"/>
        </w:rPr>
        <w:t>r</w:t>
      </w:r>
      <w:r w:rsidRPr="00BB6EA0">
        <w:rPr>
          <w:rFonts w:ascii="Arial" w:eastAsia="Arial" w:hAnsi="Arial" w:cs="Arial"/>
          <w:color w:val="202020"/>
        </w:rPr>
        <w:t>s</w:t>
      </w:r>
      <w:r w:rsidRPr="00BB6EA0">
        <w:rPr>
          <w:rFonts w:ascii="Arial" w:eastAsia="Arial" w:hAnsi="Arial" w:cs="Arial"/>
          <w:color w:val="202020"/>
          <w:spacing w:val="43"/>
        </w:rPr>
        <w:t xml:space="preserve"> </w:t>
      </w:r>
      <w:r w:rsidRPr="00BB6EA0">
        <w:rPr>
          <w:rFonts w:ascii="Arial" w:eastAsia="Arial" w:hAnsi="Arial" w:cs="Arial"/>
          <w:color w:val="202020"/>
          <w:spacing w:val="-1"/>
        </w:rPr>
        <w:t>o</w:t>
      </w:r>
      <w:r w:rsidRPr="00BB6EA0">
        <w:rPr>
          <w:rFonts w:ascii="Arial" w:eastAsia="Arial" w:hAnsi="Arial" w:cs="Arial"/>
          <w:color w:val="202020"/>
        </w:rPr>
        <w:t>f</w:t>
      </w:r>
      <w:r w:rsidRPr="00BB6EA0">
        <w:rPr>
          <w:rFonts w:ascii="Arial" w:eastAsia="Arial" w:hAnsi="Arial" w:cs="Arial"/>
          <w:color w:val="202020"/>
          <w:spacing w:val="35"/>
        </w:rPr>
        <w:t xml:space="preserve"> </w:t>
      </w:r>
      <w:r w:rsidRPr="00BB6EA0">
        <w:rPr>
          <w:rFonts w:ascii="Arial" w:eastAsia="Arial" w:hAnsi="Arial" w:cs="Arial"/>
          <w:color w:val="202020"/>
          <w:spacing w:val="1"/>
        </w:rPr>
        <w:t>p</w:t>
      </w:r>
      <w:r w:rsidRPr="00BB6EA0">
        <w:rPr>
          <w:rFonts w:ascii="Arial" w:eastAsia="Arial" w:hAnsi="Arial" w:cs="Arial"/>
          <w:color w:val="202020"/>
          <w:spacing w:val="-3"/>
        </w:rPr>
        <w:t>r</w:t>
      </w:r>
      <w:r w:rsidRPr="00BB6EA0">
        <w:rPr>
          <w:rFonts w:ascii="Arial" w:eastAsia="Arial" w:hAnsi="Arial" w:cs="Arial"/>
          <w:color w:val="202020"/>
          <w:spacing w:val="1"/>
        </w:rPr>
        <w:t>o</w:t>
      </w:r>
      <w:r w:rsidRPr="00BB6EA0">
        <w:rPr>
          <w:rFonts w:ascii="Arial" w:eastAsia="Arial" w:hAnsi="Arial" w:cs="Arial"/>
          <w:color w:val="202020"/>
        </w:rPr>
        <w:t>f</w:t>
      </w:r>
      <w:r w:rsidRPr="00BB6EA0">
        <w:rPr>
          <w:rFonts w:ascii="Arial" w:eastAsia="Arial" w:hAnsi="Arial" w:cs="Arial"/>
          <w:color w:val="202020"/>
          <w:spacing w:val="1"/>
        </w:rPr>
        <w:t>e</w:t>
      </w:r>
      <w:r w:rsidRPr="00BB6EA0">
        <w:rPr>
          <w:rFonts w:ascii="Arial" w:eastAsia="Arial" w:hAnsi="Arial" w:cs="Arial"/>
          <w:color w:val="202020"/>
        </w:rPr>
        <w:t>ssi</w:t>
      </w:r>
      <w:r w:rsidRPr="00BB6EA0">
        <w:rPr>
          <w:rFonts w:ascii="Arial" w:eastAsia="Arial" w:hAnsi="Arial" w:cs="Arial"/>
          <w:color w:val="202020"/>
          <w:spacing w:val="-1"/>
        </w:rPr>
        <w:t>o</w:t>
      </w:r>
      <w:r w:rsidRPr="00BB6EA0">
        <w:rPr>
          <w:rFonts w:ascii="Arial" w:eastAsia="Arial" w:hAnsi="Arial" w:cs="Arial"/>
          <w:color w:val="202020"/>
          <w:spacing w:val="1"/>
        </w:rPr>
        <w:t>na</w:t>
      </w:r>
      <w:r w:rsidRPr="00BB6EA0">
        <w:rPr>
          <w:rFonts w:ascii="Arial" w:eastAsia="Arial" w:hAnsi="Arial" w:cs="Arial"/>
          <w:color w:val="202020"/>
        </w:rPr>
        <w:t xml:space="preserve">l </w:t>
      </w:r>
      <w:r w:rsidRPr="00BB6EA0">
        <w:rPr>
          <w:rFonts w:ascii="Arial" w:eastAsia="Arial" w:hAnsi="Arial" w:cs="Arial"/>
          <w:color w:val="202020"/>
          <w:spacing w:val="1"/>
        </w:rPr>
        <w:t>e</w:t>
      </w:r>
      <w:r w:rsidRPr="00BB6EA0">
        <w:rPr>
          <w:rFonts w:ascii="Arial" w:eastAsia="Arial" w:hAnsi="Arial" w:cs="Arial"/>
          <w:color w:val="202020"/>
          <w:spacing w:val="-2"/>
        </w:rPr>
        <w:t>x</w:t>
      </w:r>
      <w:r w:rsidRPr="00BB6EA0">
        <w:rPr>
          <w:rFonts w:ascii="Arial" w:eastAsia="Arial" w:hAnsi="Arial" w:cs="Arial"/>
          <w:color w:val="202020"/>
          <w:spacing w:val="1"/>
        </w:rPr>
        <w:t>pe</w:t>
      </w:r>
      <w:r w:rsidRPr="00BB6EA0">
        <w:rPr>
          <w:rFonts w:ascii="Arial" w:eastAsia="Arial" w:hAnsi="Arial" w:cs="Arial"/>
          <w:color w:val="202020"/>
          <w:spacing w:val="-1"/>
        </w:rPr>
        <w:t>r</w:t>
      </w:r>
      <w:r w:rsidRPr="00BB6EA0">
        <w:rPr>
          <w:rFonts w:ascii="Arial" w:eastAsia="Arial" w:hAnsi="Arial" w:cs="Arial"/>
          <w:color w:val="202020"/>
        </w:rPr>
        <w:t>i</w:t>
      </w:r>
      <w:r w:rsidRPr="00BB6EA0">
        <w:rPr>
          <w:rFonts w:ascii="Arial" w:eastAsia="Arial" w:hAnsi="Arial" w:cs="Arial"/>
          <w:color w:val="202020"/>
          <w:spacing w:val="1"/>
        </w:rPr>
        <w:t>en</w:t>
      </w:r>
      <w:r w:rsidRPr="00BB6EA0">
        <w:rPr>
          <w:rFonts w:ascii="Arial" w:eastAsia="Arial" w:hAnsi="Arial" w:cs="Arial"/>
          <w:color w:val="202020"/>
          <w:spacing w:val="-2"/>
        </w:rPr>
        <w:t>c</w:t>
      </w:r>
      <w:r w:rsidRPr="00BB6EA0">
        <w:rPr>
          <w:rFonts w:ascii="Arial" w:eastAsia="Arial" w:hAnsi="Arial" w:cs="Arial"/>
          <w:color w:val="202020"/>
        </w:rPr>
        <w:t xml:space="preserve">e in </w:t>
      </w:r>
      <w:proofErr w:type="spellStart"/>
      <w:r w:rsidR="007A53AC">
        <w:rPr>
          <w:rFonts w:ascii="Arial" w:eastAsia="Arial" w:hAnsi="Arial" w:cs="Arial"/>
          <w:color w:val="202020"/>
        </w:rPr>
        <w:t>DevOps</w:t>
      </w:r>
      <w:proofErr w:type="spellEnd"/>
      <w:r w:rsidR="00CF4721">
        <w:rPr>
          <w:rFonts w:ascii="Arial" w:eastAsia="Arial" w:hAnsi="Arial" w:cs="Arial"/>
          <w:color w:val="202020"/>
        </w:rPr>
        <w:t>, Agile Software Development</w:t>
      </w:r>
      <w:r w:rsidRPr="00BB6EA0">
        <w:rPr>
          <w:rFonts w:ascii="Arial" w:eastAsia="Arial" w:hAnsi="Arial" w:cs="Arial"/>
          <w:color w:val="202020"/>
        </w:rPr>
        <w:t xml:space="preserve"> </w:t>
      </w:r>
      <w:r w:rsidR="00CF4721">
        <w:rPr>
          <w:rFonts w:ascii="Arial" w:eastAsia="Arial" w:hAnsi="Arial" w:cs="Arial"/>
          <w:color w:val="202020"/>
        </w:rPr>
        <w:t>methods</w:t>
      </w:r>
      <w:r w:rsidR="007A53AC">
        <w:rPr>
          <w:rFonts w:ascii="Arial" w:eastAsia="Arial" w:hAnsi="Arial" w:cs="Arial"/>
          <w:color w:val="202020"/>
          <w:spacing w:val="-1"/>
        </w:rPr>
        <w:t>.</w:t>
      </w:r>
    </w:p>
    <w:p w:rsidR="00334765" w:rsidRPr="00BB6EA0" w:rsidRDefault="00AF2382" w:rsidP="00BB6EA0">
      <w:pPr>
        <w:pStyle w:val="ListParagraph"/>
        <w:numPr>
          <w:ilvl w:val="0"/>
          <w:numId w:val="8"/>
        </w:numPr>
        <w:spacing w:before="12" w:line="200" w:lineRule="exact"/>
        <w:ind w:right="399"/>
        <w:rPr>
          <w:rFonts w:ascii="Arial" w:eastAsia="Arial" w:hAnsi="Arial" w:cs="Arial"/>
        </w:rPr>
      </w:pPr>
      <w:r w:rsidRPr="00BB6EA0">
        <w:rPr>
          <w:rFonts w:ascii="Arial" w:eastAsia="Arial" w:hAnsi="Arial" w:cs="Arial"/>
          <w:color w:val="202020"/>
        </w:rPr>
        <w:t>Si</w:t>
      </w:r>
      <w:r w:rsidRPr="00BB6EA0">
        <w:rPr>
          <w:rFonts w:ascii="Arial" w:eastAsia="Arial" w:hAnsi="Arial" w:cs="Arial"/>
          <w:color w:val="202020"/>
          <w:spacing w:val="-1"/>
        </w:rPr>
        <w:t>g</w:t>
      </w:r>
      <w:r w:rsidRPr="00BB6EA0">
        <w:rPr>
          <w:rFonts w:ascii="Arial" w:eastAsia="Arial" w:hAnsi="Arial" w:cs="Arial"/>
          <w:color w:val="202020"/>
          <w:spacing w:val="1"/>
        </w:rPr>
        <w:t>n</w:t>
      </w:r>
      <w:r w:rsidRPr="00BB6EA0">
        <w:rPr>
          <w:rFonts w:ascii="Arial" w:eastAsia="Arial" w:hAnsi="Arial" w:cs="Arial"/>
          <w:color w:val="202020"/>
        </w:rPr>
        <w:t>i</w:t>
      </w:r>
      <w:r w:rsidRPr="00BB6EA0">
        <w:rPr>
          <w:rFonts w:ascii="Arial" w:eastAsia="Arial" w:hAnsi="Arial" w:cs="Arial"/>
          <w:color w:val="202020"/>
          <w:spacing w:val="2"/>
        </w:rPr>
        <w:t>f</w:t>
      </w:r>
      <w:r w:rsidRPr="00BB6EA0">
        <w:rPr>
          <w:rFonts w:ascii="Arial" w:eastAsia="Arial" w:hAnsi="Arial" w:cs="Arial"/>
          <w:color w:val="202020"/>
        </w:rPr>
        <w:t>i</w:t>
      </w:r>
      <w:r w:rsidRPr="00BB6EA0">
        <w:rPr>
          <w:rFonts w:ascii="Arial" w:eastAsia="Arial" w:hAnsi="Arial" w:cs="Arial"/>
          <w:color w:val="202020"/>
          <w:spacing w:val="-2"/>
        </w:rPr>
        <w:t>c</w:t>
      </w:r>
      <w:r w:rsidRPr="00BB6EA0">
        <w:rPr>
          <w:rFonts w:ascii="Arial" w:eastAsia="Arial" w:hAnsi="Arial" w:cs="Arial"/>
          <w:color w:val="202020"/>
          <w:spacing w:val="1"/>
        </w:rPr>
        <w:t>an</w:t>
      </w:r>
      <w:r w:rsidRPr="00BB6EA0">
        <w:rPr>
          <w:rFonts w:ascii="Arial" w:eastAsia="Arial" w:hAnsi="Arial" w:cs="Arial"/>
          <w:color w:val="202020"/>
        </w:rPr>
        <w:t xml:space="preserve">t </w:t>
      </w:r>
      <w:r w:rsidRPr="00BB6EA0">
        <w:rPr>
          <w:rFonts w:ascii="Arial" w:eastAsia="Arial" w:hAnsi="Arial" w:cs="Arial"/>
          <w:color w:val="202020"/>
          <w:spacing w:val="-2"/>
        </w:rPr>
        <w:t>c</w:t>
      </w:r>
      <w:r w:rsidRPr="00BB6EA0">
        <w:rPr>
          <w:rFonts w:ascii="Arial" w:eastAsia="Arial" w:hAnsi="Arial" w:cs="Arial"/>
          <w:color w:val="202020"/>
          <w:spacing w:val="1"/>
        </w:rPr>
        <w:t>u</w:t>
      </w:r>
      <w:r w:rsidRPr="00BB6EA0">
        <w:rPr>
          <w:rFonts w:ascii="Arial" w:eastAsia="Arial" w:hAnsi="Arial" w:cs="Arial"/>
          <w:color w:val="202020"/>
        </w:rPr>
        <w:t>st</w:t>
      </w:r>
      <w:r w:rsidRPr="00BB6EA0">
        <w:rPr>
          <w:rFonts w:ascii="Arial" w:eastAsia="Arial" w:hAnsi="Arial" w:cs="Arial"/>
          <w:color w:val="202020"/>
          <w:spacing w:val="-1"/>
        </w:rPr>
        <w:t>o</w:t>
      </w:r>
      <w:r w:rsidRPr="00BB6EA0">
        <w:rPr>
          <w:rFonts w:ascii="Arial" w:eastAsia="Arial" w:hAnsi="Arial" w:cs="Arial"/>
          <w:color w:val="202020"/>
          <w:spacing w:val="2"/>
        </w:rPr>
        <w:t>m</w:t>
      </w:r>
      <w:r w:rsidRPr="00BB6EA0">
        <w:rPr>
          <w:rFonts w:ascii="Arial" w:eastAsia="Arial" w:hAnsi="Arial" w:cs="Arial"/>
          <w:color w:val="202020"/>
          <w:spacing w:val="1"/>
        </w:rPr>
        <w:t>e</w:t>
      </w:r>
      <w:r w:rsidRPr="00BB6EA0">
        <w:rPr>
          <w:rFonts w:ascii="Arial" w:eastAsia="Arial" w:hAnsi="Arial" w:cs="Arial"/>
          <w:color w:val="202020"/>
          <w:spacing w:val="-13"/>
        </w:rPr>
        <w:t>r</w:t>
      </w:r>
      <w:r w:rsidRPr="00BB6EA0">
        <w:rPr>
          <w:rFonts w:ascii="Arial" w:eastAsia="Arial" w:hAnsi="Arial" w:cs="Arial"/>
          <w:color w:val="202020"/>
        </w:rPr>
        <w:t xml:space="preserve">, </w:t>
      </w:r>
      <w:r w:rsidRPr="00BB6EA0">
        <w:rPr>
          <w:rFonts w:ascii="Arial" w:eastAsia="Arial" w:hAnsi="Arial" w:cs="Arial"/>
          <w:color w:val="202020"/>
          <w:spacing w:val="1"/>
        </w:rPr>
        <w:t>a</w:t>
      </w:r>
      <w:r w:rsidRPr="00BB6EA0">
        <w:rPr>
          <w:rFonts w:ascii="Arial" w:eastAsia="Arial" w:hAnsi="Arial" w:cs="Arial"/>
          <w:color w:val="202020"/>
          <w:spacing w:val="-1"/>
        </w:rPr>
        <w:t>p</w:t>
      </w:r>
      <w:r w:rsidRPr="00BB6EA0">
        <w:rPr>
          <w:rFonts w:ascii="Arial" w:eastAsia="Arial" w:hAnsi="Arial" w:cs="Arial"/>
          <w:color w:val="202020"/>
          <w:spacing w:val="1"/>
        </w:rPr>
        <w:t>p</w:t>
      </w:r>
      <w:r w:rsidRPr="00BB6EA0">
        <w:rPr>
          <w:rFonts w:ascii="Arial" w:eastAsia="Arial" w:hAnsi="Arial" w:cs="Arial"/>
          <w:color w:val="202020"/>
          <w:spacing w:val="2"/>
        </w:rPr>
        <w:t>l</w:t>
      </w:r>
      <w:r w:rsidRPr="00BB6EA0">
        <w:rPr>
          <w:rFonts w:ascii="Arial" w:eastAsia="Arial" w:hAnsi="Arial" w:cs="Arial"/>
          <w:color w:val="202020"/>
        </w:rPr>
        <w:t>ic</w:t>
      </w:r>
      <w:r w:rsidRPr="00BB6EA0">
        <w:rPr>
          <w:rFonts w:ascii="Arial" w:eastAsia="Arial" w:hAnsi="Arial" w:cs="Arial"/>
          <w:color w:val="202020"/>
          <w:spacing w:val="-1"/>
        </w:rPr>
        <w:t>a</w:t>
      </w:r>
      <w:r w:rsidRPr="00BB6EA0">
        <w:rPr>
          <w:rFonts w:ascii="Arial" w:eastAsia="Arial" w:hAnsi="Arial" w:cs="Arial"/>
          <w:color w:val="202020"/>
        </w:rPr>
        <w:t>ti</w:t>
      </w:r>
      <w:r w:rsidRPr="00BB6EA0">
        <w:rPr>
          <w:rFonts w:ascii="Arial" w:eastAsia="Arial" w:hAnsi="Arial" w:cs="Arial"/>
          <w:color w:val="202020"/>
          <w:spacing w:val="1"/>
        </w:rPr>
        <w:t>on</w:t>
      </w:r>
      <w:r w:rsidRPr="00BB6EA0">
        <w:rPr>
          <w:rFonts w:ascii="Arial" w:eastAsia="Arial" w:hAnsi="Arial" w:cs="Arial"/>
          <w:color w:val="202020"/>
        </w:rPr>
        <w:t xml:space="preserve"> </w:t>
      </w:r>
      <w:r w:rsidRPr="00BB6EA0">
        <w:rPr>
          <w:rFonts w:ascii="Arial" w:eastAsia="Arial" w:hAnsi="Arial" w:cs="Arial"/>
          <w:color w:val="202020"/>
          <w:spacing w:val="1"/>
        </w:rPr>
        <w:t>a</w:t>
      </w:r>
      <w:r w:rsidRPr="00BB6EA0">
        <w:rPr>
          <w:rFonts w:ascii="Arial" w:eastAsia="Arial" w:hAnsi="Arial" w:cs="Arial"/>
          <w:color w:val="202020"/>
          <w:spacing w:val="-1"/>
        </w:rPr>
        <w:t>n</w:t>
      </w:r>
      <w:r w:rsidRPr="00BB6EA0">
        <w:rPr>
          <w:rFonts w:ascii="Arial" w:eastAsia="Arial" w:hAnsi="Arial" w:cs="Arial"/>
          <w:color w:val="202020"/>
        </w:rPr>
        <w:t>d</w:t>
      </w:r>
      <w:r w:rsidRPr="00BB6EA0">
        <w:rPr>
          <w:rFonts w:ascii="Arial" w:eastAsia="Arial" w:hAnsi="Arial" w:cs="Arial"/>
          <w:color w:val="202020"/>
          <w:spacing w:val="39"/>
        </w:rPr>
        <w:t xml:space="preserve"> </w:t>
      </w:r>
      <w:r w:rsidRPr="00BB6EA0">
        <w:rPr>
          <w:rFonts w:ascii="Arial" w:eastAsia="Arial" w:hAnsi="Arial" w:cs="Arial"/>
          <w:color w:val="202020"/>
          <w:spacing w:val="-2"/>
        </w:rPr>
        <w:t>t</w:t>
      </w:r>
      <w:r w:rsidRPr="00BB6EA0">
        <w:rPr>
          <w:rFonts w:ascii="Arial" w:eastAsia="Arial" w:hAnsi="Arial" w:cs="Arial"/>
          <w:color w:val="202020"/>
          <w:spacing w:val="1"/>
        </w:rPr>
        <w:t>e</w:t>
      </w:r>
      <w:r w:rsidRPr="00BB6EA0">
        <w:rPr>
          <w:rFonts w:ascii="Arial" w:eastAsia="Arial" w:hAnsi="Arial" w:cs="Arial"/>
          <w:color w:val="202020"/>
        </w:rPr>
        <w:t>c</w:t>
      </w:r>
      <w:r w:rsidRPr="00BB6EA0">
        <w:rPr>
          <w:rFonts w:ascii="Arial" w:eastAsia="Arial" w:hAnsi="Arial" w:cs="Arial"/>
          <w:color w:val="202020"/>
          <w:spacing w:val="-1"/>
        </w:rPr>
        <w:t>h</w:t>
      </w:r>
      <w:r w:rsidRPr="00BB6EA0">
        <w:rPr>
          <w:rFonts w:ascii="Arial" w:eastAsia="Arial" w:hAnsi="Arial" w:cs="Arial"/>
          <w:color w:val="202020"/>
          <w:spacing w:val="1"/>
        </w:rPr>
        <w:t>no</w:t>
      </w:r>
      <w:r w:rsidRPr="00BB6EA0">
        <w:rPr>
          <w:rFonts w:ascii="Arial" w:eastAsia="Arial" w:hAnsi="Arial" w:cs="Arial"/>
          <w:color w:val="202020"/>
        </w:rPr>
        <w:t>l</w:t>
      </w:r>
      <w:r w:rsidRPr="00BB6EA0">
        <w:rPr>
          <w:rFonts w:ascii="Arial" w:eastAsia="Arial" w:hAnsi="Arial" w:cs="Arial"/>
          <w:color w:val="202020"/>
          <w:spacing w:val="1"/>
        </w:rPr>
        <w:t>o</w:t>
      </w:r>
      <w:r w:rsidRPr="00BB6EA0">
        <w:rPr>
          <w:rFonts w:ascii="Arial" w:eastAsia="Arial" w:hAnsi="Arial" w:cs="Arial"/>
          <w:color w:val="202020"/>
          <w:spacing w:val="-1"/>
        </w:rPr>
        <w:t>g</w:t>
      </w:r>
      <w:r w:rsidRPr="00BB6EA0">
        <w:rPr>
          <w:rFonts w:ascii="Arial" w:eastAsia="Arial" w:hAnsi="Arial" w:cs="Arial"/>
          <w:color w:val="202020"/>
        </w:rPr>
        <w:t>y k</w:t>
      </w:r>
      <w:r w:rsidRPr="00BB6EA0">
        <w:rPr>
          <w:rFonts w:ascii="Arial" w:eastAsia="Arial" w:hAnsi="Arial" w:cs="Arial"/>
          <w:color w:val="202020"/>
          <w:spacing w:val="-1"/>
        </w:rPr>
        <w:t>n</w:t>
      </w:r>
      <w:r w:rsidRPr="00BB6EA0">
        <w:rPr>
          <w:rFonts w:ascii="Arial" w:eastAsia="Arial" w:hAnsi="Arial" w:cs="Arial"/>
          <w:color w:val="202020"/>
          <w:spacing w:val="3"/>
        </w:rPr>
        <w:t>o</w:t>
      </w:r>
      <w:r w:rsidRPr="00BB6EA0">
        <w:rPr>
          <w:rFonts w:ascii="Arial" w:eastAsia="Arial" w:hAnsi="Arial" w:cs="Arial"/>
          <w:color w:val="202020"/>
          <w:spacing w:val="-2"/>
        </w:rPr>
        <w:t>w</w:t>
      </w:r>
      <w:r w:rsidRPr="00BB6EA0">
        <w:rPr>
          <w:rFonts w:ascii="Arial" w:eastAsia="Arial" w:hAnsi="Arial" w:cs="Arial"/>
          <w:color w:val="202020"/>
        </w:rPr>
        <w:t>l</w:t>
      </w:r>
      <w:r w:rsidRPr="00BB6EA0">
        <w:rPr>
          <w:rFonts w:ascii="Arial" w:eastAsia="Arial" w:hAnsi="Arial" w:cs="Arial"/>
          <w:color w:val="202020"/>
          <w:spacing w:val="1"/>
        </w:rPr>
        <w:t>ed</w:t>
      </w:r>
      <w:r w:rsidRPr="00BB6EA0">
        <w:rPr>
          <w:rFonts w:ascii="Arial" w:eastAsia="Arial" w:hAnsi="Arial" w:cs="Arial"/>
          <w:color w:val="202020"/>
          <w:spacing w:val="-1"/>
        </w:rPr>
        <w:t>g</w:t>
      </w:r>
      <w:r w:rsidRPr="00BB6EA0">
        <w:rPr>
          <w:rFonts w:ascii="Arial" w:eastAsia="Arial" w:hAnsi="Arial" w:cs="Arial"/>
          <w:color w:val="202020"/>
        </w:rPr>
        <w:t>e c</w:t>
      </w:r>
      <w:r w:rsidRPr="00BB6EA0">
        <w:rPr>
          <w:rFonts w:ascii="Arial" w:eastAsia="Arial" w:hAnsi="Arial" w:cs="Arial"/>
          <w:color w:val="202020"/>
          <w:spacing w:val="-1"/>
        </w:rPr>
        <w:t>o</w:t>
      </w:r>
      <w:r w:rsidRPr="00BB6EA0">
        <w:rPr>
          <w:rFonts w:ascii="Arial" w:eastAsia="Arial" w:hAnsi="Arial" w:cs="Arial"/>
          <w:color w:val="202020"/>
          <w:spacing w:val="1"/>
        </w:rPr>
        <w:t>mb</w:t>
      </w:r>
      <w:r w:rsidRPr="00BB6EA0">
        <w:rPr>
          <w:rFonts w:ascii="Arial" w:eastAsia="Arial" w:hAnsi="Arial" w:cs="Arial"/>
          <w:color w:val="202020"/>
        </w:rPr>
        <w:t>i</w:t>
      </w:r>
      <w:r w:rsidRPr="00BB6EA0">
        <w:rPr>
          <w:rFonts w:ascii="Arial" w:eastAsia="Arial" w:hAnsi="Arial" w:cs="Arial"/>
          <w:color w:val="202020"/>
          <w:spacing w:val="-1"/>
        </w:rPr>
        <w:t>n</w:t>
      </w:r>
      <w:r w:rsidRPr="00BB6EA0">
        <w:rPr>
          <w:rFonts w:ascii="Arial" w:eastAsia="Arial" w:hAnsi="Arial" w:cs="Arial"/>
          <w:color w:val="202020"/>
          <w:spacing w:val="1"/>
        </w:rPr>
        <w:t>e</w:t>
      </w:r>
      <w:r w:rsidR="00E0190C">
        <w:rPr>
          <w:rFonts w:ascii="Arial" w:eastAsia="Arial" w:hAnsi="Arial" w:cs="Arial"/>
          <w:color w:val="202020"/>
        </w:rPr>
        <w:t>d</w:t>
      </w:r>
      <w:r w:rsidRPr="00BB6EA0">
        <w:rPr>
          <w:rFonts w:ascii="Arial" w:eastAsia="Arial" w:hAnsi="Arial" w:cs="Arial"/>
          <w:color w:val="202020"/>
          <w:spacing w:val="5"/>
        </w:rPr>
        <w:t xml:space="preserve"> </w:t>
      </w:r>
      <w:r w:rsidRPr="00BB6EA0">
        <w:rPr>
          <w:rFonts w:ascii="Arial" w:eastAsia="Arial" w:hAnsi="Arial" w:cs="Arial"/>
          <w:color w:val="202020"/>
          <w:spacing w:val="-2"/>
        </w:rPr>
        <w:t>w</w:t>
      </w:r>
      <w:r w:rsidRPr="00BB6EA0">
        <w:rPr>
          <w:rFonts w:ascii="Arial" w:eastAsia="Arial" w:hAnsi="Arial" w:cs="Arial"/>
          <w:color w:val="202020"/>
          <w:spacing w:val="1"/>
        </w:rPr>
        <w:t>i</w:t>
      </w:r>
      <w:r w:rsidRPr="00BB6EA0">
        <w:rPr>
          <w:rFonts w:ascii="Arial" w:eastAsia="Arial" w:hAnsi="Arial" w:cs="Arial"/>
          <w:color w:val="202020"/>
        </w:rPr>
        <w:t>th</w:t>
      </w:r>
      <w:r w:rsidRPr="00BB6EA0">
        <w:rPr>
          <w:rFonts w:ascii="Arial" w:eastAsia="Arial" w:hAnsi="Arial" w:cs="Arial"/>
          <w:color w:val="202020"/>
          <w:spacing w:val="41"/>
        </w:rPr>
        <w:t xml:space="preserve"> </w:t>
      </w:r>
      <w:r w:rsidRPr="00BB6EA0">
        <w:rPr>
          <w:rFonts w:ascii="Arial" w:eastAsia="Arial" w:hAnsi="Arial" w:cs="Arial"/>
          <w:color w:val="202020"/>
        </w:rPr>
        <w:t>a</w:t>
      </w:r>
      <w:r w:rsidRPr="00BB6EA0">
        <w:rPr>
          <w:rFonts w:ascii="Arial" w:eastAsia="Arial" w:hAnsi="Arial" w:cs="Arial"/>
          <w:color w:val="202020"/>
          <w:spacing w:val="31"/>
        </w:rPr>
        <w:t xml:space="preserve"> </w:t>
      </w:r>
      <w:r w:rsidRPr="00BB6EA0">
        <w:rPr>
          <w:rFonts w:ascii="Arial" w:eastAsia="Arial" w:hAnsi="Arial" w:cs="Arial"/>
          <w:color w:val="202020"/>
        </w:rPr>
        <w:t>c</w:t>
      </w:r>
      <w:r w:rsidRPr="00BB6EA0">
        <w:rPr>
          <w:rFonts w:ascii="Arial" w:eastAsia="Arial" w:hAnsi="Arial" w:cs="Arial"/>
          <w:color w:val="202020"/>
          <w:spacing w:val="-1"/>
        </w:rPr>
        <w:t>o</w:t>
      </w:r>
      <w:r w:rsidRPr="00BB6EA0">
        <w:rPr>
          <w:rFonts w:ascii="Arial" w:eastAsia="Arial" w:hAnsi="Arial" w:cs="Arial"/>
          <w:color w:val="202020"/>
          <w:spacing w:val="1"/>
        </w:rPr>
        <w:t>mm</w:t>
      </w:r>
      <w:r w:rsidRPr="00BB6EA0">
        <w:rPr>
          <w:rFonts w:ascii="Arial" w:eastAsia="Arial" w:hAnsi="Arial" w:cs="Arial"/>
          <w:color w:val="202020"/>
        </w:rPr>
        <w:t>i</w:t>
      </w:r>
      <w:r w:rsidRPr="00BB6EA0">
        <w:rPr>
          <w:rFonts w:ascii="Arial" w:eastAsia="Arial" w:hAnsi="Arial" w:cs="Arial"/>
          <w:color w:val="202020"/>
          <w:spacing w:val="-2"/>
        </w:rPr>
        <w:t>t</w:t>
      </w:r>
      <w:r w:rsidRPr="00BB6EA0">
        <w:rPr>
          <w:rFonts w:ascii="Arial" w:eastAsia="Arial" w:hAnsi="Arial" w:cs="Arial"/>
          <w:color w:val="202020"/>
          <w:spacing w:val="1"/>
        </w:rPr>
        <w:t>m</w:t>
      </w:r>
      <w:r w:rsidRPr="00BB6EA0">
        <w:rPr>
          <w:rFonts w:ascii="Arial" w:eastAsia="Arial" w:hAnsi="Arial" w:cs="Arial"/>
          <w:color w:val="202020"/>
          <w:spacing w:val="-1"/>
        </w:rPr>
        <w:t>e</w:t>
      </w:r>
      <w:r w:rsidRPr="00BB6EA0">
        <w:rPr>
          <w:rFonts w:ascii="Arial" w:eastAsia="Arial" w:hAnsi="Arial" w:cs="Arial"/>
          <w:color w:val="202020"/>
          <w:spacing w:val="1"/>
        </w:rPr>
        <w:t>n</w:t>
      </w:r>
      <w:r w:rsidRPr="00BB6EA0">
        <w:rPr>
          <w:rFonts w:ascii="Arial" w:eastAsia="Arial" w:hAnsi="Arial" w:cs="Arial"/>
          <w:color w:val="202020"/>
        </w:rPr>
        <w:t>t to</w:t>
      </w:r>
      <w:r w:rsidRPr="00BB6EA0">
        <w:rPr>
          <w:rFonts w:ascii="Arial" w:eastAsia="Arial" w:hAnsi="Arial" w:cs="Arial"/>
          <w:color w:val="202020"/>
          <w:spacing w:val="5"/>
        </w:rPr>
        <w:t xml:space="preserve"> </w:t>
      </w:r>
      <w:r w:rsidRPr="00BB6EA0">
        <w:rPr>
          <w:rFonts w:ascii="Arial" w:eastAsia="Arial" w:hAnsi="Arial" w:cs="Arial"/>
          <w:color w:val="202020"/>
          <w:spacing w:val="-2"/>
        </w:rPr>
        <w:t>c</w:t>
      </w:r>
      <w:r w:rsidRPr="00BB6EA0">
        <w:rPr>
          <w:rFonts w:ascii="Arial" w:eastAsia="Arial" w:hAnsi="Arial" w:cs="Arial"/>
          <w:color w:val="202020"/>
          <w:spacing w:val="1"/>
        </w:rPr>
        <w:t>u</w:t>
      </w:r>
      <w:r w:rsidRPr="00BB6EA0">
        <w:rPr>
          <w:rFonts w:ascii="Arial" w:eastAsia="Arial" w:hAnsi="Arial" w:cs="Arial"/>
          <w:color w:val="202020"/>
        </w:rPr>
        <w:t>st</w:t>
      </w:r>
      <w:r w:rsidRPr="00BB6EA0">
        <w:rPr>
          <w:rFonts w:ascii="Arial" w:eastAsia="Arial" w:hAnsi="Arial" w:cs="Arial"/>
          <w:color w:val="202020"/>
          <w:spacing w:val="-1"/>
        </w:rPr>
        <w:t>o</w:t>
      </w:r>
      <w:r w:rsidRPr="00BB6EA0">
        <w:rPr>
          <w:rFonts w:ascii="Arial" w:eastAsia="Arial" w:hAnsi="Arial" w:cs="Arial"/>
          <w:color w:val="202020"/>
          <w:spacing w:val="1"/>
        </w:rPr>
        <w:t>me</w:t>
      </w:r>
      <w:r w:rsidRPr="00BB6EA0">
        <w:rPr>
          <w:rFonts w:ascii="Arial" w:eastAsia="Arial" w:hAnsi="Arial" w:cs="Arial"/>
          <w:color w:val="202020"/>
        </w:rPr>
        <w:t>r</w:t>
      </w:r>
      <w:r w:rsidRPr="00BB6EA0">
        <w:rPr>
          <w:rFonts w:ascii="Arial" w:eastAsia="Arial" w:hAnsi="Arial" w:cs="Arial"/>
          <w:color w:val="202020"/>
          <w:spacing w:val="27"/>
        </w:rPr>
        <w:t xml:space="preserve"> </w:t>
      </w:r>
      <w:r w:rsidRPr="00BB6EA0">
        <w:rPr>
          <w:rFonts w:ascii="Arial" w:eastAsia="Arial" w:hAnsi="Arial" w:cs="Arial"/>
          <w:color w:val="202020"/>
        </w:rPr>
        <w:t>s</w:t>
      </w:r>
      <w:r w:rsidRPr="00BB6EA0">
        <w:rPr>
          <w:rFonts w:ascii="Arial" w:eastAsia="Arial" w:hAnsi="Arial" w:cs="Arial"/>
          <w:color w:val="202020"/>
          <w:spacing w:val="1"/>
        </w:rPr>
        <w:t>o</w:t>
      </w:r>
      <w:r w:rsidRPr="00BB6EA0">
        <w:rPr>
          <w:rFonts w:ascii="Arial" w:eastAsia="Arial" w:hAnsi="Arial" w:cs="Arial"/>
          <w:color w:val="202020"/>
        </w:rPr>
        <w:t>l</w:t>
      </w:r>
      <w:r w:rsidRPr="00BB6EA0">
        <w:rPr>
          <w:rFonts w:ascii="Arial" w:eastAsia="Arial" w:hAnsi="Arial" w:cs="Arial"/>
          <w:color w:val="202020"/>
          <w:spacing w:val="-1"/>
        </w:rPr>
        <w:t>u</w:t>
      </w:r>
      <w:r w:rsidRPr="00BB6EA0">
        <w:rPr>
          <w:rFonts w:ascii="Arial" w:eastAsia="Arial" w:hAnsi="Arial" w:cs="Arial"/>
          <w:color w:val="202020"/>
        </w:rPr>
        <w:t>ti</w:t>
      </w:r>
      <w:r w:rsidRPr="00BB6EA0">
        <w:rPr>
          <w:rFonts w:ascii="Arial" w:eastAsia="Arial" w:hAnsi="Arial" w:cs="Arial"/>
          <w:color w:val="202020"/>
          <w:spacing w:val="1"/>
        </w:rPr>
        <w:t>on</w:t>
      </w:r>
      <w:r w:rsidRPr="00BB6EA0">
        <w:rPr>
          <w:rFonts w:ascii="Arial" w:eastAsia="Arial" w:hAnsi="Arial" w:cs="Arial"/>
          <w:color w:val="202020"/>
        </w:rPr>
        <w:t>,</w:t>
      </w:r>
      <w:r w:rsidRPr="00BB6EA0">
        <w:rPr>
          <w:rFonts w:ascii="Arial" w:eastAsia="Arial" w:hAnsi="Arial" w:cs="Arial"/>
          <w:color w:val="202020"/>
          <w:spacing w:val="20"/>
        </w:rPr>
        <w:t xml:space="preserve"> </w:t>
      </w:r>
      <w:r w:rsidRPr="00BB6EA0">
        <w:rPr>
          <w:rFonts w:ascii="Arial" w:eastAsia="Arial" w:hAnsi="Arial" w:cs="Arial"/>
          <w:color w:val="202020"/>
          <w:spacing w:val="-1"/>
        </w:rPr>
        <w:t>r</w:t>
      </w:r>
      <w:r w:rsidRPr="00BB6EA0">
        <w:rPr>
          <w:rFonts w:ascii="Arial" w:eastAsia="Arial" w:hAnsi="Arial" w:cs="Arial"/>
          <w:color w:val="202020"/>
          <w:spacing w:val="1"/>
        </w:rPr>
        <w:t>e</w:t>
      </w:r>
      <w:r w:rsidRPr="00BB6EA0">
        <w:rPr>
          <w:rFonts w:ascii="Arial" w:eastAsia="Arial" w:hAnsi="Arial" w:cs="Arial"/>
          <w:color w:val="202020"/>
          <w:spacing w:val="-2"/>
        </w:rPr>
        <w:t>s</w:t>
      </w:r>
      <w:r w:rsidRPr="00BB6EA0">
        <w:rPr>
          <w:rFonts w:ascii="Arial" w:eastAsia="Arial" w:hAnsi="Arial" w:cs="Arial"/>
          <w:color w:val="202020"/>
          <w:spacing w:val="1"/>
        </w:rPr>
        <w:t>u</w:t>
      </w:r>
      <w:r w:rsidRPr="00BB6EA0">
        <w:rPr>
          <w:rFonts w:ascii="Arial" w:eastAsia="Arial" w:hAnsi="Arial" w:cs="Arial"/>
          <w:color w:val="202020"/>
        </w:rPr>
        <w:t>lts,</w:t>
      </w:r>
      <w:r w:rsidRPr="00BB6EA0">
        <w:rPr>
          <w:rFonts w:ascii="Arial" w:eastAsia="Arial" w:hAnsi="Arial" w:cs="Arial"/>
          <w:color w:val="202020"/>
          <w:spacing w:val="24"/>
        </w:rPr>
        <w:t xml:space="preserve"> </w:t>
      </w:r>
      <w:r w:rsidRPr="00BB6EA0">
        <w:rPr>
          <w:rFonts w:ascii="Arial" w:eastAsia="Arial" w:hAnsi="Arial" w:cs="Arial"/>
          <w:color w:val="202020"/>
          <w:spacing w:val="-1"/>
        </w:rPr>
        <w:t>a</w:t>
      </w:r>
      <w:r w:rsidRPr="00BB6EA0">
        <w:rPr>
          <w:rFonts w:ascii="Arial" w:eastAsia="Arial" w:hAnsi="Arial" w:cs="Arial"/>
          <w:color w:val="202020"/>
          <w:spacing w:val="1"/>
        </w:rPr>
        <w:t>n</w:t>
      </w:r>
      <w:r w:rsidRPr="00BB6EA0">
        <w:rPr>
          <w:rFonts w:ascii="Arial" w:eastAsia="Arial" w:hAnsi="Arial" w:cs="Arial"/>
          <w:color w:val="202020"/>
        </w:rPr>
        <w:t>d</w:t>
      </w:r>
      <w:r w:rsidRPr="00BB6EA0">
        <w:rPr>
          <w:rFonts w:ascii="Arial" w:eastAsia="Arial" w:hAnsi="Arial" w:cs="Arial"/>
          <w:color w:val="202020"/>
          <w:spacing w:val="14"/>
        </w:rPr>
        <w:t xml:space="preserve"> </w:t>
      </w:r>
      <w:r w:rsidRPr="00BB6EA0">
        <w:rPr>
          <w:rFonts w:ascii="Arial" w:eastAsia="Arial" w:hAnsi="Arial" w:cs="Arial"/>
          <w:color w:val="202020"/>
          <w:spacing w:val="-1"/>
        </w:rPr>
        <w:t>a</w:t>
      </w:r>
      <w:r w:rsidRPr="00BB6EA0">
        <w:rPr>
          <w:rFonts w:ascii="Arial" w:eastAsia="Arial" w:hAnsi="Arial" w:cs="Arial"/>
          <w:color w:val="202020"/>
        </w:rPr>
        <w:t>c</w:t>
      </w:r>
      <w:r w:rsidRPr="00BB6EA0">
        <w:rPr>
          <w:rFonts w:ascii="Arial" w:eastAsia="Arial" w:hAnsi="Arial" w:cs="Arial"/>
          <w:color w:val="202020"/>
          <w:spacing w:val="1"/>
        </w:rPr>
        <w:t>h</w:t>
      </w:r>
      <w:r w:rsidRPr="00BB6EA0">
        <w:rPr>
          <w:rFonts w:ascii="Arial" w:eastAsia="Arial" w:hAnsi="Arial" w:cs="Arial"/>
          <w:color w:val="202020"/>
        </w:rPr>
        <w:t>i</w:t>
      </w:r>
      <w:r w:rsidRPr="00BB6EA0">
        <w:rPr>
          <w:rFonts w:ascii="Arial" w:eastAsia="Arial" w:hAnsi="Arial" w:cs="Arial"/>
          <w:color w:val="202020"/>
          <w:spacing w:val="1"/>
        </w:rPr>
        <w:t>e</w:t>
      </w:r>
      <w:r w:rsidRPr="00BB6EA0">
        <w:rPr>
          <w:rFonts w:ascii="Arial" w:eastAsia="Arial" w:hAnsi="Arial" w:cs="Arial"/>
          <w:color w:val="202020"/>
        </w:rPr>
        <w:t>vi</w:t>
      </w:r>
      <w:r w:rsidRPr="00BB6EA0">
        <w:rPr>
          <w:rFonts w:ascii="Arial" w:eastAsia="Arial" w:hAnsi="Arial" w:cs="Arial"/>
          <w:color w:val="202020"/>
          <w:spacing w:val="1"/>
        </w:rPr>
        <w:t>n</w:t>
      </w:r>
      <w:r w:rsidRPr="00BB6EA0">
        <w:rPr>
          <w:rFonts w:ascii="Arial" w:eastAsia="Arial" w:hAnsi="Arial" w:cs="Arial"/>
          <w:color w:val="202020"/>
        </w:rPr>
        <w:t>g</w:t>
      </w:r>
      <w:r w:rsidRPr="00BB6EA0">
        <w:rPr>
          <w:rFonts w:ascii="Arial" w:eastAsia="Arial" w:hAnsi="Arial" w:cs="Arial"/>
          <w:color w:val="202020"/>
          <w:spacing w:val="28"/>
        </w:rPr>
        <w:t xml:space="preserve"> </w:t>
      </w:r>
      <w:r w:rsidRPr="00BB6EA0">
        <w:rPr>
          <w:rFonts w:ascii="Arial" w:eastAsia="Arial" w:hAnsi="Arial" w:cs="Arial"/>
          <w:color w:val="202020"/>
          <w:spacing w:val="-1"/>
        </w:rPr>
        <w:t>b</w:t>
      </w:r>
      <w:r w:rsidRPr="00BB6EA0">
        <w:rPr>
          <w:rFonts w:ascii="Arial" w:eastAsia="Arial" w:hAnsi="Arial" w:cs="Arial"/>
          <w:color w:val="202020"/>
          <w:spacing w:val="1"/>
        </w:rPr>
        <w:t>u</w:t>
      </w:r>
      <w:r w:rsidRPr="00BB6EA0">
        <w:rPr>
          <w:rFonts w:ascii="Arial" w:eastAsia="Arial" w:hAnsi="Arial" w:cs="Arial"/>
          <w:color w:val="202020"/>
        </w:rPr>
        <w:t>si</w:t>
      </w:r>
      <w:r w:rsidRPr="00BB6EA0">
        <w:rPr>
          <w:rFonts w:ascii="Arial" w:eastAsia="Arial" w:hAnsi="Arial" w:cs="Arial"/>
          <w:color w:val="202020"/>
          <w:spacing w:val="-1"/>
        </w:rPr>
        <w:t>n</w:t>
      </w:r>
      <w:r w:rsidRPr="00BB6EA0">
        <w:rPr>
          <w:rFonts w:ascii="Arial" w:eastAsia="Arial" w:hAnsi="Arial" w:cs="Arial"/>
          <w:color w:val="202020"/>
          <w:spacing w:val="1"/>
        </w:rPr>
        <w:t>e</w:t>
      </w:r>
      <w:r w:rsidRPr="00BB6EA0">
        <w:rPr>
          <w:rFonts w:ascii="Arial" w:eastAsia="Arial" w:hAnsi="Arial" w:cs="Arial"/>
          <w:color w:val="202020"/>
        </w:rPr>
        <w:t>ss</w:t>
      </w:r>
      <w:r w:rsidRPr="00BB6EA0">
        <w:rPr>
          <w:rFonts w:ascii="Arial" w:eastAsia="Arial" w:hAnsi="Arial" w:cs="Arial"/>
          <w:color w:val="202020"/>
          <w:spacing w:val="23"/>
        </w:rPr>
        <w:t xml:space="preserve"> </w:t>
      </w:r>
      <w:r w:rsidRPr="00BB6EA0">
        <w:rPr>
          <w:rFonts w:ascii="Arial" w:eastAsia="Arial" w:hAnsi="Arial" w:cs="Arial"/>
          <w:color w:val="202020"/>
          <w:spacing w:val="1"/>
          <w:w w:val="102"/>
        </w:rPr>
        <w:t>g</w:t>
      </w:r>
      <w:r w:rsidRPr="00BB6EA0">
        <w:rPr>
          <w:rFonts w:ascii="Arial" w:eastAsia="Arial" w:hAnsi="Arial" w:cs="Arial"/>
          <w:color w:val="202020"/>
          <w:spacing w:val="-1"/>
          <w:w w:val="102"/>
        </w:rPr>
        <w:t>o</w:t>
      </w:r>
      <w:r w:rsidRPr="00BB6EA0">
        <w:rPr>
          <w:rFonts w:ascii="Arial" w:eastAsia="Arial" w:hAnsi="Arial" w:cs="Arial"/>
          <w:color w:val="202020"/>
          <w:spacing w:val="1"/>
          <w:w w:val="102"/>
        </w:rPr>
        <w:t>a</w:t>
      </w:r>
      <w:r w:rsidRPr="00BB6EA0">
        <w:rPr>
          <w:rFonts w:ascii="Arial" w:eastAsia="Arial" w:hAnsi="Arial" w:cs="Arial"/>
          <w:color w:val="202020"/>
          <w:w w:val="102"/>
        </w:rPr>
        <w:t>ls.</w:t>
      </w:r>
    </w:p>
    <w:p w:rsidR="006F5B97" w:rsidRDefault="00AF2382" w:rsidP="00BB6EA0">
      <w:pPr>
        <w:pStyle w:val="ListParagraph"/>
        <w:numPr>
          <w:ilvl w:val="0"/>
          <w:numId w:val="8"/>
        </w:numPr>
        <w:rPr>
          <w:rFonts w:ascii="Arial" w:eastAsia="Arial" w:hAnsi="Arial" w:cs="Arial"/>
          <w:color w:val="000000"/>
          <w:w w:val="103"/>
          <w:position w:val="1"/>
        </w:rPr>
      </w:pPr>
      <w:r w:rsidRPr="00BB6EA0">
        <w:rPr>
          <w:rFonts w:ascii="Arial" w:eastAsia="Arial" w:hAnsi="Arial" w:cs="Arial"/>
          <w:color w:val="202020"/>
          <w:position w:val="1"/>
        </w:rPr>
        <w:t>Fast</w:t>
      </w:r>
      <w:r w:rsidRPr="00BB6EA0">
        <w:rPr>
          <w:rFonts w:ascii="Arial" w:eastAsia="Arial" w:hAnsi="Arial" w:cs="Arial"/>
          <w:color w:val="202020"/>
          <w:spacing w:val="15"/>
          <w:position w:val="1"/>
        </w:rPr>
        <w:t xml:space="preserve"> </w:t>
      </w:r>
      <w:r w:rsidRPr="00BB6EA0">
        <w:rPr>
          <w:rFonts w:ascii="Arial" w:eastAsia="Arial" w:hAnsi="Arial" w:cs="Arial"/>
          <w:color w:val="202020"/>
          <w:position w:val="1"/>
        </w:rPr>
        <w:t>l</w:t>
      </w:r>
      <w:r w:rsidRPr="00BB6EA0">
        <w:rPr>
          <w:rFonts w:ascii="Arial" w:eastAsia="Arial" w:hAnsi="Arial" w:cs="Arial"/>
          <w:color w:val="202020"/>
          <w:spacing w:val="-1"/>
          <w:position w:val="1"/>
        </w:rPr>
        <w:t>e</w:t>
      </w:r>
      <w:r w:rsidRPr="00BB6EA0">
        <w:rPr>
          <w:rFonts w:ascii="Arial" w:eastAsia="Arial" w:hAnsi="Arial" w:cs="Arial"/>
          <w:color w:val="202020"/>
          <w:spacing w:val="1"/>
          <w:position w:val="1"/>
        </w:rPr>
        <w:t>a</w:t>
      </w:r>
      <w:r w:rsidRPr="00BB6EA0">
        <w:rPr>
          <w:rFonts w:ascii="Arial" w:eastAsia="Arial" w:hAnsi="Arial" w:cs="Arial"/>
          <w:color w:val="202020"/>
          <w:spacing w:val="-1"/>
          <w:position w:val="1"/>
        </w:rPr>
        <w:t>r</w:t>
      </w:r>
      <w:r w:rsidRPr="00BB6EA0">
        <w:rPr>
          <w:rFonts w:ascii="Arial" w:eastAsia="Arial" w:hAnsi="Arial" w:cs="Arial"/>
          <w:color w:val="202020"/>
          <w:spacing w:val="1"/>
          <w:position w:val="1"/>
        </w:rPr>
        <w:t>ne</w:t>
      </w:r>
      <w:r w:rsidRPr="00BB6EA0">
        <w:rPr>
          <w:rFonts w:ascii="Arial" w:eastAsia="Arial" w:hAnsi="Arial" w:cs="Arial"/>
          <w:color w:val="202020"/>
          <w:position w:val="1"/>
        </w:rPr>
        <w:t>r</w:t>
      </w:r>
      <w:r w:rsidRPr="00BB6EA0">
        <w:rPr>
          <w:rFonts w:ascii="Arial" w:eastAsia="Arial" w:hAnsi="Arial" w:cs="Arial"/>
          <w:color w:val="202020"/>
          <w:spacing w:val="23"/>
          <w:position w:val="1"/>
        </w:rPr>
        <w:t xml:space="preserve"> </w:t>
      </w:r>
      <w:r w:rsidRPr="00BB6EA0">
        <w:rPr>
          <w:rFonts w:ascii="Arial" w:eastAsia="Arial" w:hAnsi="Arial" w:cs="Arial"/>
          <w:color w:val="202020"/>
          <w:position w:val="1"/>
        </w:rPr>
        <w:t>w</w:t>
      </w:r>
      <w:r w:rsidRPr="00BB6EA0">
        <w:rPr>
          <w:rFonts w:ascii="Arial" w:eastAsia="Arial" w:hAnsi="Arial" w:cs="Arial"/>
          <w:color w:val="202020"/>
          <w:spacing w:val="1"/>
          <w:position w:val="1"/>
        </w:rPr>
        <w:t>h</w:t>
      </w:r>
      <w:r w:rsidRPr="00BB6EA0">
        <w:rPr>
          <w:rFonts w:ascii="Arial" w:eastAsia="Arial" w:hAnsi="Arial" w:cs="Arial"/>
          <w:color w:val="202020"/>
          <w:position w:val="1"/>
        </w:rPr>
        <w:t>o</w:t>
      </w:r>
      <w:r w:rsidRPr="00BB6EA0">
        <w:rPr>
          <w:rFonts w:ascii="Arial" w:eastAsia="Arial" w:hAnsi="Arial" w:cs="Arial"/>
          <w:color w:val="202020"/>
          <w:spacing w:val="14"/>
          <w:position w:val="1"/>
        </w:rPr>
        <w:t xml:space="preserve"> </w:t>
      </w:r>
      <w:r w:rsidRPr="00BB6EA0">
        <w:rPr>
          <w:rFonts w:ascii="Arial" w:eastAsia="Arial" w:hAnsi="Arial" w:cs="Arial"/>
          <w:color w:val="202020"/>
          <w:spacing w:val="-1"/>
          <w:position w:val="1"/>
        </w:rPr>
        <w:t>a</w:t>
      </w:r>
      <w:r w:rsidRPr="00BB6EA0">
        <w:rPr>
          <w:rFonts w:ascii="Arial" w:eastAsia="Arial" w:hAnsi="Arial" w:cs="Arial"/>
          <w:color w:val="202020"/>
          <w:spacing w:val="1"/>
          <w:position w:val="1"/>
        </w:rPr>
        <w:t>d</w:t>
      </w:r>
      <w:r w:rsidRPr="00BB6EA0">
        <w:rPr>
          <w:rFonts w:ascii="Arial" w:eastAsia="Arial" w:hAnsi="Arial" w:cs="Arial"/>
          <w:color w:val="202020"/>
          <w:spacing w:val="-1"/>
          <w:position w:val="1"/>
        </w:rPr>
        <w:t>a</w:t>
      </w:r>
      <w:r w:rsidRPr="00BB6EA0">
        <w:rPr>
          <w:rFonts w:ascii="Arial" w:eastAsia="Arial" w:hAnsi="Arial" w:cs="Arial"/>
          <w:color w:val="202020"/>
          <w:spacing w:val="1"/>
          <w:position w:val="1"/>
        </w:rPr>
        <w:t>p</w:t>
      </w:r>
      <w:r w:rsidRPr="00BB6EA0">
        <w:rPr>
          <w:rFonts w:ascii="Arial" w:eastAsia="Arial" w:hAnsi="Arial" w:cs="Arial"/>
          <w:color w:val="202020"/>
          <w:position w:val="1"/>
        </w:rPr>
        <w:t>ts</w:t>
      </w:r>
      <w:r w:rsidRPr="00BB6EA0">
        <w:rPr>
          <w:rFonts w:ascii="Arial" w:eastAsia="Arial" w:hAnsi="Arial" w:cs="Arial"/>
          <w:color w:val="202020"/>
          <w:spacing w:val="17"/>
          <w:position w:val="1"/>
        </w:rPr>
        <w:t xml:space="preserve"> </w:t>
      </w:r>
      <w:r w:rsidRPr="00BB6EA0">
        <w:rPr>
          <w:rFonts w:ascii="Arial" w:eastAsia="Arial" w:hAnsi="Arial" w:cs="Arial"/>
          <w:color w:val="202020"/>
          <w:spacing w:val="-1"/>
          <w:position w:val="1"/>
        </w:rPr>
        <w:t>q</w:t>
      </w:r>
      <w:r w:rsidRPr="00BB6EA0">
        <w:rPr>
          <w:rFonts w:ascii="Arial" w:eastAsia="Arial" w:hAnsi="Arial" w:cs="Arial"/>
          <w:color w:val="202020"/>
          <w:spacing w:val="1"/>
          <w:position w:val="1"/>
        </w:rPr>
        <w:t>u</w:t>
      </w:r>
      <w:r w:rsidRPr="00BB6EA0">
        <w:rPr>
          <w:rFonts w:ascii="Arial" w:eastAsia="Arial" w:hAnsi="Arial" w:cs="Arial"/>
          <w:color w:val="202020"/>
          <w:position w:val="1"/>
        </w:rPr>
        <w:t>ickly</w:t>
      </w:r>
      <w:r w:rsidRPr="00BB6EA0">
        <w:rPr>
          <w:rFonts w:ascii="Arial" w:eastAsia="Arial" w:hAnsi="Arial" w:cs="Arial"/>
          <w:color w:val="202020"/>
          <w:spacing w:val="21"/>
          <w:position w:val="1"/>
        </w:rPr>
        <w:t xml:space="preserve"> </w:t>
      </w:r>
      <w:r w:rsidRPr="00BB6EA0">
        <w:rPr>
          <w:rFonts w:ascii="Arial" w:eastAsia="Arial" w:hAnsi="Arial" w:cs="Arial"/>
          <w:color w:val="202020"/>
          <w:position w:val="1"/>
        </w:rPr>
        <w:t>to</w:t>
      </w:r>
      <w:r w:rsidRPr="00BB6EA0">
        <w:rPr>
          <w:rFonts w:ascii="Arial" w:eastAsia="Arial" w:hAnsi="Arial" w:cs="Arial"/>
          <w:color w:val="202020"/>
          <w:spacing w:val="8"/>
          <w:position w:val="1"/>
        </w:rPr>
        <w:t xml:space="preserve"> </w:t>
      </w:r>
      <w:r w:rsidRPr="00BB6EA0">
        <w:rPr>
          <w:rFonts w:ascii="Arial" w:eastAsia="Arial" w:hAnsi="Arial" w:cs="Arial"/>
          <w:color w:val="202020"/>
          <w:spacing w:val="1"/>
          <w:position w:val="1"/>
        </w:rPr>
        <w:t>ne</w:t>
      </w:r>
      <w:r w:rsidRPr="00BB6EA0">
        <w:rPr>
          <w:rFonts w:ascii="Arial" w:eastAsia="Arial" w:hAnsi="Arial" w:cs="Arial"/>
          <w:color w:val="202020"/>
          <w:position w:val="1"/>
        </w:rPr>
        <w:t>w</w:t>
      </w:r>
      <w:r w:rsidRPr="00BB6EA0">
        <w:rPr>
          <w:rFonts w:ascii="Arial" w:eastAsia="Arial" w:hAnsi="Arial" w:cs="Arial"/>
          <w:color w:val="202020"/>
          <w:spacing w:val="9"/>
          <w:position w:val="1"/>
        </w:rPr>
        <w:t xml:space="preserve"> </w:t>
      </w:r>
      <w:r w:rsidRPr="00BB6EA0">
        <w:rPr>
          <w:rFonts w:ascii="Arial" w:eastAsia="Arial" w:hAnsi="Arial" w:cs="Arial"/>
          <w:color w:val="202020"/>
          <w:spacing w:val="-2"/>
          <w:position w:val="1"/>
        </w:rPr>
        <w:t>c</w:t>
      </w:r>
      <w:r w:rsidRPr="00BB6EA0">
        <w:rPr>
          <w:rFonts w:ascii="Arial" w:eastAsia="Arial" w:hAnsi="Arial" w:cs="Arial"/>
          <w:color w:val="202020"/>
          <w:spacing w:val="1"/>
          <w:position w:val="1"/>
        </w:rPr>
        <w:t>ha</w:t>
      </w:r>
      <w:r w:rsidRPr="00BB6EA0">
        <w:rPr>
          <w:rFonts w:ascii="Arial" w:eastAsia="Arial" w:hAnsi="Arial" w:cs="Arial"/>
          <w:color w:val="202020"/>
          <w:position w:val="1"/>
        </w:rPr>
        <w:t>ll</w:t>
      </w:r>
      <w:r w:rsidRPr="00BB6EA0">
        <w:rPr>
          <w:rFonts w:ascii="Arial" w:eastAsia="Arial" w:hAnsi="Arial" w:cs="Arial"/>
          <w:color w:val="202020"/>
          <w:spacing w:val="1"/>
          <w:position w:val="1"/>
        </w:rPr>
        <w:t>en</w:t>
      </w:r>
      <w:r w:rsidRPr="00BB6EA0">
        <w:rPr>
          <w:rFonts w:ascii="Arial" w:eastAsia="Arial" w:hAnsi="Arial" w:cs="Arial"/>
          <w:color w:val="202020"/>
          <w:spacing w:val="-1"/>
          <w:position w:val="1"/>
        </w:rPr>
        <w:t>g</w:t>
      </w:r>
      <w:r w:rsidRPr="00BB6EA0">
        <w:rPr>
          <w:rFonts w:ascii="Arial" w:eastAsia="Arial" w:hAnsi="Arial" w:cs="Arial"/>
          <w:color w:val="202020"/>
          <w:spacing w:val="1"/>
          <w:position w:val="1"/>
        </w:rPr>
        <w:t>e</w:t>
      </w:r>
      <w:r w:rsidRPr="00BB6EA0">
        <w:rPr>
          <w:rFonts w:ascii="Arial" w:eastAsia="Arial" w:hAnsi="Arial" w:cs="Arial"/>
          <w:color w:val="202020"/>
          <w:position w:val="1"/>
        </w:rPr>
        <w:t>s,</w:t>
      </w:r>
      <w:r w:rsidRPr="00BB6EA0">
        <w:rPr>
          <w:rFonts w:ascii="Arial" w:eastAsia="Arial" w:hAnsi="Arial" w:cs="Arial"/>
          <w:color w:val="202020"/>
          <w:spacing w:val="34"/>
          <w:position w:val="1"/>
        </w:rPr>
        <w:t xml:space="preserve"> </w:t>
      </w:r>
      <w:r w:rsidRPr="00BB6EA0">
        <w:rPr>
          <w:rFonts w:ascii="Arial" w:eastAsia="Arial" w:hAnsi="Arial" w:cs="Arial"/>
          <w:color w:val="202020"/>
          <w:spacing w:val="-1"/>
          <w:position w:val="1"/>
        </w:rPr>
        <w:t>m</w:t>
      </w:r>
      <w:r w:rsidRPr="00BB6EA0">
        <w:rPr>
          <w:rFonts w:ascii="Arial" w:eastAsia="Arial" w:hAnsi="Arial" w:cs="Arial"/>
          <w:color w:val="202020"/>
          <w:spacing w:val="1"/>
          <w:position w:val="1"/>
        </w:rPr>
        <w:t>a</w:t>
      </w:r>
      <w:r w:rsidRPr="00BB6EA0">
        <w:rPr>
          <w:rFonts w:ascii="Arial" w:eastAsia="Arial" w:hAnsi="Arial" w:cs="Arial"/>
          <w:color w:val="202020"/>
          <w:spacing w:val="-1"/>
          <w:position w:val="1"/>
        </w:rPr>
        <w:t>r</w:t>
      </w:r>
      <w:r w:rsidRPr="00BB6EA0">
        <w:rPr>
          <w:rFonts w:ascii="Arial" w:eastAsia="Arial" w:hAnsi="Arial" w:cs="Arial"/>
          <w:color w:val="202020"/>
          <w:position w:val="1"/>
        </w:rPr>
        <w:t>k</w:t>
      </w:r>
      <w:r w:rsidRPr="00BB6EA0">
        <w:rPr>
          <w:rFonts w:ascii="Arial" w:eastAsia="Arial" w:hAnsi="Arial" w:cs="Arial"/>
          <w:color w:val="202020"/>
          <w:spacing w:val="-1"/>
          <w:position w:val="1"/>
        </w:rPr>
        <w:t>e</w:t>
      </w:r>
      <w:r w:rsidRPr="00BB6EA0">
        <w:rPr>
          <w:rFonts w:ascii="Arial" w:eastAsia="Arial" w:hAnsi="Arial" w:cs="Arial"/>
          <w:color w:val="202020"/>
          <w:spacing w:val="1"/>
          <w:position w:val="1"/>
        </w:rPr>
        <w:t>t</w:t>
      </w:r>
      <w:r w:rsidRPr="00BB6EA0">
        <w:rPr>
          <w:rFonts w:ascii="Arial" w:eastAsia="Arial" w:hAnsi="Arial" w:cs="Arial"/>
          <w:color w:val="202020"/>
          <w:position w:val="1"/>
        </w:rPr>
        <w:t>s,</w:t>
      </w:r>
      <w:r w:rsidRPr="00BB6EA0">
        <w:rPr>
          <w:rFonts w:ascii="Arial" w:eastAsia="Arial" w:hAnsi="Arial" w:cs="Arial"/>
          <w:color w:val="202020"/>
          <w:spacing w:val="27"/>
          <w:position w:val="1"/>
        </w:rPr>
        <w:t xml:space="preserve"> </w:t>
      </w:r>
      <w:r w:rsidRPr="00BB6EA0">
        <w:rPr>
          <w:rFonts w:ascii="Arial" w:eastAsia="Arial" w:hAnsi="Arial" w:cs="Arial"/>
          <w:color w:val="202020"/>
          <w:position w:val="1"/>
        </w:rPr>
        <w:t>t</w:t>
      </w:r>
      <w:r w:rsidRPr="00BB6EA0">
        <w:rPr>
          <w:rFonts w:ascii="Arial" w:eastAsia="Arial" w:hAnsi="Arial" w:cs="Arial"/>
          <w:color w:val="202020"/>
          <w:spacing w:val="1"/>
          <w:position w:val="1"/>
        </w:rPr>
        <w:t>e</w:t>
      </w:r>
      <w:r w:rsidRPr="00BB6EA0">
        <w:rPr>
          <w:rFonts w:ascii="Arial" w:eastAsia="Arial" w:hAnsi="Arial" w:cs="Arial"/>
          <w:color w:val="202020"/>
          <w:spacing w:val="-2"/>
          <w:position w:val="1"/>
        </w:rPr>
        <w:t>c</w:t>
      </w:r>
      <w:r w:rsidRPr="00BB6EA0">
        <w:rPr>
          <w:rFonts w:ascii="Arial" w:eastAsia="Arial" w:hAnsi="Arial" w:cs="Arial"/>
          <w:color w:val="202020"/>
          <w:spacing w:val="1"/>
          <w:position w:val="1"/>
        </w:rPr>
        <w:t>h</w:t>
      </w:r>
      <w:r w:rsidRPr="00BB6EA0">
        <w:rPr>
          <w:rFonts w:ascii="Arial" w:eastAsia="Arial" w:hAnsi="Arial" w:cs="Arial"/>
          <w:color w:val="202020"/>
          <w:spacing w:val="-1"/>
          <w:position w:val="1"/>
        </w:rPr>
        <w:t>n</w:t>
      </w:r>
      <w:r w:rsidRPr="00BB6EA0">
        <w:rPr>
          <w:rFonts w:ascii="Arial" w:eastAsia="Arial" w:hAnsi="Arial" w:cs="Arial"/>
          <w:color w:val="202020"/>
          <w:spacing w:val="1"/>
          <w:position w:val="1"/>
        </w:rPr>
        <w:t>o</w:t>
      </w:r>
      <w:r w:rsidRPr="00BB6EA0">
        <w:rPr>
          <w:rFonts w:ascii="Arial" w:eastAsia="Arial" w:hAnsi="Arial" w:cs="Arial"/>
          <w:color w:val="202020"/>
          <w:position w:val="1"/>
        </w:rPr>
        <w:t>l</w:t>
      </w:r>
      <w:r w:rsidRPr="00BB6EA0">
        <w:rPr>
          <w:rFonts w:ascii="Arial" w:eastAsia="Arial" w:hAnsi="Arial" w:cs="Arial"/>
          <w:color w:val="202020"/>
          <w:spacing w:val="1"/>
          <w:position w:val="1"/>
        </w:rPr>
        <w:t>og</w:t>
      </w:r>
      <w:r w:rsidRPr="00BB6EA0">
        <w:rPr>
          <w:rFonts w:ascii="Arial" w:eastAsia="Arial" w:hAnsi="Arial" w:cs="Arial"/>
          <w:color w:val="202020"/>
          <w:position w:val="1"/>
        </w:rPr>
        <w:t>i</w:t>
      </w:r>
      <w:r w:rsidRPr="00BB6EA0">
        <w:rPr>
          <w:rFonts w:ascii="Arial" w:eastAsia="Arial" w:hAnsi="Arial" w:cs="Arial"/>
          <w:color w:val="202020"/>
          <w:spacing w:val="1"/>
          <w:position w:val="1"/>
        </w:rPr>
        <w:t>e</w:t>
      </w:r>
      <w:r w:rsidRPr="00BB6EA0">
        <w:rPr>
          <w:rFonts w:ascii="Arial" w:eastAsia="Arial" w:hAnsi="Arial" w:cs="Arial"/>
          <w:color w:val="202020"/>
          <w:position w:val="1"/>
        </w:rPr>
        <w:t>s</w:t>
      </w:r>
      <w:r w:rsidRPr="00BB6EA0">
        <w:rPr>
          <w:rFonts w:ascii="Arial" w:eastAsia="Arial" w:hAnsi="Arial" w:cs="Arial"/>
          <w:color w:val="202020"/>
          <w:spacing w:val="38"/>
          <w:position w:val="1"/>
        </w:rPr>
        <w:t xml:space="preserve"> </w:t>
      </w:r>
      <w:r w:rsidRPr="00BB6EA0">
        <w:rPr>
          <w:rFonts w:ascii="Arial" w:eastAsia="Arial" w:hAnsi="Arial" w:cs="Arial"/>
          <w:color w:val="202020"/>
          <w:spacing w:val="-1"/>
          <w:position w:val="1"/>
        </w:rPr>
        <w:t>a</w:t>
      </w:r>
      <w:r w:rsidRPr="00BB6EA0">
        <w:rPr>
          <w:rFonts w:ascii="Arial" w:eastAsia="Arial" w:hAnsi="Arial" w:cs="Arial"/>
          <w:color w:val="202020"/>
          <w:spacing w:val="1"/>
          <w:position w:val="1"/>
        </w:rPr>
        <w:t>n</w:t>
      </w:r>
      <w:r w:rsidRPr="00BB6EA0">
        <w:rPr>
          <w:rFonts w:ascii="Arial" w:eastAsia="Arial" w:hAnsi="Arial" w:cs="Arial"/>
          <w:color w:val="202020"/>
          <w:position w:val="1"/>
        </w:rPr>
        <w:t>d</w:t>
      </w:r>
      <w:r w:rsidRPr="00BB6EA0">
        <w:rPr>
          <w:rFonts w:ascii="Arial" w:eastAsia="Arial" w:hAnsi="Arial" w:cs="Arial"/>
          <w:color w:val="202020"/>
          <w:spacing w:val="11"/>
          <w:position w:val="1"/>
        </w:rPr>
        <w:t xml:space="preserve"> </w:t>
      </w:r>
      <w:r w:rsidRPr="00BB6EA0">
        <w:rPr>
          <w:rFonts w:ascii="Arial" w:eastAsia="Arial" w:hAnsi="Arial" w:cs="Arial"/>
          <w:color w:val="202020"/>
          <w:spacing w:val="1"/>
          <w:w w:val="102"/>
          <w:position w:val="1"/>
        </w:rPr>
        <w:t>i</w:t>
      </w:r>
      <w:r w:rsidRPr="00BB6EA0">
        <w:rPr>
          <w:rFonts w:ascii="Arial" w:eastAsia="Arial" w:hAnsi="Arial" w:cs="Arial"/>
          <w:color w:val="202020"/>
          <w:spacing w:val="-3"/>
          <w:w w:val="102"/>
          <w:position w:val="1"/>
        </w:rPr>
        <w:t>d</w:t>
      </w:r>
      <w:r w:rsidRPr="00BB6EA0">
        <w:rPr>
          <w:rFonts w:ascii="Arial" w:eastAsia="Arial" w:hAnsi="Arial" w:cs="Arial"/>
          <w:color w:val="202020"/>
          <w:spacing w:val="1"/>
          <w:w w:val="102"/>
          <w:position w:val="1"/>
        </w:rPr>
        <w:t>ea</w:t>
      </w:r>
      <w:r w:rsidRPr="00BB6EA0">
        <w:rPr>
          <w:rFonts w:ascii="Arial" w:eastAsia="Arial" w:hAnsi="Arial" w:cs="Arial"/>
          <w:color w:val="202020"/>
          <w:w w:val="102"/>
          <w:position w:val="1"/>
        </w:rPr>
        <w:t>s</w:t>
      </w:r>
      <w:r w:rsidRPr="00BB6EA0">
        <w:rPr>
          <w:rFonts w:ascii="Arial" w:eastAsia="Arial" w:hAnsi="Arial" w:cs="Arial"/>
          <w:color w:val="000000"/>
          <w:w w:val="103"/>
          <w:position w:val="1"/>
        </w:rPr>
        <w:t>.</w:t>
      </w:r>
    </w:p>
    <w:p w:rsidR="00E76957" w:rsidRDefault="00885D76" w:rsidP="00280DBE">
      <w:pPr>
        <w:pStyle w:val="ListParagraph"/>
        <w:numPr>
          <w:ilvl w:val="0"/>
          <w:numId w:val="8"/>
        </w:numPr>
        <w:rPr>
          <w:rFonts w:ascii="Arial" w:eastAsia="Arial" w:hAnsi="Arial" w:cs="Arial"/>
          <w:color w:val="000000"/>
          <w:w w:val="103"/>
          <w:position w:val="1"/>
        </w:rPr>
      </w:pPr>
      <w:r w:rsidRPr="00681261">
        <w:rPr>
          <w:rFonts w:ascii="Arial" w:eastAsia="Arial" w:hAnsi="Arial" w:cs="Arial"/>
          <w:color w:val="000000"/>
          <w:w w:val="103"/>
          <w:position w:val="1"/>
        </w:rPr>
        <w:t xml:space="preserve">Splunk </w:t>
      </w:r>
      <w:r w:rsidR="00BE12BF">
        <w:rPr>
          <w:rFonts w:ascii="Arial" w:eastAsia="Arial" w:hAnsi="Arial" w:cs="Arial"/>
          <w:color w:val="000000"/>
          <w:w w:val="103"/>
          <w:position w:val="1"/>
        </w:rPr>
        <w:t>S</w:t>
      </w:r>
      <w:r w:rsidR="00E76957">
        <w:rPr>
          <w:rFonts w:ascii="Arial" w:eastAsia="Arial" w:hAnsi="Arial" w:cs="Arial"/>
          <w:color w:val="000000"/>
          <w:w w:val="103"/>
          <w:position w:val="1"/>
        </w:rPr>
        <w:t>y</w:t>
      </w:r>
      <w:r w:rsidR="00280DBE">
        <w:rPr>
          <w:rFonts w:ascii="Arial" w:eastAsia="Arial" w:hAnsi="Arial" w:cs="Arial"/>
          <w:color w:val="000000"/>
          <w:w w:val="103"/>
          <w:position w:val="1"/>
        </w:rPr>
        <w:t>stem Administrator Certification</w:t>
      </w:r>
    </w:p>
    <w:p w:rsidR="00280DBE" w:rsidRPr="00280DBE" w:rsidRDefault="00EB77B6" w:rsidP="00280DBE">
      <w:pPr>
        <w:pStyle w:val="ListParagraph"/>
        <w:numPr>
          <w:ilvl w:val="0"/>
          <w:numId w:val="8"/>
        </w:numPr>
        <w:rPr>
          <w:rFonts w:ascii="Arial" w:eastAsia="Arial" w:hAnsi="Arial" w:cs="Arial"/>
          <w:color w:val="000000"/>
          <w:w w:val="103"/>
          <w:position w:val="1"/>
        </w:rPr>
      </w:pPr>
      <w:r>
        <w:rPr>
          <w:rFonts w:ascii="Arial" w:eastAsia="Arial" w:hAnsi="Arial" w:cs="Arial"/>
          <w:color w:val="000000"/>
          <w:w w:val="103"/>
          <w:position w:val="1"/>
        </w:rPr>
        <w:t xml:space="preserve">Accenture Certified </w:t>
      </w:r>
      <w:proofErr w:type="spellStart"/>
      <w:r>
        <w:rPr>
          <w:rFonts w:ascii="Arial" w:eastAsia="Arial" w:hAnsi="Arial" w:cs="Arial"/>
          <w:color w:val="000000"/>
          <w:w w:val="103"/>
          <w:position w:val="1"/>
        </w:rPr>
        <w:t>Devops</w:t>
      </w:r>
      <w:proofErr w:type="spellEnd"/>
      <w:r>
        <w:rPr>
          <w:rFonts w:ascii="Arial" w:eastAsia="Arial" w:hAnsi="Arial" w:cs="Arial"/>
          <w:color w:val="000000"/>
          <w:w w:val="103"/>
          <w:position w:val="1"/>
        </w:rPr>
        <w:t xml:space="preserve"> Professional. </w:t>
      </w:r>
      <w:r w:rsidR="002506DA">
        <w:rPr>
          <w:rFonts w:ascii="Arial" w:eastAsia="Arial" w:hAnsi="Arial" w:cs="Arial"/>
          <w:color w:val="000000"/>
          <w:w w:val="103"/>
          <w:position w:val="1"/>
        </w:rPr>
        <w:t>SC Cleared Professional</w:t>
      </w:r>
    </w:p>
    <w:p w:rsidR="00662965" w:rsidRDefault="00662965">
      <w:pPr>
        <w:spacing w:before="9" w:line="140" w:lineRule="exact"/>
        <w:rPr>
          <w:sz w:val="14"/>
          <w:szCs w:val="14"/>
        </w:rPr>
      </w:pPr>
    </w:p>
    <w:p w:rsidR="007A53AC" w:rsidRDefault="007A53AC">
      <w:pPr>
        <w:spacing w:before="9" w:line="140" w:lineRule="exact"/>
        <w:rPr>
          <w:sz w:val="14"/>
          <w:szCs w:val="14"/>
        </w:rPr>
      </w:pPr>
    </w:p>
    <w:p w:rsidR="00885D76" w:rsidRDefault="00885D76">
      <w:pPr>
        <w:spacing w:before="9" w:line="140" w:lineRule="exact"/>
        <w:rPr>
          <w:sz w:val="14"/>
          <w:szCs w:val="14"/>
        </w:rPr>
      </w:pPr>
    </w:p>
    <w:p w:rsidR="00334765" w:rsidRDefault="00885D76">
      <w:pPr>
        <w:ind w:left="108"/>
        <w:rPr>
          <w:rFonts w:ascii="Arial" w:eastAsia="Arial" w:hAnsi="Arial" w:cs="Arial"/>
          <w:sz w:val="37"/>
          <w:szCs w:val="37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6944" behindDoc="1" locked="0" layoutInCell="1" allowOverlap="1" wp14:anchorId="38E55504" wp14:editId="50FB520B">
                <wp:simplePos x="0" y="0"/>
                <wp:positionH relativeFrom="page">
                  <wp:posOffset>922655</wp:posOffset>
                </wp:positionH>
                <wp:positionV relativeFrom="page">
                  <wp:posOffset>3349625</wp:posOffset>
                </wp:positionV>
                <wp:extent cx="5963920" cy="12700"/>
                <wp:effectExtent l="0" t="0" r="17780" b="635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3920" cy="12700"/>
                          <a:chOff x="1595" y="5210"/>
                          <a:chExt cx="9392" cy="20"/>
                        </a:xfrm>
                      </wpg:grpSpPr>
                      <wps:wsp>
                        <wps:cNvPr id="16" name="Freeform 104"/>
                        <wps:cNvSpPr>
                          <a:spLocks/>
                        </wps:cNvSpPr>
                        <wps:spPr bwMode="auto">
                          <a:xfrm>
                            <a:off x="1606" y="5220"/>
                            <a:ext cx="1558" cy="0"/>
                          </a:xfrm>
                          <a:custGeom>
                            <a:avLst/>
                            <a:gdLst>
                              <a:gd name="T0" fmla="+- 0 1606 1606"/>
                              <a:gd name="T1" fmla="*/ T0 w 1558"/>
                              <a:gd name="T2" fmla="+- 0 3164 1606"/>
                              <a:gd name="T3" fmla="*/ T2 w 15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8">
                                <a:moveTo>
                                  <a:pt x="0" y="0"/>
                                </a:moveTo>
                                <a:lnTo>
                                  <a:pt x="1558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05"/>
                        <wps:cNvSpPr>
                          <a:spLocks/>
                        </wps:cNvSpPr>
                        <wps:spPr bwMode="auto">
                          <a:xfrm>
                            <a:off x="1605" y="5220"/>
                            <a:ext cx="1560" cy="0"/>
                          </a:xfrm>
                          <a:custGeom>
                            <a:avLst/>
                            <a:gdLst>
                              <a:gd name="T0" fmla="+- 0 1605 1605"/>
                              <a:gd name="T1" fmla="*/ T0 w 1560"/>
                              <a:gd name="T2" fmla="+- 0 3165 1605"/>
                              <a:gd name="T3" fmla="*/ T2 w 15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60">
                                <a:moveTo>
                                  <a:pt x="0" y="0"/>
                                </a:moveTo>
                                <a:lnTo>
                                  <a:pt x="15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06"/>
                        <wps:cNvSpPr>
                          <a:spLocks/>
                        </wps:cNvSpPr>
                        <wps:spPr bwMode="auto">
                          <a:xfrm>
                            <a:off x="3164" y="5220"/>
                            <a:ext cx="2570" cy="0"/>
                          </a:xfrm>
                          <a:custGeom>
                            <a:avLst/>
                            <a:gdLst>
                              <a:gd name="T0" fmla="+- 0 3164 3164"/>
                              <a:gd name="T1" fmla="*/ T0 w 2570"/>
                              <a:gd name="T2" fmla="+- 0 5734 3164"/>
                              <a:gd name="T3" fmla="*/ T2 w 25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70">
                                <a:moveTo>
                                  <a:pt x="0" y="0"/>
                                </a:moveTo>
                                <a:lnTo>
                                  <a:pt x="2570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07"/>
                        <wps:cNvSpPr>
                          <a:spLocks/>
                        </wps:cNvSpPr>
                        <wps:spPr bwMode="auto">
                          <a:xfrm>
                            <a:off x="3163" y="5220"/>
                            <a:ext cx="2572" cy="0"/>
                          </a:xfrm>
                          <a:custGeom>
                            <a:avLst/>
                            <a:gdLst>
                              <a:gd name="T0" fmla="+- 0 3163 3163"/>
                              <a:gd name="T1" fmla="*/ T0 w 2572"/>
                              <a:gd name="T2" fmla="+- 0 5735 3163"/>
                              <a:gd name="T3" fmla="*/ T2 w 25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72">
                                <a:moveTo>
                                  <a:pt x="0" y="0"/>
                                </a:moveTo>
                                <a:lnTo>
                                  <a:pt x="2572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08"/>
                        <wps:cNvSpPr>
                          <a:spLocks/>
                        </wps:cNvSpPr>
                        <wps:spPr bwMode="auto">
                          <a:xfrm>
                            <a:off x="5734" y="5220"/>
                            <a:ext cx="2302" cy="0"/>
                          </a:xfrm>
                          <a:custGeom>
                            <a:avLst/>
                            <a:gdLst>
                              <a:gd name="T0" fmla="+- 0 5734 5734"/>
                              <a:gd name="T1" fmla="*/ T0 w 2302"/>
                              <a:gd name="T2" fmla="+- 0 8036 5734"/>
                              <a:gd name="T3" fmla="*/ T2 w 23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02">
                                <a:moveTo>
                                  <a:pt x="0" y="0"/>
                                </a:moveTo>
                                <a:lnTo>
                                  <a:pt x="2302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09"/>
                        <wps:cNvSpPr>
                          <a:spLocks/>
                        </wps:cNvSpPr>
                        <wps:spPr bwMode="auto">
                          <a:xfrm>
                            <a:off x="5733" y="5220"/>
                            <a:ext cx="2304" cy="0"/>
                          </a:xfrm>
                          <a:custGeom>
                            <a:avLst/>
                            <a:gdLst>
                              <a:gd name="T0" fmla="+- 0 5733 5733"/>
                              <a:gd name="T1" fmla="*/ T0 w 2304"/>
                              <a:gd name="T2" fmla="+- 0 8037 5733"/>
                              <a:gd name="T3" fmla="*/ T2 w 23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04">
                                <a:moveTo>
                                  <a:pt x="0" y="0"/>
                                </a:moveTo>
                                <a:lnTo>
                                  <a:pt x="2304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10"/>
                        <wps:cNvSpPr>
                          <a:spLocks/>
                        </wps:cNvSpPr>
                        <wps:spPr bwMode="auto">
                          <a:xfrm>
                            <a:off x="8036" y="5220"/>
                            <a:ext cx="2940" cy="0"/>
                          </a:xfrm>
                          <a:custGeom>
                            <a:avLst/>
                            <a:gdLst>
                              <a:gd name="T0" fmla="+- 0 8036 8036"/>
                              <a:gd name="T1" fmla="*/ T0 w 2940"/>
                              <a:gd name="T2" fmla="+- 0 10976 8036"/>
                              <a:gd name="T3" fmla="*/ T2 w 29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40">
                                <a:moveTo>
                                  <a:pt x="0" y="0"/>
                                </a:moveTo>
                                <a:lnTo>
                                  <a:pt x="2940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11"/>
                        <wps:cNvSpPr>
                          <a:spLocks/>
                        </wps:cNvSpPr>
                        <wps:spPr bwMode="auto">
                          <a:xfrm>
                            <a:off x="8035" y="5220"/>
                            <a:ext cx="2942" cy="0"/>
                          </a:xfrm>
                          <a:custGeom>
                            <a:avLst/>
                            <a:gdLst>
                              <a:gd name="T0" fmla="+- 0 8035 8035"/>
                              <a:gd name="T1" fmla="*/ T0 w 2942"/>
                              <a:gd name="T2" fmla="+- 0 10977 8035"/>
                              <a:gd name="T3" fmla="*/ T2 w 29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42">
                                <a:moveTo>
                                  <a:pt x="0" y="0"/>
                                </a:moveTo>
                                <a:lnTo>
                                  <a:pt x="2942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72.65pt;margin-top:263.75pt;width:469.6pt;height:1pt;z-index:-251649536;mso-position-horizontal-relative:page;mso-position-vertical-relative:page" coordorigin="1595,5210" coordsize="939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">
                <v:shape id="Freeform 104" o:spid="_x0000_s1027" style="position:absolute;left:1606;top:5220;width:1558;height:0;visibility:visible;mso-wrap-style:square;v-text-anchor:top" coordsize="15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rOPr8A&#10;AADbAAAADwAAAGRycy9kb3ducmV2LnhtbERPTYvCMBC9C/6HMAveNK2uIl2jiCK4lwWreB6b2aZs&#10;MylN1PrvzYLgbR7vcxarztbiRq2vHCtIRwkI4sLpiksFp+NuOAfhA7LG2jEpeJCH1bLfW2Cm3Z0P&#10;dMtDKWII+wwVmBCaTEpfGLLoR64hjtyvay2GCNtS6hbvMdzWcpwkM2mx4thgsKGNoeIvv1oFn3NT&#10;yu3F+3R8PqZm/fONYTJVavDRrb9ABOrCW/xy73WcP4P/X+IBcvk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+s4+vwAAANsAAAAPAAAAAAAAAAAAAAAAAJgCAABkcnMvZG93bnJl&#10;di54bWxQSwUGAAAAAAQABAD1AAAAhAMAAAAA&#10;" path="m,l1558,e" filled="f" strokecolor="#e21736" strokeweight=".9pt">
                  <v:path arrowok="t" o:connecttype="custom" o:connectlocs="0,0;1558,0" o:connectangles="0,0"/>
                </v:shape>
                <v:shape id="Freeform 105" o:spid="_x0000_s1028" style="position:absolute;left:1605;top:5220;width:1560;height:0;visibility:visible;mso-wrap-style:square;v-text-anchor:top" coordsize="15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WofsEA&#10;AADbAAAADwAAAGRycy9kb3ducmV2LnhtbERPS2rDMBDdF3IHMYXsatlOmwY3SggNhhS6iZ0DDNbU&#10;NrFGRlJj5/ZVodDdPN53tvvZDOJGzveWFWRJCoK4sbrnVsGlLp82IHxA1jhYJgV38rDfLR62WGg7&#10;8ZluVWhFDGFfoIIuhLGQ0jcdGfSJHYkj92WdwRCha6V2OMVwM8g8TdfSYM+xocOR3jtqrtW3UUCf&#10;z/nRVdc6oxWeNi8fGVNeKrV8nA9vIALN4V/85z7pOP8Vfn+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lqH7BAAAA2wAAAA8AAAAAAAAAAAAAAAAAmAIAAGRycy9kb3du&#10;cmV2LnhtbFBLBQYAAAAABAAEAPUAAACGAwAAAAA=&#10;" path="m,l1560,e" filled="f" strokecolor="#e21736" strokeweight="1pt">
                  <v:path arrowok="t" o:connecttype="custom" o:connectlocs="0,0;1560,0" o:connectangles="0,0"/>
                </v:shape>
                <v:shape id="Freeform 106" o:spid="_x0000_s1029" style="position:absolute;left:3164;top:5220;width:2570;height:0;visibility:visible;mso-wrap-style:square;v-text-anchor:top" coordsize="25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JEr8cA&#10;AADbAAAADwAAAGRycy9kb3ducmV2LnhtbESPT0vDQBDF70K/wzKFXsRuWqiU2G1RQQgViv1z0NuY&#10;HbPR7GyaXdv023cOgrcZ3pv3frNY9b5RJ+piHdjAZJyBIi6DrbkycNi/3M1BxYRssQlMBi4UYbUc&#10;3Cwwt+HMWzrtUqUkhGOOBlxKba51LB15jOPQEov2FTqPSdau0rbDs4T7Rk+z7F57rFkaHLb07Kj8&#10;2f16A0/x7fv1+O4mn26/3npbzG6LzYcxo2H/+AAqUZ/+zX/XhRV8gZVfZAC9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8yRK/HAAAA2wAAAA8AAAAAAAAAAAAAAAAAmAIAAGRy&#10;cy9kb3ducmV2LnhtbFBLBQYAAAAABAAEAPUAAACMAwAAAAA=&#10;" path="m,l2570,e" filled="f" strokecolor="#e21736" strokeweight=".9pt">
                  <v:path arrowok="t" o:connecttype="custom" o:connectlocs="0,0;2570,0" o:connectangles="0,0"/>
                </v:shape>
                <v:shape id="Freeform 107" o:spid="_x0000_s1030" style="position:absolute;left:3163;top:5220;width:2572;height:0;visibility:visible;mso-wrap-style:square;v-text-anchor:top" coordsize="25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MlrMEA&#10;AADbAAAADwAAAGRycy9kb3ducmV2LnhtbERPS4vCMBC+L/gfwgje1lQPbq1G8bXgwcP6Ao9DMzbF&#10;ZlKaqPXfbxYWvM3H95zpvLWVeFDjS8cKBv0EBHHudMmFgtPx+zMF4QOyxsoxKXiRh/ms8zHFTLsn&#10;7+lxCIWIIewzVGBCqDMpfW7Iou+7mjhyV9dYDBE2hdQNPmO4reQwSUbSYsmxwWBNK0P57XC3CvbX&#10;n3S7kZfz68Tua5mv011tdkr1uu1iAiJQG97if/dWx/lj+PslHiB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zJazBAAAA2wAAAA8AAAAAAAAAAAAAAAAAmAIAAGRycy9kb3du&#10;cmV2LnhtbFBLBQYAAAAABAAEAPUAAACGAwAAAAA=&#10;" path="m,l2572,e" filled="f" strokecolor="#e21736" strokeweight="1pt">
                  <v:path arrowok="t" o:connecttype="custom" o:connectlocs="0,0;2572,0" o:connectangles="0,0"/>
                </v:shape>
                <v:shape id="Freeform 108" o:spid="_x0000_s1031" style="position:absolute;left:5734;top:5220;width:2302;height:0;visibility:visible;mso-wrap-style:square;v-text-anchor:top" coordsize="23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QNz78A&#10;AADbAAAADwAAAGRycy9kb3ducmV2LnhtbERPTYvCMBC9L/gfwgje1tQe3KUaRUTBi8K6Ih7HZmyL&#10;zaQksa3/3hwEj4/3PV/2phYtOV9ZVjAZJyCIc6srLhSc/rffvyB8QNZYWyYFT/KwXAy+5php2/Ef&#10;tcdQiBjCPkMFZQhNJqXPSzLox7YhjtzNOoMhQldI7bCL4aaWaZJMpcGKY0OJDa1Lyu/Hh1Hgrheq&#10;Dmm77s4P7E6brf3p9xelRsN+NQMRqA8f8du90wrSuD5+iT9AL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tA3PvwAAANsAAAAPAAAAAAAAAAAAAAAAAJgCAABkcnMvZG93bnJl&#10;di54bWxQSwUGAAAAAAQABAD1AAAAhAMAAAAA&#10;" path="m,l2302,e" filled="f" strokecolor="#e21736" strokeweight=".9pt">
                  <v:path arrowok="t" o:connecttype="custom" o:connectlocs="0,0;2302,0" o:connectangles="0,0"/>
                </v:shape>
                <v:shape id="Freeform 109" o:spid="_x0000_s1032" style="position:absolute;left:5733;top:5220;width:2304;height:0;visibility:visible;mso-wrap-style:square;v-text-anchor:top" coordsize="23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kFPcIA&#10;AADbAAAADwAAAGRycy9kb3ducmV2LnhtbESPT4vCMBTE7wt+h/AEb2vqHxbpGkVFxatVd/f4aJ5t&#10;sXkpSdT67Y0g7HGYmd8w03lranEj5yvLCgb9BARxbnXFhYLjYfM5AeEDssbaMil4kIf5rPMxxVTb&#10;O+/ploVCRAj7FBWUITSplD4vyaDv24Y4emfrDIYoXSG1w3uEm1oOk+RLGqw4LpTY0Kqk/JJdjYKz&#10;w9Nfff15LLPN72h75PFosbZK9brt4htEoDb8h9/tnVYwHMDrS/wB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iQU9wgAAANsAAAAPAAAAAAAAAAAAAAAAAJgCAABkcnMvZG93&#10;bnJldi54bWxQSwUGAAAAAAQABAD1AAAAhwMAAAAA&#10;" path="m,l2304,e" filled="f" strokecolor="#e21736" strokeweight="1pt">
                  <v:path arrowok="t" o:connecttype="custom" o:connectlocs="0,0;2304,0" o:connectangles="0,0"/>
                </v:shape>
                <v:shape id="Freeform 110" o:spid="_x0000_s1033" style="position:absolute;left:8036;top:5220;width:2940;height:0;visibility:visible;mso-wrap-style:square;v-text-anchor:top" coordsize="29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59lsIA&#10;AADbAAAADwAAAGRycy9kb3ducmV2LnhtbESPQWsCMRSE74X+h/AK3mrWpUhZjaKFlp4KWi/enpvn&#10;ZnHzsk2euv77Rij0OMzMN8x8OfhOXSimNrCBybgARVwH23JjYPf9/vwKKgmyxS4wGbhRguXi8WGO&#10;lQ1X3tBlK43KEE4VGnAifaV1qh15TOPQE2fvGKJHyTI22ka8ZrjvdFkUU+2x5bzgsKc3R/Vpe/YG&#10;XvzHD3b7L5ryMcr5EN3Oy9qY0dOwmoESGuQ//Nf+tAbKEu5f8g/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jn2WwgAAANsAAAAPAAAAAAAAAAAAAAAAAJgCAABkcnMvZG93&#10;bnJldi54bWxQSwUGAAAAAAQABAD1AAAAhwMAAAAA&#10;" path="m,l2940,e" filled="f" strokecolor="#e21736" strokeweight=".9pt">
                  <v:path arrowok="t" o:connecttype="custom" o:connectlocs="0,0;2940,0" o:connectangles="0,0"/>
                </v:shape>
                <v:shape id="Freeform 111" o:spid="_x0000_s1034" style="position:absolute;left:8035;top:5220;width:2942;height:0;visibility:visible;mso-wrap-style:square;v-text-anchor:top" coordsize="29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OQn8IA&#10;AADbAAAADwAAAGRycy9kb3ducmV2LnhtbESPy2rDMBBF94H+g5hCdolcx5TWiRJKIdBVQx6b7gZr&#10;KptII2PJjpOvrwKBLi/3cbirzeisGKgLjWcFL/MMBHHldcNGwem4nb2BCBFZo/VMCq4UYLN+mqyw&#10;1P7CexoO0Yg0wqFEBXWMbSllqGpyGOa+JU7er+8cxiQ7I3WHlzTurMyz7FU6bDgRamzps6bqfOhd&#10;ghTvVPS5+dl921uRmcH2W7RKTZ/HjyWISGP8Dz/aX1pBvoD7l/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o5CfwgAAANsAAAAPAAAAAAAAAAAAAAAAAJgCAABkcnMvZG93&#10;bnJldi54bWxQSwUGAAAAAAQABAD1AAAAhwMAAAAA&#10;" path="m,l2942,e" filled="f" strokecolor="#e21736" strokeweight="1pt">
                  <v:path arrowok="t" o:connecttype="custom" o:connectlocs="0,0;2942,0" o:connectangles="0,0"/>
                </v:shape>
                <w10:wrap anchorx="page" anchory="page"/>
              </v:group>
            </w:pict>
          </mc:Fallback>
        </mc:AlternateContent>
      </w:r>
      <w:r w:rsidR="00AF2382">
        <w:rPr>
          <w:rFonts w:ascii="Arial" w:eastAsia="Arial" w:hAnsi="Arial" w:cs="Arial"/>
          <w:spacing w:val="1"/>
          <w:sz w:val="37"/>
          <w:szCs w:val="37"/>
        </w:rPr>
        <w:t>P</w:t>
      </w:r>
      <w:r w:rsidR="00AF2382">
        <w:rPr>
          <w:rFonts w:ascii="Arial" w:eastAsia="Arial" w:hAnsi="Arial" w:cs="Arial"/>
          <w:sz w:val="37"/>
          <w:szCs w:val="37"/>
        </w:rPr>
        <w:t>re</w:t>
      </w:r>
      <w:r w:rsidR="00AF2382">
        <w:rPr>
          <w:rFonts w:ascii="Arial" w:eastAsia="Arial" w:hAnsi="Arial" w:cs="Arial"/>
          <w:spacing w:val="1"/>
          <w:sz w:val="37"/>
          <w:szCs w:val="37"/>
        </w:rPr>
        <w:t>v</w:t>
      </w:r>
      <w:r w:rsidR="00AF2382">
        <w:rPr>
          <w:rFonts w:ascii="Arial" w:eastAsia="Arial" w:hAnsi="Arial" w:cs="Arial"/>
          <w:sz w:val="37"/>
          <w:szCs w:val="37"/>
        </w:rPr>
        <w:t>i</w:t>
      </w:r>
      <w:r w:rsidR="00AF2382">
        <w:rPr>
          <w:rFonts w:ascii="Arial" w:eastAsia="Arial" w:hAnsi="Arial" w:cs="Arial"/>
          <w:spacing w:val="2"/>
          <w:sz w:val="37"/>
          <w:szCs w:val="37"/>
        </w:rPr>
        <w:t>o</w:t>
      </w:r>
      <w:r w:rsidR="00AF2382">
        <w:rPr>
          <w:rFonts w:ascii="Arial" w:eastAsia="Arial" w:hAnsi="Arial" w:cs="Arial"/>
          <w:sz w:val="37"/>
          <w:szCs w:val="37"/>
        </w:rPr>
        <w:t>us</w:t>
      </w:r>
      <w:r w:rsidR="00AF2382">
        <w:rPr>
          <w:rFonts w:ascii="Arial" w:eastAsia="Arial" w:hAnsi="Arial" w:cs="Arial"/>
          <w:spacing w:val="24"/>
          <w:sz w:val="37"/>
          <w:szCs w:val="37"/>
        </w:rPr>
        <w:t xml:space="preserve"> </w:t>
      </w:r>
      <w:r w:rsidR="00AF2382">
        <w:rPr>
          <w:rFonts w:ascii="Arial" w:eastAsia="Arial" w:hAnsi="Arial" w:cs="Arial"/>
          <w:sz w:val="37"/>
          <w:szCs w:val="37"/>
        </w:rPr>
        <w:t>Roles</w:t>
      </w:r>
    </w:p>
    <w:p w:rsidR="00334765" w:rsidRDefault="00C43EF1">
      <w:pPr>
        <w:spacing w:before="3" w:line="200" w:lineRule="exact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 wp14:anchorId="548756CC" wp14:editId="6719B20A">
                <wp:simplePos x="0" y="0"/>
                <wp:positionH relativeFrom="page">
                  <wp:posOffset>922655</wp:posOffset>
                </wp:positionH>
                <wp:positionV relativeFrom="page">
                  <wp:posOffset>3400425</wp:posOffset>
                </wp:positionV>
                <wp:extent cx="5963920" cy="12700"/>
                <wp:effectExtent l="0" t="0" r="17780" b="635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3920" cy="12700"/>
                          <a:chOff x="1595" y="5210"/>
                          <a:chExt cx="9392" cy="20"/>
                        </a:xfrm>
                      </wpg:grpSpPr>
                      <wps:wsp>
                        <wps:cNvPr id="52" name="Freeform 140"/>
                        <wps:cNvSpPr>
                          <a:spLocks/>
                        </wps:cNvSpPr>
                        <wps:spPr bwMode="auto">
                          <a:xfrm>
                            <a:off x="1606" y="5220"/>
                            <a:ext cx="1558" cy="0"/>
                          </a:xfrm>
                          <a:custGeom>
                            <a:avLst/>
                            <a:gdLst>
                              <a:gd name="T0" fmla="+- 0 1606 1606"/>
                              <a:gd name="T1" fmla="*/ T0 w 1558"/>
                              <a:gd name="T2" fmla="+- 0 3164 1606"/>
                              <a:gd name="T3" fmla="*/ T2 w 15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8">
                                <a:moveTo>
                                  <a:pt x="0" y="0"/>
                                </a:moveTo>
                                <a:lnTo>
                                  <a:pt x="1558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141"/>
                        <wps:cNvSpPr>
                          <a:spLocks/>
                        </wps:cNvSpPr>
                        <wps:spPr bwMode="auto">
                          <a:xfrm>
                            <a:off x="1605" y="5220"/>
                            <a:ext cx="1560" cy="0"/>
                          </a:xfrm>
                          <a:custGeom>
                            <a:avLst/>
                            <a:gdLst>
                              <a:gd name="T0" fmla="+- 0 1605 1605"/>
                              <a:gd name="T1" fmla="*/ T0 w 1560"/>
                              <a:gd name="T2" fmla="+- 0 3165 1605"/>
                              <a:gd name="T3" fmla="*/ T2 w 15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60">
                                <a:moveTo>
                                  <a:pt x="0" y="0"/>
                                </a:moveTo>
                                <a:lnTo>
                                  <a:pt x="15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142"/>
                        <wps:cNvSpPr>
                          <a:spLocks/>
                        </wps:cNvSpPr>
                        <wps:spPr bwMode="auto">
                          <a:xfrm>
                            <a:off x="3164" y="5220"/>
                            <a:ext cx="2570" cy="0"/>
                          </a:xfrm>
                          <a:custGeom>
                            <a:avLst/>
                            <a:gdLst>
                              <a:gd name="T0" fmla="+- 0 3164 3164"/>
                              <a:gd name="T1" fmla="*/ T0 w 2570"/>
                              <a:gd name="T2" fmla="+- 0 5734 3164"/>
                              <a:gd name="T3" fmla="*/ T2 w 25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70">
                                <a:moveTo>
                                  <a:pt x="0" y="0"/>
                                </a:moveTo>
                                <a:lnTo>
                                  <a:pt x="2570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143"/>
                        <wps:cNvSpPr>
                          <a:spLocks/>
                        </wps:cNvSpPr>
                        <wps:spPr bwMode="auto">
                          <a:xfrm>
                            <a:off x="3163" y="5220"/>
                            <a:ext cx="2572" cy="0"/>
                          </a:xfrm>
                          <a:custGeom>
                            <a:avLst/>
                            <a:gdLst>
                              <a:gd name="T0" fmla="+- 0 3163 3163"/>
                              <a:gd name="T1" fmla="*/ T0 w 2572"/>
                              <a:gd name="T2" fmla="+- 0 5735 3163"/>
                              <a:gd name="T3" fmla="*/ T2 w 25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72">
                                <a:moveTo>
                                  <a:pt x="0" y="0"/>
                                </a:moveTo>
                                <a:lnTo>
                                  <a:pt x="2572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144"/>
                        <wps:cNvSpPr>
                          <a:spLocks/>
                        </wps:cNvSpPr>
                        <wps:spPr bwMode="auto">
                          <a:xfrm>
                            <a:off x="5734" y="5220"/>
                            <a:ext cx="2302" cy="0"/>
                          </a:xfrm>
                          <a:custGeom>
                            <a:avLst/>
                            <a:gdLst>
                              <a:gd name="T0" fmla="+- 0 5734 5734"/>
                              <a:gd name="T1" fmla="*/ T0 w 2302"/>
                              <a:gd name="T2" fmla="+- 0 8036 5734"/>
                              <a:gd name="T3" fmla="*/ T2 w 23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02">
                                <a:moveTo>
                                  <a:pt x="0" y="0"/>
                                </a:moveTo>
                                <a:lnTo>
                                  <a:pt x="2302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45"/>
                        <wps:cNvSpPr>
                          <a:spLocks/>
                        </wps:cNvSpPr>
                        <wps:spPr bwMode="auto">
                          <a:xfrm>
                            <a:off x="5733" y="5220"/>
                            <a:ext cx="2304" cy="0"/>
                          </a:xfrm>
                          <a:custGeom>
                            <a:avLst/>
                            <a:gdLst>
                              <a:gd name="T0" fmla="+- 0 5733 5733"/>
                              <a:gd name="T1" fmla="*/ T0 w 2304"/>
                              <a:gd name="T2" fmla="+- 0 8037 5733"/>
                              <a:gd name="T3" fmla="*/ T2 w 23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04">
                                <a:moveTo>
                                  <a:pt x="0" y="0"/>
                                </a:moveTo>
                                <a:lnTo>
                                  <a:pt x="2304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146"/>
                        <wps:cNvSpPr>
                          <a:spLocks/>
                        </wps:cNvSpPr>
                        <wps:spPr bwMode="auto">
                          <a:xfrm>
                            <a:off x="8036" y="5220"/>
                            <a:ext cx="2940" cy="0"/>
                          </a:xfrm>
                          <a:custGeom>
                            <a:avLst/>
                            <a:gdLst>
                              <a:gd name="T0" fmla="+- 0 8036 8036"/>
                              <a:gd name="T1" fmla="*/ T0 w 2940"/>
                              <a:gd name="T2" fmla="+- 0 10976 8036"/>
                              <a:gd name="T3" fmla="*/ T2 w 29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40">
                                <a:moveTo>
                                  <a:pt x="0" y="0"/>
                                </a:moveTo>
                                <a:lnTo>
                                  <a:pt x="2940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147"/>
                        <wps:cNvSpPr>
                          <a:spLocks/>
                        </wps:cNvSpPr>
                        <wps:spPr bwMode="auto">
                          <a:xfrm>
                            <a:off x="8035" y="5220"/>
                            <a:ext cx="2942" cy="0"/>
                          </a:xfrm>
                          <a:custGeom>
                            <a:avLst/>
                            <a:gdLst>
                              <a:gd name="T0" fmla="+- 0 8035 8035"/>
                              <a:gd name="T1" fmla="*/ T0 w 2942"/>
                              <a:gd name="T2" fmla="+- 0 10977 8035"/>
                              <a:gd name="T3" fmla="*/ T2 w 29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42">
                                <a:moveTo>
                                  <a:pt x="0" y="0"/>
                                </a:moveTo>
                                <a:lnTo>
                                  <a:pt x="2942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margin-left:72.65pt;margin-top:267.75pt;width:469.6pt;height:1pt;z-index:-251645440;mso-position-horizontal-relative:page;mso-position-vertical-relative:page" coordorigin="1595,5210" coordsize="939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">
                <v:shape id="Freeform 140" o:spid="_x0000_s1027" style="position:absolute;left:1606;top:5220;width:1558;height:0;visibility:visible;mso-wrap-style:square;v-text-anchor:top" coordsize="15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tx/cIA&#10;AADbAAAADwAAAGRycy9kb3ducmV2LnhtbESPT4vCMBTE7wt+h/AEb2va+gepRhFF2L0Iq+L52Tyb&#10;YvNSmqjdb78RhD0OM/MbZrHqbC0e1PrKsYJ0mIAgLpyuuFRwOu4+ZyB8QNZYOyYFv+Rhtex9LDDX&#10;7sk/9DiEUkQI+xwVmBCaXEpfGLLoh64hjt7VtRZDlG0pdYvPCLe1zJJkKi1WHBcMNrQxVNwOd6tg&#10;PDOl3F68T7PzMTXr/TeG0USpQb9bz0EE6sJ/+N3+0gomGby+x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q3H9wgAAANsAAAAPAAAAAAAAAAAAAAAAAJgCAABkcnMvZG93&#10;bnJldi54bWxQSwUGAAAAAAQABAD1AAAAhwMAAAAA&#10;" path="m,l1558,e" filled="f" strokecolor="#e21736" strokeweight=".9pt">
                  <v:path arrowok="t" o:connecttype="custom" o:connectlocs="0,0;1558,0" o:connectangles="0,0"/>
                </v:shape>
                <v:shape id="Freeform 141" o:spid="_x0000_s1028" style="position:absolute;left:1605;top:5220;width:1560;height:0;visibility:visible;mso-wrap-style:square;v-text-anchor:top" coordsize="15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QXvcAA&#10;AADbAAAADwAAAGRycy9kb3ducmV2LnhtbESP0YrCMBRE3xf8h3AF39a0VRepRhFFUPDFuh9waa5t&#10;sbkpSdT690ZY2MdhZs4wy3VvWvEg5xvLCtJxAoK4tLrhSsHvZf89B+EDssbWMil4kYf1avC1xFzb&#10;J5/pUYRKRAj7HBXUIXS5lL6syaAf2444elfrDIYoXSW1w2eEm1ZmSfIjDTYcF2rsaFtTeSvuRgGd&#10;ptnOFbdLShM8zGfHlCnbKzUa9psFiEB9+A//tQ9awWwCny/xB8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jQXvcAAAADbAAAADwAAAAAAAAAAAAAAAACYAgAAZHJzL2Rvd25y&#10;ZXYueG1sUEsFBgAAAAAEAAQA9QAAAIUDAAAAAA==&#10;" path="m,l1560,e" filled="f" strokecolor="#e21736" strokeweight="1pt">
                  <v:path arrowok="t" o:connecttype="custom" o:connectlocs="0,0;1560,0" o:connectangles="0,0"/>
                </v:shape>
                <v:shape id="Freeform 142" o:spid="_x0000_s1029" style="position:absolute;left:3164;top:5220;width:2570;height:0;visibility:visible;mso-wrap-style:square;v-text-anchor:top" coordsize="25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3asYA&#10;AADbAAAADwAAAGRycy9kb3ducmV2LnhtbESPT2sCMRTE74V+h/AKXopmFRXZGqUtCItC8d9Bb6+b&#10;1822m5d1k+r22zeC4HGYmd8w03lrK3GmxpeOFfR7CQji3OmSCwX73aI7AeEDssbKMSn4Iw/z2ePD&#10;FFPtLryh8zYUIkLYp6jAhFCnUvrckEXfczVx9L5cYzFE2RRSN3iJcFvJQZKMpcWS44LBmt4N5T/b&#10;X6vgza+/V6eD6X+a3XJjdTZ6zj6OSnWe2tcXEIHacA/f2plWMBrC9Uv8AXL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BX3asYAAADbAAAADwAAAAAAAAAAAAAAAACYAgAAZHJz&#10;L2Rvd25yZXYueG1sUEsFBgAAAAAEAAQA9QAAAIsDAAAAAA==&#10;" path="m,l2570,e" filled="f" strokecolor="#e21736" strokeweight=".9pt">
                  <v:path arrowok="t" o:connecttype="custom" o:connectlocs="0,0;2570,0" o:connectangles="0,0"/>
                </v:shape>
                <v:shape id="Freeform 143" o:spid="_x0000_s1030" style="position:absolute;left:3163;top:5220;width:2572;height:0;visibility:visible;mso-wrap-style:square;v-text-anchor:top" coordsize="25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SWacMA&#10;AADbAAAADwAAAGRycy9kb3ducmV2LnhtbESPzYvCMBTE7wv+D+EJe1tTBd1SjeLXggcP6xd4fDTP&#10;pti8lCZq/e/NwoLHYWZ+w0xmra3EnRpfOlbQ7yUgiHOnSy4UHA8/XykIH5A1Vo5JwZM8zKadjwlm&#10;2j14R/d9KESEsM9QgQmhzqT0uSGLvudq4uhdXGMxRNkUUjf4iHBbyUGSjKTFkuOCwZqWhvLr/mYV&#10;7C6/6WYtz6fnkd33Il+l29pslfrstvMxiEBteIf/2xutYDiEvy/xB8jp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SWacMAAADbAAAADwAAAAAAAAAAAAAAAACYAgAAZHJzL2Rv&#10;d25yZXYueG1sUEsFBgAAAAAEAAQA9QAAAIgDAAAAAA==&#10;" path="m,l2572,e" filled="f" strokecolor="#e21736" strokeweight="1pt">
                  <v:path arrowok="t" o:connecttype="custom" o:connectlocs="0,0;2572,0" o:connectangles="0,0"/>
                </v:shape>
                <v:shape id="Freeform 144" o:spid="_x0000_s1031" style="position:absolute;left:5734;top:5220;width:2302;height:0;visibility:visible;mso-wrap-style:square;v-text-anchor:top" coordsize="23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dDXcQA&#10;AADbAAAADwAAAGRycy9kb3ducmV2LnhtbESPQWvCQBSE70L/w/IKvZlNhUaJWaVIhV5aMErx+Jp9&#10;JqHZt2F3TdJ/3y0IHoeZ+YYptpPpxEDOt5YVPCcpCOLK6pZrBafjfr4C4QOyxs4yKfglD9vNw6zA&#10;XNuRDzSUoRYRwj5HBU0IfS6lrxoy6BPbE0fvYp3BEKWrpXY4Rrjp5CJNM2mw5bjQYE+7hqqf8moU&#10;uO8ztZ+LYTd+XXE8ve3tcvo4K/X0OL2uQQSawj18a79rBS8Z/H+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XQ13EAAAA2wAAAA8AAAAAAAAAAAAAAAAAmAIAAGRycy9k&#10;b3ducmV2LnhtbFBLBQYAAAAABAAEAPUAAACJAwAAAAA=&#10;" path="m,l2302,e" filled="f" strokecolor="#e21736" strokeweight=".9pt">
                  <v:path arrowok="t" o:connecttype="custom" o:connectlocs="0,0;2302,0" o:connectangles="0,0"/>
                </v:shape>
                <v:shape id="Freeform 145" o:spid="_x0000_s1032" style="position:absolute;left:5733;top:5220;width:2304;height:0;visibility:visible;mso-wrap-style:square;v-text-anchor:top" coordsize="23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Lr8QA&#10;AADbAAAADwAAAGRycy9kb3ducmV2LnhtbESPS2/CMBCE75X6H6ytxK04LVCqNAZRBKhXwqM9ruLN&#10;Q43XkW0g/HtcCanH0cx8o8nmvWnFmZxvLCt4GSYgiAurG64U7Hfr53cQPiBrbC2Tgit5mM8eHzJM&#10;tb3wls55qESEsE9RQR1Cl0rpi5oM+qHtiKNXWmcwROkqqR1eIty08jVJ3qTBhuNCjR0tayp+85NR&#10;UDo8/LSn4/UzX3+PNnsejxYrq9TgqV98gAjUh//wvf2lFUym8Pcl/gA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qS6/EAAAA2wAAAA8AAAAAAAAAAAAAAAAAmAIAAGRycy9k&#10;b3ducmV2LnhtbFBLBQYAAAAABAAEAPUAAACJAwAAAAA=&#10;" path="m,l2304,e" filled="f" strokecolor="#e21736" strokeweight="1pt">
                  <v:path arrowok="t" o:connecttype="custom" o:connectlocs="0,0;2304,0" o:connectangles="0,0"/>
                </v:shape>
                <v:shape id="Freeform 146" o:spid="_x0000_s1033" style="position:absolute;left:8036;top:5220;width:2940;height:0;visibility:visible;mso-wrap-style:square;v-text-anchor:top" coordsize="29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5Ab8A&#10;AADbAAAADwAAAGRycy9kb3ducmV2LnhtbERPTWsCMRC9F/wPYQRvNWuxUlajaEHpqVDrxdu4GTeL&#10;m8majLr9982h0OPjfS9WvW/VnWJqAhuYjAtQxFWwDdcGDt/b5zdQSZAttoHJwA8lWC0HTwssbXjw&#10;F933UqscwqlEA06kK7VOlSOPaRw64sydQ/QoGcZa24iPHO5b/VIUM+2x4dzgsKN3R9Vlf/MGpn53&#10;xfb4STM+R7mdojt42RgzGvbrOSihXv7Ff+4Pa+A1j81f8g/Qy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YDkBvwAAANsAAAAPAAAAAAAAAAAAAAAAAJgCAABkcnMvZG93bnJl&#10;di54bWxQSwUGAAAAAAQABAD1AAAAhAMAAAAA&#10;" path="m,l2940,e" filled="f" strokecolor="#e21736" strokeweight=".9pt">
                  <v:path arrowok="t" o:connecttype="custom" o:connectlocs="0,0;2940,0" o:connectangles="0,0"/>
                </v:shape>
                <v:shape id="Freeform 147" o:spid="_x0000_s1034" style="position:absolute;left:8035;top:5220;width:2942;height:0;visibility:visible;mso-wrap-style:square;v-text-anchor:top" coordsize="29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3UCMIA&#10;AADbAAAADwAAAGRycy9kb3ducmV2LnhtbESPX2vCMBTF3wd+h3AF32aqdEOrUWQg7Mkx9cW3S3NN&#10;i8lNadJa/fTLYLDHw/nz46y3g7OipzbUnhXMphkI4tLrmo2C82n/ugARIrJG65kUPCjAdjN6WWOh&#10;/Z2/qT9GI9IIhwIVVDE2hZShrMhhmPqGOHlX3zqMSbZG6hbvadxZOc+yd+mw5kSosKGPisrbsXMJ&#10;ki8p7+bm8nWwzzwzve32aJWajIfdCkSkIf6H/9qfWsHbEn6/pB8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TdQIwgAAANsAAAAPAAAAAAAAAAAAAAAAAJgCAABkcnMvZG93&#10;bnJldi54bWxQSwUGAAAAAAQABAD1AAAAhwMAAAAA&#10;" path="m,l2942,e" filled="f" strokecolor="#e21736" strokeweight="1pt">
                  <v:path arrowok="t" o:connecttype="custom" o:connectlocs="0,0;2942,0" o:connectangles="0,0"/>
                </v:shape>
                <w10:wrap anchorx="page" anchory="page"/>
              </v:group>
            </w:pict>
          </mc:Fallback>
        </mc:AlternateContent>
      </w:r>
    </w:p>
    <w:p w:rsidR="00334765" w:rsidRDefault="00AF2382">
      <w:pPr>
        <w:spacing w:line="160" w:lineRule="exact"/>
        <w:ind w:left="210"/>
        <w:rPr>
          <w:rFonts w:ascii="Arial" w:eastAsia="Arial" w:hAnsi="Arial" w:cs="Arial"/>
          <w:b/>
          <w:position w:val="-1"/>
          <w:sz w:val="15"/>
          <w:szCs w:val="15"/>
        </w:rPr>
      </w:pPr>
      <w:r>
        <w:rPr>
          <w:rFonts w:ascii="Arial" w:eastAsia="Arial" w:hAnsi="Arial" w:cs="Arial"/>
          <w:b/>
          <w:position w:val="-1"/>
          <w:sz w:val="15"/>
          <w:szCs w:val="15"/>
        </w:rPr>
        <w:t>Da</w:t>
      </w:r>
      <w:r>
        <w:rPr>
          <w:rFonts w:ascii="Arial" w:eastAsia="Arial" w:hAnsi="Arial" w:cs="Arial"/>
          <w:b/>
          <w:spacing w:val="-2"/>
          <w:position w:val="-1"/>
          <w:sz w:val="15"/>
          <w:szCs w:val="15"/>
        </w:rPr>
        <w:t>t</w:t>
      </w:r>
      <w:r>
        <w:rPr>
          <w:rFonts w:ascii="Arial" w:eastAsia="Arial" w:hAnsi="Arial" w:cs="Arial"/>
          <w:b/>
          <w:position w:val="-1"/>
          <w:sz w:val="15"/>
          <w:szCs w:val="15"/>
        </w:rPr>
        <w:t xml:space="preserve">e                          </w:t>
      </w:r>
      <w:r>
        <w:rPr>
          <w:rFonts w:ascii="Arial" w:eastAsia="Arial" w:hAnsi="Arial" w:cs="Arial"/>
          <w:b/>
          <w:spacing w:val="29"/>
          <w:position w:val="-1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position w:val="-1"/>
          <w:sz w:val="15"/>
          <w:szCs w:val="15"/>
        </w:rPr>
        <w:t>Emp</w:t>
      </w:r>
      <w:r>
        <w:rPr>
          <w:rFonts w:ascii="Arial" w:eastAsia="Arial" w:hAnsi="Arial" w:cs="Arial"/>
          <w:b/>
          <w:spacing w:val="1"/>
          <w:position w:val="-1"/>
          <w:sz w:val="15"/>
          <w:szCs w:val="15"/>
        </w:rPr>
        <w:t>l</w:t>
      </w:r>
      <w:r>
        <w:rPr>
          <w:rFonts w:ascii="Arial" w:eastAsia="Arial" w:hAnsi="Arial" w:cs="Arial"/>
          <w:b/>
          <w:position w:val="-1"/>
          <w:sz w:val="15"/>
          <w:szCs w:val="15"/>
        </w:rPr>
        <w:t>o</w:t>
      </w:r>
      <w:r>
        <w:rPr>
          <w:rFonts w:ascii="Arial" w:eastAsia="Arial" w:hAnsi="Arial" w:cs="Arial"/>
          <w:b/>
          <w:spacing w:val="-5"/>
          <w:position w:val="-1"/>
          <w:sz w:val="15"/>
          <w:szCs w:val="15"/>
        </w:rPr>
        <w:t>y</w:t>
      </w:r>
      <w:r>
        <w:rPr>
          <w:rFonts w:ascii="Arial" w:eastAsia="Arial" w:hAnsi="Arial" w:cs="Arial"/>
          <w:b/>
          <w:spacing w:val="2"/>
          <w:position w:val="-1"/>
          <w:sz w:val="15"/>
          <w:szCs w:val="15"/>
        </w:rPr>
        <w:t>e</w:t>
      </w:r>
      <w:r>
        <w:rPr>
          <w:rFonts w:ascii="Arial" w:eastAsia="Arial" w:hAnsi="Arial" w:cs="Arial"/>
          <w:b/>
          <w:position w:val="-1"/>
          <w:sz w:val="15"/>
          <w:szCs w:val="15"/>
        </w:rPr>
        <w:t xml:space="preserve">r                                               </w:t>
      </w:r>
      <w:r>
        <w:rPr>
          <w:rFonts w:ascii="Arial" w:eastAsia="Arial" w:hAnsi="Arial" w:cs="Arial"/>
          <w:b/>
          <w:spacing w:val="5"/>
          <w:position w:val="-1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position w:val="-1"/>
          <w:sz w:val="15"/>
          <w:szCs w:val="15"/>
        </w:rPr>
        <w:t>Ind</w:t>
      </w:r>
      <w:r>
        <w:rPr>
          <w:rFonts w:ascii="Arial" w:eastAsia="Arial" w:hAnsi="Arial" w:cs="Arial"/>
          <w:b/>
          <w:spacing w:val="-2"/>
          <w:position w:val="-1"/>
          <w:sz w:val="15"/>
          <w:szCs w:val="15"/>
        </w:rPr>
        <w:t>u</w:t>
      </w:r>
      <w:r>
        <w:rPr>
          <w:rFonts w:ascii="Arial" w:eastAsia="Arial" w:hAnsi="Arial" w:cs="Arial"/>
          <w:b/>
          <w:spacing w:val="1"/>
          <w:position w:val="-1"/>
          <w:sz w:val="15"/>
          <w:szCs w:val="15"/>
        </w:rPr>
        <w:t>s</w:t>
      </w:r>
      <w:r>
        <w:rPr>
          <w:rFonts w:ascii="Arial" w:eastAsia="Arial" w:hAnsi="Arial" w:cs="Arial"/>
          <w:b/>
          <w:position w:val="-1"/>
          <w:sz w:val="15"/>
          <w:szCs w:val="15"/>
        </w:rPr>
        <w:t>t</w:t>
      </w:r>
      <w:r>
        <w:rPr>
          <w:rFonts w:ascii="Arial" w:eastAsia="Arial" w:hAnsi="Arial" w:cs="Arial"/>
          <w:b/>
          <w:spacing w:val="4"/>
          <w:position w:val="-1"/>
          <w:sz w:val="15"/>
          <w:szCs w:val="15"/>
        </w:rPr>
        <w:t>r</w:t>
      </w:r>
      <w:r>
        <w:rPr>
          <w:rFonts w:ascii="Arial" w:eastAsia="Arial" w:hAnsi="Arial" w:cs="Arial"/>
          <w:b/>
          <w:position w:val="-1"/>
          <w:sz w:val="15"/>
          <w:szCs w:val="15"/>
        </w:rPr>
        <w:t xml:space="preserve">y                                                 </w:t>
      </w:r>
      <w:r>
        <w:rPr>
          <w:rFonts w:ascii="Arial" w:eastAsia="Arial" w:hAnsi="Arial" w:cs="Arial"/>
          <w:b/>
          <w:spacing w:val="13"/>
          <w:position w:val="-1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position w:val="-1"/>
          <w:sz w:val="15"/>
          <w:szCs w:val="15"/>
        </w:rPr>
        <w:t>Posit</w:t>
      </w:r>
      <w:r>
        <w:rPr>
          <w:rFonts w:ascii="Arial" w:eastAsia="Arial" w:hAnsi="Arial" w:cs="Arial"/>
          <w:b/>
          <w:spacing w:val="-2"/>
          <w:position w:val="-1"/>
          <w:sz w:val="15"/>
          <w:szCs w:val="15"/>
        </w:rPr>
        <w:t>i</w:t>
      </w:r>
      <w:r>
        <w:rPr>
          <w:rFonts w:ascii="Arial" w:eastAsia="Arial" w:hAnsi="Arial" w:cs="Arial"/>
          <w:b/>
          <w:position w:val="-1"/>
          <w:sz w:val="15"/>
          <w:szCs w:val="15"/>
        </w:rPr>
        <w:t>on</w:t>
      </w:r>
    </w:p>
    <w:p w:rsidR="00EB77B6" w:rsidRDefault="00EB77B6" w:rsidP="00EB77B6">
      <w:pPr>
        <w:spacing w:line="160" w:lineRule="exact"/>
        <w:rPr>
          <w:rFonts w:ascii="Arial" w:eastAsia="Arial" w:hAnsi="Arial" w:cs="Arial"/>
          <w:sz w:val="15"/>
          <w:szCs w:val="15"/>
        </w:rPr>
        <w:sectPr w:rsidR="00EB77B6">
          <w:pgSz w:w="12240" w:h="15840"/>
          <w:pgMar w:top="1040" w:right="1280" w:bottom="280" w:left="1540" w:header="720" w:footer="720" w:gutter="0"/>
          <w:cols w:space="720"/>
        </w:sectPr>
      </w:pPr>
    </w:p>
    <w:p w:rsidR="00334765" w:rsidRDefault="00334765">
      <w:pPr>
        <w:spacing w:line="140" w:lineRule="exact"/>
        <w:rPr>
          <w:sz w:val="14"/>
          <w:szCs w:val="14"/>
        </w:rPr>
      </w:pPr>
    </w:p>
    <w:p w:rsidR="00EA1032" w:rsidRDefault="00EA1032">
      <w:pPr>
        <w:spacing w:line="249" w:lineRule="auto"/>
        <w:ind w:left="210" w:right="-33"/>
        <w:rPr>
          <w:rFonts w:ascii="Arial" w:eastAsia="Calibri" w:hAnsi="Arial" w:cs="Arial"/>
          <w:sz w:val="15"/>
          <w:szCs w:val="15"/>
        </w:rPr>
      </w:pPr>
      <w:r>
        <w:rPr>
          <w:rFonts w:ascii="Arial" w:eastAsia="Calibri" w:hAnsi="Arial" w:cs="Arial"/>
          <w:sz w:val="15"/>
          <w:szCs w:val="15"/>
        </w:rPr>
        <w:t>Aug 2018-</w:t>
      </w:r>
    </w:p>
    <w:p w:rsidR="00EA1032" w:rsidRDefault="00EA1032">
      <w:pPr>
        <w:spacing w:line="249" w:lineRule="auto"/>
        <w:ind w:left="210" w:right="-33"/>
        <w:rPr>
          <w:rFonts w:ascii="Arial" w:eastAsia="Calibri" w:hAnsi="Arial" w:cs="Arial"/>
          <w:sz w:val="15"/>
          <w:szCs w:val="15"/>
        </w:rPr>
      </w:pPr>
      <w:r>
        <w:rPr>
          <w:rFonts w:ascii="Arial" w:eastAsia="Calibri" w:hAnsi="Arial" w:cs="Arial"/>
          <w:sz w:val="15"/>
          <w:szCs w:val="15"/>
        </w:rPr>
        <w:t>Present</w:t>
      </w:r>
    </w:p>
    <w:p w:rsidR="00EA1032" w:rsidRDefault="00377244">
      <w:pPr>
        <w:spacing w:line="249" w:lineRule="auto"/>
        <w:ind w:left="210" w:right="-33"/>
        <w:rPr>
          <w:rFonts w:ascii="Arial" w:eastAsia="Calibri" w:hAnsi="Arial" w:cs="Arial"/>
          <w:sz w:val="15"/>
          <w:szCs w:val="15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5FD012FB" wp14:editId="4C750FDC">
                <wp:simplePos x="0" y="0"/>
                <wp:positionH relativeFrom="page">
                  <wp:posOffset>960755</wp:posOffset>
                </wp:positionH>
                <wp:positionV relativeFrom="page">
                  <wp:posOffset>3914775</wp:posOffset>
                </wp:positionV>
                <wp:extent cx="5963920" cy="12700"/>
                <wp:effectExtent l="0" t="0" r="17780" b="635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3920" cy="12700"/>
                          <a:chOff x="1595" y="5210"/>
                          <a:chExt cx="9392" cy="20"/>
                        </a:xfrm>
                      </wpg:grpSpPr>
                      <wps:wsp>
                        <wps:cNvPr id="43" name="Freeform 131"/>
                        <wps:cNvSpPr>
                          <a:spLocks/>
                        </wps:cNvSpPr>
                        <wps:spPr bwMode="auto">
                          <a:xfrm>
                            <a:off x="1606" y="5220"/>
                            <a:ext cx="1558" cy="0"/>
                          </a:xfrm>
                          <a:custGeom>
                            <a:avLst/>
                            <a:gdLst>
                              <a:gd name="T0" fmla="+- 0 1606 1606"/>
                              <a:gd name="T1" fmla="*/ T0 w 1558"/>
                              <a:gd name="T2" fmla="+- 0 3164 1606"/>
                              <a:gd name="T3" fmla="*/ T2 w 15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8">
                                <a:moveTo>
                                  <a:pt x="0" y="0"/>
                                </a:moveTo>
                                <a:lnTo>
                                  <a:pt x="1558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32"/>
                        <wps:cNvSpPr>
                          <a:spLocks/>
                        </wps:cNvSpPr>
                        <wps:spPr bwMode="auto">
                          <a:xfrm>
                            <a:off x="1605" y="5220"/>
                            <a:ext cx="1560" cy="0"/>
                          </a:xfrm>
                          <a:custGeom>
                            <a:avLst/>
                            <a:gdLst>
                              <a:gd name="T0" fmla="+- 0 1605 1605"/>
                              <a:gd name="T1" fmla="*/ T0 w 1560"/>
                              <a:gd name="T2" fmla="+- 0 3165 1605"/>
                              <a:gd name="T3" fmla="*/ T2 w 15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60">
                                <a:moveTo>
                                  <a:pt x="0" y="0"/>
                                </a:moveTo>
                                <a:lnTo>
                                  <a:pt x="15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33"/>
                        <wps:cNvSpPr>
                          <a:spLocks/>
                        </wps:cNvSpPr>
                        <wps:spPr bwMode="auto">
                          <a:xfrm>
                            <a:off x="3164" y="5220"/>
                            <a:ext cx="2570" cy="0"/>
                          </a:xfrm>
                          <a:custGeom>
                            <a:avLst/>
                            <a:gdLst>
                              <a:gd name="T0" fmla="+- 0 3164 3164"/>
                              <a:gd name="T1" fmla="*/ T0 w 2570"/>
                              <a:gd name="T2" fmla="+- 0 5734 3164"/>
                              <a:gd name="T3" fmla="*/ T2 w 25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70">
                                <a:moveTo>
                                  <a:pt x="0" y="0"/>
                                </a:moveTo>
                                <a:lnTo>
                                  <a:pt x="2570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34"/>
                        <wps:cNvSpPr>
                          <a:spLocks/>
                        </wps:cNvSpPr>
                        <wps:spPr bwMode="auto">
                          <a:xfrm>
                            <a:off x="3163" y="5220"/>
                            <a:ext cx="2572" cy="0"/>
                          </a:xfrm>
                          <a:custGeom>
                            <a:avLst/>
                            <a:gdLst>
                              <a:gd name="T0" fmla="+- 0 3163 3163"/>
                              <a:gd name="T1" fmla="*/ T0 w 2572"/>
                              <a:gd name="T2" fmla="+- 0 5735 3163"/>
                              <a:gd name="T3" fmla="*/ T2 w 25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72">
                                <a:moveTo>
                                  <a:pt x="0" y="0"/>
                                </a:moveTo>
                                <a:lnTo>
                                  <a:pt x="2572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35"/>
                        <wps:cNvSpPr>
                          <a:spLocks/>
                        </wps:cNvSpPr>
                        <wps:spPr bwMode="auto">
                          <a:xfrm>
                            <a:off x="5734" y="5220"/>
                            <a:ext cx="2302" cy="0"/>
                          </a:xfrm>
                          <a:custGeom>
                            <a:avLst/>
                            <a:gdLst>
                              <a:gd name="T0" fmla="+- 0 5734 5734"/>
                              <a:gd name="T1" fmla="*/ T0 w 2302"/>
                              <a:gd name="T2" fmla="+- 0 8036 5734"/>
                              <a:gd name="T3" fmla="*/ T2 w 23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02">
                                <a:moveTo>
                                  <a:pt x="0" y="0"/>
                                </a:moveTo>
                                <a:lnTo>
                                  <a:pt x="2302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36"/>
                        <wps:cNvSpPr>
                          <a:spLocks/>
                        </wps:cNvSpPr>
                        <wps:spPr bwMode="auto">
                          <a:xfrm>
                            <a:off x="5733" y="5220"/>
                            <a:ext cx="2304" cy="0"/>
                          </a:xfrm>
                          <a:custGeom>
                            <a:avLst/>
                            <a:gdLst>
                              <a:gd name="T0" fmla="+- 0 5733 5733"/>
                              <a:gd name="T1" fmla="*/ T0 w 2304"/>
                              <a:gd name="T2" fmla="+- 0 8037 5733"/>
                              <a:gd name="T3" fmla="*/ T2 w 23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04">
                                <a:moveTo>
                                  <a:pt x="0" y="0"/>
                                </a:moveTo>
                                <a:lnTo>
                                  <a:pt x="2304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37"/>
                        <wps:cNvSpPr>
                          <a:spLocks/>
                        </wps:cNvSpPr>
                        <wps:spPr bwMode="auto">
                          <a:xfrm>
                            <a:off x="8036" y="5220"/>
                            <a:ext cx="2940" cy="0"/>
                          </a:xfrm>
                          <a:custGeom>
                            <a:avLst/>
                            <a:gdLst>
                              <a:gd name="T0" fmla="+- 0 8036 8036"/>
                              <a:gd name="T1" fmla="*/ T0 w 2940"/>
                              <a:gd name="T2" fmla="+- 0 10976 8036"/>
                              <a:gd name="T3" fmla="*/ T2 w 29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40">
                                <a:moveTo>
                                  <a:pt x="0" y="0"/>
                                </a:moveTo>
                                <a:lnTo>
                                  <a:pt x="2940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38"/>
                        <wps:cNvSpPr>
                          <a:spLocks/>
                        </wps:cNvSpPr>
                        <wps:spPr bwMode="auto">
                          <a:xfrm>
                            <a:off x="8035" y="5220"/>
                            <a:ext cx="2942" cy="0"/>
                          </a:xfrm>
                          <a:custGeom>
                            <a:avLst/>
                            <a:gdLst>
                              <a:gd name="T0" fmla="+- 0 8035 8035"/>
                              <a:gd name="T1" fmla="*/ T0 w 2942"/>
                              <a:gd name="T2" fmla="+- 0 10977 8035"/>
                              <a:gd name="T3" fmla="*/ T2 w 29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42">
                                <a:moveTo>
                                  <a:pt x="0" y="0"/>
                                </a:moveTo>
                                <a:lnTo>
                                  <a:pt x="2942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26" style="position:absolute;margin-left:75.65pt;margin-top:308.25pt;width:469.6pt;height:1pt;z-index:-251643392;mso-position-horizontal-relative:page;mso-position-vertical-relative:page" coordorigin="1595,5210" coordsize="939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">
                <v:shape id="Freeform 131" o:spid="_x0000_s1027" style="position:absolute;left:1606;top:5220;width:1558;height:0;visibility:visible;mso-wrap-style:square;v-text-anchor:top" coordsize="15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5Cu8AA&#10;AADbAAAADwAAAGRycy9kb3ducmV2LnhtbESPQYvCMBSE7wv+h/AEb2tadUWqUUQR9CKsiudn82yK&#10;zUtponb//UYQPA4z3wwzW7S2Eg9qfOlYQdpPQBDnTpdcKDgdN98TED4ga6wck4I/8rCYd75mmGn3&#10;5F96HEIhYgn7DBWYEOpMSp8bsuj7riaO3tU1FkOUTSF1g89Ybis5SJKxtFhyXDBY08pQfjvcrYLR&#10;xBRyffE+HZyPqVnudxiGP0r1uu1yCiJQGz7hN73VkRvC60v8AXL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5Cu8AAAADbAAAADwAAAAAAAAAAAAAAAACYAgAAZHJzL2Rvd25y&#10;ZXYueG1sUEsFBgAAAAAEAAQA9QAAAIUDAAAAAA==&#10;" path="m,l1558,e" filled="f" strokecolor="#e21736" strokeweight=".9pt">
                  <v:path arrowok="t" o:connecttype="custom" o:connectlocs="0,0;1558,0" o:connectangles="0,0"/>
                </v:shape>
                <v:shape id="Freeform 132" o:spid="_x0000_s1028" style="position:absolute;left:1605;top:5220;width:1560;height:0;visibility:visible;mso-wrap-style:square;v-text-anchor:top" coordsize="15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QZFMEA&#10;AADbAAAADwAAAGRycy9kb3ducmV2LnhtbESP0YrCMBRE3wX/IVxh39a0tStSjSIrgsK+bPUDLs21&#10;LTY3Jclq9++NIPg4zMwZZrUZTCdu5HxrWUE6TUAQV1a3XCs4n/afCxA+IGvsLJOCf/KwWY9HKyy0&#10;vfMv3cpQiwhhX6CCJoS+kNJXDRn0U9sTR+9incEQpauldniPcNPJLEnm0mDLcaHBnr4bqq7ln1FA&#10;P3m2c+X1lNIMD4uvY8qU7ZX6mAzbJYhAQ3iHX+2DVpDn8PwSf4B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EGRTBAAAA2wAAAA8AAAAAAAAAAAAAAAAAmAIAAGRycy9kb3du&#10;cmV2LnhtbFBLBQYAAAAABAAEAPUAAACGAwAAAAA=&#10;" path="m,l1560,e" filled="f" strokecolor="#e21736" strokeweight="1pt">
                  <v:path arrowok="t" o:connecttype="custom" o:connectlocs="0,0;1560,0" o:connectangles="0,0"/>
                </v:shape>
                <v:shape id="Freeform 133" o:spid="_x0000_s1029" style="position:absolute;left:3164;top:5220;width:2570;height:0;visibility:visible;mso-wrap-style:square;v-text-anchor:top" coordsize="25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DELMYA&#10;AADbAAAADwAAAGRycy9kb3ducmV2LnhtbESPT2sCMRTE74V+h/AKXopmFRXZGqUtCItC8d9Bb6+b&#10;1822m5d1k+r22zeC4HGYmd8w03lrK3GmxpeOFfR7CQji3OmSCwX73aI7AeEDssbKMSn4Iw/z2ePD&#10;FFPtLryh8zYUIkLYp6jAhFCnUvrckEXfczVx9L5cYzFE2RRSN3iJcFvJQZKMpcWS44LBmt4N5T/b&#10;X6vgza+/V6eD6X+a3XJjdTZ6zj6OSnWe2tcXEIHacA/f2plWMBzB9Uv8AXL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oDELMYAAADbAAAADwAAAAAAAAAAAAAAAACYAgAAZHJz&#10;L2Rvd25yZXYueG1sUEsFBgAAAAAEAAQA9QAAAIsDAAAAAA==&#10;" path="m,l2570,e" filled="f" strokecolor="#e21736" strokeweight=".9pt">
                  <v:path arrowok="t" o:connecttype="custom" o:connectlocs="0,0;2570,0" o:connectangles="0,0"/>
                </v:shape>
                <v:shape id="Freeform 134" o:spid="_x0000_s1030" style="position:absolute;left:3163;top:5220;width:2572;height:0;visibility:visible;mso-wrap-style:square;v-text-anchor:top" coordsize="25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+ew8MA&#10;AADbAAAADwAAAGRycy9kb3ducmV2LnhtbESPT4vCMBTE7wt+h/AEb2uqiFuqUfwLHjysroLHR/Ns&#10;is1LaaLWb28WFvY4zMxvmOm8tZV4UONLxwoG/QQEce50yYWC08/2MwXhA7LGyjEpeJGH+azzMcVM&#10;uycf6HEMhYgQ9hkqMCHUmZQ+N2TR911NHL2rayyGKJtC6gafEW4rOUySsbRYclwwWNPKUH473q2C&#10;w/U73W3k5fw6sfta5ut0X5u9Ur1uu5iACNSG//Bfe6cVjMbw+yX+AD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+ew8MAAADbAAAADwAAAAAAAAAAAAAAAACYAgAAZHJzL2Rv&#10;d25yZXYueG1sUEsFBgAAAAAEAAQA9QAAAIgDAAAAAA==&#10;" path="m,l2572,e" filled="f" strokecolor="#e21736" strokeweight="1pt">
                  <v:path arrowok="t" o:connecttype="custom" o:connectlocs="0,0;2572,0" o:connectangles="0,0"/>
                </v:shape>
                <v:shape id="Freeform 135" o:spid="_x0000_s1031" style="position:absolute;left:5734;top:5220;width:2302;height:0;visibility:visible;mso-wrap-style:square;v-text-anchor:top" coordsize="23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JwG8QA&#10;AADbAAAADwAAAGRycy9kb3ducmV2LnhtbESPQWvCQBSE70L/w/IKvZlNRRqJWaVIBS8tNErx+Jp9&#10;JqHZt2F3TdJ/3y0IHoeZ+YYptpPpxEDOt5YVPCcpCOLK6pZrBafjfr4C4QOyxs4yKfglD9vNw6zA&#10;XNuRP2koQy0ihH2OCpoQ+lxKXzVk0Ce2J47exTqDIUpXS+1wjHDTyUWavkiDLceFBnvaNVT9lFej&#10;wH2fqf1YDLvx64rj6W1vs+n9rNTT4/S6BhFoCvfwrX3QCpYZ/H+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CcBvEAAAA2wAAAA8AAAAAAAAAAAAAAAAAmAIAAGRycy9k&#10;b3ducmV2LnhtbFBLBQYAAAAABAAEAPUAAACJAwAAAAA=&#10;" path="m,l2302,e" filled="f" strokecolor="#e21736" strokeweight=".9pt">
                  <v:path arrowok="t" o:connecttype="custom" o:connectlocs="0,0;2302,0" o:connectangles="0,0"/>
                </v:shape>
                <v:shape id="Freeform 136" o:spid="_x0000_s1032" style="position:absolute;left:5733;top:5220;width:2304;height:0;visibility:visible;mso-wrap-style:square;v-text-anchor:top" coordsize="23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xJAL8A&#10;AADbAAAADwAAAGRycy9kb3ducmV2LnhtbERPTYvCMBC9C/sfwix403RVZKlGcRcVr9auehyasS3b&#10;TEoStf57cxA8Pt73fNmZRtzI+dqygq9hAoK4sLrmUkF+2Ay+QfiArLGxTAoe5GG5+OjNMdX2znu6&#10;ZaEUMYR9igqqENpUSl9UZNAPbUscuYt1BkOErpTa4T2Gm0aOkmQqDdYcGyps6bei4j+7GgUXh3/n&#10;5np8/GSb03ib82S8Wlul+p/dagYiUBfe4pd7pxVM4tj4Jf4AuXg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3bEkAvwAAANsAAAAPAAAAAAAAAAAAAAAAAJgCAABkcnMvZG93bnJl&#10;di54bWxQSwUGAAAAAAQABAD1AAAAhAMAAAAA&#10;" path="m,l2304,e" filled="f" strokecolor="#e21736" strokeweight="1pt">
                  <v:path arrowok="t" o:connecttype="custom" o:connectlocs="0,0;2304,0" o:connectangles="0,0"/>
                </v:shape>
                <v:shape id="Freeform 137" o:spid="_x0000_s1033" style="position:absolute;left:8036;top:5220;width:2940;height:0;visibility:visible;mso-wrap-style:square;v-text-anchor:top" coordsize="29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UKR8EA&#10;AADbAAAADwAAAGRycy9kb3ducmV2LnhtbESPQWsCMRSE7wX/Q3iCt5pVROrWKLWgeCpUvXh73Tw3&#10;Szcv2+Sp23/fFAo9DjPfDLNc975VN4qpCWxgMi5AEVfBNlwbOB23j0+gkiBbbAOTgW9KsF4NHpZY&#10;2nDnd7odpFa5hFOJBpxIV2qdKkce0zh0xNm7hOhRsoy1thHvudy3eloUc+2x4bzgsKNXR9Xn4eoN&#10;zPzuC9vzG835EuX6Ed3Jy8aY0bB/eQYl1Mt/+I/e28wt4PdL/gF6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1CkfBAAAA2wAAAA8AAAAAAAAAAAAAAAAAmAIAAGRycy9kb3du&#10;cmV2LnhtbFBLBQYAAAAABAAEAPUAAACGAwAAAAA=&#10;" path="m,l2940,e" filled="f" strokecolor="#e21736" strokeweight=".9pt">
                  <v:path arrowok="t" o:connecttype="custom" o:connectlocs="0,0;2940,0" o:connectangles="0,0"/>
                </v:shape>
                <v:shape id="Freeform 138" o:spid="_x0000_s1034" style="position:absolute;left:8035;top:5220;width:2942;height:0;visibility:visible;mso-wrap-style:square;v-text-anchor:top" coordsize="29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d9lcAA&#10;AADbAAAADwAAAGRycy9kb3ducmV2LnhtbERPTUvDQBC9C/6HZYTe7MaSFo3dFhEKPVnaevE2ZMdN&#10;cHc2ZDdp2l/vHASPj/e93k7Bq5H61EY28DQvQBHX0bbsDHyed4/PoFJGtugjk4ErJdhu7u/WWNl4&#10;4SONp+yUhHCq0ECTc1dpneqGAqZ57IiF+459wCywd9r2eJHw4PWiKFY6YMvS0GBH7w3VP6chSEn5&#10;QuWwcF+HD38rCzf6YYfemNnD9PYKKtOU/8V/7r01sJT18kV+gN7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d9lcAAAADbAAAADwAAAAAAAAAAAAAAAACYAgAAZHJzL2Rvd25y&#10;ZXYueG1sUEsFBgAAAAAEAAQA9QAAAIUDAAAAAA==&#10;" path="m,l2942,e" filled="f" strokecolor="#e21736" strokeweight="1pt">
                  <v:path arrowok="t" o:connecttype="custom" o:connectlocs="0,0;2942,0" o:connectangles="0,0"/>
                </v:shape>
                <w10:wrap anchorx="page" anchory="page"/>
              </v:group>
            </w:pict>
          </mc:Fallback>
        </mc:AlternateContent>
      </w:r>
    </w:p>
    <w:p w:rsidR="00EA1032" w:rsidRDefault="00EA1032">
      <w:pPr>
        <w:spacing w:line="249" w:lineRule="auto"/>
        <w:ind w:left="210" w:right="-33"/>
        <w:rPr>
          <w:rFonts w:ascii="Arial" w:eastAsia="Calibri" w:hAnsi="Arial" w:cs="Arial"/>
          <w:sz w:val="15"/>
          <w:szCs w:val="15"/>
        </w:rPr>
      </w:pPr>
    </w:p>
    <w:p w:rsidR="00334765" w:rsidRPr="00A95E3E" w:rsidRDefault="00AF2382">
      <w:pPr>
        <w:spacing w:line="249" w:lineRule="auto"/>
        <w:ind w:left="210" w:right="-33"/>
        <w:rPr>
          <w:rFonts w:ascii="Arial" w:eastAsia="Calibri" w:hAnsi="Arial" w:cs="Arial"/>
          <w:sz w:val="15"/>
          <w:szCs w:val="15"/>
        </w:rPr>
      </w:pPr>
      <w:r w:rsidRPr="00A95E3E">
        <w:rPr>
          <w:rFonts w:ascii="Arial" w:eastAsia="Calibri" w:hAnsi="Arial" w:cs="Arial"/>
          <w:sz w:val="15"/>
          <w:szCs w:val="15"/>
        </w:rPr>
        <w:t>M</w:t>
      </w:r>
      <w:r w:rsidRPr="00A95E3E">
        <w:rPr>
          <w:rFonts w:ascii="Arial" w:eastAsia="Calibri" w:hAnsi="Arial" w:cs="Arial"/>
          <w:spacing w:val="-4"/>
          <w:sz w:val="15"/>
          <w:szCs w:val="15"/>
        </w:rPr>
        <w:t>a</w:t>
      </w:r>
      <w:r w:rsidRPr="00A95E3E">
        <w:rPr>
          <w:rFonts w:ascii="Arial" w:eastAsia="Calibri" w:hAnsi="Arial" w:cs="Arial"/>
          <w:sz w:val="15"/>
          <w:szCs w:val="15"/>
        </w:rPr>
        <w:t>y</w:t>
      </w:r>
      <w:r w:rsidRPr="00A95E3E">
        <w:rPr>
          <w:rFonts w:ascii="Arial" w:eastAsia="Calibri" w:hAnsi="Arial" w:cs="Arial"/>
          <w:spacing w:val="16"/>
          <w:sz w:val="15"/>
          <w:szCs w:val="15"/>
        </w:rPr>
        <w:t xml:space="preserve"> </w:t>
      </w:r>
      <w:r w:rsidRPr="00A95E3E">
        <w:rPr>
          <w:rFonts w:ascii="Arial" w:eastAsia="Calibri" w:hAnsi="Arial" w:cs="Arial"/>
          <w:spacing w:val="-1"/>
          <w:w w:val="103"/>
          <w:sz w:val="15"/>
          <w:szCs w:val="15"/>
        </w:rPr>
        <w:t>2</w:t>
      </w:r>
      <w:r w:rsidRPr="00A95E3E">
        <w:rPr>
          <w:rFonts w:ascii="Arial" w:eastAsia="Calibri" w:hAnsi="Arial" w:cs="Arial"/>
          <w:spacing w:val="1"/>
          <w:w w:val="103"/>
          <w:sz w:val="15"/>
          <w:szCs w:val="15"/>
        </w:rPr>
        <w:t>0</w:t>
      </w:r>
      <w:r w:rsidRPr="00A95E3E">
        <w:rPr>
          <w:rFonts w:ascii="Arial" w:eastAsia="Calibri" w:hAnsi="Arial" w:cs="Arial"/>
          <w:w w:val="103"/>
          <w:sz w:val="15"/>
          <w:szCs w:val="15"/>
        </w:rPr>
        <w:t>1</w:t>
      </w:r>
      <w:r w:rsidRPr="00A95E3E">
        <w:rPr>
          <w:rFonts w:ascii="Arial" w:eastAsia="Calibri" w:hAnsi="Arial" w:cs="Arial"/>
          <w:spacing w:val="4"/>
          <w:w w:val="103"/>
          <w:sz w:val="15"/>
          <w:szCs w:val="15"/>
        </w:rPr>
        <w:t>5</w:t>
      </w:r>
      <w:r w:rsidR="003C1507" w:rsidRPr="00A95E3E">
        <w:rPr>
          <w:rFonts w:ascii="Arial" w:eastAsia="Calibri" w:hAnsi="Arial" w:cs="Arial"/>
          <w:spacing w:val="4"/>
          <w:w w:val="103"/>
          <w:sz w:val="15"/>
          <w:szCs w:val="15"/>
        </w:rPr>
        <w:t xml:space="preserve"> </w:t>
      </w:r>
      <w:r w:rsidR="00EA1032">
        <w:rPr>
          <w:rFonts w:ascii="Arial" w:eastAsia="Calibri" w:hAnsi="Arial" w:cs="Arial"/>
          <w:w w:val="102"/>
          <w:sz w:val="15"/>
          <w:szCs w:val="15"/>
        </w:rPr>
        <w:t>– Aug 2018</w:t>
      </w:r>
    </w:p>
    <w:p w:rsidR="00334765" w:rsidRDefault="00EA1032">
      <w:pPr>
        <w:spacing w:before="6" w:line="120" w:lineRule="exact"/>
        <w:rPr>
          <w:sz w:val="12"/>
          <w:szCs w:val="12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5136" behindDoc="1" locked="0" layoutInCell="1" allowOverlap="1" wp14:anchorId="41EE3B3F" wp14:editId="6B63AEEF">
                <wp:simplePos x="0" y="0"/>
                <wp:positionH relativeFrom="page">
                  <wp:posOffset>1027430</wp:posOffset>
                </wp:positionH>
                <wp:positionV relativeFrom="page">
                  <wp:posOffset>4370705</wp:posOffset>
                </wp:positionV>
                <wp:extent cx="5963920" cy="12700"/>
                <wp:effectExtent l="0" t="0" r="17780" b="635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3920" cy="12700"/>
                          <a:chOff x="1595" y="5210"/>
                          <a:chExt cx="9392" cy="20"/>
                        </a:xfrm>
                      </wpg:grpSpPr>
                      <wps:wsp>
                        <wps:cNvPr id="25" name="Freeform 113"/>
                        <wps:cNvSpPr>
                          <a:spLocks/>
                        </wps:cNvSpPr>
                        <wps:spPr bwMode="auto">
                          <a:xfrm>
                            <a:off x="1606" y="5220"/>
                            <a:ext cx="1558" cy="0"/>
                          </a:xfrm>
                          <a:custGeom>
                            <a:avLst/>
                            <a:gdLst>
                              <a:gd name="T0" fmla="+- 0 1606 1606"/>
                              <a:gd name="T1" fmla="*/ T0 w 1558"/>
                              <a:gd name="T2" fmla="+- 0 3164 1606"/>
                              <a:gd name="T3" fmla="*/ T2 w 15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8">
                                <a:moveTo>
                                  <a:pt x="0" y="0"/>
                                </a:moveTo>
                                <a:lnTo>
                                  <a:pt x="1558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14"/>
                        <wps:cNvSpPr>
                          <a:spLocks/>
                        </wps:cNvSpPr>
                        <wps:spPr bwMode="auto">
                          <a:xfrm>
                            <a:off x="1605" y="5220"/>
                            <a:ext cx="1560" cy="0"/>
                          </a:xfrm>
                          <a:custGeom>
                            <a:avLst/>
                            <a:gdLst>
                              <a:gd name="T0" fmla="+- 0 1605 1605"/>
                              <a:gd name="T1" fmla="*/ T0 w 1560"/>
                              <a:gd name="T2" fmla="+- 0 3165 1605"/>
                              <a:gd name="T3" fmla="*/ T2 w 15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60">
                                <a:moveTo>
                                  <a:pt x="0" y="0"/>
                                </a:moveTo>
                                <a:lnTo>
                                  <a:pt x="15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15"/>
                        <wps:cNvSpPr>
                          <a:spLocks/>
                        </wps:cNvSpPr>
                        <wps:spPr bwMode="auto">
                          <a:xfrm>
                            <a:off x="3164" y="5220"/>
                            <a:ext cx="2570" cy="0"/>
                          </a:xfrm>
                          <a:custGeom>
                            <a:avLst/>
                            <a:gdLst>
                              <a:gd name="T0" fmla="+- 0 3164 3164"/>
                              <a:gd name="T1" fmla="*/ T0 w 2570"/>
                              <a:gd name="T2" fmla="+- 0 5734 3164"/>
                              <a:gd name="T3" fmla="*/ T2 w 25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70">
                                <a:moveTo>
                                  <a:pt x="0" y="0"/>
                                </a:moveTo>
                                <a:lnTo>
                                  <a:pt x="2570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16"/>
                        <wps:cNvSpPr>
                          <a:spLocks/>
                        </wps:cNvSpPr>
                        <wps:spPr bwMode="auto">
                          <a:xfrm>
                            <a:off x="3163" y="5220"/>
                            <a:ext cx="2572" cy="0"/>
                          </a:xfrm>
                          <a:custGeom>
                            <a:avLst/>
                            <a:gdLst>
                              <a:gd name="T0" fmla="+- 0 3163 3163"/>
                              <a:gd name="T1" fmla="*/ T0 w 2572"/>
                              <a:gd name="T2" fmla="+- 0 5735 3163"/>
                              <a:gd name="T3" fmla="*/ T2 w 25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72">
                                <a:moveTo>
                                  <a:pt x="0" y="0"/>
                                </a:moveTo>
                                <a:lnTo>
                                  <a:pt x="2572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17"/>
                        <wps:cNvSpPr>
                          <a:spLocks/>
                        </wps:cNvSpPr>
                        <wps:spPr bwMode="auto">
                          <a:xfrm>
                            <a:off x="5734" y="5220"/>
                            <a:ext cx="2302" cy="0"/>
                          </a:xfrm>
                          <a:custGeom>
                            <a:avLst/>
                            <a:gdLst>
                              <a:gd name="T0" fmla="+- 0 5734 5734"/>
                              <a:gd name="T1" fmla="*/ T0 w 2302"/>
                              <a:gd name="T2" fmla="+- 0 8036 5734"/>
                              <a:gd name="T3" fmla="*/ T2 w 23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02">
                                <a:moveTo>
                                  <a:pt x="0" y="0"/>
                                </a:moveTo>
                                <a:lnTo>
                                  <a:pt x="2302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18"/>
                        <wps:cNvSpPr>
                          <a:spLocks/>
                        </wps:cNvSpPr>
                        <wps:spPr bwMode="auto">
                          <a:xfrm>
                            <a:off x="5733" y="5220"/>
                            <a:ext cx="2304" cy="0"/>
                          </a:xfrm>
                          <a:custGeom>
                            <a:avLst/>
                            <a:gdLst>
                              <a:gd name="T0" fmla="+- 0 5733 5733"/>
                              <a:gd name="T1" fmla="*/ T0 w 2304"/>
                              <a:gd name="T2" fmla="+- 0 8037 5733"/>
                              <a:gd name="T3" fmla="*/ T2 w 23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04">
                                <a:moveTo>
                                  <a:pt x="0" y="0"/>
                                </a:moveTo>
                                <a:lnTo>
                                  <a:pt x="2304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19"/>
                        <wps:cNvSpPr>
                          <a:spLocks/>
                        </wps:cNvSpPr>
                        <wps:spPr bwMode="auto">
                          <a:xfrm>
                            <a:off x="8036" y="5220"/>
                            <a:ext cx="2940" cy="0"/>
                          </a:xfrm>
                          <a:custGeom>
                            <a:avLst/>
                            <a:gdLst>
                              <a:gd name="T0" fmla="+- 0 8036 8036"/>
                              <a:gd name="T1" fmla="*/ T0 w 2940"/>
                              <a:gd name="T2" fmla="+- 0 10976 8036"/>
                              <a:gd name="T3" fmla="*/ T2 w 29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40">
                                <a:moveTo>
                                  <a:pt x="0" y="0"/>
                                </a:moveTo>
                                <a:lnTo>
                                  <a:pt x="2940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20"/>
                        <wps:cNvSpPr>
                          <a:spLocks/>
                        </wps:cNvSpPr>
                        <wps:spPr bwMode="auto">
                          <a:xfrm>
                            <a:off x="8035" y="5220"/>
                            <a:ext cx="2942" cy="0"/>
                          </a:xfrm>
                          <a:custGeom>
                            <a:avLst/>
                            <a:gdLst>
                              <a:gd name="T0" fmla="+- 0 8035 8035"/>
                              <a:gd name="T1" fmla="*/ T0 w 2942"/>
                              <a:gd name="T2" fmla="+- 0 10977 8035"/>
                              <a:gd name="T3" fmla="*/ T2 w 29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42">
                                <a:moveTo>
                                  <a:pt x="0" y="0"/>
                                </a:moveTo>
                                <a:lnTo>
                                  <a:pt x="2942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margin-left:80.9pt;margin-top:344.15pt;width:469.6pt;height:1pt;z-index:-251641344;mso-position-horizontal-relative:page;mso-position-vertical-relative:page" coordorigin="1595,5210" coordsize="939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">
                <v:shape id="Freeform 113" o:spid="_x0000_s1027" style="position:absolute;left:1606;top:5220;width:1558;height:0;visibility:visible;mso-wrap-style:square;v-text-anchor:top" coordsize="15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Sa9MIA&#10;AADbAAAADwAAAGRycy9kb3ducmV2LnhtbESPT4vCMBTE7wt+h/AEb2va+gepRhFF2L0Iq+L52Tyb&#10;YvNSmqjdb78RhD0OM/MbZrHqbC0e1PrKsYJ0mIAgLpyuuFRwOu4+ZyB8QNZYOyYFv+Rhtex9LDDX&#10;7sk/9DiEUkQI+xwVmBCaXEpfGLLoh64hjt7VtRZDlG0pdYvPCLe1zJJkKi1WHBcMNrQxVNwOd6tg&#10;PDOl3F68T7PzMTXr/TeG0USpQb9bz0EE6sJ/+N3+0gqyCby+x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RJr0wgAAANsAAAAPAAAAAAAAAAAAAAAAAJgCAABkcnMvZG93&#10;bnJldi54bWxQSwUGAAAAAAQABAD1AAAAhwMAAAAA&#10;" path="m,l1558,e" filled="f" strokecolor="#e21736" strokeweight=".9pt">
                  <v:path arrowok="t" o:connecttype="custom" o:connectlocs="0,0;1558,0" o:connectangles="0,0"/>
                </v:shape>
                <v:shape id="Freeform 114" o:spid="_x0000_s1028" style="position:absolute;left:1605;top:5220;width:1560;height:0;visibility:visible;mso-wrap-style:square;v-text-anchor:top" coordsize="15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XHWMEA&#10;AADbAAAADwAAAGRycy9kb3ducmV2LnhtbESP3YrCMBSE74V9h3AWvNO09QepRll2ERT2xtYHODTH&#10;tticlCSr9e2NsODlMDPfMJvdYDpxI+dbywrSaQKCuLK65VrBudxPViB8QNbYWSYFD/Kw236MNphr&#10;e+cT3YpQiwhhn6OCJoQ+l9JXDRn0U9sTR+9incEQpauldniPcNPJLEmW0mDLcaHBnr4bqq7Fn1FA&#10;v/PsxxXXMqUZHlaLY8qU7ZUafw5faxCBhvAO/7cPWkG2hNeX+APk9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Fx1jBAAAA2wAAAA8AAAAAAAAAAAAAAAAAmAIAAGRycy9kb3du&#10;cmV2LnhtbFBLBQYAAAAABAAEAPUAAACGAwAAAAA=&#10;" path="m,l1560,e" filled="f" strokecolor="#e21736" strokeweight="1pt">
                  <v:path arrowok="t" o:connecttype="custom" o:connectlocs="0,0;1560,0" o:connectangles="0,0"/>
                </v:shape>
                <v:shape id="Freeform 115" o:spid="_x0000_s1029" style="position:absolute;left:3164;top:5220;width:2570;height:0;visibility:visible;mso-wrap-style:square;v-text-anchor:top" coordsize="25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EaYMYA&#10;AADbAAAADwAAAGRycy9kb3ducmV2LnhtbESPT2sCMRTE70K/Q3iFXkSzClXZGqUtFBYL4r+D3l43&#10;r5ttNy/bTarrtzeC4HGYmd8w03lrK3GkxpeOFQz6CQji3OmSCwW77UdvAsIHZI2VY1JwJg/z2UNn&#10;iql2J17TcRMKESHsU1RgQqhTKX1uyKLvu5o4et+usRiibAqpGzxFuK3kMElG0mLJccFgTe+G8t/N&#10;v1Xw5lc/n397M/gy28Xa6uy5my0PSj09tq8vIAK14R6+tTOtYDiG65f4A+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MEaYMYAAADbAAAADwAAAAAAAAAAAAAAAACYAgAAZHJz&#10;L2Rvd25yZXYueG1sUEsFBgAAAAAEAAQA9QAAAIsDAAAAAA==&#10;" path="m,l2570,e" filled="f" strokecolor="#e21736" strokeweight=".9pt">
                  <v:path arrowok="t" o:connecttype="custom" o:connectlocs="0,0;2570,0" o:connectangles="0,0"/>
                </v:shape>
                <v:shape id="Freeform 116" o:spid="_x0000_s1030" style="position:absolute;left:3163;top:5220;width:2572;height:0;visibility:visible;mso-wrap-style:square;v-text-anchor:top" coordsize="25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Kir8A&#10;AADbAAAADwAAAGRycy9kb3ducmV2LnhtbERPy4rCMBTdD/gP4QruxlQXWqpRfIILF+o44PLSXJti&#10;c1OaqPXvzUJweTjv6by1lXhQ40vHCgb9BARx7nTJhYLz3/Y3BeEDssbKMSl4kYf5rPMzxUy7Jx/p&#10;cQqFiCHsM1RgQqgzKX1uyKLvu5o4clfXWAwRNoXUDT5juK3kMElG0mLJscFgTStD+e10twqO10O6&#10;28jL/+vMbrzM1+m+Nnulet12MQERqA1f8ce90wqGcWz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k0qKvwAAANsAAAAPAAAAAAAAAAAAAAAAAJgCAABkcnMvZG93bnJl&#10;di54bWxQSwUGAAAAAAQABAD1AAAAhAMAAAAA&#10;" path="m,l2572,e" filled="f" strokecolor="#e21736" strokeweight="1pt">
                  <v:path arrowok="t" o:connecttype="custom" o:connectlocs="0,0;2572,0" o:connectangles="0,0"/>
                </v:shape>
                <v:shape id="Freeform 117" o:spid="_x0000_s1031" style="position:absolute;left:5734;top:5220;width:2302;height:0;visibility:visible;mso-wrap-style:square;v-text-anchor:top" coordsize="23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6kUsQA&#10;AADbAAAADwAAAGRycy9kb3ducmV2LnhtbESPQWvCQBSE70L/w/IKvemmOVSbZiNFKvRSQQ3F42v2&#10;NQnNvg27a5L+e1cQPA4z8w2TryfTiYGcby0reF4kIIgrq1uuFZTH7XwFwgdkjZ1lUvBPHtbFwyzH&#10;TNuR9zQcQi0ihH2GCpoQ+kxKXzVk0C9sTxy9X+sMhihdLbXDMcJNJ9MkeZEGW44LDfa0aaj6O5yN&#10;AvdzonaXDpvx+4xj+bG1y+nrpNTT4/T+BiLQFO7hW/tTK0hf4fol/gBZ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OpFLEAAAA2wAAAA8AAAAAAAAAAAAAAAAAmAIAAGRycy9k&#10;b3ducmV2LnhtbFBLBQYAAAAABAAEAPUAAACJAwAAAAA=&#10;" path="m,l2302,e" filled="f" strokecolor="#e21736" strokeweight=".9pt">
                  <v:path arrowok="t" o:connecttype="custom" o:connectlocs="0,0;2302,0" o:connectangles="0,0"/>
                </v:shape>
                <v:shape id="Freeform 118" o:spid="_x0000_s1032" style="position:absolute;left:5733;top:5220;width:2304;height:0;visibility:visible;mso-wrap-style:square;v-text-anchor:top" coordsize="23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w2e78A&#10;AADbAAAADwAAAGRycy9kb3ducmV2LnhtbERPTYvCMBC9C/sfwgjeNNUuItUoruiyV6u7ehyasS02&#10;k5JErf9+cxA8Pt73YtWZRtzJ+dqygvEoAUFcWF1zqeB42A1nIHxA1thYJgVP8rBafvQWmGn74D3d&#10;81CKGMI+QwVVCG0mpS8qMuhHtiWO3MU6gyFCV0rt8BHDTSMnSTKVBmuODRW2tKmouOY3o+Di8Pfc&#10;3P6eX/nulH4f+TNdb61Sg363noMI1IW3+OX+0QrSuD5+iT9AL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HDZ7vwAAANsAAAAPAAAAAAAAAAAAAAAAAJgCAABkcnMvZG93bnJl&#10;di54bWxQSwUGAAAAAAQABAD1AAAAhAMAAAAA&#10;" path="m,l2304,e" filled="f" strokecolor="#e21736" strokeweight="1pt">
                  <v:path arrowok="t" o:connecttype="custom" o:connectlocs="0,0;2304,0" o:connectangles="0,0"/>
                </v:shape>
                <v:shape id="Freeform 119" o:spid="_x0000_s1033" style="position:absolute;left:8036;top:5220;width:2940;height:0;visibility:visible;mso-wrap-style:square;v-text-anchor:top" coordsize="29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V1PMIA&#10;AADbAAAADwAAAGRycy9kb3ducmV2LnhtbESPQWsCMRSE7wX/Q3gFbzVrFSlbo9RCxZOg9eLtuXlu&#10;lm5etslTt/++EQo9DjPzDTNf9r5VV4qpCWxgPCpAEVfBNlwbOHx+PL2ASoJssQ1MBn4owXIxeJhj&#10;acONd3TdS60yhFOJBpxIV2qdKkce0yh0xNk7h+hRsoy1thFvGe5b/VwUM+2x4bzgsKN3R9XX/uIN&#10;TP36G9vjlmZ8jnI5RXfwsjJm+Ni/vYIS6uU//NfeWAOTMdy/5B+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hXU8wgAAANsAAAAPAAAAAAAAAAAAAAAAAJgCAABkcnMvZG93&#10;bnJldi54bWxQSwUGAAAAAAQABAD1AAAAhwMAAAAA&#10;" path="m,l2940,e" filled="f" strokecolor="#e21736" strokeweight=".9pt">
                  <v:path arrowok="t" o:connecttype="custom" o:connectlocs="0,0;2940,0" o:connectangles="0,0"/>
                </v:shape>
                <v:shape id="Freeform 120" o:spid="_x0000_s1034" style="position:absolute;left:8035;top:5220;width:2942;height:0;visibility:visible;mso-wrap-style:square;v-text-anchor:top" coordsize="29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aj2cIA&#10;AADbAAAADwAAAGRycy9kb3ducmV2LnhtbESPy2rDMBBF94H+g5hCdolcx5TWiRJKIdBVQx6b7gZr&#10;KptII2PJjpOvrwKBLi/3cbirzeisGKgLjWcFL/MMBHHldcNGwem4nb2BCBFZo/VMCq4UYLN+mqyw&#10;1P7CexoO0Yg0wqFEBXWMbSllqGpyGOa+JU7er+8cxiQ7I3WHlzTurMyz7FU6bDgRamzps6bqfOhd&#10;ghTvVPS5+dl921uRmcH2W7RKTZ/HjyWISGP8Dz/aX1rBIof7l/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NqPZwgAAANsAAAAPAAAAAAAAAAAAAAAAAJgCAABkcnMvZG93&#10;bnJldi54bWxQSwUGAAAAAAQABAD1AAAAhwMAAAAA&#10;" path="m,l2942,e" filled="f" strokecolor="#e21736" strokeweight="1pt">
                  <v:path arrowok="t" o:connecttype="custom" o:connectlocs="0,0;2942,0" o:connectangles="0,0"/>
                </v:shape>
                <w10:wrap anchorx="page" anchory="page"/>
              </v:group>
            </w:pict>
          </mc:Fallback>
        </mc:AlternateContent>
      </w:r>
    </w:p>
    <w:p w:rsidR="00334765" w:rsidRPr="00A95E3E" w:rsidRDefault="00AF2382">
      <w:pPr>
        <w:spacing w:line="249" w:lineRule="auto"/>
        <w:ind w:left="210" w:right="-33"/>
        <w:rPr>
          <w:rFonts w:ascii="Arial" w:eastAsia="Calibri" w:hAnsi="Arial" w:cs="Arial"/>
          <w:sz w:val="15"/>
          <w:szCs w:val="15"/>
        </w:rPr>
      </w:pPr>
      <w:r w:rsidRPr="00A95E3E">
        <w:rPr>
          <w:rFonts w:ascii="Arial" w:eastAsia="Calibri" w:hAnsi="Arial" w:cs="Arial"/>
          <w:sz w:val="15"/>
          <w:szCs w:val="15"/>
        </w:rPr>
        <w:t>M</w:t>
      </w:r>
      <w:r w:rsidRPr="00A95E3E">
        <w:rPr>
          <w:rFonts w:ascii="Arial" w:eastAsia="Calibri" w:hAnsi="Arial" w:cs="Arial"/>
          <w:spacing w:val="-4"/>
          <w:sz w:val="15"/>
          <w:szCs w:val="15"/>
        </w:rPr>
        <w:t>a</w:t>
      </w:r>
      <w:r w:rsidRPr="00A95E3E">
        <w:rPr>
          <w:rFonts w:ascii="Arial" w:eastAsia="Calibri" w:hAnsi="Arial" w:cs="Arial"/>
          <w:sz w:val="15"/>
          <w:szCs w:val="15"/>
        </w:rPr>
        <w:t>y</w:t>
      </w:r>
      <w:r w:rsidRPr="00A95E3E">
        <w:rPr>
          <w:rFonts w:ascii="Arial" w:eastAsia="Calibri" w:hAnsi="Arial" w:cs="Arial"/>
          <w:spacing w:val="16"/>
          <w:sz w:val="15"/>
          <w:szCs w:val="15"/>
        </w:rPr>
        <w:t xml:space="preserve"> </w:t>
      </w:r>
      <w:r w:rsidRPr="00A95E3E">
        <w:rPr>
          <w:rFonts w:ascii="Arial" w:eastAsia="Calibri" w:hAnsi="Arial" w:cs="Arial"/>
          <w:spacing w:val="-1"/>
          <w:w w:val="103"/>
          <w:sz w:val="15"/>
          <w:szCs w:val="15"/>
        </w:rPr>
        <w:t>2</w:t>
      </w:r>
      <w:r w:rsidRPr="00A95E3E">
        <w:rPr>
          <w:rFonts w:ascii="Arial" w:eastAsia="Calibri" w:hAnsi="Arial" w:cs="Arial"/>
          <w:spacing w:val="1"/>
          <w:w w:val="103"/>
          <w:sz w:val="15"/>
          <w:szCs w:val="15"/>
        </w:rPr>
        <w:t>0</w:t>
      </w:r>
      <w:r w:rsidRPr="00A95E3E">
        <w:rPr>
          <w:rFonts w:ascii="Arial" w:eastAsia="Calibri" w:hAnsi="Arial" w:cs="Arial"/>
          <w:w w:val="103"/>
          <w:sz w:val="15"/>
          <w:szCs w:val="15"/>
        </w:rPr>
        <w:t>1</w:t>
      </w:r>
      <w:r w:rsidRPr="00A95E3E">
        <w:rPr>
          <w:rFonts w:ascii="Arial" w:eastAsia="Calibri" w:hAnsi="Arial" w:cs="Arial"/>
          <w:spacing w:val="4"/>
          <w:w w:val="103"/>
          <w:sz w:val="15"/>
          <w:szCs w:val="15"/>
        </w:rPr>
        <w:t>3</w:t>
      </w:r>
      <w:r w:rsidRPr="00A95E3E">
        <w:rPr>
          <w:rFonts w:ascii="Arial" w:eastAsia="Calibri" w:hAnsi="Arial" w:cs="Arial"/>
          <w:w w:val="102"/>
          <w:sz w:val="15"/>
          <w:szCs w:val="15"/>
        </w:rPr>
        <w:t xml:space="preserve">- </w:t>
      </w:r>
      <w:r w:rsidRPr="00A95E3E">
        <w:rPr>
          <w:rFonts w:ascii="Arial" w:eastAsia="Calibri" w:hAnsi="Arial" w:cs="Arial"/>
          <w:sz w:val="15"/>
          <w:szCs w:val="15"/>
        </w:rPr>
        <w:t>M</w:t>
      </w:r>
      <w:r w:rsidRPr="00A95E3E">
        <w:rPr>
          <w:rFonts w:ascii="Arial" w:eastAsia="Calibri" w:hAnsi="Arial" w:cs="Arial"/>
          <w:spacing w:val="-4"/>
          <w:sz w:val="15"/>
          <w:szCs w:val="15"/>
        </w:rPr>
        <w:t>a</w:t>
      </w:r>
      <w:r w:rsidRPr="00A95E3E">
        <w:rPr>
          <w:rFonts w:ascii="Arial" w:eastAsia="Calibri" w:hAnsi="Arial" w:cs="Arial"/>
          <w:sz w:val="15"/>
          <w:szCs w:val="15"/>
        </w:rPr>
        <w:t>y</w:t>
      </w:r>
      <w:r w:rsidRPr="00A95E3E">
        <w:rPr>
          <w:rFonts w:ascii="Arial" w:eastAsia="Calibri" w:hAnsi="Arial" w:cs="Arial"/>
          <w:spacing w:val="11"/>
          <w:sz w:val="15"/>
          <w:szCs w:val="15"/>
        </w:rPr>
        <w:t xml:space="preserve"> </w:t>
      </w:r>
      <w:r w:rsidRPr="00A95E3E">
        <w:rPr>
          <w:rFonts w:ascii="Arial" w:eastAsia="Calibri" w:hAnsi="Arial" w:cs="Arial"/>
          <w:spacing w:val="1"/>
          <w:w w:val="103"/>
          <w:sz w:val="15"/>
          <w:szCs w:val="15"/>
        </w:rPr>
        <w:t>201</w:t>
      </w:r>
      <w:r w:rsidRPr="00A95E3E">
        <w:rPr>
          <w:rFonts w:ascii="Arial" w:eastAsia="Calibri" w:hAnsi="Arial" w:cs="Arial"/>
          <w:w w:val="103"/>
          <w:sz w:val="15"/>
          <w:szCs w:val="15"/>
        </w:rPr>
        <w:t>5</w:t>
      </w:r>
    </w:p>
    <w:p w:rsidR="00334765" w:rsidRDefault="00AF2382">
      <w:pPr>
        <w:spacing w:before="3" w:line="120" w:lineRule="exact"/>
        <w:rPr>
          <w:sz w:val="13"/>
          <w:szCs w:val="13"/>
        </w:rPr>
      </w:pPr>
      <w:r>
        <w:br w:type="column"/>
      </w:r>
    </w:p>
    <w:p w:rsidR="00EA1032" w:rsidRDefault="00EA1032">
      <w:pPr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JP Morgan Chase &amp; Co</w:t>
      </w:r>
      <w:r>
        <w:rPr>
          <w:rFonts w:ascii="Arial" w:eastAsia="Arial" w:hAnsi="Arial" w:cs="Arial"/>
          <w:sz w:val="15"/>
          <w:szCs w:val="15"/>
        </w:rPr>
        <w:tab/>
        <w:t xml:space="preserve">             Banking</w:t>
      </w:r>
      <w:r>
        <w:rPr>
          <w:rFonts w:ascii="Arial" w:eastAsia="Arial" w:hAnsi="Arial" w:cs="Arial"/>
          <w:sz w:val="15"/>
          <w:szCs w:val="15"/>
        </w:rPr>
        <w:tab/>
      </w:r>
      <w:r>
        <w:rPr>
          <w:rFonts w:ascii="Arial" w:eastAsia="Arial" w:hAnsi="Arial" w:cs="Arial"/>
          <w:sz w:val="15"/>
          <w:szCs w:val="15"/>
        </w:rPr>
        <w:tab/>
      </w:r>
      <w:r>
        <w:rPr>
          <w:rFonts w:ascii="Arial" w:eastAsia="Arial" w:hAnsi="Arial" w:cs="Arial"/>
          <w:sz w:val="15"/>
          <w:szCs w:val="15"/>
        </w:rPr>
        <w:tab/>
        <w:t xml:space="preserve">        </w:t>
      </w:r>
      <w:r w:rsidR="00CF4721">
        <w:rPr>
          <w:rFonts w:ascii="Arial" w:eastAsia="Arial" w:hAnsi="Arial" w:cs="Arial"/>
          <w:sz w:val="15"/>
          <w:szCs w:val="15"/>
        </w:rPr>
        <w:t>Senior</w:t>
      </w:r>
      <w:r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sz w:val="15"/>
          <w:szCs w:val="15"/>
        </w:rPr>
        <w:t>Devops</w:t>
      </w:r>
      <w:proofErr w:type="spellEnd"/>
      <w:r>
        <w:rPr>
          <w:rFonts w:ascii="Arial" w:eastAsia="Arial" w:hAnsi="Arial" w:cs="Arial"/>
          <w:sz w:val="15"/>
          <w:szCs w:val="15"/>
        </w:rPr>
        <w:t xml:space="preserve"> Engineer</w:t>
      </w:r>
    </w:p>
    <w:p w:rsidR="00EA1032" w:rsidRDefault="00EA1032">
      <w:pPr>
        <w:rPr>
          <w:rFonts w:ascii="Arial" w:eastAsia="Arial" w:hAnsi="Arial" w:cs="Arial"/>
          <w:sz w:val="15"/>
          <w:szCs w:val="15"/>
        </w:rPr>
      </w:pPr>
    </w:p>
    <w:p w:rsidR="00EA1032" w:rsidRDefault="00EA1032">
      <w:pPr>
        <w:rPr>
          <w:rFonts w:ascii="Arial" w:eastAsia="Arial" w:hAnsi="Arial" w:cs="Arial"/>
          <w:sz w:val="15"/>
          <w:szCs w:val="15"/>
        </w:rPr>
      </w:pPr>
    </w:p>
    <w:p w:rsidR="00EA1032" w:rsidRDefault="00EA1032">
      <w:pPr>
        <w:rPr>
          <w:rFonts w:ascii="Arial" w:eastAsia="Arial" w:hAnsi="Arial" w:cs="Arial"/>
          <w:sz w:val="15"/>
          <w:szCs w:val="15"/>
        </w:rPr>
      </w:pPr>
    </w:p>
    <w:p w:rsidR="00334765" w:rsidRDefault="00AF2382">
      <w:pPr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A</w:t>
      </w:r>
      <w:r>
        <w:rPr>
          <w:rFonts w:ascii="Arial" w:eastAsia="Arial" w:hAnsi="Arial" w:cs="Arial"/>
          <w:spacing w:val="-1"/>
          <w:sz w:val="15"/>
          <w:szCs w:val="15"/>
        </w:rPr>
        <w:t>c</w:t>
      </w:r>
      <w:r>
        <w:rPr>
          <w:rFonts w:ascii="Arial" w:eastAsia="Arial" w:hAnsi="Arial" w:cs="Arial"/>
          <w:spacing w:val="1"/>
          <w:sz w:val="15"/>
          <w:szCs w:val="15"/>
        </w:rPr>
        <w:t>c</w:t>
      </w:r>
      <w:r>
        <w:rPr>
          <w:rFonts w:ascii="Arial" w:eastAsia="Arial" w:hAnsi="Arial" w:cs="Arial"/>
          <w:sz w:val="15"/>
          <w:szCs w:val="15"/>
        </w:rPr>
        <w:t>en</w:t>
      </w:r>
      <w:r>
        <w:rPr>
          <w:rFonts w:ascii="Arial" w:eastAsia="Arial" w:hAnsi="Arial" w:cs="Arial"/>
          <w:spacing w:val="-2"/>
          <w:sz w:val="15"/>
          <w:szCs w:val="15"/>
        </w:rPr>
        <w:t>t</w:t>
      </w:r>
      <w:r>
        <w:rPr>
          <w:rFonts w:ascii="Arial" w:eastAsia="Arial" w:hAnsi="Arial" w:cs="Arial"/>
          <w:sz w:val="15"/>
          <w:szCs w:val="15"/>
        </w:rPr>
        <w:t xml:space="preserve">ure                                               </w:t>
      </w:r>
      <w:r>
        <w:rPr>
          <w:rFonts w:ascii="Arial" w:eastAsia="Arial" w:hAnsi="Arial" w:cs="Arial"/>
          <w:spacing w:val="13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Pu</w:t>
      </w:r>
      <w:r>
        <w:rPr>
          <w:rFonts w:ascii="Arial" w:eastAsia="Arial" w:hAnsi="Arial" w:cs="Arial"/>
          <w:spacing w:val="-1"/>
          <w:sz w:val="15"/>
          <w:szCs w:val="15"/>
        </w:rPr>
        <w:t>b</w:t>
      </w:r>
      <w:r>
        <w:rPr>
          <w:rFonts w:ascii="Arial" w:eastAsia="Arial" w:hAnsi="Arial" w:cs="Arial"/>
          <w:spacing w:val="1"/>
          <w:sz w:val="15"/>
          <w:szCs w:val="15"/>
        </w:rPr>
        <w:t>li</w:t>
      </w:r>
      <w:r>
        <w:rPr>
          <w:rFonts w:ascii="Arial" w:eastAsia="Arial" w:hAnsi="Arial" w:cs="Arial"/>
          <w:sz w:val="15"/>
          <w:szCs w:val="15"/>
        </w:rPr>
        <w:t>c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Se</w:t>
      </w:r>
      <w:r>
        <w:rPr>
          <w:rFonts w:ascii="Arial" w:eastAsia="Arial" w:hAnsi="Arial" w:cs="Arial"/>
          <w:spacing w:val="1"/>
          <w:sz w:val="15"/>
          <w:szCs w:val="15"/>
        </w:rPr>
        <w:t>c</w:t>
      </w:r>
      <w:r>
        <w:rPr>
          <w:rFonts w:ascii="Arial" w:eastAsia="Arial" w:hAnsi="Arial" w:cs="Arial"/>
          <w:spacing w:val="-2"/>
          <w:sz w:val="15"/>
          <w:szCs w:val="15"/>
        </w:rPr>
        <w:t>t</w:t>
      </w:r>
      <w:r>
        <w:rPr>
          <w:rFonts w:ascii="Arial" w:eastAsia="Arial" w:hAnsi="Arial" w:cs="Arial"/>
          <w:sz w:val="15"/>
          <w:szCs w:val="15"/>
        </w:rPr>
        <w:t xml:space="preserve">or: </w:t>
      </w:r>
      <w:r>
        <w:rPr>
          <w:rFonts w:ascii="Arial" w:eastAsia="Arial" w:hAnsi="Arial" w:cs="Arial"/>
          <w:spacing w:val="1"/>
          <w:sz w:val="15"/>
          <w:szCs w:val="15"/>
        </w:rPr>
        <w:t>H</w:t>
      </w:r>
      <w:r>
        <w:rPr>
          <w:rFonts w:ascii="Arial" w:eastAsia="Arial" w:hAnsi="Arial" w:cs="Arial"/>
          <w:spacing w:val="-3"/>
          <w:sz w:val="15"/>
          <w:szCs w:val="15"/>
        </w:rPr>
        <w:t>M</w:t>
      </w:r>
      <w:r>
        <w:rPr>
          <w:rFonts w:ascii="Arial" w:eastAsia="Arial" w:hAnsi="Arial" w:cs="Arial"/>
          <w:sz w:val="15"/>
          <w:szCs w:val="15"/>
        </w:rPr>
        <w:t>RC</w:t>
      </w:r>
      <w:r w:rsidR="008545EE">
        <w:rPr>
          <w:rFonts w:ascii="Arial" w:eastAsia="Arial" w:hAnsi="Arial" w:cs="Arial"/>
          <w:sz w:val="15"/>
          <w:szCs w:val="15"/>
        </w:rPr>
        <w:t xml:space="preserve"> an</w:t>
      </w:r>
      <w:r w:rsidR="007A53AC">
        <w:rPr>
          <w:rFonts w:ascii="Arial" w:eastAsia="Arial" w:hAnsi="Arial" w:cs="Arial"/>
          <w:sz w:val="15"/>
          <w:szCs w:val="15"/>
        </w:rPr>
        <w:t>d DWP</w:t>
      </w:r>
      <w:r w:rsidR="00C43EF1">
        <w:rPr>
          <w:rFonts w:ascii="Arial" w:eastAsia="Arial" w:hAnsi="Arial" w:cs="Arial"/>
          <w:sz w:val="15"/>
          <w:szCs w:val="15"/>
        </w:rPr>
        <w:t xml:space="preserve">        </w:t>
      </w:r>
      <w:r w:rsidR="00885D76">
        <w:rPr>
          <w:rFonts w:ascii="Arial" w:eastAsia="Arial" w:hAnsi="Arial" w:cs="Arial"/>
          <w:sz w:val="15"/>
          <w:szCs w:val="15"/>
        </w:rPr>
        <w:t xml:space="preserve">  </w:t>
      </w:r>
      <w:r>
        <w:rPr>
          <w:rFonts w:ascii="Arial" w:eastAsia="Arial" w:hAnsi="Arial" w:cs="Arial"/>
          <w:sz w:val="15"/>
          <w:szCs w:val="15"/>
        </w:rPr>
        <w:t xml:space="preserve">    </w:t>
      </w:r>
      <w:proofErr w:type="spellStart"/>
      <w:r w:rsidR="008545EE">
        <w:rPr>
          <w:rFonts w:ascii="Arial" w:eastAsia="Arial" w:hAnsi="Arial" w:cs="Arial"/>
          <w:sz w:val="15"/>
          <w:szCs w:val="15"/>
        </w:rPr>
        <w:t>Devops</w:t>
      </w:r>
      <w:proofErr w:type="spellEnd"/>
      <w:r w:rsidR="00EA1032">
        <w:rPr>
          <w:rFonts w:ascii="Arial" w:eastAsia="Arial" w:hAnsi="Arial" w:cs="Arial"/>
          <w:sz w:val="15"/>
          <w:szCs w:val="15"/>
        </w:rPr>
        <w:t xml:space="preserve"> Engineer</w:t>
      </w:r>
    </w:p>
    <w:p w:rsidR="00334765" w:rsidRDefault="00334765">
      <w:pPr>
        <w:spacing w:line="200" w:lineRule="exact"/>
      </w:pPr>
    </w:p>
    <w:p w:rsidR="00334765" w:rsidRDefault="00334765">
      <w:pPr>
        <w:spacing w:before="10" w:line="200" w:lineRule="exact"/>
      </w:pPr>
    </w:p>
    <w:p w:rsidR="00334765" w:rsidRDefault="00AF2382">
      <w:pPr>
        <w:rPr>
          <w:rFonts w:ascii="Arial" w:eastAsia="Arial" w:hAnsi="Arial" w:cs="Arial"/>
          <w:sz w:val="15"/>
          <w:szCs w:val="15"/>
        </w:rPr>
        <w:sectPr w:rsidR="00334765">
          <w:type w:val="continuous"/>
          <w:pgSz w:w="12240" w:h="15840"/>
          <w:pgMar w:top="1040" w:right="1280" w:bottom="280" w:left="1540" w:header="720" w:footer="720" w:gutter="0"/>
          <w:cols w:num="2" w:space="720" w:equalWidth="0">
            <w:col w:w="1021" w:space="663"/>
            <w:col w:w="7736"/>
          </w:cols>
        </w:sectPr>
      </w:pPr>
      <w:r>
        <w:rPr>
          <w:rFonts w:ascii="Arial" w:eastAsia="Arial" w:hAnsi="Arial" w:cs="Arial"/>
          <w:sz w:val="15"/>
          <w:szCs w:val="15"/>
        </w:rPr>
        <w:t>C</w:t>
      </w:r>
      <w:r>
        <w:rPr>
          <w:rFonts w:ascii="Arial" w:eastAsia="Arial" w:hAnsi="Arial" w:cs="Arial"/>
          <w:spacing w:val="-1"/>
          <w:sz w:val="15"/>
          <w:szCs w:val="15"/>
        </w:rPr>
        <w:t>G</w:t>
      </w:r>
      <w:r>
        <w:rPr>
          <w:rFonts w:ascii="Arial" w:eastAsia="Arial" w:hAnsi="Arial" w:cs="Arial"/>
          <w:sz w:val="15"/>
          <w:szCs w:val="15"/>
        </w:rPr>
        <w:t xml:space="preserve">I                                                         </w:t>
      </w:r>
      <w:r>
        <w:rPr>
          <w:rFonts w:ascii="Arial" w:eastAsia="Arial" w:hAnsi="Arial" w:cs="Arial"/>
          <w:spacing w:val="6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Energy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&amp; U</w:t>
      </w:r>
      <w:r>
        <w:rPr>
          <w:rFonts w:ascii="Arial" w:eastAsia="Arial" w:hAnsi="Arial" w:cs="Arial"/>
          <w:spacing w:val="-2"/>
          <w:sz w:val="15"/>
          <w:szCs w:val="15"/>
        </w:rPr>
        <w:t>t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pacing w:val="2"/>
          <w:sz w:val="15"/>
          <w:szCs w:val="15"/>
        </w:rPr>
        <w:t>l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pacing w:val="-2"/>
          <w:sz w:val="15"/>
          <w:szCs w:val="15"/>
        </w:rPr>
        <w:t>t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 xml:space="preserve">es                                    </w:t>
      </w:r>
      <w:r>
        <w:rPr>
          <w:rFonts w:ascii="Arial" w:eastAsia="Arial" w:hAnsi="Arial" w:cs="Arial"/>
          <w:spacing w:val="6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Le</w:t>
      </w:r>
      <w:r>
        <w:rPr>
          <w:rFonts w:ascii="Arial" w:eastAsia="Arial" w:hAnsi="Arial" w:cs="Arial"/>
          <w:spacing w:val="-1"/>
          <w:sz w:val="15"/>
          <w:szCs w:val="15"/>
        </w:rPr>
        <w:t>a</w:t>
      </w:r>
      <w:r>
        <w:rPr>
          <w:rFonts w:ascii="Arial" w:eastAsia="Arial" w:hAnsi="Arial" w:cs="Arial"/>
          <w:sz w:val="15"/>
          <w:szCs w:val="15"/>
        </w:rPr>
        <w:t>d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pacing w:val="-1"/>
          <w:sz w:val="15"/>
          <w:szCs w:val="15"/>
        </w:rPr>
        <w:t>n</w:t>
      </w:r>
      <w:r>
        <w:rPr>
          <w:rFonts w:ascii="Arial" w:eastAsia="Arial" w:hAnsi="Arial" w:cs="Arial"/>
          <w:sz w:val="15"/>
          <w:szCs w:val="15"/>
        </w:rPr>
        <w:t>g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>ngi</w:t>
      </w:r>
      <w:r>
        <w:rPr>
          <w:rFonts w:ascii="Arial" w:eastAsia="Arial" w:hAnsi="Arial" w:cs="Arial"/>
          <w:spacing w:val="-1"/>
          <w:sz w:val="15"/>
          <w:szCs w:val="15"/>
        </w:rPr>
        <w:t>n</w:t>
      </w:r>
      <w:r>
        <w:rPr>
          <w:rFonts w:ascii="Arial" w:eastAsia="Arial" w:hAnsi="Arial" w:cs="Arial"/>
          <w:sz w:val="15"/>
          <w:szCs w:val="15"/>
        </w:rPr>
        <w:t>eer</w:t>
      </w:r>
    </w:p>
    <w:p w:rsidR="00334765" w:rsidRDefault="00377244">
      <w:pPr>
        <w:spacing w:before="2" w:line="120" w:lineRule="exact"/>
        <w:rPr>
          <w:sz w:val="13"/>
          <w:szCs w:val="13"/>
        </w:rPr>
      </w:pPr>
      <w:r w:rsidRPr="00A95E3E">
        <w:rPr>
          <w:rFonts w:ascii="Arial" w:hAnsi="Arial" w:cs="Arial"/>
          <w:noProof/>
          <w:sz w:val="15"/>
          <w:szCs w:val="15"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77184" behindDoc="1" locked="0" layoutInCell="1" allowOverlap="1" wp14:anchorId="6A3AF8DD" wp14:editId="736A21CE">
                <wp:simplePos x="0" y="0"/>
                <wp:positionH relativeFrom="page">
                  <wp:posOffset>1027430</wp:posOffset>
                </wp:positionH>
                <wp:positionV relativeFrom="page">
                  <wp:posOffset>4699635</wp:posOffset>
                </wp:positionV>
                <wp:extent cx="5963920" cy="12700"/>
                <wp:effectExtent l="0" t="0" r="17780" b="635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3920" cy="12700"/>
                          <a:chOff x="1595" y="5210"/>
                          <a:chExt cx="9392" cy="20"/>
                        </a:xfrm>
                      </wpg:grpSpPr>
                      <wps:wsp>
                        <wps:cNvPr id="34" name="Freeform 122"/>
                        <wps:cNvSpPr>
                          <a:spLocks/>
                        </wps:cNvSpPr>
                        <wps:spPr bwMode="auto">
                          <a:xfrm>
                            <a:off x="1606" y="5220"/>
                            <a:ext cx="1558" cy="0"/>
                          </a:xfrm>
                          <a:custGeom>
                            <a:avLst/>
                            <a:gdLst>
                              <a:gd name="T0" fmla="+- 0 1606 1606"/>
                              <a:gd name="T1" fmla="*/ T0 w 1558"/>
                              <a:gd name="T2" fmla="+- 0 3164 1606"/>
                              <a:gd name="T3" fmla="*/ T2 w 15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8">
                                <a:moveTo>
                                  <a:pt x="0" y="0"/>
                                </a:moveTo>
                                <a:lnTo>
                                  <a:pt x="1558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23"/>
                        <wps:cNvSpPr>
                          <a:spLocks/>
                        </wps:cNvSpPr>
                        <wps:spPr bwMode="auto">
                          <a:xfrm>
                            <a:off x="1605" y="5220"/>
                            <a:ext cx="1560" cy="0"/>
                          </a:xfrm>
                          <a:custGeom>
                            <a:avLst/>
                            <a:gdLst>
                              <a:gd name="T0" fmla="+- 0 1605 1605"/>
                              <a:gd name="T1" fmla="*/ T0 w 1560"/>
                              <a:gd name="T2" fmla="+- 0 3165 1605"/>
                              <a:gd name="T3" fmla="*/ T2 w 15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60">
                                <a:moveTo>
                                  <a:pt x="0" y="0"/>
                                </a:moveTo>
                                <a:lnTo>
                                  <a:pt x="15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24"/>
                        <wps:cNvSpPr>
                          <a:spLocks/>
                        </wps:cNvSpPr>
                        <wps:spPr bwMode="auto">
                          <a:xfrm>
                            <a:off x="3164" y="5220"/>
                            <a:ext cx="2570" cy="0"/>
                          </a:xfrm>
                          <a:custGeom>
                            <a:avLst/>
                            <a:gdLst>
                              <a:gd name="T0" fmla="+- 0 3164 3164"/>
                              <a:gd name="T1" fmla="*/ T0 w 2570"/>
                              <a:gd name="T2" fmla="+- 0 5734 3164"/>
                              <a:gd name="T3" fmla="*/ T2 w 25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70">
                                <a:moveTo>
                                  <a:pt x="0" y="0"/>
                                </a:moveTo>
                                <a:lnTo>
                                  <a:pt x="2570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25"/>
                        <wps:cNvSpPr>
                          <a:spLocks/>
                        </wps:cNvSpPr>
                        <wps:spPr bwMode="auto">
                          <a:xfrm>
                            <a:off x="3163" y="5220"/>
                            <a:ext cx="2572" cy="0"/>
                          </a:xfrm>
                          <a:custGeom>
                            <a:avLst/>
                            <a:gdLst>
                              <a:gd name="T0" fmla="+- 0 3163 3163"/>
                              <a:gd name="T1" fmla="*/ T0 w 2572"/>
                              <a:gd name="T2" fmla="+- 0 5735 3163"/>
                              <a:gd name="T3" fmla="*/ T2 w 25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72">
                                <a:moveTo>
                                  <a:pt x="0" y="0"/>
                                </a:moveTo>
                                <a:lnTo>
                                  <a:pt x="2572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26"/>
                        <wps:cNvSpPr>
                          <a:spLocks/>
                        </wps:cNvSpPr>
                        <wps:spPr bwMode="auto">
                          <a:xfrm>
                            <a:off x="5734" y="5220"/>
                            <a:ext cx="2302" cy="0"/>
                          </a:xfrm>
                          <a:custGeom>
                            <a:avLst/>
                            <a:gdLst>
                              <a:gd name="T0" fmla="+- 0 5734 5734"/>
                              <a:gd name="T1" fmla="*/ T0 w 2302"/>
                              <a:gd name="T2" fmla="+- 0 8036 5734"/>
                              <a:gd name="T3" fmla="*/ T2 w 23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02">
                                <a:moveTo>
                                  <a:pt x="0" y="0"/>
                                </a:moveTo>
                                <a:lnTo>
                                  <a:pt x="2302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27"/>
                        <wps:cNvSpPr>
                          <a:spLocks/>
                        </wps:cNvSpPr>
                        <wps:spPr bwMode="auto">
                          <a:xfrm>
                            <a:off x="5733" y="5220"/>
                            <a:ext cx="2304" cy="0"/>
                          </a:xfrm>
                          <a:custGeom>
                            <a:avLst/>
                            <a:gdLst>
                              <a:gd name="T0" fmla="+- 0 5733 5733"/>
                              <a:gd name="T1" fmla="*/ T0 w 2304"/>
                              <a:gd name="T2" fmla="+- 0 8037 5733"/>
                              <a:gd name="T3" fmla="*/ T2 w 23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04">
                                <a:moveTo>
                                  <a:pt x="0" y="0"/>
                                </a:moveTo>
                                <a:lnTo>
                                  <a:pt x="2304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28"/>
                        <wps:cNvSpPr>
                          <a:spLocks/>
                        </wps:cNvSpPr>
                        <wps:spPr bwMode="auto">
                          <a:xfrm>
                            <a:off x="8036" y="5220"/>
                            <a:ext cx="2940" cy="0"/>
                          </a:xfrm>
                          <a:custGeom>
                            <a:avLst/>
                            <a:gdLst>
                              <a:gd name="T0" fmla="+- 0 8036 8036"/>
                              <a:gd name="T1" fmla="*/ T0 w 2940"/>
                              <a:gd name="T2" fmla="+- 0 10976 8036"/>
                              <a:gd name="T3" fmla="*/ T2 w 29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40">
                                <a:moveTo>
                                  <a:pt x="0" y="0"/>
                                </a:moveTo>
                                <a:lnTo>
                                  <a:pt x="2940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29"/>
                        <wps:cNvSpPr>
                          <a:spLocks/>
                        </wps:cNvSpPr>
                        <wps:spPr bwMode="auto">
                          <a:xfrm>
                            <a:off x="8035" y="5220"/>
                            <a:ext cx="2942" cy="0"/>
                          </a:xfrm>
                          <a:custGeom>
                            <a:avLst/>
                            <a:gdLst>
                              <a:gd name="T0" fmla="+- 0 8035 8035"/>
                              <a:gd name="T1" fmla="*/ T0 w 2942"/>
                              <a:gd name="T2" fmla="+- 0 10977 8035"/>
                              <a:gd name="T3" fmla="*/ T2 w 29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42">
                                <a:moveTo>
                                  <a:pt x="0" y="0"/>
                                </a:moveTo>
                                <a:lnTo>
                                  <a:pt x="2942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80.9pt;margin-top:370.05pt;width:469.6pt;height:1pt;z-index:-251639296;mso-position-horizontal-relative:page;mso-position-vertical-relative:page" coordorigin="1595,5210" coordsize="939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">
                <v:shape id="Freeform 122" o:spid="_x0000_s1027" style="position:absolute;left:1606;top:5220;width:1558;height:0;visibility:visible;mso-wrap-style:square;v-text-anchor:top" coordsize="15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GpssEA&#10;AADbAAAADwAAAGRycy9kb3ducmV2LnhtbESPQYvCMBSE7wv+h/AEb2tadUW6RhFF0IuwVfb8tnnb&#10;FJuX0kSt/94IgsdhZr5h5svO1uJKra8cK0iHCQjiwumKSwWn4/ZzBsIHZI21Y1JwJw/LRe9jjpl2&#10;N/6hax5KESHsM1RgQmgyKX1hyKIfuoY4ev+utRiibEupW7xFuK3lKEmm0mLFccFgQ2tDxTm/WAWT&#10;mSnl5s/7dPR7TM3qsMcw/lJq0O9W3yACdeEdfrV3WsF4As8v8Q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RqbLBAAAA2wAAAA8AAAAAAAAAAAAAAAAAmAIAAGRycy9kb3du&#10;cmV2LnhtbFBLBQYAAAAABAAEAPUAAACGAwAAAAA=&#10;" path="m,l1558,e" filled="f" strokecolor="#e21736" strokeweight=".9pt">
                  <v:path arrowok="t" o:connecttype="custom" o:connectlocs="0,0;1558,0" o:connectangles="0,0"/>
                </v:shape>
                <v:shape id="Freeform 123" o:spid="_x0000_s1028" style="position:absolute;left:1605;top:5220;width:1560;height:0;visibility:visible;mso-wrap-style:square;v-text-anchor:top" coordsize="15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7P8sAA&#10;AADbAAAADwAAAGRycy9kb3ducmV2LnhtbESP0YrCMBRE3xf8h3AF39a0VRepRhFFUPDFuh9waa5t&#10;sbkpSdT690ZY2MdhZs4wy3VvWvEg5xvLCtJxAoK4tLrhSsHvZf89B+EDssbWMil4kYf1avC1xFzb&#10;J5/pUYRKRAj7HBXUIXS5lL6syaAf2444elfrDIYoXSW1w2eEm1ZmSfIjDTYcF2rsaFtTeSvuRgGd&#10;ptnOFbdLShM8zGfHlCnbKzUa9psFiEB9+A//tQ9awWQGny/xB8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07P8sAAAADbAAAADwAAAAAAAAAAAAAAAACYAgAAZHJzL2Rvd25y&#10;ZXYueG1sUEsFBgAAAAAEAAQA9QAAAIUDAAAAAA==&#10;" path="m,l1560,e" filled="f" strokecolor="#e21736" strokeweight="1pt">
                  <v:path arrowok="t" o:connecttype="custom" o:connectlocs="0,0;1560,0" o:connectangles="0,0"/>
                </v:shape>
                <v:shape id="Freeform 124" o:spid="_x0000_s1029" style="position:absolute;left:3164;top:5220;width:2570;height:0;visibility:visible;mso-wrap-style:square;v-text-anchor:top" coordsize="25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pJscA&#10;AADbAAAADwAAAGRycy9kb3ducmV2LnhtbESPT2sCMRTE70K/Q3gFL1KzWiqyNYoKhaVC8U8Penvd&#10;vG62bl62m6jrtzeFgsdhZn7DTGatrcSZGl86VjDoJyCIc6dLLhR87t6exiB8QNZYOSYFV/Iwmz50&#10;Jphqd+ENnbehEBHCPkUFJoQ6ldLnhiz6vquJo/ftGoshyqaQusFLhNtKDpNkJC2WHBcM1rQ0lB+3&#10;J6tg4dc/q9+9GXyZ3fvG6uyll30clOo+tvNXEIHacA//tzOt4HkEf1/iD5D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UKSbHAAAA2wAAAA8AAAAAAAAAAAAAAAAAmAIAAGRy&#10;cy9kb3ducmV2LnhtbFBLBQYAAAAABAAEAPUAAACMAwAAAAA=&#10;" path="m,l2570,e" filled="f" strokecolor="#e21736" strokeweight=".9pt">
                  <v:path arrowok="t" o:connecttype="custom" o:connectlocs="0,0;2570,0" o:connectangles="0,0"/>
                </v:shape>
                <v:shape id="Freeform 125" o:spid="_x0000_s1030" style="position:absolute;left:3163;top:5220;width:2572;height:0;visibility:visible;mso-wrap-style:square;v-text-anchor:top" coordsize="25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VIJcUA&#10;AADbAAAADwAAAGRycy9kb3ducmV2LnhtbESPQWvCQBSE74L/YXlCb2bTFmqIrlKtBQ8eqk2hx0f2&#10;mQ1m34bsmsR/3y0Uehxm5htmtRltI3rqfO1YwWOSgiAuna65UlB8vs8zED4ga2wck4I7edisp5MV&#10;5toNfKL+HCoRIexzVGBCaHMpfWnIok9cSxy9i+sshii7SuoOhwi3jXxK0xdpsea4YLClnaHyer5Z&#10;BafLR3bYy++ve8FusS3fsmNrjko9zMbXJYhAY/gP/7UPWsHzAn6/x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1UglxQAAANsAAAAPAAAAAAAAAAAAAAAAAJgCAABkcnMv&#10;ZG93bnJldi54bWxQSwUGAAAAAAQABAD1AAAAigMAAAAA&#10;" path="m,l2572,e" filled="f" strokecolor="#e21736" strokeweight="1pt">
                  <v:path arrowok="t" o:connecttype="custom" o:connectlocs="0,0;2572,0" o:connectangles="0,0"/>
                </v:shape>
                <v:shape id="Freeform 126" o:spid="_x0000_s1031" style="position:absolute;left:5734;top:5220;width:2302;height:0;visibility:visible;mso-wrap-style:square;v-text-anchor:top" coordsize="23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uXFMEA&#10;AADbAAAADwAAAGRycy9kb3ducmV2LnhtbERPy2rCQBTdF/yH4QrumokW2hIdRUShGwtNRbK8Zq5J&#10;MHMnzEwe/fvOotDl4bw3u8m0YiDnG8sKlkkKgri0uuFKweX79PwOwgdkja1lUvBDHnbb2dMGM21H&#10;/qIhD5WIIewzVFCH0GVS+rImgz6xHXHk7tYZDBG6SmqHYww3rVyl6as02HBsqLGjQ03lI++NAncr&#10;qPlcDYfx2uN4OZ7s23QulFrMp/0aRKAp/Iv/3B9awUscG7/EH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blxTBAAAA2wAAAA8AAAAAAAAAAAAAAAAAmAIAAGRycy9kb3du&#10;cmV2LnhtbFBLBQYAAAAABAAEAPUAAACGAwAAAAA=&#10;" path="m,l2302,e" filled="f" strokecolor="#e21736" strokeweight=".9pt">
                  <v:path arrowok="t" o:connecttype="custom" o:connectlocs="0,0;2302,0" o:connectangles="0,0"/>
                </v:shape>
                <v:shape id="Freeform 127" o:spid="_x0000_s1032" style="position:absolute;left:5733;top:5220;width:2304;height:0;visibility:visible;mso-wrap-style:square;v-text-anchor:top" coordsize="23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af5sMA&#10;AADbAAAADwAAAGRycy9kb3ducmV2LnhtbESPQWvCQBSE7wX/w/IK3uqmjUhNXUWLSq9Gqx4f2WcS&#10;mn0bdleN/74rCB6HmfmGmcw604gLOV9bVvA+SEAQF1bXXCrYbVdvnyB8QNbYWCYFN/Iwm/ZeJphp&#10;e+UNXfJQighhn6GCKoQ2k9IXFRn0A9sSR+9kncEQpSuldniNcNPIjyQZSYM1x4UKW/quqPjLz0bB&#10;yeHvsTnvb4t8dUjXOx6m86VVqv/azb9ABOrCM/xo/2gF6RjuX+IPkN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af5sMAAADbAAAADwAAAAAAAAAAAAAAAACYAgAAZHJzL2Rv&#10;d25yZXYueG1sUEsFBgAAAAAEAAQA9QAAAIgDAAAAAA==&#10;" path="m,l2304,e" filled="f" strokecolor="#e21736" strokeweight="1pt">
                  <v:path arrowok="t" o:connecttype="custom" o:connectlocs="0,0;2304,0" o:connectangles="0,0"/>
                </v:shape>
                <v:shape id="Freeform 128" o:spid="_x0000_s1033" style="position:absolute;left:8036;top:5220;width:2940;height:0;visibility:visible;mso-wrap-style:square;v-text-anchor:top" coordsize="29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+j2r4A&#10;AADbAAAADwAAAGRycy9kb3ducmV2LnhtbERPTUsDMRC9C/6HMEJvNquUImvTUgVLT4K1l97GzXSz&#10;dDNZk2m7/nvnIHh8vO/Faoy9uVAuXWIHD9MKDHGTfMetg/3n2/0TmCLIHvvE5OCHCqyWtzcLrH26&#10;8gdddtIaDeFSo4MgMtTWliZQxDJNA7Fyx5QjisLcWp/xquGxt49VNbcRO9aGgAO9BmpOu3N0MIub&#10;b+wP7zTnY5bzVw77KC/OTe7G9TMYoVH+xX/urVefrtcv+gPs8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bPo9q+AAAA2wAAAA8AAAAAAAAAAAAAAAAAmAIAAGRycy9kb3ducmV2&#10;LnhtbFBLBQYAAAAABAAEAPUAAACDAwAAAAA=&#10;" path="m,l2940,e" filled="f" strokecolor="#e21736" strokeweight=".9pt">
                  <v:path arrowok="t" o:connecttype="custom" o:connectlocs="0,0;2940,0" o:connectangles="0,0"/>
                </v:shape>
                <v:shape id="Freeform 129" o:spid="_x0000_s1034" style="position:absolute;left:8035;top:5220;width:2942;height:0;visibility:visible;mso-wrap-style:square;v-text-anchor:top" coordsize="29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JO08IA&#10;AADbAAAADwAAAGRycy9kb3ducmV2LnhtbESPX2vCMBTF3wd+h3AHvq2pUmRWowxB8Mmh88W3S3OX&#10;liU3pUlr9dObwWCPh/Pnx1lvR2fFQF1oPCuYZTkI4srrho2Cy9f+7R1EiMgarWdScKcA283kZY2l&#10;9jc+0XCORqQRDiUqqGNsSylDVZPDkPmWOHnfvnMYk+yM1B3e0rizcp7nC+mw4USosaVdTdXPuXcJ&#10;Uiyp6Ofm+nm0jyI3g+33aJWavo4fKxCRxvgf/msftIJiBr9f0g+Qm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4k7TwgAAANsAAAAPAAAAAAAAAAAAAAAAAJgCAABkcnMvZG93&#10;bnJldi54bWxQSwUGAAAAAAQABAD1AAAAhwMAAAAA&#10;" path="m,l2942,e" filled="f" strokecolor="#e21736" strokeweight="1pt">
                  <v:path arrowok="t" o:connecttype="custom" o:connectlocs="0,0;2942,0" o:connectangles="0,0"/>
                </v:shape>
                <w10:wrap anchorx="page" anchory="page"/>
              </v:group>
            </w:pict>
          </mc:Fallback>
        </mc:AlternateContent>
      </w:r>
    </w:p>
    <w:p w:rsidR="00F86FD6" w:rsidRDefault="00F86FD6">
      <w:pPr>
        <w:spacing w:line="246" w:lineRule="auto"/>
        <w:ind w:left="210" w:right="-33"/>
        <w:rPr>
          <w:rFonts w:ascii="Arial" w:eastAsia="Calibri" w:hAnsi="Arial" w:cs="Arial"/>
          <w:spacing w:val="-1"/>
          <w:sz w:val="15"/>
          <w:szCs w:val="15"/>
        </w:rPr>
      </w:pPr>
    </w:p>
    <w:p w:rsidR="00334765" w:rsidRDefault="00AF2382">
      <w:pPr>
        <w:spacing w:line="246" w:lineRule="auto"/>
        <w:ind w:left="210" w:right="-33"/>
        <w:rPr>
          <w:rFonts w:ascii="Arial" w:eastAsia="Calibri" w:hAnsi="Arial" w:cs="Arial"/>
          <w:w w:val="103"/>
          <w:sz w:val="15"/>
          <w:szCs w:val="15"/>
        </w:rPr>
      </w:pPr>
      <w:r w:rsidRPr="00A95E3E">
        <w:rPr>
          <w:rFonts w:ascii="Arial" w:eastAsia="Calibri" w:hAnsi="Arial" w:cs="Arial"/>
          <w:spacing w:val="-1"/>
          <w:sz w:val="15"/>
          <w:szCs w:val="15"/>
        </w:rPr>
        <w:t>O</w:t>
      </w:r>
      <w:r w:rsidRPr="00A95E3E">
        <w:rPr>
          <w:rFonts w:ascii="Arial" w:eastAsia="Calibri" w:hAnsi="Arial" w:cs="Arial"/>
          <w:sz w:val="15"/>
          <w:szCs w:val="15"/>
        </w:rPr>
        <w:t>c</w:t>
      </w:r>
      <w:r w:rsidRPr="00A95E3E">
        <w:rPr>
          <w:rFonts w:ascii="Arial" w:eastAsia="Calibri" w:hAnsi="Arial" w:cs="Arial"/>
          <w:spacing w:val="-1"/>
          <w:sz w:val="15"/>
          <w:szCs w:val="15"/>
        </w:rPr>
        <w:t>tob</w:t>
      </w:r>
      <w:r w:rsidRPr="00A95E3E">
        <w:rPr>
          <w:rFonts w:ascii="Arial" w:eastAsia="Calibri" w:hAnsi="Arial" w:cs="Arial"/>
          <w:sz w:val="15"/>
          <w:szCs w:val="15"/>
        </w:rPr>
        <w:t>er</w:t>
      </w:r>
      <w:r w:rsidRPr="00A95E3E">
        <w:rPr>
          <w:rFonts w:ascii="Arial" w:eastAsia="Calibri" w:hAnsi="Arial" w:cs="Arial"/>
          <w:spacing w:val="27"/>
          <w:sz w:val="15"/>
          <w:szCs w:val="15"/>
        </w:rPr>
        <w:t xml:space="preserve"> </w:t>
      </w:r>
      <w:r w:rsidRPr="00A95E3E">
        <w:rPr>
          <w:rFonts w:ascii="Arial" w:eastAsia="Calibri" w:hAnsi="Arial" w:cs="Arial"/>
          <w:spacing w:val="6"/>
          <w:w w:val="103"/>
          <w:sz w:val="15"/>
          <w:szCs w:val="15"/>
        </w:rPr>
        <w:t>2</w:t>
      </w:r>
      <w:r w:rsidRPr="00A95E3E">
        <w:rPr>
          <w:rFonts w:ascii="Arial" w:eastAsia="Calibri" w:hAnsi="Arial" w:cs="Arial"/>
          <w:spacing w:val="-1"/>
          <w:w w:val="103"/>
          <w:sz w:val="15"/>
          <w:szCs w:val="15"/>
        </w:rPr>
        <w:t>0</w:t>
      </w:r>
      <w:r w:rsidRPr="00A95E3E">
        <w:rPr>
          <w:rFonts w:ascii="Arial" w:eastAsia="Calibri" w:hAnsi="Arial" w:cs="Arial"/>
          <w:spacing w:val="1"/>
          <w:w w:val="103"/>
          <w:sz w:val="15"/>
          <w:szCs w:val="15"/>
        </w:rPr>
        <w:t>12</w:t>
      </w:r>
      <w:r w:rsidRPr="00A95E3E">
        <w:rPr>
          <w:rFonts w:ascii="Arial" w:eastAsia="Calibri" w:hAnsi="Arial" w:cs="Arial"/>
          <w:w w:val="103"/>
          <w:sz w:val="15"/>
          <w:szCs w:val="15"/>
        </w:rPr>
        <w:t xml:space="preserve">- </w:t>
      </w:r>
      <w:r w:rsidRPr="00A95E3E">
        <w:rPr>
          <w:rFonts w:ascii="Arial" w:eastAsia="Calibri" w:hAnsi="Arial" w:cs="Arial"/>
          <w:sz w:val="15"/>
          <w:szCs w:val="15"/>
        </w:rPr>
        <w:t>M</w:t>
      </w:r>
      <w:r w:rsidRPr="00A95E3E">
        <w:rPr>
          <w:rFonts w:ascii="Arial" w:eastAsia="Calibri" w:hAnsi="Arial" w:cs="Arial"/>
          <w:spacing w:val="-4"/>
          <w:sz w:val="15"/>
          <w:szCs w:val="15"/>
        </w:rPr>
        <w:t>a</w:t>
      </w:r>
      <w:r w:rsidRPr="00A95E3E">
        <w:rPr>
          <w:rFonts w:ascii="Arial" w:eastAsia="Calibri" w:hAnsi="Arial" w:cs="Arial"/>
          <w:sz w:val="15"/>
          <w:szCs w:val="15"/>
        </w:rPr>
        <w:t>y</w:t>
      </w:r>
      <w:r w:rsidRPr="00A95E3E">
        <w:rPr>
          <w:rFonts w:ascii="Arial" w:eastAsia="Calibri" w:hAnsi="Arial" w:cs="Arial"/>
          <w:spacing w:val="16"/>
          <w:sz w:val="15"/>
          <w:szCs w:val="15"/>
        </w:rPr>
        <w:t xml:space="preserve"> </w:t>
      </w:r>
      <w:r w:rsidRPr="00A95E3E">
        <w:rPr>
          <w:rFonts w:ascii="Arial" w:eastAsia="Calibri" w:hAnsi="Arial" w:cs="Arial"/>
          <w:spacing w:val="-1"/>
          <w:w w:val="103"/>
          <w:sz w:val="15"/>
          <w:szCs w:val="15"/>
        </w:rPr>
        <w:t>2</w:t>
      </w:r>
      <w:r w:rsidRPr="00A95E3E">
        <w:rPr>
          <w:rFonts w:ascii="Arial" w:eastAsia="Calibri" w:hAnsi="Arial" w:cs="Arial"/>
          <w:spacing w:val="1"/>
          <w:w w:val="103"/>
          <w:sz w:val="15"/>
          <w:szCs w:val="15"/>
        </w:rPr>
        <w:t>01</w:t>
      </w:r>
      <w:r w:rsidRPr="00A95E3E">
        <w:rPr>
          <w:rFonts w:ascii="Arial" w:eastAsia="Calibri" w:hAnsi="Arial" w:cs="Arial"/>
          <w:w w:val="103"/>
          <w:sz w:val="15"/>
          <w:szCs w:val="15"/>
        </w:rPr>
        <w:t>3</w:t>
      </w:r>
    </w:p>
    <w:p w:rsidR="00A95E3E" w:rsidRPr="00A95E3E" w:rsidRDefault="00377244">
      <w:pPr>
        <w:spacing w:line="246" w:lineRule="auto"/>
        <w:ind w:left="210" w:right="-33"/>
        <w:rPr>
          <w:rFonts w:ascii="Arial" w:eastAsia="Calibri" w:hAnsi="Arial" w:cs="Arial"/>
          <w:sz w:val="15"/>
          <w:szCs w:val="15"/>
        </w:rPr>
      </w:pPr>
      <w:r w:rsidRPr="00A95E3E">
        <w:rPr>
          <w:rFonts w:ascii="Arial" w:hAnsi="Arial" w:cs="Arial"/>
          <w:noProof/>
          <w:sz w:val="15"/>
          <w:szCs w:val="15"/>
          <w:lang w:val="en-GB" w:eastAsia="en-GB"/>
        </w:rPr>
        <mc:AlternateContent>
          <mc:Choice Requires="wpg">
            <w:drawing>
              <wp:anchor distT="0" distB="0" distL="114300" distR="114300" simplePos="0" relativeHeight="251679232" behindDoc="1" locked="0" layoutInCell="1" allowOverlap="1" wp14:anchorId="499FCEC7" wp14:editId="12CC7459">
                <wp:simplePos x="0" y="0"/>
                <wp:positionH relativeFrom="margin">
                  <wp:posOffset>38100</wp:posOffset>
                </wp:positionH>
                <wp:positionV relativeFrom="page">
                  <wp:posOffset>5102860</wp:posOffset>
                </wp:positionV>
                <wp:extent cx="5963920" cy="12700"/>
                <wp:effectExtent l="0" t="0" r="17780" b="635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3920" cy="12700"/>
                          <a:chOff x="1595" y="5210"/>
                          <a:chExt cx="9392" cy="20"/>
                        </a:xfrm>
                      </wpg:grpSpPr>
                      <wps:wsp>
                        <wps:cNvPr id="61" name="Freeform 122"/>
                        <wps:cNvSpPr>
                          <a:spLocks/>
                        </wps:cNvSpPr>
                        <wps:spPr bwMode="auto">
                          <a:xfrm>
                            <a:off x="1606" y="5220"/>
                            <a:ext cx="1558" cy="0"/>
                          </a:xfrm>
                          <a:custGeom>
                            <a:avLst/>
                            <a:gdLst>
                              <a:gd name="T0" fmla="+- 0 1606 1606"/>
                              <a:gd name="T1" fmla="*/ T0 w 1558"/>
                              <a:gd name="T2" fmla="+- 0 3164 1606"/>
                              <a:gd name="T3" fmla="*/ T2 w 15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8">
                                <a:moveTo>
                                  <a:pt x="0" y="0"/>
                                </a:moveTo>
                                <a:lnTo>
                                  <a:pt x="1558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23"/>
                        <wps:cNvSpPr>
                          <a:spLocks/>
                        </wps:cNvSpPr>
                        <wps:spPr bwMode="auto">
                          <a:xfrm>
                            <a:off x="1605" y="5220"/>
                            <a:ext cx="1560" cy="0"/>
                          </a:xfrm>
                          <a:custGeom>
                            <a:avLst/>
                            <a:gdLst>
                              <a:gd name="T0" fmla="+- 0 1605 1605"/>
                              <a:gd name="T1" fmla="*/ T0 w 1560"/>
                              <a:gd name="T2" fmla="+- 0 3165 1605"/>
                              <a:gd name="T3" fmla="*/ T2 w 15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60">
                                <a:moveTo>
                                  <a:pt x="0" y="0"/>
                                </a:moveTo>
                                <a:lnTo>
                                  <a:pt x="15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124"/>
                        <wps:cNvSpPr>
                          <a:spLocks/>
                        </wps:cNvSpPr>
                        <wps:spPr bwMode="auto">
                          <a:xfrm>
                            <a:off x="3164" y="5220"/>
                            <a:ext cx="2570" cy="0"/>
                          </a:xfrm>
                          <a:custGeom>
                            <a:avLst/>
                            <a:gdLst>
                              <a:gd name="T0" fmla="+- 0 3164 3164"/>
                              <a:gd name="T1" fmla="*/ T0 w 2570"/>
                              <a:gd name="T2" fmla="+- 0 5734 3164"/>
                              <a:gd name="T3" fmla="*/ T2 w 25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70">
                                <a:moveTo>
                                  <a:pt x="0" y="0"/>
                                </a:moveTo>
                                <a:lnTo>
                                  <a:pt x="2570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125"/>
                        <wps:cNvSpPr>
                          <a:spLocks/>
                        </wps:cNvSpPr>
                        <wps:spPr bwMode="auto">
                          <a:xfrm>
                            <a:off x="3163" y="5220"/>
                            <a:ext cx="2572" cy="0"/>
                          </a:xfrm>
                          <a:custGeom>
                            <a:avLst/>
                            <a:gdLst>
                              <a:gd name="T0" fmla="+- 0 3163 3163"/>
                              <a:gd name="T1" fmla="*/ T0 w 2572"/>
                              <a:gd name="T2" fmla="+- 0 5735 3163"/>
                              <a:gd name="T3" fmla="*/ T2 w 25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72">
                                <a:moveTo>
                                  <a:pt x="0" y="0"/>
                                </a:moveTo>
                                <a:lnTo>
                                  <a:pt x="2572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126"/>
                        <wps:cNvSpPr>
                          <a:spLocks/>
                        </wps:cNvSpPr>
                        <wps:spPr bwMode="auto">
                          <a:xfrm>
                            <a:off x="5734" y="5220"/>
                            <a:ext cx="2302" cy="0"/>
                          </a:xfrm>
                          <a:custGeom>
                            <a:avLst/>
                            <a:gdLst>
                              <a:gd name="T0" fmla="+- 0 5734 5734"/>
                              <a:gd name="T1" fmla="*/ T0 w 2302"/>
                              <a:gd name="T2" fmla="+- 0 8036 5734"/>
                              <a:gd name="T3" fmla="*/ T2 w 23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02">
                                <a:moveTo>
                                  <a:pt x="0" y="0"/>
                                </a:moveTo>
                                <a:lnTo>
                                  <a:pt x="2302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127"/>
                        <wps:cNvSpPr>
                          <a:spLocks/>
                        </wps:cNvSpPr>
                        <wps:spPr bwMode="auto">
                          <a:xfrm>
                            <a:off x="5733" y="5220"/>
                            <a:ext cx="2304" cy="0"/>
                          </a:xfrm>
                          <a:custGeom>
                            <a:avLst/>
                            <a:gdLst>
                              <a:gd name="T0" fmla="+- 0 5733 5733"/>
                              <a:gd name="T1" fmla="*/ T0 w 2304"/>
                              <a:gd name="T2" fmla="+- 0 8037 5733"/>
                              <a:gd name="T3" fmla="*/ T2 w 23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04">
                                <a:moveTo>
                                  <a:pt x="0" y="0"/>
                                </a:moveTo>
                                <a:lnTo>
                                  <a:pt x="2304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128"/>
                        <wps:cNvSpPr>
                          <a:spLocks/>
                        </wps:cNvSpPr>
                        <wps:spPr bwMode="auto">
                          <a:xfrm>
                            <a:off x="8036" y="5220"/>
                            <a:ext cx="2940" cy="0"/>
                          </a:xfrm>
                          <a:custGeom>
                            <a:avLst/>
                            <a:gdLst>
                              <a:gd name="T0" fmla="+- 0 8036 8036"/>
                              <a:gd name="T1" fmla="*/ T0 w 2940"/>
                              <a:gd name="T2" fmla="+- 0 10976 8036"/>
                              <a:gd name="T3" fmla="*/ T2 w 29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40">
                                <a:moveTo>
                                  <a:pt x="0" y="0"/>
                                </a:moveTo>
                                <a:lnTo>
                                  <a:pt x="2940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129"/>
                        <wps:cNvSpPr>
                          <a:spLocks/>
                        </wps:cNvSpPr>
                        <wps:spPr bwMode="auto">
                          <a:xfrm>
                            <a:off x="8035" y="5220"/>
                            <a:ext cx="2942" cy="0"/>
                          </a:xfrm>
                          <a:custGeom>
                            <a:avLst/>
                            <a:gdLst>
                              <a:gd name="T0" fmla="+- 0 8035 8035"/>
                              <a:gd name="T1" fmla="*/ T0 w 2942"/>
                              <a:gd name="T2" fmla="+- 0 10977 8035"/>
                              <a:gd name="T3" fmla="*/ T2 w 29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42">
                                <a:moveTo>
                                  <a:pt x="0" y="0"/>
                                </a:moveTo>
                                <a:lnTo>
                                  <a:pt x="2942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" o:spid="_x0000_s1026" style="position:absolute;margin-left:3pt;margin-top:401.8pt;width:469.6pt;height:1pt;z-index:-251637248;mso-position-horizontal-relative:margin;mso-position-vertical-relative:page" coordorigin="1595,5210" coordsize="939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">
                <v:shape id="Freeform 122" o:spid="_x0000_s1027" style="position:absolute;left:1606;top:5220;width:1558;height:0;visibility:visible;mso-wrap-style:square;v-text-anchor:top" coordsize="15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UlN8MA&#10;AADbAAAADwAAAGRycy9kb3ducmV2LnhtbESPQWsCMRSE7wX/Q3hCbzW7WyuyGkUshXoRquL5uXlu&#10;FjcvS5Ku23/fCIUeh5n5hlmuB9uKnnxoHCvIJxkI4srphmsFp+PHyxxEiMgaW8ek4IcCrFejpyWW&#10;2t35i/pDrEWCcChRgYmxK6UMlSGLYeI64uRdnbcYk/S11B7vCW5bWWTZTFpsOC0Y7GhrqLodvq2C&#10;6dzU8v0SQl6cj7nZ7HcYX9+Ueh4PmwWISEP8D/+1P7WCWQ6PL+kH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UlN8MAAADbAAAADwAAAAAAAAAAAAAAAACYAgAAZHJzL2Rv&#10;d25yZXYueG1sUEsFBgAAAAAEAAQA9QAAAIgDAAAAAA==&#10;" path="m,l1558,e" filled="f" strokecolor="#e21736" strokeweight=".9pt">
                  <v:path arrowok="t" o:connecttype="custom" o:connectlocs="0,0;1558,0" o:connectangles="0,0"/>
                </v:shape>
                <v:shape id="Freeform 123" o:spid="_x0000_s1028" style="position:absolute;left:1605;top:5220;width:1560;height:0;visibility:visible;mso-wrap-style:square;v-text-anchor:top" coordsize="15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R4m8EA&#10;AADbAAAADwAAAGRycy9kb3ducmV2LnhtbESP3YrCMBSE74V9h3AWvNO09QepRll2ERT2xtYHODTH&#10;tticlCSr9e2NsODlMDPfMJvdYDpxI+dbywrSaQKCuLK65VrBudxPViB8QNbYWSYFD/Kw236MNphr&#10;e+cT3YpQiwhhn6OCJoQ+l9JXDRn0U9sTR+9incEQpauldniPcNPJLEmW0mDLcaHBnr4bqq7Fn1FA&#10;v/PsxxXXMqUZHlaLY8qU7ZUafw5faxCBhvAO/7cPWsEyg9eX+APk9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UeJvBAAAA2wAAAA8AAAAAAAAAAAAAAAAAmAIAAGRycy9kb3du&#10;cmV2LnhtbFBLBQYAAAAABAAEAPUAAACGAwAAAAA=&#10;" path="m,l1560,e" filled="f" strokecolor="#e21736" strokeweight="1pt">
                  <v:path arrowok="t" o:connecttype="custom" o:connectlocs="0,0;1560,0" o:connectangles="0,0"/>
                </v:shape>
                <v:shape id="Freeform 124" o:spid="_x0000_s1029" style="position:absolute;left:3164;top:5220;width:2570;height:0;visibility:visible;mso-wrap-style:square;v-text-anchor:top" coordsize="25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Clo8cA&#10;AADbAAAADwAAAGRycy9kb3ducmV2LnhtbESPT2sCMRTE70K/Q3gFL1KzWiqyNYoKhaVC8U8Penvd&#10;vG62bl62m6jrtzeFgsdhZn7DTGatrcSZGl86VjDoJyCIc6dLLhR87t6exiB8QNZYOSYFV/Iwmz50&#10;Jphqd+ENnbehEBHCPkUFJoQ6ldLnhiz6vquJo/ftGoshyqaQusFLhNtKDpNkJC2WHBcM1rQ0lB+3&#10;J6tg4dc/q9+9GXyZ3fvG6uyll30clOo+tvNXEIHacA//tzOtYPQMf1/iD5D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mQpaPHAAAA2wAAAA8AAAAAAAAAAAAAAAAAmAIAAGRy&#10;cy9kb3ducmV2LnhtbFBLBQYAAAAABAAEAPUAAACMAwAAAAA=&#10;" path="m,l2570,e" filled="f" strokecolor="#e21736" strokeweight=".9pt">
                  <v:path arrowok="t" o:connecttype="custom" o:connectlocs="0,0;2570,0" o:connectangles="0,0"/>
                </v:shape>
                <v:shape id="Freeform 125" o:spid="_x0000_s1030" style="position:absolute;left:3163;top:5220;width:2572;height:0;visibility:visible;mso-wrap-style:square;v-text-anchor:top" coordsize="25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T5T8MA&#10;AADbAAAADwAAAGRycy9kb3ducmV2LnhtbESPT4vCMBTE7wt+h/AEb2uqiFuqUfwLHjysroLHR/Ns&#10;is1LaaLWb28WFvY4zMxvmOm8tZV4UONLxwoG/QQEce50yYWC08/2MwXhA7LGyjEpeJGH+azzMcVM&#10;uycf6HEMhYgQ9hkqMCHUmZQ+N2TR911NHL2rayyGKJtC6gafEW4rOUySsbRYclwwWNPKUH473q2C&#10;w/U73W3k5fw6sfta5ut0X5u9Ur1uu5iACNSG//Bfe6cVjEfw+yX+AD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T5T8MAAADbAAAADwAAAAAAAAAAAAAAAACYAgAAZHJzL2Rv&#10;d25yZXYueG1sUEsFBgAAAAAEAAQA9QAAAIgDAAAAAA==&#10;" path="m,l2572,e" filled="f" strokecolor="#e21736" strokeweight="1pt">
                  <v:path arrowok="t" o:connecttype="custom" o:connectlocs="0,0;2572,0" o:connectangles="0,0"/>
                </v:shape>
                <v:shape id="Freeform 126" o:spid="_x0000_s1031" style="position:absolute;left:5734;top:5220;width:2302;height:0;visibility:visible;mso-wrap-style:square;v-text-anchor:top" coordsize="23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kXl8QA&#10;AADbAAAADwAAAGRycy9kb3ducmV2LnhtbESPQWvCQBSE70L/w/IKvZlNhUaJWaVIhV5aMErx+Jp9&#10;JqHZt2F3TdJ/3y0IHoeZ+YYptpPpxEDOt5YVPCcpCOLK6pZrBafjfr4C4QOyxs4yKfglD9vNw6zA&#10;XNuRDzSUoRYRwj5HBU0IfS6lrxoy6BPbE0fvYp3BEKWrpXY4Rrjp5CJNM2mw5bjQYE+7hqqf8moU&#10;uO8ztZ+LYTd+XXE8ve3tcvo4K/X0OL2uQQSawj18a79rBdkL/H+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pF5fEAAAA2wAAAA8AAAAAAAAAAAAAAAAAmAIAAGRycy9k&#10;b3ducmV2LnhtbFBLBQYAAAAABAAEAPUAAACJAwAAAAA=&#10;" path="m,l2302,e" filled="f" strokecolor="#e21736" strokeweight=".9pt">
                  <v:path arrowok="t" o:connecttype="custom" o:connectlocs="0,0;2302,0" o:connectangles="0,0"/>
                </v:shape>
                <v:shape id="Freeform 127" o:spid="_x0000_s1032" style="position:absolute;left:5733;top:5220;width:2304;height:0;visibility:visible;mso-wrap-style:square;v-text-anchor:top" coordsize="23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okicMA&#10;AADbAAAADwAAAGRycy9kb3ducmV2LnhtbESPT2vCQBTE74LfYXkFb3VTLUFS1xBFxWuj/XN8ZJ9J&#10;aPZt2F01fvtuoeBxmJnfMMt8MJ24kvOtZQUv0wQEcWV1y7WC03H3vADhA7LGzjIpuJOHfDUeLTHT&#10;9sbvdC1DLSKEfYYKmhD6TEpfNWTQT21PHL2zdQZDlK6W2uEtwk0nZ0mSSoMtx4UGe9o0VP2UF6Pg&#10;7PDju7t83tfl7mu+P/HrvNhapSZPQ/EGItAQHuH/9kErSFP4+xJ/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okicMAAADbAAAADwAAAAAAAAAAAAAAAACYAgAAZHJzL2Rv&#10;d25yZXYueG1sUEsFBgAAAAAEAAQA9QAAAIgDAAAAAA==&#10;" path="m,l2304,e" filled="f" strokecolor="#e21736" strokeweight="1pt">
                  <v:path arrowok="t" o:connecttype="custom" o:connectlocs="0,0;2304,0" o:connectangles="0,0"/>
                </v:shape>
                <v:shape id="Freeform 128" o:spid="_x0000_s1033" style="position:absolute;left:8036;top:5220;width:2940;height:0;visibility:visible;mso-wrap-style:square;v-text-anchor:top" coordsize="29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NnzsMA&#10;AADbAAAADwAAAGRycy9kb3ducmV2LnhtbESPzWrDMBCE74W+g9hCb43cUtzgRAlpoaWnQH4uuW2s&#10;jWVirVxpk7hvXwUCPQ4z8w0znQ++U2eKqQ1s4HlUgCKug225MbDdfD6NQSVBttgFJgO/lGA+u7+b&#10;YmXDhVd0XkujMoRThQacSF9pnWpHHtMo9MTZO4ToUbKMjbYRLxnuO/1SFKX22HJecNjTh6P6uD55&#10;A6/+6we73ZJKPkQ57aPbenk35vFhWExACQ3yH761v62B8g2uX/IP0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NnzsMAAADbAAAADwAAAAAAAAAAAAAAAACYAgAAZHJzL2Rv&#10;d25yZXYueG1sUEsFBgAAAAAEAAQA9QAAAIgDAAAAAA==&#10;" path="m,l2940,e" filled="f" strokecolor="#e21736" strokeweight=".9pt">
                  <v:path arrowok="t" o:connecttype="custom" o:connectlocs="0,0;2940,0" o:connectangles="0,0"/>
                </v:shape>
                <v:shape id="Freeform 129" o:spid="_x0000_s1034" style="position:absolute;left:8035;top:5220;width:2942;height:0;visibility:visible;mso-wrap-style:square;v-text-anchor:top" coordsize="29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27LsAA&#10;AADbAAAADwAAAGRycy9kb3ducmV2LnhtbERPTWvCQBC9C/0PyxR6000lSJu6SikIPVW0XnobstNN&#10;6O5syG5i6q93DoLHx/teb6fg1Uh9aiMbeF4UoIjraFt2Bk7fu/kLqJSRLfrIZOCfEmw3D7M1Vjae&#10;+UDjMTslIZwqNNDk3FVap7qhgGkRO2LhfmMfMAvsnbY9niU8eL0sipUO2LI0NNjRR0P133EIUlK+&#10;Ujks3c/+y1/Kwo1+2KE35ulxen8DlWnKd/HN/WkNrGSsfJEfoDd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m27LsAAAADbAAAADwAAAAAAAAAAAAAAAACYAgAAZHJzL2Rvd25y&#10;ZXYueG1sUEsFBgAAAAAEAAQA9QAAAIUDAAAAAA==&#10;" path="m,l2942,e" filled="f" strokecolor="#e21736" strokeweight="1pt">
                  <v:path arrowok="t" o:connecttype="custom" o:connectlocs="0,0;2942,0" o:connectangles="0,0"/>
                </v:shape>
                <w10:wrap anchorx="margin" anchory="page"/>
              </v:group>
            </w:pict>
          </mc:Fallback>
        </mc:AlternateContent>
      </w:r>
    </w:p>
    <w:p w:rsidR="00334765" w:rsidRDefault="00AF2382">
      <w:pPr>
        <w:spacing w:before="3" w:line="120" w:lineRule="exact"/>
        <w:rPr>
          <w:sz w:val="12"/>
          <w:szCs w:val="12"/>
        </w:rPr>
      </w:pPr>
      <w:r>
        <w:br w:type="column"/>
      </w:r>
    </w:p>
    <w:p w:rsidR="00F86FD6" w:rsidRDefault="00F86FD6">
      <w:pPr>
        <w:ind w:right="-46"/>
        <w:rPr>
          <w:rFonts w:ascii="Arial" w:eastAsia="Arial" w:hAnsi="Arial" w:cs="Arial"/>
          <w:sz w:val="15"/>
          <w:szCs w:val="15"/>
        </w:rPr>
      </w:pPr>
    </w:p>
    <w:p w:rsidR="00334765" w:rsidRDefault="00AF2382">
      <w:pPr>
        <w:ind w:right="-46"/>
        <w:rPr>
          <w:rFonts w:ascii="Arial" w:eastAsia="Arial" w:hAnsi="Arial" w:cs="Arial"/>
          <w:sz w:val="15"/>
          <w:szCs w:val="15"/>
        </w:rPr>
      </w:pPr>
      <w:proofErr w:type="spellStart"/>
      <w:r>
        <w:rPr>
          <w:rFonts w:ascii="Arial" w:eastAsia="Arial" w:hAnsi="Arial" w:cs="Arial"/>
          <w:sz w:val="15"/>
          <w:szCs w:val="15"/>
        </w:rPr>
        <w:t>Th</w:t>
      </w:r>
      <w:r>
        <w:rPr>
          <w:rFonts w:ascii="Arial" w:eastAsia="Arial" w:hAnsi="Arial" w:cs="Arial"/>
          <w:spacing w:val="-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n</w:t>
      </w:r>
      <w:r>
        <w:rPr>
          <w:rFonts w:ascii="Arial" w:eastAsia="Arial" w:hAnsi="Arial" w:cs="Arial"/>
          <w:spacing w:val="-3"/>
          <w:sz w:val="15"/>
          <w:szCs w:val="15"/>
        </w:rPr>
        <w:t>k</w:t>
      </w:r>
      <w:r>
        <w:rPr>
          <w:rFonts w:ascii="Arial" w:eastAsia="Arial" w:hAnsi="Arial" w:cs="Arial"/>
          <w:spacing w:val="4"/>
          <w:sz w:val="15"/>
          <w:szCs w:val="15"/>
        </w:rPr>
        <w:t>W</w:t>
      </w:r>
      <w:r>
        <w:rPr>
          <w:rFonts w:ascii="Arial" w:eastAsia="Arial" w:hAnsi="Arial" w:cs="Arial"/>
          <w:sz w:val="15"/>
          <w:szCs w:val="15"/>
        </w:rPr>
        <w:t>h</w:t>
      </w:r>
      <w:r>
        <w:rPr>
          <w:rFonts w:ascii="Arial" w:eastAsia="Arial" w:hAnsi="Arial" w:cs="Arial"/>
          <w:spacing w:val="-1"/>
          <w:sz w:val="15"/>
          <w:szCs w:val="15"/>
        </w:rPr>
        <w:t>e</w:t>
      </w:r>
      <w:r>
        <w:rPr>
          <w:rFonts w:ascii="Arial" w:eastAsia="Arial" w:hAnsi="Arial" w:cs="Arial"/>
          <w:sz w:val="15"/>
          <w:szCs w:val="15"/>
        </w:rPr>
        <w:t>re</w:t>
      </w:r>
      <w:proofErr w:type="spellEnd"/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(</w:t>
      </w:r>
      <w:r>
        <w:rPr>
          <w:rFonts w:ascii="Arial" w:eastAsia="Arial" w:hAnsi="Arial" w:cs="Arial"/>
          <w:spacing w:val="-2"/>
          <w:sz w:val="15"/>
          <w:szCs w:val="15"/>
        </w:rPr>
        <w:t>F</w:t>
      </w:r>
      <w:r>
        <w:rPr>
          <w:rFonts w:ascii="Arial" w:eastAsia="Arial" w:hAnsi="Arial" w:cs="Arial"/>
          <w:sz w:val="15"/>
          <w:szCs w:val="15"/>
        </w:rPr>
        <w:t>o</w:t>
      </w:r>
      <w:r>
        <w:rPr>
          <w:rFonts w:ascii="Arial" w:eastAsia="Arial" w:hAnsi="Arial" w:cs="Arial"/>
          <w:spacing w:val="1"/>
          <w:sz w:val="15"/>
          <w:szCs w:val="15"/>
        </w:rPr>
        <w:t>rm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-2"/>
          <w:sz w:val="15"/>
          <w:szCs w:val="15"/>
        </w:rPr>
        <w:t>r</w:t>
      </w:r>
      <w:r>
        <w:rPr>
          <w:rFonts w:ascii="Arial" w:eastAsia="Arial" w:hAnsi="Arial" w:cs="Arial"/>
          <w:spacing w:val="1"/>
          <w:sz w:val="15"/>
          <w:szCs w:val="15"/>
        </w:rPr>
        <w:t>l</w:t>
      </w:r>
      <w:r>
        <w:rPr>
          <w:rFonts w:ascii="Arial" w:eastAsia="Arial" w:hAnsi="Arial" w:cs="Arial"/>
          <w:sz w:val="15"/>
          <w:szCs w:val="15"/>
        </w:rPr>
        <w:t>y</w:t>
      </w:r>
      <w:r>
        <w:rPr>
          <w:rFonts w:ascii="Arial" w:eastAsia="Arial" w:hAnsi="Arial" w:cs="Arial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Fo</w:t>
      </w:r>
      <w:r>
        <w:rPr>
          <w:rFonts w:ascii="Arial" w:eastAsia="Arial" w:hAnsi="Arial" w:cs="Arial"/>
          <w:spacing w:val="-2"/>
          <w:sz w:val="15"/>
          <w:szCs w:val="15"/>
        </w:rPr>
        <w:t>r</w:t>
      </w:r>
      <w:r>
        <w:rPr>
          <w:rFonts w:ascii="Arial" w:eastAsia="Arial" w:hAnsi="Arial" w:cs="Arial"/>
          <w:sz w:val="15"/>
          <w:szCs w:val="15"/>
        </w:rPr>
        <w:t>th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2"/>
          <w:sz w:val="15"/>
          <w:szCs w:val="15"/>
        </w:rPr>
        <w:t>V</w:t>
      </w:r>
      <w:r>
        <w:rPr>
          <w:rFonts w:ascii="Arial" w:eastAsia="Arial" w:hAnsi="Arial" w:cs="Arial"/>
          <w:sz w:val="15"/>
          <w:szCs w:val="15"/>
        </w:rPr>
        <w:t>a</w:t>
      </w:r>
      <w:r>
        <w:rPr>
          <w:rFonts w:ascii="Arial" w:eastAsia="Arial" w:hAnsi="Arial" w:cs="Arial"/>
          <w:spacing w:val="-1"/>
          <w:sz w:val="15"/>
          <w:szCs w:val="15"/>
        </w:rPr>
        <w:t>l</w:t>
      </w:r>
      <w:r>
        <w:rPr>
          <w:rFonts w:ascii="Arial" w:eastAsia="Arial" w:hAnsi="Arial" w:cs="Arial"/>
          <w:spacing w:val="1"/>
          <w:sz w:val="15"/>
          <w:szCs w:val="15"/>
        </w:rPr>
        <w:t>l</w:t>
      </w:r>
      <w:r>
        <w:rPr>
          <w:rFonts w:ascii="Arial" w:eastAsia="Arial" w:hAnsi="Arial" w:cs="Arial"/>
          <w:sz w:val="15"/>
          <w:szCs w:val="15"/>
        </w:rPr>
        <w:t>ey</w:t>
      </w:r>
    </w:p>
    <w:p w:rsidR="00334765" w:rsidRDefault="00AF2382">
      <w:pPr>
        <w:spacing w:line="16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pacing w:val="-1"/>
          <w:sz w:val="15"/>
          <w:szCs w:val="15"/>
        </w:rPr>
        <w:t>G</w:t>
      </w:r>
      <w:r w:rsidR="00E0190C">
        <w:rPr>
          <w:rFonts w:ascii="Arial" w:eastAsia="Arial" w:hAnsi="Arial" w:cs="Arial"/>
          <w:sz w:val="15"/>
          <w:szCs w:val="15"/>
        </w:rPr>
        <w:t>IS</w:t>
      </w:r>
      <w:r>
        <w:rPr>
          <w:rFonts w:ascii="Arial" w:eastAsia="Arial" w:hAnsi="Arial" w:cs="Arial"/>
          <w:sz w:val="15"/>
          <w:szCs w:val="15"/>
        </w:rPr>
        <w:t>)</w:t>
      </w:r>
    </w:p>
    <w:p w:rsidR="00334765" w:rsidRDefault="00AF2382">
      <w:pPr>
        <w:spacing w:before="3" w:line="120" w:lineRule="exact"/>
        <w:rPr>
          <w:sz w:val="12"/>
          <w:szCs w:val="12"/>
        </w:rPr>
      </w:pPr>
      <w:r>
        <w:br w:type="column"/>
      </w:r>
    </w:p>
    <w:p w:rsidR="00F86FD6" w:rsidRDefault="00F86FD6">
      <w:pPr>
        <w:ind w:right="-46"/>
        <w:rPr>
          <w:rFonts w:ascii="Arial" w:eastAsia="Arial" w:hAnsi="Arial" w:cs="Arial"/>
          <w:spacing w:val="-1"/>
          <w:sz w:val="15"/>
          <w:szCs w:val="15"/>
        </w:rPr>
      </w:pPr>
    </w:p>
    <w:p w:rsidR="00334765" w:rsidRDefault="00AF2382">
      <w:pPr>
        <w:ind w:right="-46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pacing w:val="-1"/>
          <w:sz w:val="15"/>
          <w:szCs w:val="15"/>
        </w:rPr>
        <w:t>G</w:t>
      </w:r>
      <w:r>
        <w:rPr>
          <w:rFonts w:ascii="Arial" w:eastAsia="Arial" w:hAnsi="Arial" w:cs="Arial"/>
          <w:sz w:val="15"/>
          <w:szCs w:val="15"/>
        </w:rPr>
        <w:t>eogr</w:t>
      </w:r>
      <w:r>
        <w:rPr>
          <w:rFonts w:ascii="Arial" w:eastAsia="Arial" w:hAnsi="Arial" w:cs="Arial"/>
          <w:spacing w:val="-1"/>
          <w:sz w:val="15"/>
          <w:szCs w:val="15"/>
        </w:rPr>
        <w:t>a</w:t>
      </w:r>
      <w:r>
        <w:rPr>
          <w:rFonts w:ascii="Arial" w:eastAsia="Arial" w:hAnsi="Arial" w:cs="Arial"/>
          <w:sz w:val="15"/>
          <w:szCs w:val="15"/>
        </w:rPr>
        <w:t>ph</w:t>
      </w:r>
      <w:r>
        <w:rPr>
          <w:rFonts w:ascii="Arial" w:eastAsia="Arial" w:hAnsi="Arial" w:cs="Arial"/>
          <w:spacing w:val="-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c</w:t>
      </w:r>
      <w:r>
        <w:rPr>
          <w:rFonts w:ascii="Arial" w:eastAsia="Arial" w:hAnsi="Arial" w:cs="Arial"/>
          <w:spacing w:val="1"/>
          <w:sz w:val="15"/>
          <w:szCs w:val="15"/>
        </w:rPr>
        <w:t xml:space="preserve"> In</w:t>
      </w:r>
      <w:r>
        <w:rPr>
          <w:rFonts w:ascii="Arial" w:eastAsia="Arial" w:hAnsi="Arial" w:cs="Arial"/>
          <w:spacing w:val="-2"/>
          <w:sz w:val="15"/>
          <w:szCs w:val="15"/>
        </w:rPr>
        <w:t>f</w:t>
      </w:r>
      <w:r>
        <w:rPr>
          <w:rFonts w:ascii="Arial" w:eastAsia="Arial" w:hAnsi="Arial" w:cs="Arial"/>
          <w:sz w:val="15"/>
          <w:szCs w:val="15"/>
        </w:rPr>
        <w:t>or</w:t>
      </w:r>
      <w:r>
        <w:rPr>
          <w:rFonts w:ascii="Arial" w:eastAsia="Arial" w:hAnsi="Arial" w:cs="Arial"/>
          <w:spacing w:val="1"/>
          <w:sz w:val="15"/>
          <w:szCs w:val="15"/>
        </w:rPr>
        <w:t>m</w:t>
      </w:r>
      <w:r>
        <w:rPr>
          <w:rFonts w:ascii="Arial" w:eastAsia="Arial" w:hAnsi="Arial" w:cs="Arial"/>
          <w:spacing w:val="-1"/>
          <w:sz w:val="15"/>
          <w:szCs w:val="15"/>
        </w:rPr>
        <w:t>a</w:t>
      </w:r>
      <w:r>
        <w:rPr>
          <w:rFonts w:ascii="Arial" w:eastAsia="Arial" w:hAnsi="Arial" w:cs="Arial"/>
          <w:sz w:val="15"/>
          <w:szCs w:val="15"/>
        </w:rPr>
        <w:t>t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on</w:t>
      </w:r>
    </w:p>
    <w:p w:rsidR="00334765" w:rsidRDefault="00AF2382">
      <w:pPr>
        <w:spacing w:line="16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S</w:t>
      </w:r>
      <w:r>
        <w:rPr>
          <w:rFonts w:ascii="Arial" w:eastAsia="Arial" w:hAnsi="Arial" w:cs="Arial"/>
          <w:spacing w:val="-1"/>
          <w:sz w:val="15"/>
          <w:szCs w:val="15"/>
        </w:rPr>
        <w:t>y</w:t>
      </w:r>
      <w:r>
        <w:rPr>
          <w:rFonts w:ascii="Arial" w:eastAsia="Arial" w:hAnsi="Arial" w:cs="Arial"/>
          <w:spacing w:val="1"/>
          <w:sz w:val="15"/>
          <w:szCs w:val="15"/>
        </w:rPr>
        <w:t>s</w:t>
      </w:r>
      <w:r>
        <w:rPr>
          <w:rFonts w:ascii="Arial" w:eastAsia="Arial" w:hAnsi="Arial" w:cs="Arial"/>
          <w:sz w:val="15"/>
          <w:szCs w:val="15"/>
        </w:rPr>
        <w:t>t</w:t>
      </w:r>
      <w:r>
        <w:rPr>
          <w:rFonts w:ascii="Arial" w:eastAsia="Arial" w:hAnsi="Arial" w:cs="Arial"/>
          <w:spacing w:val="-1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>ms</w:t>
      </w:r>
      <w:r w:rsidR="00E0190C"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1"/>
          <w:sz w:val="15"/>
          <w:szCs w:val="15"/>
        </w:rPr>
        <w:t>(</w:t>
      </w:r>
      <w:r>
        <w:rPr>
          <w:rFonts w:ascii="Arial" w:eastAsia="Arial" w:hAnsi="Arial" w:cs="Arial"/>
          <w:spacing w:val="-1"/>
          <w:sz w:val="15"/>
          <w:szCs w:val="15"/>
        </w:rPr>
        <w:t>G</w:t>
      </w:r>
      <w:r>
        <w:rPr>
          <w:rFonts w:ascii="Arial" w:eastAsia="Arial" w:hAnsi="Arial" w:cs="Arial"/>
          <w:sz w:val="15"/>
          <w:szCs w:val="15"/>
        </w:rPr>
        <w:t>I</w:t>
      </w:r>
      <w:r>
        <w:rPr>
          <w:rFonts w:ascii="Arial" w:eastAsia="Arial" w:hAnsi="Arial" w:cs="Arial"/>
          <w:spacing w:val="4"/>
          <w:sz w:val="15"/>
          <w:szCs w:val="15"/>
        </w:rPr>
        <w:t>S</w:t>
      </w:r>
      <w:r>
        <w:rPr>
          <w:rFonts w:ascii="Arial" w:eastAsia="Arial" w:hAnsi="Arial" w:cs="Arial"/>
          <w:sz w:val="15"/>
          <w:szCs w:val="15"/>
        </w:rPr>
        <w:t>)</w:t>
      </w:r>
    </w:p>
    <w:p w:rsidR="00334765" w:rsidRDefault="00AF2382">
      <w:pPr>
        <w:spacing w:before="3" w:line="120" w:lineRule="exact"/>
        <w:rPr>
          <w:sz w:val="12"/>
          <w:szCs w:val="12"/>
        </w:rPr>
      </w:pPr>
      <w:r>
        <w:br w:type="column"/>
      </w:r>
    </w:p>
    <w:p w:rsidR="00F86FD6" w:rsidRDefault="00F86FD6">
      <w:pPr>
        <w:rPr>
          <w:rFonts w:ascii="Arial" w:eastAsia="Arial" w:hAnsi="Arial" w:cs="Arial"/>
          <w:sz w:val="15"/>
          <w:szCs w:val="15"/>
        </w:rPr>
      </w:pPr>
    </w:p>
    <w:p w:rsidR="00334765" w:rsidRDefault="00AF2382">
      <w:pPr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Sof</w:t>
      </w:r>
      <w:r>
        <w:rPr>
          <w:rFonts w:ascii="Arial" w:eastAsia="Arial" w:hAnsi="Arial" w:cs="Arial"/>
          <w:spacing w:val="1"/>
          <w:sz w:val="15"/>
          <w:szCs w:val="15"/>
        </w:rPr>
        <w:t>t</w:t>
      </w:r>
      <w:r>
        <w:rPr>
          <w:rFonts w:ascii="Arial" w:eastAsia="Arial" w:hAnsi="Arial" w:cs="Arial"/>
          <w:sz w:val="15"/>
          <w:szCs w:val="15"/>
        </w:rPr>
        <w:t>wa</w:t>
      </w:r>
      <w:r>
        <w:rPr>
          <w:rFonts w:ascii="Arial" w:eastAsia="Arial" w:hAnsi="Arial" w:cs="Arial"/>
          <w:spacing w:val="-2"/>
          <w:sz w:val="15"/>
          <w:szCs w:val="15"/>
        </w:rPr>
        <w:t>r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De</w:t>
      </w:r>
      <w:r>
        <w:rPr>
          <w:rFonts w:ascii="Arial" w:eastAsia="Arial" w:hAnsi="Arial" w:cs="Arial"/>
          <w:spacing w:val="-1"/>
          <w:sz w:val="15"/>
          <w:szCs w:val="15"/>
        </w:rPr>
        <w:t>v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>l</w:t>
      </w:r>
      <w:r>
        <w:rPr>
          <w:rFonts w:ascii="Arial" w:eastAsia="Arial" w:hAnsi="Arial" w:cs="Arial"/>
          <w:spacing w:val="-1"/>
          <w:sz w:val="15"/>
          <w:szCs w:val="15"/>
        </w:rPr>
        <w:t>o</w:t>
      </w:r>
      <w:r>
        <w:rPr>
          <w:rFonts w:ascii="Arial" w:eastAsia="Arial" w:hAnsi="Arial" w:cs="Arial"/>
          <w:sz w:val="15"/>
          <w:szCs w:val="15"/>
        </w:rPr>
        <w:t>per</w:t>
      </w:r>
    </w:p>
    <w:p w:rsidR="00A95E3E" w:rsidRDefault="00CD528A">
      <w:pPr>
        <w:rPr>
          <w:rFonts w:ascii="Arial" w:eastAsia="Arial" w:hAnsi="Arial" w:cs="Arial"/>
          <w:sz w:val="15"/>
          <w:szCs w:val="15"/>
        </w:rPr>
        <w:sectPr w:rsidR="00A95E3E">
          <w:type w:val="continuous"/>
          <w:pgSz w:w="12240" w:h="15840"/>
          <w:pgMar w:top="1040" w:right="1280" w:bottom="280" w:left="1540" w:header="720" w:footer="720" w:gutter="0"/>
          <w:cols w:num="4" w:space="720" w:equalWidth="0">
            <w:col w:w="1312" w:space="372"/>
            <w:col w:w="2324" w:space="358"/>
            <w:col w:w="1569" w:space="1117"/>
            <w:col w:w="2368"/>
          </w:cols>
        </w:sectPr>
      </w:pPr>
      <w:r>
        <w:rPr>
          <w:rFonts w:ascii="Arial" w:eastAsia="Arial" w:hAnsi="Arial" w:cs="Arial"/>
          <w:sz w:val="15"/>
          <w:szCs w:val="15"/>
        </w:rPr>
        <w:t xml:space="preserve">   </w:t>
      </w:r>
      <w:r>
        <w:rPr>
          <w:rFonts w:ascii="Arial" w:eastAsia="Arial" w:hAnsi="Arial" w:cs="Arial"/>
          <w:sz w:val="15"/>
          <w:szCs w:val="15"/>
        </w:rPr>
        <w:tab/>
      </w:r>
      <w:r>
        <w:rPr>
          <w:rFonts w:ascii="Arial" w:eastAsia="Arial" w:hAnsi="Arial" w:cs="Arial"/>
          <w:sz w:val="15"/>
          <w:szCs w:val="15"/>
        </w:rPr>
        <w:tab/>
      </w:r>
    </w:p>
    <w:p w:rsidR="00A95E3E" w:rsidRDefault="00CD528A" w:rsidP="00CD528A">
      <w:pPr>
        <w:spacing w:line="249" w:lineRule="auto"/>
        <w:ind w:right="-33"/>
        <w:rPr>
          <w:rFonts w:ascii="Arial" w:eastAsia="Calibri" w:hAnsi="Arial" w:cs="Arial"/>
          <w:w w:val="102"/>
          <w:sz w:val="15"/>
          <w:szCs w:val="15"/>
        </w:rPr>
      </w:pPr>
      <w:r>
        <w:rPr>
          <w:rFonts w:ascii="Arial" w:eastAsia="Calibri" w:hAnsi="Arial" w:cs="Arial"/>
          <w:sz w:val="15"/>
          <w:szCs w:val="15"/>
        </w:rPr>
        <w:lastRenderedPageBreak/>
        <w:t xml:space="preserve">     </w:t>
      </w:r>
      <w:r w:rsidR="00AF2382" w:rsidRPr="00A95E3E">
        <w:rPr>
          <w:rFonts w:ascii="Arial" w:eastAsia="Calibri" w:hAnsi="Arial" w:cs="Arial"/>
          <w:sz w:val="15"/>
          <w:szCs w:val="15"/>
        </w:rPr>
        <w:t>M</w:t>
      </w:r>
      <w:r w:rsidR="00AF2382" w:rsidRPr="00A95E3E">
        <w:rPr>
          <w:rFonts w:ascii="Arial" w:eastAsia="Calibri" w:hAnsi="Arial" w:cs="Arial"/>
          <w:spacing w:val="-4"/>
          <w:sz w:val="15"/>
          <w:szCs w:val="15"/>
        </w:rPr>
        <w:t>a</w:t>
      </w:r>
      <w:r w:rsidR="00AF2382" w:rsidRPr="00A95E3E">
        <w:rPr>
          <w:rFonts w:ascii="Arial" w:eastAsia="Calibri" w:hAnsi="Arial" w:cs="Arial"/>
          <w:sz w:val="15"/>
          <w:szCs w:val="15"/>
        </w:rPr>
        <w:t>y</w:t>
      </w:r>
      <w:r w:rsidR="00AF2382" w:rsidRPr="00A95E3E">
        <w:rPr>
          <w:rFonts w:ascii="Arial" w:eastAsia="Calibri" w:hAnsi="Arial" w:cs="Arial"/>
          <w:spacing w:val="16"/>
          <w:sz w:val="15"/>
          <w:szCs w:val="15"/>
        </w:rPr>
        <w:t xml:space="preserve"> </w:t>
      </w:r>
      <w:r w:rsidR="00AF2382" w:rsidRPr="00A95E3E">
        <w:rPr>
          <w:rFonts w:ascii="Arial" w:eastAsia="Calibri" w:hAnsi="Arial" w:cs="Arial"/>
          <w:spacing w:val="-1"/>
          <w:w w:val="103"/>
          <w:sz w:val="15"/>
          <w:szCs w:val="15"/>
        </w:rPr>
        <w:t>2</w:t>
      </w:r>
      <w:r w:rsidR="00AF2382" w:rsidRPr="00A95E3E">
        <w:rPr>
          <w:rFonts w:ascii="Arial" w:eastAsia="Calibri" w:hAnsi="Arial" w:cs="Arial"/>
          <w:spacing w:val="1"/>
          <w:w w:val="103"/>
          <w:sz w:val="15"/>
          <w:szCs w:val="15"/>
        </w:rPr>
        <w:t>0</w:t>
      </w:r>
      <w:r w:rsidR="00AF2382" w:rsidRPr="00A95E3E">
        <w:rPr>
          <w:rFonts w:ascii="Arial" w:eastAsia="Calibri" w:hAnsi="Arial" w:cs="Arial"/>
          <w:w w:val="103"/>
          <w:sz w:val="15"/>
          <w:szCs w:val="15"/>
        </w:rPr>
        <w:t>1</w:t>
      </w:r>
      <w:r w:rsidR="00AF2382" w:rsidRPr="00A95E3E">
        <w:rPr>
          <w:rFonts w:ascii="Arial" w:eastAsia="Calibri" w:hAnsi="Arial" w:cs="Arial"/>
          <w:spacing w:val="4"/>
          <w:w w:val="103"/>
          <w:sz w:val="15"/>
          <w:szCs w:val="15"/>
        </w:rPr>
        <w:t>2</w:t>
      </w:r>
      <w:r w:rsidR="00AF2382" w:rsidRPr="00A95E3E">
        <w:rPr>
          <w:rFonts w:ascii="Arial" w:eastAsia="Calibri" w:hAnsi="Arial" w:cs="Arial"/>
          <w:w w:val="102"/>
          <w:sz w:val="15"/>
          <w:szCs w:val="15"/>
        </w:rPr>
        <w:t xml:space="preserve">- </w:t>
      </w:r>
    </w:p>
    <w:p w:rsidR="00334765" w:rsidRDefault="00AF2382">
      <w:pPr>
        <w:spacing w:line="249" w:lineRule="auto"/>
        <w:ind w:left="210" w:right="-33"/>
        <w:rPr>
          <w:rFonts w:ascii="Arial" w:eastAsia="Calibri" w:hAnsi="Arial" w:cs="Arial"/>
          <w:w w:val="103"/>
          <w:sz w:val="15"/>
          <w:szCs w:val="15"/>
        </w:rPr>
      </w:pPr>
      <w:r w:rsidRPr="00A95E3E">
        <w:rPr>
          <w:rFonts w:ascii="Arial" w:eastAsia="Calibri" w:hAnsi="Arial" w:cs="Arial"/>
          <w:spacing w:val="-1"/>
          <w:sz w:val="15"/>
          <w:szCs w:val="15"/>
        </w:rPr>
        <w:t>S</w:t>
      </w:r>
      <w:r w:rsidRPr="00A95E3E">
        <w:rPr>
          <w:rFonts w:ascii="Arial" w:eastAsia="Calibri" w:hAnsi="Arial" w:cs="Arial"/>
          <w:sz w:val="15"/>
          <w:szCs w:val="15"/>
        </w:rPr>
        <w:t>e</w:t>
      </w:r>
      <w:r w:rsidRPr="00A95E3E">
        <w:rPr>
          <w:rFonts w:ascii="Arial" w:eastAsia="Calibri" w:hAnsi="Arial" w:cs="Arial"/>
          <w:spacing w:val="-1"/>
          <w:sz w:val="15"/>
          <w:szCs w:val="15"/>
        </w:rPr>
        <w:t>p</w:t>
      </w:r>
      <w:r w:rsidRPr="00A95E3E">
        <w:rPr>
          <w:rFonts w:ascii="Arial" w:eastAsia="Calibri" w:hAnsi="Arial" w:cs="Arial"/>
          <w:spacing w:val="-2"/>
          <w:sz w:val="15"/>
          <w:szCs w:val="15"/>
        </w:rPr>
        <w:t>t</w:t>
      </w:r>
      <w:r w:rsidRPr="00A95E3E">
        <w:rPr>
          <w:rFonts w:ascii="Arial" w:eastAsia="Calibri" w:hAnsi="Arial" w:cs="Arial"/>
          <w:sz w:val="15"/>
          <w:szCs w:val="15"/>
        </w:rPr>
        <w:t>em</w:t>
      </w:r>
      <w:r w:rsidRPr="00A95E3E">
        <w:rPr>
          <w:rFonts w:ascii="Arial" w:eastAsia="Calibri" w:hAnsi="Arial" w:cs="Arial"/>
          <w:spacing w:val="-1"/>
          <w:sz w:val="15"/>
          <w:szCs w:val="15"/>
        </w:rPr>
        <w:t>b</w:t>
      </w:r>
      <w:r w:rsidRPr="00A95E3E">
        <w:rPr>
          <w:rFonts w:ascii="Arial" w:eastAsia="Calibri" w:hAnsi="Arial" w:cs="Arial"/>
          <w:sz w:val="15"/>
          <w:szCs w:val="15"/>
        </w:rPr>
        <w:t>er</w:t>
      </w:r>
      <w:r w:rsidRPr="00A95E3E">
        <w:rPr>
          <w:rFonts w:ascii="Arial" w:eastAsia="Calibri" w:hAnsi="Arial" w:cs="Arial"/>
          <w:spacing w:val="34"/>
          <w:sz w:val="15"/>
          <w:szCs w:val="15"/>
        </w:rPr>
        <w:t xml:space="preserve"> </w:t>
      </w:r>
      <w:r w:rsidRPr="00A95E3E">
        <w:rPr>
          <w:rFonts w:ascii="Arial" w:eastAsia="Calibri" w:hAnsi="Arial" w:cs="Arial"/>
          <w:spacing w:val="4"/>
          <w:w w:val="103"/>
          <w:sz w:val="15"/>
          <w:szCs w:val="15"/>
        </w:rPr>
        <w:t>2</w:t>
      </w:r>
      <w:r w:rsidRPr="00A95E3E">
        <w:rPr>
          <w:rFonts w:ascii="Arial" w:eastAsia="Calibri" w:hAnsi="Arial" w:cs="Arial"/>
          <w:spacing w:val="1"/>
          <w:w w:val="103"/>
          <w:sz w:val="15"/>
          <w:szCs w:val="15"/>
        </w:rPr>
        <w:t>0</w:t>
      </w:r>
      <w:r w:rsidRPr="00A95E3E">
        <w:rPr>
          <w:rFonts w:ascii="Arial" w:eastAsia="Calibri" w:hAnsi="Arial" w:cs="Arial"/>
          <w:spacing w:val="-1"/>
          <w:w w:val="103"/>
          <w:sz w:val="15"/>
          <w:szCs w:val="15"/>
        </w:rPr>
        <w:t>1</w:t>
      </w:r>
      <w:r w:rsidRPr="00A95E3E">
        <w:rPr>
          <w:rFonts w:ascii="Arial" w:eastAsia="Calibri" w:hAnsi="Arial" w:cs="Arial"/>
          <w:w w:val="103"/>
          <w:sz w:val="15"/>
          <w:szCs w:val="15"/>
        </w:rPr>
        <w:t>2</w:t>
      </w:r>
    </w:p>
    <w:p w:rsidR="00EA1032" w:rsidRPr="00A95E3E" w:rsidRDefault="00377244">
      <w:pPr>
        <w:spacing w:line="249" w:lineRule="auto"/>
        <w:ind w:left="210" w:right="-33"/>
        <w:rPr>
          <w:rFonts w:ascii="Arial" w:eastAsia="Calibri" w:hAnsi="Arial" w:cs="Arial"/>
          <w:sz w:val="15"/>
          <w:szCs w:val="15"/>
        </w:rPr>
      </w:pPr>
      <w:r w:rsidRPr="00A95E3E">
        <w:rPr>
          <w:rFonts w:ascii="Arial" w:hAnsi="Arial" w:cs="Arial"/>
          <w:noProof/>
          <w:sz w:val="15"/>
          <w:szCs w:val="15"/>
          <w:lang w:val="en-GB" w:eastAsia="en-GB"/>
        </w:rPr>
        <mc:AlternateContent>
          <mc:Choice Requires="wpg">
            <w:drawing>
              <wp:anchor distT="0" distB="0" distL="114300" distR="114300" simplePos="0" relativeHeight="251698688" behindDoc="1" locked="0" layoutInCell="1" allowOverlap="1" wp14:anchorId="48983BD2" wp14:editId="133BB7B1">
                <wp:simplePos x="0" y="0"/>
                <wp:positionH relativeFrom="page">
                  <wp:posOffset>1027430</wp:posOffset>
                </wp:positionH>
                <wp:positionV relativeFrom="page">
                  <wp:posOffset>5467985</wp:posOffset>
                </wp:positionV>
                <wp:extent cx="5963920" cy="12700"/>
                <wp:effectExtent l="0" t="0" r="17780" b="6350"/>
                <wp:wrapNone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3920" cy="12700"/>
                          <a:chOff x="1595" y="5210"/>
                          <a:chExt cx="9392" cy="20"/>
                        </a:xfrm>
                      </wpg:grpSpPr>
                      <wps:wsp>
                        <wps:cNvPr id="180" name="Freeform 122"/>
                        <wps:cNvSpPr>
                          <a:spLocks/>
                        </wps:cNvSpPr>
                        <wps:spPr bwMode="auto">
                          <a:xfrm>
                            <a:off x="1606" y="5220"/>
                            <a:ext cx="1558" cy="0"/>
                          </a:xfrm>
                          <a:custGeom>
                            <a:avLst/>
                            <a:gdLst>
                              <a:gd name="T0" fmla="+- 0 1606 1606"/>
                              <a:gd name="T1" fmla="*/ T0 w 1558"/>
                              <a:gd name="T2" fmla="+- 0 3164 1606"/>
                              <a:gd name="T3" fmla="*/ T2 w 15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8">
                                <a:moveTo>
                                  <a:pt x="0" y="0"/>
                                </a:moveTo>
                                <a:lnTo>
                                  <a:pt x="1558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123"/>
                        <wps:cNvSpPr>
                          <a:spLocks/>
                        </wps:cNvSpPr>
                        <wps:spPr bwMode="auto">
                          <a:xfrm>
                            <a:off x="1605" y="5220"/>
                            <a:ext cx="1560" cy="0"/>
                          </a:xfrm>
                          <a:custGeom>
                            <a:avLst/>
                            <a:gdLst>
                              <a:gd name="T0" fmla="+- 0 1605 1605"/>
                              <a:gd name="T1" fmla="*/ T0 w 1560"/>
                              <a:gd name="T2" fmla="+- 0 3165 1605"/>
                              <a:gd name="T3" fmla="*/ T2 w 15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60">
                                <a:moveTo>
                                  <a:pt x="0" y="0"/>
                                </a:moveTo>
                                <a:lnTo>
                                  <a:pt x="15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124"/>
                        <wps:cNvSpPr>
                          <a:spLocks/>
                        </wps:cNvSpPr>
                        <wps:spPr bwMode="auto">
                          <a:xfrm>
                            <a:off x="3164" y="5220"/>
                            <a:ext cx="2570" cy="0"/>
                          </a:xfrm>
                          <a:custGeom>
                            <a:avLst/>
                            <a:gdLst>
                              <a:gd name="T0" fmla="+- 0 3164 3164"/>
                              <a:gd name="T1" fmla="*/ T0 w 2570"/>
                              <a:gd name="T2" fmla="+- 0 5734 3164"/>
                              <a:gd name="T3" fmla="*/ T2 w 25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70">
                                <a:moveTo>
                                  <a:pt x="0" y="0"/>
                                </a:moveTo>
                                <a:lnTo>
                                  <a:pt x="2570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125"/>
                        <wps:cNvSpPr>
                          <a:spLocks/>
                        </wps:cNvSpPr>
                        <wps:spPr bwMode="auto">
                          <a:xfrm>
                            <a:off x="3163" y="5220"/>
                            <a:ext cx="2572" cy="0"/>
                          </a:xfrm>
                          <a:custGeom>
                            <a:avLst/>
                            <a:gdLst>
                              <a:gd name="T0" fmla="+- 0 3163 3163"/>
                              <a:gd name="T1" fmla="*/ T0 w 2572"/>
                              <a:gd name="T2" fmla="+- 0 5735 3163"/>
                              <a:gd name="T3" fmla="*/ T2 w 25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72">
                                <a:moveTo>
                                  <a:pt x="0" y="0"/>
                                </a:moveTo>
                                <a:lnTo>
                                  <a:pt x="2572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126"/>
                        <wps:cNvSpPr>
                          <a:spLocks/>
                        </wps:cNvSpPr>
                        <wps:spPr bwMode="auto">
                          <a:xfrm>
                            <a:off x="5734" y="5220"/>
                            <a:ext cx="2302" cy="0"/>
                          </a:xfrm>
                          <a:custGeom>
                            <a:avLst/>
                            <a:gdLst>
                              <a:gd name="T0" fmla="+- 0 5734 5734"/>
                              <a:gd name="T1" fmla="*/ T0 w 2302"/>
                              <a:gd name="T2" fmla="+- 0 8036 5734"/>
                              <a:gd name="T3" fmla="*/ T2 w 23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02">
                                <a:moveTo>
                                  <a:pt x="0" y="0"/>
                                </a:moveTo>
                                <a:lnTo>
                                  <a:pt x="2302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127"/>
                        <wps:cNvSpPr>
                          <a:spLocks/>
                        </wps:cNvSpPr>
                        <wps:spPr bwMode="auto">
                          <a:xfrm>
                            <a:off x="5733" y="5220"/>
                            <a:ext cx="2304" cy="0"/>
                          </a:xfrm>
                          <a:custGeom>
                            <a:avLst/>
                            <a:gdLst>
                              <a:gd name="T0" fmla="+- 0 5733 5733"/>
                              <a:gd name="T1" fmla="*/ T0 w 2304"/>
                              <a:gd name="T2" fmla="+- 0 8037 5733"/>
                              <a:gd name="T3" fmla="*/ T2 w 23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04">
                                <a:moveTo>
                                  <a:pt x="0" y="0"/>
                                </a:moveTo>
                                <a:lnTo>
                                  <a:pt x="2304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128"/>
                        <wps:cNvSpPr>
                          <a:spLocks/>
                        </wps:cNvSpPr>
                        <wps:spPr bwMode="auto">
                          <a:xfrm>
                            <a:off x="8036" y="5220"/>
                            <a:ext cx="2940" cy="0"/>
                          </a:xfrm>
                          <a:custGeom>
                            <a:avLst/>
                            <a:gdLst>
                              <a:gd name="T0" fmla="+- 0 8036 8036"/>
                              <a:gd name="T1" fmla="*/ T0 w 2940"/>
                              <a:gd name="T2" fmla="+- 0 10976 8036"/>
                              <a:gd name="T3" fmla="*/ T2 w 29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40">
                                <a:moveTo>
                                  <a:pt x="0" y="0"/>
                                </a:moveTo>
                                <a:lnTo>
                                  <a:pt x="2940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129"/>
                        <wps:cNvSpPr>
                          <a:spLocks/>
                        </wps:cNvSpPr>
                        <wps:spPr bwMode="auto">
                          <a:xfrm>
                            <a:off x="8035" y="5220"/>
                            <a:ext cx="2942" cy="0"/>
                          </a:xfrm>
                          <a:custGeom>
                            <a:avLst/>
                            <a:gdLst>
                              <a:gd name="T0" fmla="+- 0 8035 8035"/>
                              <a:gd name="T1" fmla="*/ T0 w 2942"/>
                              <a:gd name="T2" fmla="+- 0 10977 8035"/>
                              <a:gd name="T3" fmla="*/ T2 w 29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42">
                                <a:moveTo>
                                  <a:pt x="0" y="0"/>
                                </a:moveTo>
                                <a:lnTo>
                                  <a:pt x="2942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9" o:spid="_x0000_s1026" style="position:absolute;margin-left:80.9pt;margin-top:430.55pt;width:469.6pt;height:1pt;z-index:-251617792;mso-position-horizontal-relative:page;mso-position-vertical-relative:page" coordorigin="1595,5210" coordsize="939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">
                <v:shape id="Freeform 122" o:spid="_x0000_s1027" style="position:absolute;left:1606;top:5220;width:1558;height:0;visibility:visible;mso-wrap-style:square;v-text-anchor:top" coordsize="15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7sjcQA&#10;AADcAAAADwAAAGRycy9kb3ducmV2LnhtbESPQWvCQBCF7wX/wzJCb3UTayWkriJKwV6EqnieZqfZ&#10;0OxsyG41/vvOQfA2w3vz3jeL1eBbdaE+NoEN5JMMFHEVbMO1gdPx46UAFROyxTYwGbhRhNVy9LTA&#10;0oYrf9HlkGolIRxLNOBS6kqtY+XIY5yEjli0n9B7TLL2tbY9XiXct3qaZXPtsWFpcNjRxlH1e/jz&#10;BmaFq/X2O8Z8ej7mbr3/xPT6ZszzeFi/g0o0pIf5fr2zgl8IvjwjE+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e7I3EAAAA3AAAAA8AAAAAAAAAAAAAAAAAmAIAAGRycy9k&#10;b3ducmV2LnhtbFBLBQYAAAAABAAEAPUAAACJAwAAAAA=&#10;" path="m,l1558,e" filled="f" strokecolor="#e21736" strokeweight=".9pt">
                  <v:path arrowok="t" o:connecttype="custom" o:connectlocs="0,0;1558,0" o:connectangles="0,0"/>
                </v:shape>
                <v:shape id="Freeform 123" o:spid="_x0000_s1028" style="position:absolute;left:1605;top:5220;width:1560;height:0;visibility:visible;mso-wrap-style:square;v-text-anchor:top" coordsize="15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8idr8A&#10;AADcAAAADwAAAGRycy9kb3ducmV2LnhtbERPzYrCMBC+C/sOYRb2pmm7KqVrlGVFUPBi9QGGZrYt&#10;NpOSRK1vbwTB23x8v7NYDaYTV3K+tawgnSQgiCurW64VnI6bcQ7CB2SNnWVScCcPq+XHaIGFtjc+&#10;0LUMtYgh7AtU0ITQF1L6qiGDfmJ74sj9W2cwROhqqR3eYrjpZJYkc2mw5djQYE9/DVXn8mIU0H6a&#10;rV15Pqb0jdt8tkuZso1SX5/D7w+IQEN4i1/urY7z8xSez8QL5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nyJ2vwAAANwAAAAPAAAAAAAAAAAAAAAAAJgCAABkcnMvZG93bnJl&#10;di54bWxQSwUGAAAAAAQABAD1AAAAhAMAAAAA&#10;" path="m,l1560,e" filled="f" strokecolor="#e21736" strokeweight="1pt">
                  <v:path arrowok="t" o:connecttype="custom" o:connectlocs="0,0;1560,0" o:connectangles="0,0"/>
                </v:shape>
                <v:shape id="Freeform 124" o:spid="_x0000_s1029" style="position:absolute;left:3164;top:5220;width:2570;height:0;visibility:visible;mso-wrap-style:square;v-text-anchor:top" coordsize="25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10ZcUA&#10;AADcAAAADwAAAGRycy9kb3ducmV2LnhtbERPTWvCQBC9C/0PyxR6kbpRqEh0lSoIoUJR04Pexuw0&#10;mzY7G7Orpv++KxR6m8f7nNmis7W4UusrxwqGgwQEceF0xaWCj3z9PAHhA7LG2jEp+CEPi/lDb4ap&#10;djfe0XUfShFD2KeowITQpFL6wpBFP3ANceQ+XWsxRNiWUrd4i+G2lqMkGUuLFccGgw2tDBXf+4tV&#10;sPTbr835YIYnk7/trM5e+tn7Uamnx+51CiJQF/7Ff+5Mx/mTEdyfiRf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nXRlxQAAANwAAAAPAAAAAAAAAAAAAAAAAJgCAABkcnMv&#10;ZG93bnJldi54bWxQSwUGAAAAAAQABAD1AAAAigMAAAAA&#10;" path="m,l2570,e" filled="f" strokecolor="#e21736" strokeweight=".9pt">
                  <v:path arrowok="t" o:connecttype="custom" o:connectlocs="0,0;2570,0" o:connectangles="0,0"/>
                </v:shape>
                <v:shape id="Freeform 125" o:spid="_x0000_s1030" style="position:absolute;left:3163;top:5220;width:2572;height:0;visibility:visible;mso-wrap-style:square;v-text-anchor:top" coordsize="25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1L1sMA&#10;AADcAAAADwAAAGRycy9kb3ducmV2LnhtbERPTWvCQBC9F/oflhF6azZWaEN0FVstePBQbQoeh+yY&#10;DWZnQ3ZN4r/vFgre5vE+Z7EabSN66nztWME0SUEQl07XXCkovj+fMxA+IGtsHJOCG3lYLR8fFphr&#10;N/CB+mOoRAxhn6MCE0KbS+lLQxZ94lriyJ1dZzFE2FVSdzjEcNvIlzR9lRZrjg0GW/owVF6OV6vg&#10;cP7Kdlt5+rkV7N7ey022b81eqafJuJ6DCDSGu/jfvdNxfjaDv2fiB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1L1sMAAADcAAAADwAAAAAAAAAAAAAAAACYAgAAZHJzL2Rv&#10;d25yZXYueG1sUEsFBgAAAAAEAAQA9QAAAIgDAAAAAA==&#10;" path="m,l2572,e" filled="f" strokecolor="#e21736" strokeweight="1pt">
                  <v:path arrowok="t" o:connecttype="custom" o:connectlocs="0,0;2572,0" o:connectangles="0,0"/>
                </v:shape>
                <v:shape id="Freeform 126" o:spid="_x0000_s1031" style="position:absolute;left:5734;top:5220;width:2302;height:0;visibility:visible;mso-wrap-style:square;v-text-anchor:top" coordsize="23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IvMsEA&#10;AADcAAAADwAAAGRycy9kb3ducmV2LnhtbERPTYvCMBC9L/gfwgje1lQRV6pRRBS8uLAq4nFsxrbY&#10;TEoS2/rvN8LC3ubxPmex6kwlGnK+tKxgNExAEGdWl5wrOJ92nzMQPiBrrCyTghd5WC17HwtMtW35&#10;h5pjyEUMYZ+igiKEOpXSZwUZ9ENbE0fubp3BEKHLpXbYxnBTyXGSTKXBkmNDgTVtCsoex6dR4G5X&#10;Kr/Hzaa9PLE9b3f2qztclRr0u/UcRKAu/Iv/3Hsd588m8H4mXi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SLzLBAAAA3AAAAA8AAAAAAAAAAAAAAAAAmAIAAGRycy9kb3du&#10;cmV2LnhtbFBLBQYAAAAABAAEAPUAAACGAwAAAAA=&#10;" path="m,l2302,e" filled="f" strokecolor="#e21736" strokeweight=".9pt">
                  <v:path arrowok="t" o:connecttype="custom" o:connectlocs="0,0;2302,0" o:connectangles="0,0"/>
                </v:shape>
                <v:shape id="Freeform 127" o:spid="_x0000_s1032" style="position:absolute;left:5733;top:5220;width:2304;height:0;visibility:visible;mso-wrap-style:square;v-text-anchor:top" coordsize="23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4+y8EA&#10;AADcAAAADwAAAGRycy9kb3ducmV2LnhtbERPS4vCMBC+C/sfwix403TXB9I1iruo7NX6PA7N2JZt&#10;JiWJWv/9RhC8zcf3nOm8NbW4kvOVZQUf/QQEcW51xYWC3XbVm4DwAVljbZkU3MnDfPbWmWKq7Y03&#10;dM1CIWII+xQVlCE0qZQ+L8mg79uGOHJn6wyGCF0htcNbDDe1/EySsTRYcWwosaGfkvK/7GIUnB3u&#10;T/XlcP/OVsfBesfDwWJpleq+t4svEIHa8BI/3b86zp+M4PFMvEDO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uPsvBAAAA3AAAAA8AAAAAAAAAAAAAAAAAmAIAAGRycy9kb3du&#10;cmV2LnhtbFBLBQYAAAAABAAEAPUAAACGAwAAAAA=&#10;" path="m,l2304,e" filled="f" strokecolor="#e21736" strokeweight="1pt">
                  <v:path arrowok="t" o:connecttype="custom" o:connectlocs="0,0;2304,0" o:connectangles="0,0"/>
                </v:shape>
                <v:shape id="Freeform 128" o:spid="_x0000_s1033" style="position:absolute;left:8036;top:5220;width:2940;height:0;visibility:visible;mso-wrap-style:square;v-text-anchor:top" coordsize="29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d0McAA&#10;AADcAAAADwAAAGRycy9kb3ducmV2LnhtbERPTWsCMRC9F/ofwhR6q9mWssjWKFZo6UmoevE23Yyb&#10;xc1kTUZd/30jCN7m8T5nMht8p04UUxvYwOuoAEVcB9tyY2Cz/noZg0qCbLELTAYulGA2fXyYYGXD&#10;mX/ptJJG5RBOFRpwIn2ldaodeUyj0BNnbheiR8kwNtpGPOdw3+m3oii1x5Zzg8OeFo7q/eroDbz7&#10;7wN22yWVvIty/Itu4+XTmOenYf4BSmiQu/jm/rF5/riE6zP5Aj3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dd0McAAAADcAAAADwAAAAAAAAAAAAAAAACYAgAAZHJzL2Rvd25y&#10;ZXYueG1sUEsFBgAAAAAEAAQA9QAAAIUDAAAAAA==&#10;" path="m,l2940,e" filled="f" strokecolor="#e21736" strokeweight=".9pt">
                  <v:path arrowok="t" o:connecttype="custom" o:connectlocs="0,0;2940,0" o:connectangles="0,0"/>
                </v:shape>
                <v:shape id="Freeform 129" o:spid="_x0000_s1034" style="position:absolute;left:8035;top:5220;width:2942;height:0;visibility:visible;mso-wrap-style:square;v-text-anchor:top" coordsize="29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hJBcQA&#10;AADcAAAADwAAAGRycy9kb3ducmV2LnhtbESPQWsCMRCF7wX/QxjBW80qS6urUaQg9GSpevE2bMbs&#10;YjJZNtl19dc3hUJvM7w373uz3g7Oip7aUHtWMJtmIIhLr2s2Cs6n/esCRIjIGq1nUvCgANvN6GWN&#10;hfZ3/qb+GI1IIRwKVFDF2BRShrIih2HqG+KkXX3rMKa1NVK3eE/hzsp5lr1JhzUnQoUNfVRU3o6d&#10;S5B8SXk3N5evg33mmeltt0er1GQ87FYgIg3x3/x3/alT/cU7/D6TJp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ISQXEAAAA3AAAAA8AAAAAAAAAAAAAAAAAmAIAAGRycy9k&#10;b3ducmV2LnhtbFBLBQYAAAAABAAEAPUAAACJAwAAAAA=&#10;" path="m,l2942,e" filled="f" strokecolor="#e21736" strokeweight="1pt">
                  <v:path arrowok="t" o:connecttype="custom" o:connectlocs="0,0;2942,0" o:connectangles="0,0"/>
                </v:shape>
                <w10:wrap anchorx="page" anchory="page"/>
              </v:group>
            </w:pict>
          </mc:Fallback>
        </mc:AlternateContent>
      </w:r>
    </w:p>
    <w:p w:rsidR="00334765" w:rsidRPr="00A95E3E" w:rsidRDefault="00AF2382">
      <w:pPr>
        <w:spacing w:before="3" w:line="120" w:lineRule="exact"/>
        <w:rPr>
          <w:rFonts w:ascii="Arial" w:hAnsi="Arial" w:cs="Arial"/>
          <w:sz w:val="15"/>
          <w:szCs w:val="15"/>
        </w:rPr>
      </w:pPr>
      <w:r w:rsidRPr="00A95E3E">
        <w:rPr>
          <w:rFonts w:ascii="Arial" w:hAnsi="Arial" w:cs="Arial"/>
          <w:sz w:val="15"/>
          <w:szCs w:val="15"/>
        </w:rPr>
        <w:br w:type="column"/>
      </w:r>
    </w:p>
    <w:p w:rsidR="00334765" w:rsidRPr="00A95E3E" w:rsidRDefault="00AF2382">
      <w:pPr>
        <w:rPr>
          <w:rFonts w:ascii="Arial" w:eastAsia="Arial" w:hAnsi="Arial" w:cs="Arial"/>
          <w:sz w:val="15"/>
          <w:szCs w:val="15"/>
        </w:rPr>
        <w:sectPr w:rsidR="00334765" w:rsidRPr="00A95E3E">
          <w:type w:val="continuous"/>
          <w:pgSz w:w="12240" w:h="15840"/>
          <w:pgMar w:top="1040" w:right="1280" w:bottom="280" w:left="1540" w:header="720" w:footer="720" w:gutter="0"/>
          <w:cols w:num="2" w:space="720" w:equalWidth="0">
            <w:col w:w="1468" w:space="216"/>
            <w:col w:w="7736"/>
          </w:cols>
        </w:sectPr>
      </w:pPr>
      <w:r w:rsidRPr="00A95E3E">
        <w:rPr>
          <w:rFonts w:ascii="Arial" w:eastAsia="Arial" w:hAnsi="Arial" w:cs="Arial"/>
          <w:spacing w:val="-8"/>
          <w:sz w:val="15"/>
          <w:szCs w:val="15"/>
        </w:rPr>
        <w:t>F</w:t>
      </w:r>
      <w:r w:rsidRPr="00A95E3E">
        <w:rPr>
          <w:rFonts w:ascii="Arial" w:eastAsia="Arial" w:hAnsi="Arial" w:cs="Arial"/>
          <w:sz w:val="15"/>
          <w:szCs w:val="15"/>
        </w:rPr>
        <w:t xml:space="preserve">ARE </w:t>
      </w:r>
      <w:r w:rsidRPr="00A95E3E">
        <w:rPr>
          <w:rFonts w:ascii="Arial" w:eastAsia="Arial" w:hAnsi="Arial" w:cs="Arial"/>
          <w:spacing w:val="-2"/>
          <w:sz w:val="15"/>
          <w:szCs w:val="15"/>
        </w:rPr>
        <w:t>S</w:t>
      </w:r>
      <w:r w:rsidRPr="00A95E3E">
        <w:rPr>
          <w:rFonts w:ascii="Arial" w:eastAsia="Arial" w:hAnsi="Arial" w:cs="Arial"/>
          <w:spacing w:val="1"/>
          <w:sz w:val="15"/>
          <w:szCs w:val="15"/>
        </w:rPr>
        <w:t>c</w:t>
      </w:r>
      <w:r w:rsidRPr="00A95E3E">
        <w:rPr>
          <w:rFonts w:ascii="Arial" w:eastAsia="Arial" w:hAnsi="Arial" w:cs="Arial"/>
          <w:sz w:val="15"/>
          <w:szCs w:val="15"/>
        </w:rPr>
        <w:t>ot</w:t>
      </w:r>
      <w:r w:rsidRPr="00A95E3E">
        <w:rPr>
          <w:rFonts w:ascii="Arial" w:eastAsia="Arial" w:hAnsi="Arial" w:cs="Arial"/>
          <w:spacing w:val="-1"/>
          <w:sz w:val="15"/>
          <w:szCs w:val="15"/>
        </w:rPr>
        <w:t>l</w:t>
      </w:r>
      <w:r w:rsidRPr="00A95E3E">
        <w:rPr>
          <w:rFonts w:ascii="Arial" w:eastAsia="Arial" w:hAnsi="Arial" w:cs="Arial"/>
          <w:sz w:val="15"/>
          <w:szCs w:val="15"/>
        </w:rPr>
        <w:t xml:space="preserve">and                                       </w:t>
      </w:r>
      <w:r w:rsidRPr="00A95E3E">
        <w:rPr>
          <w:rFonts w:ascii="Arial" w:eastAsia="Arial" w:hAnsi="Arial" w:cs="Arial"/>
          <w:spacing w:val="4"/>
          <w:sz w:val="15"/>
          <w:szCs w:val="15"/>
        </w:rPr>
        <w:t xml:space="preserve"> </w:t>
      </w:r>
      <w:r w:rsidRPr="00A95E3E">
        <w:rPr>
          <w:rFonts w:ascii="Arial" w:eastAsia="Arial" w:hAnsi="Arial" w:cs="Arial"/>
          <w:sz w:val="15"/>
          <w:szCs w:val="15"/>
        </w:rPr>
        <w:t>Non</w:t>
      </w:r>
      <w:r w:rsidRPr="00A95E3E">
        <w:rPr>
          <w:rFonts w:ascii="Arial" w:eastAsia="Arial" w:hAnsi="Arial" w:cs="Arial"/>
          <w:spacing w:val="1"/>
          <w:sz w:val="15"/>
          <w:szCs w:val="15"/>
        </w:rPr>
        <w:t xml:space="preserve"> </w:t>
      </w:r>
      <w:r w:rsidRPr="00A95E3E">
        <w:rPr>
          <w:rFonts w:ascii="Arial" w:eastAsia="Arial" w:hAnsi="Arial" w:cs="Arial"/>
          <w:sz w:val="15"/>
          <w:szCs w:val="15"/>
        </w:rPr>
        <w:t>Pr</w:t>
      </w:r>
      <w:r w:rsidRPr="00A95E3E">
        <w:rPr>
          <w:rFonts w:ascii="Arial" w:eastAsia="Arial" w:hAnsi="Arial" w:cs="Arial"/>
          <w:spacing w:val="-2"/>
          <w:sz w:val="15"/>
          <w:szCs w:val="15"/>
        </w:rPr>
        <w:t>o</w:t>
      </w:r>
      <w:r w:rsidRPr="00A95E3E">
        <w:rPr>
          <w:rFonts w:ascii="Arial" w:eastAsia="Arial" w:hAnsi="Arial" w:cs="Arial"/>
          <w:sz w:val="15"/>
          <w:szCs w:val="15"/>
        </w:rPr>
        <w:t>f</w:t>
      </w:r>
      <w:r w:rsidRPr="00A95E3E">
        <w:rPr>
          <w:rFonts w:ascii="Arial" w:eastAsia="Arial" w:hAnsi="Arial" w:cs="Arial"/>
          <w:spacing w:val="1"/>
          <w:sz w:val="15"/>
          <w:szCs w:val="15"/>
        </w:rPr>
        <w:t>i</w:t>
      </w:r>
      <w:r w:rsidRPr="00A95E3E">
        <w:rPr>
          <w:rFonts w:ascii="Arial" w:eastAsia="Arial" w:hAnsi="Arial" w:cs="Arial"/>
          <w:sz w:val="15"/>
          <w:szCs w:val="15"/>
        </w:rPr>
        <w:t xml:space="preserve">t                                               </w:t>
      </w:r>
      <w:r w:rsidRPr="00A95E3E">
        <w:rPr>
          <w:rFonts w:ascii="Arial" w:eastAsia="Arial" w:hAnsi="Arial" w:cs="Arial"/>
          <w:spacing w:val="25"/>
          <w:sz w:val="15"/>
          <w:szCs w:val="15"/>
        </w:rPr>
        <w:t xml:space="preserve"> </w:t>
      </w:r>
      <w:r w:rsidRPr="00A95E3E">
        <w:rPr>
          <w:rFonts w:ascii="Arial" w:eastAsia="Arial" w:hAnsi="Arial" w:cs="Arial"/>
          <w:sz w:val="15"/>
          <w:szCs w:val="15"/>
        </w:rPr>
        <w:t>Data</w:t>
      </w:r>
      <w:r w:rsidRPr="00A95E3E">
        <w:rPr>
          <w:rFonts w:ascii="Arial" w:eastAsia="Arial" w:hAnsi="Arial" w:cs="Arial"/>
          <w:spacing w:val="-1"/>
          <w:sz w:val="15"/>
          <w:szCs w:val="15"/>
        </w:rPr>
        <w:t>b</w:t>
      </w:r>
      <w:r w:rsidRPr="00A95E3E">
        <w:rPr>
          <w:rFonts w:ascii="Arial" w:eastAsia="Arial" w:hAnsi="Arial" w:cs="Arial"/>
          <w:sz w:val="15"/>
          <w:szCs w:val="15"/>
        </w:rPr>
        <w:t>a</w:t>
      </w:r>
      <w:r w:rsidRPr="00A95E3E">
        <w:rPr>
          <w:rFonts w:ascii="Arial" w:eastAsia="Arial" w:hAnsi="Arial" w:cs="Arial"/>
          <w:spacing w:val="1"/>
          <w:sz w:val="15"/>
          <w:szCs w:val="15"/>
        </w:rPr>
        <w:t>s</w:t>
      </w:r>
      <w:r w:rsidRPr="00A95E3E">
        <w:rPr>
          <w:rFonts w:ascii="Arial" w:eastAsia="Arial" w:hAnsi="Arial" w:cs="Arial"/>
          <w:sz w:val="15"/>
          <w:szCs w:val="15"/>
        </w:rPr>
        <w:t>e</w:t>
      </w:r>
      <w:r w:rsidRPr="00A95E3E">
        <w:rPr>
          <w:rFonts w:ascii="Arial" w:eastAsia="Arial" w:hAnsi="Arial" w:cs="Arial"/>
          <w:spacing w:val="-9"/>
          <w:sz w:val="15"/>
          <w:szCs w:val="15"/>
        </w:rPr>
        <w:t xml:space="preserve"> </w:t>
      </w:r>
      <w:r w:rsidRPr="00A95E3E">
        <w:rPr>
          <w:rFonts w:ascii="Arial" w:eastAsia="Arial" w:hAnsi="Arial" w:cs="Arial"/>
          <w:sz w:val="15"/>
          <w:szCs w:val="15"/>
        </w:rPr>
        <w:t>A</w:t>
      </w:r>
      <w:r w:rsidRPr="00A95E3E">
        <w:rPr>
          <w:rFonts w:ascii="Arial" w:eastAsia="Arial" w:hAnsi="Arial" w:cs="Arial"/>
          <w:spacing w:val="1"/>
          <w:sz w:val="15"/>
          <w:szCs w:val="15"/>
        </w:rPr>
        <w:t>d</w:t>
      </w:r>
      <w:r w:rsidRPr="00A95E3E">
        <w:rPr>
          <w:rFonts w:ascii="Arial" w:eastAsia="Arial" w:hAnsi="Arial" w:cs="Arial"/>
          <w:spacing w:val="-1"/>
          <w:sz w:val="15"/>
          <w:szCs w:val="15"/>
        </w:rPr>
        <w:t>m</w:t>
      </w:r>
      <w:r w:rsidRPr="00A95E3E">
        <w:rPr>
          <w:rFonts w:ascii="Arial" w:eastAsia="Arial" w:hAnsi="Arial" w:cs="Arial"/>
          <w:spacing w:val="1"/>
          <w:sz w:val="15"/>
          <w:szCs w:val="15"/>
        </w:rPr>
        <w:t>i</w:t>
      </w:r>
      <w:r w:rsidRPr="00A95E3E">
        <w:rPr>
          <w:rFonts w:ascii="Arial" w:eastAsia="Arial" w:hAnsi="Arial" w:cs="Arial"/>
          <w:spacing w:val="-1"/>
          <w:sz w:val="15"/>
          <w:szCs w:val="15"/>
        </w:rPr>
        <w:t>n</w:t>
      </w:r>
      <w:r w:rsidRPr="00A95E3E">
        <w:rPr>
          <w:rFonts w:ascii="Arial" w:eastAsia="Arial" w:hAnsi="Arial" w:cs="Arial"/>
          <w:spacing w:val="1"/>
          <w:sz w:val="15"/>
          <w:szCs w:val="15"/>
        </w:rPr>
        <w:t>is</w:t>
      </w:r>
      <w:r w:rsidRPr="00A95E3E">
        <w:rPr>
          <w:rFonts w:ascii="Arial" w:eastAsia="Arial" w:hAnsi="Arial" w:cs="Arial"/>
          <w:sz w:val="15"/>
          <w:szCs w:val="15"/>
        </w:rPr>
        <w:t>t</w:t>
      </w:r>
      <w:r w:rsidRPr="00A95E3E">
        <w:rPr>
          <w:rFonts w:ascii="Arial" w:eastAsia="Arial" w:hAnsi="Arial" w:cs="Arial"/>
          <w:spacing w:val="-2"/>
          <w:sz w:val="15"/>
          <w:szCs w:val="15"/>
        </w:rPr>
        <w:t>r</w:t>
      </w:r>
      <w:r w:rsidRPr="00A95E3E">
        <w:rPr>
          <w:rFonts w:ascii="Arial" w:eastAsia="Arial" w:hAnsi="Arial" w:cs="Arial"/>
          <w:sz w:val="15"/>
          <w:szCs w:val="15"/>
        </w:rPr>
        <w:t>a</w:t>
      </w:r>
      <w:r w:rsidR="00E0190C" w:rsidRPr="00A95E3E">
        <w:rPr>
          <w:rFonts w:ascii="Arial" w:eastAsia="Arial" w:hAnsi="Arial" w:cs="Arial"/>
          <w:spacing w:val="1"/>
          <w:sz w:val="15"/>
          <w:szCs w:val="15"/>
        </w:rPr>
        <w:t>ti</w:t>
      </w:r>
      <w:r w:rsidRPr="00A95E3E">
        <w:rPr>
          <w:rFonts w:ascii="Arial" w:eastAsia="Arial" w:hAnsi="Arial" w:cs="Arial"/>
          <w:spacing w:val="1"/>
          <w:sz w:val="15"/>
          <w:szCs w:val="15"/>
        </w:rPr>
        <w:t>o</w:t>
      </w:r>
      <w:r w:rsidR="00E0190C" w:rsidRPr="00A95E3E">
        <w:rPr>
          <w:rFonts w:ascii="Arial" w:eastAsia="Arial" w:hAnsi="Arial" w:cs="Arial"/>
          <w:spacing w:val="1"/>
          <w:sz w:val="15"/>
          <w:szCs w:val="15"/>
        </w:rPr>
        <w:t>n</w:t>
      </w:r>
    </w:p>
    <w:p w:rsidR="00334765" w:rsidRDefault="00AF2382">
      <w:pPr>
        <w:spacing w:line="249" w:lineRule="auto"/>
        <w:ind w:left="210" w:right="-33"/>
        <w:rPr>
          <w:rFonts w:ascii="Arial" w:eastAsia="Calibri" w:hAnsi="Arial" w:cs="Arial"/>
          <w:w w:val="103"/>
          <w:sz w:val="15"/>
          <w:szCs w:val="15"/>
        </w:rPr>
      </w:pPr>
      <w:r w:rsidRPr="00A95E3E">
        <w:rPr>
          <w:rFonts w:ascii="Arial" w:eastAsia="Calibri" w:hAnsi="Arial" w:cs="Arial"/>
          <w:sz w:val="15"/>
          <w:szCs w:val="15"/>
        </w:rPr>
        <w:lastRenderedPageBreak/>
        <w:t>A</w:t>
      </w:r>
      <w:r w:rsidRPr="00A95E3E">
        <w:rPr>
          <w:rFonts w:ascii="Arial" w:eastAsia="Calibri" w:hAnsi="Arial" w:cs="Arial"/>
          <w:spacing w:val="-1"/>
          <w:sz w:val="15"/>
          <w:szCs w:val="15"/>
        </w:rPr>
        <w:t>ugu</w:t>
      </w:r>
      <w:r w:rsidRPr="00A95E3E">
        <w:rPr>
          <w:rFonts w:ascii="Arial" w:eastAsia="Calibri" w:hAnsi="Arial" w:cs="Arial"/>
          <w:sz w:val="15"/>
          <w:szCs w:val="15"/>
        </w:rPr>
        <w:t>st</w:t>
      </w:r>
      <w:r w:rsidRPr="00A95E3E">
        <w:rPr>
          <w:rFonts w:ascii="Arial" w:eastAsia="Calibri" w:hAnsi="Arial" w:cs="Arial"/>
          <w:spacing w:val="27"/>
          <w:sz w:val="15"/>
          <w:szCs w:val="15"/>
        </w:rPr>
        <w:t xml:space="preserve"> </w:t>
      </w:r>
      <w:r w:rsidRPr="00A95E3E">
        <w:rPr>
          <w:rFonts w:ascii="Arial" w:eastAsia="Calibri" w:hAnsi="Arial" w:cs="Arial"/>
          <w:spacing w:val="-1"/>
          <w:sz w:val="15"/>
          <w:szCs w:val="15"/>
        </w:rPr>
        <w:t>2</w:t>
      </w:r>
      <w:r w:rsidRPr="00A95E3E">
        <w:rPr>
          <w:rFonts w:ascii="Arial" w:eastAsia="Calibri" w:hAnsi="Arial" w:cs="Arial"/>
          <w:spacing w:val="1"/>
          <w:sz w:val="15"/>
          <w:szCs w:val="15"/>
        </w:rPr>
        <w:t>0</w:t>
      </w:r>
      <w:r w:rsidRPr="00A95E3E">
        <w:rPr>
          <w:rFonts w:ascii="Arial" w:eastAsia="Calibri" w:hAnsi="Arial" w:cs="Arial"/>
          <w:spacing w:val="-1"/>
          <w:sz w:val="15"/>
          <w:szCs w:val="15"/>
        </w:rPr>
        <w:t>1</w:t>
      </w:r>
      <w:r w:rsidRPr="00A95E3E">
        <w:rPr>
          <w:rFonts w:ascii="Arial" w:eastAsia="Calibri" w:hAnsi="Arial" w:cs="Arial"/>
          <w:sz w:val="15"/>
          <w:szCs w:val="15"/>
        </w:rPr>
        <w:t>1</w:t>
      </w:r>
      <w:r w:rsidRPr="00A95E3E">
        <w:rPr>
          <w:rFonts w:ascii="Arial" w:eastAsia="Calibri" w:hAnsi="Arial" w:cs="Arial"/>
          <w:spacing w:val="18"/>
          <w:sz w:val="15"/>
          <w:szCs w:val="15"/>
        </w:rPr>
        <w:t xml:space="preserve"> </w:t>
      </w:r>
      <w:r w:rsidRPr="00A95E3E">
        <w:rPr>
          <w:rFonts w:ascii="Arial" w:eastAsia="Calibri" w:hAnsi="Arial" w:cs="Arial"/>
          <w:w w:val="102"/>
          <w:sz w:val="15"/>
          <w:szCs w:val="15"/>
        </w:rPr>
        <w:t xml:space="preserve">– </w:t>
      </w:r>
      <w:r w:rsidRPr="00A95E3E">
        <w:rPr>
          <w:rFonts w:ascii="Arial" w:eastAsia="Calibri" w:hAnsi="Arial" w:cs="Arial"/>
          <w:sz w:val="15"/>
          <w:szCs w:val="15"/>
        </w:rPr>
        <w:t>Ma</w:t>
      </w:r>
      <w:r w:rsidRPr="00A95E3E">
        <w:rPr>
          <w:rFonts w:ascii="Arial" w:eastAsia="Calibri" w:hAnsi="Arial" w:cs="Arial"/>
          <w:spacing w:val="-3"/>
          <w:sz w:val="15"/>
          <w:szCs w:val="15"/>
        </w:rPr>
        <w:t>r</w:t>
      </w:r>
      <w:r w:rsidRPr="00A95E3E">
        <w:rPr>
          <w:rFonts w:ascii="Arial" w:eastAsia="Calibri" w:hAnsi="Arial" w:cs="Arial"/>
          <w:sz w:val="15"/>
          <w:szCs w:val="15"/>
        </w:rPr>
        <w:t>ch</w:t>
      </w:r>
      <w:r w:rsidRPr="00A95E3E">
        <w:rPr>
          <w:rFonts w:ascii="Arial" w:eastAsia="Calibri" w:hAnsi="Arial" w:cs="Arial"/>
          <w:spacing w:val="21"/>
          <w:sz w:val="15"/>
          <w:szCs w:val="15"/>
        </w:rPr>
        <w:t xml:space="preserve"> </w:t>
      </w:r>
      <w:r w:rsidRPr="00A95E3E">
        <w:rPr>
          <w:rFonts w:ascii="Arial" w:eastAsia="Calibri" w:hAnsi="Arial" w:cs="Arial"/>
          <w:w w:val="103"/>
          <w:sz w:val="15"/>
          <w:szCs w:val="15"/>
        </w:rPr>
        <w:t>2</w:t>
      </w:r>
      <w:r w:rsidRPr="00A95E3E">
        <w:rPr>
          <w:rFonts w:ascii="Arial" w:eastAsia="Calibri" w:hAnsi="Arial" w:cs="Arial"/>
          <w:spacing w:val="6"/>
          <w:w w:val="103"/>
          <w:sz w:val="15"/>
          <w:szCs w:val="15"/>
        </w:rPr>
        <w:t>0</w:t>
      </w:r>
      <w:r w:rsidRPr="00A95E3E">
        <w:rPr>
          <w:rFonts w:ascii="Arial" w:eastAsia="Calibri" w:hAnsi="Arial" w:cs="Arial"/>
          <w:spacing w:val="1"/>
          <w:w w:val="103"/>
          <w:sz w:val="15"/>
          <w:szCs w:val="15"/>
        </w:rPr>
        <w:t>1</w:t>
      </w:r>
      <w:r w:rsidRPr="00A95E3E">
        <w:rPr>
          <w:rFonts w:ascii="Arial" w:eastAsia="Calibri" w:hAnsi="Arial" w:cs="Arial"/>
          <w:w w:val="103"/>
          <w:sz w:val="15"/>
          <w:szCs w:val="15"/>
        </w:rPr>
        <w:t>2</w:t>
      </w:r>
    </w:p>
    <w:p w:rsidR="00EA1032" w:rsidRPr="00A95E3E" w:rsidRDefault="00377244">
      <w:pPr>
        <w:spacing w:line="249" w:lineRule="auto"/>
        <w:ind w:left="210" w:right="-33"/>
        <w:rPr>
          <w:rFonts w:ascii="Arial" w:eastAsia="Calibri" w:hAnsi="Arial" w:cs="Arial"/>
          <w:sz w:val="15"/>
          <w:szCs w:val="15"/>
        </w:rPr>
      </w:pPr>
      <w:r w:rsidRPr="00A95E3E">
        <w:rPr>
          <w:rFonts w:ascii="Arial" w:hAnsi="Arial" w:cs="Arial"/>
          <w:noProof/>
          <w:sz w:val="15"/>
          <w:szCs w:val="15"/>
          <w:lang w:val="en-GB" w:eastAsia="en-GB"/>
        </w:rPr>
        <mc:AlternateContent>
          <mc:Choice Requires="wpg">
            <w:drawing>
              <wp:anchor distT="0" distB="0" distL="114300" distR="114300" simplePos="0" relativeHeight="251681280" behindDoc="1" locked="0" layoutInCell="1" allowOverlap="1" wp14:anchorId="7502B0F4" wp14:editId="034B6E91">
                <wp:simplePos x="0" y="0"/>
                <wp:positionH relativeFrom="page">
                  <wp:posOffset>1044575</wp:posOffset>
                </wp:positionH>
                <wp:positionV relativeFrom="page">
                  <wp:posOffset>5853430</wp:posOffset>
                </wp:positionV>
                <wp:extent cx="5963920" cy="12700"/>
                <wp:effectExtent l="0" t="0" r="17780" b="6350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3920" cy="12700"/>
                          <a:chOff x="1595" y="5210"/>
                          <a:chExt cx="9392" cy="20"/>
                        </a:xfrm>
                      </wpg:grpSpPr>
                      <wps:wsp>
                        <wps:cNvPr id="70" name="Freeform 122"/>
                        <wps:cNvSpPr>
                          <a:spLocks/>
                        </wps:cNvSpPr>
                        <wps:spPr bwMode="auto">
                          <a:xfrm>
                            <a:off x="1606" y="5220"/>
                            <a:ext cx="1558" cy="0"/>
                          </a:xfrm>
                          <a:custGeom>
                            <a:avLst/>
                            <a:gdLst>
                              <a:gd name="T0" fmla="+- 0 1606 1606"/>
                              <a:gd name="T1" fmla="*/ T0 w 1558"/>
                              <a:gd name="T2" fmla="+- 0 3164 1606"/>
                              <a:gd name="T3" fmla="*/ T2 w 15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8">
                                <a:moveTo>
                                  <a:pt x="0" y="0"/>
                                </a:moveTo>
                                <a:lnTo>
                                  <a:pt x="1558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123"/>
                        <wps:cNvSpPr>
                          <a:spLocks/>
                        </wps:cNvSpPr>
                        <wps:spPr bwMode="auto">
                          <a:xfrm>
                            <a:off x="1605" y="5220"/>
                            <a:ext cx="1560" cy="0"/>
                          </a:xfrm>
                          <a:custGeom>
                            <a:avLst/>
                            <a:gdLst>
                              <a:gd name="T0" fmla="+- 0 1605 1605"/>
                              <a:gd name="T1" fmla="*/ T0 w 1560"/>
                              <a:gd name="T2" fmla="+- 0 3165 1605"/>
                              <a:gd name="T3" fmla="*/ T2 w 15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60">
                                <a:moveTo>
                                  <a:pt x="0" y="0"/>
                                </a:moveTo>
                                <a:lnTo>
                                  <a:pt x="15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124"/>
                        <wps:cNvSpPr>
                          <a:spLocks/>
                        </wps:cNvSpPr>
                        <wps:spPr bwMode="auto">
                          <a:xfrm>
                            <a:off x="3164" y="5220"/>
                            <a:ext cx="2570" cy="0"/>
                          </a:xfrm>
                          <a:custGeom>
                            <a:avLst/>
                            <a:gdLst>
                              <a:gd name="T0" fmla="+- 0 3164 3164"/>
                              <a:gd name="T1" fmla="*/ T0 w 2570"/>
                              <a:gd name="T2" fmla="+- 0 5734 3164"/>
                              <a:gd name="T3" fmla="*/ T2 w 25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70">
                                <a:moveTo>
                                  <a:pt x="0" y="0"/>
                                </a:moveTo>
                                <a:lnTo>
                                  <a:pt x="2570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125"/>
                        <wps:cNvSpPr>
                          <a:spLocks/>
                        </wps:cNvSpPr>
                        <wps:spPr bwMode="auto">
                          <a:xfrm>
                            <a:off x="3163" y="5220"/>
                            <a:ext cx="2572" cy="0"/>
                          </a:xfrm>
                          <a:custGeom>
                            <a:avLst/>
                            <a:gdLst>
                              <a:gd name="T0" fmla="+- 0 3163 3163"/>
                              <a:gd name="T1" fmla="*/ T0 w 2572"/>
                              <a:gd name="T2" fmla="+- 0 5735 3163"/>
                              <a:gd name="T3" fmla="*/ T2 w 25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72">
                                <a:moveTo>
                                  <a:pt x="0" y="0"/>
                                </a:moveTo>
                                <a:lnTo>
                                  <a:pt x="2572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126"/>
                        <wps:cNvSpPr>
                          <a:spLocks/>
                        </wps:cNvSpPr>
                        <wps:spPr bwMode="auto">
                          <a:xfrm>
                            <a:off x="5734" y="5220"/>
                            <a:ext cx="2302" cy="0"/>
                          </a:xfrm>
                          <a:custGeom>
                            <a:avLst/>
                            <a:gdLst>
                              <a:gd name="T0" fmla="+- 0 5734 5734"/>
                              <a:gd name="T1" fmla="*/ T0 w 2302"/>
                              <a:gd name="T2" fmla="+- 0 8036 5734"/>
                              <a:gd name="T3" fmla="*/ T2 w 23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02">
                                <a:moveTo>
                                  <a:pt x="0" y="0"/>
                                </a:moveTo>
                                <a:lnTo>
                                  <a:pt x="2302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127"/>
                        <wps:cNvSpPr>
                          <a:spLocks/>
                        </wps:cNvSpPr>
                        <wps:spPr bwMode="auto">
                          <a:xfrm>
                            <a:off x="5733" y="5220"/>
                            <a:ext cx="2304" cy="0"/>
                          </a:xfrm>
                          <a:custGeom>
                            <a:avLst/>
                            <a:gdLst>
                              <a:gd name="T0" fmla="+- 0 5733 5733"/>
                              <a:gd name="T1" fmla="*/ T0 w 2304"/>
                              <a:gd name="T2" fmla="+- 0 8037 5733"/>
                              <a:gd name="T3" fmla="*/ T2 w 23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04">
                                <a:moveTo>
                                  <a:pt x="0" y="0"/>
                                </a:moveTo>
                                <a:lnTo>
                                  <a:pt x="2304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128"/>
                        <wps:cNvSpPr>
                          <a:spLocks/>
                        </wps:cNvSpPr>
                        <wps:spPr bwMode="auto">
                          <a:xfrm>
                            <a:off x="8036" y="5220"/>
                            <a:ext cx="2940" cy="0"/>
                          </a:xfrm>
                          <a:custGeom>
                            <a:avLst/>
                            <a:gdLst>
                              <a:gd name="T0" fmla="+- 0 8036 8036"/>
                              <a:gd name="T1" fmla="*/ T0 w 2940"/>
                              <a:gd name="T2" fmla="+- 0 10976 8036"/>
                              <a:gd name="T3" fmla="*/ T2 w 29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40">
                                <a:moveTo>
                                  <a:pt x="0" y="0"/>
                                </a:moveTo>
                                <a:lnTo>
                                  <a:pt x="2940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129"/>
                        <wps:cNvSpPr>
                          <a:spLocks/>
                        </wps:cNvSpPr>
                        <wps:spPr bwMode="auto">
                          <a:xfrm>
                            <a:off x="8035" y="5220"/>
                            <a:ext cx="2942" cy="0"/>
                          </a:xfrm>
                          <a:custGeom>
                            <a:avLst/>
                            <a:gdLst>
                              <a:gd name="T0" fmla="+- 0 8035 8035"/>
                              <a:gd name="T1" fmla="*/ T0 w 2942"/>
                              <a:gd name="T2" fmla="+- 0 10977 8035"/>
                              <a:gd name="T3" fmla="*/ T2 w 29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42">
                                <a:moveTo>
                                  <a:pt x="0" y="0"/>
                                </a:moveTo>
                                <a:lnTo>
                                  <a:pt x="2942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" o:spid="_x0000_s1026" style="position:absolute;margin-left:82.25pt;margin-top:460.9pt;width:469.6pt;height:1pt;z-index:-251635200;mso-position-horizontal-relative:page;mso-position-vertical-relative:page" coordorigin="1595,5210" coordsize="939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">
                <v:shape id="Freeform 122" o:spid="_x0000_s1027" style="position:absolute;left:1606;top:5220;width:1558;height:0;visibility:visible;mso-wrap-style:square;v-text-anchor:top" coordsize="15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AWcb4A&#10;AADbAAAADwAAAGRycy9kb3ducmV2LnhtbERPTYvCMBC9L/gfwgje1rTqrlKNIoqgl4VV8Tw2Y1Ns&#10;JqWJWv+9OQgeH+97tmhtJe7U+NKxgrSfgCDOnS65UHA8bL4nIHxA1lg5JgVP8rCYd75mmGn34H+6&#10;70MhYgj7DBWYEOpMSp8bsuj7riaO3MU1FkOETSF1g48Ybis5SJJfabHk2GCwppWh/Lq/WQWjiSnk&#10;+ux9OjgdUrP822EY/ijV67bLKYhAbfiI3+6tVjCO6+OX+APk/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qAFnG+AAAA2wAAAA8AAAAAAAAAAAAAAAAAmAIAAGRycy9kb3ducmV2&#10;LnhtbFBLBQYAAAAABAAEAPUAAACDAwAAAAA=&#10;" path="m,l1558,e" filled="f" strokecolor="#e21736" strokeweight=".9pt">
                  <v:path arrowok="t" o:connecttype="custom" o:connectlocs="0,0;1558,0" o:connectangles="0,0"/>
                </v:shape>
                <v:shape id="Freeform 123" o:spid="_x0000_s1028" style="position:absolute;left:1605;top:5220;width:1560;height:0;visibility:visible;mso-wrap-style:square;v-text-anchor:top" coordsize="15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9wMcMA&#10;AADbAAAADwAAAGRycy9kb3ducmV2LnhtbESPwWrDMBBE74X8g9hCbrVsp02DGyWEBkMKvcTOByzW&#10;1jaxVkZSY+fvq0Khx2Fm3jDb/WwGcSPne8sKsiQFQdxY3XOr4FKXTxsQPiBrHCyTgjt52O8WD1ss&#10;tJ34TLcqtCJC2BeooAthLKT0TUcGfWJH4uh9WWcwROlaqR1OEW4GmafpWhrsOS50ONJ7R821+jYK&#10;6PM5P7rqWme0wtPm5SNjykullo/z4Q1EoDn8h//aJ63gNYPfL/EH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9wMcMAAADbAAAADwAAAAAAAAAAAAAAAACYAgAAZHJzL2Rv&#10;d25yZXYueG1sUEsFBgAAAAAEAAQA9QAAAIgDAAAAAA==&#10;" path="m,l1560,e" filled="f" strokecolor="#e21736" strokeweight="1pt">
                  <v:path arrowok="t" o:connecttype="custom" o:connectlocs="0,0;1560,0" o:connectangles="0,0"/>
                </v:shape>
                <v:shape id="Freeform 124" o:spid="_x0000_s1029" style="position:absolute;left:3164;top:5220;width:2570;height:0;visibility:visible;mso-wrap-style:square;v-text-anchor:top" coordsize="25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WW5cYA&#10;AADbAAAADwAAAGRycy9kb3ducmV2LnhtbESPT2sCMRTE70K/Q3iFXkSzClXZGqUtFBYL4r+D3l43&#10;r5ttNy/bTarrtzeC4HGYmd8w03lrK3GkxpeOFQz6CQji3OmSCwW77UdvAsIHZI2VY1JwJg/z2UNn&#10;iql2J17TcRMKESHsU1RgQqhTKX1uyKLvu5o4et+usRiibAqpGzxFuK3kMElG0mLJccFgTe+G8t/N&#10;v1Xw5lc/n397M/gy28Xa6uy5my0PSj09tq8vIAK14R6+tTOtYDyE65f4A+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WW5cYAAADbAAAADwAAAAAAAAAAAAAAAACYAgAAZHJz&#10;L2Rvd25yZXYueG1sUEsFBgAAAAAEAAQA9QAAAIsDAAAAAA==&#10;" path="m,l2570,e" filled="f" strokecolor="#e21736" strokeweight=".9pt">
                  <v:path arrowok="t" o:connecttype="custom" o:connectlocs="0,0;2570,0" o:connectangles="0,0"/>
                </v:shape>
                <v:shape id="Freeform 125" o:spid="_x0000_s1030" style="position:absolute;left:3163;top:5220;width:2572;height:0;visibility:visible;mso-wrap-style:square;v-text-anchor:top" coordsize="25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T35sUA&#10;AADbAAAADwAAAGRycy9kb3ducmV2LnhtbESPQWvCQBSE74L/YXlCb2bTFmqIrlKtBQ8eqk2hx0f2&#10;mQ1m34bsmsR/3y0Uehxm5htmtRltI3rqfO1YwWOSgiAuna65UlB8vs8zED4ga2wck4I7edisp5MV&#10;5toNfKL+HCoRIexzVGBCaHMpfWnIok9cSxy9i+sshii7SuoOhwi3jXxK0xdpsea4YLClnaHyer5Z&#10;BafLR3bYy++ve8FusS3fsmNrjko9zMbXJYhAY/gP/7UPWsHiGX6/x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hPfmxQAAANsAAAAPAAAAAAAAAAAAAAAAAJgCAABkcnMv&#10;ZG93bnJldi54bWxQSwUGAAAAAAQABAD1AAAAigMAAAAA&#10;" path="m,l2572,e" filled="f" strokecolor="#e21736" strokeweight="1pt">
                  <v:path arrowok="t" o:connecttype="custom" o:connectlocs="0,0;2572,0" o:connectangles="0,0"/>
                </v:shape>
                <v:shape id="Freeform 126" o:spid="_x0000_s1031" style="position:absolute;left:5734;top:5220;width:2302;height:0;visibility:visible;mso-wrap-style:square;v-text-anchor:top" coordsize="23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wk0cQA&#10;AADbAAAADwAAAGRycy9kb3ducmV2LnhtbESPQWvCQBSE70L/w/IKvZlNRRqJWaVIBS8tNErx+Jp9&#10;JqHZt2F3TdJ/3y0IHoeZ+YYptpPpxEDOt5YVPCcpCOLK6pZrBafjfr4C4QOyxs4yKfglD9vNw6zA&#10;XNuRP2koQy0ihH2OCpoQ+lxKXzVk0Ce2J47exTqDIUpXS+1wjHDTyUWavkiDLceFBnvaNVT9lFej&#10;wH2fqf1YDLvx64rj6W1vs+n9rNTT4/S6BhFoCvfwrX3QCrIl/H+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8JNHEAAAA2wAAAA8AAAAAAAAAAAAAAAAAmAIAAGRycy9k&#10;b3ducmV2LnhtbFBLBQYAAAAABAAEAPUAAACJAwAAAAA=&#10;" path="m,l2302,e" filled="f" strokecolor="#e21736" strokeweight=".9pt">
                  <v:path arrowok="t" o:connecttype="custom" o:connectlocs="0,0;2302,0" o:connectangles="0,0"/>
                </v:shape>
                <v:shape id="Freeform 127" o:spid="_x0000_s1032" style="position:absolute;left:5733;top:5220;width:2304;height:0;visibility:visible;mso-wrap-style:square;v-text-anchor:top" coordsize="23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EsI8QA&#10;AADbAAAADwAAAGRycy9kb3ducmV2LnhtbESPS2/CMBCE75X6H6ytxK04LVCqNAZRBKhXwqM9ruLN&#10;Q43XkW0g/HtcCanH0cx8o8nmvWnFmZxvLCt4GSYgiAurG64U7Hfr53cQPiBrbC2Tgit5mM8eHzJM&#10;tb3wls55qESEsE9RQR1Cl0rpi5oM+qHtiKNXWmcwROkqqR1eIty08jVJ3qTBhuNCjR0tayp+85NR&#10;UDo8/LSn4/UzX3+PNnsejxYrq9TgqV98gAjUh//wvf2lFUwn8Pcl/gA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BLCPEAAAA2wAAAA8AAAAAAAAAAAAAAAAAmAIAAGRycy9k&#10;b3ducmV2LnhtbFBLBQYAAAAABAAEAPUAAACJAwAAAAA=&#10;" path="m,l2304,e" filled="f" strokecolor="#e21736" strokeweight="1pt">
                  <v:path arrowok="t" o:connecttype="custom" o:connectlocs="0,0;2304,0" o:connectangles="0,0"/>
                </v:shape>
                <v:shape id="Freeform 128" o:spid="_x0000_s1033" style="position:absolute;left:8036;top:5220;width:2940;height:0;visibility:visible;mso-wrap-style:square;v-text-anchor:top" coordsize="29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ZUiMMA&#10;AADbAAAADwAAAGRycy9kb3ducmV2LnhtbESPzWrDMBCE74W+g9hCb43cUtzgRAlpoaWnQH4uuW2s&#10;jWVirVxpk7hvXwUCPQ4z8w0znQ++U2eKqQ1s4HlUgCKug225MbDdfD6NQSVBttgFJgO/lGA+u7+b&#10;YmXDhVd0XkujMoRThQacSF9pnWpHHtMo9MTZO4ToUbKMjbYRLxnuO/1SFKX22HJecNjTh6P6uD55&#10;A6/+6we73ZJKPkQ57aPbenk35vFhWExACQ3yH761v62BtxKuX/IP0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ZUiMMAAADbAAAADwAAAAAAAAAAAAAAAACYAgAAZHJzL2Rv&#10;d25yZXYueG1sUEsFBgAAAAAEAAQA9QAAAIgDAAAAAA==&#10;" path="m,l2940,e" filled="f" strokecolor="#e21736" strokeweight=".9pt">
                  <v:path arrowok="t" o:connecttype="custom" o:connectlocs="0,0;2940,0" o:connectangles="0,0"/>
                </v:shape>
                <v:shape id="Freeform 129" o:spid="_x0000_s1034" style="position:absolute;left:8035;top:5220;width:2942;height:0;visibility:visible;mso-wrap-style:square;v-text-anchor:top" coordsize="29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u5gcIA&#10;AADbAAAADwAAAGRycy9kb3ducmV2LnhtbESPX2vCMBTF3wW/Q7jC3jSdFN2qUUQQ9qSoe9nbpbmm&#10;ZclNadLa7dObwcDHw/nz46y3g7OipzbUnhW8zjIQxKXXNRsFn9fD9A1EiMgarWdS8EMBtpvxaI2F&#10;9nc+U3+JRqQRDgUqqGJsCilDWZHDMPMNcfJuvnUYk2yN1C3e07izcp5lC+mw5kSosKF9ReX3pXMJ&#10;kr9T3s3N1+lof/PM9LY7oFXqZTLsViAiDfEZ/m9/aAXLJfx9ST9Ab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K7mBwgAAANsAAAAPAAAAAAAAAAAAAAAAAJgCAABkcnMvZG93&#10;bnJldi54bWxQSwUGAAAAAAQABAD1AAAAhwMAAAAA&#10;" path="m,l2942,e" filled="f" strokecolor="#e21736" strokeweight="1pt">
                  <v:path arrowok="t" o:connecttype="custom" o:connectlocs="0,0;2942,0" o:connectangles="0,0"/>
                </v:shape>
                <w10:wrap anchorx="page" anchory="page"/>
              </v:group>
            </w:pict>
          </mc:Fallback>
        </mc:AlternateContent>
      </w:r>
    </w:p>
    <w:p w:rsidR="00334765" w:rsidRPr="00A95E3E" w:rsidRDefault="00AF2382">
      <w:pPr>
        <w:spacing w:before="70"/>
        <w:ind w:right="-47"/>
        <w:rPr>
          <w:rFonts w:ascii="Arial" w:eastAsia="Calibri" w:hAnsi="Arial" w:cs="Arial"/>
          <w:sz w:val="15"/>
          <w:szCs w:val="15"/>
        </w:rPr>
      </w:pPr>
      <w:r w:rsidRPr="00A95E3E">
        <w:rPr>
          <w:rFonts w:ascii="Arial" w:hAnsi="Arial" w:cs="Arial"/>
          <w:sz w:val="15"/>
          <w:szCs w:val="15"/>
        </w:rPr>
        <w:br w:type="column"/>
      </w:r>
      <w:r w:rsidRPr="00A95E3E">
        <w:rPr>
          <w:rFonts w:ascii="Arial" w:eastAsia="Calibri" w:hAnsi="Arial" w:cs="Arial"/>
          <w:sz w:val="15"/>
          <w:szCs w:val="15"/>
        </w:rPr>
        <w:lastRenderedPageBreak/>
        <w:t>I</w:t>
      </w:r>
      <w:r w:rsidRPr="00A95E3E">
        <w:rPr>
          <w:rFonts w:ascii="Arial" w:eastAsia="Calibri" w:hAnsi="Arial" w:cs="Arial"/>
          <w:spacing w:val="1"/>
          <w:sz w:val="15"/>
          <w:szCs w:val="15"/>
        </w:rPr>
        <w:t>n</w:t>
      </w:r>
      <w:r w:rsidRPr="00A95E3E">
        <w:rPr>
          <w:rFonts w:ascii="Arial" w:eastAsia="Calibri" w:hAnsi="Arial" w:cs="Arial"/>
          <w:spacing w:val="-3"/>
          <w:sz w:val="15"/>
          <w:szCs w:val="15"/>
        </w:rPr>
        <w:t>n</w:t>
      </w:r>
      <w:r w:rsidRPr="00A95E3E">
        <w:rPr>
          <w:rFonts w:ascii="Arial" w:eastAsia="Calibri" w:hAnsi="Arial" w:cs="Arial"/>
          <w:spacing w:val="1"/>
          <w:sz w:val="15"/>
          <w:szCs w:val="15"/>
        </w:rPr>
        <w:t>o</w:t>
      </w:r>
      <w:r w:rsidRPr="00A95E3E">
        <w:rPr>
          <w:rFonts w:ascii="Arial" w:eastAsia="Calibri" w:hAnsi="Arial" w:cs="Arial"/>
          <w:spacing w:val="-2"/>
          <w:sz w:val="15"/>
          <w:szCs w:val="15"/>
        </w:rPr>
        <w:t>v</w:t>
      </w:r>
      <w:r w:rsidRPr="00A95E3E">
        <w:rPr>
          <w:rFonts w:ascii="Arial" w:eastAsia="Calibri" w:hAnsi="Arial" w:cs="Arial"/>
          <w:spacing w:val="-1"/>
          <w:sz w:val="15"/>
          <w:szCs w:val="15"/>
        </w:rPr>
        <w:t>a</w:t>
      </w:r>
      <w:r w:rsidRPr="00A95E3E">
        <w:rPr>
          <w:rFonts w:ascii="Arial" w:eastAsia="Calibri" w:hAnsi="Arial" w:cs="Arial"/>
          <w:sz w:val="15"/>
          <w:szCs w:val="15"/>
        </w:rPr>
        <w:t>tive</w:t>
      </w:r>
      <w:r w:rsidRPr="00A95E3E">
        <w:rPr>
          <w:rFonts w:ascii="Arial" w:eastAsia="Calibri" w:hAnsi="Arial" w:cs="Arial"/>
          <w:spacing w:val="2"/>
          <w:sz w:val="15"/>
          <w:szCs w:val="15"/>
        </w:rPr>
        <w:t xml:space="preserve"> </w:t>
      </w:r>
      <w:r w:rsidRPr="00A95E3E">
        <w:rPr>
          <w:rFonts w:ascii="Arial" w:eastAsia="Calibri" w:hAnsi="Arial" w:cs="Arial"/>
          <w:spacing w:val="-1"/>
          <w:sz w:val="15"/>
          <w:szCs w:val="15"/>
        </w:rPr>
        <w:t>S</w:t>
      </w:r>
      <w:r w:rsidRPr="00A95E3E">
        <w:rPr>
          <w:rFonts w:ascii="Arial" w:eastAsia="Calibri" w:hAnsi="Arial" w:cs="Arial"/>
          <w:spacing w:val="1"/>
          <w:sz w:val="15"/>
          <w:szCs w:val="15"/>
        </w:rPr>
        <w:t>ol</w:t>
      </w:r>
      <w:r w:rsidRPr="00A95E3E">
        <w:rPr>
          <w:rFonts w:ascii="Arial" w:eastAsia="Calibri" w:hAnsi="Arial" w:cs="Arial"/>
          <w:sz w:val="15"/>
          <w:szCs w:val="15"/>
        </w:rPr>
        <w:t>uti</w:t>
      </w:r>
      <w:r w:rsidRPr="00A95E3E">
        <w:rPr>
          <w:rFonts w:ascii="Arial" w:eastAsia="Calibri" w:hAnsi="Arial" w:cs="Arial"/>
          <w:spacing w:val="1"/>
          <w:sz w:val="15"/>
          <w:szCs w:val="15"/>
        </w:rPr>
        <w:t>o</w:t>
      </w:r>
      <w:r w:rsidRPr="00A95E3E">
        <w:rPr>
          <w:rFonts w:ascii="Arial" w:eastAsia="Calibri" w:hAnsi="Arial" w:cs="Arial"/>
          <w:spacing w:val="-1"/>
          <w:sz w:val="15"/>
          <w:szCs w:val="15"/>
        </w:rPr>
        <w:t>n</w:t>
      </w:r>
      <w:r w:rsidRPr="00A95E3E">
        <w:rPr>
          <w:rFonts w:ascii="Arial" w:eastAsia="Calibri" w:hAnsi="Arial" w:cs="Arial"/>
          <w:sz w:val="15"/>
          <w:szCs w:val="15"/>
        </w:rPr>
        <w:t>s</w:t>
      </w:r>
      <w:r w:rsidRPr="00A95E3E">
        <w:rPr>
          <w:rFonts w:ascii="Arial" w:eastAsia="Calibri" w:hAnsi="Arial" w:cs="Arial"/>
          <w:spacing w:val="1"/>
          <w:sz w:val="15"/>
          <w:szCs w:val="15"/>
        </w:rPr>
        <w:t xml:space="preserve"> </w:t>
      </w:r>
      <w:r w:rsidRPr="00A95E3E">
        <w:rPr>
          <w:rFonts w:ascii="Arial" w:eastAsia="Calibri" w:hAnsi="Arial" w:cs="Arial"/>
          <w:spacing w:val="-2"/>
          <w:sz w:val="15"/>
          <w:szCs w:val="15"/>
        </w:rPr>
        <w:t>C</w:t>
      </w:r>
      <w:r w:rsidRPr="00A95E3E">
        <w:rPr>
          <w:rFonts w:ascii="Arial" w:eastAsia="Calibri" w:hAnsi="Arial" w:cs="Arial"/>
          <w:spacing w:val="1"/>
          <w:sz w:val="15"/>
          <w:szCs w:val="15"/>
        </w:rPr>
        <w:t>on</w:t>
      </w:r>
      <w:r w:rsidRPr="00A95E3E">
        <w:rPr>
          <w:rFonts w:ascii="Arial" w:eastAsia="Calibri" w:hAnsi="Arial" w:cs="Arial"/>
          <w:spacing w:val="-1"/>
          <w:sz w:val="15"/>
          <w:szCs w:val="15"/>
        </w:rPr>
        <w:t>su</w:t>
      </w:r>
      <w:r w:rsidRPr="00A95E3E">
        <w:rPr>
          <w:rFonts w:ascii="Arial" w:eastAsia="Calibri" w:hAnsi="Arial" w:cs="Arial"/>
          <w:sz w:val="15"/>
          <w:szCs w:val="15"/>
        </w:rPr>
        <w:t>l</w:t>
      </w:r>
      <w:r w:rsidRPr="00A95E3E">
        <w:rPr>
          <w:rFonts w:ascii="Arial" w:eastAsia="Calibri" w:hAnsi="Arial" w:cs="Arial"/>
          <w:spacing w:val="-2"/>
          <w:sz w:val="15"/>
          <w:szCs w:val="15"/>
        </w:rPr>
        <w:t>t</w:t>
      </w:r>
      <w:r w:rsidRPr="00A95E3E">
        <w:rPr>
          <w:rFonts w:ascii="Arial" w:eastAsia="Calibri" w:hAnsi="Arial" w:cs="Arial"/>
          <w:spacing w:val="2"/>
          <w:sz w:val="15"/>
          <w:szCs w:val="15"/>
        </w:rPr>
        <w:t>a</w:t>
      </w:r>
      <w:r w:rsidRPr="00A95E3E">
        <w:rPr>
          <w:rFonts w:ascii="Arial" w:eastAsia="Calibri" w:hAnsi="Arial" w:cs="Arial"/>
          <w:spacing w:val="-3"/>
          <w:sz w:val="15"/>
          <w:szCs w:val="15"/>
        </w:rPr>
        <w:t>n</w:t>
      </w:r>
      <w:r w:rsidRPr="00A95E3E">
        <w:rPr>
          <w:rFonts w:ascii="Arial" w:eastAsia="Calibri" w:hAnsi="Arial" w:cs="Arial"/>
          <w:sz w:val="15"/>
          <w:szCs w:val="15"/>
        </w:rPr>
        <w:t>t</w:t>
      </w:r>
    </w:p>
    <w:p w:rsidR="00F86FD6" w:rsidRDefault="00AF2382" w:rsidP="00F86FD6">
      <w:pPr>
        <w:spacing w:before="3" w:line="120" w:lineRule="exact"/>
        <w:rPr>
          <w:rFonts w:ascii="Arial" w:eastAsia="Arial" w:hAnsi="Arial" w:cs="Arial"/>
          <w:sz w:val="15"/>
          <w:szCs w:val="15"/>
        </w:rPr>
      </w:pPr>
      <w:r w:rsidRPr="00A95E3E">
        <w:rPr>
          <w:rFonts w:ascii="Arial" w:hAnsi="Arial" w:cs="Arial"/>
          <w:sz w:val="15"/>
          <w:szCs w:val="15"/>
        </w:rPr>
        <w:br w:type="column"/>
      </w:r>
    </w:p>
    <w:p w:rsidR="00334765" w:rsidRPr="00A95E3E" w:rsidRDefault="00AF2382">
      <w:pPr>
        <w:rPr>
          <w:rFonts w:ascii="Arial" w:eastAsia="Arial" w:hAnsi="Arial" w:cs="Arial"/>
          <w:sz w:val="15"/>
          <w:szCs w:val="15"/>
        </w:rPr>
        <w:sectPr w:rsidR="00334765" w:rsidRPr="00A95E3E">
          <w:type w:val="continuous"/>
          <w:pgSz w:w="12240" w:h="15840"/>
          <w:pgMar w:top="1040" w:right="1280" w:bottom="280" w:left="1540" w:header="720" w:footer="720" w:gutter="0"/>
          <w:cols w:num="3" w:space="720" w:equalWidth="0">
            <w:col w:w="1298" w:space="386"/>
            <w:col w:w="1926" w:space="756"/>
            <w:col w:w="5054"/>
          </w:cols>
        </w:sectPr>
      </w:pPr>
      <w:r w:rsidRPr="00A95E3E">
        <w:rPr>
          <w:rFonts w:ascii="Arial" w:eastAsia="Arial" w:hAnsi="Arial" w:cs="Arial"/>
          <w:sz w:val="15"/>
          <w:szCs w:val="15"/>
        </w:rPr>
        <w:t>Co</w:t>
      </w:r>
      <w:r w:rsidRPr="00A95E3E">
        <w:rPr>
          <w:rFonts w:ascii="Arial" w:eastAsia="Arial" w:hAnsi="Arial" w:cs="Arial"/>
          <w:spacing w:val="-1"/>
          <w:sz w:val="15"/>
          <w:szCs w:val="15"/>
        </w:rPr>
        <w:t>n</w:t>
      </w:r>
      <w:r w:rsidRPr="00A95E3E">
        <w:rPr>
          <w:rFonts w:ascii="Arial" w:eastAsia="Arial" w:hAnsi="Arial" w:cs="Arial"/>
          <w:spacing w:val="1"/>
          <w:sz w:val="15"/>
          <w:szCs w:val="15"/>
        </w:rPr>
        <w:t>s</w:t>
      </w:r>
      <w:r w:rsidRPr="00A95E3E">
        <w:rPr>
          <w:rFonts w:ascii="Arial" w:eastAsia="Arial" w:hAnsi="Arial" w:cs="Arial"/>
          <w:sz w:val="15"/>
          <w:szCs w:val="15"/>
        </w:rPr>
        <w:t>u</w:t>
      </w:r>
      <w:r w:rsidRPr="00A95E3E">
        <w:rPr>
          <w:rFonts w:ascii="Arial" w:eastAsia="Arial" w:hAnsi="Arial" w:cs="Arial"/>
          <w:spacing w:val="1"/>
          <w:sz w:val="15"/>
          <w:szCs w:val="15"/>
        </w:rPr>
        <w:t>l</w:t>
      </w:r>
      <w:r w:rsidRPr="00A95E3E">
        <w:rPr>
          <w:rFonts w:ascii="Arial" w:eastAsia="Arial" w:hAnsi="Arial" w:cs="Arial"/>
          <w:spacing w:val="-2"/>
          <w:sz w:val="15"/>
          <w:szCs w:val="15"/>
        </w:rPr>
        <w:t>t</w:t>
      </w:r>
      <w:r w:rsidRPr="00A95E3E">
        <w:rPr>
          <w:rFonts w:ascii="Arial" w:eastAsia="Arial" w:hAnsi="Arial" w:cs="Arial"/>
          <w:sz w:val="15"/>
          <w:szCs w:val="15"/>
        </w:rPr>
        <w:t>an</w:t>
      </w:r>
      <w:r w:rsidRPr="00A95E3E">
        <w:rPr>
          <w:rFonts w:ascii="Arial" w:eastAsia="Arial" w:hAnsi="Arial" w:cs="Arial"/>
          <w:spacing w:val="1"/>
          <w:sz w:val="15"/>
          <w:szCs w:val="15"/>
        </w:rPr>
        <w:t>c</w:t>
      </w:r>
      <w:r w:rsidRPr="00A95E3E">
        <w:rPr>
          <w:rFonts w:ascii="Arial" w:eastAsia="Arial" w:hAnsi="Arial" w:cs="Arial"/>
          <w:sz w:val="15"/>
          <w:szCs w:val="15"/>
        </w:rPr>
        <w:t xml:space="preserve">y                                           </w:t>
      </w:r>
      <w:r w:rsidRPr="00A95E3E">
        <w:rPr>
          <w:rFonts w:ascii="Arial" w:eastAsia="Arial" w:hAnsi="Arial" w:cs="Arial"/>
          <w:spacing w:val="32"/>
          <w:sz w:val="15"/>
          <w:szCs w:val="15"/>
        </w:rPr>
        <w:t xml:space="preserve"> </w:t>
      </w:r>
      <w:r w:rsidRPr="00A95E3E">
        <w:rPr>
          <w:rFonts w:ascii="Arial" w:eastAsia="Arial" w:hAnsi="Arial" w:cs="Arial"/>
          <w:sz w:val="15"/>
          <w:szCs w:val="15"/>
        </w:rPr>
        <w:t>Sof</w:t>
      </w:r>
      <w:r w:rsidRPr="00A95E3E">
        <w:rPr>
          <w:rFonts w:ascii="Arial" w:eastAsia="Arial" w:hAnsi="Arial" w:cs="Arial"/>
          <w:spacing w:val="1"/>
          <w:sz w:val="15"/>
          <w:szCs w:val="15"/>
        </w:rPr>
        <w:t>t</w:t>
      </w:r>
      <w:r w:rsidRPr="00A95E3E">
        <w:rPr>
          <w:rFonts w:ascii="Arial" w:eastAsia="Arial" w:hAnsi="Arial" w:cs="Arial"/>
          <w:sz w:val="15"/>
          <w:szCs w:val="15"/>
        </w:rPr>
        <w:t>wa</w:t>
      </w:r>
      <w:r w:rsidRPr="00A95E3E">
        <w:rPr>
          <w:rFonts w:ascii="Arial" w:eastAsia="Arial" w:hAnsi="Arial" w:cs="Arial"/>
          <w:spacing w:val="-2"/>
          <w:sz w:val="15"/>
          <w:szCs w:val="15"/>
        </w:rPr>
        <w:t>r</w:t>
      </w:r>
      <w:r w:rsidRPr="00A95E3E">
        <w:rPr>
          <w:rFonts w:ascii="Arial" w:eastAsia="Arial" w:hAnsi="Arial" w:cs="Arial"/>
          <w:sz w:val="15"/>
          <w:szCs w:val="15"/>
        </w:rPr>
        <w:t>e</w:t>
      </w:r>
      <w:r w:rsidRPr="00A95E3E">
        <w:rPr>
          <w:rFonts w:ascii="Arial" w:eastAsia="Arial" w:hAnsi="Arial" w:cs="Arial"/>
          <w:spacing w:val="1"/>
          <w:sz w:val="15"/>
          <w:szCs w:val="15"/>
        </w:rPr>
        <w:t xml:space="preserve"> </w:t>
      </w:r>
      <w:r w:rsidRPr="00A95E3E">
        <w:rPr>
          <w:rFonts w:ascii="Arial" w:eastAsia="Arial" w:hAnsi="Arial" w:cs="Arial"/>
          <w:sz w:val="15"/>
          <w:szCs w:val="15"/>
        </w:rPr>
        <w:t>De</w:t>
      </w:r>
      <w:r w:rsidRPr="00A95E3E">
        <w:rPr>
          <w:rFonts w:ascii="Arial" w:eastAsia="Arial" w:hAnsi="Arial" w:cs="Arial"/>
          <w:spacing w:val="-1"/>
          <w:sz w:val="15"/>
          <w:szCs w:val="15"/>
        </w:rPr>
        <w:t>v</w:t>
      </w:r>
      <w:r w:rsidRPr="00A95E3E">
        <w:rPr>
          <w:rFonts w:ascii="Arial" w:eastAsia="Arial" w:hAnsi="Arial" w:cs="Arial"/>
          <w:sz w:val="15"/>
          <w:szCs w:val="15"/>
        </w:rPr>
        <w:t>e</w:t>
      </w:r>
      <w:r w:rsidRPr="00A95E3E">
        <w:rPr>
          <w:rFonts w:ascii="Arial" w:eastAsia="Arial" w:hAnsi="Arial" w:cs="Arial"/>
          <w:spacing w:val="1"/>
          <w:sz w:val="15"/>
          <w:szCs w:val="15"/>
        </w:rPr>
        <w:t>l</w:t>
      </w:r>
      <w:r w:rsidRPr="00A95E3E">
        <w:rPr>
          <w:rFonts w:ascii="Arial" w:eastAsia="Arial" w:hAnsi="Arial" w:cs="Arial"/>
          <w:spacing w:val="-1"/>
          <w:sz w:val="15"/>
          <w:szCs w:val="15"/>
        </w:rPr>
        <w:t>o</w:t>
      </w:r>
      <w:r w:rsidRPr="00A95E3E">
        <w:rPr>
          <w:rFonts w:ascii="Arial" w:eastAsia="Arial" w:hAnsi="Arial" w:cs="Arial"/>
          <w:sz w:val="15"/>
          <w:szCs w:val="15"/>
        </w:rPr>
        <w:t>per</w:t>
      </w:r>
    </w:p>
    <w:p w:rsidR="00334765" w:rsidRPr="00A95E3E" w:rsidRDefault="00F86FD6" w:rsidP="00CD528A">
      <w:pPr>
        <w:spacing w:line="249" w:lineRule="auto"/>
        <w:ind w:left="210" w:right="-33" w:firstLine="30"/>
        <w:rPr>
          <w:rFonts w:ascii="Arial" w:eastAsia="Calibri" w:hAnsi="Arial" w:cs="Arial"/>
          <w:sz w:val="15"/>
          <w:szCs w:val="15"/>
        </w:rPr>
      </w:pPr>
      <w:r>
        <w:rPr>
          <w:rFonts w:ascii="Arial" w:eastAsia="Calibri" w:hAnsi="Arial" w:cs="Arial"/>
          <w:spacing w:val="-1"/>
          <w:sz w:val="15"/>
          <w:szCs w:val="15"/>
        </w:rPr>
        <w:lastRenderedPageBreak/>
        <w:t>J</w:t>
      </w:r>
      <w:r w:rsidR="00AF2382" w:rsidRPr="00A95E3E">
        <w:rPr>
          <w:rFonts w:ascii="Arial" w:eastAsia="Calibri" w:hAnsi="Arial" w:cs="Arial"/>
          <w:spacing w:val="-1"/>
          <w:sz w:val="15"/>
          <w:szCs w:val="15"/>
        </w:rPr>
        <w:t>un</w:t>
      </w:r>
      <w:r w:rsidR="00AF2382" w:rsidRPr="00A95E3E">
        <w:rPr>
          <w:rFonts w:ascii="Arial" w:eastAsia="Calibri" w:hAnsi="Arial" w:cs="Arial"/>
          <w:sz w:val="15"/>
          <w:szCs w:val="15"/>
        </w:rPr>
        <w:t>e</w:t>
      </w:r>
      <w:r w:rsidR="00AF2382" w:rsidRPr="00A95E3E">
        <w:rPr>
          <w:rFonts w:ascii="Arial" w:eastAsia="Calibri" w:hAnsi="Arial" w:cs="Arial"/>
          <w:spacing w:val="16"/>
          <w:sz w:val="15"/>
          <w:szCs w:val="15"/>
        </w:rPr>
        <w:t xml:space="preserve"> </w:t>
      </w:r>
      <w:r w:rsidR="00AF2382" w:rsidRPr="00A95E3E">
        <w:rPr>
          <w:rFonts w:ascii="Arial" w:eastAsia="Calibri" w:hAnsi="Arial" w:cs="Arial"/>
          <w:spacing w:val="-1"/>
          <w:sz w:val="15"/>
          <w:szCs w:val="15"/>
        </w:rPr>
        <w:t>2</w:t>
      </w:r>
      <w:r w:rsidR="00AF2382" w:rsidRPr="00A95E3E">
        <w:rPr>
          <w:rFonts w:ascii="Arial" w:eastAsia="Calibri" w:hAnsi="Arial" w:cs="Arial"/>
          <w:spacing w:val="1"/>
          <w:sz w:val="15"/>
          <w:szCs w:val="15"/>
        </w:rPr>
        <w:t>0</w:t>
      </w:r>
      <w:r w:rsidR="00AF2382" w:rsidRPr="00A95E3E">
        <w:rPr>
          <w:rFonts w:ascii="Arial" w:eastAsia="Calibri" w:hAnsi="Arial" w:cs="Arial"/>
          <w:spacing w:val="-1"/>
          <w:sz w:val="15"/>
          <w:szCs w:val="15"/>
        </w:rPr>
        <w:t>1</w:t>
      </w:r>
      <w:r w:rsidR="00AF2382" w:rsidRPr="00A95E3E">
        <w:rPr>
          <w:rFonts w:ascii="Arial" w:eastAsia="Calibri" w:hAnsi="Arial" w:cs="Arial"/>
          <w:sz w:val="15"/>
          <w:szCs w:val="15"/>
        </w:rPr>
        <w:t>0</w:t>
      </w:r>
      <w:r w:rsidR="00AF2382" w:rsidRPr="00A95E3E">
        <w:rPr>
          <w:rFonts w:ascii="Arial" w:eastAsia="Calibri" w:hAnsi="Arial" w:cs="Arial"/>
          <w:spacing w:val="23"/>
          <w:sz w:val="15"/>
          <w:szCs w:val="15"/>
        </w:rPr>
        <w:t xml:space="preserve"> </w:t>
      </w:r>
      <w:r w:rsidR="00AF2382" w:rsidRPr="00A95E3E">
        <w:rPr>
          <w:rFonts w:ascii="Arial" w:eastAsia="Calibri" w:hAnsi="Arial" w:cs="Arial"/>
          <w:w w:val="102"/>
          <w:sz w:val="15"/>
          <w:szCs w:val="15"/>
        </w:rPr>
        <w:t xml:space="preserve">– </w:t>
      </w:r>
      <w:r w:rsidR="00CD528A">
        <w:rPr>
          <w:rFonts w:ascii="Arial" w:eastAsia="Calibri" w:hAnsi="Arial" w:cs="Arial"/>
          <w:w w:val="102"/>
          <w:sz w:val="15"/>
          <w:szCs w:val="15"/>
        </w:rPr>
        <w:t xml:space="preserve">    </w:t>
      </w:r>
      <w:r w:rsidR="00AF2382" w:rsidRPr="00A95E3E">
        <w:rPr>
          <w:rFonts w:ascii="Arial" w:eastAsia="Calibri" w:hAnsi="Arial" w:cs="Arial"/>
          <w:spacing w:val="-1"/>
          <w:sz w:val="15"/>
          <w:szCs w:val="15"/>
        </w:rPr>
        <w:t>S</w:t>
      </w:r>
      <w:r w:rsidR="00AF2382" w:rsidRPr="00A95E3E">
        <w:rPr>
          <w:rFonts w:ascii="Arial" w:eastAsia="Calibri" w:hAnsi="Arial" w:cs="Arial"/>
          <w:sz w:val="15"/>
          <w:szCs w:val="15"/>
        </w:rPr>
        <w:t>e</w:t>
      </w:r>
      <w:r w:rsidR="00AF2382" w:rsidRPr="00A95E3E">
        <w:rPr>
          <w:rFonts w:ascii="Arial" w:eastAsia="Calibri" w:hAnsi="Arial" w:cs="Arial"/>
          <w:spacing w:val="-1"/>
          <w:sz w:val="15"/>
          <w:szCs w:val="15"/>
        </w:rPr>
        <w:t>p</w:t>
      </w:r>
      <w:r w:rsidR="00AF2382" w:rsidRPr="00A95E3E">
        <w:rPr>
          <w:rFonts w:ascii="Arial" w:eastAsia="Calibri" w:hAnsi="Arial" w:cs="Arial"/>
          <w:spacing w:val="-2"/>
          <w:sz w:val="15"/>
          <w:szCs w:val="15"/>
        </w:rPr>
        <w:t>t</w:t>
      </w:r>
      <w:r w:rsidR="00AF2382" w:rsidRPr="00A95E3E">
        <w:rPr>
          <w:rFonts w:ascii="Arial" w:eastAsia="Calibri" w:hAnsi="Arial" w:cs="Arial"/>
          <w:sz w:val="15"/>
          <w:szCs w:val="15"/>
        </w:rPr>
        <w:t>em</w:t>
      </w:r>
      <w:r w:rsidR="00AF2382" w:rsidRPr="00A95E3E">
        <w:rPr>
          <w:rFonts w:ascii="Arial" w:eastAsia="Calibri" w:hAnsi="Arial" w:cs="Arial"/>
          <w:spacing w:val="-1"/>
          <w:sz w:val="15"/>
          <w:szCs w:val="15"/>
        </w:rPr>
        <w:t>b</w:t>
      </w:r>
      <w:r w:rsidR="00AF2382" w:rsidRPr="00A95E3E">
        <w:rPr>
          <w:rFonts w:ascii="Arial" w:eastAsia="Calibri" w:hAnsi="Arial" w:cs="Arial"/>
          <w:sz w:val="15"/>
          <w:szCs w:val="15"/>
        </w:rPr>
        <w:t>er</w:t>
      </w:r>
      <w:r w:rsidR="00AF2382" w:rsidRPr="00A95E3E">
        <w:rPr>
          <w:rFonts w:ascii="Arial" w:eastAsia="Calibri" w:hAnsi="Arial" w:cs="Arial"/>
          <w:spacing w:val="34"/>
          <w:sz w:val="15"/>
          <w:szCs w:val="15"/>
        </w:rPr>
        <w:t xml:space="preserve"> </w:t>
      </w:r>
      <w:r w:rsidR="00AF2382" w:rsidRPr="00A95E3E">
        <w:rPr>
          <w:rFonts w:ascii="Arial" w:eastAsia="Calibri" w:hAnsi="Arial" w:cs="Arial"/>
          <w:spacing w:val="4"/>
          <w:w w:val="103"/>
          <w:sz w:val="15"/>
          <w:szCs w:val="15"/>
        </w:rPr>
        <w:t>2</w:t>
      </w:r>
      <w:r w:rsidR="00AF2382" w:rsidRPr="00A95E3E">
        <w:rPr>
          <w:rFonts w:ascii="Arial" w:eastAsia="Calibri" w:hAnsi="Arial" w:cs="Arial"/>
          <w:spacing w:val="1"/>
          <w:w w:val="103"/>
          <w:sz w:val="15"/>
          <w:szCs w:val="15"/>
        </w:rPr>
        <w:t>0</w:t>
      </w:r>
      <w:r w:rsidR="00AF2382" w:rsidRPr="00A95E3E">
        <w:rPr>
          <w:rFonts w:ascii="Arial" w:eastAsia="Calibri" w:hAnsi="Arial" w:cs="Arial"/>
          <w:spacing w:val="-1"/>
          <w:w w:val="103"/>
          <w:sz w:val="15"/>
          <w:szCs w:val="15"/>
        </w:rPr>
        <w:t>1</w:t>
      </w:r>
      <w:r w:rsidR="00AF2382" w:rsidRPr="00A95E3E">
        <w:rPr>
          <w:rFonts w:ascii="Arial" w:eastAsia="Calibri" w:hAnsi="Arial" w:cs="Arial"/>
          <w:w w:val="103"/>
          <w:sz w:val="15"/>
          <w:szCs w:val="15"/>
        </w:rPr>
        <w:t>0</w:t>
      </w:r>
    </w:p>
    <w:p w:rsidR="00334765" w:rsidRPr="00A95E3E" w:rsidRDefault="00334765">
      <w:pPr>
        <w:spacing w:before="2" w:line="120" w:lineRule="exact"/>
        <w:rPr>
          <w:rFonts w:ascii="Arial" w:hAnsi="Arial" w:cs="Arial"/>
          <w:sz w:val="15"/>
          <w:szCs w:val="15"/>
        </w:rPr>
      </w:pPr>
    </w:p>
    <w:p w:rsidR="00EA1032" w:rsidRDefault="00377244">
      <w:pPr>
        <w:ind w:left="210"/>
        <w:rPr>
          <w:rFonts w:ascii="Arial" w:eastAsia="Calibri" w:hAnsi="Arial" w:cs="Arial"/>
          <w:sz w:val="15"/>
          <w:szCs w:val="15"/>
        </w:rPr>
      </w:pPr>
      <w:r>
        <w:rPr>
          <w:rFonts w:ascii="Arial" w:hAnsi="Arial" w:cs="Arial"/>
          <w:noProof/>
          <w:sz w:val="15"/>
          <w:szCs w:val="15"/>
          <w:lang w:val="en-GB" w:eastAsia="en-GB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7FDD4FC4" wp14:editId="684A2104">
                <wp:simplePos x="0" y="0"/>
                <wp:positionH relativeFrom="page">
                  <wp:posOffset>1055370</wp:posOffset>
                </wp:positionH>
                <wp:positionV relativeFrom="page">
                  <wp:posOffset>6190615</wp:posOffset>
                </wp:positionV>
                <wp:extent cx="5963920" cy="12700"/>
                <wp:effectExtent l="0" t="0" r="17780" b="6350"/>
                <wp:wrapNone/>
                <wp:docPr id="138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3920" cy="12700"/>
                          <a:chOff x="1595" y="9022"/>
                          <a:chExt cx="9392" cy="20"/>
                        </a:xfrm>
                      </wpg:grpSpPr>
                      <wps:wsp>
                        <wps:cNvPr id="139" name="Freeform 83"/>
                        <wps:cNvSpPr>
                          <a:spLocks/>
                        </wps:cNvSpPr>
                        <wps:spPr bwMode="auto">
                          <a:xfrm>
                            <a:off x="1606" y="9032"/>
                            <a:ext cx="1558" cy="0"/>
                          </a:xfrm>
                          <a:custGeom>
                            <a:avLst/>
                            <a:gdLst>
                              <a:gd name="T0" fmla="+- 0 1606 1606"/>
                              <a:gd name="T1" fmla="*/ T0 w 1558"/>
                              <a:gd name="T2" fmla="+- 0 3164 1606"/>
                              <a:gd name="T3" fmla="*/ T2 w 15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8">
                                <a:moveTo>
                                  <a:pt x="0" y="0"/>
                                </a:moveTo>
                                <a:lnTo>
                                  <a:pt x="1558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82"/>
                        <wps:cNvSpPr>
                          <a:spLocks/>
                        </wps:cNvSpPr>
                        <wps:spPr bwMode="auto">
                          <a:xfrm>
                            <a:off x="1605" y="9032"/>
                            <a:ext cx="1560" cy="0"/>
                          </a:xfrm>
                          <a:custGeom>
                            <a:avLst/>
                            <a:gdLst>
                              <a:gd name="T0" fmla="+- 0 1605 1605"/>
                              <a:gd name="T1" fmla="*/ T0 w 1560"/>
                              <a:gd name="T2" fmla="+- 0 3165 1605"/>
                              <a:gd name="T3" fmla="*/ T2 w 15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60">
                                <a:moveTo>
                                  <a:pt x="0" y="0"/>
                                </a:moveTo>
                                <a:lnTo>
                                  <a:pt x="15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81"/>
                        <wps:cNvSpPr>
                          <a:spLocks/>
                        </wps:cNvSpPr>
                        <wps:spPr bwMode="auto">
                          <a:xfrm>
                            <a:off x="3164" y="9032"/>
                            <a:ext cx="2570" cy="0"/>
                          </a:xfrm>
                          <a:custGeom>
                            <a:avLst/>
                            <a:gdLst>
                              <a:gd name="T0" fmla="+- 0 3164 3164"/>
                              <a:gd name="T1" fmla="*/ T0 w 2570"/>
                              <a:gd name="T2" fmla="+- 0 5734 3164"/>
                              <a:gd name="T3" fmla="*/ T2 w 25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70">
                                <a:moveTo>
                                  <a:pt x="0" y="0"/>
                                </a:moveTo>
                                <a:lnTo>
                                  <a:pt x="2570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80"/>
                        <wps:cNvSpPr>
                          <a:spLocks/>
                        </wps:cNvSpPr>
                        <wps:spPr bwMode="auto">
                          <a:xfrm>
                            <a:off x="3163" y="9032"/>
                            <a:ext cx="2572" cy="0"/>
                          </a:xfrm>
                          <a:custGeom>
                            <a:avLst/>
                            <a:gdLst>
                              <a:gd name="T0" fmla="+- 0 3163 3163"/>
                              <a:gd name="T1" fmla="*/ T0 w 2572"/>
                              <a:gd name="T2" fmla="+- 0 5735 3163"/>
                              <a:gd name="T3" fmla="*/ T2 w 25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72">
                                <a:moveTo>
                                  <a:pt x="0" y="0"/>
                                </a:moveTo>
                                <a:lnTo>
                                  <a:pt x="2572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79"/>
                        <wps:cNvSpPr>
                          <a:spLocks/>
                        </wps:cNvSpPr>
                        <wps:spPr bwMode="auto">
                          <a:xfrm>
                            <a:off x="5734" y="9032"/>
                            <a:ext cx="2302" cy="0"/>
                          </a:xfrm>
                          <a:custGeom>
                            <a:avLst/>
                            <a:gdLst>
                              <a:gd name="T0" fmla="+- 0 5734 5734"/>
                              <a:gd name="T1" fmla="*/ T0 w 2302"/>
                              <a:gd name="T2" fmla="+- 0 8036 5734"/>
                              <a:gd name="T3" fmla="*/ T2 w 23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02">
                                <a:moveTo>
                                  <a:pt x="0" y="0"/>
                                </a:moveTo>
                                <a:lnTo>
                                  <a:pt x="2302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78"/>
                        <wps:cNvSpPr>
                          <a:spLocks/>
                        </wps:cNvSpPr>
                        <wps:spPr bwMode="auto">
                          <a:xfrm>
                            <a:off x="5733" y="9032"/>
                            <a:ext cx="2304" cy="0"/>
                          </a:xfrm>
                          <a:custGeom>
                            <a:avLst/>
                            <a:gdLst>
                              <a:gd name="T0" fmla="+- 0 5733 5733"/>
                              <a:gd name="T1" fmla="*/ T0 w 2304"/>
                              <a:gd name="T2" fmla="+- 0 8037 5733"/>
                              <a:gd name="T3" fmla="*/ T2 w 23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04">
                                <a:moveTo>
                                  <a:pt x="0" y="0"/>
                                </a:moveTo>
                                <a:lnTo>
                                  <a:pt x="2304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77"/>
                        <wps:cNvSpPr>
                          <a:spLocks/>
                        </wps:cNvSpPr>
                        <wps:spPr bwMode="auto">
                          <a:xfrm>
                            <a:off x="8036" y="9032"/>
                            <a:ext cx="2940" cy="0"/>
                          </a:xfrm>
                          <a:custGeom>
                            <a:avLst/>
                            <a:gdLst>
                              <a:gd name="T0" fmla="+- 0 8036 8036"/>
                              <a:gd name="T1" fmla="*/ T0 w 2940"/>
                              <a:gd name="T2" fmla="+- 0 10976 8036"/>
                              <a:gd name="T3" fmla="*/ T2 w 29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40">
                                <a:moveTo>
                                  <a:pt x="0" y="0"/>
                                </a:moveTo>
                                <a:lnTo>
                                  <a:pt x="2940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76"/>
                        <wps:cNvSpPr>
                          <a:spLocks/>
                        </wps:cNvSpPr>
                        <wps:spPr bwMode="auto">
                          <a:xfrm>
                            <a:off x="8035" y="9032"/>
                            <a:ext cx="2942" cy="0"/>
                          </a:xfrm>
                          <a:custGeom>
                            <a:avLst/>
                            <a:gdLst>
                              <a:gd name="T0" fmla="+- 0 8035 8035"/>
                              <a:gd name="T1" fmla="*/ T0 w 2942"/>
                              <a:gd name="T2" fmla="+- 0 10977 8035"/>
                              <a:gd name="T3" fmla="*/ T2 w 29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42">
                                <a:moveTo>
                                  <a:pt x="0" y="0"/>
                                </a:moveTo>
                                <a:lnTo>
                                  <a:pt x="2942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26" style="position:absolute;margin-left:83.1pt;margin-top:487.45pt;width:469.6pt;height:1pt;z-index:-251656704;mso-position-horizontal-relative:page;mso-position-vertical-relative:page" coordorigin="1595,9022" coordsize="939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">
                <v:shape id="Freeform 83" o:spid="_x0000_s1027" style="position:absolute;left:1606;top:9032;width:1558;height:0;visibility:visible;mso-wrap-style:square;v-text-anchor:top" coordsize="15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uM98IA&#10;AADcAAAADwAAAGRycy9kb3ducmV2LnhtbERPTWvCQBC9F/oflhG8NZuolTR1FWkR7EVQS8/T7DQb&#10;zM6G7DaJ/94tCL3N433OajPaRvTU+dqxgixJQRCXTtdcKfg8755yED4ga2wck4IredisHx9WWGg3&#10;8JH6U6hEDGFfoAITQltI6UtDFn3iWuLI/bjOYoiwq6TucIjhtpGzNF1KizXHBoMtvRkqL6dfq2CR&#10;m0q+f3ufzb7OmdkePjDMn5WaTsbtK4hAY/gX3917HefPX+DvmXiBX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G4z3wgAAANwAAAAPAAAAAAAAAAAAAAAAAJgCAABkcnMvZG93&#10;bnJldi54bWxQSwUGAAAAAAQABAD1AAAAhwMAAAAA&#10;" path="m,l1558,e" filled="f" strokecolor="#e21736" strokeweight=".9pt">
                  <v:path arrowok="t" o:connecttype="custom" o:connectlocs="0,0;1558,0" o:connectangles="0,0"/>
                </v:shape>
                <v:shape id="Freeform 82" o:spid="_x0000_s1028" style="position:absolute;left:1605;top:9032;width:1560;height:0;visibility:visible;mso-wrap-style:square;v-text-anchor:top" coordsize="15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o9d8MA&#10;AADcAAAADwAAAGRycy9kb3ducmV2LnhtbESPQWvCQBCF7wX/wzKCt7pJtEWiq4giWOilsT9gyI5J&#10;MDsbdldN/33nUOhthvfmvW82u9H16kEhdp4N5PMMFHHtbceNge/L6XUFKiZki71nMvBDEXbbycsG&#10;S+uf/EWPKjVKQjiWaKBNaSi1jnVLDuPcD8SiXX1wmGQNjbYBnxLuel1k2bt22LE0tDjQoaX6Vt2d&#10;AfpcFsdQ3S45LfC8evvImYqTMbPpuF+DSjSmf/Pf9dkK/lLw5RmZQG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o9d8MAAADcAAAADwAAAAAAAAAAAAAAAACYAgAAZHJzL2Rv&#10;d25yZXYueG1sUEsFBgAAAAAEAAQA9QAAAIgDAAAAAA==&#10;" path="m,l1560,e" filled="f" strokecolor="#e21736" strokeweight="1pt">
                  <v:path arrowok="t" o:connecttype="custom" o:connectlocs="0,0;1560,0" o:connectangles="0,0"/>
                </v:shape>
                <v:shape id="Freeform 81" o:spid="_x0000_s1029" style="position:absolute;left:3164;top:9032;width:2570;height:0;visibility:visible;mso-wrap-style:square;v-text-anchor:top" coordsize="25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ZQiMUA&#10;AADcAAAADwAAAGRycy9kb3ducmV2LnhtbERP30vDMBB+F/wfwgl7EZdWVKQuG5sgFAVZWx/07WzO&#10;ptpcapJt9b83wsC3+/h+3mI12UHsyYfesYJ8noEgbp3uuVPw0jxc3IIIEVnj4JgU/FCA1fL0ZIGF&#10;dgeuaF/HTqQQDgUqMDGOhZShNWQxzN1InLgP5y3GBH0ntcdDCreDvMyyG2mx59RgcKR7Q+1XvbMK&#10;NmH7+fT9avJ30zxWVpfX5+Xzm1Kzs2l9ByLSFP/FR3ep0/yrHP6eSR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9lCIxQAAANwAAAAPAAAAAAAAAAAAAAAAAJgCAABkcnMv&#10;ZG93bnJldi54bWxQSwUGAAAAAAQABAD1AAAAigMAAAAA&#10;" path="m,l2570,e" filled="f" strokecolor="#e21736" strokeweight=".9pt">
                  <v:path arrowok="t" o:connecttype="custom" o:connectlocs="0,0;2570,0" o:connectangles="0,0"/>
                </v:shape>
                <v:shape id="Freeform 80" o:spid="_x0000_s1030" style="position:absolute;left:3163;top:9032;width:2572;height:0;visibility:visible;mso-wrap-style:square;v-text-anchor:top" coordsize="25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hU18IA&#10;AADcAAAADwAAAGRycy9kb3ducmV2LnhtbERPS4vCMBC+L/gfwgh7W1NFdks1iq8FDx7WF3gcmrEp&#10;NpPSRK3/fiMI3ubje8542tpK3KjxpWMF/V4Cgjh3uuRCwWH/+5WC8AFZY+WYFDzIw3TS+Rhjpt2d&#10;t3TbhULEEPYZKjAh1JmUPjdk0fdcTRy5s2sshgibQuoG7zHcVnKQJN/SYsmxwWBNC0P5ZXe1Crbn&#10;v3S9kqfj48DuZ54v001tNkp9dtvZCESgNrzFL/dax/nDATyfiRfIy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WFTXwgAAANwAAAAPAAAAAAAAAAAAAAAAAJgCAABkcnMvZG93&#10;bnJldi54bWxQSwUGAAAAAAQABAD1AAAAhwMAAAAA&#10;" path="m,l2572,e" filled="f" strokecolor="#e21736" strokeweight="1pt">
                  <v:path arrowok="t" o:connecttype="custom" o:connectlocs="0,0;2572,0" o:connectangles="0,0"/>
                </v:shape>
                <v:shape id="Freeform 79" o:spid="_x0000_s1031" style="position:absolute;left:5734;top:9032;width:2302;height:0;visibility:visible;mso-wrap-style:square;v-text-anchor:top" coordsize="23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IN3MMA&#10;AADcAAAADwAAAGRycy9kb3ducmV2LnhtbERPS2vCQBC+C/0PyxS86UYtVmI2UqRCLy34oHgcs2MS&#10;zM6G3TVJ/323UPA2H99zss1gGtGR87VlBbNpAoK4sLrmUsHpuJusQPiArLGxTAp+yMMmfxplmGrb&#10;8566QyhFDGGfooIqhDaV0hcVGfRT2xJH7mqdwRChK6V22Mdw08h5kiylwZpjQ4UtbSsqboe7UeAu&#10;Z6q/5t22/75jf3rf2dfh86zU+Hl4W4MINISH+N/9oeP8lwX8PRMv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IN3MMAAADcAAAADwAAAAAAAAAAAAAAAACYAgAAZHJzL2Rv&#10;d25yZXYueG1sUEsFBgAAAAAEAAQA9QAAAIgDAAAAAA==&#10;" path="m,l2302,e" filled="f" strokecolor="#e21736" strokeweight=".9pt">
                  <v:path arrowok="t" o:connecttype="custom" o:connectlocs="0,0;2302,0" o:connectangles="0,0"/>
                </v:shape>
                <v:shape id="Freeform 78" o:spid="_x0000_s1032" style="position:absolute;left:5733;top:9032;width:2304;height:0;visibility:visible;mso-wrap-style:square;v-text-anchor:top" coordsize="23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shysEA&#10;AADcAAAADwAAAGRycy9kb3ducmV2LnhtbERPS4vCMBC+C/6HMAveNF0tIl2jqKh43dp9HIdmbMs2&#10;k5JErf9+s7DgbT6+5yzXvWnFjZxvLCt4nSQgiEurG64UFOfDeAHCB2SNrWVS8CAP69VwsMRM2zu/&#10;0y0PlYgh7DNUUIfQZVL6siaDfmI74shdrDMYInSV1A7vMdy0cpokc2mw4dhQY0e7msqf/GoUXBx+&#10;fLfXz8c2P3zNjgWns83eKjV66TdvIAL14Sn+d590nJ+m8PdMvE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bIcrBAAAA3AAAAA8AAAAAAAAAAAAAAAAAmAIAAGRycy9kb3du&#10;cmV2LnhtbFBLBQYAAAAABAAEAPUAAACGAwAAAAA=&#10;" path="m,l2304,e" filled="f" strokecolor="#e21736" strokeweight="1pt">
                  <v:path arrowok="t" o:connecttype="custom" o:connectlocs="0,0;2304,0" o:connectangles="0,0"/>
                </v:shape>
                <v:shape id="Freeform 77" o:spid="_x0000_s1033" style="position:absolute;left:8036;top:9032;width:2940;height:0;visibility:visible;mso-wrap-style:square;v-text-anchor:top" coordsize="29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xQ3MAA&#10;AADcAAAADwAAAGRycy9kb3ducmV2LnhtbERPTWsCMRC9F/wPYQRvNVuxUrZGqYLiqVDrxdu4GTdL&#10;N5M1GXX775tCobd5vM+ZL3vfqhvF1AQ28DQuQBFXwTZcGzh8bh5fQCVBttgGJgPflGC5GDzMsbTh&#10;zh9020utcginEg04ka7UOlWOPKZx6Igzdw7Ro2QYa20j3nO4b/WkKGbaY8O5wWFHa0fV1/7qDUz9&#10;9oLt8Z1mfI5yPUV38LIyZjTs315BCfXyL/5z72yeP32G32fyBXrx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rxQ3MAAAADcAAAADwAAAAAAAAAAAAAAAACYAgAAZHJzL2Rvd25y&#10;ZXYueG1sUEsFBgAAAAAEAAQA9QAAAIUDAAAAAA==&#10;" path="m,l2940,e" filled="f" strokecolor="#e21736" strokeweight=".9pt">
                  <v:path arrowok="t" o:connecttype="custom" o:connectlocs="0,0;2940,0" o:connectangles="0,0"/>
                </v:shape>
                <v:shape id="Freeform 76" o:spid="_x0000_s1034" style="position:absolute;left:8035;top:9032;width:2942;height:0;visibility:visible;mso-wrap-style:square;v-text-anchor:top" coordsize="29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1WBMQA&#10;AADcAAAADwAAAGRycy9kb3ducmV2LnhtbESPQWvDMAyF74P9B6NBb4vTEMqW1Q1lUNhpZV0vvYlY&#10;dUJtOcROmvXX14PBbhLv6X1P63p2Vkw0hM6zgmWWgyBuvO7YKDh+755fQISIrNF6JgU/FKDePD6s&#10;sdL+yl80HaIRKYRDhQraGPtKytC05DBkvidO2tkPDmNaByP1gNcU7qws8nwlHXacCC329N5SczmM&#10;LkHKVyrHwpz2n/ZW5may4w6tUounefsGItIc/81/1x861S9X8PtMmk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9VgTEAAAA3AAAAA8AAAAAAAAAAAAAAAAAmAIAAGRycy9k&#10;b3ducmV2LnhtbFBLBQYAAAAABAAEAPUAAACJAwAAAAA=&#10;" path="m,l2942,e" filled="f" strokecolor="#e21736" strokeweight="1pt">
                  <v:path arrowok="t" o:connecttype="custom" o:connectlocs="0,0;2942,0" o:connectangles="0,0"/>
                </v:shape>
                <w10:wrap anchorx="page" anchory="page"/>
              </v:group>
            </w:pict>
          </mc:Fallback>
        </mc:AlternateContent>
      </w:r>
    </w:p>
    <w:p w:rsidR="00334765" w:rsidRPr="00A95E3E" w:rsidRDefault="00AF2382">
      <w:pPr>
        <w:ind w:left="210"/>
        <w:rPr>
          <w:rFonts w:ascii="Arial" w:eastAsia="Calibri" w:hAnsi="Arial" w:cs="Arial"/>
          <w:sz w:val="15"/>
          <w:szCs w:val="15"/>
        </w:rPr>
      </w:pPr>
      <w:r w:rsidRPr="00A95E3E">
        <w:rPr>
          <w:rFonts w:ascii="Arial" w:eastAsia="Calibri" w:hAnsi="Arial" w:cs="Arial"/>
          <w:sz w:val="15"/>
          <w:szCs w:val="15"/>
        </w:rPr>
        <w:t>A</w:t>
      </w:r>
      <w:r w:rsidRPr="00A95E3E">
        <w:rPr>
          <w:rFonts w:ascii="Arial" w:eastAsia="Calibri" w:hAnsi="Arial" w:cs="Arial"/>
          <w:spacing w:val="-1"/>
          <w:sz w:val="15"/>
          <w:szCs w:val="15"/>
        </w:rPr>
        <w:t>u</w:t>
      </w:r>
      <w:r w:rsidRPr="00A95E3E">
        <w:rPr>
          <w:rFonts w:ascii="Arial" w:eastAsia="Calibri" w:hAnsi="Arial" w:cs="Arial"/>
          <w:sz w:val="15"/>
          <w:szCs w:val="15"/>
        </w:rPr>
        <w:t>g</w:t>
      </w:r>
      <w:r w:rsidRPr="00A95E3E">
        <w:rPr>
          <w:rFonts w:ascii="Arial" w:eastAsia="Calibri" w:hAnsi="Arial" w:cs="Arial"/>
          <w:spacing w:val="13"/>
          <w:sz w:val="15"/>
          <w:szCs w:val="15"/>
        </w:rPr>
        <w:t xml:space="preserve"> </w:t>
      </w:r>
      <w:r w:rsidRPr="00A95E3E">
        <w:rPr>
          <w:rFonts w:ascii="Arial" w:eastAsia="Calibri" w:hAnsi="Arial" w:cs="Arial"/>
          <w:spacing w:val="1"/>
          <w:sz w:val="15"/>
          <w:szCs w:val="15"/>
        </w:rPr>
        <w:t>2</w:t>
      </w:r>
      <w:r w:rsidRPr="00A95E3E">
        <w:rPr>
          <w:rFonts w:ascii="Arial" w:eastAsia="Calibri" w:hAnsi="Arial" w:cs="Arial"/>
          <w:spacing w:val="-1"/>
          <w:sz w:val="15"/>
          <w:szCs w:val="15"/>
        </w:rPr>
        <w:t>0</w:t>
      </w:r>
      <w:r w:rsidRPr="00A95E3E">
        <w:rPr>
          <w:rFonts w:ascii="Arial" w:eastAsia="Calibri" w:hAnsi="Arial" w:cs="Arial"/>
          <w:spacing w:val="1"/>
          <w:sz w:val="15"/>
          <w:szCs w:val="15"/>
        </w:rPr>
        <w:t>0</w:t>
      </w:r>
      <w:r w:rsidRPr="00A95E3E">
        <w:rPr>
          <w:rFonts w:ascii="Arial" w:eastAsia="Calibri" w:hAnsi="Arial" w:cs="Arial"/>
          <w:spacing w:val="7"/>
          <w:sz w:val="15"/>
          <w:szCs w:val="15"/>
        </w:rPr>
        <w:t>7</w:t>
      </w:r>
      <w:r w:rsidRPr="00A95E3E">
        <w:rPr>
          <w:rFonts w:ascii="Arial" w:eastAsia="Calibri" w:hAnsi="Arial" w:cs="Arial"/>
          <w:sz w:val="15"/>
          <w:szCs w:val="15"/>
        </w:rPr>
        <w:t>-</w:t>
      </w:r>
      <w:r w:rsidRPr="00A95E3E">
        <w:rPr>
          <w:rFonts w:ascii="Arial" w:eastAsia="Calibri" w:hAnsi="Arial" w:cs="Arial"/>
          <w:spacing w:val="16"/>
          <w:sz w:val="15"/>
          <w:szCs w:val="15"/>
        </w:rPr>
        <w:t xml:space="preserve"> </w:t>
      </w:r>
      <w:r w:rsidRPr="00A95E3E">
        <w:rPr>
          <w:rFonts w:ascii="Arial" w:eastAsia="Calibri" w:hAnsi="Arial" w:cs="Arial"/>
          <w:spacing w:val="-3"/>
          <w:w w:val="103"/>
          <w:sz w:val="15"/>
          <w:szCs w:val="15"/>
        </w:rPr>
        <w:t>F</w:t>
      </w:r>
      <w:r w:rsidRPr="00A95E3E">
        <w:rPr>
          <w:rFonts w:ascii="Arial" w:eastAsia="Calibri" w:hAnsi="Arial" w:cs="Arial"/>
          <w:w w:val="103"/>
          <w:sz w:val="15"/>
          <w:szCs w:val="15"/>
        </w:rPr>
        <w:t>eb</w:t>
      </w:r>
    </w:p>
    <w:p w:rsidR="00334765" w:rsidRPr="00A95E3E" w:rsidRDefault="00AF2382">
      <w:pPr>
        <w:spacing w:before="8" w:line="200" w:lineRule="exact"/>
        <w:ind w:left="210"/>
        <w:rPr>
          <w:rFonts w:ascii="Arial" w:eastAsia="Calibri" w:hAnsi="Arial" w:cs="Arial"/>
          <w:sz w:val="15"/>
          <w:szCs w:val="15"/>
        </w:rPr>
      </w:pPr>
      <w:r w:rsidRPr="00A95E3E">
        <w:rPr>
          <w:rFonts w:ascii="Arial" w:eastAsia="Calibri" w:hAnsi="Arial" w:cs="Arial"/>
          <w:spacing w:val="1"/>
          <w:w w:val="103"/>
          <w:sz w:val="15"/>
          <w:szCs w:val="15"/>
        </w:rPr>
        <w:t>2</w:t>
      </w:r>
      <w:r w:rsidRPr="00A95E3E">
        <w:rPr>
          <w:rFonts w:ascii="Arial" w:eastAsia="Calibri" w:hAnsi="Arial" w:cs="Arial"/>
          <w:spacing w:val="-1"/>
          <w:w w:val="103"/>
          <w:sz w:val="15"/>
          <w:szCs w:val="15"/>
        </w:rPr>
        <w:t>0</w:t>
      </w:r>
      <w:r w:rsidRPr="00A95E3E">
        <w:rPr>
          <w:rFonts w:ascii="Arial" w:eastAsia="Calibri" w:hAnsi="Arial" w:cs="Arial"/>
          <w:spacing w:val="1"/>
          <w:w w:val="103"/>
          <w:sz w:val="15"/>
          <w:szCs w:val="15"/>
        </w:rPr>
        <w:t>0</w:t>
      </w:r>
      <w:r w:rsidRPr="00A95E3E">
        <w:rPr>
          <w:rFonts w:ascii="Arial" w:eastAsia="Calibri" w:hAnsi="Arial" w:cs="Arial"/>
          <w:w w:val="103"/>
          <w:sz w:val="15"/>
          <w:szCs w:val="15"/>
        </w:rPr>
        <w:t>9</w:t>
      </w:r>
    </w:p>
    <w:p w:rsidR="00F86FD6" w:rsidRPr="00CD528A" w:rsidRDefault="00AF2382" w:rsidP="00CD528A">
      <w:pPr>
        <w:spacing w:before="9" w:line="100" w:lineRule="exact"/>
        <w:rPr>
          <w:sz w:val="11"/>
          <w:szCs w:val="11"/>
        </w:rPr>
      </w:pPr>
      <w:r>
        <w:br w:type="column"/>
      </w:r>
    </w:p>
    <w:p w:rsidR="00334765" w:rsidRDefault="00F86FD6">
      <w:pPr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A</w:t>
      </w:r>
      <w:r w:rsidR="00AF2382">
        <w:rPr>
          <w:rFonts w:ascii="Arial" w:eastAsia="Arial" w:hAnsi="Arial" w:cs="Arial"/>
          <w:sz w:val="15"/>
          <w:szCs w:val="15"/>
        </w:rPr>
        <w:t>ber</w:t>
      </w:r>
      <w:r w:rsidR="00AF2382">
        <w:rPr>
          <w:rFonts w:ascii="Arial" w:eastAsia="Arial" w:hAnsi="Arial" w:cs="Arial"/>
          <w:spacing w:val="-1"/>
          <w:sz w:val="15"/>
          <w:szCs w:val="15"/>
        </w:rPr>
        <w:t>d</w:t>
      </w:r>
      <w:r w:rsidR="00AF2382">
        <w:rPr>
          <w:rFonts w:ascii="Arial" w:eastAsia="Arial" w:hAnsi="Arial" w:cs="Arial"/>
          <w:sz w:val="15"/>
          <w:szCs w:val="15"/>
        </w:rPr>
        <w:t>een</w:t>
      </w:r>
      <w:r w:rsidR="00AF2382">
        <w:rPr>
          <w:rFonts w:ascii="Arial" w:eastAsia="Arial" w:hAnsi="Arial" w:cs="Arial"/>
          <w:spacing w:val="2"/>
          <w:sz w:val="15"/>
          <w:szCs w:val="15"/>
        </w:rPr>
        <w:t xml:space="preserve"> </w:t>
      </w:r>
      <w:r w:rsidR="00AF2382">
        <w:rPr>
          <w:rFonts w:ascii="Arial" w:eastAsia="Arial" w:hAnsi="Arial" w:cs="Arial"/>
          <w:sz w:val="15"/>
          <w:szCs w:val="15"/>
        </w:rPr>
        <w:t>C</w:t>
      </w:r>
      <w:r w:rsidR="00AF2382">
        <w:rPr>
          <w:rFonts w:ascii="Arial" w:eastAsia="Arial" w:hAnsi="Arial" w:cs="Arial"/>
          <w:spacing w:val="-1"/>
          <w:sz w:val="15"/>
          <w:szCs w:val="15"/>
        </w:rPr>
        <w:t>i</w:t>
      </w:r>
      <w:r w:rsidR="00AF2382">
        <w:rPr>
          <w:rFonts w:ascii="Arial" w:eastAsia="Arial" w:hAnsi="Arial" w:cs="Arial"/>
          <w:sz w:val="15"/>
          <w:szCs w:val="15"/>
        </w:rPr>
        <w:t>ty</w:t>
      </w:r>
      <w:r w:rsidR="00AF2382">
        <w:rPr>
          <w:rFonts w:ascii="Arial" w:eastAsia="Arial" w:hAnsi="Arial" w:cs="Arial"/>
          <w:spacing w:val="1"/>
          <w:sz w:val="15"/>
          <w:szCs w:val="15"/>
        </w:rPr>
        <w:t xml:space="preserve"> </w:t>
      </w:r>
      <w:r w:rsidR="00AF2382">
        <w:rPr>
          <w:rFonts w:ascii="Arial" w:eastAsia="Arial" w:hAnsi="Arial" w:cs="Arial"/>
          <w:sz w:val="15"/>
          <w:szCs w:val="15"/>
        </w:rPr>
        <w:t>C</w:t>
      </w:r>
      <w:r w:rsidR="00AF2382">
        <w:rPr>
          <w:rFonts w:ascii="Arial" w:eastAsia="Arial" w:hAnsi="Arial" w:cs="Arial"/>
          <w:spacing w:val="-1"/>
          <w:sz w:val="15"/>
          <w:szCs w:val="15"/>
        </w:rPr>
        <w:t>o</w:t>
      </w:r>
      <w:r w:rsidR="00AF2382">
        <w:rPr>
          <w:rFonts w:ascii="Arial" w:eastAsia="Arial" w:hAnsi="Arial" w:cs="Arial"/>
          <w:sz w:val="15"/>
          <w:szCs w:val="15"/>
        </w:rPr>
        <w:t>un</w:t>
      </w:r>
      <w:r w:rsidR="00AF2382">
        <w:rPr>
          <w:rFonts w:ascii="Arial" w:eastAsia="Arial" w:hAnsi="Arial" w:cs="Arial"/>
          <w:spacing w:val="-1"/>
          <w:sz w:val="15"/>
          <w:szCs w:val="15"/>
        </w:rPr>
        <w:t>c</w:t>
      </w:r>
      <w:r w:rsidR="00AF2382">
        <w:rPr>
          <w:rFonts w:ascii="Arial" w:eastAsia="Arial" w:hAnsi="Arial" w:cs="Arial"/>
          <w:spacing w:val="1"/>
          <w:sz w:val="15"/>
          <w:szCs w:val="15"/>
        </w:rPr>
        <w:t>i</w:t>
      </w:r>
      <w:r w:rsidR="00AF2382">
        <w:rPr>
          <w:rFonts w:ascii="Arial" w:eastAsia="Arial" w:hAnsi="Arial" w:cs="Arial"/>
          <w:sz w:val="15"/>
          <w:szCs w:val="15"/>
        </w:rPr>
        <w:t xml:space="preserve">l                           </w:t>
      </w:r>
      <w:r w:rsidR="00AF2382">
        <w:rPr>
          <w:rFonts w:ascii="Arial" w:eastAsia="Arial" w:hAnsi="Arial" w:cs="Arial"/>
          <w:spacing w:val="27"/>
          <w:sz w:val="15"/>
          <w:szCs w:val="15"/>
        </w:rPr>
        <w:t xml:space="preserve"> </w:t>
      </w:r>
      <w:r w:rsidR="00AF2382">
        <w:rPr>
          <w:rFonts w:ascii="Arial" w:eastAsia="Arial" w:hAnsi="Arial" w:cs="Arial"/>
          <w:spacing w:val="-1"/>
          <w:sz w:val="15"/>
          <w:szCs w:val="15"/>
        </w:rPr>
        <w:t>G</w:t>
      </w:r>
      <w:r w:rsidR="00AF2382">
        <w:rPr>
          <w:rFonts w:ascii="Arial" w:eastAsia="Arial" w:hAnsi="Arial" w:cs="Arial"/>
          <w:sz w:val="15"/>
          <w:szCs w:val="15"/>
        </w:rPr>
        <w:t>o</w:t>
      </w:r>
      <w:r w:rsidR="00AF2382">
        <w:rPr>
          <w:rFonts w:ascii="Arial" w:eastAsia="Arial" w:hAnsi="Arial" w:cs="Arial"/>
          <w:spacing w:val="-1"/>
          <w:sz w:val="15"/>
          <w:szCs w:val="15"/>
        </w:rPr>
        <w:t>v</w:t>
      </w:r>
      <w:r w:rsidR="00AF2382">
        <w:rPr>
          <w:rFonts w:ascii="Arial" w:eastAsia="Arial" w:hAnsi="Arial" w:cs="Arial"/>
          <w:sz w:val="15"/>
          <w:szCs w:val="15"/>
        </w:rPr>
        <w:t>ern</w:t>
      </w:r>
      <w:r w:rsidR="00AF2382">
        <w:rPr>
          <w:rFonts w:ascii="Arial" w:eastAsia="Arial" w:hAnsi="Arial" w:cs="Arial"/>
          <w:spacing w:val="1"/>
          <w:sz w:val="15"/>
          <w:szCs w:val="15"/>
        </w:rPr>
        <w:t>m</w:t>
      </w:r>
      <w:r w:rsidR="00AF2382">
        <w:rPr>
          <w:rFonts w:ascii="Arial" w:eastAsia="Arial" w:hAnsi="Arial" w:cs="Arial"/>
          <w:spacing w:val="-1"/>
          <w:sz w:val="15"/>
          <w:szCs w:val="15"/>
        </w:rPr>
        <w:t>e</w:t>
      </w:r>
      <w:r w:rsidR="00AF2382">
        <w:rPr>
          <w:rFonts w:ascii="Arial" w:eastAsia="Arial" w:hAnsi="Arial" w:cs="Arial"/>
          <w:sz w:val="15"/>
          <w:szCs w:val="15"/>
        </w:rPr>
        <w:t xml:space="preserve">nt                                           </w:t>
      </w:r>
      <w:r w:rsidR="00AF2382">
        <w:rPr>
          <w:rFonts w:ascii="Arial" w:eastAsia="Arial" w:hAnsi="Arial" w:cs="Arial"/>
          <w:spacing w:val="33"/>
          <w:sz w:val="15"/>
          <w:szCs w:val="15"/>
        </w:rPr>
        <w:t xml:space="preserve"> </w:t>
      </w:r>
      <w:r w:rsidR="00AF2382">
        <w:rPr>
          <w:rFonts w:ascii="Arial" w:eastAsia="Arial" w:hAnsi="Arial" w:cs="Arial"/>
          <w:spacing w:val="2"/>
          <w:sz w:val="15"/>
          <w:szCs w:val="15"/>
        </w:rPr>
        <w:t>W</w:t>
      </w:r>
      <w:r w:rsidR="00AF2382">
        <w:rPr>
          <w:rFonts w:ascii="Arial" w:eastAsia="Arial" w:hAnsi="Arial" w:cs="Arial"/>
          <w:spacing w:val="1"/>
          <w:sz w:val="15"/>
          <w:szCs w:val="15"/>
        </w:rPr>
        <w:t>eb</w:t>
      </w:r>
      <w:r w:rsidR="00AF2382">
        <w:rPr>
          <w:rFonts w:ascii="Arial" w:eastAsia="Arial" w:hAnsi="Arial" w:cs="Arial"/>
          <w:spacing w:val="-1"/>
          <w:sz w:val="15"/>
          <w:szCs w:val="15"/>
        </w:rPr>
        <w:t>s</w:t>
      </w:r>
      <w:r w:rsidR="00AF2382">
        <w:rPr>
          <w:rFonts w:ascii="Arial" w:eastAsia="Arial" w:hAnsi="Arial" w:cs="Arial"/>
          <w:spacing w:val="1"/>
          <w:sz w:val="15"/>
          <w:szCs w:val="15"/>
        </w:rPr>
        <w:t>i</w:t>
      </w:r>
      <w:r w:rsidR="00AF2382">
        <w:rPr>
          <w:rFonts w:ascii="Arial" w:eastAsia="Arial" w:hAnsi="Arial" w:cs="Arial"/>
          <w:sz w:val="15"/>
          <w:szCs w:val="15"/>
        </w:rPr>
        <w:t>te</w:t>
      </w:r>
      <w:r w:rsidR="00AF2382"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 w:rsidR="00AF2382">
        <w:rPr>
          <w:rFonts w:ascii="Arial" w:eastAsia="Arial" w:hAnsi="Arial" w:cs="Arial"/>
          <w:sz w:val="15"/>
          <w:szCs w:val="15"/>
        </w:rPr>
        <w:t>d</w:t>
      </w:r>
      <w:r w:rsidR="00AF2382">
        <w:rPr>
          <w:rFonts w:ascii="Arial" w:eastAsia="Arial" w:hAnsi="Arial" w:cs="Arial"/>
          <w:spacing w:val="-1"/>
          <w:sz w:val="15"/>
          <w:szCs w:val="15"/>
        </w:rPr>
        <w:t>e</w:t>
      </w:r>
      <w:r w:rsidR="00AF2382">
        <w:rPr>
          <w:rFonts w:ascii="Arial" w:eastAsia="Arial" w:hAnsi="Arial" w:cs="Arial"/>
          <w:spacing w:val="1"/>
          <w:sz w:val="15"/>
          <w:szCs w:val="15"/>
        </w:rPr>
        <w:t>si</w:t>
      </w:r>
      <w:r w:rsidR="00AF2382">
        <w:rPr>
          <w:rFonts w:ascii="Arial" w:eastAsia="Arial" w:hAnsi="Arial" w:cs="Arial"/>
          <w:sz w:val="15"/>
          <w:szCs w:val="15"/>
        </w:rPr>
        <w:t>g</w:t>
      </w:r>
      <w:r w:rsidR="00AF2382">
        <w:rPr>
          <w:rFonts w:ascii="Arial" w:eastAsia="Arial" w:hAnsi="Arial" w:cs="Arial"/>
          <w:spacing w:val="-1"/>
          <w:sz w:val="15"/>
          <w:szCs w:val="15"/>
        </w:rPr>
        <w:t>n</w:t>
      </w:r>
      <w:r w:rsidR="00AF2382">
        <w:rPr>
          <w:rFonts w:ascii="Arial" w:eastAsia="Arial" w:hAnsi="Arial" w:cs="Arial"/>
          <w:sz w:val="15"/>
          <w:szCs w:val="15"/>
        </w:rPr>
        <w:t>er</w:t>
      </w:r>
    </w:p>
    <w:p w:rsidR="00334765" w:rsidRDefault="00334765">
      <w:pPr>
        <w:spacing w:line="200" w:lineRule="exact"/>
      </w:pPr>
    </w:p>
    <w:p w:rsidR="00334765" w:rsidRDefault="00334765">
      <w:pPr>
        <w:spacing w:before="16" w:line="200" w:lineRule="exact"/>
      </w:pPr>
    </w:p>
    <w:p w:rsidR="00334765" w:rsidRDefault="00AF2382">
      <w:pPr>
        <w:rPr>
          <w:rFonts w:ascii="Arial" w:eastAsia="Arial" w:hAnsi="Arial" w:cs="Arial"/>
          <w:sz w:val="15"/>
          <w:szCs w:val="15"/>
        </w:rPr>
        <w:sectPr w:rsidR="00334765">
          <w:type w:val="continuous"/>
          <w:pgSz w:w="12240" w:h="15840"/>
          <w:pgMar w:top="1040" w:right="1280" w:bottom="280" w:left="1540" w:header="720" w:footer="720" w:gutter="0"/>
          <w:cols w:num="2" w:space="720" w:equalWidth="0">
            <w:col w:w="1468" w:space="216"/>
            <w:col w:w="7736"/>
          </w:cols>
        </w:sectPr>
      </w:pPr>
      <w:proofErr w:type="spellStart"/>
      <w:r>
        <w:rPr>
          <w:rFonts w:ascii="Arial" w:eastAsia="Arial" w:hAnsi="Arial" w:cs="Arial"/>
          <w:sz w:val="15"/>
          <w:szCs w:val="15"/>
        </w:rPr>
        <w:t>Aad</w:t>
      </w:r>
      <w:r>
        <w:rPr>
          <w:rFonts w:ascii="Arial" w:eastAsia="Arial" w:hAnsi="Arial" w:cs="Arial"/>
          <w:spacing w:val="-1"/>
          <w:sz w:val="15"/>
          <w:szCs w:val="15"/>
        </w:rPr>
        <w:t>h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t</w:t>
      </w:r>
      <w:r>
        <w:rPr>
          <w:rFonts w:ascii="Arial" w:eastAsia="Arial" w:hAnsi="Arial" w:cs="Arial"/>
          <w:spacing w:val="-1"/>
          <w:sz w:val="15"/>
          <w:szCs w:val="15"/>
        </w:rPr>
        <w:t>y</w:t>
      </w:r>
      <w:r>
        <w:rPr>
          <w:rFonts w:ascii="Arial" w:eastAsia="Arial" w:hAnsi="Arial" w:cs="Arial"/>
          <w:sz w:val="15"/>
          <w:szCs w:val="15"/>
        </w:rPr>
        <w:t>aa</w:t>
      </w:r>
      <w:proofErr w:type="spellEnd"/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15"/>
          <w:szCs w:val="15"/>
        </w:rPr>
        <w:t>In</w:t>
      </w:r>
      <w:r>
        <w:rPr>
          <w:rFonts w:ascii="Arial" w:eastAsia="Arial" w:hAnsi="Arial" w:cs="Arial"/>
          <w:spacing w:val="-2"/>
          <w:sz w:val="15"/>
          <w:szCs w:val="15"/>
        </w:rPr>
        <w:t>f</w:t>
      </w:r>
      <w:r>
        <w:rPr>
          <w:rFonts w:ascii="Arial" w:eastAsia="Arial" w:hAnsi="Arial" w:cs="Arial"/>
          <w:sz w:val="15"/>
          <w:szCs w:val="15"/>
        </w:rPr>
        <w:t>o</w:t>
      </w:r>
      <w:r>
        <w:rPr>
          <w:rFonts w:ascii="Arial" w:eastAsia="Arial" w:hAnsi="Arial" w:cs="Arial"/>
          <w:spacing w:val="1"/>
          <w:sz w:val="15"/>
          <w:szCs w:val="15"/>
        </w:rPr>
        <w:t>m</w:t>
      </w:r>
      <w:r>
        <w:rPr>
          <w:rFonts w:ascii="Arial" w:eastAsia="Arial" w:hAnsi="Arial" w:cs="Arial"/>
          <w:spacing w:val="-1"/>
          <w:sz w:val="15"/>
          <w:szCs w:val="15"/>
        </w:rPr>
        <w:t>e</w:t>
      </w:r>
      <w:r>
        <w:rPr>
          <w:rFonts w:ascii="Arial" w:eastAsia="Arial" w:hAnsi="Arial" w:cs="Arial"/>
          <w:sz w:val="15"/>
          <w:szCs w:val="15"/>
        </w:rPr>
        <w:t>d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a</w:t>
      </w:r>
      <w:proofErr w:type="spellEnd"/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2"/>
          <w:sz w:val="15"/>
          <w:szCs w:val="15"/>
        </w:rPr>
        <w:t>S</w:t>
      </w:r>
      <w:r>
        <w:rPr>
          <w:rFonts w:ascii="Arial" w:eastAsia="Arial" w:hAnsi="Arial" w:cs="Arial"/>
          <w:sz w:val="15"/>
          <w:szCs w:val="15"/>
        </w:rPr>
        <w:t>o</w:t>
      </w:r>
      <w:r>
        <w:rPr>
          <w:rFonts w:ascii="Arial" w:eastAsia="Arial" w:hAnsi="Arial" w:cs="Arial"/>
          <w:spacing w:val="2"/>
          <w:sz w:val="15"/>
          <w:szCs w:val="15"/>
        </w:rPr>
        <w:t>l</w:t>
      </w:r>
      <w:r>
        <w:rPr>
          <w:rFonts w:ascii="Arial" w:eastAsia="Arial" w:hAnsi="Arial" w:cs="Arial"/>
          <w:spacing w:val="1"/>
          <w:sz w:val="15"/>
          <w:szCs w:val="15"/>
        </w:rPr>
        <w:t>u</w:t>
      </w:r>
      <w:r>
        <w:rPr>
          <w:rFonts w:ascii="Arial" w:eastAsia="Arial" w:hAnsi="Arial" w:cs="Arial"/>
          <w:sz w:val="15"/>
          <w:szCs w:val="15"/>
        </w:rPr>
        <w:t>t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pacing w:val="-1"/>
          <w:sz w:val="15"/>
          <w:szCs w:val="15"/>
        </w:rPr>
        <w:t>o</w:t>
      </w:r>
      <w:r>
        <w:rPr>
          <w:rFonts w:ascii="Arial" w:eastAsia="Arial" w:hAnsi="Arial" w:cs="Arial"/>
          <w:sz w:val="15"/>
          <w:szCs w:val="15"/>
        </w:rPr>
        <w:t xml:space="preserve">ns              </w:t>
      </w:r>
      <w:r>
        <w:rPr>
          <w:rFonts w:ascii="Arial" w:eastAsia="Arial" w:hAnsi="Arial" w:cs="Arial"/>
          <w:spacing w:val="3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Co</w:t>
      </w:r>
      <w:r>
        <w:rPr>
          <w:rFonts w:ascii="Arial" w:eastAsia="Arial" w:hAnsi="Arial" w:cs="Arial"/>
          <w:spacing w:val="-1"/>
          <w:sz w:val="15"/>
          <w:szCs w:val="15"/>
        </w:rPr>
        <w:t>n</w:t>
      </w:r>
      <w:r>
        <w:rPr>
          <w:rFonts w:ascii="Arial" w:eastAsia="Arial" w:hAnsi="Arial" w:cs="Arial"/>
          <w:spacing w:val="1"/>
          <w:sz w:val="15"/>
          <w:szCs w:val="15"/>
        </w:rPr>
        <w:t>s</w:t>
      </w:r>
      <w:r>
        <w:rPr>
          <w:rFonts w:ascii="Arial" w:eastAsia="Arial" w:hAnsi="Arial" w:cs="Arial"/>
          <w:sz w:val="15"/>
          <w:szCs w:val="15"/>
        </w:rPr>
        <w:t>u</w:t>
      </w:r>
      <w:r>
        <w:rPr>
          <w:rFonts w:ascii="Arial" w:eastAsia="Arial" w:hAnsi="Arial" w:cs="Arial"/>
          <w:spacing w:val="1"/>
          <w:sz w:val="15"/>
          <w:szCs w:val="15"/>
        </w:rPr>
        <w:t>l</w:t>
      </w:r>
      <w:r>
        <w:rPr>
          <w:rFonts w:ascii="Arial" w:eastAsia="Arial" w:hAnsi="Arial" w:cs="Arial"/>
          <w:spacing w:val="-2"/>
          <w:sz w:val="15"/>
          <w:szCs w:val="15"/>
        </w:rPr>
        <w:t>t</w:t>
      </w:r>
      <w:r>
        <w:rPr>
          <w:rFonts w:ascii="Arial" w:eastAsia="Arial" w:hAnsi="Arial" w:cs="Arial"/>
          <w:sz w:val="15"/>
          <w:szCs w:val="15"/>
        </w:rPr>
        <w:t>an</w:t>
      </w:r>
      <w:r>
        <w:rPr>
          <w:rFonts w:ascii="Arial" w:eastAsia="Arial" w:hAnsi="Arial" w:cs="Arial"/>
          <w:spacing w:val="1"/>
          <w:sz w:val="15"/>
          <w:szCs w:val="15"/>
        </w:rPr>
        <w:t>c</w:t>
      </w:r>
      <w:r>
        <w:rPr>
          <w:rFonts w:ascii="Arial" w:eastAsia="Arial" w:hAnsi="Arial" w:cs="Arial"/>
          <w:sz w:val="15"/>
          <w:szCs w:val="15"/>
        </w:rPr>
        <w:t xml:space="preserve">y                                           </w:t>
      </w:r>
      <w:r>
        <w:rPr>
          <w:rFonts w:ascii="Arial" w:eastAsia="Arial" w:hAnsi="Arial" w:cs="Arial"/>
          <w:spacing w:val="32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Sof</w:t>
      </w:r>
      <w:r>
        <w:rPr>
          <w:rFonts w:ascii="Arial" w:eastAsia="Arial" w:hAnsi="Arial" w:cs="Arial"/>
          <w:spacing w:val="1"/>
          <w:sz w:val="15"/>
          <w:szCs w:val="15"/>
        </w:rPr>
        <w:t>t</w:t>
      </w:r>
      <w:r>
        <w:rPr>
          <w:rFonts w:ascii="Arial" w:eastAsia="Arial" w:hAnsi="Arial" w:cs="Arial"/>
          <w:sz w:val="15"/>
          <w:szCs w:val="15"/>
        </w:rPr>
        <w:t>wa</w:t>
      </w:r>
      <w:r>
        <w:rPr>
          <w:rFonts w:ascii="Arial" w:eastAsia="Arial" w:hAnsi="Arial" w:cs="Arial"/>
          <w:spacing w:val="-2"/>
          <w:sz w:val="15"/>
          <w:szCs w:val="15"/>
        </w:rPr>
        <w:t>r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De</w:t>
      </w:r>
      <w:r>
        <w:rPr>
          <w:rFonts w:ascii="Arial" w:eastAsia="Arial" w:hAnsi="Arial" w:cs="Arial"/>
          <w:spacing w:val="-1"/>
          <w:sz w:val="15"/>
          <w:szCs w:val="15"/>
        </w:rPr>
        <w:t>v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>l</w:t>
      </w:r>
      <w:r>
        <w:rPr>
          <w:rFonts w:ascii="Arial" w:eastAsia="Arial" w:hAnsi="Arial" w:cs="Arial"/>
          <w:spacing w:val="-1"/>
          <w:sz w:val="15"/>
          <w:szCs w:val="15"/>
        </w:rPr>
        <w:t>o</w:t>
      </w:r>
      <w:r>
        <w:rPr>
          <w:rFonts w:ascii="Arial" w:eastAsia="Arial" w:hAnsi="Arial" w:cs="Arial"/>
          <w:sz w:val="15"/>
          <w:szCs w:val="15"/>
        </w:rPr>
        <w:t>per</w:t>
      </w:r>
    </w:p>
    <w:p w:rsidR="00334765" w:rsidRDefault="00377244">
      <w:pPr>
        <w:spacing w:before="7" w:line="120" w:lineRule="exact"/>
        <w:rPr>
          <w:sz w:val="12"/>
          <w:szCs w:val="12"/>
        </w:rPr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7EE18F4F" wp14:editId="2E43C961">
                <wp:simplePos x="0" y="0"/>
                <wp:positionH relativeFrom="page">
                  <wp:posOffset>1052195</wp:posOffset>
                </wp:positionH>
                <wp:positionV relativeFrom="page">
                  <wp:posOffset>6591300</wp:posOffset>
                </wp:positionV>
                <wp:extent cx="5962650" cy="11430"/>
                <wp:effectExtent l="0" t="0" r="19050" b="7620"/>
                <wp:wrapNone/>
                <wp:docPr id="12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11430"/>
                          <a:chOff x="1596" y="9608"/>
                          <a:chExt cx="9390" cy="18"/>
                        </a:xfrm>
                      </wpg:grpSpPr>
                      <wps:wsp>
                        <wps:cNvPr id="125" name="Freeform 92"/>
                        <wps:cNvSpPr>
                          <a:spLocks/>
                        </wps:cNvSpPr>
                        <wps:spPr bwMode="auto">
                          <a:xfrm>
                            <a:off x="1606" y="9617"/>
                            <a:ext cx="1558" cy="0"/>
                          </a:xfrm>
                          <a:custGeom>
                            <a:avLst/>
                            <a:gdLst>
                              <a:gd name="T0" fmla="+- 0 1606 1606"/>
                              <a:gd name="T1" fmla="*/ T0 w 1558"/>
                              <a:gd name="T2" fmla="+- 0 3164 1606"/>
                              <a:gd name="T3" fmla="*/ T2 w 15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8">
                                <a:moveTo>
                                  <a:pt x="0" y="0"/>
                                </a:moveTo>
                                <a:lnTo>
                                  <a:pt x="1558" y="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91"/>
                        <wps:cNvSpPr>
                          <a:spLocks/>
                        </wps:cNvSpPr>
                        <wps:spPr bwMode="auto">
                          <a:xfrm>
                            <a:off x="1605" y="9617"/>
                            <a:ext cx="1560" cy="0"/>
                          </a:xfrm>
                          <a:custGeom>
                            <a:avLst/>
                            <a:gdLst>
                              <a:gd name="T0" fmla="+- 0 1605 1605"/>
                              <a:gd name="T1" fmla="*/ T0 w 1560"/>
                              <a:gd name="T2" fmla="+- 0 3165 1605"/>
                              <a:gd name="T3" fmla="*/ T2 w 15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60">
                                <a:moveTo>
                                  <a:pt x="0" y="0"/>
                                </a:moveTo>
                                <a:lnTo>
                                  <a:pt x="1560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90"/>
                        <wps:cNvSpPr>
                          <a:spLocks/>
                        </wps:cNvSpPr>
                        <wps:spPr bwMode="auto">
                          <a:xfrm>
                            <a:off x="3164" y="9617"/>
                            <a:ext cx="2570" cy="0"/>
                          </a:xfrm>
                          <a:custGeom>
                            <a:avLst/>
                            <a:gdLst>
                              <a:gd name="T0" fmla="+- 0 3164 3164"/>
                              <a:gd name="T1" fmla="*/ T0 w 2570"/>
                              <a:gd name="T2" fmla="+- 0 5734 3164"/>
                              <a:gd name="T3" fmla="*/ T2 w 25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70">
                                <a:moveTo>
                                  <a:pt x="0" y="0"/>
                                </a:moveTo>
                                <a:lnTo>
                                  <a:pt x="2570" y="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89"/>
                        <wps:cNvSpPr>
                          <a:spLocks/>
                        </wps:cNvSpPr>
                        <wps:spPr bwMode="auto">
                          <a:xfrm>
                            <a:off x="3163" y="9617"/>
                            <a:ext cx="2572" cy="0"/>
                          </a:xfrm>
                          <a:custGeom>
                            <a:avLst/>
                            <a:gdLst>
                              <a:gd name="T0" fmla="+- 0 3163 3163"/>
                              <a:gd name="T1" fmla="*/ T0 w 2572"/>
                              <a:gd name="T2" fmla="+- 0 5735 3163"/>
                              <a:gd name="T3" fmla="*/ T2 w 25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72">
                                <a:moveTo>
                                  <a:pt x="0" y="0"/>
                                </a:moveTo>
                                <a:lnTo>
                                  <a:pt x="2572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88"/>
                        <wps:cNvSpPr>
                          <a:spLocks/>
                        </wps:cNvSpPr>
                        <wps:spPr bwMode="auto">
                          <a:xfrm>
                            <a:off x="5734" y="9617"/>
                            <a:ext cx="2302" cy="0"/>
                          </a:xfrm>
                          <a:custGeom>
                            <a:avLst/>
                            <a:gdLst>
                              <a:gd name="T0" fmla="+- 0 5734 5734"/>
                              <a:gd name="T1" fmla="*/ T0 w 2302"/>
                              <a:gd name="T2" fmla="+- 0 8036 5734"/>
                              <a:gd name="T3" fmla="*/ T2 w 23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02">
                                <a:moveTo>
                                  <a:pt x="0" y="0"/>
                                </a:moveTo>
                                <a:lnTo>
                                  <a:pt x="2302" y="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87"/>
                        <wps:cNvSpPr>
                          <a:spLocks/>
                        </wps:cNvSpPr>
                        <wps:spPr bwMode="auto">
                          <a:xfrm>
                            <a:off x="5733" y="9617"/>
                            <a:ext cx="2304" cy="0"/>
                          </a:xfrm>
                          <a:custGeom>
                            <a:avLst/>
                            <a:gdLst>
                              <a:gd name="T0" fmla="+- 0 5733 5733"/>
                              <a:gd name="T1" fmla="*/ T0 w 2304"/>
                              <a:gd name="T2" fmla="+- 0 8037 5733"/>
                              <a:gd name="T3" fmla="*/ T2 w 23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04">
                                <a:moveTo>
                                  <a:pt x="0" y="0"/>
                                </a:moveTo>
                                <a:lnTo>
                                  <a:pt x="2304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86"/>
                        <wps:cNvSpPr>
                          <a:spLocks/>
                        </wps:cNvSpPr>
                        <wps:spPr bwMode="auto">
                          <a:xfrm>
                            <a:off x="8036" y="9617"/>
                            <a:ext cx="2940" cy="0"/>
                          </a:xfrm>
                          <a:custGeom>
                            <a:avLst/>
                            <a:gdLst>
                              <a:gd name="T0" fmla="+- 0 8036 8036"/>
                              <a:gd name="T1" fmla="*/ T0 w 2940"/>
                              <a:gd name="T2" fmla="+- 0 10976 8036"/>
                              <a:gd name="T3" fmla="*/ T2 w 29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40">
                                <a:moveTo>
                                  <a:pt x="0" y="0"/>
                                </a:moveTo>
                                <a:lnTo>
                                  <a:pt x="2940" y="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85"/>
                        <wps:cNvSpPr>
                          <a:spLocks/>
                        </wps:cNvSpPr>
                        <wps:spPr bwMode="auto">
                          <a:xfrm>
                            <a:off x="8035" y="9617"/>
                            <a:ext cx="2942" cy="0"/>
                          </a:xfrm>
                          <a:custGeom>
                            <a:avLst/>
                            <a:gdLst>
                              <a:gd name="T0" fmla="+- 0 8035 8035"/>
                              <a:gd name="T1" fmla="*/ T0 w 2942"/>
                              <a:gd name="T2" fmla="+- 0 10977 8035"/>
                              <a:gd name="T3" fmla="*/ T2 w 29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42">
                                <a:moveTo>
                                  <a:pt x="0" y="0"/>
                                </a:moveTo>
                                <a:lnTo>
                                  <a:pt x="2942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" o:spid="_x0000_s1026" style="position:absolute;margin-left:82.85pt;margin-top:519pt;width:469.5pt;height:.9pt;z-index:-251655680;mso-position-horizontal-relative:page;mso-position-vertical-relative:page" coordorigin="1596,9608" coordsize="9390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">
                <v:shape id="Freeform 92" o:spid="_x0000_s1027" style="position:absolute;left:1606;top:9617;width:1558;height:0;visibility:visible;mso-wrap-style:square;v-text-anchor:top" coordsize="15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cIGsEA&#10;AADcAAAADwAAAGRycy9kb3ducmV2LnhtbERPyW7CMBC9V+IfrEHiVhwC3VIMQggk1Bu0vU/tyVLi&#10;cYhNCH+PkSr1Nk9vnfmyt7XoqPWVYwWTcQKCWDtTcaHg63P7+ArCB2SDtWNScCUPy8XgYY6ZcRfe&#10;U3cIhYgh7DNUUIbQZFJ6XZJFP3YNceRy11oMEbaFNC1eYritZZokz9JixbGhxIbWJenj4WwV6H2a&#10;z14+uuvvafPT62L6ln8Ho9Ro2K/eQQTqw7/4z70zcX76BPdn4gVyc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3XCBrBAAAA3AAAAA8AAAAAAAAAAAAAAAAAmAIAAGRycy9kb3du&#10;cmV2LnhtbFBLBQYAAAAABAAEAPUAAACGAwAAAAA=&#10;" path="m,l1558,e" filled="f" strokecolor="#e21736" strokeweight=".8pt">
                  <v:path arrowok="t" o:connecttype="custom" o:connectlocs="0,0;1558,0" o:connectangles="0,0"/>
                </v:shape>
                <v:shape id="Freeform 91" o:spid="_x0000_s1028" style="position:absolute;left:1605;top:9617;width:1560;height:0;visibility:visible;mso-wrap-style:square;v-text-anchor:top" coordsize="15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YyLsIA&#10;AADcAAAADwAAAGRycy9kb3ducmV2LnhtbERPTWsCMRC9C/0PYQRvmlWoytYoraUiPVn14HHYTJOt&#10;m8mSpO7675tCobd5vM9ZbXrXiBuFWHtWMJ0UIIgrr2s2Cs6nt/ESREzIGhvPpOBOETbrh8EKS+07&#10;/qDbMRmRQziWqMCm1JZSxsqSwzjxLXHmPn1wmDIMRuqAXQ53jZwVxVw6rDk3WGxpa6m6Hr+dAr4s&#10;3s3ro9x14brt/dK8HL7OVqnRsH9+ApGoT//iP/de5/mzOfw+ky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RjIuwgAAANwAAAAPAAAAAAAAAAAAAAAAAJgCAABkcnMvZG93&#10;bnJldi54bWxQSwUGAAAAAAQABAD1AAAAhwMAAAAA&#10;" path="m,l1560,e" filled="f" strokecolor="#e21736" strokeweight=".9pt">
                  <v:path arrowok="t" o:connecttype="custom" o:connectlocs="0,0;1560,0" o:connectangles="0,0"/>
                </v:shape>
                <v:shape id="Freeform 90" o:spid="_x0000_s1029" style="position:absolute;left:3164;top:9617;width:2570;height:0;visibility:visible;mso-wrap-style:square;v-text-anchor:top" coordsize="25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t0J8IA&#10;AADcAAAADwAAAGRycy9kb3ducmV2LnhtbERP3WrCMBS+H/gO4Qi7m6mdc6MzisgGgsJY7QMcmmPb&#10;2ZyUJGu7tzeCsLvz8f2e1WY0rejJ+caygvksAUFcWt1wpaA4fT69gfABWWNrmRT8kYfNevKwwkzb&#10;gb+pz0MlYgj7DBXUIXSZlL6syaCf2Y44cmfrDIYIXSW1wyGGm1amSbKUBhuODTV2tKupvOS/RkHa&#10;vRzOzi5+vo5YDMXhuWDsP5R6nI7bdxCBxvAvvrv3Os5PX+H2TLxA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m3QnwgAAANwAAAAPAAAAAAAAAAAAAAAAAJgCAABkcnMvZG93&#10;bnJldi54bWxQSwUGAAAAAAQABAD1AAAAhwMAAAAA&#10;" path="m,l2570,e" filled="f" strokecolor="#e21736" strokeweight=".8pt">
                  <v:path arrowok="t" o:connecttype="custom" o:connectlocs="0,0;2570,0" o:connectangles="0,0"/>
                </v:shape>
                <v:shape id="Freeform 89" o:spid="_x0000_s1030" style="position:absolute;left:3163;top:9617;width:2572;height:0;visibility:visible;mso-wrap-style:square;v-text-anchor:top" coordsize="25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6YYMYA&#10;AADcAAAADwAAAGRycy9kb3ducmV2LnhtbESP3WrCQBCF74W+wzKF3tVNFYpEVxGLpbTQH+MDjNkx&#10;CWZn4+5G07fvXBS8m+GcOeebxWpwrbpQiI1nA0/jDBRx6W3DlYF9sX2cgYoJ2WLrmQz8UoTV8m60&#10;wNz6K//QZZcqJSEcczRQp9TlWseyJodx7Dti0Y4+OEyyhkrbgFcJd62eZNmzdtiwNNTY0aam8rTr&#10;nYG++vp8fenD/ruw52k3ez9My+LDmIf7YT0HlWhIN/P/9ZsV/InQyjMygV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a6YYMYAAADcAAAADwAAAAAAAAAAAAAAAACYAgAAZHJz&#10;L2Rvd25yZXYueG1sUEsFBgAAAAAEAAQA9QAAAIsDAAAAAA==&#10;" path="m,l2572,e" filled="f" strokecolor="#e21736" strokeweight=".9pt">
                  <v:path arrowok="t" o:connecttype="custom" o:connectlocs="0,0;2572,0" o:connectangles="0,0"/>
                </v:shape>
                <v:shape id="Freeform 88" o:spid="_x0000_s1031" style="position:absolute;left:5734;top:9617;width:2302;height:0;visibility:visible;mso-wrap-style:square;v-text-anchor:top" coordsize="23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Mwe8IA&#10;AADcAAAADwAAAGRycy9kb3ducmV2LnhtbERPTYvCMBC9C/sfwix401QtuluNssiKngSr7HocmrEt&#10;NpPSRK3/3giCt3m8z5ktWlOJKzWutKxg0I9AEGdWl5wrOOxXvS8QziNrrCyTgjs5WMw/OjNMtL3x&#10;jq6pz0UIYZeggsL7OpHSZQUZdH1bEwfuZBuDPsAml7rBWwg3lRxG0VgaLDk0FFjTsqDsnF6Mgskg&#10;3joaHeO/w+Q//t34cn2Jl0p1P9ufKQhPrX+LX+6NDvOH3/B8Jlw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AzB7wgAAANwAAAAPAAAAAAAAAAAAAAAAAJgCAABkcnMvZG93&#10;bnJldi54bWxQSwUGAAAAAAQABAD1AAAAhwMAAAAA&#10;" path="m,l2302,e" filled="f" strokecolor="#e21736" strokeweight=".8pt">
                  <v:path arrowok="t" o:connecttype="custom" o:connectlocs="0,0;2302,0" o:connectangles="0,0"/>
                </v:shape>
                <v:shape id="Freeform 87" o:spid="_x0000_s1032" style="position:absolute;left:5733;top:9617;width:2304;height:0;visibility:visible;mso-wrap-style:square;v-text-anchor:top" coordsize="23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4IB8cA&#10;AADcAAAADwAAAGRycy9kb3ducmV2LnhtbESPS2vDMBCE74X+B7GFXkwjNw9T3CihFALpLY8+6G2x&#10;traptXIlJXH667uHQG+7zOzMt/Pl4Dp1pBBbzwbuRzko4srblmsDr/vV3QOomJAtdp7JwJkiLBfX&#10;V3MsrT/xlo67VCsJ4ViigSalvtQ6Vg05jCPfE4v25YPDJGuotQ14knDX6XGeF9phy9LQYE/PDVXf&#10;u4MzUJw/PjOc/mQpe1vPXt5/D2FTkDG3N8PTI6hEQ/o3X67XVvAngi/PyAR6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buCAfHAAAA3AAAAA8AAAAAAAAAAAAAAAAAmAIAAGRy&#10;cy9kb3ducmV2LnhtbFBLBQYAAAAABAAEAPUAAACMAwAAAAA=&#10;" path="m,l2304,e" filled="f" strokecolor="#e21736" strokeweight=".9pt">
                  <v:path arrowok="t" o:connecttype="custom" o:connectlocs="0,0;2304,0" o:connectangles="0,0"/>
                </v:shape>
                <v:shape id="Freeform 86" o:spid="_x0000_s1033" style="position:absolute;left:8036;top:9617;width:2940;height:0;visibility:visible;mso-wrap-style:square;v-text-anchor:top" coordsize="29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1YJr4A&#10;AADcAAAADwAAAGRycy9kb3ducmV2LnhtbERPzYrCMBC+L/gOYQRva6qyKtUoKhRkb1YfYGjGtphM&#10;SpNqfXsjCN7m4/ud9ba3Rtyp9bVjBZNxAoK4cLrmUsHlnP0uQfiArNE4JgVP8rDdDH7WmGr34BPd&#10;81CKGMI+RQVVCE0qpS8qsujHriGO3NW1FkOEbSl1i48Ybo2cJslcWqw5NlTY0KGi4pZ3VsEtx4ul&#10;fN/9dddFlvxzNtsbo9Ro2O9WIAL14Sv+uI86zp9N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HtWCa+AAAA3AAAAA8AAAAAAAAAAAAAAAAAmAIAAGRycy9kb3ducmV2&#10;LnhtbFBLBQYAAAAABAAEAPUAAACDAwAAAAA=&#10;" path="m,l2940,e" filled="f" strokecolor="#e21736" strokeweight=".8pt">
                  <v:path arrowok="t" o:connecttype="custom" o:connectlocs="0,0;2940,0" o:connectangles="0,0"/>
                </v:shape>
                <v:shape id="Freeform 85" o:spid="_x0000_s1034" style="position:absolute;left:8035;top:9617;width:2942;height:0;visibility:visible;mso-wrap-style:square;v-text-anchor:top" coordsize="29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oKuMQA&#10;AADcAAAADwAAAGRycy9kb3ducmV2LnhtbESPQYvCMBCF7wv+hzCCtzVVQUo1ioiiy8LCVsXr0Ixt&#10;sZnUJtb6783CgrcZ3pv3vZkvO1OJlhpXWlYwGkYgiDOrS84VHA/bzxiE88gaK8uk4EkOlovexxwT&#10;bR/8S23qcxFC2CWooPC+TqR0WUEG3dDWxEG72MagD2uTS93gI4SbSo6jaCoNlhwIBda0Lii7pncT&#10;uPHm9Lyds7Tla/xdTr7i3Q85pQb9bjUD4anzb/P/9V6H+pMx/D0TJp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aCrjEAAAA3AAAAA8AAAAAAAAAAAAAAAAAmAIAAGRycy9k&#10;b3ducmV2LnhtbFBLBQYAAAAABAAEAPUAAACJAwAAAAA=&#10;" path="m,l2942,e" filled="f" strokecolor="#e21736" strokeweight=".9pt">
                  <v:path arrowok="t" o:connecttype="custom" o:connectlocs="0,0;2942,0" o:connectangles="0,0"/>
                </v:shape>
                <w10:wrap anchorx="page" anchory="page"/>
              </v:group>
            </w:pict>
          </mc:Fallback>
        </mc:AlternateContent>
      </w:r>
      <w:r w:rsidR="00156D05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7991557E" wp14:editId="5789B902">
                <wp:simplePos x="0" y="0"/>
                <wp:positionH relativeFrom="page">
                  <wp:posOffset>285750</wp:posOffset>
                </wp:positionH>
                <wp:positionV relativeFrom="page">
                  <wp:posOffset>285750</wp:posOffset>
                </wp:positionV>
                <wp:extent cx="7200900" cy="9486900"/>
                <wp:effectExtent l="0" t="0" r="9525" b="0"/>
                <wp:wrapNone/>
                <wp:docPr id="13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0" cy="9486900"/>
                          <a:chOff x="450" y="450"/>
                          <a:chExt cx="11340" cy="14940"/>
                        </a:xfrm>
                      </wpg:grpSpPr>
                      <wps:wsp>
                        <wps:cNvPr id="134" name="Freeform 97"/>
                        <wps:cNvSpPr>
                          <a:spLocks/>
                        </wps:cNvSpPr>
                        <wps:spPr bwMode="auto">
                          <a:xfrm>
                            <a:off x="509" y="480"/>
                            <a:ext cx="0" cy="1488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0"/>
                              <a:gd name="T2" fmla="+- 0 15360 480"/>
                              <a:gd name="T3" fmla="*/ 15360 h 1488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0">
                                <a:moveTo>
                                  <a:pt x="0" y="0"/>
                                </a:moveTo>
                                <a:lnTo>
                                  <a:pt x="0" y="1488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E3010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96"/>
                        <wps:cNvSpPr>
                          <a:spLocks/>
                        </wps:cNvSpPr>
                        <wps:spPr bwMode="auto">
                          <a:xfrm>
                            <a:off x="11731" y="480"/>
                            <a:ext cx="0" cy="1488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0"/>
                              <a:gd name="T2" fmla="+- 0 15360 480"/>
                              <a:gd name="T3" fmla="*/ 15360 h 1488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0">
                                <a:moveTo>
                                  <a:pt x="0" y="0"/>
                                </a:moveTo>
                                <a:lnTo>
                                  <a:pt x="0" y="1488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E3010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95"/>
                        <wps:cNvSpPr>
                          <a:spLocks/>
                        </wps:cNvSpPr>
                        <wps:spPr bwMode="auto">
                          <a:xfrm>
                            <a:off x="480" y="509"/>
                            <a:ext cx="11280" cy="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1280"/>
                              <a:gd name="T2" fmla="+- 0 11760 480"/>
                              <a:gd name="T3" fmla="*/ T2 w 11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80">
                                <a:moveTo>
                                  <a:pt x="0" y="0"/>
                                </a:moveTo>
                                <a:lnTo>
                                  <a:pt x="11280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E3010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94"/>
                        <wps:cNvSpPr>
                          <a:spLocks/>
                        </wps:cNvSpPr>
                        <wps:spPr bwMode="auto">
                          <a:xfrm>
                            <a:off x="480" y="15331"/>
                            <a:ext cx="11280" cy="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1280"/>
                              <a:gd name="T2" fmla="+- 0 11760 480"/>
                              <a:gd name="T3" fmla="*/ T2 w 11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80">
                                <a:moveTo>
                                  <a:pt x="0" y="0"/>
                                </a:moveTo>
                                <a:lnTo>
                                  <a:pt x="11280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E3010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BE58C33" id="Group 93" o:spid="_x0000_s1026" style="position:absolute;margin-left:22.5pt;margin-top:22.5pt;width:567pt;height:747pt;z-index:-251654656;mso-position-horizontal-relative:page;mso-position-vertical-relative:page" coordorigin="450,450" coordsize="11340,1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">
                <v:shape id="Freeform 97" o:spid="_x0000_s1027" style="position:absolute;left:509;top:480;width:0;height:14880;visibility:visible;mso-wrap-style:square;v-text-anchor:top" coordsize="0,14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" path="m,l,14880e" filled="f" strokecolor="#e30101" strokeweight="3pt">
                  <v:path arrowok="t" o:connecttype="custom" o:connectlocs="0,480;0,15360" o:connectangles="0,0"/>
                </v:shape>
                <v:shape id="Freeform 96" o:spid="_x0000_s1028" style="position:absolute;left:11731;top:480;width:0;height:14880;visibility:visible;mso-wrap-style:square;v-text-anchor:top" coordsize="0,14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" path="m,l,14880e" filled="f" strokecolor="#e30101" strokeweight="3pt">
                  <v:path arrowok="t" o:connecttype="custom" o:connectlocs="0,480;0,15360" o:connectangles="0,0"/>
                </v:shape>
                <v:shape id="Freeform 95" o:spid="_x0000_s1029" style="position:absolute;left:480;top:509;width:11280;height:0;visibility:visible;mso-wrap-style:square;v-text-anchor:top" coordsize="11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" path="m,l11280,e" filled="f" strokecolor="#e30101" strokeweight="3pt">
                  <v:path arrowok="t" o:connecttype="custom" o:connectlocs="0,0;11280,0" o:connectangles="0,0"/>
                </v:shape>
                <v:shape id="Freeform 94" o:spid="_x0000_s1030" style="position:absolute;left:480;top:15331;width:11280;height:0;visibility:visible;mso-wrap-style:square;v-text-anchor:top" coordsize="11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" path="m,l11280,e" filled="f" strokecolor="#e30101" strokeweight="3pt">
                  <v:path arrowok="t" o:connecttype="custom" o:connectlocs="0,0;11280,0" o:connectangles="0,0"/>
                </v:shape>
                <w10:wrap anchorx="page" anchory="page"/>
              </v:group>
            </w:pict>
          </mc:Fallback>
        </mc:AlternateContent>
      </w:r>
    </w:p>
    <w:p w:rsidR="00334765" w:rsidRDefault="00334765">
      <w:pPr>
        <w:spacing w:line="200" w:lineRule="exact"/>
      </w:pPr>
    </w:p>
    <w:p w:rsidR="00AC2D14" w:rsidRDefault="00AC2D14">
      <w:pPr>
        <w:spacing w:line="200" w:lineRule="exact"/>
      </w:pPr>
    </w:p>
    <w:p w:rsidR="00334765" w:rsidRDefault="00AF2382">
      <w:pPr>
        <w:spacing w:before="12" w:line="400" w:lineRule="exact"/>
        <w:ind w:left="108"/>
        <w:rPr>
          <w:rFonts w:ascii="Arial" w:eastAsia="Arial" w:hAnsi="Arial" w:cs="Arial"/>
          <w:position w:val="-1"/>
          <w:sz w:val="37"/>
          <w:szCs w:val="37"/>
        </w:rPr>
      </w:pPr>
      <w:r>
        <w:rPr>
          <w:rFonts w:ascii="Arial" w:eastAsia="Arial" w:hAnsi="Arial" w:cs="Arial"/>
          <w:spacing w:val="-1"/>
          <w:position w:val="-1"/>
          <w:sz w:val="37"/>
          <w:szCs w:val="37"/>
        </w:rPr>
        <w:t>K</w:t>
      </w:r>
      <w:r>
        <w:rPr>
          <w:rFonts w:ascii="Arial" w:eastAsia="Arial" w:hAnsi="Arial" w:cs="Arial"/>
          <w:position w:val="-1"/>
          <w:sz w:val="37"/>
          <w:szCs w:val="37"/>
        </w:rPr>
        <w:t>ey</w:t>
      </w:r>
      <w:r>
        <w:rPr>
          <w:rFonts w:ascii="Arial" w:eastAsia="Arial" w:hAnsi="Arial" w:cs="Arial"/>
          <w:spacing w:val="11"/>
          <w:position w:val="-1"/>
          <w:sz w:val="37"/>
          <w:szCs w:val="37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37"/>
          <w:szCs w:val="37"/>
        </w:rPr>
        <w:t>S</w:t>
      </w:r>
      <w:r>
        <w:rPr>
          <w:rFonts w:ascii="Arial" w:eastAsia="Arial" w:hAnsi="Arial" w:cs="Arial"/>
          <w:spacing w:val="1"/>
          <w:position w:val="-1"/>
          <w:sz w:val="37"/>
          <w:szCs w:val="37"/>
        </w:rPr>
        <w:t>ki</w:t>
      </w:r>
      <w:r>
        <w:rPr>
          <w:rFonts w:ascii="Arial" w:eastAsia="Arial" w:hAnsi="Arial" w:cs="Arial"/>
          <w:position w:val="-1"/>
          <w:sz w:val="37"/>
          <w:szCs w:val="37"/>
        </w:rPr>
        <w:t>lls</w:t>
      </w:r>
    </w:p>
    <w:tbl>
      <w:tblPr>
        <w:tblpPr w:leftFromText="180" w:rightFromText="180" w:vertAnchor="text" w:tblpY="1"/>
        <w:tblOverlap w:val="never"/>
        <w:tblW w:w="87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1115"/>
        <w:gridCol w:w="1158"/>
        <w:gridCol w:w="992"/>
        <w:gridCol w:w="1082"/>
        <w:gridCol w:w="1235"/>
        <w:gridCol w:w="655"/>
        <w:gridCol w:w="1815"/>
      </w:tblGrid>
      <w:tr w:rsidR="00244503" w:rsidTr="00CF4721">
        <w:trPr>
          <w:trHeight w:hRule="exact" w:val="1005"/>
        </w:trPr>
        <w:tc>
          <w:tcPr>
            <w:tcW w:w="709" w:type="dxa"/>
          </w:tcPr>
          <w:p w:rsidR="00244503" w:rsidRDefault="00EA1032" w:rsidP="00CF4721">
            <w:pPr>
              <w:spacing w:before="81"/>
              <w:ind w:left="40"/>
              <w:rPr>
                <w:rFonts w:ascii="Arial" w:eastAsia="Arial" w:hAnsi="Arial" w:cs="Arial"/>
                <w:b/>
                <w:spacing w:val="-2"/>
                <w:sz w:val="15"/>
                <w:szCs w:val="15"/>
              </w:rPr>
            </w:pPr>
            <w:r>
              <w:rPr>
                <w:noProof/>
                <w:lang w:val="en-GB" w:eastAsia="en-GB"/>
              </w:rPr>
              <mc:AlternateContent>
                <mc:Choice Requires="wpg">
                  <w:drawing>
                    <wp:anchor distT="0" distB="0" distL="114300" distR="114300" simplePos="0" relativeHeight="251692544" behindDoc="1" locked="0" layoutInCell="1" allowOverlap="1" wp14:anchorId="6F877FD4" wp14:editId="3C3FE97E">
                      <wp:simplePos x="0" y="0"/>
                      <wp:positionH relativeFrom="page">
                        <wp:posOffset>-113030</wp:posOffset>
                      </wp:positionH>
                      <wp:positionV relativeFrom="page">
                        <wp:posOffset>73660</wp:posOffset>
                      </wp:positionV>
                      <wp:extent cx="5962650" cy="11430"/>
                      <wp:effectExtent l="0" t="0" r="19050" b="7620"/>
                      <wp:wrapNone/>
                      <wp:docPr id="152" name="Group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62650" cy="11430"/>
                                <a:chOff x="1596" y="9608"/>
                                <a:chExt cx="9390" cy="18"/>
                              </a:xfrm>
                            </wpg:grpSpPr>
                            <wps:wsp>
                              <wps:cNvPr id="153" name="Freeform 9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06" y="9617"/>
                                  <a:ext cx="1558" cy="0"/>
                                </a:xfrm>
                                <a:custGeom>
                                  <a:avLst/>
                                  <a:gdLst>
                                    <a:gd name="T0" fmla="+- 0 1606 1606"/>
                                    <a:gd name="T1" fmla="*/ T0 w 1558"/>
                                    <a:gd name="T2" fmla="+- 0 3164 1606"/>
                                    <a:gd name="T3" fmla="*/ T2 w 1558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1558">
                                      <a:moveTo>
                                        <a:pt x="0" y="0"/>
                                      </a:moveTo>
                                      <a:lnTo>
                                        <a:pt x="155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0160">
                                  <a:solidFill>
                                    <a:srgbClr val="E2173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05" y="9617"/>
                                  <a:ext cx="1560" cy="0"/>
                                </a:xfrm>
                                <a:custGeom>
                                  <a:avLst/>
                                  <a:gdLst>
                                    <a:gd name="T0" fmla="+- 0 1605 1605"/>
                                    <a:gd name="T1" fmla="*/ T0 w 1560"/>
                                    <a:gd name="T2" fmla="+- 0 3165 1605"/>
                                    <a:gd name="T3" fmla="*/ T2 w 156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1560">
                                      <a:moveTo>
                                        <a:pt x="0" y="0"/>
                                      </a:moveTo>
                                      <a:lnTo>
                                        <a:pt x="156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1430">
                                  <a:solidFill>
                                    <a:srgbClr val="E2173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" name="Freeform 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64" y="9617"/>
                                  <a:ext cx="2570" cy="0"/>
                                </a:xfrm>
                                <a:custGeom>
                                  <a:avLst/>
                                  <a:gdLst>
                                    <a:gd name="T0" fmla="+- 0 3164 3164"/>
                                    <a:gd name="T1" fmla="*/ T0 w 2570"/>
                                    <a:gd name="T2" fmla="+- 0 5734 3164"/>
                                    <a:gd name="T3" fmla="*/ T2 w 257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570">
                                      <a:moveTo>
                                        <a:pt x="0" y="0"/>
                                      </a:moveTo>
                                      <a:lnTo>
                                        <a:pt x="257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0160">
                                  <a:solidFill>
                                    <a:srgbClr val="E2173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63" y="9617"/>
                                  <a:ext cx="2572" cy="0"/>
                                </a:xfrm>
                                <a:custGeom>
                                  <a:avLst/>
                                  <a:gdLst>
                                    <a:gd name="T0" fmla="+- 0 3163 3163"/>
                                    <a:gd name="T1" fmla="*/ T0 w 2572"/>
                                    <a:gd name="T2" fmla="+- 0 5735 3163"/>
                                    <a:gd name="T3" fmla="*/ T2 w 2572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572">
                                      <a:moveTo>
                                        <a:pt x="0" y="0"/>
                                      </a:moveTo>
                                      <a:lnTo>
                                        <a:pt x="257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1430">
                                  <a:solidFill>
                                    <a:srgbClr val="E2173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7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34" y="9617"/>
                                  <a:ext cx="2302" cy="0"/>
                                </a:xfrm>
                                <a:custGeom>
                                  <a:avLst/>
                                  <a:gdLst>
                                    <a:gd name="T0" fmla="+- 0 5734 5734"/>
                                    <a:gd name="T1" fmla="*/ T0 w 2302"/>
                                    <a:gd name="T2" fmla="+- 0 8036 5734"/>
                                    <a:gd name="T3" fmla="*/ T2 w 2302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302">
                                      <a:moveTo>
                                        <a:pt x="0" y="0"/>
                                      </a:moveTo>
                                      <a:lnTo>
                                        <a:pt x="230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0160">
                                  <a:solidFill>
                                    <a:srgbClr val="E2173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33" y="9617"/>
                                  <a:ext cx="2304" cy="0"/>
                                </a:xfrm>
                                <a:custGeom>
                                  <a:avLst/>
                                  <a:gdLst>
                                    <a:gd name="T0" fmla="+- 0 5733 5733"/>
                                    <a:gd name="T1" fmla="*/ T0 w 2304"/>
                                    <a:gd name="T2" fmla="+- 0 8037 5733"/>
                                    <a:gd name="T3" fmla="*/ T2 w 2304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304">
                                      <a:moveTo>
                                        <a:pt x="0" y="0"/>
                                      </a:moveTo>
                                      <a:lnTo>
                                        <a:pt x="230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1430">
                                  <a:solidFill>
                                    <a:srgbClr val="E2173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36" y="9617"/>
                                  <a:ext cx="2940" cy="0"/>
                                </a:xfrm>
                                <a:custGeom>
                                  <a:avLst/>
                                  <a:gdLst>
                                    <a:gd name="T0" fmla="+- 0 8036 8036"/>
                                    <a:gd name="T1" fmla="*/ T0 w 2940"/>
                                    <a:gd name="T2" fmla="+- 0 10976 8036"/>
                                    <a:gd name="T3" fmla="*/ T2 w 294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940">
                                      <a:moveTo>
                                        <a:pt x="0" y="0"/>
                                      </a:moveTo>
                                      <a:lnTo>
                                        <a:pt x="294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0160">
                                  <a:solidFill>
                                    <a:srgbClr val="E2173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0" name="Freeform 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35" y="9617"/>
                                  <a:ext cx="2942" cy="0"/>
                                </a:xfrm>
                                <a:custGeom>
                                  <a:avLst/>
                                  <a:gdLst>
                                    <a:gd name="T0" fmla="+- 0 8035 8035"/>
                                    <a:gd name="T1" fmla="*/ T0 w 2942"/>
                                    <a:gd name="T2" fmla="+- 0 10977 8035"/>
                                    <a:gd name="T3" fmla="*/ T2 w 2942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942">
                                      <a:moveTo>
                                        <a:pt x="0" y="0"/>
                                      </a:moveTo>
                                      <a:lnTo>
                                        <a:pt x="294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1430">
                                  <a:solidFill>
                                    <a:srgbClr val="E2173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4" o:spid="_x0000_s1026" style="position:absolute;margin-left:-8.9pt;margin-top:5.8pt;width:469.5pt;height:.9pt;z-index:-251623936;mso-position-horizontal-relative:page;mso-position-vertical-relative:page" coordorigin="1596,9608" coordsize="9390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">
                      <v:shape id="Freeform 92" o:spid="_x0000_s1027" style="position:absolute;left:1606;top:9617;width:1558;height:0;visibility:visible;mso-wrap-style:square;v-text-anchor:top" coordsize="15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RGiMIA&#10;AADcAAAADwAAAGRycy9kb3ducmV2LnhtbERPyW7CMBC9V+o/WFOpt8YptAUCBiEEUtUb232wJwvE&#10;4zR2Q/j7uhJSb/P01pkteluLjlpfOVbwmqQgiLUzFRcKDvvNyxiED8gGa8ek4EYeFvPHhxlmxl15&#10;S90uFCKGsM9QQRlCk0npdUkWfeIa4sjlrrUYImwLaVq8xnBby0GafkiLFceGEhtalaQvux+rQG8H&#10;+dvoq7udv9enXhfDSX4MRqnnp345BRGoD//iu/vTxPnvQ/h7Jl4g5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dEaIwgAAANwAAAAPAAAAAAAAAAAAAAAAAJgCAABkcnMvZG93&#10;bnJldi54bWxQSwUGAAAAAAQABAD1AAAAhwMAAAAA&#10;" path="m,l1558,e" filled="f" strokecolor="#e21736" strokeweight=".8pt">
                        <v:path arrowok="t" o:connecttype="custom" o:connectlocs="0,0;1558,0" o:connectangles="0,0"/>
                      </v:shape>
                      <v:shape id="Freeform 91" o:spid="_x0000_s1028" style="position:absolute;left:1605;top:9617;width:1560;height:0;visibility:visible;mso-wrap-style:square;v-text-anchor:top" coordsize="15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56v8IA&#10;AADcAAAADwAAAGRycy9kb3ducmV2LnhtbERPTU8CMRC9m/gfmiHxBl2IKFkpRDAQ4kmRg8fJdmxX&#10;ttNNW9nl31MSEm/z8j5nvuxdI04UYu1ZwXhUgCCuvK7ZKDh8bYYzEDEha2w8k4IzRVgu7u/mWGrf&#10;8Sed9smIHMKxRAU2pbaUMlaWHMaRb4kz9+ODw5RhMFIH7HK4a+SkKJ6kw5pzg8WW1paq4/7PKeDv&#10;53fzNpXbLhzXvZ+Z1cfvwSr1MOhfX0Ak6tO/+Obe6Tx/+gjXZ/IFcnE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3nq/wgAAANwAAAAPAAAAAAAAAAAAAAAAAJgCAABkcnMvZG93&#10;bnJldi54bWxQSwUGAAAAAAQABAD1AAAAhwMAAAAA&#10;" path="m,l1560,e" filled="f" strokecolor="#e21736" strokeweight=".9pt">
                        <v:path arrowok="t" o:connecttype="custom" o:connectlocs="0,0;1560,0" o:connectangles="0,0"/>
                      </v:shape>
                      <v:shape id="Freeform 90" o:spid="_x0000_s1029" style="position:absolute;left:3164;top:9617;width:2570;height:0;visibility:visible;mso-wrap-style:square;v-text-anchor:top" coordsize="25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M8tsIA&#10;AADcAAAADwAAAGRycy9kb3ducmV2LnhtbERP22rCQBB9F/oPyxR8001tUyRmlVIsCBakmg8YspOL&#10;zc6G3TVJ/75bKPg2h3OdfDeZTgzkfGtZwdMyAUFcWt1yraC4fCzWIHxA1thZJgU/5GG3fZjlmGk7&#10;8hcN51CLGMI+QwVNCH0mpS8bMuiXtieOXGWdwRChq6V2OMZw08lVkrxKgy3HhgZ7em+o/D7fjIJV&#10;nx4rZ1+up08sxuL4XDAOe6Xmj9PbBkSgKdzF/+6DjvPTFP6eiRf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Azy2wgAAANwAAAAPAAAAAAAAAAAAAAAAAJgCAABkcnMvZG93&#10;bnJldi54bWxQSwUGAAAAAAQABAD1AAAAhwMAAAAA&#10;" path="m,l2570,e" filled="f" strokecolor="#e21736" strokeweight=".8pt">
                        <v:path arrowok="t" o:connecttype="custom" o:connectlocs="0,0;2570,0" o:connectangles="0,0"/>
                      </v:shape>
                      <v:shape id="Freeform 89" o:spid="_x0000_s1030" style="position:absolute;left:3163;top:9617;width:2572;height:0;visibility:visible;mso-wrap-style:square;v-text-anchor:top" coordsize="25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va9MMA&#10;AADcAAAADwAAAGRycy9kb3ducmV2LnhtbERP3WrCMBS+F/YO4Qy803SKIp1RxoYiDnSzPsBZc9aW&#10;NSc1SbV7eyMI3p2P7/fMl52pxZmcrywreBkmIIhzqysuFByz1WAGwgdkjbVlUvBPHpaLp94cU20v&#10;/E3nQyhEDGGfooIyhCaV0uclGfRD2xBH7tc6gyFCV0jt8BLDTS1HSTKVBiuODSU29F5S/ndojYK2&#10;2O/WH607fmX6NG5m259xnn0q1X/u3l5BBOrCQ3x3b3ScP5nC7Zl4gV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va9MMAAADcAAAADwAAAAAAAAAAAAAAAACYAgAAZHJzL2Rv&#10;d25yZXYueG1sUEsFBgAAAAAEAAQA9QAAAIgDAAAAAA==&#10;" path="m,l2572,e" filled="f" strokecolor="#e21736" strokeweight=".9pt">
                        <v:path arrowok="t" o:connecttype="custom" o:connectlocs="0,0;2572,0" o:connectangles="0,0"/>
                      </v:shape>
                      <v:shape id="Freeform 88" o:spid="_x0000_s1031" style="position:absolute;left:5734;top:9617;width:2302;height:0;visibility:visible;mso-wrap-style:square;v-text-anchor:top" coordsize="23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Zy78MA&#10;AADcAAAADwAAAGRycy9kb3ducmV2LnhtbERPTWvCQBC9C/6HZYTe6kYbG0ldg4SWehKqoj0O2WkS&#10;mp0N2U1M/323UPA2j/c5m2w0jRioc7VlBYt5BIK4sLrmUsH59Pa4BuE8ssbGMin4IQfZdjrZYKrt&#10;jT9oOPpShBB2KSqovG9TKV1RkUE3ty1x4L5sZ9AH2JVSd3gL4aaRyyh6lgZrDg0VtpRXVHwfe6Mg&#10;WcQHR0+f8eWcXOPXva/f+zhX6mE27l5AeBr9Xfzv3uswf5XA3zPh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Zy78MAAADcAAAADwAAAAAAAAAAAAAAAACYAgAAZHJzL2Rv&#10;d25yZXYueG1sUEsFBgAAAAAEAAQA9QAAAIgDAAAAAA==&#10;" path="m,l2302,e" filled="f" strokecolor="#e21736" strokeweight=".8pt">
                        <v:path arrowok="t" o:connecttype="custom" o:connectlocs="0,0;2302,0" o:connectangles="0,0"/>
                      </v:shape>
                      <v:shape id="Freeform 87" o:spid="_x0000_s1032" style="position:absolute;left:5733;top:9617;width:2304;height:0;visibility:visible;mso-wrap-style:square;v-text-anchor:top" coordsize="23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fhoccA&#10;AADcAAAADwAAAGRycy9kb3ducmV2LnhtbESPT0vDQBDF74LfYRnBS7CbFhskdltEKNSb/ad4G7Jj&#10;EszOprvbNu2ndw6Ctxnem/d+M1sMrlMnCrH1bGA8ykERV962XBvYbZcPT6BiQrbYeSYDF4qwmN/e&#10;zLC0/sxrOm1SrSSEY4kGmpT6UutYNeQwjnxPLNq3Dw6TrKHWNuBZwl2nJ3leaIctS0ODPb02VP1s&#10;js5Acfn8yvDxkKVsv5q+fVyP4b0gY+7vhpdnUImG9G/+u15ZwZ8KrTwjE+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VH4aHHAAAA3AAAAA8AAAAAAAAAAAAAAAAAmAIAAGRy&#10;cy9kb3ducmV2LnhtbFBLBQYAAAAABAAEAPUAAACMAwAAAAA=&#10;" path="m,l2304,e" filled="f" strokecolor="#e21736" strokeweight=".9pt">
                        <v:path arrowok="t" o:connecttype="custom" o:connectlocs="0,0;2304,0" o:connectangles="0,0"/>
                      </v:shape>
                      <v:shape id="Freeform 86" o:spid="_x0000_s1033" style="position:absolute;left:8036;top:9617;width:2940;height:0;visibility:visible;mso-wrap-style:square;v-text-anchor:top" coordsize="29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SxgL8A&#10;AADcAAAADwAAAGRycy9kb3ducmV2LnhtbERPzYrCMBC+C/sOYRa8aeou6m41yrpQEG/WPsDQjG0x&#10;mZQm1fr2RhC8zcf3O+vtYI24Uucbxwpm0wQEcel0w5WC4pRNfkD4gKzROCYFd/Kw3XyM1phqd+Mj&#10;XfNQiRjCPkUFdQhtKqUva7Lop64ljtzZdRZDhF0ldYe3GG6N/EqShbTYcGyosaX/mspL3lsFlxwL&#10;S/mun/fnZZYcOPveGaPU+HP4W4EINIS3+OXe6zh//gvPZ+IFcvM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RLGAvwAAANwAAAAPAAAAAAAAAAAAAAAAAJgCAABkcnMvZG93bnJl&#10;di54bWxQSwUGAAAAAAQABAD1AAAAhAMAAAAA&#10;" path="m,l2940,e" filled="f" strokecolor="#e21736" strokeweight=".8pt">
                        <v:path arrowok="t" o:connecttype="custom" o:connectlocs="0,0;2940,0" o:connectangles="0,0"/>
                      </v:shape>
                      <v:shape id="Freeform 85" o:spid="_x0000_s1034" style="position:absolute;left:8035;top:9617;width:2942;height:0;visibility:visible;mso-wrap-style:square;v-text-anchor:top" coordsize="29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ceScMA&#10;AADcAAAADwAAAGRycy9kb3ducmV2LnhtbESPTWvCQBCG7wX/wzJCb3VjCxKiq4hYbCkUGhWvQ3ZM&#10;gtnZmF1j/PedQ6G3Geb9eGaxGlyjeupC7dnAdJKAIi68rbk0cNi/v6SgQkS22HgmAw8KsFqOnhaY&#10;WX/nH+rzWCoJ4ZChgSrGNtM6FBU5DBPfEsvt7DuHUdau1LbDu4S7Rr8myUw7rFkaKmxpU1FxyW9O&#10;etPt8XE9FXnPl/SrfvtMd98UjHkeD+s5qEhD/Bf/uT+s4M8EX56RCf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ceScMAAADcAAAADwAAAAAAAAAAAAAAAACYAgAAZHJzL2Rv&#10;d25yZXYueG1sUEsFBgAAAAAEAAQA9QAAAIgDAAAAAA==&#10;" path="m,l2942,e" filled="f" strokecolor="#e21736" strokeweight=".9pt">
                        <v:path arrowok="t" o:connecttype="custom" o:connectlocs="0,0;2942,0" o:connectangles="0,0"/>
                      </v:shape>
                      <w10:wrap anchorx="page" anchory="page"/>
                    </v:group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g">
                  <w:drawing>
                    <wp:anchor distT="0" distB="0" distL="114300" distR="114300" simplePos="0" relativeHeight="251694592" behindDoc="1" locked="0" layoutInCell="1" allowOverlap="1" wp14:anchorId="7AED5BD0" wp14:editId="7EE840FB">
                      <wp:simplePos x="0" y="0"/>
                      <wp:positionH relativeFrom="page">
                        <wp:posOffset>-113030</wp:posOffset>
                      </wp:positionH>
                      <wp:positionV relativeFrom="page">
                        <wp:posOffset>26035</wp:posOffset>
                      </wp:positionV>
                      <wp:extent cx="5962650" cy="11430"/>
                      <wp:effectExtent l="0" t="0" r="19050" b="7620"/>
                      <wp:wrapNone/>
                      <wp:docPr id="161" name="Group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62650" cy="11430"/>
                                <a:chOff x="1596" y="9608"/>
                                <a:chExt cx="9390" cy="18"/>
                              </a:xfrm>
                            </wpg:grpSpPr>
                            <wps:wsp>
                              <wps:cNvPr id="162" name="Freeform 9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06" y="9617"/>
                                  <a:ext cx="1558" cy="0"/>
                                </a:xfrm>
                                <a:custGeom>
                                  <a:avLst/>
                                  <a:gdLst>
                                    <a:gd name="T0" fmla="+- 0 1606 1606"/>
                                    <a:gd name="T1" fmla="*/ T0 w 1558"/>
                                    <a:gd name="T2" fmla="+- 0 3164 1606"/>
                                    <a:gd name="T3" fmla="*/ T2 w 1558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1558">
                                      <a:moveTo>
                                        <a:pt x="0" y="0"/>
                                      </a:moveTo>
                                      <a:lnTo>
                                        <a:pt x="155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0160">
                                  <a:solidFill>
                                    <a:srgbClr val="E2173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05" y="9617"/>
                                  <a:ext cx="1560" cy="0"/>
                                </a:xfrm>
                                <a:custGeom>
                                  <a:avLst/>
                                  <a:gdLst>
                                    <a:gd name="T0" fmla="+- 0 1605 1605"/>
                                    <a:gd name="T1" fmla="*/ T0 w 1560"/>
                                    <a:gd name="T2" fmla="+- 0 3165 1605"/>
                                    <a:gd name="T3" fmla="*/ T2 w 156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1560">
                                      <a:moveTo>
                                        <a:pt x="0" y="0"/>
                                      </a:moveTo>
                                      <a:lnTo>
                                        <a:pt x="156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1430">
                                  <a:solidFill>
                                    <a:srgbClr val="E2173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4" name="Freeform 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64" y="9617"/>
                                  <a:ext cx="2570" cy="0"/>
                                </a:xfrm>
                                <a:custGeom>
                                  <a:avLst/>
                                  <a:gdLst>
                                    <a:gd name="T0" fmla="+- 0 3164 3164"/>
                                    <a:gd name="T1" fmla="*/ T0 w 2570"/>
                                    <a:gd name="T2" fmla="+- 0 5734 3164"/>
                                    <a:gd name="T3" fmla="*/ T2 w 257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570">
                                      <a:moveTo>
                                        <a:pt x="0" y="0"/>
                                      </a:moveTo>
                                      <a:lnTo>
                                        <a:pt x="257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0160">
                                  <a:solidFill>
                                    <a:srgbClr val="E2173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63" y="9617"/>
                                  <a:ext cx="2572" cy="0"/>
                                </a:xfrm>
                                <a:custGeom>
                                  <a:avLst/>
                                  <a:gdLst>
                                    <a:gd name="T0" fmla="+- 0 3163 3163"/>
                                    <a:gd name="T1" fmla="*/ T0 w 2572"/>
                                    <a:gd name="T2" fmla="+- 0 5735 3163"/>
                                    <a:gd name="T3" fmla="*/ T2 w 2572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572">
                                      <a:moveTo>
                                        <a:pt x="0" y="0"/>
                                      </a:moveTo>
                                      <a:lnTo>
                                        <a:pt x="257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1430">
                                  <a:solidFill>
                                    <a:srgbClr val="E2173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34" y="9617"/>
                                  <a:ext cx="2302" cy="0"/>
                                </a:xfrm>
                                <a:custGeom>
                                  <a:avLst/>
                                  <a:gdLst>
                                    <a:gd name="T0" fmla="+- 0 5734 5734"/>
                                    <a:gd name="T1" fmla="*/ T0 w 2302"/>
                                    <a:gd name="T2" fmla="+- 0 8036 5734"/>
                                    <a:gd name="T3" fmla="*/ T2 w 2302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302">
                                      <a:moveTo>
                                        <a:pt x="0" y="0"/>
                                      </a:moveTo>
                                      <a:lnTo>
                                        <a:pt x="230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0160">
                                  <a:solidFill>
                                    <a:srgbClr val="E2173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33" y="9617"/>
                                  <a:ext cx="2304" cy="0"/>
                                </a:xfrm>
                                <a:custGeom>
                                  <a:avLst/>
                                  <a:gdLst>
                                    <a:gd name="T0" fmla="+- 0 5733 5733"/>
                                    <a:gd name="T1" fmla="*/ T0 w 2304"/>
                                    <a:gd name="T2" fmla="+- 0 8037 5733"/>
                                    <a:gd name="T3" fmla="*/ T2 w 2304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304">
                                      <a:moveTo>
                                        <a:pt x="0" y="0"/>
                                      </a:moveTo>
                                      <a:lnTo>
                                        <a:pt x="230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1430">
                                  <a:solidFill>
                                    <a:srgbClr val="E2173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8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36" y="9617"/>
                                  <a:ext cx="2940" cy="0"/>
                                </a:xfrm>
                                <a:custGeom>
                                  <a:avLst/>
                                  <a:gdLst>
                                    <a:gd name="T0" fmla="+- 0 8036 8036"/>
                                    <a:gd name="T1" fmla="*/ T0 w 2940"/>
                                    <a:gd name="T2" fmla="+- 0 10976 8036"/>
                                    <a:gd name="T3" fmla="*/ T2 w 294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940">
                                      <a:moveTo>
                                        <a:pt x="0" y="0"/>
                                      </a:moveTo>
                                      <a:lnTo>
                                        <a:pt x="294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0160">
                                  <a:solidFill>
                                    <a:srgbClr val="E2173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9" name="Freeform 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35" y="9617"/>
                                  <a:ext cx="2942" cy="0"/>
                                </a:xfrm>
                                <a:custGeom>
                                  <a:avLst/>
                                  <a:gdLst>
                                    <a:gd name="T0" fmla="+- 0 8035 8035"/>
                                    <a:gd name="T1" fmla="*/ T0 w 2942"/>
                                    <a:gd name="T2" fmla="+- 0 10977 8035"/>
                                    <a:gd name="T3" fmla="*/ T2 w 2942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942">
                                      <a:moveTo>
                                        <a:pt x="0" y="0"/>
                                      </a:moveTo>
                                      <a:lnTo>
                                        <a:pt x="294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1430">
                                  <a:solidFill>
                                    <a:srgbClr val="E2173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4" o:spid="_x0000_s1026" style="position:absolute;margin-left:-8.9pt;margin-top:2.05pt;width:469.5pt;height:.9pt;z-index:-251621888;mso-position-horizontal-relative:page;mso-position-vertical-relative:page" coordorigin="1596,9608" coordsize="9390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">
                      <v:shape id="Freeform 92" o:spid="_x0000_s1027" style="position:absolute;left:1606;top:9617;width:1558;height:0;visibility:visible;mso-wrap-style:square;v-text-anchor:top" coordsize="15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QprsEA&#10;AADcAAAADwAAAGRycy9kb3ducmV2LnhtbERPS2sCMRC+F/ofwhS81axrsboapYhC8aat9zGZfehm&#10;st3Edf33plDobT6+5yxWva1FR62vHCsYDRMQxNqZigsF31/b1ykIH5AN1o5JwZ08rJbPTwvMjLvx&#10;nrpDKEQMYZ+hgjKEJpPS65Is+qFriCOXu9ZiiLAtpGnxFsNtLdMkmUiLFceGEhtal6Qvh6tVoPdp&#10;/va+6+7nn82p18V4lh+DUWrw0n/MQQTqw7/4z/1p4vxJCr/PxAv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UKa7BAAAA3AAAAA8AAAAAAAAAAAAAAAAAmAIAAGRycy9kb3du&#10;cmV2LnhtbFBLBQYAAAAABAAEAPUAAACGAwAAAAA=&#10;" path="m,l1558,e" filled="f" strokecolor="#e21736" strokeweight=".8pt">
                        <v:path arrowok="t" o:connecttype="custom" o:connectlocs="0,0;1558,0" o:connectangles="0,0"/>
                      </v:shape>
                      <v:shape id="Freeform 91" o:spid="_x0000_s1028" style="position:absolute;left:1605;top:9617;width:1560;height:0;visibility:visible;mso-wrap-style:square;v-text-anchor:top" coordsize="15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sodsIA&#10;AADcAAAADwAAAGRycy9kb3ducmV2LnhtbERPTU8CMRC9k/gfmiHxJl0wIlkoRDAa4kmRA8fJdmgX&#10;ttNNW9n131MTE27z8j5nsepdIy4UYu1ZwXhUgCCuvK7ZKNh/vz3MQMSErLHxTAp+KcJqeTdYYKl9&#10;x1902SUjcgjHEhXYlNpSylhZchhHviXO3NEHhynDYKQO2OVw18hJUUylw5pzg8WWNpaq8+7HKeDD&#10;84d5fZLvXThvej8z68/T3ip1P+xf5iAS9ekm/ndvdZ4/fYS/Z/IF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Wyh2wgAAANwAAAAPAAAAAAAAAAAAAAAAAJgCAABkcnMvZG93&#10;bnJldi54bWxQSwUGAAAAAAQABAD1AAAAhwMAAAAA&#10;" path="m,l1560,e" filled="f" strokecolor="#e21736" strokeweight=".9pt">
                        <v:path arrowok="t" o:connecttype="custom" o:connectlocs="0,0;1560,0" o:connectangles="0,0"/>
                      </v:shape>
                      <v:shape id="Freeform 90" o:spid="_x0000_s1029" style="position:absolute;left:3164;top:9617;width:2570;height:0;visibility:visible;mso-wrap-style:square;v-text-anchor:top" coordsize="25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NTkMEA&#10;AADcAAAADwAAAGRycy9kb3ducmV2LnhtbERP22rCQBB9L/Qflin0rW60KiVmlVJaKCiINh8wZCcX&#10;zc6G3W0S/94VBN/mcK6TbUbTip6cbywrmE4SEMSF1Q1XCvK/n7cPED4ga2wtk4ILedisn58yTLUd&#10;+ED9MVQihrBPUUEdQpdK6YuaDPqJ7YgjV1pnMEToKqkdDjHctHKWJEtpsOHYUGNHXzUV5+O/UTDr&#10;FtvS2flpv8N8yLfvOWP/rdTry/i5AhFoDA/x3f2r4/zlHG7PxAvk+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jU5DBAAAA3AAAAA8AAAAAAAAAAAAAAAAAmAIAAGRycy9kb3du&#10;cmV2LnhtbFBLBQYAAAAABAAEAPUAAACGAwAAAAA=&#10;" path="m,l2570,e" filled="f" strokecolor="#e21736" strokeweight=".8pt">
                        <v:path arrowok="t" o:connecttype="custom" o:connectlocs="0,0;2570,0" o:connectangles="0,0"/>
                      </v:shape>
                      <v:shape id="Freeform 89" o:spid="_x0000_s1030" style="position:absolute;left:3163;top:9617;width:2572;height:0;visibility:visible;mso-wrap-style:square;v-text-anchor:top" coordsize="25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WOPsMA&#10;AADcAAAADwAAAGRycy9kb3ducmV2LnhtbERP3WrCMBS+F/YO4Qy803SKIp1RxoYiDnSzPsBZc9aW&#10;NSc1SbV7eyMI3p2P7/fMl52pxZmcrywreBkmIIhzqysuFByz1WAGwgdkjbVlUvBPHpaLp94cU20v&#10;/E3nQyhEDGGfooIyhCaV0uclGfRD2xBH7tc6gyFCV0jt8BLDTS1HSTKVBiuODSU29F5S/ndojYK2&#10;2O/WH607fmX6NG5m259xnn0q1X/u3l5BBOrCQ3x3b3ScP53A7Zl4gV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WOPsMAAADcAAAADwAAAAAAAAAAAAAAAACYAgAAZHJzL2Rv&#10;d25yZXYueG1sUEsFBgAAAAAEAAQA9QAAAIgDAAAAAA==&#10;" path="m,l2572,e" filled="f" strokecolor="#e21736" strokeweight=".9pt">
                        <v:path arrowok="t" o:connecttype="custom" o:connectlocs="0,0;2572,0" o:connectangles="0,0"/>
                      </v:shape>
                      <v:shape id="Freeform 88" o:spid="_x0000_s1031" style="position:absolute;left:5734;top:9617;width:2302;height:0;visibility:visible;mso-wrap-style:square;v-text-anchor:top" coordsize="23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YdycIA&#10;AADcAAAADwAAAGRycy9kb3ducmV2LnhtbERPS4vCMBC+C/6HMAveNNUt7VKNIuKiJ8EHq8ehGduy&#10;zaQ0Ubv/fiMI3ubje85s0Zla3Kl1lWUF41EEgji3uuJCwen4PfwC4TyyxtoyKfgjB4t5vzfDTNsH&#10;7+l+8IUIIewyVFB632RSurwkg25kG+LAXW1r0AfYFlK3+AjhppaTKEqkwYpDQ4kNrUrKfw83oyAd&#10;xztHn5f455Se4/XWV5tbvFJq8NEtpyA8df4tfrm3OsxPEng+Ey6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9h3JwgAAANwAAAAPAAAAAAAAAAAAAAAAAJgCAABkcnMvZG93&#10;bnJldi54bWxQSwUGAAAAAAQABAD1AAAAhwMAAAAA&#10;" path="m,l2302,e" filled="f" strokecolor="#e21736" strokeweight=".8pt">
                        <v:path arrowok="t" o:connecttype="custom" o:connectlocs="0,0;2302,0" o:connectangles="0,0"/>
                      </v:shape>
                      <v:shape id="Freeform 87" o:spid="_x0000_s1032" style="position:absolute;left:5733;top:9617;width:2304;height:0;visibility:visible;mso-wrap-style:square;v-text-anchor:top" coordsize="23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S/bsMA&#10;AADcAAAADwAAAGRycy9kb3ducmV2LnhtbERPS2vCQBC+C/6HZYReQt0ompbUVaQg2JvaF70N2WkS&#10;mp1Nd1eN/npXELzNx/ec2aIzjTiQ87VlBaNhCoK4sLrmUsHH++rxGYQPyBoby6TgRB4W835vhrm2&#10;R97SYRdKEUPY56igCqHNpfRFRQb90LbEkfu1zmCI0JVSOzzGcNPIcZpm0mDNsaHCll4rKv52e6Mg&#10;O33/JDj5T0LyuZ6+fZ33bpORUg+DbvkCIlAX7uKbe63j/OwJrs/EC+T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S/bsMAAADcAAAADwAAAAAAAAAAAAAAAACYAgAAZHJzL2Rv&#10;d25yZXYueG1sUEsFBgAAAAAEAAQA9QAAAIgDAAAAAA==&#10;" path="m,l2304,e" filled="f" strokecolor="#e21736" strokeweight=".9pt">
                        <v:path arrowok="t" o:connecttype="custom" o:connectlocs="0,0;2304,0" o:connectangles="0,0"/>
                      </v:shape>
                      <v:shape id="Freeform 86" o:spid="_x0000_s1033" style="position:absolute;left:8036;top:9617;width:2940;height:0;visibility:visible;mso-wrap-style:square;v-text-anchor:top" coordsize="29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TepsIA&#10;AADcAAAADwAAAGRycy9kb3ducmV2LnhtbESPQWvCQBCF7wX/wzJCb7qxUpXoKloIlN6M/oAhOybB&#10;3dmQ3Wj8951DobcZ3pv3vtkdRu/Ug/rYBjawmGegiKtgW64NXC/FbAMqJmSLLjAZeFGEw37ytsPc&#10;hief6VGmWkkIxxwNNCl1udaxashjnIeOWLRb6D0mWfta2x6fEu6d/siylfbYsjQ02NFXQ9W9HLyB&#10;e4lXT+Vp+Bxu6yL74WJ5cs6Y9+l43IJKNKZ/89/1txX8ldDKMzKB3v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ZN6mwgAAANwAAAAPAAAAAAAAAAAAAAAAAJgCAABkcnMvZG93&#10;bnJldi54bWxQSwUGAAAAAAQABAD1AAAAhwMAAAAA&#10;" path="m,l2940,e" filled="f" strokecolor="#e21736" strokeweight=".8pt">
                        <v:path arrowok="t" o:connecttype="custom" o:connectlocs="0,0;2940,0" o:connectangles="0,0"/>
                      </v:shape>
                      <v:shape id="Freeform 85" o:spid="_x0000_s1034" style="position:absolute;left:8035;top:9617;width:2942;height:0;visibility:visible;mso-wrap-style:square;v-text-anchor:top" coordsize="29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231MUA&#10;AADcAAAADwAAAGRycy9kb3ducmV2LnhtbESPQWvCQBCF74L/YRmht2ZjBYmpaxBpsUUoGFt6HbJj&#10;EpKdTbPbGP+9Wyh4m+G9ed+bdTaaVgzUu9qygnkUgyAurK65VPB5en1MQDiPrLG1TAqu5CDbTCdr&#10;TLW98JGG3JcihLBLUUHlfZdK6YqKDLrIdsRBO9veoA9rX0rd4yWEm1Y+xfFSGqw5ECrsaFdR0eS/&#10;JnCTl6/rz3eRD9wkh3rxnuw/yCn1MBu3zyA8jf5u/r9+06H+cgV/z4QJ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DbfUxQAAANwAAAAPAAAAAAAAAAAAAAAAAJgCAABkcnMv&#10;ZG93bnJldi54bWxQSwUGAAAAAAQABAD1AAAAigMAAAAA&#10;" path="m,l2942,e" filled="f" strokecolor="#e21736" strokeweight=".9pt">
                        <v:path arrowok="t" o:connecttype="custom" o:connectlocs="0,0;2942,0" o:connectangles="0,0"/>
                      </v:shape>
                      <w10:wrap anchorx="page" anchory="page"/>
                    </v:group>
                  </w:pict>
                </mc:Fallback>
              </mc:AlternateContent>
            </w:r>
            <w:r w:rsidR="00244503">
              <w:rPr>
                <w:noProof/>
                <w:lang w:val="en-GB" w:eastAsia="en-GB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2F11D84B" wp14:editId="5AA37981">
                      <wp:simplePos x="0" y="0"/>
                      <wp:positionH relativeFrom="page">
                        <wp:posOffset>1008380</wp:posOffset>
                      </wp:positionH>
                      <wp:positionV relativeFrom="page">
                        <wp:posOffset>7365365</wp:posOffset>
                      </wp:positionV>
                      <wp:extent cx="5962650" cy="11430"/>
                      <wp:effectExtent l="0" t="0" r="19050" b="762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62650" cy="11430"/>
                                <a:chOff x="1596" y="9608"/>
                                <a:chExt cx="9390" cy="18"/>
                              </a:xfrm>
                            </wpg:grpSpPr>
                            <wps:wsp>
                              <wps:cNvPr id="2" name="Freeform 10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06" y="9617"/>
                                  <a:ext cx="1558" cy="0"/>
                                </a:xfrm>
                                <a:custGeom>
                                  <a:avLst/>
                                  <a:gdLst>
                                    <a:gd name="T0" fmla="+- 0 1606 1606"/>
                                    <a:gd name="T1" fmla="*/ T0 w 1558"/>
                                    <a:gd name="T2" fmla="+- 0 3164 1606"/>
                                    <a:gd name="T3" fmla="*/ T2 w 1558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1558">
                                      <a:moveTo>
                                        <a:pt x="0" y="0"/>
                                      </a:moveTo>
                                      <a:lnTo>
                                        <a:pt x="155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0160">
                                  <a:solidFill>
                                    <a:srgbClr val="E2173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reeform 10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05" y="9617"/>
                                  <a:ext cx="1560" cy="0"/>
                                </a:xfrm>
                                <a:custGeom>
                                  <a:avLst/>
                                  <a:gdLst>
                                    <a:gd name="T0" fmla="+- 0 1605 1605"/>
                                    <a:gd name="T1" fmla="*/ T0 w 1560"/>
                                    <a:gd name="T2" fmla="+- 0 3165 1605"/>
                                    <a:gd name="T3" fmla="*/ T2 w 156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1560">
                                      <a:moveTo>
                                        <a:pt x="0" y="0"/>
                                      </a:moveTo>
                                      <a:lnTo>
                                        <a:pt x="156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1430">
                                  <a:solidFill>
                                    <a:srgbClr val="E2173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Freeform 10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64" y="9617"/>
                                  <a:ext cx="2570" cy="0"/>
                                </a:xfrm>
                                <a:custGeom>
                                  <a:avLst/>
                                  <a:gdLst>
                                    <a:gd name="T0" fmla="+- 0 3164 3164"/>
                                    <a:gd name="T1" fmla="*/ T0 w 2570"/>
                                    <a:gd name="T2" fmla="+- 0 5734 3164"/>
                                    <a:gd name="T3" fmla="*/ T2 w 257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570">
                                      <a:moveTo>
                                        <a:pt x="0" y="0"/>
                                      </a:moveTo>
                                      <a:lnTo>
                                        <a:pt x="257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0160">
                                  <a:solidFill>
                                    <a:srgbClr val="E2173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Freeform 10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63" y="9617"/>
                                  <a:ext cx="2572" cy="0"/>
                                </a:xfrm>
                                <a:custGeom>
                                  <a:avLst/>
                                  <a:gdLst>
                                    <a:gd name="T0" fmla="+- 0 3163 3163"/>
                                    <a:gd name="T1" fmla="*/ T0 w 2572"/>
                                    <a:gd name="T2" fmla="+- 0 5735 3163"/>
                                    <a:gd name="T3" fmla="*/ T2 w 2572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572">
                                      <a:moveTo>
                                        <a:pt x="0" y="0"/>
                                      </a:moveTo>
                                      <a:lnTo>
                                        <a:pt x="257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1430">
                                  <a:solidFill>
                                    <a:srgbClr val="E2173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Freeform 108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34" y="9617"/>
                                  <a:ext cx="2302" cy="0"/>
                                </a:xfrm>
                                <a:custGeom>
                                  <a:avLst/>
                                  <a:gdLst>
                                    <a:gd name="T0" fmla="+- 0 5734 5734"/>
                                    <a:gd name="T1" fmla="*/ T0 w 2302"/>
                                    <a:gd name="T2" fmla="+- 0 8036 5734"/>
                                    <a:gd name="T3" fmla="*/ T2 w 2302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302">
                                      <a:moveTo>
                                        <a:pt x="0" y="0"/>
                                      </a:moveTo>
                                      <a:lnTo>
                                        <a:pt x="230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0160">
                                  <a:solidFill>
                                    <a:srgbClr val="E2173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Freeform 10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33" y="9617"/>
                                  <a:ext cx="2304" cy="0"/>
                                </a:xfrm>
                                <a:custGeom>
                                  <a:avLst/>
                                  <a:gdLst>
                                    <a:gd name="T0" fmla="+- 0 5733 5733"/>
                                    <a:gd name="T1" fmla="*/ T0 w 2304"/>
                                    <a:gd name="T2" fmla="+- 0 8037 5733"/>
                                    <a:gd name="T3" fmla="*/ T2 w 2304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304">
                                      <a:moveTo>
                                        <a:pt x="0" y="0"/>
                                      </a:moveTo>
                                      <a:lnTo>
                                        <a:pt x="230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1430">
                                  <a:solidFill>
                                    <a:srgbClr val="E2173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Freeform 1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36" y="9617"/>
                                  <a:ext cx="2940" cy="0"/>
                                </a:xfrm>
                                <a:custGeom>
                                  <a:avLst/>
                                  <a:gdLst>
                                    <a:gd name="T0" fmla="+- 0 8036 8036"/>
                                    <a:gd name="T1" fmla="*/ T0 w 2940"/>
                                    <a:gd name="T2" fmla="+- 0 10976 8036"/>
                                    <a:gd name="T3" fmla="*/ T2 w 294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940">
                                      <a:moveTo>
                                        <a:pt x="0" y="0"/>
                                      </a:moveTo>
                                      <a:lnTo>
                                        <a:pt x="294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0160">
                                  <a:solidFill>
                                    <a:srgbClr val="E2173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1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35" y="9617"/>
                                  <a:ext cx="2942" cy="0"/>
                                </a:xfrm>
                                <a:custGeom>
                                  <a:avLst/>
                                  <a:gdLst>
                                    <a:gd name="T0" fmla="+- 0 8035 8035"/>
                                    <a:gd name="T1" fmla="*/ T0 w 2942"/>
                                    <a:gd name="T2" fmla="+- 0 10977 8035"/>
                                    <a:gd name="T3" fmla="*/ T2 w 2942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942">
                                      <a:moveTo>
                                        <a:pt x="0" y="0"/>
                                      </a:moveTo>
                                      <a:lnTo>
                                        <a:pt x="294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1430">
                                  <a:solidFill>
                                    <a:srgbClr val="E2173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B36236A" id="Group 1" o:spid="_x0000_s1026" style="position:absolute;margin-left:79.4pt;margin-top:579.95pt;width:469.5pt;height:.9pt;z-index:-251657216;mso-position-horizontal-relative:page;mso-position-vertical-relative:page" coordorigin="1596,9608" coordsize="9390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">
                      <v:shape id="Freeform 104" o:spid="_x0000_s1027" style="position:absolute;left:1606;top:9617;width:1558;height:0;visibility:visible;mso-wrap-style:square;v-text-anchor:top" coordsize="15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" path="m,l1558,e" filled="f" strokecolor="#e21736" strokeweight=".8pt">
                        <v:path arrowok="t" o:connecttype="custom" o:connectlocs="0,0;1558,0" o:connectangles="0,0"/>
                      </v:shape>
                      <v:shape id="Freeform 105" o:spid="_x0000_s1028" style="position:absolute;left:1605;top:9617;width:1560;height:0;visibility:visible;mso-wrap-style:square;v-text-anchor:top" coordsize="15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" path="m,l1560,e" filled="f" strokecolor="#e21736" strokeweight=".9pt">
                        <v:path arrowok="t" o:connecttype="custom" o:connectlocs="0,0;1560,0" o:connectangles="0,0"/>
                      </v:shape>
                      <v:shape id="Freeform 106" o:spid="_x0000_s1029" style="position:absolute;left:3164;top:9617;width:2570;height:0;visibility:visible;mso-wrap-style:square;v-text-anchor:top" coordsize="2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" path="m,l2570,e" filled="f" strokecolor="#e21736" strokeweight=".8pt">
                        <v:path arrowok="t" o:connecttype="custom" o:connectlocs="0,0;2570,0" o:connectangles="0,0"/>
                      </v:shape>
                      <v:shape id="Freeform 107" o:spid="_x0000_s1030" style="position:absolute;left:3163;top:9617;width:2572;height:0;visibility:visible;mso-wrap-style:square;v-text-anchor:top" coordsize="25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" path="m,l2572,e" filled="f" strokecolor="#e21736" strokeweight=".9pt">
                        <v:path arrowok="t" o:connecttype="custom" o:connectlocs="0,0;2572,0" o:connectangles="0,0"/>
                      </v:shape>
                      <v:shape id="Freeform 108" o:spid="_x0000_s1031" style="position:absolute;left:5734;top:9617;width:2302;height:0;visibility:visible;mso-wrap-style:square;v-text-anchor:top" coordsize="23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" path="m,l2302,e" filled="f" strokecolor="#e21736" strokeweight=".8pt">
                        <v:path arrowok="t" o:connecttype="custom" o:connectlocs="0,0;2302,0" o:connectangles="0,0"/>
                      </v:shape>
                      <v:shape id="Freeform 109" o:spid="_x0000_s1032" style="position:absolute;left:5733;top:9617;width:2304;height:0;visibility:visible;mso-wrap-style:square;v-text-anchor:top" coordsize="23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" path="m,l2304,e" filled="f" strokecolor="#e21736" strokeweight=".9pt">
                        <v:path arrowok="t" o:connecttype="custom" o:connectlocs="0,0;2304,0" o:connectangles="0,0"/>
                      </v:shape>
                      <v:shape id="Freeform 110" o:spid="_x0000_s1033" style="position:absolute;left:8036;top:9617;width:2940;height:0;visibility:visible;mso-wrap-style:square;v-text-anchor:top" coordsize="29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" path="m,l2940,e" filled="f" strokecolor="#e21736" strokeweight=".8pt">
                        <v:path arrowok="t" o:connecttype="custom" o:connectlocs="0,0;2940,0" o:connectangles="0,0"/>
                      </v:shape>
                      <v:shape id="Freeform 111" o:spid="_x0000_s1034" style="position:absolute;left:8035;top:9617;width:2942;height:0;visibility:visible;mso-wrap-style:square;v-text-anchor:top" coordsize="29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" path="m,l2942,e" filled="f" strokecolor="#e21736" strokeweight=".9pt">
                        <v:path arrowok="t" o:connecttype="custom" o:connectlocs="0,0;2942,0" o:connectangles="0,0"/>
                      </v:shape>
                      <w10:wrap anchorx="page" anchory="page"/>
                    </v:group>
                  </w:pict>
                </mc:Fallback>
              </mc:AlternateContent>
            </w:r>
          </w:p>
          <w:p w:rsidR="00244503" w:rsidRDefault="00EA1032" w:rsidP="00CF4721">
            <w:pPr>
              <w:spacing w:before="81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2"/>
                <w:sz w:val="15"/>
                <w:szCs w:val="15"/>
              </w:rPr>
              <w:t>Dev</w:t>
            </w:r>
            <w:r w:rsidR="00377244">
              <w:rPr>
                <w:rFonts w:ascii="Arial" w:eastAsia="Arial" w:hAnsi="Arial" w:cs="Arial"/>
                <w:b/>
                <w:spacing w:val="-2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sz w:val="15"/>
                <w:szCs w:val="15"/>
              </w:rPr>
              <w:t>ps</w:t>
            </w:r>
            <w:proofErr w:type="spellEnd"/>
          </w:p>
          <w:p w:rsidR="00244503" w:rsidRDefault="00244503" w:rsidP="00CF4721">
            <w:pPr>
              <w:spacing w:before="7" w:line="100" w:lineRule="exact"/>
              <w:rPr>
                <w:sz w:val="10"/>
                <w:szCs w:val="10"/>
              </w:rPr>
            </w:pPr>
          </w:p>
          <w:p w:rsidR="00244503" w:rsidRDefault="00244503" w:rsidP="00CF4721">
            <w:pPr>
              <w:ind w:left="70"/>
              <w:rPr>
                <w:rFonts w:ascii="Symbol" w:eastAsia="Symbol" w:hAnsi="Symbol" w:cs="Symbol"/>
                <w:sz w:val="15"/>
                <w:szCs w:val="15"/>
              </w:rPr>
            </w:pPr>
            <w:r>
              <w:rPr>
                <w:rFonts w:ascii="Symbol" w:eastAsia="Symbol" w:hAnsi="Symbol" w:cs="Symbol"/>
                <w:sz w:val="15"/>
                <w:szCs w:val="15"/>
              </w:rPr>
              <w:t></w:t>
            </w:r>
          </w:p>
        </w:tc>
        <w:tc>
          <w:tcPr>
            <w:tcW w:w="1115" w:type="dxa"/>
          </w:tcPr>
          <w:p w:rsidR="00244503" w:rsidRDefault="00244503" w:rsidP="00CF4721">
            <w:pPr>
              <w:spacing w:before="1" w:line="180" w:lineRule="exact"/>
              <w:rPr>
                <w:sz w:val="18"/>
                <w:szCs w:val="18"/>
              </w:rPr>
            </w:pPr>
          </w:p>
          <w:p w:rsidR="00244503" w:rsidRDefault="00244503" w:rsidP="00CF4721">
            <w:pPr>
              <w:spacing w:line="200" w:lineRule="exact"/>
            </w:pPr>
          </w:p>
          <w:p w:rsidR="00244503" w:rsidRDefault="00244503" w:rsidP="00CF4721">
            <w:pPr>
              <w:ind w:left="69"/>
              <w:rPr>
                <w:rFonts w:ascii="Arial" w:eastAsia="Arial" w:hAnsi="Arial" w:cs="Arial"/>
                <w:sz w:val="15"/>
                <w:szCs w:val="15"/>
              </w:rPr>
            </w:pPr>
          </w:p>
          <w:p w:rsidR="00244503" w:rsidRDefault="00CF4721" w:rsidP="00CF4721">
            <w:pPr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 xml:space="preserve">Jenkins, 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Bitbucket</w:t>
            </w:r>
            <w:proofErr w:type="spellEnd"/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Git</w:t>
            </w:r>
            <w:proofErr w:type="spellEnd"/>
          </w:p>
        </w:tc>
        <w:tc>
          <w:tcPr>
            <w:tcW w:w="1158" w:type="dxa"/>
          </w:tcPr>
          <w:p w:rsidR="00244503" w:rsidRDefault="00244503" w:rsidP="00CF4721">
            <w:pPr>
              <w:spacing w:before="81"/>
              <w:ind w:right="276"/>
              <w:rPr>
                <w:rFonts w:ascii="Arial" w:eastAsia="Arial" w:hAnsi="Arial" w:cs="Arial"/>
                <w:b/>
                <w:spacing w:val="-4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pacing w:val="-4"/>
                <w:sz w:val="15"/>
                <w:szCs w:val="15"/>
              </w:rPr>
              <w:t xml:space="preserve">   </w:t>
            </w:r>
          </w:p>
          <w:p w:rsidR="00244503" w:rsidRDefault="00244503" w:rsidP="00CF4721">
            <w:pPr>
              <w:spacing w:before="81"/>
              <w:ind w:right="276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pacing w:val="-4"/>
                <w:sz w:val="15"/>
                <w:szCs w:val="15"/>
              </w:rPr>
              <w:t xml:space="preserve">  </w:t>
            </w:r>
            <w:r w:rsidR="00EA1032">
              <w:rPr>
                <w:rFonts w:ascii="Arial" w:eastAsia="Arial" w:hAnsi="Arial" w:cs="Arial"/>
                <w:b/>
                <w:sz w:val="15"/>
                <w:szCs w:val="15"/>
              </w:rPr>
              <w:t>Languages</w:t>
            </w:r>
          </w:p>
          <w:p w:rsidR="00244503" w:rsidRDefault="00244503" w:rsidP="00CF4721">
            <w:pPr>
              <w:spacing w:before="7" w:line="100" w:lineRule="exact"/>
              <w:rPr>
                <w:sz w:val="10"/>
                <w:szCs w:val="10"/>
              </w:rPr>
            </w:pPr>
          </w:p>
          <w:p w:rsidR="00244503" w:rsidRDefault="00244503" w:rsidP="00CF4721">
            <w:pPr>
              <w:ind w:left="403" w:right="492"/>
              <w:jc w:val="center"/>
              <w:rPr>
                <w:rFonts w:ascii="Symbol" w:eastAsia="Symbol" w:hAnsi="Symbol" w:cs="Symbol"/>
                <w:sz w:val="15"/>
                <w:szCs w:val="15"/>
              </w:rPr>
            </w:pPr>
            <w:r>
              <w:rPr>
                <w:rFonts w:ascii="Symbol" w:eastAsia="Symbol" w:hAnsi="Symbol" w:cs="Symbol"/>
                <w:sz w:val="15"/>
                <w:szCs w:val="15"/>
              </w:rPr>
              <w:t></w:t>
            </w:r>
          </w:p>
        </w:tc>
        <w:tc>
          <w:tcPr>
            <w:tcW w:w="992" w:type="dxa"/>
          </w:tcPr>
          <w:p w:rsidR="00244503" w:rsidRDefault="00244503" w:rsidP="00CF4721">
            <w:pPr>
              <w:rPr>
                <w:sz w:val="18"/>
                <w:szCs w:val="18"/>
              </w:rPr>
            </w:pPr>
          </w:p>
          <w:p w:rsidR="00244503" w:rsidRDefault="00244503" w:rsidP="00CF4721">
            <w:pPr>
              <w:rPr>
                <w:sz w:val="18"/>
                <w:szCs w:val="18"/>
              </w:rPr>
            </w:pPr>
          </w:p>
          <w:p w:rsidR="00377244" w:rsidRDefault="00377244" w:rsidP="00CF4721">
            <w:pPr>
              <w:rPr>
                <w:rFonts w:ascii="Arial" w:eastAsia="Arial" w:hAnsi="Arial" w:cs="Arial"/>
                <w:spacing w:val="-1"/>
                <w:sz w:val="15"/>
                <w:szCs w:val="15"/>
              </w:rPr>
            </w:pPr>
          </w:p>
          <w:p w:rsidR="00EA1032" w:rsidRDefault="00EA1032" w:rsidP="00CF4721">
            <w:pPr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Java</w:t>
            </w:r>
          </w:p>
          <w:p w:rsidR="00140D15" w:rsidRDefault="00140D15" w:rsidP="00CF4721">
            <w:pPr>
              <w:rPr>
                <w:rFonts w:ascii="Arial" w:eastAsia="Arial" w:hAnsi="Arial" w:cs="Arial"/>
                <w:sz w:val="15"/>
                <w:szCs w:val="15"/>
              </w:rPr>
            </w:pPr>
          </w:p>
        </w:tc>
        <w:tc>
          <w:tcPr>
            <w:tcW w:w="1082" w:type="dxa"/>
          </w:tcPr>
          <w:p w:rsidR="00244503" w:rsidRDefault="00244503" w:rsidP="00CF4721">
            <w:pPr>
              <w:spacing w:before="81"/>
              <w:ind w:left="229"/>
              <w:rPr>
                <w:rFonts w:ascii="Arial" w:eastAsia="Arial" w:hAnsi="Arial" w:cs="Arial"/>
                <w:b/>
                <w:spacing w:val="2"/>
                <w:sz w:val="15"/>
                <w:szCs w:val="15"/>
              </w:rPr>
            </w:pPr>
          </w:p>
          <w:p w:rsidR="00244503" w:rsidRDefault="00244503" w:rsidP="00CF4721">
            <w:pPr>
              <w:spacing w:before="81"/>
              <w:ind w:left="229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pacing w:val="2"/>
                <w:sz w:val="15"/>
                <w:szCs w:val="15"/>
              </w:rPr>
              <w:t>DB</w:t>
            </w:r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S</w:t>
            </w:r>
          </w:p>
          <w:p w:rsidR="00244503" w:rsidRDefault="00244503" w:rsidP="00CF4721">
            <w:pPr>
              <w:spacing w:before="7" w:line="100" w:lineRule="exact"/>
              <w:rPr>
                <w:sz w:val="10"/>
                <w:szCs w:val="10"/>
              </w:rPr>
            </w:pPr>
          </w:p>
          <w:p w:rsidR="00244503" w:rsidRDefault="00244503" w:rsidP="00CF4721">
            <w:pPr>
              <w:ind w:left="261"/>
              <w:rPr>
                <w:rFonts w:ascii="Symbol" w:eastAsia="Symbol" w:hAnsi="Symbol" w:cs="Symbol"/>
                <w:sz w:val="15"/>
                <w:szCs w:val="15"/>
              </w:rPr>
            </w:pPr>
            <w:r>
              <w:rPr>
                <w:rFonts w:ascii="Symbol" w:eastAsia="Symbol" w:hAnsi="Symbol" w:cs="Symbol"/>
                <w:sz w:val="15"/>
                <w:szCs w:val="15"/>
              </w:rPr>
              <w:t></w:t>
            </w:r>
          </w:p>
        </w:tc>
        <w:tc>
          <w:tcPr>
            <w:tcW w:w="1235" w:type="dxa"/>
          </w:tcPr>
          <w:p w:rsidR="00244503" w:rsidRDefault="00244503" w:rsidP="00CF4721">
            <w:pPr>
              <w:spacing w:before="1" w:line="180" w:lineRule="exact"/>
              <w:rPr>
                <w:sz w:val="18"/>
                <w:szCs w:val="18"/>
              </w:rPr>
            </w:pPr>
          </w:p>
          <w:p w:rsidR="00244503" w:rsidRDefault="00244503" w:rsidP="00CF4721">
            <w:pPr>
              <w:spacing w:line="200" w:lineRule="exact"/>
            </w:pPr>
          </w:p>
          <w:p w:rsidR="00244503" w:rsidRDefault="00244503" w:rsidP="00CF4721">
            <w:pPr>
              <w:spacing w:before="26"/>
              <w:ind w:left="245"/>
              <w:rPr>
                <w:rFonts w:ascii="Arial" w:eastAsia="Arial" w:hAnsi="Arial" w:cs="Arial"/>
                <w:sz w:val="15"/>
                <w:szCs w:val="15"/>
              </w:rPr>
            </w:pPr>
          </w:p>
          <w:p w:rsidR="00244503" w:rsidRDefault="00140D15" w:rsidP="00CF4721">
            <w:pPr>
              <w:spacing w:before="26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Oracle DB</w:t>
            </w:r>
          </w:p>
          <w:p w:rsidR="00244503" w:rsidRDefault="00244503" w:rsidP="00CF4721">
            <w:pPr>
              <w:ind w:left="245"/>
              <w:rPr>
                <w:rFonts w:ascii="Arial" w:eastAsia="Arial" w:hAnsi="Arial" w:cs="Arial"/>
                <w:sz w:val="15"/>
                <w:szCs w:val="15"/>
              </w:rPr>
            </w:pPr>
          </w:p>
        </w:tc>
        <w:tc>
          <w:tcPr>
            <w:tcW w:w="655" w:type="dxa"/>
          </w:tcPr>
          <w:p w:rsidR="00244503" w:rsidRDefault="00244503" w:rsidP="00CF4721">
            <w:pPr>
              <w:spacing w:before="81"/>
              <w:rPr>
                <w:rFonts w:ascii="Arial" w:eastAsia="Arial" w:hAnsi="Arial" w:cs="Arial"/>
                <w:b/>
                <w:sz w:val="15"/>
                <w:szCs w:val="15"/>
              </w:rPr>
            </w:pPr>
          </w:p>
          <w:p w:rsidR="00244503" w:rsidRDefault="00244503" w:rsidP="00CF4721">
            <w:pPr>
              <w:spacing w:before="8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Too</w:t>
            </w:r>
            <w:r>
              <w:rPr>
                <w:rFonts w:ascii="Arial" w:eastAsia="Arial" w:hAnsi="Arial" w:cs="Arial"/>
                <w:b/>
                <w:spacing w:val="-2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s</w:t>
            </w:r>
          </w:p>
          <w:p w:rsidR="00377244" w:rsidRDefault="00377244" w:rsidP="00CF4721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     </w:t>
            </w:r>
          </w:p>
          <w:p w:rsidR="00377244" w:rsidRDefault="00377244" w:rsidP="00CF4721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          </w:t>
            </w:r>
            <w:r w:rsidR="00CF4721">
              <w:rPr>
                <w:rFonts w:ascii="Symbol" w:eastAsia="Symbol" w:hAnsi="Symbol" w:cs="Symbol"/>
                <w:sz w:val="15"/>
                <w:szCs w:val="15"/>
              </w:rPr>
              <w:t></w:t>
            </w:r>
          </w:p>
          <w:p w:rsidR="00244503" w:rsidRDefault="00377244" w:rsidP="00CF4721">
            <w:pPr>
              <w:rPr>
                <w:rFonts w:ascii="Symbol" w:eastAsia="Symbol" w:hAnsi="Symbol" w:cs="Symbol"/>
                <w:sz w:val="15"/>
                <w:szCs w:val="15"/>
              </w:rPr>
            </w:pPr>
            <w:r>
              <w:rPr>
                <w:sz w:val="10"/>
                <w:szCs w:val="10"/>
              </w:rPr>
              <w:t xml:space="preserve">          </w:t>
            </w:r>
          </w:p>
        </w:tc>
        <w:tc>
          <w:tcPr>
            <w:tcW w:w="1815" w:type="dxa"/>
          </w:tcPr>
          <w:p w:rsidR="00244503" w:rsidRDefault="00244503" w:rsidP="00CF4721">
            <w:pPr>
              <w:spacing w:before="1" w:line="180" w:lineRule="exact"/>
              <w:rPr>
                <w:sz w:val="18"/>
                <w:szCs w:val="18"/>
              </w:rPr>
            </w:pPr>
          </w:p>
          <w:p w:rsidR="00244503" w:rsidRDefault="00244503" w:rsidP="00CF4721">
            <w:pPr>
              <w:spacing w:line="200" w:lineRule="exact"/>
            </w:pPr>
          </w:p>
          <w:p w:rsidR="00244503" w:rsidRDefault="00244503" w:rsidP="00CF4721">
            <w:pPr>
              <w:rPr>
                <w:rFonts w:ascii="Symbol" w:eastAsia="Symbol" w:hAnsi="Symbol" w:cs="Symbol"/>
                <w:sz w:val="15"/>
                <w:szCs w:val="15"/>
              </w:rPr>
            </w:pPr>
          </w:p>
          <w:p w:rsidR="00244503" w:rsidRDefault="00377244" w:rsidP="00CF4721">
            <w:pPr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 xml:space="preserve"> </w:t>
            </w:r>
            <w:r w:rsidR="00BD0257">
              <w:rPr>
                <w:rFonts w:ascii="Arial" w:eastAsia="Arial" w:hAnsi="Arial" w:cs="Arial"/>
                <w:sz w:val="15"/>
                <w:szCs w:val="15"/>
              </w:rPr>
              <w:t>JIRA</w:t>
            </w:r>
          </w:p>
        </w:tc>
      </w:tr>
      <w:tr w:rsidR="00244503" w:rsidTr="00CF4721">
        <w:trPr>
          <w:trHeight w:hRule="exact" w:val="302"/>
        </w:trPr>
        <w:tc>
          <w:tcPr>
            <w:tcW w:w="709" w:type="dxa"/>
          </w:tcPr>
          <w:p w:rsidR="00244503" w:rsidRDefault="00244503" w:rsidP="00CF4721">
            <w:pPr>
              <w:spacing w:before="16"/>
              <w:ind w:left="70"/>
              <w:rPr>
                <w:rFonts w:ascii="Symbol" w:eastAsia="Symbol" w:hAnsi="Symbol" w:cs="Symbol"/>
                <w:sz w:val="15"/>
                <w:szCs w:val="15"/>
              </w:rPr>
            </w:pPr>
            <w:r>
              <w:rPr>
                <w:rFonts w:ascii="Symbol" w:eastAsia="Symbol" w:hAnsi="Symbol" w:cs="Symbol"/>
                <w:sz w:val="15"/>
                <w:szCs w:val="15"/>
              </w:rPr>
              <w:t></w:t>
            </w:r>
          </w:p>
        </w:tc>
        <w:tc>
          <w:tcPr>
            <w:tcW w:w="1115" w:type="dxa"/>
          </w:tcPr>
          <w:p w:rsidR="00244503" w:rsidRPr="00CF4721" w:rsidRDefault="00CF4721" w:rsidP="00CF4721">
            <w:pPr>
              <w:rPr>
                <w:rFonts w:ascii="Arial" w:eastAsia="Arial" w:hAnsi="Arial" w:cs="Arial"/>
                <w:spacing w:val="-1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 xml:space="preserve">Puppet, </w:t>
            </w: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Ansible</w:t>
            </w:r>
            <w:proofErr w:type="spellEnd"/>
          </w:p>
        </w:tc>
        <w:tc>
          <w:tcPr>
            <w:tcW w:w="1158" w:type="dxa"/>
          </w:tcPr>
          <w:p w:rsidR="00244503" w:rsidRDefault="00244503" w:rsidP="00CF4721">
            <w:pPr>
              <w:spacing w:before="16"/>
              <w:ind w:left="403" w:right="492"/>
              <w:jc w:val="center"/>
              <w:rPr>
                <w:rFonts w:ascii="Symbol" w:eastAsia="Symbol" w:hAnsi="Symbol" w:cs="Symbol"/>
                <w:sz w:val="15"/>
                <w:szCs w:val="15"/>
              </w:rPr>
            </w:pPr>
            <w:r>
              <w:rPr>
                <w:rFonts w:ascii="Symbol" w:eastAsia="Symbol" w:hAnsi="Symbol" w:cs="Symbol"/>
                <w:sz w:val="15"/>
                <w:szCs w:val="15"/>
              </w:rPr>
              <w:t></w:t>
            </w:r>
          </w:p>
        </w:tc>
        <w:tc>
          <w:tcPr>
            <w:tcW w:w="992" w:type="dxa"/>
          </w:tcPr>
          <w:p w:rsidR="00244503" w:rsidRDefault="00EA1032" w:rsidP="00CF4721">
            <w:pPr>
              <w:spacing w:before="26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PL/S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Q</w:t>
            </w:r>
            <w:r>
              <w:rPr>
                <w:rFonts w:ascii="Arial" w:eastAsia="Arial" w:hAnsi="Arial" w:cs="Arial"/>
                <w:sz w:val="15"/>
                <w:szCs w:val="15"/>
              </w:rPr>
              <w:t>L</w:t>
            </w:r>
          </w:p>
        </w:tc>
        <w:tc>
          <w:tcPr>
            <w:tcW w:w="1082" w:type="dxa"/>
          </w:tcPr>
          <w:p w:rsidR="00244503" w:rsidRDefault="00244503" w:rsidP="00CF4721">
            <w:pPr>
              <w:spacing w:before="16"/>
              <w:ind w:left="261"/>
              <w:rPr>
                <w:rFonts w:ascii="Symbol" w:eastAsia="Symbol" w:hAnsi="Symbol" w:cs="Symbol"/>
                <w:sz w:val="15"/>
                <w:szCs w:val="15"/>
              </w:rPr>
            </w:pPr>
            <w:r>
              <w:rPr>
                <w:rFonts w:ascii="Symbol" w:eastAsia="Symbol" w:hAnsi="Symbol" w:cs="Symbol"/>
                <w:sz w:val="15"/>
                <w:szCs w:val="15"/>
              </w:rPr>
              <w:t></w:t>
            </w:r>
          </w:p>
        </w:tc>
        <w:tc>
          <w:tcPr>
            <w:tcW w:w="1235" w:type="dxa"/>
          </w:tcPr>
          <w:p w:rsidR="00244503" w:rsidRDefault="00244503" w:rsidP="00CF4721">
            <w:pPr>
              <w:spacing w:before="26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Sybase</w:t>
            </w:r>
          </w:p>
          <w:p w:rsidR="00244503" w:rsidRDefault="00244503" w:rsidP="00CF4721">
            <w:pPr>
              <w:spacing w:before="26"/>
              <w:rPr>
                <w:rFonts w:ascii="Arial" w:eastAsia="Arial" w:hAnsi="Arial" w:cs="Arial"/>
                <w:sz w:val="15"/>
                <w:szCs w:val="15"/>
              </w:rPr>
            </w:pPr>
          </w:p>
        </w:tc>
        <w:tc>
          <w:tcPr>
            <w:tcW w:w="655" w:type="dxa"/>
          </w:tcPr>
          <w:p w:rsidR="00244503" w:rsidRDefault="00BD0257" w:rsidP="00CF4721">
            <w:pPr>
              <w:spacing w:before="16"/>
              <w:ind w:left="293"/>
              <w:rPr>
                <w:rFonts w:ascii="Symbol" w:eastAsia="Symbol" w:hAnsi="Symbol" w:cs="Symbol"/>
                <w:sz w:val="15"/>
                <w:szCs w:val="15"/>
              </w:rPr>
            </w:pPr>
            <w:r>
              <w:rPr>
                <w:rFonts w:ascii="Symbol" w:eastAsia="Symbol" w:hAnsi="Symbol" w:cs="Symbol"/>
                <w:sz w:val="15"/>
                <w:szCs w:val="15"/>
              </w:rPr>
              <w:t></w:t>
            </w:r>
          </w:p>
        </w:tc>
        <w:tc>
          <w:tcPr>
            <w:tcW w:w="1815" w:type="dxa"/>
          </w:tcPr>
          <w:p w:rsidR="00244503" w:rsidRDefault="00BD0257" w:rsidP="00CF4721">
            <w:pPr>
              <w:spacing w:before="26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Confluence</w:t>
            </w:r>
          </w:p>
        </w:tc>
      </w:tr>
      <w:tr w:rsidR="00244503" w:rsidTr="00CF4721">
        <w:trPr>
          <w:trHeight w:hRule="exact" w:val="940"/>
        </w:trPr>
        <w:tc>
          <w:tcPr>
            <w:tcW w:w="709" w:type="dxa"/>
          </w:tcPr>
          <w:p w:rsidR="00244503" w:rsidRDefault="00244503" w:rsidP="00CF4721">
            <w:pPr>
              <w:spacing w:before="16"/>
              <w:ind w:left="70"/>
              <w:rPr>
                <w:rFonts w:ascii="Symbol" w:eastAsia="Symbol" w:hAnsi="Symbol" w:cs="Symbol"/>
                <w:sz w:val="15"/>
                <w:szCs w:val="15"/>
              </w:rPr>
            </w:pPr>
            <w:r>
              <w:rPr>
                <w:rFonts w:ascii="Symbol" w:eastAsia="Symbol" w:hAnsi="Symbol" w:cs="Symbol"/>
                <w:sz w:val="15"/>
                <w:szCs w:val="15"/>
              </w:rPr>
              <w:t></w:t>
            </w:r>
          </w:p>
        </w:tc>
        <w:tc>
          <w:tcPr>
            <w:tcW w:w="1115" w:type="dxa"/>
          </w:tcPr>
          <w:p w:rsidR="00244503" w:rsidRPr="00CF4721" w:rsidRDefault="00EA1032" w:rsidP="00CF4721">
            <w:pPr>
              <w:spacing w:before="26"/>
              <w:rPr>
                <w:rFonts w:ascii="Symbol" w:eastAsia="Symbol" w:hAnsi="Symbol" w:cs="Symbo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AWS EC2,</w:t>
            </w:r>
            <w:r w:rsidR="00CF4721">
              <w:rPr>
                <w:rFonts w:ascii="Arial" w:eastAsia="Arial" w:hAnsi="Arial" w:cs="Arial"/>
                <w:sz w:val="15"/>
                <w:szCs w:val="15"/>
              </w:rPr>
              <w:t>ECS,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 Cloud formation, S3</w:t>
            </w:r>
            <w:r w:rsidR="00244503">
              <w:rPr>
                <w:rFonts w:ascii="Arial" w:eastAsia="Arial" w:hAnsi="Arial" w:cs="Arial"/>
                <w:sz w:val="15"/>
                <w:szCs w:val="15"/>
              </w:rPr>
              <w:t xml:space="preserve">   </w:t>
            </w:r>
          </w:p>
        </w:tc>
        <w:tc>
          <w:tcPr>
            <w:tcW w:w="1158" w:type="dxa"/>
          </w:tcPr>
          <w:p w:rsidR="00244503" w:rsidRDefault="00244503" w:rsidP="00CF4721">
            <w:pPr>
              <w:spacing w:before="16"/>
              <w:ind w:left="403" w:right="492"/>
              <w:jc w:val="center"/>
              <w:rPr>
                <w:rFonts w:ascii="Symbol" w:eastAsia="Symbol" w:hAnsi="Symbol" w:cs="Symbol"/>
                <w:sz w:val="15"/>
                <w:szCs w:val="15"/>
              </w:rPr>
            </w:pPr>
            <w:r>
              <w:rPr>
                <w:rFonts w:ascii="Symbol" w:eastAsia="Symbol" w:hAnsi="Symbol" w:cs="Symbol"/>
                <w:sz w:val="15"/>
                <w:szCs w:val="15"/>
              </w:rPr>
              <w:t></w:t>
            </w:r>
          </w:p>
        </w:tc>
        <w:tc>
          <w:tcPr>
            <w:tcW w:w="992" w:type="dxa"/>
          </w:tcPr>
          <w:p w:rsidR="00EA1032" w:rsidRDefault="00EA1032" w:rsidP="00CF4721">
            <w:pPr>
              <w:spacing w:before="26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C#.net</w:t>
            </w:r>
          </w:p>
          <w:p w:rsidR="00244503" w:rsidRDefault="00244503" w:rsidP="00CF4721">
            <w:pPr>
              <w:spacing w:before="26"/>
              <w:rPr>
                <w:rFonts w:ascii="Arial" w:eastAsia="Arial" w:hAnsi="Arial" w:cs="Arial"/>
                <w:sz w:val="15"/>
                <w:szCs w:val="15"/>
              </w:rPr>
            </w:pPr>
          </w:p>
        </w:tc>
        <w:tc>
          <w:tcPr>
            <w:tcW w:w="1082" w:type="dxa"/>
          </w:tcPr>
          <w:p w:rsidR="00244503" w:rsidRDefault="00244503" w:rsidP="00CF4721">
            <w:pPr>
              <w:spacing w:before="16"/>
              <w:ind w:left="261"/>
              <w:rPr>
                <w:rFonts w:ascii="Symbol" w:eastAsia="Symbol" w:hAnsi="Symbol" w:cs="Symbol"/>
                <w:sz w:val="15"/>
                <w:szCs w:val="15"/>
              </w:rPr>
            </w:pPr>
            <w:r>
              <w:rPr>
                <w:rFonts w:ascii="Symbol" w:eastAsia="Symbol" w:hAnsi="Symbol" w:cs="Symbol"/>
                <w:sz w:val="15"/>
                <w:szCs w:val="15"/>
              </w:rPr>
              <w:t></w:t>
            </w:r>
          </w:p>
        </w:tc>
        <w:tc>
          <w:tcPr>
            <w:tcW w:w="1235" w:type="dxa"/>
          </w:tcPr>
          <w:p w:rsidR="00244503" w:rsidRDefault="00244503" w:rsidP="00CF4721">
            <w:pPr>
              <w:spacing w:before="26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MySQL</w:t>
            </w:r>
          </w:p>
          <w:p w:rsidR="00244503" w:rsidRDefault="00244503" w:rsidP="00CF4721">
            <w:pPr>
              <w:spacing w:before="26"/>
              <w:rPr>
                <w:rFonts w:ascii="Arial" w:eastAsia="Arial" w:hAnsi="Arial" w:cs="Arial"/>
                <w:sz w:val="15"/>
                <w:szCs w:val="15"/>
              </w:rPr>
            </w:pPr>
          </w:p>
        </w:tc>
        <w:tc>
          <w:tcPr>
            <w:tcW w:w="655" w:type="dxa"/>
          </w:tcPr>
          <w:p w:rsidR="00244503" w:rsidRDefault="00BD0257" w:rsidP="00CF4721">
            <w:pPr>
              <w:spacing w:before="16"/>
              <w:ind w:left="293"/>
              <w:rPr>
                <w:rFonts w:ascii="Symbol" w:eastAsia="Symbol" w:hAnsi="Symbol" w:cs="Symbol"/>
                <w:sz w:val="15"/>
                <w:szCs w:val="15"/>
              </w:rPr>
            </w:pPr>
            <w:r>
              <w:rPr>
                <w:rFonts w:ascii="Symbol" w:eastAsia="Symbol" w:hAnsi="Symbol" w:cs="Symbol"/>
                <w:sz w:val="15"/>
                <w:szCs w:val="15"/>
              </w:rPr>
              <w:t></w:t>
            </w:r>
          </w:p>
        </w:tc>
        <w:tc>
          <w:tcPr>
            <w:tcW w:w="1815" w:type="dxa"/>
          </w:tcPr>
          <w:p w:rsidR="00BD0257" w:rsidRDefault="00325D54" w:rsidP="00CF4721">
            <w:pPr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Virtual Box</w:t>
            </w:r>
          </w:p>
          <w:p w:rsidR="00244503" w:rsidRDefault="00244503" w:rsidP="00CF4721">
            <w:pPr>
              <w:rPr>
                <w:rFonts w:ascii="Arial" w:eastAsia="Arial" w:hAnsi="Arial" w:cs="Arial"/>
                <w:sz w:val="15"/>
                <w:szCs w:val="15"/>
              </w:rPr>
            </w:pPr>
          </w:p>
        </w:tc>
      </w:tr>
      <w:tr w:rsidR="00244503" w:rsidTr="00CF4721">
        <w:trPr>
          <w:trHeight w:hRule="exact" w:val="418"/>
        </w:trPr>
        <w:tc>
          <w:tcPr>
            <w:tcW w:w="709" w:type="dxa"/>
          </w:tcPr>
          <w:p w:rsidR="00244503" w:rsidRDefault="00377244" w:rsidP="00CF4721">
            <w:pPr>
              <w:spacing w:before="16"/>
              <w:ind w:left="70"/>
              <w:rPr>
                <w:rFonts w:ascii="Symbol" w:eastAsia="Symbol" w:hAnsi="Symbol" w:cs="Symbol"/>
                <w:sz w:val="15"/>
                <w:szCs w:val="15"/>
              </w:rPr>
            </w:pPr>
            <w:r>
              <w:rPr>
                <w:rFonts w:ascii="Symbol" w:eastAsia="Symbol" w:hAnsi="Symbol" w:cs="Symbol"/>
                <w:sz w:val="15"/>
                <w:szCs w:val="15"/>
              </w:rPr>
              <w:t></w:t>
            </w:r>
          </w:p>
        </w:tc>
        <w:tc>
          <w:tcPr>
            <w:tcW w:w="1115" w:type="dxa"/>
          </w:tcPr>
          <w:p w:rsidR="00244503" w:rsidRDefault="00EA1032" w:rsidP="00CF4721">
            <w:pPr>
              <w:spacing w:before="26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ELK</w:t>
            </w:r>
            <w:r w:rsidR="00377244">
              <w:rPr>
                <w:rFonts w:ascii="Arial" w:eastAsia="Arial" w:hAnsi="Arial" w:cs="Arial"/>
                <w:sz w:val="15"/>
                <w:szCs w:val="15"/>
              </w:rPr>
              <w:t>,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 </w:t>
            </w:r>
            <w:proofErr w:type="spellStart"/>
            <w:r w:rsidR="00377244">
              <w:rPr>
                <w:rFonts w:ascii="Arial" w:eastAsia="Arial" w:hAnsi="Arial" w:cs="Arial"/>
                <w:sz w:val="15"/>
                <w:szCs w:val="15"/>
              </w:rPr>
              <w:t>Splunk</w:t>
            </w:r>
            <w:proofErr w:type="spellEnd"/>
            <w:r w:rsidR="00377244">
              <w:rPr>
                <w:rFonts w:ascii="Arial" w:eastAsia="Arial" w:hAnsi="Arial" w:cs="Arial"/>
                <w:sz w:val="15"/>
                <w:szCs w:val="15"/>
              </w:rPr>
              <w:t xml:space="preserve"> </w:t>
            </w:r>
          </w:p>
        </w:tc>
        <w:tc>
          <w:tcPr>
            <w:tcW w:w="1158" w:type="dxa"/>
          </w:tcPr>
          <w:p w:rsidR="00244503" w:rsidRDefault="00244503" w:rsidP="00CF4721">
            <w:pPr>
              <w:spacing w:before="16"/>
              <w:ind w:left="403" w:right="492"/>
              <w:jc w:val="center"/>
              <w:rPr>
                <w:rFonts w:ascii="Symbol" w:eastAsia="Symbol" w:hAnsi="Symbol" w:cs="Symbol"/>
                <w:sz w:val="15"/>
                <w:szCs w:val="15"/>
              </w:rPr>
            </w:pPr>
            <w:r>
              <w:rPr>
                <w:rFonts w:ascii="Symbol" w:eastAsia="Symbol" w:hAnsi="Symbol" w:cs="Symbol"/>
                <w:sz w:val="15"/>
                <w:szCs w:val="15"/>
              </w:rPr>
              <w:t></w:t>
            </w:r>
          </w:p>
        </w:tc>
        <w:tc>
          <w:tcPr>
            <w:tcW w:w="992" w:type="dxa"/>
          </w:tcPr>
          <w:p w:rsidR="00244503" w:rsidRDefault="00377244" w:rsidP="00CF4721">
            <w:pPr>
              <w:spacing w:before="26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Linux</w:t>
            </w:r>
          </w:p>
        </w:tc>
        <w:tc>
          <w:tcPr>
            <w:tcW w:w="1082" w:type="dxa"/>
          </w:tcPr>
          <w:p w:rsidR="00244503" w:rsidRDefault="00244503" w:rsidP="00CF4721">
            <w:pPr>
              <w:spacing w:before="16"/>
              <w:ind w:left="261"/>
              <w:rPr>
                <w:rFonts w:ascii="Symbol" w:eastAsia="Symbol" w:hAnsi="Symbol" w:cs="Symbol"/>
                <w:sz w:val="15"/>
                <w:szCs w:val="15"/>
              </w:rPr>
            </w:pPr>
          </w:p>
        </w:tc>
        <w:tc>
          <w:tcPr>
            <w:tcW w:w="1235" w:type="dxa"/>
          </w:tcPr>
          <w:p w:rsidR="00244503" w:rsidRDefault="00244503" w:rsidP="00CF4721">
            <w:pPr>
              <w:spacing w:before="26"/>
              <w:ind w:left="245"/>
              <w:rPr>
                <w:rFonts w:ascii="Arial" w:eastAsia="Arial" w:hAnsi="Arial" w:cs="Arial"/>
                <w:sz w:val="15"/>
                <w:szCs w:val="15"/>
              </w:rPr>
            </w:pPr>
          </w:p>
        </w:tc>
        <w:tc>
          <w:tcPr>
            <w:tcW w:w="655" w:type="dxa"/>
          </w:tcPr>
          <w:p w:rsidR="00244503" w:rsidRDefault="00244503" w:rsidP="00CF4721">
            <w:pPr>
              <w:spacing w:before="16"/>
              <w:ind w:left="293"/>
              <w:rPr>
                <w:rFonts w:ascii="Symbol" w:eastAsia="Symbol" w:hAnsi="Symbol" w:cs="Symbol"/>
                <w:sz w:val="15"/>
                <w:szCs w:val="15"/>
              </w:rPr>
            </w:pPr>
          </w:p>
        </w:tc>
        <w:tc>
          <w:tcPr>
            <w:tcW w:w="1815" w:type="dxa"/>
          </w:tcPr>
          <w:p w:rsidR="00244503" w:rsidRDefault="00244503" w:rsidP="00CF4721">
            <w:pPr>
              <w:rPr>
                <w:rFonts w:ascii="Symbol" w:eastAsia="Symbol" w:hAnsi="Symbol" w:cs="Symbol"/>
                <w:sz w:val="15"/>
                <w:szCs w:val="15"/>
              </w:rPr>
            </w:pPr>
          </w:p>
        </w:tc>
      </w:tr>
      <w:tr w:rsidR="00244503" w:rsidTr="00CF4721">
        <w:trPr>
          <w:trHeight w:hRule="exact" w:val="315"/>
        </w:trPr>
        <w:tc>
          <w:tcPr>
            <w:tcW w:w="709" w:type="dxa"/>
          </w:tcPr>
          <w:p w:rsidR="00244503" w:rsidRDefault="00377244" w:rsidP="00CF4721">
            <w:pPr>
              <w:spacing w:before="16"/>
              <w:ind w:left="70"/>
              <w:rPr>
                <w:rFonts w:ascii="Symbol" w:eastAsia="Symbol" w:hAnsi="Symbol" w:cs="Symbol"/>
                <w:sz w:val="15"/>
                <w:szCs w:val="15"/>
              </w:rPr>
            </w:pPr>
            <w:r>
              <w:rPr>
                <w:rFonts w:ascii="Symbol" w:eastAsia="Symbol" w:hAnsi="Symbol" w:cs="Symbol"/>
                <w:sz w:val="15"/>
                <w:szCs w:val="15"/>
              </w:rPr>
              <w:t></w:t>
            </w:r>
          </w:p>
        </w:tc>
        <w:tc>
          <w:tcPr>
            <w:tcW w:w="1115" w:type="dxa"/>
          </w:tcPr>
          <w:p w:rsidR="00244503" w:rsidRDefault="00377244" w:rsidP="00CF4721">
            <w:pPr>
              <w:spacing w:before="26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Docker</w:t>
            </w:r>
            <w:proofErr w:type="spellEnd"/>
          </w:p>
        </w:tc>
        <w:tc>
          <w:tcPr>
            <w:tcW w:w="1158" w:type="dxa"/>
          </w:tcPr>
          <w:p w:rsidR="00244503" w:rsidRDefault="00244503" w:rsidP="00CF4721">
            <w:pPr>
              <w:spacing w:before="16"/>
              <w:ind w:left="403" w:right="492"/>
              <w:jc w:val="center"/>
              <w:rPr>
                <w:rFonts w:ascii="Symbol" w:eastAsia="Symbol" w:hAnsi="Symbol" w:cs="Symbol"/>
                <w:sz w:val="15"/>
                <w:szCs w:val="15"/>
              </w:rPr>
            </w:pPr>
          </w:p>
        </w:tc>
        <w:tc>
          <w:tcPr>
            <w:tcW w:w="992" w:type="dxa"/>
          </w:tcPr>
          <w:p w:rsidR="00244503" w:rsidRDefault="00244503" w:rsidP="00CF4721">
            <w:pPr>
              <w:spacing w:before="26"/>
              <w:rPr>
                <w:rFonts w:ascii="Arial" w:eastAsia="Arial" w:hAnsi="Arial" w:cs="Arial"/>
                <w:sz w:val="15"/>
                <w:szCs w:val="15"/>
              </w:rPr>
            </w:pPr>
          </w:p>
        </w:tc>
        <w:tc>
          <w:tcPr>
            <w:tcW w:w="1082" w:type="dxa"/>
          </w:tcPr>
          <w:p w:rsidR="00244503" w:rsidRDefault="00244503" w:rsidP="00CF4721">
            <w:pPr>
              <w:spacing w:before="16"/>
              <w:ind w:left="261"/>
              <w:rPr>
                <w:rFonts w:ascii="Symbol" w:eastAsia="Symbol" w:hAnsi="Symbol" w:cs="Symbol"/>
                <w:sz w:val="15"/>
                <w:szCs w:val="15"/>
              </w:rPr>
            </w:pPr>
          </w:p>
        </w:tc>
        <w:tc>
          <w:tcPr>
            <w:tcW w:w="1235" w:type="dxa"/>
          </w:tcPr>
          <w:p w:rsidR="00244503" w:rsidRDefault="00244503" w:rsidP="00CF4721">
            <w:pPr>
              <w:spacing w:before="26"/>
              <w:ind w:left="245"/>
              <w:rPr>
                <w:rFonts w:ascii="Arial" w:eastAsia="Arial" w:hAnsi="Arial" w:cs="Arial"/>
                <w:sz w:val="15"/>
                <w:szCs w:val="15"/>
              </w:rPr>
            </w:pPr>
          </w:p>
        </w:tc>
        <w:tc>
          <w:tcPr>
            <w:tcW w:w="655" w:type="dxa"/>
          </w:tcPr>
          <w:p w:rsidR="00244503" w:rsidRDefault="00244503" w:rsidP="00CF4721">
            <w:pPr>
              <w:spacing w:before="16"/>
              <w:ind w:left="293"/>
              <w:rPr>
                <w:rFonts w:ascii="Symbol" w:eastAsia="Symbol" w:hAnsi="Symbol" w:cs="Symbol"/>
                <w:sz w:val="15"/>
                <w:szCs w:val="15"/>
              </w:rPr>
            </w:pPr>
          </w:p>
        </w:tc>
        <w:tc>
          <w:tcPr>
            <w:tcW w:w="1815" w:type="dxa"/>
          </w:tcPr>
          <w:p w:rsidR="00244503" w:rsidRDefault="00244503" w:rsidP="00CF4721">
            <w:pPr>
              <w:rPr>
                <w:rFonts w:ascii="Symbol" w:eastAsia="Symbol" w:hAnsi="Symbol" w:cs="Symbol"/>
                <w:sz w:val="15"/>
                <w:szCs w:val="15"/>
              </w:rPr>
            </w:pPr>
          </w:p>
        </w:tc>
      </w:tr>
    </w:tbl>
    <w:p w:rsidR="00AC2D14" w:rsidRDefault="00377244" w:rsidP="000C0626">
      <w:pPr>
        <w:spacing w:before="12"/>
        <w:rPr>
          <w:rFonts w:ascii="Arial" w:eastAsia="Arial" w:hAnsi="Arial" w:cs="Arial"/>
          <w:spacing w:val="-1"/>
          <w:sz w:val="37"/>
          <w:szCs w:val="37"/>
        </w:rPr>
      </w:pPr>
      <w:r>
        <w:rPr>
          <w:noProof/>
          <w:lang w:val="en-GB" w:eastAsia="en-GB"/>
        </w:rPr>
        <w:br w:type="textWrapping" w:clear="all"/>
      </w:r>
    </w:p>
    <w:p w:rsidR="00377244" w:rsidRPr="00AC2D14" w:rsidRDefault="00377244" w:rsidP="000C0626">
      <w:pPr>
        <w:spacing w:before="12"/>
        <w:rPr>
          <w:rFonts w:ascii="Arial" w:eastAsia="Arial" w:hAnsi="Arial" w:cs="Arial"/>
          <w:spacing w:val="-1"/>
          <w:sz w:val="37"/>
          <w:szCs w:val="37"/>
        </w:rPr>
        <w:sectPr w:rsidR="00377244" w:rsidRPr="00AC2D14">
          <w:type w:val="continuous"/>
          <w:pgSz w:w="12240" w:h="15840"/>
          <w:pgMar w:top="1040" w:right="1280" w:bottom="280" w:left="1540" w:header="720" w:footer="720" w:gutter="0"/>
          <w:cols w:space="720"/>
        </w:sectPr>
      </w:pPr>
      <w:r>
        <w:rPr>
          <w:rFonts w:ascii="Arial" w:eastAsia="Arial" w:hAnsi="Arial" w:cs="Arial"/>
          <w:noProof/>
          <w:spacing w:val="1"/>
          <w:sz w:val="37"/>
          <w:szCs w:val="37"/>
          <w:lang w:val="en-GB" w:eastAsia="en-GB"/>
        </w:rPr>
        <mc:AlternateContent>
          <mc:Choice Requires="wpg">
            <w:drawing>
              <wp:anchor distT="0" distB="0" distL="114300" distR="114300" simplePos="0" relativeHeight="251704832" behindDoc="1" locked="0" layoutInCell="1" allowOverlap="1" wp14:anchorId="65F2E141" wp14:editId="31B86D08">
                <wp:simplePos x="0" y="0"/>
                <wp:positionH relativeFrom="page">
                  <wp:posOffset>890905</wp:posOffset>
                </wp:positionH>
                <wp:positionV relativeFrom="page">
                  <wp:posOffset>9624060</wp:posOffset>
                </wp:positionV>
                <wp:extent cx="5963920" cy="12700"/>
                <wp:effectExtent l="0" t="0" r="17780" b="6350"/>
                <wp:wrapNone/>
                <wp:docPr id="215" name="Group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3920" cy="12700"/>
                          <a:chOff x="1595" y="5210"/>
                          <a:chExt cx="9392" cy="20"/>
                        </a:xfrm>
                      </wpg:grpSpPr>
                      <wps:wsp>
                        <wps:cNvPr id="216" name="Freeform 149"/>
                        <wps:cNvSpPr>
                          <a:spLocks/>
                        </wps:cNvSpPr>
                        <wps:spPr bwMode="auto">
                          <a:xfrm>
                            <a:off x="1606" y="5220"/>
                            <a:ext cx="1558" cy="0"/>
                          </a:xfrm>
                          <a:custGeom>
                            <a:avLst/>
                            <a:gdLst>
                              <a:gd name="T0" fmla="+- 0 1606 1606"/>
                              <a:gd name="T1" fmla="*/ T0 w 1558"/>
                              <a:gd name="T2" fmla="+- 0 3164 1606"/>
                              <a:gd name="T3" fmla="*/ T2 w 15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8">
                                <a:moveTo>
                                  <a:pt x="0" y="0"/>
                                </a:moveTo>
                                <a:lnTo>
                                  <a:pt x="1558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150"/>
                        <wps:cNvSpPr>
                          <a:spLocks/>
                        </wps:cNvSpPr>
                        <wps:spPr bwMode="auto">
                          <a:xfrm>
                            <a:off x="1605" y="5220"/>
                            <a:ext cx="1560" cy="0"/>
                          </a:xfrm>
                          <a:custGeom>
                            <a:avLst/>
                            <a:gdLst>
                              <a:gd name="T0" fmla="+- 0 1605 1605"/>
                              <a:gd name="T1" fmla="*/ T0 w 1560"/>
                              <a:gd name="T2" fmla="+- 0 3165 1605"/>
                              <a:gd name="T3" fmla="*/ T2 w 15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60">
                                <a:moveTo>
                                  <a:pt x="0" y="0"/>
                                </a:moveTo>
                                <a:lnTo>
                                  <a:pt x="15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151"/>
                        <wps:cNvSpPr>
                          <a:spLocks/>
                        </wps:cNvSpPr>
                        <wps:spPr bwMode="auto">
                          <a:xfrm>
                            <a:off x="3164" y="5220"/>
                            <a:ext cx="2570" cy="0"/>
                          </a:xfrm>
                          <a:custGeom>
                            <a:avLst/>
                            <a:gdLst>
                              <a:gd name="T0" fmla="+- 0 3164 3164"/>
                              <a:gd name="T1" fmla="*/ T0 w 2570"/>
                              <a:gd name="T2" fmla="+- 0 5734 3164"/>
                              <a:gd name="T3" fmla="*/ T2 w 25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70">
                                <a:moveTo>
                                  <a:pt x="0" y="0"/>
                                </a:moveTo>
                                <a:lnTo>
                                  <a:pt x="2570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152"/>
                        <wps:cNvSpPr>
                          <a:spLocks/>
                        </wps:cNvSpPr>
                        <wps:spPr bwMode="auto">
                          <a:xfrm>
                            <a:off x="3163" y="5220"/>
                            <a:ext cx="2572" cy="0"/>
                          </a:xfrm>
                          <a:custGeom>
                            <a:avLst/>
                            <a:gdLst>
                              <a:gd name="T0" fmla="+- 0 3163 3163"/>
                              <a:gd name="T1" fmla="*/ T0 w 2572"/>
                              <a:gd name="T2" fmla="+- 0 5735 3163"/>
                              <a:gd name="T3" fmla="*/ T2 w 25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72">
                                <a:moveTo>
                                  <a:pt x="0" y="0"/>
                                </a:moveTo>
                                <a:lnTo>
                                  <a:pt x="2572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153"/>
                        <wps:cNvSpPr>
                          <a:spLocks/>
                        </wps:cNvSpPr>
                        <wps:spPr bwMode="auto">
                          <a:xfrm>
                            <a:off x="5734" y="5220"/>
                            <a:ext cx="2302" cy="0"/>
                          </a:xfrm>
                          <a:custGeom>
                            <a:avLst/>
                            <a:gdLst>
                              <a:gd name="T0" fmla="+- 0 5734 5734"/>
                              <a:gd name="T1" fmla="*/ T0 w 2302"/>
                              <a:gd name="T2" fmla="+- 0 8036 5734"/>
                              <a:gd name="T3" fmla="*/ T2 w 23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02">
                                <a:moveTo>
                                  <a:pt x="0" y="0"/>
                                </a:moveTo>
                                <a:lnTo>
                                  <a:pt x="2302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154"/>
                        <wps:cNvSpPr>
                          <a:spLocks/>
                        </wps:cNvSpPr>
                        <wps:spPr bwMode="auto">
                          <a:xfrm>
                            <a:off x="5733" y="5220"/>
                            <a:ext cx="2304" cy="0"/>
                          </a:xfrm>
                          <a:custGeom>
                            <a:avLst/>
                            <a:gdLst>
                              <a:gd name="T0" fmla="+- 0 5733 5733"/>
                              <a:gd name="T1" fmla="*/ T0 w 2304"/>
                              <a:gd name="T2" fmla="+- 0 8037 5733"/>
                              <a:gd name="T3" fmla="*/ T2 w 23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04">
                                <a:moveTo>
                                  <a:pt x="0" y="0"/>
                                </a:moveTo>
                                <a:lnTo>
                                  <a:pt x="2304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155"/>
                        <wps:cNvSpPr>
                          <a:spLocks/>
                        </wps:cNvSpPr>
                        <wps:spPr bwMode="auto">
                          <a:xfrm>
                            <a:off x="8036" y="5220"/>
                            <a:ext cx="2940" cy="0"/>
                          </a:xfrm>
                          <a:custGeom>
                            <a:avLst/>
                            <a:gdLst>
                              <a:gd name="T0" fmla="+- 0 8036 8036"/>
                              <a:gd name="T1" fmla="*/ T0 w 2940"/>
                              <a:gd name="T2" fmla="+- 0 10976 8036"/>
                              <a:gd name="T3" fmla="*/ T2 w 29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40">
                                <a:moveTo>
                                  <a:pt x="0" y="0"/>
                                </a:moveTo>
                                <a:lnTo>
                                  <a:pt x="2940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156"/>
                        <wps:cNvSpPr>
                          <a:spLocks/>
                        </wps:cNvSpPr>
                        <wps:spPr bwMode="auto">
                          <a:xfrm>
                            <a:off x="8035" y="5220"/>
                            <a:ext cx="2942" cy="0"/>
                          </a:xfrm>
                          <a:custGeom>
                            <a:avLst/>
                            <a:gdLst>
                              <a:gd name="T0" fmla="+- 0 8035 8035"/>
                              <a:gd name="T1" fmla="*/ T0 w 2942"/>
                              <a:gd name="T2" fmla="+- 0 10977 8035"/>
                              <a:gd name="T3" fmla="*/ T2 w 29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42">
                                <a:moveTo>
                                  <a:pt x="0" y="0"/>
                                </a:moveTo>
                                <a:lnTo>
                                  <a:pt x="2942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5" o:spid="_x0000_s1026" style="position:absolute;margin-left:70.15pt;margin-top:757.8pt;width:469.6pt;height:1pt;z-index:-251611648;mso-position-horizontal-relative:page;mso-position-vertical-relative:page" coordorigin="1595,5210" coordsize="939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">
                <v:shape id="Freeform 149" o:spid="_x0000_s1027" style="position:absolute;left:1606;top:5220;width:1558;height:0;visibility:visible;mso-wrap-style:square;v-text-anchor:top" coordsize="15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QlmcQA&#10;AADcAAAADwAAAGRycy9kb3ducmV2LnhtbESPQWvCQBSE7wX/w/KE3ppNYhskukqwCO2lUBXPz+wz&#10;G8y+DdltTP99t1DocZiZb5j1drKdGGnwrWMFWZKCIK6dbrlRcDrun5YgfEDW2DkmBd/kYbuZPayx&#10;1O7OnzQeQiMihH2JCkwIfSmlrw1Z9InriaN3dYPFEOXQSD3gPcJtJ/M0LaTFluOCwZ52hurb4csq&#10;eF6aRr5evM/y8zEz1cc7hsWLUo/zqVqBCDSF//Bf+00ryLMCfs/EI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JZnEAAAA3AAAAA8AAAAAAAAAAAAAAAAAmAIAAGRycy9k&#10;b3ducmV2LnhtbFBLBQYAAAAABAAEAPUAAACJAwAAAAA=&#10;" path="m,l1558,e" filled="f" strokecolor="#e21736" strokeweight=".9pt">
                  <v:path arrowok="t" o:connecttype="custom" o:connectlocs="0,0;1558,0" o:connectangles="0,0"/>
                </v:shape>
                <v:shape id="Freeform 150" o:spid="_x0000_s1028" style="position:absolute;left:1605;top:5220;width:1560;height:0;visibility:visible;mso-wrap-style:square;v-text-anchor:top" coordsize="15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XrYsIA&#10;AADcAAAADwAAAGRycy9kb3ducmV2LnhtbESP0YrCMBRE34X9h3CFfdO0XV2lGmVxERR8se4HXJpr&#10;W2xuShK1+/dGEHwcZuYMs1z3phU3cr6xrCAdJyCIS6sbrhT8nbajOQgfkDW2lknBP3lYrz4GS8y1&#10;vfORbkWoRISwz1FBHUKXS+nLmgz6se2Io3e2zmCI0lVSO7xHuGllliTf0mDDcaHGjjY1lZfiahTQ&#10;YZL9uuJySukLd/PpPmXKtkp9DvufBYhAfXiHX+2dVpClM3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FetiwgAAANwAAAAPAAAAAAAAAAAAAAAAAJgCAABkcnMvZG93&#10;bnJldi54bWxQSwUGAAAAAAQABAD1AAAAhwMAAAAA&#10;" path="m,l1560,e" filled="f" strokecolor="#e21736" strokeweight="1pt">
                  <v:path arrowok="t" o:connecttype="custom" o:connectlocs="0,0;1560,0" o:connectangles="0,0"/>
                </v:shape>
                <v:shape id="Freeform 151" o:spid="_x0000_s1029" style="position:absolute;left:3164;top:5220;width:2570;height:0;visibility:visible;mso-wrap-style:square;v-text-anchor:top" coordsize="25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q3dMQA&#10;AADcAAAADwAAAGRycy9kb3ducmV2LnhtbERPz2vCMBS+D/Y/hDfwMjStMJHOKNtgUBSGWg/b7a15&#10;NnXNS9dErf+9OQgeP77fs0VvG3GizteOFaSjBARx6XTNlYJd8TmcgvABWWPjmBRcyMNi/vgww0y7&#10;M2/otA2ViCHsM1RgQmgzKX1pyKIfuZY4cnvXWQwRdpXUHZ5juG3kOEkm0mLNscFgSx+Gyr/t0Sp4&#10;9+vD6v/bpL+mWG6szl+e868fpQZP/dsriEB9uItv7lwrGKdxbTwTj4C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at3TEAAAA3AAAAA8AAAAAAAAAAAAAAAAAmAIAAGRycy9k&#10;b3ducmV2LnhtbFBLBQYAAAAABAAEAPUAAACJAwAAAAA=&#10;" path="m,l2570,e" filled="f" strokecolor="#e21736" strokeweight=".9pt">
                  <v:path arrowok="t" o:connecttype="custom" o:connectlocs="0,0;2570,0" o:connectangles="0,0"/>
                </v:shape>
                <v:shape id="Freeform 152" o:spid="_x0000_s1030" style="position:absolute;left:3163;top:5220;width:2572;height:0;visibility:visible;mso-wrap-style:square;v-text-anchor:top" coordsize="25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qIx8YA&#10;AADcAAAADwAAAGRycy9kb3ducmV2LnhtbESPS2vDMBCE74X8B7GB3mo5PrSOayUkfUAOOeRV6HGx&#10;NpaptTKW6jj/vioEchxm5humXI62FQP1vnGsYJakIIgrpxuuFZyOn085CB+QNbaOScGVPCwXk4cS&#10;C+0uvKfhEGoRIewLVGBC6AopfWXIok9cRxy9s+sthij7WuoeLxFuW5ml6bO02HBcMNjRm6Hq5/Br&#10;FezPu3zzIb+/rid2L+vqPd92ZqvU43RcvYIINIZ7+NbeaAXZbA7/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qIx8YAAADcAAAADwAAAAAAAAAAAAAAAACYAgAAZHJz&#10;L2Rvd25yZXYueG1sUEsFBgAAAAAEAAQA9QAAAIsDAAAAAA==&#10;" path="m,l2572,e" filled="f" strokecolor="#e21736" strokeweight="1pt">
                  <v:path arrowok="t" o:connecttype="custom" o:connectlocs="0,0;2572,0" o:connectangles="0,0"/>
                </v:shape>
                <v:shape id="Freeform 153" o:spid="_x0000_s1031" style="position:absolute;left:5734;top:5220;width:2302;height:0;visibility:visible;mso-wrap-style:square;v-text-anchor:top" coordsize="23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oXd8AA&#10;AADcAAAADwAAAGRycy9kb3ducmV2LnhtbERPTYvCMBC9L/gfwgje1tQe3KUaRUTBi8K6Ih7HZmyL&#10;zaQksa3/3hwEj4/3PV/2phYtOV9ZVjAZJyCIc6srLhSc/rffvyB8QNZYWyYFT/KwXAy+5php2/Ef&#10;tcdQiBjCPkMFZQhNJqXPSzLox7YhjtzNOoMhQldI7bCL4aaWaZJMpcGKY0OJDa1Lyu/Hh1Hgrheq&#10;Dmm77s4P7E6brf3p9xelRsN+NQMRqA8f8du90wrSNM6PZ+IR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oXd8AAAADcAAAADwAAAAAAAAAAAAAAAACYAgAAZHJzL2Rvd25y&#10;ZXYueG1sUEsFBgAAAAAEAAQA9QAAAIUDAAAAAA==&#10;" path="m,l2302,e" filled="f" strokecolor="#e21736" strokeweight=".9pt">
                  <v:path arrowok="t" o:connecttype="custom" o:connectlocs="0,0;2302,0" o:connectangles="0,0"/>
                </v:shape>
                <v:shape id="Freeform 154" o:spid="_x0000_s1032" style="position:absolute;left:5733;top:5220;width:2304;height:0;visibility:visible;mso-wrap-style:square;v-text-anchor:top" coordsize="23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YGjsQA&#10;AADcAAAADwAAAGRycy9kb3ducmV2LnhtbESPT2vCQBTE74LfYXmF3urGWIpEN6Klll4bY+vxkX35&#10;Q7Nvw+6q8dt3CwWPw8z8hllvRtOLCznfWVYwnyUgiCurO24UlIf90xKED8gae8uk4EYeNvl0ssZM&#10;2yt/0qUIjYgQ9hkqaEMYMil91ZJBP7MDcfRq6wyGKF0jtcNrhJtepknyIg12HBdaHOi1peqnOBsF&#10;tcPjqT9/3XbF/nvxXvLzYvtmlXp8GLcrEIHGcA//tz+0gjSdw9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WBo7EAAAA3AAAAA8AAAAAAAAAAAAAAAAAmAIAAGRycy9k&#10;b3ducmV2LnhtbFBLBQYAAAAABAAEAPUAAACJAwAAAAA=&#10;" path="m,l2304,e" filled="f" strokecolor="#e21736" strokeweight="1pt">
                  <v:path arrowok="t" o:connecttype="custom" o:connectlocs="0,0;2304,0" o:connectangles="0,0"/>
                </v:shape>
                <v:shape id="Freeform 155" o:spid="_x0000_s1033" style="position:absolute;left:8036;top:5220;width:2940;height:0;visibility:visible;mso-wrap-style:square;v-text-anchor:top" coordsize="29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9MdMIA&#10;AADcAAAADwAAAGRycy9kb3ducmV2LnhtbESPQWsCMRSE74X+h/AK3mrWpUhZjaKFlp4KWi/enpvn&#10;ZnHzsk2euv77Rij0OMzMN8x8OfhOXSimNrCBybgARVwH23JjYPf9/vwKKgmyxS4wGbhRguXi8WGO&#10;lQ1X3tBlK43KEE4VGnAifaV1qh15TOPQE2fvGKJHyTI22ka8ZrjvdFkUU+2x5bzgsKc3R/Vpe/YG&#10;XvzHD3b7L5ryMcr5EN3Oy9qY0dOwmoESGuQ//Nf+tAbKsoT7mXwE9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r0x0wgAAANwAAAAPAAAAAAAAAAAAAAAAAJgCAABkcnMvZG93&#10;bnJldi54bWxQSwUGAAAAAAQABAD1AAAAhwMAAAAA&#10;" path="m,l2940,e" filled="f" strokecolor="#e21736" strokeweight=".9pt">
                  <v:path arrowok="t" o:connecttype="custom" o:connectlocs="0,0;2940,0" o:connectangles="0,0"/>
                </v:shape>
                <v:shape id="Freeform 156" o:spid="_x0000_s1034" style="position:absolute;left:8035;top:5220;width:2942;height:0;visibility:visible;mso-wrap-style:square;v-text-anchor:top" coordsize="29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BxQMMA&#10;AADcAAAADwAAAGRycy9kb3ducmV2LnhtbESPy2rDMBBF94H+g5hCdolcx5TWiRJKIdBVQx6b7gZr&#10;KptII2PJjpOvrwKBLi/3cbirzeisGKgLjWcFL/MMBHHldcNGwem4nb2BCBFZo/VMCq4UYLN+mqyw&#10;1P7CexoO0Yg0wqFEBXWMbSllqGpyGOa+JU7er+8cxiQ7I3WHlzTurMyz7FU6bDgRamzps6bqfOhd&#10;ghTvVPS5+dl921uRmcH2W7RKTZ/HjyWISGP8Dz/aX1pBni/gfiYd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BxQMMAAADcAAAADwAAAAAAAAAAAAAAAACYAgAAZHJzL2Rv&#10;d25yZXYueG1sUEsFBgAAAAAEAAQA9QAAAIgDAAAAAA==&#10;" path="m,l2942,e" filled="f" strokecolor="#e21736" strokeweight="1pt">
                  <v:path arrowok="t" o:connecttype="custom" o:connectlocs="0,0;2942,0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Arial" w:eastAsia="Arial" w:hAnsi="Arial" w:cs="Arial"/>
          <w:noProof/>
          <w:spacing w:val="1"/>
          <w:sz w:val="37"/>
          <w:szCs w:val="37"/>
          <w:lang w:val="en-GB" w:eastAsia="en-GB"/>
        </w:rPr>
        <mc:AlternateContent>
          <mc:Choice Requires="wpg">
            <w:drawing>
              <wp:anchor distT="0" distB="0" distL="114300" distR="114300" simplePos="0" relativeHeight="251702784" behindDoc="1" locked="0" layoutInCell="1" allowOverlap="1" wp14:anchorId="0B3B8D66" wp14:editId="06AC2C18">
                <wp:simplePos x="0" y="0"/>
                <wp:positionH relativeFrom="page">
                  <wp:posOffset>893445</wp:posOffset>
                </wp:positionH>
                <wp:positionV relativeFrom="page">
                  <wp:posOffset>9547860</wp:posOffset>
                </wp:positionV>
                <wp:extent cx="5963920" cy="12700"/>
                <wp:effectExtent l="0" t="0" r="17780" b="6350"/>
                <wp:wrapNone/>
                <wp:docPr id="206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3920" cy="12700"/>
                          <a:chOff x="1595" y="5210"/>
                          <a:chExt cx="9392" cy="20"/>
                        </a:xfrm>
                      </wpg:grpSpPr>
                      <wps:wsp>
                        <wps:cNvPr id="207" name="Freeform 149"/>
                        <wps:cNvSpPr>
                          <a:spLocks/>
                        </wps:cNvSpPr>
                        <wps:spPr bwMode="auto">
                          <a:xfrm>
                            <a:off x="1606" y="5220"/>
                            <a:ext cx="1558" cy="0"/>
                          </a:xfrm>
                          <a:custGeom>
                            <a:avLst/>
                            <a:gdLst>
                              <a:gd name="T0" fmla="+- 0 1606 1606"/>
                              <a:gd name="T1" fmla="*/ T0 w 1558"/>
                              <a:gd name="T2" fmla="+- 0 3164 1606"/>
                              <a:gd name="T3" fmla="*/ T2 w 15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8">
                                <a:moveTo>
                                  <a:pt x="0" y="0"/>
                                </a:moveTo>
                                <a:lnTo>
                                  <a:pt x="1558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150"/>
                        <wps:cNvSpPr>
                          <a:spLocks/>
                        </wps:cNvSpPr>
                        <wps:spPr bwMode="auto">
                          <a:xfrm>
                            <a:off x="1605" y="5220"/>
                            <a:ext cx="1560" cy="0"/>
                          </a:xfrm>
                          <a:custGeom>
                            <a:avLst/>
                            <a:gdLst>
                              <a:gd name="T0" fmla="+- 0 1605 1605"/>
                              <a:gd name="T1" fmla="*/ T0 w 1560"/>
                              <a:gd name="T2" fmla="+- 0 3165 1605"/>
                              <a:gd name="T3" fmla="*/ T2 w 15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60">
                                <a:moveTo>
                                  <a:pt x="0" y="0"/>
                                </a:moveTo>
                                <a:lnTo>
                                  <a:pt x="15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151"/>
                        <wps:cNvSpPr>
                          <a:spLocks/>
                        </wps:cNvSpPr>
                        <wps:spPr bwMode="auto">
                          <a:xfrm>
                            <a:off x="3164" y="5220"/>
                            <a:ext cx="2570" cy="0"/>
                          </a:xfrm>
                          <a:custGeom>
                            <a:avLst/>
                            <a:gdLst>
                              <a:gd name="T0" fmla="+- 0 3164 3164"/>
                              <a:gd name="T1" fmla="*/ T0 w 2570"/>
                              <a:gd name="T2" fmla="+- 0 5734 3164"/>
                              <a:gd name="T3" fmla="*/ T2 w 25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70">
                                <a:moveTo>
                                  <a:pt x="0" y="0"/>
                                </a:moveTo>
                                <a:lnTo>
                                  <a:pt x="2570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152"/>
                        <wps:cNvSpPr>
                          <a:spLocks/>
                        </wps:cNvSpPr>
                        <wps:spPr bwMode="auto">
                          <a:xfrm>
                            <a:off x="3163" y="5220"/>
                            <a:ext cx="2572" cy="0"/>
                          </a:xfrm>
                          <a:custGeom>
                            <a:avLst/>
                            <a:gdLst>
                              <a:gd name="T0" fmla="+- 0 3163 3163"/>
                              <a:gd name="T1" fmla="*/ T0 w 2572"/>
                              <a:gd name="T2" fmla="+- 0 5735 3163"/>
                              <a:gd name="T3" fmla="*/ T2 w 25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72">
                                <a:moveTo>
                                  <a:pt x="0" y="0"/>
                                </a:moveTo>
                                <a:lnTo>
                                  <a:pt x="2572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153"/>
                        <wps:cNvSpPr>
                          <a:spLocks/>
                        </wps:cNvSpPr>
                        <wps:spPr bwMode="auto">
                          <a:xfrm>
                            <a:off x="5734" y="5220"/>
                            <a:ext cx="2302" cy="0"/>
                          </a:xfrm>
                          <a:custGeom>
                            <a:avLst/>
                            <a:gdLst>
                              <a:gd name="T0" fmla="+- 0 5734 5734"/>
                              <a:gd name="T1" fmla="*/ T0 w 2302"/>
                              <a:gd name="T2" fmla="+- 0 8036 5734"/>
                              <a:gd name="T3" fmla="*/ T2 w 23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02">
                                <a:moveTo>
                                  <a:pt x="0" y="0"/>
                                </a:moveTo>
                                <a:lnTo>
                                  <a:pt x="2302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154"/>
                        <wps:cNvSpPr>
                          <a:spLocks/>
                        </wps:cNvSpPr>
                        <wps:spPr bwMode="auto">
                          <a:xfrm>
                            <a:off x="5733" y="5220"/>
                            <a:ext cx="2304" cy="0"/>
                          </a:xfrm>
                          <a:custGeom>
                            <a:avLst/>
                            <a:gdLst>
                              <a:gd name="T0" fmla="+- 0 5733 5733"/>
                              <a:gd name="T1" fmla="*/ T0 w 2304"/>
                              <a:gd name="T2" fmla="+- 0 8037 5733"/>
                              <a:gd name="T3" fmla="*/ T2 w 23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04">
                                <a:moveTo>
                                  <a:pt x="0" y="0"/>
                                </a:moveTo>
                                <a:lnTo>
                                  <a:pt x="2304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155"/>
                        <wps:cNvSpPr>
                          <a:spLocks/>
                        </wps:cNvSpPr>
                        <wps:spPr bwMode="auto">
                          <a:xfrm>
                            <a:off x="8036" y="5220"/>
                            <a:ext cx="2940" cy="0"/>
                          </a:xfrm>
                          <a:custGeom>
                            <a:avLst/>
                            <a:gdLst>
                              <a:gd name="T0" fmla="+- 0 8036 8036"/>
                              <a:gd name="T1" fmla="*/ T0 w 2940"/>
                              <a:gd name="T2" fmla="+- 0 10976 8036"/>
                              <a:gd name="T3" fmla="*/ T2 w 29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40">
                                <a:moveTo>
                                  <a:pt x="0" y="0"/>
                                </a:moveTo>
                                <a:lnTo>
                                  <a:pt x="2940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156"/>
                        <wps:cNvSpPr>
                          <a:spLocks/>
                        </wps:cNvSpPr>
                        <wps:spPr bwMode="auto">
                          <a:xfrm>
                            <a:off x="8035" y="5220"/>
                            <a:ext cx="2942" cy="0"/>
                          </a:xfrm>
                          <a:custGeom>
                            <a:avLst/>
                            <a:gdLst>
                              <a:gd name="T0" fmla="+- 0 8035 8035"/>
                              <a:gd name="T1" fmla="*/ T0 w 2942"/>
                              <a:gd name="T2" fmla="+- 0 10977 8035"/>
                              <a:gd name="T3" fmla="*/ T2 w 29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42">
                                <a:moveTo>
                                  <a:pt x="0" y="0"/>
                                </a:moveTo>
                                <a:lnTo>
                                  <a:pt x="2942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6" o:spid="_x0000_s1026" style="position:absolute;margin-left:70.35pt;margin-top:751.8pt;width:469.6pt;height:1pt;z-index:-251613696;mso-position-horizontal-relative:page;mso-position-vertical-relative:page" coordorigin="1595,5210" coordsize="939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">
                <v:shape id="Freeform 149" o:spid="_x0000_s1027" style="position:absolute;left:1606;top:5220;width:1558;height:0;visibility:visible;mso-wrap-style:square;v-text-anchor:top" coordsize="15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EW38MA&#10;AADcAAAADwAAAGRycy9kb3ducmV2LnhtbESPT4vCMBTE7wt+h/AEb2vauqtSjSKK4F4W/IPnZ/Ns&#10;is1LaaLWb79ZWNjjMDO/YebLztbiQa2vHCtIhwkI4sLpiksFp+P2fQrCB2SNtWNS8CIPy0XvbY65&#10;dk/e0+MQShEh7HNUYEJocil9YciiH7qGOHpX11oMUbal1C0+I9zWMkuSsbRYcVww2NDaUHE73K2C&#10;j6kp5ebifZqdj6lZfX9hGH0qNeh3qxmIQF34D/+1d1pBlkzg90w8An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EW38MAAADcAAAADwAAAAAAAAAAAAAAAACYAgAAZHJzL2Rv&#10;d25yZXYueG1sUEsFBgAAAAAEAAQA9QAAAIgDAAAAAA==&#10;" path="m,l1558,e" filled="f" strokecolor="#e21736" strokeweight=".9pt">
                  <v:path arrowok="t" o:connecttype="custom" o:connectlocs="0,0;1558,0" o:connectangles="0,0"/>
                </v:shape>
                <v:shape id="Freeform 150" o:spid="_x0000_s1028" style="position:absolute;left:1605;top:5220;width:1560;height:0;visibility:visible;mso-wrap-style:square;v-text-anchor:top" coordsize="15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Ppzb8A&#10;AADcAAAADwAAAGRycy9kb3ducmV2LnhtbERPy4rCMBTdC/MP4Qqz07T1gVRTGRTBATfW+YBLc6ct&#10;bW5KErXz95OF4PJw3rv9aHrxIOdbywrSeQKCuLK65VrBz+0024DwAVljb5kU/JGHffEx2WGu7ZOv&#10;9ChDLWII+xwVNCEMuZS+asign9uBOHK/1hkMEbpaaofPGG56mSXJWhpsOTY0ONChoaor70YBXZbZ&#10;0ZXdLaUFnjer75QpOyn1OR2/tiACjeEtfrnPWkGWxLXxTDwCsv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U+nNvwAAANwAAAAPAAAAAAAAAAAAAAAAAJgCAABkcnMvZG93bnJl&#10;di54bWxQSwUGAAAAAAQABAD1AAAAhAMAAAAA&#10;" path="m,l1560,e" filled="f" strokecolor="#e21736" strokeweight="1pt">
                  <v:path arrowok="t" o:connecttype="custom" o:connectlocs="0,0;1560,0" o:connectangles="0,0"/>
                </v:shape>
                <v:shape id="Freeform 151" o:spid="_x0000_s1029" style="position:absolute;left:3164;top:5220;width:2570;height:0;visibility:visible;mso-wrap-style:square;v-text-anchor:top" coordsize="25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+EMscA&#10;AADcAAAADwAAAGRycy9kb3ducmV2LnhtbESPT2sCMRTE7wW/Q3iCl1KzCpZ2NYoKwlKh+KeH9vbc&#10;PDerm5d1E3X77ZtCocdhZn7DTGatrcSNGl86VjDoJyCIc6dLLhR87FdPLyB8QNZYOSYF3+RhNu08&#10;TDDV7s5buu1CISKEfYoKTAh1KqXPDVn0fVcTR+/oGoshyqaQusF7hNtKDpPkWVosOS4YrGlpKD/v&#10;rlbBwm9O68unGRzM/m1rdTZ6zN6/lOp12/kYRKA2/If/2plWMExe4fdMPAJy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PhDLHAAAA3AAAAA8AAAAAAAAAAAAAAAAAmAIAAGRy&#10;cy9kb3ducmV2LnhtbFBLBQYAAAAABAAEAPUAAACMAwAAAAA=&#10;" path="m,l2570,e" filled="f" strokecolor="#e21736" strokeweight=".9pt">
                  <v:path arrowok="t" o:connecttype="custom" o:connectlocs="0,0;2570,0" o:connectangles="0,0"/>
                </v:shape>
                <v:shape id="Freeform 152" o:spid="_x0000_s1030" style="position:absolute;left:3163;top:5220;width:2572;height:0;visibility:visible;mso-wrap-style:square;v-text-anchor:top" coordsize="25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AhWsEA&#10;AADcAAAADwAAAGRycy9kb3ducmV2LnhtbERPy4rCMBTdC/5DuII7TXUxUzqmMqMOuHDha8Dlpblt&#10;is1NaaLWvzeLAZeH814se9uIO3W+dqxgNk1AEBdO11wpOJ9+JykIH5A1No5JwZM8LPPhYIGZdg8+&#10;0P0YKhFD2GeowITQZlL6wpBFP3UtceRK11kMEXaV1B0+Yrht5DxJPqTFmmODwZZWhorr8WYVHMp9&#10;ut3Iy9/zzO7zp1inu9bslBqP+u8vEIH68Bb/u7dawXwW58cz8QjI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QIVrBAAAA3AAAAA8AAAAAAAAAAAAAAAAAmAIAAGRycy9kb3du&#10;cmV2LnhtbFBLBQYAAAAABAAEAPUAAACGAwAAAAA=&#10;" path="m,l2572,e" filled="f" strokecolor="#e21736" strokeweight="1pt">
                  <v:path arrowok="t" o:connecttype="custom" o:connectlocs="0,0;2572,0" o:connectangles="0,0"/>
                </v:shape>
                <v:shape id="Freeform 153" o:spid="_x0000_s1031" style="position:absolute;left:5734;top:5220;width:2302;height:0;visibility:visible;mso-wrap-style:square;v-text-anchor:top" coordsize="23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p4UcMA&#10;AADcAAAADwAAAGRycy9kb3ducmV2LnhtbESPQWvCQBSE74L/YXmCN90kB1uiq4go9NJCrYjHZ/aZ&#10;BLNvw+6apP++WxA8DjPzDbPaDKYRHTlfW1aQzhMQxIXVNZcKTj+H2TsIH5A1NpZJwS952KzHoxXm&#10;2vb8Td0xlCJC2OeooAqhzaX0RUUG/dy2xNG7WWcwROlKqR32EW4amSXJQhqsOS5U2NKuouJ+fBgF&#10;7nqh+ivrdv35gf1pf7Bvw+dFqelk2C5BBBrCK/xsf2gFWZrC/5l4BO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p4UcMAAADcAAAADwAAAAAAAAAAAAAAAACYAgAAZHJzL2Rv&#10;d25yZXYueG1sUEsFBgAAAAAEAAQA9QAAAIgDAAAAAA==&#10;" path="m,l2302,e" filled="f" strokecolor="#e21736" strokeweight=".9pt">
                  <v:path arrowok="t" o:connecttype="custom" o:connectlocs="0,0;2302,0" o:connectangles="0,0"/>
                </v:shape>
                <v:shape id="Freeform 154" o:spid="_x0000_s1032" style="position:absolute;left:5733;top:5220;width:2304;height:0;visibility:visible;mso-wrap-style:square;v-text-anchor:top" coordsize="23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hSRMQA&#10;AADcAAAADwAAAGRycy9kb3ducmV2LnhtbESPT2vCQBTE74LfYXmF3urGWIpEN6Klll4bY+vxkX35&#10;Q7Nvw+6q8dt3CwWPw8z8hllvRtOLCznfWVYwnyUgiCurO24UlIf90xKED8gae8uk4EYeNvl0ssZM&#10;2yt/0qUIjYgQ9hkqaEMYMil91ZJBP7MDcfRq6wyGKF0jtcNrhJtepknyIg12HBdaHOi1peqnOBsF&#10;tcPjqT9/3XbF/nvxXvLzYvtmlXp8GLcrEIHGcA//tz+0gnSe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oUkTEAAAA3AAAAA8AAAAAAAAAAAAAAAAAmAIAAGRycy9k&#10;b3ducmV2LnhtbFBLBQYAAAAABAAEAPUAAACJAwAAAAA=&#10;" path="m,l2304,e" filled="f" strokecolor="#e21736" strokeweight="1pt">
                  <v:path arrowok="t" o:connecttype="custom" o:connectlocs="0,0;2304,0" o:connectangles="0,0"/>
                </v:shape>
                <v:shape id="Freeform 155" o:spid="_x0000_s1033" style="position:absolute;left:8036;top:5220;width:2940;height:0;visibility:visible;mso-wrap-style:square;v-text-anchor:top" coordsize="29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8jUsMA&#10;AADcAAAADwAAAGRycy9kb3ducmV2LnhtbESPT2sCMRTE74V+h/AKvdWsf5CyNYoKSk9C1Utvr5vn&#10;ZnHzsiZP3X77plDocZiZ3zCzRe9bdaOYmsAGhoMCFHEVbMO1geNh8/IKKgmyxTYwGfimBIv548MM&#10;Sxvu/EG3vdQqQziVaMCJdKXWqXLkMQ1CR5y9U4geJctYaxvxnuG+1aOimGqPDecFhx2tHVXn/dUb&#10;mPjtBdvPHU35FOX6Fd3Ry8qY56d++QZKqJf/8F/73RoYDcfweyYfAT3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8jUsMAAADcAAAADwAAAAAAAAAAAAAAAACYAgAAZHJzL2Rv&#10;d25yZXYueG1sUEsFBgAAAAAEAAQA9QAAAIgDAAAAAA==&#10;" path="m,l2940,e" filled="f" strokecolor="#e21736" strokeweight=".9pt">
                  <v:path arrowok="t" o:connecttype="custom" o:connectlocs="0,0;2940,0" o:connectangles="0,0"/>
                </v:shape>
                <v:shape id="Freeform 156" o:spid="_x0000_s1034" style="position:absolute;left:8035;top:5220;width:2942;height:0;visibility:visible;mso-wrap-style:square;v-text-anchor:top" coordsize="29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UjicIA&#10;AADcAAAADwAAAGRycy9kb3ducmV2LnhtbESPX2vCMBTF3wd+h3AF32ZqKaLVKCIIe3Koe9nbpbmm&#10;xeSmNGnt9umXwWCPh/Pnx9nuR2fFQF1oPCtYzDMQxJXXDRsFH7fT6wpEiMgarWdS8EUB9rvJyxZL&#10;7Z98oeEajUgjHEpUUMfYllKGqiaHYe5b4uTdfecwJtkZqTt8pnFnZZ5lS+mw4USosaVjTdXj2rsE&#10;KdZU9Ln5fD/b7yIzg+1PaJWaTcfDBkSkMf6H/9pvWkG+KOD3TDoC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SOJwgAAANwAAAAPAAAAAAAAAAAAAAAAAJgCAABkcnMvZG93&#10;bnJldi54bWxQSwUGAAAAAAQABAD1AAAAhwMAAAAA&#10;" path="m,l2942,e" filled="f" strokecolor="#e21736" strokeweight="1pt">
                  <v:path arrowok="t" o:connecttype="custom" o:connectlocs="0,0;2942,0" o:connectangles="0,0"/>
                </v:shape>
                <w10:wrap anchorx="page" anchory="page"/>
              </v:group>
            </w:pict>
          </mc:Fallback>
        </mc:AlternateContent>
      </w:r>
      <w:r w:rsidR="00AF2382">
        <w:rPr>
          <w:rFonts w:ascii="Arial" w:eastAsia="Arial" w:hAnsi="Arial" w:cs="Arial"/>
          <w:spacing w:val="-1"/>
          <w:sz w:val="37"/>
          <w:szCs w:val="37"/>
        </w:rPr>
        <w:t>K</w:t>
      </w:r>
      <w:r w:rsidR="00AF2382">
        <w:rPr>
          <w:rFonts w:ascii="Arial" w:eastAsia="Arial" w:hAnsi="Arial" w:cs="Arial"/>
          <w:sz w:val="37"/>
          <w:szCs w:val="37"/>
        </w:rPr>
        <w:t>ey</w:t>
      </w:r>
      <w:r w:rsidR="00AF2382">
        <w:rPr>
          <w:rFonts w:ascii="Arial" w:eastAsia="Arial" w:hAnsi="Arial" w:cs="Arial"/>
          <w:spacing w:val="9"/>
          <w:sz w:val="37"/>
          <w:szCs w:val="37"/>
        </w:rPr>
        <w:t xml:space="preserve"> </w:t>
      </w:r>
      <w:r w:rsidR="00AF2382">
        <w:rPr>
          <w:rFonts w:ascii="Arial" w:eastAsia="Arial" w:hAnsi="Arial" w:cs="Arial"/>
          <w:spacing w:val="1"/>
          <w:sz w:val="37"/>
          <w:szCs w:val="37"/>
        </w:rPr>
        <w:t>Ex</w:t>
      </w:r>
      <w:r w:rsidR="00AF2382">
        <w:rPr>
          <w:rFonts w:ascii="Arial" w:eastAsia="Arial" w:hAnsi="Arial" w:cs="Arial"/>
          <w:sz w:val="37"/>
          <w:szCs w:val="37"/>
        </w:rPr>
        <w:t>per</w:t>
      </w:r>
      <w:r w:rsidR="00AF2382">
        <w:rPr>
          <w:rFonts w:ascii="Arial" w:eastAsia="Arial" w:hAnsi="Arial" w:cs="Arial"/>
          <w:spacing w:val="1"/>
          <w:sz w:val="37"/>
          <w:szCs w:val="37"/>
        </w:rPr>
        <w:t>i</w:t>
      </w:r>
      <w:r w:rsidR="00AF2382">
        <w:rPr>
          <w:rFonts w:ascii="Arial" w:eastAsia="Arial" w:hAnsi="Arial" w:cs="Arial"/>
          <w:sz w:val="37"/>
          <w:szCs w:val="37"/>
        </w:rPr>
        <w:t>en</w:t>
      </w:r>
      <w:r w:rsidR="00AF2382">
        <w:rPr>
          <w:rFonts w:ascii="Arial" w:eastAsia="Arial" w:hAnsi="Arial" w:cs="Arial"/>
          <w:spacing w:val="1"/>
          <w:sz w:val="37"/>
          <w:szCs w:val="37"/>
        </w:rPr>
        <w:t>c</w:t>
      </w:r>
      <w:r w:rsidR="00AF2382">
        <w:rPr>
          <w:rFonts w:ascii="Arial" w:eastAsia="Arial" w:hAnsi="Arial" w:cs="Arial"/>
          <w:sz w:val="37"/>
          <w:szCs w:val="37"/>
        </w:rPr>
        <w:t>e</w:t>
      </w:r>
    </w:p>
    <w:p w:rsidR="002217E5" w:rsidRDefault="00E6174B">
      <w:pPr>
        <w:spacing w:before="73"/>
        <w:ind w:left="110"/>
        <w:rPr>
          <w:rFonts w:ascii="Arial" w:eastAsia="Arial" w:hAnsi="Arial" w:cs="Arial"/>
          <w:b/>
          <w:sz w:val="15"/>
          <w:szCs w:val="15"/>
        </w:rPr>
      </w:pPr>
      <w:r>
        <w:rPr>
          <w:rFonts w:ascii="Arial" w:eastAsia="Arial" w:hAnsi="Arial" w:cs="Arial"/>
          <w:b/>
          <w:noProof/>
          <w:sz w:val="15"/>
          <w:szCs w:val="15"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201CB287" wp14:editId="07F9A8DB">
                <wp:simplePos x="0" y="0"/>
                <wp:positionH relativeFrom="page">
                  <wp:posOffset>438150</wp:posOffset>
                </wp:positionH>
                <wp:positionV relativeFrom="page">
                  <wp:posOffset>438150</wp:posOffset>
                </wp:positionV>
                <wp:extent cx="7200900" cy="9486900"/>
                <wp:effectExtent l="0" t="0" r="9525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0" cy="9486900"/>
                          <a:chOff x="450" y="450"/>
                          <a:chExt cx="11340" cy="14940"/>
                        </a:xfrm>
                      </wpg:grpSpPr>
                      <wps:wsp>
                        <wps:cNvPr id="11" name="Freeform 113"/>
                        <wps:cNvSpPr>
                          <a:spLocks/>
                        </wps:cNvSpPr>
                        <wps:spPr bwMode="auto">
                          <a:xfrm>
                            <a:off x="509" y="480"/>
                            <a:ext cx="0" cy="1488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0"/>
                              <a:gd name="T2" fmla="+- 0 15360 480"/>
                              <a:gd name="T3" fmla="*/ 15360 h 1488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0">
                                <a:moveTo>
                                  <a:pt x="0" y="0"/>
                                </a:moveTo>
                                <a:lnTo>
                                  <a:pt x="0" y="1488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E3010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4"/>
                        <wps:cNvSpPr>
                          <a:spLocks/>
                        </wps:cNvSpPr>
                        <wps:spPr bwMode="auto">
                          <a:xfrm>
                            <a:off x="11731" y="480"/>
                            <a:ext cx="0" cy="1488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0"/>
                              <a:gd name="T2" fmla="+- 0 15360 480"/>
                              <a:gd name="T3" fmla="*/ 15360 h 1488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0">
                                <a:moveTo>
                                  <a:pt x="0" y="0"/>
                                </a:moveTo>
                                <a:lnTo>
                                  <a:pt x="0" y="1488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E3010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15"/>
                        <wps:cNvSpPr>
                          <a:spLocks/>
                        </wps:cNvSpPr>
                        <wps:spPr bwMode="auto">
                          <a:xfrm>
                            <a:off x="480" y="509"/>
                            <a:ext cx="11280" cy="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1280"/>
                              <a:gd name="T2" fmla="+- 0 11760 480"/>
                              <a:gd name="T3" fmla="*/ T2 w 11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80">
                                <a:moveTo>
                                  <a:pt x="0" y="0"/>
                                </a:moveTo>
                                <a:lnTo>
                                  <a:pt x="11280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E3010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16"/>
                        <wps:cNvSpPr>
                          <a:spLocks/>
                        </wps:cNvSpPr>
                        <wps:spPr bwMode="auto">
                          <a:xfrm>
                            <a:off x="480" y="15331"/>
                            <a:ext cx="11280" cy="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1280"/>
                              <a:gd name="T2" fmla="+- 0 11760 480"/>
                              <a:gd name="T3" fmla="*/ T2 w 11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80">
                                <a:moveTo>
                                  <a:pt x="0" y="0"/>
                                </a:moveTo>
                                <a:lnTo>
                                  <a:pt x="11280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E3010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D0A3354" id="Group 10" o:spid="_x0000_s1026" style="position:absolute;margin-left:34.5pt;margin-top:34.5pt;width:567pt;height:747pt;z-index:-251650560;mso-position-horizontal-relative:page;mso-position-vertical-relative:page" coordorigin="450,450" coordsize="11340,1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">
                <v:shape id="Freeform 113" o:spid="_x0000_s1027" style="position:absolute;left:509;top:480;width:0;height:14880;visibility:visible;mso-wrap-style:square;v-text-anchor:top" coordsize="0,14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" path="m,l,14880e" filled="f" strokecolor="#e30101" strokeweight="3pt">
                  <v:path arrowok="t" o:connecttype="custom" o:connectlocs="0,480;0,15360" o:connectangles="0,0"/>
                </v:shape>
                <v:shape id="Freeform 114" o:spid="_x0000_s1028" style="position:absolute;left:11731;top:480;width:0;height:14880;visibility:visible;mso-wrap-style:square;v-text-anchor:top" coordsize="0,14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" path="m,l,14880e" filled="f" strokecolor="#e30101" strokeweight="3pt">
                  <v:path arrowok="t" o:connecttype="custom" o:connectlocs="0,480;0,15360" o:connectangles="0,0"/>
                </v:shape>
                <v:shape id="Freeform 115" o:spid="_x0000_s1029" style="position:absolute;left:480;top:509;width:11280;height:0;visibility:visible;mso-wrap-style:square;v-text-anchor:top" coordsize="11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" path="m,l11280,e" filled="f" strokecolor="#e30101" strokeweight="3pt">
                  <v:path arrowok="t" o:connecttype="custom" o:connectlocs="0,0;11280,0" o:connectangles="0,0"/>
                </v:shape>
                <v:shape id="Freeform 116" o:spid="_x0000_s1030" style="position:absolute;left:480;top:15331;width:11280;height:0;visibility:visible;mso-wrap-style:square;v-text-anchor:top" coordsize="11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" path="m,l11280,e" filled="f" strokecolor="#e30101" strokeweight="3pt">
                  <v:path arrowok="t" o:connecttype="custom" o:connectlocs="0,0;11280,0" o:connectangles="0,0"/>
                </v:shape>
                <w10:wrap anchorx="page" anchory="page"/>
              </v:group>
            </w:pict>
          </mc:Fallback>
        </mc:AlternateContent>
      </w:r>
    </w:p>
    <w:p w:rsidR="004A4687" w:rsidRDefault="004A4687" w:rsidP="004A4687">
      <w:pPr>
        <w:spacing w:before="73"/>
        <w:ind w:left="110"/>
        <w:rPr>
          <w:rFonts w:ascii="Arial" w:eastAsia="Arial" w:hAnsi="Arial" w:cs="Arial"/>
          <w:b/>
          <w:sz w:val="15"/>
          <w:szCs w:val="15"/>
        </w:rPr>
      </w:pPr>
      <w:r>
        <w:rPr>
          <w:rFonts w:ascii="Arial" w:eastAsia="Arial" w:hAnsi="Arial" w:cs="Arial"/>
          <w:b/>
          <w:sz w:val="15"/>
          <w:szCs w:val="15"/>
        </w:rPr>
        <w:t>JP Morgan Chase &amp; Co</w:t>
      </w:r>
      <w:r>
        <w:rPr>
          <w:rFonts w:ascii="Arial" w:eastAsia="Arial" w:hAnsi="Arial" w:cs="Arial"/>
          <w:b/>
          <w:sz w:val="15"/>
          <w:szCs w:val="15"/>
        </w:rPr>
        <w:tab/>
      </w:r>
      <w:r w:rsidR="00CF4721">
        <w:rPr>
          <w:rFonts w:ascii="Arial" w:eastAsia="Arial" w:hAnsi="Arial" w:cs="Arial"/>
          <w:b/>
          <w:sz w:val="15"/>
          <w:szCs w:val="15"/>
        </w:rPr>
        <w:t xml:space="preserve">           Senior</w:t>
      </w:r>
      <w:r w:rsidR="0084178A">
        <w:rPr>
          <w:rFonts w:ascii="Arial" w:eastAsia="Arial" w:hAnsi="Arial" w:cs="Arial"/>
          <w:b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b/>
          <w:sz w:val="15"/>
          <w:szCs w:val="15"/>
        </w:rPr>
        <w:t>DevOps</w:t>
      </w:r>
      <w:proofErr w:type="spellEnd"/>
      <w:r>
        <w:rPr>
          <w:rFonts w:ascii="Arial" w:eastAsia="Arial" w:hAnsi="Arial" w:cs="Arial"/>
          <w:b/>
          <w:sz w:val="15"/>
          <w:szCs w:val="15"/>
        </w:rPr>
        <w:t xml:space="preserve"> Engineer</w:t>
      </w:r>
    </w:p>
    <w:p w:rsidR="004E7923" w:rsidRPr="004E7923" w:rsidRDefault="004E7923" w:rsidP="004A4687">
      <w:pPr>
        <w:pStyle w:val="ListParagraph"/>
        <w:numPr>
          <w:ilvl w:val="0"/>
          <w:numId w:val="20"/>
        </w:numPr>
        <w:spacing w:before="73" w:after="200" w:line="276" w:lineRule="auto"/>
        <w:rPr>
          <w:rFonts w:ascii="Arial" w:eastAsia="Arial" w:hAnsi="Arial" w:cs="Arial"/>
          <w:sz w:val="15"/>
          <w:szCs w:val="15"/>
        </w:rPr>
      </w:pPr>
      <w:r>
        <w:rPr>
          <w:sz w:val="15"/>
          <w:lang w:val="en"/>
        </w:rPr>
        <w:t xml:space="preserve">Currently working on migrating our applications to the Cloud </w:t>
      </w:r>
    </w:p>
    <w:p w:rsidR="004A4687" w:rsidRDefault="004A4687" w:rsidP="004A4687">
      <w:pPr>
        <w:pStyle w:val="ListParagraph"/>
        <w:numPr>
          <w:ilvl w:val="0"/>
          <w:numId w:val="20"/>
        </w:numPr>
        <w:spacing w:before="73" w:after="200" w:line="276" w:lineRule="auto"/>
        <w:rPr>
          <w:rFonts w:ascii="Arial" w:eastAsia="Arial" w:hAnsi="Arial" w:cs="Arial"/>
          <w:sz w:val="15"/>
          <w:szCs w:val="15"/>
        </w:rPr>
      </w:pPr>
      <w:r>
        <w:rPr>
          <w:sz w:val="15"/>
          <w:lang w:val="en"/>
        </w:rPr>
        <w:t xml:space="preserve">Developed </w:t>
      </w:r>
      <w:proofErr w:type="spellStart"/>
      <w:r>
        <w:rPr>
          <w:sz w:val="15"/>
          <w:lang w:val="en"/>
        </w:rPr>
        <w:t>Splunk</w:t>
      </w:r>
      <w:proofErr w:type="spellEnd"/>
      <w:r>
        <w:rPr>
          <w:sz w:val="15"/>
          <w:lang w:val="en"/>
        </w:rPr>
        <w:t xml:space="preserve"> metrics fo</w:t>
      </w:r>
      <w:r w:rsidR="004E7923">
        <w:rPr>
          <w:sz w:val="15"/>
          <w:lang w:val="en"/>
        </w:rPr>
        <w:t>r all the required systems in the pr</w:t>
      </w:r>
      <w:r>
        <w:rPr>
          <w:sz w:val="15"/>
          <w:lang w:val="en"/>
        </w:rPr>
        <w:t>oduction environment</w:t>
      </w:r>
    </w:p>
    <w:p w:rsidR="004E7923" w:rsidRDefault="004E7923" w:rsidP="004E7923">
      <w:pPr>
        <w:pStyle w:val="ListParagraph"/>
        <w:numPr>
          <w:ilvl w:val="0"/>
          <w:numId w:val="20"/>
        </w:numPr>
        <w:spacing w:before="73" w:after="200" w:line="276" w:lineRule="auto"/>
        <w:rPr>
          <w:rFonts w:ascii="Arial" w:eastAsia="Arial" w:hAnsi="Arial" w:cs="Arial"/>
          <w:sz w:val="15"/>
          <w:szCs w:val="15"/>
        </w:rPr>
      </w:pPr>
      <w:r>
        <w:rPr>
          <w:sz w:val="15"/>
          <w:lang w:val="en"/>
        </w:rPr>
        <w:t>Identified the SRE (Site reliability engineering) signals relevant to the Software system and implemented an automated Pipeline to proactively resolve these issues</w:t>
      </w:r>
      <w:r>
        <w:rPr>
          <w:sz w:val="15"/>
        </w:rPr>
        <w:t>s</w:t>
      </w:r>
    </w:p>
    <w:p w:rsidR="004A4687" w:rsidRDefault="004E7923" w:rsidP="004A4687">
      <w:pPr>
        <w:pStyle w:val="ListParagraph"/>
        <w:numPr>
          <w:ilvl w:val="0"/>
          <w:numId w:val="20"/>
        </w:numPr>
        <w:spacing w:before="73" w:after="200" w:line="276" w:lineRule="auto"/>
        <w:rPr>
          <w:rFonts w:ascii="Arial" w:eastAsia="Arial" w:hAnsi="Arial" w:cs="Arial"/>
          <w:sz w:val="15"/>
          <w:szCs w:val="15"/>
        </w:rPr>
      </w:pPr>
      <w:r>
        <w:rPr>
          <w:sz w:val="15"/>
          <w:lang w:val="en"/>
        </w:rPr>
        <w:t>Worked on s</w:t>
      </w:r>
      <w:r w:rsidR="004A4687">
        <w:rPr>
          <w:sz w:val="15"/>
          <w:lang w:val="en"/>
        </w:rPr>
        <w:t>et</w:t>
      </w:r>
      <w:r>
        <w:rPr>
          <w:sz w:val="15"/>
          <w:lang w:val="en"/>
        </w:rPr>
        <w:t>ting</w:t>
      </w:r>
      <w:r w:rsidR="004A4687">
        <w:rPr>
          <w:sz w:val="15"/>
          <w:lang w:val="en"/>
        </w:rPr>
        <w:t xml:space="preserve"> up a tracking mechanism to trace valuable details for</w:t>
      </w:r>
      <w:r>
        <w:rPr>
          <w:sz w:val="15"/>
          <w:lang w:val="en"/>
        </w:rPr>
        <w:t xml:space="preserve"> each live trade entering the </w:t>
      </w:r>
      <w:r w:rsidR="004A4687">
        <w:rPr>
          <w:sz w:val="15"/>
          <w:lang w:val="en"/>
        </w:rPr>
        <w:t>s</w:t>
      </w:r>
      <w:r>
        <w:rPr>
          <w:sz w:val="15"/>
          <w:lang w:val="en"/>
        </w:rPr>
        <w:t>ystem and until the point it is sent to the Client</w:t>
      </w:r>
      <w:r w:rsidR="004A4687">
        <w:rPr>
          <w:rFonts w:ascii="Arial" w:eastAsia="Arial" w:hAnsi="Arial" w:cs="Arial"/>
          <w:sz w:val="15"/>
          <w:szCs w:val="15"/>
        </w:rPr>
        <w:t>.</w:t>
      </w:r>
    </w:p>
    <w:p w:rsidR="004A4687" w:rsidRDefault="004A4687" w:rsidP="004A4687">
      <w:pPr>
        <w:pStyle w:val="ListParagraph"/>
        <w:numPr>
          <w:ilvl w:val="0"/>
          <w:numId w:val="20"/>
        </w:numPr>
        <w:spacing w:before="73" w:after="200" w:line="276" w:lineRule="auto"/>
        <w:rPr>
          <w:rFonts w:ascii="Arial" w:eastAsia="Arial" w:hAnsi="Arial" w:cs="Arial"/>
          <w:sz w:val="15"/>
          <w:szCs w:val="15"/>
        </w:rPr>
      </w:pPr>
      <w:r>
        <w:rPr>
          <w:sz w:val="15"/>
          <w:lang w:val="en"/>
        </w:rPr>
        <w:t>Setup monitoring</w:t>
      </w:r>
      <w:r w:rsidR="004E7923">
        <w:rPr>
          <w:sz w:val="15"/>
          <w:lang w:val="en"/>
        </w:rPr>
        <w:t xml:space="preserve"> features within</w:t>
      </w:r>
      <w:r>
        <w:rPr>
          <w:sz w:val="15"/>
          <w:lang w:val="en"/>
        </w:rPr>
        <w:t xml:space="preserve"> </w:t>
      </w:r>
      <w:r w:rsidR="004E7923">
        <w:rPr>
          <w:sz w:val="15"/>
          <w:lang w:val="en"/>
        </w:rPr>
        <w:t xml:space="preserve">the project </w:t>
      </w:r>
      <w:r>
        <w:rPr>
          <w:sz w:val="15"/>
          <w:lang w:val="en"/>
        </w:rPr>
        <w:t xml:space="preserve">using </w:t>
      </w:r>
      <w:proofErr w:type="spellStart"/>
      <w:r>
        <w:rPr>
          <w:sz w:val="15"/>
          <w:lang w:val="en"/>
        </w:rPr>
        <w:t>Appdynamics</w:t>
      </w:r>
      <w:proofErr w:type="spellEnd"/>
    </w:p>
    <w:p w:rsidR="004E7923" w:rsidRPr="004E7923" w:rsidRDefault="004E7923" w:rsidP="004A4687">
      <w:pPr>
        <w:pStyle w:val="ListParagraph"/>
        <w:numPr>
          <w:ilvl w:val="0"/>
          <w:numId w:val="20"/>
        </w:numPr>
        <w:spacing w:before="73" w:after="200" w:line="276" w:lineRule="auto"/>
        <w:rPr>
          <w:rFonts w:ascii="Arial" w:eastAsia="Arial" w:hAnsi="Arial" w:cs="Arial"/>
          <w:sz w:val="15"/>
          <w:szCs w:val="15"/>
        </w:rPr>
      </w:pPr>
      <w:r w:rsidRPr="004E7923">
        <w:rPr>
          <w:sz w:val="15"/>
          <w:lang w:val="en"/>
        </w:rPr>
        <w:t xml:space="preserve">Implemented steps to carry out </w:t>
      </w:r>
      <w:r>
        <w:rPr>
          <w:sz w:val="15"/>
          <w:lang w:val="en"/>
        </w:rPr>
        <w:t>heal</w:t>
      </w:r>
      <w:r w:rsidR="004A4687" w:rsidRPr="004E7923">
        <w:rPr>
          <w:sz w:val="15"/>
          <w:lang w:val="en"/>
        </w:rPr>
        <w:t>th checks</w:t>
      </w:r>
      <w:r>
        <w:rPr>
          <w:sz w:val="15"/>
          <w:lang w:val="en"/>
        </w:rPr>
        <w:t xml:space="preserve"> to identify performance metrics.</w:t>
      </w:r>
      <w:r w:rsidRPr="004E7923">
        <w:rPr>
          <w:sz w:val="15"/>
          <w:lang w:val="en"/>
        </w:rPr>
        <w:t xml:space="preserve"> This </w:t>
      </w:r>
      <w:r w:rsidR="004A4687" w:rsidRPr="004E7923">
        <w:rPr>
          <w:sz w:val="15"/>
          <w:lang w:val="en"/>
        </w:rPr>
        <w:t>helped improve availability and reduction of down t</w:t>
      </w:r>
      <w:r w:rsidRPr="004E7923">
        <w:rPr>
          <w:sz w:val="15"/>
          <w:lang w:val="en"/>
        </w:rPr>
        <w:t xml:space="preserve">ime. Worked </w:t>
      </w:r>
      <w:r>
        <w:rPr>
          <w:sz w:val="15"/>
          <w:lang w:val="en"/>
        </w:rPr>
        <w:t>on</w:t>
      </w:r>
      <w:r w:rsidRPr="004E7923">
        <w:rPr>
          <w:sz w:val="15"/>
          <w:lang w:val="en"/>
        </w:rPr>
        <w:t xml:space="preserve"> </w:t>
      </w:r>
      <w:r>
        <w:rPr>
          <w:sz w:val="15"/>
          <w:lang w:val="en"/>
        </w:rPr>
        <w:t xml:space="preserve"> the </w:t>
      </w:r>
      <w:r w:rsidRPr="004E7923">
        <w:rPr>
          <w:sz w:val="15"/>
          <w:lang w:val="en"/>
        </w:rPr>
        <w:t xml:space="preserve">QA Automation process to reduce time to deploy into live </w:t>
      </w:r>
    </w:p>
    <w:p w:rsidR="002217E5" w:rsidRDefault="006F5B97">
      <w:pPr>
        <w:spacing w:before="73"/>
        <w:ind w:left="110"/>
        <w:rPr>
          <w:rFonts w:ascii="Arial" w:eastAsia="Arial" w:hAnsi="Arial" w:cs="Arial"/>
          <w:b/>
          <w:sz w:val="15"/>
          <w:szCs w:val="15"/>
        </w:rPr>
      </w:pPr>
      <w:r>
        <w:rPr>
          <w:rFonts w:ascii="Arial" w:eastAsia="Arial" w:hAnsi="Arial" w:cs="Arial"/>
          <w:b/>
          <w:sz w:val="15"/>
          <w:szCs w:val="15"/>
        </w:rPr>
        <w:t>Accenture</w:t>
      </w:r>
      <w:r>
        <w:rPr>
          <w:rFonts w:ascii="Arial" w:eastAsia="Arial" w:hAnsi="Arial" w:cs="Arial"/>
          <w:b/>
          <w:sz w:val="15"/>
          <w:szCs w:val="15"/>
        </w:rPr>
        <w:tab/>
      </w:r>
      <w:r>
        <w:rPr>
          <w:rFonts w:ascii="Arial" w:eastAsia="Arial" w:hAnsi="Arial" w:cs="Arial"/>
          <w:b/>
          <w:sz w:val="15"/>
          <w:szCs w:val="15"/>
        </w:rPr>
        <w:tab/>
        <w:t xml:space="preserve">            </w:t>
      </w:r>
      <w:proofErr w:type="spellStart"/>
      <w:r w:rsidR="00156D05">
        <w:rPr>
          <w:rFonts w:ascii="Arial" w:eastAsia="Arial" w:hAnsi="Arial" w:cs="Arial"/>
          <w:b/>
          <w:sz w:val="15"/>
          <w:szCs w:val="15"/>
        </w:rPr>
        <w:t>DevOps</w:t>
      </w:r>
      <w:proofErr w:type="spellEnd"/>
      <w:r w:rsidR="00BC054C">
        <w:rPr>
          <w:rFonts w:ascii="Arial" w:eastAsia="Arial" w:hAnsi="Arial" w:cs="Arial"/>
          <w:b/>
          <w:sz w:val="15"/>
          <w:szCs w:val="15"/>
        </w:rPr>
        <w:t xml:space="preserve"> </w:t>
      </w:r>
      <w:r w:rsidR="005F6ABE">
        <w:rPr>
          <w:rFonts w:ascii="Arial" w:eastAsia="Arial" w:hAnsi="Arial" w:cs="Arial"/>
          <w:b/>
          <w:sz w:val="15"/>
          <w:szCs w:val="15"/>
        </w:rPr>
        <w:t>Engineer</w:t>
      </w:r>
      <w:r w:rsidR="00AF2382">
        <w:rPr>
          <w:rFonts w:ascii="Arial" w:eastAsia="Arial" w:hAnsi="Arial" w:cs="Arial"/>
          <w:b/>
          <w:sz w:val="15"/>
          <w:szCs w:val="15"/>
        </w:rPr>
        <w:t xml:space="preserve"> </w:t>
      </w:r>
      <w:r w:rsidR="00075558">
        <w:rPr>
          <w:rFonts w:ascii="Arial" w:eastAsia="Arial" w:hAnsi="Arial" w:cs="Arial"/>
          <w:b/>
          <w:sz w:val="15"/>
          <w:szCs w:val="15"/>
        </w:rPr>
        <w:t>At</w:t>
      </w:r>
      <w:r w:rsidR="00AF2382">
        <w:rPr>
          <w:rFonts w:ascii="Arial" w:eastAsia="Arial" w:hAnsi="Arial" w:cs="Arial"/>
          <w:b/>
          <w:sz w:val="15"/>
          <w:szCs w:val="15"/>
        </w:rPr>
        <w:t xml:space="preserve"> HMRC</w:t>
      </w:r>
      <w:r w:rsidR="00156D05">
        <w:rPr>
          <w:rFonts w:ascii="Arial" w:eastAsia="Arial" w:hAnsi="Arial" w:cs="Arial"/>
          <w:b/>
          <w:sz w:val="15"/>
          <w:szCs w:val="15"/>
        </w:rPr>
        <w:t xml:space="preserve"> and DWP</w:t>
      </w:r>
    </w:p>
    <w:p w:rsidR="006F5B97" w:rsidRPr="00AF2382" w:rsidRDefault="009D560D" w:rsidP="00AF2382">
      <w:pPr>
        <w:pStyle w:val="ListParagraph"/>
        <w:numPr>
          <w:ilvl w:val="0"/>
          <w:numId w:val="20"/>
        </w:numPr>
        <w:spacing w:before="73"/>
        <w:rPr>
          <w:rFonts w:ascii="Arial" w:eastAsia="Arial" w:hAnsi="Arial" w:cs="Arial"/>
          <w:sz w:val="15"/>
          <w:szCs w:val="15"/>
        </w:rPr>
      </w:pPr>
      <w:r w:rsidRPr="00AF2382">
        <w:rPr>
          <w:rFonts w:ascii="Arial" w:eastAsia="Arial" w:hAnsi="Arial" w:cs="Arial"/>
          <w:sz w:val="15"/>
          <w:szCs w:val="15"/>
        </w:rPr>
        <w:t>Automated c</w:t>
      </w:r>
      <w:r w:rsidR="006F5B97" w:rsidRPr="00AF2382">
        <w:rPr>
          <w:rFonts w:ascii="Arial" w:eastAsia="Arial" w:hAnsi="Arial" w:cs="Arial"/>
          <w:sz w:val="15"/>
          <w:szCs w:val="15"/>
        </w:rPr>
        <w:t>hecklist</w:t>
      </w:r>
      <w:r w:rsidR="005E5A63">
        <w:rPr>
          <w:rFonts w:ascii="Arial" w:eastAsia="Arial" w:hAnsi="Arial" w:cs="Arial"/>
          <w:sz w:val="15"/>
          <w:szCs w:val="15"/>
        </w:rPr>
        <w:t>s</w:t>
      </w:r>
      <w:r w:rsidR="0052454D">
        <w:rPr>
          <w:rFonts w:ascii="Arial" w:eastAsia="Arial" w:hAnsi="Arial" w:cs="Arial"/>
          <w:sz w:val="15"/>
          <w:szCs w:val="15"/>
        </w:rPr>
        <w:t xml:space="preserve"> which</w:t>
      </w:r>
      <w:r w:rsidR="006F5B97" w:rsidRPr="00AF2382">
        <w:rPr>
          <w:rFonts w:ascii="Arial" w:eastAsia="Arial" w:hAnsi="Arial" w:cs="Arial"/>
          <w:sz w:val="15"/>
          <w:szCs w:val="15"/>
        </w:rPr>
        <w:t xml:space="preserve"> a</w:t>
      </w:r>
      <w:r w:rsidR="008B1825" w:rsidRPr="00AF2382">
        <w:rPr>
          <w:rFonts w:ascii="Arial" w:eastAsia="Arial" w:hAnsi="Arial" w:cs="Arial"/>
          <w:sz w:val="15"/>
          <w:szCs w:val="15"/>
        </w:rPr>
        <w:t xml:space="preserve">re sent to </w:t>
      </w:r>
      <w:r w:rsidR="0017575B" w:rsidRPr="00AF2382">
        <w:rPr>
          <w:rFonts w:ascii="Arial" w:eastAsia="Arial" w:hAnsi="Arial" w:cs="Arial"/>
          <w:sz w:val="15"/>
          <w:szCs w:val="15"/>
        </w:rPr>
        <w:t>Fujitsu</w:t>
      </w:r>
      <w:r w:rsidR="008B1825" w:rsidRPr="00AF2382">
        <w:rPr>
          <w:rFonts w:ascii="Arial" w:eastAsia="Arial" w:hAnsi="Arial" w:cs="Arial"/>
          <w:sz w:val="15"/>
          <w:szCs w:val="15"/>
        </w:rPr>
        <w:t xml:space="preserve"> for executing </w:t>
      </w:r>
      <w:r w:rsidR="00E0190C" w:rsidRPr="00AF2382">
        <w:rPr>
          <w:rFonts w:ascii="Arial" w:eastAsia="Arial" w:hAnsi="Arial" w:cs="Arial"/>
          <w:sz w:val="15"/>
          <w:szCs w:val="15"/>
        </w:rPr>
        <w:t>DI</w:t>
      </w:r>
      <w:r w:rsidR="008B1825" w:rsidRPr="00AF2382">
        <w:rPr>
          <w:rFonts w:ascii="Arial" w:eastAsia="Arial" w:hAnsi="Arial" w:cs="Arial"/>
          <w:sz w:val="15"/>
          <w:szCs w:val="15"/>
        </w:rPr>
        <w:t xml:space="preserve">s </w:t>
      </w:r>
      <w:r w:rsidR="00251251" w:rsidRPr="00AF2382">
        <w:rPr>
          <w:rFonts w:ascii="Arial" w:eastAsia="Arial" w:hAnsi="Arial" w:cs="Arial"/>
          <w:sz w:val="15"/>
          <w:szCs w:val="15"/>
        </w:rPr>
        <w:t xml:space="preserve">on a day to day basis. </w:t>
      </w:r>
      <w:r w:rsidR="008B1825" w:rsidRPr="00AF2382">
        <w:rPr>
          <w:rFonts w:ascii="Arial" w:eastAsia="Arial" w:hAnsi="Arial" w:cs="Arial"/>
          <w:sz w:val="15"/>
          <w:szCs w:val="15"/>
        </w:rPr>
        <w:t>(</w:t>
      </w:r>
      <w:r w:rsidR="00251251" w:rsidRPr="00AF2382">
        <w:rPr>
          <w:rFonts w:ascii="Arial" w:eastAsia="Arial" w:hAnsi="Arial" w:cs="Arial"/>
          <w:sz w:val="15"/>
          <w:szCs w:val="15"/>
        </w:rPr>
        <w:t>This</w:t>
      </w:r>
      <w:r w:rsidR="008B1825" w:rsidRPr="00AF2382">
        <w:rPr>
          <w:rFonts w:ascii="Arial" w:eastAsia="Arial" w:hAnsi="Arial" w:cs="Arial"/>
          <w:sz w:val="15"/>
          <w:szCs w:val="15"/>
        </w:rPr>
        <w:t xml:space="preserve"> saves</w:t>
      </w:r>
      <w:r w:rsidR="0017575B" w:rsidRPr="00AF2382">
        <w:rPr>
          <w:rFonts w:ascii="Arial" w:eastAsia="Arial" w:hAnsi="Arial" w:cs="Arial"/>
          <w:sz w:val="15"/>
          <w:szCs w:val="15"/>
        </w:rPr>
        <w:t xml:space="preserve"> </w:t>
      </w:r>
      <w:r w:rsidR="00E0190C" w:rsidRPr="00AF2382">
        <w:rPr>
          <w:rFonts w:ascii="Arial" w:eastAsia="Arial" w:hAnsi="Arial" w:cs="Arial"/>
          <w:sz w:val="15"/>
          <w:szCs w:val="15"/>
        </w:rPr>
        <w:t>considerable</w:t>
      </w:r>
      <w:r w:rsidR="0017575B" w:rsidRPr="00AF2382">
        <w:rPr>
          <w:rFonts w:ascii="Arial" w:eastAsia="Arial" w:hAnsi="Arial" w:cs="Arial"/>
          <w:sz w:val="15"/>
          <w:szCs w:val="15"/>
        </w:rPr>
        <w:t xml:space="preserve"> </w:t>
      </w:r>
      <w:r w:rsidR="00251251" w:rsidRPr="00AF2382">
        <w:rPr>
          <w:rFonts w:ascii="Arial" w:eastAsia="Arial" w:hAnsi="Arial" w:cs="Arial"/>
          <w:sz w:val="15"/>
          <w:szCs w:val="15"/>
        </w:rPr>
        <w:t xml:space="preserve">amount of </w:t>
      </w:r>
      <w:r w:rsidR="006F5B97" w:rsidRPr="00AF2382">
        <w:rPr>
          <w:rFonts w:ascii="Arial" w:eastAsia="Arial" w:hAnsi="Arial" w:cs="Arial"/>
          <w:sz w:val="15"/>
          <w:szCs w:val="15"/>
        </w:rPr>
        <w:t xml:space="preserve">time </w:t>
      </w:r>
      <w:r w:rsidR="00251251" w:rsidRPr="00AF2382">
        <w:rPr>
          <w:rFonts w:ascii="Arial" w:eastAsia="Arial" w:hAnsi="Arial" w:cs="Arial"/>
          <w:sz w:val="15"/>
          <w:szCs w:val="15"/>
        </w:rPr>
        <w:t>spent on manually processing</w:t>
      </w:r>
      <w:r w:rsidR="00E0190C" w:rsidRPr="00AF2382">
        <w:rPr>
          <w:rFonts w:ascii="Arial" w:eastAsia="Arial" w:hAnsi="Arial" w:cs="Arial"/>
          <w:sz w:val="15"/>
          <w:szCs w:val="15"/>
        </w:rPr>
        <w:t xml:space="preserve"> of</w:t>
      </w:r>
      <w:r w:rsidR="00251251" w:rsidRPr="00AF2382">
        <w:rPr>
          <w:rFonts w:ascii="Arial" w:eastAsia="Arial" w:hAnsi="Arial" w:cs="Arial"/>
          <w:sz w:val="15"/>
          <w:szCs w:val="15"/>
        </w:rPr>
        <w:t xml:space="preserve"> </w:t>
      </w:r>
      <w:r w:rsidR="008B1825" w:rsidRPr="00AF2382">
        <w:rPr>
          <w:rFonts w:ascii="Arial" w:eastAsia="Arial" w:hAnsi="Arial" w:cs="Arial"/>
          <w:sz w:val="15"/>
          <w:szCs w:val="15"/>
        </w:rPr>
        <w:t>the documents)</w:t>
      </w:r>
      <w:r w:rsidR="00E0190C" w:rsidRPr="00AF2382">
        <w:rPr>
          <w:rFonts w:ascii="Arial" w:eastAsia="Arial" w:hAnsi="Arial" w:cs="Arial"/>
          <w:sz w:val="15"/>
          <w:szCs w:val="15"/>
        </w:rPr>
        <w:t>.</w:t>
      </w:r>
    </w:p>
    <w:p w:rsidR="0017575B" w:rsidRPr="00AF2382" w:rsidRDefault="006F5B97" w:rsidP="00AF2382">
      <w:pPr>
        <w:pStyle w:val="ListParagraph"/>
        <w:numPr>
          <w:ilvl w:val="0"/>
          <w:numId w:val="20"/>
        </w:numPr>
        <w:spacing w:before="73"/>
        <w:rPr>
          <w:rFonts w:ascii="Arial" w:eastAsia="Arial" w:hAnsi="Arial" w:cs="Arial"/>
          <w:sz w:val="15"/>
          <w:szCs w:val="15"/>
        </w:rPr>
      </w:pPr>
      <w:r w:rsidRPr="00AF2382">
        <w:rPr>
          <w:rFonts w:ascii="Arial" w:eastAsia="Arial" w:hAnsi="Arial" w:cs="Arial"/>
          <w:sz w:val="15"/>
          <w:szCs w:val="15"/>
        </w:rPr>
        <w:t>Automated Rollout email</w:t>
      </w:r>
      <w:r w:rsidR="00E0190C" w:rsidRPr="00AF2382">
        <w:rPr>
          <w:rFonts w:ascii="Arial" w:eastAsia="Arial" w:hAnsi="Arial" w:cs="Arial"/>
          <w:sz w:val="15"/>
          <w:szCs w:val="15"/>
        </w:rPr>
        <w:t>s</w:t>
      </w:r>
      <w:r w:rsidRPr="00AF2382">
        <w:rPr>
          <w:rFonts w:ascii="Arial" w:eastAsia="Arial" w:hAnsi="Arial" w:cs="Arial"/>
          <w:sz w:val="15"/>
          <w:szCs w:val="15"/>
        </w:rPr>
        <w:t xml:space="preserve"> </w:t>
      </w:r>
      <w:r w:rsidR="00054C28">
        <w:rPr>
          <w:rFonts w:ascii="Arial" w:eastAsia="Arial" w:hAnsi="Arial" w:cs="Arial"/>
          <w:sz w:val="15"/>
          <w:szCs w:val="15"/>
        </w:rPr>
        <w:t xml:space="preserve">(using Web UI) </w:t>
      </w:r>
      <w:r w:rsidRPr="00AF2382">
        <w:rPr>
          <w:rFonts w:ascii="Arial" w:eastAsia="Arial" w:hAnsi="Arial" w:cs="Arial"/>
          <w:sz w:val="15"/>
          <w:szCs w:val="15"/>
        </w:rPr>
        <w:t xml:space="preserve">sent to the Client for executing </w:t>
      </w:r>
      <w:r w:rsidR="009D560D" w:rsidRPr="00AF2382">
        <w:rPr>
          <w:rFonts w:ascii="Arial" w:eastAsia="Arial" w:hAnsi="Arial" w:cs="Arial"/>
          <w:sz w:val="15"/>
          <w:szCs w:val="15"/>
        </w:rPr>
        <w:t>DI</w:t>
      </w:r>
      <w:r w:rsidR="008B1825" w:rsidRPr="00AF2382">
        <w:rPr>
          <w:rFonts w:ascii="Arial" w:eastAsia="Arial" w:hAnsi="Arial" w:cs="Arial"/>
          <w:sz w:val="15"/>
          <w:szCs w:val="15"/>
        </w:rPr>
        <w:t xml:space="preserve"> </w:t>
      </w:r>
      <w:r w:rsidRPr="00AF2382">
        <w:rPr>
          <w:rFonts w:ascii="Arial" w:eastAsia="Arial" w:hAnsi="Arial" w:cs="Arial"/>
          <w:sz w:val="15"/>
          <w:szCs w:val="15"/>
        </w:rPr>
        <w:t>exercises.</w:t>
      </w:r>
      <w:r w:rsidR="0017575B" w:rsidRPr="00AF2382">
        <w:rPr>
          <w:rFonts w:ascii="Arial" w:eastAsia="Arial" w:hAnsi="Arial" w:cs="Arial"/>
          <w:sz w:val="15"/>
          <w:szCs w:val="15"/>
        </w:rPr>
        <w:t xml:space="preserve"> </w:t>
      </w:r>
      <w:r w:rsidRPr="00AF2382">
        <w:rPr>
          <w:rFonts w:ascii="Arial" w:eastAsia="Arial" w:hAnsi="Arial" w:cs="Arial"/>
          <w:sz w:val="15"/>
          <w:szCs w:val="15"/>
        </w:rPr>
        <w:t>Worked independently to dev</w:t>
      </w:r>
      <w:r w:rsidR="008B1825" w:rsidRPr="00AF2382">
        <w:rPr>
          <w:rFonts w:ascii="Arial" w:eastAsia="Arial" w:hAnsi="Arial" w:cs="Arial"/>
          <w:sz w:val="15"/>
          <w:szCs w:val="15"/>
        </w:rPr>
        <w:t>e</w:t>
      </w:r>
      <w:r w:rsidRPr="00AF2382">
        <w:rPr>
          <w:rFonts w:ascii="Arial" w:eastAsia="Arial" w:hAnsi="Arial" w:cs="Arial"/>
          <w:sz w:val="15"/>
          <w:szCs w:val="15"/>
        </w:rPr>
        <w:t xml:space="preserve">lop the </w:t>
      </w:r>
      <w:r w:rsidR="008B1825" w:rsidRPr="00AF2382">
        <w:rPr>
          <w:rFonts w:ascii="Arial" w:eastAsia="Arial" w:hAnsi="Arial" w:cs="Arial"/>
          <w:sz w:val="15"/>
          <w:szCs w:val="15"/>
        </w:rPr>
        <w:t>online tool</w:t>
      </w:r>
      <w:r w:rsidRPr="00AF2382">
        <w:rPr>
          <w:rFonts w:ascii="Arial" w:eastAsia="Arial" w:hAnsi="Arial" w:cs="Arial"/>
          <w:sz w:val="15"/>
          <w:szCs w:val="15"/>
        </w:rPr>
        <w:t xml:space="preserve"> </w:t>
      </w:r>
      <w:r w:rsidR="008B1825" w:rsidRPr="00AF2382">
        <w:rPr>
          <w:rFonts w:ascii="Arial" w:eastAsia="Arial" w:hAnsi="Arial" w:cs="Arial"/>
          <w:sz w:val="15"/>
          <w:szCs w:val="15"/>
        </w:rPr>
        <w:t xml:space="preserve">to </w:t>
      </w:r>
      <w:r w:rsidR="009D560D" w:rsidRPr="00AF2382">
        <w:rPr>
          <w:rFonts w:ascii="Arial" w:eastAsia="Arial" w:hAnsi="Arial" w:cs="Arial"/>
          <w:sz w:val="15"/>
          <w:szCs w:val="15"/>
        </w:rPr>
        <w:t xml:space="preserve">store and retrieve </w:t>
      </w:r>
      <w:r w:rsidR="0017575B" w:rsidRPr="00AF2382">
        <w:rPr>
          <w:rFonts w:ascii="Arial" w:eastAsia="Arial" w:hAnsi="Arial" w:cs="Arial"/>
          <w:sz w:val="15"/>
          <w:szCs w:val="15"/>
        </w:rPr>
        <w:t xml:space="preserve">most of our </w:t>
      </w:r>
      <w:r w:rsidR="009D560D" w:rsidRPr="00AF2382">
        <w:rPr>
          <w:rFonts w:ascii="Arial" w:eastAsia="Arial" w:hAnsi="Arial" w:cs="Arial"/>
          <w:sz w:val="15"/>
          <w:szCs w:val="15"/>
        </w:rPr>
        <w:t xml:space="preserve">work information. </w:t>
      </w:r>
    </w:p>
    <w:p w:rsidR="003F1696" w:rsidRPr="005E5A63" w:rsidRDefault="009D560D" w:rsidP="00AF2382">
      <w:pPr>
        <w:pStyle w:val="ListParagraph"/>
        <w:numPr>
          <w:ilvl w:val="0"/>
          <w:numId w:val="20"/>
        </w:numPr>
        <w:spacing w:before="73"/>
        <w:rPr>
          <w:rFonts w:ascii="Arial" w:eastAsia="Arial" w:hAnsi="Arial" w:cs="Arial"/>
          <w:sz w:val="15"/>
          <w:szCs w:val="15"/>
        </w:rPr>
      </w:pPr>
      <w:r w:rsidRPr="005E5A63">
        <w:rPr>
          <w:rFonts w:ascii="Arial" w:eastAsia="Arial" w:hAnsi="Arial" w:cs="Arial"/>
          <w:sz w:val="15"/>
          <w:szCs w:val="15"/>
        </w:rPr>
        <w:t xml:space="preserve">Generated statistical </w:t>
      </w:r>
      <w:r w:rsidR="00963E2E">
        <w:rPr>
          <w:rFonts w:ascii="Arial" w:eastAsia="Arial" w:hAnsi="Arial" w:cs="Arial"/>
          <w:sz w:val="15"/>
          <w:szCs w:val="15"/>
        </w:rPr>
        <w:t>graphs and reports</w:t>
      </w:r>
      <w:r w:rsidR="00054C28">
        <w:rPr>
          <w:rFonts w:ascii="Arial" w:eastAsia="Arial" w:hAnsi="Arial" w:cs="Arial"/>
          <w:sz w:val="15"/>
          <w:szCs w:val="15"/>
        </w:rPr>
        <w:t>,</w:t>
      </w:r>
      <w:r w:rsidR="00662965" w:rsidRPr="005E5A63">
        <w:rPr>
          <w:rFonts w:ascii="Arial" w:eastAsia="Arial" w:hAnsi="Arial" w:cs="Arial"/>
          <w:sz w:val="15"/>
          <w:szCs w:val="15"/>
        </w:rPr>
        <w:t xml:space="preserve"> which are being used </w:t>
      </w:r>
      <w:r w:rsidRPr="005E5A63">
        <w:rPr>
          <w:rFonts w:ascii="Arial" w:eastAsia="Arial" w:hAnsi="Arial" w:cs="Arial"/>
          <w:sz w:val="15"/>
          <w:szCs w:val="15"/>
        </w:rPr>
        <w:t xml:space="preserve">by the management for </w:t>
      </w:r>
      <w:r w:rsidR="00662965" w:rsidRPr="005E5A63">
        <w:rPr>
          <w:rFonts w:ascii="Arial" w:eastAsia="Arial" w:hAnsi="Arial" w:cs="Arial"/>
          <w:sz w:val="15"/>
          <w:szCs w:val="15"/>
        </w:rPr>
        <w:t>monitoring and decision making.</w:t>
      </w:r>
      <w:r w:rsidRPr="005E5A63">
        <w:rPr>
          <w:rFonts w:ascii="Arial" w:eastAsia="Arial" w:hAnsi="Arial" w:cs="Arial"/>
          <w:sz w:val="15"/>
          <w:szCs w:val="15"/>
        </w:rPr>
        <w:t xml:space="preserve"> </w:t>
      </w:r>
      <w:r w:rsidR="003F1696" w:rsidRPr="005E5A63">
        <w:rPr>
          <w:rFonts w:ascii="Arial" w:eastAsia="Arial" w:hAnsi="Arial" w:cs="Arial"/>
          <w:sz w:val="15"/>
          <w:szCs w:val="15"/>
        </w:rPr>
        <w:t xml:space="preserve">Worked on setting up a </w:t>
      </w:r>
      <w:r w:rsidR="00662965" w:rsidRPr="005E5A63">
        <w:rPr>
          <w:rFonts w:ascii="Arial" w:eastAsia="Arial" w:hAnsi="Arial" w:cs="Arial"/>
          <w:sz w:val="15"/>
          <w:szCs w:val="15"/>
        </w:rPr>
        <w:t>full stack using AWS and upskilled</w:t>
      </w:r>
      <w:r w:rsidR="003F1696" w:rsidRPr="005E5A63">
        <w:rPr>
          <w:rFonts w:ascii="Arial" w:eastAsia="Arial" w:hAnsi="Arial" w:cs="Arial"/>
          <w:sz w:val="15"/>
          <w:szCs w:val="15"/>
        </w:rPr>
        <w:t xml:space="preserve"> a group of 25 employees </w:t>
      </w:r>
      <w:r w:rsidR="00662965" w:rsidRPr="005E5A63">
        <w:rPr>
          <w:rFonts w:ascii="Arial" w:eastAsia="Arial" w:hAnsi="Arial" w:cs="Arial"/>
          <w:sz w:val="15"/>
          <w:szCs w:val="15"/>
        </w:rPr>
        <w:t xml:space="preserve">to use </w:t>
      </w:r>
      <w:r w:rsidR="003F1696" w:rsidRPr="005E5A63">
        <w:rPr>
          <w:rFonts w:ascii="Arial" w:eastAsia="Arial" w:hAnsi="Arial" w:cs="Arial"/>
          <w:sz w:val="15"/>
          <w:szCs w:val="15"/>
        </w:rPr>
        <w:t>this environment as a Cloud based service.</w:t>
      </w:r>
    </w:p>
    <w:p w:rsidR="00D05364" w:rsidRPr="005E5A63" w:rsidRDefault="005E5A63" w:rsidP="00D05364">
      <w:pPr>
        <w:spacing w:before="73"/>
        <w:ind w:left="2880"/>
        <w:rPr>
          <w:rFonts w:ascii="Arial" w:eastAsia="Arial" w:hAnsi="Arial" w:cs="Arial"/>
          <w:b/>
          <w:bCs/>
          <w:sz w:val="15"/>
          <w:szCs w:val="15"/>
        </w:rPr>
      </w:pPr>
      <w:r w:rsidRPr="005E5A63">
        <w:rPr>
          <w:rFonts w:ascii="Arial" w:eastAsia="Arial" w:hAnsi="Arial" w:cs="Arial"/>
          <w:b/>
          <w:bCs/>
          <w:sz w:val="15"/>
          <w:szCs w:val="15"/>
        </w:rPr>
        <w:t xml:space="preserve">Analytics Using </w:t>
      </w:r>
      <w:r w:rsidR="00054C28">
        <w:rPr>
          <w:rFonts w:ascii="Arial" w:eastAsia="Arial" w:hAnsi="Arial" w:cs="Arial"/>
          <w:b/>
          <w:bCs/>
          <w:sz w:val="15"/>
          <w:szCs w:val="15"/>
        </w:rPr>
        <w:t>Web UI</w:t>
      </w:r>
      <w:r w:rsidRPr="005E5A63">
        <w:rPr>
          <w:rFonts w:ascii="Arial" w:eastAsia="Arial" w:hAnsi="Arial" w:cs="Arial"/>
          <w:b/>
          <w:bCs/>
          <w:sz w:val="15"/>
          <w:szCs w:val="15"/>
        </w:rPr>
        <w:t xml:space="preserve"> </w:t>
      </w:r>
      <w:r w:rsidR="00963E2E">
        <w:rPr>
          <w:rFonts w:ascii="Arial" w:eastAsia="Arial" w:hAnsi="Arial" w:cs="Arial"/>
          <w:b/>
          <w:bCs/>
          <w:sz w:val="15"/>
          <w:szCs w:val="15"/>
        </w:rPr>
        <w:t>[Used ELK</w:t>
      </w:r>
      <w:r w:rsidR="00A95E3E">
        <w:rPr>
          <w:rFonts w:ascii="Arial" w:eastAsia="Arial" w:hAnsi="Arial" w:cs="Arial"/>
          <w:b/>
          <w:bCs/>
          <w:sz w:val="15"/>
          <w:szCs w:val="15"/>
        </w:rPr>
        <w:t xml:space="preserve"> </w:t>
      </w:r>
      <w:r w:rsidR="00054C28">
        <w:rPr>
          <w:rFonts w:ascii="Arial" w:eastAsia="Arial" w:hAnsi="Arial" w:cs="Arial"/>
          <w:b/>
          <w:bCs/>
          <w:sz w:val="15"/>
          <w:szCs w:val="15"/>
        </w:rPr>
        <w:t>and Java]</w:t>
      </w:r>
    </w:p>
    <w:p w:rsidR="00D05364" w:rsidRPr="005E5A63" w:rsidRDefault="00D05364" w:rsidP="005E5A63">
      <w:pPr>
        <w:pStyle w:val="ListParagraph"/>
        <w:numPr>
          <w:ilvl w:val="0"/>
          <w:numId w:val="22"/>
        </w:numPr>
        <w:spacing w:before="73"/>
        <w:rPr>
          <w:rFonts w:ascii="Arial" w:eastAsia="Arial" w:hAnsi="Arial" w:cs="Arial"/>
          <w:sz w:val="15"/>
          <w:szCs w:val="15"/>
        </w:rPr>
      </w:pPr>
      <w:r w:rsidRPr="005E5A63">
        <w:rPr>
          <w:rFonts w:ascii="Arial" w:eastAsia="Arial" w:hAnsi="Arial" w:cs="Arial"/>
          <w:sz w:val="15"/>
          <w:szCs w:val="15"/>
        </w:rPr>
        <w:t>Worked on developing a monitoring tool for Servers and applications.</w:t>
      </w:r>
      <w:bookmarkStart w:id="0" w:name="_GoBack"/>
      <w:bookmarkEnd w:id="0"/>
    </w:p>
    <w:p w:rsidR="00D05364" w:rsidRPr="005E5A63" w:rsidRDefault="00501F08" w:rsidP="005E5A63">
      <w:pPr>
        <w:pStyle w:val="ListParagraph"/>
        <w:numPr>
          <w:ilvl w:val="0"/>
          <w:numId w:val="21"/>
        </w:numPr>
        <w:spacing w:before="73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This involved getting m</w:t>
      </w:r>
      <w:r w:rsidR="00D05364" w:rsidRPr="005E5A63">
        <w:rPr>
          <w:rFonts w:ascii="Arial" w:eastAsia="Arial" w:hAnsi="Arial" w:cs="Arial"/>
          <w:sz w:val="15"/>
          <w:szCs w:val="15"/>
        </w:rPr>
        <w:t xml:space="preserve">etrics (such as CPU performance, memory usage, disk spaces, </w:t>
      </w:r>
      <w:r w:rsidR="005E5A63" w:rsidRPr="005E5A63">
        <w:rPr>
          <w:rFonts w:ascii="Arial" w:eastAsia="Arial" w:hAnsi="Arial" w:cs="Arial"/>
          <w:sz w:val="15"/>
          <w:szCs w:val="15"/>
        </w:rPr>
        <w:t>S</w:t>
      </w:r>
      <w:r w:rsidR="00D05364" w:rsidRPr="005E5A63">
        <w:rPr>
          <w:rFonts w:ascii="Arial" w:eastAsia="Arial" w:hAnsi="Arial" w:cs="Arial"/>
          <w:sz w:val="15"/>
          <w:szCs w:val="15"/>
        </w:rPr>
        <w:t>erver health etc.) in real time.</w:t>
      </w:r>
    </w:p>
    <w:p w:rsidR="00D05364" w:rsidRPr="005E5A63" w:rsidRDefault="005E5A63" w:rsidP="005E5A63">
      <w:pPr>
        <w:pStyle w:val="ListParagraph"/>
        <w:numPr>
          <w:ilvl w:val="0"/>
          <w:numId w:val="21"/>
        </w:numPr>
        <w:spacing w:before="73"/>
        <w:rPr>
          <w:rFonts w:ascii="Arial" w:eastAsia="Arial" w:hAnsi="Arial" w:cs="Arial"/>
          <w:sz w:val="15"/>
          <w:szCs w:val="15"/>
        </w:rPr>
      </w:pPr>
      <w:r w:rsidRPr="005E5A63">
        <w:rPr>
          <w:rFonts w:ascii="Arial" w:eastAsia="Arial" w:hAnsi="Arial" w:cs="Arial"/>
          <w:sz w:val="15"/>
          <w:szCs w:val="15"/>
        </w:rPr>
        <w:t>Have s</w:t>
      </w:r>
      <w:r w:rsidR="00054C28">
        <w:rPr>
          <w:rFonts w:ascii="Arial" w:eastAsia="Arial" w:hAnsi="Arial" w:cs="Arial"/>
          <w:sz w:val="15"/>
          <w:szCs w:val="15"/>
        </w:rPr>
        <w:t>et up alerts using Elastic search</w:t>
      </w:r>
      <w:r w:rsidR="00D05364" w:rsidRPr="005E5A63">
        <w:rPr>
          <w:rFonts w:ascii="Arial" w:eastAsia="Arial" w:hAnsi="Arial" w:cs="Arial"/>
          <w:sz w:val="15"/>
          <w:szCs w:val="15"/>
        </w:rPr>
        <w:t>, so that users can be aware when critical limits are reached.</w:t>
      </w:r>
    </w:p>
    <w:p w:rsidR="00D05364" w:rsidRPr="005E5A63" w:rsidRDefault="00054C28" w:rsidP="005E5A63">
      <w:pPr>
        <w:pStyle w:val="ListParagraph"/>
        <w:numPr>
          <w:ilvl w:val="0"/>
          <w:numId w:val="21"/>
        </w:numPr>
        <w:spacing w:before="73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Worked</w:t>
      </w:r>
      <w:r w:rsidR="00D05364" w:rsidRPr="005E5A63">
        <w:rPr>
          <w:rFonts w:ascii="Arial" w:eastAsia="Arial" w:hAnsi="Arial" w:cs="Arial"/>
          <w:sz w:val="15"/>
          <w:szCs w:val="15"/>
        </w:rPr>
        <w:t xml:space="preserve"> on predictive analytic graphs. This helps in planning and making informed decisions.</w:t>
      </w:r>
    </w:p>
    <w:p w:rsidR="00D05364" w:rsidRDefault="005E5A63" w:rsidP="005E5A63">
      <w:pPr>
        <w:pStyle w:val="ListParagraph"/>
        <w:numPr>
          <w:ilvl w:val="0"/>
          <w:numId w:val="21"/>
        </w:numPr>
        <w:spacing w:before="73"/>
        <w:rPr>
          <w:rFonts w:ascii="Arial" w:eastAsia="Arial" w:hAnsi="Arial" w:cs="Arial"/>
          <w:sz w:val="15"/>
          <w:szCs w:val="15"/>
        </w:rPr>
      </w:pPr>
      <w:r w:rsidRPr="005E5A63">
        <w:rPr>
          <w:rFonts w:ascii="Arial" w:eastAsia="Arial" w:hAnsi="Arial" w:cs="Arial"/>
          <w:sz w:val="15"/>
          <w:szCs w:val="15"/>
        </w:rPr>
        <w:t>Worked on archiving data [Elastic pipeline aggregation] t</w:t>
      </w:r>
      <w:r w:rsidR="00D05364" w:rsidRPr="005E5A63">
        <w:rPr>
          <w:rFonts w:ascii="Arial" w:eastAsia="Arial" w:hAnsi="Arial" w:cs="Arial"/>
          <w:sz w:val="15"/>
          <w:szCs w:val="15"/>
        </w:rPr>
        <w:t xml:space="preserve">o </w:t>
      </w:r>
      <w:r w:rsidRPr="005E5A63">
        <w:rPr>
          <w:rFonts w:ascii="Arial" w:eastAsia="Arial" w:hAnsi="Arial" w:cs="Arial"/>
          <w:sz w:val="15"/>
          <w:szCs w:val="15"/>
        </w:rPr>
        <w:t>condense and improve search efficiency.</w:t>
      </w:r>
    </w:p>
    <w:p w:rsidR="005E5A63" w:rsidRPr="005E5A63" w:rsidRDefault="005E5A63" w:rsidP="005E5A63">
      <w:pPr>
        <w:pStyle w:val="ListParagraph"/>
        <w:numPr>
          <w:ilvl w:val="0"/>
          <w:numId w:val="21"/>
        </w:numPr>
        <w:spacing w:before="73"/>
        <w:rPr>
          <w:rFonts w:ascii="Arial" w:eastAsia="Arial" w:hAnsi="Arial" w:cs="Arial"/>
          <w:sz w:val="15"/>
          <w:szCs w:val="15"/>
        </w:rPr>
      </w:pPr>
      <w:r w:rsidRPr="00AF2382">
        <w:rPr>
          <w:rFonts w:ascii="Arial" w:eastAsia="Arial" w:hAnsi="Arial" w:cs="Arial"/>
          <w:sz w:val="15"/>
          <w:szCs w:val="15"/>
        </w:rPr>
        <w:t>Received</w:t>
      </w:r>
      <w:r>
        <w:rPr>
          <w:rFonts w:ascii="Arial" w:eastAsia="Arial" w:hAnsi="Arial" w:cs="Arial"/>
          <w:sz w:val="15"/>
          <w:szCs w:val="15"/>
        </w:rPr>
        <w:t xml:space="preserve"> excellent feedback from Manager </w:t>
      </w:r>
      <w:r w:rsidRPr="00AF2382">
        <w:rPr>
          <w:rFonts w:ascii="Arial" w:eastAsia="Arial" w:hAnsi="Arial" w:cs="Arial"/>
          <w:sz w:val="15"/>
          <w:szCs w:val="15"/>
        </w:rPr>
        <w:t xml:space="preserve">for the work done. </w:t>
      </w:r>
    </w:p>
    <w:p w:rsidR="00D05364" w:rsidRPr="00D05364" w:rsidRDefault="00D05364" w:rsidP="00D05364">
      <w:pPr>
        <w:spacing w:before="73"/>
        <w:ind w:left="2880"/>
        <w:rPr>
          <w:rFonts w:ascii="Arial" w:eastAsia="Arial" w:hAnsi="Arial" w:cs="Arial"/>
          <w:sz w:val="15"/>
          <w:szCs w:val="15"/>
        </w:rPr>
      </w:pPr>
      <w:r w:rsidRPr="00D05364">
        <w:rPr>
          <w:rFonts w:ascii="Arial" w:eastAsia="Arial" w:hAnsi="Arial" w:cs="Arial"/>
          <w:sz w:val="15"/>
          <w:szCs w:val="15"/>
        </w:rPr>
        <w:t xml:space="preserve"> </w:t>
      </w:r>
    </w:p>
    <w:p w:rsidR="00334765" w:rsidRDefault="00AF2382">
      <w:pPr>
        <w:spacing w:before="73"/>
        <w:ind w:left="11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b/>
          <w:sz w:val="15"/>
          <w:szCs w:val="15"/>
        </w:rPr>
        <w:t>C</w:t>
      </w:r>
      <w:r>
        <w:rPr>
          <w:rFonts w:ascii="Arial" w:eastAsia="Arial" w:hAnsi="Arial" w:cs="Arial"/>
          <w:b/>
          <w:spacing w:val="-1"/>
          <w:sz w:val="15"/>
          <w:szCs w:val="15"/>
        </w:rPr>
        <w:t>G</w:t>
      </w:r>
      <w:r>
        <w:rPr>
          <w:rFonts w:ascii="Arial" w:eastAsia="Arial" w:hAnsi="Arial" w:cs="Arial"/>
          <w:b/>
          <w:sz w:val="15"/>
          <w:szCs w:val="15"/>
        </w:rPr>
        <w:t xml:space="preserve">I                                                      </w:t>
      </w:r>
      <w:r>
        <w:rPr>
          <w:rFonts w:ascii="Arial" w:eastAsia="Arial" w:hAnsi="Arial" w:cs="Arial"/>
          <w:b/>
          <w:spacing w:val="5"/>
          <w:sz w:val="15"/>
          <w:szCs w:val="15"/>
        </w:rPr>
        <w:t xml:space="preserve"> </w:t>
      </w:r>
      <w:r w:rsidR="004A4687">
        <w:rPr>
          <w:rFonts w:ascii="Arial" w:eastAsia="Arial" w:hAnsi="Arial" w:cs="Arial"/>
          <w:b/>
          <w:spacing w:val="-12"/>
          <w:sz w:val="15"/>
          <w:szCs w:val="15"/>
        </w:rPr>
        <w:t xml:space="preserve">Leading </w:t>
      </w:r>
      <w:proofErr w:type="gramStart"/>
      <w:r w:rsidR="004A4687">
        <w:rPr>
          <w:rFonts w:ascii="Arial" w:eastAsia="Arial" w:hAnsi="Arial" w:cs="Arial"/>
          <w:b/>
          <w:spacing w:val="-12"/>
          <w:sz w:val="15"/>
          <w:szCs w:val="15"/>
        </w:rPr>
        <w:t>Engineer  (</w:t>
      </w:r>
      <w:proofErr w:type="gramEnd"/>
      <w:r w:rsidR="004A4687">
        <w:rPr>
          <w:rFonts w:ascii="Arial" w:eastAsia="Arial" w:hAnsi="Arial" w:cs="Arial"/>
          <w:b/>
          <w:spacing w:val="-12"/>
          <w:sz w:val="15"/>
          <w:szCs w:val="15"/>
        </w:rPr>
        <w:t xml:space="preserve">Developer using current </w:t>
      </w:r>
      <w:proofErr w:type="spellStart"/>
      <w:r w:rsidR="004A4687">
        <w:rPr>
          <w:rFonts w:ascii="Arial" w:eastAsia="Arial" w:hAnsi="Arial" w:cs="Arial"/>
          <w:b/>
          <w:spacing w:val="-12"/>
          <w:sz w:val="15"/>
          <w:szCs w:val="15"/>
        </w:rPr>
        <w:t>DevOps</w:t>
      </w:r>
      <w:proofErr w:type="spellEnd"/>
      <w:r w:rsidR="004A4687">
        <w:rPr>
          <w:rFonts w:ascii="Arial" w:eastAsia="Arial" w:hAnsi="Arial" w:cs="Arial"/>
          <w:b/>
          <w:spacing w:val="-12"/>
          <w:sz w:val="15"/>
          <w:szCs w:val="15"/>
        </w:rPr>
        <w:t xml:space="preserve"> Tools and  methodologies]</w:t>
      </w:r>
    </w:p>
    <w:p w:rsidR="00334765" w:rsidRDefault="00AF2382">
      <w:pPr>
        <w:spacing w:before="59"/>
        <w:ind w:left="2660" w:right="379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pacing w:val="2"/>
          <w:sz w:val="15"/>
          <w:szCs w:val="15"/>
        </w:rPr>
        <w:t>W</w:t>
      </w:r>
      <w:r>
        <w:rPr>
          <w:rFonts w:ascii="Arial" w:eastAsia="Arial" w:hAnsi="Arial" w:cs="Arial"/>
          <w:spacing w:val="-3"/>
          <w:sz w:val="15"/>
          <w:szCs w:val="15"/>
        </w:rPr>
        <w:t>o</w:t>
      </w:r>
      <w:r>
        <w:rPr>
          <w:rFonts w:ascii="Arial" w:eastAsia="Arial" w:hAnsi="Arial" w:cs="Arial"/>
          <w:spacing w:val="-2"/>
          <w:sz w:val="15"/>
          <w:szCs w:val="15"/>
        </w:rPr>
        <w:t>r</w:t>
      </w:r>
      <w:r>
        <w:rPr>
          <w:rFonts w:ascii="Arial" w:eastAsia="Arial" w:hAnsi="Arial" w:cs="Arial"/>
          <w:spacing w:val="1"/>
          <w:sz w:val="15"/>
          <w:szCs w:val="15"/>
        </w:rPr>
        <w:t>k</w:t>
      </w:r>
      <w:r>
        <w:rPr>
          <w:rFonts w:ascii="Arial" w:eastAsia="Arial" w:hAnsi="Arial" w:cs="Arial"/>
          <w:spacing w:val="-1"/>
          <w:sz w:val="15"/>
          <w:szCs w:val="15"/>
        </w:rPr>
        <w:t>e</w:t>
      </w:r>
      <w:r>
        <w:rPr>
          <w:rFonts w:ascii="Arial" w:eastAsia="Arial" w:hAnsi="Arial" w:cs="Arial"/>
          <w:sz w:val="15"/>
          <w:szCs w:val="15"/>
        </w:rPr>
        <w:t>d</w:t>
      </w:r>
      <w:r>
        <w:rPr>
          <w:rFonts w:ascii="Arial" w:eastAsia="Arial" w:hAnsi="Arial" w:cs="Arial"/>
          <w:spacing w:val="1"/>
          <w:sz w:val="15"/>
          <w:szCs w:val="15"/>
        </w:rPr>
        <w:t xml:space="preserve"> i</w:t>
      </w:r>
      <w:r>
        <w:rPr>
          <w:rFonts w:ascii="Arial" w:eastAsia="Arial" w:hAnsi="Arial" w:cs="Arial"/>
          <w:sz w:val="15"/>
          <w:szCs w:val="15"/>
        </w:rPr>
        <w:t>n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2"/>
          <w:sz w:val="15"/>
          <w:szCs w:val="15"/>
        </w:rPr>
        <w:t>t</w:t>
      </w:r>
      <w:r>
        <w:rPr>
          <w:rFonts w:ascii="Arial" w:eastAsia="Arial" w:hAnsi="Arial" w:cs="Arial"/>
          <w:sz w:val="15"/>
          <w:szCs w:val="15"/>
        </w:rPr>
        <w:t>he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2"/>
          <w:sz w:val="15"/>
          <w:szCs w:val="15"/>
        </w:rPr>
        <w:t>S</w:t>
      </w:r>
      <w:r>
        <w:rPr>
          <w:rFonts w:ascii="Arial" w:eastAsia="Arial" w:hAnsi="Arial" w:cs="Arial"/>
          <w:spacing w:val="1"/>
          <w:sz w:val="15"/>
          <w:szCs w:val="15"/>
        </w:rPr>
        <w:t>m</w:t>
      </w:r>
      <w:r>
        <w:rPr>
          <w:rFonts w:ascii="Arial" w:eastAsia="Arial" w:hAnsi="Arial" w:cs="Arial"/>
          <w:sz w:val="15"/>
          <w:szCs w:val="15"/>
        </w:rPr>
        <w:t>art D</w:t>
      </w:r>
      <w:r>
        <w:rPr>
          <w:rFonts w:ascii="Arial" w:eastAsia="Arial" w:hAnsi="Arial" w:cs="Arial"/>
          <w:spacing w:val="-1"/>
          <w:sz w:val="15"/>
          <w:szCs w:val="15"/>
        </w:rPr>
        <w:t>a</w:t>
      </w:r>
      <w:r>
        <w:rPr>
          <w:rFonts w:ascii="Arial" w:eastAsia="Arial" w:hAnsi="Arial" w:cs="Arial"/>
          <w:sz w:val="15"/>
          <w:szCs w:val="15"/>
        </w:rPr>
        <w:t>ta</w:t>
      </w:r>
      <w:r>
        <w:rPr>
          <w:rFonts w:ascii="Arial" w:eastAsia="Arial" w:hAnsi="Arial" w:cs="Arial"/>
          <w:spacing w:val="3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Ser</w:t>
      </w:r>
      <w:r>
        <w:rPr>
          <w:rFonts w:ascii="Arial" w:eastAsia="Arial" w:hAnsi="Arial" w:cs="Arial"/>
          <w:spacing w:val="-1"/>
          <w:sz w:val="15"/>
          <w:szCs w:val="15"/>
        </w:rPr>
        <w:t>v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pacing w:val="-1"/>
          <w:sz w:val="15"/>
          <w:szCs w:val="15"/>
        </w:rPr>
        <w:t>c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(SDS)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Pro</w:t>
      </w:r>
      <w:r>
        <w:rPr>
          <w:rFonts w:ascii="Arial" w:eastAsia="Arial" w:hAnsi="Arial" w:cs="Arial"/>
          <w:spacing w:val="1"/>
          <w:sz w:val="15"/>
          <w:szCs w:val="15"/>
        </w:rPr>
        <w:t>je</w:t>
      </w:r>
      <w:r>
        <w:rPr>
          <w:rFonts w:ascii="Arial" w:eastAsia="Arial" w:hAnsi="Arial" w:cs="Arial"/>
          <w:spacing w:val="-1"/>
          <w:sz w:val="15"/>
          <w:szCs w:val="15"/>
        </w:rPr>
        <w:t>c</w:t>
      </w:r>
      <w:r>
        <w:rPr>
          <w:rFonts w:ascii="Arial" w:eastAsia="Arial" w:hAnsi="Arial" w:cs="Arial"/>
          <w:sz w:val="15"/>
          <w:szCs w:val="15"/>
        </w:rPr>
        <w:t>t,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proofErr w:type="gramStart"/>
      <w:r>
        <w:rPr>
          <w:rFonts w:ascii="Arial" w:eastAsia="Arial" w:hAnsi="Arial" w:cs="Arial"/>
          <w:sz w:val="15"/>
          <w:szCs w:val="15"/>
        </w:rPr>
        <w:t>w</w:t>
      </w:r>
      <w:r>
        <w:rPr>
          <w:rFonts w:ascii="Arial" w:eastAsia="Arial" w:hAnsi="Arial" w:cs="Arial"/>
          <w:spacing w:val="-1"/>
          <w:sz w:val="15"/>
          <w:szCs w:val="15"/>
        </w:rPr>
        <w:t>h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pacing w:val="-1"/>
          <w:sz w:val="15"/>
          <w:szCs w:val="15"/>
        </w:rPr>
        <w:t>c</w:t>
      </w:r>
      <w:r>
        <w:rPr>
          <w:rFonts w:ascii="Arial" w:eastAsia="Arial" w:hAnsi="Arial" w:cs="Arial"/>
          <w:sz w:val="15"/>
          <w:szCs w:val="15"/>
        </w:rPr>
        <w:t>h</w:t>
      </w:r>
      <w:r>
        <w:rPr>
          <w:rFonts w:ascii="Arial" w:eastAsia="Arial" w:hAnsi="Arial" w:cs="Arial"/>
          <w:spacing w:val="1"/>
          <w:sz w:val="15"/>
          <w:szCs w:val="15"/>
        </w:rPr>
        <w:t xml:space="preserve"> i</w:t>
      </w:r>
      <w:r>
        <w:rPr>
          <w:rFonts w:ascii="Arial" w:eastAsia="Arial" w:hAnsi="Arial" w:cs="Arial"/>
          <w:sz w:val="15"/>
          <w:szCs w:val="15"/>
        </w:rPr>
        <w:t>s</w:t>
      </w:r>
      <w:r>
        <w:rPr>
          <w:rFonts w:ascii="Arial" w:eastAsia="Arial" w:hAnsi="Arial" w:cs="Arial"/>
          <w:spacing w:val="4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the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U</w:t>
      </w:r>
      <w:r>
        <w:rPr>
          <w:rFonts w:ascii="Arial" w:eastAsia="Arial" w:hAnsi="Arial" w:cs="Arial"/>
          <w:spacing w:val="-2"/>
          <w:sz w:val="15"/>
          <w:szCs w:val="15"/>
        </w:rPr>
        <w:t>K</w:t>
      </w:r>
      <w:r>
        <w:rPr>
          <w:rFonts w:ascii="Arial" w:eastAsia="Arial" w:hAnsi="Arial" w:cs="Arial"/>
          <w:spacing w:val="-1"/>
          <w:sz w:val="15"/>
          <w:szCs w:val="15"/>
        </w:rPr>
        <w:t>’</w:t>
      </w:r>
      <w:r>
        <w:rPr>
          <w:rFonts w:ascii="Arial" w:eastAsia="Arial" w:hAnsi="Arial" w:cs="Arial"/>
          <w:sz w:val="15"/>
          <w:szCs w:val="15"/>
        </w:rPr>
        <w:t>s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2"/>
          <w:sz w:val="15"/>
          <w:szCs w:val="15"/>
        </w:rPr>
        <w:t>f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r</w:t>
      </w:r>
      <w:r>
        <w:rPr>
          <w:rFonts w:ascii="Arial" w:eastAsia="Arial" w:hAnsi="Arial" w:cs="Arial"/>
          <w:spacing w:val="-1"/>
          <w:sz w:val="15"/>
          <w:szCs w:val="15"/>
        </w:rPr>
        <w:t>s</w:t>
      </w:r>
      <w:r>
        <w:rPr>
          <w:rFonts w:ascii="Arial" w:eastAsia="Arial" w:hAnsi="Arial" w:cs="Arial"/>
          <w:sz w:val="15"/>
          <w:szCs w:val="15"/>
        </w:rPr>
        <w:t xml:space="preserve">t </w:t>
      </w:r>
      <w:r>
        <w:rPr>
          <w:rFonts w:ascii="Arial" w:eastAsia="Arial" w:hAnsi="Arial" w:cs="Arial"/>
          <w:spacing w:val="1"/>
          <w:sz w:val="15"/>
          <w:szCs w:val="15"/>
        </w:rPr>
        <w:t>m</w:t>
      </w:r>
      <w:r>
        <w:rPr>
          <w:rFonts w:ascii="Arial" w:eastAsia="Arial" w:hAnsi="Arial" w:cs="Arial"/>
          <w:spacing w:val="-1"/>
          <w:sz w:val="15"/>
          <w:szCs w:val="15"/>
        </w:rPr>
        <w:t>u</w:t>
      </w:r>
      <w:r>
        <w:rPr>
          <w:rFonts w:ascii="Arial" w:eastAsia="Arial" w:hAnsi="Arial" w:cs="Arial"/>
          <w:spacing w:val="2"/>
          <w:sz w:val="15"/>
          <w:szCs w:val="15"/>
        </w:rPr>
        <w:t>l</w:t>
      </w:r>
      <w:r>
        <w:rPr>
          <w:rFonts w:ascii="Arial" w:eastAsia="Arial" w:hAnsi="Arial" w:cs="Arial"/>
          <w:sz w:val="15"/>
          <w:szCs w:val="15"/>
        </w:rPr>
        <w:t>t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-</w:t>
      </w:r>
      <w:r>
        <w:rPr>
          <w:rFonts w:ascii="Arial" w:eastAsia="Arial" w:hAnsi="Arial" w:cs="Arial"/>
          <w:spacing w:val="-1"/>
          <w:sz w:val="15"/>
          <w:szCs w:val="15"/>
        </w:rPr>
        <w:t>c</w:t>
      </w:r>
      <w:r>
        <w:rPr>
          <w:rFonts w:ascii="Arial" w:eastAsia="Arial" w:hAnsi="Arial" w:cs="Arial"/>
          <w:spacing w:val="1"/>
          <w:sz w:val="15"/>
          <w:szCs w:val="15"/>
        </w:rPr>
        <w:t>li</w:t>
      </w:r>
      <w:r>
        <w:rPr>
          <w:rFonts w:ascii="Arial" w:eastAsia="Arial" w:hAnsi="Arial" w:cs="Arial"/>
          <w:spacing w:val="-1"/>
          <w:sz w:val="15"/>
          <w:szCs w:val="15"/>
        </w:rPr>
        <w:t>e</w:t>
      </w:r>
      <w:r>
        <w:rPr>
          <w:rFonts w:ascii="Arial" w:eastAsia="Arial" w:hAnsi="Arial" w:cs="Arial"/>
          <w:sz w:val="15"/>
          <w:szCs w:val="15"/>
        </w:rPr>
        <w:t>nt s</w:t>
      </w:r>
      <w:r>
        <w:rPr>
          <w:rFonts w:ascii="Arial" w:eastAsia="Arial" w:hAnsi="Arial" w:cs="Arial"/>
          <w:spacing w:val="1"/>
          <w:sz w:val="15"/>
          <w:szCs w:val="15"/>
        </w:rPr>
        <w:t>m</w:t>
      </w:r>
      <w:r>
        <w:rPr>
          <w:rFonts w:ascii="Arial" w:eastAsia="Arial" w:hAnsi="Arial" w:cs="Arial"/>
          <w:sz w:val="15"/>
          <w:szCs w:val="15"/>
        </w:rPr>
        <w:t>a</w:t>
      </w:r>
      <w:r>
        <w:rPr>
          <w:rFonts w:ascii="Arial" w:eastAsia="Arial" w:hAnsi="Arial" w:cs="Arial"/>
          <w:spacing w:val="-2"/>
          <w:sz w:val="15"/>
          <w:szCs w:val="15"/>
        </w:rPr>
        <w:t>r</w:t>
      </w:r>
      <w:r>
        <w:rPr>
          <w:rFonts w:ascii="Arial" w:eastAsia="Arial" w:hAnsi="Arial" w:cs="Arial"/>
          <w:sz w:val="15"/>
          <w:szCs w:val="15"/>
        </w:rPr>
        <w:t xml:space="preserve">t </w:t>
      </w:r>
      <w:r>
        <w:rPr>
          <w:rFonts w:ascii="Arial" w:eastAsia="Arial" w:hAnsi="Arial" w:cs="Arial"/>
          <w:spacing w:val="1"/>
          <w:sz w:val="15"/>
          <w:szCs w:val="15"/>
        </w:rPr>
        <w:t>m</w:t>
      </w:r>
      <w:r>
        <w:rPr>
          <w:rFonts w:ascii="Arial" w:eastAsia="Arial" w:hAnsi="Arial" w:cs="Arial"/>
          <w:spacing w:val="-1"/>
          <w:sz w:val="15"/>
          <w:szCs w:val="15"/>
        </w:rPr>
        <w:t>e</w:t>
      </w:r>
      <w:r>
        <w:rPr>
          <w:rFonts w:ascii="Arial" w:eastAsia="Arial" w:hAnsi="Arial" w:cs="Arial"/>
          <w:sz w:val="15"/>
          <w:szCs w:val="15"/>
        </w:rPr>
        <w:t>ter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pacing w:val="-1"/>
          <w:sz w:val="15"/>
          <w:szCs w:val="15"/>
        </w:rPr>
        <w:t>n</w:t>
      </w:r>
      <w:r>
        <w:rPr>
          <w:rFonts w:ascii="Arial" w:eastAsia="Arial" w:hAnsi="Arial" w:cs="Arial"/>
          <w:sz w:val="15"/>
          <w:szCs w:val="15"/>
        </w:rPr>
        <w:t>g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h</w:t>
      </w:r>
      <w:r>
        <w:rPr>
          <w:rFonts w:ascii="Arial" w:eastAsia="Arial" w:hAnsi="Arial" w:cs="Arial"/>
          <w:spacing w:val="-1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>ad</w:t>
      </w:r>
      <w:r>
        <w:rPr>
          <w:rFonts w:ascii="Arial" w:eastAsia="Arial" w:hAnsi="Arial" w:cs="Arial"/>
          <w:sz w:val="15"/>
          <w:szCs w:val="15"/>
        </w:rPr>
        <w:t>-end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>
        <w:rPr>
          <w:rFonts w:ascii="Arial" w:eastAsia="Arial" w:hAnsi="Arial" w:cs="Arial"/>
          <w:spacing w:val="1"/>
          <w:sz w:val="15"/>
          <w:szCs w:val="15"/>
        </w:rPr>
        <w:t>s</w:t>
      </w:r>
      <w:r>
        <w:rPr>
          <w:rFonts w:ascii="Arial" w:eastAsia="Arial" w:hAnsi="Arial" w:cs="Arial"/>
          <w:sz w:val="15"/>
          <w:szCs w:val="15"/>
        </w:rPr>
        <w:t>erv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pacing w:val="-1"/>
          <w:sz w:val="15"/>
          <w:szCs w:val="15"/>
        </w:rPr>
        <w:t>c</w:t>
      </w:r>
      <w:r>
        <w:rPr>
          <w:rFonts w:ascii="Arial" w:eastAsia="Arial" w:hAnsi="Arial" w:cs="Arial"/>
          <w:sz w:val="15"/>
          <w:szCs w:val="15"/>
        </w:rPr>
        <w:t>e.</w:t>
      </w:r>
      <w:proofErr w:type="gramEnd"/>
      <w:r>
        <w:rPr>
          <w:rFonts w:ascii="Arial" w:eastAsia="Arial" w:hAnsi="Arial" w:cs="Arial"/>
          <w:spacing w:val="-3"/>
          <w:sz w:val="15"/>
          <w:szCs w:val="15"/>
        </w:rPr>
        <w:t xml:space="preserve"> </w:t>
      </w:r>
    </w:p>
    <w:p w:rsidR="00334765" w:rsidRDefault="00AF2382">
      <w:pPr>
        <w:spacing w:before="69" w:line="160" w:lineRule="exact"/>
        <w:ind w:left="3338" w:right="1085" w:hanging="338"/>
        <w:rPr>
          <w:rFonts w:ascii="Arial" w:eastAsia="Arial" w:hAnsi="Arial" w:cs="Arial"/>
          <w:sz w:val="15"/>
          <w:szCs w:val="15"/>
        </w:rPr>
      </w:pPr>
      <w:r>
        <w:rPr>
          <w:rFonts w:ascii="Symbol" w:eastAsia="Symbol" w:hAnsi="Symbol" w:cs="Symbol"/>
          <w:spacing w:val="-1"/>
          <w:sz w:val="15"/>
          <w:szCs w:val="15"/>
        </w:rPr>
        <w:t></w:t>
      </w:r>
      <w:r>
        <w:rPr>
          <w:rFonts w:ascii="Symbol" w:eastAsia="Symbol" w:hAnsi="Symbol" w:cs="Symbol"/>
          <w:sz w:val="15"/>
          <w:szCs w:val="15"/>
        </w:rPr>
        <w:t></w:t>
      </w:r>
      <w:r>
        <w:rPr>
          <w:sz w:val="15"/>
          <w:szCs w:val="15"/>
        </w:rPr>
        <w:t xml:space="preserve">    </w:t>
      </w:r>
      <w:r>
        <w:rPr>
          <w:spacing w:val="29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Re</w:t>
      </w:r>
      <w:r>
        <w:rPr>
          <w:rFonts w:ascii="Arial" w:eastAsia="Arial" w:hAnsi="Arial" w:cs="Arial"/>
          <w:spacing w:val="-1"/>
          <w:sz w:val="15"/>
          <w:szCs w:val="15"/>
        </w:rPr>
        <w:t>s</w:t>
      </w:r>
      <w:r>
        <w:rPr>
          <w:rFonts w:ascii="Arial" w:eastAsia="Arial" w:hAnsi="Arial" w:cs="Arial"/>
          <w:sz w:val="15"/>
          <w:szCs w:val="15"/>
        </w:rPr>
        <w:t>o</w:t>
      </w:r>
      <w:r>
        <w:rPr>
          <w:rFonts w:ascii="Arial" w:eastAsia="Arial" w:hAnsi="Arial" w:cs="Arial"/>
          <w:spacing w:val="1"/>
          <w:sz w:val="15"/>
          <w:szCs w:val="15"/>
        </w:rPr>
        <w:t>l</w:t>
      </w:r>
      <w:r>
        <w:rPr>
          <w:rFonts w:ascii="Arial" w:eastAsia="Arial" w:hAnsi="Arial" w:cs="Arial"/>
          <w:spacing w:val="-1"/>
          <w:sz w:val="15"/>
          <w:szCs w:val="15"/>
        </w:rPr>
        <w:t>v</w:t>
      </w:r>
      <w:r>
        <w:rPr>
          <w:rFonts w:ascii="Arial" w:eastAsia="Arial" w:hAnsi="Arial" w:cs="Arial"/>
          <w:sz w:val="15"/>
          <w:szCs w:val="15"/>
        </w:rPr>
        <w:t>ed</w:t>
      </w:r>
      <w:r>
        <w:rPr>
          <w:rFonts w:ascii="Arial" w:eastAsia="Arial" w:hAnsi="Arial" w:cs="Arial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t</w:t>
      </w:r>
      <w:r>
        <w:rPr>
          <w:rFonts w:ascii="Arial" w:eastAsia="Arial" w:hAnsi="Arial" w:cs="Arial"/>
          <w:spacing w:val="-1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>c</w:t>
      </w:r>
      <w:r>
        <w:rPr>
          <w:rFonts w:ascii="Arial" w:eastAsia="Arial" w:hAnsi="Arial" w:cs="Arial"/>
          <w:sz w:val="15"/>
          <w:szCs w:val="15"/>
        </w:rPr>
        <w:t>hn</w:t>
      </w:r>
      <w:r>
        <w:rPr>
          <w:rFonts w:ascii="Arial" w:eastAsia="Arial" w:hAnsi="Arial" w:cs="Arial"/>
          <w:spacing w:val="-1"/>
          <w:sz w:val="15"/>
          <w:szCs w:val="15"/>
        </w:rPr>
        <w:t>i</w:t>
      </w:r>
      <w:r>
        <w:rPr>
          <w:rFonts w:ascii="Arial" w:eastAsia="Arial" w:hAnsi="Arial" w:cs="Arial"/>
          <w:spacing w:val="1"/>
          <w:sz w:val="15"/>
          <w:szCs w:val="15"/>
        </w:rPr>
        <w:t>c</w:t>
      </w:r>
      <w:r>
        <w:rPr>
          <w:rFonts w:ascii="Arial" w:eastAsia="Arial" w:hAnsi="Arial" w:cs="Arial"/>
          <w:spacing w:val="-1"/>
          <w:sz w:val="15"/>
          <w:szCs w:val="15"/>
        </w:rPr>
        <w:t>a</w:t>
      </w:r>
      <w:r>
        <w:rPr>
          <w:rFonts w:ascii="Arial" w:eastAsia="Arial" w:hAnsi="Arial" w:cs="Arial"/>
          <w:sz w:val="15"/>
          <w:szCs w:val="15"/>
        </w:rPr>
        <w:t>l</w:t>
      </w:r>
      <w:r>
        <w:rPr>
          <w:rFonts w:ascii="Arial" w:eastAsia="Arial" w:hAnsi="Arial" w:cs="Arial"/>
          <w:spacing w:val="1"/>
          <w:sz w:val="15"/>
          <w:szCs w:val="15"/>
        </w:rPr>
        <w:t xml:space="preserve"> i</w:t>
      </w:r>
      <w:r>
        <w:rPr>
          <w:rFonts w:ascii="Arial" w:eastAsia="Arial" w:hAnsi="Arial" w:cs="Arial"/>
          <w:spacing w:val="-1"/>
          <w:sz w:val="15"/>
          <w:szCs w:val="15"/>
        </w:rPr>
        <w:t>s</w:t>
      </w:r>
      <w:r>
        <w:rPr>
          <w:rFonts w:ascii="Arial" w:eastAsia="Arial" w:hAnsi="Arial" w:cs="Arial"/>
          <w:spacing w:val="1"/>
          <w:sz w:val="15"/>
          <w:szCs w:val="15"/>
        </w:rPr>
        <w:t>s</w:t>
      </w:r>
      <w:r>
        <w:rPr>
          <w:rFonts w:ascii="Arial" w:eastAsia="Arial" w:hAnsi="Arial" w:cs="Arial"/>
          <w:spacing w:val="2"/>
          <w:sz w:val="15"/>
          <w:szCs w:val="15"/>
        </w:rPr>
        <w:t>u</w:t>
      </w:r>
      <w:r>
        <w:rPr>
          <w:rFonts w:ascii="Arial" w:eastAsia="Arial" w:hAnsi="Arial" w:cs="Arial"/>
          <w:spacing w:val="1"/>
          <w:sz w:val="15"/>
          <w:szCs w:val="15"/>
        </w:rPr>
        <w:t>e</w:t>
      </w:r>
      <w:r>
        <w:rPr>
          <w:rFonts w:ascii="Arial" w:eastAsia="Arial" w:hAnsi="Arial" w:cs="Arial"/>
          <w:sz w:val="15"/>
          <w:szCs w:val="15"/>
        </w:rPr>
        <w:t>s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w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t</w:t>
      </w:r>
      <w:r>
        <w:rPr>
          <w:rFonts w:ascii="Arial" w:eastAsia="Arial" w:hAnsi="Arial" w:cs="Arial"/>
          <w:spacing w:val="-1"/>
          <w:sz w:val="15"/>
          <w:szCs w:val="15"/>
        </w:rPr>
        <w:t>h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n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a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>
        <w:rPr>
          <w:rFonts w:ascii="Arial" w:eastAsia="Arial" w:hAnsi="Arial" w:cs="Arial"/>
          <w:spacing w:val="1"/>
          <w:sz w:val="15"/>
          <w:szCs w:val="15"/>
        </w:rPr>
        <w:t>s</w:t>
      </w:r>
      <w:r>
        <w:rPr>
          <w:rFonts w:ascii="Arial" w:eastAsia="Arial" w:hAnsi="Arial" w:cs="Arial"/>
          <w:spacing w:val="-1"/>
          <w:sz w:val="15"/>
          <w:szCs w:val="15"/>
        </w:rPr>
        <w:t>h</w:t>
      </w:r>
      <w:r>
        <w:rPr>
          <w:rFonts w:ascii="Arial" w:eastAsia="Arial" w:hAnsi="Arial" w:cs="Arial"/>
          <w:sz w:val="15"/>
          <w:szCs w:val="15"/>
        </w:rPr>
        <w:t xml:space="preserve">ort </w:t>
      </w:r>
      <w:r>
        <w:rPr>
          <w:rFonts w:ascii="Arial" w:eastAsia="Arial" w:hAnsi="Arial" w:cs="Arial"/>
          <w:spacing w:val="1"/>
          <w:sz w:val="15"/>
          <w:szCs w:val="15"/>
        </w:rPr>
        <w:t>s</w:t>
      </w:r>
      <w:r>
        <w:rPr>
          <w:rFonts w:ascii="Arial" w:eastAsia="Arial" w:hAnsi="Arial" w:cs="Arial"/>
          <w:spacing w:val="-1"/>
          <w:sz w:val="15"/>
          <w:szCs w:val="15"/>
        </w:rPr>
        <w:t>p</w:t>
      </w:r>
      <w:r>
        <w:rPr>
          <w:rFonts w:ascii="Arial" w:eastAsia="Arial" w:hAnsi="Arial" w:cs="Arial"/>
          <w:sz w:val="15"/>
          <w:szCs w:val="15"/>
        </w:rPr>
        <w:t>an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o</w:t>
      </w:r>
      <w:r>
        <w:rPr>
          <w:rFonts w:ascii="Arial" w:eastAsia="Arial" w:hAnsi="Arial" w:cs="Arial"/>
          <w:sz w:val="15"/>
          <w:szCs w:val="15"/>
        </w:rPr>
        <w:t>f</w:t>
      </w:r>
      <w:r>
        <w:rPr>
          <w:rFonts w:ascii="Arial" w:eastAsia="Arial" w:hAnsi="Arial" w:cs="Arial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t</w:t>
      </w:r>
      <w:r>
        <w:rPr>
          <w:rFonts w:ascii="Arial" w:eastAsia="Arial" w:hAnsi="Arial" w:cs="Arial"/>
          <w:spacing w:val="-1"/>
          <w:sz w:val="15"/>
          <w:szCs w:val="15"/>
        </w:rPr>
        <w:t>i</w:t>
      </w:r>
      <w:r>
        <w:rPr>
          <w:rFonts w:ascii="Arial" w:eastAsia="Arial" w:hAnsi="Arial" w:cs="Arial"/>
          <w:spacing w:val="1"/>
          <w:sz w:val="15"/>
          <w:szCs w:val="15"/>
        </w:rPr>
        <w:t>m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2"/>
          <w:sz w:val="15"/>
          <w:szCs w:val="15"/>
        </w:rPr>
        <w:t>t</w:t>
      </w:r>
      <w:r>
        <w:rPr>
          <w:rFonts w:ascii="Arial" w:eastAsia="Arial" w:hAnsi="Arial" w:cs="Arial"/>
          <w:sz w:val="15"/>
          <w:szCs w:val="15"/>
        </w:rPr>
        <w:t xml:space="preserve">hat </w:t>
      </w:r>
      <w:r>
        <w:rPr>
          <w:rFonts w:ascii="Arial" w:eastAsia="Arial" w:hAnsi="Arial" w:cs="Arial"/>
          <w:spacing w:val="-1"/>
          <w:sz w:val="15"/>
          <w:szCs w:val="15"/>
        </w:rPr>
        <w:t>h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>l</w:t>
      </w:r>
      <w:r>
        <w:rPr>
          <w:rFonts w:ascii="Arial" w:eastAsia="Arial" w:hAnsi="Arial" w:cs="Arial"/>
          <w:sz w:val="15"/>
          <w:szCs w:val="15"/>
        </w:rPr>
        <w:t>p</w:t>
      </w:r>
      <w:r>
        <w:rPr>
          <w:rFonts w:ascii="Arial" w:eastAsia="Arial" w:hAnsi="Arial" w:cs="Arial"/>
          <w:spacing w:val="-1"/>
          <w:sz w:val="15"/>
          <w:szCs w:val="15"/>
        </w:rPr>
        <w:t>e</w:t>
      </w:r>
      <w:r>
        <w:rPr>
          <w:rFonts w:ascii="Arial" w:eastAsia="Arial" w:hAnsi="Arial" w:cs="Arial"/>
          <w:sz w:val="15"/>
          <w:szCs w:val="15"/>
        </w:rPr>
        <w:t>d</w:t>
      </w:r>
      <w:r>
        <w:rPr>
          <w:rFonts w:ascii="Arial" w:eastAsia="Arial" w:hAnsi="Arial" w:cs="Arial"/>
          <w:spacing w:val="3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re</w:t>
      </w:r>
      <w:r>
        <w:rPr>
          <w:rFonts w:ascii="Arial" w:eastAsia="Arial" w:hAnsi="Arial" w:cs="Arial"/>
          <w:spacing w:val="-1"/>
          <w:sz w:val="15"/>
          <w:szCs w:val="15"/>
        </w:rPr>
        <w:t>c</w:t>
      </w:r>
      <w:r>
        <w:rPr>
          <w:rFonts w:ascii="Arial" w:eastAsia="Arial" w:hAnsi="Arial" w:cs="Arial"/>
          <w:spacing w:val="1"/>
          <w:sz w:val="15"/>
          <w:szCs w:val="15"/>
        </w:rPr>
        <w:t>ei</w:t>
      </w:r>
      <w:r>
        <w:rPr>
          <w:rFonts w:ascii="Arial" w:eastAsia="Arial" w:hAnsi="Arial" w:cs="Arial"/>
          <w:spacing w:val="3"/>
          <w:sz w:val="15"/>
          <w:szCs w:val="15"/>
        </w:rPr>
        <w:t>v</w:t>
      </w:r>
      <w:r>
        <w:rPr>
          <w:rFonts w:ascii="Arial" w:eastAsia="Arial" w:hAnsi="Arial" w:cs="Arial"/>
          <w:sz w:val="15"/>
          <w:szCs w:val="15"/>
        </w:rPr>
        <w:t xml:space="preserve">e </w:t>
      </w:r>
      <w:r>
        <w:rPr>
          <w:rFonts w:ascii="Arial" w:eastAsia="Arial" w:hAnsi="Arial" w:cs="Arial"/>
          <w:spacing w:val="-1"/>
          <w:sz w:val="15"/>
          <w:szCs w:val="15"/>
        </w:rPr>
        <w:t>a</w:t>
      </w:r>
      <w:r>
        <w:rPr>
          <w:rFonts w:ascii="Arial" w:eastAsia="Arial" w:hAnsi="Arial" w:cs="Arial"/>
          <w:sz w:val="15"/>
          <w:szCs w:val="15"/>
        </w:rPr>
        <w:t>n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a</w:t>
      </w:r>
      <w:r>
        <w:rPr>
          <w:rFonts w:ascii="Arial" w:eastAsia="Arial" w:hAnsi="Arial" w:cs="Arial"/>
          <w:spacing w:val="-1"/>
          <w:sz w:val="15"/>
          <w:szCs w:val="15"/>
        </w:rPr>
        <w:t>p</w:t>
      </w:r>
      <w:r>
        <w:rPr>
          <w:rFonts w:ascii="Arial" w:eastAsia="Arial" w:hAnsi="Arial" w:cs="Arial"/>
          <w:sz w:val="15"/>
          <w:szCs w:val="15"/>
        </w:rPr>
        <w:t>pre</w:t>
      </w:r>
      <w:r>
        <w:rPr>
          <w:rFonts w:ascii="Arial" w:eastAsia="Arial" w:hAnsi="Arial" w:cs="Arial"/>
          <w:spacing w:val="-1"/>
          <w:sz w:val="15"/>
          <w:szCs w:val="15"/>
        </w:rPr>
        <w:t>c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at</w:t>
      </w:r>
      <w:r>
        <w:rPr>
          <w:rFonts w:ascii="Arial" w:eastAsia="Arial" w:hAnsi="Arial" w:cs="Arial"/>
          <w:spacing w:val="-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on</w:t>
      </w:r>
      <w:r>
        <w:rPr>
          <w:rFonts w:ascii="Arial" w:eastAsia="Arial" w:hAnsi="Arial" w:cs="Arial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spacing w:val="1"/>
          <w:sz w:val="15"/>
          <w:szCs w:val="15"/>
        </w:rPr>
        <w:t>e</w:t>
      </w:r>
      <w:r>
        <w:rPr>
          <w:rFonts w:ascii="Arial" w:eastAsia="Arial" w:hAnsi="Arial" w:cs="Arial"/>
          <w:spacing w:val="-1"/>
          <w:sz w:val="15"/>
          <w:szCs w:val="15"/>
        </w:rPr>
        <w:t>m</w:t>
      </w:r>
      <w:r>
        <w:rPr>
          <w:rFonts w:ascii="Arial" w:eastAsia="Arial" w:hAnsi="Arial" w:cs="Arial"/>
          <w:sz w:val="15"/>
          <w:szCs w:val="15"/>
        </w:rPr>
        <w:t>a</w:t>
      </w:r>
      <w:r>
        <w:rPr>
          <w:rFonts w:ascii="Arial" w:eastAsia="Arial" w:hAnsi="Arial" w:cs="Arial"/>
          <w:spacing w:val="-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l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fr</w:t>
      </w:r>
      <w:r>
        <w:rPr>
          <w:rFonts w:ascii="Arial" w:eastAsia="Arial" w:hAnsi="Arial" w:cs="Arial"/>
          <w:spacing w:val="-1"/>
          <w:sz w:val="15"/>
          <w:szCs w:val="15"/>
        </w:rPr>
        <w:t>o</w:t>
      </w:r>
      <w:r>
        <w:rPr>
          <w:rFonts w:ascii="Arial" w:eastAsia="Arial" w:hAnsi="Arial" w:cs="Arial"/>
          <w:sz w:val="15"/>
          <w:szCs w:val="15"/>
        </w:rPr>
        <w:t>m</w:t>
      </w:r>
      <w:r>
        <w:rPr>
          <w:rFonts w:ascii="Arial" w:eastAsia="Arial" w:hAnsi="Arial" w:cs="Arial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the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C</w:t>
      </w:r>
      <w:r>
        <w:rPr>
          <w:rFonts w:ascii="Arial" w:eastAsia="Arial" w:hAnsi="Arial" w:cs="Arial"/>
          <w:spacing w:val="1"/>
          <w:sz w:val="15"/>
          <w:szCs w:val="15"/>
        </w:rPr>
        <w:t>li</w:t>
      </w:r>
      <w:r>
        <w:rPr>
          <w:rFonts w:ascii="Arial" w:eastAsia="Arial" w:hAnsi="Arial" w:cs="Arial"/>
          <w:spacing w:val="-1"/>
          <w:sz w:val="15"/>
          <w:szCs w:val="15"/>
        </w:rPr>
        <w:t>e</w:t>
      </w:r>
      <w:r>
        <w:rPr>
          <w:rFonts w:ascii="Arial" w:eastAsia="Arial" w:hAnsi="Arial" w:cs="Arial"/>
          <w:sz w:val="15"/>
          <w:szCs w:val="15"/>
        </w:rPr>
        <w:t>nt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–ED</w:t>
      </w:r>
      <w:r>
        <w:rPr>
          <w:rFonts w:ascii="Arial" w:eastAsia="Arial" w:hAnsi="Arial" w:cs="Arial"/>
          <w:spacing w:val="-16"/>
          <w:sz w:val="15"/>
          <w:szCs w:val="15"/>
        </w:rPr>
        <w:t>F</w:t>
      </w:r>
      <w:r>
        <w:rPr>
          <w:rFonts w:ascii="Arial" w:eastAsia="Arial" w:hAnsi="Arial" w:cs="Arial"/>
          <w:sz w:val="15"/>
          <w:szCs w:val="15"/>
        </w:rPr>
        <w:t>.</w:t>
      </w:r>
    </w:p>
    <w:p w:rsidR="00334765" w:rsidRDefault="00AF2382" w:rsidP="00255165">
      <w:pPr>
        <w:spacing w:before="64" w:line="160" w:lineRule="exact"/>
        <w:ind w:left="3338" w:right="639" w:hanging="338"/>
        <w:rPr>
          <w:rFonts w:ascii="Arial" w:eastAsia="Arial" w:hAnsi="Arial" w:cs="Arial"/>
          <w:sz w:val="15"/>
          <w:szCs w:val="15"/>
        </w:rPr>
      </w:pPr>
      <w:r>
        <w:rPr>
          <w:rFonts w:ascii="Symbol" w:eastAsia="Symbol" w:hAnsi="Symbol" w:cs="Symbol"/>
          <w:spacing w:val="-1"/>
          <w:sz w:val="15"/>
          <w:szCs w:val="15"/>
        </w:rPr>
        <w:t></w:t>
      </w:r>
      <w:r>
        <w:rPr>
          <w:rFonts w:ascii="Symbol" w:eastAsia="Symbol" w:hAnsi="Symbol" w:cs="Symbol"/>
          <w:sz w:val="15"/>
          <w:szCs w:val="15"/>
        </w:rPr>
        <w:t></w:t>
      </w:r>
      <w:r>
        <w:rPr>
          <w:sz w:val="15"/>
          <w:szCs w:val="15"/>
        </w:rPr>
        <w:t xml:space="preserve">    </w:t>
      </w:r>
      <w:r>
        <w:rPr>
          <w:spacing w:val="29"/>
          <w:sz w:val="15"/>
          <w:szCs w:val="15"/>
        </w:rPr>
        <w:t xml:space="preserve"> </w:t>
      </w:r>
      <w:proofErr w:type="gramStart"/>
      <w:r>
        <w:rPr>
          <w:rFonts w:ascii="Arial" w:eastAsia="Arial" w:hAnsi="Arial" w:cs="Arial"/>
          <w:sz w:val="15"/>
          <w:szCs w:val="15"/>
        </w:rPr>
        <w:t>Pro</w:t>
      </w:r>
      <w:r>
        <w:rPr>
          <w:rFonts w:ascii="Arial" w:eastAsia="Arial" w:hAnsi="Arial" w:cs="Arial"/>
          <w:spacing w:val="-1"/>
          <w:sz w:val="15"/>
          <w:szCs w:val="15"/>
        </w:rPr>
        <w:t>a</w:t>
      </w:r>
      <w:r>
        <w:rPr>
          <w:rFonts w:ascii="Arial" w:eastAsia="Arial" w:hAnsi="Arial" w:cs="Arial"/>
          <w:spacing w:val="1"/>
          <w:sz w:val="15"/>
          <w:szCs w:val="15"/>
        </w:rPr>
        <w:t>c</w:t>
      </w:r>
      <w:r>
        <w:rPr>
          <w:rFonts w:ascii="Arial" w:eastAsia="Arial" w:hAnsi="Arial" w:cs="Arial"/>
          <w:sz w:val="15"/>
          <w:szCs w:val="15"/>
        </w:rPr>
        <w:t>t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pacing w:val="-1"/>
          <w:sz w:val="15"/>
          <w:szCs w:val="15"/>
        </w:rPr>
        <w:t>v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>l</w:t>
      </w:r>
      <w:r>
        <w:rPr>
          <w:rFonts w:ascii="Arial" w:eastAsia="Arial" w:hAnsi="Arial" w:cs="Arial"/>
          <w:sz w:val="15"/>
          <w:szCs w:val="15"/>
        </w:rPr>
        <w:t>y</w:t>
      </w:r>
      <w:proofErr w:type="gramEnd"/>
      <w:r>
        <w:rPr>
          <w:rFonts w:ascii="Arial" w:eastAsia="Arial" w:hAnsi="Arial" w:cs="Arial"/>
          <w:sz w:val="15"/>
          <w:szCs w:val="15"/>
        </w:rPr>
        <w:t xml:space="preserve"> 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n</w:t>
      </w:r>
      <w:r>
        <w:rPr>
          <w:rFonts w:ascii="Arial" w:eastAsia="Arial" w:hAnsi="Arial" w:cs="Arial"/>
          <w:spacing w:val="-1"/>
          <w:sz w:val="15"/>
          <w:szCs w:val="15"/>
        </w:rPr>
        <w:t>ve</w:t>
      </w:r>
      <w:r>
        <w:rPr>
          <w:rFonts w:ascii="Arial" w:eastAsia="Arial" w:hAnsi="Arial" w:cs="Arial"/>
          <w:spacing w:val="1"/>
          <w:sz w:val="15"/>
          <w:szCs w:val="15"/>
        </w:rPr>
        <w:t>s</w:t>
      </w:r>
      <w:r>
        <w:rPr>
          <w:rFonts w:ascii="Arial" w:eastAsia="Arial" w:hAnsi="Arial" w:cs="Arial"/>
          <w:sz w:val="15"/>
          <w:szCs w:val="15"/>
        </w:rPr>
        <w:t>t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pacing w:val="-1"/>
          <w:sz w:val="15"/>
          <w:szCs w:val="15"/>
        </w:rPr>
        <w:t>g</w:t>
      </w:r>
      <w:r>
        <w:rPr>
          <w:rFonts w:ascii="Arial" w:eastAsia="Arial" w:hAnsi="Arial" w:cs="Arial"/>
          <w:sz w:val="15"/>
          <w:szCs w:val="15"/>
        </w:rPr>
        <w:t>ated</w:t>
      </w:r>
      <w:r>
        <w:rPr>
          <w:rFonts w:ascii="Arial" w:eastAsia="Arial" w:hAnsi="Arial" w:cs="Arial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a</w:t>
      </w:r>
      <w:r>
        <w:rPr>
          <w:rFonts w:ascii="Arial" w:eastAsia="Arial" w:hAnsi="Arial" w:cs="Arial"/>
          <w:sz w:val="15"/>
          <w:szCs w:val="15"/>
        </w:rPr>
        <w:t>nd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d</w:t>
      </w:r>
      <w:r>
        <w:rPr>
          <w:rFonts w:ascii="Arial" w:eastAsia="Arial" w:hAnsi="Arial" w:cs="Arial"/>
          <w:spacing w:val="1"/>
          <w:sz w:val="15"/>
          <w:szCs w:val="15"/>
        </w:rPr>
        <w:t>eb</w:t>
      </w:r>
      <w:r>
        <w:rPr>
          <w:rFonts w:ascii="Arial" w:eastAsia="Arial" w:hAnsi="Arial" w:cs="Arial"/>
          <w:sz w:val="15"/>
          <w:szCs w:val="15"/>
        </w:rPr>
        <w:t>ug</w:t>
      </w:r>
      <w:r>
        <w:rPr>
          <w:rFonts w:ascii="Arial" w:eastAsia="Arial" w:hAnsi="Arial" w:cs="Arial"/>
          <w:spacing w:val="-1"/>
          <w:sz w:val="15"/>
          <w:szCs w:val="15"/>
        </w:rPr>
        <w:t>g</w:t>
      </w:r>
      <w:r>
        <w:rPr>
          <w:rFonts w:ascii="Arial" w:eastAsia="Arial" w:hAnsi="Arial" w:cs="Arial"/>
          <w:sz w:val="15"/>
          <w:szCs w:val="15"/>
        </w:rPr>
        <w:t>ed</w:t>
      </w:r>
      <w:r>
        <w:rPr>
          <w:rFonts w:ascii="Arial" w:eastAsia="Arial" w:hAnsi="Arial" w:cs="Arial"/>
          <w:spacing w:val="1"/>
          <w:sz w:val="15"/>
          <w:szCs w:val="15"/>
        </w:rPr>
        <w:t xml:space="preserve"> li</w:t>
      </w:r>
      <w:r>
        <w:rPr>
          <w:rFonts w:ascii="Arial" w:eastAsia="Arial" w:hAnsi="Arial" w:cs="Arial"/>
          <w:spacing w:val="-1"/>
          <w:sz w:val="15"/>
          <w:szCs w:val="15"/>
        </w:rPr>
        <w:t>v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 xml:space="preserve"> s</w:t>
      </w:r>
      <w:r>
        <w:rPr>
          <w:rFonts w:ascii="Arial" w:eastAsia="Arial" w:hAnsi="Arial" w:cs="Arial"/>
          <w:spacing w:val="-3"/>
          <w:sz w:val="15"/>
          <w:szCs w:val="15"/>
        </w:rPr>
        <w:t>y</w:t>
      </w:r>
      <w:r>
        <w:rPr>
          <w:rFonts w:ascii="Arial" w:eastAsia="Arial" w:hAnsi="Arial" w:cs="Arial"/>
          <w:spacing w:val="1"/>
          <w:sz w:val="15"/>
          <w:szCs w:val="15"/>
        </w:rPr>
        <w:t>s</w:t>
      </w:r>
      <w:r>
        <w:rPr>
          <w:rFonts w:ascii="Arial" w:eastAsia="Arial" w:hAnsi="Arial" w:cs="Arial"/>
          <w:sz w:val="15"/>
          <w:szCs w:val="15"/>
        </w:rPr>
        <w:t>t</w:t>
      </w:r>
      <w:r>
        <w:rPr>
          <w:rFonts w:ascii="Arial" w:eastAsia="Arial" w:hAnsi="Arial" w:cs="Arial"/>
          <w:spacing w:val="-1"/>
          <w:sz w:val="15"/>
          <w:szCs w:val="15"/>
        </w:rPr>
        <w:t>e</w:t>
      </w:r>
      <w:r>
        <w:rPr>
          <w:rFonts w:ascii="Arial" w:eastAsia="Arial" w:hAnsi="Arial" w:cs="Arial"/>
          <w:sz w:val="15"/>
          <w:szCs w:val="15"/>
        </w:rPr>
        <w:t>m</w:t>
      </w:r>
      <w:r>
        <w:rPr>
          <w:rFonts w:ascii="Arial" w:eastAsia="Arial" w:hAnsi="Arial" w:cs="Arial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pacing w:val="-1"/>
          <w:sz w:val="15"/>
          <w:szCs w:val="15"/>
        </w:rPr>
        <w:t>s</w:t>
      </w:r>
      <w:r>
        <w:rPr>
          <w:rFonts w:ascii="Arial" w:eastAsia="Arial" w:hAnsi="Arial" w:cs="Arial"/>
          <w:spacing w:val="1"/>
          <w:sz w:val="15"/>
          <w:szCs w:val="15"/>
        </w:rPr>
        <w:t>s</w:t>
      </w:r>
      <w:r>
        <w:rPr>
          <w:rFonts w:ascii="Arial" w:eastAsia="Arial" w:hAnsi="Arial" w:cs="Arial"/>
          <w:spacing w:val="-1"/>
          <w:sz w:val="15"/>
          <w:szCs w:val="15"/>
        </w:rPr>
        <w:t>u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>s</w:t>
      </w:r>
      <w:r>
        <w:rPr>
          <w:rFonts w:ascii="Arial" w:eastAsia="Arial" w:hAnsi="Arial" w:cs="Arial"/>
          <w:sz w:val="15"/>
          <w:szCs w:val="15"/>
        </w:rPr>
        <w:t xml:space="preserve">. </w:t>
      </w:r>
      <w:r>
        <w:rPr>
          <w:rFonts w:ascii="Arial" w:eastAsia="Arial" w:hAnsi="Arial" w:cs="Arial"/>
          <w:spacing w:val="-2"/>
          <w:sz w:val="15"/>
          <w:szCs w:val="15"/>
        </w:rPr>
        <w:t>S</w:t>
      </w:r>
      <w:r>
        <w:rPr>
          <w:rFonts w:ascii="Arial" w:eastAsia="Arial" w:hAnsi="Arial" w:cs="Arial"/>
          <w:spacing w:val="1"/>
          <w:sz w:val="15"/>
          <w:szCs w:val="15"/>
        </w:rPr>
        <w:t>uc</w:t>
      </w:r>
      <w:r>
        <w:rPr>
          <w:rFonts w:ascii="Arial" w:eastAsia="Arial" w:hAnsi="Arial" w:cs="Arial"/>
          <w:spacing w:val="-1"/>
          <w:sz w:val="15"/>
          <w:szCs w:val="15"/>
        </w:rPr>
        <w:t>c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-1"/>
          <w:sz w:val="15"/>
          <w:szCs w:val="15"/>
        </w:rPr>
        <w:t>s</w:t>
      </w:r>
      <w:r>
        <w:rPr>
          <w:rFonts w:ascii="Arial" w:eastAsia="Arial" w:hAnsi="Arial" w:cs="Arial"/>
          <w:spacing w:val="1"/>
          <w:sz w:val="15"/>
          <w:szCs w:val="15"/>
        </w:rPr>
        <w:t>s</w:t>
      </w:r>
      <w:r>
        <w:rPr>
          <w:rFonts w:ascii="Arial" w:eastAsia="Arial" w:hAnsi="Arial" w:cs="Arial"/>
          <w:sz w:val="15"/>
          <w:szCs w:val="15"/>
        </w:rPr>
        <w:t>f</w:t>
      </w:r>
      <w:r>
        <w:rPr>
          <w:rFonts w:ascii="Arial" w:eastAsia="Arial" w:hAnsi="Arial" w:cs="Arial"/>
          <w:spacing w:val="-1"/>
          <w:sz w:val="15"/>
          <w:szCs w:val="15"/>
        </w:rPr>
        <w:t>u</w:t>
      </w:r>
      <w:r>
        <w:rPr>
          <w:rFonts w:ascii="Arial" w:eastAsia="Arial" w:hAnsi="Arial" w:cs="Arial"/>
          <w:spacing w:val="1"/>
          <w:sz w:val="15"/>
          <w:szCs w:val="15"/>
        </w:rPr>
        <w:t>ll</w:t>
      </w:r>
      <w:r>
        <w:rPr>
          <w:rFonts w:ascii="Arial" w:eastAsia="Arial" w:hAnsi="Arial" w:cs="Arial"/>
          <w:sz w:val="15"/>
          <w:szCs w:val="15"/>
        </w:rPr>
        <w:t>y wor</w:t>
      </w:r>
      <w:r>
        <w:rPr>
          <w:rFonts w:ascii="Arial" w:eastAsia="Arial" w:hAnsi="Arial" w:cs="Arial"/>
          <w:spacing w:val="-1"/>
          <w:sz w:val="15"/>
          <w:szCs w:val="15"/>
        </w:rPr>
        <w:t>k</w:t>
      </w:r>
      <w:r>
        <w:rPr>
          <w:rFonts w:ascii="Arial" w:eastAsia="Arial" w:hAnsi="Arial" w:cs="Arial"/>
          <w:sz w:val="15"/>
          <w:szCs w:val="15"/>
        </w:rPr>
        <w:t xml:space="preserve">ed </w:t>
      </w:r>
      <w:r>
        <w:rPr>
          <w:rFonts w:ascii="Arial" w:eastAsia="Arial" w:hAnsi="Arial" w:cs="Arial"/>
          <w:spacing w:val="-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n</w:t>
      </w:r>
      <w:r>
        <w:rPr>
          <w:rFonts w:ascii="Arial" w:eastAsia="Arial" w:hAnsi="Arial" w:cs="Arial"/>
          <w:spacing w:val="1"/>
          <w:sz w:val="15"/>
          <w:szCs w:val="15"/>
        </w:rPr>
        <w:t xml:space="preserve"> i</w:t>
      </w:r>
      <w:r>
        <w:rPr>
          <w:rFonts w:ascii="Arial" w:eastAsia="Arial" w:hAnsi="Arial" w:cs="Arial"/>
          <w:spacing w:val="-1"/>
          <w:sz w:val="15"/>
          <w:szCs w:val="15"/>
        </w:rPr>
        <w:t>d</w:t>
      </w:r>
      <w:r>
        <w:rPr>
          <w:rFonts w:ascii="Arial" w:eastAsia="Arial" w:hAnsi="Arial" w:cs="Arial"/>
          <w:sz w:val="15"/>
          <w:szCs w:val="15"/>
        </w:rPr>
        <w:t>en</w:t>
      </w:r>
      <w:r>
        <w:rPr>
          <w:rFonts w:ascii="Arial" w:eastAsia="Arial" w:hAnsi="Arial" w:cs="Arial"/>
          <w:spacing w:val="-2"/>
          <w:sz w:val="15"/>
          <w:szCs w:val="15"/>
        </w:rPr>
        <w:t>t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f</w:t>
      </w:r>
      <w:r>
        <w:rPr>
          <w:rFonts w:ascii="Arial" w:eastAsia="Arial" w:hAnsi="Arial" w:cs="Arial"/>
          <w:spacing w:val="-1"/>
          <w:sz w:val="15"/>
          <w:szCs w:val="15"/>
        </w:rPr>
        <w:t>i</w:t>
      </w:r>
      <w:r>
        <w:rPr>
          <w:rFonts w:ascii="Arial" w:eastAsia="Arial" w:hAnsi="Arial" w:cs="Arial"/>
          <w:spacing w:val="1"/>
          <w:sz w:val="15"/>
          <w:szCs w:val="15"/>
        </w:rPr>
        <w:t>c</w:t>
      </w:r>
      <w:r>
        <w:rPr>
          <w:rFonts w:ascii="Arial" w:eastAsia="Arial" w:hAnsi="Arial" w:cs="Arial"/>
          <w:sz w:val="15"/>
          <w:szCs w:val="15"/>
        </w:rPr>
        <w:t>at</w:t>
      </w:r>
      <w:r>
        <w:rPr>
          <w:rFonts w:ascii="Arial" w:eastAsia="Arial" w:hAnsi="Arial" w:cs="Arial"/>
          <w:spacing w:val="-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on,</w:t>
      </w:r>
      <w:r>
        <w:rPr>
          <w:rFonts w:ascii="Arial" w:eastAsia="Arial" w:hAnsi="Arial" w:cs="Arial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spacing w:val="1"/>
          <w:sz w:val="15"/>
          <w:szCs w:val="15"/>
        </w:rPr>
        <w:t>a</w:t>
      </w:r>
      <w:r>
        <w:rPr>
          <w:rFonts w:ascii="Arial" w:eastAsia="Arial" w:hAnsi="Arial" w:cs="Arial"/>
          <w:spacing w:val="-1"/>
          <w:sz w:val="15"/>
          <w:szCs w:val="15"/>
        </w:rPr>
        <w:t>s</w:t>
      </w:r>
      <w:r>
        <w:rPr>
          <w:rFonts w:ascii="Arial" w:eastAsia="Arial" w:hAnsi="Arial" w:cs="Arial"/>
          <w:spacing w:val="1"/>
          <w:sz w:val="15"/>
          <w:szCs w:val="15"/>
        </w:rPr>
        <w:t>s</w:t>
      </w:r>
      <w:r>
        <w:rPr>
          <w:rFonts w:ascii="Arial" w:eastAsia="Arial" w:hAnsi="Arial" w:cs="Arial"/>
          <w:spacing w:val="-1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>s</w:t>
      </w:r>
      <w:r>
        <w:rPr>
          <w:rFonts w:ascii="Arial" w:eastAsia="Arial" w:hAnsi="Arial" w:cs="Arial"/>
          <w:spacing w:val="-1"/>
          <w:sz w:val="15"/>
          <w:szCs w:val="15"/>
        </w:rPr>
        <w:t>s</w:t>
      </w:r>
      <w:r>
        <w:rPr>
          <w:rFonts w:ascii="Arial" w:eastAsia="Arial" w:hAnsi="Arial" w:cs="Arial"/>
          <w:spacing w:val="1"/>
          <w:sz w:val="15"/>
          <w:szCs w:val="15"/>
        </w:rPr>
        <w:t>men</w:t>
      </w:r>
      <w:r>
        <w:rPr>
          <w:rFonts w:ascii="Arial" w:eastAsia="Arial" w:hAnsi="Arial" w:cs="Arial"/>
          <w:sz w:val="15"/>
          <w:szCs w:val="15"/>
        </w:rPr>
        <w:t>t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and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m</w:t>
      </w:r>
      <w:r>
        <w:rPr>
          <w:rFonts w:ascii="Arial" w:eastAsia="Arial" w:hAnsi="Arial" w:cs="Arial"/>
          <w:spacing w:val="1"/>
          <w:sz w:val="15"/>
          <w:szCs w:val="15"/>
        </w:rPr>
        <w:t>it</w:t>
      </w:r>
      <w:r>
        <w:rPr>
          <w:rFonts w:ascii="Arial" w:eastAsia="Arial" w:hAnsi="Arial" w:cs="Arial"/>
          <w:spacing w:val="-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ga</w:t>
      </w:r>
      <w:r>
        <w:rPr>
          <w:rFonts w:ascii="Arial" w:eastAsia="Arial" w:hAnsi="Arial" w:cs="Arial"/>
          <w:spacing w:val="-2"/>
          <w:sz w:val="15"/>
          <w:szCs w:val="15"/>
        </w:rPr>
        <w:t>t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on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o</w:t>
      </w:r>
      <w:r>
        <w:rPr>
          <w:rFonts w:ascii="Arial" w:eastAsia="Arial" w:hAnsi="Arial" w:cs="Arial"/>
          <w:sz w:val="15"/>
          <w:szCs w:val="15"/>
        </w:rPr>
        <w:t>f r</w:t>
      </w:r>
      <w:r>
        <w:rPr>
          <w:rFonts w:ascii="Arial" w:eastAsia="Arial" w:hAnsi="Arial" w:cs="Arial"/>
          <w:spacing w:val="2"/>
          <w:sz w:val="15"/>
          <w:szCs w:val="15"/>
        </w:rPr>
        <w:t>i</w:t>
      </w:r>
      <w:r>
        <w:rPr>
          <w:rFonts w:ascii="Arial" w:eastAsia="Arial" w:hAnsi="Arial" w:cs="Arial"/>
          <w:spacing w:val="-1"/>
          <w:sz w:val="15"/>
          <w:szCs w:val="15"/>
        </w:rPr>
        <w:t>s</w:t>
      </w:r>
      <w:r>
        <w:rPr>
          <w:rFonts w:ascii="Arial" w:eastAsia="Arial" w:hAnsi="Arial" w:cs="Arial"/>
          <w:spacing w:val="1"/>
          <w:sz w:val="15"/>
          <w:szCs w:val="15"/>
        </w:rPr>
        <w:t>k</w:t>
      </w:r>
      <w:r>
        <w:rPr>
          <w:rFonts w:ascii="Arial" w:eastAsia="Arial" w:hAnsi="Arial" w:cs="Arial"/>
          <w:sz w:val="15"/>
          <w:szCs w:val="15"/>
        </w:rPr>
        <w:t>s</w:t>
      </w:r>
      <w:r>
        <w:rPr>
          <w:rFonts w:ascii="Arial" w:eastAsia="Arial" w:hAnsi="Arial" w:cs="Arial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wh</w:t>
      </w:r>
      <w:r>
        <w:rPr>
          <w:rFonts w:ascii="Arial" w:eastAsia="Arial" w:hAnsi="Arial" w:cs="Arial"/>
          <w:spacing w:val="-1"/>
          <w:sz w:val="15"/>
          <w:szCs w:val="15"/>
        </w:rPr>
        <w:t>i</w:t>
      </w:r>
      <w:r>
        <w:rPr>
          <w:rFonts w:ascii="Arial" w:eastAsia="Arial" w:hAnsi="Arial" w:cs="Arial"/>
          <w:spacing w:val="1"/>
          <w:sz w:val="15"/>
          <w:szCs w:val="15"/>
        </w:rPr>
        <w:t>c</w:t>
      </w:r>
      <w:r>
        <w:rPr>
          <w:rFonts w:ascii="Arial" w:eastAsia="Arial" w:hAnsi="Arial" w:cs="Arial"/>
          <w:sz w:val="15"/>
          <w:szCs w:val="15"/>
        </w:rPr>
        <w:t>h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h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>l</w:t>
      </w:r>
      <w:r>
        <w:rPr>
          <w:rFonts w:ascii="Arial" w:eastAsia="Arial" w:hAnsi="Arial" w:cs="Arial"/>
          <w:spacing w:val="-1"/>
          <w:sz w:val="15"/>
          <w:szCs w:val="15"/>
        </w:rPr>
        <w:t>p</w:t>
      </w:r>
      <w:r>
        <w:rPr>
          <w:rFonts w:ascii="Arial" w:eastAsia="Arial" w:hAnsi="Arial" w:cs="Arial"/>
          <w:sz w:val="15"/>
          <w:szCs w:val="15"/>
        </w:rPr>
        <w:t>ed</w:t>
      </w:r>
      <w:r>
        <w:rPr>
          <w:rFonts w:ascii="Arial" w:eastAsia="Arial" w:hAnsi="Arial" w:cs="Arial"/>
          <w:spacing w:val="1"/>
          <w:sz w:val="15"/>
          <w:szCs w:val="15"/>
        </w:rPr>
        <w:t xml:space="preserve"> m</w:t>
      </w:r>
      <w:r>
        <w:rPr>
          <w:rFonts w:ascii="Arial" w:eastAsia="Arial" w:hAnsi="Arial" w:cs="Arial"/>
          <w:spacing w:val="-1"/>
          <w:sz w:val="15"/>
          <w:szCs w:val="15"/>
        </w:rPr>
        <w:t>a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pacing w:val="2"/>
          <w:sz w:val="15"/>
          <w:szCs w:val="15"/>
        </w:rPr>
        <w:t>n</w:t>
      </w:r>
      <w:r>
        <w:rPr>
          <w:rFonts w:ascii="Arial" w:eastAsia="Arial" w:hAnsi="Arial" w:cs="Arial"/>
          <w:sz w:val="15"/>
          <w:szCs w:val="15"/>
        </w:rPr>
        <w:t>t</w:t>
      </w:r>
      <w:r>
        <w:rPr>
          <w:rFonts w:ascii="Arial" w:eastAsia="Arial" w:hAnsi="Arial" w:cs="Arial"/>
          <w:spacing w:val="-1"/>
          <w:sz w:val="15"/>
          <w:szCs w:val="15"/>
        </w:rPr>
        <w:t>a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 xml:space="preserve">n </w:t>
      </w:r>
      <w:r>
        <w:rPr>
          <w:rFonts w:ascii="Arial" w:eastAsia="Arial" w:hAnsi="Arial" w:cs="Arial"/>
          <w:spacing w:val="-1"/>
          <w:sz w:val="15"/>
          <w:szCs w:val="15"/>
        </w:rPr>
        <w:t>s</w:t>
      </w:r>
      <w:r>
        <w:rPr>
          <w:rFonts w:ascii="Arial" w:eastAsia="Arial" w:hAnsi="Arial" w:cs="Arial"/>
          <w:spacing w:val="1"/>
          <w:sz w:val="15"/>
          <w:szCs w:val="15"/>
        </w:rPr>
        <w:t>m</w:t>
      </w:r>
      <w:r>
        <w:rPr>
          <w:rFonts w:ascii="Arial" w:eastAsia="Arial" w:hAnsi="Arial" w:cs="Arial"/>
          <w:spacing w:val="-1"/>
          <w:sz w:val="15"/>
          <w:szCs w:val="15"/>
        </w:rPr>
        <w:t>o</w:t>
      </w:r>
      <w:r>
        <w:rPr>
          <w:rFonts w:ascii="Arial" w:eastAsia="Arial" w:hAnsi="Arial" w:cs="Arial"/>
          <w:sz w:val="15"/>
          <w:szCs w:val="15"/>
        </w:rPr>
        <w:t>oth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o</w:t>
      </w:r>
      <w:r>
        <w:rPr>
          <w:rFonts w:ascii="Arial" w:eastAsia="Arial" w:hAnsi="Arial" w:cs="Arial"/>
          <w:sz w:val="15"/>
          <w:szCs w:val="15"/>
        </w:rPr>
        <w:t>pera</w:t>
      </w:r>
      <w:r>
        <w:rPr>
          <w:rFonts w:ascii="Arial" w:eastAsia="Arial" w:hAnsi="Arial" w:cs="Arial"/>
          <w:spacing w:val="-2"/>
          <w:sz w:val="15"/>
          <w:szCs w:val="15"/>
        </w:rPr>
        <w:t>t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on</w:t>
      </w:r>
      <w:r>
        <w:rPr>
          <w:rFonts w:ascii="Arial" w:eastAsia="Arial" w:hAnsi="Arial" w:cs="Arial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o</w:t>
      </w:r>
      <w:r>
        <w:rPr>
          <w:rFonts w:ascii="Arial" w:eastAsia="Arial" w:hAnsi="Arial" w:cs="Arial"/>
          <w:sz w:val="15"/>
          <w:szCs w:val="15"/>
        </w:rPr>
        <w:t>f the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>
        <w:rPr>
          <w:rFonts w:ascii="Arial" w:eastAsia="Arial" w:hAnsi="Arial" w:cs="Arial"/>
          <w:spacing w:val="1"/>
          <w:sz w:val="15"/>
          <w:szCs w:val="15"/>
        </w:rPr>
        <w:t>s</w:t>
      </w:r>
      <w:r>
        <w:rPr>
          <w:rFonts w:ascii="Arial" w:eastAsia="Arial" w:hAnsi="Arial" w:cs="Arial"/>
          <w:spacing w:val="-1"/>
          <w:sz w:val="15"/>
          <w:szCs w:val="15"/>
        </w:rPr>
        <w:t>y</w:t>
      </w:r>
      <w:r>
        <w:rPr>
          <w:rFonts w:ascii="Arial" w:eastAsia="Arial" w:hAnsi="Arial" w:cs="Arial"/>
          <w:spacing w:val="1"/>
          <w:sz w:val="15"/>
          <w:szCs w:val="15"/>
        </w:rPr>
        <w:t>s</w:t>
      </w:r>
      <w:r>
        <w:rPr>
          <w:rFonts w:ascii="Arial" w:eastAsia="Arial" w:hAnsi="Arial" w:cs="Arial"/>
          <w:spacing w:val="-2"/>
          <w:sz w:val="15"/>
          <w:szCs w:val="15"/>
        </w:rPr>
        <w:t>t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>m</w:t>
      </w:r>
      <w:r>
        <w:rPr>
          <w:rFonts w:ascii="Arial" w:eastAsia="Arial" w:hAnsi="Arial" w:cs="Arial"/>
          <w:sz w:val="15"/>
          <w:szCs w:val="15"/>
        </w:rPr>
        <w:t>,</w:t>
      </w:r>
      <w:r>
        <w:rPr>
          <w:rFonts w:ascii="Arial" w:eastAsia="Arial" w:hAnsi="Arial" w:cs="Arial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>l</w:t>
      </w:r>
      <w:r>
        <w:rPr>
          <w:rFonts w:ascii="Arial" w:eastAsia="Arial" w:hAnsi="Arial" w:cs="Arial"/>
          <w:spacing w:val="-1"/>
          <w:sz w:val="15"/>
          <w:szCs w:val="15"/>
        </w:rPr>
        <w:t>i</w:t>
      </w:r>
      <w:r>
        <w:rPr>
          <w:rFonts w:ascii="Arial" w:eastAsia="Arial" w:hAnsi="Arial" w:cs="Arial"/>
          <w:spacing w:val="1"/>
          <w:sz w:val="15"/>
          <w:szCs w:val="15"/>
        </w:rPr>
        <w:t>mi</w:t>
      </w:r>
      <w:r>
        <w:rPr>
          <w:rFonts w:ascii="Arial" w:eastAsia="Arial" w:hAnsi="Arial" w:cs="Arial"/>
          <w:sz w:val="15"/>
          <w:szCs w:val="15"/>
        </w:rPr>
        <w:t>n</w:t>
      </w:r>
      <w:r>
        <w:rPr>
          <w:rFonts w:ascii="Arial" w:eastAsia="Arial" w:hAnsi="Arial" w:cs="Arial"/>
          <w:spacing w:val="-1"/>
          <w:sz w:val="15"/>
          <w:szCs w:val="15"/>
        </w:rPr>
        <w:t>a</w:t>
      </w:r>
      <w:r>
        <w:rPr>
          <w:rFonts w:ascii="Arial" w:eastAsia="Arial" w:hAnsi="Arial" w:cs="Arial"/>
          <w:sz w:val="15"/>
          <w:szCs w:val="15"/>
        </w:rPr>
        <w:t>t</w:t>
      </w:r>
      <w:r>
        <w:rPr>
          <w:rFonts w:ascii="Arial" w:eastAsia="Arial" w:hAnsi="Arial" w:cs="Arial"/>
          <w:spacing w:val="1"/>
          <w:sz w:val="15"/>
          <w:szCs w:val="15"/>
        </w:rPr>
        <w:t>in</w:t>
      </w:r>
      <w:r>
        <w:rPr>
          <w:rFonts w:ascii="Arial" w:eastAsia="Arial" w:hAnsi="Arial" w:cs="Arial"/>
          <w:sz w:val="15"/>
          <w:szCs w:val="15"/>
        </w:rPr>
        <w:t>g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2"/>
          <w:sz w:val="15"/>
          <w:szCs w:val="15"/>
        </w:rPr>
        <w:t>t</w:t>
      </w:r>
      <w:r>
        <w:rPr>
          <w:rFonts w:ascii="Arial" w:eastAsia="Arial" w:hAnsi="Arial" w:cs="Arial"/>
          <w:sz w:val="15"/>
          <w:szCs w:val="15"/>
        </w:rPr>
        <w:t>he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n</w:t>
      </w:r>
      <w:r>
        <w:rPr>
          <w:rFonts w:ascii="Arial" w:eastAsia="Arial" w:hAnsi="Arial" w:cs="Arial"/>
          <w:spacing w:val="-1"/>
          <w:sz w:val="15"/>
          <w:szCs w:val="15"/>
        </w:rPr>
        <w:t>e</w:t>
      </w:r>
      <w:r>
        <w:rPr>
          <w:rFonts w:ascii="Arial" w:eastAsia="Arial" w:hAnsi="Arial" w:cs="Arial"/>
          <w:sz w:val="15"/>
          <w:szCs w:val="15"/>
        </w:rPr>
        <w:t>ed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2"/>
          <w:sz w:val="15"/>
          <w:szCs w:val="15"/>
        </w:rPr>
        <w:t>f</w:t>
      </w:r>
      <w:r>
        <w:rPr>
          <w:rFonts w:ascii="Arial" w:eastAsia="Arial" w:hAnsi="Arial" w:cs="Arial"/>
          <w:sz w:val="15"/>
          <w:szCs w:val="15"/>
        </w:rPr>
        <w:t>or an</w:t>
      </w:r>
      <w:r>
        <w:rPr>
          <w:rFonts w:ascii="Arial" w:eastAsia="Arial" w:hAnsi="Arial" w:cs="Arial"/>
          <w:spacing w:val="1"/>
          <w:sz w:val="15"/>
          <w:szCs w:val="15"/>
        </w:rPr>
        <w:t xml:space="preserve"> ou</w:t>
      </w:r>
      <w:r>
        <w:rPr>
          <w:rFonts w:ascii="Arial" w:eastAsia="Arial" w:hAnsi="Arial" w:cs="Arial"/>
          <w:sz w:val="15"/>
          <w:szCs w:val="15"/>
        </w:rPr>
        <w:t>ta</w:t>
      </w:r>
      <w:r>
        <w:rPr>
          <w:rFonts w:ascii="Arial" w:eastAsia="Arial" w:hAnsi="Arial" w:cs="Arial"/>
          <w:spacing w:val="-1"/>
          <w:sz w:val="15"/>
          <w:szCs w:val="15"/>
        </w:rPr>
        <w:t>g</w:t>
      </w:r>
      <w:r>
        <w:rPr>
          <w:rFonts w:ascii="Arial" w:eastAsia="Arial" w:hAnsi="Arial" w:cs="Arial"/>
          <w:sz w:val="15"/>
          <w:szCs w:val="15"/>
        </w:rPr>
        <w:t>e.</w:t>
      </w:r>
    </w:p>
    <w:p w:rsidR="00334765" w:rsidRDefault="00B163D5" w:rsidP="00B163D5">
      <w:pPr>
        <w:spacing w:before="53"/>
        <w:ind w:left="216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b/>
          <w:spacing w:val="-1"/>
          <w:sz w:val="15"/>
          <w:szCs w:val="15"/>
        </w:rPr>
        <w:t xml:space="preserve">             </w:t>
      </w:r>
      <w:r w:rsidR="004A4687" w:rsidRPr="00AF2382">
        <w:rPr>
          <w:rFonts w:ascii="Arial" w:eastAsia="Arial" w:hAnsi="Arial" w:cs="Arial"/>
          <w:spacing w:val="2"/>
          <w:sz w:val="15"/>
          <w:szCs w:val="15"/>
        </w:rPr>
        <w:t>W</w:t>
      </w:r>
      <w:r w:rsidR="004A4687" w:rsidRPr="00AF2382">
        <w:rPr>
          <w:rFonts w:ascii="Arial" w:eastAsia="Arial" w:hAnsi="Arial" w:cs="Arial"/>
          <w:sz w:val="15"/>
          <w:szCs w:val="15"/>
        </w:rPr>
        <w:t>o</w:t>
      </w:r>
      <w:r w:rsidR="004A4687" w:rsidRPr="00AF2382">
        <w:rPr>
          <w:rFonts w:ascii="Arial" w:eastAsia="Arial" w:hAnsi="Arial" w:cs="Arial"/>
          <w:spacing w:val="-2"/>
          <w:sz w:val="15"/>
          <w:szCs w:val="15"/>
        </w:rPr>
        <w:t>r</w:t>
      </w:r>
      <w:r w:rsidR="004A4687" w:rsidRPr="00AF2382">
        <w:rPr>
          <w:rFonts w:ascii="Arial" w:eastAsia="Arial" w:hAnsi="Arial" w:cs="Arial"/>
          <w:spacing w:val="1"/>
          <w:sz w:val="15"/>
          <w:szCs w:val="15"/>
        </w:rPr>
        <w:t>ke</w:t>
      </w:r>
      <w:r w:rsidR="004A4687" w:rsidRPr="00AF2382">
        <w:rPr>
          <w:rFonts w:ascii="Arial" w:eastAsia="Arial" w:hAnsi="Arial" w:cs="Arial"/>
          <w:sz w:val="15"/>
          <w:szCs w:val="15"/>
        </w:rPr>
        <w:t>d</w:t>
      </w:r>
      <w:r w:rsidR="004A4687" w:rsidRPr="00AF2382">
        <w:rPr>
          <w:rFonts w:ascii="Arial" w:eastAsia="Arial" w:hAnsi="Arial" w:cs="Arial"/>
          <w:spacing w:val="1"/>
          <w:sz w:val="15"/>
          <w:szCs w:val="15"/>
        </w:rPr>
        <w:t xml:space="preserve"> </w:t>
      </w:r>
      <w:r w:rsidR="004A4687" w:rsidRPr="00AF2382">
        <w:rPr>
          <w:rFonts w:ascii="Arial" w:eastAsia="Arial" w:hAnsi="Arial" w:cs="Arial"/>
          <w:spacing w:val="-1"/>
          <w:sz w:val="15"/>
          <w:szCs w:val="15"/>
        </w:rPr>
        <w:t>i</w:t>
      </w:r>
      <w:r w:rsidR="004A4687" w:rsidRPr="00AF2382">
        <w:rPr>
          <w:rFonts w:ascii="Arial" w:eastAsia="Arial" w:hAnsi="Arial" w:cs="Arial"/>
          <w:sz w:val="15"/>
          <w:szCs w:val="15"/>
        </w:rPr>
        <w:t>n</w:t>
      </w:r>
      <w:r w:rsidR="004A4687" w:rsidRPr="00AF2382">
        <w:rPr>
          <w:rFonts w:ascii="Arial" w:eastAsia="Arial" w:hAnsi="Arial" w:cs="Arial"/>
          <w:spacing w:val="1"/>
          <w:sz w:val="15"/>
          <w:szCs w:val="15"/>
        </w:rPr>
        <w:t xml:space="preserve"> </w:t>
      </w:r>
      <w:r w:rsidR="004A4687" w:rsidRPr="00AF2382">
        <w:rPr>
          <w:rFonts w:ascii="Arial" w:eastAsia="Arial" w:hAnsi="Arial" w:cs="Arial"/>
          <w:sz w:val="15"/>
          <w:szCs w:val="15"/>
        </w:rPr>
        <w:t>an</w:t>
      </w:r>
      <w:r w:rsidR="004A4687" w:rsidRPr="00AF2382">
        <w:rPr>
          <w:rFonts w:ascii="Arial" w:eastAsia="Arial" w:hAnsi="Arial" w:cs="Arial"/>
          <w:spacing w:val="2"/>
          <w:sz w:val="15"/>
          <w:szCs w:val="15"/>
        </w:rPr>
        <w:t xml:space="preserve"> </w:t>
      </w:r>
      <w:r w:rsidR="004A4687" w:rsidRPr="00AF2382">
        <w:rPr>
          <w:rFonts w:ascii="Arial" w:eastAsia="Arial" w:hAnsi="Arial" w:cs="Arial"/>
          <w:spacing w:val="-1"/>
          <w:sz w:val="15"/>
          <w:szCs w:val="15"/>
        </w:rPr>
        <w:t>O</w:t>
      </w:r>
      <w:r w:rsidR="004A4687" w:rsidRPr="00AF2382">
        <w:rPr>
          <w:rFonts w:ascii="Arial" w:eastAsia="Arial" w:hAnsi="Arial" w:cs="Arial"/>
          <w:sz w:val="15"/>
          <w:szCs w:val="15"/>
        </w:rPr>
        <w:t>r</w:t>
      </w:r>
      <w:r w:rsidR="004A4687" w:rsidRPr="00AF2382">
        <w:rPr>
          <w:rFonts w:ascii="Arial" w:eastAsia="Arial" w:hAnsi="Arial" w:cs="Arial"/>
          <w:spacing w:val="-1"/>
          <w:sz w:val="15"/>
          <w:szCs w:val="15"/>
        </w:rPr>
        <w:t>a</w:t>
      </w:r>
      <w:r w:rsidR="004A4687" w:rsidRPr="00AF2382">
        <w:rPr>
          <w:rFonts w:ascii="Arial" w:eastAsia="Arial" w:hAnsi="Arial" w:cs="Arial"/>
          <w:spacing w:val="1"/>
          <w:sz w:val="15"/>
          <w:szCs w:val="15"/>
        </w:rPr>
        <w:t>cl</w:t>
      </w:r>
      <w:r w:rsidR="004A4687" w:rsidRPr="00AF2382">
        <w:rPr>
          <w:rFonts w:ascii="Arial" w:eastAsia="Arial" w:hAnsi="Arial" w:cs="Arial"/>
          <w:sz w:val="15"/>
          <w:szCs w:val="15"/>
        </w:rPr>
        <w:t>e</w:t>
      </w:r>
      <w:r w:rsidR="004A4687" w:rsidRPr="00AF2382">
        <w:rPr>
          <w:rFonts w:ascii="Arial" w:eastAsia="Arial" w:hAnsi="Arial" w:cs="Arial"/>
          <w:spacing w:val="1"/>
          <w:sz w:val="15"/>
          <w:szCs w:val="15"/>
        </w:rPr>
        <w:t xml:space="preserve"> </w:t>
      </w:r>
      <w:r w:rsidR="004A4687" w:rsidRPr="00AF2382">
        <w:rPr>
          <w:rFonts w:ascii="Arial" w:eastAsia="Arial" w:hAnsi="Arial" w:cs="Arial"/>
          <w:spacing w:val="-2"/>
          <w:sz w:val="15"/>
          <w:szCs w:val="15"/>
        </w:rPr>
        <w:t>t</w:t>
      </w:r>
      <w:r w:rsidR="004A4687" w:rsidRPr="00AF2382">
        <w:rPr>
          <w:rFonts w:ascii="Arial" w:eastAsia="Arial" w:hAnsi="Arial" w:cs="Arial"/>
          <w:sz w:val="15"/>
          <w:szCs w:val="15"/>
        </w:rPr>
        <w:t>o</w:t>
      </w:r>
      <w:r w:rsidR="004A4687" w:rsidRPr="00AF2382">
        <w:rPr>
          <w:rFonts w:ascii="Arial" w:eastAsia="Arial" w:hAnsi="Arial" w:cs="Arial"/>
          <w:spacing w:val="2"/>
          <w:sz w:val="15"/>
          <w:szCs w:val="15"/>
        </w:rPr>
        <w:t xml:space="preserve"> </w:t>
      </w:r>
      <w:r w:rsidR="004A4687" w:rsidRPr="00AF2382">
        <w:rPr>
          <w:rFonts w:ascii="Arial" w:eastAsia="Arial" w:hAnsi="Arial" w:cs="Arial"/>
          <w:sz w:val="15"/>
          <w:szCs w:val="15"/>
        </w:rPr>
        <w:t>SAP</w:t>
      </w:r>
      <w:r w:rsidR="004A4687" w:rsidRPr="00AF2382">
        <w:rPr>
          <w:rFonts w:ascii="Arial" w:eastAsia="Arial" w:hAnsi="Arial" w:cs="Arial"/>
          <w:spacing w:val="-2"/>
          <w:sz w:val="15"/>
          <w:szCs w:val="15"/>
        </w:rPr>
        <w:t xml:space="preserve"> </w:t>
      </w:r>
      <w:r w:rsidR="004A4687" w:rsidRPr="00AF2382">
        <w:rPr>
          <w:rFonts w:ascii="Arial" w:eastAsia="Arial" w:hAnsi="Arial" w:cs="Arial"/>
          <w:sz w:val="15"/>
          <w:szCs w:val="15"/>
        </w:rPr>
        <w:t>Da</w:t>
      </w:r>
      <w:r w:rsidR="004A4687" w:rsidRPr="00AF2382">
        <w:rPr>
          <w:rFonts w:ascii="Arial" w:eastAsia="Arial" w:hAnsi="Arial" w:cs="Arial"/>
          <w:spacing w:val="-2"/>
          <w:sz w:val="15"/>
          <w:szCs w:val="15"/>
        </w:rPr>
        <w:t>t</w:t>
      </w:r>
      <w:r w:rsidR="004A4687" w:rsidRPr="00AF2382">
        <w:rPr>
          <w:rFonts w:ascii="Arial" w:eastAsia="Arial" w:hAnsi="Arial" w:cs="Arial"/>
          <w:sz w:val="15"/>
          <w:szCs w:val="15"/>
        </w:rPr>
        <w:t>a</w:t>
      </w:r>
      <w:r w:rsidR="004A4687" w:rsidRPr="00AF2382">
        <w:rPr>
          <w:rFonts w:ascii="Arial" w:eastAsia="Arial" w:hAnsi="Arial" w:cs="Arial"/>
          <w:spacing w:val="2"/>
          <w:sz w:val="15"/>
          <w:szCs w:val="15"/>
        </w:rPr>
        <w:t xml:space="preserve"> </w:t>
      </w:r>
      <w:r w:rsidR="004A4687" w:rsidRPr="00AF2382">
        <w:rPr>
          <w:rFonts w:ascii="Arial" w:eastAsia="Arial" w:hAnsi="Arial" w:cs="Arial"/>
          <w:spacing w:val="-1"/>
          <w:sz w:val="15"/>
          <w:szCs w:val="15"/>
        </w:rPr>
        <w:t>M</w:t>
      </w:r>
      <w:r w:rsidR="004A4687" w:rsidRPr="00AF2382">
        <w:rPr>
          <w:rFonts w:ascii="Arial" w:eastAsia="Arial" w:hAnsi="Arial" w:cs="Arial"/>
          <w:spacing w:val="1"/>
          <w:sz w:val="15"/>
          <w:szCs w:val="15"/>
        </w:rPr>
        <w:t>i</w:t>
      </w:r>
      <w:r w:rsidR="004A4687" w:rsidRPr="00AF2382">
        <w:rPr>
          <w:rFonts w:ascii="Arial" w:eastAsia="Arial" w:hAnsi="Arial" w:cs="Arial"/>
          <w:sz w:val="15"/>
          <w:szCs w:val="15"/>
        </w:rPr>
        <w:t>gra</w:t>
      </w:r>
      <w:r w:rsidR="004A4687" w:rsidRPr="00AF2382">
        <w:rPr>
          <w:rFonts w:ascii="Arial" w:eastAsia="Arial" w:hAnsi="Arial" w:cs="Arial"/>
          <w:spacing w:val="-2"/>
          <w:sz w:val="15"/>
          <w:szCs w:val="15"/>
        </w:rPr>
        <w:t>t</w:t>
      </w:r>
      <w:r w:rsidR="004A4687" w:rsidRPr="00AF2382">
        <w:rPr>
          <w:rFonts w:ascii="Arial" w:eastAsia="Arial" w:hAnsi="Arial" w:cs="Arial"/>
          <w:spacing w:val="1"/>
          <w:sz w:val="15"/>
          <w:szCs w:val="15"/>
        </w:rPr>
        <w:t>i</w:t>
      </w:r>
      <w:r w:rsidR="004A4687" w:rsidRPr="00AF2382">
        <w:rPr>
          <w:rFonts w:ascii="Arial" w:eastAsia="Arial" w:hAnsi="Arial" w:cs="Arial"/>
          <w:sz w:val="15"/>
          <w:szCs w:val="15"/>
        </w:rPr>
        <w:t>on</w:t>
      </w:r>
      <w:r w:rsidR="004A4687" w:rsidRPr="00AF2382">
        <w:rPr>
          <w:rFonts w:ascii="Arial" w:eastAsia="Arial" w:hAnsi="Arial" w:cs="Arial"/>
          <w:spacing w:val="1"/>
          <w:sz w:val="15"/>
          <w:szCs w:val="15"/>
        </w:rPr>
        <w:t xml:space="preserve"> </w:t>
      </w:r>
      <w:r w:rsidR="004A4687" w:rsidRPr="00AF2382">
        <w:rPr>
          <w:rFonts w:ascii="Arial" w:eastAsia="Arial" w:hAnsi="Arial" w:cs="Arial"/>
          <w:sz w:val="15"/>
          <w:szCs w:val="15"/>
        </w:rPr>
        <w:t>P</w:t>
      </w:r>
      <w:r w:rsidR="004A4687" w:rsidRPr="00AF2382">
        <w:rPr>
          <w:rFonts w:ascii="Arial" w:eastAsia="Arial" w:hAnsi="Arial" w:cs="Arial"/>
          <w:spacing w:val="1"/>
          <w:sz w:val="15"/>
          <w:szCs w:val="15"/>
        </w:rPr>
        <w:t>ro</w:t>
      </w:r>
      <w:r w:rsidR="004A4687" w:rsidRPr="00AF2382">
        <w:rPr>
          <w:rFonts w:ascii="Arial" w:eastAsia="Arial" w:hAnsi="Arial" w:cs="Arial"/>
          <w:spacing w:val="-1"/>
          <w:sz w:val="15"/>
          <w:szCs w:val="15"/>
        </w:rPr>
        <w:t>j</w:t>
      </w:r>
      <w:r w:rsidR="004A4687" w:rsidRPr="00AF2382">
        <w:rPr>
          <w:rFonts w:ascii="Arial" w:eastAsia="Arial" w:hAnsi="Arial" w:cs="Arial"/>
          <w:sz w:val="15"/>
          <w:szCs w:val="15"/>
        </w:rPr>
        <w:t>e</w:t>
      </w:r>
      <w:r w:rsidR="004A4687" w:rsidRPr="00AF2382">
        <w:rPr>
          <w:rFonts w:ascii="Arial" w:eastAsia="Arial" w:hAnsi="Arial" w:cs="Arial"/>
          <w:spacing w:val="1"/>
          <w:sz w:val="15"/>
          <w:szCs w:val="15"/>
        </w:rPr>
        <w:t>c</w:t>
      </w:r>
      <w:r w:rsidR="004A4687" w:rsidRPr="00AF2382">
        <w:rPr>
          <w:rFonts w:ascii="Arial" w:eastAsia="Arial" w:hAnsi="Arial" w:cs="Arial"/>
          <w:spacing w:val="-2"/>
          <w:sz w:val="15"/>
          <w:szCs w:val="15"/>
        </w:rPr>
        <w:t>t</w:t>
      </w:r>
    </w:p>
    <w:p w:rsidR="00334765" w:rsidRPr="00AF2382" w:rsidRDefault="00AF2382" w:rsidP="00B163D5">
      <w:pPr>
        <w:pStyle w:val="ListParagraph"/>
        <w:numPr>
          <w:ilvl w:val="0"/>
          <w:numId w:val="18"/>
        </w:numPr>
        <w:spacing w:before="62" w:line="160" w:lineRule="exact"/>
        <w:ind w:left="3460" w:right="1037"/>
        <w:rPr>
          <w:rFonts w:ascii="Arial" w:eastAsia="Arial" w:hAnsi="Arial" w:cs="Arial"/>
          <w:sz w:val="15"/>
          <w:szCs w:val="15"/>
        </w:rPr>
      </w:pPr>
      <w:r w:rsidRPr="00AF2382"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 w:rsidRPr="00AF2382">
        <w:rPr>
          <w:rFonts w:ascii="Arial" w:eastAsia="Arial" w:hAnsi="Arial" w:cs="Arial"/>
          <w:spacing w:val="1"/>
          <w:sz w:val="15"/>
          <w:szCs w:val="15"/>
        </w:rPr>
        <w:t>Th</w:t>
      </w:r>
      <w:r w:rsidRPr="00AF2382">
        <w:rPr>
          <w:rFonts w:ascii="Arial" w:eastAsia="Arial" w:hAnsi="Arial" w:cs="Arial"/>
          <w:sz w:val="15"/>
          <w:szCs w:val="15"/>
        </w:rPr>
        <w:t>e</w:t>
      </w:r>
      <w:r w:rsidRPr="00AF2382">
        <w:rPr>
          <w:rFonts w:ascii="Arial" w:eastAsia="Arial" w:hAnsi="Arial" w:cs="Arial"/>
          <w:spacing w:val="5"/>
          <w:sz w:val="15"/>
          <w:szCs w:val="15"/>
        </w:rPr>
        <w:t xml:space="preserve"> </w:t>
      </w:r>
      <w:r w:rsidRPr="00AF2382">
        <w:rPr>
          <w:rFonts w:ascii="Arial" w:eastAsia="Arial" w:hAnsi="Arial" w:cs="Arial"/>
          <w:sz w:val="15"/>
          <w:szCs w:val="15"/>
        </w:rPr>
        <w:t>wo</w:t>
      </w:r>
      <w:r w:rsidRPr="00AF2382">
        <w:rPr>
          <w:rFonts w:ascii="Arial" w:eastAsia="Arial" w:hAnsi="Arial" w:cs="Arial"/>
          <w:spacing w:val="-2"/>
          <w:sz w:val="15"/>
          <w:szCs w:val="15"/>
        </w:rPr>
        <w:t>r</w:t>
      </w:r>
      <w:r w:rsidRPr="00AF2382">
        <w:rPr>
          <w:rFonts w:ascii="Arial" w:eastAsia="Arial" w:hAnsi="Arial" w:cs="Arial"/>
          <w:sz w:val="15"/>
          <w:szCs w:val="15"/>
        </w:rPr>
        <w:t>k</w:t>
      </w:r>
      <w:r w:rsidRPr="00AF2382">
        <w:rPr>
          <w:rFonts w:ascii="Arial" w:eastAsia="Arial" w:hAnsi="Arial" w:cs="Arial"/>
          <w:spacing w:val="8"/>
          <w:sz w:val="15"/>
          <w:szCs w:val="15"/>
        </w:rPr>
        <w:t xml:space="preserve"> </w:t>
      </w:r>
      <w:r w:rsidRPr="00AF2382">
        <w:rPr>
          <w:rFonts w:ascii="Arial" w:eastAsia="Arial" w:hAnsi="Arial" w:cs="Arial"/>
          <w:sz w:val="15"/>
          <w:szCs w:val="15"/>
        </w:rPr>
        <w:t>w</w:t>
      </w:r>
      <w:r w:rsidRPr="00AF2382">
        <w:rPr>
          <w:rFonts w:ascii="Arial" w:eastAsia="Arial" w:hAnsi="Arial" w:cs="Arial"/>
          <w:spacing w:val="-1"/>
          <w:sz w:val="15"/>
          <w:szCs w:val="15"/>
        </w:rPr>
        <w:t>a</w:t>
      </w:r>
      <w:r w:rsidRPr="00AF2382">
        <w:rPr>
          <w:rFonts w:ascii="Arial" w:eastAsia="Arial" w:hAnsi="Arial" w:cs="Arial"/>
          <w:sz w:val="15"/>
          <w:szCs w:val="15"/>
        </w:rPr>
        <w:t>s</w:t>
      </w:r>
      <w:r w:rsidRPr="00AF2382">
        <w:rPr>
          <w:rFonts w:ascii="Arial" w:eastAsia="Arial" w:hAnsi="Arial" w:cs="Arial"/>
          <w:spacing w:val="1"/>
          <w:sz w:val="15"/>
          <w:szCs w:val="15"/>
        </w:rPr>
        <w:t xml:space="preserve"> </w:t>
      </w:r>
      <w:r w:rsidRPr="00AF2382">
        <w:rPr>
          <w:rFonts w:ascii="Arial" w:eastAsia="Arial" w:hAnsi="Arial" w:cs="Arial"/>
          <w:spacing w:val="-1"/>
          <w:sz w:val="15"/>
          <w:szCs w:val="15"/>
        </w:rPr>
        <w:t>i</w:t>
      </w:r>
      <w:r w:rsidRPr="00AF2382">
        <w:rPr>
          <w:rFonts w:ascii="Arial" w:eastAsia="Arial" w:hAnsi="Arial" w:cs="Arial"/>
          <w:sz w:val="15"/>
          <w:szCs w:val="15"/>
        </w:rPr>
        <w:t>n</w:t>
      </w:r>
      <w:r w:rsidRPr="00AF2382">
        <w:rPr>
          <w:rFonts w:ascii="Arial" w:eastAsia="Arial" w:hAnsi="Arial" w:cs="Arial"/>
          <w:spacing w:val="1"/>
          <w:sz w:val="15"/>
          <w:szCs w:val="15"/>
        </w:rPr>
        <w:t xml:space="preserve"> </w:t>
      </w:r>
      <w:r w:rsidRPr="00AF2382">
        <w:rPr>
          <w:rFonts w:ascii="Arial" w:eastAsia="Arial" w:hAnsi="Arial" w:cs="Arial"/>
          <w:sz w:val="15"/>
          <w:szCs w:val="15"/>
        </w:rPr>
        <w:t>a</w:t>
      </w:r>
      <w:r w:rsidRPr="00AF2382">
        <w:rPr>
          <w:rFonts w:ascii="Arial" w:eastAsia="Arial" w:hAnsi="Arial" w:cs="Arial"/>
          <w:spacing w:val="1"/>
          <w:sz w:val="15"/>
          <w:szCs w:val="15"/>
        </w:rPr>
        <w:t xml:space="preserve"> </w:t>
      </w:r>
      <w:r w:rsidRPr="00AF2382">
        <w:rPr>
          <w:rFonts w:ascii="Arial" w:eastAsia="Arial" w:hAnsi="Arial" w:cs="Arial"/>
          <w:spacing w:val="-1"/>
          <w:sz w:val="15"/>
          <w:szCs w:val="15"/>
        </w:rPr>
        <w:t>c</w:t>
      </w:r>
      <w:r w:rsidRPr="00AF2382">
        <w:rPr>
          <w:rFonts w:ascii="Arial" w:eastAsia="Arial" w:hAnsi="Arial" w:cs="Arial"/>
          <w:spacing w:val="1"/>
          <w:sz w:val="15"/>
          <w:szCs w:val="15"/>
        </w:rPr>
        <w:t>l</w:t>
      </w:r>
      <w:r w:rsidRPr="00AF2382">
        <w:rPr>
          <w:rFonts w:ascii="Arial" w:eastAsia="Arial" w:hAnsi="Arial" w:cs="Arial"/>
          <w:spacing w:val="-1"/>
          <w:sz w:val="15"/>
          <w:szCs w:val="15"/>
        </w:rPr>
        <w:t>i</w:t>
      </w:r>
      <w:r w:rsidRPr="00AF2382">
        <w:rPr>
          <w:rFonts w:ascii="Arial" w:eastAsia="Arial" w:hAnsi="Arial" w:cs="Arial"/>
          <w:sz w:val="15"/>
          <w:szCs w:val="15"/>
        </w:rPr>
        <w:t xml:space="preserve">ent </w:t>
      </w:r>
      <w:r w:rsidRPr="00AF2382">
        <w:rPr>
          <w:rFonts w:ascii="Arial" w:eastAsia="Arial" w:hAnsi="Arial" w:cs="Arial"/>
          <w:spacing w:val="-2"/>
          <w:sz w:val="15"/>
          <w:szCs w:val="15"/>
        </w:rPr>
        <w:t>f</w:t>
      </w:r>
      <w:r w:rsidRPr="00AF2382">
        <w:rPr>
          <w:rFonts w:ascii="Arial" w:eastAsia="Arial" w:hAnsi="Arial" w:cs="Arial"/>
          <w:sz w:val="15"/>
          <w:szCs w:val="15"/>
        </w:rPr>
        <w:t>a</w:t>
      </w:r>
      <w:r w:rsidRPr="00AF2382">
        <w:rPr>
          <w:rFonts w:ascii="Arial" w:eastAsia="Arial" w:hAnsi="Arial" w:cs="Arial"/>
          <w:spacing w:val="-1"/>
          <w:sz w:val="15"/>
          <w:szCs w:val="15"/>
        </w:rPr>
        <w:t>c</w:t>
      </w:r>
      <w:r w:rsidRPr="00AF2382">
        <w:rPr>
          <w:rFonts w:ascii="Arial" w:eastAsia="Arial" w:hAnsi="Arial" w:cs="Arial"/>
          <w:spacing w:val="1"/>
          <w:sz w:val="15"/>
          <w:szCs w:val="15"/>
        </w:rPr>
        <w:t>i</w:t>
      </w:r>
      <w:r w:rsidRPr="00AF2382">
        <w:rPr>
          <w:rFonts w:ascii="Arial" w:eastAsia="Arial" w:hAnsi="Arial" w:cs="Arial"/>
          <w:sz w:val="15"/>
          <w:szCs w:val="15"/>
        </w:rPr>
        <w:t xml:space="preserve">ng </w:t>
      </w:r>
      <w:r w:rsidRPr="00AF2382">
        <w:rPr>
          <w:rFonts w:ascii="Arial" w:eastAsia="Arial" w:hAnsi="Arial" w:cs="Arial"/>
          <w:spacing w:val="1"/>
          <w:sz w:val="15"/>
          <w:szCs w:val="15"/>
        </w:rPr>
        <w:t>en</w:t>
      </w:r>
      <w:r w:rsidRPr="00AF2382">
        <w:rPr>
          <w:rFonts w:ascii="Arial" w:eastAsia="Arial" w:hAnsi="Arial" w:cs="Arial"/>
          <w:spacing w:val="-1"/>
          <w:sz w:val="15"/>
          <w:szCs w:val="15"/>
        </w:rPr>
        <w:t>v</w:t>
      </w:r>
      <w:r w:rsidRPr="00AF2382">
        <w:rPr>
          <w:rFonts w:ascii="Arial" w:eastAsia="Arial" w:hAnsi="Arial" w:cs="Arial"/>
          <w:spacing w:val="1"/>
          <w:sz w:val="15"/>
          <w:szCs w:val="15"/>
        </w:rPr>
        <w:t>i</w:t>
      </w:r>
      <w:r w:rsidRPr="00AF2382">
        <w:rPr>
          <w:rFonts w:ascii="Arial" w:eastAsia="Arial" w:hAnsi="Arial" w:cs="Arial"/>
          <w:sz w:val="15"/>
          <w:szCs w:val="15"/>
        </w:rPr>
        <w:t>ro</w:t>
      </w:r>
      <w:r w:rsidRPr="00AF2382">
        <w:rPr>
          <w:rFonts w:ascii="Arial" w:eastAsia="Arial" w:hAnsi="Arial" w:cs="Arial"/>
          <w:spacing w:val="-1"/>
          <w:sz w:val="15"/>
          <w:szCs w:val="15"/>
        </w:rPr>
        <w:t>n</w:t>
      </w:r>
      <w:r w:rsidRPr="00AF2382">
        <w:rPr>
          <w:rFonts w:ascii="Arial" w:eastAsia="Arial" w:hAnsi="Arial" w:cs="Arial"/>
          <w:spacing w:val="1"/>
          <w:sz w:val="15"/>
          <w:szCs w:val="15"/>
        </w:rPr>
        <w:t>m</w:t>
      </w:r>
      <w:r w:rsidRPr="00AF2382">
        <w:rPr>
          <w:rFonts w:ascii="Arial" w:eastAsia="Arial" w:hAnsi="Arial" w:cs="Arial"/>
          <w:sz w:val="15"/>
          <w:szCs w:val="15"/>
        </w:rPr>
        <w:t xml:space="preserve">ent </w:t>
      </w:r>
      <w:r w:rsidRPr="00AF2382">
        <w:rPr>
          <w:rFonts w:ascii="Arial" w:eastAsia="Arial" w:hAnsi="Arial" w:cs="Arial"/>
          <w:spacing w:val="-2"/>
          <w:sz w:val="15"/>
          <w:szCs w:val="15"/>
        </w:rPr>
        <w:t>t</w:t>
      </w:r>
      <w:r w:rsidRPr="00AF2382">
        <w:rPr>
          <w:rFonts w:ascii="Arial" w:eastAsia="Arial" w:hAnsi="Arial" w:cs="Arial"/>
          <w:sz w:val="15"/>
          <w:szCs w:val="15"/>
        </w:rPr>
        <w:t xml:space="preserve">hat </w:t>
      </w:r>
      <w:r w:rsidRPr="00AF2382">
        <w:rPr>
          <w:rFonts w:ascii="Arial" w:eastAsia="Arial" w:hAnsi="Arial" w:cs="Arial"/>
          <w:spacing w:val="-2"/>
          <w:sz w:val="15"/>
          <w:szCs w:val="15"/>
        </w:rPr>
        <w:t>r</w:t>
      </w:r>
      <w:r w:rsidRPr="00AF2382">
        <w:rPr>
          <w:rFonts w:ascii="Arial" w:eastAsia="Arial" w:hAnsi="Arial" w:cs="Arial"/>
          <w:sz w:val="15"/>
          <w:szCs w:val="15"/>
        </w:rPr>
        <w:t>equ</w:t>
      </w:r>
      <w:r w:rsidRPr="00AF2382">
        <w:rPr>
          <w:rFonts w:ascii="Arial" w:eastAsia="Arial" w:hAnsi="Arial" w:cs="Arial"/>
          <w:spacing w:val="1"/>
          <w:sz w:val="15"/>
          <w:szCs w:val="15"/>
        </w:rPr>
        <w:t>i</w:t>
      </w:r>
      <w:r w:rsidRPr="00AF2382">
        <w:rPr>
          <w:rFonts w:ascii="Arial" w:eastAsia="Arial" w:hAnsi="Arial" w:cs="Arial"/>
          <w:spacing w:val="-2"/>
          <w:sz w:val="15"/>
          <w:szCs w:val="15"/>
        </w:rPr>
        <w:t>r</w:t>
      </w:r>
      <w:r w:rsidRPr="00AF2382">
        <w:rPr>
          <w:rFonts w:ascii="Arial" w:eastAsia="Arial" w:hAnsi="Arial" w:cs="Arial"/>
          <w:sz w:val="15"/>
          <w:szCs w:val="15"/>
        </w:rPr>
        <w:t>ed</w:t>
      </w:r>
      <w:r w:rsidRPr="00AF2382">
        <w:rPr>
          <w:rFonts w:ascii="Arial" w:eastAsia="Arial" w:hAnsi="Arial" w:cs="Arial"/>
          <w:spacing w:val="3"/>
          <w:sz w:val="15"/>
          <w:szCs w:val="15"/>
        </w:rPr>
        <w:t xml:space="preserve"> </w:t>
      </w:r>
      <w:r w:rsidRPr="00AF2382">
        <w:rPr>
          <w:rFonts w:ascii="Arial" w:eastAsia="Arial" w:hAnsi="Arial" w:cs="Arial"/>
          <w:color w:val="333333"/>
          <w:spacing w:val="1"/>
          <w:sz w:val="15"/>
          <w:szCs w:val="15"/>
        </w:rPr>
        <w:t>s</w:t>
      </w:r>
      <w:r w:rsidRPr="00AF2382">
        <w:rPr>
          <w:rFonts w:ascii="Arial" w:eastAsia="Arial" w:hAnsi="Arial" w:cs="Arial"/>
          <w:color w:val="333333"/>
          <w:spacing w:val="-1"/>
          <w:sz w:val="15"/>
          <w:szCs w:val="15"/>
        </w:rPr>
        <w:t>o</w:t>
      </w:r>
      <w:r w:rsidRPr="00AF2382">
        <w:rPr>
          <w:rFonts w:ascii="Arial" w:eastAsia="Arial" w:hAnsi="Arial" w:cs="Arial"/>
          <w:color w:val="333333"/>
          <w:spacing w:val="1"/>
          <w:sz w:val="15"/>
          <w:szCs w:val="15"/>
        </w:rPr>
        <w:t>li</w:t>
      </w:r>
      <w:r w:rsidRPr="00AF2382">
        <w:rPr>
          <w:rFonts w:ascii="Arial" w:eastAsia="Arial" w:hAnsi="Arial" w:cs="Arial"/>
          <w:color w:val="333333"/>
          <w:sz w:val="15"/>
          <w:szCs w:val="15"/>
        </w:rPr>
        <w:t>d</w:t>
      </w:r>
      <w:r w:rsidRPr="00AF2382">
        <w:rPr>
          <w:rFonts w:ascii="Arial" w:eastAsia="Arial" w:hAnsi="Arial" w:cs="Arial"/>
          <w:color w:val="333333"/>
          <w:spacing w:val="-1"/>
          <w:sz w:val="15"/>
          <w:szCs w:val="15"/>
        </w:rPr>
        <w:t xml:space="preserve"> v</w:t>
      </w:r>
      <w:r w:rsidRPr="00AF2382">
        <w:rPr>
          <w:rFonts w:ascii="Arial" w:eastAsia="Arial" w:hAnsi="Arial" w:cs="Arial"/>
          <w:color w:val="333333"/>
          <w:sz w:val="15"/>
          <w:szCs w:val="15"/>
        </w:rPr>
        <w:t>e</w:t>
      </w:r>
      <w:r w:rsidRPr="00AF2382">
        <w:rPr>
          <w:rFonts w:ascii="Arial" w:eastAsia="Arial" w:hAnsi="Arial" w:cs="Arial"/>
          <w:color w:val="333333"/>
          <w:spacing w:val="3"/>
          <w:sz w:val="15"/>
          <w:szCs w:val="15"/>
        </w:rPr>
        <w:t>r</w:t>
      </w:r>
      <w:r w:rsidRPr="00AF2382">
        <w:rPr>
          <w:rFonts w:ascii="Arial" w:eastAsia="Arial" w:hAnsi="Arial" w:cs="Arial"/>
          <w:color w:val="333333"/>
          <w:spacing w:val="1"/>
          <w:sz w:val="15"/>
          <w:szCs w:val="15"/>
        </w:rPr>
        <w:t>b</w:t>
      </w:r>
      <w:r w:rsidRPr="00AF2382">
        <w:rPr>
          <w:rFonts w:ascii="Arial" w:eastAsia="Arial" w:hAnsi="Arial" w:cs="Arial"/>
          <w:color w:val="333333"/>
          <w:spacing w:val="-1"/>
          <w:sz w:val="15"/>
          <w:szCs w:val="15"/>
        </w:rPr>
        <w:t>a</w:t>
      </w:r>
      <w:r w:rsidRPr="00AF2382">
        <w:rPr>
          <w:rFonts w:ascii="Arial" w:eastAsia="Arial" w:hAnsi="Arial" w:cs="Arial"/>
          <w:color w:val="333333"/>
          <w:spacing w:val="1"/>
          <w:sz w:val="15"/>
          <w:szCs w:val="15"/>
        </w:rPr>
        <w:t>l</w:t>
      </w:r>
      <w:r w:rsidRPr="00AF2382">
        <w:rPr>
          <w:rFonts w:ascii="Arial" w:eastAsia="Arial" w:hAnsi="Arial" w:cs="Arial"/>
          <w:color w:val="333333"/>
          <w:sz w:val="15"/>
          <w:szCs w:val="15"/>
        </w:rPr>
        <w:t>,</w:t>
      </w:r>
      <w:r w:rsidRPr="00AF2382">
        <w:rPr>
          <w:rFonts w:ascii="Arial" w:eastAsia="Arial" w:hAnsi="Arial" w:cs="Arial"/>
          <w:color w:val="333333"/>
          <w:spacing w:val="1"/>
          <w:sz w:val="15"/>
          <w:szCs w:val="15"/>
        </w:rPr>
        <w:t xml:space="preserve"> </w:t>
      </w:r>
      <w:r w:rsidRPr="00AF2382">
        <w:rPr>
          <w:rFonts w:ascii="Arial" w:eastAsia="Arial" w:hAnsi="Arial" w:cs="Arial"/>
          <w:color w:val="333333"/>
          <w:sz w:val="15"/>
          <w:szCs w:val="15"/>
        </w:rPr>
        <w:t>w</w:t>
      </w:r>
      <w:r w:rsidRPr="00AF2382">
        <w:rPr>
          <w:rFonts w:ascii="Arial" w:eastAsia="Arial" w:hAnsi="Arial" w:cs="Arial"/>
          <w:color w:val="333333"/>
          <w:spacing w:val="-2"/>
          <w:sz w:val="15"/>
          <w:szCs w:val="15"/>
        </w:rPr>
        <w:t>r</w:t>
      </w:r>
      <w:r w:rsidRPr="00AF2382">
        <w:rPr>
          <w:rFonts w:ascii="Arial" w:eastAsia="Arial" w:hAnsi="Arial" w:cs="Arial"/>
          <w:color w:val="333333"/>
          <w:spacing w:val="1"/>
          <w:sz w:val="15"/>
          <w:szCs w:val="15"/>
        </w:rPr>
        <w:t>i</w:t>
      </w:r>
      <w:r w:rsidRPr="00AF2382">
        <w:rPr>
          <w:rFonts w:ascii="Arial" w:eastAsia="Arial" w:hAnsi="Arial" w:cs="Arial"/>
          <w:color w:val="333333"/>
          <w:sz w:val="15"/>
          <w:szCs w:val="15"/>
        </w:rPr>
        <w:t>tte</w:t>
      </w:r>
      <w:r w:rsidRPr="00AF2382">
        <w:rPr>
          <w:rFonts w:ascii="Arial" w:eastAsia="Arial" w:hAnsi="Arial" w:cs="Arial"/>
          <w:color w:val="333333"/>
          <w:spacing w:val="-1"/>
          <w:sz w:val="15"/>
          <w:szCs w:val="15"/>
        </w:rPr>
        <w:t>n</w:t>
      </w:r>
      <w:r w:rsidRPr="00AF2382">
        <w:rPr>
          <w:rFonts w:ascii="Arial" w:eastAsia="Arial" w:hAnsi="Arial" w:cs="Arial"/>
          <w:color w:val="333333"/>
          <w:sz w:val="15"/>
          <w:szCs w:val="15"/>
        </w:rPr>
        <w:t>, an</w:t>
      </w:r>
      <w:r w:rsidRPr="00AF2382">
        <w:rPr>
          <w:rFonts w:ascii="Arial" w:eastAsia="Arial" w:hAnsi="Arial" w:cs="Arial"/>
          <w:color w:val="333333"/>
          <w:spacing w:val="-1"/>
          <w:sz w:val="15"/>
          <w:szCs w:val="15"/>
        </w:rPr>
        <w:t>a</w:t>
      </w:r>
      <w:r w:rsidRPr="00AF2382">
        <w:rPr>
          <w:rFonts w:ascii="Arial" w:eastAsia="Arial" w:hAnsi="Arial" w:cs="Arial"/>
          <w:color w:val="333333"/>
          <w:spacing w:val="1"/>
          <w:sz w:val="15"/>
          <w:szCs w:val="15"/>
        </w:rPr>
        <w:t>l</w:t>
      </w:r>
      <w:r w:rsidRPr="00AF2382">
        <w:rPr>
          <w:rFonts w:ascii="Arial" w:eastAsia="Arial" w:hAnsi="Arial" w:cs="Arial"/>
          <w:color w:val="333333"/>
          <w:spacing w:val="-1"/>
          <w:sz w:val="15"/>
          <w:szCs w:val="15"/>
        </w:rPr>
        <w:t>y</w:t>
      </w:r>
      <w:r w:rsidRPr="00AF2382">
        <w:rPr>
          <w:rFonts w:ascii="Arial" w:eastAsia="Arial" w:hAnsi="Arial" w:cs="Arial"/>
          <w:color w:val="333333"/>
          <w:sz w:val="15"/>
          <w:szCs w:val="15"/>
        </w:rPr>
        <w:t>t</w:t>
      </w:r>
      <w:r w:rsidRPr="00AF2382">
        <w:rPr>
          <w:rFonts w:ascii="Arial" w:eastAsia="Arial" w:hAnsi="Arial" w:cs="Arial"/>
          <w:color w:val="333333"/>
          <w:spacing w:val="1"/>
          <w:sz w:val="15"/>
          <w:szCs w:val="15"/>
        </w:rPr>
        <w:t>i</w:t>
      </w:r>
      <w:r w:rsidRPr="00AF2382">
        <w:rPr>
          <w:rFonts w:ascii="Arial" w:eastAsia="Arial" w:hAnsi="Arial" w:cs="Arial"/>
          <w:color w:val="333333"/>
          <w:spacing w:val="-1"/>
          <w:sz w:val="15"/>
          <w:szCs w:val="15"/>
        </w:rPr>
        <w:t>c</w:t>
      </w:r>
      <w:r w:rsidRPr="00AF2382">
        <w:rPr>
          <w:rFonts w:ascii="Arial" w:eastAsia="Arial" w:hAnsi="Arial" w:cs="Arial"/>
          <w:color w:val="333333"/>
          <w:sz w:val="15"/>
          <w:szCs w:val="15"/>
        </w:rPr>
        <w:t>al</w:t>
      </w:r>
      <w:r w:rsidRPr="00AF2382">
        <w:rPr>
          <w:rFonts w:ascii="Arial" w:eastAsia="Arial" w:hAnsi="Arial" w:cs="Arial"/>
          <w:color w:val="333333"/>
          <w:spacing w:val="3"/>
          <w:sz w:val="15"/>
          <w:szCs w:val="15"/>
        </w:rPr>
        <w:t xml:space="preserve"> </w:t>
      </w:r>
      <w:r w:rsidRPr="00AF2382">
        <w:rPr>
          <w:rFonts w:ascii="Arial" w:eastAsia="Arial" w:hAnsi="Arial" w:cs="Arial"/>
          <w:color w:val="333333"/>
          <w:sz w:val="15"/>
          <w:szCs w:val="15"/>
        </w:rPr>
        <w:t>and</w:t>
      </w:r>
      <w:r w:rsidRPr="00AF2382">
        <w:rPr>
          <w:rFonts w:ascii="Arial" w:eastAsia="Arial" w:hAnsi="Arial" w:cs="Arial"/>
          <w:color w:val="333333"/>
          <w:spacing w:val="-1"/>
          <w:sz w:val="15"/>
          <w:szCs w:val="15"/>
        </w:rPr>
        <w:t xml:space="preserve"> </w:t>
      </w:r>
      <w:r w:rsidRPr="00AF2382">
        <w:rPr>
          <w:rFonts w:ascii="Arial" w:eastAsia="Arial" w:hAnsi="Arial" w:cs="Arial"/>
          <w:color w:val="333333"/>
          <w:sz w:val="15"/>
          <w:szCs w:val="15"/>
        </w:rPr>
        <w:t>or</w:t>
      </w:r>
      <w:r w:rsidRPr="00AF2382">
        <w:rPr>
          <w:rFonts w:ascii="Arial" w:eastAsia="Arial" w:hAnsi="Arial" w:cs="Arial"/>
          <w:color w:val="333333"/>
          <w:spacing w:val="1"/>
          <w:sz w:val="15"/>
          <w:szCs w:val="15"/>
        </w:rPr>
        <w:t>ga</w:t>
      </w:r>
      <w:r w:rsidRPr="00AF2382">
        <w:rPr>
          <w:rFonts w:ascii="Arial" w:eastAsia="Arial" w:hAnsi="Arial" w:cs="Arial"/>
          <w:color w:val="333333"/>
          <w:spacing w:val="-1"/>
          <w:sz w:val="15"/>
          <w:szCs w:val="15"/>
        </w:rPr>
        <w:t>n</w:t>
      </w:r>
      <w:r w:rsidRPr="00AF2382">
        <w:rPr>
          <w:rFonts w:ascii="Arial" w:eastAsia="Arial" w:hAnsi="Arial" w:cs="Arial"/>
          <w:color w:val="333333"/>
          <w:spacing w:val="1"/>
          <w:sz w:val="15"/>
          <w:szCs w:val="15"/>
        </w:rPr>
        <w:t>iz</w:t>
      </w:r>
      <w:r w:rsidRPr="00AF2382">
        <w:rPr>
          <w:rFonts w:ascii="Arial" w:eastAsia="Arial" w:hAnsi="Arial" w:cs="Arial"/>
          <w:color w:val="333333"/>
          <w:spacing w:val="-1"/>
          <w:sz w:val="15"/>
          <w:szCs w:val="15"/>
        </w:rPr>
        <w:t>a</w:t>
      </w:r>
      <w:r w:rsidRPr="00AF2382">
        <w:rPr>
          <w:rFonts w:ascii="Arial" w:eastAsia="Arial" w:hAnsi="Arial" w:cs="Arial"/>
          <w:color w:val="333333"/>
          <w:sz w:val="15"/>
          <w:szCs w:val="15"/>
        </w:rPr>
        <w:t>t</w:t>
      </w:r>
      <w:r w:rsidRPr="00AF2382">
        <w:rPr>
          <w:rFonts w:ascii="Arial" w:eastAsia="Arial" w:hAnsi="Arial" w:cs="Arial"/>
          <w:color w:val="333333"/>
          <w:spacing w:val="1"/>
          <w:sz w:val="15"/>
          <w:szCs w:val="15"/>
        </w:rPr>
        <w:t>i</w:t>
      </w:r>
      <w:r w:rsidRPr="00AF2382">
        <w:rPr>
          <w:rFonts w:ascii="Arial" w:eastAsia="Arial" w:hAnsi="Arial" w:cs="Arial"/>
          <w:color w:val="333333"/>
          <w:sz w:val="15"/>
          <w:szCs w:val="15"/>
        </w:rPr>
        <w:t>o</w:t>
      </w:r>
      <w:r w:rsidRPr="00AF2382">
        <w:rPr>
          <w:rFonts w:ascii="Arial" w:eastAsia="Arial" w:hAnsi="Arial" w:cs="Arial"/>
          <w:color w:val="333333"/>
          <w:spacing w:val="-1"/>
          <w:sz w:val="15"/>
          <w:szCs w:val="15"/>
        </w:rPr>
        <w:t>n</w:t>
      </w:r>
      <w:r w:rsidRPr="00AF2382">
        <w:rPr>
          <w:rFonts w:ascii="Arial" w:eastAsia="Arial" w:hAnsi="Arial" w:cs="Arial"/>
          <w:color w:val="333333"/>
          <w:sz w:val="15"/>
          <w:szCs w:val="15"/>
        </w:rPr>
        <w:t>al</w:t>
      </w:r>
      <w:r w:rsidRPr="00AF2382">
        <w:rPr>
          <w:rFonts w:ascii="Arial" w:eastAsia="Arial" w:hAnsi="Arial" w:cs="Arial"/>
          <w:color w:val="333333"/>
          <w:spacing w:val="1"/>
          <w:sz w:val="15"/>
          <w:szCs w:val="15"/>
        </w:rPr>
        <w:t xml:space="preserve"> </w:t>
      </w:r>
      <w:r w:rsidRPr="00AF2382">
        <w:rPr>
          <w:rFonts w:ascii="Arial" w:eastAsia="Arial" w:hAnsi="Arial" w:cs="Arial"/>
          <w:color w:val="333333"/>
          <w:spacing w:val="-1"/>
          <w:sz w:val="15"/>
          <w:szCs w:val="15"/>
        </w:rPr>
        <w:t>s</w:t>
      </w:r>
      <w:r w:rsidRPr="00AF2382">
        <w:rPr>
          <w:rFonts w:ascii="Arial" w:eastAsia="Arial" w:hAnsi="Arial" w:cs="Arial"/>
          <w:color w:val="333333"/>
          <w:spacing w:val="1"/>
          <w:sz w:val="15"/>
          <w:szCs w:val="15"/>
        </w:rPr>
        <w:t>k</w:t>
      </w:r>
      <w:r w:rsidRPr="00AF2382">
        <w:rPr>
          <w:rFonts w:ascii="Arial" w:eastAsia="Arial" w:hAnsi="Arial" w:cs="Arial"/>
          <w:color w:val="333333"/>
          <w:spacing w:val="-1"/>
          <w:sz w:val="15"/>
          <w:szCs w:val="15"/>
        </w:rPr>
        <w:t>i</w:t>
      </w:r>
      <w:r w:rsidRPr="00AF2382">
        <w:rPr>
          <w:rFonts w:ascii="Arial" w:eastAsia="Arial" w:hAnsi="Arial" w:cs="Arial"/>
          <w:color w:val="333333"/>
          <w:spacing w:val="1"/>
          <w:sz w:val="15"/>
          <w:szCs w:val="15"/>
        </w:rPr>
        <w:t>l</w:t>
      </w:r>
      <w:r w:rsidRPr="00AF2382">
        <w:rPr>
          <w:rFonts w:ascii="Arial" w:eastAsia="Arial" w:hAnsi="Arial" w:cs="Arial"/>
          <w:color w:val="333333"/>
          <w:spacing w:val="-1"/>
          <w:sz w:val="15"/>
          <w:szCs w:val="15"/>
        </w:rPr>
        <w:t>l</w:t>
      </w:r>
      <w:r w:rsidRPr="00AF2382">
        <w:rPr>
          <w:rFonts w:ascii="Arial" w:eastAsia="Arial" w:hAnsi="Arial" w:cs="Arial"/>
          <w:color w:val="333333"/>
          <w:sz w:val="15"/>
          <w:szCs w:val="15"/>
        </w:rPr>
        <w:t>s</w:t>
      </w:r>
    </w:p>
    <w:p w:rsidR="00AF2382" w:rsidRPr="00AF2382" w:rsidRDefault="00AF2382" w:rsidP="00B163D5">
      <w:pPr>
        <w:pStyle w:val="ListParagraph"/>
        <w:numPr>
          <w:ilvl w:val="0"/>
          <w:numId w:val="18"/>
        </w:numPr>
        <w:spacing w:before="4"/>
        <w:ind w:left="3460" w:right="257"/>
        <w:rPr>
          <w:rFonts w:ascii="Arial" w:eastAsia="Arial" w:hAnsi="Arial" w:cs="Arial"/>
          <w:sz w:val="15"/>
          <w:szCs w:val="15"/>
        </w:rPr>
      </w:pPr>
      <w:r w:rsidRPr="00AF2382">
        <w:rPr>
          <w:rFonts w:ascii="Arial" w:eastAsia="Arial" w:hAnsi="Arial" w:cs="Arial"/>
          <w:sz w:val="15"/>
          <w:szCs w:val="15"/>
        </w:rPr>
        <w:t>Re</w:t>
      </w:r>
      <w:r w:rsidRPr="00AF2382">
        <w:rPr>
          <w:rFonts w:ascii="Arial" w:eastAsia="Arial" w:hAnsi="Arial" w:cs="Arial"/>
          <w:spacing w:val="-1"/>
          <w:sz w:val="15"/>
          <w:szCs w:val="15"/>
        </w:rPr>
        <w:t>c</w:t>
      </w:r>
      <w:r w:rsidRPr="00AF2382">
        <w:rPr>
          <w:rFonts w:ascii="Arial" w:eastAsia="Arial" w:hAnsi="Arial" w:cs="Arial"/>
          <w:sz w:val="15"/>
          <w:szCs w:val="15"/>
        </w:rPr>
        <w:t>e</w:t>
      </w:r>
      <w:r w:rsidRPr="00AF2382">
        <w:rPr>
          <w:rFonts w:ascii="Arial" w:eastAsia="Arial" w:hAnsi="Arial" w:cs="Arial"/>
          <w:spacing w:val="1"/>
          <w:sz w:val="15"/>
          <w:szCs w:val="15"/>
        </w:rPr>
        <w:t>i</w:t>
      </w:r>
      <w:r w:rsidRPr="00AF2382">
        <w:rPr>
          <w:rFonts w:ascii="Arial" w:eastAsia="Arial" w:hAnsi="Arial" w:cs="Arial"/>
          <w:spacing w:val="-1"/>
          <w:sz w:val="15"/>
          <w:szCs w:val="15"/>
        </w:rPr>
        <w:t>v</w:t>
      </w:r>
      <w:r w:rsidRPr="00AF2382">
        <w:rPr>
          <w:rFonts w:ascii="Arial" w:eastAsia="Arial" w:hAnsi="Arial" w:cs="Arial"/>
          <w:sz w:val="15"/>
          <w:szCs w:val="15"/>
        </w:rPr>
        <w:t>ed</w:t>
      </w:r>
      <w:r w:rsidRPr="00AF2382">
        <w:rPr>
          <w:rFonts w:ascii="Arial" w:eastAsia="Arial" w:hAnsi="Arial" w:cs="Arial"/>
          <w:spacing w:val="2"/>
          <w:sz w:val="15"/>
          <w:szCs w:val="15"/>
        </w:rPr>
        <w:t xml:space="preserve"> </w:t>
      </w:r>
      <w:r w:rsidRPr="00AF2382">
        <w:rPr>
          <w:rFonts w:ascii="Arial" w:eastAsia="Arial" w:hAnsi="Arial" w:cs="Arial"/>
          <w:sz w:val="15"/>
          <w:szCs w:val="15"/>
        </w:rPr>
        <w:t>app</w:t>
      </w:r>
      <w:r w:rsidRPr="00AF2382">
        <w:rPr>
          <w:rFonts w:ascii="Arial" w:eastAsia="Arial" w:hAnsi="Arial" w:cs="Arial"/>
          <w:spacing w:val="-2"/>
          <w:sz w:val="15"/>
          <w:szCs w:val="15"/>
        </w:rPr>
        <w:t>r</w:t>
      </w:r>
      <w:r w:rsidRPr="00AF2382">
        <w:rPr>
          <w:rFonts w:ascii="Arial" w:eastAsia="Arial" w:hAnsi="Arial" w:cs="Arial"/>
          <w:sz w:val="15"/>
          <w:szCs w:val="15"/>
        </w:rPr>
        <w:t>e</w:t>
      </w:r>
      <w:r w:rsidRPr="00AF2382">
        <w:rPr>
          <w:rFonts w:ascii="Arial" w:eastAsia="Arial" w:hAnsi="Arial" w:cs="Arial"/>
          <w:spacing w:val="-1"/>
          <w:sz w:val="15"/>
          <w:szCs w:val="15"/>
        </w:rPr>
        <w:t>c</w:t>
      </w:r>
      <w:r w:rsidRPr="00AF2382">
        <w:rPr>
          <w:rFonts w:ascii="Arial" w:eastAsia="Arial" w:hAnsi="Arial" w:cs="Arial"/>
          <w:spacing w:val="1"/>
          <w:sz w:val="15"/>
          <w:szCs w:val="15"/>
        </w:rPr>
        <w:t>i</w:t>
      </w:r>
      <w:r w:rsidRPr="00AF2382">
        <w:rPr>
          <w:rFonts w:ascii="Arial" w:eastAsia="Arial" w:hAnsi="Arial" w:cs="Arial"/>
          <w:sz w:val="15"/>
          <w:szCs w:val="15"/>
        </w:rPr>
        <w:t>at</w:t>
      </w:r>
      <w:r w:rsidRPr="00AF2382">
        <w:rPr>
          <w:rFonts w:ascii="Arial" w:eastAsia="Arial" w:hAnsi="Arial" w:cs="Arial"/>
          <w:spacing w:val="-1"/>
          <w:sz w:val="15"/>
          <w:szCs w:val="15"/>
        </w:rPr>
        <w:t>i</w:t>
      </w:r>
      <w:r w:rsidRPr="00AF2382">
        <w:rPr>
          <w:rFonts w:ascii="Arial" w:eastAsia="Arial" w:hAnsi="Arial" w:cs="Arial"/>
          <w:sz w:val="15"/>
          <w:szCs w:val="15"/>
        </w:rPr>
        <w:t>on</w:t>
      </w:r>
      <w:r w:rsidRPr="00AF2382">
        <w:rPr>
          <w:rFonts w:ascii="Arial" w:eastAsia="Arial" w:hAnsi="Arial" w:cs="Arial"/>
          <w:spacing w:val="2"/>
          <w:sz w:val="15"/>
          <w:szCs w:val="15"/>
        </w:rPr>
        <w:t xml:space="preserve"> </w:t>
      </w:r>
      <w:r w:rsidRPr="00AF2382">
        <w:rPr>
          <w:rFonts w:ascii="Arial" w:eastAsia="Arial" w:hAnsi="Arial" w:cs="Arial"/>
          <w:sz w:val="15"/>
          <w:szCs w:val="15"/>
        </w:rPr>
        <w:t>fr</w:t>
      </w:r>
      <w:r w:rsidRPr="00AF2382">
        <w:rPr>
          <w:rFonts w:ascii="Arial" w:eastAsia="Arial" w:hAnsi="Arial" w:cs="Arial"/>
          <w:spacing w:val="-1"/>
          <w:sz w:val="15"/>
          <w:szCs w:val="15"/>
        </w:rPr>
        <w:t>o</w:t>
      </w:r>
      <w:r w:rsidRPr="00AF2382">
        <w:rPr>
          <w:rFonts w:ascii="Arial" w:eastAsia="Arial" w:hAnsi="Arial" w:cs="Arial"/>
          <w:sz w:val="15"/>
          <w:szCs w:val="15"/>
        </w:rPr>
        <w:t>m</w:t>
      </w:r>
      <w:r w:rsidRPr="00AF2382">
        <w:rPr>
          <w:rFonts w:ascii="Arial" w:eastAsia="Arial" w:hAnsi="Arial" w:cs="Arial"/>
          <w:spacing w:val="1"/>
          <w:sz w:val="15"/>
          <w:szCs w:val="15"/>
        </w:rPr>
        <w:t xml:space="preserve"> </w:t>
      </w:r>
      <w:r w:rsidRPr="00AF2382">
        <w:rPr>
          <w:rFonts w:ascii="Arial" w:eastAsia="Arial" w:hAnsi="Arial" w:cs="Arial"/>
          <w:sz w:val="15"/>
          <w:szCs w:val="15"/>
        </w:rPr>
        <w:t>the</w:t>
      </w:r>
      <w:r w:rsidRPr="00AF2382"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 w:rsidRPr="00AF2382">
        <w:rPr>
          <w:rFonts w:ascii="Arial" w:eastAsia="Arial" w:hAnsi="Arial" w:cs="Arial"/>
          <w:sz w:val="15"/>
          <w:szCs w:val="15"/>
        </w:rPr>
        <w:t>P</w:t>
      </w:r>
      <w:r w:rsidRPr="00AF2382">
        <w:rPr>
          <w:rFonts w:ascii="Arial" w:eastAsia="Arial" w:hAnsi="Arial" w:cs="Arial"/>
          <w:spacing w:val="1"/>
          <w:sz w:val="15"/>
          <w:szCs w:val="15"/>
        </w:rPr>
        <w:t>roj</w:t>
      </w:r>
      <w:r w:rsidRPr="00AF2382">
        <w:rPr>
          <w:rFonts w:ascii="Arial" w:eastAsia="Arial" w:hAnsi="Arial" w:cs="Arial"/>
          <w:spacing w:val="-1"/>
          <w:sz w:val="15"/>
          <w:szCs w:val="15"/>
        </w:rPr>
        <w:t>e</w:t>
      </w:r>
      <w:r w:rsidRPr="00AF2382">
        <w:rPr>
          <w:rFonts w:ascii="Arial" w:eastAsia="Arial" w:hAnsi="Arial" w:cs="Arial"/>
          <w:spacing w:val="1"/>
          <w:sz w:val="15"/>
          <w:szCs w:val="15"/>
        </w:rPr>
        <w:t>c</w:t>
      </w:r>
      <w:r w:rsidRPr="00AF2382">
        <w:rPr>
          <w:rFonts w:ascii="Arial" w:eastAsia="Arial" w:hAnsi="Arial" w:cs="Arial"/>
          <w:sz w:val="15"/>
          <w:szCs w:val="15"/>
        </w:rPr>
        <w:t xml:space="preserve">t </w:t>
      </w:r>
      <w:r w:rsidRPr="00AF2382">
        <w:rPr>
          <w:rFonts w:ascii="Arial" w:eastAsia="Arial" w:hAnsi="Arial" w:cs="Arial"/>
          <w:spacing w:val="-1"/>
          <w:sz w:val="15"/>
          <w:szCs w:val="15"/>
        </w:rPr>
        <w:t>m</w:t>
      </w:r>
      <w:r w:rsidRPr="00AF2382">
        <w:rPr>
          <w:rFonts w:ascii="Arial" w:eastAsia="Arial" w:hAnsi="Arial" w:cs="Arial"/>
          <w:sz w:val="15"/>
          <w:szCs w:val="15"/>
        </w:rPr>
        <w:t>an</w:t>
      </w:r>
      <w:r w:rsidRPr="00AF2382">
        <w:rPr>
          <w:rFonts w:ascii="Arial" w:eastAsia="Arial" w:hAnsi="Arial" w:cs="Arial"/>
          <w:spacing w:val="-1"/>
          <w:sz w:val="15"/>
          <w:szCs w:val="15"/>
        </w:rPr>
        <w:t>a</w:t>
      </w:r>
      <w:r w:rsidRPr="00AF2382">
        <w:rPr>
          <w:rFonts w:ascii="Arial" w:eastAsia="Arial" w:hAnsi="Arial" w:cs="Arial"/>
          <w:sz w:val="15"/>
          <w:szCs w:val="15"/>
        </w:rPr>
        <w:t>ger for</w:t>
      </w:r>
      <w:r w:rsidRPr="00AF2382">
        <w:rPr>
          <w:rFonts w:ascii="Arial" w:eastAsia="Arial" w:hAnsi="Arial" w:cs="Arial"/>
          <w:spacing w:val="2"/>
          <w:sz w:val="15"/>
          <w:szCs w:val="15"/>
        </w:rPr>
        <w:t xml:space="preserve"> </w:t>
      </w:r>
      <w:r w:rsidRPr="00AF2382">
        <w:rPr>
          <w:rFonts w:ascii="Arial" w:eastAsia="Arial" w:hAnsi="Arial" w:cs="Arial"/>
          <w:spacing w:val="-2"/>
          <w:sz w:val="15"/>
          <w:szCs w:val="15"/>
        </w:rPr>
        <w:t>f</w:t>
      </w:r>
      <w:r w:rsidRPr="00AF2382">
        <w:rPr>
          <w:rFonts w:ascii="Arial" w:eastAsia="Arial" w:hAnsi="Arial" w:cs="Arial"/>
          <w:sz w:val="15"/>
          <w:szCs w:val="15"/>
        </w:rPr>
        <w:t>a</w:t>
      </w:r>
      <w:r w:rsidRPr="00AF2382">
        <w:rPr>
          <w:rFonts w:ascii="Arial" w:eastAsia="Arial" w:hAnsi="Arial" w:cs="Arial"/>
          <w:spacing w:val="1"/>
          <w:sz w:val="15"/>
          <w:szCs w:val="15"/>
        </w:rPr>
        <w:t>c</w:t>
      </w:r>
      <w:r w:rsidRPr="00AF2382">
        <w:rPr>
          <w:rFonts w:ascii="Arial" w:eastAsia="Arial" w:hAnsi="Arial" w:cs="Arial"/>
          <w:spacing w:val="-1"/>
          <w:sz w:val="15"/>
          <w:szCs w:val="15"/>
        </w:rPr>
        <w:t>i</w:t>
      </w:r>
      <w:r w:rsidRPr="00AF2382">
        <w:rPr>
          <w:rFonts w:ascii="Arial" w:eastAsia="Arial" w:hAnsi="Arial" w:cs="Arial"/>
          <w:spacing w:val="1"/>
          <w:sz w:val="15"/>
          <w:szCs w:val="15"/>
        </w:rPr>
        <w:t>li</w:t>
      </w:r>
      <w:r w:rsidRPr="00AF2382">
        <w:rPr>
          <w:rFonts w:ascii="Arial" w:eastAsia="Arial" w:hAnsi="Arial" w:cs="Arial"/>
          <w:spacing w:val="-2"/>
          <w:sz w:val="15"/>
          <w:szCs w:val="15"/>
        </w:rPr>
        <w:t>t</w:t>
      </w:r>
      <w:r w:rsidRPr="00AF2382">
        <w:rPr>
          <w:rFonts w:ascii="Arial" w:eastAsia="Arial" w:hAnsi="Arial" w:cs="Arial"/>
          <w:sz w:val="15"/>
          <w:szCs w:val="15"/>
        </w:rPr>
        <w:t>at</w:t>
      </w:r>
      <w:r w:rsidRPr="00AF2382">
        <w:rPr>
          <w:rFonts w:ascii="Arial" w:eastAsia="Arial" w:hAnsi="Arial" w:cs="Arial"/>
          <w:spacing w:val="1"/>
          <w:sz w:val="15"/>
          <w:szCs w:val="15"/>
        </w:rPr>
        <w:t>i</w:t>
      </w:r>
      <w:r w:rsidRPr="00AF2382">
        <w:rPr>
          <w:rFonts w:ascii="Arial" w:eastAsia="Arial" w:hAnsi="Arial" w:cs="Arial"/>
          <w:spacing w:val="-1"/>
          <w:sz w:val="15"/>
          <w:szCs w:val="15"/>
        </w:rPr>
        <w:t>n</w:t>
      </w:r>
      <w:r w:rsidRPr="00AF2382">
        <w:rPr>
          <w:rFonts w:ascii="Arial" w:eastAsia="Arial" w:hAnsi="Arial" w:cs="Arial"/>
          <w:sz w:val="15"/>
          <w:szCs w:val="15"/>
        </w:rPr>
        <w:t>g</w:t>
      </w:r>
      <w:r w:rsidRPr="00AF2382">
        <w:rPr>
          <w:rFonts w:ascii="Arial" w:eastAsia="Arial" w:hAnsi="Arial" w:cs="Arial"/>
          <w:spacing w:val="1"/>
          <w:sz w:val="15"/>
          <w:szCs w:val="15"/>
        </w:rPr>
        <w:t xml:space="preserve"> </w:t>
      </w:r>
      <w:r w:rsidRPr="00AF2382">
        <w:rPr>
          <w:rFonts w:ascii="Arial" w:eastAsia="Arial" w:hAnsi="Arial" w:cs="Arial"/>
          <w:sz w:val="15"/>
          <w:szCs w:val="15"/>
        </w:rPr>
        <w:t>the</w:t>
      </w:r>
      <w:r w:rsidRPr="00AF2382"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 w:rsidRPr="00AF2382">
        <w:rPr>
          <w:rFonts w:ascii="Arial" w:eastAsia="Arial" w:hAnsi="Arial" w:cs="Arial"/>
          <w:spacing w:val="2"/>
          <w:sz w:val="15"/>
          <w:szCs w:val="15"/>
        </w:rPr>
        <w:t>e</w:t>
      </w:r>
      <w:r w:rsidRPr="00AF2382">
        <w:rPr>
          <w:rFonts w:ascii="Arial" w:eastAsia="Arial" w:hAnsi="Arial" w:cs="Arial"/>
          <w:spacing w:val="1"/>
          <w:sz w:val="15"/>
          <w:szCs w:val="15"/>
        </w:rPr>
        <w:t>x</w:t>
      </w:r>
      <w:r w:rsidRPr="00AF2382">
        <w:rPr>
          <w:rFonts w:ascii="Arial" w:eastAsia="Arial" w:hAnsi="Arial" w:cs="Arial"/>
          <w:spacing w:val="-1"/>
          <w:sz w:val="15"/>
          <w:szCs w:val="15"/>
        </w:rPr>
        <w:t>e</w:t>
      </w:r>
      <w:r w:rsidRPr="00AF2382">
        <w:rPr>
          <w:rFonts w:ascii="Arial" w:eastAsia="Arial" w:hAnsi="Arial" w:cs="Arial"/>
          <w:spacing w:val="1"/>
          <w:sz w:val="15"/>
          <w:szCs w:val="15"/>
        </w:rPr>
        <w:t>c</w:t>
      </w:r>
      <w:r w:rsidRPr="00AF2382">
        <w:rPr>
          <w:rFonts w:ascii="Arial" w:eastAsia="Arial" w:hAnsi="Arial" w:cs="Arial"/>
          <w:sz w:val="15"/>
          <w:szCs w:val="15"/>
        </w:rPr>
        <w:t>u</w:t>
      </w:r>
      <w:r w:rsidRPr="00AF2382">
        <w:rPr>
          <w:rFonts w:ascii="Arial" w:eastAsia="Arial" w:hAnsi="Arial" w:cs="Arial"/>
          <w:spacing w:val="-2"/>
          <w:sz w:val="15"/>
          <w:szCs w:val="15"/>
        </w:rPr>
        <w:t>t</w:t>
      </w:r>
      <w:r w:rsidRPr="00AF2382">
        <w:rPr>
          <w:rFonts w:ascii="Arial" w:eastAsia="Arial" w:hAnsi="Arial" w:cs="Arial"/>
          <w:spacing w:val="1"/>
          <w:sz w:val="15"/>
          <w:szCs w:val="15"/>
        </w:rPr>
        <w:t>i</w:t>
      </w:r>
      <w:r w:rsidRPr="00AF2382">
        <w:rPr>
          <w:rFonts w:ascii="Arial" w:eastAsia="Arial" w:hAnsi="Arial" w:cs="Arial"/>
          <w:sz w:val="15"/>
          <w:szCs w:val="15"/>
        </w:rPr>
        <w:t>on</w:t>
      </w:r>
      <w:r w:rsidRPr="00AF2382">
        <w:rPr>
          <w:rFonts w:ascii="Arial" w:eastAsia="Arial" w:hAnsi="Arial" w:cs="Arial"/>
          <w:spacing w:val="1"/>
          <w:sz w:val="15"/>
          <w:szCs w:val="15"/>
        </w:rPr>
        <w:t xml:space="preserve"> o</w:t>
      </w:r>
      <w:r w:rsidRPr="00AF2382">
        <w:rPr>
          <w:rFonts w:ascii="Arial" w:eastAsia="Arial" w:hAnsi="Arial" w:cs="Arial"/>
          <w:sz w:val="15"/>
          <w:szCs w:val="15"/>
        </w:rPr>
        <w:t>f</w:t>
      </w:r>
      <w:r w:rsidRPr="00AF2382"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 w:rsidRPr="00AF2382">
        <w:rPr>
          <w:rFonts w:ascii="Arial" w:eastAsia="Arial" w:hAnsi="Arial" w:cs="Arial"/>
          <w:sz w:val="15"/>
          <w:szCs w:val="15"/>
        </w:rPr>
        <w:t>a</w:t>
      </w:r>
      <w:r w:rsidRPr="00AF2382">
        <w:rPr>
          <w:rFonts w:ascii="Arial" w:eastAsia="Arial" w:hAnsi="Arial" w:cs="Arial"/>
          <w:spacing w:val="1"/>
          <w:sz w:val="15"/>
          <w:szCs w:val="15"/>
        </w:rPr>
        <w:t>l</w:t>
      </w:r>
      <w:r w:rsidRPr="00AF2382">
        <w:rPr>
          <w:rFonts w:ascii="Arial" w:eastAsia="Arial" w:hAnsi="Arial" w:cs="Arial"/>
          <w:sz w:val="15"/>
          <w:szCs w:val="15"/>
        </w:rPr>
        <w:t>l</w:t>
      </w:r>
    </w:p>
    <w:p w:rsidR="005E5A63" w:rsidRDefault="00AF2382" w:rsidP="005E5A63">
      <w:pPr>
        <w:pStyle w:val="ListParagraph"/>
        <w:spacing w:before="4"/>
        <w:ind w:left="3460" w:right="257"/>
        <w:rPr>
          <w:rFonts w:ascii="Arial" w:eastAsia="Arial" w:hAnsi="Arial" w:cs="Arial"/>
          <w:spacing w:val="1"/>
          <w:sz w:val="15"/>
          <w:szCs w:val="15"/>
        </w:rPr>
      </w:pPr>
      <w:r w:rsidRPr="00AF2382">
        <w:rPr>
          <w:rFonts w:ascii="Arial" w:eastAsia="Arial" w:hAnsi="Arial" w:cs="Arial"/>
          <w:sz w:val="15"/>
          <w:szCs w:val="15"/>
        </w:rPr>
        <w:t>P</w:t>
      </w:r>
      <w:r w:rsidRPr="00AF2382">
        <w:rPr>
          <w:rFonts w:ascii="Arial" w:eastAsia="Arial" w:hAnsi="Arial" w:cs="Arial"/>
          <w:spacing w:val="-2"/>
          <w:sz w:val="15"/>
          <w:szCs w:val="15"/>
        </w:rPr>
        <w:t>L</w:t>
      </w:r>
      <w:r w:rsidRPr="00AF2382">
        <w:rPr>
          <w:rFonts w:ascii="Arial" w:eastAsia="Arial" w:hAnsi="Arial" w:cs="Arial"/>
          <w:sz w:val="15"/>
          <w:szCs w:val="15"/>
        </w:rPr>
        <w:t>/S</w:t>
      </w:r>
      <w:r w:rsidRPr="00AF2382">
        <w:rPr>
          <w:rFonts w:ascii="Arial" w:eastAsia="Arial" w:hAnsi="Arial" w:cs="Arial"/>
          <w:spacing w:val="-1"/>
          <w:sz w:val="15"/>
          <w:szCs w:val="15"/>
        </w:rPr>
        <w:t>Q</w:t>
      </w:r>
      <w:r w:rsidRPr="00AF2382">
        <w:rPr>
          <w:rFonts w:ascii="Arial" w:eastAsia="Arial" w:hAnsi="Arial" w:cs="Arial"/>
          <w:sz w:val="15"/>
          <w:szCs w:val="15"/>
        </w:rPr>
        <w:t>L</w:t>
      </w:r>
      <w:r w:rsidRPr="00AF2382">
        <w:rPr>
          <w:rFonts w:ascii="Arial" w:eastAsia="Arial" w:hAnsi="Arial" w:cs="Arial"/>
          <w:spacing w:val="-3"/>
          <w:sz w:val="15"/>
          <w:szCs w:val="15"/>
        </w:rPr>
        <w:t xml:space="preserve"> </w:t>
      </w:r>
      <w:r w:rsidRPr="00AF2382">
        <w:rPr>
          <w:rFonts w:ascii="Arial" w:eastAsia="Arial" w:hAnsi="Arial" w:cs="Arial"/>
          <w:spacing w:val="-2"/>
          <w:sz w:val="15"/>
          <w:szCs w:val="15"/>
        </w:rPr>
        <w:t>f</w:t>
      </w:r>
      <w:r w:rsidRPr="00AF2382">
        <w:rPr>
          <w:rFonts w:ascii="Arial" w:eastAsia="Arial" w:hAnsi="Arial" w:cs="Arial"/>
          <w:spacing w:val="1"/>
          <w:sz w:val="15"/>
          <w:szCs w:val="15"/>
        </w:rPr>
        <w:t>ina</w:t>
      </w:r>
      <w:r w:rsidRPr="00AF2382">
        <w:rPr>
          <w:rFonts w:ascii="Arial" w:eastAsia="Arial" w:hAnsi="Arial" w:cs="Arial"/>
          <w:spacing w:val="-1"/>
          <w:sz w:val="15"/>
          <w:szCs w:val="15"/>
        </w:rPr>
        <w:t>n</w:t>
      </w:r>
      <w:r w:rsidRPr="00AF2382">
        <w:rPr>
          <w:rFonts w:ascii="Arial" w:eastAsia="Arial" w:hAnsi="Arial" w:cs="Arial"/>
          <w:spacing w:val="1"/>
          <w:sz w:val="15"/>
          <w:szCs w:val="15"/>
        </w:rPr>
        <w:t>c</w:t>
      </w:r>
      <w:r w:rsidRPr="00AF2382">
        <w:rPr>
          <w:rFonts w:ascii="Arial" w:eastAsia="Arial" w:hAnsi="Arial" w:cs="Arial"/>
          <w:spacing w:val="-1"/>
          <w:sz w:val="15"/>
          <w:szCs w:val="15"/>
        </w:rPr>
        <w:t>i</w:t>
      </w:r>
      <w:r w:rsidRPr="00AF2382">
        <w:rPr>
          <w:rFonts w:ascii="Arial" w:eastAsia="Arial" w:hAnsi="Arial" w:cs="Arial"/>
          <w:sz w:val="15"/>
          <w:szCs w:val="15"/>
        </w:rPr>
        <w:t>al</w:t>
      </w:r>
      <w:r w:rsidRPr="00AF2382">
        <w:rPr>
          <w:rFonts w:ascii="Arial" w:eastAsia="Arial" w:hAnsi="Arial" w:cs="Arial"/>
          <w:spacing w:val="1"/>
          <w:sz w:val="15"/>
          <w:szCs w:val="15"/>
        </w:rPr>
        <w:t xml:space="preserve"> </w:t>
      </w:r>
      <w:r w:rsidRPr="00AF2382">
        <w:rPr>
          <w:rFonts w:ascii="Arial" w:eastAsia="Arial" w:hAnsi="Arial" w:cs="Arial"/>
          <w:spacing w:val="-1"/>
          <w:sz w:val="15"/>
          <w:szCs w:val="15"/>
        </w:rPr>
        <w:t>m</w:t>
      </w:r>
      <w:r w:rsidRPr="00AF2382">
        <w:rPr>
          <w:rFonts w:ascii="Arial" w:eastAsia="Arial" w:hAnsi="Arial" w:cs="Arial"/>
          <w:sz w:val="15"/>
          <w:szCs w:val="15"/>
        </w:rPr>
        <w:t>od</w:t>
      </w:r>
      <w:r w:rsidRPr="00AF2382">
        <w:rPr>
          <w:rFonts w:ascii="Arial" w:eastAsia="Arial" w:hAnsi="Arial" w:cs="Arial"/>
          <w:spacing w:val="-1"/>
          <w:sz w:val="15"/>
          <w:szCs w:val="15"/>
        </w:rPr>
        <w:t>u</w:t>
      </w:r>
      <w:r w:rsidRPr="00AF2382">
        <w:rPr>
          <w:rFonts w:ascii="Arial" w:eastAsia="Arial" w:hAnsi="Arial" w:cs="Arial"/>
          <w:spacing w:val="1"/>
          <w:sz w:val="15"/>
          <w:szCs w:val="15"/>
        </w:rPr>
        <w:t>le</w:t>
      </w:r>
      <w:r w:rsidRPr="00AF2382">
        <w:rPr>
          <w:rFonts w:ascii="Arial" w:eastAsia="Arial" w:hAnsi="Arial" w:cs="Arial"/>
          <w:sz w:val="15"/>
          <w:szCs w:val="15"/>
        </w:rPr>
        <w:t>s</w:t>
      </w:r>
      <w:r w:rsidRPr="00AF2382">
        <w:rPr>
          <w:rFonts w:ascii="Arial" w:eastAsia="Arial" w:hAnsi="Arial" w:cs="Arial"/>
          <w:spacing w:val="3"/>
          <w:sz w:val="15"/>
          <w:szCs w:val="15"/>
        </w:rPr>
        <w:t xml:space="preserve"> </w:t>
      </w:r>
      <w:r w:rsidRPr="00AF2382">
        <w:rPr>
          <w:rFonts w:ascii="Arial" w:eastAsia="Arial" w:hAnsi="Arial" w:cs="Arial"/>
          <w:sz w:val="15"/>
          <w:szCs w:val="15"/>
        </w:rPr>
        <w:t>by</w:t>
      </w:r>
      <w:r w:rsidRPr="00AF2382"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 w:rsidRPr="00AF2382">
        <w:rPr>
          <w:rFonts w:ascii="Arial" w:eastAsia="Arial" w:hAnsi="Arial" w:cs="Arial"/>
          <w:spacing w:val="1"/>
          <w:sz w:val="15"/>
          <w:szCs w:val="15"/>
        </w:rPr>
        <w:t>c</w:t>
      </w:r>
      <w:r w:rsidRPr="00AF2382">
        <w:rPr>
          <w:rFonts w:ascii="Arial" w:eastAsia="Arial" w:hAnsi="Arial" w:cs="Arial"/>
          <w:sz w:val="15"/>
          <w:szCs w:val="15"/>
        </w:rPr>
        <w:t>r</w:t>
      </w:r>
      <w:r w:rsidRPr="00AF2382">
        <w:rPr>
          <w:rFonts w:ascii="Arial" w:eastAsia="Arial" w:hAnsi="Arial" w:cs="Arial"/>
          <w:spacing w:val="-1"/>
          <w:sz w:val="15"/>
          <w:szCs w:val="15"/>
        </w:rPr>
        <w:t>e</w:t>
      </w:r>
      <w:r w:rsidRPr="00AF2382">
        <w:rPr>
          <w:rFonts w:ascii="Arial" w:eastAsia="Arial" w:hAnsi="Arial" w:cs="Arial"/>
          <w:sz w:val="15"/>
          <w:szCs w:val="15"/>
        </w:rPr>
        <w:t>at</w:t>
      </w:r>
      <w:r w:rsidRPr="00AF2382">
        <w:rPr>
          <w:rFonts w:ascii="Arial" w:eastAsia="Arial" w:hAnsi="Arial" w:cs="Arial"/>
          <w:spacing w:val="1"/>
          <w:sz w:val="15"/>
          <w:szCs w:val="15"/>
        </w:rPr>
        <w:t>i</w:t>
      </w:r>
      <w:r w:rsidRPr="00AF2382">
        <w:rPr>
          <w:rFonts w:ascii="Arial" w:eastAsia="Arial" w:hAnsi="Arial" w:cs="Arial"/>
          <w:spacing w:val="-1"/>
          <w:sz w:val="15"/>
          <w:szCs w:val="15"/>
        </w:rPr>
        <w:t>n</w:t>
      </w:r>
      <w:r w:rsidRPr="00AF2382">
        <w:rPr>
          <w:rFonts w:ascii="Arial" w:eastAsia="Arial" w:hAnsi="Arial" w:cs="Arial"/>
          <w:sz w:val="15"/>
          <w:szCs w:val="15"/>
        </w:rPr>
        <w:t>g</w:t>
      </w:r>
      <w:r w:rsidRPr="00AF2382">
        <w:rPr>
          <w:rFonts w:ascii="Arial" w:eastAsia="Arial" w:hAnsi="Arial" w:cs="Arial"/>
          <w:spacing w:val="1"/>
          <w:sz w:val="15"/>
          <w:szCs w:val="15"/>
        </w:rPr>
        <w:t xml:space="preserve"> </w:t>
      </w:r>
      <w:r w:rsidRPr="00AF2382">
        <w:rPr>
          <w:rFonts w:ascii="Arial" w:eastAsia="Arial" w:hAnsi="Arial" w:cs="Arial"/>
          <w:sz w:val="15"/>
          <w:szCs w:val="15"/>
        </w:rPr>
        <w:t>a</w:t>
      </w:r>
      <w:r w:rsidRPr="00AF2382">
        <w:rPr>
          <w:rFonts w:ascii="Arial" w:eastAsia="Arial" w:hAnsi="Arial" w:cs="Arial"/>
          <w:spacing w:val="1"/>
          <w:sz w:val="15"/>
          <w:szCs w:val="15"/>
        </w:rPr>
        <w:t xml:space="preserve"> </w:t>
      </w:r>
      <w:r w:rsidRPr="00AF2382">
        <w:rPr>
          <w:rFonts w:ascii="Arial" w:eastAsia="Arial" w:hAnsi="Arial" w:cs="Arial"/>
          <w:sz w:val="15"/>
          <w:szCs w:val="15"/>
        </w:rPr>
        <w:t>wr</w:t>
      </w:r>
      <w:r w:rsidRPr="00AF2382">
        <w:rPr>
          <w:rFonts w:ascii="Arial" w:eastAsia="Arial" w:hAnsi="Arial" w:cs="Arial"/>
          <w:spacing w:val="-1"/>
          <w:sz w:val="15"/>
          <w:szCs w:val="15"/>
        </w:rPr>
        <w:t>a</w:t>
      </w:r>
      <w:r w:rsidRPr="00AF2382">
        <w:rPr>
          <w:rFonts w:ascii="Arial" w:eastAsia="Arial" w:hAnsi="Arial" w:cs="Arial"/>
          <w:sz w:val="15"/>
          <w:szCs w:val="15"/>
        </w:rPr>
        <w:t xml:space="preserve">pper </w:t>
      </w:r>
      <w:r w:rsidRPr="00AF2382">
        <w:rPr>
          <w:rFonts w:ascii="Arial" w:eastAsia="Arial" w:hAnsi="Arial" w:cs="Arial"/>
          <w:spacing w:val="-1"/>
          <w:sz w:val="15"/>
          <w:szCs w:val="15"/>
        </w:rPr>
        <w:t>s</w:t>
      </w:r>
      <w:r w:rsidRPr="00AF2382">
        <w:rPr>
          <w:rFonts w:ascii="Arial" w:eastAsia="Arial" w:hAnsi="Arial" w:cs="Arial"/>
          <w:spacing w:val="1"/>
          <w:sz w:val="15"/>
          <w:szCs w:val="15"/>
        </w:rPr>
        <w:t>c</w:t>
      </w:r>
      <w:r w:rsidRPr="00AF2382">
        <w:rPr>
          <w:rFonts w:ascii="Arial" w:eastAsia="Arial" w:hAnsi="Arial" w:cs="Arial"/>
          <w:spacing w:val="-2"/>
          <w:sz w:val="15"/>
          <w:szCs w:val="15"/>
        </w:rPr>
        <w:t>r</w:t>
      </w:r>
      <w:r w:rsidRPr="00AF2382">
        <w:rPr>
          <w:rFonts w:ascii="Arial" w:eastAsia="Arial" w:hAnsi="Arial" w:cs="Arial"/>
          <w:spacing w:val="1"/>
          <w:sz w:val="15"/>
          <w:szCs w:val="15"/>
        </w:rPr>
        <w:t>i</w:t>
      </w:r>
      <w:r w:rsidRPr="00AF2382">
        <w:rPr>
          <w:rFonts w:ascii="Arial" w:eastAsia="Arial" w:hAnsi="Arial" w:cs="Arial"/>
          <w:sz w:val="15"/>
          <w:szCs w:val="15"/>
        </w:rPr>
        <w:t xml:space="preserve">pt. </w:t>
      </w:r>
    </w:p>
    <w:p w:rsidR="00334765" w:rsidRPr="00AF2382" w:rsidRDefault="00AF2382" w:rsidP="005E5A63">
      <w:pPr>
        <w:pStyle w:val="ListParagraph"/>
        <w:spacing w:before="4"/>
        <w:ind w:left="3460" w:right="257"/>
        <w:rPr>
          <w:rFonts w:ascii="Arial" w:eastAsia="Arial" w:hAnsi="Arial" w:cs="Arial"/>
          <w:sz w:val="15"/>
          <w:szCs w:val="15"/>
        </w:rPr>
      </w:pPr>
      <w:proofErr w:type="gramStart"/>
      <w:r w:rsidRPr="00AF2382">
        <w:rPr>
          <w:rFonts w:ascii="Arial" w:eastAsia="Arial" w:hAnsi="Arial" w:cs="Arial"/>
          <w:sz w:val="15"/>
          <w:szCs w:val="15"/>
        </w:rPr>
        <w:t>Re</w:t>
      </w:r>
      <w:r w:rsidRPr="00AF2382">
        <w:rPr>
          <w:rFonts w:ascii="Arial" w:eastAsia="Arial" w:hAnsi="Arial" w:cs="Arial"/>
          <w:spacing w:val="-1"/>
          <w:sz w:val="15"/>
          <w:szCs w:val="15"/>
        </w:rPr>
        <w:t>c</w:t>
      </w:r>
      <w:r w:rsidRPr="00AF2382">
        <w:rPr>
          <w:rFonts w:ascii="Arial" w:eastAsia="Arial" w:hAnsi="Arial" w:cs="Arial"/>
          <w:sz w:val="15"/>
          <w:szCs w:val="15"/>
        </w:rPr>
        <w:t>e</w:t>
      </w:r>
      <w:r w:rsidRPr="00AF2382">
        <w:rPr>
          <w:rFonts w:ascii="Arial" w:eastAsia="Arial" w:hAnsi="Arial" w:cs="Arial"/>
          <w:spacing w:val="1"/>
          <w:sz w:val="15"/>
          <w:szCs w:val="15"/>
        </w:rPr>
        <w:t>i</w:t>
      </w:r>
      <w:r w:rsidRPr="00AF2382">
        <w:rPr>
          <w:rFonts w:ascii="Arial" w:eastAsia="Arial" w:hAnsi="Arial" w:cs="Arial"/>
          <w:spacing w:val="-1"/>
          <w:sz w:val="15"/>
          <w:szCs w:val="15"/>
        </w:rPr>
        <w:t>v</w:t>
      </w:r>
      <w:r w:rsidRPr="00AF2382">
        <w:rPr>
          <w:rFonts w:ascii="Arial" w:eastAsia="Arial" w:hAnsi="Arial" w:cs="Arial"/>
          <w:sz w:val="15"/>
          <w:szCs w:val="15"/>
        </w:rPr>
        <w:t>ed</w:t>
      </w:r>
      <w:r w:rsidRPr="00AF2382">
        <w:rPr>
          <w:rFonts w:ascii="Arial" w:eastAsia="Arial" w:hAnsi="Arial" w:cs="Arial"/>
          <w:spacing w:val="2"/>
          <w:sz w:val="15"/>
          <w:szCs w:val="15"/>
        </w:rPr>
        <w:t xml:space="preserve"> e</w:t>
      </w:r>
      <w:r w:rsidRPr="00AF2382">
        <w:rPr>
          <w:rFonts w:ascii="Arial" w:eastAsia="Arial" w:hAnsi="Arial" w:cs="Arial"/>
          <w:spacing w:val="-3"/>
          <w:sz w:val="15"/>
          <w:szCs w:val="15"/>
        </w:rPr>
        <w:t>x</w:t>
      </w:r>
      <w:r w:rsidRPr="00AF2382">
        <w:rPr>
          <w:rFonts w:ascii="Arial" w:eastAsia="Arial" w:hAnsi="Arial" w:cs="Arial"/>
          <w:spacing w:val="1"/>
          <w:sz w:val="15"/>
          <w:szCs w:val="15"/>
        </w:rPr>
        <w:t>c</w:t>
      </w:r>
      <w:r w:rsidRPr="00AF2382">
        <w:rPr>
          <w:rFonts w:ascii="Arial" w:eastAsia="Arial" w:hAnsi="Arial" w:cs="Arial"/>
          <w:spacing w:val="-1"/>
          <w:sz w:val="15"/>
          <w:szCs w:val="15"/>
        </w:rPr>
        <w:t>e</w:t>
      </w:r>
      <w:r w:rsidRPr="00AF2382">
        <w:rPr>
          <w:rFonts w:ascii="Arial" w:eastAsia="Arial" w:hAnsi="Arial" w:cs="Arial"/>
          <w:spacing w:val="1"/>
          <w:sz w:val="15"/>
          <w:szCs w:val="15"/>
        </w:rPr>
        <w:t>ll</w:t>
      </w:r>
      <w:r w:rsidRPr="00AF2382">
        <w:rPr>
          <w:rFonts w:ascii="Arial" w:eastAsia="Arial" w:hAnsi="Arial" w:cs="Arial"/>
          <w:sz w:val="15"/>
          <w:szCs w:val="15"/>
        </w:rPr>
        <w:t>e</w:t>
      </w:r>
      <w:r w:rsidRPr="00AF2382">
        <w:rPr>
          <w:rFonts w:ascii="Arial" w:eastAsia="Arial" w:hAnsi="Arial" w:cs="Arial"/>
          <w:spacing w:val="-1"/>
          <w:sz w:val="15"/>
          <w:szCs w:val="15"/>
        </w:rPr>
        <w:t>n</w:t>
      </w:r>
      <w:r w:rsidRPr="00AF2382">
        <w:rPr>
          <w:rFonts w:ascii="Arial" w:eastAsia="Arial" w:hAnsi="Arial" w:cs="Arial"/>
          <w:sz w:val="15"/>
          <w:szCs w:val="15"/>
        </w:rPr>
        <w:t>t C</w:t>
      </w:r>
      <w:r w:rsidRPr="00AF2382">
        <w:rPr>
          <w:rFonts w:ascii="Arial" w:eastAsia="Arial" w:hAnsi="Arial" w:cs="Arial"/>
          <w:spacing w:val="1"/>
          <w:sz w:val="15"/>
          <w:szCs w:val="15"/>
        </w:rPr>
        <w:t>li</w:t>
      </w:r>
      <w:r w:rsidRPr="00AF2382">
        <w:rPr>
          <w:rFonts w:ascii="Arial" w:eastAsia="Arial" w:hAnsi="Arial" w:cs="Arial"/>
          <w:spacing w:val="-1"/>
          <w:sz w:val="15"/>
          <w:szCs w:val="15"/>
        </w:rPr>
        <w:t>e</w:t>
      </w:r>
      <w:r w:rsidRPr="00AF2382">
        <w:rPr>
          <w:rFonts w:ascii="Arial" w:eastAsia="Arial" w:hAnsi="Arial" w:cs="Arial"/>
          <w:sz w:val="15"/>
          <w:szCs w:val="15"/>
        </w:rPr>
        <w:t>nt</w:t>
      </w:r>
      <w:r w:rsidRPr="00AF2382">
        <w:rPr>
          <w:rFonts w:ascii="Arial" w:eastAsia="Arial" w:hAnsi="Arial" w:cs="Arial"/>
          <w:spacing w:val="2"/>
          <w:sz w:val="15"/>
          <w:szCs w:val="15"/>
        </w:rPr>
        <w:t xml:space="preserve"> </w:t>
      </w:r>
      <w:r w:rsidRPr="00AF2382">
        <w:rPr>
          <w:rFonts w:ascii="Arial" w:eastAsia="Arial" w:hAnsi="Arial" w:cs="Arial"/>
          <w:sz w:val="15"/>
          <w:szCs w:val="15"/>
        </w:rPr>
        <w:t>fe</w:t>
      </w:r>
      <w:r w:rsidRPr="00AF2382">
        <w:rPr>
          <w:rFonts w:ascii="Arial" w:eastAsia="Arial" w:hAnsi="Arial" w:cs="Arial"/>
          <w:spacing w:val="-1"/>
          <w:sz w:val="15"/>
          <w:szCs w:val="15"/>
        </w:rPr>
        <w:t>e</w:t>
      </w:r>
      <w:r w:rsidRPr="00AF2382">
        <w:rPr>
          <w:rFonts w:ascii="Arial" w:eastAsia="Arial" w:hAnsi="Arial" w:cs="Arial"/>
          <w:sz w:val="15"/>
          <w:szCs w:val="15"/>
        </w:rPr>
        <w:t>db</w:t>
      </w:r>
      <w:r w:rsidRPr="00AF2382">
        <w:rPr>
          <w:rFonts w:ascii="Arial" w:eastAsia="Arial" w:hAnsi="Arial" w:cs="Arial"/>
          <w:spacing w:val="1"/>
          <w:sz w:val="15"/>
          <w:szCs w:val="15"/>
        </w:rPr>
        <w:t>a</w:t>
      </w:r>
      <w:r w:rsidRPr="00AF2382">
        <w:rPr>
          <w:rFonts w:ascii="Arial" w:eastAsia="Arial" w:hAnsi="Arial" w:cs="Arial"/>
          <w:spacing w:val="-1"/>
          <w:sz w:val="15"/>
          <w:szCs w:val="15"/>
        </w:rPr>
        <w:t>c</w:t>
      </w:r>
      <w:r w:rsidRPr="00AF2382">
        <w:rPr>
          <w:rFonts w:ascii="Arial" w:eastAsia="Arial" w:hAnsi="Arial" w:cs="Arial"/>
          <w:sz w:val="15"/>
          <w:szCs w:val="15"/>
        </w:rPr>
        <w:t>k</w:t>
      </w:r>
      <w:r w:rsidRPr="00AF2382">
        <w:rPr>
          <w:rFonts w:ascii="Arial" w:eastAsia="Arial" w:hAnsi="Arial" w:cs="Arial"/>
          <w:spacing w:val="1"/>
          <w:sz w:val="15"/>
          <w:szCs w:val="15"/>
        </w:rPr>
        <w:t xml:space="preserve"> </w:t>
      </w:r>
      <w:r w:rsidRPr="00AF2382">
        <w:rPr>
          <w:rFonts w:ascii="Arial" w:eastAsia="Arial" w:hAnsi="Arial" w:cs="Arial"/>
          <w:spacing w:val="-2"/>
          <w:sz w:val="15"/>
          <w:szCs w:val="15"/>
        </w:rPr>
        <w:t>f</w:t>
      </w:r>
      <w:r w:rsidRPr="00AF2382">
        <w:rPr>
          <w:rFonts w:ascii="Arial" w:eastAsia="Arial" w:hAnsi="Arial" w:cs="Arial"/>
          <w:sz w:val="15"/>
          <w:szCs w:val="15"/>
        </w:rPr>
        <w:t xml:space="preserve">or </w:t>
      </w:r>
      <w:r w:rsidRPr="00AF2382">
        <w:rPr>
          <w:rFonts w:ascii="Arial" w:eastAsia="Arial" w:hAnsi="Arial" w:cs="Arial"/>
          <w:spacing w:val="1"/>
          <w:sz w:val="15"/>
          <w:szCs w:val="15"/>
        </w:rPr>
        <w:t>m</w:t>
      </w:r>
      <w:r w:rsidRPr="00AF2382">
        <w:rPr>
          <w:rFonts w:ascii="Arial" w:eastAsia="Arial" w:hAnsi="Arial" w:cs="Arial"/>
          <w:sz w:val="15"/>
          <w:szCs w:val="15"/>
        </w:rPr>
        <w:t>y</w:t>
      </w:r>
      <w:r w:rsidRPr="00AF2382"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 w:rsidRPr="00AF2382">
        <w:rPr>
          <w:rFonts w:ascii="Arial" w:eastAsia="Arial" w:hAnsi="Arial" w:cs="Arial"/>
          <w:sz w:val="15"/>
          <w:szCs w:val="15"/>
        </w:rPr>
        <w:t>o</w:t>
      </w:r>
      <w:r w:rsidRPr="00AF2382">
        <w:rPr>
          <w:rFonts w:ascii="Arial" w:eastAsia="Arial" w:hAnsi="Arial" w:cs="Arial"/>
          <w:spacing w:val="-2"/>
          <w:sz w:val="15"/>
          <w:szCs w:val="15"/>
        </w:rPr>
        <w:t>r</w:t>
      </w:r>
      <w:r w:rsidRPr="00AF2382">
        <w:rPr>
          <w:rFonts w:ascii="Arial" w:eastAsia="Arial" w:hAnsi="Arial" w:cs="Arial"/>
          <w:spacing w:val="2"/>
          <w:sz w:val="15"/>
          <w:szCs w:val="15"/>
        </w:rPr>
        <w:t>g</w:t>
      </w:r>
      <w:r w:rsidRPr="00AF2382">
        <w:rPr>
          <w:rFonts w:ascii="Arial" w:eastAsia="Arial" w:hAnsi="Arial" w:cs="Arial"/>
          <w:spacing w:val="1"/>
          <w:sz w:val="15"/>
          <w:szCs w:val="15"/>
        </w:rPr>
        <w:t>a</w:t>
      </w:r>
      <w:r w:rsidRPr="00AF2382">
        <w:rPr>
          <w:rFonts w:ascii="Arial" w:eastAsia="Arial" w:hAnsi="Arial" w:cs="Arial"/>
          <w:sz w:val="15"/>
          <w:szCs w:val="15"/>
        </w:rPr>
        <w:t>n</w:t>
      </w:r>
      <w:r w:rsidRPr="00AF2382">
        <w:rPr>
          <w:rFonts w:ascii="Arial" w:eastAsia="Arial" w:hAnsi="Arial" w:cs="Arial"/>
          <w:spacing w:val="-1"/>
          <w:sz w:val="15"/>
          <w:szCs w:val="15"/>
        </w:rPr>
        <w:t>i</w:t>
      </w:r>
      <w:r w:rsidR="00E0190C" w:rsidRPr="00AF2382">
        <w:rPr>
          <w:rFonts w:ascii="Arial" w:eastAsia="Arial" w:hAnsi="Arial" w:cs="Arial"/>
          <w:spacing w:val="-1"/>
          <w:sz w:val="15"/>
          <w:szCs w:val="15"/>
        </w:rPr>
        <w:t>z</w:t>
      </w:r>
      <w:r w:rsidRPr="00AF2382">
        <w:rPr>
          <w:rFonts w:ascii="Arial" w:eastAsia="Arial" w:hAnsi="Arial" w:cs="Arial"/>
          <w:sz w:val="15"/>
          <w:szCs w:val="15"/>
        </w:rPr>
        <w:t>a</w:t>
      </w:r>
      <w:r w:rsidRPr="00AF2382">
        <w:rPr>
          <w:rFonts w:ascii="Arial" w:eastAsia="Arial" w:hAnsi="Arial" w:cs="Arial"/>
          <w:spacing w:val="-2"/>
          <w:sz w:val="15"/>
          <w:szCs w:val="15"/>
        </w:rPr>
        <w:t>t</w:t>
      </w:r>
      <w:r w:rsidRPr="00AF2382">
        <w:rPr>
          <w:rFonts w:ascii="Arial" w:eastAsia="Arial" w:hAnsi="Arial" w:cs="Arial"/>
          <w:spacing w:val="1"/>
          <w:sz w:val="15"/>
          <w:szCs w:val="15"/>
        </w:rPr>
        <w:t>i</w:t>
      </w:r>
      <w:r w:rsidRPr="00AF2382">
        <w:rPr>
          <w:rFonts w:ascii="Arial" w:eastAsia="Arial" w:hAnsi="Arial" w:cs="Arial"/>
          <w:sz w:val="15"/>
          <w:szCs w:val="15"/>
        </w:rPr>
        <w:t>on</w:t>
      </w:r>
      <w:r w:rsidRPr="00AF2382">
        <w:rPr>
          <w:rFonts w:ascii="Arial" w:eastAsia="Arial" w:hAnsi="Arial" w:cs="Arial"/>
          <w:spacing w:val="-1"/>
          <w:sz w:val="15"/>
          <w:szCs w:val="15"/>
        </w:rPr>
        <w:t>a</w:t>
      </w:r>
      <w:r w:rsidRPr="00AF2382">
        <w:rPr>
          <w:rFonts w:ascii="Arial" w:eastAsia="Arial" w:hAnsi="Arial" w:cs="Arial"/>
          <w:sz w:val="15"/>
          <w:szCs w:val="15"/>
        </w:rPr>
        <w:t>l</w:t>
      </w:r>
      <w:r w:rsidRPr="00AF2382">
        <w:rPr>
          <w:rFonts w:ascii="Arial" w:eastAsia="Arial" w:hAnsi="Arial" w:cs="Arial"/>
          <w:spacing w:val="2"/>
          <w:sz w:val="15"/>
          <w:szCs w:val="15"/>
        </w:rPr>
        <w:t xml:space="preserve"> </w:t>
      </w:r>
      <w:r w:rsidRPr="00AF2382">
        <w:rPr>
          <w:rFonts w:ascii="Arial" w:eastAsia="Arial" w:hAnsi="Arial" w:cs="Arial"/>
          <w:sz w:val="15"/>
          <w:szCs w:val="15"/>
        </w:rPr>
        <w:t>and</w:t>
      </w:r>
      <w:r w:rsidRPr="00AF2382"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 w:rsidRPr="00AF2382">
        <w:rPr>
          <w:rFonts w:ascii="Arial" w:eastAsia="Arial" w:hAnsi="Arial" w:cs="Arial"/>
          <w:sz w:val="15"/>
          <w:szCs w:val="15"/>
        </w:rPr>
        <w:t>t</w:t>
      </w:r>
      <w:r w:rsidRPr="00AF2382">
        <w:rPr>
          <w:rFonts w:ascii="Arial" w:eastAsia="Arial" w:hAnsi="Arial" w:cs="Arial"/>
          <w:spacing w:val="-1"/>
          <w:sz w:val="15"/>
          <w:szCs w:val="15"/>
        </w:rPr>
        <w:t>e</w:t>
      </w:r>
      <w:r w:rsidRPr="00AF2382">
        <w:rPr>
          <w:rFonts w:ascii="Arial" w:eastAsia="Arial" w:hAnsi="Arial" w:cs="Arial"/>
          <w:spacing w:val="1"/>
          <w:sz w:val="15"/>
          <w:szCs w:val="15"/>
        </w:rPr>
        <w:t>c</w:t>
      </w:r>
      <w:r w:rsidRPr="00AF2382">
        <w:rPr>
          <w:rFonts w:ascii="Arial" w:eastAsia="Arial" w:hAnsi="Arial" w:cs="Arial"/>
          <w:sz w:val="15"/>
          <w:szCs w:val="15"/>
        </w:rPr>
        <w:t>h</w:t>
      </w:r>
      <w:r w:rsidRPr="00AF2382">
        <w:rPr>
          <w:rFonts w:ascii="Arial" w:eastAsia="Arial" w:hAnsi="Arial" w:cs="Arial"/>
          <w:spacing w:val="1"/>
          <w:sz w:val="15"/>
          <w:szCs w:val="15"/>
        </w:rPr>
        <w:t>n</w:t>
      </w:r>
      <w:r w:rsidRPr="00AF2382">
        <w:rPr>
          <w:rFonts w:ascii="Arial" w:eastAsia="Arial" w:hAnsi="Arial" w:cs="Arial"/>
          <w:spacing w:val="-1"/>
          <w:sz w:val="15"/>
          <w:szCs w:val="15"/>
        </w:rPr>
        <w:t>i</w:t>
      </w:r>
      <w:r w:rsidRPr="00AF2382">
        <w:rPr>
          <w:rFonts w:ascii="Arial" w:eastAsia="Arial" w:hAnsi="Arial" w:cs="Arial"/>
          <w:spacing w:val="1"/>
          <w:sz w:val="15"/>
          <w:szCs w:val="15"/>
        </w:rPr>
        <w:t>c</w:t>
      </w:r>
      <w:r w:rsidRPr="00AF2382">
        <w:rPr>
          <w:rFonts w:ascii="Arial" w:eastAsia="Arial" w:hAnsi="Arial" w:cs="Arial"/>
          <w:spacing w:val="-1"/>
          <w:sz w:val="15"/>
          <w:szCs w:val="15"/>
        </w:rPr>
        <w:t>a</w:t>
      </w:r>
      <w:r w:rsidRPr="00AF2382">
        <w:rPr>
          <w:rFonts w:ascii="Arial" w:eastAsia="Arial" w:hAnsi="Arial" w:cs="Arial"/>
          <w:sz w:val="15"/>
          <w:szCs w:val="15"/>
        </w:rPr>
        <w:t>l</w:t>
      </w:r>
      <w:r w:rsidRPr="00AF2382">
        <w:rPr>
          <w:rFonts w:ascii="Arial" w:eastAsia="Arial" w:hAnsi="Arial" w:cs="Arial"/>
          <w:spacing w:val="1"/>
          <w:sz w:val="15"/>
          <w:szCs w:val="15"/>
        </w:rPr>
        <w:t xml:space="preserve"> c</w:t>
      </w:r>
      <w:r w:rsidRPr="00AF2382">
        <w:rPr>
          <w:rFonts w:ascii="Arial" w:eastAsia="Arial" w:hAnsi="Arial" w:cs="Arial"/>
          <w:spacing w:val="-1"/>
          <w:sz w:val="15"/>
          <w:szCs w:val="15"/>
        </w:rPr>
        <w:t>a</w:t>
      </w:r>
      <w:r w:rsidRPr="00AF2382">
        <w:rPr>
          <w:rFonts w:ascii="Arial" w:eastAsia="Arial" w:hAnsi="Arial" w:cs="Arial"/>
          <w:sz w:val="15"/>
          <w:szCs w:val="15"/>
        </w:rPr>
        <w:t>pa</w:t>
      </w:r>
      <w:r w:rsidRPr="00AF2382">
        <w:rPr>
          <w:rFonts w:ascii="Arial" w:eastAsia="Arial" w:hAnsi="Arial" w:cs="Arial"/>
          <w:spacing w:val="-1"/>
          <w:sz w:val="15"/>
          <w:szCs w:val="15"/>
        </w:rPr>
        <w:t>b</w:t>
      </w:r>
      <w:r w:rsidRPr="00AF2382">
        <w:rPr>
          <w:rFonts w:ascii="Arial" w:eastAsia="Arial" w:hAnsi="Arial" w:cs="Arial"/>
          <w:spacing w:val="1"/>
          <w:sz w:val="15"/>
          <w:szCs w:val="15"/>
        </w:rPr>
        <w:t>il</w:t>
      </w:r>
      <w:r w:rsidRPr="00AF2382">
        <w:rPr>
          <w:rFonts w:ascii="Arial" w:eastAsia="Arial" w:hAnsi="Arial" w:cs="Arial"/>
          <w:spacing w:val="-1"/>
          <w:sz w:val="15"/>
          <w:szCs w:val="15"/>
        </w:rPr>
        <w:t>i</w:t>
      </w:r>
      <w:r w:rsidRPr="00AF2382">
        <w:rPr>
          <w:rFonts w:ascii="Arial" w:eastAsia="Arial" w:hAnsi="Arial" w:cs="Arial"/>
          <w:sz w:val="15"/>
          <w:szCs w:val="15"/>
        </w:rPr>
        <w:t>t</w:t>
      </w:r>
      <w:r w:rsidRPr="00AF2382">
        <w:rPr>
          <w:rFonts w:ascii="Arial" w:eastAsia="Arial" w:hAnsi="Arial" w:cs="Arial"/>
          <w:spacing w:val="1"/>
          <w:sz w:val="15"/>
          <w:szCs w:val="15"/>
        </w:rPr>
        <w:t>i</w:t>
      </w:r>
      <w:r w:rsidRPr="00AF2382">
        <w:rPr>
          <w:rFonts w:ascii="Arial" w:eastAsia="Arial" w:hAnsi="Arial" w:cs="Arial"/>
          <w:spacing w:val="-1"/>
          <w:sz w:val="15"/>
          <w:szCs w:val="15"/>
        </w:rPr>
        <w:t>e</w:t>
      </w:r>
      <w:r w:rsidRPr="00AF2382">
        <w:rPr>
          <w:rFonts w:ascii="Arial" w:eastAsia="Arial" w:hAnsi="Arial" w:cs="Arial"/>
          <w:spacing w:val="1"/>
          <w:sz w:val="15"/>
          <w:szCs w:val="15"/>
        </w:rPr>
        <w:t>s</w:t>
      </w:r>
      <w:r w:rsidRPr="00AF2382">
        <w:rPr>
          <w:rFonts w:ascii="Arial" w:eastAsia="Arial" w:hAnsi="Arial" w:cs="Arial"/>
          <w:sz w:val="15"/>
          <w:szCs w:val="15"/>
        </w:rPr>
        <w:t>.</w:t>
      </w:r>
      <w:proofErr w:type="gramEnd"/>
    </w:p>
    <w:p w:rsidR="00334765" w:rsidRDefault="00AF2382" w:rsidP="0044797D">
      <w:pPr>
        <w:spacing w:before="59"/>
        <w:ind w:left="2660"/>
        <w:rPr>
          <w:rFonts w:ascii="Arial" w:eastAsia="Arial" w:hAnsi="Arial" w:cs="Arial"/>
          <w:sz w:val="15"/>
          <w:szCs w:val="15"/>
        </w:rPr>
      </w:pPr>
      <w:proofErr w:type="gramStart"/>
      <w:r>
        <w:rPr>
          <w:rFonts w:ascii="Arial" w:eastAsia="Arial" w:hAnsi="Arial" w:cs="Arial"/>
          <w:spacing w:val="2"/>
          <w:sz w:val="15"/>
          <w:szCs w:val="15"/>
        </w:rPr>
        <w:t>W</w:t>
      </w:r>
      <w:r>
        <w:rPr>
          <w:rFonts w:ascii="Arial" w:eastAsia="Arial" w:hAnsi="Arial" w:cs="Arial"/>
          <w:sz w:val="15"/>
          <w:szCs w:val="15"/>
        </w:rPr>
        <w:t>o</w:t>
      </w:r>
      <w:r>
        <w:rPr>
          <w:rFonts w:ascii="Arial" w:eastAsia="Arial" w:hAnsi="Arial" w:cs="Arial"/>
          <w:spacing w:val="-2"/>
          <w:sz w:val="15"/>
          <w:szCs w:val="15"/>
        </w:rPr>
        <w:t>r</w:t>
      </w:r>
      <w:r>
        <w:rPr>
          <w:rFonts w:ascii="Arial" w:eastAsia="Arial" w:hAnsi="Arial" w:cs="Arial"/>
          <w:spacing w:val="1"/>
          <w:sz w:val="15"/>
          <w:szCs w:val="15"/>
        </w:rPr>
        <w:t>ke</w:t>
      </w:r>
      <w:r>
        <w:rPr>
          <w:rFonts w:ascii="Arial" w:eastAsia="Arial" w:hAnsi="Arial" w:cs="Arial"/>
          <w:sz w:val="15"/>
          <w:szCs w:val="15"/>
        </w:rPr>
        <w:t>d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o</w:t>
      </w:r>
      <w:r>
        <w:rPr>
          <w:rFonts w:ascii="Arial" w:eastAsia="Arial" w:hAnsi="Arial" w:cs="Arial"/>
          <w:spacing w:val="1"/>
          <w:sz w:val="15"/>
          <w:szCs w:val="15"/>
        </w:rPr>
        <w:t>n</w:t>
      </w:r>
      <w:r>
        <w:rPr>
          <w:rFonts w:ascii="Arial" w:eastAsia="Arial" w:hAnsi="Arial" w:cs="Arial"/>
          <w:sz w:val="15"/>
          <w:szCs w:val="15"/>
        </w:rPr>
        <w:t>-</w:t>
      </w:r>
      <w:r>
        <w:rPr>
          <w:rFonts w:ascii="Arial" w:eastAsia="Arial" w:hAnsi="Arial" w:cs="Arial"/>
          <w:spacing w:val="1"/>
          <w:sz w:val="15"/>
          <w:szCs w:val="15"/>
        </w:rPr>
        <w:t>s</w:t>
      </w:r>
      <w:r>
        <w:rPr>
          <w:rFonts w:ascii="Arial" w:eastAsia="Arial" w:hAnsi="Arial" w:cs="Arial"/>
          <w:spacing w:val="-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te</w:t>
      </w:r>
      <w:r>
        <w:rPr>
          <w:rFonts w:ascii="Arial" w:eastAsia="Arial" w:hAnsi="Arial" w:cs="Arial"/>
          <w:spacing w:val="3"/>
          <w:sz w:val="15"/>
          <w:szCs w:val="15"/>
        </w:rPr>
        <w:t xml:space="preserve"> 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n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a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>
        <w:rPr>
          <w:rFonts w:ascii="Arial" w:eastAsia="Arial" w:hAnsi="Arial" w:cs="Arial"/>
          <w:spacing w:val="1"/>
          <w:sz w:val="15"/>
          <w:szCs w:val="15"/>
        </w:rPr>
        <w:t>m</w:t>
      </w:r>
      <w:r>
        <w:rPr>
          <w:rFonts w:ascii="Arial" w:eastAsia="Arial" w:hAnsi="Arial" w:cs="Arial"/>
          <w:spacing w:val="-1"/>
          <w:sz w:val="15"/>
          <w:szCs w:val="15"/>
        </w:rPr>
        <w:t>a</w:t>
      </w:r>
      <w:r>
        <w:rPr>
          <w:rFonts w:ascii="Arial" w:eastAsia="Arial" w:hAnsi="Arial" w:cs="Arial"/>
          <w:spacing w:val="1"/>
          <w:sz w:val="15"/>
          <w:szCs w:val="15"/>
        </w:rPr>
        <w:t>j</w:t>
      </w:r>
      <w:r>
        <w:rPr>
          <w:rFonts w:ascii="Arial" w:eastAsia="Arial" w:hAnsi="Arial" w:cs="Arial"/>
          <w:sz w:val="15"/>
          <w:szCs w:val="15"/>
        </w:rPr>
        <w:t>or S</w:t>
      </w:r>
      <w:r>
        <w:rPr>
          <w:rFonts w:ascii="Arial" w:eastAsia="Arial" w:hAnsi="Arial" w:cs="Arial"/>
          <w:spacing w:val="-1"/>
          <w:sz w:val="15"/>
          <w:szCs w:val="15"/>
        </w:rPr>
        <w:t>y</w:t>
      </w:r>
      <w:r>
        <w:rPr>
          <w:rFonts w:ascii="Arial" w:eastAsia="Arial" w:hAnsi="Arial" w:cs="Arial"/>
          <w:spacing w:val="1"/>
          <w:sz w:val="15"/>
          <w:szCs w:val="15"/>
        </w:rPr>
        <w:t>ste</w:t>
      </w:r>
      <w:r>
        <w:rPr>
          <w:rFonts w:ascii="Arial" w:eastAsia="Arial" w:hAnsi="Arial" w:cs="Arial"/>
          <w:sz w:val="15"/>
          <w:szCs w:val="15"/>
        </w:rPr>
        <w:t>m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Up</w:t>
      </w:r>
      <w:r>
        <w:rPr>
          <w:rFonts w:ascii="Arial" w:eastAsia="Arial" w:hAnsi="Arial" w:cs="Arial"/>
          <w:spacing w:val="1"/>
          <w:sz w:val="15"/>
          <w:szCs w:val="15"/>
        </w:rPr>
        <w:t>g</w:t>
      </w:r>
      <w:r>
        <w:rPr>
          <w:rFonts w:ascii="Arial" w:eastAsia="Arial" w:hAnsi="Arial" w:cs="Arial"/>
          <w:sz w:val="15"/>
          <w:szCs w:val="15"/>
        </w:rPr>
        <w:t>r</w:t>
      </w:r>
      <w:r>
        <w:rPr>
          <w:rFonts w:ascii="Arial" w:eastAsia="Arial" w:hAnsi="Arial" w:cs="Arial"/>
          <w:spacing w:val="-1"/>
          <w:sz w:val="15"/>
          <w:szCs w:val="15"/>
        </w:rPr>
        <w:t>a</w:t>
      </w:r>
      <w:r>
        <w:rPr>
          <w:rFonts w:ascii="Arial" w:eastAsia="Arial" w:hAnsi="Arial" w:cs="Arial"/>
          <w:sz w:val="15"/>
          <w:szCs w:val="15"/>
        </w:rPr>
        <w:t>de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2"/>
          <w:sz w:val="15"/>
          <w:szCs w:val="15"/>
        </w:rPr>
        <w:t>f</w:t>
      </w:r>
      <w:r>
        <w:rPr>
          <w:rFonts w:ascii="Arial" w:eastAsia="Arial" w:hAnsi="Arial" w:cs="Arial"/>
          <w:sz w:val="15"/>
          <w:szCs w:val="15"/>
        </w:rPr>
        <w:t>or the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C</w:t>
      </w:r>
      <w:r>
        <w:rPr>
          <w:rFonts w:ascii="Arial" w:eastAsia="Arial" w:hAnsi="Arial" w:cs="Arial"/>
          <w:spacing w:val="1"/>
          <w:sz w:val="15"/>
          <w:szCs w:val="15"/>
        </w:rPr>
        <w:t>li</w:t>
      </w:r>
      <w:r>
        <w:rPr>
          <w:rFonts w:ascii="Arial" w:eastAsia="Arial" w:hAnsi="Arial" w:cs="Arial"/>
          <w:spacing w:val="-1"/>
          <w:sz w:val="15"/>
          <w:szCs w:val="15"/>
        </w:rPr>
        <w:t>e</w:t>
      </w:r>
      <w:r>
        <w:rPr>
          <w:rFonts w:ascii="Arial" w:eastAsia="Arial" w:hAnsi="Arial" w:cs="Arial"/>
          <w:sz w:val="15"/>
          <w:szCs w:val="15"/>
        </w:rPr>
        <w:t>nt.</w:t>
      </w:r>
      <w:proofErr w:type="gramEnd"/>
      <w:r>
        <w:rPr>
          <w:rFonts w:ascii="Arial" w:eastAsia="Arial" w:hAnsi="Arial" w:cs="Arial"/>
          <w:sz w:val="15"/>
          <w:szCs w:val="15"/>
        </w:rPr>
        <w:t xml:space="preserve"> T</w:t>
      </w:r>
      <w:r>
        <w:rPr>
          <w:rFonts w:ascii="Arial" w:eastAsia="Arial" w:hAnsi="Arial" w:cs="Arial"/>
          <w:spacing w:val="-1"/>
          <w:sz w:val="15"/>
          <w:szCs w:val="15"/>
        </w:rPr>
        <w:t>h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s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n</w:t>
      </w:r>
      <w:r>
        <w:rPr>
          <w:rFonts w:ascii="Arial" w:eastAsia="Arial" w:hAnsi="Arial" w:cs="Arial"/>
          <w:spacing w:val="-1"/>
          <w:sz w:val="15"/>
          <w:szCs w:val="15"/>
        </w:rPr>
        <w:t>v</w:t>
      </w:r>
      <w:r>
        <w:rPr>
          <w:rFonts w:ascii="Arial" w:eastAsia="Arial" w:hAnsi="Arial" w:cs="Arial"/>
          <w:sz w:val="15"/>
          <w:szCs w:val="15"/>
        </w:rPr>
        <w:t>o</w:t>
      </w:r>
      <w:r>
        <w:rPr>
          <w:rFonts w:ascii="Arial" w:eastAsia="Arial" w:hAnsi="Arial" w:cs="Arial"/>
          <w:spacing w:val="1"/>
          <w:sz w:val="15"/>
          <w:szCs w:val="15"/>
        </w:rPr>
        <w:t>l</w:t>
      </w:r>
      <w:r>
        <w:rPr>
          <w:rFonts w:ascii="Arial" w:eastAsia="Arial" w:hAnsi="Arial" w:cs="Arial"/>
          <w:spacing w:val="-1"/>
          <w:sz w:val="15"/>
          <w:szCs w:val="15"/>
        </w:rPr>
        <w:t>v</w:t>
      </w:r>
      <w:r>
        <w:rPr>
          <w:rFonts w:ascii="Arial" w:eastAsia="Arial" w:hAnsi="Arial" w:cs="Arial"/>
          <w:spacing w:val="1"/>
          <w:sz w:val="15"/>
          <w:szCs w:val="15"/>
        </w:rPr>
        <w:t>ed</w:t>
      </w:r>
      <w:r>
        <w:rPr>
          <w:rFonts w:ascii="Arial" w:eastAsia="Arial" w:hAnsi="Arial" w:cs="Arial"/>
          <w:sz w:val="15"/>
          <w:szCs w:val="15"/>
        </w:rPr>
        <w:t>:</w:t>
      </w:r>
    </w:p>
    <w:p w:rsidR="00334765" w:rsidRDefault="00AF2382" w:rsidP="0044797D">
      <w:pPr>
        <w:tabs>
          <w:tab w:val="left" w:pos="3320"/>
        </w:tabs>
        <w:ind w:left="3338" w:right="167" w:hanging="338"/>
        <w:rPr>
          <w:rFonts w:ascii="Arial" w:eastAsia="Arial" w:hAnsi="Arial" w:cs="Arial"/>
          <w:sz w:val="15"/>
          <w:szCs w:val="15"/>
        </w:rPr>
      </w:pPr>
      <w:r>
        <w:rPr>
          <w:rFonts w:ascii="Symbol" w:eastAsia="Symbol" w:hAnsi="Symbol" w:cs="Symbol"/>
          <w:sz w:val="15"/>
          <w:szCs w:val="15"/>
        </w:rPr>
        <w:t></w:t>
      </w:r>
      <w:r>
        <w:rPr>
          <w:sz w:val="15"/>
          <w:szCs w:val="15"/>
        </w:rPr>
        <w:tab/>
      </w:r>
      <w:r>
        <w:rPr>
          <w:rFonts w:ascii="Arial" w:eastAsia="Arial" w:hAnsi="Arial" w:cs="Arial"/>
          <w:sz w:val="15"/>
          <w:szCs w:val="15"/>
        </w:rPr>
        <w:t>Wor</w:t>
      </w:r>
      <w:r>
        <w:rPr>
          <w:rFonts w:ascii="Arial" w:eastAsia="Arial" w:hAnsi="Arial" w:cs="Arial"/>
          <w:spacing w:val="1"/>
          <w:sz w:val="15"/>
          <w:szCs w:val="15"/>
        </w:rPr>
        <w:t>k</w:t>
      </w:r>
      <w:r>
        <w:rPr>
          <w:rFonts w:ascii="Arial" w:eastAsia="Arial" w:hAnsi="Arial" w:cs="Arial"/>
          <w:spacing w:val="-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ng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d</w:t>
      </w:r>
      <w:r>
        <w:rPr>
          <w:rFonts w:ascii="Arial" w:eastAsia="Arial" w:hAnsi="Arial" w:cs="Arial"/>
          <w:spacing w:val="1"/>
          <w:sz w:val="15"/>
          <w:szCs w:val="15"/>
        </w:rPr>
        <w:t>il</w:t>
      </w:r>
      <w:r>
        <w:rPr>
          <w:rFonts w:ascii="Arial" w:eastAsia="Arial" w:hAnsi="Arial" w:cs="Arial"/>
          <w:spacing w:val="-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gen</w:t>
      </w:r>
      <w:r>
        <w:rPr>
          <w:rFonts w:ascii="Arial" w:eastAsia="Arial" w:hAnsi="Arial" w:cs="Arial"/>
          <w:spacing w:val="-2"/>
          <w:sz w:val="15"/>
          <w:szCs w:val="15"/>
        </w:rPr>
        <w:t>t</w:t>
      </w:r>
      <w:r>
        <w:rPr>
          <w:rFonts w:ascii="Arial" w:eastAsia="Arial" w:hAnsi="Arial" w:cs="Arial"/>
          <w:spacing w:val="1"/>
          <w:sz w:val="15"/>
          <w:szCs w:val="15"/>
        </w:rPr>
        <w:t>l</w:t>
      </w:r>
      <w:r>
        <w:rPr>
          <w:rFonts w:ascii="Arial" w:eastAsia="Arial" w:hAnsi="Arial" w:cs="Arial"/>
          <w:sz w:val="15"/>
          <w:szCs w:val="15"/>
        </w:rPr>
        <w:t>y</w:t>
      </w:r>
      <w:r>
        <w:rPr>
          <w:rFonts w:ascii="Arial" w:eastAsia="Arial" w:hAnsi="Arial" w:cs="Arial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spacing w:val="1"/>
          <w:sz w:val="15"/>
          <w:szCs w:val="15"/>
        </w:rPr>
        <w:t>a</w:t>
      </w:r>
      <w:r>
        <w:rPr>
          <w:rFonts w:ascii="Arial" w:eastAsia="Arial" w:hAnsi="Arial" w:cs="Arial"/>
          <w:sz w:val="15"/>
          <w:szCs w:val="15"/>
        </w:rPr>
        <w:t>s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pa</w:t>
      </w:r>
      <w:r>
        <w:rPr>
          <w:rFonts w:ascii="Arial" w:eastAsia="Arial" w:hAnsi="Arial" w:cs="Arial"/>
          <w:spacing w:val="-2"/>
          <w:sz w:val="15"/>
          <w:szCs w:val="15"/>
        </w:rPr>
        <w:t>r</w:t>
      </w:r>
      <w:r>
        <w:rPr>
          <w:rFonts w:ascii="Arial" w:eastAsia="Arial" w:hAnsi="Arial" w:cs="Arial"/>
          <w:sz w:val="15"/>
          <w:szCs w:val="15"/>
        </w:rPr>
        <w:t>t of a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te</w:t>
      </w:r>
      <w:r>
        <w:rPr>
          <w:rFonts w:ascii="Arial" w:eastAsia="Arial" w:hAnsi="Arial" w:cs="Arial"/>
          <w:spacing w:val="-1"/>
          <w:sz w:val="15"/>
          <w:szCs w:val="15"/>
        </w:rPr>
        <w:t>a</w:t>
      </w:r>
      <w:r>
        <w:rPr>
          <w:rFonts w:ascii="Arial" w:eastAsia="Arial" w:hAnsi="Arial" w:cs="Arial"/>
          <w:sz w:val="15"/>
          <w:szCs w:val="15"/>
        </w:rPr>
        <w:t>m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to</w:t>
      </w:r>
      <w:r>
        <w:rPr>
          <w:rFonts w:ascii="Arial" w:eastAsia="Arial" w:hAnsi="Arial" w:cs="Arial"/>
          <w:spacing w:val="3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m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g</w:t>
      </w:r>
      <w:r>
        <w:rPr>
          <w:rFonts w:ascii="Arial" w:eastAsia="Arial" w:hAnsi="Arial" w:cs="Arial"/>
          <w:spacing w:val="-2"/>
          <w:sz w:val="15"/>
          <w:szCs w:val="15"/>
        </w:rPr>
        <w:t>r</w:t>
      </w:r>
      <w:r>
        <w:rPr>
          <w:rFonts w:ascii="Arial" w:eastAsia="Arial" w:hAnsi="Arial" w:cs="Arial"/>
          <w:sz w:val="15"/>
          <w:szCs w:val="15"/>
        </w:rPr>
        <w:t>ate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C</w:t>
      </w:r>
      <w:r>
        <w:rPr>
          <w:rFonts w:ascii="Arial" w:eastAsia="Arial" w:hAnsi="Arial" w:cs="Arial"/>
          <w:spacing w:val="-1"/>
          <w:sz w:val="15"/>
          <w:szCs w:val="15"/>
        </w:rPr>
        <w:t>l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pacing w:val="2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>n</w:t>
      </w:r>
      <w:r>
        <w:rPr>
          <w:rFonts w:ascii="Arial" w:eastAsia="Arial" w:hAnsi="Arial" w:cs="Arial"/>
          <w:sz w:val="15"/>
          <w:szCs w:val="15"/>
        </w:rPr>
        <w:t>t</w:t>
      </w:r>
      <w:r>
        <w:rPr>
          <w:rFonts w:ascii="Arial" w:eastAsia="Arial" w:hAnsi="Arial" w:cs="Arial"/>
          <w:spacing w:val="-3"/>
          <w:sz w:val="15"/>
          <w:szCs w:val="15"/>
        </w:rPr>
        <w:t>’</w:t>
      </w:r>
      <w:r>
        <w:rPr>
          <w:rFonts w:ascii="Arial" w:eastAsia="Arial" w:hAnsi="Arial" w:cs="Arial"/>
          <w:sz w:val="15"/>
          <w:szCs w:val="15"/>
        </w:rPr>
        <w:t>s</w:t>
      </w:r>
      <w:r>
        <w:rPr>
          <w:rFonts w:ascii="Arial" w:eastAsia="Arial" w:hAnsi="Arial" w:cs="Arial"/>
          <w:spacing w:val="-7"/>
          <w:sz w:val="15"/>
          <w:szCs w:val="15"/>
        </w:rPr>
        <w:t xml:space="preserve"> </w:t>
      </w:r>
      <w:r>
        <w:rPr>
          <w:rFonts w:ascii="Arial" w:eastAsia="Arial" w:hAnsi="Arial" w:cs="Arial"/>
          <w:spacing w:val="-2"/>
          <w:sz w:val="15"/>
          <w:szCs w:val="15"/>
        </w:rPr>
        <w:t>A</w:t>
      </w:r>
      <w:r>
        <w:rPr>
          <w:rFonts w:ascii="Arial" w:eastAsia="Arial" w:hAnsi="Arial" w:cs="Arial"/>
          <w:spacing w:val="1"/>
          <w:sz w:val="15"/>
          <w:szCs w:val="15"/>
        </w:rPr>
        <w:t>c</w:t>
      </w:r>
      <w:r>
        <w:rPr>
          <w:rFonts w:ascii="Arial" w:eastAsia="Arial" w:hAnsi="Arial" w:cs="Arial"/>
          <w:spacing w:val="-1"/>
          <w:sz w:val="15"/>
          <w:szCs w:val="15"/>
        </w:rPr>
        <w:t>c</w:t>
      </w:r>
      <w:r>
        <w:rPr>
          <w:rFonts w:ascii="Arial" w:eastAsia="Arial" w:hAnsi="Arial" w:cs="Arial"/>
          <w:sz w:val="15"/>
          <w:szCs w:val="15"/>
        </w:rPr>
        <w:t>oun</w:t>
      </w:r>
      <w:r>
        <w:rPr>
          <w:rFonts w:ascii="Arial" w:eastAsia="Arial" w:hAnsi="Arial" w:cs="Arial"/>
          <w:spacing w:val="-2"/>
          <w:sz w:val="15"/>
          <w:szCs w:val="15"/>
        </w:rPr>
        <w:t>t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ng</w:t>
      </w:r>
      <w:r>
        <w:rPr>
          <w:rFonts w:ascii="Arial" w:eastAsia="Arial" w:hAnsi="Arial" w:cs="Arial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S</w:t>
      </w:r>
      <w:r>
        <w:rPr>
          <w:rFonts w:ascii="Arial" w:eastAsia="Arial" w:hAnsi="Arial" w:cs="Arial"/>
          <w:spacing w:val="-1"/>
          <w:sz w:val="15"/>
          <w:szCs w:val="15"/>
        </w:rPr>
        <w:t>y</w:t>
      </w:r>
      <w:r>
        <w:rPr>
          <w:rFonts w:ascii="Arial" w:eastAsia="Arial" w:hAnsi="Arial" w:cs="Arial"/>
          <w:spacing w:val="1"/>
          <w:sz w:val="15"/>
          <w:szCs w:val="15"/>
        </w:rPr>
        <w:t>s</w:t>
      </w:r>
      <w:r>
        <w:rPr>
          <w:rFonts w:ascii="Arial" w:eastAsia="Arial" w:hAnsi="Arial" w:cs="Arial"/>
          <w:spacing w:val="-2"/>
          <w:sz w:val="15"/>
          <w:szCs w:val="15"/>
        </w:rPr>
        <w:t>t</w:t>
      </w:r>
      <w:r>
        <w:rPr>
          <w:rFonts w:ascii="Arial" w:eastAsia="Arial" w:hAnsi="Arial" w:cs="Arial"/>
          <w:sz w:val="15"/>
          <w:szCs w:val="15"/>
        </w:rPr>
        <w:t>em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f</w:t>
      </w:r>
      <w:r>
        <w:rPr>
          <w:rFonts w:ascii="Arial" w:eastAsia="Arial" w:hAnsi="Arial" w:cs="Arial"/>
          <w:spacing w:val="-2"/>
          <w:sz w:val="15"/>
          <w:szCs w:val="15"/>
        </w:rPr>
        <w:t>r</w:t>
      </w:r>
      <w:r>
        <w:rPr>
          <w:rFonts w:ascii="Arial" w:eastAsia="Arial" w:hAnsi="Arial" w:cs="Arial"/>
          <w:sz w:val="15"/>
          <w:szCs w:val="15"/>
        </w:rPr>
        <w:t>om</w:t>
      </w:r>
      <w:r>
        <w:rPr>
          <w:rFonts w:ascii="Arial" w:eastAsia="Arial" w:hAnsi="Arial" w:cs="Arial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spacing w:val="-2"/>
          <w:sz w:val="15"/>
          <w:szCs w:val="15"/>
        </w:rPr>
        <w:t>E</w:t>
      </w:r>
      <w:r>
        <w:rPr>
          <w:rFonts w:ascii="Arial" w:eastAsia="Arial" w:hAnsi="Arial" w:cs="Arial"/>
          <w:spacing w:val="-8"/>
          <w:sz w:val="15"/>
          <w:szCs w:val="15"/>
        </w:rPr>
        <w:t>F</w:t>
      </w:r>
      <w:r>
        <w:rPr>
          <w:rFonts w:ascii="Arial" w:eastAsia="Arial" w:hAnsi="Arial" w:cs="Arial"/>
          <w:sz w:val="15"/>
          <w:szCs w:val="15"/>
        </w:rPr>
        <w:t>A</w:t>
      </w:r>
      <w:r>
        <w:rPr>
          <w:rFonts w:ascii="Arial" w:eastAsia="Arial" w:hAnsi="Arial" w:cs="Arial"/>
          <w:spacing w:val="-8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 xml:space="preserve">to </w:t>
      </w:r>
      <w:r>
        <w:rPr>
          <w:rFonts w:ascii="Arial" w:eastAsia="Arial" w:hAnsi="Arial" w:cs="Arial"/>
          <w:spacing w:val="-1"/>
          <w:sz w:val="15"/>
          <w:szCs w:val="15"/>
        </w:rPr>
        <w:t>G</w:t>
      </w:r>
      <w:r>
        <w:rPr>
          <w:rFonts w:ascii="Arial" w:eastAsia="Arial" w:hAnsi="Arial" w:cs="Arial"/>
          <w:sz w:val="15"/>
          <w:szCs w:val="15"/>
        </w:rPr>
        <w:t>re</w:t>
      </w:r>
      <w:r>
        <w:rPr>
          <w:rFonts w:ascii="Arial" w:eastAsia="Arial" w:hAnsi="Arial" w:cs="Arial"/>
          <w:spacing w:val="-1"/>
          <w:sz w:val="15"/>
          <w:szCs w:val="15"/>
        </w:rPr>
        <w:t>g</w:t>
      </w:r>
      <w:r>
        <w:rPr>
          <w:rFonts w:ascii="Arial" w:eastAsia="Arial" w:hAnsi="Arial" w:cs="Arial"/>
          <w:sz w:val="15"/>
          <w:szCs w:val="15"/>
        </w:rPr>
        <w:t>or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an</w:t>
      </w:r>
      <w:r>
        <w:rPr>
          <w:rFonts w:ascii="Arial" w:eastAsia="Arial" w:hAnsi="Arial" w:cs="Arial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c</w:t>
      </w:r>
      <w:r>
        <w:rPr>
          <w:rFonts w:ascii="Arial" w:eastAsia="Arial" w:hAnsi="Arial" w:cs="Arial"/>
          <w:sz w:val="15"/>
          <w:szCs w:val="15"/>
        </w:rPr>
        <w:t>a</w:t>
      </w:r>
      <w:r>
        <w:rPr>
          <w:rFonts w:ascii="Arial" w:eastAsia="Arial" w:hAnsi="Arial" w:cs="Arial"/>
          <w:spacing w:val="-1"/>
          <w:sz w:val="15"/>
          <w:szCs w:val="15"/>
        </w:rPr>
        <w:t>l</w:t>
      </w:r>
      <w:r>
        <w:rPr>
          <w:rFonts w:ascii="Arial" w:eastAsia="Arial" w:hAnsi="Arial" w:cs="Arial"/>
          <w:sz w:val="15"/>
          <w:szCs w:val="15"/>
        </w:rPr>
        <w:t>enda</w:t>
      </w:r>
      <w:r>
        <w:rPr>
          <w:rFonts w:ascii="Arial" w:eastAsia="Arial" w:hAnsi="Arial" w:cs="Arial"/>
          <w:spacing w:val="-10"/>
          <w:sz w:val="15"/>
          <w:szCs w:val="15"/>
        </w:rPr>
        <w:t>r</w:t>
      </w:r>
      <w:r>
        <w:rPr>
          <w:rFonts w:ascii="Arial" w:eastAsia="Arial" w:hAnsi="Arial" w:cs="Arial"/>
          <w:sz w:val="15"/>
          <w:szCs w:val="15"/>
        </w:rPr>
        <w:t>.</w:t>
      </w:r>
      <w:r>
        <w:rPr>
          <w:rFonts w:ascii="Arial" w:eastAsia="Arial" w:hAnsi="Arial" w:cs="Arial"/>
          <w:spacing w:val="2"/>
          <w:sz w:val="15"/>
          <w:szCs w:val="15"/>
        </w:rPr>
        <w:t xml:space="preserve"> W</w:t>
      </w:r>
      <w:r>
        <w:rPr>
          <w:rFonts w:ascii="Arial" w:eastAsia="Arial" w:hAnsi="Arial" w:cs="Arial"/>
          <w:spacing w:val="1"/>
          <w:sz w:val="15"/>
          <w:szCs w:val="15"/>
        </w:rPr>
        <w:t>o</w:t>
      </w:r>
      <w:r>
        <w:rPr>
          <w:rFonts w:ascii="Arial" w:eastAsia="Arial" w:hAnsi="Arial" w:cs="Arial"/>
          <w:sz w:val="15"/>
          <w:szCs w:val="15"/>
        </w:rPr>
        <w:t>r</w:t>
      </w:r>
      <w:r>
        <w:rPr>
          <w:rFonts w:ascii="Arial" w:eastAsia="Arial" w:hAnsi="Arial" w:cs="Arial"/>
          <w:spacing w:val="-1"/>
          <w:sz w:val="15"/>
          <w:szCs w:val="15"/>
        </w:rPr>
        <w:t>k</w:t>
      </w:r>
      <w:r>
        <w:rPr>
          <w:rFonts w:ascii="Arial" w:eastAsia="Arial" w:hAnsi="Arial" w:cs="Arial"/>
          <w:sz w:val="15"/>
          <w:szCs w:val="15"/>
        </w:rPr>
        <w:t>ed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o</w:t>
      </w:r>
      <w:r>
        <w:rPr>
          <w:rFonts w:ascii="Arial" w:eastAsia="Arial" w:hAnsi="Arial" w:cs="Arial"/>
          <w:spacing w:val="-2"/>
          <w:sz w:val="15"/>
          <w:szCs w:val="15"/>
        </w:rPr>
        <w:t>f</w:t>
      </w:r>
      <w:r>
        <w:rPr>
          <w:rFonts w:ascii="Arial" w:eastAsia="Arial" w:hAnsi="Arial" w:cs="Arial"/>
          <w:sz w:val="15"/>
          <w:szCs w:val="15"/>
        </w:rPr>
        <w:t xml:space="preserve">f </w:t>
      </w:r>
      <w:r>
        <w:rPr>
          <w:rFonts w:ascii="Arial" w:eastAsia="Arial" w:hAnsi="Arial" w:cs="Arial"/>
          <w:spacing w:val="-1"/>
          <w:sz w:val="15"/>
          <w:szCs w:val="15"/>
        </w:rPr>
        <w:t>h</w:t>
      </w:r>
      <w:r>
        <w:rPr>
          <w:rFonts w:ascii="Arial" w:eastAsia="Arial" w:hAnsi="Arial" w:cs="Arial"/>
          <w:sz w:val="15"/>
          <w:szCs w:val="15"/>
        </w:rPr>
        <w:t>o</w:t>
      </w:r>
      <w:r>
        <w:rPr>
          <w:rFonts w:ascii="Arial" w:eastAsia="Arial" w:hAnsi="Arial" w:cs="Arial"/>
          <w:spacing w:val="1"/>
          <w:sz w:val="15"/>
          <w:szCs w:val="15"/>
        </w:rPr>
        <w:t>u</w:t>
      </w:r>
      <w:r>
        <w:rPr>
          <w:rFonts w:ascii="Arial" w:eastAsia="Arial" w:hAnsi="Arial" w:cs="Arial"/>
          <w:sz w:val="15"/>
          <w:szCs w:val="15"/>
        </w:rPr>
        <w:t>rs</w:t>
      </w:r>
      <w:r>
        <w:rPr>
          <w:rFonts w:ascii="Arial" w:eastAsia="Arial" w:hAnsi="Arial" w:cs="Arial"/>
          <w:spacing w:val="3"/>
          <w:sz w:val="15"/>
          <w:szCs w:val="15"/>
        </w:rPr>
        <w:t xml:space="preserve"> </w:t>
      </w:r>
      <w:r>
        <w:rPr>
          <w:rFonts w:ascii="Arial" w:eastAsia="Arial" w:hAnsi="Arial" w:cs="Arial"/>
          <w:spacing w:val="-2"/>
          <w:sz w:val="15"/>
          <w:szCs w:val="15"/>
        </w:rPr>
        <w:t>t</w:t>
      </w:r>
      <w:r>
        <w:rPr>
          <w:rFonts w:ascii="Arial" w:eastAsia="Arial" w:hAnsi="Arial" w:cs="Arial"/>
          <w:sz w:val="15"/>
          <w:szCs w:val="15"/>
        </w:rPr>
        <w:t>o</w:t>
      </w:r>
      <w:r>
        <w:rPr>
          <w:rFonts w:ascii="Arial" w:eastAsia="Arial" w:hAnsi="Arial" w:cs="Arial"/>
          <w:spacing w:val="1"/>
          <w:sz w:val="15"/>
          <w:szCs w:val="15"/>
        </w:rPr>
        <w:t xml:space="preserve"> co</w:t>
      </w:r>
      <w:r>
        <w:rPr>
          <w:rFonts w:ascii="Arial" w:eastAsia="Arial" w:hAnsi="Arial" w:cs="Arial"/>
          <w:spacing w:val="-1"/>
          <w:sz w:val="15"/>
          <w:szCs w:val="15"/>
        </w:rPr>
        <w:t>m</w:t>
      </w:r>
      <w:r>
        <w:rPr>
          <w:rFonts w:ascii="Arial" w:eastAsia="Arial" w:hAnsi="Arial" w:cs="Arial"/>
          <w:sz w:val="15"/>
          <w:szCs w:val="15"/>
        </w:rPr>
        <w:t>p</w:t>
      </w:r>
      <w:r>
        <w:rPr>
          <w:rFonts w:ascii="Arial" w:eastAsia="Arial" w:hAnsi="Arial" w:cs="Arial"/>
          <w:spacing w:val="-1"/>
          <w:sz w:val="15"/>
          <w:szCs w:val="15"/>
        </w:rPr>
        <w:t>l</w:t>
      </w:r>
      <w:r>
        <w:rPr>
          <w:rFonts w:ascii="Arial" w:eastAsia="Arial" w:hAnsi="Arial" w:cs="Arial"/>
          <w:sz w:val="15"/>
          <w:szCs w:val="15"/>
        </w:rPr>
        <w:t>ete</w:t>
      </w:r>
      <w:r>
        <w:rPr>
          <w:rFonts w:ascii="Arial" w:eastAsia="Arial" w:hAnsi="Arial" w:cs="Arial"/>
          <w:spacing w:val="1"/>
          <w:sz w:val="15"/>
          <w:szCs w:val="15"/>
        </w:rPr>
        <w:t xml:space="preserve"> de</w:t>
      </w:r>
      <w:r>
        <w:rPr>
          <w:rFonts w:ascii="Arial" w:eastAsia="Arial" w:hAnsi="Arial" w:cs="Arial"/>
          <w:spacing w:val="3"/>
          <w:sz w:val="15"/>
          <w:szCs w:val="15"/>
        </w:rPr>
        <w:t>v</w:t>
      </w:r>
      <w:r>
        <w:rPr>
          <w:rFonts w:ascii="Arial" w:eastAsia="Arial" w:hAnsi="Arial" w:cs="Arial"/>
          <w:spacing w:val="-1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>lop</w:t>
      </w:r>
      <w:r>
        <w:rPr>
          <w:rFonts w:ascii="Arial" w:eastAsia="Arial" w:hAnsi="Arial" w:cs="Arial"/>
          <w:spacing w:val="-1"/>
          <w:sz w:val="15"/>
          <w:szCs w:val="15"/>
        </w:rPr>
        <w:t>m</w:t>
      </w:r>
      <w:r>
        <w:rPr>
          <w:rFonts w:ascii="Arial" w:eastAsia="Arial" w:hAnsi="Arial" w:cs="Arial"/>
          <w:sz w:val="15"/>
          <w:szCs w:val="15"/>
        </w:rPr>
        <w:t>ent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be</w:t>
      </w:r>
      <w:r>
        <w:rPr>
          <w:rFonts w:ascii="Arial" w:eastAsia="Arial" w:hAnsi="Arial" w:cs="Arial"/>
          <w:spacing w:val="1"/>
          <w:sz w:val="15"/>
          <w:szCs w:val="15"/>
        </w:rPr>
        <w:t>fo</w:t>
      </w:r>
      <w:r>
        <w:rPr>
          <w:rFonts w:ascii="Arial" w:eastAsia="Arial" w:hAnsi="Arial" w:cs="Arial"/>
          <w:sz w:val="15"/>
          <w:szCs w:val="15"/>
        </w:rPr>
        <w:t>re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the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2"/>
          <w:sz w:val="15"/>
          <w:szCs w:val="15"/>
        </w:rPr>
        <w:t>C</w:t>
      </w:r>
      <w:r>
        <w:rPr>
          <w:rFonts w:ascii="Arial" w:eastAsia="Arial" w:hAnsi="Arial" w:cs="Arial"/>
          <w:spacing w:val="1"/>
          <w:sz w:val="15"/>
          <w:szCs w:val="15"/>
        </w:rPr>
        <w:t>li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-1"/>
          <w:sz w:val="15"/>
          <w:szCs w:val="15"/>
        </w:rPr>
        <w:t>n</w:t>
      </w:r>
      <w:r>
        <w:rPr>
          <w:rFonts w:ascii="Arial" w:eastAsia="Arial" w:hAnsi="Arial" w:cs="Arial"/>
          <w:sz w:val="15"/>
          <w:szCs w:val="15"/>
        </w:rPr>
        <w:t>t</w:t>
      </w:r>
      <w:r>
        <w:rPr>
          <w:rFonts w:ascii="Arial" w:eastAsia="Arial" w:hAnsi="Arial" w:cs="Arial"/>
          <w:spacing w:val="-3"/>
          <w:sz w:val="15"/>
          <w:szCs w:val="15"/>
        </w:rPr>
        <w:t>’</w:t>
      </w:r>
      <w:r>
        <w:rPr>
          <w:rFonts w:ascii="Arial" w:eastAsia="Arial" w:hAnsi="Arial" w:cs="Arial"/>
          <w:sz w:val="15"/>
          <w:szCs w:val="15"/>
        </w:rPr>
        <w:t xml:space="preserve">s </w:t>
      </w:r>
      <w:r>
        <w:rPr>
          <w:rFonts w:ascii="Arial" w:eastAsia="Arial" w:hAnsi="Arial" w:cs="Arial"/>
          <w:spacing w:val="1"/>
          <w:sz w:val="15"/>
          <w:szCs w:val="15"/>
        </w:rPr>
        <w:t>g</w:t>
      </w:r>
      <w:r>
        <w:rPr>
          <w:rFonts w:ascii="Arial" w:eastAsia="Arial" w:hAnsi="Arial" w:cs="Arial"/>
          <w:spacing w:val="-1"/>
          <w:sz w:val="15"/>
          <w:szCs w:val="15"/>
        </w:rPr>
        <w:t>iv</w:t>
      </w:r>
      <w:r>
        <w:rPr>
          <w:rFonts w:ascii="Arial" w:eastAsia="Arial" w:hAnsi="Arial" w:cs="Arial"/>
          <w:sz w:val="15"/>
          <w:szCs w:val="15"/>
        </w:rPr>
        <w:t>en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d</w:t>
      </w:r>
      <w:r>
        <w:rPr>
          <w:rFonts w:ascii="Arial" w:eastAsia="Arial" w:hAnsi="Arial" w:cs="Arial"/>
          <w:spacing w:val="-1"/>
          <w:sz w:val="15"/>
          <w:szCs w:val="15"/>
        </w:rPr>
        <w:t>e</w:t>
      </w:r>
      <w:r>
        <w:rPr>
          <w:rFonts w:ascii="Arial" w:eastAsia="Arial" w:hAnsi="Arial" w:cs="Arial"/>
          <w:sz w:val="15"/>
          <w:szCs w:val="15"/>
        </w:rPr>
        <w:t>ad</w:t>
      </w:r>
      <w:r>
        <w:rPr>
          <w:rFonts w:ascii="Arial" w:eastAsia="Arial" w:hAnsi="Arial" w:cs="Arial"/>
          <w:spacing w:val="-1"/>
          <w:sz w:val="15"/>
          <w:szCs w:val="15"/>
        </w:rPr>
        <w:t>l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ne.</w:t>
      </w:r>
    </w:p>
    <w:p w:rsidR="00334765" w:rsidRPr="005E5A63" w:rsidRDefault="00AF2382" w:rsidP="004A4687">
      <w:pPr>
        <w:spacing w:before="9"/>
        <w:ind w:left="3338" w:right="707" w:hanging="338"/>
        <w:rPr>
          <w:rFonts w:ascii="Arial" w:eastAsia="Arial" w:hAnsi="Arial" w:cs="Arial"/>
          <w:sz w:val="15"/>
          <w:szCs w:val="15"/>
        </w:rPr>
      </w:pPr>
      <w:r>
        <w:rPr>
          <w:rFonts w:ascii="Symbol" w:eastAsia="Symbol" w:hAnsi="Symbol" w:cs="Symbol"/>
          <w:spacing w:val="-1"/>
          <w:sz w:val="15"/>
          <w:szCs w:val="15"/>
        </w:rPr>
        <w:t></w:t>
      </w:r>
      <w:r>
        <w:rPr>
          <w:rFonts w:ascii="Symbol" w:eastAsia="Symbol" w:hAnsi="Symbol" w:cs="Symbol"/>
          <w:sz w:val="15"/>
          <w:szCs w:val="15"/>
        </w:rPr>
        <w:t></w:t>
      </w:r>
      <w:r>
        <w:rPr>
          <w:sz w:val="15"/>
          <w:szCs w:val="15"/>
        </w:rPr>
        <w:t xml:space="preserve">    </w:t>
      </w:r>
      <w:r>
        <w:rPr>
          <w:spacing w:val="29"/>
          <w:sz w:val="15"/>
          <w:szCs w:val="15"/>
        </w:rPr>
        <w:t xml:space="preserve"> </w:t>
      </w:r>
      <w:proofErr w:type="gramStart"/>
      <w:r>
        <w:rPr>
          <w:rFonts w:ascii="Arial" w:eastAsia="Arial" w:hAnsi="Arial" w:cs="Arial"/>
          <w:sz w:val="15"/>
          <w:szCs w:val="15"/>
        </w:rPr>
        <w:t>Su</w:t>
      </w:r>
      <w:r>
        <w:rPr>
          <w:rFonts w:ascii="Arial" w:eastAsia="Arial" w:hAnsi="Arial" w:cs="Arial"/>
          <w:spacing w:val="-1"/>
          <w:sz w:val="15"/>
          <w:szCs w:val="15"/>
        </w:rPr>
        <w:t>c</w:t>
      </w:r>
      <w:r>
        <w:rPr>
          <w:rFonts w:ascii="Arial" w:eastAsia="Arial" w:hAnsi="Arial" w:cs="Arial"/>
          <w:spacing w:val="1"/>
          <w:sz w:val="15"/>
          <w:szCs w:val="15"/>
        </w:rPr>
        <w:t>c</w:t>
      </w:r>
      <w:r>
        <w:rPr>
          <w:rFonts w:ascii="Arial" w:eastAsia="Arial" w:hAnsi="Arial" w:cs="Arial"/>
          <w:spacing w:val="-1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>ss</w:t>
      </w:r>
      <w:r>
        <w:rPr>
          <w:rFonts w:ascii="Arial" w:eastAsia="Arial" w:hAnsi="Arial" w:cs="Arial"/>
          <w:spacing w:val="-2"/>
          <w:sz w:val="15"/>
          <w:szCs w:val="15"/>
        </w:rPr>
        <w:t>f</w:t>
      </w:r>
      <w:r>
        <w:rPr>
          <w:rFonts w:ascii="Arial" w:eastAsia="Arial" w:hAnsi="Arial" w:cs="Arial"/>
          <w:sz w:val="15"/>
          <w:szCs w:val="15"/>
        </w:rPr>
        <w:t>u</w:t>
      </w:r>
      <w:r>
        <w:rPr>
          <w:rFonts w:ascii="Arial" w:eastAsia="Arial" w:hAnsi="Arial" w:cs="Arial"/>
          <w:spacing w:val="1"/>
          <w:sz w:val="15"/>
          <w:szCs w:val="15"/>
        </w:rPr>
        <w:t>ll</w:t>
      </w:r>
      <w:r>
        <w:rPr>
          <w:rFonts w:ascii="Arial" w:eastAsia="Arial" w:hAnsi="Arial" w:cs="Arial"/>
          <w:sz w:val="15"/>
          <w:szCs w:val="15"/>
        </w:rPr>
        <w:t>y</w:t>
      </w:r>
      <w:proofErr w:type="gramEnd"/>
      <w:r>
        <w:rPr>
          <w:rFonts w:ascii="Arial" w:eastAsia="Arial" w:hAnsi="Arial" w:cs="Arial"/>
          <w:sz w:val="15"/>
          <w:szCs w:val="15"/>
        </w:rPr>
        <w:t xml:space="preserve"> </w:t>
      </w:r>
      <w:r>
        <w:rPr>
          <w:rFonts w:ascii="Arial" w:eastAsia="Arial" w:hAnsi="Arial" w:cs="Arial"/>
          <w:spacing w:val="1"/>
          <w:sz w:val="15"/>
          <w:szCs w:val="15"/>
        </w:rPr>
        <w:t>m</w:t>
      </w:r>
      <w:r>
        <w:rPr>
          <w:rFonts w:ascii="Arial" w:eastAsia="Arial" w:hAnsi="Arial" w:cs="Arial"/>
          <w:spacing w:val="-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grat</w:t>
      </w:r>
      <w:r>
        <w:rPr>
          <w:rFonts w:ascii="Arial" w:eastAsia="Arial" w:hAnsi="Arial" w:cs="Arial"/>
          <w:spacing w:val="-1"/>
          <w:sz w:val="15"/>
          <w:szCs w:val="15"/>
        </w:rPr>
        <w:t>e</w:t>
      </w:r>
      <w:r>
        <w:rPr>
          <w:rFonts w:ascii="Arial" w:eastAsia="Arial" w:hAnsi="Arial" w:cs="Arial"/>
          <w:sz w:val="15"/>
          <w:szCs w:val="15"/>
        </w:rPr>
        <w:t>d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t</w:t>
      </w:r>
      <w:r>
        <w:rPr>
          <w:rFonts w:ascii="Arial" w:eastAsia="Arial" w:hAnsi="Arial" w:cs="Arial"/>
          <w:spacing w:val="-1"/>
          <w:sz w:val="15"/>
          <w:szCs w:val="15"/>
        </w:rPr>
        <w:t>h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r</w:t>
      </w:r>
      <w:r>
        <w:rPr>
          <w:rFonts w:ascii="Arial" w:eastAsia="Arial" w:hAnsi="Arial" w:cs="Arial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spacing w:val="1"/>
          <w:sz w:val="15"/>
          <w:szCs w:val="15"/>
        </w:rPr>
        <w:t>s</w:t>
      </w:r>
      <w:r>
        <w:rPr>
          <w:rFonts w:ascii="Arial" w:eastAsia="Arial" w:hAnsi="Arial" w:cs="Arial"/>
          <w:spacing w:val="-1"/>
          <w:sz w:val="15"/>
          <w:szCs w:val="15"/>
        </w:rPr>
        <w:t>o</w:t>
      </w:r>
      <w:r>
        <w:rPr>
          <w:rFonts w:ascii="Arial" w:eastAsia="Arial" w:hAnsi="Arial" w:cs="Arial"/>
          <w:sz w:val="15"/>
          <w:szCs w:val="15"/>
        </w:rPr>
        <w:t>f</w:t>
      </w:r>
      <w:r>
        <w:rPr>
          <w:rFonts w:ascii="Arial" w:eastAsia="Arial" w:hAnsi="Arial" w:cs="Arial"/>
          <w:spacing w:val="1"/>
          <w:sz w:val="15"/>
          <w:szCs w:val="15"/>
        </w:rPr>
        <w:t>t</w:t>
      </w:r>
      <w:r>
        <w:rPr>
          <w:rFonts w:ascii="Arial" w:eastAsia="Arial" w:hAnsi="Arial" w:cs="Arial"/>
          <w:sz w:val="15"/>
          <w:szCs w:val="15"/>
        </w:rPr>
        <w:t>ware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m</w:t>
      </w:r>
      <w:r>
        <w:rPr>
          <w:rFonts w:ascii="Arial" w:eastAsia="Arial" w:hAnsi="Arial" w:cs="Arial"/>
          <w:sz w:val="15"/>
          <w:szCs w:val="15"/>
        </w:rPr>
        <w:t>o</w:t>
      </w:r>
      <w:r>
        <w:rPr>
          <w:rFonts w:ascii="Arial" w:eastAsia="Arial" w:hAnsi="Arial" w:cs="Arial"/>
          <w:spacing w:val="-1"/>
          <w:sz w:val="15"/>
          <w:szCs w:val="15"/>
        </w:rPr>
        <w:t>d</w:t>
      </w:r>
      <w:r>
        <w:rPr>
          <w:rFonts w:ascii="Arial" w:eastAsia="Arial" w:hAnsi="Arial" w:cs="Arial"/>
          <w:sz w:val="15"/>
          <w:szCs w:val="15"/>
        </w:rPr>
        <w:t>u</w:t>
      </w:r>
      <w:r>
        <w:rPr>
          <w:rFonts w:ascii="Arial" w:eastAsia="Arial" w:hAnsi="Arial" w:cs="Arial"/>
          <w:spacing w:val="1"/>
          <w:sz w:val="15"/>
          <w:szCs w:val="15"/>
        </w:rPr>
        <w:t>l</w:t>
      </w:r>
      <w:r>
        <w:rPr>
          <w:rFonts w:ascii="Arial" w:eastAsia="Arial" w:hAnsi="Arial" w:cs="Arial"/>
          <w:spacing w:val="-1"/>
          <w:sz w:val="15"/>
          <w:szCs w:val="15"/>
        </w:rPr>
        <w:t>e</w:t>
      </w:r>
      <w:r>
        <w:rPr>
          <w:rFonts w:ascii="Arial" w:eastAsia="Arial" w:hAnsi="Arial" w:cs="Arial"/>
          <w:sz w:val="15"/>
          <w:szCs w:val="15"/>
        </w:rPr>
        <w:t>s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to</w:t>
      </w:r>
      <w:r>
        <w:rPr>
          <w:rFonts w:ascii="Arial" w:eastAsia="Arial" w:hAnsi="Arial" w:cs="Arial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Dot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 xml:space="preserve">net </w:t>
      </w:r>
      <w:r>
        <w:rPr>
          <w:rFonts w:ascii="Arial" w:eastAsia="Arial" w:hAnsi="Arial" w:cs="Arial"/>
          <w:spacing w:val="-1"/>
          <w:sz w:val="15"/>
          <w:szCs w:val="15"/>
        </w:rPr>
        <w:t>4</w:t>
      </w:r>
      <w:r>
        <w:rPr>
          <w:rFonts w:ascii="Arial" w:eastAsia="Arial" w:hAnsi="Arial" w:cs="Arial"/>
          <w:sz w:val="15"/>
          <w:szCs w:val="15"/>
        </w:rPr>
        <w:t>.0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2"/>
          <w:sz w:val="15"/>
          <w:szCs w:val="15"/>
        </w:rPr>
        <w:t>(</w:t>
      </w:r>
      <w:r>
        <w:rPr>
          <w:rFonts w:ascii="Arial" w:eastAsia="Arial" w:hAnsi="Arial" w:cs="Arial"/>
          <w:sz w:val="15"/>
          <w:szCs w:val="15"/>
        </w:rPr>
        <w:t>as</w:t>
      </w:r>
      <w:r>
        <w:rPr>
          <w:rFonts w:ascii="Arial" w:eastAsia="Arial" w:hAnsi="Arial" w:cs="Arial"/>
          <w:spacing w:val="3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p</w:t>
      </w:r>
      <w:r>
        <w:rPr>
          <w:rFonts w:ascii="Arial" w:eastAsia="Arial" w:hAnsi="Arial" w:cs="Arial"/>
          <w:sz w:val="15"/>
          <w:szCs w:val="15"/>
        </w:rPr>
        <w:t>art of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C</w:t>
      </w:r>
      <w:r>
        <w:rPr>
          <w:rFonts w:ascii="Arial" w:eastAsia="Arial" w:hAnsi="Arial" w:cs="Arial"/>
          <w:spacing w:val="1"/>
          <w:sz w:val="15"/>
          <w:szCs w:val="15"/>
        </w:rPr>
        <w:t>li</w:t>
      </w:r>
      <w:r>
        <w:rPr>
          <w:rFonts w:ascii="Arial" w:eastAsia="Arial" w:hAnsi="Arial" w:cs="Arial"/>
          <w:spacing w:val="-1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>n</w:t>
      </w:r>
      <w:r>
        <w:rPr>
          <w:rFonts w:ascii="Arial" w:eastAsia="Arial" w:hAnsi="Arial" w:cs="Arial"/>
          <w:sz w:val="15"/>
          <w:szCs w:val="15"/>
        </w:rPr>
        <w:t>t</w:t>
      </w:r>
      <w:r>
        <w:rPr>
          <w:rFonts w:ascii="Arial" w:eastAsia="Arial" w:hAnsi="Arial" w:cs="Arial"/>
          <w:spacing w:val="-1"/>
          <w:sz w:val="15"/>
          <w:szCs w:val="15"/>
        </w:rPr>
        <w:t>’</w:t>
      </w:r>
      <w:r>
        <w:rPr>
          <w:rFonts w:ascii="Arial" w:eastAsia="Arial" w:hAnsi="Arial" w:cs="Arial"/>
          <w:sz w:val="15"/>
          <w:szCs w:val="15"/>
        </w:rPr>
        <w:t xml:space="preserve">s </w:t>
      </w:r>
      <w:r>
        <w:rPr>
          <w:rFonts w:ascii="Arial" w:eastAsia="Arial" w:hAnsi="Arial" w:cs="Arial"/>
          <w:spacing w:val="-1"/>
          <w:sz w:val="15"/>
          <w:szCs w:val="15"/>
        </w:rPr>
        <w:t>u</w:t>
      </w:r>
      <w:r>
        <w:rPr>
          <w:rFonts w:ascii="Arial" w:eastAsia="Arial" w:hAnsi="Arial" w:cs="Arial"/>
          <w:sz w:val="15"/>
          <w:szCs w:val="15"/>
        </w:rPr>
        <w:t>pgra</w:t>
      </w:r>
      <w:r>
        <w:rPr>
          <w:rFonts w:ascii="Arial" w:eastAsia="Arial" w:hAnsi="Arial" w:cs="Arial"/>
          <w:spacing w:val="-1"/>
          <w:sz w:val="15"/>
          <w:szCs w:val="15"/>
        </w:rPr>
        <w:t>d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fr</w:t>
      </w:r>
      <w:r>
        <w:rPr>
          <w:rFonts w:ascii="Arial" w:eastAsia="Arial" w:hAnsi="Arial" w:cs="Arial"/>
          <w:spacing w:val="-1"/>
          <w:sz w:val="15"/>
          <w:szCs w:val="15"/>
        </w:rPr>
        <w:t>o</w:t>
      </w:r>
      <w:r>
        <w:rPr>
          <w:rFonts w:ascii="Arial" w:eastAsia="Arial" w:hAnsi="Arial" w:cs="Arial"/>
          <w:sz w:val="15"/>
          <w:szCs w:val="15"/>
        </w:rPr>
        <w:t>m</w:t>
      </w:r>
      <w:r>
        <w:rPr>
          <w:rFonts w:ascii="Arial" w:eastAsia="Arial" w:hAnsi="Arial" w:cs="Arial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spacing w:val="4"/>
          <w:sz w:val="15"/>
          <w:szCs w:val="15"/>
        </w:rPr>
        <w:t>W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pacing w:val="-1"/>
          <w:sz w:val="15"/>
          <w:szCs w:val="15"/>
        </w:rPr>
        <w:t>n</w:t>
      </w:r>
      <w:r>
        <w:rPr>
          <w:rFonts w:ascii="Arial" w:eastAsia="Arial" w:hAnsi="Arial" w:cs="Arial"/>
          <w:sz w:val="15"/>
          <w:szCs w:val="15"/>
        </w:rPr>
        <w:t>d</w:t>
      </w:r>
      <w:r>
        <w:rPr>
          <w:rFonts w:ascii="Arial" w:eastAsia="Arial" w:hAnsi="Arial" w:cs="Arial"/>
          <w:spacing w:val="1"/>
          <w:sz w:val="15"/>
          <w:szCs w:val="15"/>
        </w:rPr>
        <w:t>o</w:t>
      </w:r>
      <w:r>
        <w:rPr>
          <w:rFonts w:ascii="Arial" w:eastAsia="Arial" w:hAnsi="Arial" w:cs="Arial"/>
          <w:sz w:val="15"/>
          <w:szCs w:val="15"/>
        </w:rPr>
        <w:t>ws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2"/>
          <w:sz w:val="15"/>
          <w:szCs w:val="15"/>
        </w:rPr>
        <w:t>X</w:t>
      </w:r>
      <w:r>
        <w:rPr>
          <w:rFonts w:ascii="Arial" w:eastAsia="Arial" w:hAnsi="Arial" w:cs="Arial"/>
          <w:sz w:val="15"/>
          <w:szCs w:val="15"/>
        </w:rPr>
        <w:t>P</w:t>
      </w:r>
      <w:r>
        <w:rPr>
          <w:rFonts w:ascii="Arial" w:eastAsia="Arial" w:hAnsi="Arial" w:cs="Arial"/>
          <w:spacing w:val="-2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to</w:t>
      </w:r>
      <w:r>
        <w:rPr>
          <w:rFonts w:ascii="Arial" w:eastAsia="Arial" w:hAnsi="Arial" w:cs="Arial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spacing w:val="4"/>
          <w:sz w:val="15"/>
          <w:szCs w:val="15"/>
        </w:rPr>
        <w:t>W</w:t>
      </w:r>
      <w:r>
        <w:rPr>
          <w:rFonts w:ascii="Arial" w:eastAsia="Arial" w:hAnsi="Arial" w:cs="Arial"/>
          <w:spacing w:val="-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nd</w:t>
      </w:r>
      <w:r>
        <w:rPr>
          <w:rFonts w:ascii="Arial" w:eastAsia="Arial" w:hAnsi="Arial" w:cs="Arial"/>
          <w:spacing w:val="1"/>
          <w:sz w:val="15"/>
          <w:szCs w:val="15"/>
        </w:rPr>
        <w:t>o</w:t>
      </w:r>
      <w:r>
        <w:rPr>
          <w:rFonts w:ascii="Arial" w:eastAsia="Arial" w:hAnsi="Arial" w:cs="Arial"/>
          <w:sz w:val="15"/>
          <w:szCs w:val="15"/>
        </w:rPr>
        <w:t>ws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7)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w</w:t>
      </w:r>
      <w:r>
        <w:rPr>
          <w:rFonts w:ascii="Arial" w:eastAsia="Arial" w:hAnsi="Arial" w:cs="Arial"/>
          <w:spacing w:val="-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th</w:t>
      </w:r>
      <w:r>
        <w:rPr>
          <w:rFonts w:ascii="Arial" w:eastAsia="Arial" w:hAnsi="Arial" w:cs="Arial"/>
          <w:spacing w:val="-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n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t</w:t>
      </w:r>
      <w:r>
        <w:rPr>
          <w:rFonts w:ascii="Arial" w:eastAsia="Arial" w:hAnsi="Arial" w:cs="Arial"/>
          <w:spacing w:val="-1"/>
          <w:sz w:val="15"/>
          <w:szCs w:val="15"/>
        </w:rPr>
        <w:t>i</w:t>
      </w:r>
      <w:r>
        <w:rPr>
          <w:rFonts w:ascii="Arial" w:eastAsia="Arial" w:hAnsi="Arial" w:cs="Arial"/>
          <w:spacing w:val="1"/>
          <w:sz w:val="15"/>
          <w:szCs w:val="15"/>
        </w:rPr>
        <w:t>m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-1"/>
          <w:sz w:val="15"/>
          <w:szCs w:val="15"/>
        </w:rPr>
        <w:t>s</w:t>
      </w:r>
      <w:r>
        <w:rPr>
          <w:rFonts w:ascii="Arial" w:eastAsia="Arial" w:hAnsi="Arial" w:cs="Arial"/>
          <w:spacing w:val="1"/>
          <w:sz w:val="15"/>
          <w:szCs w:val="15"/>
        </w:rPr>
        <w:t>c</w:t>
      </w:r>
      <w:r>
        <w:rPr>
          <w:rFonts w:ascii="Arial" w:eastAsia="Arial" w:hAnsi="Arial" w:cs="Arial"/>
          <w:spacing w:val="-1"/>
          <w:sz w:val="15"/>
          <w:szCs w:val="15"/>
        </w:rPr>
        <w:t>a</w:t>
      </w:r>
      <w:r>
        <w:rPr>
          <w:rFonts w:ascii="Arial" w:eastAsia="Arial" w:hAnsi="Arial" w:cs="Arial"/>
          <w:spacing w:val="1"/>
          <w:sz w:val="15"/>
          <w:szCs w:val="15"/>
        </w:rPr>
        <w:t>l</w:t>
      </w:r>
      <w:r w:rsidR="004A4687">
        <w:rPr>
          <w:rFonts w:ascii="Arial" w:eastAsia="Arial" w:hAnsi="Arial" w:cs="Arial"/>
          <w:sz w:val="15"/>
          <w:szCs w:val="15"/>
        </w:rPr>
        <w:t>e.</w:t>
      </w:r>
    </w:p>
    <w:p w:rsidR="005E5A63" w:rsidRDefault="005E5A63" w:rsidP="005E5A63">
      <w:pPr>
        <w:spacing w:before="4"/>
        <w:ind w:left="3338" w:right="1133" w:hanging="338"/>
        <w:rPr>
          <w:rFonts w:ascii="Arial" w:eastAsia="Arial" w:hAnsi="Arial" w:cs="Arial"/>
          <w:sz w:val="15"/>
          <w:szCs w:val="15"/>
        </w:rPr>
      </w:pPr>
    </w:p>
    <w:p w:rsidR="00E0190C" w:rsidRDefault="00E0190C" w:rsidP="0044797D">
      <w:pPr>
        <w:ind w:left="110"/>
        <w:rPr>
          <w:rFonts w:ascii="Arial" w:eastAsia="Arial" w:hAnsi="Arial" w:cs="Arial"/>
          <w:sz w:val="15"/>
          <w:szCs w:val="15"/>
        </w:rPr>
      </w:pPr>
      <w:proofErr w:type="spellStart"/>
      <w:r w:rsidRPr="00E0190C">
        <w:rPr>
          <w:rFonts w:ascii="Arial" w:eastAsia="Arial" w:hAnsi="Arial" w:cs="Arial"/>
          <w:b/>
          <w:position w:val="-1"/>
          <w:sz w:val="15"/>
          <w:szCs w:val="15"/>
        </w:rPr>
        <w:t>ThinkWhere</w:t>
      </w:r>
      <w:proofErr w:type="spellEnd"/>
      <w:r w:rsidR="00AF2382">
        <w:rPr>
          <w:rFonts w:ascii="Arial" w:eastAsia="Arial" w:hAnsi="Arial" w:cs="Arial"/>
          <w:b/>
          <w:position w:val="-1"/>
          <w:sz w:val="15"/>
          <w:szCs w:val="15"/>
        </w:rPr>
        <w:t xml:space="preserve">                                         </w:t>
      </w:r>
      <w:r w:rsidR="00AF2382">
        <w:rPr>
          <w:rFonts w:ascii="Arial" w:eastAsia="Arial" w:hAnsi="Arial" w:cs="Arial"/>
          <w:b/>
          <w:spacing w:val="2"/>
          <w:position w:val="-1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position w:val="7"/>
          <w:sz w:val="15"/>
          <w:szCs w:val="15"/>
        </w:rPr>
        <w:tab/>
      </w:r>
      <w:r w:rsidRPr="00E0190C">
        <w:rPr>
          <w:rFonts w:ascii="Arial" w:eastAsia="Arial" w:hAnsi="Arial" w:cs="Arial"/>
          <w:b/>
          <w:sz w:val="15"/>
          <w:szCs w:val="15"/>
        </w:rPr>
        <w:t xml:space="preserve">Software Development – Software Developer for the </w:t>
      </w:r>
      <w:proofErr w:type="spellStart"/>
      <w:r w:rsidRPr="00E0190C">
        <w:rPr>
          <w:rFonts w:ascii="Arial" w:eastAsia="Arial" w:hAnsi="Arial" w:cs="Arial"/>
          <w:b/>
          <w:sz w:val="15"/>
          <w:szCs w:val="15"/>
        </w:rPr>
        <w:t>Forth</w:t>
      </w:r>
      <w:proofErr w:type="spellEnd"/>
      <w:r w:rsidRPr="00E0190C">
        <w:rPr>
          <w:rFonts w:ascii="Arial" w:eastAsia="Arial" w:hAnsi="Arial" w:cs="Arial"/>
          <w:b/>
          <w:sz w:val="15"/>
          <w:szCs w:val="15"/>
        </w:rPr>
        <w:t xml:space="preserve"> Valley Councils</w:t>
      </w:r>
    </w:p>
    <w:p w:rsidR="00334765" w:rsidRDefault="00AF2382" w:rsidP="0044797D">
      <w:pPr>
        <w:ind w:left="2937" w:right="388"/>
        <w:jc w:val="both"/>
        <w:rPr>
          <w:rFonts w:ascii="Arial" w:eastAsia="Arial" w:hAnsi="Arial" w:cs="Arial"/>
          <w:sz w:val="15"/>
          <w:szCs w:val="15"/>
        </w:rPr>
      </w:pPr>
      <w:r>
        <w:rPr>
          <w:rFonts w:ascii="Symbol" w:eastAsia="Symbol" w:hAnsi="Symbol" w:cs="Symbol"/>
          <w:spacing w:val="1"/>
          <w:sz w:val="15"/>
          <w:szCs w:val="15"/>
        </w:rPr>
        <w:t></w:t>
      </w:r>
      <w:r>
        <w:rPr>
          <w:rFonts w:ascii="Symbol" w:eastAsia="Symbol" w:hAnsi="Symbol" w:cs="Symbol"/>
          <w:sz w:val="15"/>
          <w:szCs w:val="15"/>
        </w:rPr>
        <w:t></w:t>
      </w:r>
      <w:r>
        <w:rPr>
          <w:sz w:val="15"/>
          <w:szCs w:val="15"/>
        </w:rPr>
        <w:t xml:space="preserve">    </w:t>
      </w:r>
      <w:r>
        <w:rPr>
          <w:spacing w:val="27"/>
          <w:sz w:val="15"/>
          <w:szCs w:val="15"/>
        </w:rPr>
        <w:t xml:space="preserve"> </w:t>
      </w:r>
      <w:r w:rsidR="0044797D">
        <w:rPr>
          <w:spacing w:val="27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Wor</w:t>
      </w:r>
      <w:r>
        <w:rPr>
          <w:rFonts w:ascii="Arial" w:eastAsia="Arial" w:hAnsi="Arial" w:cs="Arial"/>
          <w:spacing w:val="1"/>
          <w:sz w:val="15"/>
          <w:szCs w:val="15"/>
        </w:rPr>
        <w:t>ke</w:t>
      </w:r>
      <w:r>
        <w:rPr>
          <w:rFonts w:ascii="Arial" w:eastAsia="Arial" w:hAnsi="Arial" w:cs="Arial"/>
          <w:sz w:val="15"/>
          <w:szCs w:val="15"/>
        </w:rPr>
        <w:t>d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pr</w:t>
      </w:r>
      <w:r>
        <w:rPr>
          <w:rFonts w:ascii="Arial" w:eastAsia="Arial" w:hAnsi="Arial" w:cs="Arial"/>
          <w:spacing w:val="1"/>
          <w:sz w:val="15"/>
          <w:szCs w:val="15"/>
        </w:rPr>
        <w:t>o</w:t>
      </w:r>
      <w:r>
        <w:rPr>
          <w:rFonts w:ascii="Arial" w:eastAsia="Arial" w:hAnsi="Arial" w:cs="Arial"/>
          <w:sz w:val="15"/>
          <w:szCs w:val="15"/>
        </w:rPr>
        <w:t>a</w:t>
      </w:r>
      <w:r>
        <w:rPr>
          <w:rFonts w:ascii="Arial" w:eastAsia="Arial" w:hAnsi="Arial" w:cs="Arial"/>
          <w:spacing w:val="-1"/>
          <w:sz w:val="15"/>
          <w:szCs w:val="15"/>
        </w:rPr>
        <w:t>c</w:t>
      </w:r>
      <w:r>
        <w:rPr>
          <w:rFonts w:ascii="Arial" w:eastAsia="Arial" w:hAnsi="Arial" w:cs="Arial"/>
          <w:sz w:val="15"/>
          <w:szCs w:val="15"/>
        </w:rPr>
        <w:t>t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pacing w:val="-1"/>
          <w:sz w:val="15"/>
          <w:szCs w:val="15"/>
        </w:rPr>
        <w:t>v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>l</w:t>
      </w:r>
      <w:r>
        <w:rPr>
          <w:rFonts w:ascii="Arial" w:eastAsia="Arial" w:hAnsi="Arial" w:cs="Arial"/>
          <w:sz w:val="15"/>
          <w:szCs w:val="15"/>
        </w:rPr>
        <w:t>y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>
        <w:rPr>
          <w:rFonts w:ascii="Arial" w:eastAsia="Arial" w:hAnsi="Arial" w:cs="Arial"/>
          <w:spacing w:val="2"/>
          <w:sz w:val="15"/>
          <w:szCs w:val="15"/>
        </w:rPr>
        <w:t>a</w:t>
      </w:r>
      <w:r>
        <w:rPr>
          <w:rFonts w:ascii="Arial" w:eastAsia="Arial" w:hAnsi="Arial" w:cs="Arial"/>
          <w:spacing w:val="1"/>
          <w:sz w:val="15"/>
          <w:szCs w:val="15"/>
        </w:rPr>
        <w:t>n</w:t>
      </w:r>
      <w:r>
        <w:rPr>
          <w:rFonts w:ascii="Arial" w:eastAsia="Arial" w:hAnsi="Arial" w:cs="Arial"/>
          <w:sz w:val="15"/>
          <w:szCs w:val="15"/>
        </w:rPr>
        <w:t>d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a</w:t>
      </w:r>
      <w:r>
        <w:rPr>
          <w:rFonts w:ascii="Arial" w:eastAsia="Arial" w:hAnsi="Arial" w:cs="Arial"/>
          <w:sz w:val="15"/>
          <w:szCs w:val="15"/>
        </w:rPr>
        <w:t>s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p</w:t>
      </w:r>
      <w:r>
        <w:rPr>
          <w:rFonts w:ascii="Arial" w:eastAsia="Arial" w:hAnsi="Arial" w:cs="Arial"/>
          <w:sz w:val="15"/>
          <w:szCs w:val="15"/>
        </w:rPr>
        <w:t>art of</w:t>
      </w:r>
      <w:r>
        <w:rPr>
          <w:rFonts w:ascii="Arial" w:eastAsia="Arial" w:hAnsi="Arial" w:cs="Arial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a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te</w:t>
      </w:r>
      <w:r>
        <w:rPr>
          <w:rFonts w:ascii="Arial" w:eastAsia="Arial" w:hAnsi="Arial" w:cs="Arial"/>
          <w:spacing w:val="-1"/>
          <w:sz w:val="15"/>
          <w:szCs w:val="15"/>
        </w:rPr>
        <w:t>a</w:t>
      </w:r>
      <w:r>
        <w:rPr>
          <w:rFonts w:ascii="Arial" w:eastAsia="Arial" w:hAnsi="Arial" w:cs="Arial"/>
          <w:sz w:val="15"/>
          <w:szCs w:val="15"/>
        </w:rPr>
        <w:t>m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(</w:t>
      </w:r>
      <w:r>
        <w:rPr>
          <w:rFonts w:ascii="Arial" w:eastAsia="Arial" w:hAnsi="Arial" w:cs="Arial"/>
          <w:spacing w:val="-1"/>
          <w:sz w:val="15"/>
          <w:szCs w:val="15"/>
        </w:rPr>
        <w:t>u</w:t>
      </w:r>
      <w:r>
        <w:rPr>
          <w:rFonts w:ascii="Arial" w:eastAsia="Arial" w:hAnsi="Arial" w:cs="Arial"/>
          <w:spacing w:val="1"/>
          <w:sz w:val="15"/>
          <w:szCs w:val="15"/>
        </w:rPr>
        <w:t>si</w:t>
      </w:r>
      <w:r>
        <w:rPr>
          <w:rFonts w:ascii="Arial" w:eastAsia="Arial" w:hAnsi="Arial" w:cs="Arial"/>
          <w:spacing w:val="-1"/>
          <w:sz w:val="15"/>
          <w:szCs w:val="15"/>
        </w:rPr>
        <w:t>n</w:t>
      </w:r>
      <w:r>
        <w:rPr>
          <w:rFonts w:ascii="Arial" w:eastAsia="Arial" w:hAnsi="Arial" w:cs="Arial"/>
          <w:sz w:val="15"/>
          <w:szCs w:val="15"/>
        </w:rPr>
        <w:t>g</w:t>
      </w:r>
      <w:r>
        <w:rPr>
          <w:rFonts w:ascii="Arial" w:eastAsia="Arial" w:hAnsi="Arial" w:cs="Arial"/>
          <w:spacing w:val="-6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A</w:t>
      </w:r>
      <w:r>
        <w:rPr>
          <w:rFonts w:ascii="Arial" w:eastAsia="Arial" w:hAnsi="Arial" w:cs="Arial"/>
          <w:spacing w:val="-2"/>
          <w:sz w:val="15"/>
          <w:szCs w:val="15"/>
        </w:rPr>
        <w:t>g</w:t>
      </w:r>
      <w:r>
        <w:rPr>
          <w:rFonts w:ascii="Arial" w:eastAsia="Arial" w:hAnsi="Arial" w:cs="Arial"/>
          <w:spacing w:val="1"/>
          <w:sz w:val="15"/>
          <w:szCs w:val="15"/>
        </w:rPr>
        <w:t>il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>
        <w:rPr>
          <w:rFonts w:ascii="Arial" w:eastAsia="Arial" w:hAnsi="Arial" w:cs="Arial"/>
          <w:spacing w:val="1"/>
          <w:sz w:val="15"/>
          <w:szCs w:val="15"/>
        </w:rPr>
        <w:t>me</w:t>
      </w:r>
      <w:r>
        <w:rPr>
          <w:rFonts w:ascii="Arial" w:eastAsia="Arial" w:hAnsi="Arial" w:cs="Arial"/>
          <w:spacing w:val="-2"/>
          <w:sz w:val="15"/>
          <w:szCs w:val="15"/>
        </w:rPr>
        <w:t>t</w:t>
      </w:r>
      <w:r>
        <w:rPr>
          <w:rFonts w:ascii="Arial" w:eastAsia="Arial" w:hAnsi="Arial" w:cs="Arial"/>
          <w:sz w:val="15"/>
          <w:szCs w:val="15"/>
        </w:rPr>
        <w:t>hod</w:t>
      </w:r>
      <w:r>
        <w:rPr>
          <w:rFonts w:ascii="Arial" w:eastAsia="Arial" w:hAnsi="Arial" w:cs="Arial"/>
          <w:spacing w:val="-1"/>
          <w:sz w:val="15"/>
          <w:szCs w:val="15"/>
        </w:rPr>
        <w:t>o</w:t>
      </w:r>
      <w:r>
        <w:rPr>
          <w:rFonts w:ascii="Arial" w:eastAsia="Arial" w:hAnsi="Arial" w:cs="Arial"/>
          <w:spacing w:val="1"/>
          <w:sz w:val="15"/>
          <w:szCs w:val="15"/>
        </w:rPr>
        <w:t>l</w:t>
      </w:r>
      <w:r>
        <w:rPr>
          <w:rFonts w:ascii="Arial" w:eastAsia="Arial" w:hAnsi="Arial" w:cs="Arial"/>
          <w:sz w:val="15"/>
          <w:szCs w:val="15"/>
        </w:rPr>
        <w:t>o</w:t>
      </w:r>
      <w:r>
        <w:rPr>
          <w:rFonts w:ascii="Arial" w:eastAsia="Arial" w:hAnsi="Arial" w:cs="Arial"/>
          <w:spacing w:val="-1"/>
          <w:sz w:val="15"/>
          <w:szCs w:val="15"/>
        </w:rPr>
        <w:t>g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>s</w:t>
      </w:r>
      <w:r>
        <w:rPr>
          <w:rFonts w:ascii="Arial" w:eastAsia="Arial" w:hAnsi="Arial" w:cs="Arial"/>
          <w:sz w:val="15"/>
          <w:szCs w:val="15"/>
        </w:rPr>
        <w:t xml:space="preserve">) </w:t>
      </w:r>
      <w:r>
        <w:rPr>
          <w:rFonts w:ascii="Arial" w:eastAsia="Arial" w:hAnsi="Arial" w:cs="Arial"/>
          <w:spacing w:val="-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n</w:t>
      </w:r>
      <w:r>
        <w:rPr>
          <w:rFonts w:ascii="Arial" w:eastAsia="Arial" w:hAnsi="Arial" w:cs="Arial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d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-1"/>
          <w:sz w:val="15"/>
          <w:szCs w:val="15"/>
        </w:rPr>
        <w:t>v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>l</w:t>
      </w:r>
      <w:r>
        <w:rPr>
          <w:rFonts w:ascii="Arial" w:eastAsia="Arial" w:hAnsi="Arial" w:cs="Arial"/>
          <w:sz w:val="15"/>
          <w:szCs w:val="15"/>
        </w:rPr>
        <w:t>o</w:t>
      </w:r>
      <w:r>
        <w:rPr>
          <w:rFonts w:ascii="Arial" w:eastAsia="Arial" w:hAnsi="Arial" w:cs="Arial"/>
          <w:spacing w:val="-1"/>
          <w:sz w:val="15"/>
          <w:szCs w:val="15"/>
        </w:rPr>
        <w:t>p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ng</w:t>
      </w:r>
    </w:p>
    <w:p w:rsidR="00334765" w:rsidRDefault="00AF2382" w:rsidP="0044797D">
      <w:pPr>
        <w:ind w:left="3306"/>
        <w:jc w:val="both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Sof</w:t>
      </w:r>
      <w:r>
        <w:rPr>
          <w:rFonts w:ascii="Arial" w:eastAsia="Arial" w:hAnsi="Arial" w:cs="Arial"/>
          <w:spacing w:val="1"/>
          <w:sz w:val="15"/>
          <w:szCs w:val="15"/>
        </w:rPr>
        <w:t>t</w:t>
      </w:r>
      <w:r>
        <w:rPr>
          <w:rFonts w:ascii="Arial" w:eastAsia="Arial" w:hAnsi="Arial" w:cs="Arial"/>
          <w:sz w:val="15"/>
          <w:szCs w:val="15"/>
        </w:rPr>
        <w:t>wa</w:t>
      </w:r>
      <w:r>
        <w:rPr>
          <w:rFonts w:ascii="Arial" w:eastAsia="Arial" w:hAnsi="Arial" w:cs="Arial"/>
          <w:spacing w:val="-2"/>
          <w:sz w:val="15"/>
          <w:szCs w:val="15"/>
        </w:rPr>
        <w:t>r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as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a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Serv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pacing w:val="-1"/>
          <w:sz w:val="15"/>
          <w:szCs w:val="15"/>
        </w:rPr>
        <w:t>c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(S</w:t>
      </w:r>
      <w:r>
        <w:rPr>
          <w:rFonts w:ascii="Arial" w:eastAsia="Arial" w:hAnsi="Arial" w:cs="Arial"/>
          <w:spacing w:val="-2"/>
          <w:sz w:val="15"/>
          <w:szCs w:val="15"/>
        </w:rPr>
        <w:t>a</w:t>
      </w:r>
      <w:r>
        <w:rPr>
          <w:rFonts w:ascii="Arial" w:eastAsia="Arial" w:hAnsi="Arial" w:cs="Arial"/>
          <w:sz w:val="15"/>
          <w:szCs w:val="15"/>
        </w:rPr>
        <w:t>aS)</w:t>
      </w:r>
      <w:r>
        <w:rPr>
          <w:rFonts w:ascii="Arial" w:eastAsia="Arial" w:hAnsi="Arial" w:cs="Arial"/>
          <w:spacing w:val="-2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8"/>
          <w:sz w:val="15"/>
          <w:szCs w:val="15"/>
        </w:rPr>
        <w:t>T</w:t>
      </w:r>
      <w:r>
        <w:rPr>
          <w:rFonts w:ascii="Arial" w:eastAsia="Arial" w:hAnsi="Arial" w:cs="Arial"/>
          <w:sz w:val="15"/>
          <w:szCs w:val="15"/>
        </w:rPr>
        <w:t xml:space="preserve">ool </w:t>
      </w:r>
      <w:r>
        <w:rPr>
          <w:rFonts w:ascii="Arial" w:eastAsia="Arial" w:hAnsi="Arial" w:cs="Arial"/>
          <w:spacing w:val="1"/>
          <w:sz w:val="15"/>
          <w:szCs w:val="15"/>
        </w:rPr>
        <w:t>n</w:t>
      </w:r>
      <w:r>
        <w:rPr>
          <w:rFonts w:ascii="Arial" w:eastAsia="Arial" w:hAnsi="Arial" w:cs="Arial"/>
          <w:sz w:val="15"/>
          <w:szCs w:val="15"/>
        </w:rPr>
        <w:t>a</w:t>
      </w:r>
      <w:r>
        <w:rPr>
          <w:rFonts w:ascii="Arial" w:eastAsia="Arial" w:hAnsi="Arial" w:cs="Arial"/>
          <w:spacing w:val="-1"/>
          <w:sz w:val="15"/>
          <w:szCs w:val="15"/>
        </w:rPr>
        <w:t>m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>l</w:t>
      </w:r>
      <w:r>
        <w:rPr>
          <w:rFonts w:ascii="Arial" w:eastAsia="Arial" w:hAnsi="Arial" w:cs="Arial"/>
          <w:sz w:val="15"/>
          <w:szCs w:val="15"/>
        </w:rPr>
        <w:t>y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>
        <w:rPr>
          <w:rFonts w:ascii="Arial" w:eastAsia="Arial" w:hAnsi="Arial" w:cs="Arial"/>
          <w:spacing w:val="1"/>
          <w:sz w:val="15"/>
          <w:szCs w:val="15"/>
        </w:rPr>
        <w:t>‘Lo</w:t>
      </w:r>
      <w:r>
        <w:rPr>
          <w:rFonts w:ascii="Arial" w:eastAsia="Arial" w:hAnsi="Arial" w:cs="Arial"/>
          <w:spacing w:val="-1"/>
          <w:sz w:val="15"/>
          <w:szCs w:val="15"/>
        </w:rPr>
        <w:t>c</w:t>
      </w:r>
      <w:r>
        <w:rPr>
          <w:rFonts w:ascii="Arial" w:eastAsia="Arial" w:hAnsi="Arial" w:cs="Arial"/>
          <w:sz w:val="15"/>
          <w:szCs w:val="15"/>
        </w:rPr>
        <w:t>at</w:t>
      </w:r>
      <w:r>
        <w:rPr>
          <w:rFonts w:ascii="Arial" w:eastAsia="Arial" w:hAnsi="Arial" w:cs="Arial"/>
          <w:spacing w:val="-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on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c</w:t>
      </w:r>
      <w:r>
        <w:rPr>
          <w:rFonts w:ascii="Arial" w:eastAsia="Arial" w:hAnsi="Arial" w:cs="Arial"/>
          <w:sz w:val="15"/>
          <w:szCs w:val="15"/>
        </w:rPr>
        <w:t>en</w:t>
      </w:r>
      <w:r>
        <w:rPr>
          <w:rFonts w:ascii="Arial" w:eastAsia="Arial" w:hAnsi="Arial" w:cs="Arial"/>
          <w:spacing w:val="-2"/>
          <w:sz w:val="15"/>
          <w:szCs w:val="15"/>
        </w:rPr>
        <w:t>t</w:t>
      </w:r>
      <w:r>
        <w:rPr>
          <w:rFonts w:ascii="Arial" w:eastAsia="Arial" w:hAnsi="Arial" w:cs="Arial"/>
          <w:spacing w:val="2"/>
          <w:sz w:val="15"/>
          <w:szCs w:val="15"/>
        </w:rPr>
        <w:t>e</w:t>
      </w:r>
      <w:r>
        <w:rPr>
          <w:rFonts w:ascii="Arial" w:eastAsia="Arial" w:hAnsi="Arial" w:cs="Arial"/>
          <w:spacing w:val="6"/>
          <w:sz w:val="15"/>
          <w:szCs w:val="15"/>
        </w:rPr>
        <w:t>r</w:t>
      </w:r>
      <w:r>
        <w:rPr>
          <w:rFonts w:ascii="Arial" w:eastAsia="Arial" w:hAnsi="Arial" w:cs="Arial"/>
          <w:spacing w:val="1"/>
          <w:sz w:val="15"/>
          <w:szCs w:val="15"/>
        </w:rPr>
        <w:t>’</w:t>
      </w:r>
      <w:r>
        <w:rPr>
          <w:rFonts w:ascii="Arial" w:eastAsia="Arial" w:hAnsi="Arial" w:cs="Arial"/>
          <w:sz w:val="15"/>
          <w:szCs w:val="15"/>
        </w:rPr>
        <w:t xml:space="preserve">. </w:t>
      </w:r>
      <w:r>
        <w:rPr>
          <w:rFonts w:ascii="Arial" w:eastAsia="Arial" w:hAnsi="Arial" w:cs="Arial"/>
          <w:spacing w:val="-2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t</w:t>
      </w:r>
      <w:r>
        <w:rPr>
          <w:rFonts w:ascii="Arial" w:eastAsia="Arial" w:hAnsi="Arial" w:cs="Arial"/>
          <w:spacing w:val="3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c</w:t>
      </w:r>
      <w:r>
        <w:rPr>
          <w:rFonts w:ascii="Arial" w:eastAsia="Arial" w:hAnsi="Arial" w:cs="Arial"/>
          <w:sz w:val="15"/>
          <w:szCs w:val="15"/>
        </w:rPr>
        <w:t>o</w:t>
      </w:r>
      <w:r>
        <w:rPr>
          <w:rFonts w:ascii="Arial" w:eastAsia="Arial" w:hAnsi="Arial" w:cs="Arial"/>
          <w:spacing w:val="-1"/>
          <w:sz w:val="15"/>
          <w:szCs w:val="15"/>
        </w:rPr>
        <w:t>m</w:t>
      </w:r>
      <w:r>
        <w:rPr>
          <w:rFonts w:ascii="Arial" w:eastAsia="Arial" w:hAnsi="Arial" w:cs="Arial"/>
          <w:spacing w:val="1"/>
          <w:sz w:val="15"/>
          <w:szCs w:val="15"/>
        </w:rPr>
        <w:t>p</w:t>
      </w:r>
      <w:r>
        <w:rPr>
          <w:rFonts w:ascii="Arial" w:eastAsia="Arial" w:hAnsi="Arial" w:cs="Arial"/>
          <w:sz w:val="15"/>
          <w:szCs w:val="15"/>
        </w:rPr>
        <w:t>r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pacing w:val="-1"/>
          <w:sz w:val="15"/>
          <w:szCs w:val="15"/>
        </w:rPr>
        <w:t>s</w:t>
      </w:r>
      <w:r>
        <w:rPr>
          <w:rFonts w:ascii="Arial" w:eastAsia="Arial" w:hAnsi="Arial" w:cs="Arial"/>
          <w:sz w:val="15"/>
          <w:szCs w:val="15"/>
        </w:rPr>
        <w:t>es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o</w:t>
      </w:r>
      <w:r>
        <w:rPr>
          <w:rFonts w:ascii="Arial" w:eastAsia="Arial" w:hAnsi="Arial" w:cs="Arial"/>
          <w:sz w:val="15"/>
          <w:szCs w:val="15"/>
        </w:rPr>
        <w:t>f</w:t>
      </w:r>
      <w:r w:rsidR="00DB1E26">
        <w:rPr>
          <w:rFonts w:ascii="Arial" w:eastAsia="Arial" w:hAnsi="Arial" w:cs="Arial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fe</w:t>
      </w:r>
      <w:r>
        <w:rPr>
          <w:rFonts w:ascii="Arial" w:eastAsia="Arial" w:hAnsi="Arial" w:cs="Arial"/>
          <w:spacing w:val="1"/>
          <w:sz w:val="15"/>
          <w:szCs w:val="15"/>
        </w:rPr>
        <w:t>a</w:t>
      </w:r>
      <w:r>
        <w:rPr>
          <w:rFonts w:ascii="Arial" w:eastAsia="Arial" w:hAnsi="Arial" w:cs="Arial"/>
          <w:sz w:val="15"/>
          <w:szCs w:val="15"/>
        </w:rPr>
        <w:t>tu</w:t>
      </w:r>
      <w:r>
        <w:rPr>
          <w:rFonts w:ascii="Arial" w:eastAsia="Arial" w:hAnsi="Arial" w:cs="Arial"/>
          <w:spacing w:val="-2"/>
          <w:sz w:val="15"/>
          <w:szCs w:val="15"/>
        </w:rPr>
        <w:t>r</w:t>
      </w:r>
      <w:r>
        <w:rPr>
          <w:rFonts w:ascii="Arial" w:eastAsia="Arial" w:hAnsi="Arial" w:cs="Arial"/>
          <w:sz w:val="15"/>
          <w:szCs w:val="15"/>
        </w:rPr>
        <w:t>es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s</w:t>
      </w:r>
      <w:r>
        <w:rPr>
          <w:rFonts w:ascii="Arial" w:eastAsia="Arial" w:hAnsi="Arial" w:cs="Arial"/>
          <w:sz w:val="15"/>
          <w:szCs w:val="15"/>
        </w:rPr>
        <w:t>u</w:t>
      </w:r>
      <w:r>
        <w:rPr>
          <w:rFonts w:ascii="Arial" w:eastAsia="Arial" w:hAnsi="Arial" w:cs="Arial"/>
          <w:spacing w:val="-1"/>
          <w:sz w:val="15"/>
          <w:szCs w:val="15"/>
        </w:rPr>
        <w:t>c</w:t>
      </w:r>
      <w:r>
        <w:rPr>
          <w:rFonts w:ascii="Arial" w:eastAsia="Arial" w:hAnsi="Arial" w:cs="Arial"/>
          <w:sz w:val="15"/>
          <w:szCs w:val="15"/>
        </w:rPr>
        <w:t>h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a</w:t>
      </w:r>
      <w:r>
        <w:rPr>
          <w:rFonts w:ascii="Arial" w:eastAsia="Arial" w:hAnsi="Arial" w:cs="Arial"/>
          <w:sz w:val="15"/>
          <w:szCs w:val="15"/>
        </w:rPr>
        <w:t>s</w:t>
      </w:r>
      <w:r>
        <w:rPr>
          <w:rFonts w:ascii="Arial" w:eastAsia="Arial" w:hAnsi="Arial" w:cs="Arial"/>
          <w:spacing w:val="3"/>
          <w:sz w:val="15"/>
          <w:szCs w:val="15"/>
        </w:rPr>
        <w:t xml:space="preserve"> </w:t>
      </w:r>
      <w:r>
        <w:rPr>
          <w:rFonts w:ascii="Arial" w:eastAsia="Arial" w:hAnsi="Arial" w:cs="Arial"/>
          <w:spacing w:val="2"/>
          <w:sz w:val="15"/>
          <w:szCs w:val="15"/>
        </w:rPr>
        <w:t>W</w:t>
      </w:r>
      <w:r>
        <w:rPr>
          <w:rFonts w:ascii="Arial" w:eastAsia="Arial" w:hAnsi="Arial" w:cs="Arial"/>
          <w:spacing w:val="-1"/>
          <w:sz w:val="15"/>
          <w:szCs w:val="15"/>
        </w:rPr>
        <w:t>e</w:t>
      </w:r>
      <w:r>
        <w:rPr>
          <w:rFonts w:ascii="Arial" w:eastAsia="Arial" w:hAnsi="Arial" w:cs="Arial"/>
          <w:sz w:val="15"/>
          <w:szCs w:val="15"/>
        </w:rPr>
        <w:t>b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G</w:t>
      </w:r>
      <w:r>
        <w:rPr>
          <w:rFonts w:ascii="Arial" w:eastAsia="Arial" w:hAnsi="Arial" w:cs="Arial"/>
          <w:sz w:val="15"/>
          <w:szCs w:val="15"/>
        </w:rPr>
        <w:t>IS,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2"/>
          <w:sz w:val="15"/>
          <w:szCs w:val="15"/>
        </w:rPr>
        <w:t>W</w:t>
      </w:r>
      <w:r>
        <w:rPr>
          <w:rFonts w:ascii="Arial" w:eastAsia="Arial" w:hAnsi="Arial" w:cs="Arial"/>
          <w:spacing w:val="-1"/>
          <w:sz w:val="15"/>
          <w:szCs w:val="15"/>
        </w:rPr>
        <w:t>e</w:t>
      </w:r>
      <w:r>
        <w:rPr>
          <w:rFonts w:ascii="Arial" w:eastAsia="Arial" w:hAnsi="Arial" w:cs="Arial"/>
          <w:sz w:val="15"/>
          <w:szCs w:val="15"/>
        </w:rPr>
        <w:t>b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Pu</w:t>
      </w:r>
      <w:r>
        <w:rPr>
          <w:rFonts w:ascii="Arial" w:eastAsia="Arial" w:hAnsi="Arial" w:cs="Arial"/>
          <w:spacing w:val="-1"/>
          <w:sz w:val="15"/>
          <w:szCs w:val="15"/>
        </w:rPr>
        <w:t>b</w:t>
      </w:r>
      <w:r>
        <w:rPr>
          <w:rFonts w:ascii="Arial" w:eastAsia="Arial" w:hAnsi="Arial" w:cs="Arial"/>
          <w:spacing w:val="1"/>
          <w:sz w:val="15"/>
          <w:szCs w:val="15"/>
        </w:rPr>
        <w:t>li</w:t>
      </w:r>
      <w:r>
        <w:rPr>
          <w:rFonts w:ascii="Arial" w:eastAsia="Arial" w:hAnsi="Arial" w:cs="Arial"/>
          <w:spacing w:val="-1"/>
          <w:sz w:val="15"/>
          <w:szCs w:val="15"/>
        </w:rPr>
        <w:t>s</w:t>
      </w:r>
      <w:r>
        <w:rPr>
          <w:rFonts w:ascii="Arial" w:eastAsia="Arial" w:hAnsi="Arial" w:cs="Arial"/>
          <w:sz w:val="15"/>
          <w:szCs w:val="15"/>
        </w:rPr>
        <w:t>h</w:t>
      </w:r>
      <w:r>
        <w:rPr>
          <w:rFonts w:ascii="Arial" w:eastAsia="Arial" w:hAnsi="Arial" w:cs="Arial"/>
          <w:spacing w:val="1"/>
          <w:sz w:val="15"/>
          <w:szCs w:val="15"/>
        </w:rPr>
        <w:t>ing</w:t>
      </w:r>
      <w:r>
        <w:rPr>
          <w:rFonts w:ascii="Arial" w:eastAsia="Arial" w:hAnsi="Arial" w:cs="Arial"/>
          <w:sz w:val="15"/>
          <w:szCs w:val="15"/>
        </w:rPr>
        <w:t>,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>
        <w:rPr>
          <w:rFonts w:ascii="Arial" w:eastAsia="Arial" w:hAnsi="Arial" w:cs="Arial"/>
          <w:spacing w:val="2"/>
          <w:sz w:val="15"/>
          <w:szCs w:val="15"/>
        </w:rPr>
        <w:t>W</w:t>
      </w:r>
      <w:r>
        <w:rPr>
          <w:rFonts w:ascii="Arial" w:eastAsia="Arial" w:hAnsi="Arial" w:cs="Arial"/>
          <w:spacing w:val="-3"/>
          <w:sz w:val="15"/>
          <w:szCs w:val="15"/>
        </w:rPr>
        <w:t>e</w:t>
      </w:r>
      <w:r>
        <w:rPr>
          <w:rFonts w:ascii="Arial" w:eastAsia="Arial" w:hAnsi="Arial" w:cs="Arial"/>
          <w:sz w:val="15"/>
          <w:szCs w:val="15"/>
        </w:rPr>
        <w:t>b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S</w:t>
      </w:r>
      <w:r>
        <w:rPr>
          <w:rFonts w:ascii="Arial" w:eastAsia="Arial" w:hAnsi="Arial" w:cs="Arial"/>
          <w:spacing w:val="1"/>
          <w:sz w:val="15"/>
          <w:szCs w:val="15"/>
        </w:rPr>
        <w:t>e</w:t>
      </w:r>
      <w:r>
        <w:rPr>
          <w:rFonts w:ascii="Arial" w:eastAsia="Arial" w:hAnsi="Arial" w:cs="Arial"/>
          <w:sz w:val="15"/>
          <w:szCs w:val="15"/>
        </w:rPr>
        <w:t>r</w:t>
      </w:r>
      <w:r>
        <w:rPr>
          <w:rFonts w:ascii="Arial" w:eastAsia="Arial" w:hAnsi="Arial" w:cs="Arial"/>
          <w:spacing w:val="3"/>
          <w:sz w:val="15"/>
          <w:szCs w:val="15"/>
        </w:rPr>
        <w:t>v</w:t>
      </w:r>
      <w:r>
        <w:rPr>
          <w:rFonts w:ascii="Arial" w:eastAsia="Arial" w:hAnsi="Arial" w:cs="Arial"/>
          <w:spacing w:val="-1"/>
          <w:sz w:val="15"/>
          <w:szCs w:val="15"/>
        </w:rPr>
        <w:t>i</w:t>
      </w:r>
      <w:r>
        <w:rPr>
          <w:rFonts w:ascii="Arial" w:eastAsia="Arial" w:hAnsi="Arial" w:cs="Arial"/>
          <w:spacing w:val="1"/>
          <w:sz w:val="15"/>
          <w:szCs w:val="15"/>
        </w:rPr>
        <w:t>ce</w:t>
      </w:r>
      <w:r>
        <w:rPr>
          <w:rFonts w:ascii="Arial" w:eastAsia="Arial" w:hAnsi="Arial" w:cs="Arial"/>
          <w:sz w:val="15"/>
          <w:szCs w:val="15"/>
        </w:rPr>
        <w:t>s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a</w:t>
      </w:r>
      <w:r>
        <w:rPr>
          <w:rFonts w:ascii="Arial" w:eastAsia="Arial" w:hAnsi="Arial" w:cs="Arial"/>
          <w:spacing w:val="-1"/>
          <w:sz w:val="15"/>
          <w:szCs w:val="15"/>
        </w:rPr>
        <w:t>n</w:t>
      </w:r>
      <w:r>
        <w:rPr>
          <w:rFonts w:ascii="Arial" w:eastAsia="Arial" w:hAnsi="Arial" w:cs="Arial"/>
          <w:sz w:val="15"/>
          <w:szCs w:val="15"/>
        </w:rPr>
        <w:t>d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Dat</w:t>
      </w:r>
      <w:r>
        <w:rPr>
          <w:rFonts w:ascii="Arial" w:eastAsia="Arial" w:hAnsi="Arial" w:cs="Arial"/>
          <w:spacing w:val="-1"/>
          <w:sz w:val="15"/>
          <w:szCs w:val="15"/>
        </w:rPr>
        <w:t>a</w:t>
      </w:r>
      <w:r w:rsidR="00DB1E26">
        <w:rPr>
          <w:rFonts w:ascii="Arial" w:eastAsia="Arial" w:hAnsi="Arial" w:cs="Arial"/>
          <w:spacing w:val="-1"/>
          <w:sz w:val="15"/>
          <w:szCs w:val="15"/>
        </w:rPr>
        <w:t>-</w:t>
      </w:r>
      <w:r>
        <w:rPr>
          <w:rFonts w:ascii="Arial" w:eastAsia="Arial" w:hAnsi="Arial" w:cs="Arial"/>
          <w:spacing w:val="1"/>
          <w:sz w:val="15"/>
          <w:szCs w:val="15"/>
        </w:rPr>
        <w:t>sto</w:t>
      </w:r>
      <w:r>
        <w:rPr>
          <w:rFonts w:ascii="Arial" w:eastAsia="Arial" w:hAnsi="Arial" w:cs="Arial"/>
          <w:sz w:val="15"/>
          <w:szCs w:val="15"/>
        </w:rPr>
        <w:t>re.</w:t>
      </w:r>
    </w:p>
    <w:p w:rsidR="00334765" w:rsidRDefault="00AF2382" w:rsidP="0044797D">
      <w:pPr>
        <w:spacing w:before="55"/>
        <w:ind w:left="3306" w:right="249" w:hanging="338"/>
        <w:jc w:val="both"/>
        <w:rPr>
          <w:rFonts w:ascii="Arial" w:eastAsia="Arial" w:hAnsi="Arial" w:cs="Arial"/>
          <w:sz w:val="15"/>
          <w:szCs w:val="15"/>
        </w:rPr>
      </w:pPr>
      <w:r>
        <w:rPr>
          <w:rFonts w:ascii="Symbol" w:eastAsia="Symbol" w:hAnsi="Symbol" w:cs="Symbol"/>
          <w:spacing w:val="1"/>
          <w:sz w:val="15"/>
          <w:szCs w:val="15"/>
        </w:rPr>
        <w:t></w:t>
      </w:r>
      <w:r>
        <w:rPr>
          <w:rFonts w:ascii="Symbol" w:eastAsia="Symbol" w:hAnsi="Symbol" w:cs="Symbol"/>
          <w:sz w:val="15"/>
          <w:szCs w:val="15"/>
        </w:rPr>
        <w:t></w:t>
      </w:r>
      <w:r>
        <w:rPr>
          <w:sz w:val="15"/>
          <w:szCs w:val="15"/>
        </w:rPr>
        <w:t xml:space="preserve">    </w:t>
      </w:r>
      <w:r>
        <w:rPr>
          <w:spacing w:val="3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S</w:t>
      </w:r>
      <w:r>
        <w:rPr>
          <w:rFonts w:ascii="Arial" w:eastAsia="Arial" w:hAnsi="Arial" w:cs="Arial"/>
          <w:spacing w:val="-2"/>
          <w:sz w:val="15"/>
          <w:szCs w:val="15"/>
        </w:rPr>
        <w:t>u</w:t>
      </w:r>
      <w:r>
        <w:rPr>
          <w:rFonts w:ascii="Arial" w:eastAsia="Arial" w:hAnsi="Arial" w:cs="Arial"/>
          <w:spacing w:val="1"/>
          <w:sz w:val="15"/>
          <w:szCs w:val="15"/>
        </w:rPr>
        <w:t>c</w:t>
      </w:r>
      <w:r>
        <w:rPr>
          <w:rFonts w:ascii="Arial" w:eastAsia="Arial" w:hAnsi="Arial" w:cs="Arial"/>
          <w:spacing w:val="-1"/>
          <w:sz w:val="15"/>
          <w:szCs w:val="15"/>
        </w:rPr>
        <w:t>c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-1"/>
          <w:sz w:val="15"/>
          <w:szCs w:val="15"/>
        </w:rPr>
        <w:t>s</w:t>
      </w:r>
      <w:r>
        <w:rPr>
          <w:rFonts w:ascii="Arial" w:eastAsia="Arial" w:hAnsi="Arial" w:cs="Arial"/>
          <w:spacing w:val="1"/>
          <w:sz w:val="15"/>
          <w:szCs w:val="15"/>
        </w:rPr>
        <w:t>s</w:t>
      </w:r>
      <w:r>
        <w:rPr>
          <w:rFonts w:ascii="Arial" w:eastAsia="Arial" w:hAnsi="Arial" w:cs="Arial"/>
          <w:sz w:val="15"/>
          <w:szCs w:val="15"/>
        </w:rPr>
        <w:t>fu</w:t>
      </w:r>
      <w:r>
        <w:rPr>
          <w:rFonts w:ascii="Arial" w:eastAsia="Arial" w:hAnsi="Arial" w:cs="Arial"/>
          <w:spacing w:val="-1"/>
          <w:sz w:val="15"/>
          <w:szCs w:val="15"/>
        </w:rPr>
        <w:t>l</w:t>
      </w:r>
      <w:r>
        <w:rPr>
          <w:rFonts w:ascii="Arial" w:eastAsia="Arial" w:hAnsi="Arial" w:cs="Arial"/>
          <w:spacing w:val="1"/>
          <w:sz w:val="15"/>
          <w:szCs w:val="15"/>
        </w:rPr>
        <w:t>l</w:t>
      </w:r>
      <w:r>
        <w:rPr>
          <w:rFonts w:ascii="Arial" w:eastAsia="Arial" w:hAnsi="Arial" w:cs="Arial"/>
          <w:sz w:val="15"/>
          <w:szCs w:val="15"/>
        </w:rPr>
        <w:t xml:space="preserve">y  </w:t>
      </w:r>
      <w:r>
        <w:rPr>
          <w:rFonts w:ascii="Arial" w:eastAsia="Arial" w:hAnsi="Arial" w:cs="Arial"/>
          <w:spacing w:val="4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c</w:t>
      </w:r>
      <w:r>
        <w:rPr>
          <w:rFonts w:ascii="Arial" w:eastAsia="Arial" w:hAnsi="Arial" w:cs="Arial"/>
          <w:sz w:val="15"/>
          <w:szCs w:val="15"/>
        </w:rPr>
        <w:t>o</w:t>
      </w:r>
      <w:r>
        <w:rPr>
          <w:rFonts w:ascii="Arial" w:eastAsia="Arial" w:hAnsi="Arial" w:cs="Arial"/>
          <w:spacing w:val="-1"/>
          <w:sz w:val="15"/>
          <w:szCs w:val="15"/>
        </w:rPr>
        <w:t>m</w:t>
      </w:r>
      <w:r>
        <w:rPr>
          <w:rFonts w:ascii="Arial" w:eastAsia="Arial" w:hAnsi="Arial" w:cs="Arial"/>
          <w:sz w:val="15"/>
          <w:szCs w:val="15"/>
        </w:rPr>
        <w:t>p</w:t>
      </w:r>
      <w:r>
        <w:rPr>
          <w:rFonts w:ascii="Arial" w:eastAsia="Arial" w:hAnsi="Arial" w:cs="Arial"/>
          <w:spacing w:val="1"/>
          <w:sz w:val="15"/>
          <w:szCs w:val="15"/>
        </w:rPr>
        <w:t>l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-2"/>
          <w:sz w:val="15"/>
          <w:szCs w:val="15"/>
        </w:rPr>
        <w:t>t</w:t>
      </w:r>
      <w:r>
        <w:rPr>
          <w:rFonts w:ascii="Arial" w:eastAsia="Arial" w:hAnsi="Arial" w:cs="Arial"/>
          <w:sz w:val="15"/>
          <w:szCs w:val="15"/>
        </w:rPr>
        <w:t xml:space="preserve">ed  </w:t>
      </w:r>
      <w:r>
        <w:rPr>
          <w:rFonts w:ascii="Arial" w:eastAsia="Arial" w:hAnsi="Arial" w:cs="Arial"/>
          <w:spacing w:val="3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 xml:space="preserve">one   of  </w:t>
      </w:r>
      <w:r>
        <w:rPr>
          <w:rFonts w:ascii="Arial" w:eastAsia="Arial" w:hAnsi="Arial" w:cs="Arial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spacing w:val="-2"/>
          <w:sz w:val="15"/>
          <w:szCs w:val="15"/>
        </w:rPr>
        <w:t>t</w:t>
      </w:r>
      <w:r>
        <w:rPr>
          <w:rFonts w:ascii="Arial" w:eastAsia="Arial" w:hAnsi="Arial" w:cs="Arial"/>
          <w:sz w:val="15"/>
          <w:szCs w:val="15"/>
        </w:rPr>
        <w:t xml:space="preserve">he  </w:t>
      </w:r>
      <w:r>
        <w:rPr>
          <w:rFonts w:ascii="Arial" w:eastAsia="Arial" w:hAnsi="Arial" w:cs="Arial"/>
          <w:spacing w:val="5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c</w:t>
      </w:r>
      <w:r>
        <w:rPr>
          <w:rFonts w:ascii="Arial" w:eastAsia="Arial" w:hAnsi="Arial" w:cs="Arial"/>
          <w:sz w:val="15"/>
          <w:szCs w:val="15"/>
        </w:rPr>
        <w:t>o</w:t>
      </w:r>
      <w:r>
        <w:rPr>
          <w:rFonts w:ascii="Arial" w:eastAsia="Arial" w:hAnsi="Arial" w:cs="Arial"/>
          <w:spacing w:val="-1"/>
          <w:sz w:val="15"/>
          <w:szCs w:val="15"/>
        </w:rPr>
        <w:t>m</w:t>
      </w:r>
      <w:r>
        <w:rPr>
          <w:rFonts w:ascii="Arial" w:eastAsia="Arial" w:hAnsi="Arial" w:cs="Arial"/>
          <w:sz w:val="15"/>
          <w:szCs w:val="15"/>
        </w:rPr>
        <w:t>p</w:t>
      </w:r>
      <w:r>
        <w:rPr>
          <w:rFonts w:ascii="Arial" w:eastAsia="Arial" w:hAnsi="Arial" w:cs="Arial"/>
          <w:spacing w:val="1"/>
          <w:sz w:val="15"/>
          <w:szCs w:val="15"/>
        </w:rPr>
        <w:t>l</w:t>
      </w:r>
      <w:r>
        <w:rPr>
          <w:rFonts w:ascii="Arial" w:eastAsia="Arial" w:hAnsi="Arial" w:cs="Arial"/>
          <w:sz w:val="15"/>
          <w:szCs w:val="15"/>
        </w:rPr>
        <w:t>ex   t</w:t>
      </w:r>
      <w:r>
        <w:rPr>
          <w:rFonts w:ascii="Arial" w:eastAsia="Arial" w:hAnsi="Arial" w:cs="Arial"/>
          <w:spacing w:val="-1"/>
          <w:sz w:val="15"/>
          <w:szCs w:val="15"/>
        </w:rPr>
        <w:t>a</w:t>
      </w:r>
      <w:r>
        <w:rPr>
          <w:rFonts w:ascii="Arial" w:eastAsia="Arial" w:hAnsi="Arial" w:cs="Arial"/>
          <w:spacing w:val="1"/>
          <w:sz w:val="15"/>
          <w:szCs w:val="15"/>
        </w:rPr>
        <w:t>s</w:t>
      </w:r>
      <w:r>
        <w:rPr>
          <w:rFonts w:ascii="Arial" w:eastAsia="Arial" w:hAnsi="Arial" w:cs="Arial"/>
          <w:spacing w:val="-1"/>
          <w:sz w:val="15"/>
          <w:szCs w:val="15"/>
        </w:rPr>
        <w:t>k</w:t>
      </w:r>
      <w:r>
        <w:rPr>
          <w:rFonts w:ascii="Arial" w:eastAsia="Arial" w:hAnsi="Arial" w:cs="Arial"/>
          <w:sz w:val="15"/>
          <w:szCs w:val="15"/>
        </w:rPr>
        <w:t xml:space="preserve">s  </w:t>
      </w:r>
      <w:r>
        <w:rPr>
          <w:rFonts w:ascii="Arial" w:eastAsia="Arial" w:hAnsi="Arial" w:cs="Arial"/>
          <w:spacing w:val="4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 xml:space="preserve">of  </w:t>
      </w:r>
      <w:r>
        <w:rPr>
          <w:rFonts w:ascii="Arial" w:eastAsia="Arial" w:hAnsi="Arial" w:cs="Arial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m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g</w:t>
      </w:r>
      <w:r>
        <w:rPr>
          <w:rFonts w:ascii="Arial" w:eastAsia="Arial" w:hAnsi="Arial" w:cs="Arial"/>
          <w:spacing w:val="-2"/>
          <w:sz w:val="15"/>
          <w:szCs w:val="15"/>
        </w:rPr>
        <w:t>r</w:t>
      </w:r>
      <w:r>
        <w:rPr>
          <w:rFonts w:ascii="Arial" w:eastAsia="Arial" w:hAnsi="Arial" w:cs="Arial"/>
          <w:sz w:val="15"/>
          <w:szCs w:val="15"/>
        </w:rPr>
        <w:t>at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pacing w:val="-1"/>
          <w:sz w:val="15"/>
          <w:szCs w:val="15"/>
        </w:rPr>
        <w:t>n</w:t>
      </w:r>
      <w:r>
        <w:rPr>
          <w:rFonts w:ascii="Arial" w:eastAsia="Arial" w:hAnsi="Arial" w:cs="Arial"/>
          <w:sz w:val="15"/>
          <w:szCs w:val="15"/>
        </w:rPr>
        <w:t xml:space="preserve">g  </w:t>
      </w:r>
      <w:r>
        <w:rPr>
          <w:rFonts w:ascii="Arial" w:eastAsia="Arial" w:hAnsi="Arial" w:cs="Arial"/>
          <w:spacing w:val="3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 xml:space="preserve">UK  </w:t>
      </w:r>
      <w:r>
        <w:rPr>
          <w:rFonts w:ascii="Arial" w:eastAsia="Arial" w:hAnsi="Arial" w:cs="Arial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spacing w:val="1"/>
          <w:sz w:val="15"/>
          <w:szCs w:val="15"/>
        </w:rPr>
        <w:t>s</w:t>
      </w:r>
      <w:r>
        <w:rPr>
          <w:rFonts w:ascii="Arial" w:eastAsia="Arial" w:hAnsi="Arial" w:cs="Arial"/>
          <w:spacing w:val="-1"/>
          <w:sz w:val="15"/>
          <w:szCs w:val="15"/>
        </w:rPr>
        <w:t>o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l repr</w:t>
      </w:r>
      <w:r>
        <w:rPr>
          <w:rFonts w:ascii="Arial" w:eastAsia="Arial" w:hAnsi="Arial" w:cs="Arial"/>
          <w:spacing w:val="-1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>s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-1"/>
          <w:sz w:val="15"/>
          <w:szCs w:val="15"/>
        </w:rPr>
        <w:t>n</w:t>
      </w:r>
      <w:r>
        <w:rPr>
          <w:rFonts w:ascii="Arial" w:eastAsia="Arial" w:hAnsi="Arial" w:cs="Arial"/>
          <w:sz w:val="15"/>
          <w:szCs w:val="15"/>
        </w:rPr>
        <w:t>tat</w:t>
      </w:r>
      <w:r>
        <w:rPr>
          <w:rFonts w:ascii="Arial" w:eastAsia="Arial" w:hAnsi="Arial" w:cs="Arial"/>
          <w:spacing w:val="-1"/>
          <w:sz w:val="15"/>
          <w:szCs w:val="15"/>
        </w:rPr>
        <w:t>i</w:t>
      </w:r>
      <w:r>
        <w:rPr>
          <w:rFonts w:ascii="Arial" w:eastAsia="Arial" w:hAnsi="Arial" w:cs="Arial"/>
          <w:spacing w:val="2"/>
          <w:sz w:val="15"/>
          <w:szCs w:val="15"/>
        </w:rPr>
        <w:t>o</w:t>
      </w:r>
      <w:r>
        <w:rPr>
          <w:rFonts w:ascii="Arial" w:eastAsia="Arial" w:hAnsi="Arial" w:cs="Arial"/>
          <w:spacing w:val="1"/>
          <w:sz w:val="15"/>
          <w:szCs w:val="15"/>
        </w:rPr>
        <w:t>ns</w:t>
      </w:r>
      <w:r>
        <w:rPr>
          <w:rFonts w:ascii="Arial" w:eastAsia="Arial" w:hAnsi="Arial" w:cs="Arial"/>
          <w:sz w:val="15"/>
          <w:szCs w:val="15"/>
        </w:rPr>
        <w:t xml:space="preserve"> [fr</w:t>
      </w:r>
      <w:r>
        <w:rPr>
          <w:rFonts w:ascii="Arial" w:eastAsia="Arial" w:hAnsi="Arial" w:cs="Arial"/>
          <w:spacing w:val="-1"/>
          <w:sz w:val="15"/>
          <w:szCs w:val="15"/>
        </w:rPr>
        <w:t>o</w:t>
      </w:r>
      <w:r>
        <w:rPr>
          <w:rFonts w:ascii="Arial" w:eastAsia="Arial" w:hAnsi="Arial" w:cs="Arial"/>
          <w:sz w:val="15"/>
          <w:szCs w:val="15"/>
        </w:rPr>
        <w:t>m</w:t>
      </w:r>
      <w:r>
        <w:rPr>
          <w:rFonts w:ascii="Arial" w:eastAsia="Arial" w:hAnsi="Arial" w:cs="Arial"/>
          <w:spacing w:val="3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an</w:t>
      </w:r>
      <w:r>
        <w:rPr>
          <w:rFonts w:ascii="Arial" w:eastAsia="Arial" w:hAnsi="Arial" w:cs="Arial"/>
          <w:spacing w:val="3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O</w:t>
      </w:r>
      <w:r>
        <w:rPr>
          <w:rFonts w:ascii="Arial" w:eastAsia="Arial" w:hAnsi="Arial" w:cs="Arial"/>
          <w:sz w:val="15"/>
          <w:szCs w:val="15"/>
        </w:rPr>
        <w:t>r</w:t>
      </w:r>
      <w:r>
        <w:rPr>
          <w:rFonts w:ascii="Arial" w:eastAsia="Arial" w:hAnsi="Arial" w:cs="Arial"/>
          <w:spacing w:val="-1"/>
          <w:sz w:val="15"/>
          <w:szCs w:val="15"/>
        </w:rPr>
        <w:t>a</w:t>
      </w:r>
      <w:r>
        <w:rPr>
          <w:rFonts w:ascii="Arial" w:eastAsia="Arial" w:hAnsi="Arial" w:cs="Arial"/>
          <w:spacing w:val="1"/>
          <w:sz w:val="15"/>
          <w:szCs w:val="15"/>
        </w:rPr>
        <w:t>cl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7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1</w:t>
      </w:r>
      <w:r>
        <w:rPr>
          <w:rFonts w:ascii="Arial" w:eastAsia="Arial" w:hAnsi="Arial" w:cs="Arial"/>
          <w:sz w:val="15"/>
          <w:szCs w:val="15"/>
        </w:rPr>
        <w:t>0g</w:t>
      </w:r>
      <w:r>
        <w:rPr>
          <w:rFonts w:ascii="Arial" w:eastAsia="Arial" w:hAnsi="Arial" w:cs="Arial"/>
          <w:spacing w:val="3"/>
          <w:sz w:val="15"/>
          <w:szCs w:val="15"/>
        </w:rPr>
        <w:t xml:space="preserve"> </w:t>
      </w:r>
      <w:r>
        <w:rPr>
          <w:rFonts w:ascii="Arial" w:eastAsia="Arial" w:hAnsi="Arial" w:cs="Arial"/>
          <w:spacing w:val="-2"/>
          <w:sz w:val="15"/>
          <w:szCs w:val="15"/>
        </w:rPr>
        <w:t>t</w:t>
      </w:r>
      <w:r>
        <w:rPr>
          <w:rFonts w:ascii="Arial" w:eastAsia="Arial" w:hAnsi="Arial" w:cs="Arial"/>
          <w:sz w:val="15"/>
          <w:szCs w:val="15"/>
        </w:rPr>
        <w:t>o</w:t>
      </w:r>
      <w:r>
        <w:rPr>
          <w:rFonts w:ascii="Arial" w:eastAsia="Arial" w:hAnsi="Arial" w:cs="Arial"/>
          <w:spacing w:val="3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P</w:t>
      </w:r>
      <w:r>
        <w:rPr>
          <w:rFonts w:ascii="Arial" w:eastAsia="Arial" w:hAnsi="Arial" w:cs="Arial"/>
          <w:spacing w:val="3"/>
          <w:sz w:val="15"/>
          <w:szCs w:val="15"/>
        </w:rPr>
        <w:t>o</w:t>
      </w:r>
      <w:r>
        <w:rPr>
          <w:rFonts w:ascii="Arial" w:eastAsia="Arial" w:hAnsi="Arial" w:cs="Arial"/>
          <w:spacing w:val="-1"/>
          <w:sz w:val="15"/>
          <w:szCs w:val="15"/>
        </w:rPr>
        <w:t>s</w:t>
      </w:r>
      <w:r>
        <w:rPr>
          <w:rFonts w:ascii="Arial" w:eastAsia="Arial" w:hAnsi="Arial" w:cs="Arial"/>
          <w:sz w:val="15"/>
          <w:szCs w:val="15"/>
        </w:rPr>
        <w:t>tgr</w:t>
      </w:r>
      <w:r>
        <w:rPr>
          <w:rFonts w:ascii="Arial" w:eastAsia="Arial" w:hAnsi="Arial" w:cs="Arial"/>
          <w:spacing w:val="-1"/>
          <w:sz w:val="15"/>
          <w:szCs w:val="15"/>
        </w:rPr>
        <w:t>e</w:t>
      </w:r>
      <w:r>
        <w:rPr>
          <w:rFonts w:ascii="Arial" w:eastAsia="Arial" w:hAnsi="Arial" w:cs="Arial"/>
          <w:sz w:val="15"/>
          <w:szCs w:val="15"/>
        </w:rPr>
        <w:t>s</w:t>
      </w:r>
      <w:r>
        <w:rPr>
          <w:rFonts w:ascii="Arial" w:eastAsia="Arial" w:hAnsi="Arial" w:cs="Arial"/>
          <w:spacing w:val="3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Re</w:t>
      </w:r>
      <w:r>
        <w:rPr>
          <w:rFonts w:ascii="Arial" w:eastAsia="Arial" w:hAnsi="Arial" w:cs="Arial"/>
          <w:spacing w:val="-1"/>
          <w:sz w:val="15"/>
          <w:szCs w:val="15"/>
        </w:rPr>
        <w:t>l</w:t>
      </w:r>
      <w:r>
        <w:rPr>
          <w:rFonts w:ascii="Arial" w:eastAsia="Arial" w:hAnsi="Arial" w:cs="Arial"/>
          <w:sz w:val="15"/>
          <w:szCs w:val="15"/>
        </w:rPr>
        <w:t>at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pacing w:val="-1"/>
          <w:sz w:val="15"/>
          <w:szCs w:val="15"/>
        </w:rPr>
        <w:t>o</w:t>
      </w:r>
      <w:r>
        <w:rPr>
          <w:rFonts w:ascii="Arial" w:eastAsia="Arial" w:hAnsi="Arial" w:cs="Arial"/>
          <w:spacing w:val="2"/>
          <w:sz w:val="15"/>
          <w:szCs w:val="15"/>
        </w:rPr>
        <w:t>n</w:t>
      </w:r>
      <w:r>
        <w:rPr>
          <w:rFonts w:ascii="Arial" w:eastAsia="Arial" w:hAnsi="Arial" w:cs="Arial"/>
          <w:spacing w:val="1"/>
          <w:sz w:val="15"/>
          <w:szCs w:val="15"/>
        </w:rPr>
        <w:t>a</w:t>
      </w:r>
      <w:r>
        <w:rPr>
          <w:rFonts w:ascii="Arial" w:eastAsia="Arial" w:hAnsi="Arial" w:cs="Arial"/>
          <w:sz w:val="15"/>
          <w:szCs w:val="15"/>
        </w:rPr>
        <w:t>l</w:t>
      </w:r>
      <w:r>
        <w:rPr>
          <w:rFonts w:ascii="Arial" w:eastAsia="Arial" w:hAnsi="Arial" w:cs="Arial"/>
          <w:spacing w:val="3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d</w:t>
      </w:r>
      <w:r>
        <w:rPr>
          <w:rFonts w:ascii="Arial" w:eastAsia="Arial" w:hAnsi="Arial" w:cs="Arial"/>
          <w:sz w:val="15"/>
          <w:szCs w:val="15"/>
        </w:rPr>
        <w:t>ata</w:t>
      </w:r>
      <w:r>
        <w:rPr>
          <w:rFonts w:ascii="Arial" w:eastAsia="Arial" w:hAnsi="Arial" w:cs="Arial"/>
          <w:spacing w:val="-1"/>
          <w:sz w:val="15"/>
          <w:szCs w:val="15"/>
        </w:rPr>
        <w:t>b</w:t>
      </w:r>
      <w:r>
        <w:rPr>
          <w:rFonts w:ascii="Arial" w:eastAsia="Arial" w:hAnsi="Arial" w:cs="Arial"/>
          <w:sz w:val="15"/>
          <w:szCs w:val="15"/>
        </w:rPr>
        <w:t>a</w:t>
      </w:r>
      <w:r>
        <w:rPr>
          <w:rFonts w:ascii="Arial" w:eastAsia="Arial" w:hAnsi="Arial" w:cs="Arial"/>
          <w:spacing w:val="1"/>
          <w:sz w:val="15"/>
          <w:szCs w:val="15"/>
        </w:rPr>
        <w:t>s</w:t>
      </w:r>
      <w:r>
        <w:rPr>
          <w:rFonts w:ascii="Arial" w:eastAsia="Arial" w:hAnsi="Arial" w:cs="Arial"/>
          <w:spacing w:val="-1"/>
          <w:sz w:val="15"/>
          <w:szCs w:val="15"/>
        </w:rPr>
        <w:t>e</w:t>
      </w:r>
      <w:r>
        <w:rPr>
          <w:rFonts w:ascii="Arial" w:eastAsia="Arial" w:hAnsi="Arial" w:cs="Arial"/>
          <w:sz w:val="15"/>
          <w:szCs w:val="15"/>
        </w:rPr>
        <w:t>].</w:t>
      </w:r>
      <w:r>
        <w:rPr>
          <w:rFonts w:ascii="Arial" w:eastAsia="Arial" w:hAnsi="Arial" w:cs="Arial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Th</w:t>
      </w:r>
      <w:r>
        <w:rPr>
          <w:rFonts w:ascii="Arial" w:eastAsia="Arial" w:hAnsi="Arial" w:cs="Arial"/>
          <w:spacing w:val="-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s</w:t>
      </w:r>
      <w:r>
        <w:rPr>
          <w:rFonts w:ascii="Arial" w:eastAsia="Arial" w:hAnsi="Arial" w:cs="Arial"/>
          <w:spacing w:val="3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p</w:t>
      </w:r>
      <w:r>
        <w:rPr>
          <w:rFonts w:ascii="Arial" w:eastAsia="Arial" w:hAnsi="Arial" w:cs="Arial"/>
          <w:spacing w:val="1"/>
          <w:sz w:val="15"/>
          <w:szCs w:val="15"/>
        </w:rPr>
        <w:t>ro</w:t>
      </w:r>
      <w:r>
        <w:rPr>
          <w:rFonts w:ascii="Arial" w:eastAsia="Arial" w:hAnsi="Arial" w:cs="Arial"/>
          <w:spacing w:val="-1"/>
          <w:sz w:val="15"/>
          <w:szCs w:val="15"/>
        </w:rPr>
        <w:t>j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>c</w:t>
      </w:r>
      <w:r>
        <w:rPr>
          <w:rFonts w:ascii="Arial" w:eastAsia="Arial" w:hAnsi="Arial" w:cs="Arial"/>
          <w:sz w:val="15"/>
          <w:szCs w:val="15"/>
        </w:rPr>
        <w:t xml:space="preserve">t </w:t>
      </w:r>
      <w:r>
        <w:rPr>
          <w:rFonts w:ascii="Arial" w:eastAsia="Arial" w:hAnsi="Arial" w:cs="Arial"/>
          <w:spacing w:val="1"/>
          <w:sz w:val="15"/>
          <w:szCs w:val="15"/>
        </w:rPr>
        <w:t>hel</w:t>
      </w:r>
      <w:r>
        <w:rPr>
          <w:rFonts w:ascii="Arial" w:eastAsia="Arial" w:hAnsi="Arial" w:cs="Arial"/>
          <w:spacing w:val="-1"/>
          <w:sz w:val="15"/>
          <w:szCs w:val="15"/>
        </w:rPr>
        <w:t>p</w:t>
      </w:r>
      <w:r>
        <w:rPr>
          <w:rFonts w:ascii="Arial" w:eastAsia="Arial" w:hAnsi="Arial" w:cs="Arial"/>
          <w:sz w:val="15"/>
          <w:szCs w:val="15"/>
        </w:rPr>
        <w:t>ed</w:t>
      </w:r>
      <w:r>
        <w:rPr>
          <w:rFonts w:ascii="Arial" w:eastAsia="Arial" w:hAnsi="Arial" w:cs="Arial"/>
          <w:spacing w:val="3"/>
          <w:sz w:val="15"/>
          <w:szCs w:val="15"/>
        </w:rPr>
        <w:t xml:space="preserve"> </w:t>
      </w:r>
      <w:r>
        <w:rPr>
          <w:rFonts w:ascii="Arial" w:eastAsia="Arial" w:hAnsi="Arial" w:cs="Arial"/>
          <w:spacing w:val="1"/>
          <w:sz w:val="15"/>
          <w:szCs w:val="15"/>
        </w:rPr>
        <w:t>s</w:t>
      </w:r>
      <w:r>
        <w:rPr>
          <w:rFonts w:ascii="Arial" w:eastAsia="Arial" w:hAnsi="Arial" w:cs="Arial"/>
          <w:spacing w:val="-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g</w:t>
      </w:r>
      <w:r>
        <w:rPr>
          <w:rFonts w:ascii="Arial" w:eastAsia="Arial" w:hAnsi="Arial" w:cs="Arial"/>
          <w:spacing w:val="1"/>
          <w:sz w:val="15"/>
          <w:szCs w:val="15"/>
        </w:rPr>
        <w:t>n</w:t>
      </w:r>
      <w:r>
        <w:rPr>
          <w:rFonts w:ascii="Arial" w:eastAsia="Arial" w:hAnsi="Arial" w:cs="Arial"/>
          <w:spacing w:val="-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f</w:t>
      </w:r>
      <w:r>
        <w:rPr>
          <w:rFonts w:ascii="Arial" w:eastAsia="Arial" w:hAnsi="Arial" w:cs="Arial"/>
          <w:spacing w:val="-1"/>
          <w:sz w:val="15"/>
          <w:szCs w:val="15"/>
        </w:rPr>
        <w:t>i</w:t>
      </w:r>
      <w:r>
        <w:rPr>
          <w:rFonts w:ascii="Arial" w:eastAsia="Arial" w:hAnsi="Arial" w:cs="Arial"/>
          <w:spacing w:val="1"/>
          <w:sz w:val="15"/>
          <w:szCs w:val="15"/>
        </w:rPr>
        <w:t>c</w:t>
      </w:r>
      <w:r>
        <w:rPr>
          <w:rFonts w:ascii="Arial" w:eastAsia="Arial" w:hAnsi="Arial" w:cs="Arial"/>
          <w:sz w:val="15"/>
          <w:szCs w:val="15"/>
        </w:rPr>
        <w:t>an</w:t>
      </w:r>
      <w:r>
        <w:rPr>
          <w:rFonts w:ascii="Arial" w:eastAsia="Arial" w:hAnsi="Arial" w:cs="Arial"/>
          <w:spacing w:val="-2"/>
          <w:sz w:val="15"/>
          <w:szCs w:val="15"/>
        </w:rPr>
        <w:t>t</w:t>
      </w:r>
      <w:r>
        <w:rPr>
          <w:rFonts w:ascii="Arial" w:eastAsia="Arial" w:hAnsi="Arial" w:cs="Arial"/>
          <w:spacing w:val="1"/>
          <w:sz w:val="15"/>
          <w:szCs w:val="15"/>
        </w:rPr>
        <w:t>l</w:t>
      </w:r>
      <w:r>
        <w:rPr>
          <w:rFonts w:ascii="Arial" w:eastAsia="Arial" w:hAnsi="Arial" w:cs="Arial"/>
          <w:sz w:val="15"/>
          <w:szCs w:val="15"/>
        </w:rPr>
        <w:t>y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2"/>
          <w:sz w:val="15"/>
          <w:szCs w:val="15"/>
        </w:rPr>
        <w:t>r</w:t>
      </w:r>
      <w:r>
        <w:rPr>
          <w:rFonts w:ascii="Arial" w:eastAsia="Arial" w:hAnsi="Arial" w:cs="Arial"/>
          <w:sz w:val="15"/>
          <w:szCs w:val="15"/>
        </w:rPr>
        <w:t>ed</w:t>
      </w:r>
      <w:r>
        <w:rPr>
          <w:rFonts w:ascii="Arial" w:eastAsia="Arial" w:hAnsi="Arial" w:cs="Arial"/>
          <w:spacing w:val="-1"/>
          <w:sz w:val="15"/>
          <w:szCs w:val="15"/>
        </w:rPr>
        <w:t>u</w:t>
      </w:r>
      <w:r>
        <w:rPr>
          <w:rFonts w:ascii="Arial" w:eastAsia="Arial" w:hAnsi="Arial" w:cs="Arial"/>
          <w:spacing w:val="1"/>
          <w:sz w:val="15"/>
          <w:szCs w:val="15"/>
        </w:rPr>
        <w:t>c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o</w:t>
      </w:r>
      <w:r>
        <w:rPr>
          <w:rFonts w:ascii="Arial" w:eastAsia="Arial" w:hAnsi="Arial" w:cs="Arial"/>
          <w:sz w:val="15"/>
          <w:szCs w:val="15"/>
        </w:rPr>
        <w:t>per</w:t>
      </w:r>
      <w:r>
        <w:rPr>
          <w:rFonts w:ascii="Arial" w:eastAsia="Arial" w:hAnsi="Arial" w:cs="Arial"/>
          <w:spacing w:val="2"/>
          <w:sz w:val="15"/>
          <w:szCs w:val="15"/>
        </w:rPr>
        <w:t>a</w:t>
      </w:r>
      <w:r>
        <w:rPr>
          <w:rFonts w:ascii="Arial" w:eastAsia="Arial" w:hAnsi="Arial" w:cs="Arial"/>
          <w:sz w:val="15"/>
          <w:szCs w:val="15"/>
        </w:rPr>
        <w:t>t</w:t>
      </w:r>
      <w:r>
        <w:rPr>
          <w:rFonts w:ascii="Arial" w:eastAsia="Arial" w:hAnsi="Arial" w:cs="Arial"/>
          <w:spacing w:val="-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on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c</w:t>
      </w:r>
      <w:r>
        <w:rPr>
          <w:rFonts w:ascii="Arial" w:eastAsia="Arial" w:hAnsi="Arial" w:cs="Arial"/>
          <w:sz w:val="15"/>
          <w:szCs w:val="15"/>
        </w:rPr>
        <w:t>o</w:t>
      </w:r>
      <w:r>
        <w:rPr>
          <w:rFonts w:ascii="Arial" w:eastAsia="Arial" w:hAnsi="Arial" w:cs="Arial"/>
          <w:spacing w:val="-1"/>
          <w:sz w:val="15"/>
          <w:szCs w:val="15"/>
        </w:rPr>
        <w:t>s</w:t>
      </w:r>
      <w:r>
        <w:rPr>
          <w:rFonts w:ascii="Arial" w:eastAsia="Arial" w:hAnsi="Arial" w:cs="Arial"/>
          <w:sz w:val="15"/>
          <w:szCs w:val="15"/>
        </w:rPr>
        <w:t>ts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2"/>
          <w:sz w:val="15"/>
          <w:szCs w:val="15"/>
        </w:rPr>
        <w:t>f</w:t>
      </w:r>
      <w:r>
        <w:rPr>
          <w:rFonts w:ascii="Arial" w:eastAsia="Arial" w:hAnsi="Arial" w:cs="Arial"/>
          <w:sz w:val="15"/>
          <w:szCs w:val="15"/>
        </w:rPr>
        <w:t>or</w:t>
      </w:r>
      <w:r>
        <w:rPr>
          <w:rFonts w:ascii="Arial" w:eastAsia="Arial" w:hAnsi="Arial" w:cs="Arial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the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sz w:val="15"/>
          <w:szCs w:val="15"/>
        </w:rPr>
        <w:t>Fo</w:t>
      </w:r>
      <w:r>
        <w:rPr>
          <w:rFonts w:ascii="Arial" w:eastAsia="Arial" w:hAnsi="Arial" w:cs="Arial"/>
          <w:spacing w:val="1"/>
          <w:sz w:val="15"/>
          <w:szCs w:val="15"/>
        </w:rPr>
        <w:t>r</w:t>
      </w:r>
      <w:r>
        <w:rPr>
          <w:rFonts w:ascii="Arial" w:eastAsia="Arial" w:hAnsi="Arial" w:cs="Arial"/>
          <w:sz w:val="15"/>
          <w:szCs w:val="15"/>
        </w:rPr>
        <w:t>th</w:t>
      </w:r>
      <w:proofErr w:type="spellEnd"/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2"/>
          <w:sz w:val="15"/>
          <w:szCs w:val="15"/>
        </w:rPr>
        <w:t>V</w:t>
      </w:r>
      <w:r>
        <w:rPr>
          <w:rFonts w:ascii="Arial" w:eastAsia="Arial" w:hAnsi="Arial" w:cs="Arial"/>
          <w:sz w:val="15"/>
          <w:szCs w:val="15"/>
        </w:rPr>
        <w:t>a</w:t>
      </w:r>
      <w:r>
        <w:rPr>
          <w:rFonts w:ascii="Arial" w:eastAsia="Arial" w:hAnsi="Arial" w:cs="Arial"/>
          <w:spacing w:val="-1"/>
          <w:sz w:val="15"/>
          <w:szCs w:val="15"/>
        </w:rPr>
        <w:t>l</w:t>
      </w:r>
      <w:r>
        <w:rPr>
          <w:rFonts w:ascii="Arial" w:eastAsia="Arial" w:hAnsi="Arial" w:cs="Arial"/>
          <w:spacing w:val="1"/>
          <w:sz w:val="15"/>
          <w:szCs w:val="15"/>
        </w:rPr>
        <w:t>l</w:t>
      </w:r>
      <w:r>
        <w:rPr>
          <w:rFonts w:ascii="Arial" w:eastAsia="Arial" w:hAnsi="Arial" w:cs="Arial"/>
          <w:sz w:val="15"/>
          <w:szCs w:val="15"/>
        </w:rPr>
        <w:t>ey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Co</w:t>
      </w:r>
      <w:r>
        <w:rPr>
          <w:rFonts w:ascii="Arial" w:eastAsia="Arial" w:hAnsi="Arial" w:cs="Arial"/>
          <w:spacing w:val="1"/>
          <w:sz w:val="15"/>
          <w:szCs w:val="15"/>
        </w:rPr>
        <w:t>unc</w:t>
      </w:r>
      <w:r>
        <w:rPr>
          <w:rFonts w:ascii="Arial" w:eastAsia="Arial" w:hAnsi="Arial" w:cs="Arial"/>
          <w:spacing w:val="-1"/>
          <w:sz w:val="15"/>
          <w:szCs w:val="15"/>
        </w:rPr>
        <w:t>i</w:t>
      </w:r>
      <w:r>
        <w:rPr>
          <w:rFonts w:ascii="Arial" w:eastAsia="Arial" w:hAnsi="Arial" w:cs="Arial"/>
          <w:spacing w:val="1"/>
          <w:sz w:val="15"/>
          <w:szCs w:val="15"/>
        </w:rPr>
        <w:t>l</w:t>
      </w:r>
      <w:r>
        <w:rPr>
          <w:rFonts w:ascii="Arial" w:eastAsia="Arial" w:hAnsi="Arial" w:cs="Arial"/>
          <w:spacing w:val="-1"/>
          <w:sz w:val="15"/>
          <w:szCs w:val="15"/>
        </w:rPr>
        <w:t>s</w:t>
      </w:r>
      <w:r>
        <w:rPr>
          <w:rFonts w:ascii="Arial" w:eastAsia="Arial" w:hAnsi="Arial" w:cs="Arial"/>
          <w:sz w:val="15"/>
          <w:szCs w:val="15"/>
        </w:rPr>
        <w:t>.</w:t>
      </w:r>
    </w:p>
    <w:p w:rsidR="00334765" w:rsidRDefault="00334765">
      <w:pPr>
        <w:spacing w:before="2" w:line="180" w:lineRule="exact"/>
        <w:rPr>
          <w:sz w:val="19"/>
          <w:szCs w:val="19"/>
        </w:rPr>
      </w:pPr>
    </w:p>
    <w:p w:rsidR="00334765" w:rsidRDefault="00AF2382">
      <w:pPr>
        <w:ind w:left="11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b/>
          <w:spacing w:val="-8"/>
          <w:sz w:val="15"/>
          <w:szCs w:val="15"/>
        </w:rPr>
        <w:t>F</w:t>
      </w:r>
      <w:r>
        <w:rPr>
          <w:rFonts w:ascii="Arial" w:eastAsia="Arial" w:hAnsi="Arial" w:cs="Arial"/>
          <w:b/>
          <w:sz w:val="15"/>
          <w:szCs w:val="15"/>
        </w:rPr>
        <w:t xml:space="preserve">ARE </w:t>
      </w:r>
      <w:r>
        <w:rPr>
          <w:rFonts w:ascii="Arial" w:eastAsia="Arial" w:hAnsi="Arial" w:cs="Arial"/>
          <w:b/>
          <w:spacing w:val="-2"/>
          <w:sz w:val="15"/>
          <w:szCs w:val="15"/>
        </w:rPr>
        <w:t>S</w:t>
      </w:r>
      <w:r>
        <w:rPr>
          <w:rFonts w:ascii="Arial" w:eastAsia="Arial" w:hAnsi="Arial" w:cs="Arial"/>
          <w:b/>
          <w:sz w:val="15"/>
          <w:szCs w:val="15"/>
        </w:rPr>
        <w:t>cotla</w:t>
      </w:r>
      <w:r>
        <w:rPr>
          <w:rFonts w:ascii="Arial" w:eastAsia="Arial" w:hAnsi="Arial" w:cs="Arial"/>
          <w:b/>
          <w:spacing w:val="-2"/>
          <w:sz w:val="15"/>
          <w:szCs w:val="15"/>
        </w:rPr>
        <w:t>n</w:t>
      </w:r>
      <w:r>
        <w:rPr>
          <w:rFonts w:ascii="Arial" w:eastAsia="Arial" w:hAnsi="Arial" w:cs="Arial"/>
          <w:b/>
          <w:sz w:val="15"/>
          <w:szCs w:val="15"/>
        </w:rPr>
        <w:t xml:space="preserve">d                                  </w:t>
      </w:r>
      <w:r>
        <w:rPr>
          <w:rFonts w:ascii="Arial" w:eastAsia="Arial" w:hAnsi="Arial" w:cs="Arial"/>
          <w:b/>
          <w:spacing w:val="15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sz w:val="15"/>
          <w:szCs w:val="15"/>
        </w:rPr>
        <w:t>Dat</w:t>
      </w:r>
      <w:r>
        <w:rPr>
          <w:rFonts w:ascii="Arial" w:eastAsia="Arial" w:hAnsi="Arial" w:cs="Arial"/>
          <w:b/>
          <w:spacing w:val="1"/>
          <w:sz w:val="15"/>
          <w:szCs w:val="15"/>
        </w:rPr>
        <w:t>a</w:t>
      </w:r>
      <w:r>
        <w:rPr>
          <w:rFonts w:ascii="Arial" w:eastAsia="Arial" w:hAnsi="Arial" w:cs="Arial"/>
          <w:b/>
          <w:spacing w:val="-2"/>
          <w:sz w:val="15"/>
          <w:szCs w:val="15"/>
        </w:rPr>
        <w:t>b</w:t>
      </w:r>
      <w:r>
        <w:rPr>
          <w:rFonts w:ascii="Arial" w:eastAsia="Arial" w:hAnsi="Arial" w:cs="Arial"/>
          <w:b/>
          <w:sz w:val="15"/>
          <w:szCs w:val="15"/>
        </w:rPr>
        <w:t>ase</w:t>
      </w:r>
      <w:r>
        <w:rPr>
          <w:rFonts w:ascii="Arial" w:eastAsia="Arial" w:hAnsi="Arial" w:cs="Arial"/>
          <w:b/>
          <w:spacing w:val="-5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spacing w:val="-2"/>
          <w:sz w:val="15"/>
          <w:szCs w:val="15"/>
        </w:rPr>
        <w:t>A</w:t>
      </w:r>
      <w:r>
        <w:rPr>
          <w:rFonts w:ascii="Arial" w:eastAsia="Arial" w:hAnsi="Arial" w:cs="Arial"/>
          <w:b/>
          <w:sz w:val="15"/>
          <w:szCs w:val="15"/>
        </w:rPr>
        <w:t>dministra</w:t>
      </w:r>
      <w:r>
        <w:rPr>
          <w:rFonts w:ascii="Arial" w:eastAsia="Arial" w:hAnsi="Arial" w:cs="Arial"/>
          <w:b/>
          <w:spacing w:val="-2"/>
          <w:sz w:val="15"/>
          <w:szCs w:val="15"/>
        </w:rPr>
        <w:t>t</w:t>
      </w:r>
      <w:r>
        <w:rPr>
          <w:rFonts w:ascii="Arial" w:eastAsia="Arial" w:hAnsi="Arial" w:cs="Arial"/>
          <w:b/>
          <w:sz w:val="15"/>
          <w:szCs w:val="15"/>
        </w:rPr>
        <w:t>or</w:t>
      </w:r>
    </w:p>
    <w:p w:rsidR="00AF2382" w:rsidRDefault="00AF2382" w:rsidP="00AF2382">
      <w:pPr>
        <w:spacing w:before="64" w:line="160" w:lineRule="exact"/>
        <w:ind w:left="3338" w:right="98" w:hanging="338"/>
        <w:jc w:val="both"/>
        <w:rPr>
          <w:rFonts w:ascii="Arial" w:eastAsia="Calibri" w:hAnsi="Arial" w:cs="Arial"/>
          <w:sz w:val="15"/>
          <w:szCs w:val="15"/>
        </w:rPr>
      </w:pPr>
      <w:r>
        <w:rPr>
          <w:rFonts w:ascii="Symbol" w:eastAsia="Symbol" w:hAnsi="Symbol" w:cs="Symbol"/>
          <w:spacing w:val="-1"/>
          <w:sz w:val="15"/>
          <w:szCs w:val="15"/>
        </w:rPr>
        <w:t></w:t>
      </w:r>
      <w:r>
        <w:rPr>
          <w:rFonts w:ascii="Symbol" w:eastAsia="Symbol" w:hAnsi="Symbol" w:cs="Symbol"/>
          <w:sz w:val="15"/>
          <w:szCs w:val="15"/>
        </w:rPr>
        <w:t></w:t>
      </w:r>
      <w:r>
        <w:rPr>
          <w:sz w:val="15"/>
          <w:szCs w:val="15"/>
        </w:rPr>
        <w:t xml:space="preserve">    </w:t>
      </w:r>
      <w:r>
        <w:rPr>
          <w:spacing w:val="13"/>
          <w:sz w:val="15"/>
          <w:szCs w:val="15"/>
        </w:rPr>
        <w:t xml:space="preserve">  </w:t>
      </w:r>
      <w:r w:rsidRPr="00AF2382">
        <w:rPr>
          <w:rFonts w:ascii="Arial" w:eastAsia="Calibri" w:hAnsi="Arial" w:cs="Arial"/>
          <w:sz w:val="15"/>
          <w:szCs w:val="15"/>
        </w:rPr>
        <w:t>D</w:t>
      </w:r>
      <w:r w:rsidRPr="00AF2382">
        <w:rPr>
          <w:rFonts w:ascii="Arial" w:eastAsia="Calibri" w:hAnsi="Arial" w:cs="Arial"/>
          <w:spacing w:val="1"/>
          <w:sz w:val="15"/>
          <w:szCs w:val="15"/>
        </w:rPr>
        <w:t>e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s</w:t>
      </w:r>
      <w:r w:rsidRPr="00AF2382">
        <w:rPr>
          <w:rFonts w:ascii="Arial" w:eastAsia="Calibri" w:hAnsi="Arial" w:cs="Arial"/>
          <w:sz w:val="15"/>
          <w:szCs w:val="15"/>
        </w:rPr>
        <w:t>i</w:t>
      </w:r>
      <w:r w:rsidRPr="00AF2382">
        <w:rPr>
          <w:rFonts w:ascii="Arial" w:eastAsia="Calibri" w:hAnsi="Arial" w:cs="Arial"/>
          <w:spacing w:val="1"/>
          <w:sz w:val="15"/>
          <w:szCs w:val="15"/>
        </w:rPr>
        <w:t>g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ne</w:t>
      </w:r>
      <w:r w:rsidRPr="00AF2382">
        <w:rPr>
          <w:rFonts w:ascii="Arial" w:eastAsia="Calibri" w:hAnsi="Arial" w:cs="Arial"/>
          <w:sz w:val="15"/>
          <w:szCs w:val="15"/>
        </w:rPr>
        <w:t xml:space="preserve">d     </w:t>
      </w:r>
      <w:r w:rsidRPr="00AF2382">
        <w:rPr>
          <w:rFonts w:ascii="Arial" w:eastAsia="Calibri" w:hAnsi="Arial" w:cs="Arial"/>
          <w:spacing w:val="2"/>
          <w:sz w:val="15"/>
          <w:szCs w:val="15"/>
        </w:rPr>
        <w:t xml:space="preserve"> </w:t>
      </w:r>
      <w:r w:rsidRPr="00AF2382">
        <w:rPr>
          <w:rFonts w:ascii="Arial" w:eastAsia="Calibri" w:hAnsi="Arial" w:cs="Arial"/>
          <w:sz w:val="15"/>
          <w:szCs w:val="15"/>
        </w:rPr>
        <w:t>a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n</w:t>
      </w:r>
      <w:r w:rsidRPr="00AF2382">
        <w:rPr>
          <w:rFonts w:ascii="Arial" w:eastAsia="Calibri" w:hAnsi="Arial" w:cs="Arial"/>
          <w:sz w:val="15"/>
          <w:szCs w:val="15"/>
        </w:rPr>
        <w:t xml:space="preserve">d      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de</w:t>
      </w:r>
      <w:r w:rsidRPr="00AF2382">
        <w:rPr>
          <w:rFonts w:ascii="Arial" w:eastAsia="Calibri" w:hAnsi="Arial" w:cs="Arial"/>
          <w:sz w:val="15"/>
          <w:szCs w:val="15"/>
        </w:rPr>
        <w:t>ve</w:t>
      </w:r>
      <w:r w:rsidRPr="00AF2382">
        <w:rPr>
          <w:rFonts w:ascii="Arial" w:eastAsia="Calibri" w:hAnsi="Arial" w:cs="Arial"/>
          <w:spacing w:val="2"/>
          <w:sz w:val="15"/>
          <w:szCs w:val="15"/>
        </w:rPr>
        <w:t>l</w:t>
      </w:r>
      <w:r w:rsidRPr="00AF2382">
        <w:rPr>
          <w:rFonts w:ascii="Arial" w:eastAsia="Calibri" w:hAnsi="Arial" w:cs="Arial"/>
          <w:spacing w:val="1"/>
          <w:sz w:val="15"/>
          <w:szCs w:val="15"/>
        </w:rPr>
        <w:t>o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pe</w:t>
      </w:r>
      <w:r w:rsidRPr="00AF2382">
        <w:rPr>
          <w:rFonts w:ascii="Arial" w:eastAsia="Calibri" w:hAnsi="Arial" w:cs="Arial"/>
          <w:sz w:val="15"/>
          <w:szCs w:val="15"/>
        </w:rPr>
        <w:t xml:space="preserve">d      a     </w:t>
      </w:r>
      <w:r w:rsidRPr="00AF2382">
        <w:rPr>
          <w:rFonts w:ascii="Arial" w:eastAsia="Calibri" w:hAnsi="Arial" w:cs="Arial"/>
          <w:spacing w:val="1"/>
          <w:sz w:val="15"/>
          <w:szCs w:val="15"/>
        </w:rPr>
        <w:t xml:space="preserve"> 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d</w:t>
      </w:r>
      <w:r w:rsidRPr="00AF2382">
        <w:rPr>
          <w:rFonts w:ascii="Arial" w:eastAsia="Calibri" w:hAnsi="Arial" w:cs="Arial"/>
          <w:spacing w:val="-2"/>
          <w:sz w:val="15"/>
          <w:szCs w:val="15"/>
        </w:rPr>
        <w:t>at</w:t>
      </w:r>
      <w:r w:rsidRPr="00AF2382">
        <w:rPr>
          <w:rFonts w:ascii="Arial" w:eastAsia="Calibri" w:hAnsi="Arial" w:cs="Arial"/>
          <w:sz w:val="15"/>
          <w:szCs w:val="15"/>
        </w:rPr>
        <w:t>a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b</w:t>
      </w:r>
      <w:r w:rsidRPr="00AF2382">
        <w:rPr>
          <w:rFonts w:ascii="Arial" w:eastAsia="Calibri" w:hAnsi="Arial" w:cs="Arial"/>
          <w:spacing w:val="2"/>
          <w:sz w:val="15"/>
          <w:szCs w:val="15"/>
        </w:rPr>
        <w:t>a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s</w:t>
      </w:r>
      <w:r w:rsidRPr="00AF2382">
        <w:rPr>
          <w:rFonts w:ascii="Arial" w:eastAsia="Calibri" w:hAnsi="Arial" w:cs="Arial"/>
          <w:sz w:val="15"/>
          <w:szCs w:val="15"/>
        </w:rPr>
        <w:t xml:space="preserve">e     </w:t>
      </w:r>
      <w:r w:rsidRPr="00AF2382">
        <w:rPr>
          <w:rFonts w:ascii="Arial" w:eastAsia="Calibri" w:hAnsi="Arial" w:cs="Arial"/>
          <w:spacing w:val="2"/>
          <w:sz w:val="15"/>
          <w:szCs w:val="15"/>
        </w:rPr>
        <w:t xml:space="preserve"> </w:t>
      </w:r>
      <w:r w:rsidRPr="00AF2382">
        <w:rPr>
          <w:rFonts w:ascii="Arial" w:eastAsia="Calibri" w:hAnsi="Arial" w:cs="Arial"/>
          <w:sz w:val="15"/>
          <w:szCs w:val="15"/>
        </w:rPr>
        <w:t>a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pp</w:t>
      </w:r>
      <w:r w:rsidRPr="00AF2382">
        <w:rPr>
          <w:rFonts w:ascii="Arial" w:eastAsia="Calibri" w:hAnsi="Arial" w:cs="Arial"/>
          <w:spacing w:val="1"/>
          <w:sz w:val="15"/>
          <w:szCs w:val="15"/>
        </w:rPr>
        <w:t>l</w:t>
      </w:r>
      <w:r w:rsidRPr="00AF2382">
        <w:rPr>
          <w:rFonts w:ascii="Arial" w:eastAsia="Calibri" w:hAnsi="Arial" w:cs="Arial"/>
          <w:sz w:val="15"/>
          <w:szCs w:val="15"/>
        </w:rPr>
        <w:t>i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c</w:t>
      </w:r>
      <w:r w:rsidRPr="00AF2382">
        <w:rPr>
          <w:rFonts w:ascii="Arial" w:eastAsia="Calibri" w:hAnsi="Arial" w:cs="Arial"/>
          <w:spacing w:val="-2"/>
          <w:sz w:val="15"/>
          <w:szCs w:val="15"/>
        </w:rPr>
        <w:t>a</w:t>
      </w:r>
      <w:r w:rsidRPr="00AF2382">
        <w:rPr>
          <w:rFonts w:ascii="Arial" w:eastAsia="Calibri" w:hAnsi="Arial" w:cs="Arial"/>
          <w:sz w:val="15"/>
          <w:szCs w:val="15"/>
        </w:rPr>
        <w:t>t</w:t>
      </w:r>
      <w:r w:rsidRPr="00AF2382">
        <w:rPr>
          <w:rFonts w:ascii="Arial" w:eastAsia="Calibri" w:hAnsi="Arial" w:cs="Arial"/>
          <w:spacing w:val="2"/>
          <w:sz w:val="15"/>
          <w:szCs w:val="15"/>
        </w:rPr>
        <w:t>i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o</w:t>
      </w:r>
      <w:r w:rsidRPr="00AF2382">
        <w:rPr>
          <w:rFonts w:ascii="Arial" w:eastAsia="Calibri" w:hAnsi="Arial" w:cs="Arial"/>
          <w:sz w:val="15"/>
          <w:szCs w:val="15"/>
        </w:rPr>
        <w:t xml:space="preserve">n     </w:t>
      </w:r>
      <w:r w:rsidRPr="00AF2382">
        <w:rPr>
          <w:rFonts w:ascii="Arial" w:eastAsia="Calibri" w:hAnsi="Arial" w:cs="Arial"/>
          <w:spacing w:val="2"/>
          <w:sz w:val="15"/>
          <w:szCs w:val="15"/>
        </w:rPr>
        <w:t xml:space="preserve"> </w:t>
      </w:r>
      <w:r w:rsidRPr="00AF2382">
        <w:rPr>
          <w:rFonts w:ascii="Arial" w:eastAsia="Calibri" w:hAnsi="Arial" w:cs="Arial"/>
          <w:spacing w:val="-2"/>
          <w:sz w:val="15"/>
          <w:szCs w:val="15"/>
        </w:rPr>
        <w:t>t</w:t>
      </w:r>
      <w:r w:rsidRPr="00AF2382">
        <w:rPr>
          <w:rFonts w:ascii="Arial" w:eastAsia="Calibri" w:hAnsi="Arial" w:cs="Arial"/>
          <w:sz w:val="15"/>
          <w:szCs w:val="15"/>
        </w:rPr>
        <w:t xml:space="preserve">o     </w:t>
      </w:r>
      <w:r w:rsidRPr="00AF2382">
        <w:rPr>
          <w:rFonts w:ascii="Arial" w:eastAsia="Calibri" w:hAnsi="Arial" w:cs="Arial"/>
          <w:spacing w:val="2"/>
          <w:sz w:val="15"/>
          <w:szCs w:val="15"/>
        </w:rPr>
        <w:t xml:space="preserve"> </w:t>
      </w:r>
      <w:r w:rsidRPr="00AF2382">
        <w:rPr>
          <w:rFonts w:ascii="Arial" w:eastAsia="Calibri" w:hAnsi="Arial" w:cs="Arial"/>
          <w:spacing w:val="1"/>
          <w:sz w:val="15"/>
          <w:szCs w:val="15"/>
        </w:rPr>
        <w:t>h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e</w:t>
      </w:r>
      <w:r w:rsidRPr="00AF2382">
        <w:rPr>
          <w:rFonts w:ascii="Arial" w:eastAsia="Calibri" w:hAnsi="Arial" w:cs="Arial"/>
          <w:sz w:val="15"/>
          <w:szCs w:val="15"/>
        </w:rPr>
        <w:t xml:space="preserve">lp     </w:t>
      </w:r>
      <w:r w:rsidRPr="00AF2382">
        <w:rPr>
          <w:rFonts w:ascii="Arial" w:eastAsia="Calibri" w:hAnsi="Arial" w:cs="Arial"/>
          <w:spacing w:val="2"/>
          <w:sz w:val="15"/>
          <w:szCs w:val="15"/>
        </w:rPr>
        <w:t xml:space="preserve"> </w:t>
      </w:r>
      <w:r w:rsidRPr="00AF2382">
        <w:rPr>
          <w:rFonts w:ascii="Arial" w:eastAsia="Calibri" w:hAnsi="Arial" w:cs="Arial"/>
          <w:sz w:val="15"/>
          <w:szCs w:val="15"/>
        </w:rPr>
        <w:t>im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p</w:t>
      </w:r>
      <w:r w:rsidRPr="00AF2382">
        <w:rPr>
          <w:rFonts w:ascii="Arial" w:eastAsia="Calibri" w:hAnsi="Arial" w:cs="Arial"/>
          <w:spacing w:val="-2"/>
          <w:sz w:val="15"/>
          <w:szCs w:val="15"/>
        </w:rPr>
        <w:t>r</w:t>
      </w:r>
      <w:r w:rsidRPr="00AF2382">
        <w:rPr>
          <w:rFonts w:ascii="Arial" w:eastAsia="Calibri" w:hAnsi="Arial" w:cs="Arial"/>
          <w:spacing w:val="1"/>
          <w:sz w:val="15"/>
          <w:szCs w:val="15"/>
        </w:rPr>
        <w:t>o</w:t>
      </w:r>
      <w:r w:rsidRPr="00AF2382">
        <w:rPr>
          <w:rFonts w:ascii="Arial" w:eastAsia="Calibri" w:hAnsi="Arial" w:cs="Arial"/>
          <w:spacing w:val="-2"/>
          <w:sz w:val="15"/>
          <w:szCs w:val="15"/>
        </w:rPr>
        <w:t>v</w:t>
      </w:r>
      <w:r w:rsidRPr="00AF2382">
        <w:rPr>
          <w:rFonts w:ascii="Arial" w:eastAsia="Calibri" w:hAnsi="Arial" w:cs="Arial"/>
          <w:sz w:val="15"/>
          <w:szCs w:val="15"/>
        </w:rPr>
        <w:t xml:space="preserve">e      </w:t>
      </w:r>
      <w:r>
        <w:rPr>
          <w:rFonts w:ascii="Arial" w:eastAsia="Calibri" w:hAnsi="Arial" w:cs="Arial"/>
          <w:sz w:val="15"/>
          <w:szCs w:val="15"/>
        </w:rPr>
        <w:t xml:space="preserve">  </w:t>
      </w:r>
      <w:r w:rsidRPr="00AF2382">
        <w:rPr>
          <w:rFonts w:ascii="Arial" w:eastAsia="Calibri" w:hAnsi="Arial" w:cs="Arial"/>
          <w:sz w:val="15"/>
          <w:szCs w:val="15"/>
        </w:rPr>
        <w:t>t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h</w:t>
      </w:r>
      <w:r w:rsidRPr="00AF2382">
        <w:rPr>
          <w:rFonts w:ascii="Arial" w:eastAsia="Calibri" w:hAnsi="Arial" w:cs="Arial"/>
          <w:sz w:val="15"/>
          <w:szCs w:val="15"/>
        </w:rPr>
        <w:t xml:space="preserve">e </w:t>
      </w:r>
      <w:r w:rsidRPr="00AF2382">
        <w:rPr>
          <w:rFonts w:ascii="Arial" w:eastAsia="Calibri" w:hAnsi="Arial" w:cs="Arial"/>
          <w:spacing w:val="1"/>
          <w:sz w:val="15"/>
          <w:szCs w:val="15"/>
        </w:rPr>
        <w:t>o</w:t>
      </w:r>
      <w:r w:rsidRPr="00AF2382">
        <w:rPr>
          <w:rFonts w:ascii="Arial" w:eastAsia="Calibri" w:hAnsi="Arial" w:cs="Arial"/>
          <w:spacing w:val="-4"/>
          <w:sz w:val="15"/>
          <w:szCs w:val="15"/>
        </w:rPr>
        <w:t>r</w:t>
      </w:r>
      <w:r w:rsidRPr="00AF2382">
        <w:rPr>
          <w:rFonts w:ascii="Arial" w:eastAsia="Calibri" w:hAnsi="Arial" w:cs="Arial"/>
          <w:spacing w:val="-3"/>
          <w:sz w:val="15"/>
          <w:szCs w:val="15"/>
        </w:rPr>
        <w:t>g</w:t>
      </w:r>
      <w:r w:rsidRPr="00AF2382">
        <w:rPr>
          <w:rFonts w:ascii="Arial" w:eastAsia="Calibri" w:hAnsi="Arial" w:cs="Arial"/>
          <w:sz w:val="15"/>
          <w:szCs w:val="15"/>
        </w:rPr>
        <w:t>a</w:t>
      </w:r>
      <w:r w:rsidRPr="00AF2382">
        <w:rPr>
          <w:rFonts w:ascii="Arial" w:eastAsia="Calibri" w:hAnsi="Arial" w:cs="Arial"/>
          <w:spacing w:val="1"/>
          <w:sz w:val="15"/>
          <w:szCs w:val="15"/>
        </w:rPr>
        <w:t>n</w:t>
      </w:r>
      <w:r w:rsidRPr="00AF2382">
        <w:rPr>
          <w:rFonts w:ascii="Arial" w:eastAsia="Calibri" w:hAnsi="Arial" w:cs="Arial"/>
          <w:spacing w:val="-2"/>
          <w:sz w:val="15"/>
          <w:szCs w:val="15"/>
        </w:rPr>
        <w:t>i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z</w:t>
      </w:r>
      <w:r w:rsidRPr="00AF2382">
        <w:rPr>
          <w:rFonts w:ascii="Arial" w:eastAsia="Calibri" w:hAnsi="Arial" w:cs="Arial"/>
          <w:spacing w:val="-2"/>
          <w:sz w:val="15"/>
          <w:szCs w:val="15"/>
        </w:rPr>
        <w:t>a</w:t>
      </w:r>
      <w:r w:rsidRPr="00AF2382">
        <w:rPr>
          <w:rFonts w:ascii="Arial" w:eastAsia="Calibri" w:hAnsi="Arial" w:cs="Arial"/>
          <w:spacing w:val="2"/>
          <w:sz w:val="15"/>
          <w:szCs w:val="15"/>
        </w:rPr>
        <w:t>t</w:t>
      </w:r>
      <w:r w:rsidRPr="00AF2382">
        <w:rPr>
          <w:rFonts w:ascii="Arial" w:eastAsia="Calibri" w:hAnsi="Arial" w:cs="Arial"/>
          <w:sz w:val="15"/>
          <w:szCs w:val="15"/>
        </w:rPr>
        <w:t>i</w:t>
      </w:r>
      <w:r w:rsidRPr="00AF2382">
        <w:rPr>
          <w:rFonts w:ascii="Arial" w:eastAsia="Calibri" w:hAnsi="Arial" w:cs="Arial"/>
          <w:spacing w:val="1"/>
          <w:sz w:val="15"/>
          <w:szCs w:val="15"/>
        </w:rPr>
        <w:t>o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n</w:t>
      </w:r>
      <w:r w:rsidRPr="00AF2382">
        <w:rPr>
          <w:rFonts w:ascii="Arial" w:eastAsia="Calibri" w:hAnsi="Arial" w:cs="Arial"/>
          <w:spacing w:val="-9"/>
          <w:sz w:val="15"/>
          <w:szCs w:val="15"/>
        </w:rPr>
        <w:t>’</w:t>
      </w:r>
      <w:r w:rsidRPr="00AF2382">
        <w:rPr>
          <w:rFonts w:ascii="Arial" w:eastAsia="Calibri" w:hAnsi="Arial" w:cs="Arial"/>
          <w:sz w:val="15"/>
          <w:szCs w:val="15"/>
        </w:rPr>
        <w:t>s</w:t>
      </w:r>
      <w:r w:rsidRPr="00AF2382">
        <w:rPr>
          <w:rFonts w:ascii="Arial" w:eastAsia="Calibri" w:hAnsi="Arial" w:cs="Arial"/>
          <w:spacing w:val="1"/>
          <w:sz w:val="15"/>
          <w:szCs w:val="15"/>
        </w:rPr>
        <w:t xml:space="preserve"> </w:t>
      </w:r>
      <w:r w:rsidRPr="00AF2382">
        <w:rPr>
          <w:rFonts w:ascii="Arial" w:eastAsia="Calibri" w:hAnsi="Arial" w:cs="Arial"/>
          <w:spacing w:val="-2"/>
          <w:sz w:val="15"/>
          <w:szCs w:val="15"/>
        </w:rPr>
        <w:t>m</w:t>
      </w:r>
      <w:r w:rsidRPr="00AF2382">
        <w:rPr>
          <w:rFonts w:ascii="Arial" w:eastAsia="Calibri" w:hAnsi="Arial" w:cs="Arial"/>
          <w:sz w:val="15"/>
          <w:szCs w:val="15"/>
        </w:rPr>
        <w:t>a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n</w:t>
      </w:r>
      <w:r w:rsidRPr="00AF2382">
        <w:rPr>
          <w:rFonts w:ascii="Arial" w:eastAsia="Calibri" w:hAnsi="Arial" w:cs="Arial"/>
          <w:spacing w:val="2"/>
          <w:sz w:val="15"/>
          <w:szCs w:val="15"/>
        </w:rPr>
        <w:t>a</w:t>
      </w:r>
      <w:r w:rsidRPr="00AF2382">
        <w:rPr>
          <w:rFonts w:ascii="Arial" w:eastAsia="Calibri" w:hAnsi="Arial" w:cs="Arial"/>
          <w:spacing w:val="-3"/>
          <w:sz w:val="15"/>
          <w:szCs w:val="15"/>
        </w:rPr>
        <w:t>g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e</w:t>
      </w:r>
      <w:r w:rsidRPr="00AF2382">
        <w:rPr>
          <w:rFonts w:ascii="Arial" w:eastAsia="Calibri" w:hAnsi="Arial" w:cs="Arial"/>
          <w:spacing w:val="3"/>
          <w:sz w:val="15"/>
          <w:szCs w:val="15"/>
        </w:rPr>
        <w:t>m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en</w:t>
      </w:r>
      <w:r w:rsidRPr="00AF2382">
        <w:rPr>
          <w:rFonts w:ascii="Arial" w:eastAsia="Calibri" w:hAnsi="Arial" w:cs="Arial"/>
          <w:sz w:val="15"/>
          <w:szCs w:val="15"/>
        </w:rPr>
        <w:t xml:space="preserve">t </w:t>
      </w:r>
      <w:r w:rsidRPr="00AF2382">
        <w:rPr>
          <w:rFonts w:ascii="Arial" w:eastAsia="Calibri" w:hAnsi="Arial" w:cs="Arial"/>
          <w:spacing w:val="1"/>
          <w:sz w:val="15"/>
          <w:szCs w:val="15"/>
        </w:rPr>
        <w:t>o</w:t>
      </w:r>
      <w:r w:rsidRPr="00AF2382">
        <w:rPr>
          <w:rFonts w:ascii="Arial" w:eastAsia="Calibri" w:hAnsi="Arial" w:cs="Arial"/>
          <w:sz w:val="15"/>
          <w:szCs w:val="15"/>
        </w:rPr>
        <w:t>f f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un</w:t>
      </w:r>
      <w:r w:rsidRPr="00AF2382">
        <w:rPr>
          <w:rFonts w:ascii="Arial" w:eastAsia="Calibri" w:hAnsi="Arial" w:cs="Arial"/>
          <w:spacing w:val="1"/>
          <w:sz w:val="15"/>
          <w:szCs w:val="15"/>
        </w:rPr>
        <w:t>d</w:t>
      </w:r>
      <w:r w:rsidRPr="00AF2382">
        <w:rPr>
          <w:rFonts w:ascii="Arial" w:eastAsia="Calibri" w:hAnsi="Arial" w:cs="Arial"/>
          <w:sz w:val="15"/>
          <w:szCs w:val="15"/>
        </w:rPr>
        <w:t>s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 xml:space="preserve"> </w:t>
      </w:r>
      <w:r w:rsidRPr="00AF2382">
        <w:rPr>
          <w:rFonts w:ascii="Arial" w:eastAsia="Calibri" w:hAnsi="Arial" w:cs="Arial"/>
          <w:sz w:val="15"/>
          <w:szCs w:val="15"/>
        </w:rPr>
        <w:t>a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n</w:t>
      </w:r>
      <w:r w:rsidRPr="00AF2382">
        <w:rPr>
          <w:rFonts w:ascii="Arial" w:eastAsia="Calibri" w:hAnsi="Arial" w:cs="Arial"/>
          <w:sz w:val="15"/>
          <w:szCs w:val="15"/>
        </w:rPr>
        <w:t>d</w:t>
      </w:r>
      <w:r w:rsidRPr="00AF2382">
        <w:rPr>
          <w:rFonts w:ascii="Arial" w:eastAsia="Calibri" w:hAnsi="Arial" w:cs="Arial"/>
          <w:spacing w:val="1"/>
          <w:sz w:val="15"/>
          <w:szCs w:val="15"/>
        </w:rPr>
        <w:t xml:space="preserve"> </w:t>
      </w:r>
      <w:r w:rsidRPr="00AF2382">
        <w:rPr>
          <w:rFonts w:ascii="Arial" w:eastAsia="Calibri" w:hAnsi="Arial" w:cs="Arial"/>
          <w:spacing w:val="-3"/>
          <w:sz w:val="15"/>
          <w:szCs w:val="15"/>
        </w:rPr>
        <w:t>c</w:t>
      </w:r>
      <w:r w:rsidRPr="00AF2382">
        <w:rPr>
          <w:rFonts w:ascii="Arial" w:eastAsia="Calibri" w:hAnsi="Arial" w:cs="Arial"/>
          <w:spacing w:val="1"/>
          <w:sz w:val="15"/>
          <w:szCs w:val="15"/>
        </w:rPr>
        <w:t>o</w:t>
      </w:r>
      <w:r w:rsidRPr="00AF2382">
        <w:rPr>
          <w:rFonts w:ascii="Arial" w:eastAsia="Calibri" w:hAnsi="Arial" w:cs="Arial"/>
          <w:sz w:val="15"/>
          <w:szCs w:val="15"/>
        </w:rPr>
        <w:t>mm</w:t>
      </w:r>
      <w:r w:rsidRPr="00AF2382">
        <w:rPr>
          <w:rFonts w:ascii="Arial" w:eastAsia="Calibri" w:hAnsi="Arial" w:cs="Arial"/>
          <w:spacing w:val="1"/>
          <w:sz w:val="15"/>
          <w:szCs w:val="15"/>
        </w:rPr>
        <w:t>un</w:t>
      </w:r>
      <w:r w:rsidRPr="00AF2382">
        <w:rPr>
          <w:rFonts w:ascii="Arial" w:eastAsia="Calibri" w:hAnsi="Arial" w:cs="Arial"/>
          <w:spacing w:val="2"/>
          <w:sz w:val="15"/>
          <w:szCs w:val="15"/>
        </w:rPr>
        <w:t>i</w:t>
      </w:r>
      <w:r w:rsidRPr="00AF2382">
        <w:rPr>
          <w:rFonts w:ascii="Arial" w:eastAsia="Calibri" w:hAnsi="Arial" w:cs="Arial"/>
          <w:sz w:val="15"/>
          <w:szCs w:val="15"/>
        </w:rPr>
        <w:t xml:space="preserve">ty 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p</w:t>
      </w:r>
      <w:r w:rsidRPr="00AF2382">
        <w:rPr>
          <w:rFonts w:ascii="Arial" w:eastAsia="Calibri" w:hAnsi="Arial" w:cs="Arial"/>
          <w:spacing w:val="-2"/>
          <w:sz w:val="15"/>
          <w:szCs w:val="15"/>
        </w:rPr>
        <w:t>r</w:t>
      </w:r>
      <w:r w:rsidRPr="00AF2382">
        <w:rPr>
          <w:rFonts w:ascii="Arial" w:eastAsia="Calibri" w:hAnsi="Arial" w:cs="Arial"/>
          <w:spacing w:val="1"/>
          <w:sz w:val="15"/>
          <w:szCs w:val="15"/>
        </w:rPr>
        <w:t>o</w:t>
      </w:r>
      <w:r w:rsidRPr="00AF2382">
        <w:rPr>
          <w:rFonts w:ascii="Arial" w:eastAsia="Calibri" w:hAnsi="Arial" w:cs="Arial"/>
          <w:sz w:val="15"/>
          <w:szCs w:val="15"/>
        </w:rPr>
        <w:t>j</w:t>
      </w:r>
      <w:r w:rsidRPr="00AF2382">
        <w:rPr>
          <w:rFonts w:ascii="Arial" w:eastAsia="Calibri" w:hAnsi="Arial" w:cs="Arial"/>
          <w:spacing w:val="1"/>
          <w:sz w:val="15"/>
          <w:szCs w:val="15"/>
        </w:rPr>
        <w:t>e</w:t>
      </w:r>
      <w:r w:rsidRPr="00AF2382">
        <w:rPr>
          <w:rFonts w:ascii="Arial" w:eastAsia="Calibri" w:hAnsi="Arial" w:cs="Arial"/>
          <w:spacing w:val="3"/>
          <w:sz w:val="15"/>
          <w:szCs w:val="15"/>
        </w:rPr>
        <w:t>c</w:t>
      </w:r>
      <w:r w:rsidRPr="00AF2382">
        <w:rPr>
          <w:rFonts w:ascii="Arial" w:eastAsia="Calibri" w:hAnsi="Arial" w:cs="Arial"/>
          <w:sz w:val="15"/>
          <w:szCs w:val="15"/>
        </w:rPr>
        <w:t>t</w:t>
      </w:r>
      <w:r w:rsidRPr="00AF2382">
        <w:rPr>
          <w:rFonts w:ascii="Arial" w:eastAsia="Calibri" w:hAnsi="Arial" w:cs="Arial"/>
          <w:spacing w:val="3"/>
          <w:sz w:val="15"/>
          <w:szCs w:val="15"/>
        </w:rPr>
        <w:t>s</w:t>
      </w:r>
      <w:r w:rsidRPr="00AF2382">
        <w:rPr>
          <w:rFonts w:ascii="Arial" w:eastAsia="Calibri" w:hAnsi="Arial" w:cs="Arial"/>
          <w:sz w:val="15"/>
          <w:szCs w:val="15"/>
        </w:rPr>
        <w:t>,</w:t>
      </w:r>
      <w:r w:rsidRPr="00AF2382">
        <w:rPr>
          <w:rFonts w:ascii="Arial" w:eastAsia="Calibri" w:hAnsi="Arial" w:cs="Arial"/>
          <w:spacing w:val="3"/>
          <w:sz w:val="15"/>
          <w:szCs w:val="15"/>
        </w:rPr>
        <w:t xml:space="preserve"> </w:t>
      </w:r>
      <w:r w:rsidRPr="00AF2382">
        <w:rPr>
          <w:rFonts w:ascii="Arial" w:eastAsia="Calibri" w:hAnsi="Arial" w:cs="Arial"/>
          <w:spacing w:val="-4"/>
          <w:sz w:val="15"/>
          <w:szCs w:val="15"/>
        </w:rPr>
        <w:t>f</w:t>
      </w:r>
      <w:r w:rsidRPr="00AF2382">
        <w:rPr>
          <w:rFonts w:ascii="Arial" w:eastAsia="Calibri" w:hAnsi="Arial" w:cs="Arial"/>
          <w:spacing w:val="1"/>
          <w:sz w:val="15"/>
          <w:szCs w:val="15"/>
        </w:rPr>
        <w:t>o</w:t>
      </w:r>
      <w:r w:rsidRPr="00AF2382">
        <w:rPr>
          <w:rFonts w:ascii="Arial" w:eastAsia="Calibri" w:hAnsi="Arial" w:cs="Arial"/>
          <w:sz w:val="15"/>
          <w:szCs w:val="15"/>
        </w:rPr>
        <w:t>l</w:t>
      </w:r>
      <w:r w:rsidRPr="00AF2382">
        <w:rPr>
          <w:rFonts w:ascii="Arial" w:eastAsia="Calibri" w:hAnsi="Arial" w:cs="Arial"/>
          <w:spacing w:val="2"/>
          <w:sz w:val="15"/>
          <w:szCs w:val="15"/>
        </w:rPr>
        <w:t>l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o</w:t>
      </w:r>
      <w:r w:rsidRPr="00AF2382">
        <w:rPr>
          <w:rFonts w:ascii="Arial" w:eastAsia="Calibri" w:hAnsi="Arial" w:cs="Arial"/>
          <w:spacing w:val="1"/>
          <w:sz w:val="15"/>
          <w:szCs w:val="15"/>
        </w:rPr>
        <w:t>w</w:t>
      </w:r>
      <w:r w:rsidRPr="00AF2382">
        <w:rPr>
          <w:rFonts w:ascii="Arial" w:eastAsia="Calibri" w:hAnsi="Arial" w:cs="Arial"/>
          <w:sz w:val="15"/>
          <w:szCs w:val="15"/>
        </w:rPr>
        <w:t>i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n</w:t>
      </w:r>
      <w:r w:rsidRPr="00AF2382">
        <w:rPr>
          <w:rFonts w:ascii="Arial" w:eastAsia="Calibri" w:hAnsi="Arial" w:cs="Arial"/>
          <w:sz w:val="15"/>
          <w:szCs w:val="15"/>
        </w:rPr>
        <w:t>g</w:t>
      </w:r>
      <w:r w:rsidRPr="00AF2382">
        <w:rPr>
          <w:rFonts w:ascii="Arial" w:eastAsia="Calibri" w:hAnsi="Arial" w:cs="Arial"/>
          <w:spacing w:val="1"/>
          <w:sz w:val="15"/>
          <w:szCs w:val="15"/>
        </w:rPr>
        <w:t xml:space="preserve"> </w:t>
      </w:r>
      <w:r w:rsidRPr="00AF2382">
        <w:rPr>
          <w:rFonts w:ascii="Arial" w:eastAsia="Calibri" w:hAnsi="Arial" w:cs="Arial"/>
          <w:sz w:val="15"/>
          <w:szCs w:val="15"/>
        </w:rPr>
        <w:t>t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h</w:t>
      </w:r>
      <w:r w:rsidRPr="00AF2382">
        <w:rPr>
          <w:rFonts w:ascii="Arial" w:eastAsia="Calibri" w:hAnsi="Arial" w:cs="Arial"/>
          <w:sz w:val="15"/>
          <w:szCs w:val="15"/>
        </w:rPr>
        <w:t>e</w:t>
      </w:r>
      <w:r w:rsidRPr="00AF2382">
        <w:rPr>
          <w:rFonts w:ascii="Arial" w:eastAsia="Calibri" w:hAnsi="Arial" w:cs="Arial"/>
          <w:spacing w:val="-2"/>
          <w:sz w:val="15"/>
          <w:szCs w:val="15"/>
        </w:rPr>
        <w:t xml:space="preserve"> 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Ag</w:t>
      </w:r>
      <w:r w:rsidRPr="00AF2382">
        <w:rPr>
          <w:rFonts w:ascii="Arial" w:eastAsia="Calibri" w:hAnsi="Arial" w:cs="Arial"/>
          <w:spacing w:val="1"/>
          <w:sz w:val="15"/>
          <w:szCs w:val="15"/>
        </w:rPr>
        <w:t>i</w:t>
      </w:r>
      <w:r w:rsidRPr="00AF2382">
        <w:rPr>
          <w:rFonts w:ascii="Arial" w:eastAsia="Calibri" w:hAnsi="Arial" w:cs="Arial"/>
          <w:sz w:val="15"/>
          <w:szCs w:val="15"/>
        </w:rPr>
        <w:t>le</w:t>
      </w:r>
      <w:r w:rsidRPr="00AF2382">
        <w:rPr>
          <w:rFonts w:ascii="Arial" w:eastAsia="Calibri" w:hAnsi="Arial" w:cs="Arial"/>
          <w:spacing w:val="2"/>
          <w:sz w:val="15"/>
          <w:szCs w:val="15"/>
        </w:rPr>
        <w:t xml:space="preserve"> </w:t>
      </w:r>
      <w:r>
        <w:rPr>
          <w:rFonts w:ascii="Arial" w:eastAsia="Calibri" w:hAnsi="Arial" w:cs="Arial"/>
          <w:spacing w:val="2"/>
          <w:sz w:val="15"/>
          <w:szCs w:val="15"/>
        </w:rPr>
        <w:t xml:space="preserve">  </w:t>
      </w:r>
      <w:r w:rsidRPr="00AF2382">
        <w:rPr>
          <w:rFonts w:ascii="Arial" w:eastAsia="Calibri" w:hAnsi="Arial" w:cs="Arial"/>
          <w:sz w:val="15"/>
          <w:szCs w:val="15"/>
        </w:rPr>
        <w:t>m</w:t>
      </w:r>
      <w:r w:rsidRPr="00AF2382">
        <w:rPr>
          <w:rFonts w:ascii="Arial" w:eastAsia="Calibri" w:hAnsi="Arial" w:cs="Arial"/>
          <w:spacing w:val="1"/>
          <w:sz w:val="15"/>
          <w:szCs w:val="15"/>
        </w:rPr>
        <w:t>o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d</w:t>
      </w:r>
      <w:r w:rsidRPr="00AF2382">
        <w:rPr>
          <w:rFonts w:ascii="Arial" w:eastAsia="Calibri" w:hAnsi="Arial" w:cs="Arial"/>
          <w:spacing w:val="2"/>
          <w:sz w:val="15"/>
          <w:szCs w:val="15"/>
        </w:rPr>
        <w:t>e</w:t>
      </w:r>
      <w:r w:rsidRPr="00AF2382">
        <w:rPr>
          <w:rFonts w:ascii="Arial" w:eastAsia="Calibri" w:hAnsi="Arial" w:cs="Arial"/>
          <w:sz w:val="15"/>
          <w:szCs w:val="15"/>
        </w:rPr>
        <w:t>l.</w:t>
      </w:r>
    </w:p>
    <w:p w:rsidR="002217E5" w:rsidRPr="0014127A" w:rsidRDefault="00AF2382" w:rsidP="0014127A">
      <w:pPr>
        <w:pStyle w:val="ListParagraph"/>
        <w:numPr>
          <w:ilvl w:val="0"/>
          <w:numId w:val="11"/>
        </w:numPr>
        <w:tabs>
          <w:tab w:val="left" w:pos="3320"/>
        </w:tabs>
        <w:spacing w:before="23" w:line="228" w:lineRule="auto"/>
        <w:ind w:left="3338" w:right="91" w:hanging="338"/>
        <w:jc w:val="both"/>
        <w:rPr>
          <w:rFonts w:ascii="Arial" w:eastAsia="Arial" w:hAnsi="Arial" w:cs="Arial"/>
          <w:sz w:val="15"/>
          <w:szCs w:val="15"/>
        </w:rPr>
      </w:pPr>
      <w:r w:rsidRPr="0014127A">
        <w:rPr>
          <w:rFonts w:ascii="Arial" w:eastAsia="Arial" w:hAnsi="Arial" w:cs="Arial"/>
          <w:sz w:val="15"/>
          <w:szCs w:val="15"/>
        </w:rPr>
        <w:t>Re</w:t>
      </w:r>
      <w:r w:rsidRPr="0014127A">
        <w:rPr>
          <w:rFonts w:ascii="Arial" w:eastAsia="Arial" w:hAnsi="Arial" w:cs="Arial"/>
          <w:spacing w:val="-1"/>
          <w:sz w:val="15"/>
          <w:szCs w:val="15"/>
        </w:rPr>
        <w:t>c</w:t>
      </w:r>
      <w:r w:rsidRPr="0014127A">
        <w:rPr>
          <w:rFonts w:ascii="Arial" w:eastAsia="Arial" w:hAnsi="Arial" w:cs="Arial"/>
          <w:sz w:val="15"/>
          <w:szCs w:val="15"/>
        </w:rPr>
        <w:t>e</w:t>
      </w:r>
      <w:r w:rsidRPr="0014127A">
        <w:rPr>
          <w:rFonts w:ascii="Arial" w:eastAsia="Arial" w:hAnsi="Arial" w:cs="Arial"/>
          <w:spacing w:val="1"/>
          <w:sz w:val="15"/>
          <w:szCs w:val="15"/>
        </w:rPr>
        <w:t>i</w:t>
      </w:r>
      <w:r w:rsidRPr="0014127A">
        <w:rPr>
          <w:rFonts w:ascii="Arial" w:eastAsia="Arial" w:hAnsi="Arial" w:cs="Arial"/>
          <w:spacing w:val="-1"/>
          <w:sz w:val="15"/>
          <w:szCs w:val="15"/>
        </w:rPr>
        <w:t>v</w:t>
      </w:r>
      <w:r w:rsidRPr="0014127A">
        <w:rPr>
          <w:rFonts w:ascii="Arial" w:eastAsia="Arial" w:hAnsi="Arial" w:cs="Arial"/>
          <w:sz w:val="15"/>
          <w:szCs w:val="15"/>
        </w:rPr>
        <w:t>ed</w:t>
      </w:r>
      <w:r w:rsidRPr="0014127A">
        <w:rPr>
          <w:rFonts w:ascii="Arial" w:eastAsia="Arial" w:hAnsi="Arial" w:cs="Arial"/>
          <w:spacing w:val="30"/>
          <w:sz w:val="15"/>
          <w:szCs w:val="15"/>
        </w:rPr>
        <w:t xml:space="preserve"> </w:t>
      </w:r>
      <w:r w:rsidRPr="0014127A">
        <w:rPr>
          <w:rFonts w:ascii="Arial" w:eastAsia="Arial" w:hAnsi="Arial" w:cs="Arial"/>
          <w:spacing w:val="-1"/>
          <w:sz w:val="15"/>
          <w:szCs w:val="15"/>
        </w:rPr>
        <w:t>a</w:t>
      </w:r>
      <w:r w:rsidRPr="0014127A">
        <w:rPr>
          <w:rFonts w:ascii="Arial" w:eastAsia="Arial" w:hAnsi="Arial" w:cs="Arial"/>
          <w:sz w:val="15"/>
          <w:szCs w:val="15"/>
        </w:rPr>
        <w:t>ppr</w:t>
      </w:r>
      <w:r w:rsidRPr="0014127A">
        <w:rPr>
          <w:rFonts w:ascii="Arial" w:eastAsia="Arial" w:hAnsi="Arial" w:cs="Arial"/>
          <w:spacing w:val="-1"/>
          <w:sz w:val="15"/>
          <w:szCs w:val="15"/>
        </w:rPr>
        <w:t>e</w:t>
      </w:r>
      <w:r w:rsidRPr="0014127A">
        <w:rPr>
          <w:rFonts w:ascii="Arial" w:eastAsia="Arial" w:hAnsi="Arial" w:cs="Arial"/>
          <w:spacing w:val="1"/>
          <w:sz w:val="15"/>
          <w:szCs w:val="15"/>
        </w:rPr>
        <w:t>ci</w:t>
      </w:r>
      <w:r w:rsidRPr="0014127A">
        <w:rPr>
          <w:rFonts w:ascii="Arial" w:eastAsia="Arial" w:hAnsi="Arial" w:cs="Arial"/>
          <w:sz w:val="15"/>
          <w:szCs w:val="15"/>
        </w:rPr>
        <w:t>a</w:t>
      </w:r>
      <w:r w:rsidRPr="0014127A">
        <w:rPr>
          <w:rFonts w:ascii="Arial" w:eastAsia="Arial" w:hAnsi="Arial" w:cs="Arial"/>
          <w:spacing w:val="-2"/>
          <w:sz w:val="15"/>
          <w:szCs w:val="15"/>
        </w:rPr>
        <w:t>t</w:t>
      </w:r>
      <w:r w:rsidRPr="0014127A">
        <w:rPr>
          <w:rFonts w:ascii="Arial" w:eastAsia="Arial" w:hAnsi="Arial" w:cs="Arial"/>
          <w:spacing w:val="1"/>
          <w:sz w:val="15"/>
          <w:szCs w:val="15"/>
        </w:rPr>
        <w:t>io</w:t>
      </w:r>
      <w:r w:rsidRPr="0014127A">
        <w:rPr>
          <w:rFonts w:ascii="Arial" w:eastAsia="Arial" w:hAnsi="Arial" w:cs="Arial"/>
          <w:sz w:val="15"/>
          <w:szCs w:val="15"/>
        </w:rPr>
        <w:t>n</w:t>
      </w:r>
      <w:r w:rsidRPr="0014127A">
        <w:rPr>
          <w:rFonts w:ascii="Arial" w:eastAsia="Arial" w:hAnsi="Arial" w:cs="Arial"/>
          <w:spacing w:val="29"/>
          <w:sz w:val="15"/>
          <w:szCs w:val="15"/>
        </w:rPr>
        <w:t xml:space="preserve"> </w:t>
      </w:r>
      <w:r w:rsidRPr="0014127A">
        <w:rPr>
          <w:rFonts w:ascii="Arial" w:eastAsia="Arial" w:hAnsi="Arial" w:cs="Arial"/>
          <w:sz w:val="15"/>
          <w:szCs w:val="15"/>
        </w:rPr>
        <w:t>fr</w:t>
      </w:r>
      <w:r w:rsidRPr="0014127A">
        <w:rPr>
          <w:rFonts w:ascii="Arial" w:eastAsia="Arial" w:hAnsi="Arial" w:cs="Arial"/>
          <w:spacing w:val="-1"/>
          <w:sz w:val="15"/>
          <w:szCs w:val="15"/>
        </w:rPr>
        <w:t>o</w:t>
      </w:r>
      <w:r w:rsidRPr="0014127A">
        <w:rPr>
          <w:rFonts w:ascii="Arial" w:eastAsia="Arial" w:hAnsi="Arial" w:cs="Arial"/>
          <w:sz w:val="15"/>
          <w:szCs w:val="15"/>
        </w:rPr>
        <w:t>m</w:t>
      </w:r>
      <w:r w:rsidRPr="0014127A">
        <w:rPr>
          <w:rFonts w:ascii="Arial" w:eastAsia="Arial" w:hAnsi="Arial" w:cs="Arial"/>
          <w:spacing w:val="28"/>
          <w:sz w:val="15"/>
          <w:szCs w:val="15"/>
        </w:rPr>
        <w:t xml:space="preserve"> </w:t>
      </w:r>
      <w:r w:rsidRPr="0014127A">
        <w:rPr>
          <w:rFonts w:ascii="Arial" w:eastAsia="Arial" w:hAnsi="Arial" w:cs="Arial"/>
          <w:sz w:val="15"/>
          <w:szCs w:val="15"/>
        </w:rPr>
        <w:t>the</w:t>
      </w:r>
      <w:r w:rsidRPr="0014127A">
        <w:rPr>
          <w:rFonts w:ascii="Arial" w:eastAsia="Arial" w:hAnsi="Arial" w:cs="Arial"/>
          <w:spacing w:val="28"/>
          <w:sz w:val="15"/>
          <w:szCs w:val="15"/>
        </w:rPr>
        <w:t xml:space="preserve"> </w:t>
      </w:r>
      <w:r w:rsidRPr="0014127A">
        <w:rPr>
          <w:rFonts w:ascii="Arial" w:eastAsia="Arial" w:hAnsi="Arial" w:cs="Arial"/>
          <w:spacing w:val="1"/>
          <w:sz w:val="15"/>
          <w:szCs w:val="15"/>
        </w:rPr>
        <w:t>m</w:t>
      </w:r>
      <w:r w:rsidRPr="0014127A">
        <w:rPr>
          <w:rFonts w:ascii="Arial" w:eastAsia="Arial" w:hAnsi="Arial" w:cs="Arial"/>
          <w:spacing w:val="-1"/>
          <w:sz w:val="15"/>
          <w:szCs w:val="15"/>
        </w:rPr>
        <w:t>a</w:t>
      </w:r>
      <w:r w:rsidRPr="0014127A">
        <w:rPr>
          <w:rFonts w:ascii="Arial" w:eastAsia="Arial" w:hAnsi="Arial" w:cs="Arial"/>
          <w:spacing w:val="1"/>
          <w:sz w:val="15"/>
          <w:szCs w:val="15"/>
        </w:rPr>
        <w:t>na</w:t>
      </w:r>
      <w:r w:rsidRPr="0014127A">
        <w:rPr>
          <w:rFonts w:ascii="Arial" w:eastAsia="Arial" w:hAnsi="Arial" w:cs="Arial"/>
          <w:sz w:val="15"/>
          <w:szCs w:val="15"/>
        </w:rPr>
        <w:t>g</w:t>
      </w:r>
      <w:r w:rsidRPr="0014127A">
        <w:rPr>
          <w:rFonts w:ascii="Arial" w:eastAsia="Arial" w:hAnsi="Arial" w:cs="Arial"/>
          <w:spacing w:val="-1"/>
          <w:sz w:val="15"/>
          <w:szCs w:val="15"/>
        </w:rPr>
        <w:t>e</w:t>
      </w:r>
      <w:r w:rsidRPr="0014127A">
        <w:rPr>
          <w:rFonts w:ascii="Arial" w:eastAsia="Arial" w:hAnsi="Arial" w:cs="Arial"/>
          <w:spacing w:val="1"/>
          <w:sz w:val="15"/>
          <w:szCs w:val="15"/>
        </w:rPr>
        <w:t>m</w:t>
      </w:r>
      <w:r w:rsidRPr="0014127A">
        <w:rPr>
          <w:rFonts w:ascii="Arial" w:eastAsia="Arial" w:hAnsi="Arial" w:cs="Arial"/>
          <w:sz w:val="15"/>
          <w:szCs w:val="15"/>
        </w:rPr>
        <w:t>ent</w:t>
      </w:r>
      <w:r w:rsidRPr="0014127A">
        <w:rPr>
          <w:rFonts w:ascii="Arial" w:eastAsia="Arial" w:hAnsi="Arial" w:cs="Arial"/>
          <w:spacing w:val="30"/>
          <w:sz w:val="15"/>
          <w:szCs w:val="15"/>
        </w:rPr>
        <w:t xml:space="preserve"> </w:t>
      </w:r>
      <w:r w:rsidRPr="0014127A">
        <w:rPr>
          <w:rFonts w:ascii="Arial" w:eastAsia="Arial" w:hAnsi="Arial" w:cs="Arial"/>
          <w:spacing w:val="-2"/>
          <w:sz w:val="15"/>
          <w:szCs w:val="15"/>
        </w:rPr>
        <w:t>f</w:t>
      </w:r>
      <w:r w:rsidRPr="0014127A">
        <w:rPr>
          <w:rFonts w:ascii="Arial" w:eastAsia="Arial" w:hAnsi="Arial" w:cs="Arial"/>
          <w:sz w:val="15"/>
          <w:szCs w:val="15"/>
        </w:rPr>
        <w:t>or:</w:t>
      </w:r>
      <w:r w:rsidRPr="0014127A">
        <w:rPr>
          <w:rFonts w:ascii="Arial" w:eastAsia="Arial" w:hAnsi="Arial" w:cs="Arial"/>
          <w:spacing w:val="29"/>
          <w:sz w:val="15"/>
          <w:szCs w:val="15"/>
        </w:rPr>
        <w:t xml:space="preserve"> </w:t>
      </w:r>
      <w:r w:rsidRPr="0014127A">
        <w:rPr>
          <w:rFonts w:ascii="Arial" w:eastAsia="Arial" w:hAnsi="Arial" w:cs="Arial"/>
          <w:spacing w:val="1"/>
          <w:sz w:val="15"/>
          <w:szCs w:val="15"/>
        </w:rPr>
        <w:t>m</w:t>
      </w:r>
      <w:r w:rsidRPr="0014127A">
        <w:rPr>
          <w:rFonts w:ascii="Arial" w:eastAsia="Arial" w:hAnsi="Arial" w:cs="Arial"/>
          <w:spacing w:val="-1"/>
          <w:sz w:val="15"/>
          <w:szCs w:val="15"/>
        </w:rPr>
        <w:t>u</w:t>
      </w:r>
      <w:r w:rsidRPr="0014127A">
        <w:rPr>
          <w:rFonts w:ascii="Arial" w:eastAsia="Arial" w:hAnsi="Arial" w:cs="Arial"/>
          <w:spacing w:val="1"/>
          <w:sz w:val="15"/>
          <w:szCs w:val="15"/>
        </w:rPr>
        <w:t>l</w:t>
      </w:r>
      <w:r w:rsidRPr="0014127A">
        <w:rPr>
          <w:rFonts w:ascii="Arial" w:eastAsia="Arial" w:hAnsi="Arial" w:cs="Arial"/>
          <w:sz w:val="15"/>
          <w:szCs w:val="15"/>
        </w:rPr>
        <w:t>t</w:t>
      </w:r>
      <w:r w:rsidRPr="0014127A">
        <w:rPr>
          <w:rFonts w:ascii="Arial" w:eastAsia="Arial" w:hAnsi="Arial" w:cs="Arial"/>
          <w:spacing w:val="1"/>
          <w:sz w:val="15"/>
          <w:szCs w:val="15"/>
        </w:rPr>
        <w:t>ita</w:t>
      </w:r>
      <w:r w:rsidRPr="0014127A">
        <w:rPr>
          <w:rFonts w:ascii="Arial" w:eastAsia="Arial" w:hAnsi="Arial" w:cs="Arial"/>
          <w:spacing w:val="-1"/>
          <w:sz w:val="15"/>
          <w:szCs w:val="15"/>
        </w:rPr>
        <w:t>s</w:t>
      </w:r>
      <w:r w:rsidRPr="0014127A">
        <w:rPr>
          <w:rFonts w:ascii="Arial" w:eastAsia="Arial" w:hAnsi="Arial" w:cs="Arial"/>
          <w:spacing w:val="1"/>
          <w:sz w:val="15"/>
          <w:szCs w:val="15"/>
        </w:rPr>
        <w:t>k</w:t>
      </w:r>
      <w:r w:rsidRPr="0014127A">
        <w:rPr>
          <w:rFonts w:ascii="Arial" w:eastAsia="Arial" w:hAnsi="Arial" w:cs="Arial"/>
          <w:spacing w:val="-1"/>
          <w:sz w:val="15"/>
          <w:szCs w:val="15"/>
        </w:rPr>
        <w:t>i</w:t>
      </w:r>
      <w:r w:rsidRPr="0014127A">
        <w:rPr>
          <w:rFonts w:ascii="Arial" w:eastAsia="Arial" w:hAnsi="Arial" w:cs="Arial"/>
          <w:sz w:val="15"/>
          <w:szCs w:val="15"/>
        </w:rPr>
        <w:t>ng,</w:t>
      </w:r>
      <w:r w:rsidRPr="0014127A">
        <w:rPr>
          <w:rFonts w:ascii="Arial" w:eastAsia="Arial" w:hAnsi="Arial" w:cs="Arial"/>
          <w:spacing w:val="28"/>
          <w:sz w:val="15"/>
          <w:szCs w:val="15"/>
        </w:rPr>
        <w:t xml:space="preserve"> </w:t>
      </w:r>
      <w:r w:rsidRPr="0014127A">
        <w:rPr>
          <w:rFonts w:ascii="Arial" w:eastAsia="Arial" w:hAnsi="Arial" w:cs="Arial"/>
          <w:sz w:val="15"/>
          <w:szCs w:val="15"/>
        </w:rPr>
        <w:t>h</w:t>
      </w:r>
      <w:r w:rsidRPr="0014127A">
        <w:rPr>
          <w:rFonts w:ascii="Arial" w:eastAsia="Arial" w:hAnsi="Arial" w:cs="Arial"/>
          <w:spacing w:val="-1"/>
          <w:sz w:val="15"/>
          <w:szCs w:val="15"/>
        </w:rPr>
        <w:t>o</w:t>
      </w:r>
      <w:r w:rsidRPr="0014127A">
        <w:rPr>
          <w:rFonts w:ascii="Arial" w:eastAsia="Arial" w:hAnsi="Arial" w:cs="Arial"/>
          <w:spacing w:val="1"/>
          <w:sz w:val="15"/>
          <w:szCs w:val="15"/>
        </w:rPr>
        <w:t>s</w:t>
      </w:r>
      <w:r w:rsidRPr="0014127A">
        <w:rPr>
          <w:rFonts w:ascii="Arial" w:eastAsia="Arial" w:hAnsi="Arial" w:cs="Arial"/>
          <w:sz w:val="15"/>
          <w:szCs w:val="15"/>
        </w:rPr>
        <w:t>t</w:t>
      </w:r>
      <w:r w:rsidRPr="0014127A">
        <w:rPr>
          <w:rFonts w:ascii="Arial" w:eastAsia="Arial" w:hAnsi="Arial" w:cs="Arial"/>
          <w:spacing w:val="1"/>
          <w:sz w:val="15"/>
          <w:szCs w:val="15"/>
        </w:rPr>
        <w:t>i</w:t>
      </w:r>
      <w:r w:rsidRPr="0014127A">
        <w:rPr>
          <w:rFonts w:ascii="Arial" w:eastAsia="Arial" w:hAnsi="Arial" w:cs="Arial"/>
          <w:spacing w:val="-1"/>
          <w:sz w:val="15"/>
          <w:szCs w:val="15"/>
        </w:rPr>
        <w:t>n</w:t>
      </w:r>
      <w:r w:rsidRPr="0014127A">
        <w:rPr>
          <w:rFonts w:ascii="Arial" w:eastAsia="Arial" w:hAnsi="Arial" w:cs="Arial"/>
          <w:sz w:val="15"/>
          <w:szCs w:val="15"/>
        </w:rPr>
        <w:t>g</w:t>
      </w:r>
      <w:r w:rsidRPr="0014127A">
        <w:rPr>
          <w:rFonts w:ascii="Arial" w:eastAsia="Arial" w:hAnsi="Arial" w:cs="Arial"/>
          <w:spacing w:val="28"/>
          <w:sz w:val="15"/>
          <w:szCs w:val="15"/>
        </w:rPr>
        <w:t xml:space="preserve"> </w:t>
      </w:r>
      <w:r w:rsidRPr="0014127A">
        <w:rPr>
          <w:rFonts w:ascii="Arial" w:eastAsia="Arial" w:hAnsi="Arial" w:cs="Arial"/>
          <w:sz w:val="15"/>
          <w:szCs w:val="15"/>
        </w:rPr>
        <w:t>the</w:t>
      </w:r>
      <w:r w:rsidRPr="0014127A">
        <w:rPr>
          <w:rFonts w:ascii="Arial" w:eastAsia="Arial" w:hAnsi="Arial" w:cs="Arial"/>
          <w:spacing w:val="28"/>
          <w:sz w:val="15"/>
          <w:szCs w:val="15"/>
        </w:rPr>
        <w:t xml:space="preserve"> </w:t>
      </w:r>
      <w:r w:rsidRPr="0014127A">
        <w:rPr>
          <w:rFonts w:ascii="Arial" w:eastAsia="Arial" w:hAnsi="Arial" w:cs="Arial"/>
          <w:sz w:val="15"/>
          <w:szCs w:val="15"/>
        </w:rPr>
        <w:t>da</w:t>
      </w:r>
      <w:r w:rsidRPr="0014127A">
        <w:rPr>
          <w:rFonts w:ascii="Arial" w:eastAsia="Arial" w:hAnsi="Arial" w:cs="Arial"/>
          <w:spacing w:val="-2"/>
          <w:sz w:val="15"/>
          <w:szCs w:val="15"/>
        </w:rPr>
        <w:t>t</w:t>
      </w:r>
      <w:r w:rsidRPr="0014127A">
        <w:rPr>
          <w:rFonts w:ascii="Arial" w:eastAsia="Arial" w:hAnsi="Arial" w:cs="Arial"/>
          <w:sz w:val="15"/>
          <w:szCs w:val="15"/>
        </w:rPr>
        <w:t>a</w:t>
      </w:r>
      <w:r w:rsidRPr="0014127A">
        <w:rPr>
          <w:rFonts w:ascii="Arial" w:eastAsia="Arial" w:hAnsi="Arial" w:cs="Arial"/>
          <w:spacing w:val="1"/>
          <w:sz w:val="15"/>
          <w:szCs w:val="15"/>
        </w:rPr>
        <w:t>bas</w:t>
      </w:r>
      <w:r w:rsidRPr="0014127A">
        <w:rPr>
          <w:rFonts w:ascii="Arial" w:eastAsia="Arial" w:hAnsi="Arial" w:cs="Arial"/>
          <w:sz w:val="15"/>
          <w:szCs w:val="15"/>
        </w:rPr>
        <w:t xml:space="preserve">e </w:t>
      </w:r>
      <w:r w:rsidRPr="0014127A">
        <w:rPr>
          <w:rFonts w:ascii="Arial" w:eastAsia="Arial" w:hAnsi="Arial" w:cs="Arial"/>
          <w:spacing w:val="-1"/>
          <w:sz w:val="15"/>
          <w:szCs w:val="15"/>
        </w:rPr>
        <w:t>o</w:t>
      </w:r>
      <w:r w:rsidRPr="0014127A">
        <w:rPr>
          <w:rFonts w:ascii="Arial" w:eastAsia="Arial" w:hAnsi="Arial" w:cs="Arial"/>
          <w:sz w:val="15"/>
          <w:szCs w:val="15"/>
        </w:rPr>
        <w:t>n</w:t>
      </w:r>
      <w:r w:rsidRPr="0014127A">
        <w:rPr>
          <w:rFonts w:ascii="Arial" w:eastAsia="Arial" w:hAnsi="Arial" w:cs="Arial"/>
          <w:spacing w:val="1"/>
          <w:sz w:val="15"/>
          <w:szCs w:val="15"/>
        </w:rPr>
        <w:t xml:space="preserve"> </w:t>
      </w:r>
      <w:r w:rsidRPr="0014127A">
        <w:rPr>
          <w:rFonts w:ascii="Arial" w:eastAsia="Arial" w:hAnsi="Arial" w:cs="Arial"/>
          <w:sz w:val="15"/>
          <w:szCs w:val="15"/>
        </w:rPr>
        <w:t>t</w:t>
      </w:r>
      <w:r w:rsidRPr="0014127A">
        <w:rPr>
          <w:rFonts w:ascii="Arial" w:eastAsia="Arial" w:hAnsi="Arial" w:cs="Arial"/>
          <w:spacing w:val="-1"/>
          <w:sz w:val="15"/>
          <w:szCs w:val="15"/>
        </w:rPr>
        <w:t>h</w:t>
      </w:r>
      <w:r w:rsidRPr="0014127A">
        <w:rPr>
          <w:rFonts w:ascii="Arial" w:eastAsia="Arial" w:hAnsi="Arial" w:cs="Arial"/>
          <w:sz w:val="15"/>
          <w:szCs w:val="15"/>
        </w:rPr>
        <w:t>e</w:t>
      </w:r>
      <w:r w:rsidRPr="0014127A">
        <w:rPr>
          <w:rFonts w:ascii="Arial" w:eastAsia="Arial" w:hAnsi="Arial" w:cs="Arial"/>
          <w:spacing w:val="1"/>
          <w:sz w:val="15"/>
          <w:szCs w:val="15"/>
        </w:rPr>
        <w:t xml:space="preserve"> c</w:t>
      </w:r>
      <w:r w:rsidRPr="0014127A">
        <w:rPr>
          <w:rFonts w:ascii="Arial" w:eastAsia="Arial" w:hAnsi="Arial" w:cs="Arial"/>
          <w:spacing w:val="-1"/>
          <w:sz w:val="15"/>
          <w:szCs w:val="15"/>
        </w:rPr>
        <w:t>l</w:t>
      </w:r>
      <w:r w:rsidRPr="0014127A">
        <w:rPr>
          <w:rFonts w:ascii="Arial" w:eastAsia="Arial" w:hAnsi="Arial" w:cs="Arial"/>
          <w:sz w:val="15"/>
          <w:szCs w:val="15"/>
        </w:rPr>
        <w:t>oud</w:t>
      </w:r>
      <w:r w:rsidRPr="0014127A">
        <w:rPr>
          <w:rFonts w:ascii="Arial" w:eastAsia="Arial" w:hAnsi="Arial" w:cs="Arial"/>
          <w:spacing w:val="1"/>
          <w:sz w:val="15"/>
          <w:szCs w:val="15"/>
        </w:rPr>
        <w:t xml:space="preserve"> </w:t>
      </w:r>
      <w:r w:rsidRPr="0014127A">
        <w:rPr>
          <w:rFonts w:ascii="Arial" w:eastAsia="Arial" w:hAnsi="Arial" w:cs="Arial"/>
          <w:spacing w:val="-1"/>
          <w:sz w:val="15"/>
          <w:szCs w:val="15"/>
        </w:rPr>
        <w:t>a</w:t>
      </w:r>
      <w:r w:rsidRPr="0014127A">
        <w:rPr>
          <w:rFonts w:ascii="Arial" w:eastAsia="Arial" w:hAnsi="Arial" w:cs="Arial"/>
          <w:sz w:val="15"/>
          <w:szCs w:val="15"/>
        </w:rPr>
        <w:t>nd</w:t>
      </w:r>
      <w:r w:rsidRPr="0014127A">
        <w:rPr>
          <w:rFonts w:ascii="Arial" w:eastAsia="Arial" w:hAnsi="Arial" w:cs="Arial"/>
          <w:spacing w:val="1"/>
          <w:sz w:val="15"/>
          <w:szCs w:val="15"/>
        </w:rPr>
        <w:t xml:space="preserve"> </w:t>
      </w:r>
      <w:r w:rsidRPr="0014127A">
        <w:rPr>
          <w:rFonts w:ascii="Arial" w:eastAsia="Arial" w:hAnsi="Arial" w:cs="Arial"/>
          <w:sz w:val="15"/>
          <w:szCs w:val="15"/>
        </w:rPr>
        <w:t>d</w:t>
      </w:r>
      <w:r w:rsidRPr="0014127A">
        <w:rPr>
          <w:rFonts w:ascii="Arial" w:eastAsia="Arial" w:hAnsi="Arial" w:cs="Arial"/>
          <w:spacing w:val="1"/>
          <w:sz w:val="15"/>
          <w:szCs w:val="15"/>
        </w:rPr>
        <w:t>eli</w:t>
      </w:r>
      <w:r w:rsidRPr="0014127A">
        <w:rPr>
          <w:rFonts w:ascii="Arial" w:eastAsia="Arial" w:hAnsi="Arial" w:cs="Arial"/>
          <w:spacing w:val="-1"/>
          <w:sz w:val="15"/>
          <w:szCs w:val="15"/>
        </w:rPr>
        <w:t>v</w:t>
      </w:r>
      <w:r w:rsidRPr="0014127A">
        <w:rPr>
          <w:rFonts w:ascii="Arial" w:eastAsia="Arial" w:hAnsi="Arial" w:cs="Arial"/>
          <w:sz w:val="15"/>
          <w:szCs w:val="15"/>
        </w:rPr>
        <w:t>er</w:t>
      </w:r>
      <w:r w:rsidRPr="0014127A">
        <w:rPr>
          <w:rFonts w:ascii="Arial" w:eastAsia="Arial" w:hAnsi="Arial" w:cs="Arial"/>
          <w:spacing w:val="-1"/>
          <w:sz w:val="15"/>
          <w:szCs w:val="15"/>
        </w:rPr>
        <w:t>i</w:t>
      </w:r>
      <w:r w:rsidRPr="0014127A">
        <w:rPr>
          <w:rFonts w:ascii="Arial" w:eastAsia="Arial" w:hAnsi="Arial" w:cs="Arial"/>
          <w:sz w:val="15"/>
          <w:szCs w:val="15"/>
        </w:rPr>
        <w:t>ng</w:t>
      </w:r>
      <w:r w:rsidRPr="0014127A">
        <w:rPr>
          <w:rFonts w:ascii="Arial" w:eastAsia="Arial" w:hAnsi="Arial" w:cs="Arial"/>
          <w:spacing w:val="1"/>
          <w:sz w:val="15"/>
          <w:szCs w:val="15"/>
        </w:rPr>
        <w:t xml:space="preserve"> th</w:t>
      </w:r>
      <w:r w:rsidRPr="0014127A">
        <w:rPr>
          <w:rFonts w:ascii="Arial" w:eastAsia="Arial" w:hAnsi="Arial" w:cs="Arial"/>
          <w:sz w:val="15"/>
          <w:szCs w:val="15"/>
        </w:rPr>
        <w:t>e</w:t>
      </w:r>
      <w:r w:rsidRPr="0014127A"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 w:rsidRPr="0014127A">
        <w:rPr>
          <w:rFonts w:ascii="Arial" w:eastAsia="Arial" w:hAnsi="Arial" w:cs="Arial"/>
          <w:sz w:val="15"/>
          <w:szCs w:val="15"/>
        </w:rPr>
        <w:t>pro</w:t>
      </w:r>
      <w:r w:rsidRPr="0014127A">
        <w:rPr>
          <w:rFonts w:ascii="Arial" w:eastAsia="Arial" w:hAnsi="Arial" w:cs="Arial"/>
          <w:spacing w:val="-1"/>
          <w:sz w:val="15"/>
          <w:szCs w:val="15"/>
        </w:rPr>
        <w:t>d</w:t>
      </w:r>
      <w:r w:rsidRPr="0014127A">
        <w:rPr>
          <w:rFonts w:ascii="Arial" w:eastAsia="Arial" w:hAnsi="Arial" w:cs="Arial"/>
          <w:sz w:val="15"/>
          <w:szCs w:val="15"/>
        </w:rPr>
        <w:t>u</w:t>
      </w:r>
      <w:r w:rsidRPr="0014127A">
        <w:rPr>
          <w:rFonts w:ascii="Arial" w:eastAsia="Arial" w:hAnsi="Arial" w:cs="Arial"/>
          <w:spacing w:val="1"/>
          <w:sz w:val="15"/>
          <w:szCs w:val="15"/>
        </w:rPr>
        <w:t>c</w:t>
      </w:r>
      <w:r w:rsidRPr="0014127A">
        <w:rPr>
          <w:rFonts w:ascii="Arial" w:eastAsia="Arial" w:hAnsi="Arial" w:cs="Arial"/>
          <w:sz w:val="15"/>
          <w:szCs w:val="15"/>
        </w:rPr>
        <w:t xml:space="preserve">t </w:t>
      </w:r>
      <w:r w:rsidRPr="0014127A">
        <w:rPr>
          <w:rFonts w:ascii="Arial" w:eastAsia="Arial" w:hAnsi="Arial" w:cs="Arial"/>
          <w:spacing w:val="-2"/>
          <w:sz w:val="15"/>
          <w:szCs w:val="15"/>
        </w:rPr>
        <w:t>t</w:t>
      </w:r>
      <w:r w:rsidRPr="0014127A">
        <w:rPr>
          <w:rFonts w:ascii="Arial" w:eastAsia="Arial" w:hAnsi="Arial" w:cs="Arial"/>
          <w:sz w:val="15"/>
          <w:szCs w:val="15"/>
        </w:rPr>
        <w:t>hat</w:t>
      </w:r>
      <w:r w:rsidRPr="0014127A">
        <w:rPr>
          <w:rFonts w:ascii="Arial" w:eastAsia="Arial" w:hAnsi="Arial" w:cs="Arial"/>
          <w:spacing w:val="2"/>
          <w:sz w:val="15"/>
          <w:szCs w:val="15"/>
        </w:rPr>
        <w:t xml:space="preserve"> </w:t>
      </w:r>
      <w:r w:rsidRPr="0014127A">
        <w:rPr>
          <w:rFonts w:ascii="Arial" w:eastAsia="Arial" w:hAnsi="Arial" w:cs="Arial"/>
          <w:spacing w:val="-1"/>
          <w:sz w:val="15"/>
          <w:szCs w:val="15"/>
        </w:rPr>
        <w:t>c</w:t>
      </w:r>
      <w:r w:rsidRPr="0014127A">
        <w:rPr>
          <w:rFonts w:ascii="Arial" w:eastAsia="Arial" w:hAnsi="Arial" w:cs="Arial"/>
          <w:sz w:val="15"/>
          <w:szCs w:val="15"/>
        </w:rPr>
        <w:t>ate</w:t>
      </w:r>
      <w:r w:rsidRPr="0014127A">
        <w:rPr>
          <w:rFonts w:ascii="Arial" w:eastAsia="Arial" w:hAnsi="Arial" w:cs="Arial"/>
          <w:spacing w:val="-2"/>
          <w:sz w:val="15"/>
          <w:szCs w:val="15"/>
        </w:rPr>
        <w:t>r</w:t>
      </w:r>
      <w:r w:rsidRPr="0014127A">
        <w:rPr>
          <w:rFonts w:ascii="Arial" w:eastAsia="Arial" w:hAnsi="Arial" w:cs="Arial"/>
          <w:sz w:val="15"/>
          <w:szCs w:val="15"/>
        </w:rPr>
        <w:t>s</w:t>
      </w:r>
      <w:r w:rsidRPr="0014127A">
        <w:rPr>
          <w:rFonts w:ascii="Arial" w:eastAsia="Arial" w:hAnsi="Arial" w:cs="Arial"/>
          <w:spacing w:val="1"/>
          <w:sz w:val="15"/>
          <w:szCs w:val="15"/>
        </w:rPr>
        <w:t xml:space="preserve"> </w:t>
      </w:r>
      <w:r w:rsidRPr="0014127A">
        <w:rPr>
          <w:rFonts w:ascii="Arial" w:eastAsia="Arial" w:hAnsi="Arial" w:cs="Arial"/>
          <w:sz w:val="15"/>
          <w:szCs w:val="15"/>
        </w:rPr>
        <w:t>to</w:t>
      </w:r>
      <w:r w:rsidRPr="0014127A">
        <w:rPr>
          <w:rFonts w:ascii="Arial" w:eastAsia="Arial" w:hAnsi="Arial" w:cs="Arial"/>
          <w:spacing w:val="2"/>
          <w:sz w:val="15"/>
          <w:szCs w:val="15"/>
        </w:rPr>
        <w:t xml:space="preserve"> </w:t>
      </w:r>
      <w:r w:rsidRPr="0014127A">
        <w:rPr>
          <w:rFonts w:ascii="Arial" w:eastAsia="Arial" w:hAnsi="Arial" w:cs="Arial"/>
          <w:spacing w:val="-2"/>
          <w:sz w:val="15"/>
          <w:szCs w:val="15"/>
        </w:rPr>
        <w:t>t</w:t>
      </w:r>
      <w:r w:rsidRPr="0014127A">
        <w:rPr>
          <w:rFonts w:ascii="Arial" w:eastAsia="Arial" w:hAnsi="Arial" w:cs="Arial"/>
          <w:sz w:val="15"/>
          <w:szCs w:val="15"/>
        </w:rPr>
        <w:t>he</w:t>
      </w:r>
      <w:r w:rsidRPr="0014127A">
        <w:rPr>
          <w:rFonts w:ascii="Arial" w:eastAsia="Arial" w:hAnsi="Arial" w:cs="Arial"/>
          <w:spacing w:val="5"/>
          <w:sz w:val="15"/>
          <w:szCs w:val="15"/>
        </w:rPr>
        <w:t xml:space="preserve"> </w:t>
      </w:r>
      <w:r w:rsidRPr="0014127A">
        <w:rPr>
          <w:rFonts w:ascii="Arial" w:eastAsia="Arial" w:hAnsi="Arial" w:cs="Arial"/>
          <w:sz w:val="15"/>
          <w:szCs w:val="15"/>
        </w:rPr>
        <w:t>req</w:t>
      </w:r>
      <w:r w:rsidRPr="0014127A">
        <w:rPr>
          <w:rFonts w:ascii="Arial" w:eastAsia="Arial" w:hAnsi="Arial" w:cs="Arial"/>
          <w:spacing w:val="-1"/>
          <w:sz w:val="15"/>
          <w:szCs w:val="15"/>
        </w:rPr>
        <w:t>u</w:t>
      </w:r>
      <w:r w:rsidRPr="0014127A">
        <w:rPr>
          <w:rFonts w:ascii="Arial" w:eastAsia="Arial" w:hAnsi="Arial" w:cs="Arial"/>
          <w:spacing w:val="1"/>
          <w:sz w:val="15"/>
          <w:szCs w:val="15"/>
        </w:rPr>
        <w:t>i</w:t>
      </w:r>
      <w:r w:rsidRPr="0014127A">
        <w:rPr>
          <w:rFonts w:ascii="Arial" w:eastAsia="Arial" w:hAnsi="Arial" w:cs="Arial"/>
          <w:sz w:val="15"/>
          <w:szCs w:val="15"/>
        </w:rPr>
        <w:t>re</w:t>
      </w:r>
      <w:r w:rsidRPr="0014127A">
        <w:rPr>
          <w:rFonts w:ascii="Arial" w:eastAsia="Arial" w:hAnsi="Arial" w:cs="Arial"/>
          <w:spacing w:val="-1"/>
          <w:sz w:val="15"/>
          <w:szCs w:val="15"/>
        </w:rPr>
        <w:t>m</w:t>
      </w:r>
      <w:r w:rsidRPr="0014127A">
        <w:rPr>
          <w:rFonts w:ascii="Arial" w:eastAsia="Arial" w:hAnsi="Arial" w:cs="Arial"/>
          <w:spacing w:val="1"/>
          <w:sz w:val="15"/>
          <w:szCs w:val="15"/>
        </w:rPr>
        <w:t>en</w:t>
      </w:r>
      <w:r w:rsidRPr="0014127A">
        <w:rPr>
          <w:rFonts w:ascii="Arial" w:eastAsia="Arial" w:hAnsi="Arial" w:cs="Arial"/>
          <w:sz w:val="15"/>
          <w:szCs w:val="15"/>
        </w:rPr>
        <w:t>t</w:t>
      </w:r>
      <w:r w:rsidRPr="0014127A">
        <w:rPr>
          <w:rFonts w:ascii="Arial" w:eastAsia="Arial" w:hAnsi="Arial" w:cs="Arial"/>
          <w:spacing w:val="-1"/>
          <w:sz w:val="15"/>
          <w:szCs w:val="15"/>
        </w:rPr>
        <w:t>s</w:t>
      </w:r>
      <w:r w:rsidRPr="0014127A">
        <w:rPr>
          <w:rFonts w:ascii="Arial" w:eastAsia="Arial" w:hAnsi="Arial" w:cs="Arial"/>
          <w:sz w:val="15"/>
          <w:szCs w:val="15"/>
        </w:rPr>
        <w:t>.</w:t>
      </w:r>
    </w:p>
    <w:p w:rsidR="002217E5" w:rsidRDefault="002217E5">
      <w:pPr>
        <w:tabs>
          <w:tab w:val="left" w:pos="3320"/>
        </w:tabs>
        <w:spacing w:before="23" w:line="228" w:lineRule="auto"/>
        <w:ind w:left="3338" w:right="91" w:hanging="338"/>
        <w:jc w:val="both"/>
        <w:rPr>
          <w:rFonts w:ascii="Arial" w:eastAsia="Arial" w:hAnsi="Arial" w:cs="Arial"/>
          <w:sz w:val="15"/>
          <w:szCs w:val="15"/>
        </w:rPr>
        <w:sectPr w:rsidR="002217E5">
          <w:pgSz w:w="12240" w:h="15840"/>
          <w:pgMar w:top="1100" w:right="1340" w:bottom="280" w:left="1640" w:header="720" w:footer="720" w:gutter="0"/>
          <w:cols w:space="720"/>
        </w:sectPr>
      </w:pPr>
    </w:p>
    <w:p w:rsidR="00251251" w:rsidRPr="00AF2382" w:rsidRDefault="00251251">
      <w:pPr>
        <w:spacing w:line="160" w:lineRule="exact"/>
        <w:ind w:left="676"/>
        <w:rPr>
          <w:rFonts w:ascii="Arial" w:eastAsia="Calibri" w:hAnsi="Arial" w:cs="Arial"/>
          <w:sz w:val="15"/>
          <w:szCs w:val="15"/>
        </w:rPr>
        <w:sectPr w:rsidR="00251251" w:rsidRPr="00AF2382">
          <w:type w:val="continuous"/>
          <w:pgSz w:w="12240" w:h="15840"/>
          <w:pgMar w:top="1040" w:right="1340" w:bottom="280" w:left="1640" w:header="720" w:footer="720" w:gutter="0"/>
          <w:cols w:num="2" w:space="720" w:equalWidth="0">
            <w:col w:w="2404" w:space="224"/>
            <w:col w:w="6632"/>
          </w:cols>
        </w:sectPr>
      </w:pPr>
    </w:p>
    <w:p w:rsidR="005E5A63" w:rsidRDefault="005E5A63" w:rsidP="00501F08">
      <w:pPr>
        <w:spacing w:before="3"/>
        <w:ind w:right="-46"/>
        <w:rPr>
          <w:rFonts w:ascii="Arial" w:eastAsia="Arial" w:hAnsi="Arial" w:cs="Arial"/>
          <w:b/>
          <w:sz w:val="15"/>
          <w:szCs w:val="15"/>
        </w:rPr>
      </w:pPr>
      <w:r>
        <w:rPr>
          <w:rFonts w:ascii="Arial" w:eastAsia="Arial" w:hAnsi="Arial" w:cs="Arial"/>
          <w:b/>
          <w:spacing w:val="-2"/>
          <w:sz w:val="15"/>
          <w:szCs w:val="15"/>
        </w:rPr>
        <w:lastRenderedPageBreak/>
        <w:t>I</w:t>
      </w:r>
      <w:r>
        <w:rPr>
          <w:rFonts w:ascii="Arial" w:eastAsia="Arial" w:hAnsi="Arial" w:cs="Arial"/>
          <w:b/>
          <w:sz w:val="15"/>
          <w:szCs w:val="15"/>
        </w:rPr>
        <w:t>nn</w:t>
      </w:r>
      <w:r>
        <w:rPr>
          <w:rFonts w:ascii="Arial" w:eastAsia="Arial" w:hAnsi="Arial" w:cs="Arial"/>
          <w:b/>
          <w:spacing w:val="1"/>
          <w:sz w:val="15"/>
          <w:szCs w:val="15"/>
        </w:rPr>
        <w:t>ov</w:t>
      </w:r>
      <w:r>
        <w:rPr>
          <w:rFonts w:ascii="Arial" w:eastAsia="Arial" w:hAnsi="Arial" w:cs="Arial"/>
          <w:b/>
          <w:sz w:val="15"/>
          <w:szCs w:val="15"/>
        </w:rPr>
        <w:t>ati</w:t>
      </w:r>
      <w:r>
        <w:rPr>
          <w:rFonts w:ascii="Arial" w:eastAsia="Arial" w:hAnsi="Arial" w:cs="Arial"/>
          <w:b/>
          <w:spacing w:val="-1"/>
          <w:sz w:val="15"/>
          <w:szCs w:val="15"/>
        </w:rPr>
        <w:t>v</w:t>
      </w:r>
      <w:r>
        <w:rPr>
          <w:rFonts w:ascii="Arial" w:eastAsia="Arial" w:hAnsi="Arial" w:cs="Arial"/>
          <w:b/>
          <w:sz w:val="15"/>
          <w:szCs w:val="15"/>
        </w:rPr>
        <w:t>e</w:t>
      </w:r>
      <w:r>
        <w:rPr>
          <w:rFonts w:ascii="Arial" w:eastAsia="Arial" w:hAnsi="Arial" w:cs="Arial"/>
          <w:b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sz w:val="15"/>
          <w:szCs w:val="15"/>
        </w:rPr>
        <w:t>So</w:t>
      </w:r>
      <w:r>
        <w:rPr>
          <w:rFonts w:ascii="Arial" w:eastAsia="Arial" w:hAnsi="Arial" w:cs="Arial"/>
          <w:b/>
          <w:spacing w:val="1"/>
          <w:sz w:val="15"/>
          <w:szCs w:val="15"/>
        </w:rPr>
        <w:t>l</w:t>
      </w:r>
      <w:r>
        <w:rPr>
          <w:rFonts w:ascii="Arial" w:eastAsia="Arial" w:hAnsi="Arial" w:cs="Arial"/>
          <w:b/>
          <w:sz w:val="15"/>
          <w:szCs w:val="15"/>
        </w:rPr>
        <w:t>ut</w:t>
      </w:r>
      <w:r>
        <w:rPr>
          <w:rFonts w:ascii="Arial" w:eastAsia="Arial" w:hAnsi="Arial" w:cs="Arial"/>
          <w:b/>
          <w:spacing w:val="-2"/>
          <w:sz w:val="15"/>
          <w:szCs w:val="15"/>
        </w:rPr>
        <w:t>i</w:t>
      </w:r>
      <w:r>
        <w:rPr>
          <w:rFonts w:ascii="Arial" w:eastAsia="Arial" w:hAnsi="Arial" w:cs="Arial"/>
          <w:b/>
          <w:sz w:val="15"/>
          <w:szCs w:val="15"/>
        </w:rPr>
        <w:t>ons</w:t>
      </w:r>
      <w:r>
        <w:rPr>
          <w:rFonts w:ascii="Arial" w:eastAsia="Arial" w:hAnsi="Arial" w:cs="Arial"/>
          <w:b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sz w:val="15"/>
          <w:szCs w:val="15"/>
        </w:rPr>
        <w:t>C</w:t>
      </w:r>
      <w:r>
        <w:rPr>
          <w:rFonts w:ascii="Arial" w:eastAsia="Arial" w:hAnsi="Arial" w:cs="Arial"/>
          <w:b/>
          <w:spacing w:val="1"/>
          <w:sz w:val="15"/>
          <w:szCs w:val="15"/>
        </w:rPr>
        <w:t>o</w:t>
      </w:r>
      <w:r>
        <w:rPr>
          <w:rFonts w:ascii="Arial" w:eastAsia="Arial" w:hAnsi="Arial" w:cs="Arial"/>
          <w:b/>
          <w:sz w:val="15"/>
          <w:szCs w:val="15"/>
        </w:rPr>
        <w:t>n</w:t>
      </w:r>
      <w:r>
        <w:rPr>
          <w:rFonts w:ascii="Arial" w:eastAsia="Arial" w:hAnsi="Arial" w:cs="Arial"/>
          <w:b/>
          <w:spacing w:val="-1"/>
          <w:sz w:val="15"/>
          <w:szCs w:val="15"/>
        </w:rPr>
        <w:t>s</w:t>
      </w:r>
      <w:r>
        <w:rPr>
          <w:rFonts w:ascii="Arial" w:eastAsia="Arial" w:hAnsi="Arial" w:cs="Arial"/>
          <w:b/>
          <w:sz w:val="15"/>
          <w:szCs w:val="15"/>
        </w:rPr>
        <w:t>ultant</w:t>
      </w:r>
    </w:p>
    <w:p w:rsidR="00501F08" w:rsidRDefault="00501F08" w:rsidP="00501F08">
      <w:pPr>
        <w:spacing w:before="57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b/>
          <w:sz w:val="15"/>
          <w:szCs w:val="15"/>
        </w:rPr>
        <w:t>(U</w:t>
      </w:r>
      <w:r>
        <w:rPr>
          <w:rFonts w:ascii="Arial" w:eastAsia="Arial" w:hAnsi="Arial" w:cs="Arial"/>
          <w:b/>
          <w:spacing w:val="-1"/>
          <w:sz w:val="15"/>
          <w:szCs w:val="15"/>
        </w:rPr>
        <w:t>m</w:t>
      </w:r>
      <w:r>
        <w:rPr>
          <w:rFonts w:ascii="Arial" w:eastAsia="Arial" w:hAnsi="Arial" w:cs="Arial"/>
          <w:b/>
          <w:sz w:val="15"/>
          <w:szCs w:val="15"/>
        </w:rPr>
        <w:t>brella</w:t>
      </w:r>
      <w:r>
        <w:rPr>
          <w:rFonts w:ascii="Arial" w:eastAsia="Arial" w:hAnsi="Arial" w:cs="Arial"/>
          <w:b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sz w:val="15"/>
          <w:szCs w:val="15"/>
        </w:rPr>
        <w:t>C</w:t>
      </w:r>
      <w:r>
        <w:rPr>
          <w:rFonts w:ascii="Arial" w:eastAsia="Arial" w:hAnsi="Arial" w:cs="Arial"/>
          <w:b/>
          <w:spacing w:val="-2"/>
          <w:sz w:val="15"/>
          <w:szCs w:val="15"/>
        </w:rPr>
        <w:t>o</w:t>
      </w:r>
      <w:r>
        <w:rPr>
          <w:rFonts w:ascii="Arial" w:eastAsia="Arial" w:hAnsi="Arial" w:cs="Arial"/>
          <w:b/>
          <w:sz w:val="15"/>
          <w:szCs w:val="15"/>
        </w:rPr>
        <w:t>mp</w:t>
      </w:r>
      <w:r>
        <w:rPr>
          <w:rFonts w:ascii="Arial" w:eastAsia="Arial" w:hAnsi="Arial" w:cs="Arial"/>
          <w:b/>
          <w:spacing w:val="1"/>
          <w:sz w:val="15"/>
          <w:szCs w:val="15"/>
        </w:rPr>
        <w:t>a</w:t>
      </w:r>
      <w:r>
        <w:rPr>
          <w:rFonts w:ascii="Arial" w:eastAsia="Arial" w:hAnsi="Arial" w:cs="Arial"/>
          <w:b/>
          <w:sz w:val="15"/>
          <w:szCs w:val="15"/>
        </w:rPr>
        <w:t>n</w:t>
      </w:r>
      <w:r>
        <w:rPr>
          <w:rFonts w:ascii="Arial" w:eastAsia="Arial" w:hAnsi="Arial" w:cs="Arial"/>
          <w:b/>
          <w:spacing w:val="-3"/>
          <w:sz w:val="15"/>
          <w:szCs w:val="15"/>
        </w:rPr>
        <w:t>y</w:t>
      </w:r>
      <w:r>
        <w:rPr>
          <w:rFonts w:ascii="Arial" w:eastAsia="Arial" w:hAnsi="Arial" w:cs="Arial"/>
          <w:b/>
          <w:sz w:val="15"/>
          <w:szCs w:val="15"/>
        </w:rPr>
        <w:t>)</w:t>
      </w:r>
    </w:p>
    <w:p w:rsidR="00501F08" w:rsidRDefault="00501F08" w:rsidP="005E5A63">
      <w:pPr>
        <w:spacing w:before="3"/>
        <w:ind w:left="110" w:right="-46"/>
        <w:rPr>
          <w:rFonts w:ascii="Arial" w:eastAsia="Arial" w:hAnsi="Arial" w:cs="Arial"/>
          <w:sz w:val="15"/>
          <w:szCs w:val="15"/>
        </w:rPr>
      </w:pPr>
    </w:p>
    <w:p w:rsidR="00334765" w:rsidRPr="00251251" w:rsidRDefault="00156D05" w:rsidP="00251251">
      <w:pPr>
        <w:spacing w:line="160" w:lineRule="exact"/>
        <w:ind w:left="110"/>
        <w:rPr>
          <w:rFonts w:ascii="Arial" w:eastAsia="Arial" w:hAnsi="Arial" w:cs="Arial"/>
          <w:sz w:val="15"/>
          <w:szCs w:val="15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285750</wp:posOffset>
                </wp:positionH>
                <wp:positionV relativeFrom="page">
                  <wp:posOffset>285750</wp:posOffset>
                </wp:positionV>
                <wp:extent cx="7200900" cy="9486900"/>
                <wp:effectExtent l="0" t="0" r="9525" b="0"/>
                <wp:wrapNone/>
                <wp:docPr id="11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0" cy="9486900"/>
                          <a:chOff x="450" y="450"/>
                          <a:chExt cx="11340" cy="14940"/>
                        </a:xfrm>
                      </wpg:grpSpPr>
                      <wps:wsp>
                        <wps:cNvPr id="120" name="Freeform 11"/>
                        <wps:cNvSpPr>
                          <a:spLocks/>
                        </wps:cNvSpPr>
                        <wps:spPr bwMode="auto">
                          <a:xfrm>
                            <a:off x="509" y="480"/>
                            <a:ext cx="0" cy="1488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0"/>
                              <a:gd name="T2" fmla="+- 0 15360 480"/>
                              <a:gd name="T3" fmla="*/ 15360 h 1488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0">
                                <a:moveTo>
                                  <a:pt x="0" y="0"/>
                                </a:moveTo>
                                <a:lnTo>
                                  <a:pt x="0" y="1488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E3010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0"/>
                        <wps:cNvSpPr>
                          <a:spLocks/>
                        </wps:cNvSpPr>
                        <wps:spPr bwMode="auto">
                          <a:xfrm>
                            <a:off x="11731" y="480"/>
                            <a:ext cx="0" cy="1488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0"/>
                              <a:gd name="T2" fmla="+- 0 15360 480"/>
                              <a:gd name="T3" fmla="*/ 15360 h 1488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0">
                                <a:moveTo>
                                  <a:pt x="0" y="0"/>
                                </a:moveTo>
                                <a:lnTo>
                                  <a:pt x="0" y="1488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E3010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9"/>
                        <wps:cNvSpPr>
                          <a:spLocks/>
                        </wps:cNvSpPr>
                        <wps:spPr bwMode="auto">
                          <a:xfrm>
                            <a:off x="480" y="509"/>
                            <a:ext cx="11280" cy="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1280"/>
                              <a:gd name="T2" fmla="+- 0 11760 480"/>
                              <a:gd name="T3" fmla="*/ T2 w 11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80">
                                <a:moveTo>
                                  <a:pt x="0" y="0"/>
                                </a:moveTo>
                                <a:lnTo>
                                  <a:pt x="11280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E3010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8"/>
                        <wps:cNvSpPr>
                          <a:spLocks/>
                        </wps:cNvSpPr>
                        <wps:spPr bwMode="auto">
                          <a:xfrm>
                            <a:off x="480" y="15331"/>
                            <a:ext cx="11280" cy="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1280"/>
                              <a:gd name="T2" fmla="+- 0 11760 480"/>
                              <a:gd name="T3" fmla="*/ T2 w 11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80">
                                <a:moveTo>
                                  <a:pt x="0" y="0"/>
                                </a:moveTo>
                                <a:lnTo>
                                  <a:pt x="11280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E3010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3188ED8" id="Group 7" o:spid="_x0000_s1026" style="position:absolute;margin-left:22.5pt;margin-top:22.5pt;width:567pt;height:747pt;z-index:-251653632;mso-position-horizontal-relative:page;mso-position-vertical-relative:page" coordorigin="450,450" coordsize="11340,1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">
                <v:shape id="Freeform 11" o:spid="_x0000_s1027" style="position:absolute;left:509;top:480;width:0;height:14880;visibility:visible;mso-wrap-style:square;v-text-anchor:top" coordsize="0,14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" path="m,l,14880e" filled="f" strokecolor="#e30101" strokeweight="3pt">
                  <v:path arrowok="t" o:connecttype="custom" o:connectlocs="0,480;0,15360" o:connectangles="0,0"/>
                </v:shape>
                <v:shape id="Freeform 10" o:spid="_x0000_s1028" style="position:absolute;left:11731;top:480;width:0;height:14880;visibility:visible;mso-wrap-style:square;v-text-anchor:top" coordsize="0,14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" path="m,l,14880e" filled="f" strokecolor="#e30101" strokeweight="3pt">
                  <v:path arrowok="t" o:connecttype="custom" o:connectlocs="0,480;0,15360" o:connectangles="0,0"/>
                </v:shape>
                <v:shape id="Freeform 9" o:spid="_x0000_s1029" style="position:absolute;left:480;top:509;width:11280;height:0;visibility:visible;mso-wrap-style:square;v-text-anchor:top" coordsize="11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" path="m,l11280,e" filled="f" strokecolor="#e30101" strokeweight="3pt">
                  <v:path arrowok="t" o:connecttype="custom" o:connectlocs="0,0;11280,0" o:connectangles="0,0"/>
                </v:shape>
                <v:shape id="Freeform 8" o:spid="_x0000_s1030" style="position:absolute;left:480;top:15331;width:11280;height:0;visibility:visible;mso-wrap-style:square;v-text-anchor:top" coordsize="11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" path="m,l11280,e" filled="f" strokecolor="#e30101" strokeweight="3pt">
                  <v:path arrowok="t" o:connecttype="custom" o:connectlocs="0,0;11280,0" o:connectangles="0,0"/>
                </v:shape>
                <w10:wrap anchorx="page" anchory="page"/>
              </v:group>
            </w:pict>
          </mc:Fallback>
        </mc:AlternateContent>
      </w:r>
    </w:p>
    <w:p w:rsidR="00334765" w:rsidRDefault="00334765">
      <w:pPr>
        <w:spacing w:line="200" w:lineRule="exact"/>
      </w:pPr>
    </w:p>
    <w:p w:rsidR="00334765" w:rsidRDefault="00334765">
      <w:pPr>
        <w:spacing w:before="7" w:line="240" w:lineRule="exact"/>
        <w:rPr>
          <w:sz w:val="24"/>
          <w:szCs w:val="24"/>
        </w:rPr>
      </w:pPr>
    </w:p>
    <w:p w:rsidR="00334765" w:rsidRDefault="00AF2382" w:rsidP="0014127A">
      <w:pPr>
        <w:ind w:right="-43"/>
        <w:rPr>
          <w:rFonts w:ascii="Calibri" w:eastAsia="Calibri" w:hAnsi="Calibri" w:cs="Calibri"/>
          <w:sz w:val="15"/>
          <w:szCs w:val="15"/>
        </w:rPr>
      </w:pPr>
      <w:proofErr w:type="spellStart"/>
      <w:r>
        <w:rPr>
          <w:rFonts w:ascii="Calibri" w:eastAsia="Calibri" w:hAnsi="Calibri" w:cs="Calibri"/>
          <w:b/>
          <w:spacing w:val="-1"/>
          <w:sz w:val="15"/>
          <w:szCs w:val="15"/>
        </w:rPr>
        <w:t>A</w:t>
      </w:r>
      <w:r>
        <w:rPr>
          <w:rFonts w:ascii="Calibri" w:eastAsia="Calibri" w:hAnsi="Calibri" w:cs="Calibri"/>
          <w:b/>
          <w:sz w:val="15"/>
          <w:szCs w:val="15"/>
        </w:rPr>
        <w:t>a</w:t>
      </w:r>
      <w:r>
        <w:rPr>
          <w:rFonts w:ascii="Calibri" w:eastAsia="Calibri" w:hAnsi="Calibri" w:cs="Calibri"/>
          <w:b/>
          <w:spacing w:val="-1"/>
          <w:sz w:val="15"/>
          <w:szCs w:val="15"/>
        </w:rPr>
        <w:t>d</w:t>
      </w:r>
      <w:r>
        <w:rPr>
          <w:rFonts w:ascii="Calibri" w:eastAsia="Calibri" w:hAnsi="Calibri" w:cs="Calibri"/>
          <w:b/>
          <w:spacing w:val="2"/>
          <w:sz w:val="15"/>
          <w:szCs w:val="15"/>
        </w:rPr>
        <w:t>h</w:t>
      </w:r>
      <w:r>
        <w:rPr>
          <w:rFonts w:ascii="Calibri" w:eastAsia="Calibri" w:hAnsi="Calibri" w:cs="Calibri"/>
          <w:b/>
          <w:spacing w:val="-1"/>
          <w:sz w:val="15"/>
          <w:szCs w:val="15"/>
        </w:rPr>
        <w:t>i</w:t>
      </w:r>
      <w:r>
        <w:rPr>
          <w:rFonts w:ascii="Calibri" w:eastAsia="Calibri" w:hAnsi="Calibri" w:cs="Calibri"/>
          <w:b/>
          <w:sz w:val="15"/>
          <w:szCs w:val="15"/>
        </w:rPr>
        <w:t>t</w:t>
      </w:r>
      <w:r>
        <w:rPr>
          <w:rFonts w:ascii="Calibri" w:eastAsia="Calibri" w:hAnsi="Calibri" w:cs="Calibri"/>
          <w:b/>
          <w:spacing w:val="-1"/>
          <w:sz w:val="15"/>
          <w:szCs w:val="15"/>
        </w:rPr>
        <w:t>y</w:t>
      </w:r>
      <w:r>
        <w:rPr>
          <w:rFonts w:ascii="Calibri" w:eastAsia="Calibri" w:hAnsi="Calibri" w:cs="Calibri"/>
          <w:b/>
          <w:sz w:val="15"/>
          <w:szCs w:val="15"/>
        </w:rPr>
        <w:t>aa</w:t>
      </w:r>
      <w:proofErr w:type="spellEnd"/>
      <w:r>
        <w:rPr>
          <w:rFonts w:ascii="Calibri" w:eastAsia="Calibri" w:hAnsi="Calibri" w:cs="Calibri"/>
          <w:b/>
          <w:spacing w:val="2"/>
          <w:sz w:val="15"/>
          <w:szCs w:val="15"/>
        </w:rPr>
        <w:t xml:space="preserve"> </w:t>
      </w:r>
      <w:proofErr w:type="spellStart"/>
      <w:r>
        <w:rPr>
          <w:rFonts w:ascii="Calibri" w:eastAsia="Calibri" w:hAnsi="Calibri" w:cs="Calibri"/>
          <w:b/>
          <w:sz w:val="15"/>
          <w:szCs w:val="15"/>
        </w:rPr>
        <w:t>I</w:t>
      </w:r>
      <w:r>
        <w:rPr>
          <w:rFonts w:ascii="Calibri" w:eastAsia="Calibri" w:hAnsi="Calibri" w:cs="Calibri"/>
          <w:b/>
          <w:spacing w:val="-1"/>
          <w:sz w:val="15"/>
          <w:szCs w:val="15"/>
        </w:rPr>
        <w:t>nfo</w:t>
      </w:r>
      <w:r>
        <w:rPr>
          <w:rFonts w:ascii="Calibri" w:eastAsia="Calibri" w:hAnsi="Calibri" w:cs="Calibri"/>
          <w:b/>
          <w:sz w:val="15"/>
          <w:szCs w:val="15"/>
        </w:rPr>
        <w:t>me</w:t>
      </w:r>
      <w:r>
        <w:rPr>
          <w:rFonts w:ascii="Calibri" w:eastAsia="Calibri" w:hAnsi="Calibri" w:cs="Calibri"/>
          <w:b/>
          <w:spacing w:val="-1"/>
          <w:sz w:val="15"/>
          <w:szCs w:val="15"/>
        </w:rPr>
        <w:t>di</w:t>
      </w:r>
      <w:r>
        <w:rPr>
          <w:rFonts w:ascii="Calibri" w:eastAsia="Calibri" w:hAnsi="Calibri" w:cs="Calibri"/>
          <w:b/>
          <w:sz w:val="15"/>
          <w:szCs w:val="15"/>
        </w:rPr>
        <w:t>a</w:t>
      </w:r>
      <w:proofErr w:type="spellEnd"/>
      <w:r>
        <w:rPr>
          <w:rFonts w:ascii="Calibri" w:eastAsia="Calibri" w:hAnsi="Calibri" w:cs="Calibri"/>
          <w:b/>
          <w:sz w:val="15"/>
          <w:szCs w:val="15"/>
        </w:rPr>
        <w:t xml:space="preserve"> </w:t>
      </w:r>
      <w:r>
        <w:rPr>
          <w:rFonts w:ascii="Calibri" w:eastAsia="Calibri" w:hAnsi="Calibri" w:cs="Calibri"/>
          <w:b/>
          <w:spacing w:val="1"/>
          <w:sz w:val="15"/>
          <w:szCs w:val="15"/>
        </w:rPr>
        <w:t>S</w:t>
      </w:r>
      <w:r>
        <w:rPr>
          <w:rFonts w:ascii="Calibri" w:eastAsia="Calibri" w:hAnsi="Calibri" w:cs="Calibri"/>
          <w:b/>
          <w:sz w:val="15"/>
          <w:szCs w:val="15"/>
        </w:rPr>
        <w:t>o</w:t>
      </w:r>
      <w:r>
        <w:rPr>
          <w:rFonts w:ascii="Calibri" w:eastAsia="Calibri" w:hAnsi="Calibri" w:cs="Calibri"/>
          <w:b/>
          <w:spacing w:val="1"/>
          <w:sz w:val="15"/>
          <w:szCs w:val="15"/>
        </w:rPr>
        <w:t>l</w:t>
      </w:r>
      <w:r>
        <w:rPr>
          <w:rFonts w:ascii="Calibri" w:eastAsia="Calibri" w:hAnsi="Calibri" w:cs="Calibri"/>
          <w:b/>
          <w:spacing w:val="-1"/>
          <w:sz w:val="15"/>
          <w:szCs w:val="15"/>
        </w:rPr>
        <w:t>u</w:t>
      </w:r>
      <w:r>
        <w:rPr>
          <w:rFonts w:ascii="Calibri" w:eastAsia="Calibri" w:hAnsi="Calibri" w:cs="Calibri"/>
          <w:b/>
          <w:sz w:val="15"/>
          <w:szCs w:val="15"/>
        </w:rPr>
        <w:t>t</w:t>
      </w:r>
      <w:r>
        <w:rPr>
          <w:rFonts w:ascii="Calibri" w:eastAsia="Calibri" w:hAnsi="Calibri" w:cs="Calibri"/>
          <w:b/>
          <w:spacing w:val="-1"/>
          <w:sz w:val="15"/>
          <w:szCs w:val="15"/>
        </w:rPr>
        <w:t>i</w:t>
      </w:r>
      <w:r>
        <w:rPr>
          <w:rFonts w:ascii="Calibri" w:eastAsia="Calibri" w:hAnsi="Calibri" w:cs="Calibri"/>
          <w:b/>
          <w:spacing w:val="2"/>
          <w:sz w:val="15"/>
          <w:szCs w:val="15"/>
        </w:rPr>
        <w:t>o</w:t>
      </w:r>
      <w:r>
        <w:rPr>
          <w:rFonts w:ascii="Calibri" w:eastAsia="Calibri" w:hAnsi="Calibri" w:cs="Calibri"/>
          <w:b/>
          <w:sz w:val="15"/>
          <w:szCs w:val="15"/>
        </w:rPr>
        <w:t>ns</w:t>
      </w:r>
    </w:p>
    <w:p w:rsidR="005E5A63" w:rsidRDefault="00AF2382" w:rsidP="0014127A">
      <w:pPr>
        <w:spacing w:before="57"/>
        <w:rPr>
          <w:rFonts w:ascii="Arial" w:eastAsia="Arial" w:hAnsi="Arial" w:cs="Arial"/>
          <w:sz w:val="15"/>
          <w:szCs w:val="15"/>
        </w:rPr>
      </w:pPr>
      <w:r>
        <w:br w:type="column"/>
      </w:r>
      <w:r w:rsidR="00501F08">
        <w:rPr>
          <w:rFonts w:ascii="Arial" w:eastAsia="Arial" w:hAnsi="Arial" w:cs="Arial"/>
          <w:b/>
          <w:sz w:val="15"/>
          <w:szCs w:val="15"/>
        </w:rPr>
        <w:lastRenderedPageBreak/>
        <w:t>S</w:t>
      </w:r>
      <w:r w:rsidR="005E5A63">
        <w:rPr>
          <w:rFonts w:ascii="Arial" w:eastAsia="Arial" w:hAnsi="Arial" w:cs="Arial"/>
          <w:b/>
          <w:sz w:val="15"/>
          <w:szCs w:val="15"/>
        </w:rPr>
        <w:t>oft</w:t>
      </w:r>
      <w:r w:rsidR="005E5A63">
        <w:rPr>
          <w:rFonts w:ascii="Arial" w:eastAsia="Arial" w:hAnsi="Arial" w:cs="Arial"/>
          <w:b/>
          <w:spacing w:val="1"/>
          <w:sz w:val="15"/>
          <w:szCs w:val="15"/>
        </w:rPr>
        <w:t>w</w:t>
      </w:r>
      <w:r w:rsidR="005E5A63">
        <w:rPr>
          <w:rFonts w:ascii="Arial" w:eastAsia="Arial" w:hAnsi="Arial" w:cs="Arial"/>
          <w:b/>
          <w:spacing w:val="-1"/>
          <w:sz w:val="15"/>
          <w:szCs w:val="15"/>
        </w:rPr>
        <w:t>a</w:t>
      </w:r>
      <w:r w:rsidR="005E5A63">
        <w:rPr>
          <w:rFonts w:ascii="Arial" w:eastAsia="Arial" w:hAnsi="Arial" w:cs="Arial"/>
          <w:b/>
          <w:sz w:val="15"/>
          <w:szCs w:val="15"/>
        </w:rPr>
        <w:t>re</w:t>
      </w:r>
      <w:r w:rsidR="005E5A63">
        <w:rPr>
          <w:rFonts w:ascii="Arial" w:eastAsia="Arial" w:hAnsi="Arial" w:cs="Arial"/>
          <w:b/>
          <w:spacing w:val="1"/>
          <w:sz w:val="15"/>
          <w:szCs w:val="15"/>
        </w:rPr>
        <w:t xml:space="preserve"> </w:t>
      </w:r>
      <w:r w:rsidR="005E5A63">
        <w:rPr>
          <w:rFonts w:ascii="Arial" w:eastAsia="Arial" w:hAnsi="Arial" w:cs="Arial"/>
          <w:b/>
          <w:sz w:val="15"/>
          <w:szCs w:val="15"/>
        </w:rPr>
        <w:t>De</w:t>
      </w:r>
      <w:r w:rsidR="005E5A63">
        <w:rPr>
          <w:rFonts w:ascii="Arial" w:eastAsia="Arial" w:hAnsi="Arial" w:cs="Arial"/>
          <w:b/>
          <w:spacing w:val="-1"/>
          <w:sz w:val="15"/>
          <w:szCs w:val="15"/>
        </w:rPr>
        <w:t>v</w:t>
      </w:r>
      <w:r w:rsidR="005E5A63">
        <w:rPr>
          <w:rFonts w:ascii="Arial" w:eastAsia="Arial" w:hAnsi="Arial" w:cs="Arial"/>
          <w:b/>
          <w:sz w:val="15"/>
          <w:szCs w:val="15"/>
        </w:rPr>
        <w:t>elo</w:t>
      </w:r>
      <w:r w:rsidR="005E5A63">
        <w:rPr>
          <w:rFonts w:ascii="Arial" w:eastAsia="Arial" w:hAnsi="Arial" w:cs="Arial"/>
          <w:b/>
          <w:spacing w:val="1"/>
          <w:sz w:val="15"/>
          <w:szCs w:val="15"/>
        </w:rPr>
        <w:t>pe</w:t>
      </w:r>
      <w:r w:rsidR="005E5A63">
        <w:rPr>
          <w:rFonts w:ascii="Arial" w:eastAsia="Arial" w:hAnsi="Arial" w:cs="Arial"/>
          <w:b/>
          <w:sz w:val="15"/>
          <w:szCs w:val="15"/>
        </w:rPr>
        <w:t>r</w:t>
      </w:r>
      <w:r w:rsidR="005E5A63">
        <w:rPr>
          <w:rFonts w:ascii="Arial" w:eastAsia="Arial" w:hAnsi="Arial" w:cs="Arial"/>
          <w:b/>
          <w:spacing w:val="4"/>
          <w:sz w:val="15"/>
          <w:szCs w:val="15"/>
        </w:rPr>
        <w:t xml:space="preserve"> </w:t>
      </w:r>
      <w:r w:rsidR="005E5A63">
        <w:rPr>
          <w:rFonts w:ascii="Arial" w:eastAsia="Arial" w:hAnsi="Arial" w:cs="Arial"/>
          <w:b/>
          <w:sz w:val="15"/>
          <w:szCs w:val="15"/>
        </w:rPr>
        <w:t>- S</w:t>
      </w:r>
      <w:r w:rsidR="005E5A63">
        <w:rPr>
          <w:rFonts w:ascii="Arial" w:eastAsia="Arial" w:hAnsi="Arial" w:cs="Arial"/>
          <w:b/>
          <w:spacing w:val="-2"/>
          <w:sz w:val="15"/>
          <w:szCs w:val="15"/>
        </w:rPr>
        <w:t>A</w:t>
      </w:r>
      <w:r w:rsidR="005E5A63">
        <w:rPr>
          <w:rFonts w:ascii="Arial" w:eastAsia="Arial" w:hAnsi="Arial" w:cs="Arial"/>
          <w:b/>
          <w:sz w:val="15"/>
          <w:szCs w:val="15"/>
        </w:rPr>
        <w:t>P</w:t>
      </w:r>
      <w:r w:rsidR="005E5A63">
        <w:rPr>
          <w:rFonts w:ascii="Arial" w:eastAsia="Arial" w:hAnsi="Arial" w:cs="Arial"/>
          <w:b/>
          <w:spacing w:val="-2"/>
          <w:sz w:val="15"/>
          <w:szCs w:val="15"/>
        </w:rPr>
        <w:t xml:space="preserve"> </w:t>
      </w:r>
      <w:r w:rsidR="005E5A63">
        <w:rPr>
          <w:rFonts w:ascii="Arial" w:eastAsia="Arial" w:hAnsi="Arial" w:cs="Arial"/>
          <w:b/>
          <w:spacing w:val="1"/>
          <w:sz w:val="15"/>
          <w:szCs w:val="15"/>
        </w:rPr>
        <w:t>M</w:t>
      </w:r>
      <w:r w:rsidR="005E5A63">
        <w:rPr>
          <w:rFonts w:ascii="Arial" w:eastAsia="Arial" w:hAnsi="Arial" w:cs="Arial"/>
          <w:b/>
          <w:sz w:val="15"/>
          <w:szCs w:val="15"/>
        </w:rPr>
        <w:t>DM</w:t>
      </w:r>
      <w:r w:rsidR="005E5A63">
        <w:rPr>
          <w:rFonts w:ascii="Arial" w:eastAsia="Arial" w:hAnsi="Arial" w:cs="Arial"/>
          <w:b/>
          <w:spacing w:val="2"/>
          <w:sz w:val="15"/>
          <w:szCs w:val="15"/>
        </w:rPr>
        <w:t xml:space="preserve"> </w:t>
      </w:r>
      <w:r w:rsidR="005E5A63">
        <w:rPr>
          <w:rFonts w:ascii="Arial" w:eastAsia="Arial" w:hAnsi="Arial" w:cs="Arial"/>
          <w:b/>
          <w:sz w:val="15"/>
          <w:szCs w:val="15"/>
        </w:rPr>
        <w:t>Ca</w:t>
      </w:r>
      <w:r w:rsidR="005E5A63">
        <w:rPr>
          <w:rFonts w:ascii="Arial" w:eastAsia="Arial" w:hAnsi="Arial" w:cs="Arial"/>
          <w:b/>
          <w:spacing w:val="-2"/>
          <w:sz w:val="15"/>
          <w:szCs w:val="15"/>
        </w:rPr>
        <w:t>t</w:t>
      </w:r>
      <w:r w:rsidR="005E5A63">
        <w:rPr>
          <w:rFonts w:ascii="Arial" w:eastAsia="Arial" w:hAnsi="Arial" w:cs="Arial"/>
          <w:b/>
          <w:spacing w:val="1"/>
          <w:sz w:val="15"/>
          <w:szCs w:val="15"/>
        </w:rPr>
        <w:t>a</w:t>
      </w:r>
      <w:r w:rsidR="005E5A63">
        <w:rPr>
          <w:rFonts w:ascii="Arial" w:eastAsia="Arial" w:hAnsi="Arial" w:cs="Arial"/>
          <w:b/>
          <w:sz w:val="15"/>
          <w:szCs w:val="15"/>
        </w:rPr>
        <w:t>lo</w:t>
      </w:r>
      <w:r w:rsidR="005E5A63">
        <w:rPr>
          <w:rFonts w:ascii="Arial" w:eastAsia="Arial" w:hAnsi="Arial" w:cs="Arial"/>
          <w:b/>
          <w:spacing w:val="1"/>
          <w:sz w:val="15"/>
          <w:szCs w:val="15"/>
        </w:rPr>
        <w:t>g</w:t>
      </w:r>
      <w:r w:rsidR="005E5A63">
        <w:rPr>
          <w:rFonts w:ascii="Arial" w:eastAsia="Arial" w:hAnsi="Arial" w:cs="Arial"/>
          <w:b/>
          <w:sz w:val="15"/>
          <w:szCs w:val="15"/>
        </w:rPr>
        <w:t>ue</w:t>
      </w:r>
      <w:r w:rsidR="005E5A63">
        <w:rPr>
          <w:rFonts w:ascii="Arial" w:eastAsia="Arial" w:hAnsi="Arial" w:cs="Arial"/>
          <w:b/>
          <w:spacing w:val="-1"/>
          <w:sz w:val="15"/>
          <w:szCs w:val="15"/>
        </w:rPr>
        <w:t xml:space="preserve"> </w:t>
      </w:r>
      <w:r w:rsidR="005E5A63">
        <w:rPr>
          <w:rFonts w:ascii="Arial" w:eastAsia="Arial" w:hAnsi="Arial" w:cs="Arial"/>
          <w:b/>
          <w:sz w:val="15"/>
          <w:szCs w:val="15"/>
        </w:rPr>
        <w:t>Imp</w:t>
      </w:r>
      <w:r w:rsidR="005E5A63">
        <w:rPr>
          <w:rFonts w:ascii="Arial" w:eastAsia="Arial" w:hAnsi="Arial" w:cs="Arial"/>
          <w:b/>
          <w:spacing w:val="-2"/>
          <w:sz w:val="15"/>
          <w:szCs w:val="15"/>
        </w:rPr>
        <w:t>l</w:t>
      </w:r>
      <w:r w:rsidR="005E5A63">
        <w:rPr>
          <w:rFonts w:ascii="Arial" w:eastAsia="Arial" w:hAnsi="Arial" w:cs="Arial"/>
          <w:b/>
          <w:sz w:val="15"/>
          <w:szCs w:val="15"/>
        </w:rPr>
        <w:t>emen</w:t>
      </w:r>
      <w:r w:rsidR="005E5A63">
        <w:rPr>
          <w:rFonts w:ascii="Arial" w:eastAsia="Arial" w:hAnsi="Arial" w:cs="Arial"/>
          <w:b/>
          <w:spacing w:val="-2"/>
          <w:sz w:val="15"/>
          <w:szCs w:val="15"/>
        </w:rPr>
        <w:t>t</w:t>
      </w:r>
      <w:r w:rsidR="005E5A63">
        <w:rPr>
          <w:rFonts w:ascii="Arial" w:eastAsia="Arial" w:hAnsi="Arial" w:cs="Arial"/>
          <w:b/>
          <w:spacing w:val="2"/>
          <w:sz w:val="15"/>
          <w:szCs w:val="15"/>
        </w:rPr>
        <w:t>a</w:t>
      </w:r>
      <w:r w:rsidR="005E5A63">
        <w:rPr>
          <w:rFonts w:ascii="Arial" w:eastAsia="Arial" w:hAnsi="Arial" w:cs="Arial"/>
          <w:b/>
          <w:sz w:val="15"/>
          <w:szCs w:val="15"/>
        </w:rPr>
        <w:t>tion</w:t>
      </w:r>
    </w:p>
    <w:p w:rsidR="005E5A63" w:rsidRPr="0044797D" w:rsidRDefault="005E5A63" w:rsidP="005E5A63">
      <w:pPr>
        <w:pStyle w:val="ListParagraph"/>
        <w:numPr>
          <w:ilvl w:val="0"/>
          <w:numId w:val="13"/>
        </w:numPr>
        <w:spacing w:line="180" w:lineRule="exact"/>
        <w:rPr>
          <w:rFonts w:ascii="Arial" w:eastAsia="Calibri" w:hAnsi="Arial" w:cs="Arial"/>
          <w:sz w:val="15"/>
          <w:szCs w:val="15"/>
        </w:rPr>
      </w:pPr>
      <w:r w:rsidRPr="00AF2382">
        <w:rPr>
          <w:rFonts w:ascii="Arial" w:eastAsia="Calibri" w:hAnsi="Arial" w:cs="Arial"/>
          <w:spacing w:val="-1"/>
          <w:sz w:val="15"/>
          <w:szCs w:val="15"/>
        </w:rPr>
        <w:t>A</w:t>
      </w:r>
      <w:r w:rsidRPr="00AF2382">
        <w:rPr>
          <w:rFonts w:ascii="Arial" w:eastAsia="Calibri" w:hAnsi="Arial" w:cs="Arial"/>
          <w:sz w:val="15"/>
          <w:szCs w:val="15"/>
        </w:rPr>
        <w:t>cc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u</w:t>
      </w:r>
      <w:r w:rsidRPr="00AF2382">
        <w:rPr>
          <w:rFonts w:ascii="Arial" w:eastAsia="Calibri" w:hAnsi="Arial" w:cs="Arial"/>
          <w:spacing w:val="-2"/>
          <w:sz w:val="15"/>
          <w:szCs w:val="15"/>
        </w:rPr>
        <w:t>rat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e</w:t>
      </w:r>
      <w:r w:rsidRPr="00AF2382">
        <w:rPr>
          <w:rFonts w:ascii="Arial" w:eastAsia="Calibri" w:hAnsi="Arial" w:cs="Arial"/>
          <w:sz w:val="15"/>
          <w:szCs w:val="15"/>
        </w:rPr>
        <w:t xml:space="preserve">ly  </w:t>
      </w:r>
      <w:r w:rsidRPr="00AF2382">
        <w:rPr>
          <w:rFonts w:ascii="Arial" w:eastAsia="Calibri" w:hAnsi="Arial" w:cs="Arial"/>
          <w:spacing w:val="25"/>
          <w:sz w:val="15"/>
          <w:szCs w:val="15"/>
        </w:rPr>
        <w:t xml:space="preserve"> </w:t>
      </w:r>
      <w:r w:rsidRPr="00AF2382">
        <w:rPr>
          <w:rFonts w:ascii="Arial" w:eastAsia="Calibri" w:hAnsi="Arial" w:cs="Arial"/>
          <w:sz w:val="15"/>
          <w:szCs w:val="15"/>
        </w:rPr>
        <w:t>im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p</w:t>
      </w:r>
      <w:r w:rsidRPr="00AF2382">
        <w:rPr>
          <w:rFonts w:ascii="Arial" w:eastAsia="Calibri" w:hAnsi="Arial" w:cs="Arial"/>
          <w:sz w:val="15"/>
          <w:szCs w:val="15"/>
        </w:rPr>
        <w:t>l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e</w:t>
      </w:r>
      <w:r w:rsidRPr="00AF2382">
        <w:rPr>
          <w:rFonts w:ascii="Arial" w:eastAsia="Calibri" w:hAnsi="Arial" w:cs="Arial"/>
          <w:spacing w:val="2"/>
          <w:sz w:val="15"/>
          <w:szCs w:val="15"/>
        </w:rPr>
        <w:t>m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en</w:t>
      </w:r>
      <w:r w:rsidRPr="00AF2382">
        <w:rPr>
          <w:rFonts w:ascii="Arial" w:eastAsia="Calibri" w:hAnsi="Arial" w:cs="Arial"/>
          <w:spacing w:val="-2"/>
          <w:sz w:val="15"/>
          <w:szCs w:val="15"/>
        </w:rPr>
        <w:t>t</w:t>
      </w:r>
      <w:r w:rsidRPr="00AF2382">
        <w:rPr>
          <w:rFonts w:ascii="Arial" w:eastAsia="Calibri" w:hAnsi="Arial" w:cs="Arial"/>
          <w:spacing w:val="1"/>
          <w:sz w:val="15"/>
          <w:szCs w:val="15"/>
        </w:rPr>
        <w:t>e</w:t>
      </w:r>
      <w:r w:rsidRPr="00AF2382">
        <w:rPr>
          <w:rFonts w:ascii="Arial" w:eastAsia="Calibri" w:hAnsi="Arial" w:cs="Arial"/>
          <w:sz w:val="15"/>
          <w:szCs w:val="15"/>
        </w:rPr>
        <w:t xml:space="preserve">d  </w:t>
      </w:r>
      <w:r w:rsidRPr="00AF2382">
        <w:rPr>
          <w:rFonts w:ascii="Arial" w:eastAsia="Calibri" w:hAnsi="Arial" w:cs="Arial"/>
          <w:spacing w:val="22"/>
          <w:sz w:val="15"/>
          <w:szCs w:val="15"/>
        </w:rPr>
        <w:t xml:space="preserve"> </w:t>
      </w:r>
      <w:r w:rsidRPr="00AF2382">
        <w:rPr>
          <w:rFonts w:ascii="Arial" w:eastAsia="Calibri" w:hAnsi="Arial" w:cs="Arial"/>
          <w:sz w:val="15"/>
          <w:szCs w:val="15"/>
        </w:rPr>
        <w:t>Cli</w:t>
      </w:r>
      <w:r w:rsidRPr="00AF2382">
        <w:rPr>
          <w:rFonts w:ascii="Arial" w:eastAsia="Calibri" w:hAnsi="Arial" w:cs="Arial"/>
          <w:spacing w:val="1"/>
          <w:sz w:val="15"/>
          <w:szCs w:val="15"/>
        </w:rPr>
        <w:t>e</w:t>
      </w:r>
      <w:r w:rsidRPr="00AF2382">
        <w:rPr>
          <w:rFonts w:ascii="Arial" w:eastAsia="Calibri" w:hAnsi="Arial" w:cs="Arial"/>
          <w:spacing w:val="-3"/>
          <w:sz w:val="15"/>
          <w:szCs w:val="15"/>
        </w:rPr>
        <w:t>n</w:t>
      </w:r>
      <w:r w:rsidRPr="00AF2382">
        <w:rPr>
          <w:rFonts w:ascii="Arial" w:eastAsia="Calibri" w:hAnsi="Arial" w:cs="Arial"/>
          <w:sz w:val="15"/>
          <w:szCs w:val="15"/>
        </w:rPr>
        <w:t xml:space="preserve">t  </w:t>
      </w:r>
      <w:r w:rsidRPr="00AF2382">
        <w:rPr>
          <w:rFonts w:ascii="Arial" w:eastAsia="Calibri" w:hAnsi="Arial" w:cs="Arial"/>
          <w:spacing w:val="18"/>
          <w:sz w:val="15"/>
          <w:szCs w:val="15"/>
        </w:rPr>
        <w:t xml:space="preserve"> </w:t>
      </w:r>
      <w:r w:rsidRPr="00AF2382">
        <w:rPr>
          <w:rFonts w:ascii="Arial" w:eastAsia="Calibri" w:hAnsi="Arial" w:cs="Arial"/>
          <w:spacing w:val="1"/>
          <w:sz w:val="15"/>
          <w:szCs w:val="15"/>
        </w:rPr>
        <w:t>s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u</w:t>
      </w:r>
      <w:r w:rsidRPr="00AF2382">
        <w:rPr>
          <w:rFonts w:ascii="Arial" w:eastAsia="Calibri" w:hAnsi="Arial" w:cs="Arial"/>
          <w:spacing w:val="1"/>
          <w:sz w:val="15"/>
          <w:szCs w:val="15"/>
        </w:rPr>
        <w:t>g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ge</w:t>
      </w:r>
      <w:r w:rsidRPr="00AF2382">
        <w:rPr>
          <w:rFonts w:ascii="Arial" w:eastAsia="Calibri" w:hAnsi="Arial" w:cs="Arial"/>
          <w:spacing w:val="-3"/>
          <w:sz w:val="15"/>
          <w:szCs w:val="15"/>
        </w:rPr>
        <w:t>s</w:t>
      </w:r>
      <w:r w:rsidRPr="00AF2382">
        <w:rPr>
          <w:rFonts w:ascii="Arial" w:eastAsia="Calibri" w:hAnsi="Arial" w:cs="Arial"/>
          <w:sz w:val="15"/>
          <w:szCs w:val="15"/>
        </w:rPr>
        <w:t>t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e</w:t>
      </w:r>
      <w:r w:rsidRPr="00AF2382">
        <w:rPr>
          <w:rFonts w:ascii="Arial" w:eastAsia="Calibri" w:hAnsi="Arial" w:cs="Arial"/>
          <w:sz w:val="15"/>
          <w:szCs w:val="15"/>
        </w:rPr>
        <w:t xml:space="preserve">d  </w:t>
      </w:r>
      <w:r w:rsidRPr="00AF2382">
        <w:rPr>
          <w:rFonts w:ascii="Arial" w:eastAsia="Calibri" w:hAnsi="Arial" w:cs="Arial"/>
          <w:spacing w:val="22"/>
          <w:sz w:val="15"/>
          <w:szCs w:val="15"/>
        </w:rPr>
        <w:t xml:space="preserve"> </w:t>
      </w:r>
      <w:r w:rsidRPr="00AF2382">
        <w:rPr>
          <w:rFonts w:ascii="Arial" w:eastAsia="Calibri" w:hAnsi="Arial" w:cs="Arial"/>
          <w:sz w:val="15"/>
          <w:szCs w:val="15"/>
        </w:rPr>
        <w:t>P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un</w:t>
      </w:r>
      <w:r w:rsidRPr="00AF2382">
        <w:rPr>
          <w:rFonts w:ascii="Arial" w:eastAsia="Calibri" w:hAnsi="Arial" w:cs="Arial"/>
          <w:spacing w:val="2"/>
          <w:sz w:val="15"/>
          <w:szCs w:val="15"/>
        </w:rPr>
        <w:t>c</w:t>
      </w:r>
      <w:r w:rsidRPr="00AF2382">
        <w:rPr>
          <w:rFonts w:ascii="Arial" w:eastAsia="Calibri" w:hAnsi="Arial" w:cs="Arial"/>
          <w:sz w:val="15"/>
          <w:szCs w:val="15"/>
        </w:rPr>
        <w:t xml:space="preserve">h  </w:t>
      </w:r>
      <w:r w:rsidRPr="00AF2382">
        <w:rPr>
          <w:rFonts w:ascii="Arial" w:eastAsia="Calibri" w:hAnsi="Arial" w:cs="Arial"/>
          <w:spacing w:val="22"/>
          <w:sz w:val="15"/>
          <w:szCs w:val="15"/>
        </w:rPr>
        <w:t xml:space="preserve"> </w:t>
      </w:r>
      <w:r w:rsidRPr="00AF2382">
        <w:rPr>
          <w:rFonts w:ascii="Arial" w:eastAsia="Calibri" w:hAnsi="Arial" w:cs="Arial"/>
          <w:spacing w:val="1"/>
          <w:sz w:val="15"/>
          <w:szCs w:val="15"/>
        </w:rPr>
        <w:t>o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u</w:t>
      </w:r>
      <w:r w:rsidRPr="00AF2382">
        <w:rPr>
          <w:rFonts w:ascii="Arial" w:eastAsia="Calibri" w:hAnsi="Arial" w:cs="Arial"/>
          <w:sz w:val="15"/>
          <w:szCs w:val="15"/>
        </w:rPr>
        <w:t xml:space="preserve">t  </w:t>
      </w:r>
      <w:r w:rsidRPr="00AF2382">
        <w:rPr>
          <w:rFonts w:ascii="Arial" w:eastAsia="Calibri" w:hAnsi="Arial" w:cs="Arial"/>
          <w:spacing w:val="18"/>
          <w:sz w:val="15"/>
          <w:szCs w:val="15"/>
        </w:rPr>
        <w:t xml:space="preserve"> 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c</w:t>
      </w:r>
      <w:r w:rsidRPr="00AF2382">
        <w:rPr>
          <w:rFonts w:ascii="Arial" w:eastAsia="Calibri" w:hAnsi="Arial" w:cs="Arial"/>
          <w:spacing w:val="-2"/>
          <w:sz w:val="15"/>
          <w:szCs w:val="15"/>
        </w:rPr>
        <w:t>at</w:t>
      </w:r>
      <w:r w:rsidRPr="00AF2382">
        <w:rPr>
          <w:rFonts w:ascii="Arial" w:eastAsia="Calibri" w:hAnsi="Arial" w:cs="Arial"/>
          <w:sz w:val="15"/>
          <w:szCs w:val="15"/>
        </w:rPr>
        <w:t>al</w:t>
      </w:r>
      <w:r w:rsidRPr="00AF2382">
        <w:rPr>
          <w:rFonts w:ascii="Arial" w:eastAsia="Calibri" w:hAnsi="Arial" w:cs="Arial"/>
          <w:spacing w:val="1"/>
          <w:sz w:val="15"/>
          <w:szCs w:val="15"/>
        </w:rPr>
        <w:t>o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g</w:t>
      </w:r>
      <w:r w:rsidRPr="00AF2382">
        <w:rPr>
          <w:rFonts w:ascii="Arial" w:eastAsia="Calibri" w:hAnsi="Arial" w:cs="Arial"/>
          <w:spacing w:val="1"/>
          <w:sz w:val="15"/>
          <w:szCs w:val="15"/>
        </w:rPr>
        <w:t>u</w:t>
      </w:r>
      <w:r w:rsidRPr="00AF2382">
        <w:rPr>
          <w:rFonts w:ascii="Arial" w:eastAsia="Calibri" w:hAnsi="Arial" w:cs="Arial"/>
          <w:sz w:val="15"/>
          <w:szCs w:val="15"/>
        </w:rPr>
        <w:t xml:space="preserve">e  </w:t>
      </w:r>
      <w:r w:rsidRPr="00AF2382">
        <w:rPr>
          <w:rFonts w:ascii="Arial" w:eastAsia="Calibri" w:hAnsi="Arial" w:cs="Arial"/>
          <w:spacing w:val="22"/>
          <w:sz w:val="15"/>
          <w:szCs w:val="15"/>
        </w:rPr>
        <w:t xml:space="preserve"> </w:t>
      </w:r>
      <w:r w:rsidRPr="00AF2382">
        <w:rPr>
          <w:rFonts w:ascii="Arial" w:eastAsia="Calibri" w:hAnsi="Arial" w:cs="Arial"/>
          <w:sz w:val="15"/>
          <w:szCs w:val="15"/>
        </w:rPr>
        <w:t>(</w:t>
      </w:r>
      <w:r w:rsidRPr="00AF2382">
        <w:rPr>
          <w:rFonts w:ascii="Arial" w:eastAsia="Calibri" w:hAnsi="Arial" w:cs="Arial"/>
          <w:spacing w:val="-3"/>
          <w:sz w:val="15"/>
          <w:szCs w:val="15"/>
        </w:rPr>
        <w:t>c</w:t>
      </w:r>
      <w:r w:rsidRPr="00AF2382">
        <w:rPr>
          <w:rFonts w:ascii="Arial" w:eastAsia="Calibri" w:hAnsi="Arial" w:cs="Arial"/>
          <w:spacing w:val="3"/>
          <w:sz w:val="15"/>
          <w:szCs w:val="15"/>
        </w:rPr>
        <w:t>o</w:t>
      </w:r>
      <w:r w:rsidRPr="00AF2382">
        <w:rPr>
          <w:rFonts w:ascii="Arial" w:eastAsia="Calibri" w:hAnsi="Arial" w:cs="Arial"/>
          <w:spacing w:val="-3"/>
          <w:sz w:val="15"/>
          <w:szCs w:val="15"/>
        </w:rPr>
        <w:t>n</w:t>
      </w:r>
      <w:r w:rsidRPr="00AF2382">
        <w:rPr>
          <w:rFonts w:ascii="Arial" w:eastAsia="Calibri" w:hAnsi="Arial" w:cs="Arial"/>
          <w:spacing w:val="-2"/>
          <w:sz w:val="15"/>
          <w:szCs w:val="15"/>
        </w:rPr>
        <w:t>t</w:t>
      </w:r>
      <w:r w:rsidRPr="00AF2382">
        <w:rPr>
          <w:rFonts w:ascii="Arial" w:eastAsia="Calibri" w:hAnsi="Arial" w:cs="Arial"/>
          <w:sz w:val="15"/>
          <w:szCs w:val="15"/>
        </w:rPr>
        <w:t>ai</w:t>
      </w:r>
      <w:r w:rsidRPr="00AF2382">
        <w:rPr>
          <w:rFonts w:ascii="Arial" w:eastAsia="Calibri" w:hAnsi="Arial" w:cs="Arial"/>
          <w:spacing w:val="1"/>
          <w:sz w:val="15"/>
          <w:szCs w:val="15"/>
        </w:rPr>
        <w:t>n</w:t>
      </w:r>
      <w:r w:rsidRPr="00AF2382">
        <w:rPr>
          <w:rFonts w:ascii="Arial" w:eastAsia="Calibri" w:hAnsi="Arial" w:cs="Arial"/>
          <w:sz w:val="15"/>
          <w:szCs w:val="15"/>
        </w:rPr>
        <w:t>i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n</w:t>
      </w:r>
      <w:r w:rsidRPr="00AF2382">
        <w:rPr>
          <w:rFonts w:ascii="Arial" w:eastAsia="Calibri" w:hAnsi="Arial" w:cs="Arial"/>
          <w:sz w:val="15"/>
          <w:szCs w:val="15"/>
        </w:rPr>
        <w:t>g</w:t>
      </w:r>
      <w:r>
        <w:rPr>
          <w:rFonts w:ascii="Arial" w:eastAsia="Calibri" w:hAnsi="Arial" w:cs="Arial"/>
          <w:sz w:val="15"/>
          <w:szCs w:val="15"/>
        </w:rPr>
        <w:t xml:space="preserve"> </w:t>
      </w:r>
      <w:r w:rsidRPr="0044797D">
        <w:rPr>
          <w:rFonts w:ascii="Arial" w:eastAsia="Calibri" w:hAnsi="Arial" w:cs="Arial"/>
          <w:spacing w:val="1"/>
          <w:sz w:val="15"/>
          <w:szCs w:val="15"/>
        </w:rPr>
        <w:t>S</w:t>
      </w:r>
      <w:r w:rsidRPr="0044797D">
        <w:rPr>
          <w:rFonts w:ascii="Arial" w:eastAsia="Calibri" w:hAnsi="Arial" w:cs="Arial"/>
          <w:spacing w:val="-1"/>
          <w:sz w:val="15"/>
          <w:szCs w:val="15"/>
        </w:rPr>
        <w:t>u</w:t>
      </w:r>
      <w:r w:rsidRPr="0044797D">
        <w:rPr>
          <w:rFonts w:ascii="Arial" w:eastAsia="Calibri" w:hAnsi="Arial" w:cs="Arial"/>
          <w:spacing w:val="1"/>
          <w:sz w:val="15"/>
          <w:szCs w:val="15"/>
        </w:rPr>
        <w:t>p</w:t>
      </w:r>
      <w:r w:rsidRPr="0044797D">
        <w:rPr>
          <w:rFonts w:ascii="Arial" w:eastAsia="Calibri" w:hAnsi="Arial" w:cs="Arial"/>
          <w:spacing w:val="-1"/>
          <w:sz w:val="15"/>
          <w:szCs w:val="15"/>
        </w:rPr>
        <w:t>p</w:t>
      </w:r>
      <w:r w:rsidRPr="0044797D">
        <w:rPr>
          <w:rFonts w:ascii="Arial" w:eastAsia="Calibri" w:hAnsi="Arial" w:cs="Arial"/>
          <w:sz w:val="15"/>
          <w:szCs w:val="15"/>
        </w:rPr>
        <w:t>l</w:t>
      </w:r>
      <w:r w:rsidRPr="0044797D">
        <w:rPr>
          <w:rFonts w:ascii="Arial" w:eastAsia="Calibri" w:hAnsi="Arial" w:cs="Arial"/>
          <w:spacing w:val="2"/>
          <w:sz w:val="15"/>
          <w:szCs w:val="15"/>
        </w:rPr>
        <w:t>i</w:t>
      </w:r>
      <w:r w:rsidRPr="0044797D">
        <w:rPr>
          <w:rFonts w:ascii="Arial" w:eastAsia="Calibri" w:hAnsi="Arial" w:cs="Arial"/>
          <w:spacing w:val="-1"/>
          <w:sz w:val="15"/>
          <w:szCs w:val="15"/>
        </w:rPr>
        <w:t>e</w:t>
      </w:r>
      <w:r w:rsidRPr="0044797D">
        <w:rPr>
          <w:rFonts w:ascii="Arial" w:eastAsia="Calibri" w:hAnsi="Arial" w:cs="Arial"/>
          <w:spacing w:val="6"/>
          <w:sz w:val="15"/>
          <w:szCs w:val="15"/>
        </w:rPr>
        <w:t>r</w:t>
      </w:r>
      <w:r w:rsidRPr="0044797D">
        <w:rPr>
          <w:rFonts w:ascii="Arial" w:eastAsia="Calibri" w:hAnsi="Arial" w:cs="Arial"/>
          <w:spacing w:val="-7"/>
          <w:sz w:val="15"/>
          <w:szCs w:val="15"/>
        </w:rPr>
        <w:t>’</w:t>
      </w:r>
      <w:r w:rsidRPr="0044797D">
        <w:rPr>
          <w:rFonts w:ascii="Arial" w:eastAsia="Calibri" w:hAnsi="Arial" w:cs="Arial"/>
          <w:sz w:val="15"/>
          <w:szCs w:val="15"/>
        </w:rPr>
        <w:t>s</w:t>
      </w:r>
      <w:r w:rsidRPr="0044797D">
        <w:rPr>
          <w:rFonts w:ascii="Arial" w:eastAsia="Calibri" w:hAnsi="Arial" w:cs="Arial"/>
          <w:spacing w:val="-1"/>
          <w:sz w:val="15"/>
          <w:szCs w:val="15"/>
        </w:rPr>
        <w:t xml:space="preserve"> required attachments and images</w:t>
      </w:r>
      <w:r w:rsidRPr="0044797D">
        <w:rPr>
          <w:rFonts w:ascii="Arial" w:eastAsia="Calibri" w:hAnsi="Arial" w:cs="Arial"/>
          <w:sz w:val="15"/>
          <w:szCs w:val="15"/>
        </w:rPr>
        <w:t>).</w:t>
      </w:r>
    </w:p>
    <w:p w:rsidR="005E5A63" w:rsidRPr="00AF2382" w:rsidRDefault="005E5A63" w:rsidP="005E5A63">
      <w:pPr>
        <w:pStyle w:val="ListParagraph"/>
        <w:numPr>
          <w:ilvl w:val="0"/>
          <w:numId w:val="13"/>
        </w:numPr>
        <w:spacing w:line="180" w:lineRule="exact"/>
        <w:rPr>
          <w:rFonts w:ascii="Arial" w:eastAsia="Calibri" w:hAnsi="Arial" w:cs="Arial"/>
          <w:sz w:val="15"/>
          <w:szCs w:val="15"/>
        </w:rPr>
      </w:pPr>
      <w:r w:rsidRPr="00AF2382">
        <w:rPr>
          <w:rFonts w:ascii="Arial" w:eastAsia="Calibri" w:hAnsi="Arial" w:cs="Arial"/>
          <w:spacing w:val="1"/>
          <w:sz w:val="15"/>
          <w:szCs w:val="15"/>
        </w:rPr>
        <w:t>T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h</w:t>
      </w:r>
      <w:r w:rsidRPr="00AF2382">
        <w:rPr>
          <w:rFonts w:ascii="Arial" w:eastAsia="Calibri" w:hAnsi="Arial" w:cs="Arial"/>
          <w:sz w:val="15"/>
          <w:szCs w:val="15"/>
        </w:rPr>
        <w:t>e</w:t>
      </w:r>
      <w:r w:rsidRPr="00AF2382">
        <w:rPr>
          <w:rFonts w:ascii="Arial" w:eastAsia="Calibri" w:hAnsi="Arial" w:cs="Arial"/>
          <w:spacing w:val="30"/>
          <w:sz w:val="15"/>
          <w:szCs w:val="15"/>
        </w:rPr>
        <w:t xml:space="preserve"> </w:t>
      </w:r>
      <w:r w:rsidRPr="00AF2382">
        <w:rPr>
          <w:rFonts w:ascii="Arial" w:eastAsia="Calibri" w:hAnsi="Arial" w:cs="Arial"/>
          <w:sz w:val="15"/>
          <w:szCs w:val="15"/>
        </w:rPr>
        <w:t>fi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n</w:t>
      </w:r>
      <w:r w:rsidRPr="00AF2382">
        <w:rPr>
          <w:rFonts w:ascii="Arial" w:eastAsia="Calibri" w:hAnsi="Arial" w:cs="Arial"/>
          <w:sz w:val="15"/>
          <w:szCs w:val="15"/>
        </w:rPr>
        <w:t>al</w:t>
      </w:r>
      <w:r w:rsidRPr="00AF2382">
        <w:rPr>
          <w:rFonts w:ascii="Arial" w:eastAsia="Calibri" w:hAnsi="Arial" w:cs="Arial"/>
          <w:spacing w:val="30"/>
          <w:sz w:val="15"/>
          <w:szCs w:val="15"/>
        </w:rPr>
        <w:t xml:space="preserve"> 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p</w:t>
      </w:r>
      <w:r w:rsidRPr="00AF2382">
        <w:rPr>
          <w:rFonts w:ascii="Arial" w:eastAsia="Calibri" w:hAnsi="Arial" w:cs="Arial"/>
          <w:spacing w:val="-2"/>
          <w:sz w:val="15"/>
          <w:szCs w:val="15"/>
        </w:rPr>
        <w:t>r</w:t>
      </w:r>
      <w:r w:rsidRPr="00AF2382">
        <w:rPr>
          <w:rFonts w:ascii="Arial" w:eastAsia="Calibri" w:hAnsi="Arial" w:cs="Arial"/>
          <w:spacing w:val="1"/>
          <w:sz w:val="15"/>
          <w:szCs w:val="15"/>
        </w:rPr>
        <w:t>o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d</w:t>
      </w:r>
      <w:r w:rsidRPr="00AF2382">
        <w:rPr>
          <w:rFonts w:ascii="Arial" w:eastAsia="Calibri" w:hAnsi="Arial" w:cs="Arial"/>
          <w:spacing w:val="1"/>
          <w:sz w:val="15"/>
          <w:szCs w:val="15"/>
        </w:rPr>
        <w:t>u</w:t>
      </w:r>
      <w:r w:rsidRPr="00AF2382">
        <w:rPr>
          <w:rFonts w:ascii="Arial" w:eastAsia="Calibri" w:hAnsi="Arial" w:cs="Arial"/>
          <w:sz w:val="15"/>
          <w:szCs w:val="15"/>
        </w:rPr>
        <w:t>ct</w:t>
      </w:r>
      <w:r w:rsidRPr="00AF2382">
        <w:rPr>
          <w:rFonts w:ascii="Arial" w:eastAsia="Calibri" w:hAnsi="Arial" w:cs="Arial"/>
          <w:spacing w:val="30"/>
          <w:sz w:val="15"/>
          <w:szCs w:val="15"/>
        </w:rPr>
        <w:t xml:space="preserve"> 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de</w:t>
      </w:r>
      <w:r w:rsidRPr="00AF2382">
        <w:rPr>
          <w:rFonts w:ascii="Arial" w:eastAsia="Calibri" w:hAnsi="Arial" w:cs="Arial"/>
          <w:spacing w:val="2"/>
          <w:sz w:val="15"/>
          <w:szCs w:val="15"/>
        </w:rPr>
        <w:t>l</w:t>
      </w:r>
      <w:r w:rsidRPr="00AF2382">
        <w:rPr>
          <w:rFonts w:ascii="Arial" w:eastAsia="Calibri" w:hAnsi="Arial" w:cs="Arial"/>
          <w:sz w:val="15"/>
          <w:szCs w:val="15"/>
        </w:rPr>
        <w:t>i</w:t>
      </w:r>
      <w:r w:rsidRPr="00AF2382">
        <w:rPr>
          <w:rFonts w:ascii="Arial" w:eastAsia="Calibri" w:hAnsi="Arial" w:cs="Arial"/>
          <w:spacing w:val="-2"/>
          <w:sz w:val="15"/>
          <w:szCs w:val="15"/>
        </w:rPr>
        <w:t>v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e</w:t>
      </w:r>
      <w:r w:rsidRPr="00AF2382">
        <w:rPr>
          <w:rFonts w:ascii="Arial" w:eastAsia="Calibri" w:hAnsi="Arial" w:cs="Arial"/>
          <w:sz w:val="15"/>
          <w:szCs w:val="15"/>
        </w:rPr>
        <w:t>r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e</w:t>
      </w:r>
      <w:r w:rsidRPr="00AF2382">
        <w:rPr>
          <w:rFonts w:ascii="Arial" w:eastAsia="Calibri" w:hAnsi="Arial" w:cs="Arial"/>
          <w:sz w:val="15"/>
          <w:szCs w:val="15"/>
        </w:rPr>
        <w:t>d</w:t>
      </w:r>
      <w:r w:rsidRPr="00AF2382">
        <w:rPr>
          <w:rFonts w:ascii="Arial" w:eastAsia="Calibri" w:hAnsi="Arial" w:cs="Arial"/>
          <w:spacing w:val="29"/>
          <w:sz w:val="15"/>
          <w:szCs w:val="15"/>
        </w:rPr>
        <w:t xml:space="preserve"> </w:t>
      </w:r>
      <w:r w:rsidRPr="00AF2382">
        <w:rPr>
          <w:rFonts w:ascii="Arial" w:eastAsia="Calibri" w:hAnsi="Arial" w:cs="Arial"/>
          <w:spacing w:val="-3"/>
          <w:sz w:val="15"/>
          <w:szCs w:val="15"/>
        </w:rPr>
        <w:t>w</w:t>
      </w:r>
      <w:r w:rsidRPr="00AF2382">
        <w:rPr>
          <w:rFonts w:ascii="Arial" w:eastAsia="Calibri" w:hAnsi="Arial" w:cs="Arial"/>
          <w:sz w:val="15"/>
          <w:szCs w:val="15"/>
        </w:rPr>
        <w:t>as</w:t>
      </w:r>
      <w:r w:rsidRPr="00AF2382">
        <w:rPr>
          <w:rFonts w:ascii="Arial" w:eastAsia="Calibri" w:hAnsi="Arial" w:cs="Arial"/>
          <w:spacing w:val="32"/>
          <w:sz w:val="15"/>
          <w:szCs w:val="15"/>
        </w:rPr>
        <w:t xml:space="preserve"> </w:t>
      </w:r>
      <w:r w:rsidRPr="00AF2382">
        <w:rPr>
          <w:rFonts w:ascii="Arial" w:eastAsia="Calibri" w:hAnsi="Arial" w:cs="Arial"/>
          <w:sz w:val="15"/>
          <w:szCs w:val="15"/>
        </w:rPr>
        <w:t>a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b</w:t>
      </w:r>
      <w:r w:rsidRPr="00AF2382">
        <w:rPr>
          <w:rFonts w:ascii="Arial" w:eastAsia="Calibri" w:hAnsi="Arial" w:cs="Arial"/>
          <w:spacing w:val="1"/>
          <w:sz w:val="15"/>
          <w:szCs w:val="15"/>
        </w:rPr>
        <w:t>l</w:t>
      </w:r>
      <w:r w:rsidRPr="00AF2382">
        <w:rPr>
          <w:rFonts w:ascii="Arial" w:eastAsia="Calibri" w:hAnsi="Arial" w:cs="Arial"/>
          <w:sz w:val="15"/>
          <w:szCs w:val="15"/>
        </w:rPr>
        <w:t>e</w:t>
      </w:r>
      <w:r w:rsidRPr="00AF2382">
        <w:rPr>
          <w:rFonts w:ascii="Arial" w:eastAsia="Calibri" w:hAnsi="Arial" w:cs="Arial"/>
          <w:spacing w:val="28"/>
          <w:sz w:val="15"/>
          <w:szCs w:val="15"/>
        </w:rPr>
        <w:t xml:space="preserve"> </w:t>
      </w:r>
      <w:r w:rsidRPr="00AF2382">
        <w:rPr>
          <w:rFonts w:ascii="Arial" w:eastAsia="Calibri" w:hAnsi="Arial" w:cs="Arial"/>
          <w:spacing w:val="-2"/>
          <w:sz w:val="15"/>
          <w:szCs w:val="15"/>
        </w:rPr>
        <w:t>t</w:t>
      </w:r>
      <w:r w:rsidRPr="00AF2382">
        <w:rPr>
          <w:rFonts w:ascii="Arial" w:eastAsia="Calibri" w:hAnsi="Arial" w:cs="Arial"/>
          <w:sz w:val="15"/>
          <w:szCs w:val="15"/>
        </w:rPr>
        <w:t>o</w:t>
      </w:r>
      <w:r w:rsidRPr="00AF2382">
        <w:rPr>
          <w:rFonts w:ascii="Arial" w:eastAsia="Calibri" w:hAnsi="Arial" w:cs="Arial"/>
          <w:spacing w:val="27"/>
          <w:sz w:val="15"/>
          <w:szCs w:val="15"/>
        </w:rPr>
        <w:t xml:space="preserve"> </w:t>
      </w:r>
      <w:r w:rsidRPr="00AF2382">
        <w:rPr>
          <w:rFonts w:ascii="Arial" w:eastAsia="Calibri" w:hAnsi="Arial" w:cs="Arial"/>
          <w:spacing w:val="1"/>
          <w:sz w:val="15"/>
          <w:szCs w:val="15"/>
        </w:rPr>
        <w:t>co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o</w:t>
      </w:r>
      <w:r w:rsidRPr="00AF2382">
        <w:rPr>
          <w:rFonts w:ascii="Arial" w:eastAsia="Calibri" w:hAnsi="Arial" w:cs="Arial"/>
          <w:spacing w:val="1"/>
          <w:sz w:val="15"/>
          <w:szCs w:val="15"/>
        </w:rPr>
        <w:t>p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e</w:t>
      </w:r>
      <w:r w:rsidRPr="00AF2382">
        <w:rPr>
          <w:rFonts w:ascii="Arial" w:eastAsia="Calibri" w:hAnsi="Arial" w:cs="Arial"/>
          <w:spacing w:val="-2"/>
          <w:sz w:val="15"/>
          <w:szCs w:val="15"/>
        </w:rPr>
        <w:t>rat</w:t>
      </w:r>
      <w:r w:rsidRPr="00AF2382">
        <w:rPr>
          <w:rFonts w:ascii="Arial" w:eastAsia="Calibri" w:hAnsi="Arial" w:cs="Arial"/>
          <w:sz w:val="15"/>
          <w:szCs w:val="15"/>
        </w:rPr>
        <w:t>e</w:t>
      </w:r>
      <w:r w:rsidRPr="00AF2382">
        <w:rPr>
          <w:rFonts w:ascii="Arial" w:eastAsia="Calibri" w:hAnsi="Arial" w:cs="Arial"/>
          <w:spacing w:val="28"/>
          <w:sz w:val="15"/>
          <w:szCs w:val="15"/>
        </w:rPr>
        <w:t xml:space="preserve"> </w:t>
      </w:r>
      <w:r w:rsidRPr="00AF2382">
        <w:rPr>
          <w:rFonts w:ascii="Arial" w:eastAsia="Calibri" w:hAnsi="Arial" w:cs="Arial"/>
          <w:spacing w:val="1"/>
          <w:sz w:val="15"/>
          <w:szCs w:val="15"/>
        </w:rPr>
        <w:t>w</w:t>
      </w:r>
      <w:r w:rsidRPr="00AF2382">
        <w:rPr>
          <w:rFonts w:ascii="Arial" w:eastAsia="Calibri" w:hAnsi="Arial" w:cs="Arial"/>
          <w:sz w:val="15"/>
          <w:szCs w:val="15"/>
        </w:rPr>
        <w:t>ith</w:t>
      </w:r>
      <w:r w:rsidRPr="00AF2382">
        <w:rPr>
          <w:rFonts w:ascii="Arial" w:eastAsia="Calibri" w:hAnsi="Arial" w:cs="Arial"/>
          <w:spacing w:val="28"/>
          <w:sz w:val="15"/>
          <w:szCs w:val="15"/>
        </w:rPr>
        <w:t xml:space="preserve"> 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SA</w:t>
      </w:r>
      <w:r w:rsidRPr="00AF2382">
        <w:rPr>
          <w:rFonts w:ascii="Arial" w:eastAsia="Calibri" w:hAnsi="Arial" w:cs="Arial"/>
          <w:sz w:val="15"/>
          <w:szCs w:val="15"/>
        </w:rPr>
        <w:t>P</w:t>
      </w:r>
      <w:r w:rsidRPr="00AF2382">
        <w:rPr>
          <w:rFonts w:ascii="Arial" w:eastAsia="Calibri" w:hAnsi="Arial" w:cs="Arial"/>
          <w:spacing w:val="31"/>
          <w:sz w:val="15"/>
          <w:szCs w:val="15"/>
        </w:rPr>
        <w:t xml:space="preserve"> </w:t>
      </w:r>
      <w:r w:rsidRPr="00AF2382">
        <w:rPr>
          <w:rFonts w:ascii="Arial" w:eastAsia="Calibri" w:hAnsi="Arial" w:cs="Arial"/>
          <w:spacing w:val="1"/>
          <w:sz w:val="15"/>
          <w:szCs w:val="15"/>
        </w:rPr>
        <w:t>s</w:t>
      </w:r>
      <w:r w:rsidRPr="00AF2382">
        <w:rPr>
          <w:rFonts w:ascii="Arial" w:eastAsia="Calibri" w:hAnsi="Arial" w:cs="Arial"/>
          <w:sz w:val="15"/>
          <w:szCs w:val="15"/>
        </w:rPr>
        <w:t>t</w:t>
      </w:r>
      <w:r w:rsidRPr="00AF2382">
        <w:rPr>
          <w:rFonts w:ascii="Arial" w:eastAsia="Calibri" w:hAnsi="Arial" w:cs="Arial"/>
          <w:spacing w:val="-4"/>
          <w:sz w:val="15"/>
          <w:szCs w:val="15"/>
        </w:rPr>
        <w:t>r</w:t>
      </w:r>
      <w:r w:rsidRPr="00AF2382">
        <w:rPr>
          <w:rFonts w:ascii="Arial" w:eastAsia="Calibri" w:hAnsi="Arial" w:cs="Arial"/>
          <w:sz w:val="15"/>
          <w:szCs w:val="15"/>
        </w:rPr>
        <w:t>a</w:t>
      </w:r>
      <w:r w:rsidRPr="00AF2382">
        <w:rPr>
          <w:rFonts w:ascii="Arial" w:eastAsia="Calibri" w:hAnsi="Arial" w:cs="Arial"/>
          <w:spacing w:val="-2"/>
          <w:sz w:val="15"/>
          <w:szCs w:val="15"/>
        </w:rPr>
        <w:t>t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eg</w:t>
      </w:r>
      <w:r w:rsidRPr="00AF2382">
        <w:rPr>
          <w:rFonts w:ascii="Arial" w:eastAsia="Calibri" w:hAnsi="Arial" w:cs="Arial"/>
          <w:sz w:val="15"/>
          <w:szCs w:val="15"/>
        </w:rPr>
        <w:t>y</w:t>
      </w:r>
      <w:r w:rsidRPr="00AF2382">
        <w:rPr>
          <w:rFonts w:ascii="Arial" w:eastAsia="Calibri" w:hAnsi="Arial" w:cs="Arial"/>
          <w:spacing w:val="32"/>
          <w:sz w:val="15"/>
          <w:szCs w:val="15"/>
        </w:rPr>
        <w:t xml:space="preserve"> </w:t>
      </w:r>
      <w:r w:rsidRPr="00AF2382">
        <w:rPr>
          <w:rFonts w:ascii="Arial" w:eastAsia="Calibri" w:hAnsi="Arial" w:cs="Arial"/>
          <w:spacing w:val="-4"/>
          <w:sz w:val="15"/>
          <w:szCs w:val="15"/>
        </w:rPr>
        <w:t>f</w:t>
      </w:r>
      <w:r w:rsidRPr="00AF2382">
        <w:rPr>
          <w:rFonts w:ascii="Arial" w:eastAsia="Calibri" w:hAnsi="Arial" w:cs="Arial"/>
          <w:spacing w:val="1"/>
          <w:sz w:val="15"/>
          <w:szCs w:val="15"/>
        </w:rPr>
        <w:t>o</w:t>
      </w:r>
      <w:r w:rsidRPr="00AF2382">
        <w:rPr>
          <w:rFonts w:ascii="Arial" w:eastAsia="Calibri" w:hAnsi="Arial" w:cs="Arial"/>
          <w:sz w:val="15"/>
          <w:szCs w:val="15"/>
        </w:rPr>
        <w:t>r</w:t>
      </w:r>
      <w:r w:rsidRPr="00AF2382">
        <w:rPr>
          <w:rFonts w:ascii="Arial" w:eastAsia="Calibri" w:hAnsi="Arial" w:cs="Arial"/>
          <w:spacing w:val="28"/>
          <w:sz w:val="15"/>
          <w:szCs w:val="15"/>
        </w:rPr>
        <w:t xml:space="preserve"> </w:t>
      </w:r>
      <w:r w:rsidRPr="00AF2382">
        <w:rPr>
          <w:rFonts w:ascii="Arial" w:eastAsia="Calibri" w:hAnsi="Arial" w:cs="Arial"/>
          <w:sz w:val="15"/>
          <w:szCs w:val="15"/>
        </w:rPr>
        <w:t>a</w:t>
      </w:r>
      <w:r w:rsidRPr="00AF2382">
        <w:rPr>
          <w:rFonts w:ascii="Arial" w:eastAsia="Calibri" w:hAnsi="Arial" w:cs="Arial"/>
          <w:spacing w:val="28"/>
          <w:sz w:val="15"/>
          <w:szCs w:val="15"/>
        </w:rPr>
        <w:t xml:space="preserve"> </w:t>
      </w:r>
      <w:r w:rsidRPr="00AF2382">
        <w:rPr>
          <w:rFonts w:ascii="Arial" w:eastAsia="Calibri" w:hAnsi="Arial" w:cs="Arial"/>
          <w:spacing w:val="1"/>
          <w:sz w:val="15"/>
          <w:szCs w:val="15"/>
        </w:rPr>
        <w:t>co</w:t>
      </w:r>
      <w:r w:rsidRPr="00AF2382">
        <w:rPr>
          <w:rFonts w:ascii="Arial" w:eastAsia="Calibri" w:hAnsi="Arial" w:cs="Arial"/>
          <w:spacing w:val="-3"/>
          <w:sz w:val="15"/>
          <w:szCs w:val="15"/>
        </w:rPr>
        <w:t>s</w:t>
      </w:r>
      <w:r w:rsidRPr="00AF2382">
        <w:rPr>
          <w:rFonts w:ascii="Arial" w:eastAsia="Calibri" w:hAnsi="Arial" w:cs="Arial"/>
          <w:sz w:val="15"/>
          <w:szCs w:val="15"/>
        </w:rPr>
        <w:t>t</w:t>
      </w:r>
      <w:r w:rsidRPr="00AF2382">
        <w:rPr>
          <w:rFonts w:ascii="Arial" w:eastAsia="Calibri" w:hAnsi="Arial" w:cs="Arial"/>
          <w:spacing w:val="30"/>
          <w:sz w:val="15"/>
          <w:szCs w:val="15"/>
        </w:rPr>
        <w:t xml:space="preserve"> 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e</w:t>
      </w:r>
      <w:r w:rsidRPr="00AF2382">
        <w:rPr>
          <w:rFonts w:ascii="Arial" w:eastAsia="Calibri" w:hAnsi="Arial" w:cs="Arial"/>
          <w:spacing w:val="-2"/>
          <w:sz w:val="15"/>
          <w:szCs w:val="15"/>
        </w:rPr>
        <w:t>f</w:t>
      </w:r>
      <w:r w:rsidRPr="00AF2382">
        <w:rPr>
          <w:rFonts w:ascii="Arial" w:eastAsia="Calibri" w:hAnsi="Arial" w:cs="Arial"/>
          <w:spacing w:val="-4"/>
          <w:sz w:val="15"/>
          <w:szCs w:val="15"/>
        </w:rPr>
        <w:t>f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e</w:t>
      </w:r>
      <w:r w:rsidRPr="00AF2382">
        <w:rPr>
          <w:rFonts w:ascii="Arial" w:eastAsia="Calibri" w:hAnsi="Arial" w:cs="Arial"/>
          <w:sz w:val="15"/>
          <w:szCs w:val="15"/>
        </w:rPr>
        <w:t>ct</w:t>
      </w:r>
      <w:r w:rsidRPr="00AF2382">
        <w:rPr>
          <w:rFonts w:ascii="Arial" w:eastAsia="Calibri" w:hAnsi="Arial" w:cs="Arial"/>
          <w:spacing w:val="2"/>
          <w:sz w:val="15"/>
          <w:szCs w:val="15"/>
        </w:rPr>
        <w:t>i</w:t>
      </w:r>
      <w:r w:rsidRPr="00AF2382">
        <w:rPr>
          <w:rFonts w:ascii="Arial" w:eastAsia="Calibri" w:hAnsi="Arial" w:cs="Arial"/>
          <w:spacing w:val="-2"/>
          <w:sz w:val="15"/>
          <w:szCs w:val="15"/>
        </w:rPr>
        <w:t>v</w:t>
      </w:r>
      <w:r w:rsidRPr="00AF2382">
        <w:rPr>
          <w:rFonts w:ascii="Arial" w:eastAsia="Calibri" w:hAnsi="Arial" w:cs="Arial"/>
          <w:sz w:val="15"/>
          <w:szCs w:val="15"/>
        </w:rPr>
        <w:t>e</w:t>
      </w:r>
      <w:r w:rsidRPr="00AF2382">
        <w:rPr>
          <w:rFonts w:ascii="Arial" w:eastAsia="Calibri" w:hAnsi="Arial" w:cs="Arial"/>
          <w:spacing w:val="28"/>
          <w:sz w:val="15"/>
          <w:szCs w:val="15"/>
        </w:rPr>
        <w:t xml:space="preserve"> </w:t>
      </w:r>
      <w:r w:rsidRPr="00AF2382">
        <w:rPr>
          <w:rFonts w:ascii="Arial" w:eastAsia="Calibri" w:hAnsi="Arial" w:cs="Arial"/>
          <w:spacing w:val="-2"/>
          <w:sz w:val="15"/>
          <w:szCs w:val="15"/>
        </w:rPr>
        <w:t>I</w:t>
      </w:r>
      <w:r w:rsidRPr="00AF2382">
        <w:rPr>
          <w:rFonts w:ascii="Arial" w:eastAsia="Calibri" w:hAnsi="Arial" w:cs="Arial"/>
          <w:sz w:val="15"/>
          <w:szCs w:val="15"/>
        </w:rPr>
        <w:t xml:space="preserve">T </w:t>
      </w:r>
      <w:r w:rsidRPr="00AF2382">
        <w:rPr>
          <w:rFonts w:ascii="Arial" w:eastAsia="Calibri" w:hAnsi="Arial" w:cs="Arial"/>
          <w:spacing w:val="1"/>
          <w:sz w:val="15"/>
          <w:szCs w:val="15"/>
        </w:rPr>
        <w:t>o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p</w:t>
      </w:r>
      <w:r w:rsidRPr="00AF2382">
        <w:rPr>
          <w:rFonts w:ascii="Arial" w:eastAsia="Calibri" w:hAnsi="Arial" w:cs="Arial"/>
          <w:spacing w:val="1"/>
          <w:sz w:val="15"/>
          <w:szCs w:val="15"/>
        </w:rPr>
        <w:t>e</w:t>
      </w:r>
      <w:r w:rsidRPr="00AF2382">
        <w:rPr>
          <w:rFonts w:ascii="Arial" w:eastAsia="Calibri" w:hAnsi="Arial" w:cs="Arial"/>
          <w:spacing w:val="-4"/>
          <w:sz w:val="15"/>
          <w:szCs w:val="15"/>
        </w:rPr>
        <w:t>r</w:t>
      </w:r>
      <w:r w:rsidRPr="00AF2382">
        <w:rPr>
          <w:rFonts w:ascii="Arial" w:eastAsia="Calibri" w:hAnsi="Arial" w:cs="Arial"/>
          <w:sz w:val="15"/>
          <w:szCs w:val="15"/>
        </w:rPr>
        <w:t>ati</w:t>
      </w:r>
      <w:r w:rsidRPr="00AF2382">
        <w:rPr>
          <w:rFonts w:ascii="Arial" w:eastAsia="Calibri" w:hAnsi="Arial" w:cs="Arial"/>
          <w:spacing w:val="1"/>
          <w:sz w:val="15"/>
          <w:szCs w:val="15"/>
        </w:rPr>
        <w:t>o</w:t>
      </w:r>
      <w:r w:rsidRPr="00AF2382">
        <w:rPr>
          <w:rFonts w:ascii="Arial" w:eastAsia="Calibri" w:hAnsi="Arial" w:cs="Arial"/>
          <w:spacing w:val="-1"/>
          <w:sz w:val="15"/>
          <w:szCs w:val="15"/>
        </w:rPr>
        <w:t>n</w:t>
      </w:r>
      <w:r w:rsidRPr="00AF2382">
        <w:rPr>
          <w:rFonts w:ascii="Arial" w:eastAsia="Calibri" w:hAnsi="Arial" w:cs="Arial"/>
          <w:sz w:val="15"/>
          <w:szCs w:val="15"/>
        </w:rPr>
        <w:t>.</w:t>
      </w:r>
    </w:p>
    <w:p w:rsidR="005E5A63" w:rsidRDefault="005E5A63">
      <w:pPr>
        <w:spacing w:before="87"/>
      </w:pPr>
    </w:p>
    <w:p w:rsidR="00334765" w:rsidRDefault="00AF2382">
      <w:pPr>
        <w:spacing w:before="87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b/>
          <w:sz w:val="15"/>
          <w:szCs w:val="15"/>
        </w:rPr>
        <w:t>Soft</w:t>
      </w:r>
      <w:r>
        <w:rPr>
          <w:rFonts w:ascii="Arial" w:eastAsia="Arial" w:hAnsi="Arial" w:cs="Arial"/>
          <w:b/>
          <w:spacing w:val="1"/>
          <w:sz w:val="15"/>
          <w:szCs w:val="15"/>
        </w:rPr>
        <w:t>w</w:t>
      </w:r>
      <w:r>
        <w:rPr>
          <w:rFonts w:ascii="Arial" w:eastAsia="Arial" w:hAnsi="Arial" w:cs="Arial"/>
          <w:b/>
          <w:spacing w:val="-1"/>
          <w:sz w:val="15"/>
          <w:szCs w:val="15"/>
        </w:rPr>
        <w:t>a</w:t>
      </w:r>
      <w:r>
        <w:rPr>
          <w:rFonts w:ascii="Arial" w:eastAsia="Arial" w:hAnsi="Arial" w:cs="Arial"/>
          <w:b/>
          <w:sz w:val="15"/>
          <w:szCs w:val="15"/>
        </w:rPr>
        <w:t>re</w:t>
      </w:r>
      <w:r>
        <w:rPr>
          <w:rFonts w:ascii="Arial" w:eastAsia="Arial" w:hAnsi="Arial" w:cs="Arial"/>
          <w:b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sz w:val="15"/>
          <w:szCs w:val="15"/>
        </w:rPr>
        <w:t>De</w:t>
      </w:r>
      <w:r>
        <w:rPr>
          <w:rFonts w:ascii="Arial" w:eastAsia="Arial" w:hAnsi="Arial" w:cs="Arial"/>
          <w:b/>
          <w:spacing w:val="-1"/>
          <w:sz w:val="15"/>
          <w:szCs w:val="15"/>
        </w:rPr>
        <w:t>v</w:t>
      </w:r>
      <w:r>
        <w:rPr>
          <w:rFonts w:ascii="Arial" w:eastAsia="Arial" w:hAnsi="Arial" w:cs="Arial"/>
          <w:b/>
          <w:sz w:val="15"/>
          <w:szCs w:val="15"/>
        </w:rPr>
        <w:t>elo</w:t>
      </w:r>
      <w:r>
        <w:rPr>
          <w:rFonts w:ascii="Arial" w:eastAsia="Arial" w:hAnsi="Arial" w:cs="Arial"/>
          <w:b/>
          <w:spacing w:val="1"/>
          <w:sz w:val="15"/>
          <w:szCs w:val="15"/>
        </w:rPr>
        <w:t>pe</w:t>
      </w:r>
      <w:r>
        <w:rPr>
          <w:rFonts w:ascii="Arial" w:eastAsia="Arial" w:hAnsi="Arial" w:cs="Arial"/>
          <w:b/>
          <w:sz w:val="15"/>
          <w:szCs w:val="15"/>
        </w:rPr>
        <w:t>r</w:t>
      </w:r>
    </w:p>
    <w:p w:rsidR="00334765" w:rsidRDefault="00334765">
      <w:pPr>
        <w:spacing w:before="8" w:line="140" w:lineRule="exact"/>
        <w:rPr>
          <w:sz w:val="15"/>
          <w:szCs w:val="15"/>
        </w:rPr>
      </w:pPr>
    </w:p>
    <w:p w:rsidR="00334765" w:rsidRDefault="00AF2382">
      <w:pPr>
        <w:ind w:left="34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 xml:space="preserve">A    </w:t>
      </w:r>
      <w:r>
        <w:rPr>
          <w:rFonts w:ascii="Arial" w:eastAsia="Arial" w:hAnsi="Arial" w:cs="Arial"/>
          <w:spacing w:val="37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F</w:t>
      </w:r>
      <w:r>
        <w:rPr>
          <w:rFonts w:ascii="Arial" w:eastAsia="Arial" w:hAnsi="Arial" w:cs="Arial"/>
          <w:spacing w:val="-1"/>
          <w:sz w:val="15"/>
          <w:szCs w:val="15"/>
        </w:rPr>
        <w:t>a</w:t>
      </w:r>
      <w:r>
        <w:rPr>
          <w:rFonts w:ascii="Arial" w:eastAsia="Arial" w:hAnsi="Arial" w:cs="Arial"/>
          <w:spacing w:val="1"/>
          <w:sz w:val="15"/>
          <w:szCs w:val="15"/>
        </w:rPr>
        <w:t>s</w:t>
      </w:r>
      <w:r>
        <w:rPr>
          <w:rFonts w:ascii="Arial" w:eastAsia="Arial" w:hAnsi="Arial" w:cs="Arial"/>
          <w:sz w:val="15"/>
          <w:szCs w:val="15"/>
        </w:rPr>
        <w:t>t</w:t>
      </w:r>
      <w:r>
        <w:rPr>
          <w:rFonts w:ascii="Arial" w:eastAsia="Arial" w:hAnsi="Arial" w:cs="Arial"/>
          <w:spacing w:val="3"/>
          <w:sz w:val="15"/>
          <w:szCs w:val="15"/>
        </w:rPr>
        <w:t xml:space="preserve"> </w:t>
      </w:r>
      <w:r>
        <w:rPr>
          <w:rFonts w:ascii="Arial" w:eastAsia="Arial" w:hAnsi="Arial" w:cs="Arial"/>
          <w:spacing w:val="1"/>
          <w:sz w:val="15"/>
          <w:szCs w:val="15"/>
        </w:rPr>
        <w:t>a</w:t>
      </w:r>
      <w:r>
        <w:rPr>
          <w:rFonts w:ascii="Arial" w:eastAsia="Arial" w:hAnsi="Arial" w:cs="Arial"/>
          <w:spacing w:val="-1"/>
          <w:sz w:val="15"/>
          <w:szCs w:val="15"/>
        </w:rPr>
        <w:t>n</w:t>
      </w:r>
      <w:r>
        <w:rPr>
          <w:rFonts w:ascii="Arial" w:eastAsia="Arial" w:hAnsi="Arial" w:cs="Arial"/>
          <w:sz w:val="15"/>
          <w:szCs w:val="15"/>
        </w:rPr>
        <w:t>d</w:t>
      </w:r>
      <w:r>
        <w:rPr>
          <w:rFonts w:ascii="Arial" w:eastAsia="Arial" w:hAnsi="Arial" w:cs="Arial"/>
          <w:spacing w:val="3"/>
          <w:sz w:val="15"/>
          <w:szCs w:val="15"/>
        </w:rPr>
        <w:t xml:space="preserve"> </w:t>
      </w:r>
      <w:r>
        <w:rPr>
          <w:rFonts w:ascii="Arial" w:eastAsia="Arial" w:hAnsi="Arial" w:cs="Arial"/>
          <w:spacing w:val="-3"/>
          <w:sz w:val="15"/>
          <w:szCs w:val="15"/>
        </w:rPr>
        <w:t>M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>m</w:t>
      </w:r>
      <w:r>
        <w:rPr>
          <w:rFonts w:ascii="Arial" w:eastAsia="Arial" w:hAnsi="Arial" w:cs="Arial"/>
          <w:sz w:val="15"/>
          <w:szCs w:val="15"/>
        </w:rPr>
        <w:t>ory</w:t>
      </w:r>
      <w:r>
        <w:rPr>
          <w:rFonts w:ascii="Arial" w:eastAsia="Arial" w:hAnsi="Arial" w:cs="Arial"/>
          <w:spacing w:val="40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-2"/>
          <w:sz w:val="15"/>
          <w:szCs w:val="15"/>
        </w:rPr>
        <w:t>ff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pacing w:val="-1"/>
          <w:sz w:val="15"/>
          <w:szCs w:val="15"/>
        </w:rPr>
        <w:t>c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ent</w:t>
      </w:r>
      <w:r>
        <w:rPr>
          <w:rFonts w:ascii="Arial" w:eastAsia="Arial" w:hAnsi="Arial" w:cs="Arial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Data</w:t>
      </w:r>
      <w:r>
        <w:rPr>
          <w:rFonts w:ascii="Arial" w:eastAsia="Arial" w:hAnsi="Arial" w:cs="Arial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spacing w:val="-3"/>
          <w:sz w:val="15"/>
          <w:szCs w:val="15"/>
        </w:rPr>
        <w:t>M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n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ng</w:t>
      </w:r>
      <w:r>
        <w:rPr>
          <w:rFonts w:ascii="Arial" w:eastAsia="Arial" w:hAnsi="Arial" w:cs="Arial"/>
          <w:spacing w:val="40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and</w:t>
      </w:r>
      <w:r>
        <w:rPr>
          <w:rFonts w:ascii="Arial" w:eastAsia="Arial" w:hAnsi="Arial" w:cs="Arial"/>
          <w:spacing w:val="34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An</w:t>
      </w:r>
      <w:r>
        <w:rPr>
          <w:rFonts w:ascii="Arial" w:eastAsia="Arial" w:hAnsi="Arial" w:cs="Arial"/>
          <w:spacing w:val="-1"/>
          <w:sz w:val="15"/>
          <w:szCs w:val="15"/>
        </w:rPr>
        <w:t>a</w:t>
      </w:r>
      <w:r>
        <w:rPr>
          <w:rFonts w:ascii="Arial" w:eastAsia="Arial" w:hAnsi="Arial" w:cs="Arial"/>
          <w:spacing w:val="1"/>
          <w:sz w:val="15"/>
          <w:szCs w:val="15"/>
        </w:rPr>
        <w:t>l</w:t>
      </w:r>
      <w:r>
        <w:rPr>
          <w:rFonts w:ascii="Arial" w:eastAsia="Arial" w:hAnsi="Arial" w:cs="Arial"/>
          <w:spacing w:val="-1"/>
          <w:sz w:val="15"/>
          <w:szCs w:val="15"/>
        </w:rPr>
        <w:t>y</w:t>
      </w:r>
      <w:r>
        <w:rPr>
          <w:rFonts w:ascii="Arial" w:eastAsia="Arial" w:hAnsi="Arial" w:cs="Arial"/>
          <w:spacing w:val="1"/>
          <w:sz w:val="15"/>
          <w:szCs w:val="15"/>
        </w:rPr>
        <w:t>si</w:t>
      </w:r>
      <w:r>
        <w:rPr>
          <w:rFonts w:ascii="Arial" w:eastAsia="Arial" w:hAnsi="Arial" w:cs="Arial"/>
          <w:spacing w:val="-1"/>
          <w:sz w:val="15"/>
          <w:szCs w:val="15"/>
        </w:rPr>
        <w:t>s</w:t>
      </w:r>
      <w:r>
        <w:rPr>
          <w:rFonts w:ascii="Arial" w:eastAsia="Arial" w:hAnsi="Arial" w:cs="Arial"/>
          <w:sz w:val="15"/>
          <w:szCs w:val="15"/>
        </w:rPr>
        <w:t>:</w:t>
      </w:r>
    </w:p>
    <w:p w:rsidR="00334765" w:rsidRDefault="00AF2382">
      <w:pPr>
        <w:spacing w:before="74" w:line="160" w:lineRule="exact"/>
        <w:ind w:left="678" w:right="770" w:hanging="338"/>
        <w:rPr>
          <w:rFonts w:ascii="Arial" w:eastAsia="Arial" w:hAnsi="Arial" w:cs="Arial"/>
          <w:sz w:val="15"/>
          <w:szCs w:val="15"/>
        </w:rPr>
      </w:pPr>
      <w:r>
        <w:rPr>
          <w:rFonts w:ascii="Symbol" w:eastAsia="Symbol" w:hAnsi="Symbol" w:cs="Symbol"/>
          <w:spacing w:val="-1"/>
          <w:sz w:val="15"/>
          <w:szCs w:val="15"/>
        </w:rPr>
        <w:t></w:t>
      </w:r>
      <w:r>
        <w:rPr>
          <w:rFonts w:ascii="Symbol" w:eastAsia="Symbol" w:hAnsi="Symbol" w:cs="Symbol"/>
          <w:sz w:val="15"/>
          <w:szCs w:val="15"/>
        </w:rPr>
        <w:t></w:t>
      </w:r>
      <w:r>
        <w:rPr>
          <w:sz w:val="15"/>
          <w:szCs w:val="15"/>
        </w:rPr>
        <w:t xml:space="preserve">    </w:t>
      </w:r>
      <w:r>
        <w:rPr>
          <w:spacing w:val="29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De</w:t>
      </w:r>
      <w:r>
        <w:rPr>
          <w:rFonts w:ascii="Arial" w:eastAsia="Arial" w:hAnsi="Arial" w:cs="Arial"/>
          <w:spacing w:val="-1"/>
          <w:sz w:val="15"/>
          <w:szCs w:val="15"/>
        </w:rPr>
        <w:t>v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>l</w:t>
      </w:r>
      <w:r>
        <w:rPr>
          <w:rFonts w:ascii="Arial" w:eastAsia="Arial" w:hAnsi="Arial" w:cs="Arial"/>
          <w:sz w:val="15"/>
          <w:szCs w:val="15"/>
        </w:rPr>
        <w:t>o</w:t>
      </w:r>
      <w:r>
        <w:rPr>
          <w:rFonts w:ascii="Arial" w:eastAsia="Arial" w:hAnsi="Arial" w:cs="Arial"/>
          <w:spacing w:val="-1"/>
          <w:sz w:val="15"/>
          <w:szCs w:val="15"/>
        </w:rPr>
        <w:t>p</w:t>
      </w:r>
      <w:r>
        <w:rPr>
          <w:rFonts w:ascii="Arial" w:eastAsia="Arial" w:hAnsi="Arial" w:cs="Arial"/>
          <w:sz w:val="15"/>
          <w:szCs w:val="15"/>
        </w:rPr>
        <w:t>ed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2"/>
          <w:sz w:val="15"/>
          <w:szCs w:val="15"/>
        </w:rPr>
        <w:t>a</w:t>
      </w:r>
      <w:r>
        <w:rPr>
          <w:rFonts w:ascii="Arial" w:eastAsia="Arial" w:hAnsi="Arial" w:cs="Arial"/>
          <w:spacing w:val="1"/>
          <w:sz w:val="15"/>
          <w:szCs w:val="15"/>
        </w:rPr>
        <w:t>n</w:t>
      </w:r>
      <w:r>
        <w:rPr>
          <w:rFonts w:ascii="Arial" w:eastAsia="Arial" w:hAnsi="Arial" w:cs="Arial"/>
          <w:sz w:val="15"/>
          <w:szCs w:val="15"/>
        </w:rPr>
        <w:t>d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pacing w:val="-1"/>
          <w:sz w:val="15"/>
          <w:szCs w:val="15"/>
        </w:rPr>
        <w:t>m</w:t>
      </w:r>
      <w:r>
        <w:rPr>
          <w:rFonts w:ascii="Arial" w:eastAsia="Arial" w:hAnsi="Arial" w:cs="Arial"/>
          <w:sz w:val="15"/>
          <w:szCs w:val="15"/>
        </w:rPr>
        <w:t>p</w:t>
      </w:r>
      <w:r>
        <w:rPr>
          <w:rFonts w:ascii="Arial" w:eastAsia="Arial" w:hAnsi="Arial" w:cs="Arial"/>
          <w:spacing w:val="1"/>
          <w:sz w:val="15"/>
          <w:szCs w:val="15"/>
        </w:rPr>
        <w:t>l</w:t>
      </w:r>
      <w:r>
        <w:rPr>
          <w:rFonts w:ascii="Arial" w:eastAsia="Arial" w:hAnsi="Arial" w:cs="Arial"/>
          <w:spacing w:val="-1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>m</w:t>
      </w:r>
      <w:r>
        <w:rPr>
          <w:rFonts w:ascii="Arial" w:eastAsia="Arial" w:hAnsi="Arial" w:cs="Arial"/>
          <w:sz w:val="15"/>
          <w:szCs w:val="15"/>
        </w:rPr>
        <w:t>en</w:t>
      </w:r>
      <w:r>
        <w:rPr>
          <w:rFonts w:ascii="Arial" w:eastAsia="Arial" w:hAnsi="Arial" w:cs="Arial"/>
          <w:spacing w:val="-2"/>
          <w:sz w:val="15"/>
          <w:szCs w:val="15"/>
        </w:rPr>
        <w:t>t</w:t>
      </w:r>
      <w:r>
        <w:rPr>
          <w:rFonts w:ascii="Arial" w:eastAsia="Arial" w:hAnsi="Arial" w:cs="Arial"/>
          <w:sz w:val="15"/>
          <w:szCs w:val="15"/>
        </w:rPr>
        <w:t>ed</w:t>
      </w:r>
      <w:r>
        <w:rPr>
          <w:rFonts w:ascii="Arial" w:eastAsia="Arial" w:hAnsi="Arial" w:cs="Arial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a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2"/>
          <w:sz w:val="15"/>
          <w:szCs w:val="15"/>
        </w:rPr>
        <w:t>t</w:t>
      </w:r>
      <w:r>
        <w:rPr>
          <w:rFonts w:ascii="Arial" w:eastAsia="Arial" w:hAnsi="Arial" w:cs="Arial"/>
          <w:sz w:val="15"/>
          <w:szCs w:val="15"/>
        </w:rPr>
        <w:t>ool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2"/>
          <w:sz w:val="15"/>
          <w:szCs w:val="15"/>
        </w:rPr>
        <w:t>t</w:t>
      </w:r>
      <w:r>
        <w:rPr>
          <w:rFonts w:ascii="Arial" w:eastAsia="Arial" w:hAnsi="Arial" w:cs="Arial"/>
          <w:sz w:val="15"/>
          <w:szCs w:val="15"/>
        </w:rPr>
        <w:t>o</w:t>
      </w:r>
      <w:r>
        <w:rPr>
          <w:rFonts w:ascii="Arial" w:eastAsia="Arial" w:hAnsi="Arial" w:cs="Arial"/>
          <w:spacing w:val="1"/>
          <w:sz w:val="15"/>
          <w:szCs w:val="15"/>
        </w:rPr>
        <w:t xml:space="preserve"> c</w:t>
      </w:r>
      <w:r>
        <w:rPr>
          <w:rFonts w:ascii="Arial" w:eastAsia="Arial" w:hAnsi="Arial" w:cs="Arial"/>
          <w:sz w:val="15"/>
          <w:szCs w:val="15"/>
        </w:rPr>
        <w:t>a</w:t>
      </w:r>
      <w:r>
        <w:rPr>
          <w:rFonts w:ascii="Arial" w:eastAsia="Arial" w:hAnsi="Arial" w:cs="Arial"/>
          <w:spacing w:val="1"/>
          <w:sz w:val="15"/>
          <w:szCs w:val="15"/>
        </w:rPr>
        <w:t>p</w:t>
      </w:r>
      <w:r>
        <w:rPr>
          <w:rFonts w:ascii="Arial" w:eastAsia="Arial" w:hAnsi="Arial" w:cs="Arial"/>
          <w:sz w:val="15"/>
          <w:szCs w:val="15"/>
        </w:rPr>
        <w:t>ture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n</w:t>
      </w:r>
      <w:r>
        <w:rPr>
          <w:rFonts w:ascii="Arial" w:eastAsia="Arial" w:hAnsi="Arial" w:cs="Arial"/>
          <w:spacing w:val="-2"/>
          <w:sz w:val="15"/>
          <w:szCs w:val="15"/>
        </w:rPr>
        <w:t>f</w:t>
      </w:r>
      <w:r>
        <w:rPr>
          <w:rFonts w:ascii="Arial" w:eastAsia="Arial" w:hAnsi="Arial" w:cs="Arial"/>
          <w:sz w:val="15"/>
          <w:szCs w:val="15"/>
        </w:rPr>
        <w:t>or</w:t>
      </w:r>
      <w:r>
        <w:rPr>
          <w:rFonts w:ascii="Arial" w:eastAsia="Arial" w:hAnsi="Arial" w:cs="Arial"/>
          <w:spacing w:val="1"/>
          <w:sz w:val="15"/>
          <w:szCs w:val="15"/>
        </w:rPr>
        <w:t>m</w:t>
      </w:r>
      <w:r>
        <w:rPr>
          <w:rFonts w:ascii="Arial" w:eastAsia="Arial" w:hAnsi="Arial" w:cs="Arial"/>
          <w:sz w:val="15"/>
          <w:szCs w:val="15"/>
        </w:rPr>
        <w:t>a</w:t>
      </w:r>
      <w:r>
        <w:rPr>
          <w:rFonts w:ascii="Arial" w:eastAsia="Arial" w:hAnsi="Arial" w:cs="Arial"/>
          <w:spacing w:val="-2"/>
          <w:sz w:val="15"/>
          <w:szCs w:val="15"/>
        </w:rPr>
        <w:t>t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on</w:t>
      </w:r>
      <w:r>
        <w:rPr>
          <w:rFonts w:ascii="Arial" w:eastAsia="Arial" w:hAnsi="Arial" w:cs="Arial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a</w:t>
      </w:r>
      <w:r>
        <w:rPr>
          <w:rFonts w:ascii="Arial" w:eastAsia="Arial" w:hAnsi="Arial" w:cs="Arial"/>
          <w:sz w:val="15"/>
          <w:szCs w:val="15"/>
        </w:rPr>
        <w:t>bout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on</w:t>
      </w:r>
      <w:r>
        <w:rPr>
          <w:rFonts w:ascii="Arial" w:eastAsia="Arial" w:hAnsi="Arial" w:cs="Arial"/>
          <w:spacing w:val="-1"/>
          <w:sz w:val="15"/>
          <w:szCs w:val="15"/>
        </w:rPr>
        <w:t>l</w:t>
      </w:r>
      <w:r>
        <w:rPr>
          <w:rFonts w:ascii="Arial" w:eastAsia="Arial" w:hAnsi="Arial" w:cs="Arial"/>
          <w:spacing w:val="2"/>
          <w:sz w:val="15"/>
          <w:szCs w:val="15"/>
        </w:rPr>
        <w:t>i</w:t>
      </w:r>
      <w:r>
        <w:rPr>
          <w:rFonts w:ascii="Arial" w:eastAsia="Arial" w:hAnsi="Arial" w:cs="Arial"/>
          <w:spacing w:val="1"/>
          <w:sz w:val="15"/>
          <w:szCs w:val="15"/>
        </w:rPr>
        <w:t>n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u</w:t>
      </w:r>
      <w:r>
        <w:rPr>
          <w:rFonts w:ascii="Arial" w:eastAsia="Arial" w:hAnsi="Arial" w:cs="Arial"/>
          <w:spacing w:val="1"/>
          <w:sz w:val="15"/>
          <w:szCs w:val="15"/>
        </w:rPr>
        <w:t>s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-2"/>
          <w:sz w:val="15"/>
          <w:szCs w:val="15"/>
        </w:rPr>
        <w:t>r</w:t>
      </w:r>
      <w:r>
        <w:rPr>
          <w:rFonts w:ascii="Arial" w:eastAsia="Arial" w:hAnsi="Arial" w:cs="Arial"/>
          <w:sz w:val="15"/>
          <w:szCs w:val="15"/>
        </w:rPr>
        <w:t>s w</w:t>
      </w:r>
      <w:r>
        <w:rPr>
          <w:rFonts w:ascii="Arial" w:eastAsia="Arial" w:hAnsi="Arial" w:cs="Arial"/>
          <w:spacing w:val="-1"/>
          <w:sz w:val="15"/>
          <w:szCs w:val="15"/>
        </w:rPr>
        <w:t>h</w:t>
      </w:r>
      <w:r>
        <w:rPr>
          <w:rFonts w:ascii="Arial" w:eastAsia="Arial" w:hAnsi="Arial" w:cs="Arial"/>
          <w:sz w:val="15"/>
          <w:szCs w:val="15"/>
        </w:rPr>
        <w:t>o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a</w:t>
      </w:r>
      <w:r>
        <w:rPr>
          <w:rFonts w:ascii="Arial" w:eastAsia="Arial" w:hAnsi="Arial" w:cs="Arial"/>
          <w:spacing w:val="-1"/>
          <w:sz w:val="15"/>
          <w:szCs w:val="15"/>
        </w:rPr>
        <w:t>c</w:t>
      </w:r>
      <w:r>
        <w:rPr>
          <w:rFonts w:ascii="Arial" w:eastAsia="Arial" w:hAnsi="Arial" w:cs="Arial"/>
          <w:spacing w:val="1"/>
          <w:sz w:val="15"/>
          <w:szCs w:val="15"/>
        </w:rPr>
        <w:t>c</w:t>
      </w:r>
      <w:r>
        <w:rPr>
          <w:rFonts w:ascii="Arial" w:eastAsia="Arial" w:hAnsi="Arial" w:cs="Arial"/>
          <w:spacing w:val="-1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>s</w:t>
      </w:r>
      <w:r>
        <w:rPr>
          <w:rFonts w:ascii="Arial" w:eastAsia="Arial" w:hAnsi="Arial" w:cs="Arial"/>
          <w:spacing w:val="-1"/>
          <w:sz w:val="15"/>
          <w:szCs w:val="15"/>
        </w:rPr>
        <w:t>s</w:t>
      </w:r>
      <w:r>
        <w:rPr>
          <w:rFonts w:ascii="Arial" w:eastAsia="Arial" w:hAnsi="Arial" w:cs="Arial"/>
          <w:sz w:val="15"/>
          <w:szCs w:val="15"/>
        </w:rPr>
        <w:t>ed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t</w:t>
      </w:r>
      <w:r>
        <w:rPr>
          <w:rFonts w:ascii="Arial" w:eastAsia="Arial" w:hAnsi="Arial" w:cs="Arial"/>
          <w:spacing w:val="-1"/>
          <w:sz w:val="15"/>
          <w:szCs w:val="15"/>
        </w:rPr>
        <w:t>h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C</w:t>
      </w:r>
      <w:r>
        <w:rPr>
          <w:rFonts w:ascii="Arial" w:eastAsia="Arial" w:hAnsi="Arial" w:cs="Arial"/>
          <w:spacing w:val="1"/>
          <w:sz w:val="15"/>
          <w:szCs w:val="15"/>
        </w:rPr>
        <w:t>li</w:t>
      </w:r>
      <w:r>
        <w:rPr>
          <w:rFonts w:ascii="Arial" w:eastAsia="Arial" w:hAnsi="Arial" w:cs="Arial"/>
          <w:spacing w:val="-1"/>
          <w:sz w:val="15"/>
          <w:szCs w:val="15"/>
        </w:rPr>
        <w:t>e</w:t>
      </w:r>
      <w:r>
        <w:rPr>
          <w:rFonts w:ascii="Arial" w:eastAsia="Arial" w:hAnsi="Arial" w:cs="Arial"/>
          <w:sz w:val="15"/>
          <w:szCs w:val="15"/>
        </w:rPr>
        <w:t>nt</w:t>
      </w:r>
      <w:r>
        <w:rPr>
          <w:rFonts w:ascii="Arial" w:eastAsia="Arial" w:hAnsi="Arial" w:cs="Arial"/>
          <w:spacing w:val="-3"/>
          <w:sz w:val="15"/>
          <w:szCs w:val="15"/>
        </w:rPr>
        <w:t>’</w:t>
      </w:r>
      <w:r>
        <w:rPr>
          <w:rFonts w:ascii="Arial" w:eastAsia="Arial" w:hAnsi="Arial" w:cs="Arial"/>
          <w:sz w:val="15"/>
          <w:szCs w:val="15"/>
        </w:rPr>
        <w:t>s</w:t>
      </w:r>
      <w:r>
        <w:rPr>
          <w:rFonts w:ascii="Arial" w:eastAsia="Arial" w:hAnsi="Arial" w:cs="Arial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w</w:t>
      </w:r>
      <w:r>
        <w:rPr>
          <w:rFonts w:ascii="Arial" w:eastAsia="Arial" w:hAnsi="Arial" w:cs="Arial"/>
          <w:spacing w:val="-1"/>
          <w:sz w:val="15"/>
          <w:szCs w:val="15"/>
        </w:rPr>
        <w:t>e</w:t>
      </w:r>
      <w:r>
        <w:rPr>
          <w:rFonts w:ascii="Arial" w:eastAsia="Arial" w:hAnsi="Arial" w:cs="Arial"/>
          <w:sz w:val="15"/>
          <w:szCs w:val="15"/>
        </w:rPr>
        <w:t>b</w:t>
      </w:r>
      <w:r>
        <w:rPr>
          <w:rFonts w:ascii="Arial" w:eastAsia="Arial" w:hAnsi="Arial" w:cs="Arial"/>
          <w:spacing w:val="-1"/>
          <w:sz w:val="15"/>
          <w:szCs w:val="15"/>
        </w:rPr>
        <w:t>s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te.</w:t>
      </w:r>
    </w:p>
    <w:p w:rsidR="00334765" w:rsidRDefault="00AF2382">
      <w:pPr>
        <w:spacing w:before="57"/>
        <w:ind w:left="678" w:right="371" w:hanging="338"/>
        <w:rPr>
          <w:rFonts w:ascii="Arial" w:eastAsia="Arial" w:hAnsi="Arial" w:cs="Arial"/>
          <w:sz w:val="15"/>
          <w:szCs w:val="15"/>
        </w:rPr>
      </w:pPr>
      <w:r>
        <w:rPr>
          <w:rFonts w:ascii="Symbol" w:eastAsia="Symbol" w:hAnsi="Symbol" w:cs="Symbol"/>
          <w:spacing w:val="-1"/>
          <w:sz w:val="15"/>
          <w:szCs w:val="15"/>
        </w:rPr>
        <w:t></w:t>
      </w:r>
      <w:r>
        <w:rPr>
          <w:rFonts w:ascii="Symbol" w:eastAsia="Symbol" w:hAnsi="Symbol" w:cs="Symbol"/>
          <w:sz w:val="15"/>
          <w:szCs w:val="15"/>
        </w:rPr>
        <w:t></w:t>
      </w:r>
      <w:r>
        <w:rPr>
          <w:sz w:val="15"/>
          <w:szCs w:val="15"/>
        </w:rPr>
        <w:t xml:space="preserve">    </w:t>
      </w:r>
      <w:r>
        <w:rPr>
          <w:spacing w:val="29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Aut</w:t>
      </w:r>
      <w:r>
        <w:rPr>
          <w:rFonts w:ascii="Arial" w:eastAsia="Arial" w:hAnsi="Arial" w:cs="Arial"/>
          <w:spacing w:val="-1"/>
          <w:sz w:val="15"/>
          <w:szCs w:val="15"/>
        </w:rPr>
        <w:t>o</w:t>
      </w:r>
      <w:r>
        <w:rPr>
          <w:rFonts w:ascii="Arial" w:eastAsia="Arial" w:hAnsi="Arial" w:cs="Arial"/>
          <w:spacing w:val="1"/>
          <w:sz w:val="15"/>
          <w:szCs w:val="15"/>
        </w:rPr>
        <w:t>m</w:t>
      </w:r>
      <w:r>
        <w:rPr>
          <w:rFonts w:ascii="Arial" w:eastAsia="Arial" w:hAnsi="Arial" w:cs="Arial"/>
          <w:sz w:val="15"/>
          <w:szCs w:val="15"/>
        </w:rPr>
        <w:t>a</w:t>
      </w:r>
      <w:r>
        <w:rPr>
          <w:rFonts w:ascii="Arial" w:eastAsia="Arial" w:hAnsi="Arial" w:cs="Arial"/>
          <w:spacing w:val="-2"/>
          <w:sz w:val="15"/>
          <w:szCs w:val="15"/>
        </w:rPr>
        <w:t>t</w:t>
      </w:r>
      <w:r>
        <w:rPr>
          <w:rFonts w:ascii="Arial" w:eastAsia="Arial" w:hAnsi="Arial" w:cs="Arial"/>
          <w:sz w:val="15"/>
          <w:szCs w:val="15"/>
        </w:rPr>
        <w:t>ed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t</w:t>
      </w:r>
      <w:r>
        <w:rPr>
          <w:rFonts w:ascii="Arial" w:eastAsia="Arial" w:hAnsi="Arial" w:cs="Arial"/>
          <w:spacing w:val="-1"/>
          <w:sz w:val="15"/>
          <w:szCs w:val="15"/>
        </w:rPr>
        <w:t>h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spacing w:val="1"/>
          <w:sz w:val="15"/>
          <w:szCs w:val="15"/>
        </w:rPr>
        <w:t>s</w:t>
      </w:r>
      <w:r>
        <w:rPr>
          <w:rFonts w:ascii="Arial" w:eastAsia="Arial" w:hAnsi="Arial" w:cs="Arial"/>
          <w:spacing w:val="-2"/>
          <w:sz w:val="15"/>
          <w:szCs w:val="15"/>
        </w:rPr>
        <w:t>t</w:t>
      </w:r>
      <w:r>
        <w:rPr>
          <w:rFonts w:ascii="Arial" w:eastAsia="Arial" w:hAnsi="Arial" w:cs="Arial"/>
          <w:sz w:val="15"/>
          <w:szCs w:val="15"/>
        </w:rPr>
        <w:t>ore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of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pe</w:t>
      </w:r>
      <w:r>
        <w:rPr>
          <w:rFonts w:ascii="Arial" w:eastAsia="Arial" w:hAnsi="Arial" w:cs="Arial"/>
          <w:spacing w:val="1"/>
          <w:sz w:val="15"/>
          <w:szCs w:val="15"/>
        </w:rPr>
        <w:t>r</w:t>
      </w:r>
      <w:r>
        <w:rPr>
          <w:rFonts w:ascii="Arial" w:eastAsia="Arial" w:hAnsi="Arial" w:cs="Arial"/>
          <w:spacing w:val="-1"/>
          <w:sz w:val="15"/>
          <w:szCs w:val="15"/>
        </w:rPr>
        <w:t>m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pacing w:val="-1"/>
          <w:sz w:val="15"/>
          <w:szCs w:val="15"/>
        </w:rPr>
        <w:t>s</w:t>
      </w:r>
      <w:r>
        <w:rPr>
          <w:rFonts w:ascii="Arial" w:eastAsia="Arial" w:hAnsi="Arial" w:cs="Arial"/>
          <w:spacing w:val="1"/>
          <w:sz w:val="15"/>
          <w:szCs w:val="15"/>
        </w:rPr>
        <w:t>s</w:t>
      </w:r>
      <w:r>
        <w:rPr>
          <w:rFonts w:ascii="Arial" w:eastAsia="Arial" w:hAnsi="Arial" w:cs="Arial"/>
          <w:spacing w:val="-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b</w:t>
      </w:r>
      <w:r>
        <w:rPr>
          <w:rFonts w:ascii="Arial" w:eastAsia="Arial" w:hAnsi="Arial" w:cs="Arial"/>
          <w:spacing w:val="1"/>
          <w:sz w:val="15"/>
          <w:szCs w:val="15"/>
        </w:rPr>
        <w:t>l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2"/>
          <w:sz w:val="15"/>
          <w:szCs w:val="15"/>
        </w:rPr>
        <w:t xml:space="preserve"> </w:t>
      </w:r>
      <w:r w:rsidR="003C1507">
        <w:rPr>
          <w:rFonts w:ascii="Arial" w:eastAsia="Arial" w:hAnsi="Arial" w:cs="Arial"/>
          <w:spacing w:val="-1"/>
          <w:sz w:val="15"/>
          <w:szCs w:val="15"/>
        </w:rPr>
        <w:t>u</w:t>
      </w:r>
      <w:r w:rsidR="003C1507">
        <w:rPr>
          <w:rFonts w:ascii="Arial" w:eastAsia="Arial" w:hAnsi="Arial" w:cs="Arial"/>
          <w:spacing w:val="1"/>
          <w:sz w:val="15"/>
          <w:szCs w:val="15"/>
        </w:rPr>
        <w:t>s</w:t>
      </w:r>
      <w:r w:rsidR="003C1507">
        <w:rPr>
          <w:rFonts w:ascii="Arial" w:eastAsia="Arial" w:hAnsi="Arial" w:cs="Arial"/>
          <w:sz w:val="15"/>
          <w:szCs w:val="15"/>
        </w:rPr>
        <w:t xml:space="preserve">er </w:t>
      </w:r>
      <w:r w:rsidR="003C1507">
        <w:rPr>
          <w:rFonts w:ascii="Arial" w:eastAsia="Arial" w:hAnsi="Arial" w:cs="Arial"/>
          <w:spacing w:val="1"/>
          <w:sz w:val="15"/>
          <w:szCs w:val="15"/>
        </w:rPr>
        <w:t>details</w:t>
      </w:r>
      <w:r>
        <w:rPr>
          <w:rFonts w:ascii="Arial" w:eastAsia="Arial" w:hAnsi="Arial" w:cs="Arial"/>
          <w:spacing w:val="42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s</w:t>
      </w:r>
      <w:r>
        <w:rPr>
          <w:rFonts w:ascii="Arial" w:eastAsia="Arial" w:hAnsi="Arial" w:cs="Arial"/>
          <w:sz w:val="15"/>
          <w:szCs w:val="15"/>
        </w:rPr>
        <w:t>u</w:t>
      </w:r>
      <w:r>
        <w:rPr>
          <w:rFonts w:ascii="Arial" w:eastAsia="Arial" w:hAnsi="Arial" w:cs="Arial"/>
          <w:spacing w:val="-1"/>
          <w:sz w:val="15"/>
          <w:szCs w:val="15"/>
        </w:rPr>
        <w:t>c</w:t>
      </w:r>
      <w:r>
        <w:rPr>
          <w:rFonts w:ascii="Arial" w:eastAsia="Arial" w:hAnsi="Arial" w:cs="Arial"/>
          <w:sz w:val="15"/>
          <w:szCs w:val="15"/>
        </w:rPr>
        <w:t xml:space="preserve">h </w:t>
      </w:r>
      <w:r>
        <w:rPr>
          <w:rFonts w:ascii="Arial" w:eastAsia="Arial" w:hAnsi="Arial" w:cs="Arial"/>
          <w:spacing w:val="4"/>
          <w:sz w:val="15"/>
          <w:szCs w:val="15"/>
        </w:rPr>
        <w:t xml:space="preserve"> </w:t>
      </w:r>
      <w:r>
        <w:rPr>
          <w:rFonts w:ascii="Arial" w:eastAsia="Arial" w:hAnsi="Arial" w:cs="Arial"/>
          <w:spacing w:val="1"/>
          <w:sz w:val="15"/>
          <w:szCs w:val="15"/>
        </w:rPr>
        <w:t>a</w:t>
      </w:r>
      <w:r>
        <w:rPr>
          <w:rFonts w:ascii="Arial" w:eastAsia="Arial" w:hAnsi="Arial" w:cs="Arial"/>
          <w:sz w:val="15"/>
          <w:szCs w:val="15"/>
        </w:rPr>
        <w:t xml:space="preserve">s </w:t>
      </w:r>
      <w:r>
        <w:rPr>
          <w:rFonts w:ascii="Arial" w:eastAsia="Arial" w:hAnsi="Arial" w:cs="Arial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spacing w:val="-2"/>
          <w:sz w:val="15"/>
          <w:szCs w:val="15"/>
        </w:rPr>
        <w:t>t</w:t>
      </w:r>
      <w:r>
        <w:rPr>
          <w:rFonts w:ascii="Arial" w:eastAsia="Arial" w:hAnsi="Arial" w:cs="Arial"/>
          <w:sz w:val="15"/>
          <w:szCs w:val="15"/>
        </w:rPr>
        <w:t xml:space="preserve">he </w:t>
      </w:r>
      <w:r>
        <w:rPr>
          <w:rFonts w:ascii="Arial" w:eastAsia="Arial" w:hAnsi="Arial" w:cs="Arial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we</w:t>
      </w:r>
      <w:r>
        <w:rPr>
          <w:rFonts w:ascii="Arial" w:eastAsia="Arial" w:hAnsi="Arial" w:cs="Arial"/>
          <w:spacing w:val="-1"/>
          <w:sz w:val="15"/>
          <w:szCs w:val="15"/>
        </w:rPr>
        <w:t>b</w:t>
      </w:r>
      <w:r>
        <w:rPr>
          <w:rFonts w:ascii="Arial" w:eastAsia="Arial" w:hAnsi="Arial" w:cs="Arial"/>
          <w:spacing w:val="1"/>
          <w:sz w:val="15"/>
          <w:szCs w:val="15"/>
        </w:rPr>
        <w:t>si</w:t>
      </w:r>
      <w:r>
        <w:rPr>
          <w:rFonts w:ascii="Arial" w:eastAsia="Arial" w:hAnsi="Arial" w:cs="Arial"/>
          <w:sz w:val="15"/>
          <w:szCs w:val="15"/>
        </w:rPr>
        <w:t xml:space="preserve">te </w:t>
      </w:r>
      <w:r>
        <w:rPr>
          <w:rFonts w:ascii="Arial" w:eastAsia="Arial" w:hAnsi="Arial" w:cs="Arial"/>
          <w:spacing w:val="6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w</w:t>
      </w:r>
      <w:r>
        <w:rPr>
          <w:rFonts w:ascii="Arial" w:eastAsia="Arial" w:hAnsi="Arial" w:cs="Arial"/>
          <w:spacing w:val="-1"/>
          <w:sz w:val="15"/>
          <w:szCs w:val="15"/>
        </w:rPr>
        <w:t>h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pacing w:val="-1"/>
          <w:sz w:val="15"/>
          <w:szCs w:val="15"/>
        </w:rPr>
        <w:t>c</w:t>
      </w:r>
      <w:r>
        <w:rPr>
          <w:rFonts w:ascii="Arial" w:eastAsia="Arial" w:hAnsi="Arial" w:cs="Arial"/>
          <w:sz w:val="15"/>
          <w:szCs w:val="15"/>
        </w:rPr>
        <w:t xml:space="preserve">h </w:t>
      </w:r>
      <w:r>
        <w:rPr>
          <w:rFonts w:ascii="Arial" w:eastAsia="Arial" w:hAnsi="Arial" w:cs="Arial"/>
          <w:spacing w:val="-1"/>
          <w:sz w:val="15"/>
          <w:szCs w:val="15"/>
        </w:rPr>
        <w:t>d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r</w:t>
      </w:r>
      <w:r>
        <w:rPr>
          <w:rFonts w:ascii="Arial" w:eastAsia="Arial" w:hAnsi="Arial" w:cs="Arial"/>
          <w:spacing w:val="-1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>c</w:t>
      </w:r>
      <w:r>
        <w:rPr>
          <w:rFonts w:ascii="Arial" w:eastAsia="Arial" w:hAnsi="Arial" w:cs="Arial"/>
          <w:sz w:val="15"/>
          <w:szCs w:val="15"/>
        </w:rPr>
        <w:t>ted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2"/>
          <w:sz w:val="15"/>
          <w:szCs w:val="15"/>
        </w:rPr>
        <w:t>t</w:t>
      </w:r>
      <w:r>
        <w:rPr>
          <w:rFonts w:ascii="Arial" w:eastAsia="Arial" w:hAnsi="Arial" w:cs="Arial"/>
          <w:sz w:val="15"/>
          <w:szCs w:val="15"/>
        </w:rPr>
        <w:t>h</w:t>
      </w:r>
      <w:r>
        <w:rPr>
          <w:rFonts w:ascii="Arial" w:eastAsia="Arial" w:hAnsi="Arial" w:cs="Arial"/>
          <w:spacing w:val="-1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>m</w:t>
      </w:r>
      <w:r>
        <w:rPr>
          <w:rFonts w:ascii="Arial" w:eastAsia="Arial" w:hAnsi="Arial" w:cs="Arial"/>
          <w:sz w:val="15"/>
          <w:szCs w:val="15"/>
        </w:rPr>
        <w:t>, t</w:t>
      </w:r>
      <w:r>
        <w:rPr>
          <w:rFonts w:ascii="Arial" w:eastAsia="Arial" w:hAnsi="Arial" w:cs="Arial"/>
          <w:spacing w:val="-1"/>
          <w:sz w:val="15"/>
          <w:szCs w:val="15"/>
        </w:rPr>
        <w:t>h</w:t>
      </w:r>
      <w:r>
        <w:rPr>
          <w:rFonts w:ascii="Arial" w:eastAsia="Arial" w:hAnsi="Arial" w:cs="Arial"/>
          <w:sz w:val="15"/>
          <w:szCs w:val="15"/>
        </w:rPr>
        <w:t xml:space="preserve">e 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b</w:t>
      </w:r>
      <w:r>
        <w:rPr>
          <w:rFonts w:ascii="Arial" w:eastAsia="Arial" w:hAnsi="Arial" w:cs="Arial"/>
          <w:spacing w:val="-2"/>
          <w:sz w:val="15"/>
          <w:szCs w:val="15"/>
        </w:rPr>
        <w:t>r</w:t>
      </w:r>
      <w:r>
        <w:rPr>
          <w:rFonts w:ascii="Arial" w:eastAsia="Arial" w:hAnsi="Arial" w:cs="Arial"/>
          <w:spacing w:val="2"/>
          <w:sz w:val="15"/>
          <w:szCs w:val="15"/>
        </w:rPr>
        <w:t>o</w:t>
      </w:r>
      <w:r>
        <w:rPr>
          <w:rFonts w:ascii="Arial" w:eastAsia="Arial" w:hAnsi="Arial" w:cs="Arial"/>
          <w:spacing w:val="-2"/>
          <w:sz w:val="15"/>
          <w:szCs w:val="15"/>
        </w:rPr>
        <w:t>w</w:t>
      </w:r>
      <w:r>
        <w:rPr>
          <w:rFonts w:ascii="Arial" w:eastAsia="Arial" w:hAnsi="Arial" w:cs="Arial"/>
          <w:spacing w:val="1"/>
          <w:sz w:val="15"/>
          <w:szCs w:val="15"/>
        </w:rPr>
        <w:t>s</w:t>
      </w:r>
      <w:r>
        <w:rPr>
          <w:rFonts w:ascii="Arial" w:eastAsia="Arial" w:hAnsi="Arial" w:cs="Arial"/>
          <w:sz w:val="15"/>
          <w:szCs w:val="15"/>
        </w:rPr>
        <w:t xml:space="preserve">er 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u</w:t>
      </w:r>
      <w:r>
        <w:rPr>
          <w:rFonts w:ascii="Arial" w:eastAsia="Arial" w:hAnsi="Arial" w:cs="Arial"/>
          <w:spacing w:val="-1"/>
          <w:sz w:val="15"/>
          <w:szCs w:val="15"/>
        </w:rPr>
        <w:t>s</w:t>
      </w:r>
      <w:r>
        <w:rPr>
          <w:rFonts w:ascii="Arial" w:eastAsia="Arial" w:hAnsi="Arial" w:cs="Arial"/>
          <w:spacing w:val="1"/>
          <w:sz w:val="15"/>
          <w:szCs w:val="15"/>
        </w:rPr>
        <w:t>ed</w:t>
      </w:r>
      <w:r>
        <w:rPr>
          <w:rFonts w:ascii="Arial" w:eastAsia="Arial" w:hAnsi="Arial" w:cs="Arial"/>
          <w:sz w:val="15"/>
          <w:szCs w:val="15"/>
        </w:rPr>
        <w:t xml:space="preserve">, 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ge</w:t>
      </w:r>
      <w:r>
        <w:rPr>
          <w:rFonts w:ascii="Arial" w:eastAsia="Arial" w:hAnsi="Arial" w:cs="Arial"/>
          <w:spacing w:val="-1"/>
          <w:sz w:val="15"/>
          <w:szCs w:val="15"/>
        </w:rPr>
        <w:t>o</w:t>
      </w:r>
      <w:r>
        <w:rPr>
          <w:rFonts w:ascii="Arial" w:eastAsia="Arial" w:hAnsi="Arial" w:cs="Arial"/>
          <w:sz w:val="15"/>
          <w:szCs w:val="15"/>
        </w:rPr>
        <w:t>gr</w:t>
      </w:r>
      <w:r>
        <w:rPr>
          <w:rFonts w:ascii="Arial" w:eastAsia="Arial" w:hAnsi="Arial" w:cs="Arial"/>
          <w:spacing w:val="1"/>
          <w:sz w:val="15"/>
          <w:szCs w:val="15"/>
        </w:rPr>
        <w:t>a</w:t>
      </w:r>
      <w:r>
        <w:rPr>
          <w:rFonts w:ascii="Arial" w:eastAsia="Arial" w:hAnsi="Arial" w:cs="Arial"/>
          <w:sz w:val="15"/>
          <w:szCs w:val="15"/>
        </w:rPr>
        <w:t>p</w:t>
      </w:r>
      <w:r>
        <w:rPr>
          <w:rFonts w:ascii="Arial" w:eastAsia="Arial" w:hAnsi="Arial" w:cs="Arial"/>
          <w:spacing w:val="-1"/>
          <w:sz w:val="15"/>
          <w:szCs w:val="15"/>
        </w:rPr>
        <w:t>h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 xml:space="preserve">c </w:t>
      </w:r>
      <w:r>
        <w:rPr>
          <w:rFonts w:ascii="Arial" w:eastAsia="Arial" w:hAnsi="Arial" w:cs="Arial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spacing w:val="1"/>
          <w:sz w:val="15"/>
          <w:szCs w:val="15"/>
        </w:rPr>
        <w:t>l</w:t>
      </w:r>
      <w:r>
        <w:rPr>
          <w:rFonts w:ascii="Arial" w:eastAsia="Arial" w:hAnsi="Arial" w:cs="Arial"/>
          <w:spacing w:val="-1"/>
          <w:sz w:val="15"/>
          <w:szCs w:val="15"/>
        </w:rPr>
        <w:t>o</w:t>
      </w:r>
      <w:r>
        <w:rPr>
          <w:rFonts w:ascii="Arial" w:eastAsia="Arial" w:hAnsi="Arial" w:cs="Arial"/>
          <w:spacing w:val="1"/>
          <w:sz w:val="15"/>
          <w:szCs w:val="15"/>
        </w:rPr>
        <w:t>c</w:t>
      </w:r>
      <w:r>
        <w:rPr>
          <w:rFonts w:ascii="Arial" w:eastAsia="Arial" w:hAnsi="Arial" w:cs="Arial"/>
          <w:sz w:val="15"/>
          <w:szCs w:val="15"/>
        </w:rPr>
        <w:t>a</w:t>
      </w:r>
      <w:r>
        <w:rPr>
          <w:rFonts w:ascii="Arial" w:eastAsia="Arial" w:hAnsi="Arial" w:cs="Arial"/>
          <w:spacing w:val="-2"/>
          <w:sz w:val="15"/>
          <w:szCs w:val="15"/>
        </w:rPr>
        <w:t>t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 xml:space="preserve">on </w:t>
      </w:r>
      <w:r>
        <w:rPr>
          <w:rFonts w:ascii="Arial" w:eastAsia="Arial" w:hAnsi="Arial" w:cs="Arial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spacing w:val="1"/>
          <w:sz w:val="15"/>
          <w:szCs w:val="15"/>
        </w:rPr>
        <w:t>a</w:t>
      </w:r>
      <w:r>
        <w:rPr>
          <w:rFonts w:ascii="Arial" w:eastAsia="Arial" w:hAnsi="Arial" w:cs="Arial"/>
          <w:sz w:val="15"/>
          <w:szCs w:val="15"/>
        </w:rPr>
        <w:t xml:space="preserve">nd </w:t>
      </w:r>
      <w:r>
        <w:rPr>
          <w:rFonts w:ascii="Arial" w:eastAsia="Arial" w:hAnsi="Arial" w:cs="Arial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t</w:t>
      </w:r>
      <w:r>
        <w:rPr>
          <w:rFonts w:ascii="Arial" w:eastAsia="Arial" w:hAnsi="Arial" w:cs="Arial"/>
          <w:spacing w:val="-1"/>
          <w:sz w:val="15"/>
          <w:szCs w:val="15"/>
        </w:rPr>
        <w:t>i</w:t>
      </w:r>
      <w:r>
        <w:rPr>
          <w:rFonts w:ascii="Arial" w:eastAsia="Arial" w:hAnsi="Arial" w:cs="Arial"/>
          <w:spacing w:val="1"/>
          <w:sz w:val="15"/>
          <w:szCs w:val="15"/>
        </w:rPr>
        <w:t>m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42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o</w:t>
      </w:r>
      <w:r>
        <w:rPr>
          <w:rFonts w:ascii="Arial" w:eastAsia="Arial" w:hAnsi="Arial" w:cs="Arial"/>
          <w:sz w:val="15"/>
          <w:szCs w:val="15"/>
        </w:rPr>
        <w:t xml:space="preserve">f </w:t>
      </w:r>
      <w:r>
        <w:rPr>
          <w:rFonts w:ascii="Arial" w:eastAsia="Arial" w:hAnsi="Arial" w:cs="Arial"/>
          <w:spacing w:val="3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d</w:t>
      </w:r>
      <w:r>
        <w:rPr>
          <w:rFonts w:ascii="Arial" w:eastAsia="Arial" w:hAnsi="Arial" w:cs="Arial"/>
          <w:spacing w:val="2"/>
          <w:sz w:val="15"/>
          <w:szCs w:val="15"/>
        </w:rPr>
        <w:t>a</w:t>
      </w:r>
      <w:r>
        <w:rPr>
          <w:rFonts w:ascii="Arial" w:eastAsia="Arial" w:hAnsi="Arial" w:cs="Arial"/>
          <w:spacing w:val="-13"/>
          <w:sz w:val="15"/>
          <w:szCs w:val="15"/>
        </w:rPr>
        <w:t>y</w:t>
      </w:r>
      <w:r>
        <w:rPr>
          <w:rFonts w:ascii="Arial" w:eastAsia="Arial" w:hAnsi="Arial" w:cs="Arial"/>
          <w:sz w:val="15"/>
          <w:szCs w:val="15"/>
        </w:rPr>
        <w:t>.</w:t>
      </w:r>
      <w:r>
        <w:rPr>
          <w:rFonts w:ascii="Arial" w:eastAsia="Arial" w:hAnsi="Arial" w:cs="Arial"/>
          <w:spacing w:val="4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T</w:t>
      </w:r>
      <w:r>
        <w:rPr>
          <w:rFonts w:ascii="Arial" w:eastAsia="Arial" w:hAnsi="Arial" w:cs="Arial"/>
          <w:spacing w:val="-1"/>
          <w:sz w:val="15"/>
          <w:szCs w:val="15"/>
        </w:rPr>
        <w:t>h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>s</w:t>
      </w:r>
      <w:r>
        <w:rPr>
          <w:rFonts w:ascii="Arial" w:eastAsia="Arial" w:hAnsi="Arial" w:cs="Arial"/>
          <w:sz w:val="15"/>
          <w:szCs w:val="15"/>
        </w:rPr>
        <w:t>e w</w:t>
      </w:r>
      <w:r>
        <w:rPr>
          <w:rFonts w:ascii="Arial" w:eastAsia="Arial" w:hAnsi="Arial" w:cs="Arial"/>
          <w:spacing w:val="1"/>
          <w:sz w:val="15"/>
          <w:szCs w:val="15"/>
        </w:rPr>
        <w:t>e</w:t>
      </w:r>
      <w:r>
        <w:rPr>
          <w:rFonts w:ascii="Arial" w:eastAsia="Arial" w:hAnsi="Arial" w:cs="Arial"/>
          <w:sz w:val="15"/>
          <w:szCs w:val="15"/>
        </w:rPr>
        <w:t>re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prog</w:t>
      </w:r>
      <w:r>
        <w:rPr>
          <w:rFonts w:ascii="Arial" w:eastAsia="Arial" w:hAnsi="Arial" w:cs="Arial"/>
          <w:spacing w:val="-2"/>
          <w:sz w:val="15"/>
          <w:szCs w:val="15"/>
        </w:rPr>
        <w:t>r</w:t>
      </w:r>
      <w:r>
        <w:rPr>
          <w:rFonts w:ascii="Arial" w:eastAsia="Arial" w:hAnsi="Arial" w:cs="Arial"/>
          <w:spacing w:val="1"/>
          <w:sz w:val="15"/>
          <w:szCs w:val="15"/>
        </w:rPr>
        <w:t>am</w:t>
      </w:r>
      <w:r>
        <w:rPr>
          <w:rFonts w:ascii="Arial" w:eastAsia="Arial" w:hAnsi="Arial" w:cs="Arial"/>
          <w:spacing w:val="-1"/>
          <w:sz w:val="15"/>
          <w:szCs w:val="15"/>
        </w:rPr>
        <w:t>m</w:t>
      </w:r>
      <w:r>
        <w:rPr>
          <w:rFonts w:ascii="Arial" w:eastAsia="Arial" w:hAnsi="Arial" w:cs="Arial"/>
          <w:sz w:val="15"/>
          <w:szCs w:val="15"/>
        </w:rPr>
        <w:t>at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pacing w:val="3"/>
          <w:sz w:val="15"/>
          <w:szCs w:val="15"/>
        </w:rPr>
        <w:t>c</w:t>
      </w:r>
      <w:r>
        <w:rPr>
          <w:rFonts w:ascii="Arial" w:eastAsia="Arial" w:hAnsi="Arial" w:cs="Arial"/>
          <w:spacing w:val="1"/>
          <w:sz w:val="15"/>
          <w:szCs w:val="15"/>
        </w:rPr>
        <w:t>all</w:t>
      </w:r>
      <w:r>
        <w:rPr>
          <w:rFonts w:ascii="Arial" w:eastAsia="Arial" w:hAnsi="Arial" w:cs="Arial"/>
          <w:sz w:val="15"/>
          <w:szCs w:val="15"/>
        </w:rPr>
        <w:t>y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r</w:t>
      </w:r>
      <w:r>
        <w:rPr>
          <w:rFonts w:ascii="Arial" w:eastAsia="Arial" w:hAnsi="Arial" w:cs="Arial"/>
          <w:spacing w:val="-1"/>
          <w:sz w:val="15"/>
          <w:szCs w:val="15"/>
        </w:rPr>
        <w:t>e</w:t>
      </w:r>
      <w:r>
        <w:rPr>
          <w:rFonts w:ascii="Arial" w:eastAsia="Arial" w:hAnsi="Arial" w:cs="Arial"/>
          <w:sz w:val="15"/>
          <w:szCs w:val="15"/>
        </w:rPr>
        <w:t>nder</w:t>
      </w:r>
      <w:r>
        <w:rPr>
          <w:rFonts w:ascii="Arial" w:eastAsia="Arial" w:hAnsi="Arial" w:cs="Arial"/>
          <w:spacing w:val="-1"/>
          <w:sz w:val="15"/>
          <w:szCs w:val="15"/>
        </w:rPr>
        <w:t>e</w:t>
      </w:r>
      <w:r>
        <w:rPr>
          <w:rFonts w:ascii="Arial" w:eastAsia="Arial" w:hAnsi="Arial" w:cs="Arial"/>
          <w:sz w:val="15"/>
          <w:szCs w:val="15"/>
        </w:rPr>
        <w:t>d</w:t>
      </w:r>
      <w:r>
        <w:rPr>
          <w:rFonts w:ascii="Arial" w:eastAsia="Arial" w:hAnsi="Arial" w:cs="Arial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n</w:t>
      </w:r>
      <w:r>
        <w:rPr>
          <w:rFonts w:ascii="Arial" w:eastAsia="Arial" w:hAnsi="Arial" w:cs="Arial"/>
          <w:spacing w:val="-2"/>
          <w:sz w:val="15"/>
          <w:szCs w:val="15"/>
        </w:rPr>
        <w:t>t</w:t>
      </w:r>
      <w:r>
        <w:rPr>
          <w:rFonts w:ascii="Arial" w:eastAsia="Arial" w:hAnsi="Arial" w:cs="Arial"/>
          <w:sz w:val="15"/>
          <w:szCs w:val="15"/>
        </w:rPr>
        <w:t>o</w:t>
      </w:r>
      <w:r>
        <w:rPr>
          <w:rFonts w:ascii="Arial" w:eastAsia="Arial" w:hAnsi="Arial" w:cs="Arial"/>
          <w:spacing w:val="5"/>
          <w:sz w:val="15"/>
          <w:szCs w:val="15"/>
        </w:rPr>
        <w:t xml:space="preserve"> </w:t>
      </w:r>
      <w:r>
        <w:rPr>
          <w:rFonts w:ascii="Arial" w:eastAsia="Arial" w:hAnsi="Arial" w:cs="Arial"/>
          <w:spacing w:val="1"/>
          <w:sz w:val="15"/>
          <w:szCs w:val="15"/>
        </w:rPr>
        <w:t>g</w:t>
      </w:r>
      <w:r>
        <w:rPr>
          <w:rFonts w:ascii="Arial" w:eastAsia="Arial" w:hAnsi="Arial" w:cs="Arial"/>
          <w:sz w:val="15"/>
          <w:szCs w:val="15"/>
        </w:rPr>
        <w:t>r</w:t>
      </w:r>
      <w:r>
        <w:rPr>
          <w:rFonts w:ascii="Arial" w:eastAsia="Arial" w:hAnsi="Arial" w:cs="Arial"/>
          <w:spacing w:val="-1"/>
          <w:sz w:val="15"/>
          <w:szCs w:val="15"/>
        </w:rPr>
        <w:t>a</w:t>
      </w:r>
      <w:r>
        <w:rPr>
          <w:rFonts w:ascii="Arial" w:eastAsia="Arial" w:hAnsi="Arial" w:cs="Arial"/>
          <w:sz w:val="15"/>
          <w:szCs w:val="15"/>
        </w:rPr>
        <w:t>ph</w:t>
      </w:r>
      <w:r>
        <w:rPr>
          <w:rFonts w:ascii="Arial" w:eastAsia="Arial" w:hAnsi="Arial" w:cs="Arial"/>
          <w:spacing w:val="-1"/>
          <w:sz w:val="15"/>
          <w:szCs w:val="15"/>
        </w:rPr>
        <w:t>i</w:t>
      </w:r>
      <w:r>
        <w:rPr>
          <w:rFonts w:ascii="Arial" w:eastAsia="Arial" w:hAnsi="Arial" w:cs="Arial"/>
          <w:spacing w:val="1"/>
          <w:sz w:val="15"/>
          <w:szCs w:val="15"/>
        </w:rPr>
        <w:t>c</w:t>
      </w:r>
      <w:r>
        <w:rPr>
          <w:rFonts w:ascii="Arial" w:eastAsia="Arial" w:hAnsi="Arial" w:cs="Arial"/>
          <w:sz w:val="15"/>
          <w:szCs w:val="15"/>
        </w:rPr>
        <w:t>al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repo</w:t>
      </w:r>
      <w:r>
        <w:rPr>
          <w:rFonts w:ascii="Arial" w:eastAsia="Arial" w:hAnsi="Arial" w:cs="Arial"/>
          <w:spacing w:val="1"/>
          <w:sz w:val="15"/>
          <w:szCs w:val="15"/>
        </w:rPr>
        <w:t>r</w:t>
      </w:r>
      <w:r>
        <w:rPr>
          <w:rFonts w:ascii="Arial" w:eastAsia="Arial" w:hAnsi="Arial" w:cs="Arial"/>
          <w:sz w:val="15"/>
          <w:szCs w:val="15"/>
        </w:rPr>
        <w:t>t</w:t>
      </w:r>
      <w:r>
        <w:rPr>
          <w:rFonts w:ascii="Arial" w:eastAsia="Arial" w:hAnsi="Arial" w:cs="Arial"/>
          <w:spacing w:val="-1"/>
          <w:sz w:val="15"/>
          <w:szCs w:val="15"/>
        </w:rPr>
        <w:t>s</w:t>
      </w:r>
      <w:r>
        <w:rPr>
          <w:rFonts w:ascii="Arial" w:eastAsia="Arial" w:hAnsi="Arial" w:cs="Arial"/>
          <w:sz w:val="15"/>
          <w:szCs w:val="15"/>
        </w:rPr>
        <w:t>,</w:t>
      </w:r>
      <w:r>
        <w:rPr>
          <w:rFonts w:ascii="Arial" w:eastAsia="Arial" w:hAnsi="Arial" w:cs="Arial"/>
          <w:spacing w:val="3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to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i</w:t>
      </w:r>
      <w:r>
        <w:rPr>
          <w:rFonts w:ascii="Arial" w:eastAsia="Arial" w:hAnsi="Arial" w:cs="Arial"/>
          <w:spacing w:val="1"/>
          <w:sz w:val="15"/>
          <w:szCs w:val="15"/>
        </w:rPr>
        <w:t>m</w:t>
      </w:r>
      <w:r>
        <w:rPr>
          <w:rFonts w:ascii="Arial" w:eastAsia="Arial" w:hAnsi="Arial" w:cs="Arial"/>
          <w:sz w:val="15"/>
          <w:szCs w:val="15"/>
        </w:rPr>
        <w:t>p</w:t>
      </w:r>
      <w:r>
        <w:rPr>
          <w:rFonts w:ascii="Arial" w:eastAsia="Arial" w:hAnsi="Arial" w:cs="Arial"/>
          <w:spacing w:val="-2"/>
          <w:sz w:val="15"/>
          <w:szCs w:val="15"/>
        </w:rPr>
        <w:t>r</w:t>
      </w:r>
      <w:r>
        <w:rPr>
          <w:rFonts w:ascii="Arial" w:eastAsia="Arial" w:hAnsi="Arial" w:cs="Arial"/>
          <w:sz w:val="15"/>
          <w:szCs w:val="15"/>
        </w:rPr>
        <w:t>o</w:t>
      </w:r>
      <w:r>
        <w:rPr>
          <w:rFonts w:ascii="Arial" w:eastAsia="Arial" w:hAnsi="Arial" w:cs="Arial"/>
          <w:spacing w:val="-1"/>
          <w:sz w:val="15"/>
          <w:szCs w:val="15"/>
        </w:rPr>
        <w:t>v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3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a</w:t>
      </w:r>
      <w:r>
        <w:rPr>
          <w:rFonts w:ascii="Arial" w:eastAsia="Arial" w:hAnsi="Arial" w:cs="Arial"/>
          <w:sz w:val="15"/>
          <w:szCs w:val="15"/>
        </w:rPr>
        <w:t>n</w:t>
      </w:r>
      <w:r>
        <w:rPr>
          <w:rFonts w:ascii="Arial" w:eastAsia="Arial" w:hAnsi="Arial" w:cs="Arial"/>
          <w:spacing w:val="-1"/>
          <w:sz w:val="15"/>
          <w:szCs w:val="15"/>
        </w:rPr>
        <w:t>a</w:t>
      </w:r>
      <w:r>
        <w:rPr>
          <w:rFonts w:ascii="Arial" w:eastAsia="Arial" w:hAnsi="Arial" w:cs="Arial"/>
          <w:spacing w:val="2"/>
          <w:sz w:val="15"/>
          <w:szCs w:val="15"/>
        </w:rPr>
        <w:t>l</w:t>
      </w:r>
      <w:r>
        <w:rPr>
          <w:rFonts w:ascii="Arial" w:eastAsia="Arial" w:hAnsi="Arial" w:cs="Arial"/>
          <w:spacing w:val="1"/>
          <w:sz w:val="15"/>
          <w:szCs w:val="15"/>
        </w:rPr>
        <w:t>y</w:t>
      </w:r>
      <w:r>
        <w:rPr>
          <w:rFonts w:ascii="Arial" w:eastAsia="Arial" w:hAnsi="Arial" w:cs="Arial"/>
          <w:spacing w:val="-1"/>
          <w:sz w:val="15"/>
          <w:szCs w:val="15"/>
        </w:rPr>
        <w:t>s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s</w:t>
      </w:r>
      <w:r>
        <w:rPr>
          <w:rFonts w:ascii="Arial" w:eastAsia="Arial" w:hAnsi="Arial" w:cs="Arial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 xml:space="preserve">and </w:t>
      </w:r>
      <w:r>
        <w:rPr>
          <w:rFonts w:ascii="Arial" w:eastAsia="Arial" w:hAnsi="Arial" w:cs="Arial"/>
          <w:spacing w:val="-1"/>
          <w:sz w:val="15"/>
          <w:szCs w:val="15"/>
        </w:rPr>
        <w:t>o</w:t>
      </w:r>
      <w:r>
        <w:rPr>
          <w:rFonts w:ascii="Arial" w:eastAsia="Arial" w:hAnsi="Arial" w:cs="Arial"/>
          <w:spacing w:val="1"/>
          <w:sz w:val="15"/>
          <w:szCs w:val="15"/>
        </w:rPr>
        <w:t>nl</w:t>
      </w:r>
      <w:r>
        <w:rPr>
          <w:rFonts w:ascii="Arial" w:eastAsia="Arial" w:hAnsi="Arial" w:cs="Arial"/>
          <w:spacing w:val="-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ne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m</w:t>
      </w:r>
      <w:r>
        <w:rPr>
          <w:rFonts w:ascii="Arial" w:eastAsia="Arial" w:hAnsi="Arial" w:cs="Arial"/>
          <w:sz w:val="15"/>
          <w:szCs w:val="15"/>
        </w:rPr>
        <w:t>ar</w:t>
      </w:r>
      <w:r>
        <w:rPr>
          <w:rFonts w:ascii="Arial" w:eastAsia="Arial" w:hAnsi="Arial" w:cs="Arial"/>
          <w:spacing w:val="-1"/>
          <w:sz w:val="15"/>
          <w:szCs w:val="15"/>
        </w:rPr>
        <w:t>k</w:t>
      </w:r>
      <w:r>
        <w:rPr>
          <w:rFonts w:ascii="Arial" w:eastAsia="Arial" w:hAnsi="Arial" w:cs="Arial"/>
          <w:sz w:val="15"/>
          <w:szCs w:val="15"/>
        </w:rPr>
        <w:t>et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pacing w:val="-1"/>
          <w:sz w:val="15"/>
          <w:szCs w:val="15"/>
        </w:rPr>
        <w:t>n</w:t>
      </w:r>
      <w:r>
        <w:rPr>
          <w:rFonts w:ascii="Arial" w:eastAsia="Arial" w:hAnsi="Arial" w:cs="Arial"/>
          <w:sz w:val="15"/>
          <w:szCs w:val="15"/>
        </w:rPr>
        <w:t>g.</w:t>
      </w:r>
    </w:p>
    <w:p w:rsidR="00334765" w:rsidRDefault="00AF2382">
      <w:pPr>
        <w:spacing w:before="59"/>
        <w:ind w:left="34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 xml:space="preserve">B     </w:t>
      </w:r>
      <w:r>
        <w:rPr>
          <w:rFonts w:ascii="Arial" w:eastAsia="Arial" w:hAnsi="Arial" w:cs="Arial"/>
          <w:spacing w:val="3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Data</w:t>
      </w:r>
      <w:r>
        <w:rPr>
          <w:rFonts w:ascii="Arial" w:eastAsia="Arial" w:hAnsi="Arial" w:cs="Arial"/>
          <w:spacing w:val="-1"/>
          <w:sz w:val="15"/>
          <w:szCs w:val="15"/>
        </w:rPr>
        <w:t>b</w:t>
      </w:r>
      <w:r>
        <w:rPr>
          <w:rFonts w:ascii="Arial" w:eastAsia="Arial" w:hAnsi="Arial" w:cs="Arial"/>
          <w:sz w:val="15"/>
          <w:szCs w:val="15"/>
        </w:rPr>
        <w:t>a</w:t>
      </w:r>
      <w:r>
        <w:rPr>
          <w:rFonts w:ascii="Arial" w:eastAsia="Arial" w:hAnsi="Arial" w:cs="Arial"/>
          <w:spacing w:val="1"/>
          <w:sz w:val="15"/>
          <w:szCs w:val="15"/>
        </w:rPr>
        <w:t>s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spacing w:val="-3"/>
          <w:sz w:val="15"/>
          <w:szCs w:val="15"/>
        </w:rPr>
        <w:t>M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grat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pacing w:val="-1"/>
          <w:sz w:val="15"/>
          <w:szCs w:val="15"/>
        </w:rPr>
        <w:t>o</w:t>
      </w:r>
      <w:r>
        <w:rPr>
          <w:rFonts w:ascii="Arial" w:eastAsia="Arial" w:hAnsi="Arial" w:cs="Arial"/>
          <w:sz w:val="15"/>
          <w:szCs w:val="15"/>
        </w:rPr>
        <w:t xml:space="preserve">n </w:t>
      </w:r>
      <w:r>
        <w:rPr>
          <w:rFonts w:ascii="Arial" w:eastAsia="Arial" w:hAnsi="Arial" w:cs="Arial"/>
          <w:spacing w:val="-18"/>
          <w:sz w:val="15"/>
          <w:szCs w:val="15"/>
        </w:rPr>
        <w:t>T</w:t>
      </w:r>
      <w:r>
        <w:rPr>
          <w:rFonts w:ascii="Arial" w:eastAsia="Arial" w:hAnsi="Arial" w:cs="Arial"/>
          <w:sz w:val="15"/>
          <w:szCs w:val="15"/>
        </w:rPr>
        <w:t>o</w:t>
      </w:r>
      <w:r>
        <w:rPr>
          <w:rFonts w:ascii="Arial" w:eastAsia="Arial" w:hAnsi="Arial" w:cs="Arial"/>
          <w:spacing w:val="-1"/>
          <w:sz w:val="15"/>
          <w:szCs w:val="15"/>
        </w:rPr>
        <w:t>o</w:t>
      </w:r>
      <w:r>
        <w:rPr>
          <w:rFonts w:ascii="Arial" w:eastAsia="Arial" w:hAnsi="Arial" w:cs="Arial"/>
          <w:spacing w:val="1"/>
          <w:sz w:val="15"/>
          <w:szCs w:val="15"/>
        </w:rPr>
        <w:t>l</w:t>
      </w:r>
      <w:r>
        <w:rPr>
          <w:rFonts w:ascii="Arial" w:eastAsia="Arial" w:hAnsi="Arial" w:cs="Arial"/>
          <w:sz w:val="15"/>
          <w:szCs w:val="15"/>
        </w:rPr>
        <w:t>:</w:t>
      </w:r>
    </w:p>
    <w:p w:rsidR="00334765" w:rsidRDefault="00AF2382">
      <w:pPr>
        <w:spacing w:before="68" w:line="160" w:lineRule="exact"/>
        <w:ind w:left="678" w:right="243" w:hanging="338"/>
        <w:rPr>
          <w:rFonts w:ascii="Arial" w:eastAsia="Arial" w:hAnsi="Arial" w:cs="Arial"/>
          <w:sz w:val="15"/>
          <w:szCs w:val="15"/>
        </w:rPr>
        <w:sectPr w:rsidR="00334765">
          <w:pgSz w:w="12240" w:h="15840"/>
          <w:pgMar w:top="1020" w:right="1400" w:bottom="280" w:left="1640" w:header="720" w:footer="720" w:gutter="0"/>
          <w:cols w:num="2" w:space="720" w:equalWidth="0">
            <w:col w:w="2026" w:space="634"/>
            <w:col w:w="6540"/>
          </w:cols>
        </w:sectPr>
      </w:pPr>
      <w:r>
        <w:rPr>
          <w:rFonts w:ascii="Symbol" w:eastAsia="Symbol" w:hAnsi="Symbol" w:cs="Symbol"/>
          <w:spacing w:val="-1"/>
          <w:sz w:val="15"/>
          <w:szCs w:val="15"/>
        </w:rPr>
        <w:t></w:t>
      </w:r>
      <w:r>
        <w:rPr>
          <w:rFonts w:ascii="Symbol" w:eastAsia="Symbol" w:hAnsi="Symbol" w:cs="Symbol"/>
          <w:sz w:val="15"/>
          <w:szCs w:val="15"/>
        </w:rPr>
        <w:t></w:t>
      </w:r>
      <w:r>
        <w:rPr>
          <w:sz w:val="15"/>
          <w:szCs w:val="15"/>
        </w:rPr>
        <w:t xml:space="preserve">    </w:t>
      </w:r>
      <w:r>
        <w:rPr>
          <w:spacing w:val="29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Su</w:t>
      </w:r>
      <w:r>
        <w:rPr>
          <w:rFonts w:ascii="Arial" w:eastAsia="Arial" w:hAnsi="Arial" w:cs="Arial"/>
          <w:spacing w:val="-1"/>
          <w:sz w:val="15"/>
          <w:szCs w:val="15"/>
        </w:rPr>
        <w:t>c</w:t>
      </w:r>
      <w:r>
        <w:rPr>
          <w:rFonts w:ascii="Arial" w:eastAsia="Arial" w:hAnsi="Arial" w:cs="Arial"/>
          <w:spacing w:val="1"/>
          <w:sz w:val="15"/>
          <w:szCs w:val="15"/>
        </w:rPr>
        <w:t>c</w:t>
      </w:r>
      <w:r>
        <w:rPr>
          <w:rFonts w:ascii="Arial" w:eastAsia="Arial" w:hAnsi="Arial" w:cs="Arial"/>
          <w:spacing w:val="-1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>ss</w:t>
      </w:r>
      <w:r>
        <w:rPr>
          <w:rFonts w:ascii="Arial" w:eastAsia="Arial" w:hAnsi="Arial" w:cs="Arial"/>
          <w:spacing w:val="-2"/>
          <w:sz w:val="15"/>
          <w:szCs w:val="15"/>
        </w:rPr>
        <w:t>f</w:t>
      </w:r>
      <w:r>
        <w:rPr>
          <w:rFonts w:ascii="Arial" w:eastAsia="Arial" w:hAnsi="Arial" w:cs="Arial"/>
          <w:sz w:val="15"/>
          <w:szCs w:val="15"/>
        </w:rPr>
        <w:t>u</w:t>
      </w:r>
      <w:r>
        <w:rPr>
          <w:rFonts w:ascii="Arial" w:eastAsia="Arial" w:hAnsi="Arial" w:cs="Arial"/>
          <w:spacing w:val="1"/>
          <w:sz w:val="15"/>
          <w:szCs w:val="15"/>
        </w:rPr>
        <w:t>ll</w:t>
      </w:r>
      <w:r>
        <w:rPr>
          <w:rFonts w:ascii="Arial" w:eastAsia="Arial" w:hAnsi="Arial" w:cs="Arial"/>
          <w:sz w:val="15"/>
          <w:szCs w:val="15"/>
        </w:rPr>
        <w:t xml:space="preserve">y </w:t>
      </w:r>
      <w:r>
        <w:rPr>
          <w:rFonts w:ascii="Arial" w:eastAsia="Arial" w:hAnsi="Arial" w:cs="Arial"/>
          <w:spacing w:val="1"/>
          <w:sz w:val="15"/>
          <w:szCs w:val="15"/>
        </w:rPr>
        <w:t>d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-1"/>
          <w:sz w:val="15"/>
          <w:szCs w:val="15"/>
        </w:rPr>
        <w:t>v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>l</w:t>
      </w:r>
      <w:r>
        <w:rPr>
          <w:rFonts w:ascii="Arial" w:eastAsia="Arial" w:hAnsi="Arial" w:cs="Arial"/>
          <w:spacing w:val="-1"/>
          <w:sz w:val="15"/>
          <w:szCs w:val="15"/>
        </w:rPr>
        <w:t>o</w:t>
      </w:r>
      <w:r>
        <w:rPr>
          <w:rFonts w:ascii="Arial" w:eastAsia="Arial" w:hAnsi="Arial" w:cs="Arial"/>
          <w:spacing w:val="1"/>
          <w:sz w:val="15"/>
          <w:szCs w:val="15"/>
        </w:rPr>
        <w:t>pe</w:t>
      </w:r>
      <w:r>
        <w:rPr>
          <w:rFonts w:ascii="Arial" w:eastAsia="Arial" w:hAnsi="Arial" w:cs="Arial"/>
          <w:sz w:val="15"/>
          <w:szCs w:val="15"/>
        </w:rPr>
        <w:t>d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a</w:t>
      </w:r>
      <w:r>
        <w:rPr>
          <w:rFonts w:ascii="Arial" w:eastAsia="Arial" w:hAnsi="Arial" w:cs="Arial"/>
          <w:sz w:val="15"/>
          <w:szCs w:val="15"/>
        </w:rPr>
        <w:t>n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a</w:t>
      </w:r>
      <w:r>
        <w:rPr>
          <w:rFonts w:ascii="Arial" w:eastAsia="Arial" w:hAnsi="Arial" w:cs="Arial"/>
          <w:spacing w:val="-1"/>
          <w:sz w:val="15"/>
          <w:szCs w:val="15"/>
        </w:rPr>
        <w:t>p</w:t>
      </w:r>
      <w:r>
        <w:rPr>
          <w:rFonts w:ascii="Arial" w:eastAsia="Arial" w:hAnsi="Arial" w:cs="Arial"/>
          <w:sz w:val="15"/>
          <w:szCs w:val="15"/>
        </w:rPr>
        <w:t>p</w:t>
      </w:r>
      <w:r>
        <w:rPr>
          <w:rFonts w:ascii="Arial" w:eastAsia="Arial" w:hAnsi="Arial" w:cs="Arial"/>
          <w:spacing w:val="1"/>
          <w:sz w:val="15"/>
          <w:szCs w:val="15"/>
        </w:rPr>
        <w:t>l</w:t>
      </w:r>
      <w:r>
        <w:rPr>
          <w:rFonts w:ascii="Arial" w:eastAsia="Arial" w:hAnsi="Arial" w:cs="Arial"/>
          <w:spacing w:val="-1"/>
          <w:sz w:val="15"/>
          <w:szCs w:val="15"/>
        </w:rPr>
        <w:t>i</w:t>
      </w:r>
      <w:r>
        <w:rPr>
          <w:rFonts w:ascii="Arial" w:eastAsia="Arial" w:hAnsi="Arial" w:cs="Arial"/>
          <w:spacing w:val="2"/>
          <w:sz w:val="15"/>
          <w:szCs w:val="15"/>
        </w:rPr>
        <w:t>c</w:t>
      </w:r>
      <w:r>
        <w:rPr>
          <w:rFonts w:ascii="Arial" w:eastAsia="Arial" w:hAnsi="Arial" w:cs="Arial"/>
          <w:spacing w:val="1"/>
          <w:sz w:val="15"/>
          <w:szCs w:val="15"/>
        </w:rPr>
        <w:t>a</w:t>
      </w:r>
      <w:r>
        <w:rPr>
          <w:rFonts w:ascii="Arial" w:eastAsia="Arial" w:hAnsi="Arial" w:cs="Arial"/>
          <w:sz w:val="15"/>
          <w:szCs w:val="15"/>
        </w:rPr>
        <w:t>t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pacing w:val="-1"/>
          <w:sz w:val="15"/>
          <w:szCs w:val="15"/>
        </w:rPr>
        <w:t>o</w:t>
      </w:r>
      <w:r>
        <w:rPr>
          <w:rFonts w:ascii="Arial" w:eastAsia="Arial" w:hAnsi="Arial" w:cs="Arial"/>
          <w:sz w:val="15"/>
          <w:szCs w:val="15"/>
        </w:rPr>
        <w:t>n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to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m</w:t>
      </w:r>
      <w:r>
        <w:rPr>
          <w:rFonts w:ascii="Arial" w:eastAsia="Arial" w:hAnsi="Arial" w:cs="Arial"/>
          <w:spacing w:val="2"/>
          <w:sz w:val="15"/>
          <w:szCs w:val="15"/>
        </w:rPr>
        <w:t>i</w:t>
      </w:r>
      <w:r>
        <w:rPr>
          <w:rFonts w:ascii="Arial" w:eastAsia="Arial" w:hAnsi="Arial" w:cs="Arial"/>
          <w:spacing w:val="1"/>
          <w:sz w:val="15"/>
          <w:szCs w:val="15"/>
        </w:rPr>
        <w:t>g</w:t>
      </w:r>
      <w:r>
        <w:rPr>
          <w:rFonts w:ascii="Arial" w:eastAsia="Arial" w:hAnsi="Arial" w:cs="Arial"/>
          <w:sz w:val="15"/>
          <w:szCs w:val="15"/>
        </w:rPr>
        <w:t>r</w:t>
      </w:r>
      <w:r>
        <w:rPr>
          <w:rFonts w:ascii="Arial" w:eastAsia="Arial" w:hAnsi="Arial" w:cs="Arial"/>
          <w:spacing w:val="-1"/>
          <w:sz w:val="15"/>
          <w:szCs w:val="15"/>
        </w:rPr>
        <w:t>a</w:t>
      </w:r>
      <w:r>
        <w:rPr>
          <w:rFonts w:ascii="Arial" w:eastAsia="Arial" w:hAnsi="Arial" w:cs="Arial"/>
          <w:sz w:val="15"/>
          <w:szCs w:val="15"/>
        </w:rPr>
        <w:t>te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d</w:t>
      </w:r>
      <w:r>
        <w:rPr>
          <w:rFonts w:ascii="Arial" w:eastAsia="Arial" w:hAnsi="Arial" w:cs="Arial"/>
          <w:sz w:val="15"/>
          <w:szCs w:val="15"/>
        </w:rPr>
        <w:t>ata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b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>t</w:t>
      </w:r>
      <w:r>
        <w:rPr>
          <w:rFonts w:ascii="Arial" w:eastAsia="Arial" w:hAnsi="Arial" w:cs="Arial"/>
          <w:sz w:val="15"/>
          <w:szCs w:val="15"/>
        </w:rPr>
        <w:t>ween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an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S</w:t>
      </w:r>
      <w:r>
        <w:rPr>
          <w:rFonts w:ascii="Arial" w:eastAsia="Arial" w:hAnsi="Arial" w:cs="Arial"/>
          <w:spacing w:val="-1"/>
          <w:sz w:val="15"/>
          <w:szCs w:val="15"/>
        </w:rPr>
        <w:t>Q</w:t>
      </w:r>
      <w:r>
        <w:rPr>
          <w:rFonts w:ascii="Arial" w:eastAsia="Arial" w:hAnsi="Arial" w:cs="Arial"/>
          <w:sz w:val="15"/>
          <w:szCs w:val="15"/>
        </w:rPr>
        <w:t>L</w:t>
      </w:r>
      <w:r>
        <w:rPr>
          <w:rFonts w:ascii="Arial" w:eastAsia="Arial" w:hAnsi="Arial" w:cs="Arial"/>
          <w:spacing w:val="-2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S</w:t>
      </w:r>
      <w:r>
        <w:rPr>
          <w:rFonts w:ascii="Arial" w:eastAsia="Arial" w:hAnsi="Arial" w:cs="Arial"/>
          <w:spacing w:val="1"/>
          <w:sz w:val="15"/>
          <w:szCs w:val="15"/>
        </w:rPr>
        <w:t>e</w:t>
      </w:r>
      <w:r>
        <w:rPr>
          <w:rFonts w:ascii="Arial" w:eastAsia="Arial" w:hAnsi="Arial" w:cs="Arial"/>
          <w:sz w:val="15"/>
          <w:szCs w:val="15"/>
        </w:rPr>
        <w:t>r</w:t>
      </w:r>
      <w:r>
        <w:rPr>
          <w:rFonts w:ascii="Arial" w:eastAsia="Arial" w:hAnsi="Arial" w:cs="Arial"/>
          <w:spacing w:val="3"/>
          <w:sz w:val="15"/>
          <w:szCs w:val="15"/>
        </w:rPr>
        <w:t>v</w:t>
      </w:r>
      <w:r>
        <w:rPr>
          <w:rFonts w:ascii="Arial" w:eastAsia="Arial" w:hAnsi="Arial" w:cs="Arial"/>
          <w:spacing w:val="-1"/>
          <w:sz w:val="15"/>
          <w:szCs w:val="15"/>
        </w:rPr>
        <w:t>e</w:t>
      </w:r>
      <w:r>
        <w:rPr>
          <w:rFonts w:ascii="Arial" w:eastAsia="Arial" w:hAnsi="Arial" w:cs="Arial"/>
          <w:spacing w:val="-8"/>
          <w:sz w:val="15"/>
          <w:szCs w:val="15"/>
        </w:rPr>
        <w:t>r</w:t>
      </w:r>
      <w:r>
        <w:rPr>
          <w:rFonts w:ascii="Arial" w:eastAsia="Arial" w:hAnsi="Arial" w:cs="Arial"/>
          <w:sz w:val="15"/>
          <w:szCs w:val="15"/>
        </w:rPr>
        <w:t xml:space="preserve">, </w:t>
      </w:r>
      <w:r>
        <w:rPr>
          <w:rFonts w:ascii="Arial" w:eastAsia="Arial" w:hAnsi="Arial" w:cs="Arial"/>
          <w:spacing w:val="-1"/>
          <w:sz w:val="15"/>
          <w:szCs w:val="15"/>
        </w:rPr>
        <w:t>O</w:t>
      </w:r>
      <w:r>
        <w:rPr>
          <w:rFonts w:ascii="Arial" w:eastAsia="Arial" w:hAnsi="Arial" w:cs="Arial"/>
          <w:sz w:val="15"/>
          <w:szCs w:val="15"/>
        </w:rPr>
        <w:t>r</w:t>
      </w:r>
      <w:r>
        <w:rPr>
          <w:rFonts w:ascii="Arial" w:eastAsia="Arial" w:hAnsi="Arial" w:cs="Arial"/>
          <w:spacing w:val="1"/>
          <w:sz w:val="15"/>
          <w:szCs w:val="15"/>
        </w:rPr>
        <w:t>ac</w:t>
      </w:r>
      <w:r>
        <w:rPr>
          <w:rFonts w:ascii="Arial" w:eastAsia="Arial" w:hAnsi="Arial" w:cs="Arial"/>
          <w:spacing w:val="-1"/>
          <w:sz w:val="15"/>
          <w:szCs w:val="15"/>
        </w:rPr>
        <w:t>l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DB a</w:t>
      </w:r>
      <w:r>
        <w:rPr>
          <w:rFonts w:ascii="Arial" w:eastAsia="Arial" w:hAnsi="Arial" w:cs="Arial"/>
          <w:spacing w:val="-1"/>
          <w:sz w:val="15"/>
          <w:szCs w:val="15"/>
        </w:rPr>
        <w:t>n</w:t>
      </w:r>
      <w:r>
        <w:rPr>
          <w:rFonts w:ascii="Arial" w:eastAsia="Arial" w:hAnsi="Arial" w:cs="Arial"/>
          <w:sz w:val="15"/>
          <w:szCs w:val="15"/>
        </w:rPr>
        <w:t>d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M</w:t>
      </w:r>
      <w:r>
        <w:rPr>
          <w:rFonts w:ascii="Arial" w:eastAsia="Arial" w:hAnsi="Arial" w:cs="Arial"/>
          <w:sz w:val="15"/>
          <w:szCs w:val="15"/>
        </w:rPr>
        <w:t>S</w:t>
      </w:r>
      <w:r>
        <w:rPr>
          <w:rFonts w:ascii="Arial" w:eastAsia="Arial" w:hAnsi="Arial" w:cs="Arial"/>
          <w:spacing w:val="-7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A</w:t>
      </w:r>
      <w:r>
        <w:rPr>
          <w:rFonts w:ascii="Arial" w:eastAsia="Arial" w:hAnsi="Arial" w:cs="Arial"/>
          <w:spacing w:val="1"/>
          <w:sz w:val="15"/>
          <w:szCs w:val="15"/>
        </w:rPr>
        <w:t>c</w:t>
      </w:r>
      <w:r>
        <w:rPr>
          <w:rFonts w:ascii="Arial" w:eastAsia="Arial" w:hAnsi="Arial" w:cs="Arial"/>
          <w:spacing w:val="-1"/>
          <w:sz w:val="15"/>
          <w:szCs w:val="15"/>
        </w:rPr>
        <w:t>c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-1"/>
          <w:sz w:val="15"/>
          <w:szCs w:val="15"/>
        </w:rPr>
        <w:t>s</w:t>
      </w:r>
      <w:r>
        <w:rPr>
          <w:rFonts w:ascii="Arial" w:eastAsia="Arial" w:hAnsi="Arial" w:cs="Arial"/>
          <w:sz w:val="15"/>
          <w:szCs w:val="15"/>
        </w:rPr>
        <w:t>s</w:t>
      </w:r>
      <w:r>
        <w:rPr>
          <w:rFonts w:ascii="Arial" w:eastAsia="Arial" w:hAnsi="Arial" w:cs="Arial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DB.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2"/>
          <w:sz w:val="15"/>
          <w:szCs w:val="15"/>
        </w:rPr>
        <w:t>T</w:t>
      </w:r>
      <w:r>
        <w:rPr>
          <w:rFonts w:ascii="Arial" w:eastAsia="Arial" w:hAnsi="Arial" w:cs="Arial"/>
          <w:spacing w:val="1"/>
          <w:sz w:val="15"/>
          <w:szCs w:val="15"/>
        </w:rPr>
        <w:t>hi</w:t>
      </w:r>
      <w:r>
        <w:rPr>
          <w:rFonts w:ascii="Arial" w:eastAsia="Arial" w:hAnsi="Arial" w:cs="Arial"/>
          <w:sz w:val="15"/>
          <w:szCs w:val="15"/>
        </w:rPr>
        <w:t>s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pr</w:t>
      </w:r>
      <w:r>
        <w:rPr>
          <w:rFonts w:ascii="Arial" w:eastAsia="Arial" w:hAnsi="Arial" w:cs="Arial"/>
          <w:spacing w:val="-1"/>
          <w:sz w:val="15"/>
          <w:szCs w:val="15"/>
        </w:rPr>
        <w:t>o</w:t>
      </w:r>
      <w:r>
        <w:rPr>
          <w:rFonts w:ascii="Arial" w:eastAsia="Arial" w:hAnsi="Arial" w:cs="Arial"/>
          <w:spacing w:val="1"/>
          <w:sz w:val="15"/>
          <w:szCs w:val="15"/>
        </w:rPr>
        <w:t>c</w:t>
      </w:r>
      <w:r>
        <w:rPr>
          <w:rFonts w:ascii="Arial" w:eastAsia="Arial" w:hAnsi="Arial" w:cs="Arial"/>
          <w:spacing w:val="-1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>s</w:t>
      </w:r>
      <w:r>
        <w:rPr>
          <w:rFonts w:ascii="Arial" w:eastAsia="Arial" w:hAnsi="Arial" w:cs="Arial"/>
          <w:sz w:val="15"/>
          <w:szCs w:val="15"/>
        </w:rPr>
        <w:t>s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s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i</w:t>
      </w:r>
      <w:r>
        <w:rPr>
          <w:rFonts w:ascii="Arial" w:eastAsia="Arial" w:hAnsi="Arial" w:cs="Arial"/>
          <w:spacing w:val="2"/>
          <w:sz w:val="15"/>
          <w:szCs w:val="15"/>
        </w:rPr>
        <w:t>m</w:t>
      </w:r>
      <w:r>
        <w:rPr>
          <w:rFonts w:ascii="Arial" w:eastAsia="Arial" w:hAnsi="Arial" w:cs="Arial"/>
          <w:spacing w:val="1"/>
          <w:sz w:val="15"/>
          <w:szCs w:val="15"/>
        </w:rPr>
        <w:t>p</w:t>
      </w:r>
      <w:r>
        <w:rPr>
          <w:rFonts w:ascii="Arial" w:eastAsia="Arial" w:hAnsi="Arial" w:cs="Arial"/>
          <w:spacing w:val="-1"/>
          <w:sz w:val="15"/>
          <w:szCs w:val="15"/>
        </w:rPr>
        <w:t>l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-1"/>
          <w:sz w:val="15"/>
          <w:szCs w:val="15"/>
        </w:rPr>
        <w:t>m</w:t>
      </w:r>
      <w:r>
        <w:rPr>
          <w:rFonts w:ascii="Arial" w:eastAsia="Arial" w:hAnsi="Arial" w:cs="Arial"/>
          <w:sz w:val="15"/>
          <w:szCs w:val="15"/>
        </w:rPr>
        <w:t>ented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b</w:t>
      </w:r>
      <w:r>
        <w:rPr>
          <w:rFonts w:ascii="Arial" w:eastAsia="Arial" w:hAnsi="Arial" w:cs="Arial"/>
          <w:spacing w:val="-1"/>
          <w:sz w:val="15"/>
          <w:szCs w:val="15"/>
        </w:rPr>
        <w:t>y</w:t>
      </w:r>
      <w:r>
        <w:rPr>
          <w:rFonts w:ascii="Arial" w:eastAsia="Arial" w:hAnsi="Arial" w:cs="Arial"/>
          <w:sz w:val="15"/>
          <w:szCs w:val="15"/>
        </w:rPr>
        <w:t>:</w:t>
      </w:r>
      <w:r>
        <w:rPr>
          <w:rFonts w:ascii="Arial" w:eastAsia="Arial" w:hAnsi="Arial" w:cs="Arial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spacing w:val="1"/>
          <w:sz w:val="15"/>
          <w:szCs w:val="15"/>
        </w:rPr>
        <w:t>c</w:t>
      </w:r>
      <w:r>
        <w:rPr>
          <w:rFonts w:ascii="Arial" w:eastAsia="Arial" w:hAnsi="Arial" w:cs="Arial"/>
          <w:spacing w:val="-1"/>
          <w:sz w:val="15"/>
          <w:szCs w:val="15"/>
        </w:rPr>
        <w:t>o</w:t>
      </w:r>
      <w:r>
        <w:rPr>
          <w:rFonts w:ascii="Arial" w:eastAsia="Arial" w:hAnsi="Arial" w:cs="Arial"/>
          <w:sz w:val="15"/>
          <w:szCs w:val="15"/>
        </w:rPr>
        <w:t>n</w:t>
      </w:r>
      <w:r>
        <w:rPr>
          <w:rFonts w:ascii="Arial" w:eastAsia="Arial" w:hAnsi="Arial" w:cs="Arial"/>
          <w:spacing w:val="-1"/>
          <w:sz w:val="15"/>
          <w:szCs w:val="15"/>
        </w:rPr>
        <w:t>v</w:t>
      </w:r>
      <w:r>
        <w:rPr>
          <w:rFonts w:ascii="Arial" w:eastAsia="Arial" w:hAnsi="Arial" w:cs="Arial"/>
          <w:sz w:val="15"/>
          <w:szCs w:val="15"/>
        </w:rPr>
        <w:t>ert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ng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r</w:t>
      </w:r>
      <w:r>
        <w:rPr>
          <w:rFonts w:ascii="Arial" w:eastAsia="Arial" w:hAnsi="Arial" w:cs="Arial"/>
          <w:spacing w:val="2"/>
          <w:sz w:val="15"/>
          <w:szCs w:val="15"/>
        </w:rPr>
        <w:t>a</w:t>
      </w:r>
      <w:r>
        <w:rPr>
          <w:rFonts w:ascii="Arial" w:eastAsia="Arial" w:hAnsi="Arial" w:cs="Arial"/>
          <w:sz w:val="15"/>
          <w:szCs w:val="15"/>
        </w:rPr>
        <w:t>w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da</w:t>
      </w:r>
      <w:r>
        <w:rPr>
          <w:rFonts w:ascii="Arial" w:eastAsia="Arial" w:hAnsi="Arial" w:cs="Arial"/>
          <w:spacing w:val="-2"/>
          <w:sz w:val="15"/>
          <w:szCs w:val="15"/>
        </w:rPr>
        <w:t>t</w:t>
      </w:r>
      <w:r>
        <w:rPr>
          <w:rFonts w:ascii="Arial" w:eastAsia="Arial" w:hAnsi="Arial" w:cs="Arial"/>
          <w:sz w:val="15"/>
          <w:szCs w:val="15"/>
        </w:rPr>
        <w:t xml:space="preserve">a </w:t>
      </w:r>
      <w:r>
        <w:rPr>
          <w:rFonts w:ascii="Arial" w:eastAsia="Arial" w:hAnsi="Arial" w:cs="Arial"/>
          <w:spacing w:val="-2"/>
          <w:sz w:val="15"/>
          <w:szCs w:val="15"/>
        </w:rPr>
        <w:t>t</w:t>
      </w:r>
      <w:r>
        <w:rPr>
          <w:rFonts w:ascii="Arial" w:eastAsia="Arial" w:hAnsi="Arial" w:cs="Arial"/>
          <w:sz w:val="15"/>
          <w:szCs w:val="15"/>
        </w:rPr>
        <w:t>o</w:t>
      </w:r>
      <w:r>
        <w:rPr>
          <w:rFonts w:ascii="Arial" w:eastAsia="Arial" w:hAnsi="Arial" w:cs="Arial"/>
          <w:spacing w:val="1"/>
          <w:sz w:val="15"/>
          <w:szCs w:val="15"/>
        </w:rPr>
        <w:t xml:space="preserve"> i</w:t>
      </w:r>
      <w:r>
        <w:rPr>
          <w:rFonts w:ascii="Arial" w:eastAsia="Arial" w:hAnsi="Arial" w:cs="Arial"/>
          <w:spacing w:val="-1"/>
          <w:sz w:val="15"/>
          <w:szCs w:val="15"/>
        </w:rPr>
        <w:t>n</w:t>
      </w:r>
      <w:r>
        <w:rPr>
          <w:rFonts w:ascii="Arial" w:eastAsia="Arial" w:hAnsi="Arial" w:cs="Arial"/>
          <w:sz w:val="15"/>
          <w:szCs w:val="15"/>
        </w:rPr>
        <w:t>ter</w:t>
      </w:r>
      <w:r>
        <w:rPr>
          <w:rFonts w:ascii="Arial" w:eastAsia="Arial" w:hAnsi="Arial" w:cs="Arial"/>
          <w:spacing w:val="-1"/>
          <w:sz w:val="15"/>
          <w:szCs w:val="15"/>
        </w:rPr>
        <w:t>m</w:t>
      </w:r>
      <w:r>
        <w:rPr>
          <w:rFonts w:ascii="Arial" w:eastAsia="Arial" w:hAnsi="Arial" w:cs="Arial"/>
          <w:sz w:val="15"/>
          <w:szCs w:val="15"/>
        </w:rPr>
        <w:t>ed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pacing w:val="-1"/>
          <w:sz w:val="15"/>
          <w:szCs w:val="15"/>
        </w:rPr>
        <w:t>a</w:t>
      </w:r>
      <w:r>
        <w:rPr>
          <w:rFonts w:ascii="Arial" w:eastAsia="Arial" w:hAnsi="Arial" w:cs="Arial"/>
          <w:sz w:val="15"/>
          <w:szCs w:val="15"/>
        </w:rPr>
        <w:t>te</w:t>
      </w:r>
      <w:r>
        <w:rPr>
          <w:rFonts w:ascii="Arial" w:eastAsia="Arial" w:hAnsi="Arial" w:cs="Arial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X</w:t>
      </w:r>
      <w:r>
        <w:rPr>
          <w:rFonts w:ascii="Arial" w:eastAsia="Arial" w:hAnsi="Arial" w:cs="Arial"/>
          <w:spacing w:val="-1"/>
          <w:sz w:val="15"/>
          <w:szCs w:val="15"/>
        </w:rPr>
        <w:t>M</w:t>
      </w:r>
      <w:r>
        <w:rPr>
          <w:rFonts w:ascii="Arial" w:eastAsia="Arial" w:hAnsi="Arial" w:cs="Arial"/>
          <w:sz w:val="15"/>
          <w:szCs w:val="15"/>
        </w:rPr>
        <w:t>L</w:t>
      </w:r>
      <w:r>
        <w:rPr>
          <w:rFonts w:ascii="Arial" w:eastAsia="Arial" w:hAnsi="Arial" w:cs="Arial"/>
          <w:spacing w:val="-3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d</w:t>
      </w:r>
      <w:r>
        <w:rPr>
          <w:rFonts w:ascii="Arial" w:eastAsia="Arial" w:hAnsi="Arial" w:cs="Arial"/>
          <w:sz w:val="15"/>
          <w:szCs w:val="15"/>
        </w:rPr>
        <w:t>o</w:t>
      </w:r>
      <w:r>
        <w:rPr>
          <w:rFonts w:ascii="Arial" w:eastAsia="Arial" w:hAnsi="Arial" w:cs="Arial"/>
          <w:spacing w:val="-1"/>
          <w:sz w:val="15"/>
          <w:szCs w:val="15"/>
        </w:rPr>
        <w:t>c</w:t>
      </w:r>
      <w:r>
        <w:rPr>
          <w:rFonts w:ascii="Arial" w:eastAsia="Arial" w:hAnsi="Arial" w:cs="Arial"/>
          <w:sz w:val="15"/>
          <w:szCs w:val="15"/>
        </w:rPr>
        <w:t>u</w:t>
      </w:r>
      <w:r>
        <w:rPr>
          <w:rFonts w:ascii="Arial" w:eastAsia="Arial" w:hAnsi="Arial" w:cs="Arial"/>
          <w:spacing w:val="2"/>
          <w:sz w:val="15"/>
          <w:szCs w:val="15"/>
        </w:rPr>
        <w:t>m</w:t>
      </w:r>
      <w:r>
        <w:rPr>
          <w:rFonts w:ascii="Arial" w:eastAsia="Arial" w:hAnsi="Arial" w:cs="Arial"/>
          <w:spacing w:val="1"/>
          <w:sz w:val="15"/>
          <w:szCs w:val="15"/>
        </w:rPr>
        <w:t>e</w:t>
      </w:r>
      <w:r>
        <w:rPr>
          <w:rFonts w:ascii="Arial" w:eastAsia="Arial" w:hAnsi="Arial" w:cs="Arial"/>
          <w:spacing w:val="-1"/>
          <w:sz w:val="15"/>
          <w:szCs w:val="15"/>
        </w:rPr>
        <w:t>n</w:t>
      </w:r>
      <w:r>
        <w:rPr>
          <w:rFonts w:ascii="Arial" w:eastAsia="Arial" w:hAnsi="Arial" w:cs="Arial"/>
          <w:sz w:val="15"/>
          <w:szCs w:val="15"/>
        </w:rPr>
        <w:t>ts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a</w:t>
      </w:r>
      <w:r>
        <w:rPr>
          <w:rFonts w:ascii="Arial" w:eastAsia="Arial" w:hAnsi="Arial" w:cs="Arial"/>
          <w:sz w:val="15"/>
          <w:szCs w:val="15"/>
        </w:rPr>
        <w:t>nd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c</w:t>
      </w:r>
      <w:r>
        <w:rPr>
          <w:rFonts w:ascii="Arial" w:eastAsia="Arial" w:hAnsi="Arial" w:cs="Arial"/>
          <w:sz w:val="15"/>
          <w:szCs w:val="15"/>
        </w:rPr>
        <w:t>u</w:t>
      </w:r>
      <w:r>
        <w:rPr>
          <w:rFonts w:ascii="Arial" w:eastAsia="Arial" w:hAnsi="Arial" w:cs="Arial"/>
          <w:spacing w:val="-1"/>
          <w:sz w:val="15"/>
          <w:szCs w:val="15"/>
        </w:rPr>
        <w:t>s</w:t>
      </w:r>
      <w:r>
        <w:rPr>
          <w:rFonts w:ascii="Arial" w:eastAsia="Arial" w:hAnsi="Arial" w:cs="Arial"/>
          <w:sz w:val="15"/>
          <w:szCs w:val="15"/>
        </w:rPr>
        <w:t>to</w:t>
      </w:r>
      <w:r>
        <w:rPr>
          <w:rFonts w:ascii="Arial" w:eastAsia="Arial" w:hAnsi="Arial" w:cs="Arial"/>
          <w:spacing w:val="-1"/>
          <w:sz w:val="15"/>
          <w:szCs w:val="15"/>
        </w:rPr>
        <w:t>m</w:t>
      </w:r>
      <w:r>
        <w:rPr>
          <w:rFonts w:ascii="Arial" w:eastAsia="Arial" w:hAnsi="Arial" w:cs="Arial"/>
          <w:spacing w:val="1"/>
          <w:sz w:val="15"/>
          <w:szCs w:val="15"/>
        </w:rPr>
        <w:t>iz</w:t>
      </w:r>
      <w:r>
        <w:rPr>
          <w:rFonts w:ascii="Arial" w:eastAsia="Arial" w:hAnsi="Arial" w:cs="Arial"/>
          <w:spacing w:val="-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ng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2"/>
          <w:sz w:val="15"/>
          <w:szCs w:val="15"/>
        </w:rPr>
        <w:t>t</w:t>
      </w:r>
      <w:r>
        <w:rPr>
          <w:rFonts w:ascii="Arial" w:eastAsia="Arial" w:hAnsi="Arial" w:cs="Arial"/>
          <w:sz w:val="15"/>
          <w:szCs w:val="15"/>
        </w:rPr>
        <w:t>hem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 xml:space="preserve">for </w:t>
      </w:r>
      <w:r>
        <w:rPr>
          <w:rFonts w:ascii="Arial" w:eastAsia="Arial" w:hAnsi="Arial" w:cs="Arial"/>
          <w:spacing w:val="-2"/>
          <w:sz w:val="15"/>
          <w:szCs w:val="15"/>
        </w:rPr>
        <w:t>t</w:t>
      </w:r>
      <w:r>
        <w:rPr>
          <w:rFonts w:ascii="Arial" w:eastAsia="Arial" w:hAnsi="Arial" w:cs="Arial"/>
          <w:sz w:val="15"/>
          <w:szCs w:val="15"/>
        </w:rPr>
        <w:t>he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2"/>
          <w:sz w:val="15"/>
          <w:szCs w:val="15"/>
        </w:rPr>
        <w:t>d</w:t>
      </w:r>
      <w:r>
        <w:rPr>
          <w:rFonts w:ascii="Arial" w:eastAsia="Arial" w:hAnsi="Arial" w:cs="Arial"/>
          <w:spacing w:val="1"/>
          <w:sz w:val="15"/>
          <w:szCs w:val="15"/>
        </w:rPr>
        <w:t>e</w:t>
      </w:r>
      <w:r>
        <w:rPr>
          <w:rFonts w:ascii="Arial" w:eastAsia="Arial" w:hAnsi="Arial" w:cs="Arial"/>
          <w:spacing w:val="-1"/>
          <w:sz w:val="15"/>
          <w:szCs w:val="15"/>
        </w:rPr>
        <w:t>s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r</w:t>
      </w:r>
      <w:r>
        <w:rPr>
          <w:rFonts w:ascii="Arial" w:eastAsia="Arial" w:hAnsi="Arial" w:cs="Arial"/>
          <w:spacing w:val="-1"/>
          <w:sz w:val="15"/>
          <w:szCs w:val="15"/>
        </w:rPr>
        <w:t>e</w:t>
      </w:r>
      <w:r>
        <w:rPr>
          <w:rFonts w:ascii="Arial" w:eastAsia="Arial" w:hAnsi="Arial" w:cs="Arial"/>
          <w:sz w:val="15"/>
          <w:szCs w:val="15"/>
        </w:rPr>
        <w:t>d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DB.</w:t>
      </w:r>
    </w:p>
    <w:p w:rsidR="00334765" w:rsidRDefault="00156D05">
      <w:pPr>
        <w:spacing w:before="4" w:line="100" w:lineRule="exact"/>
        <w:rPr>
          <w:sz w:val="10"/>
          <w:szCs w:val="10"/>
        </w:rPr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page">
                  <wp:posOffset>285750</wp:posOffset>
                </wp:positionH>
                <wp:positionV relativeFrom="page">
                  <wp:posOffset>285750</wp:posOffset>
                </wp:positionV>
                <wp:extent cx="7200900" cy="9486900"/>
                <wp:effectExtent l="0" t="0" r="9525" b="0"/>
                <wp:wrapNone/>
                <wp:docPr id="1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0" cy="9486900"/>
                          <a:chOff x="450" y="450"/>
                          <a:chExt cx="11340" cy="14940"/>
                        </a:xfrm>
                      </wpg:grpSpPr>
                      <wps:wsp>
                        <wps:cNvPr id="115" name="Freeform 6"/>
                        <wps:cNvSpPr>
                          <a:spLocks/>
                        </wps:cNvSpPr>
                        <wps:spPr bwMode="auto">
                          <a:xfrm>
                            <a:off x="509" y="480"/>
                            <a:ext cx="0" cy="1488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0"/>
                              <a:gd name="T2" fmla="+- 0 15360 480"/>
                              <a:gd name="T3" fmla="*/ 15360 h 1488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0">
                                <a:moveTo>
                                  <a:pt x="0" y="0"/>
                                </a:moveTo>
                                <a:lnTo>
                                  <a:pt x="0" y="1488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E3010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5"/>
                        <wps:cNvSpPr>
                          <a:spLocks/>
                        </wps:cNvSpPr>
                        <wps:spPr bwMode="auto">
                          <a:xfrm>
                            <a:off x="11731" y="480"/>
                            <a:ext cx="0" cy="1488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0"/>
                              <a:gd name="T2" fmla="+- 0 15360 480"/>
                              <a:gd name="T3" fmla="*/ 15360 h 1488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0">
                                <a:moveTo>
                                  <a:pt x="0" y="0"/>
                                </a:moveTo>
                                <a:lnTo>
                                  <a:pt x="0" y="1488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E3010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4"/>
                        <wps:cNvSpPr>
                          <a:spLocks/>
                        </wps:cNvSpPr>
                        <wps:spPr bwMode="auto">
                          <a:xfrm>
                            <a:off x="480" y="509"/>
                            <a:ext cx="11280" cy="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1280"/>
                              <a:gd name="T2" fmla="+- 0 11760 480"/>
                              <a:gd name="T3" fmla="*/ T2 w 11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80">
                                <a:moveTo>
                                  <a:pt x="0" y="0"/>
                                </a:moveTo>
                                <a:lnTo>
                                  <a:pt x="11280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E3010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3"/>
                        <wps:cNvSpPr>
                          <a:spLocks/>
                        </wps:cNvSpPr>
                        <wps:spPr bwMode="auto">
                          <a:xfrm>
                            <a:off x="480" y="15331"/>
                            <a:ext cx="11280" cy="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1280"/>
                              <a:gd name="T2" fmla="+- 0 11760 480"/>
                              <a:gd name="T3" fmla="*/ T2 w 11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80">
                                <a:moveTo>
                                  <a:pt x="0" y="0"/>
                                </a:moveTo>
                                <a:lnTo>
                                  <a:pt x="11280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E3010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503FBC7" id="Group 2" o:spid="_x0000_s1026" style="position:absolute;margin-left:22.5pt;margin-top:22.5pt;width:567pt;height:747pt;z-index:-251652608;mso-position-horizontal-relative:page;mso-position-vertical-relative:page" coordorigin="450,450" coordsize="11340,1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">
                <v:shape id="Freeform 6" o:spid="_x0000_s1027" style="position:absolute;left:509;top:480;width:0;height:14880;visibility:visible;mso-wrap-style:square;v-text-anchor:top" coordsize="0,14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" path="m,l,14880e" filled="f" strokecolor="#e30101" strokeweight="3pt">
                  <v:path arrowok="t" o:connecttype="custom" o:connectlocs="0,480;0,15360" o:connectangles="0,0"/>
                </v:shape>
                <v:shape id="Freeform 5" o:spid="_x0000_s1028" style="position:absolute;left:11731;top:480;width:0;height:14880;visibility:visible;mso-wrap-style:square;v-text-anchor:top" coordsize="0,14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" path="m,l,14880e" filled="f" strokecolor="#e30101" strokeweight="3pt">
                  <v:path arrowok="t" o:connecttype="custom" o:connectlocs="0,480;0,15360" o:connectangles="0,0"/>
                </v:shape>
                <v:shape id="Freeform 4" o:spid="_x0000_s1029" style="position:absolute;left:480;top:509;width:11280;height:0;visibility:visible;mso-wrap-style:square;v-text-anchor:top" coordsize="11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" path="m,l11280,e" filled="f" strokecolor="#e30101" strokeweight="3pt">
                  <v:path arrowok="t" o:connecttype="custom" o:connectlocs="0,0;11280,0" o:connectangles="0,0"/>
                </v:shape>
                <v:shape id="Freeform 3" o:spid="_x0000_s1030" style="position:absolute;left:480;top:15331;width:11280;height:0;visibility:visible;mso-wrap-style:square;v-text-anchor:top" coordsize="11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" path="m,l11280,e" filled="f" strokecolor="#e30101" strokeweight="3pt">
                  <v:path arrowok="t" o:connecttype="custom" o:connectlocs="0,0;11280,0" o:connectangles="0,0"/>
                </v:shape>
                <w10:wrap anchorx="page" anchory="page"/>
              </v:group>
            </w:pict>
          </mc:Fallback>
        </mc:AlternateContent>
      </w:r>
    </w:p>
    <w:p w:rsidR="00334765" w:rsidRDefault="00334765">
      <w:pPr>
        <w:spacing w:line="200" w:lineRule="exact"/>
      </w:pPr>
    </w:p>
    <w:p w:rsidR="00334765" w:rsidRDefault="00334765">
      <w:pPr>
        <w:spacing w:line="200" w:lineRule="exact"/>
      </w:pPr>
    </w:p>
    <w:p w:rsidR="00334765" w:rsidRDefault="00334765">
      <w:pPr>
        <w:spacing w:line="200" w:lineRule="exact"/>
      </w:pPr>
    </w:p>
    <w:p w:rsidR="00334765" w:rsidRDefault="00334765">
      <w:pPr>
        <w:spacing w:line="200" w:lineRule="exact"/>
      </w:pPr>
    </w:p>
    <w:p w:rsidR="00334765" w:rsidRDefault="0014127A">
      <w:pPr>
        <w:spacing w:before="12"/>
        <w:ind w:left="110"/>
        <w:rPr>
          <w:rFonts w:ascii="Arial" w:eastAsia="Arial" w:hAnsi="Arial" w:cs="Arial"/>
          <w:sz w:val="37"/>
          <w:szCs w:val="37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5376" behindDoc="1" locked="0" layoutInCell="1" allowOverlap="1" wp14:anchorId="77519752" wp14:editId="10270F31">
                <wp:simplePos x="0" y="0"/>
                <wp:positionH relativeFrom="page">
                  <wp:posOffset>1041400</wp:posOffset>
                </wp:positionH>
                <wp:positionV relativeFrom="page">
                  <wp:posOffset>3890645</wp:posOffset>
                </wp:positionV>
                <wp:extent cx="5962650" cy="11430"/>
                <wp:effectExtent l="0" t="0" r="19050" b="7620"/>
                <wp:wrapNone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11430"/>
                          <a:chOff x="1596" y="9608"/>
                          <a:chExt cx="9390" cy="18"/>
                        </a:xfrm>
                      </wpg:grpSpPr>
                      <wps:wsp>
                        <wps:cNvPr id="88" name="Freeform 104"/>
                        <wps:cNvSpPr>
                          <a:spLocks/>
                        </wps:cNvSpPr>
                        <wps:spPr bwMode="auto">
                          <a:xfrm>
                            <a:off x="1606" y="9617"/>
                            <a:ext cx="1558" cy="0"/>
                          </a:xfrm>
                          <a:custGeom>
                            <a:avLst/>
                            <a:gdLst>
                              <a:gd name="T0" fmla="+- 0 1606 1606"/>
                              <a:gd name="T1" fmla="*/ T0 w 1558"/>
                              <a:gd name="T2" fmla="+- 0 3164 1606"/>
                              <a:gd name="T3" fmla="*/ T2 w 15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8">
                                <a:moveTo>
                                  <a:pt x="0" y="0"/>
                                </a:moveTo>
                                <a:lnTo>
                                  <a:pt x="1558" y="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105"/>
                        <wps:cNvSpPr>
                          <a:spLocks/>
                        </wps:cNvSpPr>
                        <wps:spPr bwMode="auto">
                          <a:xfrm>
                            <a:off x="1605" y="9617"/>
                            <a:ext cx="1560" cy="0"/>
                          </a:xfrm>
                          <a:custGeom>
                            <a:avLst/>
                            <a:gdLst>
                              <a:gd name="T0" fmla="+- 0 1605 1605"/>
                              <a:gd name="T1" fmla="*/ T0 w 1560"/>
                              <a:gd name="T2" fmla="+- 0 3165 1605"/>
                              <a:gd name="T3" fmla="*/ T2 w 15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60">
                                <a:moveTo>
                                  <a:pt x="0" y="0"/>
                                </a:moveTo>
                                <a:lnTo>
                                  <a:pt x="1560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106"/>
                        <wps:cNvSpPr>
                          <a:spLocks/>
                        </wps:cNvSpPr>
                        <wps:spPr bwMode="auto">
                          <a:xfrm>
                            <a:off x="3164" y="9617"/>
                            <a:ext cx="2570" cy="0"/>
                          </a:xfrm>
                          <a:custGeom>
                            <a:avLst/>
                            <a:gdLst>
                              <a:gd name="T0" fmla="+- 0 3164 3164"/>
                              <a:gd name="T1" fmla="*/ T0 w 2570"/>
                              <a:gd name="T2" fmla="+- 0 5734 3164"/>
                              <a:gd name="T3" fmla="*/ T2 w 25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70">
                                <a:moveTo>
                                  <a:pt x="0" y="0"/>
                                </a:moveTo>
                                <a:lnTo>
                                  <a:pt x="2570" y="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107"/>
                        <wps:cNvSpPr>
                          <a:spLocks/>
                        </wps:cNvSpPr>
                        <wps:spPr bwMode="auto">
                          <a:xfrm>
                            <a:off x="3163" y="9617"/>
                            <a:ext cx="2572" cy="0"/>
                          </a:xfrm>
                          <a:custGeom>
                            <a:avLst/>
                            <a:gdLst>
                              <a:gd name="T0" fmla="+- 0 3163 3163"/>
                              <a:gd name="T1" fmla="*/ T0 w 2572"/>
                              <a:gd name="T2" fmla="+- 0 5735 3163"/>
                              <a:gd name="T3" fmla="*/ T2 w 25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72">
                                <a:moveTo>
                                  <a:pt x="0" y="0"/>
                                </a:moveTo>
                                <a:lnTo>
                                  <a:pt x="2572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108"/>
                        <wps:cNvSpPr>
                          <a:spLocks/>
                        </wps:cNvSpPr>
                        <wps:spPr bwMode="auto">
                          <a:xfrm>
                            <a:off x="5734" y="9617"/>
                            <a:ext cx="2302" cy="0"/>
                          </a:xfrm>
                          <a:custGeom>
                            <a:avLst/>
                            <a:gdLst>
                              <a:gd name="T0" fmla="+- 0 5734 5734"/>
                              <a:gd name="T1" fmla="*/ T0 w 2302"/>
                              <a:gd name="T2" fmla="+- 0 8036 5734"/>
                              <a:gd name="T3" fmla="*/ T2 w 23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02">
                                <a:moveTo>
                                  <a:pt x="0" y="0"/>
                                </a:moveTo>
                                <a:lnTo>
                                  <a:pt x="2302" y="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109"/>
                        <wps:cNvSpPr>
                          <a:spLocks/>
                        </wps:cNvSpPr>
                        <wps:spPr bwMode="auto">
                          <a:xfrm>
                            <a:off x="5733" y="9617"/>
                            <a:ext cx="2304" cy="0"/>
                          </a:xfrm>
                          <a:custGeom>
                            <a:avLst/>
                            <a:gdLst>
                              <a:gd name="T0" fmla="+- 0 5733 5733"/>
                              <a:gd name="T1" fmla="*/ T0 w 2304"/>
                              <a:gd name="T2" fmla="+- 0 8037 5733"/>
                              <a:gd name="T3" fmla="*/ T2 w 23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04">
                                <a:moveTo>
                                  <a:pt x="0" y="0"/>
                                </a:moveTo>
                                <a:lnTo>
                                  <a:pt x="2304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110"/>
                        <wps:cNvSpPr>
                          <a:spLocks/>
                        </wps:cNvSpPr>
                        <wps:spPr bwMode="auto">
                          <a:xfrm>
                            <a:off x="8036" y="9617"/>
                            <a:ext cx="2940" cy="0"/>
                          </a:xfrm>
                          <a:custGeom>
                            <a:avLst/>
                            <a:gdLst>
                              <a:gd name="T0" fmla="+- 0 8036 8036"/>
                              <a:gd name="T1" fmla="*/ T0 w 2940"/>
                              <a:gd name="T2" fmla="+- 0 10976 8036"/>
                              <a:gd name="T3" fmla="*/ T2 w 29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40">
                                <a:moveTo>
                                  <a:pt x="0" y="0"/>
                                </a:moveTo>
                                <a:lnTo>
                                  <a:pt x="2940" y="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111"/>
                        <wps:cNvSpPr>
                          <a:spLocks/>
                        </wps:cNvSpPr>
                        <wps:spPr bwMode="auto">
                          <a:xfrm>
                            <a:off x="8035" y="9617"/>
                            <a:ext cx="2942" cy="0"/>
                          </a:xfrm>
                          <a:custGeom>
                            <a:avLst/>
                            <a:gdLst>
                              <a:gd name="T0" fmla="+- 0 8035 8035"/>
                              <a:gd name="T1" fmla="*/ T0 w 2942"/>
                              <a:gd name="T2" fmla="+- 0 10977 8035"/>
                              <a:gd name="T3" fmla="*/ T2 w 29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42">
                                <a:moveTo>
                                  <a:pt x="0" y="0"/>
                                </a:moveTo>
                                <a:lnTo>
                                  <a:pt x="2942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" o:spid="_x0000_s1026" style="position:absolute;margin-left:82pt;margin-top:306.35pt;width:469.5pt;height:.9pt;z-index:-251631104;mso-position-horizontal-relative:page;mso-position-vertical-relative:page" coordorigin="1596,9608" coordsize="9390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">
                <v:shape id="Freeform 104" o:spid="_x0000_s1027" style="position:absolute;left:1606;top:9617;width:1558;height:0;visibility:visible;mso-wrap-style:square;v-text-anchor:top" coordsize="15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ya/cEA&#10;AADbAAAADwAAAGRycy9kb3ducmV2LnhtbERPyW7CMBC9I/UfrKnUG3FKKwoBJ6oQlareoHAf7MlC&#10;43EauyH8fX1A4vj09nUx2lYM1PvGsYLnJAVBrJ1puFJw+P6YLkD4gGywdUwKruShyB8ma8yMu/CO&#10;hn2oRAxhn6GCOoQuk9Lrmiz6xHXEkStdbzFE2FfS9HiJ4baVszSdS4sNx4YaO9rUpH/2f1aB3s3K&#10;17ev4Xr+3Z5GXb0sy2MwSj09ju8rEIHGcBff3J9GwSKOjV/iD5D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cmv3BAAAA2wAAAA8AAAAAAAAAAAAAAAAAmAIAAGRycy9kb3du&#10;cmV2LnhtbFBLBQYAAAAABAAEAPUAAACGAwAAAAA=&#10;" path="m,l1558,e" filled="f" strokecolor="#e21736" strokeweight=".8pt">
                  <v:path arrowok="t" o:connecttype="custom" o:connectlocs="0,0;1558,0" o:connectangles="0,0"/>
                </v:shape>
                <v:shape id="Freeform 105" o:spid="_x0000_s1028" style="position:absolute;left:1605;top:9617;width:1560;height:0;visibility:visible;mso-wrap-style:square;v-text-anchor:top" coordsize="15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aVq8QA&#10;AADbAAAADwAAAGRycy9kb3ducmV2LnhtbESPQU8CMRSE7yb+h+aZcJOuJui6UAhgNMQTIgePL9tH&#10;u7J93bSVXf49JTHxOJmZbzKzxeBacaIQG88KHsYFCOLa64aNgv3X230JIiZkja1nUnCmCIv57c0M&#10;K+17/qTTLhmRIRwrVGBT6iopY23JYRz7jjh7Bx8cpiyDkTpgn+GulY9F8SQdNpwXLHa0tlQfd79O&#10;AX8/f5jXiXzvw3E9+NKstj97q9ToblhOQSQa0n/4r73RCsoXuH7JP0DO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GlavEAAAA2wAAAA8AAAAAAAAAAAAAAAAAmAIAAGRycy9k&#10;b3ducmV2LnhtbFBLBQYAAAAABAAEAPUAAACJAwAAAAA=&#10;" path="m,l1560,e" filled="f" strokecolor="#e21736" strokeweight=".9pt">
                  <v:path arrowok="t" o:connecttype="custom" o:connectlocs="0,0;1560,0" o:connectangles="0,0"/>
                </v:shape>
                <v:shape id="Freeform 106" o:spid="_x0000_s1029" style="position:absolute;left:3164;top:9617;width:2570;height:0;visibility:visible;mso-wrap-style:square;v-text-anchor:top" coordsize="25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O12sAA&#10;AADbAAAADwAAAGRycy9kb3ducmV2LnhtbERP3WrCMBS+H/gO4QjezVTdZNamIkNBcCC6PsChObbd&#10;mpOSZG19++VisMuP7z/bjaYVPTnfWFawmCcgiEurG64UFJ/H5zcQPiBrbC2Tggd52OWTpwxTbQe+&#10;Un8LlYgh7FNUUIfQpVL6siaDfm474sjdrTMYInSV1A6HGG5auUyStTTYcGyosaP3msrv249RsOxe&#10;z3dnX74uH1gMxXlVMPYHpWbTcb8FEWgM/+I/90kr2MT18Uv8ATL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hO12sAAAADbAAAADwAAAAAAAAAAAAAAAACYAgAAZHJzL2Rvd25y&#10;ZXYueG1sUEsFBgAAAAAEAAQA9QAAAIUDAAAAAA==&#10;" path="m,l2570,e" filled="f" strokecolor="#e21736" strokeweight=".8pt">
                  <v:path arrowok="t" o:connecttype="custom" o:connectlocs="0,0;2570,0" o:connectangles="0,0"/>
                </v:shape>
                <v:shape id="Freeform 107" o:spid="_x0000_s1030" style="position:absolute;left:3163;top:9617;width:2572;height:0;visibility:visible;mso-wrap-style:square;v-text-anchor:top" coordsize="25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4SjMUA&#10;AADbAAAADwAAAGRycy9kb3ducmV2LnhtbESP0WrCQBRE3wv9h+UW+qYbFcRGVymVltKC2sQPuGav&#10;STB7N93daPz7riD0cZiZM8xi1ZtGnMn52rKC0TABQVxYXXOpYJ+/D2YgfEDW2FgmBVfysFo+Piww&#10;1fbCP3TOQikihH2KCqoQ2lRKX1Rk0A9tSxy9o3UGQ5SulNrhJcJNI8dJMpUGa44LFbb0VlFxyjqj&#10;oCu3m4915/a7XP9O2tnXYVLk30o9P/WvcxCB+vAfvrc/tYKXEdy+x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ThKMxQAAANsAAAAPAAAAAAAAAAAAAAAAAJgCAABkcnMv&#10;ZG93bnJldi54bWxQSwUGAAAAAAQABAD1AAAAigMAAAAA&#10;" path="m,l2572,e" filled="f" strokecolor="#e21736" strokeweight=".9pt">
                  <v:path arrowok="t" o:connecttype="custom" o:connectlocs="0,0;2572,0" o:connectangles="0,0"/>
                </v:shape>
                <v:shape id="Freeform 108" o:spid="_x0000_s1031" style="position:absolute;left:5734;top:9617;width:2302;height:0;visibility:visible;mso-wrap-style:square;v-text-anchor:top" coordsize="23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gKk8MA&#10;AADbAAAADwAAAGRycy9kb3ducmV2LnhtbESPQYvCMBSE78L+h/AWvGmqFt2tRllkRU+CVXY9Pppn&#10;W2xeShO1/nsjCB6HmfmGmS1aU4krNa60rGDQj0AQZ1aXnCs47Fe9LxDOI2usLJOCOzlYzD86M0y0&#10;vfGOrqnPRYCwS1BB4X2dSOmyggy6vq2Jg3eyjUEfZJNL3eAtwE0lh1E0lgZLDgsF1rQsKDunF6Ng&#10;Moi3jkbH+O8w+Y9/N75cX+KlUt3P9mcKwlPr3+FXe6MVfA/h+SX8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gKk8MAAADbAAAADwAAAAAAAAAAAAAAAACYAgAAZHJzL2Rv&#10;d25yZXYueG1sUEsFBgAAAAAEAAQA9QAAAIgDAAAAAA==&#10;" path="m,l2302,e" filled="f" strokecolor="#e21736" strokeweight=".8pt">
                  <v:path arrowok="t" o:connecttype="custom" o:connectlocs="0,0;2302,0" o:connectangles="0,0"/>
                </v:shape>
                <v:shape id="Freeform 109" o:spid="_x0000_s1032" style="position:absolute;left:5733;top:9617;width:2304;height:0;visibility:visible;mso-wrap-style:square;v-text-anchor:top" coordsize="23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5FDMYA&#10;AADbAAAADwAAAGRycy9kb3ducmV2LnhtbESPQUvDQBSE74L/YXmFXkK7sdagsZsgglBvbbWW3h7Z&#10;1ySYfRt3t23qr3cFweMwM98wi3IwnTiR861lBTfTFARxZXXLtYL3t5fJPQgfkDV2lknBhTyUxfXV&#10;AnNtz7ym0ybUIkLY56igCaHPpfRVQwb91PbE0TtYZzBE6WqpHZ4j3HRylqaZNNhyXGiwp+eGqs/N&#10;0SjILrt9gvOvJCTb5d3rx/fRrTJSajwanh5BBBrCf/ivvdQKHm7h90v8AbL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35FDMYAAADbAAAADwAAAAAAAAAAAAAAAACYAgAAZHJz&#10;L2Rvd25yZXYueG1sUEsFBgAAAAAEAAQA9QAAAIsDAAAAAA==&#10;" path="m,l2304,e" filled="f" strokecolor="#e21736" strokeweight=".9pt">
                  <v:path arrowok="t" o:connecttype="custom" o:connectlocs="0,0;2304,0" o:connectangles="0,0"/>
                </v:shape>
                <v:shape id="Freeform 110" o:spid="_x0000_s1033" style="position:absolute;left:8036;top:9617;width:2940;height:0;visibility:visible;mso-wrap-style:square;v-text-anchor:top" coordsize="29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XcIA&#10;AADbAAAADwAAAGRycy9kb3ducmV2LnhtbESPzWrDMBCE74W8g9hAbo3cpD+JG8XEAUPprW4eYLE2&#10;tom0Mpb8k7evCoUeh5n5hjlkszVipN63jhU8rRMQxJXTLdcKLt/F4w6ED8gajWNScCcP2XHxcMBU&#10;u4m/aCxDLSKEfYoKmhC6VEpfNWTRr11HHL2r6y2GKPta6h6nCLdGbpLkVVpsOS402NG5oepWDlbB&#10;rcSLpTIfXobrW5F8crHNjVFqtZxP7yACzeE//Nf+0Ar2z/D7Jf4Ae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uqRdwgAAANsAAAAPAAAAAAAAAAAAAAAAAJgCAABkcnMvZG93&#10;bnJldi54bWxQSwUGAAAAAAQABAD1AAAAhwMAAAAA&#10;" path="m,l2940,e" filled="f" strokecolor="#e21736" strokeweight=".8pt">
                  <v:path arrowok="t" o:connecttype="custom" o:connectlocs="0,0;2940,0" o:connectangles="0,0"/>
                </v:shape>
                <v:shape id="Freeform 111" o:spid="_x0000_s1034" style="position:absolute;left:8035;top:9617;width:2942;height:0;visibility:visible;mso-wrap-style:square;v-text-anchor:top" coordsize="29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aBacMA&#10;AADbAAAADwAAAGRycy9kb3ducmV2LnhtbESPX2vCMBTF3wW/Q7jC3jR1Q6mdUUQUHQPBurHXS3Nt&#10;i81N18Rav/0yEHw8nD8/znzZmUq01LjSsoLxKAJBnFldcq7g67QdxiCcR9ZYWSYFd3KwXPR7c0y0&#10;vfGR2tTnIoywS1BB4X2dSOmyggy6ka2Jg3e2jUEfZJNL3eAtjJtKvkbRVBosORAKrGldUHZJryZw&#10;4833/fcnS1u+xJ/l20e8O5BT6mXQrd5BeOr8M/xo77WC2QT+v4Qf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aBacMAAADbAAAADwAAAAAAAAAAAAAAAACYAgAAZHJzL2Rv&#10;d25yZXYueG1sUEsFBgAAAAAEAAQA9QAAAIgDAAAAAA==&#10;" path="m,l2942,e" filled="f" strokecolor="#e21736" strokeweight=".9pt">
                  <v:path arrowok="t" o:connecttype="custom" o:connectlocs="0,0;2942,0" o:connectangles="0,0"/>
                </v:shape>
                <w10:wrap anchorx="page" anchory="page"/>
              </v:group>
            </w:pict>
          </mc:Fallback>
        </mc:AlternateContent>
      </w:r>
      <w:r w:rsidR="00AF2382">
        <w:rPr>
          <w:rFonts w:ascii="Arial" w:eastAsia="Arial" w:hAnsi="Arial" w:cs="Arial"/>
          <w:sz w:val="37"/>
          <w:szCs w:val="37"/>
        </w:rPr>
        <w:t>Qu</w:t>
      </w:r>
      <w:r w:rsidR="00AF2382">
        <w:rPr>
          <w:rFonts w:ascii="Arial" w:eastAsia="Arial" w:hAnsi="Arial" w:cs="Arial"/>
          <w:spacing w:val="1"/>
          <w:sz w:val="37"/>
          <w:szCs w:val="37"/>
        </w:rPr>
        <w:t>a</w:t>
      </w:r>
      <w:r w:rsidR="00AF2382">
        <w:rPr>
          <w:rFonts w:ascii="Arial" w:eastAsia="Arial" w:hAnsi="Arial" w:cs="Arial"/>
          <w:sz w:val="37"/>
          <w:szCs w:val="37"/>
        </w:rPr>
        <w:t>li</w:t>
      </w:r>
      <w:r w:rsidR="00AF2382">
        <w:rPr>
          <w:rFonts w:ascii="Arial" w:eastAsia="Arial" w:hAnsi="Arial" w:cs="Arial"/>
          <w:spacing w:val="1"/>
          <w:sz w:val="37"/>
          <w:szCs w:val="37"/>
        </w:rPr>
        <w:t>f</w:t>
      </w:r>
      <w:r w:rsidR="00AF2382">
        <w:rPr>
          <w:rFonts w:ascii="Arial" w:eastAsia="Arial" w:hAnsi="Arial" w:cs="Arial"/>
          <w:sz w:val="37"/>
          <w:szCs w:val="37"/>
        </w:rPr>
        <w:t>i</w:t>
      </w:r>
      <w:r w:rsidR="00AF2382">
        <w:rPr>
          <w:rFonts w:ascii="Arial" w:eastAsia="Arial" w:hAnsi="Arial" w:cs="Arial"/>
          <w:spacing w:val="1"/>
          <w:sz w:val="37"/>
          <w:szCs w:val="37"/>
        </w:rPr>
        <w:t>c</w:t>
      </w:r>
      <w:r w:rsidR="00AF2382">
        <w:rPr>
          <w:rFonts w:ascii="Arial" w:eastAsia="Arial" w:hAnsi="Arial" w:cs="Arial"/>
          <w:spacing w:val="2"/>
          <w:sz w:val="37"/>
          <w:szCs w:val="37"/>
        </w:rPr>
        <w:t>a</w:t>
      </w:r>
      <w:r w:rsidR="00AF2382">
        <w:rPr>
          <w:rFonts w:ascii="Arial" w:eastAsia="Arial" w:hAnsi="Arial" w:cs="Arial"/>
          <w:spacing w:val="-1"/>
          <w:sz w:val="37"/>
          <w:szCs w:val="37"/>
        </w:rPr>
        <w:t>t</w:t>
      </w:r>
      <w:r w:rsidR="00AF2382">
        <w:rPr>
          <w:rFonts w:ascii="Arial" w:eastAsia="Arial" w:hAnsi="Arial" w:cs="Arial"/>
          <w:sz w:val="37"/>
          <w:szCs w:val="37"/>
        </w:rPr>
        <w:t>i</w:t>
      </w:r>
      <w:r w:rsidR="00AF2382">
        <w:rPr>
          <w:rFonts w:ascii="Arial" w:eastAsia="Arial" w:hAnsi="Arial" w:cs="Arial"/>
          <w:spacing w:val="2"/>
          <w:sz w:val="37"/>
          <w:szCs w:val="37"/>
        </w:rPr>
        <w:t>o</w:t>
      </w:r>
      <w:r w:rsidR="00AF2382">
        <w:rPr>
          <w:rFonts w:ascii="Arial" w:eastAsia="Arial" w:hAnsi="Arial" w:cs="Arial"/>
          <w:sz w:val="37"/>
          <w:szCs w:val="37"/>
        </w:rPr>
        <w:t>ns</w:t>
      </w:r>
    </w:p>
    <w:p w:rsidR="00334765" w:rsidRDefault="004A4687">
      <w:pPr>
        <w:spacing w:before="7" w:line="120" w:lineRule="exact"/>
        <w:rPr>
          <w:sz w:val="13"/>
          <w:szCs w:val="13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6880" behindDoc="1" locked="0" layoutInCell="1" allowOverlap="1" wp14:anchorId="631D4E97" wp14:editId="765CDC9B">
                <wp:simplePos x="0" y="0"/>
                <wp:positionH relativeFrom="page">
                  <wp:posOffset>1047750</wp:posOffset>
                </wp:positionH>
                <wp:positionV relativeFrom="page">
                  <wp:posOffset>3957320</wp:posOffset>
                </wp:positionV>
                <wp:extent cx="5962650" cy="11430"/>
                <wp:effectExtent l="0" t="0" r="19050" b="7620"/>
                <wp:wrapNone/>
                <wp:docPr id="224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11430"/>
                          <a:chOff x="1596" y="9608"/>
                          <a:chExt cx="9390" cy="18"/>
                        </a:xfrm>
                      </wpg:grpSpPr>
                      <wps:wsp>
                        <wps:cNvPr id="225" name="Freeform 104"/>
                        <wps:cNvSpPr>
                          <a:spLocks/>
                        </wps:cNvSpPr>
                        <wps:spPr bwMode="auto">
                          <a:xfrm>
                            <a:off x="1606" y="9617"/>
                            <a:ext cx="1558" cy="0"/>
                          </a:xfrm>
                          <a:custGeom>
                            <a:avLst/>
                            <a:gdLst>
                              <a:gd name="T0" fmla="+- 0 1606 1606"/>
                              <a:gd name="T1" fmla="*/ T0 w 1558"/>
                              <a:gd name="T2" fmla="+- 0 3164 1606"/>
                              <a:gd name="T3" fmla="*/ T2 w 15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8">
                                <a:moveTo>
                                  <a:pt x="0" y="0"/>
                                </a:moveTo>
                                <a:lnTo>
                                  <a:pt x="1558" y="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105"/>
                        <wps:cNvSpPr>
                          <a:spLocks/>
                        </wps:cNvSpPr>
                        <wps:spPr bwMode="auto">
                          <a:xfrm>
                            <a:off x="1605" y="9617"/>
                            <a:ext cx="1560" cy="0"/>
                          </a:xfrm>
                          <a:custGeom>
                            <a:avLst/>
                            <a:gdLst>
                              <a:gd name="T0" fmla="+- 0 1605 1605"/>
                              <a:gd name="T1" fmla="*/ T0 w 1560"/>
                              <a:gd name="T2" fmla="+- 0 3165 1605"/>
                              <a:gd name="T3" fmla="*/ T2 w 15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60">
                                <a:moveTo>
                                  <a:pt x="0" y="0"/>
                                </a:moveTo>
                                <a:lnTo>
                                  <a:pt x="1560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106"/>
                        <wps:cNvSpPr>
                          <a:spLocks/>
                        </wps:cNvSpPr>
                        <wps:spPr bwMode="auto">
                          <a:xfrm>
                            <a:off x="3164" y="9617"/>
                            <a:ext cx="2570" cy="0"/>
                          </a:xfrm>
                          <a:custGeom>
                            <a:avLst/>
                            <a:gdLst>
                              <a:gd name="T0" fmla="+- 0 3164 3164"/>
                              <a:gd name="T1" fmla="*/ T0 w 2570"/>
                              <a:gd name="T2" fmla="+- 0 5734 3164"/>
                              <a:gd name="T3" fmla="*/ T2 w 25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70">
                                <a:moveTo>
                                  <a:pt x="0" y="0"/>
                                </a:moveTo>
                                <a:lnTo>
                                  <a:pt x="2570" y="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107"/>
                        <wps:cNvSpPr>
                          <a:spLocks/>
                        </wps:cNvSpPr>
                        <wps:spPr bwMode="auto">
                          <a:xfrm>
                            <a:off x="3163" y="9617"/>
                            <a:ext cx="2572" cy="0"/>
                          </a:xfrm>
                          <a:custGeom>
                            <a:avLst/>
                            <a:gdLst>
                              <a:gd name="T0" fmla="+- 0 3163 3163"/>
                              <a:gd name="T1" fmla="*/ T0 w 2572"/>
                              <a:gd name="T2" fmla="+- 0 5735 3163"/>
                              <a:gd name="T3" fmla="*/ T2 w 25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72">
                                <a:moveTo>
                                  <a:pt x="0" y="0"/>
                                </a:moveTo>
                                <a:lnTo>
                                  <a:pt x="2572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108"/>
                        <wps:cNvSpPr>
                          <a:spLocks/>
                        </wps:cNvSpPr>
                        <wps:spPr bwMode="auto">
                          <a:xfrm>
                            <a:off x="5734" y="9617"/>
                            <a:ext cx="2302" cy="0"/>
                          </a:xfrm>
                          <a:custGeom>
                            <a:avLst/>
                            <a:gdLst>
                              <a:gd name="T0" fmla="+- 0 5734 5734"/>
                              <a:gd name="T1" fmla="*/ T0 w 2302"/>
                              <a:gd name="T2" fmla="+- 0 8036 5734"/>
                              <a:gd name="T3" fmla="*/ T2 w 23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02">
                                <a:moveTo>
                                  <a:pt x="0" y="0"/>
                                </a:moveTo>
                                <a:lnTo>
                                  <a:pt x="2302" y="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109"/>
                        <wps:cNvSpPr>
                          <a:spLocks/>
                        </wps:cNvSpPr>
                        <wps:spPr bwMode="auto">
                          <a:xfrm>
                            <a:off x="5733" y="9617"/>
                            <a:ext cx="2304" cy="0"/>
                          </a:xfrm>
                          <a:custGeom>
                            <a:avLst/>
                            <a:gdLst>
                              <a:gd name="T0" fmla="+- 0 5733 5733"/>
                              <a:gd name="T1" fmla="*/ T0 w 2304"/>
                              <a:gd name="T2" fmla="+- 0 8037 5733"/>
                              <a:gd name="T3" fmla="*/ T2 w 23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04">
                                <a:moveTo>
                                  <a:pt x="0" y="0"/>
                                </a:moveTo>
                                <a:lnTo>
                                  <a:pt x="2304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110"/>
                        <wps:cNvSpPr>
                          <a:spLocks/>
                        </wps:cNvSpPr>
                        <wps:spPr bwMode="auto">
                          <a:xfrm>
                            <a:off x="8036" y="9617"/>
                            <a:ext cx="2940" cy="0"/>
                          </a:xfrm>
                          <a:custGeom>
                            <a:avLst/>
                            <a:gdLst>
                              <a:gd name="T0" fmla="+- 0 8036 8036"/>
                              <a:gd name="T1" fmla="*/ T0 w 2940"/>
                              <a:gd name="T2" fmla="+- 0 10976 8036"/>
                              <a:gd name="T3" fmla="*/ T2 w 29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40">
                                <a:moveTo>
                                  <a:pt x="0" y="0"/>
                                </a:moveTo>
                                <a:lnTo>
                                  <a:pt x="2940" y="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reeform 111"/>
                        <wps:cNvSpPr>
                          <a:spLocks/>
                        </wps:cNvSpPr>
                        <wps:spPr bwMode="auto">
                          <a:xfrm>
                            <a:off x="8035" y="9617"/>
                            <a:ext cx="2942" cy="0"/>
                          </a:xfrm>
                          <a:custGeom>
                            <a:avLst/>
                            <a:gdLst>
                              <a:gd name="T0" fmla="+- 0 8035 8035"/>
                              <a:gd name="T1" fmla="*/ T0 w 2942"/>
                              <a:gd name="T2" fmla="+- 0 10977 8035"/>
                              <a:gd name="T3" fmla="*/ T2 w 29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42">
                                <a:moveTo>
                                  <a:pt x="0" y="0"/>
                                </a:moveTo>
                                <a:lnTo>
                                  <a:pt x="2942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4" o:spid="_x0000_s1026" style="position:absolute;margin-left:82.5pt;margin-top:311.6pt;width:469.5pt;height:.9pt;z-index:-251609600;mso-position-horizontal-relative:page;mso-position-vertical-relative:page" coordorigin="1596,9608" coordsize="9390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">
                <v:shape id="Freeform 104" o:spid="_x0000_s1027" style="position:absolute;left:1606;top:9617;width:1558;height:0;visibility:visible;mso-wrap-style:square;v-text-anchor:top" coordsize="15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JpZsQA&#10;AADcAAAADwAAAGRycy9kb3ducmV2LnhtbESPS2/CMBCE75X6H6ytxK04TQuUgEFVBVLFjUfvi715&#10;0HidxiaEf19XQuI4mplvNPNlb2vRUesrxwpehgkIYu1MxYWCw379/A7CB2SDtWNScCUPy8Xjwxwz&#10;4y68pW4XChEh7DNUUIbQZFJ6XZJFP3QNcfRy11oMUbaFNC1eItzWMk2SsbRYcVwosaHPkvTP7mwV&#10;6G2av0023fX0uzr2unid5t/BKDV46j9mIAL14R6+tb+MgjQdwf+Ze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yaWbEAAAA3AAAAA8AAAAAAAAAAAAAAAAAmAIAAGRycy9k&#10;b3ducmV2LnhtbFBLBQYAAAAABAAEAPUAAACJAwAAAAA=&#10;" path="m,l1558,e" filled="f" strokecolor="#e21736" strokeweight=".8pt">
                  <v:path arrowok="t" o:connecttype="custom" o:connectlocs="0,0;1558,0" o:connectangles="0,0"/>
                </v:shape>
                <v:shape id="Freeform 105" o:spid="_x0000_s1028" style="position:absolute;left:1605;top:9617;width:1560;height:0;visibility:visible;mso-wrap-style:square;v-text-anchor:top" coordsize="15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NTUsQA&#10;AADcAAAADwAAAGRycy9kb3ducmV2LnhtbESPQWsCMRSE74X+h/AKvdVsF2plNYq1tEhPrXrw+Ng8&#10;k9XNy5Kk7vrvG0HocZiZb5jZYnCtOFOIjWcFz6MCBHHtdcNGwW778TQBEROyxtYzKbhQhMX8/m6G&#10;lfY9/9B5k4zIEI4VKrApdZWUsbbkMI58R5y9gw8OU5bBSB2wz3DXyrIoxtJhw3nBYkcrS/Vp8+sU&#10;8P71y7y/yM8+nFaDn5i37+POKvX4MCynIBIN6T98a6+1grIcw/VMPgJ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jU1LEAAAA3AAAAA8AAAAAAAAAAAAAAAAAmAIAAGRycy9k&#10;b3ducmV2LnhtbFBLBQYAAAAABAAEAPUAAACJAwAAAAA=&#10;" path="m,l1560,e" filled="f" strokecolor="#e21736" strokeweight=".9pt">
                  <v:path arrowok="t" o:connecttype="custom" o:connectlocs="0,0;1560,0" o:connectangles="0,0"/>
                </v:shape>
                <v:shape id="Freeform 106" o:spid="_x0000_s1029" style="position:absolute;left:3164;top:9617;width:2570;height:0;visibility:visible;mso-wrap-style:square;v-text-anchor:top" coordsize="25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4VW8QA&#10;AADcAAAADwAAAGRycy9kb3ducmV2LnhtbESP0WrCQBRE3wv+w3KFvtWNqbUldRWRFgSF0pgPuGSv&#10;SWr2btjdJunfu4LQx2HmzDCrzWha0ZPzjWUF81kCgri0uuFKQXH6fHoD4QOyxtYyKfgjD5v15GGF&#10;mbYDf1Ofh0rEEvYZKqhD6DIpfVmTQT+zHXH0ztYZDFG6SmqHQyw3rUyTZCkNNhwXauxoV1N5yX+N&#10;grR7OZydXfx8HbEYisNzwdh/KPU4HbfvIAKN4T98p/c6cukr3M7E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FVvEAAAA3AAAAA8AAAAAAAAAAAAAAAAAmAIAAGRycy9k&#10;b3ducmV2LnhtbFBLBQYAAAAABAAEAPUAAACJAwAAAAA=&#10;" path="m,l2570,e" filled="f" strokecolor="#e21736" strokeweight=".8pt">
                  <v:path arrowok="t" o:connecttype="custom" o:connectlocs="0,0;2570,0" o:connectangles="0,0"/>
                </v:shape>
                <v:shape id="Freeform 107" o:spid="_x0000_s1030" style="position:absolute;left:3163;top:9617;width:2572;height:0;visibility:visible;mso-wrap-style:square;v-text-anchor:top" coordsize="25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v5HMIA&#10;AADcAAAADwAAAGRycy9kb3ducmV2LnhtbERP3WrCMBS+F/YO4Qy8m+kqiFSjyIYiCvuxPsCxObZl&#10;zUlNUq1vby4GXn58//NlbxpxJedrywreRwkI4sLqmksFx3z9NgXhA7LGxjIpuJOH5eJlMMdM2xv/&#10;0vUQShFD2GeooAqhzaT0RUUG/ci2xJE7W2cwROhKqR3eYrhpZJokE2mw5thQYUsfFRV/h84o6Mrv&#10;r81n544/ub6M2+nuNC7yvVLD1341AxGoD0/xv3urFaRpXBvPxCM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i/kcwgAAANwAAAAPAAAAAAAAAAAAAAAAAJgCAABkcnMvZG93&#10;bnJldi54bWxQSwUGAAAAAAQABAD1AAAAhwMAAAAA&#10;" path="m,l2572,e" filled="f" strokecolor="#e21736" strokeweight=".9pt">
                  <v:path arrowok="t" o:connecttype="custom" o:connectlocs="0,0;2572,0" o:connectangles="0,0"/>
                </v:shape>
                <v:shape id="Freeform 108" o:spid="_x0000_s1031" style="position:absolute;left:5734;top:9617;width:2302;height:0;visibility:visible;mso-wrap-style:square;v-text-anchor:top" coordsize="23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ZRB8UA&#10;AADcAAAADwAAAGRycy9kb3ducmV2LnhtbESPS4vCQBCE78L+h6EXvOnEGHxkHWWRFT0t+ED32GTa&#10;JJjpCZlR4793FgSPRVV9Rc0WranEjRpXWlYw6EcgiDOrS84VHPar3gSE88gaK8uk4EEOFvOPzgxT&#10;be+8pdvO5yJA2KWooPC+TqV0WUEGXd/WxME728agD7LJpW7wHuCmknEUjaTBksNCgTUtC8ouu6tR&#10;MB4kv46Gf8nxMD4lPxtfrq/JUqnuZ/v9BcJT69/hV3ujFcTxFP7P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JlEHxQAAANwAAAAPAAAAAAAAAAAAAAAAAJgCAABkcnMv&#10;ZG93bnJldi54bWxQSwUGAAAAAAQABAD1AAAAigMAAAAA&#10;" path="m,l2302,e" filled="f" strokecolor="#e21736" strokeweight=".8pt">
                  <v:path arrowok="t" o:connecttype="custom" o:connectlocs="0,0;2302,0" o:connectangles="0,0"/>
                </v:shape>
                <v:shape id="Freeform 109" o:spid="_x0000_s1032" style="position:absolute;left:5733;top:9617;width:2304;height:0;visibility:visible;mso-wrap-style:square;v-text-anchor:top" coordsize="23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tpe8MA&#10;AADcAAAADwAAAGRycy9kb3ducmV2LnhtbERPy2rCQBTdC/7DcAvdBJ3UapDoKFIo2F21PnB3yVyT&#10;0MyddGbU2K/vLAouD+c9X3amEVdyvras4GWYgiAurK65VLD7eh9MQfiArLGxTAru5GG56PfmmGt7&#10;4w1dt6EUMYR9jgqqENpcSl9UZNAPbUscubN1BkOErpTa4S2Gm0aO0jSTBmuODRW29FZR8b29GAXZ&#10;/XhKcPyThGS/nnwcfi/uMyOlnp+61QxEoC48xP/utVYweo3z45l4BO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tpe8MAAADcAAAADwAAAAAAAAAAAAAAAACYAgAAZHJzL2Rv&#10;d25yZXYueG1sUEsFBgAAAAAEAAQA9QAAAIgDAAAAAA==&#10;" path="m,l2304,e" filled="f" strokecolor="#e21736" strokeweight=".9pt">
                  <v:path arrowok="t" o:connecttype="custom" o:connectlocs="0,0;2304,0" o:connectangles="0,0"/>
                </v:shape>
                <v:shape id="Freeform 110" o:spid="_x0000_s1033" style="position:absolute;left:8036;top:9617;width:2940;height:0;visibility:visible;mso-wrap-style:square;v-text-anchor:top" coordsize="29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g5WsEA&#10;AADcAAAADwAAAGRycy9kb3ducmV2LnhtbESP0YrCMBRE3wX/IVxh3zRV0V2qqehCYfHN6gdcmmtb&#10;mtyUJtXu328WBB+HmTnD7A+jNeJBvW8cK1guEhDEpdMNVwpu13z+BcIHZI3GMSn4JQ+HbDrZY6rd&#10;ky/0KEIlIoR9igrqELpUSl/WZNEvXEccvbvrLYYo+0rqHp8Rbo1cJclWWmw4LtTY0XdNZVsMVkFb&#10;4M1ScRo2w/0zT86cr0/GKPUxG487EIHG8A6/2j9awWq9hP8z8QjI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IOVrBAAAA3AAAAA8AAAAAAAAAAAAAAAAAmAIAAGRycy9kb3du&#10;cmV2LnhtbFBLBQYAAAAABAAEAPUAAACGAwAAAAA=&#10;" path="m,l2940,e" filled="f" strokecolor="#e21736" strokeweight=".8pt">
                  <v:path arrowok="t" o:connecttype="custom" o:connectlocs="0,0;2940,0" o:connectangles="0,0"/>
                </v:shape>
                <v:shape id="Freeform 111" o:spid="_x0000_s1034" style="position:absolute;left:8035;top:9617;width:2942;height:0;visibility:visible;mso-wrap-style:square;v-text-anchor:top" coordsize="29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9rxMQA&#10;AADcAAAADwAAAGRycy9kb3ducmV2LnhtbESPX2vCMBTF3wd+h3AHvs10FaR0TWUMh4ogrNvw9dJc&#10;22Jz0zWx1m9vhIGPh/Pnx8mWo2nFQL1rLCt4nUUgiEurG64U/Hx/viQgnEfW2FomBVdysMwnTxmm&#10;2l74i4bCVyKMsEtRQe19l0rpypoMupntiIN3tL1BH2RfSd3jJYybVsZRtJAGGw6EGjv6qKk8FWcT&#10;uMnq9/p3KIuBT8mumW+T9Z6cUtPn8f0NhKfRP8L/7Y1WEM9juJ8JR0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/a8TEAAAA3AAAAA8AAAAAAAAAAAAAAAAAmAIAAGRycy9k&#10;b3ducmV2LnhtbFBLBQYAAAAABAAEAPUAAACJAwAAAAA=&#10;" path="m,l2942,e" filled="f" strokecolor="#e21736" strokeweight=".9pt">
                  <v:path arrowok="t" o:connecttype="custom" o:connectlocs="0,0;2942,0" o:connectangles="0,0"/>
                </v:shape>
                <w10:wrap anchorx="page" anchory="page"/>
              </v:group>
            </w:pict>
          </mc:Fallback>
        </mc:AlternateContent>
      </w:r>
    </w:p>
    <w:p w:rsidR="00334765" w:rsidRDefault="00AF2382">
      <w:pPr>
        <w:ind w:left="448"/>
        <w:rPr>
          <w:rFonts w:ascii="Arial" w:eastAsia="Arial" w:hAnsi="Arial" w:cs="Arial"/>
          <w:sz w:val="15"/>
          <w:szCs w:val="15"/>
        </w:rPr>
      </w:pPr>
      <w:r>
        <w:rPr>
          <w:rFonts w:ascii="Symbol" w:eastAsia="Symbol" w:hAnsi="Symbol" w:cs="Symbol"/>
          <w:sz w:val="15"/>
          <w:szCs w:val="15"/>
        </w:rPr>
        <w:t></w:t>
      </w:r>
      <w:r>
        <w:rPr>
          <w:sz w:val="15"/>
          <w:szCs w:val="15"/>
        </w:rPr>
        <w:t xml:space="preserve">      </w:t>
      </w:r>
      <w:r>
        <w:rPr>
          <w:spacing w:val="9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15"/>
          <w:szCs w:val="15"/>
        </w:rPr>
        <w:t>M</w:t>
      </w:r>
      <w:r>
        <w:rPr>
          <w:rFonts w:ascii="Arial" w:eastAsia="Arial" w:hAnsi="Arial" w:cs="Arial"/>
          <w:spacing w:val="2"/>
          <w:sz w:val="15"/>
          <w:szCs w:val="15"/>
        </w:rPr>
        <w:t>.</w:t>
      </w:r>
      <w:r>
        <w:rPr>
          <w:rFonts w:ascii="Arial" w:eastAsia="Arial" w:hAnsi="Arial" w:cs="Arial"/>
          <w:sz w:val="15"/>
          <w:szCs w:val="15"/>
        </w:rPr>
        <w:t>S</w:t>
      </w:r>
      <w:r>
        <w:rPr>
          <w:rFonts w:ascii="Arial" w:eastAsia="Arial" w:hAnsi="Arial" w:cs="Arial"/>
          <w:spacing w:val="-1"/>
          <w:sz w:val="15"/>
          <w:szCs w:val="15"/>
        </w:rPr>
        <w:t>c</w:t>
      </w:r>
      <w:proofErr w:type="spellEnd"/>
      <w:r>
        <w:rPr>
          <w:rFonts w:ascii="Arial" w:eastAsia="Arial" w:hAnsi="Arial" w:cs="Arial"/>
          <w:sz w:val="15"/>
          <w:szCs w:val="15"/>
        </w:rPr>
        <w:t>: In</w:t>
      </w:r>
      <w:r>
        <w:rPr>
          <w:rFonts w:ascii="Arial" w:eastAsia="Arial" w:hAnsi="Arial" w:cs="Arial"/>
          <w:spacing w:val="-2"/>
          <w:sz w:val="15"/>
          <w:szCs w:val="15"/>
        </w:rPr>
        <w:t>f</w:t>
      </w:r>
      <w:r>
        <w:rPr>
          <w:rFonts w:ascii="Arial" w:eastAsia="Arial" w:hAnsi="Arial" w:cs="Arial"/>
          <w:sz w:val="15"/>
          <w:szCs w:val="15"/>
        </w:rPr>
        <w:t>or</w:t>
      </w:r>
      <w:r>
        <w:rPr>
          <w:rFonts w:ascii="Arial" w:eastAsia="Arial" w:hAnsi="Arial" w:cs="Arial"/>
          <w:spacing w:val="2"/>
          <w:sz w:val="15"/>
          <w:szCs w:val="15"/>
        </w:rPr>
        <w:t>m</w:t>
      </w:r>
      <w:r>
        <w:rPr>
          <w:rFonts w:ascii="Arial" w:eastAsia="Arial" w:hAnsi="Arial" w:cs="Arial"/>
          <w:spacing w:val="1"/>
          <w:sz w:val="15"/>
          <w:szCs w:val="15"/>
        </w:rPr>
        <w:t>a</w:t>
      </w:r>
      <w:r>
        <w:rPr>
          <w:rFonts w:ascii="Arial" w:eastAsia="Arial" w:hAnsi="Arial" w:cs="Arial"/>
          <w:spacing w:val="-2"/>
          <w:sz w:val="15"/>
          <w:szCs w:val="15"/>
        </w:rPr>
        <w:t>t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on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2"/>
          <w:sz w:val="15"/>
          <w:szCs w:val="15"/>
        </w:rPr>
        <w:t>E</w:t>
      </w:r>
      <w:r>
        <w:rPr>
          <w:rFonts w:ascii="Arial" w:eastAsia="Arial" w:hAnsi="Arial" w:cs="Arial"/>
          <w:sz w:val="15"/>
          <w:szCs w:val="15"/>
        </w:rPr>
        <w:t>ng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pacing w:val="-1"/>
          <w:sz w:val="15"/>
          <w:szCs w:val="15"/>
        </w:rPr>
        <w:t>n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2"/>
          <w:sz w:val="15"/>
          <w:szCs w:val="15"/>
        </w:rPr>
        <w:t>e</w:t>
      </w:r>
      <w:r>
        <w:rPr>
          <w:rFonts w:ascii="Arial" w:eastAsia="Arial" w:hAnsi="Arial" w:cs="Arial"/>
          <w:sz w:val="15"/>
          <w:szCs w:val="15"/>
        </w:rPr>
        <w:t>r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pacing w:val="-1"/>
          <w:sz w:val="15"/>
          <w:szCs w:val="15"/>
        </w:rPr>
        <w:t>n</w:t>
      </w:r>
      <w:r>
        <w:rPr>
          <w:rFonts w:ascii="Arial" w:eastAsia="Arial" w:hAnsi="Arial" w:cs="Arial"/>
          <w:sz w:val="15"/>
          <w:szCs w:val="15"/>
        </w:rPr>
        <w:t>g, Ro</w:t>
      </w:r>
      <w:r>
        <w:rPr>
          <w:rFonts w:ascii="Arial" w:eastAsia="Arial" w:hAnsi="Arial" w:cs="Arial"/>
          <w:spacing w:val="1"/>
          <w:sz w:val="15"/>
          <w:szCs w:val="15"/>
        </w:rPr>
        <w:t>be</w:t>
      </w:r>
      <w:r>
        <w:rPr>
          <w:rFonts w:ascii="Arial" w:eastAsia="Arial" w:hAnsi="Arial" w:cs="Arial"/>
          <w:sz w:val="15"/>
          <w:szCs w:val="15"/>
        </w:rPr>
        <w:t>rt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G</w:t>
      </w:r>
      <w:r>
        <w:rPr>
          <w:rFonts w:ascii="Arial" w:eastAsia="Arial" w:hAnsi="Arial" w:cs="Arial"/>
          <w:sz w:val="15"/>
          <w:szCs w:val="15"/>
        </w:rPr>
        <w:t>ordon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U</w:t>
      </w:r>
      <w:r>
        <w:rPr>
          <w:rFonts w:ascii="Arial" w:eastAsia="Arial" w:hAnsi="Arial" w:cs="Arial"/>
          <w:spacing w:val="2"/>
          <w:sz w:val="15"/>
          <w:szCs w:val="15"/>
        </w:rPr>
        <w:t>n</w:t>
      </w:r>
      <w:r>
        <w:rPr>
          <w:rFonts w:ascii="Arial" w:eastAsia="Arial" w:hAnsi="Arial" w:cs="Arial"/>
          <w:spacing w:val="-1"/>
          <w:sz w:val="15"/>
          <w:szCs w:val="15"/>
        </w:rPr>
        <w:t>i</w:t>
      </w:r>
      <w:r>
        <w:rPr>
          <w:rFonts w:ascii="Arial" w:eastAsia="Arial" w:hAnsi="Arial" w:cs="Arial"/>
          <w:spacing w:val="3"/>
          <w:sz w:val="15"/>
          <w:szCs w:val="15"/>
        </w:rPr>
        <w:t>v</w:t>
      </w:r>
      <w:r>
        <w:rPr>
          <w:rFonts w:ascii="Arial" w:eastAsia="Arial" w:hAnsi="Arial" w:cs="Arial"/>
          <w:sz w:val="15"/>
          <w:szCs w:val="15"/>
        </w:rPr>
        <w:t>er</w:t>
      </w:r>
      <w:r>
        <w:rPr>
          <w:rFonts w:ascii="Arial" w:eastAsia="Arial" w:hAnsi="Arial" w:cs="Arial"/>
          <w:spacing w:val="-1"/>
          <w:sz w:val="15"/>
          <w:szCs w:val="15"/>
        </w:rPr>
        <w:t>s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t</w:t>
      </w:r>
      <w:r>
        <w:rPr>
          <w:rFonts w:ascii="Arial" w:eastAsia="Arial" w:hAnsi="Arial" w:cs="Arial"/>
          <w:spacing w:val="-13"/>
          <w:sz w:val="15"/>
          <w:szCs w:val="15"/>
        </w:rPr>
        <w:t>y</w:t>
      </w:r>
      <w:r>
        <w:rPr>
          <w:rFonts w:ascii="Arial" w:eastAsia="Arial" w:hAnsi="Arial" w:cs="Arial"/>
          <w:sz w:val="15"/>
          <w:szCs w:val="15"/>
        </w:rPr>
        <w:t>.</w:t>
      </w:r>
    </w:p>
    <w:p w:rsidR="00334765" w:rsidRDefault="00AF2382">
      <w:pPr>
        <w:spacing w:before="56"/>
        <w:ind w:left="448"/>
        <w:rPr>
          <w:rFonts w:ascii="Arial" w:eastAsia="Arial" w:hAnsi="Arial" w:cs="Arial"/>
          <w:sz w:val="15"/>
          <w:szCs w:val="15"/>
        </w:rPr>
      </w:pPr>
      <w:r>
        <w:rPr>
          <w:rFonts w:ascii="Symbol" w:eastAsia="Symbol" w:hAnsi="Symbol" w:cs="Symbol"/>
          <w:color w:val="202020"/>
          <w:sz w:val="15"/>
          <w:szCs w:val="15"/>
        </w:rPr>
        <w:t></w:t>
      </w:r>
      <w:r>
        <w:rPr>
          <w:color w:val="202020"/>
          <w:sz w:val="15"/>
          <w:szCs w:val="15"/>
        </w:rPr>
        <w:t xml:space="preserve">      </w:t>
      </w:r>
      <w:r>
        <w:rPr>
          <w:color w:val="202020"/>
          <w:spacing w:val="9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5"/>
          <w:szCs w:val="15"/>
        </w:rPr>
        <w:t>B.</w:t>
      </w:r>
      <w:r>
        <w:rPr>
          <w:rFonts w:ascii="Arial" w:eastAsia="Arial" w:hAnsi="Arial" w:cs="Arial"/>
          <w:color w:val="000000"/>
          <w:spacing w:val="-18"/>
          <w:sz w:val="15"/>
          <w:szCs w:val="15"/>
        </w:rPr>
        <w:t>T</w:t>
      </w:r>
      <w:r>
        <w:rPr>
          <w:rFonts w:ascii="Arial" w:eastAsia="Arial" w:hAnsi="Arial" w:cs="Arial"/>
          <w:color w:val="000000"/>
          <w:spacing w:val="-1"/>
          <w:sz w:val="15"/>
          <w:szCs w:val="15"/>
        </w:rPr>
        <w:t>e</w:t>
      </w:r>
      <w:r>
        <w:rPr>
          <w:rFonts w:ascii="Arial" w:eastAsia="Arial" w:hAnsi="Arial" w:cs="Arial"/>
          <w:color w:val="000000"/>
          <w:spacing w:val="1"/>
          <w:sz w:val="15"/>
          <w:szCs w:val="15"/>
        </w:rPr>
        <w:t>c</w:t>
      </w:r>
      <w:r>
        <w:rPr>
          <w:rFonts w:ascii="Arial" w:eastAsia="Arial" w:hAnsi="Arial" w:cs="Arial"/>
          <w:color w:val="000000"/>
          <w:sz w:val="15"/>
          <w:szCs w:val="15"/>
        </w:rPr>
        <w:t>h</w:t>
      </w:r>
      <w:proofErr w:type="spellEnd"/>
      <w:r>
        <w:rPr>
          <w:rFonts w:ascii="Arial" w:eastAsia="Arial" w:hAnsi="Arial" w:cs="Arial"/>
          <w:color w:val="000000"/>
          <w:sz w:val="15"/>
          <w:szCs w:val="15"/>
        </w:rPr>
        <w:t xml:space="preserve">: </w:t>
      </w:r>
      <w:r>
        <w:rPr>
          <w:rFonts w:ascii="Arial" w:eastAsia="Arial" w:hAnsi="Arial" w:cs="Arial"/>
          <w:color w:val="000000"/>
          <w:spacing w:val="-2"/>
          <w:sz w:val="15"/>
          <w:szCs w:val="15"/>
        </w:rPr>
        <w:t>I</w:t>
      </w:r>
      <w:r>
        <w:rPr>
          <w:rFonts w:ascii="Arial" w:eastAsia="Arial" w:hAnsi="Arial" w:cs="Arial"/>
          <w:color w:val="000000"/>
          <w:sz w:val="15"/>
          <w:szCs w:val="15"/>
        </w:rPr>
        <w:t>n</w:t>
      </w:r>
      <w:r>
        <w:rPr>
          <w:rFonts w:ascii="Arial" w:eastAsia="Arial" w:hAnsi="Arial" w:cs="Arial"/>
          <w:color w:val="000000"/>
          <w:spacing w:val="1"/>
          <w:sz w:val="15"/>
          <w:szCs w:val="15"/>
        </w:rPr>
        <w:t>fo</w:t>
      </w:r>
      <w:r>
        <w:rPr>
          <w:rFonts w:ascii="Arial" w:eastAsia="Arial" w:hAnsi="Arial" w:cs="Arial"/>
          <w:color w:val="000000"/>
          <w:sz w:val="15"/>
          <w:szCs w:val="15"/>
        </w:rPr>
        <w:t>r</w:t>
      </w:r>
      <w:r>
        <w:rPr>
          <w:rFonts w:ascii="Arial" w:eastAsia="Arial" w:hAnsi="Arial" w:cs="Arial"/>
          <w:color w:val="000000"/>
          <w:spacing w:val="1"/>
          <w:sz w:val="15"/>
          <w:szCs w:val="15"/>
        </w:rPr>
        <w:t>m</w:t>
      </w:r>
      <w:r>
        <w:rPr>
          <w:rFonts w:ascii="Arial" w:eastAsia="Arial" w:hAnsi="Arial" w:cs="Arial"/>
          <w:color w:val="000000"/>
          <w:spacing w:val="-1"/>
          <w:sz w:val="15"/>
          <w:szCs w:val="15"/>
        </w:rPr>
        <w:t>a</w:t>
      </w:r>
      <w:r>
        <w:rPr>
          <w:rFonts w:ascii="Arial" w:eastAsia="Arial" w:hAnsi="Arial" w:cs="Arial"/>
          <w:color w:val="000000"/>
          <w:sz w:val="15"/>
          <w:szCs w:val="15"/>
        </w:rPr>
        <w:t>t</w:t>
      </w:r>
      <w:r>
        <w:rPr>
          <w:rFonts w:ascii="Arial" w:eastAsia="Arial" w:hAnsi="Arial" w:cs="Arial"/>
          <w:color w:val="000000"/>
          <w:spacing w:val="1"/>
          <w:sz w:val="15"/>
          <w:szCs w:val="15"/>
        </w:rPr>
        <w:t>i</w:t>
      </w:r>
      <w:r>
        <w:rPr>
          <w:rFonts w:ascii="Arial" w:eastAsia="Arial" w:hAnsi="Arial" w:cs="Arial"/>
          <w:color w:val="000000"/>
          <w:sz w:val="15"/>
          <w:szCs w:val="15"/>
        </w:rPr>
        <w:t>on</w:t>
      </w:r>
      <w:r>
        <w:rPr>
          <w:rFonts w:ascii="Arial" w:eastAsia="Arial" w:hAnsi="Arial" w:cs="Arial"/>
          <w:color w:val="000000"/>
          <w:spacing w:val="-2"/>
          <w:sz w:val="15"/>
          <w:szCs w:val="15"/>
        </w:rPr>
        <w:t xml:space="preserve"> </w:t>
      </w:r>
      <w:r>
        <w:rPr>
          <w:rFonts w:ascii="Arial" w:eastAsia="Arial" w:hAnsi="Arial" w:cs="Arial"/>
          <w:color w:val="000000"/>
          <w:spacing w:val="-16"/>
          <w:sz w:val="15"/>
          <w:szCs w:val="15"/>
        </w:rPr>
        <w:t>T</w:t>
      </w:r>
      <w:r>
        <w:rPr>
          <w:rFonts w:ascii="Arial" w:eastAsia="Arial" w:hAnsi="Arial" w:cs="Arial"/>
          <w:color w:val="000000"/>
          <w:spacing w:val="-1"/>
          <w:sz w:val="15"/>
          <w:szCs w:val="15"/>
        </w:rPr>
        <w:t>e</w:t>
      </w:r>
      <w:r>
        <w:rPr>
          <w:rFonts w:ascii="Arial" w:eastAsia="Arial" w:hAnsi="Arial" w:cs="Arial"/>
          <w:color w:val="000000"/>
          <w:spacing w:val="1"/>
          <w:sz w:val="15"/>
          <w:szCs w:val="15"/>
        </w:rPr>
        <w:t>c</w:t>
      </w:r>
      <w:r>
        <w:rPr>
          <w:rFonts w:ascii="Arial" w:eastAsia="Arial" w:hAnsi="Arial" w:cs="Arial"/>
          <w:color w:val="000000"/>
          <w:sz w:val="15"/>
          <w:szCs w:val="15"/>
        </w:rPr>
        <w:t>h</w:t>
      </w:r>
      <w:r>
        <w:rPr>
          <w:rFonts w:ascii="Arial" w:eastAsia="Arial" w:hAnsi="Arial" w:cs="Arial"/>
          <w:color w:val="000000"/>
          <w:spacing w:val="-1"/>
          <w:sz w:val="15"/>
          <w:szCs w:val="15"/>
        </w:rPr>
        <w:t>n</w:t>
      </w:r>
      <w:r>
        <w:rPr>
          <w:rFonts w:ascii="Arial" w:eastAsia="Arial" w:hAnsi="Arial" w:cs="Arial"/>
          <w:color w:val="000000"/>
          <w:sz w:val="15"/>
          <w:szCs w:val="15"/>
        </w:rPr>
        <w:t>o</w:t>
      </w:r>
      <w:r>
        <w:rPr>
          <w:rFonts w:ascii="Arial" w:eastAsia="Arial" w:hAnsi="Arial" w:cs="Arial"/>
          <w:color w:val="000000"/>
          <w:spacing w:val="1"/>
          <w:sz w:val="15"/>
          <w:szCs w:val="15"/>
        </w:rPr>
        <w:t>l</w:t>
      </w:r>
      <w:r>
        <w:rPr>
          <w:rFonts w:ascii="Arial" w:eastAsia="Arial" w:hAnsi="Arial" w:cs="Arial"/>
          <w:color w:val="000000"/>
          <w:spacing w:val="-1"/>
          <w:sz w:val="15"/>
          <w:szCs w:val="15"/>
        </w:rPr>
        <w:t>o</w:t>
      </w:r>
      <w:r>
        <w:rPr>
          <w:rFonts w:ascii="Arial" w:eastAsia="Arial" w:hAnsi="Arial" w:cs="Arial"/>
          <w:color w:val="000000"/>
          <w:spacing w:val="2"/>
          <w:sz w:val="15"/>
          <w:szCs w:val="15"/>
        </w:rPr>
        <w:t>g</w:t>
      </w:r>
      <w:r>
        <w:rPr>
          <w:rFonts w:ascii="Arial" w:eastAsia="Arial" w:hAnsi="Arial" w:cs="Arial"/>
          <w:color w:val="000000"/>
          <w:spacing w:val="-13"/>
          <w:sz w:val="15"/>
          <w:szCs w:val="15"/>
        </w:rPr>
        <w:t>y</w:t>
      </w:r>
      <w:r>
        <w:rPr>
          <w:rFonts w:ascii="Arial" w:eastAsia="Arial" w:hAnsi="Arial" w:cs="Arial"/>
          <w:color w:val="000000"/>
          <w:sz w:val="15"/>
          <w:szCs w:val="15"/>
        </w:rPr>
        <w:t>,</w:t>
      </w:r>
      <w:r>
        <w:rPr>
          <w:rFonts w:ascii="Arial" w:eastAsia="Arial" w:hAnsi="Arial" w:cs="Arial"/>
          <w:color w:val="000000"/>
          <w:spacing w:val="-7"/>
          <w:sz w:val="15"/>
          <w:szCs w:val="15"/>
        </w:rPr>
        <w:t xml:space="preserve"> </w:t>
      </w:r>
      <w:r>
        <w:rPr>
          <w:rFonts w:ascii="Arial" w:eastAsia="Arial" w:hAnsi="Arial" w:cs="Arial"/>
          <w:color w:val="000000"/>
          <w:sz w:val="15"/>
          <w:szCs w:val="15"/>
        </w:rPr>
        <w:t>A</w:t>
      </w:r>
      <w:r>
        <w:rPr>
          <w:rFonts w:ascii="Arial" w:eastAsia="Arial" w:hAnsi="Arial" w:cs="Arial"/>
          <w:color w:val="000000"/>
          <w:spacing w:val="-2"/>
          <w:sz w:val="15"/>
          <w:szCs w:val="15"/>
        </w:rPr>
        <w:t>n</w:t>
      </w:r>
      <w:r>
        <w:rPr>
          <w:rFonts w:ascii="Arial" w:eastAsia="Arial" w:hAnsi="Arial" w:cs="Arial"/>
          <w:color w:val="000000"/>
          <w:sz w:val="15"/>
          <w:szCs w:val="15"/>
        </w:rPr>
        <w:t>na</w:t>
      </w:r>
      <w:r>
        <w:rPr>
          <w:rFonts w:ascii="Arial" w:eastAsia="Arial" w:hAnsi="Arial" w:cs="Arial"/>
          <w:color w:val="000000"/>
          <w:spacing w:val="1"/>
          <w:sz w:val="15"/>
          <w:szCs w:val="15"/>
        </w:rPr>
        <w:t xml:space="preserve"> Uni</w:t>
      </w:r>
      <w:r>
        <w:rPr>
          <w:rFonts w:ascii="Arial" w:eastAsia="Arial" w:hAnsi="Arial" w:cs="Arial"/>
          <w:color w:val="000000"/>
          <w:spacing w:val="-1"/>
          <w:sz w:val="15"/>
          <w:szCs w:val="15"/>
        </w:rPr>
        <w:t>v</w:t>
      </w:r>
      <w:r>
        <w:rPr>
          <w:rFonts w:ascii="Arial" w:eastAsia="Arial" w:hAnsi="Arial" w:cs="Arial"/>
          <w:color w:val="000000"/>
          <w:sz w:val="15"/>
          <w:szCs w:val="15"/>
        </w:rPr>
        <w:t>er</w:t>
      </w:r>
      <w:r>
        <w:rPr>
          <w:rFonts w:ascii="Arial" w:eastAsia="Arial" w:hAnsi="Arial" w:cs="Arial"/>
          <w:color w:val="000000"/>
          <w:spacing w:val="-1"/>
          <w:sz w:val="15"/>
          <w:szCs w:val="15"/>
        </w:rPr>
        <w:t>s</w:t>
      </w:r>
      <w:r>
        <w:rPr>
          <w:rFonts w:ascii="Arial" w:eastAsia="Arial" w:hAnsi="Arial" w:cs="Arial"/>
          <w:color w:val="000000"/>
          <w:spacing w:val="1"/>
          <w:sz w:val="15"/>
          <w:szCs w:val="15"/>
        </w:rPr>
        <w:t>i</w:t>
      </w:r>
      <w:r>
        <w:rPr>
          <w:rFonts w:ascii="Arial" w:eastAsia="Arial" w:hAnsi="Arial" w:cs="Arial"/>
          <w:color w:val="000000"/>
          <w:sz w:val="15"/>
          <w:szCs w:val="15"/>
        </w:rPr>
        <w:t>ty</w:t>
      </w:r>
    </w:p>
    <w:p w:rsidR="00334765" w:rsidRDefault="00334765">
      <w:pPr>
        <w:spacing w:before="8" w:line="120" w:lineRule="exact"/>
        <w:rPr>
          <w:sz w:val="12"/>
          <w:szCs w:val="12"/>
        </w:rPr>
      </w:pPr>
    </w:p>
    <w:p w:rsidR="00334765" w:rsidRDefault="00AF2382">
      <w:pPr>
        <w:ind w:left="11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.</w:t>
      </w:r>
    </w:p>
    <w:p w:rsidR="00334765" w:rsidRDefault="00334765">
      <w:pPr>
        <w:spacing w:before="7" w:line="160" w:lineRule="exact"/>
        <w:rPr>
          <w:sz w:val="16"/>
          <w:szCs w:val="16"/>
        </w:rPr>
      </w:pPr>
    </w:p>
    <w:p w:rsidR="00334765" w:rsidRDefault="00334765">
      <w:pPr>
        <w:spacing w:line="200" w:lineRule="exact"/>
      </w:pPr>
    </w:p>
    <w:p w:rsidR="00334765" w:rsidRDefault="00AC2D14" w:rsidP="002217E5">
      <w:pPr>
        <w:ind w:left="110"/>
        <w:rPr>
          <w:rFonts w:ascii="Arial" w:eastAsia="Arial" w:hAnsi="Arial" w:cs="Arial"/>
          <w:sz w:val="37"/>
          <w:szCs w:val="37"/>
        </w:rPr>
      </w:pPr>
      <w:r>
        <w:rPr>
          <w:rFonts w:ascii="Arial" w:eastAsia="Arial" w:hAnsi="Arial" w:cs="Arial"/>
          <w:sz w:val="37"/>
          <w:szCs w:val="37"/>
        </w:rPr>
        <w:t>Extra-Curricular Activities (Recent Ones)</w:t>
      </w:r>
    </w:p>
    <w:p w:rsidR="002217E5" w:rsidRPr="00AF2382" w:rsidRDefault="004A4687" w:rsidP="00501F08">
      <w:pPr>
        <w:ind w:left="110"/>
        <w:rPr>
          <w:rFonts w:ascii="Arial" w:eastAsia="Arial" w:hAnsi="Arial" w:cs="Arial"/>
          <w:sz w:val="15"/>
          <w:szCs w:val="15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8928" behindDoc="1" locked="0" layoutInCell="1" allowOverlap="1" wp14:anchorId="369C147C" wp14:editId="1CCAB523">
                <wp:simplePos x="0" y="0"/>
                <wp:positionH relativeFrom="page">
                  <wp:posOffset>1028700</wp:posOffset>
                </wp:positionH>
                <wp:positionV relativeFrom="page">
                  <wp:posOffset>5041900</wp:posOffset>
                </wp:positionV>
                <wp:extent cx="5962650" cy="11430"/>
                <wp:effectExtent l="0" t="0" r="19050" b="762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11430"/>
                          <a:chOff x="1596" y="9608"/>
                          <a:chExt cx="9390" cy="18"/>
                        </a:xfrm>
                      </wpg:grpSpPr>
                      <wps:wsp>
                        <wps:cNvPr id="234" name="Freeform 104"/>
                        <wps:cNvSpPr>
                          <a:spLocks/>
                        </wps:cNvSpPr>
                        <wps:spPr bwMode="auto">
                          <a:xfrm>
                            <a:off x="1606" y="9617"/>
                            <a:ext cx="1558" cy="0"/>
                          </a:xfrm>
                          <a:custGeom>
                            <a:avLst/>
                            <a:gdLst>
                              <a:gd name="T0" fmla="+- 0 1606 1606"/>
                              <a:gd name="T1" fmla="*/ T0 w 1558"/>
                              <a:gd name="T2" fmla="+- 0 3164 1606"/>
                              <a:gd name="T3" fmla="*/ T2 w 15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8">
                                <a:moveTo>
                                  <a:pt x="0" y="0"/>
                                </a:moveTo>
                                <a:lnTo>
                                  <a:pt x="1558" y="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105"/>
                        <wps:cNvSpPr>
                          <a:spLocks/>
                        </wps:cNvSpPr>
                        <wps:spPr bwMode="auto">
                          <a:xfrm>
                            <a:off x="1605" y="9617"/>
                            <a:ext cx="1560" cy="0"/>
                          </a:xfrm>
                          <a:custGeom>
                            <a:avLst/>
                            <a:gdLst>
                              <a:gd name="T0" fmla="+- 0 1605 1605"/>
                              <a:gd name="T1" fmla="*/ T0 w 1560"/>
                              <a:gd name="T2" fmla="+- 0 3165 1605"/>
                              <a:gd name="T3" fmla="*/ T2 w 15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60">
                                <a:moveTo>
                                  <a:pt x="0" y="0"/>
                                </a:moveTo>
                                <a:lnTo>
                                  <a:pt x="1560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106"/>
                        <wps:cNvSpPr>
                          <a:spLocks/>
                        </wps:cNvSpPr>
                        <wps:spPr bwMode="auto">
                          <a:xfrm>
                            <a:off x="3164" y="9617"/>
                            <a:ext cx="2570" cy="0"/>
                          </a:xfrm>
                          <a:custGeom>
                            <a:avLst/>
                            <a:gdLst>
                              <a:gd name="T0" fmla="+- 0 3164 3164"/>
                              <a:gd name="T1" fmla="*/ T0 w 2570"/>
                              <a:gd name="T2" fmla="+- 0 5734 3164"/>
                              <a:gd name="T3" fmla="*/ T2 w 25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70">
                                <a:moveTo>
                                  <a:pt x="0" y="0"/>
                                </a:moveTo>
                                <a:lnTo>
                                  <a:pt x="2570" y="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Freeform 107"/>
                        <wps:cNvSpPr>
                          <a:spLocks/>
                        </wps:cNvSpPr>
                        <wps:spPr bwMode="auto">
                          <a:xfrm>
                            <a:off x="3163" y="9617"/>
                            <a:ext cx="2572" cy="0"/>
                          </a:xfrm>
                          <a:custGeom>
                            <a:avLst/>
                            <a:gdLst>
                              <a:gd name="T0" fmla="+- 0 3163 3163"/>
                              <a:gd name="T1" fmla="*/ T0 w 2572"/>
                              <a:gd name="T2" fmla="+- 0 5735 3163"/>
                              <a:gd name="T3" fmla="*/ T2 w 25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72">
                                <a:moveTo>
                                  <a:pt x="0" y="0"/>
                                </a:moveTo>
                                <a:lnTo>
                                  <a:pt x="2572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Freeform 108"/>
                        <wps:cNvSpPr>
                          <a:spLocks/>
                        </wps:cNvSpPr>
                        <wps:spPr bwMode="auto">
                          <a:xfrm>
                            <a:off x="5734" y="9617"/>
                            <a:ext cx="2302" cy="0"/>
                          </a:xfrm>
                          <a:custGeom>
                            <a:avLst/>
                            <a:gdLst>
                              <a:gd name="T0" fmla="+- 0 5734 5734"/>
                              <a:gd name="T1" fmla="*/ T0 w 2302"/>
                              <a:gd name="T2" fmla="+- 0 8036 5734"/>
                              <a:gd name="T3" fmla="*/ T2 w 23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02">
                                <a:moveTo>
                                  <a:pt x="0" y="0"/>
                                </a:moveTo>
                                <a:lnTo>
                                  <a:pt x="2302" y="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Freeform 109"/>
                        <wps:cNvSpPr>
                          <a:spLocks/>
                        </wps:cNvSpPr>
                        <wps:spPr bwMode="auto">
                          <a:xfrm>
                            <a:off x="5733" y="9617"/>
                            <a:ext cx="2304" cy="0"/>
                          </a:xfrm>
                          <a:custGeom>
                            <a:avLst/>
                            <a:gdLst>
                              <a:gd name="T0" fmla="+- 0 5733 5733"/>
                              <a:gd name="T1" fmla="*/ T0 w 2304"/>
                              <a:gd name="T2" fmla="+- 0 8037 5733"/>
                              <a:gd name="T3" fmla="*/ T2 w 23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04">
                                <a:moveTo>
                                  <a:pt x="0" y="0"/>
                                </a:moveTo>
                                <a:lnTo>
                                  <a:pt x="2304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Freeform 110"/>
                        <wps:cNvSpPr>
                          <a:spLocks/>
                        </wps:cNvSpPr>
                        <wps:spPr bwMode="auto">
                          <a:xfrm>
                            <a:off x="8036" y="9617"/>
                            <a:ext cx="2940" cy="0"/>
                          </a:xfrm>
                          <a:custGeom>
                            <a:avLst/>
                            <a:gdLst>
                              <a:gd name="T0" fmla="+- 0 8036 8036"/>
                              <a:gd name="T1" fmla="*/ T0 w 2940"/>
                              <a:gd name="T2" fmla="+- 0 10976 8036"/>
                              <a:gd name="T3" fmla="*/ T2 w 29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40">
                                <a:moveTo>
                                  <a:pt x="0" y="0"/>
                                </a:moveTo>
                                <a:lnTo>
                                  <a:pt x="2940" y="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Freeform 111"/>
                        <wps:cNvSpPr>
                          <a:spLocks/>
                        </wps:cNvSpPr>
                        <wps:spPr bwMode="auto">
                          <a:xfrm>
                            <a:off x="8035" y="9617"/>
                            <a:ext cx="2942" cy="0"/>
                          </a:xfrm>
                          <a:custGeom>
                            <a:avLst/>
                            <a:gdLst>
                              <a:gd name="T0" fmla="+- 0 8035 8035"/>
                              <a:gd name="T1" fmla="*/ T0 w 2942"/>
                              <a:gd name="T2" fmla="+- 0 10977 8035"/>
                              <a:gd name="T3" fmla="*/ T2 w 29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42">
                                <a:moveTo>
                                  <a:pt x="0" y="0"/>
                                </a:moveTo>
                                <a:lnTo>
                                  <a:pt x="2942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3" o:spid="_x0000_s1026" style="position:absolute;margin-left:81pt;margin-top:397pt;width:469.5pt;height:.9pt;z-index:-251607552;mso-position-horizontal-relative:page;mso-position-vertical-relative:page" coordorigin="1596,9608" coordsize="9390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">
                <v:shape id="Freeform 104" o:spid="_x0000_s1027" style="position:absolute;left:1606;top:9617;width:1558;height:0;visibility:visible;mso-wrap-style:square;v-text-anchor:top" coordsize="15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daIMQA&#10;AADcAAAADwAAAGRycy9kb3ducmV2LnhtbESPzW7CMBCE70h9B2sr9UacBkRpikFVVSTUG7S9L/bm&#10;B+J1GpsQ3h5XQuI4mplvNIvVYBvRU+drxwqekxQEsXam5lLBz/d6PAfhA7LBxjEpuJCH1fJhtMDc&#10;uDNvqd+FUkQI+xwVVCG0uZReV2TRJ64ljl7hOoshyq6UpsNzhNtGZmk6kxZrjgsVtvRRkT7uTlaB&#10;3mbF9OWrvxz+PveDLievxW8wSj09Du9vIAIN4R6+tTdGQTaZwv+ZeAT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nWiDEAAAA3AAAAA8AAAAAAAAAAAAAAAAAmAIAAGRycy9k&#10;b3ducmV2LnhtbFBLBQYAAAAABAAEAPUAAACJAwAAAAA=&#10;" path="m,l1558,e" filled="f" strokecolor="#e21736" strokeweight=".8pt">
                  <v:path arrowok="t" o:connecttype="custom" o:connectlocs="0,0;1558,0" o:connectangles="0,0"/>
                </v:shape>
                <v:shape id="Freeform 105" o:spid="_x0000_s1028" style="position:absolute;left:1605;top:9617;width:1560;height:0;visibility:visible;mso-wrap-style:square;v-text-anchor:top" coordsize="15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hb+MQA&#10;AADcAAAADwAAAGRycy9kb3ducmV2LnhtbESPQWsCMRSE74X+h/AK3mq2FltZjaIWRXqy1kOPj80z&#10;2bp5WZLobv99IxR6HGbmG2a26F0jrhRi7VnB07AAQVx5XbNRcPzcPE5AxISssfFMCn4owmJ+fzfD&#10;UvuOP+h6SEZkCMcSFdiU2lLKWFlyGIe+Jc7eyQeHKctgpA7YZbhr5KgoXqTDmvOCxZbWlqrz4eIU&#10;8Nfru3kby20XzuveT8xq/320Sg0e+uUURKI+/Yf/2jutYPQ8htuZfAT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oW/jEAAAA3AAAAA8AAAAAAAAAAAAAAAAAmAIAAGRycy9k&#10;b3ducmV2LnhtbFBLBQYAAAAABAAEAPUAAACJAwAAAAA=&#10;" path="m,l1560,e" filled="f" strokecolor="#e21736" strokeweight=".9pt">
                  <v:path arrowok="t" o:connecttype="custom" o:connectlocs="0,0;1560,0" o:connectangles="0,0"/>
                </v:shape>
                <v:shape id="Freeform 106" o:spid="_x0000_s1029" style="position:absolute;left:3164;top:9617;width:2570;height:0;visibility:visible;mso-wrap-style:square;v-text-anchor:top" coordsize="25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smHcMA&#10;AADcAAAADwAAAGRycy9kb3ducmV2LnhtbESP3WrCQBSE74W+w3IKvdONf6FEVymlhYKCaPMAh+wx&#10;iWbPht1tkr69KwheDjPfDLPeDqYRHTlfW1YwnSQgiAuray4V5L/f43cQPiBrbCyTgn/ysN28jNaY&#10;advzkbpTKEUsYZ+hgiqENpPSFxUZ9BPbEkfvbJ3BEKUrpXbYx3LTyFmSpNJgzXGhwpY+Kyqupz+j&#10;YNYud2dnF5fDHvM+381zxu5LqbfX4WMFItAQnuEH/aMjN0/hfiYeAb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smHcMAAADcAAAADwAAAAAAAAAAAAAAAACYAgAAZHJzL2Rv&#10;d25yZXYueG1sUEsFBgAAAAAEAAQA9QAAAIgDAAAAAA==&#10;" path="m,l2570,e" filled="f" strokecolor="#e21736" strokeweight=".8pt">
                  <v:path arrowok="t" o:connecttype="custom" o:connectlocs="0,0;2570,0" o:connectangles="0,0"/>
                </v:shape>
                <v:shape id="Freeform 107" o:spid="_x0000_s1030" style="position:absolute;left:3163;top:9617;width:2572;height:0;visibility:visible;mso-wrap-style:square;v-text-anchor:top" coordsize="25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37s8YA&#10;AADcAAAADwAAAGRycy9kb3ducmV2LnhtbESP0WrCQBRE3wv+w3IF3+pGA61EVxGlUlpo1fgB1+w1&#10;CWbvprsbTf++Wyj0cZiZM8xi1ZtG3Mj52rKCyTgBQVxYXXOp4JS/PM5A+ICssbFMCr7Jw2o5eFhg&#10;pu2dD3Q7hlJECPsMFVQhtJmUvqjIoB/bljh6F+sMhihdKbXDe4SbRk6T5EkarDkuVNjSpqLieuyM&#10;gq78/NhtO3fa5/orbWdv57TI35UaDfv1HESgPvyH/9qvWsE0fYbfM/E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37s8YAAADcAAAADwAAAAAAAAAAAAAAAACYAgAAZHJz&#10;L2Rvd25yZXYueG1sUEsFBgAAAAAEAAQA9QAAAIsDAAAAAA==&#10;" path="m,l2572,e" filled="f" strokecolor="#e21736" strokeweight=".9pt">
                  <v:path arrowok="t" o:connecttype="custom" o:connectlocs="0,0;2572,0" o:connectangles="0,0"/>
                </v:shape>
                <v:shape id="Freeform 108" o:spid="_x0000_s1031" style="position:absolute;left:5734;top:9617;width:2302;height:0;visibility:visible;mso-wrap-style:square;v-text-anchor:top" coordsize="23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NiQcMA&#10;AADcAAAADwAAAGRycy9kb3ducmV2LnhtbERPTWuDQBC9B/oflin0lqyJUovJKiW0NKdArbQ5Du5E&#10;Je6suBtj/332UOjx8b53xWx6MdHoOssK1qsIBHFtdceNgurrffkCwnlkjb1lUvBLDor8YbHDTNsb&#10;f9JU+kaEEHYZKmi9HzIpXd2SQbeyA3HgznY06AMcG6lHvIVw08tNFD1Lgx2HhhYH2rdUX8qrUZCu&#10;k6Oj+JR8V+lP8nbw3cc12Sv19Di/bkF4mv2/+M990Ao2cVgbzoQjI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NiQcMAAADcAAAADwAAAAAAAAAAAAAAAACYAgAAZHJzL2Rv&#10;d25yZXYueG1sUEsFBgAAAAAEAAQA9QAAAIgDAAAAAA==&#10;" path="m,l2302,e" filled="f" strokecolor="#e21736" strokeweight=".8pt">
                  <v:path arrowok="t" o:connecttype="custom" o:connectlocs="0,0;2302,0" o:connectangles="0,0"/>
                </v:shape>
                <v:shape id="Freeform 109" o:spid="_x0000_s1032" style="position:absolute;left:5733;top:9617;width:2304;height:0;visibility:visible;mso-wrap-style:square;v-text-anchor:top" coordsize="23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HA5scA&#10;AADcAAAADwAAAGRycy9kb3ducmV2LnhtbESPT2vCQBTE74V+h+UVvATd1NZgU1cpgmBvrX/p7ZF9&#10;TUKzb9PdVaOf3hUKPQ4z8xtmMutMI47kfG1ZweMgBUFcWF1zqWCzXvTHIHxA1thYJgVn8jCb3t9N&#10;MNf2xJ90XIVSRAj7HBVUIbS5lL6oyKAf2JY4et/WGQxRulJqh6cIN40cpmkmDdYcFypsaV5R8bM6&#10;GAXZef+V4PNvEpLtcvS+uxzcR0ZK9R66t1cQgbrwH/5rL7WC4dML3M7EI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zxwObHAAAA3AAAAA8AAAAAAAAAAAAAAAAAmAIAAGRy&#10;cy9kb3ducmV2LnhtbFBLBQYAAAAABAAEAPUAAACMAwAAAAA=&#10;" path="m,l2304,e" filled="f" strokecolor="#e21736" strokeweight=".9pt">
                  <v:path arrowok="t" o:connecttype="custom" o:connectlocs="0,0;2304,0" o:connectangles="0,0"/>
                </v:shape>
                <v:shape id="Freeform 110" o:spid="_x0000_s1033" style="position:absolute;left:8036;top:9617;width:2940;height:0;visibility:visible;mso-wrap-style:square;v-text-anchor:top" coordsize="29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LvvMAA&#10;AADcAAAADwAAAGRycy9kb3ducmV2LnhtbERP3WrCMBS+H/gO4QjeraluU6lGsYPC2N1qH+DQHNti&#10;clKatNa3Xy4Gu/z4/o/n2Rox0eA7xwrWSQqCuHa640ZBdS1e9yB8QNZoHJOCJ3k4nxYvR8y0e/AP&#10;TWVoRAxhn6GCNoQ+k9LXLVn0ieuJI3dzg8UQ4dBIPeAjhlsjN2m6lRY7jg0t9vTZUn0vR6vgXmJl&#10;qczHj/G2K9JvLt5yY5RaLefLAUSgOfyL/9xfWsHmPc6PZ+IRkKd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YLvvMAAAADcAAAADwAAAAAAAAAAAAAAAACYAgAAZHJzL2Rvd25y&#10;ZXYueG1sUEsFBgAAAAAEAAQA9QAAAIUDAAAAAA==&#10;" path="m,l2940,e" filled="f" strokecolor="#e21736" strokeweight=".8pt">
                  <v:path arrowok="t" o:connecttype="custom" o:connectlocs="0,0;2940,0" o:connectangles="0,0"/>
                </v:shape>
                <v:shape id="Freeform 111" o:spid="_x0000_s1034" style="position:absolute;left:8035;top:9617;width:2942;height:0;visibility:visible;mso-wrap-style:square;v-text-anchor:top" coordsize="29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uGzsQA&#10;AADcAAAADwAAAGRycy9kb3ducmV2LnhtbESPX2vCMBTF3wd+h3AHe5upbkipxjJE0TEQ1k18vTTX&#10;trS5qU2s9dsvgrDHw/nz4yzSwTSip85VlhVMxhEI4tzqigsFvz+b1xiE88gaG8uk4EYO0uXoaYGJ&#10;tlf+pj7zhQgj7BJUUHrfJlK6vCSDbmxb4uCdbGfQB9kVUnd4DeOmkdMomkmDFQdCiS2tSsrr7GIC&#10;N14fbudjnvVcx1/V22e83ZNT6uV5+JiD8DT4//CjvdMKpu8TuJ8JR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rhs7EAAAA3AAAAA8AAAAAAAAAAAAAAAAAmAIAAGRycy9k&#10;b3ducmV2LnhtbFBLBQYAAAAABAAEAPUAAACJAwAAAAA=&#10;" path="m,l2942,e" filled="f" strokecolor="#e21736" strokeweight=".9pt">
                  <v:path arrowok="t" o:connecttype="custom" o:connectlocs="0,0;294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0496" behindDoc="1" locked="0" layoutInCell="1" allowOverlap="1" wp14:anchorId="591C232D" wp14:editId="277E62AB">
                <wp:simplePos x="0" y="0"/>
                <wp:positionH relativeFrom="page">
                  <wp:posOffset>1035050</wp:posOffset>
                </wp:positionH>
                <wp:positionV relativeFrom="page">
                  <wp:posOffset>4965700</wp:posOffset>
                </wp:positionV>
                <wp:extent cx="5962650" cy="11430"/>
                <wp:effectExtent l="0" t="0" r="19050" b="762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11430"/>
                          <a:chOff x="1596" y="9608"/>
                          <a:chExt cx="9390" cy="18"/>
                        </a:xfrm>
                      </wpg:grpSpPr>
                      <wps:wsp>
                        <wps:cNvPr id="79" name="Freeform 104"/>
                        <wps:cNvSpPr>
                          <a:spLocks/>
                        </wps:cNvSpPr>
                        <wps:spPr bwMode="auto">
                          <a:xfrm>
                            <a:off x="1606" y="9617"/>
                            <a:ext cx="1558" cy="0"/>
                          </a:xfrm>
                          <a:custGeom>
                            <a:avLst/>
                            <a:gdLst>
                              <a:gd name="T0" fmla="+- 0 1606 1606"/>
                              <a:gd name="T1" fmla="*/ T0 w 1558"/>
                              <a:gd name="T2" fmla="+- 0 3164 1606"/>
                              <a:gd name="T3" fmla="*/ T2 w 15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8">
                                <a:moveTo>
                                  <a:pt x="0" y="0"/>
                                </a:moveTo>
                                <a:lnTo>
                                  <a:pt x="1558" y="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105"/>
                        <wps:cNvSpPr>
                          <a:spLocks/>
                        </wps:cNvSpPr>
                        <wps:spPr bwMode="auto">
                          <a:xfrm>
                            <a:off x="1605" y="9617"/>
                            <a:ext cx="1560" cy="0"/>
                          </a:xfrm>
                          <a:custGeom>
                            <a:avLst/>
                            <a:gdLst>
                              <a:gd name="T0" fmla="+- 0 1605 1605"/>
                              <a:gd name="T1" fmla="*/ T0 w 1560"/>
                              <a:gd name="T2" fmla="+- 0 3165 1605"/>
                              <a:gd name="T3" fmla="*/ T2 w 15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60">
                                <a:moveTo>
                                  <a:pt x="0" y="0"/>
                                </a:moveTo>
                                <a:lnTo>
                                  <a:pt x="1560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106"/>
                        <wps:cNvSpPr>
                          <a:spLocks/>
                        </wps:cNvSpPr>
                        <wps:spPr bwMode="auto">
                          <a:xfrm>
                            <a:off x="3164" y="9617"/>
                            <a:ext cx="2570" cy="0"/>
                          </a:xfrm>
                          <a:custGeom>
                            <a:avLst/>
                            <a:gdLst>
                              <a:gd name="T0" fmla="+- 0 3164 3164"/>
                              <a:gd name="T1" fmla="*/ T0 w 2570"/>
                              <a:gd name="T2" fmla="+- 0 5734 3164"/>
                              <a:gd name="T3" fmla="*/ T2 w 25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70">
                                <a:moveTo>
                                  <a:pt x="0" y="0"/>
                                </a:moveTo>
                                <a:lnTo>
                                  <a:pt x="2570" y="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107"/>
                        <wps:cNvSpPr>
                          <a:spLocks/>
                        </wps:cNvSpPr>
                        <wps:spPr bwMode="auto">
                          <a:xfrm>
                            <a:off x="3163" y="9617"/>
                            <a:ext cx="2572" cy="0"/>
                          </a:xfrm>
                          <a:custGeom>
                            <a:avLst/>
                            <a:gdLst>
                              <a:gd name="T0" fmla="+- 0 3163 3163"/>
                              <a:gd name="T1" fmla="*/ T0 w 2572"/>
                              <a:gd name="T2" fmla="+- 0 5735 3163"/>
                              <a:gd name="T3" fmla="*/ T2 w 25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72">
                                <a:moveTo>
                                  <a:pt x="0" y="0"/>
                                </a:moveTo>
                                <a:lnTo>
                                  <a:pt x="2572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108"/>
                        <wps:cNvSpPr>
                          <a:spLocks/>
                        </wps:cNvSpPr>
                        <wps:spPr bwMode="auto">
                          <a:xfrm>
                            <a:off x="5734" y="9617"/>
                            <a:ext cx="2302" cy="0"/>
                          </a:xfrm>
                          <a:custGeom>
                            <a:avLst/>
                            <a:gdLst>
                              <a:gd name="T0" fmla="+- 0 5734 5734"/>
                              <a:gd name="T1" fmla="*/ T0 w 2302"/>
                              <a:gd name="T2" fmla="+- 0 8036 5734"/>
                              <a:gd name="T3" fmla="*/ T2 w 23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02">
                                <a:moveTo>
                                  <a:pt x="0" y="0"/>
                                </a:moveTo>
                                <a:lnTo>
                                  <a:pt x="2302" y="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109"/>
                        <wps:cNvSpPr>
                          <a:spLocks/>
                        </wps:cNvSpPr>
                        <wps:spPr bwMode="auto">
                          <a:xfrm>
                            <a:off x="5733" y="9617"/>
                            <a:ext cx="2304" cy="0"/>
                          </a:xfrm>
                          <a:custGeom>
                            <a:avLst/>
                            <a:gdLst>
                              <a:gd name="T0" fmla="+- 0 5733 5733"/>
                              <a:gd name="T1" fmla="*/ T0 w 2304"/>
                              <a:gd name="T2" fmla="+- 0 8037 5733"/>
                              <a:gd name="T3" fmla="*/ T2 w 23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04">
                                <a:moveTo>
                                  <a:pt x="0" y="0"/>
                                </a:moveTo>
                                <a:lnTo>
                                  <a:pt x="2304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110"/>
                        <wps:cNvSpPr>
                          <a:spLocks/>
                        </wps:cNvSpPr>
                        <wps:spPr bwMode="auto">
                          <a:xfrm>
                            <a:off x="8036" y="9617"/>
                            <a:ext cx="2940" cy="0"/>
                          </a:xfrm>
                          <a:custGeom>
                            <a:avLst/>
                            <a:gdLst>
                              <a:gd name="T0" fmla="+- 0 8036 8036"/>
                              <a:gd name="T1" fmla="*/ T0 w 2940"/>
                              <a:gd name="T2" fmla="+- 0 10976 8036"/>
                              <a:gd name="T3" fmla="*/ T2 w 29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40">
                                <a:moveTo>
                                  <a:pt x="0" y="0"/>
                                </a:moveTo>
                                <a:lnTo>
                                  <a:pt x="2940" y="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111"/>
                        <wps:cNvSpPr>
                          <a:spLocks/>
                        </wps:cNvSpPr>
                        <wps:spPr bwMode="auto">
                          <a:xfrm>
                            <a:off x="8035" y="9617"/>
                            <a:ext cx="2942" cy="0"/>
                          </a:xfrm>
                          <a:custGeom>
                            <a:avLst/>
                            <a:gdLst>
                              <a:gd name="T0" fmla="+- 0 8035 8035"/>
                              <a:gd name="T1" fmla="*/ T0 w 2942"/>
                              <a:gd name="T2" fmla="+- 0 10977 8035"/>
                              <a:gd name="T3" fmla="*/ T2 w 29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42">
                                <a:moveTo>
                                  <a:pt x="0" y="0"/>
                                </a:moveTo>
                                <a:lnTo>
                                  <a:pt x="2942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217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" o:spid="_x0000_s1026" style="position:absolute;margin-left:81.5pt;margin-top:391pt;width:469.5pt;height:.9pt;z-index:-251625984;mso-position-horizontal-relative:page;mso-position-vertical-relative:page" coordorigin="1596,9608" coordsize="9390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">
                <v:shape id="Freeform 104" o:spid="_x0000_s1027" style="position:absolute;left:1606;top:9617;width:1558;height:0;visibility:visible;mso-wrap-style:square;v-text-anchor:top" coordsize="15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PQcMA&#10;AADbAAAADwAAAGRycy9kb3ducmV2LnhtbESPT2sCMRTE7wW/Q3gFbzVbFa1bo4goiDdte39N3v5p&#10;Ny/rJq7rtzeC4HGYmd8w82VnK9FS40vHCt4HCQhi7UzJuYLvr+3bBwgfkA1WjknBlTwsF72XOabG&#10;XfhA7THkIkLYp6igCKFOpfS6IIt+4Gri6GWusRiibHJpGrxEuK3kMEkm0mLJcaHAmtYF6f/j2SrQ&#10;h2E2nu7b699p89vpfDTLfoJRqv/arT5BBOrCM/xo74yC6QzuX+IPk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VPQcMAAADbAAAADwAAAAAAAAAAAAAAAACYAgAAZHJzL2Rv&#10;d25yZXYueG1sUEsFBgAAAAAEAAQA9QAAAIgDAAAAAA==&#10;" path="m,l1558,e" filled="f" strokecolor="#e21736" strokeweight=".8pt">
                  <v:path arrowok="t" o:connecttype="custom" o:connectlocs="0,0;1558,0" o:connectangles="0,0"/>
                </v:shape>
                <v:shape id="Freeform 105" o:spid="_x0000_s1028" style="position:absolute;left:1605;top:9617;width:1560;height:0;visibility:visible;mso-wrap-style:square;v-text-anchor:top" coordsize="15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w8NsEA&#10;AADbAAAADwAAAGRycy9kb3ducmV2LnhtbERPy2oCMRTdF/yHcIXuasZC22FqlGqxFFf1sXB5mdwm&#10;Uyc3QxKd6d+bheDycN6zxeBacaEQG88KppMCBHHtdcNGwWG/fipBxISssfVMCv4pwmI+ephhpX3P&#10;W7rskhE5hGOFCmxKXSVlrC05jBPfEWfu1weHKcNgpA7Y53DXyueieJUOG84NFjtaWapPu7NTwMe3&#10;jfl8kV99OK0GX5rlz9/BKvU4Hj7eQSQa0l18c39rBWVen7/kHyD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/8PDbBAAAA2wAAAA8AAAAAAAAAAAAAAAAAmAIAAGRycy9kb3du&#10;cmV2LnhtbFBLBQYAAAAABAAEAPUAAACGAwAAAAA=&#10;" path="m,l1560,e" filled="f" strokecolor="#e21736" strokeweight=".9pt">
                  <v:path arrowok="t" o:connecttype="custom" o:connectlocs="0,0;1560,0" o:connectangles="0,0"/>
                </v:shape>
                <v:shape id="Freeform 106" o:spid="_x0000_s1029" style="position:absolute;left:3164;top:9617;width:2570;height:0;visibility:visible;mso-wrap-style:square;v-text-anchor:top" coordsize="25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aGnMIA&#10;AADbAAAADwAAAGRycy9kb3ducmV2LnhtbESP0WrCQBRE3wv+w3KFvtWN1opEV5FSQbBQ1HzAJXtN&#10;otm7YXdN4t+7BcHHYWbOMMt1b2rRkvOVZQXjUQKCOLe64kJBdtp+zEH4gKyxtkwK7uRhvRq8LTHV&#10;tuMDtcdQiAhhn6KCMoQmldLnJRn0I9sQR+9sncEQpSukdthFuKnlJElm0mDFcaHEhr5Lyq/Hm1Ew&#10;ab72Z2enl79fzLps/5kxtj9KvQ/7zQJEoD68ws/2TiuYj+H/S/w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hoacwgAAANsAAAAPAAAAAAAAAAAAAAAAAJgCAABkcnMvZG93&#10;bnJldi54bWxQSwUGAAAAAAQABAD1AAAAhwMAAAAA&#10;" path="m,l2570,e" filled="f" strokecolor="#e21736" strokeweight=".8pt">
                  <v:path arrowok="t" o:connecttype="custom" o:connectlocs="0,0;2570,0" o:connectangles="0,0"/>
                </v:shape>
                <v:shape id="Freeform 107" o:spid="_x0000_s1030" style="position:absolute;left:3163;top:9617;width:2572;height:0;visibility:visible;mso-wrap-style:square;v-text-anchor:top" coordsize="25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UaJsQA&#10;AADbAAAADwAAAGRycy9kb3ducmV2LnhtbESP0WrCQBRE3wv9h+UWfNONCiVEVxFLiyi0avyAa/aa&#10;BLN3092Npn/fLQh9HGbmDDNf9qYRN3K+tqxgPEpAEBdW11wqOOXvwxSED8gaG8uk4Ic8LBfPT3PM&#10;tL3zgW7HUIoIYZ+hgiqENpPSFxUZ9CPbEkfvYp3BEKUrpXZ4j3DTyEmSvEqDNceFCltaV1Rcj51R&#10;0JVfnx9vnTvtc/09bdPteVrkO6UGL/1qBiJQH/7Dj/ZGK0gn8Pcl/g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FGibEAAAA2wAAAA8AAAAAAAAAAAAAAAAAmAIAAGRycy9k&#10;b3ducmV2LnhtbFBLBQYAAAAABAAEAPUAAACJAwAAAAA=&#10;" path="m,l2572,e" filled="f" strokecolor="#e21736" strokeweight=".9pt">
                  <v:path arrowok="t" o:connecttype="custom" o:connectlocs="0,0;2572,0" o:connectangles="0,0"/>
                </v:shape>
                <v:shape id="Freeform 108" o:spid="_x0000_s1031" style="position:absolute;left:5734;top:9617;width:2302;height:0;visibility:visible;mso-wrap-style:square;v-text-anchor:top" coordsize="23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051cQA&#10;AADbAAAADwAAAGRycy9kb3ducmV2LnhtbESPT2vCQBTE7wW/w/KE3pqNTdCQuopIi54K/sH2+Mi+&#10;JsHs25BdY/z2XUHwOMzMb5j5cjCN6KlztWUFkygGQVxYXXOp4Hj4estAOI+ssbFMCm7kYLkYvcwx&#10;1/bKO+r3vhQBwi5HBZX3bS6lKyoy6CLbEgfvz3YGfZBdKXWH1wA3jXyP46k0WHNYqLCldUXFeX8x&#10;CmaT9NtR8puejrOf9HPr680lXSv1Oh5WHyA8Df4ZfrS3WkGWwP1L+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NOdXEAAAA2wAAAA8AAAAAAAAAAAAAAAAAmAIAAGRycy9k&#10;b3ducmV2LnhtbFBLBQYAAAAABAAEAPUAAACJAwAAAAA=&#10;" path="m,l2302,e" filled="f" strokecolor="#e21736" strokeweight=".8pt">
                  <v:path arrowok="t" o:connecttype="custom" o:connectlocs="0,0;2302,0" o:connectangles="0,0"/>
                </v:shape>
                <v:shape id="Freeform 109" o:spid="_x0000_s1032" style="position:absolute;left:5733;top:9617;width:2304;height:0;visibility:visible;mso-wrap-style:square;v-text-anchor:top" coordsize="23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5LpcUA&#10;AADbAAAADwAAAGRycy9kb3ducmV2LnhtbESPT2vCQBTE7wW/w/KEXoJuKjZIdJVSEOzNP1Xx9si+&#10;JqHZt+nuqtFP3xUKPQ4z8xtmtuhMIy7kfG1ZwcswBUFcWF1zqeBztxxMQPiArLGxTApu5GEx7z3N&#10;MNf2yhu6bEMpIoR9jgqqENpcSl9UZNAPbUscvS/rDIYoXSm1w2uEm0aO0jSTBmuOCxW29F5R8b09&#10;GwXZ7XhKcPyThGS/ev043M9unZFSz/3ubQoiUBf+w3/tlVYwGcPjS/wB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TkulxQAAANsAAAAPAAAAAAAAAAAAAAAAAJgCAABkcnMv&#10;ZG93bnJldi54bWxQSwUGAAAAAAQABAD1AAAAigMAAAAA&#10;" path="m,l2304,e" filled="f" strokecolor="#e21736" strokeweight=".9pt">
                  <v:path arrowok="t" o:connecttype="custom" o:connectlocs="0,0;2304,0" o:connectangles="0,0"/>
                </v:shape>
                <v:shape id="Freeform 110" o:spid="_x0000_s1033" style="position:absolute;left:8036;top:9617;width:2940;height:0;visibility:visible;mso-wrap-style:square;v-text-anchor:top" coordsize="29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+XG8EA&#10;AADbAAAADwAAAGRycy9kb3ducmV2LnhtbESP3YrCMBSE7wXfIRxh7zTdXfyh2yjrQkG8s/oAh+bY&#10;liYnpUm1+/ZGELwcZuYbJtuN1ogb9b5xrOBzkYAgLp1uuFJwOefzDQgfkDUax6TgnzzsttNJhql2&#10;dz7RrQiViBD2KSqoQ+hSKX1Zk0W/cB1x9K6utxii7Cupe7xHuDXyK0lW0mLDcaHGjv5qKttisAra&#10;Ai+Wiv2wHK7rPDly/r03RqmP2fj7AyLQGN7hV/ugFWyW8PwSf4D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4vlxvBAAAA2wAAAA8AAAAAAAAAAAAAAAAAmAIAAGRycy9kb3du&#10;cmV2LnhtbFBLBQYAAAAABAAEAPUAAACGAwAAAAA=&#10;" path="m,l2940,e" filled="f" strokecolor="#e21736" strokeweight=".8pt">
                  <v:path arrowok="t" o:connecttype="custom" o:connectlocs="0,0;2940,0" o:connectangles="0,0"/>
                </v:shape>
                <v:shape id="Freeform 111" o:spid="_x0000_s1034" style="position:absolute;left:8035;top:9617;width:2942;height:0;visibility:visible;mso-wrap-style:square;v-text-anchor:top" coordsize="29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2Jw8IA&#10;AADbAAAADwAAAGRycy9kb3ducmV2LnhtbESPX2vCMBTF3wf7DuEOfJupChKqUYZMVARhdcPXS3PX&#10;Fpubrom1fnsjDHw8nD8/znzZ21p01PrKsYbRMAFBnDtTcaHh+7h+VyB8QDZYOyYNN/KwXLy+zDE1&#10;7spf1GWhEHGEfYoayhCaVEqfl2TRD11DHL1f11oMUbaFNC1e47it5ThJptJixZFQYkOrkvJzdrGR&#10;qz5/bn+nPOv4rPbVZKc2B/JaD976jxmIQH14hv/bW6NBTeHxJf4Au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LYnDwgAAANsAAAAPAAAAAAAAAAAAAAAAAJgCAABkcnMvZG93&#10;bnJldi54bWxQSwUGAAAAAAQABAD1AAAAhwMAAAAA&#10;" path="m,l2942,e" filled="f" strokecolor="#e21736" strokeweight=".9pt">
                  <v:path arrowok="t" o:connecttype="custom" o:connectlocs="0,0;2942,0" o:connectangles="0,0"/>
                </v:shape>
                <w10:wrap anchorx="page" anchory="page"/>
              </v:group>
            </w:pict>
          </mc:Fallback>
        </mc:AlternateContent>
      </w:r>
    </w:p>
    <w:p w:rsidR="00AA2FC0" w:rsidRDefault="00AA2FC0" w:rsidP="00DB1E26">
      <w:pPr>
        <w:spacing w:line="200" w:lineRule="exact"/>
        <w:ind w:left="720" w:hanging="720"/>
        <w:rPr>
          <w:rFonts w:ascii="Arial" w:hAnsi="Arial" w:cs="Arial"/>
          <w:sz w:val="15"/>
          <w:szCs w:val="15"/>
        </w:rPr>
      </w:pPr>
      <w:r w:rsidRPr="00AF2382">
        <w:rPr>
          <w:rFonts w:ascii="Arial" w:hAnsi="Arial" w:cs="Arial"/>
          <w:sz w:val="15"/>
          <w:szCs w:val="15"/>
        </w:rPr>
        <w:t>•</w:t>
      </w:r>
      <w:r w:rsidRPr="00AF2382">
        <w:rPr>
          <w:rFonts w:ascii="Arial" w:hAnsi="Arial" w:cs="Arial"/>
          <w:sz w:val="15"/>
          <w:szCs w:val="15"/>
        </w:rPr>
        <w:tab/>
      </w:r>
      <w:r w:rsidR="0044797D">
        <w:rPr>
          <w:rFonts w:ascii="Arial" w:hAnsi="Arial" w:cs="Arial"/>
          <w:sz w:val="15"/>
          <w:szCs w:val="15"/>
        </w:rPr>
        <w:t xml:space="preserve">Received an </w:t>
      </w:r>
      <w:r>
        <w:rPr>
          <w:rFonts w:ascii="Arial" w:hAnsi="Arial" w:cs="Arial"/>
          <w:sz w:val="15"/>
          <w:szCs w:val="15"/>
        </w:rPr>
        <w:t>award</w:t>
      </w:r>
      <w:r w:rsidR="0044797D">
        <w:rPr>
          <w:rFonts w:ascii="Arial" w:hAnsi="Arial" w:cs="Arial"/>
          <w:sz w:val="15"/>
          <w:szCs w:val="15"/>
        </w:rPr>
        <w:t xml:space="preserve"> from Senior Delivery Manager</w:t>
      </w:r>
      <w:r>
        <w:rPr>
          <w:rFonts w:ascii="Arial" w:hAnsi="Arial" w:cs="Arial"/>
          <w:sz w:val="15"/>
          <w:szCs w:val="15"/>
        </w:rPr>
        <w:t xml:space="preserve"> </w:t>
      </w:r>
      <w:r w:rsidR="00B21AA1" w:rsidRPr="00B21AA1">
        <w:rPr>
          <w:rFonts w:ascii="Arial" w:hAnsi="Arial" w:cs="Arial"/>
          <w:sz w:val="15"/>
          <w:szCs w:val="15"/>
        </w:rPr>
        <w:t xml:space="preserve">for </w:t>
      </w:r>
      <w:r w:rsidR="00B21AA1">
        <w:rPr>
          <w:rFonts w:ascii="Arial" w:hAnsi="Arial" w:cs="Arial"/>
          <w:sz w:val="15"/>
          <w:szCs w:val="15"/>
        </w:rPr>
        <w:t xml:space="preserve">implementing </w:t>
      </w:r>
      <w:r w:rsidR="00B21AA1" w:rsidRPr="00B21AA1">
        <w:rPr>
          <w:rFonts w:ascii="Arial" w:hAnsi="Arial" w:cs="Arial"/>
          <w:sz w:val="15"/>
          <w:szCs w:val="15"/>
        </w:rPr>
        <w:t>continuous improvement</w:t>
      </w:r>
      <w:r w:rsidR="00B21AA1">
        <w:rPr>
          <w:rFonts w:ascii="Arial" w:hAnsi="Arial" w:cs="Arial"/>
          <w:sz w:val="15"/>
          <w:szCs w:val="15"/>
        </w:rPr>
        <w:t>s</w:t>
      </w:r>
      <w:r w:rsidR="00B21AA1" w:rsidRPr="00B21AA1">
        <w:rPr>
          <w:rFonts w:ascii="Arial" w:hAnsi="Arial" w:cs="Arial"/>
          <w:sz w:val="15"/>
          <w:szCs w:val="15"/>
        </w:rPr>
        <w:t xml:space="preserve"> </w:t>
      </w:r>
      <w:r w:rsidR="00B21AA1">
        <w:rPr>
          <w:rFonts w:ascii="Arial" w:hAnsi="Arial" w:cs="Arial"/>
          <w:sz w:val="15"/>
          <w:szCs w:val="15"/>
        </w:rPr>
        <w:t xml:space="preserve">in the </w:t>
      </w:r>
      <w:r w:rsidR="00B21AA1" w:rsidRPr="00B21AA1">
        <w:rPr>
          <w:rFonts w:ascii="Arial" w:hAnsi="Arial" w:cs="Arial"/>
          <w:sz w:val="15"/>
          <w:szCs w:val="15"/>
        </w:rPr>
        <w:t>project</w:t>
      </w:r>
    </w:p>
    <w:p w:rsidR="00DB1E26" w:rsidRDefault="00DB1E26" w:rsidP="00DB1E26">
      <w:pPr>
        <w:spacing w:line="200" w:lineRule="exact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•</w:t>
      </w:r>
      <w:r>
        <w:rPr>
          <w:rFonts w:ascii="Arial" w:hAnsi="Arial" w:cs="Arial"/>
          <w:sz w:val="15"/>
          <w:szCs w:val="15"/>
        </w:rPr>
        <w:tab/>
        <w:t>Received award from Team Lead for automating several tasks in the team and improving the workflow process.</w:t>
      </w:r>
    </w:p>
    <w:p w:rsidR="00B21AA1" w:rsidRDefault="00AA2FC0" w:rsidP="00B21AA1">
      <w:pPr>
        <w:spacing w:line="200" w:lineRule="exact"/>
        <w:ind w:left="720" w:hanging="7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•</w:t>
      </w:r>
      <w:r>
        <w:rPr>
          <w:rFonts w:ascii="Arial" w:hAnsi="Arial" w:cs="Arial"/>
          <w:sz w:val="15"/>
          <w:szCs w:val="15"/>
        </w:rPr>
        <w:tab/>
      </w:r>
      <w:r w:rsidR="00DB1E26">
        <w:rPr>
          <w:rFonts w:ascii="Arial" w:hAnsi="Arial" w:cs="Arial"/>
          <w:sz w:val="15"/>
          <w:szCs w:val="15"/>
        </w:rPr>
        <w:t>Received an award for independently fixing and resolving issues</w:t>
      </w:r>
      <w:r w:rsidR="00B21AA1" w:rsidRPr="00B21AA1">
        <w:rPr>
          <w:rFonts w:ascii="Arial" w:hAnsi="Arial" w:cs="Arial"/>
          <w:sz w:val="15"/>
          <w:szCs w:val="15"/>
        </w:rPr>
        <w:t xml:space="preserve"> on the Accenture Java training platform hosted on AWS</w:t>
      </w:r>
    </w:p>
    <w:p w:rsidR="00AA2FC0" w:rsidRDefault="00DB1E26" w:rsidP="00DB1E26">
      <w:pPr>
        <w:spacing w:line="200" w:lineRule="exact"/>
        <w:ind w:left="720" w:hanging="7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•</w:t>
      </w:r>
      <w:r>
        <w:rPr>
          <w:rFonts w:ascii="Arial" w:hAnsi="Arial" w:cs="Arial"/>
          <w:sz w:val="15"/>
          <w:szCs w:val="15"/>
        </w:rPr>
        <w:tab/>
        <w:t>Received an award for excellent management and organizing materia</w:t>
      </w:r>
      <w:r w:rsidR="00B21AA1">
        <w:rPr>
          <w:rFonts w:ascii="Arial" w:hAnsi="Arial" w:cs="Arial"/>
          <w:sz w:val="15"/>
          <w:szCs w:val="15"/>
        </w:rPr>
        <w:t>l relevant for</w:t>
      </w:r>
      <w:r w:rsidR="004A4687">
        <w:rPr>
          <w:rFonts w:ascii="Arial" w:hAnsi="Arial" w:cs="Arial"/>
          <w:sz w:val="15"/>
          <w:szCs w:val="15"/>
        </w:rPr>
        <w:t xml:space="preserve"> New Members</w:t>
      </w:r>
      <w:r w:rsidR="00B21AA1">
        <w:rPr>
          <w:rFonts w:ascii="Arial" w:hAnsi="Arial" w:cs="Arial"/>
          <w:sz w:val="15"/>
          <w:szCs w:val="15"/>
        </w:rPr>
        <w:t xml:space="preserve"> joining the </w:t>
      </w:r>
      <w:r w:rsidR="004A4687">
        <w:rPr>
          <w:rFonts w:ascii="Arial" w:hAnsi="Arial" w:cs="Arial"/>
          <w:sz w:val="15"/>
          <w:szCs w:val="15"/>
        </w:rPr>
        <w:t>Project</w:t>
      </w:r>
      <w:r>
        <w:rPr>
          <w:rFonts w:ascii="Arial" w:hAnsi="Arial" w:cs="Arial"/>
          <w:sz w:val="15"/>
          <w:szCs w:val="15"/>
        </w:rPr>
        <w:t xml:space="preserve"> at Accenture</w:t>
      </w:r>
    </w:p>
    <w:p w:rsidR="00280DBE" w:rsidRPr="00C50774" w:rsidRDefault="00C50774" w:rsidP="00DB1E26">
      <w:pPr>
        <w:spacing w:line="200" w:lineRule="exact"/>
        <w:ind w:left="720" w:hanging="7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•</w:t>
      </w:r>
      <w:r w:rsidR="00280DBE">
        <w:rPr>
          <w:rFonts w:ascii="Arial" w:hAnsi="Arial" w:cs="Arial"/>
          <w:sz w:val="15"/>
          <w:szCs w:val="15"/>
        </w:rPr>
        <w:tab/>
      </w:r>
      <w:r w:rsidR="00B21AA1">
        <w:rPr>
          <w:rFonts w:ascii="Arial" w:hAnsi="Arial" w:cs="Arial"/>
          <w:color w:val="222222"/>
          <w:sz w:val="15"/>
          <w:szCs w:val="15"/>
          <w:shd w:val="clear" w:color="auto" w:fill="FFFFFF"/>
        </w:rPr>
        <w:t>Ranked within the</w:t>
      </w:r>
      <w:r w:rsidR="00B21AA1" w:rsidRPr="00B21AA1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13 </w:t>
      </w:r>
      <w:r w:rsidR="00B21AA1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best </w:t>
      </w:r>
      <w:r w:rsidR="00B21AA1" w:rsidRPr="00B21AA1">
        <w:rPr>
          <w:rFonts w:ascii="Arial" w:hAnsi="Arial" w:cs="Arial"/>
          <w:color w:val="222222"/>
          <w:sz w:val="15"/>
          <w:szCs w:val="15"/>
          <w:shd w:val="clear" w:color="auto" w:fill="FFFFFF"/>
        </w:rPr>
        <w:t>employees at Accenture Newcastle and Nominated for the Technical Excellence award, (Out of 850+ employees)</w:t>
      </w:r>
      <w:r w:rsidR="00B21AA1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in 2016</w:t>
      </w:r>
      <w:r w:rsidR="00280DBE" w:rsidRPr="00C50774">
        <w:rPr>
          <w:rFonts w:ascii="Arial" w:hAnsi="Arial" w:cs="Arial"/>
          <w:color w:val="222222"/>
          <w:sz w:val="15"/>
          <w:szCs w:val="15"/>
          <w:shd w:val="clear" w:color="auto" w:fill="FFFFFF"/>
        </w:rPr>
        <w:t>.</w:t>
      </w:r>
    </w:p>
    <w:p w:rsidR="00AA2FC0" w:rsidRDefault="00AA2FC0" w:rsidP="000940F7">
      <w:pPr>
        <w:spacing w:line="200" w:lineRule="exact"/>
        <w:ind w:firstLine="7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(</w:t>
      </w:r>
      <w:r w:rsidR="00C131EB">
        <w:rPr>
          <w:rFonts w:ascii="Arial" w:hAnsi="Arial" w:cs="Arial"/>
          <w:sz w:val="15"/>
          <w:szCs w:val="15"/>
        </w:rPr>
        <w:t xml:space="preserve">All </w:t>
      </w:r>
      <w:r>
        <w:rPr>
          <w:rFonts w:ascii="Arial" w:hAnsi="Arial" w:cs="Arial"/>
          <w:sz w:val="15"/>
          <w:szCs w:val="15"/>
        </w:rPr>
        <w:t>awa</w:t>
      </w:r>
      <w:r w:rsidR="00C131EB">
        <w:rPr>
          <w:rFonts w:ascii="Arial" w:hAnsi="Arial" w:cs="Arial"/>
          <w:sz w:val="15"/>
          <w:szCs w:val="15"/>
        </w:rPr>
        <w:t>rd</w:t>
      </w:r>
      <w:r w:rsidR="000940F7">
        <w:rPr>
          <w:rFonts w:ascii="Arial" w:hAnsi="Arial" w:cs="Arial"/>
          <w:sz w:val="15"/>
          <w:szCs w:val="15"/>
        </w:rPr>
        <w:t xml:space="preserve"> </w:t>
      </w:r>
      <w:r w:rsidR="00C131EB">
        <w:rPr>
          <w:rFonts w:ascii="Arial" w:hAnsi="Arial" w:cs="Arial"/>
          <w:sz w:val="15"/>
          <w:szCs w:val="15"/>
        </w:rPr>
        <w:t>certificates</w:t>
      </w:r>
      <w:r w:rsidR="000940F7">
        <w:rPr>
          <w:rFonts w:ascii="Arial" w:hAnsi="Arial" w:cs="Arial"/>
          <w:sz w:val="15"/>
          <w:szCs w:val="15"/>
        </w:rPr>
        <w:t xml:space="preserve"> available on request)</w:t>
      </w:r>
    </w:p>
    <w:p w:rsidR="00DB1E26" w:rsidRPr="00AF2382" w:rsidRDefault="00DB1E26" w:rsidP="00DB1E26">
      <w:pPr>
        <w:spacing w:line="200" w:lineRule="exact"/>
        <w:rPr>
          <w:rFonts w:ascii="Arial" w:hAnsi="Arial" w:cs="Arial"/>
          <w:sz w:val="15"/>
          <w:szCs w:val="15"/>
        </w:rPr>
      </w:pPr>
      <w:r w:rsidRPr="00AF2382">
        <w:rPr>
          <w:rFonts w:ascii="Arial" w:hAnsi="Arial" w:cs="Arial"/>
          <w:sz w:val="15"/>
          <w:szCs w:val="15"/>
        </w:rPr>
        <w:t>•</w:t>
      </w:r>
      <w:r w:rsidRPr="00AF2382">
        <w:rPr>
          <w:rFonts w:ascii="Arial" w:hAnsi="Arial" w:cs="Arial"/>
          <w:sz w:val="15"/>
          <w:szCs w:val="15"/>
        </w:rPr>
        <w:tab/>
        <w:t xml:space="preserve">Received </w:t>
      </w:r>
      <w:r>
        <w:rPr>
          <w:rFonts w:ascii="Arial" w:hAnsi="Arial" w:cs="Arial"/>
          <w:sz w:val="15"/>
          <w:szCs w:val="15"/>
        </w:rPr>
        <w:t>recognition badge for collaboration and contribution within Accenture Global.</w:t>
      </w:r>
    </w:p>
    <w:p w:rsidR="000940F7" w:rsidRDefault="000940F7" w:rsidP="00C131EB">
      <w:pPr>
        <w:spacing w:line="200" w:lineRule="exact"/>
        <w:rPr>
          <w:rFonts w:ascii="Arial" w:hAnsi="Arial" w:cs="Arial"/>
          <w:sz w:val="15"/>
          <w:szCs w:val="15"/>
        </w:rPr>
      </w:pPr>
      <w:r w:rsidRPr="00AF2382">
        <w:rPr>
          <w:rFonts w:ascii="Arial" w:hAnsi="Arial" w:cs="Arial"/>
          <w:sz w:val="15"/>
          <w:szCs w:val="15"/>
        </w:rPr>
        <w:t>•</w:t>
      </w:r>
      <w:r w:rsidRPr="00AF2382">
        <w:rPr>
          <w:rFonts w:ascii="Arial" w:hAnsi="Arial" w:cs="Arial"/>
          <w:sz w:val="15"/>
          <w:szCs w:val="15"/>
        </w:rPr>
        <w:tab/>
        <w:t>Migrated Website content for Age UK to a new platfo</w:t>
      </w:r>
      <w:r w:rsidR="00C131EB">
        <w:rPr>
          <w:rFonts w:ascii="Arial" w:hAnsi="Arial" w:cs="Arial"/>
          <w:sz w:val="15"/>
          <w:szCs w:val="15"/>
        </w:rPr>
        <w:t>rm compatible for mobile devices</w:t>
      </w:r>
    </w:p>
    <w:p w:rsidR="00DB1E26" w:rsidRDefault="00DB1E26" w:rsidP="00DB1E26">
      <w:pPr>
        <w:spacing w:line="200" w:lineRule="exact"/>
        <w:rPr>
          <w:rFonts w:ascii="Arial" w:hAnsi="Arial" w:cs="Arial"/>
          <w:sz w:val="15"/>
          <w:szCs w:val="15"/>
        </w:rPr>
      </w:pPr>
      <w:r w:rsidRPr="00AF2382">
        <w:rPr>
          <w:rFonts w:ascii="Arial" w:hAnsi="Arial" w:cs="Arial"/>
          <w:sz w:val="15"/>
          <w:szCs w:val="15"/>
        </w:rPr>
        <w:t>•</w:t>
      </w:r>
      <w:r w:rsidRPr="00AF2382">
        <w:rPr>
          <w:rFonts w:ascii="Arial" w:hAnsi="Arial" w:cs="Arial"/>
          <w:sz w:val="15"/>
          <w:szCs w:val="15"/>
        </w:rPr>
        <w:tab/>
      </w:r>
      <w:r>
        <w:rPr>
          <w:rFonts w:ascii="Arial" w:hAnsi="Arial" w:cs="Arial"/>
          <w:sz w:val="15"/>
          <w:szCs w:val="15"/>
        </w:rPr>
        <w:t>Organiz</w:t>
      </w:r>
      <w:r w:rsidRPr="00AF2382">
        <w:rPr>
          <w:rFonts w:ascii="Arial" w:hAnsi="Arial" w:cs="Arial"/>
          <w:sz w:val="15"/>
          <w:szCs w:val="15"/>
        </w:rPr>
        <w:t xml:space="preserve">ed and taught PHP and MySQL within the Code club group </w:t>
      </w:r>
      <w:r>
        <w:rPr>
          <w:rFonts w:ascii="Arial" w:hAnsi="Arial" w:cs="Arial"/>
          <w:sz w:val="15"/>
          <w:szCs w:val="15"/>
        </w:rPr>
        <w:t>for junior staff at Accenture.</w:t>
      </w:r>
    </w:p>
    <w:p w:rsidR="00334765" w:rsidRDefault="00334765">
      <w:pPr>
        <w:spacing w:line="200" w:lineRule="exact"/>
      </w:pPr>
    </w:p>
    <w:sectPr w:rsidR="00334765">
      <w:type w:val="continuous"/>
      <w:pgSz w:w="12240" w:h="15840"/>
      <w:pgMar w:top="1040" w:right="140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5310"/>
    <w:multiLevelType w:val="hybridMultilevel"/>
    <w:tmpl w:val="C41E3924"/>
    <w:lvl w:ilvl="0" w:tplc="08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>
    <w:nsid w:val="04DB6A27"/>
    <w:multiLevelType w:val="hybridMultilevel"/>
    <w:tmpl w:val="33EAE936"/>
    <w:lvl w:ilvl="0" w:tplc="08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>
    <w:nsid w:val="0C5A0C27"/>
    <w:multiLevelType w:val="hybridMultilevel"/>
    <w:tmpl w:val="B9C67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0D505F"/>
    <w:multiLevelType w:val="hybridMultilevel"/>
    <w:tmpl w:val="1F821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02276"/>
    <w:multiLevelType w:val="hybridMultilevel"/>
    <w:tmpl w:val="74F8BB66"/>
    <w:lvl w:ilvl="0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F594A7F"/>
    <w:multiLevelType w:val="hybridMultilevel"/>
    <w:tmpl w:val="60728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307B07"/>
    <w:multiLevelType w:val="hybridMultilevel"/>
    <w:tmpl w:val="05CCBC4A"/>
    <w:lvl w:ilvl="0" w:tplc="08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7">
    <w:nsid w:val="28D82738"/>
    <w:multiLevelType w:val="hybridMultilevel"/>
    <w:tmpl w:val="9A703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5A1BA9"/>
    <w:multiLevelType w:val="hybridMultilevel"/>
    <w:tmpl w:val="A02C4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983A2B"/>
    <w:multiLevelType w:val="hybridMultilevel"/>
    <w:tmpl w:val="743E13B8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2AFD6053"/>
    <w:multiLevelType w:val="hybridMultilevel"/>
    <w:tmpl w:val="38BCCE98"/>
    <w:lvl w:ilvl="0" w:tplc="08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11">
    <w:nsid w:val="3B8A5F1A"/>
    <w:multiLevelType w:val="hybridMultilevel"/>
    <w:tmpl w:val="7D30F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A72867"/>
    <w:multiLevelType w:val="hybridMultilevel"/>
    <w:tmpl w:val="4A52BE8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47B93CE8"/>
    <w:multiLevelType w:val="hybridMultilevel"/>
    <w:tmpl w:val="A1585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E12E82"/>
    <w:multiLevelType w:val="hybridMultilevel"/>
    <w:tmpl w:val="E2C8D2E0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>
    <w:nsid w:val="4C7C052D"/>
    <w:multiLevelType w:val="hybridMultilevel"/>
    <w:tmpl w:val="7F66F19E"/>
    <w:lvl w:ilvl="0" w:tplc="080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16">
    <w:nsid w:val="5CF14657"/>
    <w:multiLevelType w:val="hybridMultilevel"/>
    <w:tmpl w:val="5B48470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5F3669E4"/>
    <w:multiLevelType w:val="hybridMultilevel"/>
    <w:tmpl w:val="34CE2A4A"/>
    <w:lvl w:ilvl="0" w:tplc="08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18">
    <w:nsid w:val="65997098"/>
    <w:multiLevelType w:val="multilevel"/>
    <w:tmpl w:val="720008E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71C27995"/>
    <w:multiLevelType w:val="hybridMultilevel"/>
    <w:tmpl w:val="24DA2680"/>
    <w:lvl w:ilvl="0" w:tplc="08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20">
    <w:nsid w:val="71ED7368"/>
    <w:multiLevelType w:val="hybridMultilevel"/>
    <w:tmpl w:val="4880D052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>
    <w:nsid w:val="7A3F13F9"/>
    <w:multiLevelType w:val="hybridMultilevel"/>
    <w:tmpl w:val="0F20BB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11"/>
  </w:num>
  <w:num w:numId="8">
    <w:abstractNumId w:val="21"/>
  </w:num>
  <w:num w:numId="9">
    <w:abstractNumId w:val="19"/>
  </w:num>
  <w:num w:numId="10">
    <w:abstractNumId w:val="17"/>
  </w:num>
  <w:num w:numId="11">
    <w:abstractNumId w:val="15"/>
  </w:num>
  <w:num w:numId="12">
    <w:abstractNumId w:val="7"/>
  </w:num>
  <w:num w:numId="13">
    <w:abstractNumId w:val="2"/>
  </w:num>
  <w:num w:numId="14">
    <w:abstractNumId w:val="10"/>
  </w:num>
  <w:num w:numId="15">
    <w:abstractNumId w:val="14"/>
  </w:num>
  <w:num w:numId="16">
    <w:abstractNumId w:val="13"/>
  </w:num>
  <w:num w:numId="17">
    <w:abstractNumId w:val="4"/>
  </w:num>
  <w:num w:numId="18">
    <w:abstractNumId w:val="9"/>
  </w:num>
  <w:num w:numId="19">
    <w:abstractNumId w:val="3"/>
  </w:num>
  <w:num w:numId="20">
    <w:abstractNumId w:val="20"/>
  </w:num>
  <w:num w:numId="21">
    <w:abstractNumId w:val="12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765"/>
    <w:rsid w:val="00035B9A"/>
    <w:rsid w:val="00054C28"/>
    <w:rsid w:val="00075558"/>
    <w:rsid w:val="000940F7"/>
    <w:rsid w:val="000C0626"/>
    <w:rsid w:val="00140D15"/>
    <w:rsid w:val="0014127A"/>
    <w:rsid w:val="00156D05"/>
    <w:rsid w:val="0017575B"/>
    <w:rsid w:val="001B03B6"/>
    <w:rsid w:val="002007D1"/>
    <w:rsid w:val="002217E5"/>
    <w:rsid w:val="00244503"/>
    <w:rsid w:val="002506DA"/>
    <w:rsid w:val="00251251"/>
    <w:rsid w:val="00255165"/>
    <w:rsid w:val="00256C1F"/>
    <w:rsid w:val="00280DBE"/>
    <w:rsid w:val="0029764D"/>
    <w:rsid w:val="00325D54"/>
    <w:rsid w:val="00334765"/>
    <w:rsid w:val="00377244"/>
    <w:rsid w:val="003C1507"/>
    <w:rsid w:val="003D2B0A"/>
    <w:rsid w:val="003F1696"/>
    <w:rsid w:val="00434276"/>
    <w:rsid w:val="0044797D"/>
    <w:rsid w:val="00483230"/>
    <w:rsid w:val="00494706"/>
    <w:rsid w:val="004A4687"/>
    <w:rsid w:val="004E7923"/>
    <w:rsid w:val="00501F08"/>
    <w:rsid w:val="0052454D"/>
    <w:rsid w:val="0056013B"/>
    <w:rsid w:val="00584ADF"/>
    <w:rsid w:val="005B369D"/>
    <w:rsid w:val="005E5A63"/>
    <w:rsid w:val="005F6ABE"/>
    <w:rsid w:val="00601B49"/>
    <w:rsid w:val="006029AE"/>
    <w:rsid w:val="00662965"/>
    <w:rsid w:val="00681261"/>
    <w:rsid w:val="006F5B97"/>
    <w:rsid w:val="007707D9"/>
    <w:rsid w:val="0079696B"/>
    <w:rsid w:val="007A53AC"/>
    <w:rsid w:val="007D1B46"/>
    <w:rsid w:val="007F79B6"/>
    <w:rsid w:val="00805144"/>
    <w:rsid w:val="00805DD6"/>
    <w:rsid w:val="008329C3"/>
    <w:rsid w:val="0084178A"/>
    <w:rsid w:val="008545EE"/>
    <w:rsid w:val="00885D76"/>
    <w:rsid w:val="008B1825"/>
    <w:rsid w:val="00963E2E"/>
    <w:rsid w:val="0099607B"/>
    <w:rsid w:val="009D560D"/>
    <w:rsid w:val="00A95E3E"/>
    <w:rsid w:val="00AA2FC0"/>
    <w:rsid w:val="00AC2D14"/>
    <w:rsid w:val="00AF2382"/>
    <w:rsid w:val="00B163D5"/>
    <w:rsid w:val="00B21AA1"/>
    <w:rsid w:val="00BA65B8"/>
    <w:rsid w:val="00BB6EA0"/>
    <w:rsid w:val="00BC054C"/>
    <w:rsid w:val="00BD0257"/>
    <w:rsid w:val="00BD74AE"/>
    <w:rsid w:val="00BE12BF"/>
    <w:rsid w:val="00BE3C63"/>
    <w:rsid w:val="00C131EB"/>
    <w:rsid w:val="00C43EF1"/>
    <w:rsid w:val="00C50774"/>
    <w:rsid w:val="00CB7C1B"/>
    <w:rsid w:val="00CD528A"/>
    <w:rsid w:val="00CF4721"/>
    <w:rsid w:val="00D00747"/>
    <w:rsid w:val="00D05364"/>
    <w:rsid w:val="00D76CB1"/>
    <w:rsid w:val="00DB1E26"/>
    <w:rsid w:val="00E0190C"/>
    <w:rsid w:val="00E6174B"/>
    <w:rsid w:val="00E61A4A"/>
    <w:rsid w:val="00E76957"/>
    <w:rsid w:val="00EA1032"/>
    <w:rsid w:val="00EB77B6"/>
    <w:rsid w:val="00EF1054"/>
    <w:rsid w:val="00F0652B"/>
    <w:rsid w:val="00F86FD6"/>
    <w:rsid w:val="00FE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21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96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53AC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21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96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53A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%201318.sandeep.gopi@gmail.com,%20Tel:%20(+44)%20778021196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8979A-64F1-486C-8A72-9FFFF9F2E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1352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9041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Gopi, Sandeep</dc:creator>
  <cp:lastModifiedBy>pubuser</cp:lastModifiedBy>
  <cp:revision>4</cp:revision>
  <dcterms:created xsi:type="dcterms:W3CDTF">2019-07-11T18:42:00Z</dcterms:created>
  <dcterms:modified xsi:type="dcterms:W3CDTF">2019-09-19T18:23:00Z</dcterms:modified>
</cp:coreProperties>
</file>