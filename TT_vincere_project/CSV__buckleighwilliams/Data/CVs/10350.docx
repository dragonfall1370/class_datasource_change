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188" w:rsidRPr="005D3397" w:rsidRDefault="00361F0D" w:rsidP="00361F0D">
      <w:pPr>
        <w:jc w:val="center"/>
        <w:rPr>
          <w:rFonts w:ascii="Calibri" w:hAnsi="Calibri" w:cs="Calibri"/>
          <w:sz w:val="21"/>
          <w:szCs w:val="21"/>
        </w:rPr>
      </w:pPr>
      <w:bookmarkStart w:id="0" w:name="_GoBack"/>
      <w:bookmarkEnd w:id="0"/>
      <w:r>
        <w:rPr>
          <w:rFonts w:ascii="Arial Narrow" w:hAnsi="Arial Narrow"/>
          <w:b/>
          <w:bCs/>
          <w:color w:val="4A442A"/>
          <w:sz w:val="40"/>
          <w:szCs w:val="30"/>
        </w:rPr>
        <w:t>SAFWAN KAYAT</w:t>
      </w:r>
      <w:r w:rsidR="00A56065" w:rsidRPr="005D5A9A">
        <w:rPr>
          <w:rFonts w:ascii="Calibri" w:hAnsi="Calibri" w:cs="Calibri"/>
          <w:sz w:val="22"/>
          <w:szCs w:val="22"/>
        </w:rPr>
        <w:br/>
      </w:r>
      <w:r w:rsidR="00303188" w:rsidRPr="005D3397">
        <w:rPr>
          <w:rFonts w:ascii="Calibri" w:hAnsi="Calibri" w:cs="Calibri"/>
          <w:sz w:val="21"/>
          <w:szCs w:val="21"/>
        </w:rPr>
        <w:t>27 Snowdon Street, Batley, WF17 7RS</w:t>
      </w:r>
    </w:p>
    <w:p w:rsidR="00303188" w:rsidRPr="005D3397" w:rsidRDefault="00303188" w:rsidP="00361F0D">
      <w:pPr>
        <w:jc w:val="center"/>
        <w:rPr>
          <w:rFonts w:ascii="Calibri" w:hAnsi="Calibri" w:cs="Calibri"/>
          <w:sz w:val="21"/>
          <w:szCs w:val="21"/>
        </w:rPr>
      </w:pPr>
      <w:r w:rsidRPr="005D3397">
        <w:rPr>
          <w:rFonts w:ascii="Calibri" w:hAnsi="Calibri" w:cs="Calibri"/>
          <w:sz w:val="21"/>
          <w:szCs w:val="21"/>
        </w:rPr>
        <w:t>Telephone: 07410861045</w:t>
      </w:r>
    </w:p>
    <w:p w:rsidR="0066407F" w:rsidRPr="005D3397" w:rsidRDefault="00303188" w:rsidP="00361F0D">
      <w:pPr>
        <w:jc w:val="center"/>
        <w:rPr>
          <w:rFonts w:ascii="Calibri" w:hAnsi="Calibri" w:cs="Calibri"/>
          <w:sz w:val="21"/>
          <w:szCs w:val="21"/>
        </w:rPr>
      </w:pPr>
      <w:hyperlink r:id="rId8" w:tgtFrame="_blank" w:history="1">
        <w:r w:rsidRPr="005D3397">
          <w:rPr>
            <w:rStyle w:val="Hyperlink"/>
            <w:rFonts w:ascii="Calibri" w:hAnsi="Calibri" w:cs="Calibri"/>
            <w:sz w:val="21"/>
            <w:szCs w:val="21"/>
          </w:rPr>
          <w:t>Email: safwan2601@outlook.com</w:t>
        </w:r>
      </w:hyperlink>
      <w:bookmarkStart w:id="1" w:name="_Hlk531024509"/>
      <w:bookmarkStart w:id="2" w:name="_Hlk499670290"/>
      <w:bookmarkStart w:id="3" w:name="_Hlk1853301"/>
      <w:bookmarkStart w:id="4" w:name="_Hlk526676300"/>
      <w:bookmarkStart w:id="5" w:name="_Hlk536654377"/>
      <w:bookmarkStart w:id="6" w:name="_Hlk5552446"/>
      <w:bookmarkStart w:id="7" w:name="_Hlk5554488"/>
      <w:bookmarkStart w:id="8" w:name="_Hlk8385088"/>
      <w:bookmarkStart w:id="9" w:name="_Hlk387983"/>
    </w:p>
    <w:p w:rsidR="00856C3D" w:rsidRPr="00DC3B69" w:rsidRDefault="00856C3D" w:rsidP="00856C3D">
      <w:pPr>
        <w:pBdr>
          <w:bottom w:val="single" w:sz="4" w:space="1" w:color="auto"/>
        </w:pBdr>
        <w:rPr>
          <w:rFonts w:ascii="Arial Narrow" w:hAnsi="Arial Narrow"/>
          <w:b/>
          <w:sz w:val="28"/>
          <w:szCs w:val="28"/>
        </w:rPr>
      </w:pPr>
      <w:r w:rsidRPr="00DC3B69">
        <w:rPr>
          <w:rFonts w:ascii="Arial Narrow" w:hAnsi="Arial Narrow"/>
          <w:b/>
          <w:sz w:val="28"/>
          <w:szCs w:val="28"/>
        </w:rPr>
        <w:t xml:space="preserve">PROFILE </w:t>
      </w:r>
    </w:p>
    <w:p w:rsidR="00A827A2" w:rsidRPr="008518B2" w:rsidRDefault="00A827A2" w:rsidP="00A827A2">
      <w:pPr>
        <w:jc w:val="both"/>
        <w:rPr>
          <w:rFonts w:ascii="Calibri" w:hAnsi="Calibri" w:cs="Calibri"/>
          <w:sz w:val="21"/>
          <w:szCs w:val="21"/>
        </w:rPr>
      </w:pPr>
      <w:bookmarkStart w:id="10" w:name="_Hlk530825201"/>
      <w:bookmarkStart w:id="11" w:name="_Hlk522651941"/>
    </w:p>
    <w:p w:rsidR="00303188" w:rsidRPr="008518B2" w:rsidRDefault="00303188" w:rsidP="00303188">
      <w:pPr>
        <w:rPr>
          <w:rFonts w:ascii="Calibri" w:hAnsi="Calibri" w:cs="Calibri"/>
          <w:sz w:val="21"/>
          <w:szCs w:val="21"/>
        </w:rPr>
      </w:pPr>
      <w:r w:rsidRPr="008518B2">
        <w:rPr>
          <w:rFonts w:ascii="Calibri" w:hAnsi="Calibri" w:cs="Calibri"/>
          <w:sz w:val="21"/>
          <w:szCs w:val="21"/>
        </w:rPr>
        <w:t>A highly analytical and technically minded IT professional with a broad range of practical experience within 1</w:t>
      </w:r>
      <w:r w:rsidRPr="008518B2">
        <w:rPr>
          <w:rFonts w:ascii="Calibri" w:hAnsi="Calibri" w:cs="Calibri"/>
          <w:sz w:val="21"/>
          <w:szCs w:val="21"/>
          <w:vertAlign w:val="superscript"/>
        </w:rPr>
        <w:t>st</w:t>
      </w:r>
      <w:r w:rsidRPr="008518B2">
        <w:rPr>
          <w:rFonts w:ascii="Calibri" w:hAnsi="Calibri" w:cs="Calibri"/>
          <w:sz w:val="21"/>
          <w:szCs w:val="21"/>
        </w:rPr>
        <w:t xml:space="preserve"> Line Support, infrastructure, remote support, network protocols and communication. Excels at an analytical approach to organisational change with the ability to identify a problem and execute, with speed, initiatives that will bring effective change. A strong believer in building long term, sustainable relationships with customers and stakeholders to achieving mutually rewarding business results. Now looking to use IT, rapport building and influencing skills to further career and take on a new challenge within IT.</w:t>
      </w:r>
    </w:p>
    <w:p w:rsidR="00303188" w:rsidRPr="008518B2" w:rsidRDefault="00303188" w:rsidP="00CB686F">
      <w:pPr>
        <w:pBdr>
          <w:bottom w:val="single" w:sz="4" w:space="1" w:color="auto"/>
        </w:pBdr>
        <w:ind w:right="-2"/>
        <w:outlineLvl w:val="0"/>
        <w:rPr>
          <w:rFonts w:ascii="Arial" w:hAnsi="Arial" w:cs="Arial"/>
          <w:b/>
          <w:bCs/>
          <w:sz w:val="21"/>
          <w:szCs w:val="21"/>
        </w:rPr>
      </w:pPr>
    </w:p>
    <w:p w:rsidR="00303188" w:rsidRPr="00CB52AE" w:rsidRDefault="00303188" w:rsidP="00CB686F">
      <w:pPr>
        <w:pBdr>
          <w:bottom w:val="single" w:sz="4" w:space="1" w:color="auto"/>
        </w:pBdr>
        <w:ind w:right="-2"/>
        <w:outlineLvl w:val="0"/>
        <w:rPr>
          <w:rFonts w:ascii="Arial Narrow" w:hAnsi="Arial Narrow" w:cs="Arial"/>
          <w:b/>
          <w:bCs/>
          <w:sz w:val="28"/>
          <w:szCs w:val="28"/>
        </w:rPr>
      </w:pPr>
      <w:r w:rsidRPr="00CB52AE">
        <w:rPr>
          <w:rFonts w:ascii="Arial Narrow" w:hAnsi="Arial Narrow" w:cs="Arial"/>
          <w:b/>
          <w:bCs/>
          <w:sz w:val="28"/>
          <w:szCs w:val="28"/>
        </w:rPr>
        <w:t xml:space="preserve">TECHNICAL EXPERTISE </w:t>
      </w:r>
    </w:p>
    <w:p w:rsidR="00361F0D" w:rsidRPr="005D3397" w:rsidRDefault="00361F0D" w:rsidP="008518B2">
      <w:pPr>
        <w:spacing w:before="120" w:after="120"/>
        <w:rPr>
          <w:rFonts w:ascii="Calibri" w:hAnsi="Calibri" w:cs="Calibri"/>
          <w:sz w:val="21"/>
          <w:szCs w:val="21"/>
        </w:rPr>
      </w:pPr>
      <w:r w:rsidRPr="005D3397">
        <w:rPr>
          <w:rFonts w:ascii="Calibri" w:hAnsi="Calibri" w:cs="Calibri"/>
          <w:sz w:val="21"/>
          <w:szCs w:val="21"/>
        </w:rPr>
        <w:t xml:space="preserve">CompTIA A+, CompTIA Network+, CompTIA Security+, Cisco ICND1 Interconnecting Cisco Network Devices, Microsoft 70-685 Pro: Windows 7, Enterprise Desktop Support Technician, Microsoft 70-686 Pro: Windows 7, Enterprise Desktop Administrator, Microsoft 70-697: Configuring Windows Devices (Windows 10), CompTIA FC0-U51: IT Fundamentals, Essential office skills – Excel Macros, PowerPoint Presentations and Basic Unix, CompTIA A+ 220-1002 (Core 2), CompTIA A+ 220-1001 (Core 1) </w:t>
      </w:r>
    </w:p>
    <w:p w:rsidR="00303188" w:rsidRPr="00CB52AE" w:rsidRDefault="00303188" w:rsidP="00CB686F">
      <w:pPr>
        <w:pBdr>
          <w:bottom w:val="single" w:sz="4" w:space="1" w:color="auto"/>
        </w:pBdr>
        <w:ind w:right="-2"/>
        <w:outlineLvl w:val="0"/>
        <w:rPr>
          <w:rFonts w:ascii="Arial Narrow" w:hAnsi="Arial Narrow" w:cs="Arial"/>
          <w:b/>
          <w:bCs/>
          <w:sz w:val="28"/>
          <w:szCs w:val="28"/>
        </w:rPr>
      </w:pPr>
      <w:r w:rsidRPr="00CB52AE">
        <w:rPr>
          <w:rFonts w:ascii="Arial Narrow" w:hAnsi="Arial Narrow" w:cs="Arial"/>
          <w:b/>
          <w:bCs/>
          <w:sz w:val="28"/>
          <w:szCs w:val="28"/>
        </w:rPr>
        <w:t xml:space="preserve">EXPERTISE </w:t>
      </w:r>
    </w:p>
    <w:p w:rsidR="00303188" w:rsidRPr="008518B2" w:rsidRDefault="00303188" w:rsidP="00303188">
      <w:pPr>
        <w:spacing w:before="120" w:after="120"/>
        <w:rPr>
          <w:rFonts w:ascii="Calibri" w:hAnsi="Calibri"/>
          <w:sz w:val="21"/>
          <w:szCs w:val="21"/>
          <w:shd w:val="clear" w:color="auto" w:fill="FFFFFF"/>
        </w:rPr>
      </w:pPr>
      <w:r w:rsidRPr="008518B2">
        <w:rPr>
          <w:rFonts w:ascii="Calibri" w:hAnsi="Calibri"/>
          <w:b/>
          <w:sz w:val="21"/>
          <w:szCs w:val="21"/>
        </w:rPr>
        <w:t>I</w:t>
      </w:r>
      <w:r w:rsidRPr="008518B2">
        <w:rPr>
          <w:rFonts w:ascii="Calibri" w:hAnsi="Calibri"/>
          <w:b/>
          <w:sz w:val="21"/>
          <w:szCs w:val="21"/>
          <w:shd w:val="clear" w:color="auto" w:fill="FFFFFF"/>
        </w:rPr>
        <w:t>T Management</w:t>
      </w:r>
      <w:r w:rsidRPr="008518B2">
        <w:rPr>
          <w:rFonts w:ascii="Calibri" w:hAnsi="Calibri"/>
          <w:sz w:val="21"/>
          <w:szCs w:val="21"/>
          <w:shd w:val="clear" w:color="auto" w:fill="FFFFFF"/>
        </w:rPr>
        <w:t>: Provide specialist 1</w:t>
      </w:r>
      <w:r w:rsidRPr="008518B2">
        <w:rPr>
          <w:rFonts w:ascii="Calibri" w:hAnsi="Calibri"/>
          <w:sz w:val="21"/>
          <w:szCs w:val="21"/>
          <w:shd w:val="clear" w:color="auto" w:fill="FFFFFF"/>
          <w:vertAlign w:val="superscript"/>
        </w:rPr>
        <w:t>st</w:t>
      </w:r>
      <w:r w:rsidRPr="008518B2">
        <w:rPr>
          <w:rFonts w:ascii="Calibri" w:hAnsi="Calibri"/>
          <w:sz w:val="21"/>
          <w:szCs w:val="21"/>
          <w:shd w:val="clear" w:color="auto" w:fill="FFFFFF"/>
        </w:rPr>
        <w:t xml:space="preserve"> line support, monitor and maintain computer systems and networks; diagnose hardware and software faults and solve technical and applications problems</w:t>
      </w:r>
    </w:p>
    <w:p w:rsidR="00303188" w:rsidRPr="008518B2" w:rsidRDefault="00303188" w:rsidP="00303188">
      <w:pPr>
        <w:spacing w:before="120" w:after="120"/>
        <w:rPr>
          <w:rFonts w:ascii="Calibri" w:hAnsi="Calibri"/>
          <w:sz w:val="21"/>
          <w:szCs w:val="21"/>
        </w:rPr>
      </w:pPr>
      <w:r w:rsidRPr="008518B2">
        <w:rPr>
          <w:rFonts w:ascii="Calibri" w:hAnsi="Calibri"/>
          <w:b/>
          <w:sz w:val="21"/>
          <w:szCs w:val="21"/>
        </w:rPr>
        <w:t>Project Management:</w:t>
      </w:r>
      <w:r w:rsidRPr="008518B2">
        <w:rPr>
          <w:rFonts w:ascii="Calibri" w:hAnsi="Calibri"/>
          <w:sz w:val="21"/>
          <w:szCs w:val="21"/>
        </w:rPr>
        <w:t xml:space="preserve"> Ensuring project deliverables are accurate and timely whilst monitoring and reporting on progress. Recognised for appropriate workflow management to ensure all work is prioritised and executed to meet client needs</w:t>
      </w:r>
    </w:p>
    <w:p w:rsidR="00303188" w:rsidRPr="008518B2" w:rsidRDefault="00303188" w:rsidP="00303188">
      <w:pPr>
        <w:spacing w:before="120" w:after="120"/>
        <w:rPr>
          <w:rFonts w:ascii="Calibri" w:hAnsi="Calibri" w:cs="Calibri"/>
          <w:sz w:val="21"/>
          <w:szCs w:val="21"/>
        </w:rPr>
      </w:pPr>
      <w:r w:rsidRPr="008518B2">
        <w:rPr>
          <w:rFonts w:ascii="Calibri" w:hAnsi="Calibri" w:cs="Calibri"/>
          <w:b/>
          <w:sz w:val="21"/>
          <w:szCs w:val="21"/>
        </w:rPr>
        <w:t>Organisational Skills:</w:t>
      </w:r>
      <w:r w:rsidRPr="008518B2">
        <w:rPr>
          <w:rFonts w:ascii="Calibri" w:hAnsi="Calibri" w:cs="Calibri"/>
          <w:sz w:val="21"/>
          <w:szCs w:val="21"/>
        </w:rPr>
        <w:t xml:space="preserve"> Well organi</w:t>
      </w:r>
      <w:r w:rsidR="00CB686F">
        <w:rPr>
          <w:rFonts w:ascii="Calibri" w:hAnsi="Calibri" w:cs="Calibri"/>
          <w:sz w:val="21"/>
          <w:szCs w:val="21"/>
        </w:rPr>
        <w:t>s</w:t>
      </w:r>
      <w:r w:rsidRPr="008518B2">
        <w:rPr>
          <w:rFonts w:ascii="Calibri" w:hAnsi="Calibri" w:cs="Calibri"/>
          <w:sz w:val="21"/>
          <w:szCs w:val="21"/>
        </w:rPr>
        <w:t>ed, adaptable and flexible. Multitasks and prioriti</w:t>
      </w:r>
      <w:r w:rsidR="00CB686F">
        <w:rPr>
          <w:rFonts w:ascii="Calibri" w:hAnsi="Calibri" w:cs="Calibri"/>
          <w:sz w:val="21"/>
          <w:szCs w:val="21"/>
        </w:rPr>
        <w:t>s</w:t>
      </w:r>
      <w:r w:rsidRPr="008518B2">
        <w:rPr>
          <w:rFonts w:ascii="Calibri" w:hAnsi="Calibri" w:cs="Calibri"/>
          <w:sz w:val="21"/>
          <w:szCs w:val="21"/>
        </w:rPr>
        <w:t>es flexibly to fulfil assigned tasks within time constraints. Skilled at working under pressure and confidently meets targets. Thrives on a challenge and has a proven record of accomplishment of high performance under challenging circumstances</w:t>
      </w:r>
    </w:p>
    <w:p w:rsidR="00303188" w:rsidRPr="008518B2" w:rsidRDefault="00303188" w:rsidP="00303188">
      <w:pPr>
        <w:spacing w:before="120" w:after="120"/>
        <w:rPr>
          <w:rFonts w:ascii="Calibri" w:hAnsi="Calibri" w:cs="Calibri"/>
          <w:sz w:val="21"/>
          <w:szCs w:val="21"/>
        </w:rPr>
      </w:pPr>
      <w:r w:rsidRPr="008518B2">
        <w:rPr>
          <w:rFonts w:ascii="Calibri" w:hAnsi="Calibri" w:cs="Calibri"/>
          <w:b/>
          <w:sz w:val="21"/>
          <w:szCs w:val="21"/>
        </w:rPr>
        <w:t>Rapport Building</w:t>
      </w:r>
      <w:r w:rsidRPr="008518B2">
        <w:rPr>
          <w:rFonts w:ascii="Calibri" w:hAnsi="Calibri" w:cs="Calibri"/>
          <w:sz w:val="21"/>
          <w:szCs w:val="21"/>
        </w:rPr>
        <w:t xml:space="preserve">: Able to build instant, professional relationships based on trust with clients &amp; senior managers as well as the ability to identify future opportunities </w:t>
      </w:r>
    </w:p>
    <w:p w:rsidR="00303188" w:rsidRPr="00CB52AE" w:rsidRDefault="00303188" w:rsidP="00CB686F">
      <w:pPr>
        <w:pBdr>
          <w:bottom w:val="single" w:sz="4" w:space="1" w:color="auto"/>
        </w:pBdr>
        <w:ind w:right="-2"/>
        <w:outlineLvl w:val="0"/>
        <w:rPr>
          <w:rFonts w:ascii="Arial Narrow" w:hAnsi="Arial Narrow"/>
          <w:b/>
          <w:bCs/>
          <w:sz w:val="28"/>
          <w:szCs w:val="28"/>
        </w:rPr>
      </w:pPr>
      <w:r w:rsidRPr="00CB52AE">
        <w:rPr>
          <w:rFonts w:ascii="Arial Narrow" w:hAnsi="Arial Narrow"/>
          <w:b/>
          <w:bCs/>
          <w:sz w:val="28"/>
          <w:szCs w:val="28"/>
        </w:rPr>
        <w:t xml:space="preserve">KEY SKILLS </w:t>
      </w:r>
      <w:r w:rsidRPr="00CB52AE">
        <w:rPr>
          <w:rFonts w:ascii="Calibri" w:hAnsi="Calibri" w:cs="Calibri"/>
          <w:b/>
          <w:bCs/>
          <w:sz w:val="28"/>
          <w:szCs w:val="28"/>
        </w:rPr>
        <w:t xml:space="preserve"> </w:t>
      </w:r>
    </w:p>
    <w:p w:rsidR="00303188" w:rsidRPr="00CB52AE" w:rsidRDefault="00303188" w:rsidP="00303188">
      <w:pPr>
        <w:ind w:right="-2"/>
        <w:rPr>
          <w:rFonts w:ascii="Calibri" w:hAnsi="Calibri" w:cs="Calibri"/>
          <w:sz w:val="21"/>
          <w:szCs w:val="21"/>
        </w:rPr>
      </w:pPr>
    </w:p>
    <w:tbl>
      <w:tblPr>
        <w:tblW w:w="26510" w:type="dxa"/>
        <w:tblLook w:val="00BF" w:firstRow="1" w:lastRow="0" w:firstColumn="1" w:lastColumn="0" w:noHBand="0" w:noVBand="0"/>
      </w:tblPr>
      <w:tblGrid>
        <w:gridCol w:w="5211"/>
        <w:gridCol w:w="10381"/>
        <w:gridCol w:w="10918"/>
      </w:tblGrid>
      <w:tr w:rsidR="00303188" w:rsidRPr="00CB52AE" w:rsidTr="005D3397">
        <w:trPr>
          <w:trHeight w:val="268"/>
        </w:trPr>
        <w:tc>
          <w:tcPr>
            <w:tcW w:w="5211" w:type="dxa"/>
          </w:tcPr>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Technical Management</w:t>
            </w:r>
          </w:p>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Technical Understanding</w:t>
            </w:r>
          </w:p>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Analysing Information</w:t>
            </w:r>
          </w:p>
          <w:p w:rsidR="00303188" w:rsidRPr="008518B2" w:rsidRDefault="00303188" w:rsidP="005D3397">
            <w:pPr>
              <w:numPr>
                <w:ilvl w:val="0"/>
                <w:numId w:val="59"/>
              </w:numPr>
              <w:spacing w:line="360" w:lineRule="auto"/>
              <w:rPr>
                <w:rFonts w:ascii="Calibri" w:hAnsi="Calibri" w:cs="Arial"/>
                <w:sz w:val="21"/>
                <w:szCs w:val="21"/>
              </w:rPr>
            </w:pPr>
            <w:r w:rsidRPr="008518B2">
              <w:rPr>
                <w:rFonts w:ascii="Calibri" w:hAnsi="Calibri" w:cs="Arial"/>
                <w:sz w:val="21"/>
                <w:szCs w:val="21"/>
              </w:rPr>
              <w:t xml:space="preserve">Presenting technical information </w:t>
            </w:r>
          </w:p>
          <w:p w:rsidR="00303188" w:rsidRPr="008518B2" w:rsidRDefault="00303188" w:rsidP="005D3397">
            <w:pPr>
              <w:numPr>
                <w:ilvl w:val="0"/>
                <w:numId w:val="59"/>
              </w:numPr>
              <w:spacing w:line="360" w:lineRule="auto"/>
              <w:rPr>
                <w:rFonts w:ascii="Calibri" w:hAnsi="Calibri" w:cs="Arial"/>
                <w:sz w:val="21"/>
                <w:szCs w:val="21"/>
              </w:rPr>
            </w:pPr>
            <w:r w:rsidRPr="008518B2">
              <w:rPr>
                <w:rFonts w:ascii="Calibri" w:hAnsi="Calibri" w:cs="Arial"/>
                <w:sz w:val="21"/>
                <w:szCs w:val="21"/>
              </w:rPr>
              <w:t>Risk analysis</w:t>
            </w:r>
          </w:p>
        </w:tc>
        <w:tc>
          <w:tcPr>
            <w:tcW w:w="10381" w:type="dxa"/>
          </w:tcPr>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Cross-functional collaboration</w:t>
            </w:r>
          </w:p>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Data Management and Reporting</w:t>
            </w:r>
          </w:p>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Troubleshooting</w:t>
            </w:r>
          </w:p>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Commercial awareness</w:t>
            </w:r>
          </w:p>
          <w:p w:rsidR="00303188" w:rsidRPr="008518B2" w:rsidRDefault="00303188" w:rsidP="005D3397">
            <w:pPr>
              <w:numPr>
                <w:ilvl w:val="0"/>
                <w:numId w:val="59"/>
              </w:numPr>
              <w:spacing w:line="360" w:lineRule="auto"/>
              <w:rPr>
                <w:rFonts w:ascii="Calibri" w:hAnsi="Calibri" w:cs="Calibri"/>
                <w:sz w:val="21"/>
                <w:szCs w:val="21"/>
              </w:rPr>
            </w:pPr>
            <w:r w:rsidRPr="008518B2">
              <w:rPr>
                <w:rFonts w:ascii="Calibri" w:hAnsi="Calibri" w:cs="Calibri"/>
                <w:sz w:val="21"/>
                <w:szCs w:val="21"/>
              </w:rPr>
              <w:t>Target driven and working to deadlines</w:t>
            </w:r>
          </w:p>
        </w:tc>
        <w:tc>
          <w:tcPr>
            <w:tcW w:w="10918" w:type="dxa"/>
          </w:tcPr>
          <w:p w:rsidR="00303188" w:rsidRPr="00CB52AE" w:rsidRDefault="00303188" w:rsidP="005D3397">
            <w:pPr>
              <w:rPr>
                <w:rFonts w:ascii="Calibri" w:hAnsi="Calibri" w:cs="Calibri"/>
                <w:sz w:val="21"/>
                <w:szCs w:val="21"/>
              </w:rPr>
            </w:pPr>
          </w:p>
        </w:tc>
      </w:tr>
    </w:tbl>
    <w:p w:rsidR="001B6E80" w:rsidRPr="00111EF1" w:rsidRDefault="001B6E80" w:rsidP="001B6E80">
      <w:pPr>
        <w:pBdr>
          <w:bottom w:val="single" w:sz="4" w:space="1" w:color="auto"/>
        </w:pBdr>
        <w:spacing w:before="120"/>
        <w:ind w:right="-2"/>
        <w:outlineLvl w:val="0"/>
        <w:rPr>
          <w:rFonts w:ascii="Arial Narrow" w:hAnsi="Arial Narrow"/>
          <w:b/>
          <w:bCs/>
          <w:sz w:val="28"/>
          <w:szCs w:val="28"/>
        </w:rPr>
      </w:pPr>
      <w:bookmarkStart w:id="12" w:name="_Hlk11607142"/>
      <w:bookmarkEnd w:id="10"/>
      <w:bookmarkEnd w:id="11"/>
      <w:r w:rsidRPr="00B2794B">
        <w:rPr>
          <w:rFonts w:ascii="Arial Narrow" w:hAnsi="Arial Narrow"/>
          <w:b/>
          <w:bCs/>
          <w:sz w:val="28"/>
          <w:szCs w:val="28"/>
        </w:rPr>
        <w:t xml:space="preserve">EMPLOYMENT HISTORY </w:t>
      </w:r>
    </w:p>
    <w:p w:rsidR="007A76EE" w:rsidRPr="005D3397" w:rsidRDefault="007A76EE" w:rsidP="008518B2">
      <w:pPr>
        <w:rPr>
          <w:rFonts w:ascii="Calibri" w:hAnsi="Calibri" w:cs="Calibri"/>
          <w:sz w:val="21"/>
          <w:szCs w:val="21"/>
        </w:rPr>
      </w:pPr>
      <w:bookmarkStart w:id="13" w:name="_Hlk11607171"/>
      <w:bookmarkStart w:id="14" w:name="_Hlk15677536"/>
      <w:bookmarkStart w:id="15" w:name="_Hlk15677950"/>
      <w:bookmarkEnd w:id="1"/>
      <w:bookmarkEnd w:id="2"/>
      <w:bookmarkEnd w:id="3"/>
      <w:bookmarkEnd w:id="4"/>
      <w:bookmarkEnd w:id="5"/>
      <w:bookmarkEnd w:id="6"/>
      <w:bookmarkEnd w:id="7"/>
      <w:bookmarkEnd w:id="8"/>
      <w:bookmarkEnd w:id="9"/>
      <w:bookmarkEnd w:id="12"/>
    </w:p>
    <w:p w:rsidR="00303188" w:rsidRPr="005D3397" w:rsidRDefault="00303188" w:rsidP="008518B2">
      <w:pPr>
        <w:rPr>
          <w:rFonts w:ascii="Calibri" w:hAnsi="Calibri" w:cs="Calibri"/>
          <w:sz w:val="21"/>
          <w:szCs w:val="21"/>
        </w:rPr>
      </w:pPr>
      <w:r w:rsidRPr="005D3397">
        <w:rPr>
          <w:rFonts w:ascii="Calibri" w:hAnsi="Calibri" w:cs="Calibri"/>
          <w:sz w:val="21"/>
          <w:szCs w:val="21"/>
        </w:rPr>
        <w:t xml:space="preserve">Jul 2019 – Present </w:t>
      </w:r>
      <w:r w:rsidR="008518B2" w:rsidRPr="005D3397">
        <w:rPr>
          <w:rFonts w:ascii="Calibri" w:hAnsi="Calibri" w:cs="Calibri"/>
          <w:sz w:val="21"/>
          <w:szCs w:val="21"/>
        </w:rPr>
        <w:tab/>
      </w:r>
      <w:r w:rsidR="008518B2" w:rsidRPr="005D3397">
        <w:rPr>
          <w:rFonts w:ascii="Calibri" w:hAnsi="Calibri" w:cs="Calibri"/>
          <w:sz w:val="21"/>
          <w:szCs w:val="21"/>
        </w:rPr>
        <w:tab/>
      </w:r>
      <w:r w:rsidRPr="005D3397">
        <w:rPr>
          <w:rFonts w:ascii="Calibri" w:hAnsi="Calibri" w:cs="Calibri"/>
          <w:b/>
          <w:bCs/>
          <w:sz w:val="21"/>
          <w:szCs w:val="21"/>
        </w:rPr>
        <w:t>IT Technician/ First Line Support</w:t>
      </w:r>
      <w:r w:rsidRPr="005D3397">
        <w:rPr>
          <w:rFonts w:ascii="Calibri" w:hAnsi="Calibri" w:cs="Calibri"/>
          <w:sz w:val="21"/>
          <w:szCs w:val="21"/>
        </w:rPr>
        <w:t xml:space="preserve"> – IT Career Swap</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Provide expert customer service in person, over the telephone and email to discuss and resolve any issues</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 xml:space="preserve">Diagnose and resolve hardware and software problems whilst acting as the first point of contact for all IT and technical queries either online or remotely logging </w:t>
      </w:r>
      <w:r w:rsidRPr="005D3397">
        <w:rPr>
          <w:rFonts w:ascii="Calibri" w:eastAsia="Calibri" w:hAnsi="Calibri" w:cs="Calibri"/>
          <w:sz w:val="21"/>
          <w:szCs w:val="21"/>
        </w:rPr>
        <w:t>into onsite hardware to made configuration changes</w:t>
      </w:r>
      <w:r w:rsidRPr="005D3397">
        <w:rPr>
          <w:rFonts w:ascii="Calibri" w:hAnsi="Calibri" w:cs="Calibri"/>
          <w:sz w:val="21"/>
          <w:szCs w:val="21"/>
        </w:rPr>
        <w:t xml:space="preserve"> </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Monitor and maintain computer systems and networks</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Talk clients through a series of actions to help set up systems or resolve issues</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Troubleshooting system and network problems and diagnosing and solving hardware faults</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Providing support, including procedural documentation and relevant reports</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Setting up new users' accounts and profiles and dealing with password issues</w:t>
      </w:r>
    </w:p>
    <w:p w:rsidR="005E737B" w:rsidRPr="005D3397" w:rsidRDefault="005E737B" w:rsidP="005D3397">
      <w:pPr>
        <w:numPr>
          <w:ilvl w:val="0"/>
          <w:numId w:val="60"/>
        </w:numPr>
        <w:rPr>
          <w:rFonts w:ascii="Calibri" w:hAnsi="Calibri" w:cs="Calibri"/>
          <w:sz w:val="21"/>
          <w:szCs w:val="21"/>
        </w:rPr>
      </w:pPr>
      <w:r w:rsidRPr="005D3397">
        <w:rPr>
          <w:rFonts w:ascii="Calibri" w:hAnsi="Calibri" w:cs="Calibri"/>
          <w:sz w:val="21"/>
          <w:szCs w:val="21"/>
        </w:rPr>
        <w:t>Responding within agreed time limits to call-outs; prioritising and managing many open cases at one time;</w:t>
      </w:r>
    </w:p>
    <w:p w:rsidR="00303188" w:rsidRPr="005D3397" w:rsidRDefault="00303188" w:rsidP="008518B2">
      <w:pPr>
        <w:rPr>
          <w:rFonts w:ascii="Calibri" w:hAnsi="Calibri" w:cs="Calibri"/>
          <w:sz w:val="21"/>
          <w:szCs w:val="21"/>
        </w:rPr>
      </w:pPr>
    </w:p>
    <w:bookmarkEnd w:id="14"/>
    <w:bookmarkEnd w:id="15"/>
    <w:p w:rsidR="00D24AAC" w:rsidRPr="0064591E" w:rsidRDefault="00D24AAC" w:rsidP="00D24AAC">
      <w:pPr>
        <w:pBdr>
          <w:bottom w:val="single" w:sz="4" w:space="1" w:color="auto"/>
        </w:pBdr>
        <w:rPr>
          <w:rFonts w:ascii="Arial Narrow" w:hAnsi="Arial Narrow"/>
          <w:b/>
          <w:bCs/>
          <w:sz w:val="28"/>
          <w:szCs w:val="28"/>
        </w:rPr>
      </w:pPr>
      <w:r>
        <w:rPr>
          <w:rFonts w:ascii="Arial Narrow" w:hAnsi="Arial Narrow"/>
          <w:b/>
          <w:bCs/>
          <w:sz w:val="28"/>
          <w:szCs w:val="28"/>
        </w:rPr>
        <w:t>QUALIFICATIONS AND PROFESSIONAL TRAINING</w:t>
      </w:r>
    </w:p>
    <w:p w:rsidR="00D24AAC" w:rsidRPr="005D3397" w:rsidRDefault="00D24AAC" w:rsidP="008518B2">
      <w:pPr>
        <w:rPr>
          <w:rFonts w:ascii="Calibri" w:hAnsi="Calibri" w:cs="Calibri"/>
          <w:sz w:val="21"/>
          <w:szCs w:val="21"/>
        </w:rPr>
      </w:pPr>
    </w:p>
    <w:p w:rsidR="008518B2" w:rsidRPr="005D3397" w:rsidRDefault="008518B2" w:rsidP="008518B2">
      <w:pPr>
        <w:rPr>
          <w:rFonts w:ascii="Calibri" w:hAnsi="Calibri" w:cs="Calibri"/>
          <w:sz w:val="21"/>
          <w:szCs w:val="21"/>
        </w:rPr>
      </w:pPr>
      <w:bookmarkStart w:id="16" w:name="_Hlk15678038"/>
      <w:bookmarkEnd w:id="13"/>
      <w:r w:rsidRPr="005D3397">
        <w:rPr>
          <w:rFonts w:ascii="Calibri" w:hAnsi="Calibri" w:cs="Calibri"/>
          <w:sz w:val="21"/>
          <w:szCs w:val="21"/>
        </w:rPr>
        <w:t>Jun 2019 – Jul 2019 IT Technician Course</w:t>
      </w:r>
    </w:p>
    <w:p w:rsidR="008518B2" w:rsidRPr="005D3397" w:rsidRDefault="008518B2" w:rsidP="008518B2">
      <w:pPr>
        <w:rPr>
          <w:rFonts w:ascii="Calibri" w:hAnsi="Calibri" w:cs="Calibri"/>
          <w:sz w:val="21"/>
          <w:szCs w:val="21"/>
        </w:rPr>
      </w:pPr>
      <w:r w:rsidRPr="005D3397">
        <w:rPr>
          <w:rFonts w:ascii="Calibri" w:hAnsi="Calibri" w:cs="Calibri"/>
          <w:sz w:val="21"/>
          <w:szCs w:val="21"/>
        </w:rPr>
        <w:t xml:space="preserve">2017 – 2018  BTEC Diploma Level 2:  Information Technology Merit – Kirklees College                             </w:t>
      </w:r>
    </w:p>
    <w:p w:rsidR="00B8041D" w:rsidRPr="005D3397" w:rsidRDefault="008518B2" w:rsidP="008518B2">
      <w:pPr>
        <w:rPr>
          <w:rFonts w:ascii="Calibri" w:hAnsi="Calibri" w:cs="Calibri"/>
          <w:sz w:val="21"/>
          <w:szCs w:val="21"/>
        </w:rPr>
      </w:pPr>
      <w:r w:rsidRPr="005D3397">
        <w:rPr>
          <w:rFonts w:ascii="Calibri" w:hAnsi="Calibri" w:cs="Calibri"/>
          <w:sz w:val="21"/>
          <w:szCs w:val="21"/>
        </w:rPr>
        <w:t>2012 – 2017 8 GCSE’s including English, Maths and Science; BTEC Business – B,  ICT ECDL - A – Upper Batley High School</w:t>
      </w:r>
      <w:bookmarkEnd w:id="16"/>
    </w:p>
    <w:sectPr w:rsidR="00B8041D" w:rsidRPr="005D3397" w:rsidSect="008518B2">
      <w:pgSz w:w="11906" w:h="16838"/>
      <w:pgMar w:top="284" w:right="567" w:bottom="284"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397" w:rsidRDefault="005D3397" w:rsidP="007F14AB">
      <w:r>
        <w:separator/>
      </w:r>
    </w:p>
  </w:endnote>
  <w:endnote w:type="continuationSeparator" w:id="0">
    <w:p w:rsidR="005D3397" w:rsidRDefault="005D3397" w:rsidP="007F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Yu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Yu Gothic"/>
    <w:charset w:val="80"/>
    <w:family w:val="swiss"/>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ajan Pro">
    <w:altName w:val="Cambria"/>
    <w:charset w:val="00"/>
    <w:family w:val="roman"/>
    <w:notTrueType/>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Noto Sans">
    <w:altName w:val="Calibri"/>
    <w:charset w:val="00"/>
    <w:family w:val="auto"/>
    <w:pitch w:val="default"/>
  </w:font>
  <w:font w:name="MinionPro-Regular">
    <w:altName w:val="Calibri"/>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GMinchoB">
    <w:charset w:val="80"/>
    <w:family w:val="roman"/>
    <w:pitch w:val="fixed"/>
    <w:sig w:usb0="80000281" w:usb1="28C76CF8"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S Me">
    <w:altName w:val="Calibri"/>
    <w:charset w:val="00"/>
    <w:family w:val="swiss"/>
    <w:notTrueType/>
    <w:pitch w:val="default"/>
    <w:sig w:usb0="00000003" w:usb1="00000000" w:usb2="00000000" w:usb3="00000000" w:csb0="00000001" w:csb1="00000000"/>
  </w:font>
  <w:font w:name="Didot">
    <w:charset w:val="00"/>
    <w:family w:val="auto"/>
    <w:pitch w:val="variable"/>
    <w:sig w:usb0="80000067" w:usb1="00000000" w:usb2="00000000" w:usb3="00000000" w:csb0="000001FB"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MT">
    <w:altName w:val="Arial"/>
    <w:charset w:val="00"/>
    <w:family w:val="auto"/>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w:charset w:val="00"/>
    <w:family w:val="swiss"/>
    <w:pitch w:val="variable"/>
    <w:sig w:usb0="E4002EFF" w:usb1="C000E47F" w:usb2="00000009" w:usb3="00000000" w:csb0="000001FF" w:csb1="00000000"/>
  </w:font>
  <w:font w:name="DejaVu 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ill Sans">
    <w:altName w:val="Arial"/>
    <w:charset w:val="00"/>
    <w:family w:val="swiss"/>
    <w:pitch w:val="variable"/>
    <w:sig w:usb0="80000A67" w:usb1="00000000" w:usb2="00000000" w:usb3="00000000" w:csb0="000001F7" w:csb1="00000000"/>
  </w:font>
  <w:font w:name="Helvetica Neue">
    <w:altName w:val="Arial"/>
    <w:charset w:val="00"/>
    <w:family w:val="auto"/>
    <w:pitch w:val="variable"/>
    <w:sig w:usb0="80000067"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Helvetica 65 Medium">
    <w:altName w:val="Helvetica 65 Medium"/>
    <w:charset w:val="00"/>
    <w:family w:val="swiss"/>
    <w:notTrueType/>
    <w:pitch w:val="default"/>
    <w:sig w:usb0="00000003" w:usb1="00000000" w:usb2="00000000" w:usb3="00000000" w:csb0="00000001" w:csb1="00000000"/>
  </w:font>
  <w:font w:name="Hand Of Sean">
    <w:altName w:val="Hand Of Sean"/>
    <w:charset w:val="00"/>
    <w:family w:val="swiss"/>
    <w:notTrueType/>
    <w:pitch w:val="default"/>
    <w:sig w:usb0="00000003" w:usb1="00000000" w:usb2="00000000" w:usb3="00000000" w:csb0="00000001" w:csb1="00000000"/>
  </w:font>
  <w:font w:name="CG Times (W1)">
    <w:altName w:val="Times New Roman"/>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oefler Text">
    <w:altName w:val="Cambria"/>
    <w:charset w:val="00"/>
    <w:family w:val="auto"/>
    <w:pitch w:val="variable"/>
    <w:sig w:usb0="800002FF" w:usb1="5000204B" w:usb2="00000004"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397" w:rsidRDefault="005D3397" w:rsidP="007F14AB">
      <w:r>
        <w:separator/>
      </w:r>
    </w:p>
  </w:footnote>
  <w:footnote w:type="continuationSeparator" w:id="0">
    <w:p w:rsidR="005D3397" w:rsidRDefault="005D3397" w:rsidP="007F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5E04"/>
      </v:shape>
    </w:pict>
  </w:numPicBullet>
  <w:numPicBullet w:numPicBulletId="1">
    <w:pict>
      <v:shape id="_x0000_i1032" type="#_x0000_t75" style="width:9.9pt;height:8.8pt" o:bullet="t">
        <v:imagedata r:id="rId2" o:title="bluestar"/>
      </v:shape>
    </w:pict>
  </w:numPicBullet>
  <w:numPicBullet w:numPicBulletId="2">
    <w:pict>
      <v:shape id="_x0000_i1033" type="#_x0000_t75" style="width:11pt;height:11pt" o:bullet="t">
        <v:imagedata r:id="rId1" o:title="msoA572"/>
      </v:shape>
    </w:pict>
  </w:numPicBullet>
  <w:numPicBullet w:numPicBulletId="3">
    <w:pict>
      <v:shape id="_x0000_i1034" type="#_x0000_t75" style="width:8.8pt;height:8.8pt" o:bullet="t">
        <v:imagedata r:id="rId3" o:title="BD21377_"/>
      </v:shape>
    </w:pict>
  </w:numPicBullet>
  <w:numPicBullet w:numPicBulletId="4">
    <w:pict>
      <v:shape id="_x0000_i1035" type="#_x0000_t75" style="width:8.8pt;height:8.8pt" o:bullet="t">
        <v:imagedata r:id="rId4" o:title="bullet2"/>
      </v:shape>
    </w:pict>
  </w:numPicBullet>
  <w:numPicBullet w:numPicBulletId="5">
    <w:pict>
      <v:shape id="_x0000_i1036" type="#_x0000_t75" style="width:8.8pt;height:8.8pt" o:bullet="t">
        <v:imagedata r:id="rId5" o:title="bullet3"/>
      </v:shape>
    </w:pict>
  </w:numPicBullet>
  <w:abstractNum w:abstractNumId="0" w15:restartNumberingAfterBreak="0">
    <w:nsid w:val="FFFFFF83"/>
    <w:multiLevelType w:val="singleLevel"/>
    <w:tmpl w:val="722EA76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2" w15:restartNumberingAfterBreak="0">
    <w:nsid w:val="00000002"/>
    <w:multiLevelType w:val="singleLevel"/>
    <w:tmpl w:val="00000002"/>
    <w:name w:val="WW8Num2"/>
    <w:lvl w:ilvl="0">
      <w:start w:val="1"/>
      <w:numFmt w:val="bullet"/>
      <w:lvlText w:val=""/>
      <w:lvlJc w:val="left"/>
      <w:pPr>
        <w:tabs>
          <w:tab w:val="num" w:pos="340"/>
        </w:tabs>
        <w:ind w:left="340" w:hanging="340"/>
      </w:pPr>
      <w:rPr>
        <w:rFonts w:ascii="Wingdings" w:hAnsi="Wingdings" w:cs="Wingdings" w:hint="default"/>
      </w:rPr>
    </w:lvl>
  </w:abstractNum>
  <w:abstractNum w:abstractNumId="3"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4"/>
    <w:multiLevelType w:val="singleLevel"/>
    <w:tmpl w:val="00000004"/>
    <w:name w:val="WW8Num9"/>
    <w:lvl w:ilvl="0">
      <w:start w:val="1"/>
      <w:numFmt w:val="bullet"/>
      <w:lvlText w:val=""/>
      <w:lvlJc w:val="left"/>
      <w:pPr>
        <w:tabs>
          <w:tab w:val="num" w:pos="360"/>
        </w:tabs>
        <w:ind w:left="360" w:hanging="360"/>
      </w:pPr>
      <w:rPr>
        <w:rFonts w:ascii="Symbol" w:hAnsi="Symbol"/>
        <w:sz w:val="24"/>
        <w:szCs w:val="24"/>
      </w:rPr>
    </w:lvl>
  </w:abstractNum>
  <w:abstractNum w:abstractNumId="5"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6"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7" w15:restartNumberingAfterBreak="0">
    <w:nsid w:val="00000008"/>
    <w:multiLevelType w:val="multilevel"/>
    <w:tmpl w:val="00000008"/>
    <w:name w:val="WW8Num10"/>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8" w15:restartNumberingAfterBreak="0">
    <w:nsid w:val="00000009"/>
    <w:multiLevelType w:val="multilevel"/>
    <w:tmpl w:val="00000009"/>
    <w:name w:val="WW8Num11"/>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9" w15:restartNumberingAfterBreak="0">
    <w:nsid w:val="04014459"/>
    <w:multiLevelType w:val="hybridMultilevel"/>
    <w:tmpl w:val="56D48BC6"/>
    <w:lvl w:ilvl="0" w:tplc="A49ED28E">
      <w:start w:val="1"/>
      <w:numFmt w:val="bullet"/>
      <w:pStyle w:val="Normal9p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C77C94"/>
    <w:multiLevelType w:val="multilevel"/>
    <w:tmpl w:val="3178451A"/>
    <w:lvl w:ilvl="0">
      <w:start w:val="1"/>
      <w:numFmt w:val="bullet"/>
      <w:pStyle w:val="bulletsred"/>
      <w:lvlText w:val=""/>
      <w:lvlJc w:val="left"/>
      <w:pPr>
        <w:tabs>
          <w:tab w:val="num" w:pos="4678"/>
        </w:tabs>
        <w:ind w:left="4678" w:hanging="567"/>
      </w:pPr>
      <w:rPr>
        <w:rFonts w:ascii="Symbol" w:hAnsi="Symbol" w:hint="default"/>
        <w:color w:val="FF0000"/>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460702"/>
    <w:multiLevelType w:val="multilevel"/>
    <w:tmpl w:val="1FC06F30"/>
    <w:styleLink w:val="List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 w15:restartNumberingAfterBreak="0">
    <w:nsid w:val="05BA60BF"/>
    <w:multiLevelType w:val="multilevel"/>
    <w:tmpl w:val="91D65B8E"/>
    <w:styleLink w:val="RTFNum2"/>
    <w:lvl w:ilvl="0">
      <w:start w:val="1"/>
      <w:numFmt w:val="none"/>
      <w:lvlText w:va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70204AC"/>
    <w:multiLevelType w:val="multilevel"/>
    <w:tmpl w:val="00000000"/>
    <w:lvl w:ilvl="0">
      <w:start w:val="1"/>
      <w:numFmt w:val="bullet"/>
      <w:pStyle w:val="Achievement3ptsabove"/>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4" w15:restartNumberingAfterBreak="0">
    <w:nsid w:val="0BB00B27"/>
    <w:multiLevelType w:val="hybridMultilevel"/>
    <w:tmpl w:val="33D6EFB2"/>
    <w:styleLink w:val="ImportedStyle4"/>
    <w:lvl w:ilvl="0" w:tplc="1C0EBE6C">
      <w:start w:val="1"/>
      <w:numFmt w:val="bullet"/>
      <w:lvlText w:val="•"/>
      <w:lvlJc w:val="left"/>
      <w:pPr>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316DD4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D22D3C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E5A49EE">
      <w:start w:val="1"/>
      <w:numFmt w:val="bullet"/>
      <w:lvlText w:val="•"/>
      <w:lvlJc w:val="left"/>
      <w:pPr>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6C63882">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F6221D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396F208">
      <w:start w:val="1"/>
      <w:numFmt w:val="bullet"/>
      <w:lvlText w:val="•"/>
      <w:lvlJc w:val="left"/>
      <w:pPr>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B1A48C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AE43480">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15:restartNumberingAfterBreak="0">
    <w:nsid w:val="15CD1202"/>
    <w:multiLevelType w:val="hybridMultilevel"/>
    <w:tmpl w:val="30D4A966"/>
    <w:lvl w:ilvl="0" w:tplc="179AC9E2">
      <w:start w:val="1"/>
      <w:numFmt w:val="bullet"/>
      <w:pStyle w:val="EdifBullet"/>
      <w:lvlText w:val=""/>
      <w:lvlJc w:val="left"/>
      <w:pPr>
        <w:ind w:left="720" w:hanging="360"/>
      </w:pPr>
      <w:rPr>
        <w:rFonts w:ascii="Symbol" w:hAnsi="Symbol" w:hint="default"/>
        <w:color w:val="1D428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EC1666"/>
    <w:multiLevelType w:val="hybridMultilevel"/>
    <w:tmpl w:val="DC9605AE"/>
    <w:styleLink w:val="Bullets"/>
    <w:lvl w:ilvl="0" w:tplc="3880DECA">
      <w:start w:val="1"/>
      <w:numFmt w:val="bullet"/>
      <w:lvlText w:val="•"/>
      <w:lvlJc w:val="left"/>
      <w:pPr>
        <w:ind w:left="1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C107712">
      <w:start w:val="1"/>
      <w:numFmt w:val="bullet"/>
      <w:lvlText w:val="•"/>
      <w:lvlJc w:val="left"/>
      <w:pPr>
        <w:ind w:left="7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4FEC484">
      <w:start w:val="1"/>
      <w:numFmt w:val="bullet"/>
      <w:lvlText w:val="•"/>
      <w:lvlJc w:val="left"/>
      <w:pPr>
        <w:ind w:left="13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8B2B384">
      <w:start w:val="1"/>
      <w:numFmt w:val="bullet"/>
      <w:lvlText w:val="•"/>
      <w:lvlJc w:val="left"/>
      <w:pPr>
        <w:ind w:left="19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F7A94B6">
      <w:start w:val="1"/>
      <w:numFmt w:val="bullet"/>
      <w:lvlText w:val="•"/>
      <w:lvlJc w:val="left"/>
      <w:pPr>
        <w:ind w:left="25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3EA1370">
      <w:start w:val="1"/>
      <w:numFmt w:val="bullet"/>
      <w:lvlText w:val="•"/>
      <w:lvlJc w:val="left"/>
      <w:pPr>
        <w:ind w:left="31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F08C1EC">
      <w:start w:val="1"/>
      <w:numFmt w:val="bullet"/>
      <w:lvlText w:val="•"/>
      <w:lvlJc w:val="left"/>
      <w:pPr>
        <w:ind w:left="37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3CC6160">
      <w:start w:val="1"/>
      <w:numFmt w:val="bullet"/>
      <w:lvlText w:val="•"/>
      <w:lvlJc w:val="left"/>
      <w:pPr>
        <w:ind w:left="43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35AB304">
      <w:start w:val="1"/>
      <w:numFmt w:val="bullet"/>
      <w:lvlText w:val="•"/>
      <w:lvlJc w:val="left"/>
      <w:pPr>
        <w:ind w:left="49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1C9123B3"/>
    <w:multiLevelType w:val="multilevel"/>
    <w:tmpl w:val="62AE3FBE"/>
    <w:styleLink w:val="List1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8" w15:restartNumberingAfterBreak="1">
    <w:nsid w:val="1CA22319"/>
    <w:multiLevelType w:val="hybridMultilevel"/>
    <w:tmpl w:val="BF883CE8"/>
    <w:lvl w:ilvl="0" w:tplc="2C18E78E">
      <w:start w:val="1"/>
      <w:numFmt w:val="decimal"/>
      <w:pStyle w:val="SafetyAcountabilities"/>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B665E7"/>
    <w:multiLevelType w:val="hybridMultilevel"/>
    <w:tmpl w:val="8AF67BA0"/>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44535A"/>
    <w:multiLevelType w:val="hybridMultilevel"/>
    <w:tmpl w:val="D2EE6F6A"/>
    <w:styleLink w:val="Bullets0"/>
    <w:lvl w:ilvl="0" w:tplc="B4CEDA5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414384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344C62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5BCF33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256F2AA">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A628CBA">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71E0C8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64C098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EBCB11E">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15:restartNumberingAfterBreak="0">
    <w:nsid w:val="29320D29"/>
    <w:multiLevelType w:val="multilevel"/>
    <w:tmpl w:val="03D20C76"/>
    <w:styleLink w:val="List4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2" w15:restartNumberingAfterBreak="0">
    <w:nsid w:val="29E86643"/>
    <w:multiLevelType w:val="hybridMultilevel"/>
    <w:tmpl w:val="D4D0B348"/>
    <w:lvl w:ilvl="0" w:tplc="61AC7A76">
      <w:start w:val="1"/>
      <w:numFmt w:val="bullet"/>
      <w:pStyle w:val="BodyText2NotBold"/>
      <w:lvlText w:val=""/>
      <w:lvlJc w:val="left"/>
      <w:pPr>
        <w:tabs>
          <w:tab w:val="num" w:pos="360"/>
        </w:tabs>
        <w:ind w:left="360" w:hanging="360"/>
      </w:pPr>
      <w:rPr>
        <w:rFonts w:ascii="Wingdings" w:hAnsi="Wingdings" w:hint="default"/>
        <w:color w:val="808080"/>
      </w:rPr>
    </w:lvl>
    <w:lvl w:ilvl="1" w:tplc="04090003">
      <w:start w:val="1"/>
      <w:numFmt w:val="bullet"/>
      <w:lvlText w:val="o"/>
      <w:lvlJc w:val="left"/>
      <w:pPr>
        <w:tabs>
          <w:tab w:val="num" w:pos="1440"/>
        </w:tabs>
        <w:ind w:left="1440" w:hanging="360"/>
      </w:pPr>
      <w:rPr>
        <w:rFonts w:ascii="Courier New" w:hAnsi="Courier New" w:hint="default"/>
        <w:color w:val="808080"/>
      </w:rPr>
    </w:lvl>
    <w:lvl w:ilvl="2" w:tplc="5CC6AC70">
      <w:start w:val="1"/>
      <w:numFmt w:val="bullet"/>
      <w:lvlText w:val=""/>
      <w:lvlJc w:val="left"/>
      <w:pPr>
        <w:tabs>
          <w:tab w:val="num" w:pos="2160"/>
        </w:tabs>
        <w:ind w:left="2160" w:hanging="360"/>
      </w:pPr>
      <w:rPr>
        <w:rFonts w:ascii="Wingdings" w:hAnsi="Wingdings" w:hint="default"/>
        <w:color w:val="80808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1676CA"/>
    <w:multiLevelType w:val="multilevel"/>
    <w:tmpl w:val="F9E08AAC"/>
    <w:styleLink w:val="List3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4" w15:restartNumberingAfterBreak="0">
    <w:nsid w:val="3AF763E8"/>
    <w:multiLevelType w:val="hybridMultilevel"/>
    <w:tmpl w:val="05386ED2"/>
    <w:styleLink w:val="ImportedStyle6"/>
    <w:lvl w:ilvl="0" w:tplc="04AA628C">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F9025D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396D1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84C0642">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E2ADCC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2B8D5D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394AA74">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05A12E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7C2ADE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5" w15:restartNumberingAfterBreak="0">
    <w:nsid w:val="3BB72A44"/>
    <w:multiLevelType w:val="hybridMultilevel"/>
    <w:tmpl w:val="6478C2C0"/>
    <w:lvl w:ilvl="0" w:tplc="FFFFFFFF">
      <w:start w:val="1"/>
      <w:numFmt w:val="bullet"/>
      <w:lvlText w:val="●"/>
      <w:lvlJc w:val="left"/>
      <w:pPr>
        <w:tabs>
          <w:tab w:val="num" w:pos="720"/>
        </w:tabs>
        <w:ind w:left="720" w:hanging="360"/>
      </w:pPr>
      <w:rPr>
        <w:rFonts w:ascii="Arial" w:hAnsi="Arial" w:hint="default"/>
        <w:b/>
        <w:i w:val="0"/>
        <w:color w:val="808080"/>
        <w:sz w:val="1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3C23444E"/>
    <w:multiLevelType w:val="hybridMultilevel"/>
    <w:tmpl w:val="8E34DE68"/>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E5325B"/>
    <w:multiLevelType w:val="multilevel"/>
    <w:tmpl w:val="2C0C2AE2"/>
    <w:styleLink w:val="LFO21"/>
    <w:lvl w:ilvl="0">
      <w:numFmt w:val="bullet"/>
      <w:pStyle w:val="ListBullet"/>
      <w:lvlText w:val="·"/>
      <w:lvlJc w:val="left"/>
      <w:pPr>
        <w:ind w:left="216" w:hanging="216"/>
      </w:pPr>
      <w:rPr>
        <w:rFonts w:ascii="Cambria" w:hAnsi="Cambria"/>
      </w:rPr>
    </w:lvl>
    <w:lvl w:ilvl="1">
      <w:numFmt w:val="bullet"/>
      <w:lvlText w:val="o"/>
      <w:lvlJc w:val="left"/>
      <w:pPr>
        <w:ind w:left="648" w:hanging="216"/>
      </w:pPr>
      <w:rPr>
        <w:rFonts w:ascii="Courier New" w:hAnsi="Courier New"/>
      </w:rPr>
    </w:lvl>
    <w:lvl w:ilvl="2">
      <w:numFmt w:val="bullet"/>
      <w:lvlText w:val=""/>
      <w:lvlJc w:val="left"/>
      <w:pPr>
        <w:ind w:left="1080" w:hanging="216"/>
      </w:pPr>
      <w:rPr>
        <w:rFonts w:ascii="Wingdings" w:hAnsi="Wingdings"/>
      </w:rPr>
    </w:lvl>
    <w:lvl w:ilvl="3">
      <w:numFmt w:val="bullet"/>
      <w:lvlText w:val=""/>
      <w:lvlJc w:val="left"/>
      <w:pPr>
        <w:ind w:left="1512" w:hanging="216"/>
      </w:pPr>
      <w:rPr>
        <w:rFonts w:ascii="Symbol" w:hAnsi="Symbol"/>
      </w:rPr>
    </w:lvl>
    <w:lvl w:ilvl="4">
      <w:numFmt w:val="bullet"/>
      <w:lvlText w:val="o"/>
      <w:lvlJc w:val="left"/>
      <w:pPr>
        <w:ind w:left="1944" w:hanging="216"/>
      </w:pPr>
      <w:rPr>
        <w:rFonts w:ascii="Courier New" w:hAnsi="Courier New"/>
      </w:rPr>
    </w:lvl>
    <w:lvl w:ilvl="5">
      <w:numFmt w:val="bullet"/>
      <w:lvlText w:val=""/>
      <w:lvlJc w:val="left"/>
      <w:pPr>
        <w:ind w:left="2376" w:hanging="216"/>
      </w:pPr>
      <w:rPr>
        <w:rFonts w:ascii="Wingdings" w:hAnsi="Wingdings"/>
      </w:rPr>
    </w:lvl>
    <w:lvl w:ilvl="6">
      <w:numFmt w:val="bullet"/>
      <w:lvlText w:val=""/>
      <w:lvlJc w:val="left"/>
      <w:pPr>
        <w:ind w:left="2808" w:hanging="216"/>
      </w:pPr>
      <w:rPr>
        <w:rFonts w:ascii="Symbol" w:hAnsi="Symbol"/>
      </w:rPr>
    </w:lvl>
    <w:lvl w:ilvl="7">
      <w:numFmt w:val="bullet"/>
      <w:lvlText w:val="o"/>
      <w:lvlJc w:val="left"/>
      <w:pPr>
        <w:ind w:left="3240" w:hanging="216"/>
      </w:pPr>
      <w:rPr>
        <w:rFonts w:ascii="Courier New" w:hAnsi="Courier New"/>
      </w:rPr>
    </w:lvl>
    <w:lvl w:ilvl="8">
      <w:numFmt w:val="bullet"/>
      <w:lvlText w:val=""/>
      <w:lvlJc w:val="left"/>
      <w:pPr>
        <w:ind w:left="3672" w:hanging="216"/>
      </w:pPr>
      <w:rPr>
        <w:rFonts w:ascii="Wingdings" w:hAnsi="Wingdings"/>
      </w:rPr>
    </w:lvl>
  </w:abstractNum>
  <w:abstractNum w:abstractNumId="28" w15:restartNumberingAfterBreak="0">
    <w:nsid w:val="3E8C356A"/>
    <w:multiLevelType w:val="multilevel"/>
    <w:tmpl w:val="CFE88B82"/>
    <w:styleLink w:val="List1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9" w15:restartNumberingAfterBreak="0">
    <w:nsid w:val="3F1A0851"/>
    <w:multiLevelType w:val="multilevel"/>
    <w:tmpl w:val="91C6C554"/>
    <w:styleLink w:val="WWNum16"/>
    <w:lvl w:ilvl="0">
      <w:numFmt w:val="bullet"/>
      <w:lvlText w:val=""/>
      <w:lvlJc w:val="left"/>
      <w:pPr>
        <w:ind w:left="397" w:hanging="397"/>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408C0218"/>
    <w:multiLevelType w:val="hybridMultilevel"/>
    <w:tmpl w:val="F732F618"/>
    <w:styleLink w:val="ImportedStyle3"/>
    <w:lvl w:ilvl="0" w:tplc="ADCE2D26">
      <w:start w:val="1"/>
      <w:numFmt w:val="bullet"/>
      <w:lvlText w:val="•"/>
      <w:lvlJc w:val="left"/>
      <w:pPr>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7EAE85C">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DA8C19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E5C0F0E">
      <w:start w:val="1"/>
      <w:numFmt w:val="bullet"/>
      <w:lvlText w:val="•"/>
      <w:lvlJc w:val="left"/>
      <w:pPr>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C04644A">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504C20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CE61854">
      <w:start w:val="1"/>
      <w:numFmt w:val="bullet"/>
      <w:lvlText w:val="•"/>
      <w:lvlJc w:val="left"/>
      <w:pPr>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DB2D17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2141652">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1" w15:restartNumberingAfterBreak="0">
    <w:nsid w:val="40D0232A"/>
    <w:multiLevelType w:val="multilevel"/>
    <w:tmpl w:val="649AC3E8"/>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3612881"/>
    <w:multiLevelType w:val="multilevel"/>
    <w:tmpl w:val="38F0A4EA"/>
    <w:styleLink w:val="List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3" w15:restartNumberingAfterBreak="0">
    <w:nsid w:val="47BC387C"/>
    <w:multiLevelType w:val="hybridMultilevel"/>
    <w:tmpl w:val="781C30D4"/>
    <w:styleLink w:val="ImportedStyle7"/>
    <w:lvl w:ilvl="0" w:tplc="B29A3C74">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DEAC65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048FEC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98E7634">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A24A1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8E6881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01435A4">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02EEA0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9C24CB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4" w15:restartNumberingAfterBreak="0">
    <w:nsid w:val="48C022E0"/>
    <w:multiLevelType w:val="multilevel"/>
    <w:tmpl w:val="59186740"/>
    <w:styleLink w:val="List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5" w15:restartNumberingAfterBreak="0">
    <w:nsid w:val="4A0744BE"/>
    <w:multiLevelType w:val="multilevel"/>
    <w:tmpl w:val="2278E128"/>
    <w:lvl w:ilvl="0">
      <w:start w:val="1"/>
      <w:numFmt w:val="bullet"/>
      <w:pStyle w:val="Bullet1"/>
      <w:lvlText w:val="●"/>
      <w:lvlJc w:val="left"/>
      <w:pPr>
        <w:tabs>
          <w:tab w:val="num" w:pos="1561"/>
        </w:tabs>
        <w:ind w:left="1561" w:hanging="284"/>
      </w:pPr>
      <w:rPr>
        <w:rFonts w:ascii="Arial" w:hAnsi="Arial" w:hint="default"/>
        <w:color w:val="auto"/>
      </w:rPr>
    </w:lvl>
    <w:lvl w:ilvl="1">
      <w:start w:val="1"/>
      <w:numFmt w:val="bullet"/>
      <w:pStyle w:val="Bullet2"/>
      <w:lvlText w:val="–"/>
      <w:lvlJc w:val="left"/>
      <w:pPr>
        <w:tabs>
          <w:tab w:val="num" w:pos="567"/>
        </w:tabs>
        <w:ind w:left="567" w:hanging="283"/>
      </w:pPr>
      <w:rPr>
        <w:rFonts w:hint="default"/>
        <w:color w:val="5B9BD5"/>
      </w:rPr>
    </w:lvl>
    <w:lvl w:ilvl="2">
      <w:start w:val="1"/>
      <w:numFmt w:val="bullet"/>
      <w:pStyle w:val="Bullet3"/>
      <w:lvlText w:val="○"/>
      <w:lvlJc w:val="left"/>
      <w:pPr>
        <w:tabs>
          <w:tab w:val="num" w:pos="851"/>
        </w:tabs>
        <w:ind w:left="851" w:hanging="284"/>
      </w:pPr>
      <w:rPr>
        <w:rFonts w:ascii="Times New Roman" w:hAnsi="Times New Roman" w:cs="Times New Roman" w:hint="default"/>
        <w:color w:val="5B9BD5"/>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7" w15:restartNumberingAfterBreak="0">
    <w:nsid w:val="4C9C5253"/>
    <w:multiLevelType w:val="multilevel"/>
    <w:tmpl w:val="E5B03240"/>
    <w:styleLink w:val="List5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8" w15:restartNumberingAfterBreak="0">
    <w:nsid w:val="4E294B95"/>
    <w:multiLevelType w:val="multilevel"/>
    <w:tmpl w:val="B270E4FC"/>
    <w:styleLink w:val="List1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9" w15:restartNumberingAfterBreak="0">
    <w:nsid w:val="4E364000"/>
    <w:multiLevelType w:val="hybridMultilevel"/>
    <w:tmpl w:val="F7923536"/>
    <w:styleLink w:val="ImportWordListStyleDefinition567494192"/>
    <w:lvl w:ilvl="0" w:tplc="B868ED10">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2C40FB9C">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1E4E1C7C">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07209C7C">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AE9AE274">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0B2E649E">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76C86F44">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03701FE0">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446683B2">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40" w15:restartNumberingAfterBreak="0">
    <w:nsid w:val="4F0827A9"/>
    <w:multiLevelType w:val="hybridMultilevel"/>
    <w:tmpl w:val="52F04C14"/>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043FB5"/>
    <w:multiLevelType w:val="hybridMultilevel"/>
    <w:tmpl w:val="EC0622DE"/>
    <w:lvl w:ilvl="0" w:tplc="0C963732">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1A623F1"/>
    <w:multiLevelType w:val="hybridMultilevel"/>
    <w:tmpl w:val="377AA330"/>
    <w:styleLink w:val="BulletBig"/>
    <w:lvl w:ilvl="0" w:tplc="13B207A0">
      <w:start w:val="1"/>
      <w:numFmt w:val="bullet"/>
      <w:lvlText w:val="•"/>
      <w:lvlJc w:val="left"/>
      <w:pPr>
        <w:ind w:left="327" w:hanging="327"/>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A2AC7A8">
      <w:start w:val="1"/>
      <w:numFmt w:val="bullet"/>
      <w:lvlText w:val="•"/>
      <w:lvlJc w:val="left"/>
      <w:pPr>
        <w:ind w:left="52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4A4F454">
      <w:start w:val="1"/>
      <w:numFmt w:val="bullet"/>
      <w:lvlText w:val="•"/>
      <w:lvlJc w:val="left"/>
      <w:pPr>
        <w:ind w:left="76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8744910">
      <w:start w:val="1"/>
      <w:numFmt w:val="bullet"/>
      <w:lvlText w:val="•"/>
      <w:lvlJc w:val="left"/>
      <w:pPr>
        <w:ind w:left="100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ACA258A">
      <w:start w:val="1"/>
      <w:numFmt w:val="bullet"/>
      <w:lvlText w:val="•"/>
      <w:lvlJc w:val="left"/>
      <w:pPr>
        <w:ind w:left="124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7C2D2D6">
      <w:start w:val="1"/>
      <w:numFmt w:val="bullet"/>
      <w:lvlText w:val="•"/>
      <w:lvlJc w:val="left"/>
      <w:pPr>
        <w:ind w:left="148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A9040FC">
      <w:start w:val="1"/>
      <w:numFmt w:val="bullet"/>
      <w:lvlText w:val="•"/>
      <w:lvlJc w:val="left"/>
      <w:pPr>
        <w:ind w:left="172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9E85FDC">
      <w:start w:val="1"/>
      <w:numFmt w:val="bullet"/>
      <w:lvlText w:val="•"/>
      <w:lvlJc w:val="left"/>
      <w:pPr>
        <w:ind w:left="196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C2C108A">
      <w:start w:val="1"/>
      <w:numFmt w:val="bullet"/>
      <w:lvlText w:val="•"/>
      <w:lvlJc w:val="left"/>
      <w:pPr>
        <w:ind w:left="2204" w:hanging="284"/>
      </w:pPr>
      <w:rPr>
        <w:rFonts w:ascii="Times New Roman" w:eastAsia="Times New Roman" w:hAnsi="Times New Roman" w:cs="Times New Roman"/>
        <w:b w:val="0"/>
        <w:bCs w:val="0"/>
        <w:i w:val="0"/>
        <w:iCs w:val="0"/>
        <w:caps w:val="0"/>
        <w:smallCaps w:val="0"/>
        <w:strike w:val="0"/>
        <w:dstrike w:val="0"/>
        <w:spacing w:val="0"/>
        <w:w w:val="100"/>
        <w:kern w:val="0"/>
        <w:position w:val="0"/>
        <w:sz w:val="31"/>
        <w:szCs w:val="31"/>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3" w15:restartNumberingAfterBreak="0">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53C15130"/>
    <w:multiLevelType w:val="multilevel"/>
    <w:tmpl w:val="AC5E18A2"/>
    <w:styleLink w:val="List1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5" w15:restartNumberingAfterBreak="0">
    <w:nsid w:val="53D5598D"/>
    <w:multiLevelType w:val="hybridMultilevel"/>
    <w:tmpl w:val="9F54CE0A"/>
    <w:styleLink w:val="ImportWordListStyleDefinition1276212410"/>
    <w:lvl w:ilvl="0" w:tplc="CDD03E4C">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64FEEBC4">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601EECB4">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57420E76">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3C0CF79C">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B34A9554">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4568FC92">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176A7C10">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E6001F56">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46" w15:restartNumberingAfterBreak="0">
    <w:nsid w:val="557A00CB"/>
    <w:multiLevelType w:val="hybridMultilevel"/>
    <w:tmpl w:val="49C80554"/>
    <w:styleLink w:val="ImportedStyle5"/>
    <w:lvl w:ilvl="0" w:tplc="DDAA606A">
      <w:start w:val="1"/>
      <w:numFmt w:val="bullet"/>
      <w:lvlText w:val="•"/>
      <w:lvlJc w:val="left"/>
      <w:pPr>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3022744">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290981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D748E24">
      <w:start w:val="1"/>
      <w:numFmt w:val="bullet"/>
      <w:lvlText w:val="•"/>
      <w:lvlJc w:val="left"/>
      <w:pPr>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742D59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1E0D6D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D16A920">
      <w:start w:val="1"/>
      <w:numFmt w:val="bullet"/>
      <w:lvlText w:val="•"/>
      <w:lvlJc w:val="left"/>
      <w:pPr>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1B0620E">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C367AB2">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7" w15:restartNumberingAfterBreak="0">
    <w:nsid w:val="578B289B"/>
    <w:multiLevelType w:val="multilevel"/>
    <w:tmpl w:val="D9F89526"/>
    <w:styleLink w:val="List1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8" w15:restartNumberingAfterBreak="0">
    <w:nsid w:val="57E8360D"/>
    <w:multiLevelType w:val="hybridMultilevel"/>
    <w:tmpl w:val="9A900FF2"/>
    <w:styleLink w:val="ImportWordListStyleDefinition1119184953"/>
    <w:lvl w:ilvl="0" w:tplc="2828F19A">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24A8CCF2">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1DD82ED0">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4D02C030">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8F6823F0">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FFA87908">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96E434E2">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081C9B6A">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B7DAAD98">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49" w15:restartNumberingAfterBreak="0">
    <w:nsid w:val="58F21732"/>
    <w:multiLevelType w:val="multilevel"/>
    <w:tmpl w:val="418AA32A"/>
    <w:styleLink w:val="WWNum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5BFC2D47"/>
    <w:multiLevelType w:val="multilevel"/>
    <w:tmpl w:val="62E0C41A"/>
    <w:styleLink w:val="List1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1" w15:restartNumberingAfterBreak="0">
    <w:nsid w:val="5C893548"/>
    <w:multiLevelType w:val="hybridMultilevel"/>
    <w:tmpl w:val="87204794"/>
    <w:styleLink w:val="ImportWordListStyleDefinition1901672423"/>
    <w:lvl w:ilvl="0" w:tplc="89B442DE">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D0F8619A">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B9E86C6C">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EED4D452">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CF5813F6">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2F10E0A6">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DD78EC78">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71EA7816">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6B564AF2">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52" w15:restartNumberingAfterBreak="0">
    <w:nsid w:val="5DF70CDD"/>
    <w:multiLevelType w:val="multilevel"/>
    <w:tmpl w:val="7A6046C0"/>
    <w:styleLink w:val="List1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3" w15:restartNumberingAfterBreak="0">
    <w:nsid w:val="624F339E"/>
    <w:multiLevelType w:val="singleLevel"/>
    <w:tmpl w:val="0184A024"/>
    <w:lvl w:ilvl="0">
      <w:start w:val="1"/>
      <w:numFmt w:val="bullet"/>
      <w:pStyle w:val="bullet"/>
      <w:lvlText w:val=""/>
      <w:lvlJc w:val="left"/>
      <w:pPr>
        <w:tabs>
          <w:tab w:val="num" w:pos="360"/>
        </w:tabs>
        <w:ind w:left="216" w:hanging="216"/>
      </w:pPr>
      <w:rPr>
        <w:rFonts w:ascii="Wingdings" w:hAnsi="Wingdings" w:hint="default"/>
        <w:sz w:val="20"/>
      </w:rPr>
    </w:lvl>
  </w:abstractNum>
  <w:abstractNum w:abstractNumId="54" w15:restartNumberingAfterBreak="0">
    <w:nsid w:val="63993F22"/>
    <w:multiLevelType w:val="hybridMultilevel"/>
    <w:tmpl w:val="78F6DB02"/>
    <w:styleLink w:val="ImportedStyle2"/>
    <w:lvl w:ilvl="0" w:tplc="91A28E2A">
      <w:start w:val="1"/>
      <w:numFmt w:val="bullet"/>
      <w:lvlText w:val="•"/>
      <w:lvlJc w:val="left"/>
      <w:pPr>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B3A7AD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BF69D0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020DB7A">
      <w:start w:val="1"/>
      <w:numFmt w:val="bullet"/>
      <w:lvlText w:val="•"/>
      <w:lvlJc w:val="left"/>
      <w:pPr>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E120182">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E32A60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86CDC72">
      <w:start w:val="1"/>
      <w:numFmt w:val="bullet"/>
      <w:lvlText w:val="•"/>
      <w:lvlJc w:val="left"/>
      <w:pPr>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306E22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D663B44">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5" w15:restartNumberingAfterBreak="0">
    <w:nsid w:val="64DE738D"/>
    <w:multiLevelType w:val="hybridMultilevel"/>
    <w:tmpl w:val="503C5DA8"/>
    <w:styleLink w:val="ImportWordListStyleDefinition950546927"/>
    <w:lvl w:ilvl="0" w:tplc="57F26350">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7E26D7FA">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4208A69A">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DDEEAE38">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2E76DBFE">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5D58797E">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43D6EF02">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CD4C97FC">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4D0A06FE">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56" w15:restartNumberingAfterBreak="0">
    <w:nsid w:val="681531A5"/>
    <w:multiLevelType w:val="multilevel"/>
    <w:tmpl w:val="8F1217EE"/>
    <w:styleLink w:val="List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7" w15:restartNumberingAfterBreak="0">
    <w:nsid w:val="6A4B04A1"/>
    <w:multiLevelType w:val="hybridMultilevel"/>
    <w:tmpl w:val="7EDC6050"/>
    <w:styleLink w:val="Dash"/>
    <w:lvl w:ilvl="0" w:tplc="65DAC0D4">
      <w:start w:val="1"/>
      <w:numFmt w:val="bullet"/>
      <w:lvlText w:val="-"/>
      <w:lvlJc w:val="left"/>
      <w:pPr>
        <w:tabs>
          <w:tab w:val="num" w:pos="262"/>
          <w:tab w:val="left" w:pos="720"/>
        </w:tabs>
        <w:ind w:left="98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84AC334">
      <w:start w:val="1"/>
      <w:numFmt w:val="bullet"/>
      <w:lvlText w:val="-"/>
      <w:lvlJc w:val="left"/>
      <w:pPr>
        <w:tabs>
          <w:tab w:val="left" w:pos="220"/>
          <w:tab w:val="num" w:pos="502"/>
          <w:tab w:val="left" w:pos="720"/>
        </w:tabs>
        <w:ind w:left="122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44C02A4">
      <w:start w:val="1"/>
      <w:numFmt w:val="bullet"/>
      <w:lvlText w:val="-"/>
      <w:lvlJc w:val="left"/>
      <w:pPr>
        <w:tabs>
          <w:tab w:val="left" w:pos="220"/>
          <w:tab w:val="num" w:pos="742"/>
        </w:tabs>
        <w:ind w:left="146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C8C4840">
      <w:start w:val="1"/>
      <w:numFmt w:val="bullet"/>
      <w:lvlText w:val="-"/>
      <w:lvlJc w:val="left"/>
      <w:pPr>
        <w:tabs>
          <w:tab w:val="left" w:pos="220"/>
          <w:tab w:val="left" w:pos="720"/>
          <w:tab w:val="num" w:pos="982"/>
        </w:tabs>
        <w:ind w:left="170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3DC0326">
      <w:start w:val="1"/>
      <w:numFmt w:val="bullet"/>
      <w:lvlText w:val="-"/>
      <w:lvlJc w:val="left"/>
      <w:pPr>
        <w:tabs>
          <w:tab w:val="left" w:pos="220"/>
          <w:tab w:val="left" w:pos="720"/>
          <w:tab w:val="num" w:pos="1222"/>
        </w:tabs>
        <w:ind w:left="194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88ECD6E">
      <w:start w:val="1"/>
      <w:numFmt w:val="bullet"/>
      <w:lvlText w:val="-"/>
      <w:lvlJc w:val="left"/>
      <w:pPr>
        <w:tabs>
          <w:tab w:val="left" w:pos="220"/>
          <w:tab w:val="left" w:pos="720"/>
          <w:tab w:val="num" w:pos="1462"/>
        </w:tabs>
        <w:ind w:left="218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5624A0C">
      <w:start w:val="1"/>
      <w:numFmt w:val="bullet"/>
      <w:lvlText w:val="-"/>
      <w:lvlJc w:val="left"/>
      <w:pPr>
        <w:tabs>
          <w:tab w:val="left" w:pos="220"/>
          <w:tab w:val="left" w:pos="720"/>
          <w:tab w:val="num" w:pos="1702"/>
        </w:tabs>
        <w:ind w:left="242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B5022B6">
      <w:start w:val="1"/>
      <w:numFmt w:val="bullet"/>
      <w:lvlText w:val="-"/>
      <w:lvlJc w:val="left"/>
      <w:pPr>
        <w:tabs>
          <w:tab w:val="left" w:pos="220"/>
          <w:tab w:val="left" w:pos="720"/>
          <w:tab w:val="num" w:pos="1942"/>
        </w:tabs>
        <w:ind w:left="266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C9CE20E">
      <w:start w:val="1"/>
      <w:numFmt w:val="bullet"/>
      <w:lvlText w:val="-"/>
      <w:lvlJc w:val="left"/>
      <w:pPr>
        <w:tabs>
          <w:tab w:val="left" w:pos="220"/>
          <w:tab w:val="left" w:pos="720"/>
          <w:tab w:val="num" w:pos="2182"/>
        </w:tabs>
        <w:ind w:left="2902" w:hanging="982"/>
      </w:pPr>
      <w:rPr>
        <w:rFonts w:hAnsi="Arial Unicode MS"/>
        <w:caps w:val="0"/>
        <w:smallCaps w:val="0"/>
        <w:strike w:val="0"/>
        <w:dstrike w:val="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8" w15:restartNumberingAfterBreak="0">
    <w:nsid w:val="6ADF42BE"/>
    <w:multiLevelType w:val="multilevel"/>
    <w:tmpl w:val="459AA9FA"/>
    <w:styleLink w:val="WWNum5"/>
    <w:lvl w:ilvl="0">
      <w:numFmt w:val="bullet"/>
      <w:lvlText w:val=""/>
      <w:lvlJc w:val="left"/>
      <w:pPr>
        <w:ind w:left="36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15:restartNumberingAfterBreak="0">
    <w:nsid w:val="6BDB6F9D"/>
    <w:multiLevelType w:val="multilevel"/>
    <w:tmpl w:val="375C1784"/>
    <w:styleLink w:val="List1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0" w15:restartNumberingAfterBreak="0">
    <w:nsid w:val="6C0E25C8"/>
    <w:multiLevelType w:val="hybridMultilevel"/>
    <w:tmpl w:val="66065EEA"/>
    <w:styleLink w:val="ImportWordListStyleDefinition706685480"/>
    <w:lvl w:ilvl="0" w:tplc="CB7E16DE">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BF9EBACC">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93385128">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00228A6C">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F0C4553A">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F7DC6604">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1CE6E26E">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1C449D9C">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F07C4788">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61" w15:restartNumberingAfterBreak="0">
    <w:nsid w:val="6FBB1F46"/>
    <w:multiLevelType w:val="hybridMultilevel"/>
    <w:tmpl w:val="D684293C"/>
    <w:styleLink w:val="ImportWordListStyleDefinition1464805670"/>
    <w:lvl w:ilvl="0" w:tplc="34A613B2">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E16EEE4C">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7FC64AA0">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550645B2">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0E88D4A4">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0EB45032">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13E6B7C6">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D9E258D8">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BA3C0816">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62" w15:restartNumberingAfterBreak="0">
    <w:nsid w:val="73B0772A"/>
    <w:multiLevelType w:val="multilevel"/>
    <w:tmpl w:val="9A38C950"/>
    <w:styleLink w:val="List1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3" w15:restartNumberingAfterBreak="0">
    <w:nsid w:val="74FE0D9C"/>
    <w:multiLevelType w:val="multilevel"/>
    <w:tmpl w:val="92BCE45A"/>
    <w:styleLink w:val="WWNum4"/>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4" w15:restartNumberingAfterBreak="0">
    <w:nsid w:val="75B5648F"/>
    <w:multiLevelType w:val="hybridMultilevel"/>
    <w:tmpl w:val="F8E04076"/>
    <w:styleLink w:val="ImportWordListStyleDefinition584804698"/>
    <w:lvl w:ilvl="0" w:tplc="7AF22FA0">
      <w:start w:val="1"/>
      <w:numFmt w:val="bullet"/>
      <w:lvlText w:val="•"/>
      <w:lvlJc w:val="left"/>
      <w:pPr>
        <w:ind w:left="7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1" w:tplc="801A091A">
      <w:start w:val="1"/>
      <w:numFmt w:val="bullet"/>
      <w:lvlText w:val="o"/>
      <w:lvlJc w:val="left"/>
      <w:pPr>
        <w:tabs>
          <w:tab w:val="left" w:pos="720"/>
        </w:tabs>
        <w:ind w:left="14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2" w:tplc="A8E0075C">
      <w:start w:val="1"/>
      <w:numFmt w:val="bullet"/>
      <w:lvlText w:val="•"/>
      <w:lvlJc w:val="left"/>
      <w:pPr>
        <w:tabs>
          <w:tab w:val="left" w:pos="720"/>
        </w:tabs>
        <w:ind w:left="21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3" w:tplc="B7DC2966">
      <w:start w:val="1"/>
      <w:numFmt w:val="bullet"/>
      <w:lvlText w:val="•"/>
      <w:lvlJc w:val="left"/>
      <w:pPr>
        <w:tabs>
          <w:tab w:val="left" w:pos="720"/>
        </w:tabs>
        <w:ind w:left="28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4" w:tplc="B2B8CC5A">
      <w:start w:val="1"/>
      <w:numFmt w:val="bullet"/>
      <w:lvlText w:val="o"/>
      <w:lvlJc w:val="left"/>
      <w:pPr>
        <w:tabs>
          <w:tab w:val="left" w:pos="720"/>
        </w:tabs>
        <w:ind w:left="360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5" w:tplc="1AF44AB6">
      <w:start w:val="1"/>
      <w:numFmt w:val="bullet"/>
      <w:lvlText w:val="•"/>
      <w:lvlJc w:val="left"/>
      <w:pPr>
        <w:tabs>
          <w:tab w:val="left" w:pos="720"/>
        </w:tabs>
        <w:ind w:left="432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6" w:tplc="A79238EE">
      <w:start w:val="1"/>
      <w:numFmt w:val="bullet"/>
      <w:lvlText w:val="•"/>
      <w:lvlJc w:val="left"/>
      <w:pPr>
        <w:tabs>
          <w:tab w:val="left" w:pos="720"/>
        </w:tabs>
        <w:ind w:left="504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7" w:tplc="8AB00EDA">
      <w:start w:val="1"/>
      <w:numFmt w:val="bullet"/>
      <w:lvlText w:val="o"/>
      <w:lvlJc w:val="left"/>
      <w:pPr>
        <w:tabs>
          <w:tab w:val="left" w:pos="720"/>
        </w:tabs>
        <w:ind w:left="576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lvl w:ilvl="8" w:tplc="0A42F98C">
      <w:start w:val="1"/>
      <w:numFmt w:val="bullet"/>
      <w:lvlText w:val="•"/>
      <w:lvlJc w:val="left"/>
      <w:pPr>
        <w:tabs>
          <w:tab w:val="left" w:pos="720"/>
        </w:tabs>
        <w:ind w:left="6480" w:hanging="360"/>
      </w:pPr>
      <w:rPr>
        <w:rFonts w:ascii="Helvetica" w:eastAsia="Helvetica" w:hAnsi="Helvetica" w:cs="Helvetica"/>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65" w15:restartNumberingAfterBreak="0">
    <w:nsid w:val="782338A1"/>
    <w:multiLevelType w:val="hybridMultilevel"/>
    <w:tmpl w:val="4DE6C03C"/>
    <w:styleLink w:val="ImportedStyle1"/>
    <w:lvl w:ilvl="0" w:tplc="6C16EE12">
      <w:start w:val="1"/>
      <w:numFmt w:val="bullet"/>
      <w:lvlText w:val="•"/>
      <w:lvlJc w:val="left"/>
      <w:pPr>
        <w:tabs>
          <w:tab w:val="right" w:pos="10060"/>
        </w:tabs>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73463FC">
      <w:start w:val="1"/>
      <w:numFmt w:val="bullet"/>
      <w:lvlText w:val="o"/>
      <w:lvlJc w:val="left"/>
      <w:pPr>
        <w:tabs>
          <w:tab w:val="left" w:pos="1800"/>
          <w:tab w:val="right" w:pos="10060"/>
        </w:tabs>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84AEE38">
      <w:start w:val="1"/>
      <w:numFmt w:val="bullet"/>
      <w:lvlText w:val="▪"/>
      <w:lvlJc w:val="left"/>
      <w:pPr>
        <w:tabs>
          <w:tab w:val="left" w:pos="1800"/>
          <w:tab w:val="right" w:pos="10060"/>
        </w:tabs>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3EE4168">
      <w:start w:val="1"/>
      <w:numFmt w:val="bullet"/>
      <w:lvlText w:val="•"/>
      <w:lvlJc w:val="left"/>
      <w:pPr>
        <w:tabs>
          <w:tab w:val="left" w:pos="1800"/>
          <w:tab w:val="right" w:pos="10060"/>
        </w:tabs>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EF24768">
      <w:start w:val="1"/>
      <w:numFmt w:val="bullet"/>
      <w:lvlText w:val="o"/>
      <w:lvlJc w:val="left"/>
      <w:pPr>
        <w:tabs>
          <w:tab w:val="left" w:pos="1800"/>
          <w:tab w:val="right" w:pos="10060"/>
        </w:tabs>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C021A6A">
      <w:start w:val="1"/>
      <w:numFmt w:val="bullet"/>
      <w:lvlText w:val="▪"/>
      <w:lvlJc w:val="left"/>
      <w:pPr>
        <w:tabs>
          <w:tab w:val="left" w:pos="1800"/>
          <w:tab w:val="right" w:pos="10060"/>
        </w:tabs>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926CAD4">
      <w:start w:val="1"/>
      <w:numFmt w:val="bullet"/>
      <w:lvlText w:val="•"/>
      <w:lvlJc w:val="left"/>
      <w:pPr>
        <w:tabs>
          <w:tab w:val="left" w:pos="1800"/>
          <w:tab w:val="right" w:pos="10060"/>
        </w:tabs>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C462008">
      <w:start w:val="1"/>
      <w:numFmt w:val="bullet"/>
      <w:lvlText w:val="o"/>
      <w:lvlJc w:val="left"/>
      <w:pPr>
        <w:tabs>
          <w:tab w:val="left" w:pos="1800"/>
          <w:tab w:val="right" w:pos="10060"/>
        </w:tabs>
        <w:ind w:left="68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95C7206">
      <w:start w:val="1"/>
      <w:numFmt w:val="bullet"/>
      <w:lvlText w:val="▪"/>
      <w:lvlJc w:val="left"/>
      <w:pPr>
        <w:tabs>
          <w:tab w:val="left" w:pos="1800"/>
          <w:tab w:val="right" w:pos="10060"/>
        </w:tabs>
        <w:ind w:left="75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6" w15:restartNumberingAfterBreak="0">
    <w:nsid w:val="7F357166"/>
    <w:multiLevelType w:val="multilevel"/>
    <w:tmpl w:val="32707304"/>
    <w:styleLink w:val="List1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7" w15:restartNumberingAfterBreak="0">
    <w:nsid w:val="7F792598"/>
    <w:multiLevelType w:val="hybridMultilevel"/>
    <w:tmpl w:val="A41E7B44"/>
    <w:lvl w:ilvl="0" w:tplc="6BE0F304">
      <w:start w:val="1"/>
      <w:numFmt w:val="bullet"/>
      <w:pStyle w:val="Listbulletinden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45"/>
  </w:num>
  <w:num w:numId="3">
    <w:abstractNumId w:val="48"/>
  </w:num>
  <w:num w:numId="4">
    <w:abstractNumId w:val="51"/>
  </w:num>
  <w:num w:numId="5">
    <w:abstractNumId w:val="55"/>
  </w:num>
  <w:num w:numId="6">
    <w:abstractNumId w:val="60"/>
  </w:num>
  <w:num w:numId="7">
    <w:abstractNumId w:val="61"/>
  </w:num>
  <w:num w:numId="8">
    <w:abstractNumId w:val="64"/>
  </w:num>
  <w:num w:numId="9">
    <w:abstractNumId w:val="12"/>
  </w:num>
  <w:num w:numId="10">
    <w:abstractNumId w:val="53"/>
  </w:num>
  <w:num w:numId="11">
    <w:abstractNumId w:val="15"/>
  </w:num>
  <w:num w:numId="12">
    <w:abstractNumId w:val="23"/>
  </w:num>
  <w:num w:numId="13">
    <w:abstractNumId w:val="21"/>
  </w:num>
  <w:num w:numId="14">
    <w:abstractNumId w:val="37"/>
  </w:num>
  <w:num w:numId="15">
    <w:abstractNumId w:val="34"/>
  </w:num>
  <w:num w:numId="16">
    <w:abstractNumId w:val="32"/>
  </w:num>
  <w:num w:numId="17">
    <w:abstractNumId w:val="56"/>
  </w:num>
  <w:num w:numId="18">
    <w:abstractNumId w:val="11"/>
  </w:num>
  <w:num w:numId="19">
    <w:abstractNumId w:val="17"/>
  </w:num>
  <w:num w:numId="20">
    <w:abstractNumId w:val="52"/>
  </w:num>
  <w:num w:numId="21">
    <w:abstractNumId w:val="66"/>
  </w:num>
  <w:num w:numId="22">
    <w:abstractNumId w:val="44"/>
  </w:num>
  <w:num w:numId="23">
    <w:abstractNumId w:val="47"/>
  </w:num>
  <w:num w:numId="24">
    <w:abstractNumId w:val="59"/>
  </w:num>
  <w:num w:numId="25">
    <w:abstractNumId w:val="50"/>
  </w:num>
  <w:num w:numId="26">
    <w:abstractNumId w:val="38"/>
  </w:num>
  <w:num w:numId="27">
    <w:abstractNumId w:val="62"/>
  </w:num>
  <w:num w:numId="28">
    <w:abstractNumId w:val="28"/>
  </w:num>
  <w:num w:numId="29">
    <w:abstractNumId w:val="54"/>
  </w:num>
  <w:num w:numId="30">
    <w:abstractNumId w:val="30"/>
  </w:num>
  <w:num w:numId="31">
    <w:abstractNumId w:val="14"/>
  </w:num>
  <w:num w:numId="32">
    <w:abstractNumId w:val="46"/>
  </w:num>
  <w:num w:numId="33">
    <w:abstractNumId w:val="65"/>
  </w:num>
  <w:num w:numId="34">
    <w:abstractNumId w:val="19"/>
  </w:num>
  <w:num w:numId="35">
    <w:abstractNumId w:val="27"/>
  </w:num>
  <w:num w:numId="36">
    <w:abstractNumId w:val="67"/>
  </w:num>
  <w:num w:numId="37">
    <w:abstractNumId w:val="16"/>
  </w:num>
  <w:num w:numId="38">
    <w:abstractNumId w:val="24"/>
  </w:num>
  <w:num w:numId="39">
    <w:abstractNumId w:val="33"/>
  </w:num>
  <w:num w:numId="40">
    <w:abstractNumId w:val="43"/>
  </w:num>
  <w:num w:numId="41">
    <w:abstractNumId w:val="57"/>
  </w:num>
  <w:num w:numId="42">
    <w:abstractNumId w:val="29"/>
  </w:num>
  <w:num w:numId="43">
    <w:abstractNumId w:val="49"/>
  </w:num>
  <w:num w:numId="44">
    <w:abstractNumId w:val="63"/>
  </w:num>
  <w:num w:numId="45">
    <w:abstractNumId w:val="58"/>
  </w:num>
  <w:num w:numId="46">
    <w:abstractNumId w:val="31"/>
  </w:num>
  <w:num w:numId="47">
    <w:abstractNumId w:val="42"/>
  </w:num>
  <w:num w:numId="48">
    <w:abstractNumId w:val="10"/>
  </w:num>
  <w:num w:numId="49">
    <w:abstractNumId w:val="22"/>
  </w:num>
  <w:num w:numId="50">
    <w:abstractNumId w:val="41"/>
  </w:num>
  <w:num w:numId="51">
    <w:abstractNumId w:val="0"/>
  </w:num>
  <w:num w:numId="52">
    <w:abstractNumId w:val="36"/>
  </w:num>
  <w:num w:numId="53">
    <w:abstractNumId w:val="18"/>
  </w:num>
  <w:num w:numId="54">
    <w:abstractNumId w:val="35"/>
  </w:num>
  <w:num w:numId="55">
    <w:abstractNumId w:val="26"/>
  </w:num>
  <w:num w:numId="56">
    <w:abstractNumId w:val="13"/>
  </w:num>
  <w:num w:numId="57">
    <w:abstractNumId w:val="20"/>
  </w:num>
  <w:num w:numId="58">
    <w:abstractNumId w:val="9"/>
  </w:num>
  <w:num w:numId="59">
    <w:abstractNumId w:val="25"/>
  </w:num>
  <w:num w:numId="60">
    <w:abstractNumId w:val="4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B3"/>
    <w:rsid w:val="00000145"/>
    <w:rsid w:val="0000029F"/>
    <w:rsid w:val="000006E5"/>
    <w:rsid w:val="00000731"/>
    <w:rsid w:val="00000B90"/>
    <w:rsid w:val="0000106D"/>
    <w:rsid w:val="00001077"/>
    <w:rsid w:val="00001147"/>
    <w:rsid w:val="00001359"/>
    <w:rsid w:val="000013C2"/>
    <w:rsid w:val="000017A0"/>
    <w:rsid w:val="0000184D"/>
    <w:rsid w:val="000018B2"/>
    <w:rsid w:val="00001EFE"/>
    <w:rsid w:val="000023B6"/>
    <w:rsid w:val="0000279B"/>
    <w:rsid w:val="000029AB"/>
    <w:rsid w:val="00002A27"/>
    <w:rsid w:val="00002A44"/>
    <w:rsid w:val="00002ACB"/>
    <w:rsid w:val="00002EE4"/>
    <w:rsid w:val="00002F77"/>
    <w:rsid w:val="00002F79"/>
    <w:rsid w:val="0000309D"/>
    <w:rsid w:val="00003653"/>
    <w:rsid w:val="00003764"/>
    <w:rsid w:val="00003AB9"/>
    <w:rsid w:val="00003BBE"/>
    <w:rsid w:val="00003E56"/>
    <w:rsid w:val="0000422E"/>
    <w:rsid w:val="0000445B"/>
    <w:rsid w:val="000049F2"/>
    <w:rsid w:val="00004B49"/>
    <w:rsid w:val="00004CFD"/>
    <w:rsid w:val="0000541F"/>
    <w:rsid w:val="000055E6"/>
    <w:rsid w:val="0000563C"/>
    <w:rsid w:val="00005ACA"/>
    <w:rsid w:val="00005D8D"/>
    <w:rsid w:val="00005F14"/>
    <w:rsid w:val="00006C3B"/>
    <w:rsid w:val="00006C9E"/>
    <w:rsid w:val="00007814"/>
    <w:rsid w:val="00007CD0"/>
    <w:rsid w:val="00007D26"/>
    <w:rsid w:val="00007FC4"/>
    <w:rsid w:val="000100E4"/>
    <w:rsid w:val="000100FC"/>
    <w:rsid w:val="0001026F"/>
    <w:rsid w:val="00010B2B"/>
    <w:rsid w:val="00010C43"/>
    <w:rsid w:val="000110E5"/>
    <w:rsid w:val="000114A3"/>
    <w:rsid w:val="0001180D"/>
    <w:rsid w:val="00011B60"/>
    <w:rsid w:val="00011C7D"/>
    <w:rsid w:val="00012727"/>
    <w:rsid w:val="000128C9"/>
    <w:rsid w:val="00012AC0"/>
    <w:rsid w:val="00012B5D"/>
    <w:rsid w:val="00012CBB"/>
    <w:rsid w:val="00012E52"/>
    <w:rsid w:val="00012F47"/>
    <w:rsid w:val="000136DA"/>
    <w:rsid w:val="00014541"/>
    <w:rsid w:val="00014556"/>
    <w:rsid w:val="000145B1"/>
    <w:rsid w:val="000147F7"/>
    <w:rsid w:val="00014F2A"/>
    <w:rsid w:val="00015263"/>
    <w:rsid w:val="000157D9"/>
    <w:rsid w:val="00015A8A"/>
    <w:rsid w:val="00015AD5"/>
    <w:rsid w:val="000162EB"/>
    <w:rsid w:val="000163A4"/>
    <w:rsid w:val="000165F2"/>
    <w:rsid w:val="0001679C"/>
    <w:rsid w:val="00016EF4"/>
    <w:rsid w:val="00016FB4"/>
    <w:rsid w:val="00017452"/>
    <w:rsid w:val="00017551"/>
    <w:rsid w:val="000178E0"/>
    <w:rsid w:val="000207A3"/>
    <w:rsid w:val="000207E2"/>
    <w:rsid w:val="00020A9F"/>
    <w:rsid w:val="00020AE9"/>
    <w:rsid w:val="00020E2C"/>
    <w:rsid w:val="000214F3"/>
    <w:rsid w:val="0002195A"/>
    <w:rsid w:val="00021D8F"/>
    <w:rsid w:val="00021E31"/>
    <w:rsid w:val="0002207D"/>
    <w:rsid w:val="000223DD"/>
    <w:rsid w:val="0002248A"/>
    <w:rsid w:val="000225C3"/>
    <w:rsid w:val="000226CC"/>
    <w:rsid w:val="00022DDB"/>
    <w:rsid w:val="00022F74"/>
    <w:rsid w:val="000231FA"/>
    <w:rsid w:val="000232D5"/>
    <w:rsid w:val="00023865"/>
    <w:rsid w:val="00023D6A"/>
    <w:rsid w:val="000240F8"/>
    <w:rsid w:val="0002439E"/>
    <w:rsid w:val="00024871"/>
    <w:rsid w:val="00024C49"/>
    <w:rsid w:val="00024FBC"/>
    <w:rsid w:val="000250E3"/>
    <w:rsid w:val="0002590F"/>
    <w:rsid w:val="00025AF3"/>
    <w:rsid w:val="00025F8D"/>
    <w:rsid w:val="0002638E"/>
    <w:rsid w:val="00026AFB"/>
    <w:rsid w:val="00026CD7"/>
    <w:rsid w:val="000271B3"/>
    <w:rsid w:val="0002730B"/>
    <w:rsid w:val="00027654"/>
    <w:rsid w:val="00027835"/>
    <w:rsid w:val="0003020C"/>
    <w:rsid w:val="000306DD"/>
    <w:rsid w:val="000307F3"/>
    <w:rsid w:val="00030B95"/>
    <w:rsid w:val="00030C41"/>
    <w:rsid w:val="00031C1B"/>
    <w:rsid w:val="00031EA5"/>
    <w:rsid w:val="0003213D"/>
    <w:rsid w:val="00032202"/>
    <w:rsid w:val="00032643"/>
    <w:rsid w:val="0003279B"/>
    <w:rsid w:val="00032B9E"/>
    <w:rsid w:val="000333F6"/>
    <w:rsid w:val="0003352E"/>
    <w:rsid w:val="00033B9A"/>
    <w:rsid w:val="000343E6"/>
    <w:rsid w:val="00034659"/>
    <w:rsid w:val="000347CD"/>
    <w:rsid w:val="0003496F"/>
    <w:rsid w:val="00034A20"/>
    <w:rsid w:val="00034AAE"/>
    <w:rsid w:val="00034B3D"/>
    <w:rsid w:val="00034E27"/>
    <w:rsid w:val="000354BD"/>
    <w:rsid w:val="00035589"/>
    <w:rsid w:val="000358A6"/>
    <w:rsid w:val="000359A6"/>
    <w:rsid w:val="00035C0F"/>
    <w:rsid w:val="00035DC2"/>
    <w:rsid w:val="00035DF7"/>
    <w:rsid w:val="00035E7D"/>
    <w:rsid w:val="00035EBD"/>
    <w:rsid w:val="000364E1"/>
    <w:rsid w:val="000365DB"/>
    <w:rsid w:val="000369D8"/>
    <w:rsid w:val="00036ED4"/>
    <w:rsid w:val="0003736D"/>
    <w:rsid w:val="0003758A"/>
    <w:rsid w:val="0003784F"/>
    <w:rsid w:val="00037E30"/>
    <w:rsid w:val="0004047A"/>
    <w:rsid w:val="000407E3"/>
    <w:rsid w:val="00040F4A"/>
    <w:rsid w:val="000419CB"/>
    <w:rsid w:val="00041BAC"/>
    <w:rsid w:val="00042323"/>
    <w:rsid w:val="000424B5"/>
    <w:rsid w:val="00042580"/>
    <w:rsid w:val="00042A1E"/>
    <w:rsid w:val="00042C31"/>
    <w:rsid w:val="00042FF3"/>
    <w:rsid w:val="00043275"/>
    <w:rsid w:val="000436B1"/>
    <w:rsid w:val="000437F6"/>
    <w:rsid w:val="0004402B"/>
    <w:rsid w:val="000441A3"/>
    <w:rsid w:val="000446B2"/>
    <w:rsid w:val="0004470E"/>
    <w:rsid w:val="00044A3E"/>
    <w:rsid w:val="00044B02"/>
    <w:rsid w:val="000452F7"/>
    <w:rsid w:val="00045614"/>
    <w:rsid w:val="00045989"/>
    <w:rsid w:val="00045F92"/>
    <w:rsid w:val="0004608C"/>
    <w:rsid w:val="0004622A"/>
    <w:rsid w:val="0004662A"/>
    <w:rsid w:val="00046A07"/>
    <w:rsid w:val="00046F6A"/>
    <w:rsid w:val="00047424"/>
    <w:rsid w:val="0004794C"/>
    <w:rsid w:val="0004796F"/>
    <w:rsid w:val="00050615"/>
    <w:rsid w:val="00050A02"/>
    <w:rsid w:val="00050C83"/>
    <w:rsid w:val="00050EE6"/>
    <w:rsid w:val="00051482"/>
    <w:rsid w:val="000516AE"/>
    <w:rsid w:val="0005179C"/>
    <w:rsid w:val="00051C30"/>
    <w:rsid w:val="00051D0F"/>
    <w:rsid w:val="00051EC1"/>
    <w:rsid w:val="000522D4"/>
    <w:rsid w:val="0005245A"/>
    <w:rsid w:val="000524F4"/>
    <w:rsid w:val="000526A9"/>
    <w:rsid w:val="000526E2"/>
    <w:rsid w:val="00053164"/>
    <w:rsid w:val="00053301"/>
    <w:rsid w:val="000533B9"/>
    <w:rsid w:val="00053B98"/>
    <w:rsid w:val="00053DC8"/>
    <w:rsid w:val="0005427D"/>
    <w:rsid w:val="000544A7"/>
    <w:rsid w:val="00054650"/>
    <w:rsid w:val="00054728"/>
    <w:rsid w:val="00054E45"/>
    <w:rsid w:val="00054FB8"/>
    <w:rsid w:val="000551D2"/>
    <w:rsid w:val="00055D2C"/>
    <w:rsid w:val="00055E24"/>
    <w:rsid w:val="00056A1E"/>
    <w:rsid w:val="00056C4D"/>
    <w:rsid w:val="0005735E"/>
    <w:rsid w:val="00057427"/>
    <w:rsid w:val="00057A1E"/>
    <w:rsid w:val="00057ADC"/>
    <w:rsid w:val="00057B23"/>
    <w:rsid w:val="00057EB9"/>
    <w:rsid w:val="00057FF7"/>
    <w:rsid w:val="00060368"/>
    <w:rsid w:val="00060688"/>
    <w:rsid w:val="00060783"/>
    <w:rsid w:val="000607B6"/>
    <w:rsid w:val="0006101C"/>
    <w:rsid w:val="000610B8"/>
    <w:rsid w:val="000623C6"/>
    <w:rsid w:val="0006252E"/>
    <w:rsid w:val="00062AFC"/>
    <w:rsid w:val="00062E2F"/>
    <w:rsid w:val="00063591"/>
    <w:rsid w:val="00063C0B"/>
    <w:rsid w:val="00063C11"/>
    <w:rsid w:val="00063D9C"/>
    <w:rsid w:val="000640CA"/>
    <w:rsid w:val="00064500"/>
    <w:rsid w:val="00064637"/>
    <w:rsid w:val="00064AF9"/>
    <w:rsid w:val="000658EC"/>
    <w:rsid w:val="0006601B"/>
    <w:rsid w:val="0006621D"/>
    <w:rsid w:val="00066415"/>
    <w:rsid w:val="000664EB"/>
    <w:rsid w:val="00066749"/>
    <w:rsid w:val="000669DF"/>
    <w:rsid w:val="00066EB1"/>
    <w:rsid w:val="00066EB8"/>
    <w:rsid w:val="00067AB1"/>
    <w:rsid w:val="00067C95"/>
    <w:rsid w:val="00067F89"/>
    <w:rsid w:val="000703B4"/>
    <w:rsid w:val="00070416"/>
    <w:rsid w:val="00070901"/>
    <w:rsid w:val="00070E14"/>
    <w:rsid w:val="00071968"/>
    <w:rsid w:val="00072056"/>
    <w:rsid w:val="000722E1"/>
    <w:rsid w:val="00072AD4"/>
    <w:rsid w:val="00072D0F"/>
    <w:rsid w:val="00072E09"/>
    <w:rsid w:val="00072E72"/>
    <w:rsid w:val="00072EA2"/>
    <w:rsid w:val="00072ED4"/>
    <w:rsid w:val="00073154"/>
    <w:rsid w:val="000739F9"/>
    <w:rsid w:val="0007404A"/>
    <w:rsid w:val="000741FC"/>
    <w:rsid w:val="0007428B"/>
    <w:rsid w:val="000748ED"/>
    <w:rsid w:val="00074952"/>
    <w:rsid w:val="000749A9"/>
    <w:rsid w:val="00074A7D"/>
    <w:rsid w:val="00074EA2"/>
    <w:rsid w:val="000750DA"/>
    <w:rsid w:val="00075426"/>
    <w:rsid w:val="000754BA"/>
    <w:rsid w:val="000756C3"/>
    <w:rsid w:val="00075A0E"/>
    <w:rsid w:val="00075C38"/>
    <w:rsid w:val="00075CA9"/>
    <w:rsid w:val="0007633A"/>
    <w:rsid w:val="0007683B"/>
    <w:rsid w:val="00077287"/>
    <w:rsid w:val="000772E1"/>
    <w:rsid w:val="0007746B"/>
    <w:rsid w:val="0007757D"/>
    <w:rsid w:val="000776E2"/>
    <w:rsid w:val="000802BD"/>
    <w:rsid w:val="00080C1B"/>
    <w:rsid w:val="00080E52"/>
    <w:rsid w:val="0008110A"/>
    <w:rsid w:val="00081436"/>
    <w:rsid w:val="000817F7"/>
    <w:rsid w:val="00081EB4"/>
    <w:rsid w:val="00081FB8"/>
    <w:rsid w:val="00082020"/>
    <w:rsid w:val="0008206D"/>
    <w:rsid w:val="0008277C"/>
    <w:rsid w:val="00083204"/>
    <w:rsid w:val="0008340A"/>
    <w:rsid w:val="00083DBA"/>
    <w:rsid w:val="00083EFF"/>
    <w:rsid w:val="00084044"/>
    <w:rsid w:val="00084341"/>
    <w:rsid w:val="0008451F"/>
    <w:rsid w:val="000846A0"/>
    <w:rsid w:val="00085060"/>
    <w:rsid w:val="00085A3C"/>
    <w:rsid w:val="00085A7F"/>
    <w:rsid w:val="00085BA3"/>
    <w:rsid w:val="00085FA4"/>
    <w:rsid w:val="00085FF2"/>
    <w:rsid w:val="00086609"/>
    <w:rsid w:val="000875D1"/>
    <w:rsid w:val="00087981"/>
    <w:rsid w:val="00087C53"/>
    <w:rsid w:val="00087EED"/>
    <w:rsid w:val="000904B9"/>
    <w:rsid w:val="00090B7C"/>
    <w:rsid w:val="00090CE7"/>
    <w:rsid w:val="00090F78"/>
    <w:rsid w:val="00091132"/>
    <w:rsid w:val="000913B8"/>
    <w:rsid w:val="00091655"/>
    <w:rsid w:val="00091847"/>
    <w:rsid w:val="00091CC7"/>
    <w:rsid w:val="00091D78"/>
    <w:rsid w:val="00092F0E"/>
    <w:rsid w:val="00093785"/>
    <w:rsid w:val="000937F7"/>
    <w:rsid w:val="00093DE6"/>
    <w:rsid w:val="00093FBC"/>
    <w:rsid w:val="000940E9"/>
    <w:rsid w:val="00094768"/>
    <w:rsid w:val="00094B01"/>
    <w:rsid w:val="00094C57"/>
    <w:rsid w:val="00094EB6"/>
    <w:rsid w:val="000954FF"/>
    <w:rsid w:val="0009573D"/>
    <w:rsid w:val="00095825"/>
    <w:rsid w:val="00095835"/>
    <w:rsid w:val="000959AD"/>
    <w:rsid w:val="000959C6"/>
    <w:rsid w:val="00095A14"/>
    <w:rsid w:val="00095D49"/>
    <w:rsid w:val="00095DD2"/>
    <w:rsid w:val="00096431"/>
    <w:rsid w:val="000964A1"/>
    <w:rsid w:val="00096505"/>
    <w:rsid w:val="0009669E"/>
    <w:rsid w:val="00096D2B"/>
    <w:rsid w:val="00096F21"/>
    <w:rsid w:val="0009708D"/>
    <w:rsid w:val="00097090"/>
    <w:rsid w:val="000972C6"/>
    <w:rsid w:val="00097498"/>
    <w:rsid w:val="00097B82"/>
    <w:rsid w:val="000A0186"/>
    <w:rsid w:val="000A045E"/>
    <w:rsid w:val="000A1574"/>
    <w:rsid w:val="000A1CCE"/>
    <w:rsid w:val="000A1D01"/>
    <w:rsid w:val="000A1DBA"/>
    <w:rsid w:val="000A1DC4"/>
    <w:rsid w:val="000A25DB"/>
    <w:rsid w:val="000A2765"/>
    <w:rsid w:val="000A27C9"/>
    <w:rsid w:val="000A28A0"/>
    <w:rsid w:val="000A2B5A"/>
    <w:rsid w:val="000A3358"/>
    <w:rsid w:val="000A3670"/>
    <w:rsid w:val="000A400A"/>
    <w:rsid w:val="000A432A"/>
    <w:rsid w:val="000A4FC5"/>
    <w:rsid w:val="000A55D0"/>
    <w:rsid w:val="000A5C46"/>
    <w:rsid w:val="000A5D12"/>
    <w:rsid w:val="000A5F7B"/>
    <w:rsid w:val="000A6276"/>
    <w:rsid w:val="000A632D"/>
    <w:rsid w:val="000A638E"/>
    <w:rsid w:val="000A6CB9"/>
    <w:rsid w:val="000A7173"/>
    <w:rsid w:val="000A7224"/>
    <w:rsid w:val="000A73BC"/>
    <w:rsid w:val="000A75C4"/>
    <w:rsid w:val="000A7A52"/>
    <w:rsid w:val="000A7B6E"/>
    <w:rsid w:val="000B046D"/>
    <w:rsid w:val="000B0A30"/>
    <w:rsid w:val="000B0A4E"/>
    <w:rsid w:val="000B0D8D"/>
    <w:rsid w:val="000B14F1"/>
    <w:rsid w:val="000B160B"/>
    <w:rsid w:val="000B161A"/>
    <w:rsid w:val="000B17C8"/>
    <w:rsid w:val="000B1CDF"/>
    <w:rsid w:val="000B2248"/>
    <w:rsid w:val="000B242E"/>
    <w:rsid w:val="000B293A"/>
    <w:rsid w:val="000B2E67"/>
    <w:rsid w:val="000B375E"/>
    <w:rsid w:val="000B38DB"/>
    <w:rsid w:val="000B3992"/>
    <w:rsid w:val="000B437C"/>
    <w:rsid w:val="000B498A"/>
    <w:rsid w:val="000B4A49"/>
    <w:rsid w:val="000B4BB7"/>
    <w:rsid w:val="000B57B5"/>
    <w:rsid w:val="000B5D79"/>
    <w:rsid w:val="000B61E6"/>
    <w:rsid w:val="000B644F"/>
    <w:rsid w:val="000B696B"/>
    <w:rsid w:val="000B6DA9"/>
    <w:rsid w:val="000B791B"/>
    <w:rsid w:val="000B7B91"/>
    <w:rsid w:val="000B7F97"/>
    <w:rsid w:val="000C0AB9"/>
    <w:rsid w:val="000C0DD9"/>
    <w:rsid w:val="000C0F94"/>
    <w:rsid w:val="000C1043"/>
    <w:rsid w:val="000C1A31"/>
    <w:rsid w:val="000C1B9F"/>
    <w:rsid w:val="000C1DEE"/>
    <w:rsid w:val="000C2474"/>
    <w:rsid w:val="000C2690"/>
    <w:rsid w:val="000C2A03"/>
    <w:rsid w:val="000C2C47"/>
    <w:rsid w:val="000C2E65"/>
    <w:rsid w:val="000C2E9F"/>
    <w:rsid w:val="000C3008"/>
    <w:rsid w:val="000C3198"/>
    <w:rsid w:val="000C34D3"/>
    <w:rsid w:val="000C3AB9"/>
    <w:rsid w:val="000C4005"/>
    <w:rsid w:val="000C4169"/>
    <w:rsid w:val="000C4700"/>
    <w:rsid w:val="000C47CE"/>
    <w:rsid w:val="000C4B5B"/>
    <w:rsid w:val="000C5000"/>
    <w:rsid w:val="000C548A"/>
    <w:rsid w:val="000C5A94"/>
    <w:rsid w:val="000C5D2A"/>
    <w:rsid w:val="000C6055"/>
    <w:rsid w:val="000C6437"/>
    <w:rsid w:val="000C6AC4"/>
    <w:rsid w:val="000C7237"/>
    <w:rsid w:val="000C767F"/>
    <w:rsid w:val="000C7809"/>
    <w:rsid w:val="000C7D98"/>
    <w:rsid w:val="000C7FA4"/>
    <w:rsid w:val="000D01FD"/>
    <w:rsid w:val="000D067E"/>
    <w:rsid w:val="000D0740"/>
    <w:rsid w:val="000D0F98"/>
    <w:rsid w:val="000D1BB3"/>
    <w:rsid w:val="000D1CA0"/>
    <w:rsid w:val="000D20D3"/>
    <w:rsid w:val="000D2245"/>
    <w:rsid w:val="000D25A9"/>
    <w:rsid w:val="000D2635"/>
    <w:rsid w:val="000D29ED"/>
    <w:rsid w:val="000D29F9"/>
    <w:rsid w:val="000D2BCB"/>
    <w:rsid w:val="000D3176"/>
    <w:rsid w:val="000D3361"/>
    <w:rsid w:val="000D3792"/>
    <w:rsid w:val="000D3981"/>
    <w:rsid w:val="000D3E87"/>
    <w:rsid w:val="000D3FFE"/>
    <w:rsid w:val="000D41E3"/>
    <w:rsid w:val="000D43BA"/>
    <w:rsid w:val="000D4A89"/>
    <w:rsid w:val="000D4B4D"/>
    <w:rsid w:val="000D5338"/>
    <w:rsid w:val="000D55C7"/>
    <w:rsid w:val="000D5913"/>
    <w:rsid w:val="000D5938"/>
    <w:rsid w:val="000D5C51"/>
    <w:rsid w:val="000D5E9C"/>
    <w:rsid w:val="000D63BB"/>
    <w:rsid w:val="000D686B"/>
    <w:rsid w:val="000D6AC4"/>
    <w:rsid w:val="000D6F9F"/>
    <w:rsid w:val="000D7061"/>
    <w:rsid w:val="000D7069"/>
    <w:rsid w:val="000D70C1"/>
    <w:rsid w:val="000D7316"/>
    <w:rsid w:val="000D74A0"/>
    <w:rsid w:val="000D7844"/>
    <w:rsid w:val="000D7E1F"/>
    <w:rsid w:val="000D7EBB"/>
    <w:rsid w:val="000E03B5"/>
    <w:rsid w:val="000E03F7"/>
    <w:rsid w:val="000E0A46"/>
    <w:rsid w:val="000E0C5C"/>
    <w:rsid w:val="000E0E4D"/>
    <w:rsid w:val="000E1108"/>
    <w:rsid w:val="000E1225"/>
    <w:rsid w:val="000E1A10"/>
    <w:rsid w:val="000E1A32"/>
    <w:rsid w:val="000E1A5D"/>
    <w:rsid w:val="000E1F8C"/>
    <w:rsid w:val="000E2D16"/>
    <w:rsid w:val="000E2D78"/>
    <w:rsid w:val="000E2F7B"/>
    <w:rsid w:val="000E380F"/>
    <w:rsid w:val="000E3AB3"/>
    <w:rsid w:val="000E4028"/>
    <w:rsid w:val="000E433D"/>
    <w:rsid w:val="000E4818"/>
    <w:rsid w:val="000E4902"/>
    <w:rsid w:val="000E4BDB"/>
    <w:rsid w:val="000E5014"/>
    <w:rsid w:val="000E5037"/>
    <w:rsid w:val="000E5094"/>
    <w:rsid w:val="000E56D6"/>
    <w:rsid w:val="000E5A87"/>
    <w:rsid w:val="000E5C43"/>
    <w:rsid w:val="000E6099"/>
    <w:rsid w:val="000E635A"/>
    <w:rsid w:val="000E6435"/>
    <w:rsid w:val="000E64E7"/>
    <w:rsid w:val="000E69A9"/>
    <w:rsid w:val="000E6B25"/>
    <w:rsid w:val="000F122C"/>
    <w:rsid w:val="000F1716"/>
    <w:rsid w:val="000F1794"/>
    <w:rsid w:val="000F17A6"/>
    <w:rsid w:val="000F1D9B"/>
    <w:rsid w:val="000F1EA0"/>
    <w:rsid w:val="000F2066"/>
    <w:rsid w:val="000F2675"/>
    <w:rsid w:val="000F2E30"/>
    <w:rsid w:val="000F3292"/>
    <w:rsid w:val="000F333F"/>
    <w:rsid w:val="000F33E5"/>
    <w:rsid w:val="000F3C4E"/>
    <w:rsid w:val="000F3FE4"/>
    <w:rsid w:val="000F43C2"/>
    <w:rsid w:val="000F46FA"/>
    <w:rsid w:val="000F4921"/>
    <w:rsid w:val="000F4B91"/>
    <w:rsid w:val="000F4F05"/>
    <w:rsid w:val="000F52B5"/>
    <w:rsid w:val="000F5871"/>
    <w:rsid w:val="000F5BB1"/>
    <w:rsid w:val="000F5E4F"/>
    <w:rsid w:val="000F610F"/>
    <w:rsid w:val="000F6F5A"/>
    <w:rsid w:val="000F76FE"/>
    <w:rsid w:val="000F7CF7"/>
    <w:rsid w:val="001002B6"/>
    <w:rsid w:val="00100436"/>
    <w:rsid w:val="001011C7"/>
    <w:rsid w:val="00101301"/>
    <w:rsid w:val="00101831"/>
    <w:rsid w:val="00101B21"/>
    <w:rsid w:val="00101B85"/>
    <w:rsid w:val="00101EB2"/>
    <w:rsid w:val="0010222E"/>
    <w:rsid w:val="00102328"/>
    <w:rsid w:val="001024CE"/>
    <w:rsid w:val="00103524"/>
    <w:rsid w:val="00103B0B"/>
    <w:rsid w:val="00103ECB"/>
    <w:rsid w:val="00103FE7"/>
    <w:rsid w:val="0010440A"/>
    <w:rsid w:val="00104588"/>
    <w:rsid w:val="00104808"/>
    <w:rsid w:val="00104825"/>
    <w:rsid w:val="00104A32"/>
    <w:rsid w:val="00105066"/>
    <w:rsid w:val="00105412"/>
    <w:rsid w:val="0010546F"/>
    <w:rsid w:val="0010560E"/>
    <w:rsid w:val="001056A4"/>
    <w:rsid w:val="00105999"/>
    <w:rsid w:val="00105B7B"/>
    <w:rsid w:val="00105E8F"/>
    <w:rsid w:val="00106598"/>
    <w:rsid w:val="00106CD8"/>
    <w:rsid w:val="001071ED"/>
    <w:rsid w:val="00107430"/>
    <w:rsid w:val="00107B6E"/>
    <w:rsid w:val="0011018E"/>
    <w:rsid w:val="001102CD"/>
    <w:rsid w:val="001102FE"/>
    <w:rsid w:val="001108EF"/>
    <w:rsid w:val="0011135B"/>
    <w:rsid w:val="001113B5"/>
    <w:rsid w:val="0011140A"/>
    <w:rsid w:val="00111525"/>
    <w:rsid w:val="0011153F"/>
    <w:rsid w:val="00111C67"/>
    <w:rsid w:val="00111E62"/>
    <w:rsid w:val="00111EF1"/>
    <w:rsid w:val="00112376"/>
    <w:rsid w:val="001128A4"/>
    <w:rsid w:val="0011298C"/>
    <w:rsid w:val="001137E5"/>
    <w:rsid w:val="0011391D"/>
    <w:rsid w:val="00113CF9"/>
    <w:rsid w:val="00113F80"/>
    <w:rsid w:val="0011429A"/>
    <w:rsid w:val="0011477E"/>
    <w:rsid w:val="00114A15"/>
    <w:rsid w:val="00114D91"/>
    <w:rsid w:val="001151FA"/>
    <w:rsid w:val="00115BD3"/>
    <w:rsid w:val="00115F18"/>
    <w:rsid w:val="00116272"/>
    <w:rsid w:val="0011639B"/>
    <w:rsid w:val="0011656E"/>
    <w:rsid w:val="00116691"/>
    <w:rsid w:val="00116E81"/>
    <w:rsid w:val="00117123"/>
    <w:rsid w:val="001177B2"/>
    <w:rsid w:val="00117CE8"/>
    <w:rsid w:val="00117DA2"/>
    <w:rsid w:val="00117E87"/>
    <w:rsid w:val="001203B7"/>
    <w:rsid w:val="00120919"/>
    <w:rsid w:val="00120BF5"/>
    <w:rsid w:val="00120C36"/>
    <w:rsid w:val="00120E02"/>
    <w:rsid w:val="001212B5"/>
    <w:rsid w:val="0012156A"/>
    <w:rsid w:val="00121667"/>
    <w:rsid w:val="001219E2"/>
    <w:rsid w:val="00122038"/>
    <w:rsid w:val="001220E4"/>
    <w:rsid w:val="0012231E"/>
    <w:rsid w:val="00122799"/>
    <w:rsid w:val="00122AC4"/>
    <w:rsid w:val="0012302B"/>
    <w:rsid w:val="0012304D"/>
    <w:rsid w:val="00123286"/>
    <w:rsid w:val="00123569"/>
    <w:rsid w:val="00123D17"/>
    <w:rsid w:val="0012426E"/>
    <w:rsid w:val="00124480"/>
    <w:rsid w:val="00124A56"/>
    <w:rsid w:val="00124D2F"/>
    <w:rsid w:val="00124DF0"/>
    <w:rsid w:val="00124EF0"/>
    <w:rsid w:val="001256DA"/>
    <w:rsid w:val="0012597E"/>
    <w:rsid w:val="00125F03"/>
    <w:rsid w:val="001260BE"/>
    <w:rsid w:val="001263CE"/>
    <w:rsid w:val="001269A9"/>
    <w:rsid w:val="00126B47"/>
    <w:rsid w:val="00127474"/>
    <w:rsid w:val="00127C0C"/>
    <w:rsid w:val="00130033"/>
    <w:rsid w:val="001302FC"/>
    <w:rsid w:val="0013033A"/>
    <w:rsid w:val="00130851"/>
    <w:rsid w:val="001308B4"/>
    <w:rsid w:val="00130C1D"/>
    <w:rsid w:val="001311E2"/>
    <w:rsid w:val="00131458"/>
    <w:rsid w:val="0013191B"/>
    <w:rsid w:val="00131AC3"/>
    <w:rsid w:val="00131DB9"/>
    <w:rsid w:val="00132A84"/>
    <w:rsid w:val="00132DE6"/>
    <w:rsid w:val="00132EBB"/>
    <w:rsid w:val="00133010"/>
    <w:rsid w:val="00133168"/>
    <w:rsid w:val="001332E6"/>
    <w:rsid w:val="00133426"/>
    <w:rsid w:val="00133556"/>
    <w:rsid w:val="00133C20"/>
    <w:rsid w:val="0013417F"/>
    <w:rsid w:val="001348C7"/>
    <w:rsid w:val="00134A94"/>
    <w:rsid w:val="00134AE6"/>
    <w:rsid w:val="00134DD4"/>
    <w:rsid w:val="00135402"/>
    <w:rsid w:val="001358E5"/>
    <w:rsid w:val="00135D7F"/>
    <w:rsid w:val="0013675B"/>
    <w:rsid w:val="001367FC"/>
    <w:rsid w:val="001370BF"/>
    <w:rsid w:val="0013719A"/>
    <w:rsid w:val="001371FE"/>
    <w:rsid w:val="0013720C"/>
    <w:rsid w:val="001372C1"/>
    <w:rsid w:val="0013744F"/>
    <w:rsid w:val="0013756B"/>
    <w:rsid w:val="001376FB"/>
    <w:rsid w:val="001378D8"/>
    <w:rsid w:val="00137BEB"/>
    <w:rsid w:val="00140321"/>
    <w:rsid w:val="00140602"/>
    <w:rsid w:val="0014071D"/>
    <w:rsid w:val="00140E60"/>
    <w:rsid w:val="001413A7"/>
    <w:rsid w:val="0014165A"/>
    <w:rsid w:val="001416E8"/>
    <w:rsid w:val="00141B58"/>
    <w:rsid w:val="00141B7C"/>
    <w:rsid w:val="00141D16"/>
    <w:rsid w:val="00142200"/>
    <w:rsid w:val="0014259F"/>
    <w:rsid w:val="00142887"/>
    <w:rsid w:val="001429D4"/>
    <w:rsid w:val="00142FA7"/>
    <w:rsid w:val="001434CD"/>
    <w:rsid w:val="00143789"/>
    <w:rsid w:val="00144854"/>
    <w:rsid w:val="00144967"/>
    <w:rsid w:val="001450EF"/>
    <w:rsid w:val="0014581E"/>
    <w:rsid w:val="00145A68"/>
    <w:rsid w:val="00145FE5"/>
    <w:rsid w:val="001462A4"/>
    <w:rsid w:val="00146B64"/>
    <w:rsid w:val="00146BFE"/>
    <w:rsid w:val="0014711C"/>
    <w:rsid w:val="001473D1"/>
    <w:rsid w:val="00147482"/>
    <w:rsid w:val="0014765F"/>
    <w:rsid w:val="0014777D"/>
    <w:rsid w:val="001478CC"/>
    <w:rsid w:val="00147A06"/>
    <w:rsid w:val="00147A50"/>
    <w:rsid w:val="001502B6"/>
    <w:rsid w:val="00150673"/>
    <w:rsid w:val="001508FB"/>
    <w:rsid w:val="00150D43"/>
    <w:rsid w:val="00150FB3"/>
    <w:rsid w:val="00151150"/>
    <w:rsid w:val="00151270"/>
    <w:rsid w:val="00151319"/>
    <w:rsid w:val="00151794"/>
    <w:rsid w:val="00151AE8"/>
    <w:rsid w:val="00151C75"/>
    <w:rsid w:val="00151D47"/>
    <w:rsid w:val="00152DCB"/>
    <w:rsid w:val="00153109"/>
    <w:rsid w:val="00153589"/>
    <w:rsid w:val="0015365F"/>
    <w:rsid w:val="00153740"/>
    <w:rsid w:val="001538DD"/>
    <w:rsid w:val="001539C3"/>
    <w:rsid w:val="00153D09"/>
    <w:rsid w:val="00154161"/>
    <w:rsid w:val="0015420F"/>
    <w:rsid w:val="00154251"/>
    <w:rsid w:val="00154533"/>
    <w:rsid w:val="00155316"/>
    <w:rsid w:val="00155399"/>
    <w:rsid w:val="001554B1"/>
    <w:rsid w:val="0015568F"/>
    <w:rsid w:val="0015580B"/>
    <w:rsid w:val="00155863"/>
    <w:rsid w:val="00155AD2"/>
    <w:rsid w:val="001565D4"/>
    <w:rsid w:val="001568C3"/>
    <w:rsid w:val="00156AA5"/>
    <w:rsid w:val="00156C70"/>
    <w:rsid w:val="00156D57"/>
    <w:rsid w:val="001572BE"/>
    <w:rsid w:val="00157763"/>
    <w:rsid w:val="0015792F"/>
    <w:rsid w:val="00157DC0"/>
    <w:rsid w:val="00157F19"/>
    <w:rsid w:val="00160001"/>
    <w:rsid w:val="001606A7"/>
    <w:rsid w:val="00160721"/>
    <w:rsid w:val="00160CBB"/>
    <w:rsid w:val="001612B6"/>
    <w:rsid w:val="00161508"/>
    <w:rsid w:val="001618B4"/>
    <w:rsid w:val="001618D2"/>
    <w:rsid w:val="00161C07"/>
    <w:rsid w:val="00162240"/>
    <w:rsid w:val="0016256C"/>
    <w:rsid w:val="00162C79"/>
    <w:rsid w:val="00162D16"/>
    <w:rsid w:val="00162E54"/>
    <w:rsid w:val="00162E62"/>
    <w:rsid w:val="0016323C"/>
    <w:rsid w:val="001633AF"/>
    <w:rsid w:val="00163950"/>
    <w:rsid w:val="00163BE9"/>
    <w:rsid w:val="00163CEE"/>
    <w:rsid w:val="00163DDE"/>
    <w:rsid w:val="001644E3"/>
    <w:rsid w:val="001645CA"/>
    <w:rsid w:val="001646D6"/>
    <w:rsid w:val="001647E3"/>
    <w:rsid w:val="00164E29"/>
    <w:rsid w:val="00164F72"/>
    <w:rsid w:val="00165021"/>
    <w:rsid w:val="0016550F"/>
    <w:rsid w:val="00165830"/>
    <w:rsid w:val="00165EE7"/>
    <w:rsid w:val="001662A6"/>
    <w:rsid w:val="00167306"/>
    <w:rsid w:val="00167337"/>
    <w:rsid w:val="00167847"/>
    <w:rsid w:val="00167A15"/>
    <w:rsid w:val="00167D73"/>
    <w:rsid w:val="00167FA8"/>
    <w:rsid w:val="00170015"/>
    <w:rsid w:val="00170282"/>
    <w:rsid w:val="00170994"/>
    <w:rsid w:val="00171420"/>
    <w:rsid w:val="00171705"/>
    <w:rsid w:val="00171B04"/>
    <w:rsid w:val="00171B80"/>
    <w:rsid w:val="00171D3A"/>
    <w:rsid w:val="00171DBA"/>
    <w:rsid w:val="00171DF1"/>
    <w:rsid w:val="00172033"/>
    <w:rsid w:val="00172FCE"/>
    <w:rsid w:val="00173385"/>
    <w:rsid w:val="00173D0F"/>
    <w:rsid w:val="00173DD4"/>
    <w:rsid w:val="00173E1E"/>
    <w:rsid w:val="001745BD"/>
    <w:rsid w:val="001749F6"/>
    <w:rsid w:val="00174A90"/>
    <w:rsid w:val="00174F05"/>
    <w:rsid w:val="00174FAF"/>
    <w:rsid w:val="001750CC"/>
    <w:rsid w:val="00175625"/>
    <w:rsid w:val="00175985"/>
    <w:rsid w:val="001759B0"/>
    <w:rsid w:val="00175BD9"/>
    <w:rsid w:val="00175C53"/>
    <w:rsid w:val="00175D59"/>
    <w:rsid w:val="00175DD2"/>
    <w:rsid w:val="00175DFF"/>
    <w:rsid w:val="00176994"/>
    <w:rsid w:val="00176F4C"/>
    <w:rsid w:val="001770C8"/>
    <w:rsid w:val="00177155"/>
    <w:rsid w:val="00177171"/>
    <w:rsid w:val="00177475"/>
    <w:rsid w:val="00177519"/>
    <w:rsid w:val="001778C1"/>
    <w:rsid w:val="00177BE2"/>
    <w:rsid w:val="00180233"/>
    <w:rsid w:val="001808A1"/>
    <w:rsid w:val="0018141B"/>
    <w:rsid w:val="001814FC"/>
    <w:rsid w:val="00181533"/>
    <w:rsid w:val="00181614"/>
    <w:rsid w:val="00181816"/>
    <w:rsid w:val="00182452"/>
    <w:rsid w:val="00182623"/>
    <w:rsid w:val="001828C3"/>
    <w:rsid w:val="00182919"/>
    <w:rsid w:val="00182E06"/>
    <w:rsid w:val="00182F49"/>
    <w:rsid w:val="00183176"/>
    <w:rsid w:val="0018320B"/>
    <w:rsid w:val="001832F6"/>
    <w:rsid w:val="0018344B"/>
    <w:rsid w:val="001837F0"/>
    <w:rsid w:val="00183A33"/>
    <w:rsid w:val="0018469F"/>
    <w:rsid w:val="00184717"/>
    <w:rsid w:val="00184894"/>
    <w:rsid w:val="001849A1"/>
    <w:rsid w:val="00184B26"/>
    <w:rsid w:val="0018516D"/>
    <w:rsid w:val="00185174"/>
    <w:rsid w:val="001852A2"/>
    <w:rsid w:val="00185747"/>
    <w:rsid w:val="001857D3"/>
    <w:rsid w:val="00185D0E"/>
    <w:rsid w:val="0018620F"/>
    <w:rsid w:val="001864D5"/>
    <w:rsid w:val="001868E6"/>
    <w:rsid w:val="00187039"/>
    <w:rsid w:val="0018722A"/>
    <w:rsid w:val="0018733A"/>
    <w:rsid w:val="0018774B"/>
    <w:rsid w:val="00187D1D"/>
    <w:rsid w:val="00187D51"/>
    <w:rsid w:val="00190060"/>
    <w:rsid w:val="00190441"/>
    <w:rsid w:val="001905A5"/>
    <w:rsid w:val="00190BD5"/>
    <w:rsid w:val="001911D7"/>
    <w:rsid w:val="0019123B"/>
    <w:rsid w:val="00191279"/>
    <w:rsid w:val="00191301"/>
    <w:rsid w:val="00191DDF"/>
    <w:rsid w:val="00191EC0"/>
    <w:rsid w:val="00191FC9"/>
    <w:rsid w:val="001920CF"/>
    <w:rsid w:val="0019241E"/>
    <w:rsid w:val="001925B5"/>
    <w:rsid w:val="001929F7"/>
    <w:rsid w:val="00193396"/>
    <w:rsid w:val="00193463"/>
    <w:rsid w:val="00193732"/>
    <w:rsid w:val="0019379C"/>
    <w:rsid w:val="0019383A"/>
    <w:rsid w:val="0019387B"/>
    <w:rsid w:val="00193A0E"/>
    <w:rsid w:val="00193CE6"/>
    <w:rsid w:val="00193F0E"/>
    <w:rsid w:val="00193FE7"/>
    <w:rsid w:val="0019416E"/>
    <w:rsid w:val="00194296"/>
    <w:rsid w:val="001942DC"/>
    <w:rsid w:val="00194611"/>
    <w:rsid w:val="00194E77"/>
    <w:rsid w:val="0019520A"/>
    <w:rsid w:val="00195589"/>
    <w:rsid w:val="00196214"/>
    <w:rsid w:val="00196659"/>
    <w:rsid w:val="00196A13"/>
    <w:rsid w:val="0019706B"/>
    <w:rsid w:val="0019753F"/>
    <w:rsid w:val="00197565"/>
    <w:rsid w:val="00197642"/>
    <w:rsid w:val="0019793D"/>
    <w:rsid w:val="00197CBA"/>
    <w:rsid w:val="00197DF1"/>
    <w:rsid w:val="001A0061"/>
    <w:rsid w:val="001A09B0"/>
    <w:rsid w:val="001A111F"/>
    <w:rsid w:val="001A114E"/>
    <w:rsid w:val="001A120C"/>
    <w:rsid w:val="001A1785"/>
    <w:rsid w:val="001A17AE"/>
    <w:rsid w:val="001A17EA"/>
    <w:rsid w:val="001A2371"/>
    <w:rsid w:val="001A2455"/>
    <w:rsid w:val="001A24CE"/>
    <w:rsid w:val="001A2859"/>
    <w:rsid w:val="001A2F6D"/>
    <w:rsid w:val="001A30EB"/>
    <w:rsid w:val="001A314A"/>
    <w:rsid w:val="001A3164"/>
    <w:rsid w:val="001A3626"/>
    <w:rsid w:val="001A3A0D"/>
    <w:rsid w:val="001A3AB3"/>
    <w:rsid w:val="001A3CE3"/>
    <w:rsid w:val="001A3EE7"/>
    <w:rsid w:val="001A45D5"/>
    <w:rsid w:val="001A461C"/>
    <w:rsid w:val="001A48BF"/>
    <w:rsid w:val="001A4C75"/>
    <w:rsid w:val="001A5047"/>
    <w:rsid w:val="001A512B"/>
    <w:rsid w:val="001A52CE"/>
    <w:rsid w:val="001A5A2F"/>
    <w:rsid w:val="001A5B6E"/>
    <w:rsid w:val="001A5E38"/>
    <w:rsid w:val="001A5E4B"/>
    <w:rsid w:val="001A5F34"/>
    <w:rsid w:val="001A6489"/>
    <w:rsid w:val="001A6745"/>
    <w:rsid w:val="001A6AEA"/>
    <w:rsid w:val="001A735D"/>
    <w:rsid w:val="001A7730"/>
    <w:rsid w:val="001A777F"/>
    <w:rsid w:val="001A7C62"/>
    <w:rsid w:val="001B0011"/>
    <w:rsid w:val="001B01B4"/>
    <w:rsid w:val="001B026E"/>
    <w:rsid w:val="001B027D"/>
    <w:rsid w:val="001B0575"/>
    <w:rsid w:val="001B063C"/>
    <w:rsid w:val="001B0EB1"/>
    <w:rsid w:val="001B1410"/>
    <w:rsid w:val="001B1576"/>
    <w:rsid w:val="001B1E8B"/>
    <w:rsid w:val="001B24DB"/>
    <w:rsid w:val="001B25EB"/>
    <w:rsid w:val="001B29F5"/>
    <w:rsid w:val="001B2A52"/>
    <w:rsid w:val="001B2F68"/>
    <w:rsid w:val="001B2FA5"/>
    <w:rsid w:val="001B31B6"/>
    <w:rsid w:val="001B383B"/>
    <w:rsid w:val="001B395C"/>
    <w:rsid w:val="001B3EFF"/>
    <w:rsid w:val="001B4286"/>
    <w:rsid w:val="001B44BF"/>
    <w:rsid w:val="001B44ED"/>
    <w:rsid w:val="001B4969"/>
    <w:rsid w:val="001B4BD9"/>
    <w:rsid w:val="001B4DB8"/>
    <w:rsid w:val="001B4FF7"/>
    <w:rsid w:val="001B5026"/>
    <w:rsid w:val="001B5173"/>
    <w:rsid w:val="001B54AB"/>
    <w:rsid w:val="001B5BD2"/>
    <w:rsid w:val="001B5C5B"/>
    <w:rsid w:val="001B5EC6"/>
    <w:rsid w:val="001B61E9"/>
    <w:rsid w:val="001B620C"/>
    <w:rsid w:val="001B69F8"/>
    <w:rsid w:val="001B6E80"/>
    <w:rsid w:val="001B6FCF"/>
    <w:rsid w:val="001B72EC"/>
    <w:rsid w:val="001B7E60"/>
    <w:rsid w:val="001C12F8"/>
    <w:rsid w:val="001C1549"/>
    <w:rsid w:val="001C1848"/>
    <w:rsid w:val="001C19D6"/>
    <w:rsid w:val="001C2107"/>
    <w:rsid w:val="001C2275"/>
    <w:rsid w:val="001C2956"/>
    <w:rsid w:val="001C2CB8"/>
    <w:rsid w:val="001C3476"/>
    <w:rsid w:val="001C3A41"/>
    <w:rsid w:val="001C3B90"/>
    <w:rsid w:val="001C4484"/>
    <w:rsid w:val="001C4661"/>
    <w:rsid w:val="001C47B8"/>
    <w:rsid w:val="001C4A34"/>
    <w:rsid w:val="001C4CF0"/>
    <w:rsid w:val="001C4D8B"/>
    <w:rsid w:val="001C4E5B"/>
    <w:rsid w:val="001C599D"/>
    <w:rsid w:val="001C5C8F"/>
    <w:rsid w:val="001C5D09"/>
    <w:rsid w:val="001C61B6"/>
    <w:rsid w:val="001C6262"/>
    <w:rsid w:val="001C6A3A"/>
    <w:rsid w:val="001C6BFE"/>
    <w:rsid w:val="001C706D"/>
    <w:rsid w:val="001C7429"/>
    <w:rsid w:val="001C78A6"/>
    <w:rsid w:val="001C795D"/>
    <w:rsid w:val="001D0B63"/>
    <w:rsid w:val="001D0BC5"/>
    <w:rsid w:val="001D0E68"/>
    <w:rsid w:val="001D1304"/>
    <w:rsid w:val="001D14D9"/>
    <w:rsid w:val="001D15FE"/>
    <w:rsid w:val="001D161B"/>
    <w:rsid w:val="001D1D1A"/>
    <w:rsid w:val="001D2F3F"/>
    <w:rsid w:val="001D334A"/>
    <w:rsid w:val="001D3725"/>
    <w:rsid w:val="001D3CF7"/>
    <w:rsid w:val="001D3E7E"/>
    <w:rsid w:val="001D4914"/>
    <w:rsid w:val="001D4972"/>
    <w:rsid w:val="001D4DBC"/>
    <w:rsid w:val="001D5417"/>
    <w:rsid w:val="001D588F"/>
    <w:rsid w:val="001D5AD7"/>
    <w:rsid w:val="001D6831"/>
    <w:rsid w:val="001D6852"/>
    <w:rsid w:val="001D6C59"/>
    <w:rsid w:val="001D7984"/>
    <w:rsid w:val="001D7E16"/>
    <w:rsid w:val="001D7E83"/>
    <w:rsid w:val="001E05CA"/>
    <w:rsid w:val="001E0ACB"/>
    <w:rsid w:val="001E0B47"/>
    <w:rsid w:val="001E0C68"/>
    <w:rsid w:val="001E14D5"/>
    <w:rsid w:val="001E186A"/>
    <w:rsid w:val="001E18D2"/>
    <w:rsid w:val="001E23AD"/>
    <w:rsid w:val="001E2803"/>
    <w:rsid w:val="001E2824"/>
    <w:rsid w:val="001E2FC8"/>
    <w:rsid w:val="001E3332"/>
    <w:rsid w:val="001E344B"/>
    <w:rsid w:val="001E3488"/>
    <w:rsid w:val="001E38AC"/>
    <w:rsid w:val="001E3AAE"/>
    <w:rsid w:val="001E3BC5"/>
    <w:rsid w:val="001E3EA0"/>
    <w:rsid w:val="001E44F1"/>
    <w:rsid w:val="001E4522"/>
    <w:rsid w:val="001E462A"/>
    <w:rsid w:val="001E4966"/>
    <w:rsid w:val="001E4A11"/>
    <w:rsid w:val="001E4B9C"/>
    <w:rsid w:val="001E4F2E"/>
    <w:rsid w:val="001E5071"/>
    <w:rsid w:val="001E55AF"/>
    <w:rsid w:val="001E5CD1"/>
    <w:rsid w:val="001E60B0"/>
    <w:rsid w:val="001E6247"/>
    <w:rsid w:val="001E68BD"/>
    <w:rsid w:val="001E6B23"/>
    <w:rsid w:val="001E6D1B"/>
    <w:rsid w:val="001E7015"/>
    <w:rsid w:val="001E7027"/>
    <w:rsid w:val="001E73B0"/>
    <w:rsid w:val="001E778F"/>
    <w:rsid w:val="001F0BDF"/>
    <w:rsid w:val="001F17A0"/>
    <w:rsid w:val="001F1B8A"/>
    <w:rsid w:val="001F2013"/>
    <w:rsid w:val="001F2202"/>
    <w:rsid w:val="001F223F"/>
    <w:rsid w:val="001F2264"/>
    <w:rsid w:val="001F2AA1"/>
    <w:rsid w:val="001F2AD0"/>
    <w:rsid w:val="001F2F24"/>
    <w:rsid w:val="001F2FCA"/>
    <w:rsid w:val="001F3220"/>
    <w:rsid w:val="001F3682"/>
    <w:rsid w:val="001F3755"/>
    <w:rsid w:val="001F3790"/>
    <w:rsid w:val="001F3ACE"/>
    <w:rsid w:val="001F3F7E"/>
    <w:rsid w:val="001F488E"/>
    <w:rsid w:val="001F4AFF"/>
    <w:rsid w:val="001F4DF0"/>
    <w:rsid w:val="001F5517"/>
    <w:rsid w:val="001F55A2"/>
    <w:rsid w:val="001F5788"/>
    <w:rsid w:val="001F582A"/>
    <w:rsid w:val="001F596A"/>
    <w:rsid w:val="001F59DD"/>
    <w:rsid w:val="001F5C1A"/>
    <w:rsid w:val="001F5D5B"/>
    <w:rsid w:val="001F6293"/>
    <w:rsid w:val="001F63DA"/>
    <w:rsid w:val="001F65A1"/>
    <w:rsid w:val="001F6621"/>
    <w:rsid w:val="001F6686"/>
    <w:rsid w:val="001F67DF"/>
    <w:rsid w:val="001F6804"/>
    <w:rsid w:val="001F6CF0"/>
    <w:rsid w:val="001F6F17"/>
    <w:rsid w:val="001F71F9"/>
    <w:rsid w:val="001F7ADB"/>
    <w:rsid w:val="001F7D64"/>
    <w:rsid w:val="00200109"/>
    <w:rsid w:val="00200772"/>
    <w:rsid w:val="00200803"/>
    <w:rsid w:val="002008AF"/>
    <w:rsid w:val="002008B8"/>
    <w:rsid w:val="002008F6"/>
    <w:rsid w:val="00200984"/>
    <w:rsid w:val="002009FA"/>
    <w:rsid w:val="00200EC5"/>
    <w:rsid w:val="0020150C"/>
    <w:rsid w:val="00201A71"/>
    <w:rsid w:val="00201E3C"/>
    <w:rsid w:val="00202772"/>
    <w:rsid w:val="00202B18"/>
    <w:rsid w:val="002032EA"/>
    <w:rsid w:val="0020363A"/>
    <w:rsid w:val="00203D0A"/>
    <w:rsid w:val="002043F5"/>
    <w:rsid w:val="00204CEC"/>
    <w:rsid w:val="002056A8"/>
    <w:rsid w:val="00205978"/>
    <w:rsid w:val="00205E5E"/>
    <w:rsid w:val="00205F7E"/>
    <w:rsid w:val="0020612F"/>
    <w:rsid w:val="0020664F"/>
    <w:rsid w:val="00206BFB"/>
    <w:rsid w:val="00206CD6"/>
    <w:rsid w:val="00206E26"/>
    <w:rsid w:val="002070A8"/>
    <w:rsid w:val="00207115"/>
    <w:rsid w:val="0020722B"/>
    <w:rsid w:val="00207274"/>
    <w:rsid w:val="0020762D"/>
    <w:rsid w:val="0020767C"/>
    <w:rsid w:val="002078C9"/>
    <w:rsid w:val="00207C2B"/>
    <w:rsid w:val="00207C54"/>
    <w:rsid w:val="00207CBF"/>
    <w:rsid w:val="00210065"/>
    <w:rsid w:val="002101CC"/>
    <w:rsid w:val="0021027B"/>
    <w:rsid w:val="0021075E"/>
    <w:rsid w:val="0021086E"/>
    <w:rsid w:val="00210B9F"/>
    <w:rsid w:val="00210E63"/>
    <w:rsid w:val="00210EBE"/>
    <w:rsid w:val="002112C0"/>
    <w:rsid w:val="0021139C"/>
    <w:rsid w:val="00211C36"/>
    <w:rsid w:val="00211D38"/>
    <w:rsid w:val="0021249F"/>
    <w:rsid w:val="00212576"/>
    <w:rsid w:val="0021273C"/>
    <w:rsid w:val="00212DD7"/>
    <w:rsid w:val="0021344F"/>
    <w:rsid w:val="002144F3"/>
    <w:rsid w:val="002148B7"/>
    <w:rsid w:val="00214999"/>
    <w:rsid w:val="00214BD2"/>
    <w:rsid w:val="00214E89"/>
    <w:rsid w:val="00214FFC"/>
    <w:rsid w:val="00215008"/>
    <w:rsid w:val="002158B4"/>
    <w:rsid w:val="00215A95"/>
    <w:rsid w:val="0021661C"/>
    <w:rsid w:val="002166B7"/>
    <w:rsid w:val="002168CD"/>
    <w:rsid w:val="00216A5A"/>
    <w:rsid w:val="00217A21"/>
    <w:rsid w:val="002218D2"/>
    <w:rsid w:val="00221A5E"/>
    <w:rsid w:val="00221D51"/>
    <w:rsid w:val="00221E89"/>
    <w:rsid w:val="00221EAE"/>
    <w:rsid w:val="00222181"/>
    <w:rsid w:val="0022384F"/>
    <w:rsid w:val="00223A14"/>
    <w:rsid w:val="00223E36"/>
    <w:rsid w:val="00224218"/>
    <w:rsid w:val="00224BF0"/>
    <w:rsid w:val="002256E6"/>
    <w:rsid w:val="00225D99"/>
    <w:rsid w:val="00225ED9"/>
    <w:rsid w:val="002265A2"/>
    <w:rsid w:val="00226625"/>
    <w:rsid w:val="00226673"/>
    <w:rsid w:val="002267F6"/>
    <w:rsid w:val="00226C6F"/>
    <w:rsid w:val="00226F55"/>
    <w:rsid w:val="002270A3"/>
    <w:rsid w:val="00227269"/>
    <w:rsid w:val="002277C3"/>
    <w:rsid w:val="00227AC7"/>
    <w:rsid w:val="00227FC8"/>
    <w:rsid w:val="002300F1"/>
    <w:rsid w:val="00230606"/>
    <w:rsid w:val="00230BD1"/>
    <w:rsid w:val="002312CD"/>
    <w:rsid w:val="002319B9"/>
    <w:rsid w:val="00232073"/>
    <w:rsid w:val="00232354"/>
    <w:rsid w:val="002325ED"/>
    <w:rsid w:val="00232A34"/>
    <w:rsid w:val="00232FB6"/>
    <w:rsid w:val="0023325A"/>
    <w:rsid w:val="002333B0"/>
    <w:rsid w:val="002337BF"/>
    <w:rsid w:val="00233F28"/>
    <w:rsid w:val="00234031"/>
    <w:rsid w:val="00234381"/>
    <w:rsid w:val="00234A85"/>
    <w:rsid w:val="00234C62"/>
    <w:rsid w:val="00234E08"/>
    <w:rsid w:val="002352B3"/>
    <w:rsid w:val="002354F0"/>
    <w:rsid w:val="00235902"/>
    <w:rsid w:val="00235E34"/>
    <w:rsid w:val="002361B6"/>
    <w:rsid w:val="002361E4"/>
    <w:rsid w:val="00236671"/>
    <w:rsid w:val="0023678D"/>
    <w:rsid w:val="00236902"/>
    <w:rsid w:val="00236BAF"/>
    <w:rsid w:val="00236E65"/>
    <w:rsid w:val="00237740"/>
    <w:rsid w:val="00237798"/>
    <w:rsid w:val="0024018F"/>
    <w:rsid w:val="002402AF"/>
    <w:rsid w:val="002405BF"/>
    <w:rsid w:val="002407ED"/>
    <w:rsid w:val="00240B7B"/>
    <w:rsid w:val="00240ED8"/>
    <w:rsid w:val="002411D2"/>
    <w:rsid w:val="00241794"/>
    <w:rsid w:val="00241A33"/>
    <w:rsid w:val="00241C19"/>
    <w:rsid w:val="00242210"/>
    <w:rsid w:val="002423D6"/>
    <w:rsid w:val="00242551"/>
    <w:rsid w:val="002428D6"/>
    <w:rsid w:val="00242DB7"/>
    <w:rsid w:val="00242E8A"/>
    <w:rsid w:val="00242F91"/>
    <w:rsid w:val="00243016"/>
    <w:rsid w:val="00243194"/>
    <w:rsid w:val="0024323B"/>
    <w:rsid w:val="00243521"/>
    <w:rsid w:val="00243646"/>
    <w:rsid w:val="00243965"/>
    <w:rsid w:val="002439A8"/>
    <w:rsid w:val="00243D0B"/>
    <w:rsid w:val="00244184"/>
    <w:rsid w:val="002446D1"/>
    <w:rsid w:val="00244841"/>
    <w:rsid w:val="00245707"/>
    <w:rsid w:val="002459DE"/>
    <w:rsid w:val="00246957"/>
    <w:rsid w:val="00246ADD"/>
    <w:rsid w:val="00247119"/>
    <w:rsid w:val="0024729D"/>
    <w:rsid w:val="002472B2"/>
    <w:rsid w:val="002476AB"/>
    <w:rsid w:val="002477C0"/>
    <w:rsid w:val="002501AB"/>
    <w:rsid w:val="00250254"/>
    <w:rsid w:val="0025088D"/>
    <w:rsid w:val="002508BB"/>
    <w:rsid w:val="00250BFE"/>
    <w:rsid w:val="00250C67"/>
    <w:rsid w:val="00250E5C"/>
    <w:rsid w:val="00250ECE"/>
    <w:rsid w:val="002511AB"/>
    <w:rsid w:val="0025139E"/>
    <w:rsid w:val="00251502"/>
    <w:rsid w:val="002517A8"/>
    <w:rsid w:val="002521FE"/>
    <w:rsid w:val="00252A7A"/>
    <w:rsid w:val="00252F50"/>
    <w:rsid w:val="00253063"/>
    <w:rsid w:val="00253508"/>
    <w:rsid w:val="002537A9"/>
    <w:rsid w:val="00254083"/>
    <w:rsid w:val="00254225"/>
    <w:rsid w:val="002547DB"/>
    <w:rsid w:val="00254D33"/>
    <w:rsid w:val="00254F8C"/>
    <w:rsid w:val="002555AC"/>
    <w:rsid w:val="002558DD"/>
    <w:rsid w:val="002558E6"/>
    <w:rsid w:val="00256077"/>
    <w:rsid w:val="0025633D"/>
    <w:rsid w:val="00256B27"/>
    <w:rsid w:val="00256D2E"/>
    <w:rsid w:val="00256EAD"/>
    <w:rsid w:val="00256FA6"/>
    <w:rsid w:val="00257332"/>
    <w:rsid w:val="00257688"/>
    <w:rsid w:val="00257716"/>
    <w:rsid w:val="00257B89"/>
    <w:rsid w:val="00257BFF"/>
    <w:rsid w:val="00260048"/>
    <w:rsid w:val="002604AD"/>
    <w:rsid w:val="002605FB"/>
    <w:rsid w:val="00260BED"/>
    <w:rsid w:val="002612FB"/>
    <w:rsid w:val="0026163B"/>
    <w:rsid w:val="002616D7"/>
    <w:rsid w:val="00261D42"/>
    <w:rsid w:val="00261D76"/>
    <w:rsid w:val="00261EF2"/>
    <w:rsid w:val="0026204B"/>
    <w:rsid w:val="0026209F"/>
    <w:rsid w:val="002623DC"/>
    <w:rsid w:val="00262404"/>
    <w:rsid w:val="00262480"/>
    <w:rsid w:val="002627C5"/>
    <w:rsid w:val="0026291D"/>
    <w:rsid w:val="00262E18"/>
    <w:rsid w:val="00262FF6"/>
    <w:rsid w:val="002636AE"/>
    <w:rsid w:val="0026416E"/>
    <w:rsid w:val="002641CA"/>
    <w:rsid w:val="00264839"/>
    <w:rsid w:val="00264918"/>
    <w:rsid w:val="00264CA2"/>
    <w:rsid w:val="00264DED"/>
    <w:rsid w:val="00264E5B"/>
    <w:rsid w:val="0026529A"/>
    <w:rsid w:val="00265386"/>
    <w:rsid w:val="00265A75"/>
    <w:rsid w:val="00265AC4"/>
    <w:rsid w:val="00265D4D"/>
    <w:rsid w:val="00265F0D"/>
    <w:rsid w:val="00266873"/>
    <w:rsid w:val="00266ED9"/>
    <w:rsid w:val="00267470"/>
    <w:rsid w:val="002674FB"/>
    <w:rsid w:val="00267E33"/>
    <w:rsid w:val="002701CF"/>
    <w:rsid w:val="00270685"/>
    <w:rsid w:val="00270C06"/>
    <w:rsid w:val="002712C9"/>
    <w:rsid w:val="002713BA"/>
    <w:rsid w:val="00271447"/>
    <w:rsid w:val="00271F17"/>
    <w:rsid w:val="002726AD"/>
    <w:rsid w:val="002728DC"/>
    <w:rsid w:val="00272FEA"/>
    <w:rsid w:val="002730EB"/>
    <w:rsid w:val="002733E9"/>
    <w:rsid w:val="0027351B"/>
    <w:rsid w:val="002737B6"/>
    <w:rsid w:val="00273B60"/>
    <w:rsid w:val="0027423D"/>
    <w:rsid w:val="00274421"/>
    <w:rsid w:val="00274CCC"/>
    <w:rsid w:val="0027516F"/>
    <w:rsid w:val="00275C1A"/>
    <w:rsid w:val="00275DBC"/>
    <w:rsid w:val="00276161"/>
    <w:rsid w:val="002766C7"/>
    <w:rsid w:val="00276831"/>
    <w:rsid w:val="00276A19"/>
    <w:rsid w:val="00276C77"/>
    <w:rsid w:val="00276DDB"/>
    <w:rsid w:val="00276E57"/>
    <w:rsid w:val="002775E5"/>
    <w:rsid w:val="00277F80"/>
    <w:rsid w:val="0028032B"/>
    <w:rsid w:val="00280704"/>
    <w:rsid w:val="00280AE6"/>
    <w:rsid w:val="00280E7B"/>
    <w:rsid w:val="00280EF6"/>
    <w:rsid w:val="00280F2C"/>
    <w:rsid w:val="00281078"/>
    <w:rsid w:val="002813F8"/>
    <w:rsid w:val="00281A64"/>
    <w:rsid w:val="002824A3"/>
    <w:rsid w:val="0028251D"/>
    <w:rsid w:val="00282742"/>
    <w:rsid w:val="00282FB9"/>
    <w:rsid w:val="00283088"/>
    <w:rsid w:val="002830D7"/>
    <w:rsid w:val="00283113"/>
    <w:rsid w:val="00283E2B"/>
    <w:rsid w:val="002843B0"/>
    <w:rsid w:val="00284BA2"/>
    <w:rsid w:val="00285457"/>
    <w:rsid w:val="00285721"/>
    <w:rsid w:val="00285EEB"/>
    <w:rsid w:val="00286296"/>
    <w:rsid w:val="0028635B"/>
    <w:rsid w:val="0028640A"/>
    <w:rsid w:val="00286610"/>
    <w:rsid w:val="002866E5"/>
    <w:rsid w:val="00286EC4"/>
    <w:rsid w:val="002871E6"/>
    <w:rsid w:val="002872D4"/>
    <w:rsid w:val="00287685"/>
    <w:rsid w:val="002876E7"/>
    <w:rsid w:val="00287BDD"/>
    <w:rsid w:val="002903E4"/>
    <w:rsid w:val="0029048C"/>
    <w:rsid w:val="00290642"/>
    <w:rsid w:val="00290909"/>
    <w:rsid w:val="00290DA4"/>
    <w:rsid w:val="002914B5"/>
    <w:rsid w:val="00292122"/>
    <w:rsid w:val="00292889"/>
    <w:rsid w:val="00292969"/>
    <w:rsid w:val="00292DBF"/>
    <w:rsid w:val="00292F39"/>
    <w:rsid w:val="00293168"/>
    <w:rsid w:val="002934CF"/>
    <w:rsid w:val="002939FE"/>
    <w:rsid w:val="00293CC6"/>
    <w:rsid w:val="00293CC9"/>
    <w:rsid w:val="002944F0"/>
    <w:rsid w:val="002944F3"/>
    <w:rsid w:val="00295300"/>
    <w:rsid w:val="002956A6"/>
    <w:rsid w:val="00295BD5"/>
    <w:rsid w:val="00295C03"/>
    <w:rsid w:val="00296110"/>
    <w:rsid w:val="0029669E"/>
    <w:rsid w:val="00296D9C"/>
    <w:rsid w:val="002970A7"/>
    <w:rsid w:val="002974E3"/>
    <w:rsid w:val="00297EC1"/>
    <w:rsid w:val="002A06EC"/>
    <w:rsid w:val="002A0B9A"/>
    <w:rsid w:val="002A0CBB"/>
    <w:rsid w:val="002A0E0B"/>
    <w:rsid w:val="002A15DE"/>
    <w:rsid w:val="002A1A1F"/>
    <w:rsid w:val="002A20A0"/>
    <w:rsid w:val="002A2468"/>
    <w:rsid w:val="002A273D"/>
    <w:rsid w:val="002A2923"/>
    <w:rsid w:val="002A295A"/>
    <w:rsid w:val="002A2A48"/>
    <w:rsid w:val="002A2BA9"/>
    <w:rsid w:val="002A30B5"/>
    <w:rsid w:val="002A30DB"/>
    <w:rsid w:val="002A3391"/>
    <w:rsid w:val="002A33E9"/>
    <w:rsid w:val="002A3BC6"/>
    <w:rsid w:val="002A3D63"/>
    <w:rsid w:val="002A3E09"/>
    <w:rsid w:val="002A44C3"/>
    <w:rsid w:val="002A50FF"/>
    <w:rsid w:val="002A5613"/>
    <w:rsid w:val="002A5DFC"/>
    <w:rsid w:val="002A5E3D"/>
    <w:rsid w:val="002A6407"/>
    <w:rsid w:val="002A65B2"/>
    <w:rsid w:val="002A688C"/>
    <w:rsid w:val="002A6AAA"/>
    <w:rsid w:val="002A6AE6"/>
    <w:rsid w:val="002A6B15"/>
    <w:rsid w:val="002A73E5"/>
    <w:rsid w:val="002A7442"/>
    <w:rsid w:val="002A7920"/>
    <w:rsid w:val="002A7B02"/>
    <w:rsid w:val="002B01B4"/>
    <w:rsid w:val="002B0499"/>
    <w:rsid w:val="002B058C"/>
    <w:rsid w:val="002B0B12"/>
    <w:rsid w:val="002B0B6B"/>
    <w:rsid w:val="002B0CE3"/>
    <w:rsid w:val="002B12F7"/>
    <w:rsid w:val="002B1366"/>
    <w:rsid w:val="002B15B8"/>
    <w:rsid w:val="002B1ADD"/>
    <w:rsid w:val="002B1E3F"/>
    <w:rsid w:val="002B1F38"/>
    <w:rsid w:val="002B249B"/>
    <w:rsid w:val="002B282C"/>
    <w:rsid w:val="002B2931"/>
    <w:rsid w:val="002B2E92"/>
    <w:rsid w:val="002B3C29"/>
    <w:rsid w:val="002B3D0E"/>
    <w:rsid w:val="002B4244"/>
    <w:rsid w:val="002B4527"/>
    <w:rsid w:val="002B4548"/>
    <w:rsid w:val="002B484B"/>
    <w:rsid w:val="002B4A14"/>
    <w:rsid w:val="002B4DDF"/>
    <w:rsid w:val="002B4F4F"/>
    <w:rsid w:val="002B506E"/>
    <w:rsid w:val="002B5247"/>
    <w:rsid w:val="002B57AE"/>
    <w:rsid w:val="002B65DD"/>
    <w:rsid w:val="002B696A"/>
    <w:rsid w:val="002B69CE"/>
    <w:rsid w:val="002B69D1"/>
    <w:rsid w:val="002B735D"/>
    <w:rsid w:val="002B75A9"/>
    <w:rsid w:val="002B7B6D"/>
    <w:rsid w:val="002B7BF8"/>
    <w:rsid w:val="002B7BFF"/>
    <w:rsid w:val="002C0123"/>
    <w:rsid w:val="002C050C"/>
    <w:rsid w:val="002C0AA8"/>
    <w:rsid w:val="002C0CF0"/>
    <w:rsid w:val="002C1438"/>
    <w:rsid w:val="002C1513"/>
    <w:rsid w:val="002C1562"/>
    <w:rsid w:val="002C191D"/>
    <w:rsid w:val="002C1F45"/>
    <w:rsid w:val="002C2782"/>
    <w:rsid w:val="002C3337"/>
    <w:rsid w:val="002C36DE"/>
    <w:rsid w:val="002C38C3"/>
    <w:rsid w:val="002C3D36"/>
    <w:rsid w:val="002C3F07"/>
    <w:rsid w:val="002C3F54"/>
    <w:rsid w:val="002C41BA"/>
    <w:rsid w:val="002C47B5"/>
    <w:rsid w:val="002C4BE5"/>
    <w:rsid w:val="002C5373"/>
    <w:rsid w:val="002C542E"/>
    <w:rsid w:val="002C57A6"/>
    <w:rsid w:val="002C5ACA"/>
    <w:rsid w:val="002C5EB7"/>
    <w:rsid w:val="002C6033"/>
    <w:rsid w:val="002C6111"/>
    <w:rsid w:val="002C68D0"/>
    <w:rsid w:val="002C75EE"/>
    <w:rsid w:val="002C770E"/>
    <w:rsid w:val="002D01E7"/>
    <w:rsid w:val="002D103B"/>
    <w:rsid w:val="002D10B2"/>
    <w:rsid w:val="002D134B"/>
    <w:rsid w:val="002D1867"/>
    <w:rsid w:val="002D18D3"/>
    <w:rsid w:val="002D1A6A"/>
    <w:rsid w:val="002D1B85"/>
    <w:rsid w:val="002D1D55"/>
    <w:rsid w:val="002D20A7"/>
    <w:rsid w:val="002D22BD"/>
    <w:rsid w:val="002D22F3"/>
    <w:rsid w:val="002D240F"/>
    <w:rsid w:val="002D255B"/>
    <w:rsid w:val="002D2630"/>
    <w:rsid w:val="002D27AF"/>
    <w:rsid w:val="002D2DC0"/>
    <w:rsid w:val="002D2E60"/>
    <w:rsid w:val="002D3144"/>
    <w:rsid w:val="002D329A"/>
    <w:rsid w:val="002D3322"/>
    <w:rsid w:val="002D33F1"/>
    <w:rsid w:val="002D35EC"/>
    <w:rsid w:val="002D3853"/>
    <w:rsid w:val="002D38EC"/>
    <w:rsid w:val="002D3BCD"/>
    <w:rsid w:val="002D42E1"/>
    <w:rsid w:val="002D4675"/>
    <w:rsid w:val="002D4770"/>
    <w:rsid w:val="002D4973"/>
    <w:rsid w:val="002D4CD4"/>
    <w:rsid w:val="002D4F3A"/>
    <w:rsid w:val="002D531B"/>
    <w:rsid w:val="002D5358"/>
    <w:rsid w:val="002D5567"/>
    <w:rsid w:val="002D58FC"/>
    <w:rsid w:val="002D5C08"/>
    <w:rsid w:val="002D5C70"/>
    <w:rsid w:val="002D5DD8"/>
    <w:rsid w:val="002D5F4F"/>
    <w:rsid w:val="002D62A1"/>
    <w:rsid w:val="002D634F"/>
    <w:rsid w:val="002D690A"/>
    <w:rsid w:val="002D6E09"/>
    <w:rsid w:val="002D70A9"/>
    <w:rsid w:val="002D7BEE"/>
    <w:rsid w:val="002E00EF"/>
    <w:rsid w:val="002E03B3"/>
    <w:rsid w:val="002E09CF"/>
    <w:rsid w:val="002E0A47"/>
    <w:rsid w:val="002E0CAB"/>
    <w:rsid w:val="002E0CAE"/>
    <w:rsid w:val="002E0CE2"/>
    <w:rsid w:val="002E1299"/>
    <w:rsid w:val="002E1563"/>
    <w:rsid w:val="002E156C"/>
    <w:rsid w:val="002E1741"/>
    <w:rsid w:val="002E1AF6"/>
    <w:rsid w:val="002E1CF7"/>
    <w:rsid w:val="002E2168"/>
    <w:rsid w:val="002E2289"/>
    <w:rsid w:val="002E22D5"/>
    <w:rsid w:val="002E2416"/>
    <w:rsid w:val="002E2A7E"/>
    <w:rsid w:val="002E324D"/>
    <w:rsid w:val="002E351D"/>
    <w:rsid w:val="002E35BE"/>
    <w:rsid w:val="002E3AF9"/>
    <w:rsid w:val="002E3ED6"/>
    <w:rsid w:val="002E4064"/>
    <w:rsid w:val="002E45EC"/>
    <w:rsid w:val="002E486A"/>
    <w:rsid w:val="002E4F51"/>
    <w:rsid w:val="002E5227"/>
    <w:rsid w:val="002E54D2"/>
    <w:rsid w:val="002E588A"/>
    <w:rsid w:val="002E5E17"/>
    <w:rsid w:val="002E6455"/>
    <w:rsid w:val="002E65E5"/>
    <w:rsid w:val="002E6609"/>
    <w:rsid w:val="002E660C"/>
    <w:rsid w:val="002E6A20"/>
    <w:rsid w:val="002E7171"/>
    <w:rsid w:val="002E7953"/>
    <w:rsid w:val="002E79B6"/>
    <w:rsid w:val="002E7B1E"/>
    <w:rsid w:val="002E7BE8"/>
    <w:rsid w:val="002F0325"/>
    <w:rsid w:val="002F0364"/>
    <w:rsid w:val="002F04AD"/>
    <w:rsid w:val="002F0D00"/>
    <w:rsid w:val="002F0D9B"/>
    <w:rsid w:val="002F0E35"/>
    <w:rsid w:val="002F1005"/>
    <w:rsid w:val="002F19A9"/>
    <w:rsid w:val="002F1BA4"/>
    <w:rsid w:val="002F1FA6"/>
    <w:rsid w:val="002F22DC"/>
    <w:rsid w:val="002F23C3"/>
    <w:rsid w:val="002F273B"/>
    <w:rsid w:val="002F2D93"/>
    <w:rsid w:val="002F324E"/>
    <w:rsid w:val="002F3529"/>
    <w:rsid w:val="002F3982"/>
    <w:rsid w:val="002F3C90"/>
    <w:rsid w:val="002F4103"/>
    <w:rsid w:val="002F4167"/>
    <w:rsid w:val="002F47BD"/>
    <w:rsid w:val="002F4949"/>
    <w:rsid w:val="002F4F40"/>
    <w:rsid w:val="002F53B5"/>
    <w:rsid w:val="002F5953"/>
    <w:rsid w:val="002F61A2"/>
    <w:rsid w:val="002F656F"/>
    <w:rsid w:val="002F68D6"/>
    <w:rsid w:val="002F6B56"/>
    <w:rsid w:val="002F6E98"/>
    <w:rsid w:val="002F6F67"/>
    <w:rsid w:val="002F70CA"/>
    <w:rsid w:val="002F732D"/>
    <w:rsid w:val="002F77E3"/>
    <w:rsid w:val="002F7B77"/>
    <w:rsid w:val="002F7CD1"/>
    <w:rsid w:val="003001D2"/>
    <w:rsid w:val="00300385"/>
    <w:rsid w:val="0030059E"/>
    <w:rsid w:val="0030088C"/>
    <w:rsid w:val="00300B5F"/>
    <w:rsid w:val="003010CB"/>
    <w:rsid w:val="0030167A"/>
    <w:rsid w:val="00301A6D"/>
    <w:rsid w:val="00301AC5"/>
    <w:rsid w:val="00301AF0"/>
    <w:rsid w:val="00302053"/>
    <w:rsid w:val="003027A9"/>
    <w:rsid w:val="003027B2"/>
    <w:rsid w:val="00302AF9"/>
    <w:rsid w:val="00302BA9"/>
    <w:rsid w:val="00302D6C"/>
    <w:rsid w:val="00303188"/>
    <w:rsid w:val="003033DA"/>
    <w:rsid w:val="00304BE4"/>
    <w:rsid w:val="003051F4"/>
    <w:rsid w:val="00305543"/>
    <w:rsid w:val="00305BC8"/>
    <w:rsid w:val="0030648E"/>
    <w:rsid w:val="003073FA"/>
    <w:rsid w:val="003079B8"/>
    <w:rsid w:val="00307B01"/>
    <w:rsid w:val="00307D99"/>
    <w:rsid w:val="00307E98"/>
    <w:rsid w:val="00310862"/>
    <w:rsid w:val="00311029"/>
    <w:rsid w:val="0031137A"/>
    <w:rsid w:val="00311569"/>
    <w:rsid w:val="00311814"/>
    <w:rsid w:val="00311B07"/>
    <w:rsid w:val="00311C67"/>
    <w:rsid w:val="003126A7"/>
    <w:rsid w:val="0031284B"/>
    <w:rsid w:val="00312866"/>
    <w:rsid w:val="00312D18"/>
    <w:rsid w:val="00312D7E"/>
    <w:rsid w:val="00312E9F"/>
    <w:rsid w:val="003130C2"/>
    <w:rsid w:val="0031335D"/>
    <w:rsid w:val="00313650"/>
    <w:rsid w:val="003137BC"/>
    <w:rsid w:val="0031389E"/>
    <w:rsid w:val="00313B51"/>
    <w:rsid w:val="00313C71"/>
    <w:rsid w:val="00313EA8"/>
    <w:rsid w:val="00314232"/>
    <w:rsid w:val="003144DB"/>
    <w:rsid w:val="00314565"/>
    <w:rsid w:val="00314626"/>
    <w:rsid w:val="0031489A"/>
    <w:rsid w:val="0031525A"/>
    <w:rsid w:val="003152CE"/>
    <w:rsid w:val="003153D2"/>
    <w:rsid w:val="0031546E"/>
    <w:rsid w:val="00315593"/>
    <w:rsid w:val="00315C18"/>
    <w:rsid w:val="00315DB9"/>
    <w:rsid w:val="00315F90"/>
    <w:rsid w:val="00316287"/>
    <w:rsid w:val="003162F0"/>
    <w:rsid w:val="003163CF"/>
    <w:rsid w:val="0031682C"/>
    <w:rsid w:val="00316A09"/>
    <w:rsid w:val="00316A3E"/>
    <w:rsid w:val="00316BAB"/>
    <w:rsid w:val="0031700A"/>
    <w:rsid w:val="003170FD"/>
    <w:rsid w:val="00317139"/>
    <w:rsid w:val="003171AF"/>
    <w:rsid w:val="003171D3"/>
    <w:rsid w:val="00317279"/>
    <w:rsid w:val="00317407"/>
    <w:rsid w:val="00317782"/>
    <w:rsid w:val="00317EDB"/>
    <w:rsid w:val="00317F94"/>
    <w:rsid w:val="003200D4"/>
    <w:rsid w:val="0032061F"/>
    <w:rsid w:val="00320F5C"/>
    <w:rsid w:val="00320FDA"/>
    <w:rsid w:val="00321242"/>
    <w:rsid w:val="00321323"/>
    <w:rsid w:val="0032160C"/>
    <w:rsid w:val="003216AF"/>
    <w:rsid w:val="00321FA1"/>
    <w:rsid w:val="0032220D"/>
    <w:rsid w:val="00322B5D"/>
    <w:rsid w:val="0032304C"/>
    <w:rsid w:val="003231D9"/>
    <w:rsid w:val="00323B7F"/>
    <w:rsid w:val="00323D22"/>
    <w:rsid w:val="00323D81"/>
    <w:rsid w:val="00323FBB"/>
    <w:rsid w:val="003241BA"/>
    <w:rsid w:val="00324CFD"/>
    <w:rsid w:val="00325776"/>
    <w:rsid w:val="00325DB8"/>
    <w:rsid w:val="003268B3"/>
    <w:rsid w:val="0032693D"/>
    <w:rsid w:val="00326E94"/>
    <w:rsid w:val="003274BB"/>
    <w:rsid w:val="003278B2"/>
    <w:rsid w:val="00327F82"/>
    <w:rsid w:val="00330DD3"/>
    <w:rsid w:val="00330F16"/>
    <w:rsid w:val="0033167D"/>
    <w:rsid w:val="00331EB7"/>
    <w:rsid w:val="00331F88"/>
    <w:rsid w:val="00332363"/>
    <w:rsid w:val="003324AA"/>
    <w:rsid w:val="00332605"/>
    <w:rsid w:val="0033289D"/>
    <w:rsid w:val="00332956"/>
    <w:rsid w:val="00332CD9"/>
    <w:rsid w:val="00332EBB"/>
    <w:rsid w:val="00332F5B"/>
    <w:rsid w:val="0033310A"/>
    <w:rsid w:val="00333612"/>
    <w:rsid w:val="0033393D"/>
    <w:rsid w:val="003339BD"/>
    <w:rsid w:val="00333A5B"/>
    <w:rsid w:val="0033405C"/>
    <w:rsid w:val="00334184"/>
    <w:rsid w:val="00334C55"/>
    <w:rsid w:val="00335255"/>
    <w:rsid w:val="0033548A"/>
    <w:rsid w:val="00335495"/>
    <w:rsid w:val="003354E9"/>
    <w:rsid w:val="003355CF"/>
    <w:rsid w:val="003356C0"/>
    <w:rsid w:val="00335B5D"/>
    <w:rsid w:val="00335D64"/>
    <w:rsid w:val="00335D6C"/>
    <w:rsid w:val="00336409"/>
    <w:rsid w:val="003364E2"/>
    <w:rsid w:val="0033668E"/>
    <w:rsid w:val="003366C4"/>
    <w:rsid w:val="0033748D"/>
    <w:rsid w:val="00337AF9"/>
    <w:rsid w:val="00337B84"/>
    <w:rsid w:val="00337D2E"/>
    <w:rsid w:val="0034074A"/>
    <w:rsid w:val="00340F28"/>
    <w:rsid w:val="00340F87"/>
    <w:rsid w:val="003410DE"/>
    <w:rsid w:val="00341414"/>
    <w:rsid w:val="00341C5C"/>
    <w:rsid w:val="003421CD"/>
    <w:rsid w:val="00342285"/>
    <w:rsid w:val="00342380"/>
    <w:rsid w:val="003423E8"/>
    <w:rsid w:val="003423F9"/>
    <w:rsid w:val="003425F5"/>
    <w:rsid w:val="003428CE"/>
    <w:rsid w:val="00342ABC"/>
    <w:rsid w:val="0034305D"/>
    <w:rsid w:val="003439BB"/>
    <w:rsid w:val="00343A0A"/>
    <w:rsid w:val="00344236"/>
    <w:rsid w:val="003448DD"/>
    <w:rsid w:val="00344C91"/>
    <w:rsid w:val="00344FA2"/>
    <w:rsid w:val="00345226"/>
    <w:rsid w:val="003459C3"/>
    <w:rsid w:val="00345B02"/>
    <w:rsid w:val="00345B21"/>
    <w:rsid w:val="00345B73"/>
    <w:rsid w:val="003460CB"/>
    <w:rsid w:val="003466D6"/>
    <w:rsid w:val="003466F0"/>
    <w:rsid w:val="00346D2F"/>
    <w:rsid w:val="00347C79"/>
    <w:rsid w:val="00347CCD"/>
    <w:rsid w:val="00347DB9"/>
    <w:rsid w:val="003500D9"/>
    <w:rsid w:val="003502BA"/>
    <w:rsid w:val="00350478"/>
    <w:rsid w:val="00350690"/>
    <w:rsid w:val="003506A6"/>
    <w:rsid w:val="00350720"/>
    <w:rsid w:val="00350A2E"/>
    <w:rsid w:val="00350BAF"/>
    <w:rsid w:val="00350E30"/>
    <w:rsid w:val="0035100F"/>
    <w:rsid w:val="00351350"/>
    <w:rsid w:val="003515FE"/>
    <w:rsid w:val="00352E95"/>
    <w:rsid w:val="00352F65"/>
    <w:rsid w:val="00352FAF"/>
    <w:rsid w:val="00353967"/>
    <w:rsid w:val="00353BAD"/>
    <w:rsid w:val="00353E6E"/>
    <w:rsid w:val="00353EE2"/>
    <w:rsid w:val="003544C2"/>
    <w:rsid w:val="003557AE"/>
    <w:rsid w:val="003557FD"/>
    <w:rsid w:val="003559B9"/>
    <w:rsid w:val="00355F1B"/>
    <w:rsid w:val="00356396"/>
    <w:rsid w:val="00357484"/>
    <w:rsid w:val="00357662"/>
    <w:rsid w:val="00357D85"/>
    <w:rsid w:val="00357EF8"/>
    <w:rsid w:val="00360047"/>
    <w:rsid w:val="0036004A"/>
    <w:rsid w:val="0036015C"/>
    <w:rsid w:val="00360656"/>
    <w:rsid w:val="0036089F"/>
    <w:rsid w:val="00360C56"/>
    <w:rsid w:val="00360C89"/>
    <w:rsid w:val="00360CBD"/>
    <w:rsid w:val="00360D9F"/>
    <w:rsid w:val="00360E38"/>
    <w:rsid w:val="0036109B"/>
    <w:rsid w:val="003615A3"/>
    <w:rsid w:val="003618BC"/>
    <w:rsid w:val="00361CC4"/>
    <w:rsid w:val="00361F0D"/>
    <w:rsid w:val="003620B2"/>
    <w:rsid w:val="003622AE"/>
    <w:rsid w:val="00362337"/>
    <w:rsid w:val="00362511"/>
    <w:rsid w:val="003625D7"/>
    <w:rsid w:val="00362717"/>
    <w:rsid w:val="003627DA"/>
    <w:rsid w:val="00362A85"/>
    <w:rsid w:val="00362B37"/>
    <w:rsid w:val="00362DCC"/>
    <w:rsid w:val="00362FB1"/>
    <w:rsid w:val="00363873"/>
    <w:rsid w:val="00363D56"/>
    <w:rsid w:val="00363D80"/>
    <w:rsid w:val="003640B2"/>
    <w:rsid w:val="003642B3"/>
    <w:rsid w:val="0036449A"/>
    <w:rsid w:val="0036490E"/>
    <w:rsid w:val="00365362"/>
    <w:rsid w:val="00365A0B"/>
    <w:rsid w:val="00365C19"/>
    <w:rsid w:val="00366213"/>
    <w:rsid w:val="003662C7"/>
    <w:rsid w:val="00366491"/>
    <w:rsid w:val="00366DF1"/>
    <w:rsid w:val="00367166"/>
    <w:rsid w:val="00367BD0"/>
    <w:rsid w:val="00367D68"/>
    <w:rsid w:val="00367E37"/>
    <w:rsid w:val="00367E5E"/>
    <w:rsid w:val="00370613"/>
    <w:rsid w:val="00370878"/>
    <w:rsid w:val="00370963"/>
    <w:rsid w:val="00370DF2"/>
    <w:rsid w:val="00371048"/>
    <w:rsid w:val="003714AD"/>
    <w:rsid w:val="00371B5A"/>
    <w:rsid w:val="00371E31"/>
    <w:rsid w:val="00371F55"/>
    <w:rsid w:val="00371FD1"/>
    <w:rsid w:val="0037216D"/>
    <w:rsid w:val="00372CEE"/>
    <w:rsid w:val="00372E4D"/>
    <w:rsid w:val="00373876"/>
    <w:rsid w:val="0037397C"/>
    <w:rsid w:val="0037399F"/>
    <w:rsid w:val="00373AF3"/>
    <w:rsid w:val="00373CF9"/>
    <w:rsid w:val="00373F0A"/>
    <w:rsid w:val="00374C69"/>
    <w:rsid w:val="00374D2D"/>
    <w:rsid w:val="003756B9"/>
    <w:rsid w:val="00375832"/>
    <w:rsid w:val="00375DDA"/>
    <w:rsid w:val="00375FA9"/>
    <w:rsid w:val="0037605D"/>
    <w:rsid w:val="003762DB"/>
    <w:rsid w:val="00376348"/>
    <w:rsid w:val="003763D0"/>
    <w:rsid w:val="0037657C"/>
    <w:rsid w:val="00376933"/>
    <w:rsid w:val="00376ACC"/>
    <w:rsid w:val="00376D12"/>
    <w:rsid w:val="003770A2"/>
    <w:rsid w:val="003772CF"/>
    <w:rsid w:val="0037735F"/>
    <w:rsid w:val="00377A6C"/>
    <w:rsid w:val="00377D57"/>
    <w:rsid w:val="00377FDC"/>
    <w:rsid w:val="003800EB"/>
    <w:rsid w:val="00380D1E"/>
    <w:rsid w:val="00380D40"/>
    <w:rsid w:val="003814F7"/>
    <w:rsid w:val="0038159D"/>
    <w:rsid w:val="00381681"/>
    <w:rsid w:val="00381B7A"/>
    <w:rsid w:val="00381DCD"/>
    <w:rsid w:val="00381E08"/>
    <w:rsid w:val="003821FB"/>
    <w:rsid w:val="0038240D"/>
    <w:rsid w:val="003829DA"/>
    <w:rsid w:val="003830C4"/>
    <w:rsid w:val="003834D8"/>
    <w:rsid w:val="0038354B"/>
    <w:rsid w:val="00383AAA"/>
    <w:rsid w:val="00383ABE"/>
    <w:rsid w:val="00383E1D"/>
    <w:rsid w:val="00383FBE"/>
    <w:rsid w:val="00384087"/>
    <w:rsid w:val="00384E4D"/>
    <w:rsid w:val="00385075"/>
    <w:rsid w:val="003850CB"/>
    <w:rsid w:val="003854B7"/>
    <w:rsid w:val="00385C8B"/>
    <w:rsid w:val="00385E99"/>
    <w:rsid w:val="00385F42"/>
    <w:rsid w:val="0038606F"/>
    <w:rsid w:val="0038673F"/>
    <w:rsid w:val="00386DD2"/>
    <w:rsid w:val="00386EA3"/>
    <w:rsid w:val="00387D96"/>
    <w:rsid w:val="00387ECF"/>
    <w:rsid w:val="00387F58"/>
    <w:rsid w:val="00390BF1"/>
    <w:rsid w:val="00391294"/>
    <w:rsid w:val="003916BE"/>
    <w:rsid w:val="00391AB3"/>
    <w:rsid w:val="00392C84"/>
    <w:rsid w:val="003932BE"/>
    <w:rsid w:val="003937A2"/>
    <w:rsid w:val="003937AD"/>
    <w:rsid w:val="00393A12"/>
    <w:rsid w:val="00393B00"/>
    <w:rsid w:val="00393C51"/>
    <w:rsid w:val="00393C91"/>
    <w:rsid w:val="0039431B"/>
    <w:rsid w:val="0039475E"/>
    <w:rsid w:val="0039483C"/>
    <w:rsid w:val="0039487F"/>
    <w:rsid w:val="00394BA2"/>
    <w:rsid w:val="003951B0"/>
    <w:rsid w:val="00395231"/>
    <w:rsid w:val="0039523C"/>
    <w:rsid w:val="00395807"/>
    <w:rsid w:val="00395C84"/>
    <w:rsid w:val="00395D6F"/>
    <w:rsid w:val="00396150"/>
    <w:rsid w:val="003961DD"/>
    <w:rsid w:val="00396212"/>
    <w:rsid w:val="0039641D"/>
    <w:rsid w:val="003967CF"/>
    <w:rsid w:val="0039683F"/>
    <w:rsid w:val="003970B4"/>
    <w:rsid w:val="00397D14"/>
    <w:rsid w:val="003A0579"/>
    <w:rsid w:val="003A1505"/>
    <w:rsid w:val="003A1815"/>
    <w:rsid w:val="003A1EBF"/>
    <w:rsid w:val="003A2105"/>
    <w:rsid w:val="003A2431"/>
    <w:rsid w:val="003A281F"/>
    <w:rsid w:val="003A2D13"/>
    <w:rsid w:val="003A3275"/>
    <w:rsid w:val="003A3990"/>
    <w:rsid w:val="003A441C"/>
    <w:rsid w:val="003A47A7"/>
    <w:rsid w:val="003A4D79"/>
    <w:rsid w:val="003A5538"/>
    <w:rsid w:val="003A5812"/>
    <w:rsid w:val="003A5F09"/>
    <w:rsid w:val="003A5F42"/>
    <w:rsid w:val="003A6005"/>
    <w:rsid w:val="003A66FD"/>
    <w:rsid w:val="003A6BA2"/>
    <w:rsid w:val="003A6C29"/>
    <w:rsid w:val="003A6E00"/>
    <w:rsid w:val="003A6E93"/>
    <w:rsid w:val="003A7009"/>
    <w:rsid w:val="003A79DC"/>
    <w:rsid w:val="003A7F82"/>
    <w:rsid w:val="003B0136"/>
    <w:rsid w:val="003B0176"/>
    <w:rsid w:val="003B023D"/>
    <w:rsid w:val="003B08B1"/>
    <w:rsid w:val="003B0A8B"/>
    <w:rsid w:val="003B0C9B"/>
    <w:rsid w:val="003B0D22"/>
    <w:rsid w:val="003B0FB0"/>
    <w:rsid w:val="003B12AB"/>
    <w:rsid w:val="003B153D"/>
    <w:rsid w:val="003B18F6"/>
    <w:rsid w:val="003B1C77"/>
    <w:rsid w:val="003B284F"/>
    <w:rsid w:val="003B2A78"/>
    <w:rsid w:val="003B2B8F"/>
    <w:rsid w:val="003B3682"/>
    <w:rsid w:val="003B3AEA"/>
    <w:rsid w:val="003B404E"/>
    <w:rsid w:val="003B41AC"/>
    <w:rsid w:val="003B41BC"/>
    <w:rsid w:val="003B4538"/>
    <w:rsid w:val="003B4566"/>
    <w:rsid w:val="003B4963"/>
    <w:rsid w:val="003B4EF7"/>
    <w:rsid w:val="003B5025"/>
    <w:rsid w:val="003B53E4"/>
    <w:rsid w:val="003B560E"/>
    <w:rsid w:val="003B5E47"/>
    <w:rsid w:val="003B715E"/>
    <w:rsid w:val="003B73C2"/>
    <w:rsid w:val="003B77CE"/>
    <w:rsid w:val="003B792B"/>
    <w:rsid w:val="003B7AAF"/>
    <w:rsid w:val="003B7AE3"/>
    <w:rsid w:val="003C01A0"/>
    <w:rsid w:val="003C0271"/>
    <w:rsid w:val="003C082B"/>
    <w:rsid w:val="003C11FA"/>
    <w:rsid w:val="003C1502"/>
    <w:rsid w:val="003C15F8"/>
    <w:rsid w:val="003C1B10"/>
    <w:rsid w:val="003C1E6E"/>
    <w:rsid w:val="003C1FA0"/>
    <w:rsid w:val="003C2130"/>
    <w:rsid w:val="003C2518"/>
    <w:rsid w:val="003C2617"/>
    <w:rsid w:val="003C2732"/>
    <w:rsid w:val="003C27F5"/>
    <w:rsid w:val="003C2AC4"/>
    <w:rsid w:val="003C2C32"/>
    <w:rsid w:val="003C2C9E"/>
    <w:rsid w:val="003C3186"/>
    <w:rsid w:val="003C3467"/>
    <w:rsid w:val="003C35A3"/>
    <w:rsid w:val="003C376F"/>
    <w:rsid w:val="003C3909"/>
    <w:rsid w:val="003C3957"/>
    <w:rsid w:val="003C3E8E"/>
    <w:rsid w:val="003C4008"/>
    <w:rsid w:val="003C46F4"/>
    <w:rsid w:val="003C4B7F"/>
    <w:rsid w:val="003C55FB"/>
    <w:rsid w:val="003C5862"/>
    <w:rsid w:val="003C5CE6"/>
    <w:rsid w:val="003C5DF8"/>
    <w:rsid w:val="003C656E"/>
    <w:rsid w:val="003C6B31"/>
    <w:rsid w:val="003C6C44"/>
    <w:rsid w:val="003C6E5D"/>
    <w:rsid w:val="003C71CE"/>
    <w:rsid w:val="003C7363"/>
    <w:rsid w:val="003C7BE0"/>
    <w:rsid w:val="003D0289"/>
    <w:rsid w:val="003D0982"/>
    <w:rsid w:val="003D0DE2"/>
    <w:rsid w:val="003D10C4"/>
    <w:rsid w:val="003D1197"/>
    <w:rsid w:val="003D1D17"/>
    <w:rsid w:val="003D1FE8"/>
    <w:rsid w:val="003D21D9"/>
    <w:rsid w:val="003D26F0"/>
    <w:rsid w:val="003D2A29"/>
    <w:rsid w:val="003D2AE4"/>
    <w:rsid w:val="003D2E2F"/>
    <w:rsid w:val="003D31CF"/>
    <w:rsid w:val="003D3820"/>
    <w:rsid w:val="003D38AA"/>
    <w:rsid w:val="003D3CE5"/>
    <w:rsid w:val="003D437C"/>
    <w:rsid w:val="003D453A"/>
    <w:rsid w:val="003D45D5"/>
    <w:rsid w:val="003D55FD"/>
    <w:rsid w:val="003D5CEB"/>
    <w:rsid w:val="003D6419"/>
    <w:rsid w:val="003D66C2"/>
    <w:rsid w:val="003D6849"/>
    <w:rsid w:val="003D7037"/>
    <w:rsid w:val="003D77B7"/>
    <w:rsid w:val="003D7F1E"/>
    <w:rsid w:val="003E0240"/>
    <w:rsid w:val="003E0267"/>
    <w:rsid w:val="003E02B4"/>
    <w:rsid w:val="003E05D0"/>
    <w:rsid w:val="003E08A1"/>
    <w:rsid w:val="003E0B0F"/>
    <w:rsid w:val="003E0C66"/>
    <w:rsid w:val="003E0FB8"/>
    <w:rsid w:val="003E1335"/>
    <w:rsid w:val="003E14F3"/>
    <w:rsid w:val="003E1776"/>
    <w:rsid w:val="003E1BBF"/>
    <w:rsid w:val="003E1E3F"/>
    <w:rsid w:val="003E23A2"/>
    <w:rsid w:val="003E2B32"/>
    <w:rsid w:val="003E3044"/>
    <w:rsid w:val="003E30D1"/>
    <w:rsid w:val="003E3135"/>
    <w:rsid w:val="003E3B6F"/>
    <w:rsid w:val="003E3E3C"/>
    <w:rsid w:val="003E3E54"/>
    <w:rsid w:val="003E4082"/>
    <w:rsid w:val="003E4422"/>
    <w:rsid w:val="003E47F0"/>
    <w:rsid w:val="003E4B65"/>
    <w:rsid w:val="003E4C1E"/>
    <w:rsid w:val="003E4CC3"/>
    <w:rsid w:val="003E4F80"/>
    <w:rsid w:val="003E4FE0"/>
    <w:rsid w:val="003E512D"/>
    <w:rsid w:val="003E52DA"/>
    <w:rsid w:val="003E53B5"/>
    <w:rsid w:val="003E5A55"/>
    <w:rsid w:val="003E5BD9"/>
    <w:rsid w:val="003E6043"/>
    <w:rsid w:val="003E66EB"/>
    <w:rsid w:val="003E6BB6"/>
    <w:rsid w:val="003E71E5"/>
    <w:rsid w:val="003E77D6"/>
    <w:rsid w:val="003E7A77"/>
    <w:rsid w:val="003F0253"/>
    <w:rsid w:val="003F03CA"/>
    <w:rsid w:val="003F03E5"/>
    <w:rsid w:val="003F0819"/>
    <w:rsid w:val="003F097A"/>
    <w:rsid w:val="003F0C99"/>
    <w:rsid w:val="003F0F5B"/>
    <w:rsid w:val="003F1608"/>
    <w:rsid w:val="003F1793"/>
    <w:rsid w:val="003F199C"/>
    <w:rsid w:val="003F20BE"/>
    <w:rsid w:val="003F21DC"/>
    <w:rsid w:val="003F22A8"/>
    <w:rsid w:val="003F22F3"/>
    <w:rsid w:val="003F23A6"/>
    <w:rsid w:val="003F25FB"/>
    <w:rsid w:val="003F2C89"/>
    <w:rsid w:val="003F2E47"/>
    <w:rsid w:val="003F316A"/>
    <w:rsid w:val="003F3243"/>
    <w:rsid w:val="003F33E8"/>
    <w:rsid w:val="003F3995"/>
    <w:rsid w:val="003F3DD0"/>
    <w:rsid w:val="003F3EE6"/>
    <w:rsid w:val="003F3F9D"/>
    <w:rsid w:val="003F40CC"/>
    <w:rsid w:val="003F4AC2"/>
    <w:rsid w:val="003F58BD"/>
    <w:rsid w:val="003F5BF1"/>
    <w:rsid w:val="003F6078"/>
    <w:rsid w:val="003F623A"/>
    <w:rsid w:val="003F6588"/>
    <w:rsid w:val="003F670A"/>
    <w:rsid w:val="003F6775"/>
    <w:rsid w:val="003F67F9"/>
    <w:rsid w:val="003F684E"/>
    <w:rsid w:val="003F6A9B"/>
    <w:rsid w:val="003F6ED1"/>
    <w:rsid w:val="003F6F09"/>
    <w:rsid w:val="003F75EC"/>
    <w:rsid w:val="003F783B"/>
    <w:rsid w:val="003F79A2"/>
    <w:rsid w:val="003F7AF9"/>
    <w:rsid w:val="003F7B1B"/>
    <w:rsid w:val="003F7BE5"/>
    <w:rsid w:val="003F7FF9"/>
    <w:rsid w:val="00400242"/>
    <w:rsid w:val="0040033A"/>
    <w:rsid w:val="00400D4A"/>
    <w:rsid w:val="00400ED8"/>
    <w:rsid w:val="00401552"/>
    <w:rsid w:val="004015DE"/>
    <w:rsid w:val="00401613"/>
    <w:rsid w:val="0040180C"/>
    <w:rsid w:val="00401B1E"/>
    <w:rsid w:val="00401B47"/>
    <w:rsid w:val="00401C67"/>
    <w:rsid w:val="0040217B"/>
    <w:rsid w:val="00402A2F"/>
    <w:rsid w:val="00402D69"/>
    <w:rsid w:val="00402E6B"/>
    <w:rsid w:val="004031EB"/>
    <w:rsid w:val="00403646"/>
    <w:rsid w:val="00403A6A"/>
    <w:rsid w:val="00403CCF"/>
    <w:rsid w:val="00403D2A"/>
    <w:rsid w:val="0040462C"/>
    <w:rsid w:val="00404AAB"/>
    <w:rsid w:val="00404C7F"/>
    <w:rsid w:val="0040507F"/>
    <w:rsid w:val="004051D1"/>
    <w:rsid w:val="00405638"/>
    <w:rsid w:val="00405AD4"/>
    <w:rsid w:val="00405DCE"/>
    <w:rsid w:val="004065D5"/>
    <w:rsid w:val="00407047"/>
    <w:rsid w:val="00410EAB"/>
    <w:rsid w:val="00410F4E"/>
    <w:rsid w:val="004128B6"/>
    <w:rsid w:val="00412AB0"/>
    <w:rsid w:val="00412D67"/>
    <w:rsid w:val="00412D92"/>
    <w:rsid w:val="00412F64"/>
    <w:rsid w:val="00412F94"/>
    <w:rsid w:val="004132D5"/>
    <w:rsid w:val="00413607"/>
    <w:rsid w:val="00413691"/>
    <w:rsid w:val="00413928"/>
    <w:rsid w:val="004139FA"/>
    <w:rsid w:val="00413B39"/>
    <w:rsid w:val="00414454"/>
    <w:rsid w:val="00414599"/>
    <w:rsid w:val="00414EC8"/>
    <w:rsid w:val="0041531E"/>
    <w:rsid w:val="00415358"/>
    <w:rsid w:val="0041536E"/>
    <w:rsid w:val="004153ED"/>
    <w:rsid w:val="00415943"/>
    <w:rsid w:val="0041624D"/>
    <w:rsid w:val="004162F6"/>
    <w:rsid w:val="0041663E"/>
    <w:rsid w:val="00416B1B"/>
    <w:rsid w:val="00416D27"/>
    <w:rsid w:val="00416D55"/>
    <w:rsid w:val="00416F11"/>
    <w:rsid w:val="004170C0"/>
    <w:rsid w:val="00417532"/>
    <w:rsid w:val="004177C7"/>
    <w:rsid w:val="0041783B"/>
    <w:rsid w:val="00420517"/>
    <w:rsid w:val="004208FB"/>
    <w:rsid w:val="00420D8B"/>
    <w:rsid w:val="00421510"/>
    <w:rsid w:val="00421743"/>
    <w:rsid w:val="00421FCA"/>
    <w:rsid w:val="004223D9"/>
    <w:rsid w:val="004224EA"/>
    <w:rsid w:val="00422527"/>
    <w:rsid w:val="0042271D"/>
    <w:rsid w:val="00422C09"/>
    <w:rsid w:val="004230C5"/>
    <w:rsid w:val="00423202"/>
    <w:rsid w:val="004235A1"/>
    <w:rsid w:val="00423A50"/>
    <w:rsid w:val="00423D30"/>
    <w:rsid w:val="00423EC9"/>
    <w:rsid w:val="004243D8"/>
    <w:rsid w:val="0042446E"/>
    <w:rsid w:val="004246CF"/>
    <w:rsid w:val="00424A46"/>
    <w:rsid w:val="00424AB0"/>
    <w:rsid w:val="00424ECA"/>
    <w:rsid w:val="00425273"/>
    <w:rsid w:val="00425292"/>
    <w:rsid w:val="004252A2"/>
    <w:rsid w:val="00425348"/>
    <w:rsid w:val="004255A3"/>
    <w:rsid w:val="00425849"/>
    <w:rsid w:val="00425DC4"/>
    <w:rsid w:val="004263B8"/>
    <w:rsid w:val="00426446"/>
    <w:rsid w:val="004265B4"/>
    <w:rsid w:val="00426B30"/>
    <w:rsid w:val="00426D00"/>
    <w:rsid w:val="00427096"/>
    <w:rsid w:val="004270AA"/>
    <w:rsid w:val="004273A4"/>
    <w:rsid w:val="004278B5"/>
    <w:rsid w:val="00427992"/>
    <w:rsid w:val="0043025E"/>
    <w:rsid w:val="00430298"/>
    <w:rsid w:val="00430776"/>
    <w:rsid w:val="004307A5"/>
    <w:rsid w:val="00430E18"/>
    <w:rsid w:val="00430E21"/>
    <w:rsid w:val="0043118C"/>
    <w:rsid w:val="00431308"/>
    <w:rsid w:val="00431959"/>
    <w:rsid w:val="00431D32"/>
    <w:rsid w:val="0043227B"/>
    <w:rsid w:val="004323ED"/>
    <w:rsid w:val="00432A39"/>
    <w:rsid w:val="00432CB0"/>
    <w:rsid w:val="00433357"/>
    <w:rsid w:val="0043344C"/>
    <w:rsid w:val="004339BA"/>
    <w:rsid w:val="00433C25"/>
    <w:rsid w:val="00433DB4"/>
    <w:rsid w:val="00433E2D"/>
    <w:rsid w:val="004341B9"/>
    <w:rsid w:val="004349A3"/>
    <w:rsid w:val="004349FD"/>
    <w:rsid w:val="00434ADE"/>
    <w:rsid w:val="00434CF2"/>
    <w:rsid w:val="00435ACF"/>
    <w:rsid w:val="00435E94"/>
    <w:rsid w:val="00436974"/>
    <w:rsid w:val="00436C17"/>
    <w:rsid w:val="004372DD"/>
    <w:rsid w:val="004374E0"/>
    <w:rsid w:val="00440546"/>
    <w:rsid w:val="00440575"/>
    <w:rsid w:val="00440602"/>
    <w:rsid w:val="004406E3"/>
    <w:rsid w:val="00441299"/>
    <w:rsid w:val="00441430"/>
    <w:rsid w:val="00441AD7"/>
    <w:rsid w:val="00441C28"/>
    <w:rsid w:val="0044228C"/>
    <w:rsid w:val="004423AB"/>
    <w:rsid w:val="0044254E"/>
    <w:rsid w:val="00442B7B"/>
    <w:rsid w:val="00443000"/>
    <w:rsid w:val="004432BC"/>
    <w:rsid w:val="0044354F"/>
    <w:rsid w:val="00443815"/>
    <w:rsid w:val="00443B48"/>
    <w:rsid w:val="00443B9C"/>
    <w:rsid w:val="00444E9A"/>
    <w:rsid w:val="00446040"/>
    <w:rsid w:val="0044657F"/>
    <w:rsid w:val="00446ED8"/>
    <w:rsid w:val="0044714D"/>
    <w:rsid w:val="004474A0"/>
    <w:rsid w:val="00447534"/>
    <w:rsid w:val="00447D25"/>
    <w:rsid w:val="00447F37"/>
    <w:rsid w:val="00450045"/>
    <w:rsid w:val="00450234"/>
    <w:rsid w:val="00450AE9"/>
    <w:rsid w:val="00450BDA"/>
    <w:rsid w:val="00451069"/>
    <w:rsid w:val="00451152"/>
    <w:rsid w:val="00451518"/>
    <w:rsid w:val="0045156D"/>
    <w:rsid w:val="00451D65"/>
    <w:rsid w:val="0045200C"/>
    <w:rsid w:val="00452AD8"/>
    <w:rsid w:val="00452CAE"/>
    <w:rsid w:val="00452E20"/>
    <w:rsid w:val="004531F4"/>
    <w:rsid w:val="00453C98"/>
    <w:rsid w:val="00453D26"/>
    <w:rsid w:val="00453DA8"/>
    <w:rsid w:val="00453E76"/>
    <w:rsid w:val="00454A7B"/>
    <w:rsid w:val="00454EB4"/>
    <w:rsid w:val="0045506B"/>
    <w:rsid w:val="00455557"/>
    <w:rsid w:val="0045626C"/>
    <w:rsid w:val="00457212"/>
    <w:rsid w:val="0045734A"/>
    <w:rsid w:val="004574C1"/>
    <w:rsid w:val="004576B8"/>
    <w:rsid w:val="00457E4A"/>
    <w:rsid w:val="004601B5"/>
    <w:rsid w:val="00460706"/>
    <w:rsid w:val="00460BA2"/>
    <w:rsid w:val="00460BAB"/>
    <w:rsid w:val="00461088"/>
    <w:rsid w:val="0046116D"/>
    <w:rsid w:val="004611D7"/>
    <w:rsid w:val="004613ED"/>
    <w:rsid w:val="00461425"/>
    <w:rsid w:val="004618C1"/>
    <w:rsid w:val="00461DFE"/>
    <w:rsid w:val="00461E42"/>
    <w:rsid w:val="00461FCF"/>
    <w:rsid w:val="004621F9"/>
    <w:rsid w:val="004623E1"/>
    <w:rsid w:val="004626D0"/>
    <w:rsid w:val="00462CA9"/>
    <w:rsid w:val="00462F40"/>
    <w:rsid w:val="004630AE"/>
    <w:rsid w:val="004632A6"/>
    <w:rsid w:val="004636EE"/>
    <w:rsid w:val="00463ACE"/>
    <w:rsid w:val="00463E51"/>
    <w:rsid w:val="00464532"/>
    <w:rsid w:val="00464D4A"/>
    <w:rsid w:val="004650F4"/>
    <w:rsid w:val="00465C2A"/>
    <w:rsid w:val="00465FC7"/>
    <w:rsid w:val="004661F1"/>
    <w:rsid w:val="004661F9"/>
    <w:rsid w:val="00466213"/>
    <w:rsid w:val="00466E2B"/>
    <w:rsid w:val="00467224"/>
    <w:rsid w:val="00470440"/>
    <w:rsid w:val="0047049B"/>
    <w:rsid w:val="00470569"/>
    <w:rsid w:val="00470E81"/>
    <w:rsid w:val="0047109D"/>
    <w:rsid w:val="00471454"/>
    <w:rsid w:val="00471772"/>
    <w:rsid w:val="00471D8C"/>
    <w:rsid w:val="004721C9"/>
    <w:rsid w:val="00472741"/>
    <w:rsid w:val="00473C4C"/>
    <w:rsid w:val="00473E9E"/>
    <w:rsid w:val="00473F81"/>
    <w:rsid w:val="0047448B"/>
    <w:rsid w:val="00475825"/>
    <w:rsid w:val="00475DE5"/>
    <w:rsid w:val="00476059"/>
    <w:rsid w:val="004763CA"/>
    <w:rsid w:val="00476A2A"/>
    <w:rsid w:val="00476B10"/>
    <w:rsid w:val="00476DC0"/>
    <w:rsid w:val="004770C7"/>
    <w:rsid w:val="004771D5"/>
    <w:rsid w:val="0047795B"/>
    <w:rsid w:val="00477D28"/>
    <w:rsid w:val="00480457"/>
    <w:rsid w:val="00480AA0"/>
    <w:rsid w:val="00480BDF"/>
    <w:rsid w:val="00480D59"/>
    <w:rsid w:val="00480EAA"/>
    <w:rsid w:val="00481581"/>
    <w:rsid w:val="00481692"/>
    <w:rsid w:val="00481C3F"/>
    <w:rsid w:val="0048238D"/>
    <w:rsid w:val="004828F9"/>
    <w:rsid w:val="00482C44"/>
    <w:rsid w:val="0048389F"/>
    <w:rsid w:val="00483A97"/>
    <w:rsid w:val="0048437D"/>
    <w:rsid w:val="00484405"/>
    <w:rsid w:val="00484A3D"/>
    <w:rsid w:val="00485319"/>
    <w:rsid w:val="00485649"/>
    <w:rsid w:val="004858ED"/>
    <w:rsid w:val="00485967"/>
    <w:rsid w:val="00485AC7"/>
    <w:rsid w:val="00486036"/>
    <w:rsid w:val="004862DB"/>
    <w:rsid w:val="0048646E"/>
    <w:rsid w:val="004864C3"/>
    <w:rsid w:val="0048651F"/>
    <w:rsid w:val="00486810"/>
    <w:rsid w:val="0048698F"/>
    <w:rsid w:val="00486E21"/>
    <w:rsid w:val="00487469"/>
    <w:rsid w:val="00487541"/>
    <w:rsid w:val="00487C3C"/>
    <w:rsid w:val="0049032C"/>
    <w:rsid w:val="004904BB"/>
    <w:rsid w:val="004907F3"/>
    <w:rsid w:val="00490E81"/>
    <w:rsid w:val="0049105B"/>
    <w:rsid w:val="004910D0"/>
    <w:rsid w:val="004918AD"/>
    <w:rsid w:val="00491BD8"/>
    <w:rsid w:val="00491C86"/>
    <w:rsid w:val="00491DF2"/>
    <w:rsid w:val="00491F7E"/>
    <w:rsid w:val="004920B5"/>
    <w:rsid w:val="00492326"/>
    <w:rsid w:val="00492425"/>
    <w:rsid w:val="004926F4"/>
    <w:rsid w:val="00492804"/>
    <w:rsid w:val="004928C7"/>
    <w:rsid w:val="00492BB2"/>
    <w:rsid w:val="00493BAA"/>
    <w:rsid w:val="00493D51"/>
    <w:rsid w:val="00493E4F"/>
    <w:rsid w:val="004940F9"/>
    <w:rsid w:val="00494992"/>
    <w:rsid w:val="00494B2C"/>
    <w:rsid w:val="00494E0C"/>
    <w:rsid w:val="00494F12"/>
    <w:rsid w:val="00495014"/>
    <w:rsid w:val="004951A3"/>
    <w:rsid w:val="0049527B"/>
    <w:rsid w:val="0049558D"/>
    <w:rsid w:val="004955CB"/>
    <w:rsid w:val="004956FB"/>
    <w:rsid w:val="00496270"/>
    <w:rsid w:val="00496338"/>
    <w:rsid w:val="00496F17"/>
    <w:rsid w:val="00497437"/>
    <w:rsid w:val="004974E0"/>
    <w:rsid w:val="00497627"/>
    <w:rsid w:val="004977E5"/>
    <w:rsid w:val="00497D36"/>
    <w:rsid w:val="00497EBB"/>
    <w:rsid w:val="004A0625"/>
    <w:rsid w:val="004A06B0"/>
    <w:rsid w:val="004A06E2"/>
    <w:rsid w:val="004A0A18"/>
    <w:rsid w:val="004A0C4B"/>
    <w:rsid w:val="004A102D"/>
    <w:rsid w:val="004A1EF0"/>
    <w:rsid w:val="004A234D"/>
    <w:rsid w:val="004A24A0"/>
    <w:rsid w:val="004A25B5"/>
    <w:rsid w:val="004A2E8A"/>
    <w:rsid w:val="004A3081"/>
    <w:rsid w:val="004A3144"/>
    <w:rsid w:val="004A3265"/>
    <w:rsid w:val="004A351A"/>
    <w:rsid w:val="004A3A60"/>
    <w:rsid w:val="004A3BA5"/>
    <w:rsid w:val="004A3C95"/>
    <w:rsid w:val="004A3CB5"/>
    <w:rsid w:val="004A4117"/>
    <w:rsid w:val="004A4692"/>
    <w:rsid w:val="004A46DF"/>
    <w:rsid w:val="004A479D"/>
    <w:rsid w:val="004A4EB6"/>
    <w:rsid w:val="004A52E2"/>
    <w:rsid w:val="004A5335"/>
    <w:rsid w:val="004A5994"/>
    <w:rsid w:val="004A5E61"/>
    <w:rsid w:val="004A608B"/>
    <w:rsid w:val="004A60D3"/>
    <w:rsid w:val="004A62DD"/>
    <w:rsid w:val="004A647A"/>
    <w:rsid w:val="004A651D"/>
    <w:rsid w:val="004A6663"/>
    <w:rsid w:val="004A68C1"/>
    <w:rsid w:val="004A6AFC"/>
    <w:rsid w:val="004A6E47"/>
    <w:rsid w:val="004A6F3A"/>
    <w:rsid w:val="004A709D"/>
    <w:rsid w:val="004A7301"/>
    <w:rsid w:val="004A73EB"/>
    <w:rsid w:val="004A7DF9"/>
    <w:rsid w:val="004A7EEF"/>
    <w:rsid w:val="004B04C2"/>
    <w:rsid w:val="004B0B7E"/>
    <w:rsid w:val="004B0DE2"/>
    <w:rsid w:val="004B0F5A"/>
    <w:rsid w:val="004B1116"/>
    <w:rsid w:val="004B1136"/>
    <w:rsid w:val="004B1171"/>
    <w:rsid w:val="004B129E"/>
    <w:rsid w:val="004B138B"/>
    <w:rsid w:val="004B1F5F"/>
    <w:rsid w:val="004B2010"/>
    <w:rsid w:val="004B211F"/>
    <w:rsid w:val="004B2405"/>
    <w:rsid w:val="004B251E"/>
    <w:rsid w:val="004B2526"/>
    <w:rsid w:val="004B2C86"/>
    <w:rsid w:val="004B326B"/>
    <w:rsid w:val="004B32CF"/>
    <w:rsid w:val="004B35D8"/>
    <w:rsid w:val="004B41E9"/>
    <w:rsid w:val="004B57B1"/>
    <w:rsid w:val="004B5AB2"/>
    <w:rsid w:val="004B5E72"/>
    <w:rsid w:val="004B682A"/>
    <w:rsid w:val="004B691A"/>
    <w:rsid w:val="004B6C31"/>
    <w:rsid w:val="004B6FE4"/>
    <w:rsid w:val="004B73E4"/>
    <w:rsid w:val="004B768D"/>
    <w:rsid w:val="004B79BE"/>
    <w:rsid w:val="004B7B3B"/>
    <w:rsid w:val="004C0094"/>
    <w:rsid w:val="004C1128"/>
    <w:rsid w:val="004C1229"/>
    <w:rsid w:val="004C1CBA"/>
    <w:rsid w:val="004C1CE9"/>
    <w:rsid w:val="004C1F2B"/>
    <w:rsid w:val="004C29FD"/>
    <w:rsid w:val="004C3064"/>
    <w:rsid w:val="004C3460"/>
    <w:rsid w:val="004C34C0"/>
    <w:rsid w:val="004C3830"/>
    <w:rsid w:val="004C3D84"/>
    <w:rsid w:val="004C3E81"/>
    <w:rsid w:val="004C40F1"/>
    <w:rsid w:val="004C4235"/>
    <w:rsid w:val="004C42EB"/>
    <w:rsid w:val="004C477F"/>
    <w:rsid w:val="004C4784"/>
    <w:rsid w:val="004C500A"/>
    <w:rsid w:val="004C536A"/>
    <w:rsid w:val="004C53C7"/>
    <w:rsid w:val="004C5824"/>
    <w:rsid w:val="004C5A72"/>
    <w:rsid w:val="004C5F42"/>
    <w:rsid w:val="004C6134"/>
    <w:rsid w:val="004C6169"/>
    <w:rsid w:val="004C618C"/>
    <w:rsid w:val="004C61B3"/>
    <w:rsid w:val="004C63DB"/>
    <w:rsid w:val="004C6427"/>
    <w:rsid w:val="004C6451"/>
    <w:rsid w:val="004C68D9"/>
    <w:rsid w:val="004C6B42"/>
    <w:rsid w:val="004C6D14"/>
    <w:rsid w:val="004C6D47"/>
    <w:rsid w:val="004C6D50"/>
    <w:rsid w:val="004C70A2"/>
    <w:rsid w:val="004C72B1"/>
    <w:rsid w:val="004C72D0"/>
    <w:rsid w:val="004C7331"/>
    <w:rsid w:val="004C75DD"/>
    <w:rsid w:val="004C77FB"/>
    <w:rsid w:val="004C7828"/>
    <w:rsid w:val="004C7C9A"/>
    <w:rsid w:val="004D0296"/>
    <w:rsid w:val="004D038C"/>
    <w:rsid w:val="004D0588"/>
    <w:rsid w:val="004D0E7C"/>
    <w:rsid w:val="004D0E92"/>
    <w:rsid w:val="004D0F45"/>
    <w:rsid w:val="004D1558"/>
    <w:rsid w:val="004D1591"/>
    <w:rsid w:val="004D1696"/>
    <w:rsid w:val="004D16FA"/>
    <w:rsid w:val="004D1701"/>
    <w:rsid w:val="004D1F24"/>
    <w:rsid w:val="004D232E"/>
    <w:rsid w:val="004D2701"/>
    <w:rsid w:val="004D30C4"/>
    <w:rsid w:val="004D3980"/>
    <w:rsid w:val="004D3E71"/>
    <w:rsid w:val="004D4FF3"/>
    <w:rsid w:val="004D52FB"/>
    <w:rsid w:val="004D58EA"/>
    <w:rsid w:val="004D5911"/>
    <w:rsid w:val="004D67D5"/>
    <w:rsid w:val="004D685B"/>
    <w:rsid w:val="004D6961"/>
    <w:rsid w:val="004D72D7"/>
    <w:rsid w:val="004D7807"/>
    <w:rsid w:val="004D78C9"/>
    <w:rsid w:val="004D79F0"/>
    <w:rsid w:val="004D7F0A"/>
    <w:rsid w:val="004E041A"/>
    <w:rsid w:val="004E0532"/>
    <w:rsid w:val="004E09A6"/>
    <w:rsid w:val="004E0F8B"/>
    <w:rsid w:val="004E110B"/>
    <w:rsid w:val="004E1364"/>
    <w:rsid w:val="004E286C"/>
    <w:rsid w:val="004E2C8C"/>
    <w:rsid w:val="004E33D1"/>
    <w:rsid w:val="004E3690"/>
    <w:rsid w:val="004E3ABB"/>
    <w:rsid w:val="004E4132"/>
    <w:rsid w:val="004E413D"/>
    <w:rsid w:val="004E46CC"/>
    <w:rsid w:val="004E4839"/>
    <w:rsid w:val="004E4859"/>
    <w:rsid w:val="004E4A23"/>
    <w:rsid w:val="004E50F7"/>
    <w:rsid w:val="004E53CF"/>
    <w:rsid w:val="004E57BB"/>
    <w:rsid w:val="004E597C"/>
    <w:rsid w:val="004E5ABB"/>
    <w:rsid w:val="004E5E5B"/>
    <w:rsid w:val="004E6113"/>
    <w:rsid w:val="004E6142"/>
    <w:rsid w:val="004E6426"/>
    <w:rsid w:val="004E6455"/>
    <w:rsid w:val="004E67F0"/>
    <w:rsid w:val="004E69EC"/>
    <w:rsid w:val="004E6F2D"/>
    <w:rsid w:val="004E7746"/>
    <w:rsid w:val="004E788D"/>
    <w:rsid w:val="004E7D89"/>
    <w:rsid w:val="004F009A"/>
    <w:rsid w:val="004F07B9"/>
    <w:rsid w:val="004F0A40"/>
    <w:rsid w:val="004F114F"/>
    <w:rsid w:val="004F16C8"/>
    <w:rsid w:val="004F1C22"/>
    <w:rsid w:val="004F1DC0"/>
    <w:rsid w:val="004F21CC"/>
    <w:rsid w:val="004F22C1"/>
    <w:rsid w:val="004F2318"/>
    <w:rsid w:val="004F2421"/>
    <w:rsid w:val="004F29BF"/>
    <w:rsid w:val="004F2BB0"/>
    <w:rsid w:val="004F44BD"/>
    <w:rsid w:val="004F458B"/>
    <w:rsid w:val="004F5021"/>
    <w:rsid w:val="004F5186"/>
    <w:rsid w:val="004F56CA"/>
    <w:rsid w:val="004F5F96"/>
    <w:rsid w:val="004F67D3"/>
    <w:rsid w:val="004F6953"/>
    <w:rsid w:val="004F72AB"/>
    <w:rsid w:val="004F73AE"/>
    <w:rsid w:val="004F74A9"/>
    <w:rsid w:val="004F788B"/>
    <w:rsid w:val="004F7A12"/>
    <w:rsid w:val="004F7BFA"/>
    <w:rsid w:val="004F7DB1"/>
    <w:rsid w:val="00500490"/>
    <w:rsid w:val="00500520"/>
    <w:rsid w:val="00500CE3"/>
    <w:rsid w:val="00500FB6"/>
    <w:rsid w:val="005011DF"/>
    <w:rsid w:val="005014D8"/>
    <w:rsid w:val="005014E6"/>
    <w:rsid w:val="00501C72"/>
    <w:rsid w:val="00501F89"/>
    <w:rsid w:val="0050216C"/>
    <w:rsid w:val="00502294"/>
    <w:rsid w:val="00502568"/>
    <w:rsid w:val="00502657"/>
    <w:rsid w:val="00502893"/>
    <w:rsid w:val="00503BD3"/>
    <w:rsid w:val="00503CE8"/>
    <w:rsid w:val="00503E8C"/>
    <w:rsid w:val="005044F9"/>
    <w:rsid w:val="00504565"/>
    <w:rsid w:val="005047B6"/>
    <w:rsid w:val="00504A21"/>
    <w:rsid w:val="00504ACB"/>
    <w:rsid w:val="005050C2"/>
    <w:rsid w:val="0050558C"/>
    <w:rsid w:val="005058A5"/>
    <w:rsid w:val="00505B02"/>
    <w:rsid w:val="00505BA2"/>
    <w:rsid w:val="00505C1E"/>
    <w:rsid w:val="00505CA6"/>
    <w:rsid w:val="00505ED1"/>
    <w:rsid w:val="005060C8"/>
    <w:rsid w:val="0050617D"/>
    <w:rsid w:val="00506342"/>
    <w:rsid w:val="005069AE"/>
    <w:rsid w:val="00506CFD"/>
    <w:rsid w:val="00506F5D"/>
    <w:rsid w:val="00506F8A"/>
    <w:rsid w:val="00507125"/>
    <w:rsid w:val="005077A7"/>
    <w:rsid w:val="00507BBE"/>
    <w:rsid w:val="00507C21"/>
    <w:rsid w:val="00507E86"/>
    <w:rsid w:val="00507F2C"/>
    <w:rsid w:val="0051009C"/>
    <w:rsid w:val="0051015D"/>
    <w:rsid w:val="0051017C"/>
    <w:rsid w:val="005101E6"/>
    <w:rsid w:val="005113E2"/>
    <w:rsid w:val="00511497"/>
    <w:rsid w:val="00511CB1"/>
    <w:rsid w:val="0051268E"/>
    <w:rsid w:val="00512BCF"/>
    <w:rsid w:val="00512C7C"/>
    <w:rsid w:val="00512EBA"/>
    <w:rsid w:val="005131FF"/>
    <w:rsid w:val="005133AB"/>
    <w:rsid w:val="005134B8"/>
    <w:rsid w:val="005138A6"/>
    <w:rsid w:val="0051396A"/>
    <w:rsid w:val="00513C49"/>
    <w:rsid w:val="00513F0C"/>
    <w:rsid w:val="00513FA0"/>
    <w:rsid w:val="00513FA3"/>
    <w:rsid w:val="0051463B"/>
    <w:rsid w:val="005148DE"/>
    <w:rsid w:val="00514D11"/>
    <w:rsid w:val="00514F3E"/>
    <w:rsid w:val="00515019"/>
    <w:rsid w:val="00515B0C"/>
    <w:rsid w:val="00515BD9"/>
    <w:rsid w:val="00516708"/>
    <w:rsid w:val="005168EF"/>
    <w:rsid w:val="005170E8"/>
    <w:rsid w:val="0051725C"/>
    <w:rsid w:val="005173CA"/>
    <w:rsid w:val="005177F2"/>
    <w:rsid w:val="00517BA8"/>
    <w:rsid w:val="00517FDF"/>
    <w:rsid w:val="005202CE"/>
    <w:rsid w:val="005207C0"/>
    <w:rsid w:val="00520C0C"/>
    <w:rsid w:val="00520C8B"/>
    <w:rsid w:val="00520E87"/>
    <w:rsid w:val="005212BF"/>
    <w:rsid w:val="00521662"/>
    <w:rsid w:val="00521CC9"/>
    <w:rsid w:val="00521D00"/>
    <w:rsid w:val="0052203D"/>
    <w:rsid w:val="005220BD"/>
    <w:rsid w:val="00522100"/>
    <w:rsid w:val="00522517"/>
    <w:rsid w:val="005228C6"/>
    <w:rsid w:val="005228F1"/>
    <w:rsid w:val="00522E18"/>
    <w:rsid w:val="00523352"/>
    <w:rsid w:val="00523D03"/>
    <w:rsid w:val="00524206"/>
    <w:rsid w:val="005243E9"/>
    <w:rsid w:val="00524623"/>
    <w:rsid w:val="0052480C"/>
    <w:rsid w:val="00524A41"/>
    <w:rsid w:val="005255B8"/>
    <w:rsid w:val="00525C0C"/>
    <w:rsid w:val="00526128"/>
    <w:rsid w:val="005264BE"/>
    <w:rsid w:val="00526841"/>
    <w:rsid w:val="005271DD"/>
    <w:rsid w:val="005277D6"/>
    <w:rsid w:val="005277F3"/>
    <w:rsid w:val="00527AB9"/>
    <w:rsid w:val="00527BF7"/>
    <w:rsid w:val="00527E75"/>
    <w:rsid w:val="00527F7C"/>
    <w:rsid w:val="00527FC8"/>
    <w:rsid w:val="00530493"/>
    <w:rsid w:val="0053072A"/>
    <w:rsid w:val="00530AA7"/>
    <w:rsid w:val="00531609"/>
    <w:rsid w:val="00531660"/>
    <w:rsid w:val="00531662"/>
    <w:rsid w:val="00531E89"/>
    <w:rsid w:val="00532608"/>
    <w:rsid w:val="00532810"/>
    <w:rsid w:val="00533403"/>
    <w:rsid w:val="005336D2"/>
    <w:rsid w:val="00533706"/>
    <w:rsid w:val="005337BA"/>
    <w:rsid w:val="005338C5"/>
    <w:rsid w:val="005341F3"/>
    <w:rsid w:val="005341F5"/>
    <w:rsid w:val="0053442B"/>
    <w:rsid w:val="00534546"/>
    <w:rsid w:val="005345E2"/>
    <w:rsid w:val="00534ED5"/>
    <w:rsid w:val="00534F96"/>
    <w:rsid w:val="005350FC"/>
    <w:rsid w:val="00535122"/>
    <w:rsid w:val="00535259"/>
    <w:rsid w:val="005352E2"/>
    <w:rsid w:val="00535545"/>
    <w:rsid w:val="005355A4"/>
    <w:rsid w:val="00536469"/>
    <w:rsid w:val="00536607"/>
    <w:rsid w:val="005366E5"/>
    <w:rsid w:val="0053700C"/>
    <w:rsid w:val="0053718B"/>
    <w:rsid w:val="005374BA"/>
    <w:rsid w:val="005374CA"/>
    <w:rsid w:val="0053775C"/>
    <w:rsid w:val="00537D98"/>
    <w:rsid w:val="0054010A"/>
    <w:rsid w:val="0054095D"/>
    <w:rsid w:val="0054096D"/>
    <w:rsid w:val="00540ECC"/>
    <w:rsid w:val="005415F6"/>
    <w:rsid w:val="005419D5"/>
    <w:rsid w:val="0054207D"/>
    <w:rsid w:val="005420E1"/>
    <w:rsid w:val="0054239B"/>
    <w:rsid w:val="005423B1"/>
    <w:rsid w:val="0054242A"/>
    <w:rsid w:val="005426EB"/>
    <w:rsid w:val="00542886"/>
    <w:rsid w:val="0054299B"/>
    <w:rsid w:val="00542AF8"/>
    <w:rsid w:val="00543009"/>
    <w:rsid w:val="005430F1"/>
    <w:rsid w:val="005437B3"/>
    <w:rsid w:val="005443DE"/>
    <w:rsid w:val="00545332"/>
    <w:rsid w:val="00546172"/>
    <w:rsid w:val="005461BB"/>
    <w:rsid w:val="00546237"/>
    <w:rsid w:val="005463EE"/>
    <w:rsid w:val="00546470"/>
    <w:rsid w:val="005465CE"/>
    <w:rsid w:val="0054669A"/>
    <w:rsid w:val="00546841"/>
    <w:rsid w:val="00546CE5"/>
    <w:rsid w:val="00547435"/>
    <w:rsid w:val="005477C7"/>
    <w:rsid w:val="00547F20"/>
    <w:rsid w:val="00550033"/>
    <w:rsid w:val="005504C6"/>
    <w:rsid w:val="005508E3"/>
    <w:rsid w:val="00550B45"/>
    <w:rsid w:val="00550B9D"/>
    <w:rsid w:val="00550DF1"/>
    <w:rsid w:val="005511C6"/>
    <w:rsid w:val="005514B8"/>
    <w:rsid w:val="0055170B"/>
    <w:rsid w:val="00551A0E"/>
    <w:rsid w:val="00551B86"/>
    <w:rsid w:val="005520A4"/>
    <w:rsid w:val="00552140"/>
    <w:rsid w:val="00552796"/>
    <w:rsid w:val="00552A3F"/>
    <w:rsid w:val="00552EFA"/>
    <w:rsid w:val="0055329A"/>
    <w:rsid w:val="0055357A"/>
    <w:rsid w:val="00553695"/>
    <w:rsid w:val="005536DA"/>
    <w:rsid w:val="005537E6"/>
    <w:rsid w:val="00553DE9"/>
    <w:rsid w:val="00554089"/>
    <w:rsid w:val="005543CD"/>
    <w:rsid w:val="005546BE"/>
    <w:rsid w:val="0055479F"/>
    <w:rsid w:val="00554816"/>
    <w:rsid w:val="0055498A"/>
    <w:rsid w:val="00554A0A"/>
    <w:rsid w:val="00554A5B"/>
    <w:rsid w:val="00554E6D"/>
    <w:rsid w:val="0055519D"/>
    <w:rsid w:val="0055569B"/>
    <w:rsid w:val="00555E03"/>
    <w:rsid w:val="00556263"/>
    <w:rsid w:val="005565C3"/>
    <w:rsid w:val="00556825"/>
    <w:rsid w:val="0055682A"/>
    <w:rsid w:val="00556C71"/>
    <w:rsid w:val="00556F7C"/>
    <w:rsid w:val="00557ACD"/>
    <w:rsid w:val="0056043C"/>
    <w:rsid w:val="00560466"/>
    <w:rsid w:val="00560916"/>
    <w:rsid w:val="00560BE8"/>
    <w:rsid w:val="00560BEC"/>
    <w:rsid w:val="00560CDB"/>
    <w:rsid w:val="00560D71"/>
    <w:rsid w:val="00560F12"/>
    <w:rsid w:val="00560F47"/>
    <w:rsid w:val="005611C1"/>
    <w:rsid w:val="005612CA"/>
    <w:rsid w:val="0056133C"/>
    <w:rsid w:val="00561BD8"/>
    <w:rsid w:val="00561C8B"/>
    <w:rsid w:val="00561D77"/>
    <w:rsid w:val="00561E5B"/>
    <w:rsid w:val="00562477"/>
    <w:rsid w:val="00562BE6"/>
    <w:rsid w:val="00563616"/>
    <w:rsid w:val="00563A87"/>
    <w:rsid w:val="00563C05"/>
    <w:rsid w:val="00563E08"/>
    <w:rsid w:val="00564326"/>
    <w:rsid w:val="0056497A"/>
    <w:rsid w:val="005652C6"/>
    <w:rsid w:val="00565571"/>
    <w:rsid w:val="005655D0"/>
    <w:rsid w:val="0056591F"/>
    <w:rsid w:val="0056597D"/>
    <w:rsid w:val="005660D6"/>
    <w:rsid w:val="00566436"/>
    <w:rsid w:val="005665BE"/>
    <w:rsid w:val="0056696E"/>
    <w:rsid w:val="00566B73"/>
    <w:rsid w:val="00566CCD"/>
    <w:rsid w:val="0056717E"/>
    <w:rsid w:val="0056769F"/>
    <w:rsid w:val="00567BE1"/>
    <w:rsid w:val="00570927"/>
    <w:rsid w:val="00570AF4"/>
    <w:rsid w:val="00570B8A"/>
    <w:rsid w:val="00571CFB"/>
    <w:rsid w:val="0057228C"/>
    <w:rsid w:val="00572663"/>
    <w:rsid w:val="005728CF"/>
    <w:rsid w:val="00572E66"/>
    <w:rsid w:val="0057360A"/>
    <w:rsid w:val="00573B1E"/>
    <w:rsid w:val="00573DAC"/>
    <w:rsid w:val="00573E84"/>
    <w:rsid w:val="0057402E"/>
    <w:rsid w:val="00574425"/>
    <w:rsid w:val="0057452E"/>
    <w:rsid w:val="00574701"/>
    <w:rsid w:val="00574BFA"/>
    <w:rsid w:val="00574C4C"/>
    <w:rsid w:val="005750C9"/>
    <w:rsid w:val="00575368"/>
    <w:rsid w:val="0057536B"/>
    <w:rsid w:val="0057551B"/>
    <w:rsid w:val="005758B6"/>
    <w:rsid w:val="00576002"/>
    <w:rsid w:val="00576025"/>
    <w:rsid w:val="005765C6"/>
    <w:rsid w:val="0057677A"/>
    <w:rsid w:val="00577306"/>
    <w:rsid w:val="00577581"/>
    <w:rsid w:val="0057758D"/>
    <w:rsid w:val="00577ABB"/>
    <w:rsid w:val="00581568"/>
    <w:rsid w:val="00581673"/>
    <w:rsid w:val="00581758"/>
    <w:rsid w:val="005817DA"/>
    <w:rsid w:val="00581915"/>
    <w:rsid w:val="005819A9"/>
    <w:rsid w:val="00582534"/>
    <w:rsid w:val="00582AD7"/>
    <w:rsid w:val="005831BF"/>
    <w:rsid w:val="0058390D"/>
    <w:rsid w:val="00584A1C"/>
    <w:rsid w:val="00584ABF"/>
    <w:rsid w:val="00584D76"/>
    <w:rsid w:val="005851DE"/>
    <w:rsid w:val="0058542B"/>
    <w:rsid w:val="005856D2"/>
    <w:rsid w:val="00585911"/>
    <w:rsid w:val="005859BB"/>
    <w:rsid w:val="00585A68"/>
    <w:rsid w:val="00585D78"/>
    <w:rsid w:val="00585FD1"/>
    <w:rsid w:val="00586368"/>
    <w:rsid w:val="00586491"/>
    <w:rsid w:val="00586B1C"/>
    <w:rsid w:val="00586C2D"/>
    <w:rsid w:val="00586CE5"/>
    <w:rsid w:val="00587573"/>
    <w:rsid w:val="00587F68"/>
    <w:rsid w:val="00590014"/>
    <w:rsid w:val="0059010A"/>
    <w:rsid w:val="005901D8"/>
    <w:rsid w:val="00590A8B"/>
    <w:rsid w:val="00590B70"/>
    <w:rsid w:val="0059110A"/>
    <w:rsid w:val="005916A3"/>
    <w:rsid w:val="00591730"/>
    <w:rsid w:val="00591992"/>
    <w:rsid w:val="00591D3C"/>
    <w:rsid w:val="0059213C"/>
    <w:rsid w:val="00592453"/>
    <w:rsid w:val="005927D4"/>
    <w:rsid w:val="00592971"/>
    <w:rsid w:val="00592A08"/>
    <w:rsid w:val="00593230"/>
    <w:rsid w:val="00593581"/>
    <w:rsid w:val="00594952"/>
    <w:rsid w:val="00594B86"/>
    <w:rsid w:val="00594E0E"/>
    <w:rsid w:val="00595435"/>
    <w:rsid w:val="00595762"/>
    <w:rsid w:val="00595BDE"/>
    <w:rsid w:val="00595D17"/>
    <w:rsid w:val="005965FD"/>
    <w:rsid w:val="005966F7"/>
    <w:rsid w:val="005977BE"/>
    <w:rsid w:val="0059787D"/>
    <w:rsid w:val="00597C04"/>
    <w:rsid w:val="005A0712"/>
    <w:rsid w:val="005A08F5"/>
    <w:rsid w:val="005A0B7F"/>
    <w:rsid w:val="005A1807"/>
    <w:rsid w:val="005A1877"/>
    <w:rsid w:val="005A198E"/>
    <w:rsid w:val="005A1EDC"/>
    <w:rsid w:val="005A1FF5"/>
    <w:rsid w:val="005A20F6"/>
    <w:rsid w:val="005A26EE"/>
    <w:rsid w:val="005A2722"/>
    <w:rsid w:val="005A2B42"/>
    <w:rsid w:val="005A3113"/>
    <w:rsid w:val="005A385F"/>
    <w:rsid w:val="005A3F29"/>
    <w:rsid w:val="005A3FB7"/>
    <w:rsid w:val="005A4189"/>
    <w:rsid w:val="005A57EE"/>
    <w:rsid w:val="005A5839"/>
    <w:rsid w:val="005A5AA9"/>
    <w:rsid w:val="005A5B2A"/>
    <w:rsid w:val="005A5C03"/>
    <w:rsid w:val="005A6185"/>
    <w:rsid w:val="005A632A"/>
    <w:rsid w:val="005A6422"/>
    <w:rsid w:val="005A6466"/>
    <w:rsid w:val="005A64D3"/>
    <w:rsid w:val="005A66DA"/>
    <w:rsid w:val="005A6CC1"/>
    <w:rsid w:val="005A70F9"/>
    <w:rsid w:val="005A7124"/>
    <w:rsid w:val="005A7499"/>
    <w:rsid w:val="005A76C4"/>
    <w:rsid w:val="005A7727"/>
    <w:rsid w:val="005A7E67"/>
    <w:rsid w:val="005B0097"/>
    <w:rsid w:val="005B05BA"/>
    <w:rsid w:val="005B0771"/>
    <w:rsid w:val="005B0BD2"/>
    <w:rsid w:val="005B0FF7"/>
    <w:rsid w:val="005B106B"/>
    <w:rsid w:val="005B11BB"/>
    <w:rsid w:val="005B120D"/>
    <w:rsid w:val="005B1266"/>
    <w:rsid w:val="005B20F1"/>
    <w:rsid w:val="005B22DE"/>
    <w:rsid w:val="005B25AD"/>
    <w:rsid w:val="005B30D1"/>
    <w:rsid w:val="005B3553"/>
    <w:rsid w:val="005B35E5"/>
    <w:rsid w:val="005B3813"/>
    <w:rsid w:val="005B3D80"/>
    <w:rsid w:val="005B3E02"/>
    <w:rsid w:val="005B44F7"/>
    <w:rsid w:val="005B454D"/>
    <w:rsid w:val="005B4B25"/>
    <w:rsid w:val="005B4EBF"/>
    <w:rsid w:val="005B4F4C"/>
    <w:rsid w:val="005B53F4"/>
    <w:rsid w:val="005B55E2"/>
    <w:rsid w:val="005B56F5"/>
    <w:rsid w:val="005B636F"/>
    <w:rsid w:val="005B691C"/>
    <w:rsid w:val="005B6E97"/>
    <w:rsid w:val="005B7084"/>
    <w:rsid w:val="005B7162"/>
    <w:rsid w:val="005B7640"/>
    <w:rsid w:val="005B77F4"/>
    <w:rsid w:val="005C0958"/>
    <w:rsid w:val="005C0F7D"/>
    <w:rsid w:val="005C108D"/>
    <w:rsid w:val="005C180D"/>
    <w:rsid w:val="005C191C"/>
    <w:rsid w:val="005C1C63"/>
    <w:rsid w:val="005C2A57"/>
    <w:rsid w:val="005C2AA4"/>
    <w:rsid w:val="005C2DCC"/>
    <w:rsid w:val="005C324E"/>
    <w:rsid w:val="005C397D"/>
    <w:rsid w:val="005C3B77"/>
    <w:rsid w:val="005C3C1E"/>
    <w:rsid w:val="005C4131"/>
    <w:rsid w:val="005C41F8"/>
    <w:rsid w:val="005C4911"/>
    <w:rsid w:val="005C4EBE"/>
    <w:rsid w:val="005C5550"/>
    <w:rsid w:val="005C5EE4"/>
    <w:rsid w:val="005C5F2A"/>
    <w:rsid w:val="005C6172"/>
    <w:rsid w:val="005C636E"/>
    <w:rsid w:val="005C6585"/>
    <w:rsid w:val="005C69DF"/>
    <w:rsid w:val="005C6B4E"/>
    <w:rsid w:val="005C6E95"/>
    <w:rsid w:val="005C704E"/>
    <w:rsid w:val="005C7140"/>
    <w:rsid w:val="005C71CC"/>
    <w:rsid w:val="005C7644"/>
    <w:rsid w:val="005C7CE5"/>
    <w:rsid w:val="005C7DBF"/>
    <w:rsid w:val="005D01F9"/>
    <w:rsid w:val="005D023D"/>
    <w:rsid w:val="005D031D"/>
    <w:rsid w:val="005D0A4B"/>
    <w:rsid w:val="005D1057"/>
    <w:rsid w:val="005D1A9F"/>
    <w:rsid w:val="005D1D45"/>
    <w:rsid w:val="005D2042"/>
    <w:rsid w:val="005D254D"/>
    <w:rsid w:val="005D2565"/>
    <w:rsid w:val="005D2A4D"/>
    <w:rsid w:val="005D3322"/>
    <w:rsid w:val="005D3397"/>
    <w:rsid w:val="005D37B9"/>
    <w:rsid w:val="005D397E"/>
    <w:rsid w:val="005D3C32"/>
    <w:rsid w:val="005D3DCD"/>
    <w:rsid w:val="005D4079"/>
    <w:rsid w:val="005D44D0"/>
    <w:rsid w:val="005D4628"/>
    <w:rsid w:val="005D4CF2"/>
    <w:rsid w:val="005D4E61"/>
    <w:rsid w:val="005D4F37"/>
    <w:rsid w:val="005D52A3"/>
    <w:rsid w:val="005D54D8"/>
    <w:rsid w:val="005D5682"/>
    <w:rsid w:val="005D5A9A"/>
    <w:rsid w:val="005D5C12"/>
    <w:rsid w:val="005D5F64"/>
    <w:rsid w:val="005D6085"/>
    <w:rsid w:val="005D60E9"/>
    <w:rsid w:val="005D64A8"/>
    <w:rsid w:val="005D6AC6"/>
    <w:rsid w:val="005D748D"/>
    <w:rsid w:val="005D74E1"/>
    <w:rsid w:val="005D7B9A"/>
    <w:rsid w:val="005D7F03"/>
    <w:rsid w:val="005D7FDF"/>
    <w:rsid w:val="005E04FC"/>
    <w:rsid w:val="005E07BE"/>
    <w:rsid w:val="005E097B"/>
    <w:rsid w:val="005E13F7"/>
    <w:rsid w:val="005E1482"/>
    <w:rsid w:val="005E16B8"/>
    <w:rsid w:val="005E1BF2"/>
    <w:rsid w:val="005E1C48"/>
    <w:rsid w:val="005E2328"/>
    <w:rsid w:val="005E26C0"/>
    <w:rsid w:val="005E2807"/>
    <w:rsid w:val="005E2A0B"/>
    <w:rsid w:val="005E2BB4"/>
    <w:rsid w:val="005E2C58"/>
    <w:rsid w:val="005E2D05"/>
    <w:rsid w:val="005E2E60"/>
    <w:rsid w:val="005E3207"/>
    <w:rsid w:val="005E337A"/>
    <w:rsid w:val="005E3EF5"/>
    <w:rsid w:val="005E440B"/>
    <w:rsid w:val="005E496E"/>
    <w:rsid w:val="005E4976"/>
    <w:rsid w:val="005E4B5C"/>
    <w:rsid w:val="005E54CF"/>
    <w:rsid w:val="005E5676"/>
    <w:rsid w:val="005E585D"/>
    <w:rsid w:val="005E59B1"/>
    <w:rsid w:val="005E6729"/>
    <w:rsid w:val="005E6A41"/>
    <w:rsid w:val="005E6C9B"/>
    <w:rsid w:val="005E6EB7"/>
    <w:rsid w:val="005E737B"/>
    <w:rsid w:val="005E73A9"/>
    <w:rsid w:val="005E78B3"/>
    <w:rsid w:val="005E7CB8"/>
    <w:rsid w:val="005E7D48"/>
    <w:rsid w:val="005E7D4F"/>
    <w:rsid w:val="005E7F98"/>
    <w:rsid w:val="005F02A2"/>
    <w:rsid w:val="005F036C"/>
    <w:rsid w:val="005F03A5"/>
    <w:rsid w:val="005F0D9F"/>
    <w:rsid w:val="005F0F16"/>
    <w:rsid w:val="005F11C9"/>
    <w:rsid w:val="005F1CC0"/>
    <w:rsid w:val="005F1D7A"/>
    <w:rsid w:val="005F1DD3"/>
    <w:rsid w:val="005F1EA2"/>
    <w:rsid w:val="005F1FB3"/>
    <w:rsid w:val="005F207F"/>
    <w:rsid w:val="005F2138"/>
    <w:rsid w:val="005F232E"/>
    <w:rsid w:val="005F25D2"/>
    <w:rsid w:val="005F32E0"/>
    <w:rsid w:val="005F376A"/>
    <w:rsid w:val="005F3A59"/>
    <w:rsid w:val="005F3B7D"/>
    <w:rsid w:val="005F3CBD"/>
    <w:rsid w:val="005F4DEF"/>
    <w:rsid w:val="005F5147"/>
    <w:rsid w:val="005F5276"/>
    <w:rsid w:val="005F5724"/>
    <w:rsid w:val="005F5862"/>
    <w:rsid w:val="005F586F"/>
    <w:rsid w:val="005F59FD"/>
    <w:rsid w:val="005F5B40"/>
    <w:rsid w:val="005F608F"/>
    <w:rsid w:val="005F625C"/>
    <w:rsid w:val="005F6B4D"/>
    <w:rsid w:val="005F7020"/>
    <w:rsid w:val="005F710E"/>
    <w:rsid w:val="005F7A7F"/>
    <w:rsid w:val="006000C6"/>
    <w:rsid w:val="00600B16"/>
    <w:rsid w:val="00600B2D"/>
    <w:rsid w:val="00600BFE"/>
    <w:rsid w:val="00600C46"/>
    <w:rsid w:val="00601201"/>
    <w:rsid w:val="0060136B"/>
    <w:rsid w:val="006013EB"/>
    <w:rsid w:val="0060141A"/>
    <w:rsid w:val="00601453"/>
    <w:rsid w:val="006015D2"/>
    <w:rsid w:val="00601B2D"/>
    <w:rsid w:val="00601C85"/>
    <w:rsid w:val="00601D66"/>
    <w:rsid w:val="006021FC"/>
    <w:rsid w:val="00602318"/>
    <w:rsid w:val="006024E5"/>
    <w:rsid w:val="0060278C"/>
    <w:rsid w:val="00602A2D"/>
    <w:rsid w:val="00602A61"/>
    <w:rsid w:val="00602C62"/>
    <w:rsid w:val="00602F3A"/>
    <w:rsid w:val="00603050"/>
    <w:rsid w:val="006030A1"/>
    <w:rsid w:val="0060320E"/>
    <w:rsid w:val="00604051"/>
    <w:rsid w:val="00604335"/>
    <w:rsid w:val="00604A2E"/>
    <w:rsid w:val="00604AEE"/>
    <w:rsid w:val="00604D6B"/>
    <w:rsid w:val="00605750"/>
    <w:rsid w:val="00605AA4"/>
    <w:rsid w:val="00606127"/>
    <w:rsid w:val="00606B82"/>
    <w:rsid w:val="00606F5F"/>
    <w:rsid w:val="0060739D"/>
    <w:rsid w:val="00607578"/>
    <w:rsid w:val="00607734"/>
    <w:rsid w:val="00607D6C"/>
    <w:rsid w:val="0061021A"/>
    <w:rsid w:val="00610D41"/>
    <w:rsid w:val="00610E5E"/>
    <w:rsid w:val="006110F0"/>
    <w:rsid w:val="0061116C"/>
    <w:rsid w:val="006116F1"/>
    <w:rsid w:val="00612205"/>
    <w:rsid w:val="006122F9"/>
    <w:rsid w:val="006125B3"/>
    <w:rsid w:val="00612856"/>
    <w:rsid w:val="00612CA2"/>
    <w:rsid w:val="00612D2D"/>
    <w:rsid w:val="006132AD"/>
    <w:rsid w:val="00613797"/>
    <w:rsid w:val="00613946"/>
    <w:rsid w:val="00614027"/>
    <w:rsid w:val="006143FB"/>
    <w:rsid w:val="00614562"/>
    <w:rsid w:val="00614CD2"/>
    <w:rsid w:val="0061531E"/>
    <w:rsid w:val="00615A40"/>
    <w:rsid w:val="00615FC0"/>
    <w:rsid w:val="006162AD"/>
    <w:rsid w:val="006166EC"/>
    <w:rsid w:val="00616A41"/>
    <w:rsid w:val="00616AF8"/>
    <w:rsid w:val="006179FC"/>
    <w:rsid w:val="00617C4B"/>
    <w:rsid w:val="00617D93"/>
    <w:rsid w:val="00620090"/>
    <w:rsid w:val="0062017F"/>
    <w:rsid w:val="00620DEA"/>
    <w:rsid w:val="00620E11"/>
    <w:rsid w:val="006219F3"/>
    <w:rsid w:val="00621B69"/>
    <w:rsid w:val="00621FB0"/>
    <w:rsid w:val="006226BE"/>
    <w:rsid w:val="00622C2D"/>
    <w:rsid w:val="006235C8"/>
    <w:rsid w:val="0062376C"/>
    <w:rsid w:val="00623D3F"/>
    <w:rsid w:val="006240E8"/>
    <w:rsid w:val="006243F5"/>
    <w:rsid w:val="0062483A"/>
    <w:rsid w:val="00624C6B"/>
    <w:rsid w:val="00624C84"/>
    <w:rsid w:val="00624F15"/>
    <w:rsid w:val="00624F57"/>
    <w:rsid w:val="00624FB8"/>
    <w:rsid w:val="00625069"/>
    <w:rsid w:val="00625568"/>
    <w:rsid w:val="006255EA"/>
    <w:rsid w:val="00625C3C"/>
    <w:rsid w:val="00625EF3"/>
    <w:rsid w:val="00626B7F"/>
    <w:rsid w:val="00626E86"/>
    <w:rsid w:val="006272EC"/>
    <w:rsid w:val="006275B8"/>
    <w:rsid w:val="0062797F"/>
    <w:rsid w:val="00627FA3"/>
    <w:rsid w:val="00630003"/>
    <w:rsid w:val="0063000F"/>
    <w:rsid w:val="00630F52"/>
    <w:rsid w:val="00630FB3"/>
    <w:rsid w:val="00630FD4"/>
    <w:rsid w:val="00631951"/>
    <w:rsid w:val="0063195E"/>
    <w:rsid w:val="00631DEC"/>
    <w:rsid w:val="00631E36"/>
    <w:rsid w:val="00631ED6"/>
    <w:rsid w:val="0063209D"/>
    <w:rsid w:val="00632394"/>
    <w:rsid w:val="006326E1"/>
    <w:rsid w:val="00632879"/>
    <w:rsid w:val="00632FB9"/>
    <w:rsid w:val="006330AE"/>
    <w:rsid w:val="0063335C"/>
    <w:rsid w:val="00633621"/>
    <w:rsid w:val="00633AE0"/>
    <w:rsid w:val="00633C0C"/>
    <w:rsid w:val="00633C27"/>
    <w:rsid w:val="0063404E"/>
    <w:rsid w:val="00634231"/>
    <w:rsid w:val="00634402"/>
    <w:rsid w:val="00634E12"/>
    <w:rsid w:val="00635199"/>
    <w:rsid w:val="00635647"/>
    <w:rsid w:val="00635BCF"/>
    <w:rsid w:val="00635E33"/>
    <w:rsid w:val="00635F7A"/>
    <w:rsid w:val="006365A2"/>
    <w:rsid w:val="00636668"/>
    <w:rsid w:val="00636EC2"/>
    <w:rsid w:val="0063726A"/>
    <w:rsid w:val="00637330"/>
    <w:rsid w:val="00637641"/>
    <w:rsid w:val="0063788B"/>
    <w:rsid w:val="00637B13"/>
    <w:rsid w:val="00637C56"/>
    <w:rsid w:val="00640BFD"/>
    <w:rsid w:val="00640D54"/>
    <w:rsid w:val="00640E06"/>
    <w:rsid w:val="0064115A"/>
    <w:rsid w:val="00641213"/>
    <w:rsid w:val="006415AE"/>
    <w:rsid w:val="00641AA2"/>
    <w:rsid w:val="00641AD8"/>
    <w:rsid w:val="00641E01"/>
    <w:rsid w:val="00642126"/>
    <w:rsid w:val="0064289F"/>
    <w:rsid w:val="0064297C"/>
    <w:rsid w:val="006429FA"/>
    <w:rsid w:val="00643039"/>
    <w:rsid w:val="006430E1"/>
    <w:rsid w:val="00643316"/>
    <w:rsid w:val="00643DED"/>
    <w:rsid w:val="0064466E"/>
    <w:rsid w:val="006446FF"/>
    <w:rsid w:val="0064481E"/>
    <w:rsid w:val="00644981"/>
    <w:rsid w:val="00644997"/>
    <w:rsid w:val="0064521D"/>
    <w:rsid w:val="006457AC"/>
    <w:rsid w:val="00645A0D"/>
    <w:rsid w:val="00645B46"/>
    <w:rsid w:val="00645F7A"/>
    <w:rsid w:val="00645F83"/>
    <w:rsid w:val="0064608E"/>
    <w:rsid w:val="006461D7"/>
    <w:rsid w:val="006462BB"/>
    <w:rsid w:val="00646437"/>
    <w:rsid w:val="0064694C"/>
    <w:rsid w:val="0064698B"/>
    <w:rsid w:val="00646E2C"/>
    <w:rsid w:val="0064706D"/>
    <w:rsid w:val="00650A64"/>
    <w:rsid w:val="00650C6F"/>
    <w:rsid w:val="00651586"/>
    <w:rsid w:val="00651A84"/>
    <w:rsid w:val="00651B1A"/>
    <w:rsid w:val="00651C54"/>
    <w:rsid w:val="00651D5B"/>
    <w:rsid w:val="0065263A"/>
    <w:rsid w:val="0065285E"/>
    <w:rsid w:val="00652D14"/>
    <w:rsid w:val="006533D1"/>
    <w:rsid w:val="006537E0"/>
    <w:rsid w:val="00653D0D"/>
    <w:rsid w:val="00653ED5"/>
    <w:rsid w:val="0065405A"/>
    <w:rsid w:val="0065407A"/>
    <w:rsid w:val="006546ED"/>
    <w:rsid w:val="00654AC8"/>
    <w:rsid w:val="00654B55"/>
    <w:rsid w:val="00654E47"/>
    <w:rsid w:val="00655103"/>
    <w:rsid w:val="006551C7"/>
    <w:rsid w:val="00655588"/>
    <w:rsid w:val="0065571C"/>
    <w:rsid w:val="00655D00"/>
    <w:rsid w:val="00655DE5"/>
    <w:rsid w:val="00656108"/>
    <w:rsid w:val="00656772"/>
    <w:rsid w:val="006569F0"/>
    <w:rsid w:val="00656B83"/>
    <w:rsid w:val="00656EB3"/>
    <w:rsid w:val="0065707F"/>
    <w:rsid w:val="00657DC3"/>
    <w:rsid w:val="006601DB"/>
    <w:rsid w:val="0066022C"/>
    <w:rsid w:val="00660672"/>
    <w:rsid w:val="00660DDE"/>
    <w:rsid w:val="00661691"/>
    <w:rsid w:val="00661732"/>
    <w:rsid w:val="00661BED"/>
    <w:rsid w:val="00661C1B"/>
    <w:rsid w:val="006620E3"/>
    <w:rsid w:val="0066212D"/>
    <w:rsid w:val="00662411"/>
    <w:rsid w:val="006629DF"/>
    <w:rsid w:val="00662B46"/>
    <w:rsid w:val="00663879"/>
    <w:rsid w:val="00663B43"/>
    <w:rsid w:val="00663DD0"/>
    <w:rsid w:val="0066407F"/>
    <w:rsid w:val="0066408E"/>
    <w:rsid w:val="006645F4"/>
    <w:rsid w:val="00664675"/>
    <w:rsid w:val="006647C2"/>
    <w:rsid w:val="00664A92"/>
    <w:rsid w:val="0066502E"/>
    <w:rsid w:val="0066529D"/>
    <w:rsid w:val="006655B6"/>
    <w:rsid w:val="006657D5"/>
    <w:rsid w:val="00665992"/>
    <w:rsid w:val="00665AA0"/>
    <w:rsid w:val="00665CF6"/>
    <w:rsid w:val="00665E8E"/>
    <w:rsid w:val="00666649"/>
    <w:rsid w:val="006666C5"/>
    <w:rsid w:val="00666766"/>
    <w:rsid w:val="00666DD2"/>
    <w:rsid w:val="00666F4C"/>
    <w:rsid w:val="00666FAE"/>
    <w:rsid w:val="006678D1"/>
    <w:rsid w:val="0066798E"/>
    <w:rsid w:val="00667B4C"/>
    <w:rsid w:val="00670376"/>
    <w:rsid w:val="006705E4"/>
    <w:rsid w:val="0067062D"/>
    <w:rsid w:val="006707CA"/>
    <w:rsid w:val="006717EF"/>
    <w:rsid w:val="006717FA"/>
    <w:rsid w:val="006719BC"/>
    <w:rsid w:val="00671ABF"/>
    <w:rsid w:val="00671BEA"/>
    <w:rsid w:val="00671D7B"/>
    <w:rsid w:val="00672CE2"/>
    <w:rsid w:val="00672D1B"/>
    <w:rsid w:val="006736AA"/>
    <w:rsid w:val="00673818"/>
    <w:rsid w:val="00673A0E"/>
    <w:rsid w:val="00673A80"/>
    <w:rsid w:val="00673B24"/>
    <w:rsid w:val="00673E7F"/>
    <w:rsid w:val="00674126"/>
    <w:rsid w:val="006742F9"/>
    <w:rsid w:val="00674634"/>
    <w:rsid w:val="00675240"/>
    <w:rsid w:val="006758B1"/>
    <w:rsid w:val="00675D6A"/>
    <w:rsid w:val="006767D3"/>
    <w:rsid w:val="00676FB5"/>
    <w:rsid w:val="00677370"/>
    <w:rsid w:val="0067779E"/>
    <w:rsid w:val="00677C64"/>
    <w:rsid w:val="00677F21"/>
    <w:rsid w:val="006805E3"/>
    <w:rsid w:val="00680C69"/>
    <w:rsid w:val="0068122B"/>
    <w:rsid w:val="006814C0"/>
    <w:rsid w:val="006818D1"/>
    <w:rsid w:val="00681928"/>
    <w:rsid w:val="0068200A"/>
    <w:rsid w:val="00682394"/>
    <w:rsid w:val="0068247E"/>
    <w:rsid w:val="006824CB"/>
    <w:rsid w:val="00682759"/>
    <w:rsid w:val="00682B46"/>
    <w:rsid w:val="00682C40"/>
    <w:rsid w:val="00682EBF"/>
    <w:rsid w:val="006832A9"/>
    <w:rsid w:val="00683421"/>
    <w:rsid w:val="00683794"/>
    <w:rsid w:val="00684058"/>
    <w:rsid w:val="00684178"/>
    <w:rsid w:val="00684183"/>
    <w:rsid w:val="006843EE"/>
    <w:rsid w:val="006846A6"/>
    <w:rsid w:val="0068471D"/>
    <w:rsid w:val="00685C70"/>
    <w:rsid w:val="0068654D"/>
    <w:rsid w:val="006869B5"/>
    <w:rsid w:val="00686BE2"/>
    <w:rsid w:val="00686DA8"/>
    <w:rsid w:val="0068744F"/>
    <w:rsid w:val="006876E8"/>
    <w:rsid w:val="00687C04"/>
    <w:rsid w:val="00687C53"/>
    <w:rsid w:val="00690155"/>
    <w:rsid w:val="00690786"/>
    <w:rsid w:val="0069082B"/>
    <w:rsid w:val="00690A15"/>
    <w:rsid w:val="00690C32"/>
    <w:rsid w:val="00690E65"/>
    <w:rsid w:val="00690E95"/>
    <w:rsid w:val="006911A7"/>
    <w:rsid w:val="00691A2F"/>
    <w:rsid w:val="00691B60"/>
    <w:rsid w:val="00691D0A"/>
    <w:rsid w:val="006920C1"/>
    <w:rsid w:val="006921F9"/>
    <w:rsid w:val="006924EB"/>
    <w:rsid w:val="00692C6A"/>
    <w:rsid w:val="00692E51"/>
    <w:rsid w:val="00692EE2"/>
    <w:rsid w:val="00693174"/>
    <w:rsid w:val="006932E4"/>
    <w:rsid w:val="00693589"/>
    <w:rsid w:val="00693602"/>
    <w:rsid w:val="00693D27"/>
    <w:rsid w:val="00693F53"/>
    <w:rsid w:val="00693FA8"/>
    <w:rsid w:val="00694A3F"/>
    <w:rsid w:val="00694B4D"/>
    <w:rsid w:val="00695443"/>
    <w:rsid w:val="00695889"/>
    <w:rsid w:val="006958B4"/>
    <w:rsid w:val="00695BF4"/>
    <w:rsid w:val="00696E13"/>
    <w:rsid w:val="00696E58"/>
    <w:rsid w:val="00696E5F"/>
    <w:rsid w:val="006970A1"/>
    <w:rsid w:val="0069722B"/>
    <w:rsid w:val="006972B2"/>
    <w:rsid w:val="006975C4"/>
    <w:rsid w:val="0069795A"/>
    <w:rsid w:val="00697D6C"/>
    <w:rsid w:val="00697ECB"/>
    <w:rsid w:val="006A020B"/>
    <w:rsid w:val="006A0288"/>
    <w:rsid w:val="006A02CB"/>
    <w:rsid w:val="006A07CB"/>
    <w:rsid w:val="006A09A1"/>
    <w:rsid w:val="006A0AEB"/>
    <w:rsid w:val="006A1128"/>
    <w:rsid w:val="006A12E3"/>
    <w:rsid w:val="006A12FB"/>
    <w:rsid w:val="006A1367"/>
    <w:rsid w:val="006A1A0D"/>
    <w:rsid w:val="006A1AEC"/>
    <w:rsid w:val="006A1BD6"/>
    <w:rsid w:val="006A2590"/>
    <w:rsid w:val="006A25C8"/>
    <w:rsid w:val="006A28AE"/>
    <w:rsid w:val="006A3191"/>
    <w:rsid w:val="006A334F"/>
    <w:rsid w:val="006A33AA"/>
    <w:rsid w:val="006A3B3B"/>
    <w:rsid w:val="006A4268"/>
    <w:rsid w:val="006A4741"/>
    <w:rsid w:val="006A4A22"/>
    <w:rsid w:val="006A4A68"/>
    <w:rsid w:val="006A4DE3"/>
    <w:rsid w:val="006A4DEC"/>
    <w:rsid w:val="006A5024"/>
    <w:rsid w:val="006A545F"/>
    <w:rsid w:val="006A580A"/>
    <w:rsid w:val="006A5C29"/>
    <w:rsid w:val="006A6018"/>
    <w:rsid w:val="006A63E3"/>
    <w:rsid w:val="006A64F9"/>
    <w:rsid w:val="006A682C"/>
    <w:rsid w:val="006A69E1"/>
    <w:rsid w:val="006A6F53"/>
    <w:rsid w:val="006A6FFF"/>
    <w:rsid w:val="006A753D"/>
    <w:rsid w:val="006A7777"/>
    <w:rsid w:val="006A78E8"/>
    <w:rsid w:val="006A7D88"/>
    <w:rsid w:val="006B02C9"/>
    <w:rsid w:val="006B04A3"/>
    <w:rsid w:val="006B0589"/>
    <w:rsid w:val="006B06DF"/>
    <w:rsid w:val="006B09CF"/>
    <w:rsid w:val="006B0D8A"/>
    <w:rsid w:val="006B107D"/>
    <w:rsid w:val="006B133C"/>
    <w:rsid w:val="006B1A8E"/>
    <w:rsid w:val="006B1E31"/>
    <w:rsid w:val="006B1FAE"/>
    <w:rsid w:val="006B21DB"/>
    <w:rsid w:val="006B235E"/>
    <w:rsid w:val="006B2493"/>
    <w:rsid w:val="006B2675"/>
    <w:rsid w:val="006B2872"/>
    <w:rsid w:val="006B2A4E"/>
    <w:rsid w:val="006B2C15"/>
    <w:rsid w:val="006B2FF3"/>
    <w:rsid w:val="006B3326"/>
    <w:rsid w:val="006B342F"/>
    <w:rsid w:val="006B3AEF"/>
    <w:rsid w:val="006B3B8D"/>
    <w:rsid w:val="006B473B"/>
    <w:rsid w:val="006B4A37"/>
    <w:rsid w:val="006B5D70"/>
    <w:rsid w:val="006B5E18"/>
    <w:rsid w:val="006B6375"/>
    <w:rsid w:val="006B6575"/>
    <w:rsid w:val="006B6DB2"/>
    <w:rsid w:val="006B6EAB"/>
    <w:rsid w:val="006B6F4A"/>
    <w:rsid w:val="006B77ED"/>
    <w:rsid w:val="006B784B"/>
    <w:rsid w:val="006B7A06"/>
    <w:rsid w:val="006B7BA2"/>
    <w:rsid w:val="006B7CD6"/>
    <w:rsid w:val="006C037E"/>
    <w:rsid w:val="006C061B"/>
    <w:rsid w:val="006C19E5"/>
    <w:rsid w:val="006C204C"/>
    <w:rsid w:val="006C298A"/>
    <w:rsid w:val="006C2A85"/>
    <w:rsid w:val="006C3662"/>
    <w:rsid w:val="006C3EF4"/>
    <w:rsid w:val="006C4313"/>
    <w:rsid w:val="006C4A06"/>
    <w:rsid w:val="006C4CDC"/>
    <w:rsid w:val="006C52E1"/>
    <w:rsid w:val="006C57B6"/>
    <w:rsid w:val="006C587B"/>
    <w:rsid w:val="006C6195"/>
    <w:rsid w:val="006C68E8"/>
    <w:rsid w:val="006C6FDF"/>
    <w:rsid w:val="006C746B"/>
    <w:rsid w:val="006C79E6"/>
    <w:rsid w:val="006C7CA3"/>
    <w:rsid w:val="006D0048"/>
    <w:rsid w:val="006D00DF"/>
    <w:rsid w:val="006D02F1"/>
    <w:rsid w:val="006D052A"/>
    <w:rsid w:val="006D0B4B"/>
    <w:rsid w:val="006D0BF4"/>
    <w:rsid w:val="006D12A7"/>
    <w:rsid w:val="006D18FC"/>
    <w:rsid w:val="006D1940"/>
    <w:rsid w:val="006D1CD1"/>
    <w:rsid w:val="006D1E67"/>
    <w:rsid w:val="006D2402"/>
    <w:rsid w:val="006D29AB"/>
    <w:rsid w:val="006D31A5"/>
    <w:rsid w:val="006D3756"/>
    <w:rsid w:val="006D3CA0"/>
    <w:rsid w:val="006D4876"/>
    <w:rsid w:val="006D4C21"/>
    <w:rsid w:val="006D4D74"/>
    <w:rsid w:val="006D51B0"/>
    <w:rsid w:val="006D5296"/>
    <w:rsid w:val="006D5C66"/>
    <w:rsid w:val="006D5D24"/>
    <w:rsid w:val="006D5EE3"/>
    <w:rsid w:val="006D5F57"/>
    <w:rsid w:val="006D6C30"/>
    <w:rsid w:val="006D6DEB"/>
    <w:rsid w:val="006D7072"/>
    <w:rsid w:val="006D7393"/>
    <w:rsid w:val="006D74DB"/>
    <w:rsid w:val="006D77BE"/>
    <w:rsid w:val="006D793D"/>
    <w:rsid w:val="006E01D6"/>
    <w:rsid w:val="006E01EE"/>
    <w:rsid w:val="006E0762"/>
    <w:rsid w:val="006E07BA"/>
    <w:rsid w:val="006E17B7"/>
    <w:rsid w:val="006E19EB"/>
    <w:rsid w:val="006E1C3A"/>
    <w:rsid w:val="006E1D39"/>
    <w:rsid w:val="006E1E05"/>
    <w:rsid w:val="006E1F27"/>
    <w:rsid w:val="006E1FA6"/>
    <w:rsid w:val="006E1FA9"/>
    <w:rsid w:val="006E2976"/>
    <w:rsid w:val="006E36D2"/>
    <w:rsid w:val="006E3B7A"/>
    <w:rsid w:val="006E3BC0"/>
    <w:rsid w:val="006E3C1D"/>
    <w:rsid w:val="006E3D2E"/>
    <w:rsid w:val="006E3F7A"/>
    <w:rsid w:val="006E3FBD"/>
    <w:rsid w:val="006E404D"/>
    <w:rsid w:val="006E4241"/>
    <w:rsid w:val="006E5169"/>
    <w:rsid w:val="006E521F"/>
    <w:rsid w:val="006E55BC"/>
    <w:rsid w:val="006E58AC"/>
    <w:rsid w:val="006E595C"/>
    <w:rsid w:val="006E5A8A"/>
    <w:rsid w:val="006E5C0F"/>
    <w:rsid w:val="006E619A"/>
    <w:rsid w:val="006E62C7"/>
    <w:rsid w:val="006E63F2"/>
    <w:rsid w:val="006E64AF"/>
    <w:rsid w:val="006E7442"/>
    <w:rsid w:val="006F01F7"/>
    <w:rsid w:val="006F04AC"/>
    <w:rsid w:val="006F05AC"/>
    <w:rsid w:val="006F0D02"/>
    <w:rsid w:val="006F0E62"/>
    <w:rsid w:val="006F0FE5"/>
    <w:rsid w:val="006F117D"/>
    <w:rsid w:val="006F11CC"/>
    <w:rsid w:val="006F15A8"/>
    <w:rsid w:val="006F16BA"/>
    <w:rsid w:val="006F184E"/>
    <w:rsid w:val="006F18CC"/>
    <w:rsid w:val="006F1BCB"/>
    <w:rsid w:val="006F1C56"/>
    <w:rsid w:val="006F1E22"/>
    <w:rsid w:val="006F2393"/>
    <w:rsid w:val="006F23E0"/>
    <w:rsid w:val="006F2768"/>
    <w:rsid w:val="006F2EC1"/>
    <w:rsid w:val="006F300B"/>
    <w:rsid w:val="006F33F1"/>
    <w:rsid w:val="006F349A"/>
    <w:rsid w:val="006F3AD4"/>
    <w:rsid w:val="006F3BF3"/>
    <w:rsid w:val="006F3CCA"/>
    <w:rsid w:val="006F421F"/>
    <w:rsid w:val="006F4552"/>
    <w:rsid w:val="006F4845"/>
    <w:rsid w:val="006F49AA"/>
    <w:rsid w:val="006F4DD5"/>
    <w:rsid w:val="006F4EF1"/>
    <w:rsid w:val="006F4FA8"/>
    <w:rsid w:val="006F50CB"/>
    <w:rsid w:val="006F53D9"/>
    <w:rsid w:val="006F55A0"/>
    <w:rsid w:val="006F56E4"/>
    <w:rsid w:val="006F58AD"/>
    <w:rsid w:val="006F58CD"/>
    <w:rsid w:val="006F5D12"/>
    <w:rsid w:val="006F5FFD"/>
    <w:rsid w:val="006F605B"/>
    <w:rsid w:val="006F6337"/>
    <w:rsid w:val="006F6C68"/>
    <w:rsid w:val="006F6E3E"/>
    <w:rsid w:val="006F727B"/>
    <w:rsid w:val="006F7539"/>
    <w:rsid w:val="006F758C"/>
    <w:rsid w:val="006F7AC2"/>
    <w:rsid w:val="006F7F4C"/>
    <w:rsid w:val="00700316"/>
    <w:rsid w:val="007005CE"/>
    <w:rsid w:val="00700931"/>
    <w:rsid w:val="00700B9E"/>
    <w:rsid w:val="0070144E"/>
    <w:rsid w:val="0070202E"/>
    <w:rsid w:val="00702196"/>
    <w:rsid w:val="00702207"/>
    <w:rsid w:val="007024E7"/>
    <w:rsid w:val="007031D5"/>
    <w:rsid w:val="0070336A"/>
    <w:rsid w:val="007033A0"/>
    <w:rsid w:val="00703429"/>
    <w:rsid w:val="007038C2"/>
    <w:rsid w:val="00703D5C"/>
    <w:rsid w:val="00703EDC"/>
    <w:rsid w:val="00703F63"/>
    <w:rsid w:val="00704450"/>
    <w:rsid w:val="00705061"/>
    <w:rsid w:val="00705072"/>
    <w:rsid w:val="0070524F"/>
    <w:rsid w:val="00705560"/>
    <w:rsid w:val="007057E0"/>
    <w:rsid w:val="00705816"/>
    <w:rsid w:val="00705DAF"/>
    <w:rsid w:val="00705F7B"/>
    <w:rsid w:val="007060E7"/>
    <w:rsid w:val="007066D8"/>
    <w:rsid w:val="007068CE"/>
    <w:rsid w:val="00706AB1"/>
    <w:rsid w:val="0070748E"/>
    <w:rsid w:val="00707562"/>
    <w:rsid w:val="007076F1"/>
    <w:rsid w:val="007107DE"/>
    <w:rsid w:val="0071109B"/>
    <w:rsid w:val="007115C5"/>
    <w:rsid w:val="00711770"/>
    <w:rsid w:val="00711CA9"/>
    <w:rsid w:val="00712157"/>
    <w:rsid w:val="007123B5"/>
    <w:rsid w:val="00712567"/>
    <w:rsid w:val="007128A7"/>
    <w:rsid w:val="00712B96"/>
    <w:rsid w:val="0071358B"/>
    <w:rsid w:val="00713DA7"/>
    <w:rsid w:val="00714074"/>
    <w:rsid w:val="00714365"/>
    <w:rsid w:val="00714570"/>
    <w:rsid w:val="00714EC1"/>
    <w:rsid w:val="00714F01"/>
    <w:rsid w:val="00715032"/>
    <w:rsid w:val="00715084"/>
    <w:rsid w:val="007151AB"/>
    <w:rsid w:val="00715324"/>
    <w:rsid w:val="007154D4"/>
    <w:rsid w:val="0071570E"/>
    <w:rsid w:val="00715EB8"/>
    <w:rsid w:val="00716357"/>
    <w:rsid w:val="0071682E"/>
    <w:rsid w:val="00716A65"/>
    <w:rsid w:val="00716A8B"/>
    <w:rsid w:val="0071701B"/>
    <w:rsid w:val="00717152"/>
    <w:rsid w:val="00717A56"/>
    <w:rsid w:val="00717DBF"/>
    <w:rsid w:val="00720453"/>
    <w:rsid w:val="007206C8"/>
    <w:rsid w:val="0072082E"/>
    <w:rsid w:val="00721500"/>
    <w:rsid w:val="007217D9"/>
    <w:rsid w:val="007218B2"/>
    <w:rsid w:val="00721AA2"/>
    <w:rsid w:val="00722179"/>
    <w:rsid w:val="007223F3"/>
    <w:rsid w:val="00722457"/>
    <w:rsid w:val="0072266E"/>
    <w:rsid w:val="0072290D"/>
    <w:rsid w:val="007230ED"/>
    <w:rsid w:val="00723406"/>
    <w:rsid w:val="007235DA"/>
    <w:rsid w:val="0072374A"/>
    <w:rsid w:val="00723AD0"/>
    <w:rsid w:val="00723D9C"/>
    <w:rsid w:val="00723F17"/>
    <w:rsid w:val="007244CF"/>
    <w:rsid w:val="007248E3"/>
    <w:rsid w:val="00724A6F"/>
    <w:rsid w:val="0072532D"/>
    <w:rsid w:val="0072573A"/>
    <w:rsid w:val="00725BC0"/>
    <w:rsid w:val="00726229"/>
    <w:rsid w:val="00726251"/>
    <w:rsid w:val="007266CB"/>
    <w:rsid w:val="00726EA8"/>
    <w:rsid w:val="00726F3E"/>
    <w:rsid w:val="00726FB4"/>
    <w:rsid w:val="0072730F"/>
    <w:rsid w:val="007275F7"/>
    <w:rsid w:val="00727FA8"/>
    <w:rsid w:val="00730788"/>
    <w:rsid w:val="007307D1"/>
    <w:rsid w:val="00731099"/>
    <w:rsid w:val="00731100"/>
    <w:rsid w:val="007311C7"/>
    <w:rsid w:val="007312AF"/>
    <w:rsid w:val="0073134B"/>
    <w:rsid w:val="007314C5"/>
    <w:rsid w:val="00731575"/>
    <w:rsid w:val="007315E7"/>
    <w:rsid w:val="007316BA"/>
    <w:rsid w:val="007325D0"/>
    <w:rsid w:val="00732812"/>
    <w:rsid w:val="007329D7"/>
    <w:rsid w:val="00732F6B"/>
    <w:rsid w:val="00733538"/>
    <w:rsid w:val="00733601"/>
    <w:rsid w:val="00733620"/>
    <w:rsid w:val="007336C1"/>
    <w:rsid w:val="00733719"/>
    <w:rsid w:val="00733944"/>
    <w:rsid w:val="00733A3D"/>
    <w:rsid w:val="00734045"/>
    <w:rsid w:val="00734317"/>
    <w:rsid w:val="00734A1C"/>
    <w:rsid w:val="00734B0E"/>
    <w:rsid w:val="00734FF2"/>
    <w:rsid w:val="00735514"/>
    <w:rsid w:val="007357D7"/>
    <w:rsid w:val="00735B36"/>
    <w:rsid w:val="00735BFD"/>
    <w:rsid w:val="00735DA2"/>
    <w:rsid w:val="0073668B"/>
    <w:rsid w:val="0073696E"/>
    <w:rsid w:val="00736B24"/>
    <w:rsid w:val="00736B93"/>
    <w:rsid w:val="00736C61"/>
    <w:rsid w:val="00737327"/>
    <w:rsid w:val="00737603"/>
    <w:rsid w:val="00740246"/>
    <w:rsid w:val="0074065F"/>
    <w:rsid w:val="00740ACA"/>
    <w:rsid w:val="00740C0E"/>
    <w:rsid w:val="00740CC1"/>
    <w:rsid w:val="00741223"/>
    <w:rsid w:val="00741628"/>
    <w:rsid w:val="00742274"/>
    <w:rsid w:val="007423F6"/>
    <w:rsid w:val="007424E2"/>
    <w:rsid w:val="0074284A"/>
    <w:rsid w:val="00742B03"/>
    <w:rsid w:val="00742B6C"/>
    <w:rsid w:val="00742D35"/>
    <w:rsid w:val="00743F4C"/>
    <w:rsid w:val="007440EC"/>
    <w:rsid w:val="00744C86"/>
    <w:rsid w:val="00744E0C"/>
    <w:rsid w:val="00745179"/>
    <w:rsid w:val="007456E7"/>
    <w:rsid w:val="007458FD"/>
    <w:rsid w:val="00745A27"/>
    <w:rsid w:val="00745B0B"/>
    <w:rsid w:val="00745CFB"/>
    <w:rsid w:val="00745F60"/>
    <w:rsid w:val="00746064"/>
    <w:rsid w:val="00746241"/>
    <w:rsid w:val="007464D9"/>
    <w:rsid w:val="00746938"/>
    <w:rsid w:val="00746B9D"/>
    <w:rsid w:val="00747BCD"/>
    <w:rsid w:val="00747C8A"/>
    <w:rsid w:val="00747E65"/>
    <w:rsid w:val="00747F92"/>
    <w:rsid w:val="007507D4"/>
    <w:rsid w:val="007508B4"/>
    <w:rsid w:val="00750ACD"/>
    <w:rsid w:val="00750C4D"/>
    <w:rsid w:val="00750CB0"/>
    <w:rsid w:val="0075117A"/>
    <w:rsid w:val="0075132E"/>
    <w:rsid w:val="00751459"/>
    <w:rsid w:val="0075160B"/>
    <w:rsid w:val="00751706"/>
    <w:rsid w:val="0075171C"/>
    <w:rsid w:val="00751795"/>
    <w:rsid w:val="00751929"/>
    <w:rsid w:val="00751B87"/>
    <w:rsid w:val="007520BF"/>
    <w:rsid w:val="007521B7"/>
    <w:rsid w:val="00752323"/>
    <w:rsid w:val="0075249F"/>
    <w:rsid w:val="007524D0"/>
    <w:rsid w:val="0075283E"/>
    <w:rsid w:val="00752D9F"/>
    <w:rsid w:val="0075350A"/>
    <w:rsid w:val="007542A9"/>
    <w:rsid w:val="007543C7"/>
    <w:rsid w:val="00754ABC"/>
    <w:rsid w:val="0075516A"/>
    <w:rsid w:val="007551FA"/>
    <w:rsid w:val="007555AA"/>
    <w:rsid w:val="0075571E"/>
    <w:rsid w:val="00755F29"/>
    <w:rsid w:val="00756AAE"/>
    <w:rsid w:val="00756B9A"/>
    <w:rsid w:val="00757205"/>
    <w:rsid w:val="0075794E"/>
    <w:rsid w:val="00757984"/>
    <w:rsid w:val="00757A8C"/>
    <w:rsid w:val="00760A7B"/>
    <w:rsid w:val="00760F0F"/>
    <w:rsid w:val="0076167A"/>
    <w:rsid w:val="00761BA4"/>
    <w:rsid w:val="0076225F"/>
    <w:rsid w:val="007628C0"/>
    <w:rsid w:val="007632BD"/>
    <w:rsid w:val="007632D2"/>
    <w:rsid w:val="007632FE"/>
    <w:rsid w:val="007634EA"/>
    <w:rsid w:val="00763618"/>
    <w:rsid w:val="0076368F"/>
    <w:rsid w:val="00763CB5"/>
    <w:rsid w:val="00763EA8"/>
    <w:rsid w:val="0076432A"/>
    <w:rsid w:val="0076465A"/>
    <w:rsid w:val="007647F5"/>
    <w:rsid w:val="00764985"/>
    <w:rsid w:val="00764A72"/>
    <w:rsid w:val="00764FB8"/>
    <w:rsid w:val="007650EE"/>
    <w:rsid w:val="007651F8"/>
    <w:rsid w:val="00765EFE"/>
    <w:rsid w:val="00765F4A"/>
    <w:rsid w:val="00766034"/>
    <w:rsid w:val="00766978"/>
    <w:rsid w:val="007671FC"/>
    <w:rsid w:val="00767215"/>
    <w:rsid w:val="007677B9"/>
    <w:rsid w:val="007678B4"/>
    <w:rsid w:val="00767963"/>
    <w:rsid w:val="00767F1E"/>
    <w:rsid w:val="0077034B"/>
    <w:rsid w:val="007703AC"/>
    <w:rsid w:val="007704E0"/>
    <w:rsid w:val="00770C6D"/>
    <w:rsid w:val="00770E27"/>
    <w:rsid w:val="0077186B"/>
    <w:rsid w:val="00771ABB"/>
    <w:rsid w:val="00771B2F"/>
    <w:rsid w:val="00771BA3"/>
    <w:rsid w:val="00771DFB"/>
    <w:rsid w:val="007727DE"/>
    <w:rsid w:val="007737F9"/>
    <w:rsid w:val="00773B2D"/>
    <w:rsid w:val="00773FCF"/>
    <w:rsid w:val="0077437A"/>
    <w:rsid w:val="00774508"/>
    <w:rsid w:val="00774AA8"/>
    <w:rsid w:val="00774D0E"/>
    <w:rsid w:val="00775346"/>
    <w:rsid w:val="00775840"/>
    <w:rsid w:val="007759AE"/>
    <w:rsid w:val="00775E22"/>
    <w:rsid w:val="00776000"/>
    <w:rsid w:val="007765B5"/>
    <w:rsid w:val="0077690F"/>
    <w:rsid w:val="00776D2F"/>
    <w:rsid w:val="00777029"/>
    <w:rsid w:val="0077744F"/>
    <w:rsid w:val="00777471"/>
    <w:rsid w:val="0077773B"/>
    <w:rsid w:val="00780316"/>
    <w:rsid w:val="007808B6"/>
    <w:rsid w:val="007808F1"/>
    <w:rsid w:val="00780F26"/>
    <w:rsid w:val="00780F96"/>
    <w:rsid w:val="00780FC6"/>
    <w:rsid w:val="00781149"/>
    <w:rsid w:val="00781679"/>
    <w:rsid w:val="00781DB4"/>
    <w:rsid w:val="0078223E"/>
    <w:rsid w:val="007823A3"/>
    <w:rsid w:val="0078280D"/>
    <w:rsid w:val="0078303E"/>
    <w:rsid w:val="0078312F"/>
    <w:rsid w:val="007831E0"/>
    <w:rsid w:val="0078349D"/>
    <w:rsid w:val="0078350A"/>
    <w:rsid w:val="007837D5"/>
    <w:rsid w:val="0078382C"/>
    <w:rsid w:val="00783848"/>
    <w:rsid w:val="007839B3"/>
    <w:rsid w:val="00783CD2"/>
    <w:rsid w:val="00783E2E"/>
    <w:rsid w:val="00784619"/>
    <w:rsid w:val="007849D8"/>
    <w:rsid w:val="00784F52"/>
    <w:rsid w:val="00785247"/>
    <w:rsid w:val="007856E0"/>
    <w:rsid w:val="00785A0D"/>
    <w:rsid w:val="00785B8C"/>
    <w:rsid w:val="00785D5A"/>
    <w:rsid w:val="00785E9F"/>
    <w:rsid w:val="0078608B"/>
    <w:rsid w:val="00786165"/>
    <w:rsid w:val="00786208"/>
    <w:rsid w:val="007862D2"/>
    <w:rsid w:val="007863F5"/>
    <w:rsid w:val="00786587"/>
    <w:rsid w:val="007866A6"/>
    <w:rsid w:val="00786889"/>
    <w:rsid w:val="00786A18"/>
    <w:rsid w:val="00786D18"/>
    <w:rsid w:val="00786E5A"/>
    <w:rsid w:val="00787102"/>
    <w:rsid w:val="00787370"/>
    <w:rsid w:val="00787641"/>
    <w:rsid w:val="00787888"/>
    <w:rsid w:val="00787A8B"/>
    <w:rsid w:val="00787BFA"/>
    <w:rsid w:val="00790A49"/>
    <w:rsid w:val="00790C7A"/>
    <w:rsid w:val="00790CC8"/>
    <w:rsid w:val="007910A3"/>
    <w:rsid w:val="007914DD"/>
    <w:rsid w:val="0079188E"/>
    <w:rsid w:val="00791F18"/>
    <w:rsid w:val="00792A49"/>
    <w:rsid w:val="0079331D"/>
    <w:rsid w:val="00793350"/>
    <w:rsid w:val="00793459"/>
    <w:rsid w:val="0079350B"/>
    <w:rsid w:val="00793AE6"/>
    <w:rsid w:val="00793EA7"/>
    <w:rsid w:val="00793F49"/>
    <w:rsid w:val="007941C7"/>
    <w:rsid w:val="0079457B"/>
    <w:rsid w:val="007945C2"/>
    <w:rsid w:val="00794708"/>
    <w:rsid w:val="00794730"/>
    <w:rsid w:val="00794A18"/>
    <w:rsid w:val="0079527F"/>
    <w:rsid w:val="00795467"/>
    <w:rsid w:val="0079568C"/>
    <w:rsid w:val="00795782"/>
    <w:rsid w:val="00795805"/>
    <w:rsid w:val="00795AF8"/>
    <w:rsid w:val="00796182"/>
    <w:rsid w:val="007966C9"/>
    <w:rsid w:val="00796E71"/>
    <w:rsid w:val="00796F66"/>
    <w:rsid w:val="00796F9C"/>
    <w:rsid w:val="0079707F"/>
    <w:rsid w:val="007A00B3"/>
    <w:rsid w:val="007A03C9"/>
    <w:rsid w:val="007A0CA5"/>
    <w:rsid w:val="007A0F92"/>
    <w:rsid w:val="007A0FB7"/>
    <w:rsid w:val="007A1062"/>
    <w:rsid w:val="007A1E81"/>
    <w:rsid w:val="007A2257"/>
    <w:rsid w:val="007A2750"/>
    <w:rsid w:val="007A28C2"/>
    <w:rsid w:val="007A314E"/>
    <w:rsid w:val="007A366A"/>
    <w:rsid w:val="007A3CAA"/>
    <w:rsid w:val="007A41FD"/>
    <w:rsid w:val="007A47CE"/>
    <w:rsid w:val="007A4938"/>
    <w:rsid w:val="007A4A9E"/>
    <w:rsid w:val="007A4ABF"/>
    <w:rsid w:val="007A4CCF"/>
    <w:rsid w:val="007A53FC"/>
    <w:rsid w:val="007A54C0"/>
    <w:rsid w:val="007A5A96"/>
    <w:rsid w:val="007A5EAC"/>
    <w:rsid w:val="007A5F7A"/>
    <w:rsid w:val="007A60E4"/>
    <w:rsid w:val="007A61B2"/>
    <w:rsid w:val="007A68DA"/>
    <w:rsid w:val="007A6B18"/>
    <w:rsid w:val="007A6B56"/>
    <w:rsid w:val="007A6F3F"/>
    <w:rsid w:val="007A7554"/>
    <w:rsid w:val="007A76EE"/>
    <w:rsid w:val="007A794C"/>
    <w:rsid w:val="007A7A7A"/>
    <w:rsid w:val="007A7E3B"/>
    <w:rsid w:val="007B00C0"/>
    <w:rsid w:val="007B09A0"/>
    <w:rsid w:val="007B0F8E"/>
    <w:rsid w:val="007B1412"/>
    <w:rsid w:val="007B1967"/>
    <w:rsid w:val="007B2024"/>
    <w:rsid w:val="007B222D"/>
    <w:rsid w:val="007B2674"/>
    <w:rsid w:val="007B2E88"/>
    <w:rsid w:val="007B3122"/>
    <w:rsid w:val="007B331F"/>
    <w:rsid w:val="007B38D8"/>
    <w:rsid w:val="007B39E8"/>
    <w:rsid w:val="007B3AF4"/>
    <w:rsid w:val="007B3E13"/>
    <w:rsid w:val="007B3E27"/>
    <w:rsid w:val="007B422E"/>
    <w:rsid w:val="007B43DE"/>
    <w:rsid w:val="007B445A"/>
    <w:rsid w:val="007B520C"/>
    <w:rsid w:val="007B5821"/>
    <w:rsid w:val="007B5E13"/>
    <w:rsid w:val="007B6044"/>
    <w:rsid w:val="007B67AA"/>
    <w:rsid w:val="007B68A2"/>
    <w:rsid w:val="007B6F30"/>
    <w:rsid w:val="007B7199"/>
    <w:rsid w:val="007B739D"/>
    <w:rsid w:val="007B79C0"/>
    <w:rsid w:val="007C02ED"/>
    <w:rsid w:val="007C032C"/>
    <w:rsid w:val="007C04C6"/>
    <w:rsid w:val="007C10A0"/>
    <w:rsid w:val="007C1883"/>
    <w:rsid w:val="007C1948"/>
    <w:rsid w:val="007C1BE3"/>
    <w:rsid w:val="007C21F4"/>
    <w:rsid w:val="007C2668"/>
    <w:rsid w:val="007C27FF"/>
    <w:rsid w:val="007C29B7"/>
    <w:rsid w:val="007C2D8A"/>
    <w:rsid w:val="007C3D79"/>
    <w:rsid w:val="007C420A"/>
    <w:rsid w:val="007C4490"/>
    <w:rsid w:val="007C4A7D"/>
    <w:rsid w:val="007C4E0D"/>
    <w:rsid w:val="007C5350"/>
    <w:rsid w:val="007C57F2"/>
    <w:rsid w:val="007C5ADB"/>
    <w:rsid w:val="007C6335"/>
    <w:rsid w:val="007C6468"/>
    <w:rsid w:val="007C6641"/>
    <w:rsid w:val="007C6825"/>
    <w:rsid w:val="007C6865"/>
    <w:rsid w:val="007C686E"/>
    <w:rsid w:val="007C687A"/>
    <w:rsid w:val="007C6A94"/>
    <w:rsid w:val="007C6ABD"/>
    <w:rsid w:val="007C7235"/>
    <w:rsid w:val="007C7751"/>
    <w:rsid w:val="007C78D0"/>
    <w:rsid w:val="007C79FE"/>
    <w:rsid w:val="007C7CC6"/>
    <w:rsid w:val="007C7CFC"/>
    <w:rsid w:val="007C7DCA"/>
    <w:rsid w:val="007C7ED4"/>
    <w:rsid w:val="007D0395"/>
    <w:rsid w:val="007D05C1"/>
    <w:rsid w:val="007D0698"/>
    <w:rsid w:val="007D0A9C"/>
    <w:rsid w:val="007D0B91"/>
    <w:rsid w:val="007D0E61"/>
    <w:rsid w:val="007D0EF2"/>
    <w:rsid w:val="007D12EF"/>
    <w:rsid w:val="007D1770"/>
    <w:rsid w:val="007D1A4C"/>
    <w:rsid w:val="007D1BBC"/>
    <w:rsid w:val="007D1C0D"/>
    <w:rsid w:val="007D1F18"/>
    <w:rsid w:val="007D2087"/>
    <w:rsid w:val="007D221D"/>
    <w:rsid w:val="007D2975"/>
    <w:rsid w:val="007D3213"/>
    <w:rsid w:val="007D3380"/>
    <w:rsid w:val="007D33FE"/>
    <w:rsid w:val="007D39EC"/>
    <w:rsid w:val="007D3CB2"/>
    <w:rsid w:val="007D3D27"/>
    <w:rsid w:val="007D3D91"/>
    <w:rsid w:val="007D3E37"/>
    <w:rsid w:val="007D4491"/>
    <w:rsid w:val="007D4EB1"/>
    <w:rsid w:val="007D4F8B"/>
    <w:rsid w:val="007D529C"/>
    <w:rsid w:val="007D56CC"/>
    <w:rsid w:val="007D5959"/>
    <w:rsid w:val="007D5A13"/>
    <w:rsid w:val="007D5CC5"/>
    <w:rsid w:val="007D5D0E"/>
    <w:rsid w:val="007D6494"/>
    <w:rsid w:val="007D6832"/>
    <w:rsid w:val="007D6C64"/>
    <w:rsid w:val="007D6C70"/>
    <w:rsid w:val="007D6E28"/>
    <w:rsid w:val="007D6FCB"/>
    <w:rsid w:val="007D7340"/>
    <w:rsid w:val="007D7790"/>
    <w:rsid w:val="007D782C"/>
    <w:rsid w:val="007D7924"/>
    <w:rsid w:val="007D7D29"/>
    <w:rsid w:val="007D7D8C"/>
    <w:rsid w:val="007D7DE0"/>
    <w:rsid w:val="007D7E97"/>
    <w:rsid w:val="007D7FBD"/>
    <w:rsid w:val="007E01DC"/>
    <w:rsid w:val="007E034A"/>
    <w:rsid w:val="007E03C1"/>
    <w:rsid w:val="007E0642"/>
    <w:rsid w:val="007E0AF5"/>
    <w:rsid w:val="007E0FF8"/>
    <w:rsid w:val="007E1649"/>
    <w:rsid w:val="007E20F7"/>
    <w:rsid w:val="007E2285"/>
    <w:rsid w:val="007E2471"/>
    <w:rsid w:val="007E2D29"/>
    <w:rsid w:val="007E320A"/>
    <w:rsid w:val="007E322D"/>
    <w:rsid w:val="007E33A3"/>
    <w:rsid w:val="007E3524"/>
    <w:rsid w:val="007E367F"/>
    <w:rsid w:val="007E382E"/>
    <w:rsid w:val="007E3ACF"/>
    <w:rsid w:val="007E3CBE"/>
    <w:rsid w:val="007E40D1"/>
    <w:rsid w:val="007E4158"/>
    <w:rsid w:val="007E4589"/>
    <w:rsid w:val="007E47E0"/>
    <w:rsid w:val="007E4FFC"/>
    <w:rsid w:val="007E54A0"/>
    <w:rsid w:val="007E55AB"/>
    <w:rsid w:val="007E60A2"/>
    <w:rsid w:val="007E63B6"/>
    <w:rsid w:val="007E691C"/>
    <w:rsid w:val="007E6D6C"/>
    <w:rsid w:val="007E6E9C"/>
    <w:rsid w:val="007E7402"/>
    <w:rsid w:val="007E75E3"/>
    <w:rsid w:val="007E7712"/>
    <w:rsid w:val="007E7A6C"/>
    <w:rsid w:val="007E7E3F"/>
    <w:rsid w:val="007F0174"/>
    <w:rsid w:val="007F028F"/>
    <w:rsid w:val="007F093E"/>
    <w:rsid w:val="007F0F2C"/>
    <w:rsid w:val="007F119F"/>
    <w:rsid w:val="007F14AB"/>
    <w:rsid w:val="007F1672"/>
    <w:rsid w:val="007F1CE7"/>
    <w:rsid w:val="007F1F6C"/>
    <w:rsid w:val="007F23D1"/>
    <w:rsid w:val="007F26D5"/>
    <w:rsid w:val="007F2ADA"/>
    <w:rsid w:val="007F2B7E"/>
    <w:rsid w:val="007F2E25"/>
    <w:rsid w:val="007F2EEB"/>
    <w:rsid w:val="007F35DF"/>
    <w:rsid w:val="007F3733"/>
    <w:rsid w:val="007F3964"/>
    <w:rsid w:val="007F3C69"/>
    <w:rsid w:val="007F42F3"/>
    <w:rsid w:val="007F4358"/>
    <w:rsid w:val="007F45D7"/>
    <w:rsid w:val="007F47E6"/>
    <w:rsid w:val="007F4C81"/>
    <w:rsid w:val="007F5020"/>
    <w:rsid w:val="007F57CB"/>
    <w:rsid w:val="007F5841"/>
    <w:rsid w:val="007F58E5"/>
    <w:rsid w:val="007F5BCB"/>
    <w:rsid w:val="007F5FC8"/>
    <w:rsid w:val="007F600F"/>
    <w:rsid w:val="007F648A"/>
    <w:rsid w:val="007F6735"/>
    <w:rsid w:val="007F674F"/>
    <w:rsid w:val="007F6B5B"/>
    <w:rsid w:val="007F6F5F"/>
    <w:rsid w:val="007F791F"/>
    <w:rsid w:val="007F7E68"/>
    <w:rsid w:val="008004BB"/>
    <w:rsid w:val="00800596"/>
    <w:rsid w:val="00800692"/>
    <w:rsid w:val="008008B4"/>
    <w:rsid w:val="00800B3B"/>
    <w:rsid w:val="00800B9B"/>
    <w:rsid w:val="00800CC1"/>
    <w:rsid w:val="00800DFF"/>
    <w:rsid w:val="00801087"/>
    <w:rsid w:val="00801373"/>
    <w:rsid w:val="0080149F"/>
    <w:rsid w:val="008018C5"/>
    <w:rsid w:val="008022F5"/>
    <w:rsid w:val="008023A9"/>
    <w:rsid w:val="008023C8"/>
    <w:rsid w:val="0080243A"/>
    <w:rsid w:val="0080243E"/>
    <w:rsid w:val="0080272A"/>
    <w:rsid w:val="0080283A"/>
    <w:rsid w:val="00803382"/>
    <w:rsid w:val="0080342B"/>
    <w:rsid w:val="00804982"/>
    <w:rsid w:val="008049BA"/>
    <w:rsid w:val="00804FE9"/>
    <w:rsid w:val="00805536"/>
    <w:rsid w:val="008056B4"/>
    <w:rsid w:val="00805821"/>
    <w:rsid w:val="0080596D"/>
    <w:rsid w:val="008059B1"/>
    <w:rsid w:val="00805B52"/>
    <w:rsid w:val="00805F24"/>
    <w:rsid w:val="0080604E"/>
    <w:rsid w:val="00806575"/>
    <w:rsid w:val="008075A8"/>
    <w:rsid w:val="00807796"/>
    <w:rsid w:val="00810DDF"/>
    <w:rsid w:val="0081109F"/>
    <w:rsid w:val="00811714"/>
    <w:rsid w:val="00811C32"/>
    <w:rsid w:val="00811CA8"/>
    <w:rsid w:val="00812450"/>
    <w:rsid w:val="00812725"/>
    <w:rsid w:val="00812D96"/>
    <w:rsid w:val="00812E7D"/>
    <w:rsid w:val="00812F5C"/>
    <w:rsid w:val="008131DE"/>
    <w:rsid w:val="0081345C"/>
    <w:rsid w:val="00814268"/>
    <w:rsid w:val="00814492"/>
    <w:rsid w:val="008146D1"/>
    <w:rsid w:val="00814735"/>
    <w:rsid w:val="008148D3"/>
    <w:rsid w:val="008151AB"/>
    <w:rsid w:val="0081590F"/>
    <w:rsid w:val="00815B10"/>
    <w:rsid w:val="00815BDB"/>
    <w:rsid w:val="00815D46"/>
    <w:rsid w:val="00815E7C"/>
    <w:rsid w:val="008162DB"/>
    <w:rsid w:val="0081663D"/>
    <w:rsid w:val="00816C48"/>
    <w:rsid w:val="00816CF4"/>
    <w:rsid w:val="00816D61"/>
    <w:rsid w:val="00817648"/>
    <w:rsid w:val="00817F31"/>
    <w:rsid w:val="00817F67"/>
    <w:rsid w:val="0082008C"/>
    <w:rsid w:val="008206EA"/>
    <w:rsid w:val="008209BA"/>
    <w:rsid w:val="008210C1"/>
    <w:rsid w:val="0082149B"/>
    <w:rsid w:val="008214FE"/>
    <w:rsid w:val="00821524"/>
    <w:rsid w:val="008216BC"/>
    <w:rsid w:val="008217A2"/>
    <w:rsid w:val="00821A8E"/>
    <w:rsid w:val="00821ACB"/>
    <w:rsid w:val="00821C1A"/>
    <w:rsid w:val="00821D68"/>
    <w:rsid w:val="0082204B"/>
    <w:rsid w:val="00822116"/>
    <w:rsid w:val="00822181"/>
    <w:rsid w:val="00822B2E"/>
    <w:rsid w:val="00822F83"/>
    <w:rsid w:val="00823680"/>
    <w:rsid w:val="0082368E"/>
    <w:rsid w:val="00823DF7"/>
    <w:rsid w:val="00824063"/>
    <w:rsid w:val="0082416E"/>
    <w:rsid w:val="00824245"/>
    <w:rsid w:val="00824B6C"/>
    <w:rsid w:val="0082522B"/>
    <w:rsid w:val="0082543A"/>
    <w:rsid w:val="00825534"/>
    <w:rsid w:val="0082584A"/>
    <w:rsid w:val="008261EA"/>
    <w:rsid w:val="0082629F"/>
    <w:rsid w:val="008266E9"/>
    <w:rsid w:val="00826889"/>
    <w:rsid w:val="00826F4D"/>
    <w:rsid w:val="0082710F"/>
    <w:rsid w:val="00827217"/>
    <w:rsid w:val="0082755C"/>
    <w:rsid w:val="008275ED"/>
    <w:rsid w:val="00827616"/>
    <w:rsid w:val="0082789D"/>
    <w:rsid w:val="008279D1"/>
    <w:rsid w:val="00827C53"/>
    <w:rsid w:val="00827F22"/>
    <w:rsid w:val="00830224"/>
    <w:rsid w:val="0083022F"/>
    <w:rsid w:val="00830251"/>
    <w:rsid w:val="00831610"/>
    <w:rsid w:val="00831723"/>
    <w:rsid w:val="00831A39"/>
    <w:rsid w:val="00831B23"/>
    <w:rsid w:val="00831E6A"/>
    <w:rsid w:val="00832129"/>
    <w:rsid w:val="0083214D"/>
    <w:rsid w:val="00832323"/>
    <w:rsid w:val="00832866"/>
    <w:rsid w:val="00832A22"/>
    <w:rsid w:val="0083309D"/>
    <w:rsid w:val="008334B4"/>
    <w:rsid w:val="00833927"/>
    <w:rsid w:val="00833B39"/>
    <w:rsid w:val="008343D1"/>
    <w:rsid w:val="00834B64"/>
    <w:rsid w:val="00834C93"/>
    <w:rsid w:val="00835425"/>
    <w:rsid w:val="00835DAE"/>
    <w:rsid w:val="00835EC6"/>
    <w:rsid w:val="00835F90"/>
    <w:rsid w:val="00836335"/>
    <w:rsid w:val="008365C4"/>
    <w:rsid w:val="008365C6"/>
    <w:rsid w:val="00836923"/>
    <w:rsid w:val="00836B79"/>
    <w:rsid w:val="00836C9A"/>
    <w:rsid w:val="00837036"/>
    <w:rsid w:val="00837248"/>
    <w:rsid w:val="0084009B"/>
    <w:rsid w:val="00840378"/>
    <w:rsid w:val="00840714"/>
    <w:rsid w:val="008410CD"/>
    <w:rsid w:val="00841168"/>
    <w:rsid w:val="0084146A"/>
    <w:rsid w:val="008416CE"/>
    <w:rsid w:val="00841B19"/>
    <w:rsid w:val="00841B9F"/>
    <w:rsid w:val="00841C3D"/>
    <w:rsid w:val="00841D1C"/>
    <w:rsid w:val="00842155"/>
    <w:rsid w:val="008422F5"/>
    <w:rsid w:val="00842512"/>
    <w:rsid w:val="00842AE9"/>
    <w:rsid w:val="00842B84"/>
    <w:rsid w:val="00842C19"/>
    <w:rsid w:val="00842D0E"/>
    <w:rsid w:val="00842D77"/>
    <w:rsid w:val="00842D7E"/>
    <w:rsid w:val="008430D9"/>
    <w:rsid w:val="008432DA"/>
    <w:rsid w:val="008432FA"/>
    <w:rsid w:val="008434ED"/>
    <w:rsid w:val="00843CF6"/>
    <w:rsid w:val="0084402A"/>
    <w:rsid w:val="0084418A"/>
    <w:rsid w:val="008445ED"/>
    <w:rsid w:val="0084485A"/>
    <w:rsid w:val="0084488E"/>
    <w:rsid w:val="00844A5C"/>
    <w:rsid w:val="0084517A"/>
    <w:rsid w:val="00845275"/>
    <w:rsid w:val="00845B70"/>
    <w:rsid w:val="00845F62"/>
    <w:rsid w:val="00846014"/>
    <w:rsid w:val="008467F1"/>
    <w:rsid w:val="008469AE"/>
    <w:rsid w:val="00846D08"/>
    <w:rsid w:val="00846DB0"/>
    <w:rsid w:val="008478D2"/>
    <w:rsid w:val="00847ABC"/>
    <w:rsid w:val="00847C54"/>
    <w:rsid w:val="00850217"/>
    <w:rsid w:val="00850463"/>
    <w:rsid w:val="00850512"/>
    <w:rsid w:val="00850F17"/>
    <w:rsid w:val="00851248"/>
    <w:rsid w:val="008514D8"/>
    <w:rsid w:val="008518B2"/>
    <w:rsid w:val="008519EE"/>
    <w:rsid w:val="00851A2E"/>
    <w:rsid w:val="00851AF5"/>
    <w:rsid w:val="00851CA9"/>
    <w:rsid w:val="008523A1"/>
    <w:rsid w:val="00852A30"/>
    <w:rsid w:val="00852FF8"/>
    <w:rsid w:val="00853432"/>
    <w:rsid w:val="00854161"/>
    <w:rsid w:val="00854297"/>
    <w:rsid w:val="0085440C"/>
    <w:rsid w:val="00854B03"/>
    <w:rsid w:val="00854B1B"/>
    <w:rsid w:val="00854C83"/>
    <w:rsid w:val="00854E7D"/>
    <w:rsid w:val="0085537E"/>
    <w:rsid w:val="0085561F"/>
    <w:rsid w:val="00855D36"/>
    <w:rsid w:val="00855F10"/>
    <w:rsid w:val="008562F9"/>
    <w:rsid w:val="00856395"/>
    <w:rsid w:val="0085665A"/>
    <w:rsid w:val="008566B9"/>
    <w:rsid w:val="00856AAA"/>
    <w:rsid w:val="00856C3D"/>
    <w:rsid w:val="00856DC8"/>
    <w:rsid w:val="0085727E"/>
    <w:rsid w:val="008579DA"/>
    <w:rsid w:val="008579DC"/>
    <w:rsid w:val="00857E6B"/>
    <w:rsid w:val="00857EFF"/>
    <w:rsid w:val="008600B8"/>
    <w:rsid w:val="00860722"/>
    <w:rsid w:val="0086095C"/>
    <w:rsid w:val="00860AE6"/>
    <w:rsid w:val="0086103A"/>
    <w:rsid w:val="00861489"/>
    <w:rsid w:val="0086166F"/>
    <w:rsid w:val="0086178D"/>
    <w:rsid w:val="008618D8"/>
    <w:rsid w:val="00861ADF"/>
    <w:rsid w:val="00861D87"/>
    <w:rsid w:val="0086247D"/>
    <w:rsid w:val="00862654"/>
    <w:rsid w:val="008626C3"/>
    <w:rsid w:val="008628A1"/>
    <w:rsid w:val="00862BA7"/>
    <w:rsid w:val="00863123"/>
    <w:rsid w:val="008637B0"/>
    <w:rsid w:val="00863B32"/>
    <w:rsid w:val="00863FC6"/>
    <w:rsid w:val="008643B2"/>
    <w:rsid w:val="0086451F"/>
    <w:rsid w:val="00864AAD"/>
    <w:rsid w:val="008650A5"/>
    <w:rsid w:val="0086541F"/>
    <w:rsid w:val="0086588D"/>
    <w:rsid w:val="00865B0D"/>
    <w:rsid w:val="00865FF2"/>
    <w:rsid w:val="00866ACE"/>
    <w:rsid w:val="00866E78"/>
    <w:rsid w:val="008670D3"/>
    <w:rsid w:val="008671CC"/>
    <w:rsid w:val="00867286"/>
    <w:rsid w:val="008705C9"/>
    <w:rsid w:val="00870B87"/>
    <w:rsid w:val="00870D90"/>
    <w:rsid w:val="00871563"/>
    <w:rsid w:val="008717E6"/>
    <w:rsid w:val="00871F9C"/>
    <w:rsid w:val="00871FCA"/>
    <w:rsid w:val="0087207E"/>
    <w:rsid w:val="008729D9"/>
    <w:rsid w:val="00872B67"/>
    <w:rsid w:val="00872CA3"/>
    <w:rsid w:val="00873C0D"/>
    <w:rsid w:val="0087441C"/>
    <w:rsid w:val="00874575"/>
    <w:rsid w:val="00874A3A"/>
    <w:rsid w:val="00874C13"/>
    <w:rsid w:val="00874C69"/>
    <w:rsid w:val="008755CE"/>
    <w:rsid w:val="008756AB"/>
    <w:rsid w:val="008763AC"/>
    <w:rsid w:val="008763E4"/>
    <w:rsid w:val="00876632"/>
    <w:rsid w:val="00876E7B"/>
    <w:rsid w:val="00877116"/>
    <w:rsid w:val="008773B7"/>
    <w:rsid w:val="00877BB8"/>
    <w:rsid w:val="00877E54"/>
    <w:rsid w:val="00880670"/>
    <w:rsid w:val="00880895"/>
    <w:rsid w:val="00880CFE"/>
    <w:rsid w:val="00880D32"/>
    <w:rsid w:val="00880FCD"/>
    <w:rsid w:val="008818AB"/>
    <w:rsid w:val="0088190F"/>
    <w:rsid w:val="00881E5D"/>
    <w:rsid w:val="00881FEE"/>
    <w:rsid w:val="00882568"/>
    <w:rsid w:val="00882910"/>
    <w:rsid w:val="00882947"/>
    <w:rsid w:val="008833E2"/>
    <w:rsid w:val="0088342C"/>
    <w:rsid w:val="00883A88"/>
    <w:rsid w:val="00883AB1"/>
    <w:rsid w:val="008840C5"/>
    <w:rsid w:val="0088412D"/>
    <w:rsid w:val="0088418D"/>
    <w:rsid w:val="0088440C"/>
    <w:rsid w:val="00884531"/>
    <w:rsid w:val="00884BB1"/>
    <w:rsid w:val="00884F47"/>
    <w:rsid w:val="008850C2"/>
    <w:rsid w:val="0088580F"/>
    <w:rsid w:val="008859E4"/>
    <w:rsid w:val="00885BD2"/>
    <w:rsid w:val="00885C24"/>
    <w:rsid w:val="00885C59"/>
    <w:rsid w:val="008862C8"/>
    <w:rsid w:val="0088647A"/>
    <w:rsid w:val="008866FD"/>
    <w:rsid w:val="0088746E"/>
    <w:rsid w:val="00887560"/>
    <w:rsid w:val="008877B0"/>
    <w:rsid w:val="00887E77"/>
    <w:rsid w:val="00887E9B"/>
    <w:rsid w:val="00887F00"/>
    <w:rsid w:val="00890747"/>
    <w:rsid w:val="00890B4C"/>
    <w:rsid w:val="00891029"/>
    <w:rsid w:val="008910C7"/>
    <w:rsid w:val="00891AC7"/>
    <w:rsid w:val="00891B18"/>
    <w:rsid w:val="00891C6D"/>
    <w:rsid w:val="00891F62"/>
    <w:rsid w:val="008921F9"/>
    <w:rsid w:val="008923C3"/>
    <w:rsid w:val="00892449"/>
    <w:rsid w:val="0089252D"/>
    <w:rsid w:val="008927F2"/>
    <w:rsid w:val="008930BD"/>
    <w:rsid w:val="0089348D"/>
    <w:rsid w:val="00893FC2"/>
    <w:rsid w:val="008941F7"/>
    <w:rsid w:val="008945DC"/>
    <w:rsid w:val="008945ED"/>
    <w:rsid w:val="0089491C"/>
    <w:rsid w:val="00894E38"/>
    <w:rsid w:val="00895343"/>
    <w:rsid w:val="00895982"/>
    <w:rsid w:val="00895BCF"/>
    <w:rsid w:val="00895CBC"/>
    <w:rsid w:val="00895F5D"/>
    <w:rsid w:val="00895F92"/>
    <w:rsid w:val="00896D69"/>
    <w:rsid w:val="00896F19"/>
    <w:rsid w:val="00897043"/>
    <w:rsid w:val="00897156"/>
    <w:rsid w:val="008972AF"/>
    <w:rsid w:val="008974D3"/>
    <w:rsid w:val="00897566"/>
    <w:rsid w:val="0089757A"/>
    <w:rsid w:val="00897664"/>
    <w:rsid w:val="008979B3"/>
    <w:rsid w:val="00897AC2"/>
    <w:rsid w:val="008A0305"/>
    <w:rsid w:val="008A03BC"/>
    <w:rsid w:val="008A03D8"/>
    <w:rsid w:val="008A0553"/>
    <w:rsid w:val="008A06C0"/>
    <w:rsid w:val="008A1121"/>
    <w:rsid w:val="008A1268"/>
    <w:rsid w:val="008A1553"/>
    <w:rsid w:val="008A18DC"/>
    <w:rsid w:val="008A1A14"/>
    <w:rsid w:val="008A1B4A"/>
    <w:rsid w:val="008A27F8"/>
    <w:rsid w:val="008A2F6C"/>
    <w:rsid w:val="008A3379"/>
    <w:rsid w:val="008A33F8"/>
    <w:rsid w:val="008A3401"/>
    <w:rsid w:val="008A3687"/>
    <w:rsid w:val="008A371A"/>
    <w:rsid w:val="008A3C40"/>
    <w:rsid w:val="008A3DA5"/>
    <w:rsid w:val="008A3ED1"/>
    <w:rsid w:val="008A3F91"/>
    <w:rsid w:val="008A42AC"/>
    <w:rsid w:val="008A43DD"/>
    <w:rsid w:val="008A4697"/>
    <w:rsid w:val="008A4B57"/>
    <w:rsid w:val="008A513A"/>
    <w:rsid w:val="008A523A"/>
    <w:rsid w:val="008A528E"/>
    <w:rsid w:val="008A53E5"/>
    <w:rsid w:val="008A5F99"/>
    <w:rsid w:val="008A611F"/>
    <w:rsid w:val="008A648E"/>
    <w:rsid w:val="008A656B"/>
    <w:rsid w:val="008A66E9"/>
    <w:rsid w:val="008A6917"/>
    <w:rsid w:val="008A6C64"/>
    <w:rsid w:val="008A701C"/>
    <w:rsid w:val="008A7129"/>
    <w:rsid w:val="008A730D"/>
    <w:rsid w:val="008A772E"/>
    <w:rsid w:val="008A779C"/>
    <w:rsid w:val="008A79E5"/>
    <w:rsid w:val="008A7AF8"/>
    <w:rsid w:val="008B054B"/>
    <w:rsid w:val="008B065B"/>
    <w:rsid w:val="008B06F5"/>
    <w:rsid w:val="008B0946"/>
    <w:rsid w:val="008B0BA0"/>
    <w:rsid w:val="008B14ED"/>
    <w:rsid w:val="008B17E0"/>
    <w:rsid w:val="008B1840"/>
    <w:rsid w:val="008B1BC0"/>
    <w:rsid w:val="008B1D3E"/>
    <w:rsid w:val="008B23E6"/>
    <w:rsid w:val="008B2647"/>
    <w:rsid w:val="008B28C9"/>
    <w:rsid w:val="008B31F6"/>
    <w:rsid w:val="008B3463"/>
    <w:rsid w:val="008B34B1"/>
    <w:rsid w:val="008B3531"/>
    <w:rsid w:val="008B3A58"/>
    <w:rsid w:val="008B3C72"/>
    <w:rsid w:val="008B3D6F"/>
    <w:rsid w:val="008B400B"/>
    <w:rsid w:val="008B407F"/>
    <w:rsid w:val="008B44C2"/>
    <w:rsid w:val="008B4876"/>
    <w:rsid w:val="008B48C0"/>
    <w:rsid w:val="008B4D0F"/>
    <w:rsid w:val="008B5169"/>
    <w:rsid w:val="008B554A"/>
    <w:rsid w:val="008B5DC7"/>
    <w:rsid w:val="008B65EE"/>
    <w:rsid w:val="008B6A4C"/>
    <w:rsid w:val="008B72E7"/>
    <w:rsid w:val="008B751A"/>
    <w:rsid w:val="008B7567"/>
    <w:rsid w:val="008B78A5"/>
    <w:rsid w:val="008B7A32"/>
    <w:rsid w:val="008B7D37"/>
    <w:rsid w:val="008C019F"/>
    <w:rsid w:val="008C038E"/>
    <w:rsid w:val="008C0435"/>
    <w:rsid w:val="008C052E"/>
    <w:rsid w:val="008C05B2"/>
    <w:rsid w:val="008C08B9"/>
    <w:rsid w:val="008C08C6"/>
    <w:rsid w:val="008C0C73"/>
    <w:rsid w:val="008C10A3"/>
    <w:rsid w:val="008C10B3"/>
    <w:rsid w:val="008C1949"/>
    <w:rsid w:val="008C1C21"/>
    <w:rsid w:val="008C2149"/>
    <w:rsid w:val="008C2DE4"/>
    <w:rsid w:val="008C2F55"/>
    <w:rsid w:val="008C36AD"/>
    <w:rsid w:val="008C3A16"/>
    <w:rsid w:val="008C433A"/>
    <w:rsid w:val="008C4C3B"/>
    <w:rsid w:val="008C4D7F"/>
    <w:rsid w:val="008C51B7"/>
    <w:rsid w:val="008C5EE1"/>
    <w:rsid w:val="008C5F66"/>
    <w:rsid w:val="008C5FCB"/>
    <w:rsid w:val="008C6BE4"/>
    <w:rsid w:val="008C7CF6"/>
    <w:rsid w:val="008C7FB7"/>
    <w:rsid w:val="008D00E9"/>
    <w:rsid w:val="008D0403"/>
    <w:rsid w:val="008D0B4B"/>
    <w:rsid w:val="008D0C76"/>
    <w:rsid w:val="008D1854"/>
    <w:rsid w:val="008D1BA2"/>
    <w:rsid w:val="008D1C17"/>
    <w:rsid w:val="008D24EF"/>
    <w:rsid w:val="008D2717"/>
    <w:rsid w:val="008D2AE4"/>
    <w:rsid w:val="008D2B8F"/>
    <w:rsid w:val="008D2F35"/>
    <w:rsid w:val="008D2F65"/>
    <w:rsid w:val="008D33C6"/>
    <w:rsid w:val="008D3615"/>
    <w:rsid w:val="008D367A"/>
    <w:rsid w:val="008D372C"/>
    <w:rsid w:val="008D3BB5"/>
    <w:rsid w:val="008D3FD3"/>
    <w:rsid w:val="008D4532"/>
    <w:rsid w:val="008D4846"/>
    <w:rsid w:val="008D4D6B"/>
    <w:rsid w:val="008D4DFF"/>
    <w:rsid w:val="008D5138"/>
    <w:rsid w:val="008D5443"/>
    <w:rsid w:val="008D54AF"/>
    <w:rsid w:val="008D560E"/>
    <w:rsid w:val="008D5B1B"/>
    <w:rsid w:val="008D66D8"/>
    <w:rsid w:val="008D6C64"/>
    <w:rsid w:val="008D6D1B"/>
    <w:rsid w:val="008D7291"/>
    <w:rsid w:val="008D737E"/>
    <w:rsid w:val="008D73D7"/>
    <w:rsid w:val="008D757B"/>
    <w:rsid w:val="008D75B2"/>
    <w:rsid w:val="008D7BF1"/>
    <w:rsid w:val="008E00B8"/>
    <w:rsid w:val="008E0172"/>
    <w:rsid w:val="008E08F2"/>
    <w:rsid w:val="008E1307"/>
    <w:rsid w:val="008E1BAE"/>
    <w:rsid w:val="008E1BD9"/>
    <w:rsid w:val="008E279C"/>
    <w:rsid w:val="008E299D"/>
    <w:rsid w:val="008E2DCC"/>
    <w:rsid w:val="008E3405"/>
    <w:rsid w:val="008E3470"/>
    <w:rsid w:val="008E3631"/>
    <w:rsid w:val="008E3653"/>
    <w:rsid w:val="008E3795"/>
    <w:rsid w:val="008E395E"/>
    <w:rsid w:val="008E3ECF"/>
    <w:rsid w:val="008E4249"/>
    <w:rsid w:val="008E4708"/>
    <w:rsid w:val="008E470D"/>
    <w:rsid w:val="008E47CC"/>
    <w:rsid w:val="008E49DB"/>
    <w:rsid w:val="008E50D6"/>
    <w:rsid w:val="008E5519"/>
    <w:rsid w:val="008E5D14"/>
    <w:rsid w:val="008E5D26"/>
    <w:rsid w:val="008E6D9B"/>
    <w:rsid w:val="008E6E5E"/>
    <w:rsid w:val="008E714A"/>
    <w:rsid w:val="008E7BD3"/>
    <w:rsid w:val="008F01FF"/>
    <w:rsid w:val="008F09F8"/>
    <w:rsid w:val="008F0D43"/>
    <w:rsid w:val="008F0E8F"/>
    <w:rsid w:val="008F1518"/>
    <w:rsid w:val="008F1BE9"/>
    <w:rsid w:val="008F1EAC"/>
    <w:rsid w:val="008F1EC4"/>
    <w:rsid w:val="008F20E2"/>
    <w:rsid w:val="008F22A6"/>
    <w:rsid w:val="008F2AB5"/>
    <w:rsid w:val="008F3570"/>
    <w:rsid w:val="008F3B1C"/>
    <w:rsid w:val="008F3D04"/>
    <w:rsid w:val="008F3E61"/>
    <w:rsid w:val="008F415C"/>
    <w:rsid w:val="008F45F6"/>
    <w:rsid w:val="008F4845"/>
    <w:rsid w:val="008F5431"/>
    <w:rsid w:val="008F543A"/>
    <w:rsid w:val="008F54B5"/>
    <w:rsid w:val="008F5667"/>
    <w:rsid w:val="008F56BA"/>
    <w:rsid w:val="008F573F"/>
    <w:rsid w:val="008F5911"/>
    <w:rsid w:val="008F5EAB"/>
    <w:rsid w:val="008F6283"/>
    <w:rsid w:val="008F65A5"/>
    <w:rsid w:val="008F6BD2"/>
    <w:rsid w:val="008F6F45"/>
    <w:rsid w:val="008F720C"/>
    <w:rsid w:val="008F7883"/>
    <w:rsid w:val="008F7956"/>
    <w:rsid w:val="008F7AAA"/>
    <w:rsid w:val="008F7C04"/>
    <w:rsid w:val="008F7F38"/>
    <w:rsid w:val="008F7FD2"/>
    <w:rsid w:val="0090066F"/>
    <w:rsid w:val="00900F9B"/>
    <w:rsid w:val="009015A9"/>
    <w:rsid w:val="00901805"/>
    <w:rsid w:val="00901BD9"/>
    <w:rsid w:val="00901CA7"/>
    <w:rsid w:val="009027F2"/>
    <w:rsid w:val="0090288B"/>
    <w:rsid w:val="00902941"/>
    <w:rsid w:val="009029F8"/>
    <w:rsid w:val="0090316E"/>
    <w:rsid w:val="009035EA"/>
    <w:rsid w:val="00903D28"/>
    <w:rsid w:val="0090411A"/>
    <w:rsid w:val="009043C5"/>
    <w:rsid w:val="00904525"/>
    <w:rsid w:val="00904A51"/>
    <w:rsid w:val="00904AE6"/>
    <w:rsid w:val="00904C82"/>
    <w:rsid w:val="00904FCE"/>
    <w:rsid w:val="009054D4"/>
    <w:rsid w:val="009057DB"/>
    <w:rsid w:val="00905891"/>
    <w:rsid w:val="009059F2"/>
    <w:rsid w:val="00905AEF"/>
    <w:rsid w:val="00905B04"/>
    <w:rsid w:val="00905B3B"/>
    <w:rsid w:val="00905E06"/>
    <w:rsid w:val="00905E9E"/>
    <w:rsid w:val="009068E5"/>
    <w:rsid w:val="00906F06"/>
    <w:rsid w:val="00907144"/>
    <w:rsid w:val="009078EE"/>
    <w:rsid w:val="00907B61"/>
    <w:rsid w:val="00907F33"/>
    <w:rsid w:val="00907F74"/>
    <w:rsid w:val="009103CE"/>
    <w:rsid w:val="0091077F"/>
    <w:rsid w:val="00910836"/>
    <w:rsid w:val="009108F4"/>
    <w:rsid w:val="009110F7"/>
    <w:rsid w:val="00911189"/>
    <w:rsid w:val="00911253"/>
    <w:rsid w:val="00911394"/>
    <w:rsid w:val="00911BA6"/>
    <w:rsid w:val="00911EE2"/>
    <w:rsid w:val="009121D6"/>
    <w:rsid w:val="0091229F"/>
    <w:rsid w:val="009126F2"/>
    <w:rsid w:val="00912965"/>
    <w:rsid w:val="00912A8B"/>
    <w:rsid w:val="00912E5B"/>
    <w:rsid w:val="0091335B"/>
    <w:rsid w:val="009133B7"/>
    <w:rsid w:val="009138EC"/>
    <w:rsid w:val="009142AF"/>
    <w:rsid w:val="009144DC"/>
    <w:rsid w:val="00914505"/>
    <w:rsid w:val="0091483A"/>
    <w:rsid w:val="00914927"/>
    <w:rsid w:val="00914A26"/>
    <w:rsid w:val="00914C63"/>
    <w:rsid w:val="009151A7"/>
    <w:rsid w:val="00915A39"/>
    <w:rsid w:val="00915AD0"/>
    <w:rsid w:val="00915D8E"/>
    <w:rsid w:val="00915DF1"/>
    <w:rsid w:val="00916C9A"/>
    <w:rsid w:val="00916F2E"/>
    <w:rsid w:val="00917170"/>
    <w:rsid w:val="00917C4B"/>
    <w:rsid w:val="00917E47"/>
    <w:rsid w:val="009202AA"/>
    <w:rsid w:val="00920382"/>
    <w:rsid w:val="00920598"/>
    <w:rsid w:val="009209E3"/>
    <w:rsid w:val="00920AB8"/>
    <w:rsid w:val="00920B6D"/>
    <w:rsid w:val="00920E38"/>
    <w:rsid w:val="00920EB2"/>
    <w:rsid w:val="00921146"/>
    <w:rsid w:val="009212AD"/>
    <w:rsid w:val="0092133B"/>
    <w:rsid w:val="009221C9"/>
    <w:rsid w:val="0092232F"/>
    <w:rsid w:val="00922957"/>
    <w:rsid w:val="00922A8E"/>
    <w:rsid w:val="00922C63"/>
    <w:rsid w:val="00922F69"/>
    <w:rsid w:val="00923261"/>
    <w:rsid w:val="009232CD"/>
    <w:rsid w:val="009238B8"/>
    <w:rsid w:val="00924377"/>
    <w:rsid w:val="00924611"/>
    <w:rsid w:val="00924715"/>
    <w:rsid w:val="00924732"/>
    <w:rsid w:val="009249D2"/>
    <w:rsid w:val="009252F8"/>
    <w:rsid w:val="009255FE"/>
    <w:rsid w:val="00925A09"/>
    <w:rsid w:val="00925A68"/>
    <w:rsid w:val="00925B57"/>
    <w:rsid w:val="00925BBB"/>
    <w:rsid w:val="00926189"/>
    <w:rsid w:val="009261B8"/>
    <w:rsid w:val="00926387"/>
    <w:rsid w:val="0092664E"/>
    <w:rsid w:val="00926AD2"/>
    <w:rsid w:val="00926FBC"/>
    <w:rsid w:val="009276D0"/>
    <w:rsid w:val="00927B59"/>
    <w:rsid w:val="00930345"/>
    <w:rsid w:val="0093056A"/>
    <w:rsid w:val="00930A0B"/>
    <w:rsid w:val="00930A66"/>
    <w:rsid w:val="009311AC"/>
    <w:rsid w:val="009312F8"/>
    <w:rsid w:val="0093169D"/>
    <w:rsid w:val="00931B3C"/>
    <w:rsid w:val="00931BFC"/>
    <w:rsid w:val="00931DD2"/>
    <w:rsid w:val="00931DE3"/>
    <w:rsid w:val="009323B5"/>
    <w:rsid w:val="00932E07"/>
    <w:rsid w:val="0093301E"/>
    <w:rsid w:val="009330FC"/>
    <w:rsid w:val="00933114"/>
    <w:rsid w:val="00933AA8"/>
    <w:rsid w:val="00933C20"/>
    <w:rsid w:val="00933E64"/>
    <w:rsid w:val="00933EAE"/>
    <w:rsid w:val="00933FAC"/>
    <w:rsid w:val="00934038"/>
    <w:rsid w:val="009343EE"/>
    <w:rsid w:val="00934889"/>
    <w:rsid w:val="00934FC4"/>
    <w:rsid w:val="009352A3"/>
    <w:rsid w:val="009353BF"/>
    <w:rsid w:val="00935974"/>
    <w:rsid w:val="00935E59"/>
    <w:rsid w:val="009368B6"/>
    <w:rsid w:val="00936A53"/>
    <w:rsid w:val="00936E96"/>
    <w:rsid w:val="00937364"/>
    <w:rsid w:val="009403B0"/>
    <w:rsid w:val="0094054A"/>
    <w:rsid w:val="0094088F"/>
    <w:rsid w:val="00941114"/>
    <w:rsid w:val="009411A3"/>
    <w:rsid w:val="009411AF"/>
    <w:rsid w:val="00941299"/>
    <w:rsid w:val="009414C6"/>
    <w:rsid w:val="009428DF"/>
    <w:rsid w:val="00943A35"/>
    <w:rsid w:val="00943CB7"/>
    <w:rsid w:val="00943E8A"/>
    <w:rsid w:val="009445AD"/>
    <w:rsid w:val="009447D0"/>
    <w:rsid w:val="009455F6"/>
    <w:rsid w:val="00945C9E"/>
    <w:rsid w:val="00945E50"/>
    <w:rsid w:val="00946264"/>
    <w:rsid w:val="0094685D"/>
    <w:rsid w:val="00946895"/>
    <w:rsid w:val="0094694B"/>
    <w:rsid w:val="00946D43"/>
    <w:rsid w:val="00946D74"/>
    <w:rsid w:val="00946ECA"/>
    <w:rsid w:val="009474E2"/>
    <w:rsid w:val="00947B93"/>
    <w:rsid w:val="00947FDF"/>
    <w:rsid w:val="009500E9"/>
    <w:rsid w:val="00950236"/>
    <w:rsid w:val="009506E8"/>
    <w:rsid w:val="009508B2"/>
    <w:rsid w:val="00950C1C"/>
    <w:rsid w:val="009510D3"/>
    <w:rsid w:val="0095148E"/>
    <w:rsid w:val="00951967"/>
    <w:rsid w:val="00952117"/>
    <w:rsid w:val="00952802"/>
    <w:rsid w:val="00952E66"/>
    <w:rsid w:val="009531B9"/>
    <w:rsid w:val="009535C6"/>
    <w:rsid w:val="00953668"/>
    <w:rsid w:val="00953700"/>
    <w:rsid w:val="0095372B"/>
    <w:rsid w:val="009538EF"/>
    <w:rsid w:val="00953B53"/>
    <w:rsid w:val="0095507D"/>
    <w:rsid w:val="00955564"/>
    <w:rsid w:val="009556B7"/>
    <w:rsid w:val="009556F1"/>
    <w:rsid w:val="00955971"/>
    <w:rsid w:val="00955A56"/>
    <w:rsid w:val="00955AE5"/>
    <w:rsid w:val="00955D23"/>
    <w:rsid w:val="00956094"/>
    <w:rsid w:val="00956234"/>
    <w:rsid w:val="009563B1"/>
    <w:rsid w:val="00956439"/>
    <w:rsid w:val="00956578"/>
    <w:rsid w:val="00956A87"/>
    <w:rsid w:val="009572CC"/>
    <w:rsid w:val="0095789D"/>
    <w:rsid w:val="00957949"/>
    <w:rsid w:val="00957C65"/>
    <w:rsid w:val="00960651"/>
    <w:rsid w:val="0096074F"/>
    <w:rsid w:val="009609B3"/>
    <w:rsid w:val="00960A37"/>
    <w:rsid w:val="00960B91"/>
    <w:rsid w:val="009620DE"/>
    <w:rsid w:val="0096247F"/>
    <w:rsid w:val="00962677"/>
    <w:rsid w:val="0096267B"/>
    <w:rsid w:val="00962AB0"/>
    <w:rsid w:val="00962B3F"/>
    <w:rsid w:val="00963157"/>
    <w:rsid w:val="00963379"/>
    <w:rsid w:val="009633EF"/>
    <w:rsid w:val="00963413"/>
    <w:rsid w:val="0096364E"/>
    <w:rsid w:val="00963A81"/>
    <w:rsid w:val="00963AEA"/>
    <w:rsid w:val="00963D00"/>
    <w:rsid w:val="00963ED7"/>
    <w:rsid w:val="00964218"/>
    <w:rsid w:val="009643AE"/>
    <w:rsid w:val="00964C40"/>
    <w:rsid w:val="00964C9F"/>
    <w:rsid w:val="009651C0"/>
    <w:rsid w:val="00965389"/>
    <w:rsid w:val="00965B95"/>
    <w:rsid w:val="009664AD"/>
    <w:rsid w:val="009668AD"/>
    <w:rsid w:val="009668EA"/>
    <w:rsid w:val="00966B34"/>
    <w:rsid w:val="00966B3D"/>
    <w:rsid w:val="0096704C"/>
    <w:rsid w:val="009670C9"/>
    <w:rsid w:val="00967673"/>
    <w:rsid w:val="009678E5"/>
    <w:rsid w:val="00967AB7"/>
    <w:rsid w:val="00967E86"/>
    <w:rsid w:val="00971615"/>
    <w:rsid w:val="009716DD"/>
    <w:rsid w:val="0097191B"/>
    <w:rsid w:val="00971EB8"/>
    <w:rsid w:val="009724C3"/>
    <w:rsid w:val="00972541"/>
    <w:rsid w:val="00972551"/>
    <w:rsid w:val="009729BD"/>
    <w:rsid w:val="00972B89"/>
    <w:rsid w:val="00972F88"/>
    <w:rsid w:val="00973015"/>
    <w:rsid w:val="009742AC"/>
    <w:rsid w:val="00974422"/>
    <w:rsid w:val="0097449B"/>
    <w:rsid w:val="00974710"/>
    <w:rsid w:val="009749E0"/>
    <w:rsid w:val="00974BA8"/>
    <w:rsid w:val="009752EE"/>
    <w:rsid w:val="00975735"/>
    <w:rsid w:val="00975989"/>
    <w:rsid w:val="00975D82"/>
    <w:rsid w:val="00976191"/>
    <w:rsid w:val="0097662F"/>
    <w:rsid w:val="00976BE3"/>
    <w:rsid w:val="00976CF7"/>
    <w:rsid w:val="00976E15"/>
    <w:rsid w:val="009770D0"/>
    <w:rsid w:val="00977441"/>
    <w:rsid w:val="0097762A"/>
    <w:rsid w:val="00977E3C"/>
    <w:rsid w:val="009803B0"/>
    <w:rsid w:val="00980881"/>
    <w:rsid w:val="00980985"/>
    <w:rsid w:val="00980C01"/>
    <w:rsid w:val="00980C31"/>
    <w:rsid w:val="00980F30"/>
    <w:rsid w:val="00981116"/>
    <w:rsid w:val="00981260"/>
    <w:rsid w:val="00981584"/>
    <w:rsid w:val="0098183D"/>
    <w:rsid w:val="009819C9"/>
    <w:rsid w:val="00981B71"/>
    <w:rsid w:val="00981BD3"/>
    <w:rsid w:val="00981F64"/>
    <w:rsid w:val="009820F4"/>
    <w:rsid w:val="009822A0"/>
    <w:rsid w:val="009826C4"/>
    <w:rsid w:val="009828C2"/>
    <w:rsid w:val="00982ED8"/>
    <w:rsid w:val="00982EFB"/>
    <w:rsid w:val="0098399A"/>
    <w:rsid w:val="00984209"/>
    <w:rsid w:val="00984406"/>
    <w:rsid w:val="0098490D"/>
    <w:rsid w:val="00984E22"/>
    <w:rsid w:val="00984F01"/>
    <w:rsid w:val="009850EE"/>
    <w:rsid w:val="009855A7"/>
    <w:rsid w:val="00985681"/>
    <w:rsid w:val="00985800"/>
    <w:rsid w:val="00985ABD"/>
    <w:rsid w:val="00985E48"/>
    <w:rsid w:val="00986073"/>
    <w:rsid w:val="00986965"/>
    <w:rsid w:val="00986996"/>
    <w:rsid w:val="00986D79"/>
    <w:rsid w:val="0098736D"/>
    <w:rsid w:val="009873DB"/>
    <w:rsid w:val="00987ACA"/>
    <w:rsid w:val="00987AF3"/>
    <w:rsid w:val="00987B3D"/>
    <w:rsid w:val="00987BD9"/>
    <w:rsid w:val="00990238"/>
    <w:rsid w:val="00990676"/>
    <w:rsid w:val="0099125E"/>
    <w:rsid w:val="00991293"/>
    <w:rsid w:val="00991387"/>
    <w:rsid w:val="009916AE"/>
    <w:rsid w:val="009916E5"/>
    <w:rsid w:val="00991BE4"/>
    <w:rsid w:val="00991D86"/>
    <w:rsid w:val="00992154"/>
    <w:rsid w:val="0099235A"/>
    <w:rsid w:val="00992517"/>
    <w:rsid w:val="00992538"/>
    <w:rsid w:val="009928AF"/>
    <w:rsid w:val="00992A82"/>
    <w:rsid w:val="00992F9E"/>
    <w:rsid w:val="00993E3E"/>
    <w:rsid w:val="0099431C"/>
    <w:rsid w:val="009949A2"/>
    <w:rsid w:val="0099528B"/>
    <w:rsid w:val="00995A3A"/>
    <w:rsid w:val="00995B02"/>
    <w:rsid w:val="0099627B"/>
    <w:rsid w:val="00996546"/>
    <w:rsid w:val="00996647"/>
    <w:rsid w:val="00996758"/>
    <w:rsid w:val="009969EB"/>
    <w:rsid w:val="00996C14"/>
    <w:rsid w:val="00996E7C"/>
    <w:rsid w:val="00997317"/>
    <w:rsid w:val="00997493"/>
    <w:rsid w:val="00997543"/>
    <w:rsid w:val="00997823"/>
    <w:rsid w:val="00997A58"/>
    <w:rsid w:val="00997D7A"/>
    <w:rsid w:val="00997E35"/>
    <w:rsid w:val="009A031D"/>
    <w:rsid w:val="009A0BE9"/>
    <w:rsid w:val="009A0C52"/>
    <w:rsid w:val="009A0F3F"/>
    <w:rsid w:val="009A0F5A"/>
    <w:rsid w:val="009A130D"/>
    <w:rsid w:val="009A14FB"/>
    <w:rsid w:val="009A1859"/>
    <w:rsid w:val="009A18CD"/>
    <w:rsid w:val="009A1D94"/>
    <w:rsid w:val="009A2601"/>
    <w:rsid w:val="009A29AF"/>
    <w:rsid w:val="009A2D47"/>
    <w:rsid w:val="009A2E73"/>
    <w:rsid w:val="009A2FC5"/>
    <w:rsid w:val="009A35DD"/>
    <w:rsid w:val="009A3D34"/>
    <w:rsid w:val="009A4297"/>
    <w:rsid w:val="009A43B2"/>
    <w:rsid w:val="009A5398"/>
    <w:rsid w:val="009A5581"/>
    <w:rsid w:val="009A6574"/>
    <w:rsid w:val="009A68A9"/>
    <w:rsid w:val="009A6BDC"/>
    <w:rsid w:val="009A791A"/>
    <w:rsid w:val="009A7FCB"/>
    <w:rsid w:val="009B00E9"/>
    <w:rsid w:val="009B0140"/>
    <w:rsid w:val="009B050D"/>
    <w:rsid w:val="009B09FA"/>
    <w:rsid w:val="009B1262"/>
    <w:rsid w:val="009B1B96"/>
    <w:rsid w:val="009B1E89"/>
    <w:rsid w:val="009B24AC"/>
    <w:rsid w:val="009B2C52"/>
    <w:rsid w:val="009B2F71"/>
    <w:rsid w:val="009B3190"/>
    <w:rsid w:val="009B355B"/>
    <w:rsid w:val="009B35B3"/>
    <w:rsid w:val="009B35CF"/>
    <w:rsid w:val="009B4266"/>
    <w:rsid w:val="009B4378"/>
    <w:rsid w:val="009B465D"/>
    <w:rsid w:val="009B4F27"/>
    <w:rsid w:val="009B4F43"/>
    <w:rsid w:val="009B4F78"/>
    <w:rsid w:val="009B54DC"/>
    <w:rsid w:val="009B560A"/>
    <w:rsid w:val="009B5647"/>
    <w:rsid w:val="009B5708"/>
    <w:rsid w:val="009B59F3"/>
    <w:rsid w:val="009B5A67"/>
    <w:rsid w:val="009B663C"/>
    <w:rsid w:val="009B69AE"/>
    <w:rsid w:val="009B6A1E"/>
    <w:rsid w:val="009B7E64"/>
    <w:rsid w:val="009B7FBD"/>
    <w:rsid w:val="009C0160"/>
    <w:rsid w:val="009C017E"/>
    <w:rsid w:val="009C03C4"/>
    <w:rsid w:val="009C08E3"/>
    <w:rsid w:val="009C15B1"/>
    <w:rsid w:val="009C16D2"/>
    <w:rsid w:val="009C1BBA"/>
    <w:rsid w:val="009C2067"/>
    <w:rsid w:val="009C26D9"/>
    <w:rsid w:val="009C3122"/>
    <w:rsid w:val="009C3586"/>
    <w:rsid w:val="009C3794"/>
    <w:rsid w:val="009C3ECF"/>
    <w:rsid w:val="009C44A3"/>
    <w:rsid w:val="009C465C"/>
    <w:rsid w:val="009C49E5"/>
    <w:rsid w:val="009C4AE0"/>
    <w:rsid w:val="009C4B67"/>
    <w:rsid w:val="009C541C"/>
    <w:rsid w:val="009C5463"/>
    <w:rsid w:val="009C62D4"/>
    <w:rsid w:val="009C6404"/>
    <w:rsid w:val="009C6490"/>
    <w:rsid w:val="009C64FF"/>
    <w:rsid w:val="009C7094"/>
    <w:rsid w:val="009C770B"/>
    <w:rsid w:val="009D0E15"/>
    <w:rsid w:val="009D1075"/>
    <w:rsid w:val="009D1290"/>
    <w:rsid w:val="009D1399"/>
    <w:rsid w:val="009D13F9"/>
    <w:rsid w:val="009D13FE"/>
    <w:rsid w:val="009D14CE"/>
    <w:rsid w:val="009D1793"/>
    <w:rsid w:val="009D1796"/>
    <w:rsid w:val="009D1C6B"/>
    <w:rsid w:val="009D2324"/>
    <w:rsid w:val="009D294F"/>
    <w:rsid w:val="009D2988"/>
    <w:rsid w:val="009D2C51"/>
    <w:rsid w:val="009D2F8A"/>
    <w:rsid w:val="009D3529"/>
    <w:rsid w:val="009D3798"/>
    <w:rsid w:val="009D39DF"/>
    <w:rsid w:val="009D3D44"/>
    <w:rsid w:val="009D4106"/>
    <w:rsid w:val="009D42E6"/>
    <w:rsid w:val="009D42FB"/>
    <w:rsid w:val="009D454C"/>
    <w:rsid w:val="009D4A4E"/>
    <w:rsid w:val="009D4BAC"/>
    <w:rsid w:val="009D57F7"/>
    <w:rsid w:val="009D59FE"/>
    <w:rsid w:val="009D5AA3"/>
    <w:rsid w:val="009D5E8C"/>
    <w:rsid w:val="009D632D"/>
    <w:rsid w:val="009D6488"/>
    <w:rsid w:val="009D6594"/>
    <w:rsid w:val="009D690E"/>
    <w:rsid w:val="009D6928"/>
    <w:rsid w:val="009D6AEC"/>
    <w:rsid w:val="009D6B59"/>
    <w:rsid w:val="009D6F90"/>
    <w:rsid w:val="009D70C3"/>
    <w:rsid w:val="009D75B1"/>
    <w:rsid w:val="009D75ED"/>
    <w:rsid w:val="009D76C1"/>
    <w:rsid w:val="009D789A"/>
    <w:rsid w:val="009E0013"/>
    <w:rsid w:val="009E043C"/>
    <w:rsid w:val="009E063C"/>
    <w:rsid w:val="009E0757"/>
    <w:rsid w:val="009E0E68"/>
    <w:rsid w:val="009E16D6"/>
    <w:rsid w:val="009E1899"/>
    <w:rsid w:val="009E1C44"/>
    <w:rsid w:val="009E1E89"/>
    <w:rsid w:val="009E23BF"/>
    <w:rsid w:val="009E23F1"/>
    <w:rsid w:val="009E243A"/>
    <w:rsid w:val="009E258E"/>
    <w:rsid w:val="009E26EA"/>
    <w:rsid w:val="009E284A"/>
    <w:rsid w:val="009E2CB2"/>
    <w:rsid w:val="009E2FA3"/>
    <w:rsid w:val="009E30DE"/>
    <w:rsid w:val="009E317E"/>
    <w:rsid w:val="009E34FA"/>
    <w:rsid w:val="009E391F"/>
    <w:rsid w:val="009E3E43"/>
    <w:rsid w:val="009E46D4"/>
    <w:rsid w:val="009E4E6E"/>
    <w:rsid w:val="009E4FBB"/>
    <w:rsid w:val="009E4FEF"/>
    <w:rsid w:val="009E5349"/>
    <w:rsid w:val="009E5782"/>
    <w:rsid w:val="009E582A"/>
    <w:rsid w:val="009E6456"/>
    <w:rsid w:val="009E67C5"/>
    <w:rsid w:val="009E67FE"/>
    <w:rsid w:val="009E6875"/>
    <w:rsid w:val="009E74AB"/>
    <w:rsid w:val="009E7BC3"/>
    <w:rsid w:val="009E7D7E"/>
    <w:rsid w:val="009E7DE7"/>
    <w:rsid w:val="009F00F4"/>
    <w:rsid w:val="009F01D8"/>
    <w:rsid w:val="009F0200"/>
    <w:rsid w:val="009F03A8"/>
    <w:rsid w:val="009F0437"/>
    <w:rsid w:val="009F0A2E"/>
    <w:rsid w:val="009F0C12"/>
    <w:rsid w:val="009F1224"/>
    <w:rsid w:val="009F2302"/>
    <w:rsid w:val="009F2A0F"/>
    <w:rsid w:val="009F3A11"/>
    <w:rsid w:val="009F3A2B"/>
    <w:rsid w:val="009F3C7C"/>
    <w:rsid w:val="009F3DB1"/>
    <w:rsid w:val="009F3F0E"/>
    <w:rsid w:val="009F4885"/>
    <w:rsid w:val="009F4F29"/>
    <w:rsid w:val="009F51E4"/>
    <w:rsid w:val="009F5F31"/>
    <w:rsid w:val="009F633F"/>
    <w:rsid w:val="009F6609"/>
    <w:rsid w:val="009F6668"/>
    <w:rsid w:val="009F6850"/>
    <w:rsid w:val="009F6881"/>
    <w:rsid w:val="009F6EF9"/>
    <w:rsid w:val="009F74E5"/>
    <w:rsid w:val="009F773D"/>
    <w:rsid w:val="00A0043B"/>
    <w:rsid w:val="00A007C8"/>
    <w:rsid w:val="00A009B0"/>
    <w:rsid w:val="00A00D43"/>
    <w:rsid w:val="00A00D60"/>
    <w:rsid w:val="00A015E0"/>
    <w:rsid w:val="00A0162B"/>
    <w:rsid w:val="00A01908"/>
    <w:rsid w:val="00A01C67"/>
    <w:rsid w:val="00A01DB8"/>
    <w:rsid w:val="00A0205E"/>
    <w:rsid w:val="00A02359"/>
    <w:rsid w:val="00A0260B"/>
    <w:rsid w:val="00A03135"/>
    <w:rsid w:val="00A03789"/>
    <w:rsid w:val="00A03B89"/>
    <w:rsid w:val="00A03E5B"/>
    <w:rsid w:val="00A03F72"/>
    <w:rsid w:val="00A03FFD"/>
    <w:rsid w:val="00A041DE"/>
    <w:rsid w:val="00A0495F"/>
    <w:rsid w:val="00A049C0"/>
    <w:rsid w:val="00A04B2D"/>
    <w:rsid w:val="00A05216"/>
    <w:rsid w:val="00A05520"/>
    <w:rsid w:val="00A056CE"/>
    <w:rsid w:val="00A06AB6"/>
    <w:rsid w:val="00A06BC0"/>
    <w:rsid w:val="00A06DE3"/>
    <w:rsid w:val="00A06F55"/>
    <w:rsid w:val="00A077CF"/>
    <w:rsid w:val="00A07911"/>
    <w:rsid w:val="00A07940"/>
    <w:rsid w:val="00A07B42"/>
    <w:rsid w:val="00A100C7"/>
    <w:rsid w:val="00A108F5"/>
    <w:rsid w:val="00A10AED"/>
    <w:rsid w:val="00A10C03"/>
    <w:rsid w:val="00A10F23"/>
    <w:rsid w:val="00A115FD"/>
    <w:rsid w:val="00A1180F"/>
    <w:rsid w:val="00A11AC9"/>
    <w:rsid w:val="00A11B6A"/>
    <w:rsid w:val="00A11BBB"/>
    <w:rsid w:val="00A11FEF"/>
    <w:rsid w:val="00A128EF"/>
    <w:rsid w:val="00A12D1C"/>
    <w:rsid w:val="00A12F27"/>
    <w:rsid w:val="00A12F74"/>
    <w:rsid w:val="00A1302B"/>
    <w:rsid w:val="00A1329C"/>
    <w:rsid w:val="00A132D7"/>
    <w:rsid w:val="00A1371A"/>
    <w:rsid w:val="00A13BBD"/>
    <w:rsid w:val="00A14098"/>
    <w:rsid w:val="00A14510"/>
    <w:rsid w:val="00A14584"/>
    <w:rsid w:val="00A15018"/>
    <w:rsid w:val="00A150BA"/>
    <w:rsid w:val="00A15194"/>
    <w:rsid w:val="00A1571F"/>
    <w:rsid w:val="00A15C1B"/>
    <w:rsid w:val="00A15CDE"/>
    <w:rsid w:val="00A16105"/>
    <w:rsid w:val="00A163D7"/>
    <w:rsid w:val="00A16406"/>
    <w:rsid w:val="00A17083"/>
    <w:rsid w:val="00A17255"/>
    <w:rsid w:val="00A173DA"/>
    <w:rsid w:val="00A17A04"/>
    <w:rsid w:val="00A17D94"/>
    <w:rsid w:val="00A17ED0"/>
    <w:rsid w:val="00A2013A"/>
    <w:rsid w:val="00A2027F"/>
    <w:rsid w:val="00A20447"/>
    <w:rsid w:val="00A20B6C"/>
    <w:rsid w:val="00A20C70"/>
    <w:rsid w:val="00A20D83"/>
    <w:rsid w:val="00A21529"/>
    <w:rsid w:val="00A21571"/>
    <w:rsid w:val="00A21710"/>
    <w:rsid w:val="00A218FA"/>
    <w:rsid w:val="00A21B28"/>
    <w:rsid w:val="00A21E19"/>
    <w:rsid w:val="00A21FDC"/>
    <w:rsid w:val="00A222E2"/>
    <w:rsid w:val="00A2253F"/>
    <w:rsid w:val="00A2286D"/>
    <w:rsid w:val="00A22EF4"/>
    <w:rsid w:val="00A22FDE"/>
    <w:rsid w:val="00A23703"/>
    <w:rsid w:val="00A237B2"/>
    <w:rsid w:val="00A241C8"/>
    <w:rsid w:val="00A242C2"/>
    <w:rsid w:val="00A2490D"/>
    <w:rsid w:val="00A24B73"/>
    <w:rsid w:val="00A24CDC"/>
    <w:rsid w:val="00A25022"/>
    <w:rsid w:val="00A25389"/>
    <w:rsid w:val="00A2540F"/>
    <w:rsid w:val="00A2549C"/>
    <w:rsid w:val="00A25645"/>
    <w:rsid w:val="00A257D8"/>
    <w:rsid w:val="00A25BC0"/>
    <w:rsid w:val="00A261C2"/>
    <w:rsid w:val="00A26829"/>
    <w:rsid w:val="00A26E7E"/>
    <w:rsid w:val="00A26F5E"/>
    <w:rsid w:val="00A26FD0"/>
    <w:rsid w:val="00A27972"/>
    <w:rsid w:val="00A27B98"/>
    <w:rsid w:val="00A30255"/>
    <w:rsid w:val="00A3032D"/>
    <w:rsid w:val="00A30417"/>
    <w:rsid w:val="00A30660"/>
    <w:rsid w:val="00A3115A"/>
    <w:rsid w:val="00A3124E"/>
    <w:rsid w:val="00A312C9"/>
    <w:rsid w:val="00A3193D"/>
    <w:rsid w:val="00A31B9E"/>
    <w:rsid w:val="00A31C8F"/>
    <w:rsid w:val="00A31D64"/>
    <w:rsid w:val="00A3259D"/>
    <w:rsid w:val="00A32767"/>
    <w:rsid w:val="00A335E3"/>
    <w:rsid w:val="00A33AE4"/>
    <w:rsid w:val="00A33BA1"/>
    <w:rsid w:val="00A34237"/>
    <w:rsid w:val="00A34B7F"/>
    <w:rsid w:val="00A351D0"/>
    <w:rsid w:val="00A3527B"/>
    <w:rsid w:val="00A35B46"/>
    <w:rsid w:val="00A35C6F"/>
    <w:rsid w:val="00A3618C"/>
    <w:rsid w:val="00A36299"/>
    <w:rsid w:val="00A362F8"/>
    <w:rsid w:val="00A36330"/>
    <w:rsid w:val="00A36469"/>
    <w:rsid w:val="00A368AF"/>
    <w:rsid w:val="00A3697D"/>
    <w:rsid w:val="00A369CB"/>
    <w:rsid w:val="00A36A09"/>
    <w:rsid w:val="00A36B3C"/>
    <w:rsid w:val="00A36BF6"/>
    <w:rsid w:val="00A3710F"/>
    <w:rsid w:val="00A374BE"/>
    <w:rsid w:val="00A37529"/>
    <w:rsid w:val="00A3767E"/>
    <w:rsid w:val="00A376F2"/>
    <w:rsid w:val="00A376FF"/>
    <w:rsid w:val="00A37CA8"/>
    <w:rsid w:val="00A37DAC"/>
    <w:rsid w:val="00A37E2D"/>
    <w:rsid w:val="00A37FAA"/>
    <w:rsid w:val="00A40138"/>
    <w:rsid w:val="00A40204"/>
    <w:rsid w:val="00A40423"/>
    <w:rsid w:val="00A40542"/>
    <w:rsid w:val="00A40CB3"/>
    <w:rsid w:val="00A40D36"/>
    <w:rsid w:val="00A41034"/>
    <w:rsid w:val="00A410D1"/>
    <w:rsid w:val="00A415CB"/>
    <w:rsid w:val="00A41796"/>
    <w:rsid w:val="00A41821"/>
    <w:rsid w:val="00A41DA6"/>
    <w:rsid w:val="00A41FB7"/>
    <w:rsid w:val="00A42238"/>
    <w:rsid w:val="00A4262C"/>
    <w:rsid w:val="00A42DFB"/>
    <w:rsid w:val="00A43003"/>
    <w:rsid w:val="00A43139"/>
    <w:rsid w:val="00A43757"/>
    <w:rsid w:val="00A43B19"/>
    <w:rsid w:val="00A43CFB"/>
    <w:rsid w:val="00A44987"/>
    <w:rsid w:val="00A44F61"/>
    <w:rsid w:val="00A44FB0"/>
    <w:rsid w:val="00A45030"/>
    <w:rsid w:val="00A45277"/>
    <w:rsid w:val="00A45CF7"/>
    <w:rsid w:val="00A46A7A"/>
    <w:rsid w:val="00A46BC2"/>
    <w:rsid w:val="00A4702F"/>
    <w:rsid w:val="00A479C8"/>
    <w:rsid w:val="00A47B43"/>
    <w:rsid w:val="00A47B69"/>
    <w:rsid w:val="00A47D3A"/>
    <w:rsid w:val="00A50507"/>
    <w:rsid w:val="00A505A2"/>
    <w:rsid w:val="00A50675"/>
    <w:rsid w:val="00A5068B"/>
    <w:rsid w:val="00A50875"/>
    <w:rsid w:val="00A50E75"/>
    <w:rsid w:val="00A51802"/>
    <w:rsid w:val="00A51C57"/>
    <w:rsid w:val="00A51DB0"/>
    <w:rsid w:val="00A51F27"/>
    <w:rsid w:val="00A52472"/>
    <w:rsid w:val="00A5298C"/>
    <w:rsid w:val="00A52A77"/>
    <w:rsid w:val="00A52C8D"/>
    <w:rsid w:val="00A52DEA"/>
    <w:rsid w:val="00A532DF"/>
    <w:rsid w:val="00A53609"/>
    <w:rsid w:val="00A5371B"/>
    <w:rsid w:val="00A54069"/>
    <w:rsid w:val="00A5434D"/>
    <w:rsid w:val="00A54704"/>
    <w:rsid w:val="00A54753"/>
    <w:rsid w:val="00A54C6C"/>
    <w:rsid w:val="00A55F1C"/>
    <w:rsid w:val="00A56065"/>
    <w:rsid w:val="00A560E5"/>
    <w:rsid w:val="00A56933"/>
    <w:rsid w:val="00A56D15"/>
    <w:rsid w:val="00A578DB"/>
    <w:rsid w:val="00A60070"/>
    <w:rsid w:val="00A6014F"/>
    <w:rsid w:val="00A60157"/>
    <w:rsid w:val="00A604D6"/>
    <w:rsid w:val="00A6066E"/>
    <w:rsid w:val="00A60A67"/>
    <w:rsid w:val="00A60AB2"/>
    <w:rsid w:val="00A60BAB"/>
    <w:rsid w:val="00A60C71"/>
    <w:rsid w:val="00A61578"/>
    <w:rsid w:val="00A6187B"/>
    <w:rsid w:val="00A61AFF"/>
    <w:rsid w:val="00A61F3E"/>
    <w:rsid w:val="00A63144"/>
    <w:rsid w:val="00A63BB9"/>
    <w:rsid w:val="00A647F4"/>
    <w:rsid w:val="00A6483F"/>
    <w:rsid w:val="00A64F4C"/>
    <w:rsid w:val="00A64FA4"/>
    <w:rsid w:val="00A64FE7"/>
    <w:rsid w:val="00A650A7"/>
    <w:rsid w:val="00A65415"/>
    <w:rsid w:val="00A658AB"/>
    <w:rsid w:val="00A6682F"/>
    <w:rsid w:val="00A669BC"/>
    <w:rsid w:val="00A674A4"/>
    <w:rsid w:val="00A6755A"/>
    <w:rsid w:val="00A67ED9"/>
    <w:rsid w:val="00A67F56"/>
    <w:rsid w:val="00A7005B"/>
    <w:rsid w:val="00A70EE2"/>
    <w:rsid w:val="00A70EFF"/>
    <w:rsid w:val="00A71126"/>
    <w:rsid w:val="00A711EF"/>
    <w:rsid w:val="00A71B6F"/>
    <w:rsid w:val="00A71C28"/>
    <w:rsid w:val="00A71CD4"/>
    <w:rsid w:val="00A71F24"/>
    <w:rsid w:val="00A721B1"/>
    <w:rsid w:val="00A72816"/>
    <w:rsid w:val="00A728C3"/>
    <w:rsid w:val="00A72C24"/>
    <w:rsid w:val="00A731D9"/>
    <w:rsid w:val="00A73465"/>
    <w:rsid w:val="00A7353E"/>
    <w:rsid w:val="00A73A99"/>
    <w:rsid w:val="00A73C73"/>
    <w:rsid w:val="00A74304"/>
    <w:rsid w:val="00A743F5"/>
    <w:rsid w:val="00A747A2"/>
    <w:rsid w:val="00A74876"/>
    <w:rsid w:val="00A74E1C"/>
    <w:rsid w:val="00A7507B"/>
    <w:rsid w:val="00A75939"/>
    <w:rsid w:val="00A75CC9"/>
    <w:rsid w:val="00A75CD7"/>
    <w:rsid w:val="00A76038"/>
    <w:rsid w:val="00A760AC"/>
    <w:rsid w:val="00A760C4"/>
    <w:rsid w:val="00A7611D"/>
    <w:rsid w:val="00A7612A"/>
    <w:rsid w:val="00A762B1"/>
    <w:rsid w:val="00A7657D"/>
    <w:rsid w:val="00A768C9"/>
    <w:rsid w:val="00A76C4E"/>
    <w:rsid w:val="00A77719"/>
    <w:rsid w:val="00A77979"/>
    <w:rsid w:val="00A80D49"/>
    <w:rsid w:val="00A8100C"/>
    <w:rsid w:val="00A810F1"/>
    <w:rsid w:val="00A812E7"/>
    <w:rsid w:val="00A81E26"/>
    <w:rsid w:val="00A81ED8"/>
    <w:rsid w:val="00A82623"/>
    <w:rsid w:val="00A827A2"/>
    <w:rsid w:val="00A82A3C"/>
    <w:rsid w:val="00A82CED"/>
    <w:rsid w:val="00A832C6"/>
    <w:rsid w:val="00A8338C"/>
    <w:rsid w:val="00A833A1"/>
    <w:rsid w:val="00A83B0C"/>
    <w:rsid w:val="00A83E34"/>
    <w:rsid w:val="00A83E76"/>
    <w:rsid w:val="00A843AA"/>
    <w:rsid w:val="00A845B7"/>
    <w:rsid w:val="00A849ED"/>
    <w:rsid w:val="00A851A3"/>
    <w:rsid w:val="00A85E31"/>
    <w:rsid w:val="00A861B5"/>
    <w:rsid w:val="00A86401"/>
    <w:rsid w:val="00A865F1"/>
    <w:rsid w:val="00A86FE5"/>
    <w:rsid w:val="00A87666"/>
    <w:rsid w:val="00A87810"/>
    <w:rsid w:val="00A878F7"/>
    <w:rsid w:val="00A87A9D"/>
    <w:rsid w:val="00A87CA9"/>
    <w:rsid w:val="00A90470"/>
    <w:rsid w:val="00A90F4B"/>
    <w:rsid w:val="00A912AF"/>
    <w:rsid w:val="00A91335"/>
    <w:rsid w:val="00A913FB"/>
    <w:rsid w:val="00A91BE3"/>
    <w:rsid w:val="00A91E5B"/>
    <w:rsid w:val="00A91F1B"/>
    <w:rsid w:val="00A92485"/>
    <w:rsid w:val="00A924E1"/>
    <w:rsid w:val="00A9278E"/>
    <w:rsid w:val="00A92A35"/>
    <w:rsid w:val="00A92CEB"/>
    <w:rsid w:val="00A9349D"/>
    <w:rsid w:val="00A93565"/>
    <w:rsid w:val="00A93A19"/>
    <w:rsid w:val="00A93C43"/>
    <w:rsid w:val="00A93DCC"/>
    <w:rsid w:val="00A93F50"/>
    <w:rsid w:val="00A944E5"/>
    <w:rsid w:val="00A94894"/>
    <w:rsid w:val="00A9493E"/>
    <w:rsid w:val="00A9562D"/>
    <w:rsid w:val="00A95ADD"/>
    <w:rsid w:val="00A95B69"/>
    <w:rsid w:val="00A95F6B"/>
    <w:rsid w:val="00A9649A"/>
    <w:rsid w:val="00A96D32"/>
    <w:rsid w:val="00A9711E"/>
    <w:rsid w:val="00A9744B"/>
    <w:rsid w:val="00A97733"/>
    <w:rsid w:val="00A97904"/>
    <w:rsid w:val="00A97E7E"/>
    <w:rsid w:val="00A97F18"/>
    <w:rsid w:val="00AA00DA"/>
    <w:rsid w:val="00AA00EE"/>
    <w:rsid w:val="00AA05E9"/>
    <w:rsid w:val="00AA0914"/>
    <w:rsid w:val="00AA11BB"/>
    <w:rsid w:val="00AA12A2"/>
    <w:rsid w:val="00AA16DD"/>
    <w:rsid w:val="00AA1998"/>
    <w:rsid w:val="00AA19F9"/>
    <w:rsid w:val="00AA251D"/>
    <w:rsid w:val="00AA25F3"/>
    <w:rsid w:val="00AA270D"/>
    <w:rsid w:val="00AA275C"/>
    <w:rsid w:val="00AA2792"/>
    <w:rsid w:val="00AA2796"/>
    <w:rsid w:val="00AA28FD"/>
    <w:rsid w:val="00AA2DC5"/>
    <w:rsid w:val="00AA3505"/>
    <w:rsid w:val="00AA355D"/>
    <w:rsid w:val="00AA3D3B"/>
    <w:rsid w:val="00AA3D8E"/>
    <w:rsid w:val="00AA3F5E"/>
    <w:rsid w:val="00AA4230"/>
    <w:rsid w:val="00AA4590"/>
    <w:rsid w:val="00AA48A8"/>
    <w:rsid w:val="00AA48E8"/>
    <w:rsid w:val="00AA4A2B"/>
    <w:rsid w:val="00AA4C37"/>
    <w:rsid w:val="00AA50AF"/>
    <w:rsid w:val="00AA53F0"/>
    <w:rsid w:val="00AA542C"/>
    <w:rsid w:val="00AA5457"/>
    <w:rsid w:val="00AA5585"/>
    <w:rsid w:val="00AA5A11"/>
    <w:rsid w:val="00AA63CA"/>
    <w:rsid w:val="00AA663F"/>
    <w:rsid w:val="00AA67B6"/>
    <w:rsid w:val="00AA6CDA"/>
    <w:rsid w:val="00AA6E68"/>
    <w:rsid w:val="00AA754E"/>
    <w:rsid w:val="00AA756C"/>
    <w:rsid w:val="00AA7900"/>
    <w:rsid w:val="00AB0435"/>
    <w:rsid w:val="00AB04EB"/>
    <w:rsid w:val="00AB0533"/>
    <w:rsid w:val="00AB073F"/>
    <w:rsid w:val="00AB086E"/>
    <w:rsid w:val="00AB0FA3"/>
    <w:rsid w:val="00AB1FA9"/>
    <w:rsid w:val="00AB20AA"/>
    <w:rsid w:val="00AB2544"/>
    <w:rsid w:val="00AB25F8"/>
    <w:rsid w:val="00AB2B88"/>
    <w:rsid w:val="00AB34A8"/>
    <w:rsid w:val="00AB3BF2"/>
    <w:rsid w:val="00AB4035"/>
    <w:rsid w:val="00AB406B"/>
    <w:rsid w:val="00AB40F1"/>
    <w:rsid w:val="00AB42FB"/>
    <w:rsid w:val="00AB43D0"/>
    <w:rsid w:val="00AB47AF"/>
    <w:rsid w:val="00AB54B8"/>
    <w:rsid w:val="00AB599C"/>
    <w:rsid w:val="00AB630E"/>
    <w:rsid w:val="00AB6410"/>
    <w:rsid w:val="00AB735C"/>
    <w:rsid w:val="00AB7385"/>
    <w:rsid w:val="00AB75CD"/>
    <w:rsid w:val="00AB7AE7"/>
    <w:rsid w:val="00AC0055"/>
    <w:rsid w:val="00AC016E"/>
    <w:rsid w:val="00AC0496"/>
    <w:rsid w:val="00AC0696"/>
    <w:rsid w:val="00AC0964"/>
    <w:rsid w:val="00AC0A79"/>
    <w:rsid w:val="00AC0CC7"/>
    <w:rsid w:val="00AC0F9E"/>
    <w:rsid w:val="00AC1E43"/>
    <w:rsid w:val="00AC2198"/>
    <w:rsid w:val="00AC2237"/>
    <w:rsid w:val="00AC226C"/>
    <w:rsid w:val="00AC3A66"/>
    <w:rsid w:val="00AC43DB"/>
    <w:rsid w:val="00AC45A6"/>
    <w:rsid w:val="00AC47A5"/>
    <w:rsid w:val="00AC4CF9"/>
    <w:rsid w:val="00AC4DA0"/>
    <w:rsid w:val="00AC4DA2"/>
    <w:rsid w:val="00AC4FA9"/>
    <w:rsid w:val="00AC532B"/>
    <w:rsid w:val="00AC559F"/>
    <w:rsid w:val="00AC6459"/>
    <w:rsid w:val="00AC694F"/>
    <w:rsid w:val="00AC6C21"/>
    <w:rsid w:val="00AC749C"/>
    <w:rsid w:val="00AC753B"/>
    <w:rsid w:val="00AC774E"/>
    <w:rsid w:val="00AC78CA"/>
    <w:rsid w:val="00AC797D"/>
    <w:rsid w:val="00AD0A30"/>
    <w:rsid w:val="00AD0D9E"/>
    <w:rsid w:val="00AD1027"/>
    <w:rsid w:val="00AD128F"/>
    <w:rsid w:val="00AD1667"/>
    <w:rsid w:val="00AD1A36"/>
    <w:rsid w:val="00AD1C00"/>
    <w:rsid w:val="00AD1EFD"/>
    <w:rsid w:val="00AD24B5"/>
    <w:rsid w:val="00AD2837"/>
    <w:rsid w:val="00AD2983"/>
    <w:rsid w:val="00AD2991"/>
    <w:rsid w:val="00AD2CDF"/>
    <w:rsid w:val="00AD3366"/>
    <w:rsid w:val="00AD3612"/>
    <w:rsid w:val="00AD3DE5"/>
    <w:rsid w:val="00AD3EBD"/>
    <w:rsid w:val="00AD4043"/>
    <w:rsid w:val="00AD424F"/>
    <w:rsid w:val="00AD462D"/>
    <w:rsid w:val="00AD4B96"/>
    <w:rsid w:val="00AD4F67"/>
    <w:rsid w:val="00AD545B"/>
    <w:rsid w:val="00AD612F"/>
    <w:rsid w:val="00AD61F0"/>
    <w:rsid w:val="00AD6283"/>
    <w:rsid w:val="00AD6882"/>
    <w:rsid w:val="00AD68EE"/>
    <w:rsid w:val="00AD70AD"/>
    <w:rsid w:val="00AD7422"/>
    <w:rsid w:val="00AD7775"/>
    <w:rsid w:val="00AD7959"/>
    <w:rsid w:val="00AE0709"/>
    <w:rsid w:val="00AE11AA"/>
    <w:rsid w:val="00AE1234"/>
    <w:rsid w:val="00AE170E"/>
    <w:rsid w:val="00AE1786"/>
    <w:rsid w:val="00AE1B0E"/>
    <w:rsid w:val="00AE1BDB"/>
    <w:rsid w:val="00AE2729"/>
    <w:rsid w:val="00AE2778"/>
    <w:rsid w:val="00AE278C"/>
    <w:rsid w:val="00AE3898"/>
    <w:rsid w:val="00AE39C0"/>
    <w:rsid w:val="00AE3E34"/>
    <w:rsid w:val="00AE4157"/>
    <w:rsid w:val="00AE44A0"/>
    <w:rsid w:val="00AE44A2"/>
    <w:rsid w:val="00AE470F"/>
    <w:rsid w:val="00AE477E"/>
    <w:rsid w:val="00AE49ED"/>
    <w:rsid w:val="00AE4D5A"/>
    <w:rsid w:val="00AE4D6C"/>
    <w:rsid w:val="00AE525E"/>
    <w:rsid w:val="00AE599B"/>
    <w:rsid w:val="00AE5CC2"/>
    <w:rsid w:val="00AE60AF"/>
    <w:rsid w:val="00AE6362"/>
    <w:rsid w:val="00AE63A2"/>
    <w:rsid w:val="00AE650D"/>
    <w:rsid w:val="00AE68FF"/>
    <w:rsid w:val="00AE6D7D"/>
    <w:rsid w:val="00AE7087"/>
    <w:rsid w:val="00AE78AB"/>
    <w:rsid w:val="00AE79FD"/>
    <w:rsid w:val="00AE7A07"/>
    <w:rsid w:val="00AE7B6F"/>
    <w:rsid w:val="00AF09EE"/>
    <w:rsid w:val="00AF0ED0"/>
    <w:rsid w:val="00AF1047"/>
    <w:rsid w:val="00AF1678"/>
    <w:rsid w:val="00AF16D0"/>
    <w:rsid w:val="00AF1BB5"/>
    <w:rsid w:val="00AF1FCA"/>
    <w:rsid w:val="00AF21E4"/>
    <w:rsid w:val="00AF2260"/>
    <w:rsid w:val="00AF2396"/>
    <w:rsid w:val="00AF28F9"/>
    <w:rsid w:val="00AF2B45"/>
    <w:rsid w:val="00AF363B"/>
    <w:rsid w:val="00AF38EC"/>
    <w:rsid w:val="00AF459F"/>
    <w:rsid w:val="00AF4769"/>
    <w:rsid w:val="00AF4B23"/>
    <w:rsid w:val="00AF50A0"/>
    <w:rsid w:val="00AF5467"/>
    <w:rsid w:val="00AF5553"/>
    <w:rsid w:val="00AF593E"/>
    <w:rsid w:val="00AF5BD6"/>
    <w:rsid w:val="00AF5E89"/>
    <w:rsid w:val="00AF60CF"/>
    <w:rsid w:val="00AF6431"/>
    <w:rsid w:val="00AF6784"/>
    <w:rsid w:val="00AF6BB4"/>
    <w:rsid w:val="00AF6C15"/>
    <w:rsid w:val="00AF6D23"/>
    <w:rsid w:val="00AF6F11"/>
    <w:rsid w:val="00AF70F8"/>
    <w:rsid w:val="00AF73E9"/>
    <w:rsid w:val="00AF74AA"/>
    <w:rsid w:val="00AF7A16"/>
    <w:rsid w:val="00AF7D7C"/>
    <w:rsid w:val="00AF7EC6"/>
    <w:rsid w:val="00B0016A"/>
    <w:rsid w:val="00B00DA5"/>
    <w:rsid w:val="00B01305"/>
    <w:rsid w:val="00B019F2"/>
    <w:rsid w:val="00B01ECB"/>
    <w:rsid w:val="00B022CA"/>
    <w:rsid w:val="00B0240D"/>
    <w:rsid w:val="00B02534"/>
    <w:rsid w:val="00B02BCC"/>
    <w:rsid w:val="00B02C03"/>
    <w:rsid w:val="00B02CE6"/>
    <w:rsid w:val="00B02DDF"/>
    <w:rsid w:val="00B0391A"/>
    <w:rsid w:val="00B03A5A"/>
    <w:rsid w:val="00B03D33"/>
    <w:rsid w:val="00B04450"/>
    <w:rsid w:val="00B04B02"/>
    <w:rsid w:val="00B04D25"/>
    <w:rsid w:val="00B04D7C"/>
    <w:rsid w:val="00B04F2F"/>
    <w:rsid w:val="00B05296"/>
    <w:rsid w:val="00B05733"/>
    <w:rsid w:val="00B05993"/>
    <w:rsid w:val="00B06340"/>
    <w:rsid w:val="00B063AB"/>
    <w:rsid w:val="00B06478"/>
    <w:rsid w:val="00B06D6C"/>
    <w:rsid w:val="00B06F75"/>
    <w:rsid w:val="00B0737F"/>
    <w:rsid w:val="00B073B4"/>
    <w:rsid w:val="00B07B65"/>
    <w:rsid w:val="00B07D73"/>
    <w:rsid w:val="00B07E20"/>
    <w:rsid w:val="00B1002F"/>
    <w:rsid w:val="00B10772"/>
    <w:rsid w:val="00B10C1C"/>
    <w:rsid w:val="00B10CF7"/>
    <w:rsid w:val="00B10E22"/>
    <w:rsid w:val="00B10E67"/>
    <w:rsid w:val="00B111EF"/>
    <w:rsid w:val="00B114E0"/>
    <w:rsid w:val="00B1165D"/>
    <w:rsid w:val="00B116FB"/>
    <w:rsid w:val="00B11852"/>
    <w:rsid w:val="00B11A6F"/>
    <w:rsid w:val="00B11C6E"/>
    <w:rsid w:val="00B11ECE"/>
    <w:rsid w:val="00B1211A"/>
    <w:rsid w:val="00B121F4"/>
    <w:rsid w:val="00B12212"/>
    <w:rsid w:val="00B12227"/>
    <w:rsid w:val="00B12246"/>
    <w:rsid w:val="00B12C79"/>
    <w:rsid w:val="00B131D5"/>
    <w:rsid w:val="00B1386A"/>
    <w:rsid w:val="00B13CA7"/>
    <w:rsid w:val="00B1450C"/>
    <w:rsid w:val="00B151B9"/>
    <w:rsid w:val="00B15256"/>
    <w:rsid w:val="00B155B3"/>
    <w:rsid w:val="00B155BB"/>
    <w:rsid w:val="00B15980"/>
    <w:rsid w:val="00B169FE"/>
    <w:rsid w:val="00B16A86"/>
    <w:rsid w:val="00B16B40"/>
    <w:rsid w:val="00B16B86"/>
    <w:rsid w:val="00B16ED3"/>
    <w:rsid w:val="00B17038"/>
    <w:rsid w:val="00B176EA"/>
    <w:rsid w:val="00B20294"/>
    <w:rsid w:val="00B20CFF"/>
    <w:rsid w:val="00B211AF"/>
    <w:rsid w:val="00B2127D"/>
    <w:rsid w:val="00B21280"/>
    <w:rsid w:val="00B2134B"/>
    <w:rsid w:val="00B21828"/>
    <w:rsid w:val="00B2190B"/>
    <w:rsid w:val="00B21D0A"/>
    <w:rsid w:val="00B22331"/>
    <w:rsid w:val="00B226E7"/>
    <w:rsid w:val="00B22830"/>
    <w:rsid w:val="00B22DC7"/>
    <w:rsid w:val="00B22EE2"/>
    <w:rsid w:val="00B22FCB"/>
    <w:rsid w:val="00B23194"/>
    <w:rsid w:val="00B23508"/>
    <w:rsid w:val="00B23C19"/>
    <w:rsid w:val="00B23F10"/>
    <w:rsid w:val="00B240F4"/>
    <w:rsid w:val="00B2456B"/>
    <w:rsid w:val="00B254FC"/>
    <w:rsid w:val="00B258B2"/>
    <w:rsid w:val="00B25A55"/>
    <w:rsid w:val="00B25FA1"/>
    <w:rsid w:val="00B2685B"/>
    <w:rsid w:val="00B26F19"/>
    <w:rsid w:val="00B27E0D"/>
    <w:rsid w:val="00B30040"/>
    <w:rsid w:val="00B30548"/>
    <w:rsid w:val="00B30571"/>
    <w:rsid w:val="00B30861"/>
    <w:rsid w:val="00B30933"/>
    <w:rsid w:val="00B30B5D"/>
    <w:rsid w:val="00B30BD0"/>
    <w:rsid w:val="00B3112D"/>
    <w:rsid w:val="00B3240F"/>
    <w:rsid w:val="00B32431"/>
    <w:rsid w:val="00B3243D"/>
    <w:rsid w:val="00B3287A"/>
    <w:rsid w:val="00B32A3A"/>
    <w:rsid w:val="00B332FC"/>
    <w:rsid w:val="00B334DE"/>
    <w:rsid w:val="00B33558"/>
    <w:rsid w:val="00B33921"/>
    <w:rsid w:val="00B33A1A"/>
    <w:rsid w:val="00B33BD8"/>
    <w:rsid w:val="00B33C04"/>
    <w:rsid w:val="00B34166"/>
    <w:rsid w:val="00B34DB9"/>
    <w:rsid w:val="00B354CC"/>
    <w:rsid w:val="00B364B6"/>
    <w:rsid w:val="00B36775"/>
    <w:rsid w:val="00B371E9"/>
    <w:rsid w:val="00B37241"/>
    <w:rsid w:val="00B37367"/>
    <w:rsid w:val="00B3745E"/>
    <w:rsid w:val="00B37490"/>
    <w:rsid w:val="00B37698"/>
    <w:rsid w:val="00B37755"/>
    <w:rsid w:val="00B3783C"/>
    <w:rsid w:val="00B37A16"/>
    <w:rsid w:val="00B37F1A"/>
    <w:rsid w:val="00B401E5"/>
    <w:rsid w:val="00B4047E"/>
    <w:rsid w:val="00B40638"/>
    <w:rsid w:val="00B40709"/>
    <w:rsid w:val="00B407CF"/>
    <w:rsid w:val="00B40A8F"/>
    <w:rsid w:val="00B40F7D"/>
    <w:rsid w:val="00B412EE"/>
    <w:rsid w:val="00B41352"/>
    <w:rsid w:val="00B414BF"/>
    <w:rsid w:val="00B41646"/>
    <w:rsid w:val="00B416DD"/>
    <w:rsid w:val="00B417C0"/>
    <w:rsid w:val="00B41B12"/>
    <w:rsid w:val="00B41B1E"/>
    <w:rsid w:val="00B41E5D"/>
    <w:rsid w:val="00B4227C"/>
    <w:rsid w:val="00B4278E"/>
    <w:rsid w:val="00B42E16"/>
    <w:rsid w:val="00B431AB"/>
    <w:rsid w:val="00B435AA"/>
    <w:rsid w:val="00B43E58"/>
    <w:rsid w:val="00B44081"/>
    <w:rsid w:val="00B44174"/>
    <w:rsid w:val="00B44258"/>
    <w:rsid w:val="00B44361"/>
    <w:rsid w:val="00B447C2"/>
    <w:rsid w:val="00B447FB"/>
    <w:rsid w:val="00B44ADF"/>
    <w:rsid w:val="00B44D6A"/>
    <w:rsid w:val="00B44FF3"/>
    <w:rsid w:val="00B453B0"/>
    <w:rsid w:val="00B45595"/>
    <w:rsid w:val="00B45756"/>
    <w:rsid w:val="00B45A1F"/>
    <w:rsid w:val="00B45DBB"/>
    <w:rsid w:val="00B46009"/>
    <w:rsid w:val="00B462C5"/>
    <w:rsid w:val="00B465E6"/>
    <w:rsid w:val="00B466C2"/>
    <w:rsid w:val="00B46C5C"/>
    <w:rsid w:val="00B46CFE"/>
    <w:rsid w:val="00B46D7B"/>
    <w:rsid w:val="00B47431"/>
    <w:rsid w:val="00B503F6"/>
    <w:rsid w:val="00B50532"/>
    <w:rsid w:val="00B508B6"/>
    <w:rsid w:val="00B50C2F"/>
    <w:rsid w:val="00B513DB"/>
    <w:rsid w:val="00B5145C"/>
    <w:rsid w:val="00B5278C"/>
    <w:rsid w:val="00B52826"/>
    <w:rsid w:val="00B52AF1"/>
    <w:rsid w:val="00B52C4E"/>
    <w:rsid w:val="00B53869"/>
    <w:rsid w:val="00B5428C"/>
    <w:rsid w:val="00B545CC"/>
    <w:rsid w:val="00B5495E"/>
    <w:rsid w:val="00B54EDE"/>
    <w:rsid w:val="00B55F4E"/>
    <w:rsid w:val="00B560BD"/>
    <w:rsid w:val="00B5627B"/>
    <w:rsid w:val="00B563F2"/>
    <w:rsid w:val="00B56A46"/>
    <w:rsid w:val="00B56AE1"/>
    <w:rsid w:val="00B56C2A"/>
    <w:rsid w:val="00B56FB2"/>
    <w:rsid w:val="00B570B2"/>
    <w:rsid w:val="00B57ADC"/>
    <w:rsid w:val="00B57AEA"/>
    <w:rsid w:val="00B57E92"/>
    <w:rsid w:val="00B601E7"/>
    <w:rsid w:val="00B60CAC"/>
    <w:rsid w:val="00B612F7"/>
    <w:rsid w:val="00B616D1"/>
    <w:rsid w:val="00B619F4"/>
    <w:rsid w:val="00B61DEF"/>
    <w:rsid w:val="00B622AC"/>
    <w:rsid w:val="00B6263F"/>
    <w:rsid w:val="00B627D2"/>
    <w:rsid w:val="00B62801"/>
    <w:rsid w:val="00B6288C"/>
    <w:rsid w:val="00B62FEB"/>
    <w:rsid w:val="00B634B8"/>
    <w:rsid w:val="00B63583"/>
    <w:rsid w:val="00B63637"/>
    <w:rsid w:val="00B63656"/>
    <w:rsid w:val="00B63D88"/>
    <w:rsid w:val="00B64606"/>
    <w:rsid w:val="00B64F24"/>
    <w:rsid w:val="00B64FA0"/>
    <w:rsid w:val="00B64FA6"/>
    <w:rsid w:val="00B65135"/>
    <w:rsid w:val="00B653DF"/>
    <w:rsid w:val="00B65BDB"/>
    <w:rsid w:val="00B666D7"/>
    <w:rsid w:val="00B66AB3"/>
    <w:rsid w:val="00B66D3A"/>
    <w:rsid w:val="00B66E75"/>
    <w:rsid w:val="00B66EF4"/>
    <w:rsid w:val="00B66FD4"/>
    <w:rsid w:val="00B672DB"/>
    <w:rsid w:val="00B673E5"/>
    <w:rsid w:val="00B70120"/>
    <w:rsid w:val="00B7036E"/>
    <w:rsid w:val="00B70BAE"/>
    <w:rsid w:val="00B719C0"/>
    <w:rsid w:val="00B71CD4"/>
    <w:rsid w:val="00B71CDF"/>
    <w:rsid w:val="00B71F3E"/>
    <w:rsid w:val="00B724D6"/>
    <w:rsid w:val="00B72A5D"/>
    <w:rsid w:val="00B7304A"/>
    <w:rsid w:val="00B73050"/>
    <w:rsid w:val="00B7309E"/>
    <w:rsid w:val="00B73BD7"/>
    <w:rsid w:val="00B740E6"/>
    <w:rsid w:val="00B74228"/>
    <w:rsid w:val="00B748F0"/>
    <w:rsid w:val="00B74980"/>
    <w:rsid w:val="00B74B6A"/>
    <w:rsid w:val="00B74C3D"/>
    <w:rsid w:val="00B74CAC"/>
    <w:rsid w:val="00B74EEF"/>
    <w:rsid w:val="00B75239"/>
    <w:rsid w:val="00B75F8D"/>
    <w:rsid w:val="00B75FB6"/>
    <w:rsid w:val="00B76094"/>
    <w:rsid w:val="00B760F3"/>
    <w:rsid w:val="00B76275"/>
    <w:rsid w:val="00B7669B"/>
    <w:rsid w:val="00B7669D"/>
    <w:rsid w:val="00B766E8"/>
    <w:rsid w:val="00B769D5"/>
    <w:rsid w:val="00B7712E"/>
    <w:rsid w:val="00B77152"/>
    <w:rsid w:val="00B7718C"/>
    <w:rsid w:val="00B77543"/>
    <w:rsid w:val="00B77754"/>
    <w:rsid w:val="00B7790C"/>
    <w:rsid w:val="00B800B6"/>
    <w:rsid w:val="00B8041D"/>
    <w:rsid w:val="00B80444"/>
    <w:rsid w:val="00B8076C"/>
    <w:rsid w:val="00B80F8E"/>
    <w:rsid w:val="00B813D1"/>
    <w:rsid w:val="00B818A2"/>
    <w:rsid w:val="00B81A73"/>
    <w:rsid w:val="00B81B0B"/>
    <w:rsid w:val="00B82C85"/>
    <w:rsid w:val="00B82E72"/>
    <w:rsid w:val="00B82F1F"/>
    <w:rsid w:val="00B8307B"/>
    <w:rsid w:val="00B8362F"/>
    <w:rsid w:val="00B83959"/>
    <w:rsid w:val="00B839F3"/>
    <w:rsid w:val="00B83A1C"/>
    <w:rsid w:val="00B84839"/>
    <w:rsid w:val="00B84CCF"/>
    <w:rsid w:val="00B84DBE"/>
    <w:rsid w:val="00B85637"/>
    <w:rsid w:val="00B85777"/>
    <w:rsid w:val="00B85B40"/>
    <w:rsid w:val="00B8675D"/>
    <w:rsid w:val="00B868E0"/>
    <w:rsid w:val="00B86F1D"/>
    <w:rsid w:val="00B8781B"/>
    <w:rsid w:val="00B87988"/>
    <w:rsid w:val="00B87BDC"/>
    <w:rsid w:val="00B87D87"/>
    <w:rsid w:val="00B87FDE"/>
    <w:rsid w:val="00B9009E"/>
    <w:rsid w:val="00B90373"/>
    <w:rsid w:val="00B9156D"/>
    <w:rsid w:val="00B91623"/>
    <w:rsid w:val="00B9193B"/>
    <w:rsid w:val="00B91D43"/>
    <w:rsid w:val="00B91D7C"/>
    <w:rsid w:val="00B91E5D"/>
    <w:rsid w:val="00B91EBE"/>
    <w:rsid w:val="00B91F42"/>
    <w:rsid w:val="00B92701"/>
    <w:rsid w:val="00B92D4B"/>
    <w:rsid w:val="00B93461"/>
    <w:rsid w:val="00B93501"/>
    <w:rsid w:val="00B94246"/>
    <w:rsid w:val="00B9430F"/>
    <w:rsid w:val="00B94795"/>
    <w:rsid w:val="00B94B27"/>
    <w:rsid w:val="00B94BA4"/>
    <w:rsid w:val="00B94CF8"/>
    <w:rsid w:val="00B950E8"/>
    <w:rsid w:val="00B95E76"/>
    <w:rsid w:val="00B9607A"/>
    <w:rsid w:val="00B964A6"/>
    <w:rsid w:val="00B966B4"/>
    <w:rsid w:val="00B96A7D"/>
    <w:rsid w:val="00B96B9B"/>
    <w:rsid w:val="00B96E01"/>
    <w:rsid w:val="00B97743"/>
    <w:rsid w:val="00B9797D"/>
    <w:rsid w:val="00B97B06"/>
    <w:rsid w:val="00B97EEF"/>
    <w:rsid w:val="00BA03A6"/>
    <w:rsid w:val="00BA05C4"/>
    <w:rsid w:val="00BA073C"/>
    <w:rsid w:val="00BA0982"/>
    <w:rsid w:val="00BA0BD0"/>
    <w:rsid w:val="00BA108D"/>
    <w:rsid w:val="00BA138D"/>
    <w:rsid w:val="00BA1B75"/>
    <w:rsid w:val="00BA23B9"/>
    <w:rsid w:val="00BA287C"/>
    <w:rsid w:val="00BA2F7D"/>
    <w:rsid w:val="00BA3540"/>
    <w:rsid w:val="00BA46CA"/>
    <w:rsid w:val="00BA4CC6"/>
    <w:rsid w:val="00BA4D12"/>
    <w:rsid w:val="00BA4D5C"/>
    <w:rsid w:val="00BA4F7A"/>
    <w:rsid w:val="00BA500A"/>
    <w:rsid w:val="00BA51A2"/>
    <w:rsid w:val="00BA54C3"/>
    <w:rsid w:val="00BA5D70"/>
    <w:rsid w:val="00BA5D88"/>
    <w:rsid w:val="00BA686A"/>
    <w:rsid w:val="00BA6991"/>
    <w:rsid w:val="00BA6EE7"/>
    <w:rsid w:val="00BA7149"/>
    <w:rsid w:val="00BA7309"/>
    <w:rsid w:val="00BA768C"/>
    <w:rsid w:val="00BA7801"/>
    <w:rsid w:val="00BA7E4E"/>
    <w:rsid w:val="00BB00FD"/>
    <w:rsid w:val="00BB079A"/>
    <w:rsid w:val="00BB0946"/>
    <w:rsid w:val="00BB10AB"/>
    <w:rsid w:val="00BB17F4"/>
    <w:rsid w:val="00BB1917"/>
    <w:rsid w:val="00BB20A6"/>
    <w:rsid w:val="00BB2276"/>
    <w:rsid w:val="00BB2F5C"/>
    <w:rsid w:val="00BB3210"/>
    <w:rsid w:val="00BB35E5"/>
    <w:rsid w:val="00BB3D95"/>
    <w:rsid w:val="00BB3E2D"/>
    <w:rsid w:val="00BB3F40"/>
    <w:rsid w:val="00BB451D"/>
    <w:rsid w:val="00BB4809"/>
    <w:rsid w:val="00BB5157"/>
    <w:rsid w:val="00BB5675"/>
    <w:rsid w:val="00BB587A"/>
    <w:rsid w:val="00BB5B04"/>
    <w:rsid w:val="00BB5BD7"/>
    <w:rsid w:val="00BB5C19"/>
    <w:rsid w:val="00BB5D27"/>
    <w:rsid w:val="00BB609C"/>
    <w:rsid w:val="00BB61DD"/>
    <w:rsid w:val="00BB625E"/>
    <w:rsid w:val="00BB63B8"/>
    <w:rsid w:val="00BB643E"/>
    <w:rsid w:val="00BB70FE"/>
    <w:rsid w:val="00BB725D"/>
    <w:rsid w:val="00BB73E4"/>
    <w:rsid w:val="00BB7874"/>
    <w:rsid w:val="00BC041E"/>
    <w:rsid w:val="00BC15CB"/>
    <w:rsid w:val="00BC15E9"/>
    <w:rsid w:val="00BC1787"/>
    <w:rsid w:val="00BC183D"/>
    <w:rsid w:val="00BC1A32"/>
    <w:rsid w:val="00BC2279"/>
    <w:rsid w:val="00BC27DA"/>
    <w:rsid w:val="00BC2C67"/>
    <w:rsid w:val="00BC2FB3"/>
    <w:rsid w:val="00BC30D0"/>
    <w:rsid w:val="00BC313D"/>
    <w:rsid w:val="00BC3230"/>
    <w:rsid w:val="00BC37A3"/>
    <w:rsid w:val="00BC3E00"/>
    <w:rsid w:val="00BC40DB"/>
    <w:rsid w:val="00BC42A8"/>
    <w:rsid w:val="00BC4756"/>
    <w:rsid w:val="00BC4995"/>
    <w:rsid w:val="00BC4BD8"/>
    <w:rsid w:val="00BC4DFB"/>
    <w:rsid w:val="00BC50FC"/>
    <w:rsid w:val="00BC51D1"/>
    <w:rsid w:val="00BC5356"/>
    <w:rsid w:val="00BC5614"/>
    <w:rsid w:val="00BC5738"/>
    <w:rsid w:val="00BC5BD0"/>
    <w:rsid w:val="00BC5FA6"/>
    <w:rsid w:val="00BC6107"/>
    <w:rsid w:val="00BC640C"/>
    <w:rsid w:val="00BC6885"/>
    <w:rsid w:val="00BC6C46"/>
    <w:rsid w:val="00BC6D7D"/>
    <w:rsid w:val="00BC6EAA"/>
    <w:rsid w:val="00BC6EC1"/>
    <w:rsid w:val="00BC70AB"/>
    <w:rsid w:val="00BC7127"/>
    <w:rsid w:val="00BC72C8"/>
    <w:rsid w:val="00BC74E9"/>
    <w:rsid w:val="00BC74EE"/>
    <w:rsid w:val="00BC79FA"/>
    <w:rsid w:val="00BD00B3"/>
    <w:rsid w:val="00BD02C3"/>
    <w:rsid w:val="00BD03D5"/>
    <w:rsid w:val="00BD072C"/>
    <w:rsid w:val="00BD0D71"/>
    <w:rsid w:val="00BD0E68"/>
    <w:rsid w:val="00BD1202"/>
    <w:rsid w:val="00BD1886"/>
    <w:rsid w:val="00BD1914"/>
    <w:rsid w:val="00BD20EE"/>
    <w:rsid w:val="00BD25B5"/>
    <w:rsid w:val="00BD32A7"/>
    <w:rsid w:val="00BD33C6"/>
    <w:rsid w:val="00BD34A6"/>
    <w:rsid w:val="00BD3A71"/>
    <w:rsid w:val="00BD3AA0"/>
    <w:rsid w:val="00BD3DE8"/>
    <w:rsid w:val="00BD43F4"/>
    <w:rsid w:val="00BD4440"/>
    <w:rsid w:val="00BD44E5"/>
    <w:rsid w:val="00BD4690"/>
    <w:rsid w:val="00BD4891"/>
    <w:rsid w:val="00BD48BA"/>
    <w:rsid w:val="00BD4CE9"/>
    <w:rsid w:val="00BD4E4A"/>
    <w:rsid w:val="00BD5194"/>
    <w:rsid w:val="00BD5458"/>
    <w:rsid w:val="00BD5C30"/>
    <w:rsid w:val="00BD5D21"/>
    <w:rsid w:val="00BD6221"/>
    <w:rsid w:val="00BD63A1"/>
    <w:rsid w:val="00BD6CDA"/>
    <w:rsid w:val="00BD7474"/>
    <w:rsid w:val="00BD786E"/>
    <w:rsid w:val="00BD7A8B"/>
    <w:rsid w:val="00BE01AC"/>
    <w:rsid w:val="00BE01E0"/>
    <w:rsid w:val="00BE04CE"/>
    <w:rsid w:val="00BE0659"/>
    <w:rsid w:val="00BE07B8"/>
    <w:rsid w:val="00BE08C1"/>
    <w:rsid w:val="00BE1500"/>
    <w:rsid w:val="00BE1667"/>
    <w:rsid w:val="00BE2C5E"/>
    <w:rsid w:val="00BE30C4"/>
    <w:rsid w:val="00BE36D2"/>
    <w:rsid w:val="00BE3829"/>
    <w:rsid w:val="00BE39FB"/>
    <w:rsid w:val="00BE4335"/>
    <w:rsid w:val="00BE47DA"/>
    <w:rsid w:val="00BE48CB"/>
    <w:rsid w:val="00BE5733"/>
    <w:rsid w:val="00BE59F8"/>
    <w:rsid w:val="00BE5C22"/>
    <w:rsid w:val="00BE5E87"/>
    <w:rsid w:val="00BE633B"/>
    <w:rsid w:val="00BE66DE"/>
    <w:rsid w:val="00BE6A44"/>
    <w:rsid w:val="00BE6AD3"/>
    <w:rsid w:val="00BE6AD7"/>
    <w:rsid w:val="00BE6B1C"/>
    <w:rsid w:val="00BE6D42"/>
    <w:rsid w:val="00BE6FB5"/>
    <w:rsid w:val="00BE71B9"/>
    <w:rsid w:val="00BE7306"/>
    <w:rsid w:val="00BE7393"/>
    <w:rsid w:val="00BE7ED5"/>
    <w:rsid w:val="00BF01EC"/>
    <w:rsid w:val="00BF1620"/>
    <w:rsid w:val="00BF162D"/>
    <w:rsid w:val="00BF1C2A"/>
    <w:rsid w:val="00BF1E88"/>
    <w:rsid w:val="00BF2C0A"/>
    <w:rsid w:val="00BF2DDA"/>
    <w:rsid w:val="00BF3506"/>
    <w:rsid w:val="00BF36CC"/>
    <w:rsid w:val="00BF37A7"/>
    <w:rsid w:val="00BF39A4"/>
    <w:rsid w:val="00BF3BD2"/>
    <w:rsid w:val="00BF40A8"/>
    <w:rsid w:val="00BF4510"/>
    <w:rsid w:val="00BF472F"/>
    <w:rsid w:val="00BF4955"/>
    <w:rsid w:val="00BF4D3E"/>
    <w:rsid w:val="00BF4D63"/>
    <w:rsid w:val="00BF5071"/>
    <w:rsid w:val="00BF511C"/>
    <w:rsid w:val="00BF6240"/>
    <w:rsid w:val="00BF642B"/>
    <w:rsid w:val="00BF66C7"/>
    <w:rsid w:val="00BF68DC"/>
    <w:rsid w:val="00BF7D24"/>
    <w:rsid w:val="00C00047"/>
    <w:rsid w:val="00C001E1"/>
    <w:rsid w:val="00C004F5"/>
    <w:rsid w:val="00C00C06"/>
    <w:rsid w:val="00C00D23"/>
    <w:rsid w:val="00C00F16"/>
    <w:rsid w:val="00C0136E"/>
    <w:rsid w:val="00C0140D"/>
    <w:rsid w:val="00C01C72"/>
    <w:rsid w:val="00C01CB4"/>
    <w:rsid w:val="00C02057"/>
    <w:rsid w:val="00C022BF"/>
    <w:rsid w:val="00C0242A"/>
    <w:rsid w:val="00C02498"/>
    <w:rsid w:val="00C02740"/>
    <w:rsid w:val="00C027AF"/>
    <w:rsid w:val="00C02986"/>
    <w:rsid w:val="00C02AAF"/>
    <w:rsid w:val="00C02F03"/>
    <w:rsid w:val="00C0304E"/>
    <w:rsid w:val="00C0375F"/>
    <w:rsid w:val="00C041E8"/>
    <w:rsid w:val="00C04637"/>
    <w:rsid w:val="00C04DC6"/>
    <w:rsid w:val="00C052B4"/>
    <w:rsid w:val="00C058F3"/>
    <w:rsid w:val="00C05D17"/>
    <w:rsid w:val="00C0616E"/>
    <w:rsid w:val="00C067E3"/>
    <w:rsid w:val="00C06BAD"/>
    <w:rsid w:val="00C06CDF"/>
    <w:rsid w:val="00C06F89"/>
    <w:rsid w:val="00C07586"/>
    <w:rsid w:val="00C07A6B"/>
    <w:rsid w:val="00C07E6C"/>
    <w:rsid w:val="00C104E1"/>
    <w:rsid w:val="00C10A37"/>
    <w:rsid w:val="00C10F36"/>
    <w:rsid w:val="00C111A7"/>
    <w:rsid w:val="00C112FA"/>
    <w:rsid w:val="00C11459"/>
    <w:rsid w:val="00C11C1D"/>
    <w:rsid w:val="00C11C97"/>
    <w:rsid w:val="00C124A8"/>
    <w:rsid w:val="00C1298D"/>
    <w:rsid w:val="00C12B69"/>
    <w:rsid w:val="00C139BB"/>
    <w:rsid w:val="00C13B29"/>
    <w:rsid w:val="00C13EC3"/>
    <w:rsid w:val="00C14161"/>
    <w:rsid w:val="00C14557"/>
    <w:rsid w:val="00C14925"/>
    <w:rsid w:val="00C14CC2"/>
    <w:rsid w:val="00C15830"/>
    <w:rsid w:val="00C15954"/>
    <w:rsid w:val="00C15A14"/>
    <w:rsid w:val="00C161E1"/>
    <w:rsid w:val="00C16204"/>
    <w:rsid w:val="00C16D63"/>
    <w:rsid w:val="00C16E86"/>
    <w:rsid w:val="00C17074"/>
    <w:rsid w:val="00C170F6"/>
    <w:rsid w:val="00C17A6A"/>
    <w:rsid w:val="00C17D5F"/>
    <w:rsid w:val="00C17D70"/>
    <w:rsid w:val="00C20035"/>
    <w:rsid w:val="00C20719"/>
    <w:rsid w:val="00C208EB"/>
    <w:rsid w:val="00C214D5"/>
    <w:rsid w:val="00C21A65"/>
    <w:rsid w:val="00C21B82"/>
    <w:rsid w:val="00C21C5E"/>
    <w:rsid w:val="00C21CE0"/>
    <w:rsid w:val="00C223E2"/>
    <w:rsid w:val="00C22432"/>
    <w:rsid w:val="00C2334C"/>
    <w:rsid w:val="00C238DC"/>
    <w:rsid w:val="00C239B9"/>
    <w:rsid w:val="00C23BF1"/>
    <w:rsid w:val="00C23F68"/>
    <w:rsid w:val="00C23F8D"/>
    <w:rsid w:val="00C244AD"/>
    <w:rsid w:val="00C24D80"/>
    <w:rsid w:val="00C25397"/>
    <w:rsid w:val="00C25662"/>
    <w:rsid w:val="00C256B2"/>
    <w:rsid w:val="00C257C9"/>
    <w:rsid w:val="00C25848"/>
    <w:rsid w:val="00C25C85"/>
    <w:rsid w:val="00C26139"/>
    <w:rsid w:val="00C26571"/>
    <w:rsid w:val="00C26AE0"/>
    <w:rsid w:val="00C26C71"/>
    <w:rsid w:val="00C26E0C"/>
    <w:rsid w:val="00C274D4"/>
    <w:rsid w:val="00C27515"/>
    <w:rsid w:val="00C27808"/>
    <w:rsid w:val="00C278A2"/>
    <w:rsid w:val="00C2791E"/>
    <w:rsid w:val="00C27945"/>
    <w:rsid w:val="00C27AA7"/>
    <w:rsid w:val="00C30081"/>
    <w:rsid w:val="00C304B3"/>
    <w:rsid w:val="00C30635"/>
    <w:rsid w:val="00C30E6C"/>
    <w:rsid w:val="00C31323"/>
    <w:rsid w:val="00C313A7"/>
    <w:rsid w:val="00C31511"/>
    <w:rsid w:val="00C31964"/>
    <w:rsid w:val="00C31A62"/>
    <w:rsid w:val="00C31BE8"/>
    <w:rsid w:val="00C31EA8"/>
    <w:rsid w:val="00C31FFF"/>
    <w:rsid w:val="00C32C26"/>
    <w:rsid w:val="00C330C4"/>
    <w:rsid w:val="00C33264"/>
    <w:rsid w:val="00C3364B"/>
    <w:rsid w:val="00C3384C"/>
    <w:rsid w:val="00C3486B"/>
    <w:rsid w:val="00C34DF6"/>
    <w:rsid w:val="00C34E2F"/>
    <w:rsid w:val="00C34E6F"/>
    <w:rsid w:val="00C3529C"/>
    <w:rsid w:val="00C352F7"/>
    <w:rsid w:val="00C35490"/>
    <w:rsid w:val="00C357C0"/>
    <w:rsid w:val="00C35BCD"/>
    <w:rsid w:val="00C36438"/>
    <w:rsid w:val="00C369F1"/>
    <w:rsid w:val="00C36AF6"/>
    <w:rsid w:val="00C3751D"/>
    <w:rsid w:val="00C3765C"/>
    <w:rsid w:val="00C376D4"/>
    <w:rsid w:val="00C37873"/>
    <w:rsid w:val="00C37C88"/>
    <w:rsid w:val="00C37FF5"/>
    <w:rsid w:val="00C4019E"/>
    <w:rsid w:val="00C4043B"/>
    <w:rsid w:val="00C40651"/>
    <w:rsid w:val="00C40A29"/>
    <w:rsid w:val="00C40A9B"/>
    <w:rsid w:val="00C40B47"/>
    <w:rsid w:val="00C40DFF"/>
    <w:rsid w:val="00C418C9"/>
    <w:rsid w:val="00C41D0E"/>
    <w:rsid w:val="00C426BA"/>
    <w:rsid w:val="00C42AA3"/>
    <w:rsid w:val="00C42D90"/>
    <w:rsid w:val="00C4364E"/>
    <w:rsid w:val="00C44232"/>
    <w:rsid w:val="00C443E1"/>
    <w:rsid w:val="00C445C2"/>
    <w:rsid w:val="00C44A22"/>
    <w:rsid w:val="00C44B97"/>
    <w:rsid w:val="00C44BD3"/>
    <w:rsid w:val="00C44C8A"/>
    <w:rsid w:val="00C44DA9"/>
    <w:rsid w:val="00C45919"/>
    <w:rsid w:val="00C45ED8"/>
    <w:rsid w:val="00C46618"/>
    <w:rsid w:val="00C46D3B"/>
    <w:rsid w:val="00C46F9C"/>
    <w:rsid w:val="00C47006"/>
    <w:rsid w:val="00C4739A"/>
    <w:rsid w:val="00C47A00"/>
    <w:rsid w:val="00C47E6F"/>
    <w:rsid w:val="00C5048F"/>
    <w:rsid w:val="00C50BC1"/>
    <w:rsid w:val="00C50C92"/>
    <w:rsid w:val="00C5149F"/>
    <w:rsid w:val="00C515B3"/>
    <w:rsid w:val="00C51700"/>
    <w:rsid w:val="00C51815"/>
    <w:rsid w:val="00C51944"/>
    <w:rsid w:val="00C51A1B"/>
    <w:rsid w:val="00C51B37"/>
    <w:rsid w:val="00C51B96"/>
    <w:rsid w:val="00C5241E"/>
    <w:rsid w:val="00C525FA"/>
    <w:rsid w:val="00C52869"/>
    <w:rsid w:val="00C52BA8"/>
    <w:rsid w:val="00C533B4"/>
    <w:rsid w:val="00C539EC"/>
    <w:rsid w:val="00C53A90"/>
    <w:rsid w:val="00C54152"/>
    <w:rsid w:val="00C54B60"/>
    <w:rsid w:val="00C55591"/>
    <w:rsid w:val="00C55775"/>
    <w:rsid w:val="00C5588E"/>
    <w:rsid w:val="00C55902"/>
    <w:rsid w:val="00C5594A"/>
    <w:rsid w:val="00C56594"/>
    <w:rsid w:val="00C56690"/>
    <w:rsid w:val="00C56AAD"/>
    <w:rsid w:val="00C56C69"/>
    <w:rsid w:val="00C56D54"/>
    <w:rsid w:val="00C56D61"/>
    <w:rsid w:val="00C56DDD"/>
    <w:rsid w:val="00C56EF4"/>
    <w:rsid w:val="00C57A50"/>
    <w:rsid w:val="00C57D4B"/>
    <w:rsid w:val="00C60373"/>
    <w:rsid w:val="00C608AA"/>
    <w:rsid w:val="00C608EE"/>
    <w:rsid w:val="00C60D0B"/>
    <w:rsid w:val="00C61265"/>
    <w:rsid w:val="00C61845"/>
    <w:rsid w:val="00C62126"/>
    <w:rsid w:val="00C62176"/>
    <w:rsid w:val="00C627A5"/>
    <w:rsid w:val="00C62B72"/>
    <w:rsid w:val="00C62CB3"/>
    <w:rsid w:val="00C62DAC"/>
    <w:rsid w:val="00C62E6A"/>
    <w:rsid w:val="00C63062"/>
    <w:rsid w:val="00C636D6"/>
    <w:rsid w:val="00C636E1"/>
    <w:rsid w:val="00C638EE"/>
    <w:rsid w:val="00C63D2A"/>
    <w:rsid w:val="00C64060"/>
    <w:rsid w:val="00C6422E"/>
    <w:rsid w:val="00C6442A"/>
    <w:rsid w:val="00C64826"/>
    <w:rsid w:val="00C64839"/>
    <w:rsid w:val="00C64D99"/>
    <w:rsid w:val="00C651DE"/>
    <w:rsid w:val="00C65555"/>
    <w:rsid w:val="00C659A1"/>
    <w:rsid w:val="00C65B02"/>
    <w:rsid w:val="00C65F52"/>
    <w:rsid w:val="00C6605C"/>
    <w:rsid w:val="00C66655"/>
    <w:rsid w:val="00C6682C"/>
    <w:rsid w:val="00C66CFA"/>
    <w:rsid w:val="00C66FD0"/>
    <w:rsid w:val="00C67263"/>
    <w:rsid w:val="00C67602"/>
    <w:rsid w:val="00C676C0"/>
    <w:rsid w:val="00C67BD4"/>
    <w:rsid w:val="00C67ED7"/>
    <w:rsid w:val="00C7056C"/>
    <w:rsid w:val="00C70A27"/>
    <w:rsid w:val="00C70B63"/>
    <w:rsid w:val="00C713DD"/>
    <w:rsid w:val="00C714D0"/>
    <w:rsid w:val="00C71F50"/>
    <w:rsid w:val="00C723C2"/>
    <w:rsid w:val="00C726AF"/>
    <w:rsid w:val="00C728C6"/>
    <w:rsid w:val="00C73002"/>
    <w:rsid w:val="00C73C14"/>
    <w:rsid w:val="00C73CF3"/>
    <w:rsid w:val="00C74AF3"/>
    <w:rsid w:val="00C74B00"/>
    <w:rsid w:val="00C75864"/>
    <w:rsid w:val="00C7593D"/>
    <w:rsid w:val="00C75CDE"/>
    <w:rsid w:val="00C75CEB"/>
    <w:rsid w:val="00C75FFD"/>
    <w:rsid w:val="00C7608C"/>
    <w:rsid w:val="00C763BF"/>
    <w:rsid w:val="00C7674B"/>
    <w:rsid w:val="00C76EFE"/>
    <w:rsid w:val="00C77070"/>
    <w:rsid w:val="00C77073"/>
    <w:rsid w:val="00C800C5"/>
    <w:rsid w:val="00C8049B"/>
    <w:rsid w:val="00C80874"/>
    <w:rsid w:val="00C80E47"/>
    <w:rsid w:val="00C8131A"/>
    <w:rsid w:val="00C815C9"/>
    <w:rsid w:val="00C81A19"/>
    <w:rsid w:val="00C81AD1"/>
    <w:rsid w:val="00C81B8C"/>
    <w:rsid w:val="00C82086"/>
    <w:rsid w:val="00C82265"/>
    <w:rsid w:val="00C82956"/>
    <w:rsid w:val="00C82A96"/>
    <w:rsid w:val="00C82D18"/>
    <w:rsid w:val="00C83178"/>
    <w:rsid w:val="00C832F2"/>
    <w:rsid w:val="00C83428"/>
    <w:rsid w:val="00C83586"/>
    <w:rsid w:val="00C83674"/>
    <w:rsid w:val="00C837D9"/>
    <w:rsid w:val="00C83A83"/>
    <w:rsid w:val="00C83CC1"/>
    <w:rsid w:val="00C83F9A"/>
    <w:rsid w:val="00C83FE2"/>
    <w:rsid w:val="00C8418B"/>
    <w:rsid w:val="00C8459E"/>
    <w:rsid w:val="00C8469F"/>
    <w:rsid w:val="00C84E5B"/>
    <w:rsid w:val="00C860AA"/>
    <w:rsid w:val="00C862B5"/>
    <w:rsid w:val="00C867A6"/>
    <w:rsid w:val="00C86A37"/>
    <w:rsid w:val="00C87C15"/>
    <w:rsid w:val="00C87D67"/>
    <w:rsid w:val="00C87EED"/>
    <w:rsid w:val="00C902A5"/>
    <w:rsid w:val="00C90723"/>
    <w:rsid w:val="00C907EA"/>
    <w:rsid w:val="00C90D4B"/>
    <w:rsid w:val="00C90FCF"/>
    <w:rsid w:val="00C914A2"/>
    <w:rsid w:val="00C9158C"/>
    <w:rsid w:val="00C91AD0"/>
    <w:rsid w:val="00C91DA7"/>
    <w:rsid w:val="00C91F14"/>
    <w:rsid w:val="00C91F85"/>
    <w:rsid w:val="00C9202E"/>
    <w:rsid w:val="00C92304"/>
    <w:rsid w:val="00C926B5"/>
    <w:rsid w:val="00C928F5"/>
    <w:rsid w:val="00C92CF0"/>
    <w:rsid w:val="00C92E27"/>
    <w:rsid w:val="00C930C1"/>
    <w:rsid w:val="00C93B6F"/>
    <w:rsid w:val="00C9471B"/>
    <w:rsid w:val="00C94D2A"/>
    <w:rsid w:val="00C95249"/>
    <w:rsid w:val="00C95684"/>
    <w:rsid w:val="00C958AC"/>
    <w:rsid w:val="00C95954"/>
    <w:rsid w:val="00C95E27"/>
    <w:rsid w:val="00C96DFD"/>
    <w:rsid w:val="00C970C7"/>
    <w:rsid w:val="00C970F1"/>
    <w:rsid w:val="00C972E4"/>
    <w:rsid w:val="00CA0221"/>
    <w:rsid w:val="00CA0A59"/>
    <w:rsid w:val="00CA0C82"/>
    <w:rsid w:val="00CA0E79"/>
    <w:rsid w:val="00CA1B7B"/>
    <w:rsid w:val="00CA2B3C"/>
    <w:rsid w:val="00CA2B6F"/>
    <w:rsid w:val="00CA2D29"/>
    <w:rsid w:val="00CA313D"/>
    <w:rsid w:val="00CA4A08"/>
    <w:rsid w:val="00CA4AB7"/>
    <w:rsid w:val="00CA50D0"/>
    <w:rsid w:val="00CA520C"/>
    <w:rsid w:val="00CA533B"/>
    <w:rsid w:val="00CA5426"/>
    <w:rsid w:val="00CA5530"/>
    <w:rsid w:val="00CA5907"/>
    <w:rsid w:val="00CA5A48"/>
    <w:rsid w:val="00CA5D89"/>
    <w:rsid w:val="00CA6116"/>
    <w:rsid w:val="00CA6234"/>
    <w:rsid w:val="00CA634C"/>
    <w:rsid w:val="00CA6BB2"/>
    <w:rsid w:val="00CA7045"/>
    <w:rsid w:val="00CA70E1"/>
    <w:rsid w:val="00CA79FC"/>
    <w:rsid w:val="00CA7B07"/>
    <w:rsid w:val="00CA7BED"/>
    <w:rsid w:val="00CB0241"/>
    <w:rsid w:val="00CB02D9"/>
    <w:rsid w:val="00CB075D"/>
    <w:rsid w:val="00CB088A"/>
    <w:rsid w:val="00CB1016"/>
    <w:rsid w:val="00CB1072"/>
    <w:rsid w:val="00CB18FB"/>
    <w:rsid w:val="00CB19F1"/>
    <w:rsid w:val="00CB20DE"/>
    <w:rsid w:val="00CB2449"/>
    <w:rsid w:val="00CB255E"/>
    <w:rsid w:val="00CB28FC"/>
    <w:rsid w:val="00CB2F34"/>
    <w:rsid w:val="00CB35DD"/>
    <w:rsid w:val="00CB39B9"/>
    <w:rsid w:val="00CB3E67"/>
    <w:rsid w:val="00CB450B"/>
    <w:rsid w:val="00CB4CAA"/>
    <w:rsid w:val="00CB5D59"/>
    <w:rsid w:val="00CB6099"/>
    <w:rsid w:val="00CB6258"/>
    <w:rsid w:val="00CB6274"/>
    <w:rsid w:val="00CB686F"/>
    <w:rsid w:val="00CB6984"/>
    <w:rsid w:val="00CB6F3E"/>
    <w:rsid w:val="00CB74EB"/>
    <w:rsid w:val="00CB7FA5"/>
    <w:rsid w:val="00CC00A2"/>
    <w:rsid w:val="00CC0269"/>
    <w:rsid w:val="00CC02E9"/>
    <w:rsid w:val="00CC06A2"/>
    <w:rsid w:val="00CC0BF5"/>
    <w:rsid w:val="00CC1199"/>
    <w:rsid w:val="00CC134A"/>
    <w:rsid w:val="00CC134C"/>
    <w:rsid w:val="00CC145B"/>
    <w:rsid w:val="00CC1572"/>
    <w:rsid w:val="00CC175D"/>
    <w:rsid w:val="00CC2094"/>
    <w:rsid w:val="00CC25B0"/>
    <w:rsid w:val="00CC26E1"/>
    <w:rsid w:val="00CC2838"/>
    <w:rsid w:val="00CC31F1"/>
    <w:rsid w:val="00CC32C2"/>
    <w:rsid w:val="00CC33D8"/>
    <w:rsid w:val="00CC3590"/>
    <w:rsid w:val="00CC363C"/>
    <w:rsid w:val="00CC368F"/>
    <w:rsid w:val="00CC3BBF"/>
    <w:rsid w:val="00CC3C3E"/>
    <w:rsid w:val="00CC4368"/>
    <w:rsid w:val="00CC48DE"/>
    <w:rsid w:val="00CC4DE8"/>
    <w:rsid w:val="00CC505F"/>
    <w:rsid w:val="00CC524A"/>
    <w:rsid w:val="00CC53A7"/>
    <w:rsid w:val="00CC53C3"/>
    <w:rsid w:val="00CC5914"/>
    <w:rsid w:val="00CC5959"/>
    <w:rsid w:val="00CC696A"/>
    <w:rsid w:val="00CD04B4"/>
    <w:rsid w:val="00CD077B"/>
    <w:rsid w:val="00CD0DD2"/>
    <w:rsid w:val="00CD1602"/>
    <w:rsid w:val="00CD192E"/>
    <w:rsid w:val="00CD2A0E"/>
    <w:rsid w:val="00CD2BE7"/>
    <w:rsid w:val="00CD2CDA"/>
    <w:rsid w:val="00CD2FE1"/>
    <w:rsid w:val="00CD341D"/>
    <w:rsid w:val="00CD3662"/>
    <w:rsid w:val="00CD464A"/>
    <w:rsid w:val="00CD4832"/>
    <w:rsid w:val="00CD4B16"/>
    <w:rsid w:val="00CD4B7F"/>
    <w:rsid w:val="00CD4D71"/>
    <w:rsid w:val="00CD5578"/>
    <w:rsid w:val="00CD5BC4"/>
    <w:rsid w:val="00CD5C2F"/>
    <w:rsid w:val="00CD5DEA"/>
    <w:rsid w:val="00CD6063"/>
    <w:rsid w:val="00CD6698"/>
    <w:rsid w:val="00CD6F0D"/>
    <w:rsid w:val="00CD7171"/>
    <w:rsid w:val="00CD71CE"/>
    <w:rsid w:val="00CD76B4"/>
    <w:rsid w:val="00CD7782"/>
    <w:rsid w:val="00CE0604"/>
    <w:rsid w:val="00CE0E94"/>
    <w:rsid w:val="00CE14E2"/>
    <w:rsid w:val="00CE1FF7"/>
    <w:rsid w:val="00CE2042"/>
    <w:rsid w:val="00CE21E5"/>
    <w:rsid w:val="00CE2519"/>
    <w:rsid w:val="00CE2C5D"/>
    <w:rsid w:val="00CE33FC"/>
    <w:rsid w:val="00CE362B"/>
    <w:rsid w:val="00CE3DC5"/>
    <w:rsid w:val="00CE427C"/>
    <w:rsid w:val="00CE43C9"/>
    <w:rsid w:val="00CE4489"/>
    <w:rsid w:val="00CE44D9"/>
    <w:rsid w:val="00CE48E1"/>
    <w:rsid w:val="00CE4C4E"/>
    <w:rsid w:val="00CE549A"/>
    <w:rsid w:val="00CE5CEB"/>
    <w:rsid w:val="00CE62B7"/>
    <w:rsid w:val="00CE6674"/>
    <w:rsid w:val="00CE69CF"/>
    <w:rsid w:val="00CE7A50"/>
    <w:rsid w:val="00CE7BF1"/>
    <w:rsid w:val="00CE7F0B"/>
    <w:rsid w:val="00CF01C4"/>
    <w:rsid w:val="00CF0337"/>
    <w:rsid w:val="00CF0446"/>
    <w:rsid w:val="00CF0536"/>
    <w:rsid w:val="00CF05DD"/>
    <w:rsid w:val="00CF06F7"/>
    <w:rsid w:val="00CF08D0"/>
    <w:rsid w:val="00CF0A6C"/>
    <w:rsid w:val="00CF0B23"/>
    <w:rsid w:val="00CF0DFA"/>
    <w:rsid w:val="00CF0F28"/>
    <w:rsid w:val="00CF17A2"/>
    <w:rsid w:val="00CF1985"/>
    <w:rsid w:val="00CF1AFA"/>
    <w:rsid w:val="00CF1F04"/>
    <w:rsid w:val="00CF239F"/>
    <w:rsid w:val="00CF251E"/>
    <w:rsid w:val="00CF299B"/>
    <w:rsid w:val="00CF2B23"/>
    <w:rsid w:val="00CF2B40"/>
    <w:rsid w:val="00CF376C"/>
    <w:rsid w:val="00CF3C00"/>
    <w:rsid w:val="00CF40D8"/>
    <w:rsid w:val="00CF42D3"/>
    <w:rsid w:val="00CF4544"/>
    <w:rsid w:val="00CF462D"/>
    <w:rsid w:val="00CF47A1"/>
    <w:rsid w:val="00CF55AE"/>
    <w:rsid w:val="00CF5785"/>
    <w:rsid w:val="00CF6258"/>
    <w:rsid w:val="00CF641E"/>
    <w:rsid w:val="00CF678D"/>
    <w:rsid w:val="00CF6A33"/>
    <w:rsid w:val="00CF6F15"/>
    <w:rsid w:val="00CF725B"/>
    <w:rsid w:val="00CF74C5"/>
    <w:rsid w:val="00CF7523"/>
    <w:rsid w:val="00CF76FC"/>
    <w:rsid w:val="00CF7FDC"/>
    <w:rsid w:val="00D00AC8"/>
    <w:rsid w:val="00D00AEE"/>
    <w:rsid w:val="00D00B65"/>
    <w:rsid w:val="00D00DAE"/>
    <w:rsid w:val="00D00EA1"/>
    <w:rsid w:val="00D010B0"/>
    <w:rsid w:val="00D014B8"/>
    <w:rsid w:val="00D0173C"/>
    <w:rsid w:val="00D01917"/>
    <w:rsid w:val="00D021B3"/>
    <w:rsid w:val="00D0259B"/>
    <w:rsid w:val="00D027C6"/>
    <w:rsid w:val="00D02960"/>
    <w:rsid w:val="00D03443"/>
    <w:rsid w:val="00D0357C"/>
    <w:rsid w:val="00D03732"/>
    <w:rsid w:val="00D03ABC"/>
    <w:rsid w:val="00D03D66"/>
    <w:rsid w:val="00D04250"/>
    <w:rsid w:val="00D046DA"/>
    <w:rsid w:val="00D04785"/>
    <w:rsid w:val="00D04B57"/>
    <w:rsid w:val="00D04BF8"/>
    <w:rsid w:val="00D0532D"/>
    <w:rsid w:val="00D057A5"/>
    <w:rsid w:val="00D05C6C"/>
    <w:rsid w:val="00D05E00"/>
    <w:rsid w:val="00D05EE3"/>
    <w:rsid w:val="00D06AEE"/>
    <w:rsid w:val="00D06B1E"/>
    <w:rsid w:val="00D06FAD"/>
    <w:rsid w:val="00D07323"/>
    <w:rsid w:val="00D0763C"/>
    <w:rsid w:val="00D07676"/>
    <w:rsid w:val="00D07D50"/>
    <w:rsid w:val="00D07F9F"/>
    <w:rsid w:val="00D10005"/>
    <w:rsid w:val="00D10226"/>
    <w:rsid w:val="00D107CD"/>
    <w:rsid w:val="00D11525"/>
    <w:rsid w:val="00D1199C"/>
    <w:rsid w:val="00D11BAB"/>
    <w:rsid w:val="00D11BC4"/>
    <w:rsid w:val="00D11BF7"/>
    <w:rsid w:val="00D11D43"/>
    <w:rsid w:val="00D11DB8"/>
    <w:rsid w:val="00D11DBC"/>
    <w:rsid w:val="00D1202E"/>
    <w:rsid w:val="00D1223D"/>
    <w:rsid w:val="00D123FD"/>
    <w:rsid w:val="00D12932"/>
    <w:rsid w:val="00D12D34"/>
    <w:rsid w:val="00D132C5"/>
    <w:rsid w:val="00D1356D"/>
    <w:rsid w:val="00D1358F"/>
    <w:rsid w:val="00D13818"/>
    <w:rsid w:val="00D13AAA"/>
    <w:rsid w:val="00D13D5B"/>
    <w:rsid w:val="00D13E5D"/>
    <w:rsid w:val="00D13E98"/>
    <w:rsid w:val="00D1432A"/>
    <w:rsid w:val="00D14410"/>
    <w:rsid w:val="00D149BF"/>
    <w:rsid w:val="00D14A27"/>
    <w:rsid w:val="00D15AF9"/>
    <w:rsid w:val="00D15FCB"/>
    <w:rsid w:val="00D16007"/>
    <w:rsid w:val="00D160F4"/>
    <w:rsid w:val="00D16393"/>
    <w:rsid w:val="00D164DE"/>
    <w:rsid w:val="00D16675"/>
    <w:rsid w:val="00D16A5C"/>
    <w:rsid w:val="00D170D8"/>
    <w:rsid w:val="00D171B4"/>
    <w:rsid w:val="00D171EB"/>
    <w:rsid w:val="00D17D86"/>
    <w:rsid w:val="00D2006F"/>
    <w:rsid w:val="00D20399"/>
    <w:rsid w:val="00D2052E"/>
    <w:rsid w:val="00D2070B"/>
    <w:rsid w:val="00D20EF1"/>
    <w:rsid w:val="00D2110B"/>
    <w:rsid w:val="00D2183A"/>
    <w:rsid w:val="00D21E21"/>
    <w:rsid w:val="00D2223D"/>
    <w:rsid w:val="00D22848"/>
    <w:rsid w:val="00D22B6F"/>
    <w:rsid w:val="00D23711"/>
    <w:rsid w:val="00D237A6"/>
    <w:rsid w:val="00D23B31"/>
    <w:rsid w:val="00D23BAA"/>
    <w:rsid w:val="00D2430A"/>
    <w:rsid w:val="00D245BC"/>
    <w:rsid w:val="00D24718"/>
    <w:rsid w:val="00D2476D"/>
    <w:rsid w:val="00D24AAC"/>
    <w:rsid w:val="00D24AC4"/>
    <w:rsid w:val="00D24C46"/>
    <w:rsid w:val="00D24C8C"/>
    <w:rsid w:val="00D25B44"/>
    <w:rsid w:val="00D25BA5"/>
    <w:rsid w:val="00D25D97"/>
    <w:rsid w:val="00D25DB5"/>
    <w:rsid w:val="00D260CE"/>
    <w:rsid w:val="00D263F8"/>
    <w:rsid w:val="00D26674"/>
    <w:rsid w:val="00D2679B"/>
    <w:rsid w:val="00D26909"/>
    <w:rsid w:val="00D26B30"/>
    <w:rsid w:val="00D26B97"/>
    <w:rsid w:val="00D26CBD"/>
    <w:rsid w:val="00D2799F"/>
    <w:rsid w:val="00D30481"/>
    <w:rsid w:val="00D3110F"/>
    <w:rsid w:val="00D31230"/>
    <w:rsid w:val="00D315D0"/>
    <w:rsid w:val="00D31AFE"/>
    <w:rsid w:val="00D31B78"/>
    <w:rsid w:val="00D331E3"/>
    <w:rsid w:val="00D33280"/>
    <w:rsid w:val="00D33945"/>
    <w:rsid w:val="00D343EA"/>
    <w:rsid w:val="00D3490A"/>
    <w:rsid w:val="00D34C30"/>
    <w:rsid w:val="00D34D67"/>
    <w:rsid w:val="00D34D9F"/>
    <w:rsid w:val="00D34F7E"/>
    <w:rsid w:val="00D34FDC"/>
    <w:rsid w:val="00D3516E"/>
    <w:rsid w:val="00D35757"/>
    <w:rsid w:val="00D35BFE"/>
    <w:rsid w:val="00D35C10"/>
    <w:rsid w:val="00D36034"/>
    <w:rsid w:val="00D3628D"/>
    <w:rsid w:val="00D36E18"/>
    <w:rsid w:val="00D36F46"/>
    <w:rsid w:val="00D37587"/>
    <w:rsid w:val="00D3787C"/>
    <w:rsid w:val="00D40218"/>
    <w:rsid w:val="00D4067E"/>
    <w:rsid w:val="00D4070A"/>
    <w:rsid w:val="00D410F5"/>
    <w:rsid w:val="00D41246"/>
    <w:rsid w:val="00D4129D"/>
    <w:rsid w:val="00D412F9"/>
    <w:rsid w:val="00D4132E"/>
    <w:rsid w:val="00D41370"/>
    <w:rsid w:val="00D416D7"/>
    <w:rsid w:val="00D41794"/>
    <w:rsid w:val="00D41C10"/>
    <w:rsid w:val="00D41F5A"/>
    <w:rsid w:val="00D42A2B"/>
    <w:rsid w:val="00D437EB"/>
    <w:rsid w:val="00D439B7"/>
    <w:rsid w:val="00D43E79"/>
    <w:rsid w:val="00D440F8"/>
    <w:rsid w:val="00D44137"/>
    <w:rsid w:val="00D44648"/>
    <w:rsid w:val="00D449D3"/>
    <w:rsid w:val="00D44CDA"/>
    <w:rsid w:val="00D453BD"/>
    <w:rsid w:val="00D456C9"/>
    <w:rsid w:val="00D460E9"/>
    <w:rsid w:val="00D460FA"/>
    <w:rsid w:val="00D461F9"/>
    <w:rsid w:val="00D46559"/>
    <w:rsid w:val="00D46842"/>
    <w:rsid w:val="00D46928"/>
    <w:rsid w:val="00D46CD2"/>
    <w:rsid w:val="00D46D11"/>
    <w:rsid w:val="00D47171"/>
    <w:rsid w:val="00D47225"/>
    <w:rsid w:val="00D47468"/>
    <w:rsid w:val="00D4763E"/>
    <w:rsid w:val="00D4784A"/>
    <w:rsid w:val="00D47901"/>
    <w:rsid w:val="00D4791E"/>
    <w:rsid w:val="00D47C0F"/>
    <w:rsid w:val="00D500EB"/>
    <w:rsid w:val="00D50396"/>
    <w:rsid w:val="00D5078F"/>
    <w:rsid w:val="00D50A96"/>
    <w:rsid w:val="00D50D07"/>
    <w:rsid w:val="00D514E2"/>
    <w:rsid w:val="00D517EE"/>
    <w:rsid w:val="00D51906"/>
    <w:rsid w:val="00D52A71"/>
    <w:rsid w:val="00D52C7C"/>
    <w:rsid w:val="00D52D75"/>
    <w:rsid w:val="00D53938"/>
    <w:rsid w:val="00D541E0"/>
    <w:rsid w:val="00D54643"/>
    <w:rsid w:val="00D54B25"/>
    <w:rsid w:val="00D54D79"/>
    <w:rsid w:val="00D54DE5"/>
    <w:rsid w:val="00D552E3"/>
    <w:rsid w:val="00D55989"/>
    <w:rsid w:val="00D55AAA"/>
    <w:rsid w:val="00D55C06"/>
    <w:rsid w:val="00D56174"/>
    <w:rsid w:val="00D56255"/>
    <w:rsid w:val="00D56344"/>
    <w:rsid w:val="00D56E96"/>
    <w:rsid w:val="00D57158"/>
    <w:rsid w:val="00D578F1"/>
    <w:rsid w:val="00D601A7"/>
    <w:rsid w:val="00D607D7"/>
    <w:rsid w:val="00D608FB"/>
    <w:rsid w:val="00D60B4E"/>
    <w:rsid w:val="00D60BB2"/>
    <w:rsid w:val="00D60DAD"/>
    <w:rsid w:val="00D61740"/>
    <w:rsid w:val="00D617CC"/>
    <w:rsid w:val="00D61C17"/>
    <w:rsid w:val="00D61E47"/>
    <w:rsid w:val="00D61FF1"/>
    <w:rsid w:val="00D62489"/>
    <w:rsid w:val="00D6251F"/>
    <w:rsid w:val="00D62D8D"/>
    <w:rsid w:val="00D6320F"/>
    <w:rsid w:val="00D634EA"/>
    <w:rsid w:val="00D63A18"/>
    <w:rsid w:val="00D63DCD"/>
    <w:rsid w:val="00D64125"/>
    <w:rsid w:val="00D6450A"/>
    <w:rsid w:val="00D653B1"/>
    <w:rsid w:val="00D65460"/>
    <w:rsid w:val="00D65876"/>
    <w:rsid w:val="00D659C5"/>
    <w:rsid w:val="00D65D6F"/>
    <w:rsid w:val="00D65D9E"/>
    <w:rsid w:val="00D665FF"/>
    <w:rsid w:val="00D6689B"/>
    <w:rsid w:val="00D671D3"/>
    <w:rsid w:val="00D67700"/>
    <w:rsid w:val="00D67728"/>
    <w:rsid w:val="00D6784B"/>
    <w:rsid w:val="00D67F2A"/>
    <w:rsid w:val="00D700D6"/>
    <w:rsid w:val="00D700ED"/>
    <w:rsid w:val="00D70413"/>
    <w:rsid w:val="00D7080C"/>
    <w:rsid w:val="00D7081E"/>
    <w:rsid w:val="00D70F86"/>
    <w:rsid w:val="00D71322"/>
    <w:rsid w:val="00D719D3"/>
    <w:rsid w:val="00D71A66"/>
    <w:rsid w:val="00D71E36"/>
    <w:rsid w:val="00D722E7"/>
    <w:rsid w:val="00D72BD6"/>
    <w:rsid w:val="00D72BDA"/>
    <w:rsid w:val="00D733F0"/>
    <w:rsid w:val="00D741E8"/>
    <w:rsid w:val="00D74627"/>
    <w:rsid w:val="00D7467D"/>
    <w:rsid w:val="00D74C7B"/>
    <w:rsid w:val="00D74ECF"/>
    <w:rsid w:val="00D75239"/>
    <w:rsid w:val="00D75CEF"/>
    <w:rsid w:val="00D76060"/>
    <w:rsid w:val="00D76A76"/>
    <w:rsid w:val="00D76B4F"/>
    <w:rsid w:val="00D76C4C"/>
    <w:rsid w:val="00D76D42"/>
    <w:rsid w:val="00D770AD"/>
    <w:rsid w:val="00D77512"/>
    <w:rsid w:val="00D80214"/>
    <w:rsid w:val="00D8057D"/>
    <w:rsid w:val="00D809E0"/>
    <w:rsid w:val="00D80C4C"/>
    <w:rsid w:val="00D80CFC"/>
    <w:rsid w:val="00D811BC"/>
    <w:rsid w:val="00D821E1"/>
    <w:rsid w:val="00D82602"/>
    <w:rsid w:val="00D829D1"/>
    <w:rsid w:val="00D82BA7"/>
    <w:rsid w:val="00D82D91"/>
    <w:rsid w:val="00D82DEE"/>
    <w:rsid w:val="00D830DA"/>
    <w:rsid w:val="00D83197"/>
    <w:rsid w:val="00D83609"/>
    <w:rsid w:val="00D83614"/>
    <w:rsid w:val="00D836F5"/>
    <w:rsid w:val="00D83AFA"/>
    <w:rsid w:val="00D843FA"/>
    <w:rsid w:val="00D852AB"/>
    <w:rsid w:val="00D85352"/>
    <w:rsid w:val="00D8558D"/>
    <w:rsid w:val="00D85742"/>
    <w:rsid w:val="00D8593A"/>
    <w:rsid w:val="00D85A0C"/>
    <w:rsid w:val="00D85BC4"/>
    <w:rsid w:val="00D85C2E"/>
    <w:rsid w:val="00D85F89"/>
    <w:rsid w:val="00D8619B"/>
    <w:rsid w:val="00D86588"/>
    <w:rsid w:val="00D8668E"/>
    <w:rsid w:val="00D86A85"/>
    <w:rsid w:val="00D86B08"/>
    <w:rsid w:val="00D86B33"/>
    <w:rsid w:val="00D86D58"/>
    <w:rsid w:val="00D8797F"/>
    <w:rsid w:val="00D87B21"/>
    <w:rsid w:val="00D90123"/>
    <w:rsid w:val="00D902BB"/>
    <w:rsid w:val="00D90CA4"/>
    <w:rsid w:val="00D91416"/>
    <w:rsid w:val="00D918AA"/>
    <w:rsid w:val="00D91B75"/>
    <w:rsid w:val="00D91D16"/>
    <w:rsid w:val="00D92208"/>
    <w:rsid w:val="00D92214"/>
    <w:rsid w:val="00D9233C"/>
    <w:rsid w:val="00D924F0"/>
    <w:rsid w:val="00D93257"/>
    <w:rsid w:val="00D9361D"/>
    <w:rsid w:val="00D936A1"/>
    <w:rsid w:val="00D939F0"/>
    <w:rsid w:val="00D93B34"/>
    <w:rsid w:val="00D9430E"/>
    <w:rsid w:val="00D943E9"/>
    <w:rsid w:val="00D94409"/>
    <w:rsid w:val="00D94917"/>
    <w:rsid w:val="00D94A50"/>
    <w:rsid w:val="00D94C56"/>
    <w:rsid w:val="00D950EB"/>
    <w:rsid w:val="00D95800"/>
    <w:rsid w:val="00D9585E"/>
    <w:rsid w:val="00D95BFD"/>
    <w:rsid w:val="00D95D26"/>
    <w:rsid w:val="00D9616F"/>
    <w:rsid w:val="00D9621E"/>
    <w:rsid w:val="00D963D8"/>
    <w:rsid w:val="00D96EE4"/>
    <w:rsid w:val="00D96EFD"/>
    <w:rsid w:val="00D97158"/>
    <w:rsid w:val="00D97460"/>
    <w:rsid w:val="00D9752C"/>
    <w:rsid w:val="00D975E8"/>
    <w:rsid w:val="00D97975"/>
    <w:rsid w:val="00D97B34"/>
    <w:rsid w:val="00D97F64"/>
    <w:rsid w:val="00DA064F"/>
    <w:rsid w:val="00DA0880"/>
    <w:rsid w:val="00DA0B35"/>
    <w:rsid w:val="00DA0D87"/>
    <w:rsid w:val="00DA1179"/>
    <w:rsid w:val="00DA15EB"/>
    <w:rsid w:val="00DA17CF"/>
    <w:rsid w:val="00DA1B32"/>
    <w:rsid w:val="00DA21F9"/>
    <w:rsid w:val="00DA242C"/>
    <w:rsid w:val="00DA27B9"/>
    <w:rsid w:val="00DA2D15"/>
    <w:rsid w:val="00DA3196"/>
    <w:rsid w:val="00DA3296"/>
    <w:rsid w:val="00DA3864"/>
    <w:rsid w:val="00DA411C"/>
    <w:rsid w:val="00DA42AD"/>
    <w:rsid w:val="00DA4398"/>
    <w:rsid w:val="00DA44B4"/>
    <w:rsid w:val="00DA46F4"/>
    <w:rsid w:val="00DA496E"/>
    <w:rsid w:val="00DA4FB1"/>
    <w:rsid w:val="00DA52E9"/>
    <w:rsid w:val="00DA566A"/>
    <w:rsid w:val="00DA5698"/>
    <w:rsid w:val="00DA62D9"/>
    <w:rsid w:val="00DA63D2"/>
    <w:rsid w:val="00DA6700"/>
    <w:rsid w:val="00DA6A11"/>
    <w:rsid w:val="00DA6B0B"/>
    <w:rsid w:val="00DA6CD3"/>
    <w:rsid w:val="00DA7310"/>
    <w:rsid w:val="00DA749E"/>
    <w:rsid w:val="00DA7A2A"/>
    <w:rsid w:val="00DB0056"/>
    <w:rsid w:val="00DB0153"/>
    <w:rsid w:val="00DB048A"/>
    <w:rsid w:val="00DB0846"/>
    <w:rsid w:val="00DB096F"/>
    <w:rsid w:val="00DB1099"/>
    <w:rsid w:val="00DB14BE"/>
    <w:rsid w:val="00DB1900"/>
    <w:rsid w:val="00DB1DE8"/>
    <w:rsid w:val="00DB2162"/>
    <w:rsid w:val="00DB3207"/>
    <w:rsid w:val="00DB3489"/>
    <w:rsid w:val="00DB36C9"/>
    <w:rsid w:val="00DB4121"/>
    <w:rsid w:val="00DB440A"/>
    <w:rsid w:val="00DB4431"/>
    <w:rsid w:val="00DB444B"/>
    <w:rsid w:val="00DB4751"/>
    <w:rsid w:val="00DB47A8"/>
    <w:rsid w:val="00DB5394"/>
    <w:rsid w:val="00DB55E9"/>
    <w:rsid w:val="00DB58FB"/>
    <w:rsid w:val="00DB635C"/>
    <w:rsid w:val="00DB64BC"/>
    <w:rsid w:val="00DB6BBB"/>
    <w:rsid w:val="00DB6C20"/>
    <w:rsid w:val="00DB70F4"/>
    <w:rsid w:val="00DB7170"/>
    <w:rsid w:val="00DB71A6"/>
    <w:rsid w:val="00DB726E"/>
    <w:rsid w:val="00DB79FA"/>
    <w:rsid w:val="00DB7E72"/>
    <w:rsid w:val="00DC04FE"/>
    <w:rsid w:val="00DC0693"/>
    <w:rsid w:val="00DC0811"/>
    <w:rsid w:val="00DC09F2"/>
    <w:rsid w:val="00DC0BEC"/>
    <w:rsid w:val="00DC0E4B"/>
    <w:rsid w:val="00DC0ED4"/>
    <w:rsid w:val="00DC0F38"/>
    <w:rsid w:val="00DC1472"/>
    <w:rsid w:val="00DC161C"/>
    <w:rsid w:val="00DC1739"/>
    <w:rsid w:val="00DC186D"/>
    <w:rsid w:val="00DC1939"/>
    <w:rsid w:val="00DC19D5"/>
    <w:rsid w:val="00DC1CC2"/>
    <w:rsid w:val="00DC2A37"/>
    <w:rsid w:val="00DC2B07"/>
    <w:rsid w:val="00DC2F93"/>
    <w:rsid w:val="00DC312C"/>
    <w:rsid w:val="00DC32EF"/>
    <w:rsid w:val="00DC356A"/>
    <w:rsid w:val="00DC38E4"/>
    <w:rsid w:val="00DC3A13"/>
    <w:rsid w:val="00DC3A18"/>
    <w:rsid w:val="00DC3A4E"/>
    <w:rsid w:val="00DC3B69"/>
    <w:rsid w:val="00DC45FB"/>
    <w:rsid w:val="00DC4FC8"/>
    <w:rsid w:val="00DC54BB"/>
    <w:rsid w:val="00DC5719"/>
    <w:rsid w:val="00DC5825"/>
    <w:rsid w:val="00DC5AE9"/>
    <w:rsid w:val="00DC5B7A"/>
    <w:rsid w:val="00DC610C"/>
    <w:rsid w:val="00DC6C1C"/>
    <w:rsid w:val="00DC7990"/>
    <w:rsid w:val="00DC7D65"/>
    <w:rsid w:val="00DC7DDC"/>
    <w:rsid w:val="00DD00DD"/>
    <w:rsid w:val="00DD0C46"/>
    <w:rsid w:val="00DD0E75"/>
    <w:rsid w:val="00DD1027"/>
    <w:rsid w:val="00DD14DC"/>
    <w:rsid w:val="00DD1876"/>
    <w:rsid w:val="00DD1C04"/>
    <w:rsid w:val="00DD20E4"/>
    <w:rsid w:val="00DD22EF"/>
    <w:rsid w:val="00DD2494"/>
    <w:rsid w:val="00DD258D"/>
    <w:rsid w:val="00DD2639"/>
    <w:rsid w:val="00DD2D60"/>
    <w:rsid w:val="00DD32FB"/>
    <w:rsid w:val="00DD3479"/>
    <w:rsid w:val="00DD37DB"/>
    <w:rsid w:val="00DD3A0B"/>
    <w:rsid w:val="00DD424F"/>
    <w:rsid w:val="00DD439B"/>
    <w:rsid w:val="00DD448F"/>
    <w:rsid w:val="00DD4891"/>
    <w:rsid w:val="00DD4D0E"/>
    <w:rsid w:val="00DD5754"/>
    <w:rsid w:val="00DD5E7C"/>
    <w:rsid w:val="00DD6100"/>
    <w:rsid w:val="00DD636D"/>
    <w:rsid w:val="00DD644A"/>
    <w:rsid w:val="00DD64D2"/>
    <w:rsid w:val="00DD67D4"/>
    <w:rsid w:val="00DD6814"/>
    <w:rsid w:val="00DD695D"/>
    <w:rsid w:val="00DD69DF"/>
    <w:rsid w:val="00DD6DAC"/>
    <w:rsid w:val="00DD7251"/>
    <w:rsid w:val="00DD7273"/>
    <w:rsid w:val="00DD77C1"/>
    <w:rsid w:val="00DD7B0D"/>
    <w:rsid w:val="00DD7DBD"/>
    <w:rsid w:val="00DD7E85"/>
    <w:rsid w:val="00DD7F1B"/>
    <w:rsid w:val="00DD7F9C"/>
    <w:rsid w:val="00DE00FF"/>
    <w:rsid w:val="00DE01AD"/>
    <w:rsid w:val="00DE0B7C"/>
    <w:rsid w:val="00DE0D73"/>
    <w:rsid w:val="00DE0F0C"/>
    <w:rsid w:val="00DE1379"/>
    <w:rsid w:val="00DE1418"/>
    <w:rsid w:val="00DE14E9"/>
    <w:rsid w:val="00DE1679"/>
    <w:rsid w:val="00DE1688"/>
    <w:rsid w:val="00DE1698"/>
    <w:rsid w:val="00DE1877"/>
    <w:rsid w:val="00DE2A2F"/>
    <w:rsid w:val="00DE2ECB"/>
    <w:rsid w:val="00DE39C2"/>
    <w:rsid w:val="00DE3D21"/>
    <w:rsid w:val="00DE4096"/>
    <w:rsid w:val="00DE4C40"/>
    <w:rsid w:val="00DE4CDD"/>
    <w:rsid w:val="00DE5227"/>
    <w:rsid w:val="00DE53E5"/>
    <w:rsid w:val="00DE5D70"/>
    <w:rsid w:val="00DE6213"/>
    <w:rsid w:val="00DE632E"/>
    <w:rsid w:val="00DE6853"/>
    <w:rsid w:val="00DE72DC"/>
    <w:rsid w:val="00DE7676"/>
    <w:rsid w:val="00DE7759"/>
    <w:rsid w:val="00DE77B8"/>
    <w:rsid w:val="00DE7811"/>
    <w:rsid w:val="00DE7B6E"/>
    <w:rsid w:val="00DE7C15"/>
    <w:rsid w:val="00DF0565"/>
    <w:rsid w:val="00DF08E5"/>
    <w:rsid w:val="00DF097A"/>
    <w:rsid w:val="00DF0A7C"/>
    <w:rsid w:val="00DF1060"/>
    <w:rsid w:val="00DF1610"/>
    <w:rsid w:val="00DF1C65"/>
    <w:rsid w:val="00DF3280"/>
    <w:rsid w:val="00DF4303"/>
    <w:rsid w:val="00DF4908"/>
    <w:rsid w:val="00DF52DA"/>
    <w:rsid w:val="00DF64E4"/>
    <w:rsid w:val="00DF6615"/>
    <w:rsid w:val="00DF6E38"/>
    <w:rsid w:val="00DF6F13"/>
    <w:rsid w:val="00DF791D"/>
    <w:rsid w:val="00DF7BEF"/>
    <w:rsid w:val="00DF7C8B"/>
    <w:rsid w:val="00DF7D28"/>
    <w:rsid w:val="00E00272"/>
    <w:rsid w:val="00E004EA"/>
    <w:rsid w:val="00E0050A"/>
    <w:rsid w:val="00E0072B"/>
    <w:rsid w:val="00E00773"/>
    <w:rsid w:val="00E00B0E"/>
    <w:rsid w:val="00E00DAA"/>
    <w:rsid w:val="00E00F85"/>
    <w:rsid w:val="00E010DC"/>
    <w:rsid w:val="00E01137"/>
    <w:rsid w:val="00E013F6"/>
    <w:rsid w:val="00E01506"/>
    <w:rsid w:val="00E01742"/>
    <w:rsid w:val="00E02366"/>
    <w:rsid w:val="00E0240B"/>
    <w:rsid w:val="00E025BF"/>
    <w:rsid w:val="00E026FD"/>
    <w:rsid w:val="00E02945"/>
    <w:rsid w:val="00E02A1E"/>
    <w:rsid w:val="00E02DB4"/>
    <w:rsid w:val="00E03154"/>
    <w:rsid w:val="00E035A8"/>
    <w:rsid w:val="00E035FA"/>
    <w:rsid w:val="00E03830"/>
    <w:rsid w:val="00E041D3"/>
    <w:rsid w:val="00E042A2"/>
    <w:rsid w:val="00E0459F"/>
    <w:rsid w:val="00E04839"/>
    <w:rsid w:val="00E0499E"/>
    <w:rsid w:val="00E04B83"/>
    <w:rsid w:val="00E04C59"/>
    <w:rsid w:val="00E04D27"/>
    <w:rsid w:val="00E05116"/>
    <w:rsid w:val="00E05164"/>
    <w:rsid w:val="00E054A0"/>
    <w:rsid w:val="00E05EAF"/>
    <w:rsid w:val="00E061E1"/>
    <w:rsid w:val="00E06499"/>
    <w:rsid w:val="00E06D65"/>
    <w:rsid w:val="00E0709C"/>
    <w:rsid w:val="00E07633"/>
    <w:rsid w:val="00E077D7"/>
    <w:rsid w:val="00E07982"/>
    <w:rsid w:val="00E07CBC"/>
    <w:rsid w:val="00E07CDF"/>
    <w:rsid w:val="00E07E43"/>
    <w:rsid w:val="00E101E2"/>
    <w:rsid w:val="00E10272"/>
    <w:rsid w:val="00E116EC"/>
    <w:rsid w:val="00E11894"/>
    <w:rsid w:val="00E11A2C"/>
    <w:rsid w:val="00E11CF2"/>
    <w:rsid w:val="00E1215A"/>
    <w:rsid w:val="00E12825"/>
    <w:rsid w:val="00E128C6"/>
    <w:rsid w:val="00E1291B"/>
    <w:rsid w:val="00E12A8C"/>
    <w:rsid w:val="00E12C37"/>
    <w:rsid w:val="00E12D62"/>
    <w:rsid w:val="00E134D5"/>
    <w:rsid w:val="00E136D2"/>
    <w:rsid w:val="00E13759"/>
    <w:rsid w:val="00E13EE8"/>
    <w:rsid w:val="00E14EBD"/>
    <w:rsid w:val="00E15C4F"/>
    <w:rsid w:val="00E15FAF"/>
    <w:rsid w:val="00E1623D"/>
    <w:rsid w:val="00E16432"/>
    <w:rsid w:val="00E164D4"/>
    <w:rsid w:val="00E166C2"/>
    <w:rsid w:val="00E168D7"/>
    <w:rsid w:val="00E16B1A"/>
    <w:rsid w:val="00E1729D"/>
    <w:rsid w:val="00E17854"/>
    <w:rsid w:val="00E20427"/>
    <w:rsid w:val="00E204AD"/>
    <w:rsid w:val="00E209AE"/>
    <w:rsid w:val="00E209D4"/>
    <w:rsid w:val="00E20A0C"/>
    <w:rsid w:val="00E20D7E"/>
    <w:rsid w:val="00E20E7E"/>
    <w:rsid w:val="00E20E91"/>
    <w:rsid w:val="00E21D4B"/>
    <w:rsid w:val="00E21D93"/>
    <w:rsid w:val="00E220DE"/>
    <w:rsid w:val="00E22511"/>
    <w:rsid w:val="00E2284E"/>
    <w:rsid w:val="00E22D6F"/>
    <w:rsid w:val="00E23031"/>
    <w:rsid w:val="00E23049"/>
    <w:rsid w:val="00E23119"/>
    <w:rsid w:val="00E23221"/>
    <w:rsid w:val="00E23572"/>
    <w:rsid w:val="00E239B0"/>
    <w:rsid w:val="00E24297"/>
    <w:rsid w:val="00E24475"/>
    <w:rsid w:val="00E249D1"/>
    <w:rsid w:val="00E24FE3"/>
    <w:rsid w:val="00E252B7"/>
    <w:rsid w:val="00E2539C"/>
    <w:rsid w:val="00E256CD"/>
    <w:rsid w:val="00E25AA7"/>
    <w:rsid w:val="00E25AE3"/>
    <w:rsid w:val="00E25C57"/>
    <w:rsid w:val="00E25DB7"/>
    <w:rsid w:val="00E25EDA"/>
    <w:rsid w:val="00E26303"/>
    <w:rsid w:val="00E26C0E"/>
    <w:rsid w:val="00E27047"/>
    <w:rsid w:val="00E272A1"/>
    <w:rsid w:val="00E2791A"/>
    <w:rsid w:val="00E3000D"/>
    <w:rsid w:val="00E30185"/>
    <w:rsid w:val="00E30367"/>
    <w:rsid w:val="00E303CF"/>
    <w:rsid w:val="00E304AC"/>
    <w:rsid w:val="00E3056A"/>
    <w:rsid w:val="00E30AF8"/>
    <w:rsid w:val="00E30B3C"/>
    <w:rsid w:val="00E30FA8"/>
    <w:rsid w:val="00E3139A"/>
    <w:rsid w:val="00E315E5"/>
    <w:rsid w:val="00E31BFF"/>
    <w:rsid w:val="00E32345"/>
    <w:rsid w:val="00E32496"/>
    <w:rsid w:val="00E32EAC"/>
    <w:rsid w:val="00E330CB"/>
    <w:rsid w:val="00E336E3"/>
    <w:rsid w:val="00E338D2"/>
    <w:rsid w:val="00E33A8C"/>
    <w:rsid w:val="00E33F8B"/>
    <w:rsid w:val="00E33FF0"/>
    <w:rsid w:val="00E34BBF"/>
    <w:rsid w:val="00E34DF4"/>
    <w:rsid w:val="00E35061"/>
    <w:rsid w:val="00E351ED"/>
    <w:rsid w:val="00E35CE9"/>
    <w:rsid w:val="00E35D6E"/>
    <w:rsid w:val="00E35E3A"/>
    <w:rsid w:val="00E35F1C"/>
    <w:rsid w:val="00E3600C"/>
    <w:rsid w:val="00E368A0"/>
    <w:rsid w:val="00E36947"/>
    <w:rsid w:val="00E36F99"/>
    <w:rsid w:val="00E37183"/>
    <w:rsid w:val="00E375CC"/>
    <w:rsid w:val="00E37CCA"/>
    <w:rsid w:val="00E40377"/>
    <w:rsid w:val="00E40893"/>
    <w:rsid w:val="00E41466"/>
    <w:rsid w:val="00E41772"/>
    <w:rsid w:val="00E41F97"/>
    <w:rsid w:val="00E426D5"/>
    <w:rsid w:val="00E42957"/>
    <w:rsid w:val="00E42A28"/>
    <w:rsid w:val="00E42DEF"/>
    <w:rsid w:val="00E430BD"/>
    <w:rsid w:val="00E432EB"/>
    <w:rsid w:val="00E43356"/>
    <w:rsid w:val="00E43590"/>
    <w:rsid w:val="00E43691"/>
    <w:rsid w:val="00E43A68"/>
    <w:rsid w:val="00E43C22"/>
    <w:rsid w:val="00E43EC8"/>
    <w:rsid w:val="00E44786"/>
    <w:rsid w:val="00E44866"/>
    <w:rsid w:val="00E44CAC"/>
    <w:rsid w:val="00E45281"/>
    <w:rsid w:val="00E4580C"/>
    <w:rsid w:val="00E4621A"/>
    <w:rsid w:val="00E46D75"/>
    <w:rsid w:val="00E476AF"/>
    <w:rsid w:val="00E47FF4"/>
    <w:rsid w:val="00E502F3"/>
    <w:rsid w:val="00E506E8"/>
    <w:rsid w:val="00E50FE4"/>
    <w:rsid w:val="00E513B6"/>
    <w:rsid w:val="00E51498"/>
    <w:rsid w:val="00E517A8"/>
    <w:rsid w:val="00E51D2B"/>
    <w:rsid w:val="00E51E08"/>
    <w:rsid w:val="00E51F6C"/>
    <w:rsid w:val="00E52E03"/>
    <w:rsid w:val="00E53198"/>
    <w:rsid w:val="00E53B0F"/>
    <w:rsid w:val="00E53E60"/>
    <w:rsid w:val="00E53F83"/>
    <w:rsid w:val="00E5402B"/>
    <w:rsid w:val="00E55E29"/>
    <w:rsid w:val="00E56B01"/>
    <w:rsid w:val="00E56DB8"/>
    <w:rsid w:val="00E57061"/>
    <w:rsid w:val="00E57C5E"/>
    <w:rsid w:val="00E57D06"/>
    <w:rsid w:val="00E6051E"/>
    <w:rsid w:val="00E60946"/>
    <w:rsid w:val="00E60BF5"/>
    <w:rsid w:val="00E60E91"/>
    <w:rsid w:val="00E60EAD"/>
    <w:rsid w:val="00E60EB6"/>
    <w:rsid w:val="00E61C0D"/>
    <w:rsid w:val="00E61C68"/>
    <w:rsid w:val="00E61DC4"/>
    <w:rsid w:val="00E620B8"/>
    <w:rsid w:val="00E62949"/>
    <w:rsid w:val="00E62CDF"/>
    <w:rsid w:val="00E6319C"/>
    <w:rsid w:val="00E632E6"/>
    <w:rsid w:val="00E63362"/>
    <w:rsid w:val="00E636EE"/>
    <w:rsid w:val="00E63781"/>
    <w:rsid w:val="00E63F7F"/>
    <w:rsid w:val="00E64223"/>
    <w:rsid w:val="00E6470A"/>
    <w:rsid w:val="00E64890"/>
    <w:rsid w:val="00E6522D"/>
    <w:rsid w:val="00E6543B"/>
    <w:rsid w:val="00E6544A"/>
    <w:rsid w:val="00E65A51"/>
    <w:rsid w:val="00E6612D"/>
    <w:rsid w:val="00E66195"/>
    <w:rsid w:val="00E66B87"/>
    <w:rsid w:val="00E672AC"/>
    <w:rsid w:val="00E675DB"/>
    <w:rsid w:val="00E67772"/>
    <w:rsid w:val="00E70BBB"/>
    <w:rsid w:val="00E70DAF"/>
    <w:rsid w:val="00E70EE6"/>
    <w:rsid w:val="00E71235"/>
    <w:rsid w:val="00E7171C"/>
    <w:rsid w:val="00E71D86"/>
    <w:rsid w:val="00E71ED5"/>
    <w:rsid w:val="00E72338"/>
    <w:rsid w:val="00E725B7"/>
    <w:rsid w:val="00E72663"/>
    <w:rsid w:val="00E72973"/>
    <w:rsid w:val="00E72E18"/>
    <w:rsid w:val="00E73426"/>
    <w:rsid w:val="00E73872"/>
    <w:rsid w:val="00E738F5"/>
    <w:rsid w:val="00E73A57"/>
    <w:rsid w:val="00E73B94"/>
    <w:rsid w:val="00E73B99"/>
    <w:rsid w:val="00E746D5"/>
    <w:rsid w:val="00E74D92"/>
    <w:rsid w:val="00E74E19"/>
    <w:rsid w:val="00E74F92"/>
    <w:rsid w:val="00E74FC3"/>
    <w:rsid w:val="00E75A44"/>
    <w:rsid w:val="00E75C8B"/>
    <w:rsid w:val="00E75D9B"/>
    <w:rsid w:val="00E7601B"/>
    <w:rsid w:val="00E7694B"/>
    <w:rsid w:val="00E770A0"/>
    <w:rsid w:val="00E80178"/>
    <w:rsid w:val="00E802F0"/>
    <w:rsid w:val="00E80403"/>
    <w:rsid w:val="00E806D4"/>
    <w:rsid w:val="00E80781"/>
    <w:rsid w:val="00E80A5A"/>
    <w:rsid w:val="00E80CB7"/>
    <w:rsid w:val="00E80F5C"/>
    <w:rsid w:val="00E8175E"/>
    <w:rsid w:val="00E8188A"/>
    <w:rsid w:val="00E81BC8"/>
    <w:rsid w:val="00E81D7C"/>
    <w:rsid w:val="00E81FC4"/>
    <w:rsid w:val="00E820E7"/>
    <w:rsid w:val="00E821F0"/>
    <w:rsid w:val="00E82AEF"/>
    <w:rsid w:val="00E82E35"/>
    <w:rsid w:val="00E82FAD"/>
    <w:rsid w:val="00E83160"/>
    <w:rsid w:val="00E83625"/>
    <w:rsid w:val="00E838C2"/>
    <w:rsid w:val="00E83969"/>
    <w:rsid w:val="00E83DCD"/>
    <w:rsid w:val="00E83E1B"/>
    <w:rsid w:val="00E840AF"/>
    <w:rsid w:val="00E84921"/>
    <w:rsid w:val="00E84B00"/>
    <w:rsid w:val="00E84BD4"/>
    <w:rsid w:val="00E84CF2"/>
    <w:rsid w:val="00E85037"/>
    <w:rsid w:val="00E85628"/>
    <w:rsid w:val="00E85880"/>
    <w:rsid w:val="00E8611C"/>
    <w:rsid w:val="00E86EA2"/>
    <w:rsid w:val="00E86F57"/>
    <w:rsid w:val="00E870C8"/>
    <w:rsid w:val="00E8781A"/>
    <w:rsid w:val="00E87B56"/>
    <w:rsid w:val="00E9039E"/>
    <w:rsid w:val="00E90B9F"/>
    <w:rsid w:val="00E90C76"/>
    <w:rsid w:val="00E91076"/>
    <w:rsid w:val="00E916B1"/>
    <w:rsid w:val="00E917F4"/>
    <w:rsid w:val="00E91E15"/>
    <w:rsid w:val="00E92203"/>
    <w:rsid w:val="00E924A8"/>
    <w:rsid w:val="00E924B5"/>
    <w:rsid w:val="00E92810"/>
    <w:rsid w:val="00E929CA"/>
    <w:rsid w:val="00E92AB8"/>
    <w:rsid w:val="00E92C2F"/>
    <w:rsid w:val="00E92C95"/>
    <w:rsid w:val="00E93211"/>
    <w:rsid w:val="00E9360D"/>
    <w:rsid w:val="00E93FA8"/>
    <w:rsid w:val="00E93FB7"/>
    <w:rsid w:val="00E94EC8"/>
    <w:rsid w:val="00E94F58"/>
    <w:rsid w:val="00E94F76"/>
    <w:rsid w:val="00E95127"/>
    <w:rsid w:val="00E956B6"/>
    <w:rsid w:val="00E95954"/>
    <w:rsid w:val="00E95F21"/>
    <w:rsid w:val="00E95FB4"/>
    <w:rsid w:val="00E96324"/>
    <w:rsid w:val="00E963A2"/>
    <w:rsid w:val="00E965B4"/>
    <w:rsid w:val="00E967C4"/>
    <w:rsid w:val="00E96A61"/>
    <w:rsid w:val="00E96A78"/>
    <w:rsid w:val="00E96FB6"/>
    <w:rsid w:val="00E9743C"/>
    <w:rsid w:val="00E97766"/>
    <w:rsid w:val="00E97B37"/>
    <w:rsid w:val="00E97BA8"/>
    <w:rsid w:val="00E97DE1"/>
    <w:rsid w:val="00EA0650"/>
    <w:rsid w:val="00EA120A"/>
    <w:rsid w:val="00EA13D5"/>
    <w:rsid w:val="00EA1900"/>
    <w:rsid w:val="00EA1B11"/>
    <w:rsid w:val="00EA2B40"/>
    <w:rsid w:val="00EA2D12"/>
    <w:rsid w:val="00EA2EF5"/>
    <w:rsid w:val="00EA3441"/>
    <w:rsid w:val="00EA34E1"/>
    <w:rsid w:val="00EA3636"/>
    <w:rsid w:val="00EA3F72"/>
    <w:rsid w:val="00EA430E"/>
    <w:rsid w:val="00EA44EF"/>
    <w:rsid w:val="00EA45EF"/>
    <w:rsid w:val="00EA4DDD"/>
    <w:rsid w:val="00EA4DFA"/>
    <w:rsid w:val="00EA5FB6"/>
    <w:rsid w:val="00EA60E7"/>
    <w:rsid w:val="00EA669B"/>
    <w:rsid w:val="00EA6E3E"/>
    <w:rsid w:val="00EA6FF6"/>
    <w:rsid w:val="00EA7A0D"/>
    <w:rsid w:val="00EA7BEE"/>
    <w:rsid w:val="00EA7FF8"/>
    <w:rsid w:val="00EB01BB"/>
    <w:rsid w:val="00EB04A0"/>
    <w:rsid w:val="00EB05A0"/>
    <w:rsid w:val="00EB0795"/>
    <w:rsid w:val="00EB089C"/>
    <w:rsid w:val="00EB0992"/>
    <w:rsid w:val="00EB0B86"/>
    <w:rsid w:val="00EB0DF0"/>
    <w:rsid w:val="00EB0E06"/>
    <w:rsid w:val="00EB10A6"/>
    <w:rsid w:val="00EB11A1"/>
    <w:rsid w:val="00EB160F"/>
    <w:rsid w:val="00EB17FC"/>
    <w:rsid w:val="00EB18B4"/>
    <w:rsid w:val="00EB1BD9"/>
    <w:rsid w:val="00EB1E26"/>
    <w:rsid w:val="00EB23A3"/>
    <w:rsid w:val="00EB259E"/>
    <w:rsid w:val="00EB287B"/>
    <w:rsid w:val="00EB2A8D"/>
    <w:rsid w:val="00EB2B2A"/>
    <w:rsid w:val="00EB2B7E"/>
    <w:rsid w:val="00EB358D"/>
    <w:rsid w:val="00EB35D0"/>
    <w:rsid w:val="00EB3755"/>
    <w:rsid w:val="00EB37EC"/>
    <w:rsid w:val="00EB3907"/>
    <w:rsid w:val="00EB3AD4"/>
    <w:rsid w:val="00EB3F90"/>
    <w:rsid w:val="00EB4012"/>
    <w:rsid w:val="00EB41B7"/>
    <w:rsid w:val="00EB42BF"/>
    <w:rsid w:val="00EB4C2C"/>
    <w:rsid w:val="00EB4D38"/>
    <w:rsid w:val="00EB4FCE"/>
    <w:rsid w:val="00EB6161"/>
    <w:rsid w:val="00EB63D2"/>
    <w:rsid w:val="00EB650F"/>
    <w:rsid w:val="00EB68C6"/>
    <w:rsid w:val="00EB6904"/>
    <w:rsid w:val="00EB6E57"/>
    <w:rsid w:val="00EB7385"/>
    <w:rsid w:val="00EB74B0"/>
    <w:rsid w:val="00EB7DA5"/>
    <w:rsid w:val="00EB7DC5"/>
    <w:rsid w:val="00EB7ECF"/>
    <w:rsid w:val="00EB7FE9"/>
    <w:rsid w:val="00EC00B6"/>
    <w:rsid w:val="00EC0845"/>
    <w:rsid w:val="00EC0DBE"/>
    <w:rsid w:val="00EC1686"/>
    <w:rsid w:val="00EC19F0"/>
    <w:rsid w:val="00EC2344"/>
    <w:rsid w:val="00EC2A42"/>
    <w:rsid w:val="00EC2DB8"/>
    <w:rsid w:val="00EC37E3"/>
    <w:rsid w:val="00EC3824"/>
    <w:rsid w:val="00EC3A01"/>
    <w:rsid w:val="00EC401B"/>
    <w:rsid w:val="00EC42E7"/>
    <w:rsid w:val="00EC480F"/>
    <w:rsid w:val="00EC4949"/>
    <w:rsid w:val="00EC554A"/>
    <w:rsid w:val="00EC5620"/>
    <w:rsid w:val="00EC5A02"/>
    <w:rsid w:val="00EC5A5D"/>
    <w:rsid w:val="00EC5EB2"/>
    <w:rsid w:val="00EC662C"/>
    <w:rsid w:val="00EC6C87"/>
    <w:rsid w:val="00EC7B9C"/>
    <w:rsid w:val="00ED02A3"/>
    <w:rsid w:val="00ED0597"/>
    <w:rsid w:val="00ED0B85"/>
    <w:rsid w:val="00ED112E"/>
    <w:rsid w:val="00ED1D6F"/>
    <w:rsid w:val="00ED2790"/>
    <w:rsid w:val="00ED281D"/>
    <w:rsid w:val="00ED2ACF"/>
    <w:rsid w:val="00ED2E69"/>
    <w:rsid w:val="00ED3234"/>
    <w:rsid w:val="00ED33A5"/>
    <w:rsid w:val="00ED39C4"/>
    <w:rsid w:val="00ED3C09"/>
    <w:rsid w:val="00ED42CE"/>
    <w:rsid w:val="00ED443B"/>
    <w:rsid w:val="00ED46E7"/>
    <w:rsid w:val="00ED4D1F"/>
    <w:rsid w:val="00ED4E01"/>
    <w:rsid w:val="00ED52CB"/>
    <w:rsid w:val="00ED5413"/>
    <w:rsid w:val="00ED5676"/>
    <w:rsid w:val="00ED56CD"/>
    <w:rsid w:val="00ED59DE"/>
    <w:rsid w:val="00ED5D15"/>
    <w:rsid w:val="00ED5DCA"/>
    <w:rsid w:val="00ED5DCB"/>
    <w:rsid w:val="00ED5F44"/>
    <w:rsid w:val="00ED5FD4"/>
    <w:rsid w:val="00ED67DE"/>
    <w:rsid w:val="00ED68B0"/>
    <w:rsid w:val="00ED68E3"/>
    <w:rsid w:val="00ED6C1A"/>
    <w:rsid w:val="00ED762A"/>
    <w:rsid w:val="00ED79D9"/>
    <w:rsid w:val="00ED7EBA"/>
    <w:rsid w:val="00EE0488"/>
    <w:rsid w:val="00EE0544"/>
    <w:rsid w:val="00EE074F"/>
    <w:rsid w:val="00EE0766"/>
    <w:rsid w:val="00EE0E24"/>
    <w:rsid w:val="00EE148A"/>
    <w:rsid w:val="00EE159E"/>
    <w:rsid w:val="00EE1729"/>
    <w:rsid w:val="00EE1942"/>
    <w:rsid w:val="00EE1945"/>
    <w:rsid w:val="00EE1CD8"/>
    <w:rsid w:val="00EE209F"/>
    <w:rsid w:val="00EE28C9"/>
    <w:rsid w:val="00EE2979"/>
    <w:rsid w:val="00EE2A4B"/>
    <w:rsid w:val="00EE2AD3"/>
    <w:rsid w:val="00EE2B74"/>
    <w:rsid w:val="00EE2C63"/>
    <w:rsid w:val="00EE326C"/>
    <w:rsid w:val="00EE366D"/>
    <w:rsid w:val="00EE36F1"/>
    <w:rsid w:val="00EE3766"/>
    <w:rsid w:val="00EE3FDD"/>
    <w:rsid w:val="00EE424C"/>
    <w:rsid w:val="00EE4303"/>
    <w:rsid w:val="00EE435B"/>
    <w:rsid w:val="00EE4539"/>
    <w:rsid w:val="00EE4B50"/>
    <w:rsid w:val="00EE4C1D"/>
    <w:rsid w:val="00EE4CBC"/>
    <w:rsid w:val="00EE4D11"/>
    <w:rsid w:val="00EE545F"/>
    <w:rsid w:val="00EE590C"/>
    <w:rsid w:val="00EE62E7"/>
    <w:rsid w:val="00EE6F6C"/>
    <w:rsid w:val="00EE778B"/>
    <w:rsid w:val="00EE7814"/>
    <w:rsid w:val="00EF00D9"/>
    <w:rsid w:val="00EF01F6"/>
    <w:rsid w:val="00EF058E"/>
    <w:rsid w:val="00EF0A2E"/>
    <w:rsid w:val="00EF0C49"/>
    <w:rsid w:val="00EF10CC"/>
    <w:rsid w:val="00EF113C"/>
    <w:rsid w:val="00EF1523"/>
    <w:rsid w:val="00EF159E"/>
    <w:rsid w:val="00EF19CB"/>
    <w:rsid w:val="00EF2774"/>
    <w:rsid w:val="00EF27F9"/>
    <w:rsid w:val="00EF28D3"/>
    <w:rsid w:val="00EF29F0"/>
    <w:rsid w:val="00EF3208"/>
    <w:rsid w:val="00EF388D"/>
    <w:rsid w:val="00EF3B11"/>
    <w:rsid w:val="00EF3EA2"/>
    <w:rsid w:val="00EF4330"/>
    <w:rsid w:val="00EF43FD"/>
    <w:rsid w:val="00EF490D"/>
    <w:rsid w:val="00EF4C42"/>
    <w:rsid w:val="00EF4DBE"/>
    <w:rsid w:val="00EF4F4C"/>
    <w:rsid w:val="00EF5E8A"/>
    <w:rsid w:val="00EF5ECC"/>
    <w:rsid w:val="00EF5F44"/>
    <w:rsid w:val="00EF5FFB"/>
    <w:rsid w:val="00EF6039"/>
    <w:rsid w:val="00EF64FD"/>
    <w:rsid w:val="00EF6AAB"/>
    <w:rsid w:val="00EF6D44"/>
    <w:rsid w:val="00EF752C"/>
    <w:rsid w:val="00EF76F4"/>
    <w:rsid w:val="00EF7819"/>
    <w:rsid w:val="00EF79C6"/>
    <w:rsid w:val="00F00216"/>
    <w:rsid w:val="00F0048A"/>
    <w:rsid w:val="00F01199"/>
    <w:rsid w:val="00F01310"/>
    <w:rsid w:val="00F01592"/>
    <w:rsid w:val="00F01D11"/>
    <w:rsid w:val="00F01D40"/>
    <w:rsid w:val="00F01E57"/>
    <w:rsid w:val="00F01FC5"/>
    <w:rsid w:val="00F023B7"/>
    <w:rsid w:val="00F0256C"/>
    <w:rsid w:val="00F025C8"/>
    <w:rsid w:val="00F02A4E"/>
    <w:rsid w:val="00F02BA7"/>
    <w:rsid w:val="00F02D72"/>
    <w:rsid w:val="00F02E1A"/>
    <w:rsid w:val="00F03B5D"/>
    <w:rsid w:val="00F04200"/>
    <w:rsid w:val="00F048D7"/>
    <w:rsid w:val="00F04AE4"/>
    <w:rsid w:val="00F051F2"/>
    <w:rsid w:val="00F05653"/>
    <w:rsid w:val="00F05AFE"/>
    <w:rsid w:val="00F05DB9"/>
    <w:rsid w:val="00F060A3"/>
    <w:rsid w:val="00F0615B"/>
    <w:rsid w:val="00F062F7"/>
    <w:rsid w:val="00F0660A"/>
    <w:rsid w:val="00F06FC3"/>
    <w:rsid w:val="00F07596"/>
    <w:rsid w:val="00F07C4E"/>
    <w:rsid w:val="00F07ED5"/>
    <w:rsid w:val="00F10306"/>
    <w:rsid w:val="00F10387"/>
    <w:rsid w:val="00F104A7"/>
    <w:rsid w:val="00F104FD"/>
    <w:rsid w:val="00F1065F"/>
    <w:rsid w:val="00F10A3B"/>
    <w:rsid w:val="00F112F2"/>
    <w:rsid w:val="00F11E62"/>
    <w:rsid w:val="00F11EBC"/>
    <w:rsid w:val="00F1229D"/>
    <w:rsid w:val="00F12771"/>
    <w:rsid w:val="00F128FD"/>
    <w:rsid w:val="00F12D4F"/>
    <w:rsid w:val="00F1321C"/>
    <w:rsid w:val="00F13630"/>
    <w:rsid w:val="00F13CB1"/>
    <w:rsid w:val="00F13FE6"/>
    <w:rsid w:val="00F14214"/>
    <w:rsid w:val="00F1468E"/>
    <w:rsid w:val="00F14B06"/>
    <w:rsid w:val="00F14F76"/>
    <w:rsid w:val="00F15037"/>
    <w:rsid w:val="00F156CB"/>
    <w:rsid w:val="00F15858"/>
    <w:rsid w:val="00F1596D"/>
    <w:rsid w:val="00F15B25"/>
    <w:rsid w:val="00F15E48"/>
    <w:rsid w:val="00F16216"/>
    <w:rsid w:val="00F16293"/>
    <w:rsid w:val="00F16679"/>
    <w:rsid w:val="00F16962"/>
    <w:rsid w:val="00F169A6"/>
    <w:rsid w:val="00F16A93"/>
    <w:rsid w:val="00F16B79"/>
    <w:rsid w:val="00F1739A"/>
    <w:rsid w:val="00F179B0"/>
    <w:rsid w:val="00F17AAA"/>
    <w:rsid w:val="00F17D28"/>
    <w:rsid w:val="00F17E83"/>
    <w:rsid w:val="00F20487"/>
    <w:rsid w:val="00F20553"/>
    <w:rsid w:val="00F21034"/>
    <w:rsid w:val="00F212CA"/>
    <w:rsid w:val="00F21318"/>
    <w:rsid w:val="00F214C2"/>
    <w:rsid w:val="00F22138"/>
    <w:rsid w:val="00F22238"/>
    <w:rsid w:val="00F22413"/>
    <w:rsid w:val="00F22726"/>
    <w:rsid w:val="00F22B41"/>
    <w:rsid w:val="00F22FF1"/>
    <w:rsid w:val="00F2321F"/>
    <w:rsid w:val="00F235A4"/>
    <w:rsid w:val="00F236A9"/>
    <w:rsid w:val="00F23E96"/>
    <w:rsid w:val="00F24310"/>
    <w:rsid w:val="00F2456B"/>
    <w:rsid w:val="00F2488B"/>
    <w:rsid w:val="00F248AF"/>
    <w:rsid w:val="00F248B4"/>
    <w:rsid w:val="00F24B75"/>
    <w:rsid w:val="00F24ECD"/>
    <w:rsid w:val="00F24F2B"/>
    <w:rsid w:val="00F24F4E"/>
    <w:rsid w:val="00F25011"/>
    <w:rsid w:val="00F25053"/>
    <w:rsid w:val="00F25075"/>
    <w:rsid w:val="00F253CB"/>
    <w:rsid w:val="00F25596"/>
    <w:rsid w:val="00F262F1"/>
    <w:rsid w:val="00F26637"/>
    <w:rsid w:val="00F26C0E"/>
    <w:rsid w:val="00F26C37"/>
    <w:rsid w:val="00F26DB9"/>
    <w:rsid w:val="00F2783C"/>
    <w:rsid w:val="00F306BF"/>
    <w:rsid w:val="00F306DF"/>
    <w:rsid w:val="00F30909"/>
    <w:rsid w:val="00F30AF6"/>
    <w:rsid w:val="00F30E27"/>
    <w:rsid w:val="00F313D3"/>
    <w:rsid w:val="00F3143A"/>
    <w:rsid w:val="00F314CB"/>
    <w:rsid w:val="00F3167E"/>
    <w:rsid w:val="00F317F4"/>
    <w:rsid w:val="00F31835"/>
    <w:rsid w:val="00F319A5"/>
    <w:rsid w:val="00F31D3E"/>
    <w:rsid w:val="00F31E94"/>
    <w:rsid w:val="00F322BC"/>
    <w:rsid w:val="00F324D9"/>
    <w:rsid w:val="00F32B23"/>
    <w:rsid w:val="00F32FB2"/>
    <w:rsid w:val="00F331AA"/>
    <w:rsid w:val="00F33464"/>
    <w:rsid w:val="00F3396F"/>
    <w:rsid w:val="00F33AF3"/>
    <w:rsid w:val="00F33F0B"/>
    <w:rsid w:val="00F33FDC"/>
    <w:rsid w:val="00F34067"/>
    <w:rsid w:val="00F3452A"/>
    <w:rsid w:val="00F347C4"/>
    <w:rsid w:val="00F3484C"/>
    <w:rsid w:val="00F3509E"/>
    <w:rsid w:val="00F35BB9"/>
    <w:rsid w:val="00F361D0"/>
    <w:rsid w:val="00F364E2"/>
    <w:rsid w:val="00F36638"/>
    <w:rsid w:val="00F36703"/>
    <w:rsid w:val="00F36D46"/>
    <w:rsid w:val="00F36E92"/>
    <w:rsid w:val="00F372BA"/>
    <w:rsid w:val="00F37465"/>
    <w:rsid w:val="00F3774B"/>
    <w:rsid w:val="00F37AA6"/>
    <w:rsid w:val="00F37CD5"/>
    <w:rsid w:val="00F37D08"/>
    <w:rsid w:val="00F37F6F"/>
    <w:rsid w:val="00F40BCD"/>
    <w:rsid w:val="00F41237"/>
    <w:rsid w:val="00F414DE"/>
    <w:rsid w:val="00F415BD"/>
    <w:rsid w:val="00F41A8B"/>
    <w:rsid w:val="00F4205A"/>
    <w:rsid w:val="00F420F0"/>
    <w:rsid w:val="00F42285"/>
    <w:rsid w:val="00F42314"/>
    <w:rsid w:val="00F42415"/>
    <w:rsid w:val="00F43265"/>
    <w:rsid w:val="00F432A8"/>
    <w:rsid w:val="00F4338B"/>
    <w:rsid w:val="00F434B7"/>
    <w:rsid w:val="00F43C27"/>
    <w:rsid w:val="00F43CB6"/>
    <w:rsid w:val="00F43D57"/>
    <w:rsid w:val="00F44056"/>
    <w:rsid w:val="00F4450A"/>
    <w:rsid w:val="00F44808"/>
    <w:rsid w:val="00F44A42"/>
    <w:rsid w:val="00F4503C"/>
    <w:rsid w:val="00F45188"/>
    <w:rsid w:val="00F45A12"/>
    <w:rsid w:val="00F45A96"/>
    <w:rsid w:val="00F45E78"/>
    <w:rsid w:val="00F462CA"/>
    <w:rsid w:val="00F462F8"/>
    <w:rsid w:val="00F46801"/>
    <w:rsid w:val="00F46EA2"/>
    <w:rsid w:val="00F46F46"/>
    <w:rsid w:val="00F4705D"/>
    <w:rsid w:val="00F47188"/>
    <w:rsid w:val="00F476B8"/>
    <w:rsid w:val="00F47909"/>
    <w:rsid w:val="00F479B4"/>
    <w:rsid w:val="00F47BAC"/>
    <w:rsid w:val="00F47D77"/>
    <w:rsid w:val="00F50E5D"/>
    <w:rsid w:val="00F5189F"/>
    <w:rsid w:val="00F518B0"/>
    <w:rsid w:val="00F51C16"/>
    <w:rsid w:val="00F51C1C"/>
    <w:rsid w:val="00F51CCF"/>
    <w:rsid w:val="00F51E91"/>
    <w:rsid w:val="00F51F1E"/>
    <w:rsid w:val="00F5234F"/>
    <w:rsid w:val="00F5249F"/>
    <w:rsid w:val="00F5355E"/>
    <w:rsid w:val="00F53859"/>
    <w:rsid w:val="00F539AF"/>
    <w:rsid w:val="00F53DDC"/>
    <w:rsid w:val="00F54148"/>
    <w:rsid w:val="00F54405"/>
    <w:rsid w:val="00F549F1"/>
    <w:rsid w:val="00F56075"/>
    <w:rsid w:val="00F563D0"/>
    <w:rsid w:val="00F5651E"/>
    <w:rsid w:val="00F567B7"/>
    <w:rsid w:val="00F56C63"/>
    <w:rsid w:val="00F56F30"/>
    <w:rsid w:val="00F57073"/>
    <w:rsid w:val="00F576AF"/>
    <w:rsid w:val="00F57CF6"/>
    <w:rsid w:val="00F60249"/>
    <w:rsid w:val="00F60877"/>
    <w:rsid w:val="00F608A3"/>
    <w:rsid w:val="00F60BB6"/>
    <w:rsid w:val="00F60DFA"/>
    <w:rsid w:val="00F60F5C"/>
    <w:rsid w:val="00F60F85"/>
    <w:rsid w:val="00F61067"/>
    <w:rsid w:val="00F6138B"/>
    <w:rsid w:val="00F61845"/>
    <w:rsid w:val="00F61878"/>
    <w:rsid w:val="00F620A7"/>
    <w:rsid w:val="00F620FB"/>
    <w:rsid w:val="00F6221D"/>
    <w:rsid w:val="00F6268C"/>
    <w:rsid w:val="00F62817"/>
    <w:rsid w:val="00F62999"/>
    <w:rsid w:val="00F62AF0"/>
    <w:rsid w:val="00F62E74"/>
    <w:rsid w:val="00F6323A"/>
    <w:rsid w:val="00F633E0"/>
    <w:rsid w:val="00F63EE1"/>
    <w:rsid w:val="00F63FA9"/>
    <w:rsid w:val="00F64174"/>
    <w:rsid w:val="00F64188"/>
    <w:rsid w:val="00F64280"/>
    <w:rsid w:val="00F6434B"/>
    <w:rsid w:val="00F645C0"/>
    <w:rsid w:val="00F64A79"/>
    <w:rsid w:val="00F64C68"/>
    <w:rsid w:val="00F64D65"/>
    <w:rsid w:val="00F6502F"/>
    <w:rsid w:val="00F65320"/>
    <w:rsid w:val="00F65F9E"/>
    <w:rsid w:val="00F662F6"/>
    <w:rsid w:val="00F66729"/>
    <w:rsid w:val="00F66E26"/>
    <w:rsid w:val="00F672B6"/>
    <w:rsid w:val="00F67C2D"/>
    <w:rsid w:val="00F67E15"/>
    <w:rsid w:val="00F67FB7"/>
    <w:rsid w:val="00F703D6"/>
    <w:rsid w:val="00F70DAD"/>
    <w:rsid w:val="00F71188"/>
    <w:rsid w:val="00F7128E"/>
    <w:rsid w:val="00F71967"/>
    <w:rsid w:val="00F72A3C"/>
    <w:rsid w:val="00F72A4D"/>
    <w:rsid w:val="00F73253"/>
    <w:rsid w:val="00F73633"/>
    <w:rsid w:val="00F739F0"/>
    <w:rsid w:val="00F73B1F"/>
    <w:rsid w:val="00F73CCC"/>
    <w:rsid w:val="00F740B9"/>
    <w:rsid w:val="00F74EC1"/>
    <w:rsid w:val="00F7506B"/>
    <w:rsid w:val="00F751A9"/>
    <w:rsid w:val="00F75324"/>
    <w:rsid w:val="00F75AAF"/>
    <w:rsid w:val="00F75BA2"/>
    <w:rsid w:val="00F7641B"/>
    <w:rsid w:val="00F76855"/>
    <w:rsid w:val="00F769EB"/>
    <w:rsid w:val="00F76C2E"/>
    <w:rsid w:val="00F77177"/>
    <w:rsid w:val="00F772CD"/>
    <w:rsid w:val="00F775CB"/>
    <w:rsid w:val="00F77DA6"/>
    <w:rsid w:val="00F77EA0"/>
    <w:rsid w:val="00F80A01"/>
    <w:rsid w:val="00F80A77"/>
    <w:rsid w:val="00F80D59"/>
    <w:rsid w:val="00F80D67"/>
    <w:rsid w:val="00F80D93"/>
    <w:rsid w:val="00F81016"/>
    <w:rsid w:val="00F8105F"/>
    <w:rsid w:val="00F813C4"/>
    <w:rsid w:val="00F81C7A"/>
    <w:rsid w:val="00F82289"/>
    <w:rsid w:val="00F82425"/>
    <w:rsid w:val="00F82457"/>
    <w:rsid w:val="00F8253C"/>
    <w:rsid w:val="00F82610"/>
    <w:rsid w:val="00F832EB"/>
    <w:rsid w:val="00F8347F"/>
    <w:rsid w:val="00F83663"/>
    <w:rsid w:val="00F83FAB"/>
    <w:rsid w:val="00F84A40"/>
    <w:rsid w:val="00F84E70"/>
    <w:rsid w:val="00F8516F"/>
    <w:rsid w:val="00F858B6"/>
    <w:rsid w:val="00F85E3D"/>
    <w:rsid w:val="00F86FBA"/>
    <w:rsid w:val="00F87600"/>
    <w:rsid w:val="00F879B7"/>
    <w:rsid w:val="00F87C7D"/>
    <w:rsid w:val="00F87DF5"/>
    <w:rsid w:val="00F90341"/>
    <w:rsid w:val="00F90782"/>
    <w:rsid w:val="00F90B55"/>
    <w:rsid w:val="00F914AC"/>
    <w:rsid w:val="00F91658"/>
    <w:rsid w:val="00F92083"/>
    <w:rsid w:val="00F92BEE"/>
    <w:rsid w:val="00F92E00"/>
    <w:rsid w:val="00F93604"/>
    <w:rsid w:val="00F93ED5"/>
    <w:rsid w:val="00F9450F"/>
    <w:rsid w:val="00F948BE"/>
    <w:rsid w:val="00F94B20"/>
    <w:rsid w:val="00F94CDA"/>
    <w:rsid w:val="00F94DD3"/>
    <w:rsid w:val="00F94E71"/>
    <w:rsid w:val="00F95182"/>
    <w:rsid w:val="00F953DE"/>
    <w:rsid w:val="00F96442"/>
    <w:rsid w:val="00F967AD"/>
    <w:rsid w:val="00F9680C"/>
    <w:rsid w:val="00F96924"/>
    <w:rsid w:val="00F96D27"/>
    <w:rsid w:val="00F96E45"/>
    <w:rsid w:val="00F96F7E"/>
    <w:rsid w:val="00F9729F"/>
    <w:rsid w:val="00F97508"/>
    <w:rsid w:val="00FA0275"/>
    <w:rsid w:val="00FA0959"/>
    <w:rsid w:val="00FA0A23"/>
    <w:rsid w:val="00FA1110"/>
    <w:rsid w:val="00FA1830"/>
    <w:rsid w:val="00FA1EDC"/>
    <w:rsid w:val="00FA1F6A"/>
    <w:rsid w:val="00FA2382"/>
    <w:rsid w:val="00FA2968"/>
    <w:rsid w:val="00FA2A1E"/>
    <w:rsid w:val="00FA2FE8"/>
    <w:rsid w:val="00FA30DF"/>
    <w:rsid w:val="00FA30F9"/>
    <w:rsid w:val="00FA3A8A"/>
    <w:rsid w:val="00FA3FAD"/>
    <w:rsid w:val="00FA44ED"/>
    <w:rsid w:val="00FA4B3B"/>
    <w:rsid w:val="00FA4E02"/>
    <w:rsid w:val="00FA5043"/>
    <w:rsid w:val="00FA591B"/>
    <w:rsid w:val="00FA5A72"/>
    <w:rsid w:val="00FA60B6"/>
    <w:rsid w:val="00FA63AC"/>
    <w:rsid w:val="00FA67C3"/>
    <w:rsid w:val="00FA6A1B"/>
    <w:rsid w:val="00FA6E8B"/>
    <w:rsid w:val="00FB022A"/>
    <w:rsid w:val="00FB0300"/>
    <w:rsid w:val="00FB034E"/>
    <w:rsid w:val="00FB049F"/>
    <w:rsid w:val="00FB0A5E"/>
    <w:rsid w:val="00FB0D26"/>
    <w:rsid w:val="00FB1E1E"/>
    <w:rsid w:val="00FB201D"/>
    <w:rsid w:val="00FB224D"/>
    <w:rsid w:val="00FB2476"/>
    <w:rsid w:val="00FB31E5"/>
    <w:rsid w:val="00FB33C6"/>
    <w:rsid w:val="00FB37B2"/>
    <w:rsid w:val="00FB3BCA"/>
    <w:rsid w:val="00FB4E14"/>
    <w:rsid w:val="00FB594F"/>
    <w:rsid w:val="00FB6D3B"/>
    <w:rsid w:val="00FB7388"/>
    <w:rsid w:val="00FB74EC"/>
    <w:rsid w:val="00FB7557"/>
    <w:rsid w:val="00FB78D4"/>
    <w:rsid w:val="00FC00D5"/>
    <w:rsid w:val="00FC0B3F"/>
    <w:rsid w:val="00FC0B5E"/>
    <w:rsid w:val="00FC0F58"/>
    <w:rsid w:val="00FC115D"/>
    <w:rsid w:val="00FC11C2"/>
    <w:rsid w:val="00FC1678"/>
    <w:rsid w:val="00FC232F"/>
    <w:rsid w:val="00FC2879"/>
    <w:rsid w:val="00FC2886"/>
    <w:rsid w:val="00FC28ED"/>
    <w:rsid w:val="00FC30F3"/>
    <w:rsid w:val="00FC36BF"/>
    <w:rsid w:val="00FC3E68"/>
    <w:rsid w:val="00FC3EDB"/>
    <w:rsid w:val="00FC41A9"/>
    <w:rsid w:val="00FC474C"/>
    <w:rsid w:val="00FC623F"/>
    <w:rsid w:val="00FC643B"/>
    <w:rsid w:val="00FC7284"/>
    <w:rsid w:val="00FC74EA"/>
    <w:rsid w:val="00FD0275"/>
    <w:rsid w:val="00FD04E0"/>
    <w:rsid w:val="00FD0C0D"/>
    <w:rsid w:val="00FD1204"/>
    <w:rsid w:val="00FD26ED"/>
    <w:rsid w:val="00FD2BFB"/>
    <w:rsid w:val="00FD3669"/>
    <w:rsid w:val="00FD38F3"/>
    <w:rsid w:val="00FD3992"/>
    <w:rsid w:val="00FD3C06"/>
    <w:rsid w:val="00FD3D44"/>
    <w:rsid w:val="00FD42FD"/>
    <w:rsid w:val="00FD456A"/>
    <w:rsid w:val="00FD47B0"/>
    <w:rsid w:val="00FD4907"/>
    <w:rsid w:val="00FD4D07"/>
    <w:rsid w:val="00FD4F37"/>
    <w:rsid w:val="00FD51DA"/>
    <w:rsid w:val="00FD5787"/>
    <w:rsid w:val="00FD5810"/>
    <w:rsid w:val="00FD5D52"/>
    <w:rsid w:val="00FD6445"/>
    <w:rsid w:val="00FD66A9"/>
    <w:rsid w:val="00FD67B1"/>
    <w:rsid w:val="00FD6988"/>
    <w:rsid w:val="00FD6B68"/>
    <w:rsid w:val="00FD6CB7"/>
    <w:rsid w:val="00FD6D44"/>
    <w:rsid w:val="00FD6DA0"/>
    <w:rsid w:val="00FD7294"/>
    <w:rsid w:val="00FD7F82"/>
    <w:rsid w:val="00FD7FA0"/>
    <w:rsid w:val="00FE0074"/>
    <w:rsid w:val="00FE0377"/>
    <w:rsid w:val="00FE0834"/>
    <w:rsid w:val="00FE0966"/>
    <w:rsid w:val="00FE0C5C"/>
    <w:rsid w:val="00FE0CD6"/>
    <w:rsid w:val="00FE0D08"/>
    <w:rsid w:val="00FE0E75"/>
    <w:rsid w:val="00FE1365"/>
    <w:rsid w:val="00FE142C"/>
    <w:rsid w:val="00FE14BE"/>
    <w:rsid w:val="00FE159B"/>
    <w:rsid w:val="00FE175D"/>
    <w:rsid w:val="00FE1ADF"/>
    <w:rsid w:val="00FE24CB"/>
    <w:rsid w:val="00FE2C5F"/>
    <w:rsid w:val="00FE33CE"/>
    <w:rsid w:val="00FE443D"/>
    <w:rsid w:val="00FE48DE"/>
    <w:rsid w:val="00FE4B74"/>
    <w:rsid w:val="00FE56AA"/>
    <w:rsid w:val="00FE57B8"/>
    <w:rsid w:val="00FE5C04"/>
    <w:rsid w:val="00FE5DD6"/>
    <w:rsid w:val="00FE680D"/>
    <w:rsid w:val="00FE68FE"/>
    <w:rsid w:val="00FE69A5"/>
    <w:rsid w:val="00FE6BAB"/>
    <w:rsid w:val="00FE6E00"/>
    <w:rsid w:val="00FE7894"/>
    <w:rsid w:val="00FE78B8"/>
    <w:rsid w:val="00FE7A6C"/>
    <w:rsid w:val="00FF0044"/>
    <w:rsid w:val="00FF05B6"/>
    <w:rsid w:val="00FF0800"/>
    <w:rsid w:val="00FF08E6"/>
    <w:rsid w:val="00FF0973"/>
    <w:rsid w:val="00FF0B32"/>
    <w:rsid w:val="00FF0CCF"/>
    <w:rsid w:val="00FF1017"/>
    <w:rsid w:val="00FF1459"/>
    <w:rsid w:val="00FF19E7"/>
    <w:rsid w:val="00FF1BCF"/>
    <w:rsid w:val="00FF1D7A"/>
    <w:rsid w:val="00FF1F5A"/>
    <w:rsid w:val="00FF2206"/>
    <w:rsid w:val="00FF23EE"/>
    <w:rsid w:val="00FF2DE7"/>
    <w:rsid w:val="00FF436A"/>
    <w:rsid w:val="00FF47B2"/>
    <w:rsid w:val="00FF4BAD"/>
    <w:rsid w:val="00FF5DE1"/>
    <w:rsid w:val="00FF631C"/>
    <w:rsid w:val="00FF6FF6"/>
    <w:rsid w:val="00FF7475"/>
    <w:rsid w:val="00FF7AD5"/>
    <w:rsid w:val="00FF7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10B4197-27C9-604F-AD3E-5B64947C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27"/>
    <w:rPr>
      <w:sz w:val="24"/>
      <w:szCs w:val="24"/>
      <w:lang w:eastAsia="en-US"/>
    </w:rPr>
  </w:style>
  <w:style w:type="paragraph" w:styleId="Heading1">
    <w:name w:val="heading 1"/>
    <w:basedOn w:val="Normal"/>
    <w:next w:val="Normal"/>
    <w:link w:val="Heading1Char"/>
    <w:qFormat/>
    <w:rsid w:val="00E95127"/>
    <w:pPr>
      <w:keepNext/>
      <w:outlineLvl w:val="0"/>
    </w:pPr>
    <w:rPr>
      <w:sz w:val="28"/>
    </w:rPr>
  </w:style>
  <w:style w:type="paragraph" w:styleId="Heading2">
    <w:name w:val="heading 2"/>
    <w:basedOn w:val="Normal"/>
    <w:next w:val="Normal"/>
    <w:link w:val="Heading2Char"/>
    <w:qFormat/>
    <w:rsid w:val="00E95127"/>
    <w:pPr>
      <w:keepNext/>
      <w:outlineLvl w:val="1"/>
    </w:pPr>
    <w:rPr>
      <w:b/>
      <w:bCs/>
    </w:rPr>
  </w:style>
  <w:style w:type="paragraph" w:styleId="Heading3">
    <w:name w:val="heading 3"/>
    <w:basedOn w:val="Normal"/>
    <w:next w:val="Normal"/>
    <w:qFormat/>
    <w:rsid w:val="00E95127"/>
    <w:pPr>
      <w:keepNext/>
      <w:spacing w:before="240" w:after="60"/>
      <w:outlineLvl w:val="2"/>
    </w:pPr>
    <w:rPr>
      <w:rFonts w:ascii="Arial" w:hAnsi="Arial"/>
      <w:b/>
      <w:sz w:val="20"/>
      <w:szCs w:val="22"/>
    </w:rPr>
  </w:style>
  <w:style w:type="paragraph" w:styleId="Heading4">
    <w:name w:val="heading 4"/>
    <w:basedOn w:val="Normal"/>
    <w:next w:val="Normal"/>
    <w:qFormat/>
    <w:rsid w:val="00E95127"/>
    <w:pPr>
      <w:keepNext/>
      <w:spacing w:before="240" w:after="60"/>
      <w:outlineLvl w:val="3"/>
    </w:pPr>
    <w:rPr>
      <w:rFonts w:ascii="Calibri" w:hAnsi="Calibri"/>
      <w:b/>
      <w:bCs/>
      <w:sz w:val="28"/>
      <w:szCs w:val="28"/>
    </w:rPr>
  </w:style>
  <w:style w:type="paragraph" w:styleId="Heading5">
    <w:name w:val="heading 5"/>
    <w:basedOn w:val="Normal"/>
    <w:next w:val="Normal"/>
    <w:qFormat/>
    <w:rsid w:val="00E95127"/>
    <w:pPr>
      <w:spacing w:before="240" w:after="60"/>
      <w:outlineLvl w:val="4"/>
    </w:pPr>
    <w:rPr>
      <w:rFonts w:ascii="Calibri" w:hAnsi="Calibri"/>
      <w:b/>
      <w:bCs/>
      <w:i/>
      <w:iCs/>
      <w:sz w:val="26"/>
      <w:szCs w:val="26"/>
    </w:rPr>
  </w:style>
  <w:style w:type="paragraph" w:styleId="Heading6">
    <w:name w:val="heading 6"/>
    <w:basedOn w:val="Normal"/>
    <w:next w:val="Normal"/>
    <w:qFormat/>
    <w:rsid w:val="00E95127"/>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436C17"/>
    <w:pPr>
      <w:keepNext/>
      <w:tabs>
        <w:tab w:val="num" w:pos="0"/>
      </w:tabs>
      <w:suppressAutoHyphens/>
      <w:outlineLvl w:val="6"/>
    </w:pPr>
    <w:rPr>
      <w:b/>
      <w:bCs/>
      <w:lang w:eastAsia="ar-SA"/>
    </w:rPr>
  </w:style>
  <w:style w:type="paragraph" w:styleId="Heading8">
    <w:name w:val="heading 8"/>
    <w:basedOn w:val="Normal"/>
    <w:next w:val="Normal"/>
    <w:link w:val="Heading8Char"/>
    <w:uiPriority w:val="9"/>
    <w:semiHidden/>
    <w:unhideWhenUsed/>
    <w:qFormat/>
    <w:rsid w:val="00CA6BB2"/>
    <w:p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B84839"/>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95127"/>
    <w:rPr>
      <w:color w:val="0000FF"/>
      <w:u w:val="single"/>
    </w:rPr>
  </w:style>
  <w:style w:type="paragraph" w:styleId="Header">
    <w:name w:val="header"/>
    <w:aliases w:val="CSHR Header,h"/>
    <w:basedOn w:val="Normal"/>
    <w:qFormat/>
    <w:rsid w:val="00E95127"/>
    <w:pPr>
      <w:tabs>
        <w:tab w:val="center" w:pos="4153"/>
        <w:tab w:val="right" w:pos="8306"/>
      </w:tabs>
    </w:pPr>
    <w:rPr>
      <w:sz w:val="20"/>
      <w:szCs w:val="20"/>
    </w:rPr>
  </w:style>
  <w:style w:type="character" w:customStyle="1" w:styleId="HeaderChar">
    <w:name w:val="Header Char"/>
    <w:aliases w:val="CSHR Header Char,h Char"/>
    <w:rsid w:val="00E95127"/>
    <w:rPr>
      <w:lang w:eastAsia="en-US"/>
    </w:rPr>
  </w:style>
  <w:style w:type="paragraph" w:customStyle="1" w:styleId="Achievement">
    <w:name w:val="Achievement"/>
    <w:basedOn w:val="BodyText"/>
    <w:autoRedefine/>
    <w:rsid w:val="00A15194"/>
    <w:pPr>
      <w:spacing w:after="0"/>
      <w:ind w:right="142"/>
      <w:jc w:val="both"/>
    </w:pPr>
    <w:rPr>
      <w:rFonts w:ascii="Calibri" w:hAnsi="Calibri"/>
      <w:b/>
      <w:spacing w:val="-10"/>
      <w:sz w:val="22"/>
      <w:szCs w:val="22"/>
    </w:rPr>
  </w:style>
  <w:style w:type="paragraph" w:styleId="BodyText">
    <w:name w:val="Body Text"/>
    <w:basedOn w:val="Normal"/>
    <w:unhideWhenUsed/>
    <w:qFormat/>
    <w:rsid w:val="00E95127"/>
    <w:pPr>
      <w:spacing w:after="120"/>
    </w:pPr>
  </w:style>
  <w:style w:type="character" w:customStyle="1" w:styleId="BodyTextChar">
    <w:name w:val="Body Text Char"/>
    <w:rsid w:val="00E95127"/>
    <w:rPr>
      <w:sz w:val="24"/>
      <w:szCs w:val="24"/>
      <w:lang w:eastAsia="en-US"/>
    </w:rPr>
  </w:style>
  <w:style w:type="paragraph" w:customStyle="1" w:styleId="JobTitle">
    <w:name w:val="Job Title"/>
    <w:next w:val="Achievement"/>
    <w:qFormat/>
    <w:rsid w:val="00E95127"/>
    <w:pPr>
      <w:spacing w:after="40" w:line="220" w:lineRule="atLeast"/>
    </w:pPr>
    <w:rPr>
      <w:rFonts w:ascii="Arial" w:hAnsi="Arial"/>
      <w:b/>
      <w:spacing w:val="-10"/>
      <w:lang w:val="en-US" w:eastAsia="en-US"/>
    </w:rPr>
  </w:style>
  <w:style w:type="paragraph" w:customStyle="1" w:styleId="CompanyNameOne">
    <w:name w:val="Company Name One"/>
    <w:basedOn w:val="Normal"/>
    <w:next w:val="Normal"/>
    <w:rsid w:val="00E95127"/>
    <w:pPr>
      <w:tabs>
        <w:tab w:val="left" w:pos="2160"/>
        <w:tab w:val="right" w:pos="6480"/>
      </w:tabs>
      <w:spacing w:before="220" w:after="40" w:line="220" w:lineRule="atLeast"/>
      <w:ind w:right="-360"/>
    </w:pPr>
    <w:rPr>
      <w:b/>
      <w:bCs/>
      <w:i/>
      <w:iCs/>
      <w:sz w:val="28"/>
      <w:szCs w:val="20"/>
      <w:lang w:val="en-US"/>
    </w:rPr>
  </w:style>
  <w:style w:type="character" w:customStyle="1" w:styleId="Heading4Char">
    <w:name w:val="Heading 4 Char"/>
    <w:semiHidden/>
    <w:rsid w:val="00E95127"/>
    <w:rPr>
      <w:rFonts w:ascii="Calibri" w:eastAsia="Times New Roman" w:hAnsi="Calibri" w:cs="Times New Roman"/>
      <w:b/>
      <w:bCs/>
      <w:sz w:val="28"/>
      <w:szCs w:val="28"/>
      <w:lang w:eastAsia="en-US"/>
    </w:rPr>
  </w:style>
  <w:style w:type="character" w:customStyle="1" w:styleId="Heading3Char">
    <w:name w:val="Heading 3 Char"/>
    <w:rsid w:val="00E95127"/>
    <w:rPr>
      <w:rFonts w:ascii="Arial" w:hAnsi="Arial"/>
      <w:b/>
      <w:szCs w:val="22"/>
      <w:lang w:eastAsia="en-US"/>
    </w:rPr>
  </w:style>
  <w:style w:type="paragraph" w:styleId="Subtitle">
    <w:name w:val="Subtitle"/>
    <w:basedOn w:val="Normal"/>
    <w:qFormat/>
    <w:rsid w:val="00E95127"/>
    <w:rPr>
      <w:rFonts w:ascii="Arial" w:hAnsi="Arial"/>
      <w:b/>
      <w:sz w:val="20"/>
      <w:szCs w:val="20"/>
    </w:rPr>
  </w:style>
  <w:style w:type="character" w:customStyle="1" w:styleId="SubtitleChar">
    <w:name w:val="Subtitle Char"/>
    <w:uiPriority w:val="11"/>
    <w:rsid w:val="00E95127"/>
    <w:rPr>
      <w:rFonts w:ascii="Arial" w:hAnsi="Arial"/>
      <w:b/>
      <w:lang w:eastAsia="en-US"/>
    </w:rPr>
  </w:style>
  <w:style w:type="character" w:customStyle="1" w:styleId="Heading6Char">
    <w:name w:val="Heading 6 Char"/>
    <w:semiHidden/>
    <w:rsid w:val="00E95127"/>
    <w:rPr>
      <w:rFonts w:ascii="Calibri" w:eastAsia="Times New Roman" w:hAnsi="Calibri" w:cs="Times New Roman"/>
      <w:b/>
      <w:bCs/>
      <w:sz w:val="22"/>
      <w:szCs w:val="22"/>
      <w:lang w:eastAsia="en-US"/>
    </w:rPr>
  </w:style>
  <w:style w:type="paragraph" w:customStyle="1" w:styleId="TableText">
    <w:name w:val="Table Text"/>
    <w:basedOn w:val="Normal"/>
    <w:rsid w:val="00E95127"/>
    <w:pPr>
      <w:overflowPunct w:val="0"/>
      <w:autoSpaceDE w:val="0"/>
      <w:autoSpaceDN w:val="0"/>
      <w:adjustRightInd w:val="0"/>
      <w:textAlignment w:val="baseline"/>
    </w:pPr>
    <w:rPr>
      <w:rFonts w:ascii="Tms Rmn" w:hAnsi="Tms Rmn"/>
      <w:noProof/>
      <w:sz w:val="20"/>
      <w:szCs w:val="20"/>
      <w14:shadow w14:blurRad="50800" w14:dist="38100" w14:dir="2700000" w14:sx="100000" w14:sy="100000" w14:kx="0" w14:ky="0" w14:algn="tl">
        <w14:srgbClr w14:val="000000">
          <w14:alpha w14:val="60000"/>
        </w14:srgbClr>
      </w14:shadow>
    </w:rPr>
  </w:style>
  <w:style w:type="paragraph" w:customStyle="1" w:styleId="usanet">
    <w:name w:val="usanet"/>
    <w:basedOn w:val="Normal"/>
    <w:rsid w:val="00E95127"/>
    <w:pPr>
      <w:spacing w:before="100" w:beforeAutospacing="1" w:after="100" w:afterAutospacing="1"/>
    </w:pPr>
    <w:rPr>
      <w:rFonts w:ascii="Tahoma" w:hAnsi="Tahoma" w:cs="Tahoma"/>
      <w:color w:val="000000"/>
      <w:lang w:val="en-US" w:bidi="th-TH"/>
    </w:rPr>
  </w:style>
  <w:style w:type="character" w:styleId="Strong">
    <w:name w:val="Strong"/>
    <w:aliases w:val="Category Details"/>
    <w:uiPriority w:val="22"/>
    <w:qFormat/>
    <w:rsid w:val="00E95127"/>
    <w:rPr>
      <w:b/>
      <w:bCs/>
    </w:rPr>
  </w:style>
  <w:style w:type="paragraph" w:styleId="BodyTextIndent">
    <w:name w:val="Body Text Indent"/>
    <w:basedOn w:val="Normal"/>
    <w:unhideWhenUsed/>
    <w:rsid w:val="00E95127"/>
    <w:pPr>
      <w:spacing w:after="120"/>
      <w:ind w:left="283"/>
    </w:pPr>
  </w:style>
  <w:style w:type="character" w:customStyle="1" w:styleId="BodyTextIndentChar">
    <w:name w:val="Body Text Indent Char"/>
    <w:rsid w:val="00E95127"/>
    <w:rPr>
      <w:sz w:val="24"/>
      <w:szCs w:val="24"/>
      <w:lang w:eastAsia="en-US"/>
    </w:rPr>
  </w:style>
  <w:style w:type="character" w:customStyle="1" w:styleId="Heading5Char">
    <w:name w:val="Heading 5 Char"/>
    <w:semiHidden/>
    <w:rsid w:val="00E95127"/>
    <w:rPr>
      <w:rFonts w:ascii="Calibri" w:eastAsia="Times New Roman" w:hAnsi="Calibri" w:cs="Times New Roman"/>
      <w:b/>
      <w:bCs/>
      <w:i/>
      <w:iCs/>
      <w:sz w:val="26"/>
      <w:szCs w:val="26"/>
      <w:lang w:eastAsia="en-US"/>
    </w:rPr>
  </w:style>
  <w:style w:type="paragraph" w:styleId="NoSpacing">
    <w:name w:val="No Spacing"/>
    <w:aliases w:val="paragraph"/>
    <w:link w:val="NoSpacingChar"/>
    <w:uiPriority w:val="1"/>
    <w:qFormat/>
    <w:rsid w:val="00C47006"/>
    <w:rPr>
      <w:rFonts w:ascii="Calibri" w:hAnsi="Calibri"/>
      <w:sz w:val="22"/>
      <w:szCs w:val="22"/>
    </w:rPr>
  </w:style>
  <w:style w:type="paragraph" w:styleId="BodyTextIndent2">
    <w:name w:val="Body Text Indent 2"/>
    <w:basedOn w:val="Normal"/>
    <w:link w:val="BodyTextIndent2Char"/>
    <w:unhideWhenUsed/>
    <w:rsid w:val="003E512D"/>
    <w:pPr>
      <w:spacing w:after="120" w:line="480" w:lineRule="auto"/>
      <w:ind w:left="283"/>
    </w:pPr>
  </w:style>
  <w:style w:type="character" w:customStyle="1" w:styleId="BodyTextIndent2Char">
    <w:name w:val="Body Text Indent 2 Char"/>
    <w:link w:val="BodyTextIndent2"/>
    <w:rsid w:val="003E512D"/>
    <w:rPr>
      <w:sz w:val="24"/>
      <w:szCs w:val="24"/>
      <w:lang w:eastAsia="en-US"/>
    </w:rPr>
  </w:style>
  <w:style w:type="paragraph" w:styleId="CommentText">
    <w:name w:val="annotation text"/>
    <w:basedOn w:val="Normal"/>
    <w:link w:val="CommentTextChar"/>
    <w:rsid w:val="00DE72DC"/>
    <w:rPr>
      <w:sz w:val="20"/>
      <w:szCs w:val="20"/>
    </w:rPr>
  </w:style>
  <w:style w:type="character" w:customStyle="1" w:styleId="CommentTextChar">
    <w:name w:val="Comment Text Char"/>
    <w:link w:val="CommentText"/>
    <w:rsid w:val="00DE72DC"/>
    <w:rPr>
      <w:lang w:eastAsia="en-US"/>
    </w:rPr>
  </w:style>
  <w:style w:type="paragraph" w:customStyle="1" w:styleId="Standard">
    <w:name w:val="Standard"/>
    <w:rsid w:val="00226F55"/>
    <w:pPr>
      <w:widowControl w:val="0"/>
      <w:suppressAutoHyphens/>
      <w:overflowPunct w:val="0"/>
      <w:autoSpaceDE w:val="0"/>
      <w:autoSpaceDN w:val="0"/>
      <w:textAlignment w:val="baseline"/>
    </w:pPr>
    <w:rPr>
      <w:rFonts w:ascii="Times" w:hAnsi="Times"/>
      <w:kern w:val="3"/>
      <w:sz w:val="24"/>
      <w:szCs w:val="22"/>
    </w:rPr>
  </w:style>
  <w:style w:type="paragraph" w:styleId="BodyText2">
    <w:name w:val="Body Text 2"/>
    <w:basedOn w:val="Normal"/>
    <w:link w:val="BodyText2Char"/>
    <w:uiPriority w:val="99"/>
    <w:unhideWhenUsed/>
    <w:rsid w:val="006C2A85"/>
    <w:pPr>
      <w:spacing w:after="120" w:line="480" w:lineRule="auto"/>
    </w:pPr>
  </w:style>
  <w:style w:type="character" w:customStyle="1" w:styleId="BodyText2Char">
    <w:name w:val="Body Text 2 Char"/>
    <w:link w:val="BodyText2"/>
    <w:uiPriority w:val="99"/>
    <w:rsid w:val="006C2A85"/>
    <w:rPr>
      <w:sz w:val="24"/>
      <w:szCs w:val="24"/>
      <w:lang w:eastAsia="en-US"/>
    </w:rPr>
  </w:style>
  <w:style w:type="paragraph" w:customStyle="1" w:styleId="Objective">
    <w:name w:val="Objective"/>
    <w:basedOn w:val="Normal"/>
    <w:next w:val="BodyText"/>
    <w:rsid w:val="007704E0"/>
    <w:pPr>
      <w:spacing w:before="220" w:after="220" w:line="220" w:lineRule="atLeast"/>
    </w:pPr>
    <w:rPr>
      <w:rFonts w:eastAsia="MS Mincho"/>
      <w:sz w:val="20"/>
      <w:szCs w:val="20"/>
      <w:lang w:val="en-US"/>
    </w:rPr>
  </w:style>
  <w:style w:type="paragraph" w:customStyle="1" w:styleId="Style1">
    <w:name w:val="Style1"/>
    <w:basedOn w:val="Normal"/>
    <w:autoRedefine/>
    <w:qFormat/>
    <w:rsid w:val="007704E0"/>
    <w:pPr>
      <w:tabs>
        <w:tab w:val="right" w:pos="9498"/>
      </w:tabs>
      <w:spacing w:before="60" w:after="60"/>
      <w:contextualSpacing/>
      <w:jc w:val="both"/>
    </w:pPr>
    <w:rPr>
      <w:rFonts w:ascii="Arial" w:eastAsia="MS Mincho" w:hAnsi="Arial" w:cs="Arial"/>
      <w:sz w:val="20"/>
      <w:szCs w:val="20"/>
    </w:rPr>
  </w:style>
  <w:style w:type="paragraph" w:customStyle="1" w:styleId="DefaultText">
    <w:name w:val="Default Text"/>
    <w:basedOn w:val="Normal"/>
    <w:rsid w:val="0077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0"/>
    </w:pPr>
    <w:rPr>
      <w:rFonts w:ascii="Arial" w:eastAsia="MS Mincho" w:hAnsi="Arial" w:cs="Arial"/>
      <w:sz w:val="22"/>
      <w:szCs w:val="22"/>
    </w:rPr>
  </w:style>
  <w:style w:type="paragraph" w:styleId="Title">
    <w:name w:val="Title"/>
    <w:basedOn w:val="Normal"/>
    <w:link w:val="TitleChar"/>
    <w:qFormat/>
    <w:rsid w:val="00504ACB"/>
    <w:pPr>
      <w:jc w:val="center"/>
    </w:pPr>
    <w:rPr>
      <w:b/>
      <w:szCs w:val="20"/>
    </w:rPr>
  </w:style>
  <w:style w:type="character" w:customStyle="1" w:styleId="TitleChar">
    <w:name w:val="Title Char"/>
    <w:link w:val="Title"/>
    <w:rsid w:val="00504ACB"/>
    <w:rPr>
      <w:b/>
      <w:sz w:val="24"/>
      <w:lang w:eastAsia="en-US"/>
    </w:rPr>
  </w:style>
  <w:style w:type="paragraph" w:customStyle="1" w:styleId="BodyA">
    <w:name w:val="Body A"/>
    <w:rsid w:val="00452E20"/>
    <w:rPr>
      <w:rFonts w:ascii="Helvetica" w:eastAsia="ヒラギノ角ゴ Pro W3" w:hAnsi="Helvetica"/>
      <w:color w:val="000000"/>
      <w:sz w:val="24"/>
      <w:lang w:val="en-US"/>
    </w:rPr>
  </w:style>
  <w:style w:type="paragraph" w:customStyle="1" w:styleId="CVTitile">
    <w:name w:val="CVTitile"/>
    <w:basedOn w:val="Normal"/>
    <w:link w:val="CVTitileChar"/>
    <w:qFormat/>
    <w:rsid w:val="00560D71"/>
    <w:pPr>
      <w:pBdr>
        <w:top w:val="single" w:sz="12" w:space="1" w:color="auto"/>
        <w:bottom w:val="single" w:sz="2" w:space="2" w:color="808080"/>
      </w:pBdr>
      <w:shd w:val="clear" w:color="auto" w:fill="F2F2F2"/>
      <w:jc w:val="both"/>
    </w:pPr>
    <w:rPr>
      <w:rFonts w:ascii="Calibri" w:eastAsia="MS Mincho" w:hAnsi="Calibri"/>
      <w:b/>
      <w:smallCaps/>
      <w:sz w:val="22"/>
      <w:szCs w:val="22"/>
      <w:lang w:val="x-none" w:eastAsia="ja-JP"/>
    </w:rPr>
  </w:style>
  <w:style w:type="character" w:customStyle="1" w:styleId="CVTitileChar">
    <w:name w:val="CVTitile Char"/>
    <w:link w:val="CVTitile"/>
    <w:rsid w:val="00560D71"/>
    <w:rPr>
      <w:rFonts w:ascii="Calibri" w:eastAsia="MS Mincho" w:hAnsi="Calibri" w:cs="Calibri"/>
      <w:b/>
      <w:smallCaps/>
      <w:sz w:val="22"/>
      <w:szCs w:val="22"/>
      <w:shd w:val="clear" w:color="auto" w:fill="F2F2F2"/>
      <w:lang w:eastAsia="ja-JP"/>
    </w:rPr>
  </w:style>
  <w:style w:type="paragraph" w:customStyle="1" w:styleId="Bullet0">
    <w:name w:val="Bullet"/>
    <w:basedOn w:val="Normal"/>
    <w:qFormat/>
    <w:rsid w:val="00FA4B3B"/>
    <w:pPr>
      <w:tabs>
        <w:tab w:val="left" w:pos="1944"/>
        <w:tab w:val="right" w:pos="9720"/>
      </w:tabs>
      <w:ind w:left="1944"/>
      <w:jc w:val="both"/>
    </w:pPr>
    <w:rPr>
      <w:rFonts w:ascii="Arial" w:hAnsi="Arial" w:cs="Arial"/>
      <w:b/>
      <w:bCs/>
      <w:snapToGrid w:val="0"/>
      <w:sz w:val="25"/>
      <w:szCs w:val="20"/>
    </w:rPr>
  </w:style>
  <w:style w:type="paragraph" w:styleId="BalloonText">
    <w:name w:val="Balloon Text"/>
    <w:basedOn w:val="Normal"/>
    <w:link w:val="BalloonTextChar"/>
    <w:semiHidden/>
    <w:rsid w:val="00B435AA"/>
    <w:rPr>
      <w:rFonts w:ascii="Tahoma" w:hAnsi="Tahoma" w:cs="Arial Narrow"/>
      <w:sz w:val="16"/>
      <w:szCs w:val="16"/>
    </w:rPr>
  </w:style>
  <w:style w:type="character" w:customStyle="1" w:styleId="BalloonTextChar">
    <w:name w:val="Balloon Text Char"/>
    <w:link w:val="BalloonText"/>
    <w:semiHidden/>
    <w:rsid w:val="00B435AA"/>
    <w:rPr>
      <w:rFonts w:ascii="Tahoma" w:hAnsi="Tahoma" w:cs="Arial Narrow"/>
      <w:sz w:val="16"/>
      <w:szCs w:val="16"/>
      <w:lang w:eastAsia="en-US"/>
    </w:rPr>
  </w:style>
  <w:style w:type="paragraph" w:styleId="NormalWeb">
    <w:name w:val="Normal (Web)"/>
    <w:basedOn w:val="Normal"/>
    <w:uiPriority w:val="99"/>
    <w:unhideWhenUsed/>
    <w:rsid w:val="00E04B83"/>
    <w:pPr>
      <w:spacing w:before="100" w:beforeAutospacing="1" w:after="100" w:afterAutospacing="1"/>
    </w:pPr>
    <w:rPr>
      <w:lang w:eastAsia="en-GB"/>
    </w:rPr>
  </w:style>
  <w:style w:type="paragraph" w:styleId="ListParagraph">
    <w:name w:val="List Paragraph"/>
    <w:aliases w:val="bullets,Template bullets"/>
    <w:basedOn w:val="Normal"/>
    <w:link w:val="ListParagraphChar"/>
    <w:uiPriority w:val="34"/>
    <w:qFormat/>
    <w:rsid w:val="00AF4B23"/>
    <w:pPr>
      <w:ind w:left="720"/>
      <w:contextualSpacing/>
    </w:pPr>
    <w:rPr>
      <w:rFonts w:ascii="Cambria" w:eastAsia="MS Mincho" w:hAnsi="Cambria"/>
      <w:lang w:val="en-US"/>
    </w:rPr>
  </w:style>
  <w:style w:type="paragraph" w:customStyle="1" w:styleId="xmsonormal">
    <w:name w:val="x_msonormal"/>
    <w:basedOn w:val="Normal"/>
    <w:uiPriority w:val="99"/>
    <w:rsid w:val="001E778F"/>
    <w:pPr>
      <w:spacing w:before="100" w:beforeAutospacing="1" w:after="100" w:afterAutospacing="1"/>
    </w:pPr>
    <w:rPr>
      <w:lang w:val="en-US"/>
    </w:rPr>
  </w:style>
  <w:style w:type="character" w:customStyle="1" w:styleId="NoSpacingChar">
    <w:name w:val="No Spacing Char"/>
    <w:aliases w:val="paragraph Char"/>
    <w:link w:val="NoSpacing"/>
    <w:uiPriority w:val="1"/>
    <w:locked/>
    <w:rsid w:val="001E778F"/>
    <w:rPr>
      <w:rFonts w:ascii="Calibri" w:hAnsi="Calibri"/>
      <w:sz w:val="22"/>
      <w:szCs w:val="22"/>
    </w:rPr>
  </w:style>
  <w:style w:type="character" w:customStyle="1" w:styleId="apple-converted-space">
    <w:name w:val="apple-converted-space"/>
    <w:rsid w:val="00793EA7"/>
  </w:style>
  <w:style w:type="paragraph" w:customStyle="1" w:styleId="Body">
    <w:name w:val="Body"/>
    <w:rsid w:val="00CE4C4E"/>
    <w:pPr>
      <w:outlineLvl w:val="0"/>
    </w:pPr>
    <w:rPr>
      <w:rFonts w:eastAsia="Arial Unicode MS" w:cs="Arial Unicode MS"/>
      <w:color w:val="000000"/>
      <w:sz w:val="24"/>
      <w:szCs w:val="24"/>
      <w:u w:color="000000"/>
    </w:rPr>
  </w:style>
  <w:style w:type="numbering" w:customStyle="1" w:styleId="ImportWordListStyleDefinition567494192">
    <w:name w:val="Import Word List Style Definition 567494192"/>
    <w:rsid w:val="00CE4C4E"/>
    <w:pPr>
      <w:numPr>
        <w:numId w:val="1"/>
      </w:numPr>
    </w:pPr>
  </w:style>
  <w:style w:type="numbering" w:customStyle="1" w:styleId="ImportWordListStyleDefinition1276212410">
    <w:name w:val="Import Word List Style Definition 1276212410"/>
    <w:rsid w:val="00CE4C4E"/>
    <w:pPr>
      <w:numPr>
        <w:numId w:val="2"/>
      </w:numPr>
    </w:pPr>
  </w:style>
  <w:style w:type="numbering" w:customStyle="1" w:styleId="ImportWordListStyleDefinition1119184953">
    <w:name w:val="Import Word List Style Definition 1119184953"/>
    <w:rsid w:val="00CE4C4E"/>
    <w:pPr>
      <w:numPr>
        <w:numId w:val="3"/>
      </w:numPr>
    </w:pPr>
  </w:style>
  <w:style w:type="numbering" w:customStyle="1" w:styleId="ImportWordListStyleDefinition1901672423">
    <w:name w:val="Import Word List Style Definition 1901672423"/>
    <w:rsid w:val="00CE4C4E"/>
    <w:pPr>
      <w:numPr>
        <w:numId w:val="4"/>
      </w:numPr>
    </w:pPr>
  </w:style>
  <w:style w:type="numbering" w:customStyle="1" w:styleId="ImportWordListStyleDefinition950546927">
    <w:name w:val="Import Word List Style Definition 950546927"/>
    <w:rsid w:val="00CE4C4E"/>
    <w:pPr>
      <w:numPr>
        <w:numId w:val="5"/>
      </w:numPr>
    </w:pPr>
  </w:style>
  <w:style w:type="numbering" w:customStyle="1" w:styleId="ImportWordListStyleDefinition706685480">
    <w:name w:val="Import Word List Style Definition 706685480"/>
    <w:rsid w:val="00CE4C4E"/>
    <w:pPr>
      <w:numPr>
        <w:numId w:val="6"/>
      </w:numPr>
    </w:pPr>
  </w:style>
  <w:style w:type="numbering" w:customStyle="1" w:styleId="ImportWordListStyleDefinition1464805670">
    <w:name w:val="Import Word List Style Definition 1464805670"/>
    <w:rsid w:val="00CE4C4E"/>
    <w:pPr>
      <w:numPr>
        <w:numId w:val="7"/>
      </w:numPr>
    </w:pPr>
  </w:style>
  <w:style w:type="numbering" w:customStyle="1" w:styleId="ImportWordListStyleDefinition584804698">
    <w:name w:val="Import Word List Style Definition 584804698"/>
    <w:rsid w:val="00CE4C4E"/>
    <w:pPr>
      <w:numPr>
        <w:numId w:val="8"/>
      </w:numPr>
    </w:pPr>
  </w:style>
  <w:style w:type="character" w:customStyle="1" w:styleId="Heading7Char">
    <w:name w:val="Heading 7 Char"/>
    <w:link w:val="Heading7"/>
    <w:rsid w:val="00436C17"/>
    <w:rPr>
      <w:b/>
      <w:bCs/>
      <w:sz w:val="24"/>
      <w:szCs w:val="24"/>
      <w:lang w:eastAsia="ar-SA"/>
    </w:rPr>
  </w:style>
  <w:style w:type="paragraph" w:styleId="Footer">
    <w:name w:val="footer"/>
    <w:basedOn w:val="Normal"/>
    <w:link w:val="FooterChar"/>
    <w:uiPriority w:val="99"/>
    <w:rsid w:val="00436C17"/>
    <w:pPr>
      <w:tabs>
        <w:tab w:val="center" w:pos="4153"/>
        <w:tab w:val="right" w:pos="8306"/>
      </w:tabs>
      <w:suppressAutoHyphens/>
    </w:pPr>
    <w:rPr>
      <w:lang w:eastAsia="ar-SA"/>
    </w:rPr>
  </w:style>
  <w:style w:type="character" w:customStyle="1" w:styleId="FooterChar">
    <w:name w:val="Footer Char"/>
    <w:link w:val="Footer"/>
    <w:uiPriority w:val="99"/>
    <w:rsid w:val="00436C17"/>
    <w:rPr>
      <w:sz w:val="24"/>
      <w:szCs w:val="24"/>
      <w:lang w:eastAsia="ar-SA"/>
    </w:rPr>
  </w:style>
  <w:style w:type="paragraph" w:customStyle="1" w:styleId="Default">
    <w:name w:val="Default"/>
    <w:rsid w:val="000100E4"/>
    <w:pPr>
      <w:autoSpaceDE w:val="0"/>
      <w:autoSpaceDN w:val="0"/>
      <w:adjustRightInd w:val="0"/>
    </w:pPr>
    <w:rPr>
      <w:rFonts w:ascii="Arial" w:eastAsia="Calibri" w:hAnsi="Arial" w:cs="Arial"/>
      <w:color w:val="000000"/>
      <w:sz w:val="24"/>
      <w:szCs w:val="24"/>
      <w:lang w:val="en-US" w:eastAsia="en-US"/>
    </w:rPr>
  </w:style>
  <w:style w:type="numbering" w:customStyle="1" w:styleId="RTFNum2">
    <w:name w:val="RTF_Num 2"/>
    <w:basedOn w:val="NoList"/>
    <w:rsid w:val="00335495"/>
    <w:pPr>
      <w:numPr>
        <w:numId w:val="9"/>
      </w:numPr>
    </w:pPr>
  </w:style>
  <w:style w:type="paragraph" w:customStyle="1" w:styleId="NoTitle">
    <w:name w:val="No Title"/>
    <w:basedOn w:val="Normal"/>
    <w:rsid w:val="003010CB"/>
    <w:pPr>
      <w:spacing w:before="220" w:line="220" w:lineRule="atLeast"/>
    </w:pPr>
    <w:rPr>
      <w:rFonts w:ascii="Garamond" w:hAnsi="Garamond"/>
      <w:caps/>
      <w:spacing w:val="15"/>
      <w:sz w:val="20"/>
      <w:szCs w:val="20"/>
      <w:lang w:val="en-US"/>
    </w:rPr>
  </w:style>
  <w:style w:type="paragraph" w:customStyle="1" w:styleId="bullet">
    <w:name w:val="bullet"/>
    <w:basedOn w:val="Normal"/>
    <w:rsid w:val="003010CB"/>
    <w:pPr>
      <w:numPr>
        <w:numId w:val="10"/>
      </w:numPr>
    </w:pPr>
    <w:rPr>
      <w:rFonts w:ascii="Arial" w:hAnsi="Arial"/>
      <w:sz w:val="20"/>
      <w:szCs w:val="20"/>
      <w:lang w:val="en-US"/>
    </w:rPr>
  </w:style>
  <w:style w:type="table" w:styleId="TableGrid">
    <w:name w:val="Table Grid"/>
    <w:basedOn w:val="TableNormal"/>
    <w:rsid w:val="00301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yhardreadability">
    <w:name w:val="veryhardreadability"/>
    <w:rsid w:val="00CA5426"/>
  </w:style>
  <w:style w:type="character" w:customStyle="1" w:styleId="complexword">
    <w:name w:val="complexword"/>
    <w:rsid w:val="00CA5426"/>
  </w:style>
  <w:style w:type="table" w:customStyle="1" w:styleId="GridTable1Light-Accent62">
    <w:name w:val="Grid Table 1 Light - Accent 62"/>
    <w:basedOn w:val="TableNormal"/>
    <w:next w:val="GridTable1Light-Accent6"/>
    <w:uiPriority w:val="46"/>
    <w:rsid w:val="0056717E"/>
    <w:rPr>
      <w:rFonts w:ascii="Arial" w:eastAsia="Arial" w:hAnsi="Arial"/>
      <w:sz w:val="22"/>
      <w:szCs w:val="22"/>
      <w:lang w:eastAsia="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717E"/>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hardreadability">
    <w:name w:val="hardreadability"/>
    <w:rsid w:val="00D92214"/>
  </w:style>
  <w:style w:type="paragraph" w:customStyle="1" w:styleId="gmail-msolistparagraph">
    <w:name w:val="gmail-msolistparagraph"/>
    <w:basedOn w:val="Normal"/>
    <w:rsid w:val="002E6609"/>
    <w:pPr>
      <w:spacing w:before="100" w:beforeAutospacing="1" w:after="100" w:afterAutospacing="1"/>
    </w:pPr>
    <w:rPr>
      <w:lang w:eastAsia="en-GB"/>
    </w:rPr>
  </w:style>
  <w:style w:type="character" w:customStyle="1" w:styleId="vaguephrase">
    <w:name w:val="vaguephrase"/>
    <w:rsid w:val="00734045"/>
  </w:style>
  <w:style w:type="character" w:customStyle="1" w:styleId="value6">
    <w:name w:val="value6"/>
    <w:rsid w:val="003B41AC"/>
    <w:rPr>
      <w:b w:val="0"/>
      <w:bCs w:val="0"/>
      <w:i w:val="0"/>
      <w:iCs w:val="0"/>
      <w:strike w:val="0"/>
      <w:dstrike w:val="0"/>
      <w:vanish/>
      <w:webHidden w:val="0"/>
      <w:color w:val="000000"/>
      <w:sz w:val="26"/>
      <w:szCs w:val="26"/>
      <w:u w:val="none"/>
      <w:effect w:val="none"/>
      <w:specVanish/>
    </w:rPr>
  </w:style>
  <w:style w:type="paragraph" w:styleId="BodyTextIndent3">
    <w:name w:val="Body Text Indent 3"/>
    <w:basedOn w:val="Normal"/>
    <w:link w:val="BodyTextIndent3Char"/>
    <w:uiPriority w:val="99"/>
    <w:semiHidden/>
    <w:unhideWhenUsed/>
    <w:rsid w:val="00D8668E"/>
    <w:pPr>
      <w:spacing w:after="120"/>
      <w:ind w:left="283"/>
    </w:pPr>
    <w:rPr>
      <w:sz w:val="16"/>
      <w:szCs w:val="16"/>
    </w:rPr>
  </w:style>
  <w:style w:type="character" w:customStyle="1" w:styleId="BodyTextIndent3Char">
    <w:name w:val="Body Text Indent 3 Char"/>
    <w:link w:val="BodyTextIndent3"/>
    <w:uiPriority w:val="99"/>
    <w:semiHidden/>
    <w:rsid w:val="00D8668E"/>
    <w:rPr>
      <w:sz w:val="16"/>
      <w:szCs w:val="16"/>
      <w:lang w:eastAsia="en-US"/>
    </w:rPr>
  </w:style>
  <w:style w:type="paragraph" w:styleId="BodyText3">
    <w:name w:val="Body Text 3"/>
    <w:basedOn w:val="Normal"/>
    <w:link w:val="BodyText3Char"/>
    <w:uiPriority w:val="99"/>
    <w:semiHidden/>
    <w:unhideWhenUsed/>
    <w:rsid w:val="00C56D61"/>
    <w:pPr>
      <w:spacing w:after="120"/>
    </w:pPr>
    <w:rPr>
      <w:sz w:val="16"/>
      <w:szCs w:val="16"/>
    </w:rPr>
  </w:style>
  <w:style w:type="character" w:customStyle="1" w:styleId="BodyText3Char">
    <w:name w:val="Body Text 3 Char"/>
    <w:link w:val="BodyText3"/>
    <w:uiPriority w:val="99"/>
    <w:semiHidden/>
    <w:rsid w:val="00C56D61"/>
    <w:rPr>
      <w:sz w:val="16"/>
      <w:szCs w:val="16"/>
      <w:lang w:eastAsia="en-US"/>
    </w:rPr>
  </w:style>
  <w:style w:type="character" w:customStyle="1" w:styleId="txt14">
    <w:name w:val="txt14"/>
    <w:rsid w:val="007D0EF2"/>
  </w:style>
  <w:style w:type="character" w:customStyle="1" w:styleId="apple-tab-span">
    <w:name w:val="apple-tab-span"/>
    <w:rsid w:val="008B7567"/>
  </w:style>
  <w:style w:type="character" w:customStyle="1" w:styleId="MitchellGould">
    <w:name w:val="Mitchell Gould"/>
    <w:semiHidden/>
    <w:rsid w:val="00FD3992"/>
    <w:rPr>
      <w:rFonts w:ascii="Arial" w:hAnsi="Arial" w:cs="Arial"/>
      <w:color w:val="000080"/>
      <w:sz w:val="20"/>
      <w:szCs w:val="20"/>
    </w:rPr>
  </w:style>
  <w:style w:type="paragraph" w:customStyle="1" w:styleId="CompanyName">
    <w:name w:val="Company Name"/>
    <w:basedOn w:val="Normal"/>
    <w:next w:val="JobTitle"/>
    <w:rsid w:val="00A15194"/>
    <w:pPr>
      <w:tabs>
        <w:tab w:val="left" w:pos="1440"/>
        <w:tab w:val="right" w:pos="6480"/>
      </w:tabs>
      <w:spacing w:before="220" w:line="220" w:lineRule="atLeast"/>
    </w:pPr>
    <w:rPr>
      <w:rFonts w:ascii="Garamond" w:hAnsi="Garamond"/>
      <w:sz w:val="22"/>
      <w:szCs w:val="20"/>
    </w:rPr>
  </w:style>
  <w:style w:type="character" w:customStyle="1" w:styleId="hl">
    <w:name w:val="hl"/>
    <w:rsid w:val="005113E2"/>
  </w:style>
  <w:style w:type="character" w:styleId="Emphasis">
    <w:name w:val="Emphasis"/>
    <w:qFormat/>
    <w:rsid w:val="00B15980"/>
    <w:rPr>
      <w:i/>
      <w:iCs/>
    </w:rPr>
  </w:style>
  <w:style w:type="paragraph" w:customStyle="1" w:styleId="nospacing0">
    <w:name w:val="nospacing"/>
    <w:basedOn w:val="Normal"/>
    <w:rsid w:val="00A15CDE"/>
    <w:rPr>
      <w:sz w:val="20"/>
      <w:szCs w:val="20"/>
    </w:rPr>
  </w:style>
  <w:style w:type="character" w:customStyle="1" w:styleId="xbe">
    <w:name w:val="_xbe"/>
    <w:rsid w:val="00723406"/>
  </w:style>
  <w:style w:type="character" w:customStyle="1" w:styleId="xdb">
    <w:name w:val="_xdb"/>
    <w:rsid w:val="00723406"/>
  </w:style>
  <w:style w:type="character" w:customStyle="1" w:styleId="st">
    <w:name w:val="st"/>
    <w:rsid w:val="00723406"/>
  </w:style>
  <w:style w:type="character" w:customStyle="1" w:styleId="A5">
    <w:name w:val="A5"/>
    <w:uiPriority w:val="99"/>
    <w:rsid w:val="00E51E08"/>
    <w:rPr>
      <w:rFonts w:ascii="Calibri" w:hAnsi="Calibri" w:cs="Calibri"/>
      <w:b/>
      <w:bCs/>
      <w:color w:val="B8282E"/>
      <w:sz w:val="32"/>
      <w:szCs w:val="32"/>
    </w:rPr>
  </w:style>
  <w:style w:type="paragraph" w:customStyle="1" w:styleId="Pa0">
    <w:name w:val="Pa0"/>
    <w:basedOn w:val="Default"/>
    <w:next w:val="Default"/>
    <w:uiPriority w:val="99"/>
    <w:rsid w:val="008018C5"/>
    <w:pPr>
      <w:spacing w:line="241" w:lineRule="atLeast"/>
    </w:pPr>
    <w:rPr>
      <w:rFonts w:ascii="Trajan Pro" w:hAnsi="Trajan Pro" w:cs="Times New Roman"/>
      <w:color w:val="auto"/>
      <w:lang w:val="en-GB"/>
    </w:rPr>
  </w:style>
  <w:style w:type="character" w:customStyle="1" w:styleId="st1">
    <w:name w:val="st1"/>
    <w:rsid w:val="009126F2"/>
  </w:style>
  <w:style w:type="paragraph" w:customStyle="1" w:styleId="Normal1">
    <w:name w:val="Normal1"/>
    <w:aliases w:val=" webb"/>
    <w:basedOn w:val="Normal"/>
    <w:rsid w:val="00D1199C"/>
    <w:pPr>
      <w:jc w:val="both"/>
    </w:pPr>
  </w:style>
  <w:style w:type="character" w:customStyle="1" w:styleId="ListParagraphChar">
    <w:name w:val="List Paragraph Char"/>
    <w:aliases w:val="bullets Char,Template bullets Char"/>
    <w:link w:val="ListParagraph"/>
    <w:uiPriority w:val="34"/>
    <w:rsid w:val="00A65415"/>
    <w:rPr>
      <w:rFonts w:ascii="Cambria" w:eastAsia="MS Mincho" w:hAnsi="Cambria"/>
      <w:sz w:val="24"/>
      <w:szCs w:val="24"/>
      <w:lang w:val="en-US" w:eastAsia="en-US"/>
    </w:rPr>
  </w:style>
  <w:style w:type="paragraph" w:customStyle="1" w:styleId="ResumeSectionHeading">
    <w:name w:val="ResumeSectionHeading"/>
    <w:basedOn w:val="Normal"/>
    <w:autoRedefine/>
    <w:rsid w:val="00674634"/>
    <w:pPr>
      <w:shd w:val="pct55" w:color="auto" w:fill="FFFFFF"/>
    </w:pPr>
    <w:rPr>
      <w:b/>
      <w:color w:val="FFFFFF"/>
      <w:sz w:val="26"/>
    </w:rPr>
  </w:style>
  <w:style w:type="character" w:customStyle="1" w:styleId="pv-position-entitysecondary-title">
    <w:name w:val="pv-position-entity__secondary-title"/>
    <w:rsid w:val="00705560"/>
  </w:style>
  <w:style w:type="character" w:customStyle="1" w:styleId="s1">
    <w:name w:val="s1"/>
    <w:rsid w:val="00550033"/>
  </w:style>
  <w:style w:type="paragraph" w:customStyle="1" w:styleId="p2">
    <w:name w:val="p2"/>
    <w:basedOn w:val="Normal"/>
    <w:rsid w:val="00550033"/>
    <w:pPr>
      <w:spacing w:before="100" w:beforeAutospacing="1" w:after="100" w:afterAutospacing="1"/>
    </w:pPr>
    <w:rPr>
      <w:lang w:eastAsia="en-GB"/>
    </w:rPr>
  </w:style>
  <w:style w:type="character" w:styleId="Mention">
    <w:name w:val="Mention"/>
    <w:uiPriority w:val="99"/>
    <w:semiHidden/>
    <w:unhideWhenUsed/>
    <w:rsid w:val="004D1558"/>
    <w:rPr>
      <w:color w:val="2B579A"/>
      <w:shd w:val="clear" w:color="auto" w:fill="E6E6E6"/>
    </w:rPr>
  </w:style>
  <w:style w:type="paragraph" w:customStyle="1" w:styleId="western">
    <w:name w:val="western"/>
    <w:basedOn w:val="Normal"/>
    <w:rsid w:val="002D1867"/>
    <w:pPr>
      <w:spacing w:before="100" w:beforeAutospacing="1" w:after="119"/>
    </w:pPr>
    <w:rPr>
      <w:lang w:eastAsia="en-GB"/>
    </w:rPr>
  </w:style>
  <w:style w:type="paragraph" w:customStyle="1" w:styleId="Textbody">
    <w:name w:val="Text body"/>
    <w:basedOn w:val="Standard"/>
    <w:rsid w:val="000E4BDB"/>
    <w:pPr>
      <w:widowControl/>
      <w:shd w:val="clear" w:color="auto" w:fill="FFFFFF"/>
      <w:suppressAutoHyphens w:val="0"/>
      <w:overflowPunct/>
      <w:autoSpaceDE/>
      <w:spacing w:after="220" w:line="240" w:lineRule="atLeast"/>
      <w:jc w:val="both"/>
    </w:pPr>
    <w:rPr>
      <w:rFonts w:ascii="Garamond" w:eastAsia="Garamond" w:hAnsi="Garamond" w:cs="Garamond"/>
      <w:color w:val="000000"/>
      <w:sz w:val="22"/>
      <w:lang w:val="en-US" w:eastAsia="en-US"/>
    </w:rPr>
  </w:style>
  <w:style w:type="paragraph" w:customStyle="1" w:styleId="MediumGrid21">
    <w:name w:val="Medium Grid 21"/>
    <w:qFormat/>
    <w:rsid w:val="00C659A1"/>
    <w:rPr>
      <w:rFonts w:ascii="Calibri" w:eastAsia="Calibri" w:hAnsi="Calibri"/>
      <w:sz w:val="22"/>
      <w:szCs w:val="22"/>
      <w:lang w:val="en-AU" w:eastAsia="en-US"/>
    </w:rPr>
  </w:style>
  <w:style w:type="character" w:customStyle="1" w:styleId="Heading9Char">
    <w:name w:val="Heading 9 Char"/>
    <w:link w:val="Heading9"/>
    <w:uiPriority w:val="9"/>
    <w:rsid w:val="00B84839"/>
    <w:rPr>
      <w:rFonts w:ascii="Calibri Light" w:eastAsia="Times New Roman" w:hAnsi="Calibri Light" w:cs="Times New Roman"/>
      <w:sz w:val="22"/>
      <w:szCs w:val="22"/>
      <w:lang w:eastAsia="en-US"/>
    </w:rPr>
  </w:style>
  <w:style w:type="character" w:styleId="FollowedHyperlink">
    <w:name w:val="FollowedHyperlink"/>
    <w:uiPriority w:val="99"/>
    <w:semiHidden/>
    <w:unhideWhenUsed/>
    <w:rsid w:val="00A05216"/>
    <w:rPr>
      <w:color w:val="954F72"/>
      <w:u w:val="single"/>
    </w:rPr>
  </w:style>
  <w:style w:type="paragraph" w:customStyle="1" w:styleId="EdifBullet">
    <w:name w:val="Edif Bullet"/>
    <w:basedOn w:val="Normal"/>
    <w:rsid w:val="0008340A"/>
    <w:pPr>
      <w:numPr>
        <w:numId w:val="11"/>
      </w:numPr>
      <w:spacing w:after="240"/>
    </w:pPr>
    <w:rPr>
      <w:rFonts w:ascii="Calibri" w:eastAsia="Calibri" w:hAnsi="Calibri"/>
      <w:sz w:val="22"/>
      <w:szCs w:val="22"/>
    </w:rPr>
  </w:style>
  <w:style w:type="paragraph" w:customStyle="1" w:styleId="Bulletpoints0">
    <w:name w:val="Bullet points"/>
    <w:basedOn w:val="Normal"/>
    <w:autoRedefine/>
    <w:qFormat/>
    <w:rsid w:val="0008340A"/>
    <w:pPr>
      <w:spacing w:line="280" w:lineRule="exact"/>
      <w:ind w:right="-7"/>
      <w:contextualSpacing/>
      <w:jc w:val="both"/>
    </w:pPr>
    <w:rPr>
      <w:rFonts w:eastAsia="Cambria"/>
      <w:b/>
      <w:color w:val="222222"/>
      <w:lang w:eastAsia="en-GB"/>
    </w:rPr>
  </w:style>
  <w:style w:type="paragraph" w:customStyle="1" w:styleId="ColorfulList-Accent11">
    <w:name w:val="Colorful List - Accent 11"/>
    <w:basedOn w:val="Normal"/>
    <w:qFormat/>
    <w:rsid w:val="0008340A"/>
    <w:pPr>
      <w:ind w:left="720"/>
      <w:contextualSpacing/>
    </w:pPr>
    <w:rPr>
      <w:rFonts w:ascii="Arial" w:hAnsi="Arial"/>
      <w:szCs w:val="20"/>
      <w:lang w:val="en-US"/>
    </w:rPr>
  </w:style>
  <w:style w:type="numbering" w:customStyle="1" w:styleId="List31">
    <w:name w:val="List 31"/>
    <w:basedOn w:val="NoList"/>
    <w:rsid w:val="003F0C99"/>
    <w:pPr>
      <w:numPr>
        <w:numId w:val="12"/>
      </w:numPr>
    </w:pPr>
  </w:style>
  <w:style w:type="numbering" w:customStyle="1" w:styleId="List41">
    <w:name w:val="List 41"/>
    <w:basedOn w:val="NoList"/>
    <w:rsid w:val="003F0C99"/>
    <w:pPr>
      <w:numPr>
        <w:numId w:val="13"/>
      </w:numPr>
    </w:pPr>
  </w:style>
  <w:style w:type="numbering" w:customStyle="1" w:styleId="List51">
    <w:name w:val="List 51"/>
    <w:basedOn w:val="NoList"/>
    <w:rsid w:val="003F0C99"/>
    <w:pPr>
      <w:numPr>
        <w:numId w:val="14"/>
      </w:numPr>
    </w:pPr>
  </w:style>
  <w:style w:type="numbering" w:customStyle="1" w:styleId="List6">
    <w:name w:val="List 6"/>
    <w:basedOn w:val="NoList"/>
    <w:rsid w:val="003F0C99"/>
    <w:pPr>
      <w:numPr>
        <w:numId w:val="15"/>
      </w:numPr>
    </w:pPr>
  </w:style>
  <w:style w:type="numbering" w:customStyle="1" w:styleId="List7">
    <w:name w:val="List 7"/>
    <w:basedOn w:val="NoList"/>
    <w:rsid w:val="003F0C99"/>
    <w:pPr>
      <w:numPr>
        <w:numId w:val="16"/>
      </w:numPr>
    </w:pPr>
  </w:style>
  <w:style w:type="numbering" w:customStyle="1" w:styleId="List8">
    <w:name w:val="List 8"/>
    <w:basedOn w:val="NoList"/>
    <w:rsid w:val="003F0C99"/>
    <w:pPr>
      <w:numPr>
        <w:numId w:val="17"/>
      </w:numPr>
    </w:pPr>
  </w:style>
  <w:style w:type="numbering" w:customStyle="1" w:styleId="List9">
    <w:name w:val="List 9"/>
    <w:basedOn w:val="NoList"/>
    <w:rsid w:val="003F0C99"/>
    <w:pPr>
      <w:numPr>
        <w:numId w:val="18"/>
      </w:numPr>
    </w:pPr>
  </w:style>
  <w:style w:type="numbering" w:customStyle="1" w:styleId="List10">
    <w:name w:val="List 10"/>
    <w:basedOn w:val="NoList"/>
    <w:rsid w:val="003F0C99"/>
    <w:pPr>
      <w:numPr>
        <w:numId w:val="19"/>
      </w:numPr>
    </w:pPr>
  </w:style>
  <w:style w:type="numbering" w:customStyle="1" w:styleId="List11">
    <w:name w:val="List 11"/>
    <w:basedOn w:val="NoList"/>
    <w:rsid w:val="003F0C99"/>
    <w:pPr>
      <w:numPr>
        <w:numId w:val="20"/>
      </w:numPr>
    </w:pPr>
  </w:style>
  <w:style w:type="numbering" w:customStyle="1" w:styleId="List12">
    <w:name w:val="List 12"/>
    <w:basedOn w:val="NoList"/>
    <w:rsid w:val="003F0C99"/>
    <w:pPr>
      <w:numPr>
        <w:numId w:val="21"/>
      </w:numPr>
    </w:pPr>
  </w:style>
  <w:style w:type="numbering" w:customStyle="1" w:styleId="List13">
    <w:name w:val="List 13"/>
    <w:basedOn w:val="NoList"/>
    <w:rsid w:val="003F0C99"/>
    <w:pPr>
      <w:numPr>
        <w:numId w:val="22"/>
      </w:numPr>
    </w:pPr>
  </w:style>
  <w:style w:type="numbering" w:customStyle="1" w:styleId="List14">
    <w:name w:val="List 14"/>
    <w:basedOn w:val="NoList"/>
    <w:rsid w:val="003F0C99"/>
    <w:pPr>
      <w:numPr>
        <w:numId w:val="23"/>
      </w:numPr>
    </w:pPr>
  </w:style>
  <w:style w:type="numbering" w:customStyle="1" w:styleId="List15">
    <w:name w:val="List 15"/>
    <w:basedOn w:val="NoList"/>
    <w:rsid w:val="003F0C99"/>
    <w:pPr>
      <w:numPr>
        <w:numId w:val="24"/>
      </w:numPr>
    </w:pPr>
  </w:style>
  <w:style w:type="numbering" w:customStyle="1" w:styleId="List16">
    <w:name w:val="List 16"/>
    <w:basedOn w:val="NoList"/>
    <w:rsid w:val="003F0C99"/>
    <w:pPr>
      <w:numPr>
        <w:numId w:val="25"/>
      </w:numPr>
    </w:pPr>
  </w:style>
  <w:style w:type="numbering" w:customStyle="1" w:styleId="List17">
    <w:name w:val="List 17"/>
    <w:basedOn w:val="NoList"/>
    <w:rsid w:val="003F0C99"/>
    <w:pPr>
      <w:numPr>
        <w:numId w:val="26"/>
      </w:numPr>
    </w:pPr>
  </w:style>
  <w:style w:type="numbering" w:customStyle="1" w:styleId="List18">
    <w:name w:val="List 18"/>
    <w:basedOn w:val="NoList"/>
    <w:rsid w:val="003F0C99"/>
    <w:pPr>
      <w:numPr>
        <w:numId w:val="27"/>
      </w:numPr>
    </w:pPr>
  </w:style>
  <w:style w:type="numbering" w:customStyle="1" w:styleId="List19">
    <w:name w:val="List 19"/>
    <w:basedOn w:val="NoList"/>
    <w:rsid w:val="003F0C99"/>
    <w:pPr>
      <w:numPr>
        <w:numId w:val="28"/>
      </w:numPr>
    </w:pPr>
  </w:style>
  <w:style w:type="numbering" w:customStyle="1" w:styleId="ImportedStyle2">
    <w:name w:val="Imported Style 2"/>
    <w:rsid w:val="000A1DBA"/>
    <w:pPr>
      <w:numPr>
        <w:numId w:val="29"/>
      </w:numPr>
    </w:pPr>
  </w:style>
  <w:style w:type="numbering" w:customStyle="1" w:styleId="ImportedStyle3">
    <w:name w:val="Imported Style 3"/>
    <w:rsid w:val="000A1DBA"/>
    <w:pPr>
      <w:numPr>
        <w:numId w:val="30"/>
      </w:numPr>
    </w:pPr>
  </w:style>
  <w:style w:type="numbering" w:customStyle="1" w:styleId="ImportedStyle4">
    <w:name w:val="Imported Style 4"/>
    <w:rsid w:val="000A1DBA"/>
    <w:pPr>
      <w:numPr>
        <w:numId w:val="31"/>
      </w:numPr>
    </w:pPr>
  </w:style>
  <w:style w:type="numbering" w:customStyle="1" w:styleId="ImportedStyle5">
    <w:name w:val="Imported Style 5"/>
    <w:rsid w:val="000A1DBA"/>
    <w:pPr>
      <w:numPr>
        <w:numId w:val="32"/>
      </w:numPr>
    </w:pPr>
  </w:style>
  <w:style w:type="numbering" w:customStyle="1" w:styleId="ImportedStyle1">
    <w:name w:val="Imported Style 1"/>
    <w:rsid w:val="00EF3EA2"/>
    <w:pPr>
      <w:numPr>
        <w:numId w:val="33"/>
      </w:numPr>
    </w:pPr>
  </w:style>
  <w:style w:type="character" w:customStyle="1" w:styleId="scayt-misspell">
    <w:name w:val="scayt-misspell"/>
    <w:rsid w:val="009620DE"/>
  </w:style>
  <w:style w:type="paragraph" w:styleId="DocumentMap">
    <w:name w:val="Document Map"/>
    <w:basedOn w:val="Normal"/>
    <w:link w:val="DocumentMapChar"/>
    <w:rsid w:val="00EA120A"/>
    <w:pPr>
      <w:shd w:val="clear" w:color="auto" w:fill="000080"/>
      <w:spacing w:after="160" w:line="259" w:lineRule="auto"/>
      <w:jc w:val="center"/>
    </w:pPr>
    <w:rPr>
      <w:rFonts w:ascii="Tahoma" w:hAnsi="Tahoma"/>
      <w:sz w:val="22"/>
      <w:szCs w:val="20"/>
      <w:lang w:val="en-US"/>
    </w:rPr>
  </w:style>
  <w:style w:type="character" w:customStyle="1" w:styleId="DocumentMapChar">
    <w:name w:val="Document Map Char"/>
    <w:link w:val="DocumentMap"/>
    <w:rsid w:val="00EA120A"/>
    <w:rPr>
      <w:rFonts w:ascii="Tahoma" w:hAnsi="Tahoma"/>
      <w:sz w:val="22"/>
      <w:shd w:val="clear" w:color="auto" w:fill="000080"/>
      <w:lang w:val="en-US" w:eastAsia="en-US"/>
    </w:rPr>
  </w:style>
  <w:style w:type="paragraph" w:customStyle="1" w:styleId="SpaceBetween">
    <w:name w:val="Space Between"/>
    <w:basedOn w:val="Normal"/>
    <w:rsid w:val="00224218"/>
    <w:rPr>
      <w:rFonts w:ascii="Century Gothic" w:eastAsia="MS PGothic" w:hAnsi="Century Gothic"/>
      <w:sz w:val="36"/>
      <w:szCs w:val="22"/>
      <w:lang w:val="en-US"/>
    </w:rPr>
  </w:style>
  <w:style w:type="paragraph" w:customStyle="1" w:styleId="LightList-Accent51">
    <w:name w:val="Light List - Accent 51"/>
    <w:basedOn w:val="Normal"/>
    <w:rsid w:val="00946895"/>
    <w:pPr>
      <w:ind w:left="720"/>
      <w:contextualSpacing/>
    </w:pPr>
  </w:style>
  <w:style w:type="character" w:customStyle="1" w:styleId="date1Char">
    <w:name w:val="date1 Char"/>
    <w:link w:val="date1"/>
    <w:locked/>
    <w:rsid w:val="004F07B9"/>
    <w:rPr>
      <w:rFonts w:ascii="Noto Sans" w:hAnsi="Noto Sans"/>
      <w:i/>
      <w:color w:val="47A5F4"/>
      <w:szCs w:val="24"/>
    </w:rPr>
  </w:style>
  <w:style w:type="paragraph" w:customStyle="1" w:styleId="date1">
    <w:name w:val="date1"/>
    <w:link w:val="date1Char"/>
    <w:qFormat/>
    <w:rsid w:val="004F07B9"/>
    <w:pPr>
      <w:spacing w:line="256" w:lineRule="auto"/>
    </w:pPr>
    <w:rPr>
      <w:rFonts w:ascii="Noto Sans" w:hAnsi="Noto Sans"/>
      <w:i/>
      <w:color w:val="47A5F4"/>
      <w:szCs w:val="24"/>
    </w:rPr>
  </w:style>
  <w:style w:type="character" w:styleId="SubtleEmphasis">
    <w:name w:val="Subtle Emphasis"/>
    <w:uiPriority w:val="19"/>
    <w:qFormat/>
    <w:rsid w:val="004F07B9"/>
    <w:rPr>
      <w:i/>
      <w:iCs/>
      <w:color w:val="404040"/>
    </w:rPr>
  </w:style>
  <w:style w:type="paragraph" w:customStyle="1" w:styleId="BasicParagraph">
    <w:name w:val="[Basic Paragraph]"/>
    <w:basedOn w:val="Normal"/>
    <w:uiPriority w:val="99"/>
    <w:rsid w:val="00693602"/>
    <w:pPr>
      <w:widowControl w:val="0"/>
      <w:autoSpaceDE w:val="0"/>
      <w:autoSpaceDN w:val="0"/>
      <w:adjustRightInd w:val="0"/>
      <w:spacing w:line="288" w:lineRule="auto"/>
      <w:textAlignment w:val="center"/>
    </w:pPr>
    <w:rPr>
      <w:rFonts w:ascii="MinionPro-Regular" w:eastAsia="Calibri" w:hAnsi="MinionPro-Regular" w:cs="MinionPro-Regular"/>
      <w:color w:val="000000"/>
    </w:rPr>
  </w:style>
  <w:style w:type="character" w:customStyle="1" w:styleId="jobline">
    <w:name w:val="jobline"/>
    <w:rsid w:val="00693602"/>
  </w:style>
  <w:style w:type="character" w:customStyle="1" w:styleId="renderedqtext">
    <w:name w:val="rendered_qtext"/>
    <w:rsid w:val="00693602"/>
  </w:style>
  <w:style w:type="character" w:styleId="UnresolvedMention">
    <w:name w:val="Unresolved Mention"/>
    <w:uiPriority w:val="99"/>
    <w:semiHidden/>
    <w:unhideWhenUsed/>
    <w:rsid w:val="001A735D"/>
    <w:rPr>
      <w:color w:val="808080"/>
      <w:shd w:val="clear" w:color="auto" w:fill="E6E6E6"/>
    </w:rPr>
  </w:style>
  <w:style w:type="paragraph" w:customStyle="1" w:styleId="unknownstyle">
    <w:name w:val="unknown style"/>
    <w:uiPriority w:val="99"/>
    <w:rsid w:val="00C10F36"/>
    <w:pPr>
      <w:widowControl w:val="0"/>
      <w:overflowPunct w:val="0"/>
      <w:autoSpaceDE w:val="0"/>
      <w:autoSpaceDN w:val="0"/>
      <w:adjustRightInd w:val="0"/>
      <w:jc w:val="center"/>
    </w:pPr>
    <w:rPr>
      <w:rFonts w:ascii="Garamond" w:hAnsi="Garamond" w:cs="Garamond"/>
      <w:color w:val="000000"/>
      <w:kern w:val="28"/>
      <w:sz w:val="40"/>
      <w:szCs w:val="40"/>
    </w:rPr>
  </w:style>
  <w:style w:type="paragraph" w:customStyle="1" w:styleId="5Job">
    <w:name w:val="5 Job"/>
    <w:basedOn w:val="Normal"/>
    <w:autoRedefine/>
    <w:rsid w:val="00D5078F"/>
    <w:rPr>
      <w:rFonts w:ascii="Arial" w:hAnsi="Arial" w:cs="Arial"/>
      <w:b/>
      <w:color w:val="000000"/>
    </w:rPr>
  </w:style>
  <w:style w:type="paragraph" w:customStyle="1" w:styleId="SchoolUniversity">
    <w:name w:val="School University"/>
    <w:basedOn w:val="Normal"/>
    <w:rsid w:val="00D5078F"/>
    <w:pPr>
      <w:tabs>
        <w:tab w:val="right" w:pos="2592"/>
        <w:tab w:val="left" w:pos="2880"/>
      </w:tabs>
      <w:spacing w:before="120"/>
      <w:ind w:left="2880" w:hanging="2880"/>
    </w:pPr>
    <w:rPr>
      <w:rFonts w:ascii="Arial" w:hAnsi="Arial"/>
      <w:b/>
      <w:sz w:val="20"/>
    </w:rPr>
  </w:style>
  <w:style w:type="paragraph" w:customStyle="1" w:styleId="Normalbold">
    <w:name w:val="Normal bold"/>
    <w:basedOn w:val="Normal"/>
    <w:link w:val="NormalboldChar"/>
    <w:qFormat/>
    <w:rsid w:val="005B53F4"/>
    <w:rPr>
      <w:rFonts w:ascii="Calibri" w:eastAsia="Calibri" w:hAnsi="Calibri"/>
      <w:b/>
      <w:sz w:val="22"/>
      <w:szCs w:val="22"/>
      <w:lang w:val="en-AU"/>
    </w:rPr>
  </w:style>
  <w:style w:type="character" w:customStyle="1" w:styleId="NormalboldChar">
    <w:name w:val="Normal bold Char"/>
    <w:link w:val="Normalbold"/>
    <w:rsid w:val="005B53F4"/>
    <w:rPr>
      <w:rFonts w:ascii="Calibri" w:eastAsia="Calibri" w:hAnsi="Calibri"/>
      <w:b/>
      <w:sz w:val="22"/>
      <w:szCs w:val="22"/>
      <w:lang w:val="en-AU" w:eastAsia="en-US"/>
    </w:rPr>
  </w:style>
  <w:style w:type="paragraph" w:styleId="PlainText">
    <w:name w:val="Plain Text"/>
    <w:basedOn w:val="Normal"/>
    <w:link w:val="PlainTextChar"/>
    <w:qFormat/>
    <w:rsid w:val="00F63FA9"/>
    <w:rPr>
      <w:rFonts w:ascii="Courier New" w:hAnsi="Courier New"/>
      <w:sz w:val="20"/>
      <w:szCs w:val="20"/>
      <w:lang w:val="x-none" w:eastAsia="x-none"/>
    </w:rPr>
  </w:style>
  <w:style w:type="character" w:customStyle="1" w:styleId="PlainTextChar">
    <w:name w:val="Plain Text Char"/>
    <w:link w:val="PlainText"/>
    <w:uiPriority w:val="99"/>
    <w:rsid w:val="00F63FA9"/>
    <w:rPr>
      <w:rFonts w:ascii="Courier New" w:hAnsi="Courier New"/>
      <w:lang w:val="x-none" w:eastAsia="x-none"/>
    </w:rPr>
  </w:style>
  <w:style w:type="paragraph" w:customStyle="1" w:styleId="Standa">
    <w:name w:val="Standa"/>
    <w:rsid w:val="0060320E"/>
    <w:rPr>
      <w:sz w:val="24"/>
      <w:szCs w:val="24"/>
      <w:lang w:val="de-AT" w:eastAsia="de-DE" w:bidi="de-DE"/>
    </w:rPr>
  </w:style>
  <w:style w:type="character" w:customStyle="1" w:styleId="form1">
    <w:name w:val="form1"/>
    <w:rsid w:val="00715EB8"/>
    <w:rPr>
      <w:rFonts w:ascii="Verdana" w:hAnsi="Verdana" w:hint="default"/>
      <w:i/>
      <w:iCs/>
      <w:color w:val="040460"/>
      <w:sz w:val="18"/>
      <w:szCs w:val="18"/>
    </w:rPr>
  </w:style>
  <w:style w:type="character" w:customStyle="1" w:styleId="user2">
    <w:name w:val="user2"/>
    <w:rsid w:val="00715EB8"/>
    <w:rPr>
      <w:rFonts w:ascii="Arial" w:hAnsi="Arial" w:cs="Arial" w:hint="default"/>
      <w:color w:val="000066"/>
      <w:sz w:val="22"/>
      <w:szCs w:val="22"/>
    </w:rPr>
  </w:style>
  <w:style w:type="character" w:customStyle="1" w:styleId="Heading8Char">
    <w:name w:val="Heading 8 Char"/>
    <w:link w:val="Heading8"/>
    <w:uiPriority w:val="9"/>
    <w:semiHidden/>
    <w:rsid w:val="00CA6BB2"/>
    <w:rPr>
      <w:rFonts w:ascii="Calibri" w:eastAsia="Times New Roman" w:hAnsi="Calibri" w:cs="Times New Roman"/>
      <w:i/>
      <w:iCs/>
      <w:sz w:val="24"/>
      <w:szCs w:val="24"/>
      <w:lang w:eastAsia="en-US"/>
    </w:rPr>
  </w:style>
  <w:style w:type="paragraph" w:customStyle="1" w:styleId="liste">
    <w:name w:val="liste"/>
    <w:basedOn w:val="NoSpacing"/>
    <w:link w:val="listeChar"/>
    <w:qFormat/>
    <w:rsid w:val="00845275"/>
    <w:pPr>
      <w:numPr>
        <w:numId w:val="34"/>
      </w:numPr>
    </w:pPr>
    <w:rPr>
      <w:rFonts w:ascii="Noto Sans" w:eastAsia="Calibri" w:hAnsi="Noto Sans"/>
      <w:color w:val="222E39"/>
      <w:sz w:val="20"/>
      <w:lang w:eastAsia="en-US"/>
    </w:rPr>
  </w:style>
  <w:style w:type="character" w:customStyle="1" w:styleId="listeChar">
    <w:name w:val="liste Char"/>
    <w:link w:val="liste"/>
    <w:rsid w:val="00845275"/>
    <w:rPr>
      <w:rFonts w:ascii="Noto Sans" w:eastAsia="Calibri" w:hAnsi="Noto Sans"/>
      <w:color w:val="222E39"/>
      <w:szCs w:val="22"/>
      <w:lang w:eastAsia="en-US"/>
    </w:rPr>
  </w:style>
  <w:style w:type="paragraph" w:customStyle="1" w:styleId="schoolname1">
    <w:name w:val="school name 1"/>
    <w:link w:val="schoolname1Char"/>
    <w:qFormat/>
    <w:rsid w:val="00845275"/>
    <w:pPr>
      <w:spacing w:line="259" w:lineRule="auto"/>
    </w:pPr>
    <w:rPr>
      <w:rFonts w:ascii="Calibri Light" w:hAnsi="Calibri Light"/>
      <w:b/>
      <w:color w:val="222E39"/>
      <w:sz w:val="24"/>
      <w:szCs w:val="26"/>
      <w:lang w:eastAsia="en-US"/>
    </w:rPr>
  </w:style>
  <w:style w:type="character" w:customStyle="1" w:styleId="schoolname1Char">
    <w:name w:val="school name 1 Char"/>
    <w:link w:val="schoolname1"/>
    <w:rsid w:val="00845275"/>
    <w:rPr>
      <w:rFonts w:ascii="Calibri Light" w:hAnsi="Calibri Light"/>
      <w:b/>
      <w:color w:val="222E39"/>
      <w:sz w:val="24"/>
      <w:szCs w:val="26"/>
      <w:lang w:eastAsia="en-US"/>
    </w:rPr>
  </w:style>
  <w:style w:type="character" w:customStyle="1" w:styleId="normaltextrun">
    <w:name w:val="normaltextrun"/>
    <w:rsid w:val="008E3653"/>
  </w:style>
  <w:style w:type="character" w:customStyle="1" w:styleId="eop">
    <w:name w:val="eop"/>
    <w:rsid w:val="008E3653"/>
  </w:style>
  <w:style w:type="character" w:customStyle="1" w:styleId="spellingerror">
    <w:name w:val="spellingerror"/>
    <w:rsid w:val="008E3653"/>
  </w:style>
  <w:style w:type="paragraph" w:customStyle="1" w:styleId="AppFormTableFields">
    <w:name w:val="App Form Table Fields"/>
    <w:basedOn w:val="Normal"/>
    <w:rsid w:val="00F518B0"/>
    <w:pPr>
      <w:keepLines/>
      <w:spacing w:before="120" w:after="120" w:line="288" w:lineRule="auto"/>
      <w:contextualSpacing/>
    </w:pPr>
    <w:rPr>
      <w:rFonts w:ascii="Arial" w:hAnsi="Arial" w:cs="Arial"/>
      <w:sz w:val="22"/>
      <w:szCs w:val="22"/>
      <w:lang w:val="en-US"/>
    </w:rPr>
  </w:style>
  <w:style w:type="character" w:customStyle="1" w:styleId="xmsg-text">
    <w:name w:val="x_msg-text"/>
    <w:rsid w:val="008214FE"/>
  </w:style>
  <w:style w:type="paragraph" w:customStyle="1" w:styleId="PreformattedText">
    <w:name w:val="Preformatted Text"/>
    <w:basedOn w:val="Normal"/>
    <w:rsid w:val="008A3C40"/>
    <w:pPr>
      <w:widowControl w:val="0"/>
      <w:suppressAutoHyphens/>
    </w:pPr>
    <w:rPr>
      <w:sz w:val="20"/>
      <w:szCs w:val="20"/>
      <w:lang w:val="pl-PL" w:eastAsia="zh-CN" w:bidi="hi-IN"/>
    </w:rPr>
  </w:style>
  <w:style w:type="character" w:styleId="IntenseEmphasis">
    <w:name w:val="Intense Emphasis"/>
    <w:uiPriority w:val="21"/>
    <w:qFormat/>
    <w:rsid w:val="004E5E5B"/>
    <w:rPr>
      <w:b/>
      <w:bCs/>
      <w:i/>
      <w:iCs/>
      <w:caps/>
    </w:rPr>
  </w:style>
  <w:style w:type="paragraph" w:customStyle="1" w:styleId="TableContents">
    <w:name w:val="Table Contents"/>
    <w:basedOn w:val="Standard"/>
    <w:rsid w:val="000A7A52"/>
    <w:pPr>
      <w:suppressLineNumbers/>
      <w:overflowPunct/>
      <w:autoSpaceDE/>
    </w:pPr>
    <w:rPr>
      <w:rFonts w:ascii="Times New Roman" w:eastAsia="SimSun" w:hAnsi="Times New Roman" w:cs="Mangal"/>
      <w:szCs w:val="24"/>
      <w:lang w:eastAsia="zh-CN" w:bidi="hi-IN"/>
    </w:rPr>
  </w:style>
  <w:style w:type="paragraph" w:customStyle="1" w:styleId="s7">
    <w:name w:val="s7"/>
    <w:basedOn w:val="Normal"/>
    <w:rsid w:val="00F414DE"/>
    <w:pPr>
      <w:spacing w:before="100" w:beforeAutospacing="1" w:after="100" w:afterAutospacing="1"/>
    </w:pPr>
    <w:rPr>
      <w:lang w:eastAsia="en-GB"/>
    </w:rPr>
  </w:style>
  <w:style w:type="character" w:customStyle="1" w:styleId="s8">
    <w:name w:val="s8"/>
    <w:rsid w:val="00F414DE"/>
  </w:style>
  <w:style w:type="character" w:customStyle="1" w:styleId="s10">
    <w:name w:val="s10"/>
    <w:rsid w:val="00F414DE"/>
  </w:style>
  <w:style w:type="character" w:customStyle="1" w:styleId="s21">
    <w:name w:val="s21"/>
    <w:rsid w:val="00F414DE"/>
  </w:style>
  <w:style w:type="character" w:customStyle="1" w:styleId="s11">
    <w:name w:val="s11"/>
    <w:rsid w:val="00F414DE"/>
  </w:style>
  <w:style w:type="character" w:customStyle="1" w:styleId="textrun">
    <w:name w:val="textrun"/>
    <w:rsid w:val="001F67DF"/>
  </w:style>
  <w:style w:type="paragraph" w:customStyle="1" w:styleId="Body1">
    <w:name w:val="Body 1"/>
    <w:rsid w:val="005E59B1"/>
    <w:pPr>
      <w:outlineLvl w:val="0"/>
    </w:pPr>
    <w:rPr>
      <w:rFonts w:eastAsia="Arial Unicode MS"/>
      <w:color w:val="000000"/>
      <w:sz w:val="24"/>
      <w:u w:color="000000"/>
    </w:rPr>
  </w:style>
  <w:style w:type="paragraph" w:customStyle="1" w:styleId="CSRAheading">
    <w:name w:val="CSR A heading"/>
    <w:basedOn w:val="Normal"/>
    <w:link w:val="CSRAheadingChar"/>
    <w:qFormat/>
    <w:rsid w:val="008210C1"/>
    <w:pPr>
      <w:spacing w:before="100" w:beforeAutospacing="1" w:after="600" w:line="360" w:lineRule="auto"/>
      <w:contextualSpacing/>
    </w:pPr>
    <w:rPr>
      <w:rFonts w:ascii="Arial" w:eastAsia="Calibri" w:hAnsi="Arial" w:cs="Arial"/>
      <w:b/>
      <w:color w:val="C00000"/>
      <w:sz w:val="40"/>
      <w:szCs w:val="40"/>
    </w:rPr>
  </w:style>
  <w:style w:type="character" w:customStyle="1" w:styleId="CSRAheadingChar">
    <w:name w:val="CSR A heading Char"/>
    <w:link w:val="CSRAheading"/>
    <w:rsid w:val="008210C1"/>
    <w:rPr>
      <w:rFonts w:ascii="Arial" w:eastAsia="Calibri" w:hAnsi="Arial" w:cs="Arial"/>
      <w:b/>
      <w:color w:val="C00000"/>
      <w:sz w:val="40"/>
      <w:szCs w:val="40"/>
      <w:lang w:eastAsia="en-US"/>
    </w:rPr>
  </w:style>
  <w:style w:type="paragraph" w:customStyle="1" w:styleId="t">
    <w:name w:val="t"/>
    <w:aliases w:val="text"/>
    <w:basedOn w:val="Normal"/>
    <w:rsid w:val="00AD612F"/>
    <w:pPr>
      <w:spacing w:after="240"/>
    </w:pPr>
    <w:rPr>
      <w:rFonts w:ascii="Arial" w:hAnsi="Arial" w:cs="Arial"/>
      <w:sz w:val="22"/>
      <w:szCs w:val="22"/>
      <w:lang w:val="en-US" w:eastAsia="zh-CN"/>
    </w:rPr>
  </w:style>
  <w:style w:type="character" w:customStyle="1" w:styleId="adverb">
    <w:name w:val="adverb"/>
    <w:rsid w:val="004065D5"/>
  </w:style>
  <w:style w:type="paragraph" w:styleId="ListBullet">
    <w:name w:val="List Bullet"/>
    <w:basedOn w:val="Normal"/>
    <w:uiPriority w:val="36"/>
    <w:qFormat/>
    <w:rsid w:val="006D5D24"/>
    <w:pPr>
      <w:numPr>
        <w:numId w:val="35"/>
      </w:numPr>
      <w:suppressAutoHyphens/>
      <w:autoSpaceDN w:val="0"/>
      <w:spacing w:after="240" w:line="288" w:lineRule="auto"/>
      <w:textAlignment w:val="baseline"/>
    </w:pPr>
    <w:rPr>
      <w:rFonts w:ascii="Cambria" w:eastAsia="HGMinchoB" w:hAnsi="Cambria"/>
      <w:color w:val="404040"/>
      <w:sz w:val="22"/>
      <w:szCs w:val="22"/>
      <w:lang w:val="en-US" w:eastAsia="ja-JP"/>
    </w:rPr>
  </w:style>
  <w:style w:type="numbering" w:customStyle="1" w:styleId="LFO21">
    <w:name w:val="LFO21"/>
    <w:basedOn w:val="NoList"/>
    <w:rsid w:val="006D5D24"/>
    <w:pPr>
      <w:numPr>
        <w:numId w:val="35"/>
      </w:numPr>
    </w:pPr>
  </w:style>
  <w:style w:type="paragraph" w:customStyle="1" w:styleId="headerlist">
    <w:name w:val="header list"/>
    <w:link w:val="headerlistChar"/>
    <w:qFormat/>
    <w:rsid w:val="00732812"/>
    <w:pPr>
      <w:spacing w:line="259" w:lineRule="auto"/>
    </w:pPr>
    <w:rPr>
      <w:rFonts w:ascii="Noto Sans" w:hAnsi="Noto Sans"/>
      <w:color w:val="222E39"/>
      <w:szCs w:val="32"/>
      <w:lang w:eastAsia="en-US"/>
    </w:rPr>
  </w:style>
  <w:style w:type="character" w:customStyle="1" w:styleId="headerlistChar">
    <w:name w:val="header list Char"/>
    <w:link w:val="headerlist"/>
    <w:locked/>
    <w:rsid w:val="00732812"/>
    <w:rPr>
      <w:rFonts w:ascii="Noto Sans" w:hAnsi="Noto Sans"/>
      <w:color w:val="222E39"/>
      <w:szCs w:val="32"/>
      <w:lang w:eastAsia="en-US"/>
    </w:rPr>
  </w:style>
  <w:style w:type="paragraph" w:customStyle="1" w:styleId="Listbulletindented">
    <w:name w:val="List bullet indented"/>
    <w:basedOn w:val="ListBullet"/>
    <w:rsid w:val="00D8797F"/>
    <w:pPr>
      <w:numPr>
        <w:numId w:val="36"/>
      </w:numPr>
      <w:tabs>
        <w:tab w:val="clear" w:pos="360"/>
        <w:tab w:val="num" w:pos="720"/>
      </w:tabs>
      <w:suppressAutoHyphens w:val="0"/>
      <w:autoSpaceDN/>
      <w:spacing w:after="0" w:line="240" w:lineRule="auto"/>
      <w:ind w:left="720"/>
      <w:textAlignment w:val="auto"/>
    </w:pPr>
    <w:rPr>
      <w:rFonts w:ascii="Trebuchet MS" w:eastAsia="Times New Roman" w:hAnsi="Trebuchet MS"/>
      <w:color w:val="auto"/>
      <w:sz w:val="20"/>
      <w:szCs w:val="20"/>
      <w:u w:color="000000"/>
      <w:lang w:eastAsia="en-US"/>
    </w:rPr>
  </w:style>
  <w:style w:type="paragraph" w:customStyle="1" w:styleId="SidebarDetails">
    <w:name w:val="Sidebar Details"/>
    <w:rsid w:val="00996758"/>
    <w:pPr>
      <w:pBdr>
        <w:top w:val="nil"/>
        <w:left w:val="nil"/>
        <w:bottom w:val="nil"/>
        <w:right w:val="nil"/>
        <w:between w:val="nil"/>
        <w:bar w:val="nil"/>
      </w:pBdr>
    </w:pPr>
    <w:rPr>
      <w:rFonts w:ascii="Calibri Light" w:eastAsia="Calibri Light" w:hAnsi="Calibri Light" w:cs="Calibri Light"/>
      <w:color w:val="FFFFFF"/>
      <w:sz w:val="22"/>
      <w:szCs w:val="22"/>
      <w:u w:color="FFFFFF"/>
      <w:bdr w:val="nil"/>
      <w:lang w:val="en-US"/>
    </w:rPr>
  </w:style>
  <w:style w:type="paragraph" w:customStyle="1" w:styleId="ResumeText">
    <w:name w:val="Resume Text"/>
    <w:basedOn w:val="Normal"/>
    <w:qFormat/>
    <w:rsid w:val="006805E3"/>
    <w:pPr>
      <w:spacing w:before="40" w:after="40" w:line="288" w:lineRule="auto"/>
      <w:ind w:right="1440"/>
    </w:pPr>
    <w:rPr>
      <w:rFonts w:ascii="Cambria" w:eastAsia="Cambria" w:hAnsi="Cambria"/>
      <w:color w:val="595959"/>
      <w:kern w:val="20"/>
      <w:sz w:val="20"/>
      <w:szCs w:val="20"/>
      <w:lang w:val="en-US" w:eastAsia="ja-JP"/>
    </w:rPr>
  </w:style>
  <w:style w:type="table" w:customStyle="1" w:styleId="ResumeTable">
    <w:name w:val="Resume Table"/>
    <w:basedOn w:val="TableNormal"/>
    <w:uiPriority w:val="99"/>
    <w:rsid w:val="006805E3"/>
    <w:pPr>
      <w:spacing w:before="40" w:after="160" w:line="288" w:lineRule="auto"/>
    </w:pPr>
    <w:rPr>
      <w:rFonts w:ascii="Cambria" w:eastAsia="Cambria" w:hAnsi="Cambria"/>
      <w:color w:val="595959"/>
      <w:lang w:val="en-US" w:eastAsia="ja-JP"/>
    </w:rPr>
    <w:tblPr>
      <w:tblBorders>
        <w:insideH w:val="single" w:sz="4" w:space="0" w:color="7E97AD"/>
      </w:tblBorders>
      <w:tblCellMar>
        <w:top w:w="144" w:type="dxa"/>
        <w:left w:w="0" w:type="dxa"/>
        <w:bottom w:w="144" w:type="dxa"/>
        <w:right w:w="0" w:type="dxa"/>
      </w:tblCellMar>
    </w:tblPr>
  </w:style>
  <w:style w:type="numbering" w:customStyle="1" w:styleId="Bullets">
    <w:name w:val="Bullets"/>
    <w:rsid w:val="009E2CB2"/>
    <w:pPr>
      <w:numPr>
        <w:numId w:val="37"/>
      </w:numPr>
    </w:pPr>
  </w:style>
  <w:style w:type="character" w:customStyle="1" w:styleId="Hyperlink2">
    <w:name w:val="Hyperlink.2"/>
    <w:rsid w:val="009E2CB2"/>
    <w:rPr>
      <w:rFonts w:ascii="Calibri" w:eastAsia="Calibri" w:hAnsi="Calibri" w:cs="Calibri"/>
      <w:color w:val="0000FF"/>
      <w:u w:val="single" w:color="0000FF"/>
    </w:rPr>
  </w:style>
  <w:style w:type="numbering" w:customStyle="1" w:styleId="ImportedStyle6">
    <w:name w:val="Imported Style 6"/>
    <w:rsid w:val="009E2CB2"/>
    <w:pPr>
      <w:numPr>
        <w:numId w:val="38"/>
      </w:numPr>
    </w:pPr>
  </w:style>
  <w:style w:type="numbering" w:customStyle="1" w:styleId="ImportedStyle7">
    <w:name w:val="Imported Style 7"/>
    <w:rsid w:val="009E2CB2"/>
    <w:pPr>
      <w:numPr>
        <w:numId w:val="39"/>
      </w:numPr>
    </w:pPr>
  </w:style>
  <w:style w:type="character" w:customStyle="1" w:styleId="PAcharactercolourtext">
    <w:name w:val="PA character_colour text"/>
    <w:qFormat/>
    <w:rsid w:val="00AB0FA3"/>
    <w:rPr>
      <w:rFonts w:ascii="Arial" w:hAnsi="Arial"/>
      <w:color w:val="5B9BD5"/>
    </w:rPr>
  </w:style>
  <w:style w:type="character" w:customStyle="1" w:styleId="PAcharacterboldtext">
    <w:name w:val="PA character_bold text"/>
    <w:qFormat/>
    <w:rsid w:val="00AB0FA3"/>
    <w:rPr>
      <w:rFonts w:ascii="Arial" w:hAnsi="Arial"/>
      <w:b/>
      <w:lang w:val="en-GB"/>
    </w:rPr>
  </w:style>
  <w:style w:type="paragraph" w:customStyle="1" w:styleId="ib">
    <w:name w:val="ib"/>
    <w:basedOn w:val="Normal"/>
    <w:rsid w:val="00A721B1"/>
    <w:pPr>
      <w:spacing w:before="100" w:beforeAutospacing="1" w:after="100" w:afterAutospacing="1"/>
    </w:pPr>
    <w:rPr>
      <w:lang w:eastAsia="en-GB"/>
    </w:rPr>
  </w:style>
  <w:style w:type="paragraph" w:customStyle="1" w:styleId="h3">
    <w:name w:val="h3"/>
    <w:basedOn w:val="Normal"/>
    <w:rsid w:val="00A721B1"/>
    <w:pPr>
      <w:spacing w:before="100" w:beforeAutospacing="1" w:after="100" w:afterAutospacing="1"/>
    </w:pPr>
    <w:rPr>
      <w:lang w:eastAsia="en-GB"/>
    </w:rPr>
  </w:style>
  <w:style w:type="character" w:customStyle="1" w:styleId="answers">
    <w:name w:val="answers"/>
    <w:rsid w:val="00363873"/>
  </w:style>
  <w:style w:type="character" w:styleId="CommentReference">
    <w:name w:val="annotation reference"/>
    <w:unhideWhenUsed/>
    <w:rsid w:val="00191FC9"/>
    <w:rPr>
      <w:sz w:val="16"/>
      <w:szCs w:val="16"/>
    </w:rPr>
  </w:style>
  <w:style w:type="paragraph" w:styleId="CommentSubject">
    <w:name w:val="annotation subject"/>
    <w:basedOn w:val="CommentText"/>
    <w:next w:val="CommentText"/>
    <w:link w:val="CommentSubjectChar"/>
    <w:uiPriority w:val="99"/>
    <w:semiHidden/>
    <w:unhideWhenUsed/>
    <w:rsid w:val="00191FC9"/>
    <w:rPr>
      <w:b/>
      <w:bCs/>
    </w:rPr>
  </w:style>
  <w:style w:type="character" w:customStyle="1" w:styleId="CommentSubjectChar">
    <w:name w:val="Comment Subject Char"/>
    <w:link w:val="CommentSubject"/>
    <w:uiPriority w:val="99"/>
    <w:semiHidden/>
    <w:rsid w:val="00191FC9"/>
    <w:rPr>
      <w:b/>
      <w:bCs/>
      <w:lang w:eastAsia="en-US"/>
    </w:rPr>
  </w:style>
  <w:style w:type="character" w:styleId="HTMLTypewriter">
    <w:name w:val="HTML Typewriter"/>
    <w:rsid w:val="007677B9"/>
    <w:rPr>
      <w:rFonts w:ascii="Courier New" w:eastAsia="Times New Roman" w:hAnsi="Courier New" w:cs="Courier New"/>
      <w:sz w:val="20"/>
      <w:szCs w:val="20"/>
    </w:rPr>
  </w:style>
  <w:style w:type="paragraph" w:styleId="BlockText">
    <w:name w:val="Block Text"/>
    <w:basedOn w:val="Normal"/>
    <w:rsid w:val="00DD5754"/>
    <w:pPr>
      <w:ind w:left="2159" w:right="-383" w:hanging="3435"/>
    </w:pPr>
    <w:rPr>
      <w:b/>
      <w:szCs w:val="20"/>
    </w:rPr>
  </w:style>
  <w:style w:type="paragraph" w:customStyle="1" w:styleId="Textoindependiente2">
    <w:name w:val="Texto independiente 2"/>
    <w:autoRedefine/>
    <w:rsid w:val="006F5FFD"/>
    <w:rPr>
      <w:rFonts w:ascii="Arial" w:eastAsia="ヒラギノ角ゴ Pro W3" w:hAnsi="Arial"/>
      <w:color w:val="000000"/>
      <w:sz w:val="18"/>
      <w:lang w:eastAsia="de-DE"/>
    </w:rPr>
  </w:style>
  <w:style w:type="character" w:customStyle="1" w:styleId="Link">
    <w:name w:val="Link"/>
    <w:rsid w:val="00705F7B"/>
    <w:rPr>
      <w:color w:val="0000FF"/>
      <w:u w:val="single" w:color="0000FF"/>
    </w:rPr>
  </w:style>
  <w:style w:type="paragraph" w:customStyle="1" w:styleId="Cog-H3a">
    <w:name w:val="Cog-H3a"/>
    <w:basedOn w:val="Heading3"/>
    <w:rsid w:val="004C500A"/>
    <w:pPr>
      <w:spacing w:before="120" w:after="120" w:line="240" w:lineRule="atLeast"/>
    </w:pPr>
    <w:rPr>
      <w:color w:val="000080"/>
      <w:sz w:val="22"/>
      <w:szCs w:val="20"/>
      <w:lang w:val="en-US" w:eastAsia="x-none"/>
    </w:rPr>
  </w:style>
  <w:style w:type="paragraph" w:customStyle="1" w:styleId="BulletedList">
    <w:name w:val="Bulleted List"/>
    <w:basedOn w:val="Normal"/>
    <w:next w:val="Normal"/>
    <w:unhideWhenUsed/>
    <w:qFormat/>
    <w:rsid w:val="008F3B1C"/>
    <w:pPr>
      <w:numPr>
        <w:numId w:val="40"/>
      </w:numPr>
      <w:tabs>
        <w:tab w:val="clear" w:pos="720"/>
      </w:tabs>
      <w:spacing w:after="60"/>
      <w:ind w:hanging="360"/>
    </w:pPr>
    <w:rPr>
      <w:rFonts w:ascii="Calibri" w:hAnsi="Calibri"/>
      <w:spacing w:val="-5"/>
      <w:sz w:val="22"/>
      <w:szCs w:val="20"/>
      <w:lang w:val="en-US"/>
    </w:rPr>
  </w:style>
  <w:style w:type="character" w:customStyle="1" w:styleId="IntenseReference1">
    <w:name w:val="Intense Reference1"/>
    <w:uiPriority w:val="32"/>
    <w:qFormat/>
    <w:rsid w:val="00917170"/>
    <w:rPr>
      <w:b/>
      <w:bCs/>
      <w:smallCaps/>
      <w:spacing w:val="5"/>
      <w:sz w:val="22"/>
      <w:szCs w:val="22"/>
      <w:u w:val="single"/>
    </w:rPr>
  </w:style>
  <w:style w:type="paragraph" w:customStyle="1" w:styleId="ParaAttribute4">
    <w:name w:val="ParaAttribute4"/>
    <w:rsid w:val="0027423D"/>
    <w:pPr>
      <w:wordWrap w:val="0"/>
      <w:spacing w:after="200"/>
    </w:pPr>
    <w:rPr>
      <w:rFonts w:eastAsia="Batang"/>
    </w:rPr>
  </w:style>
  <w:style w:type="character" w:customStyle="1" w:styleId="CharAttribute3">
    <w:name w:val="CharAttribute3"/>
    <w:rsid w:val="0027423D"/>
    <w:rPr>
      <w:rFonts w:ascii="Calibri" w:eastAsia="Calibri"/>
      <w:sz w:val="22"/>
    </w:rPr>
  </w:style>
  <w:style w:type="character" w:customStyle="1" w:styleId="CharAttribute10">
    <w:name w:val="CharAttribute10"/>
    <w:rsid w:val="0027423D"/>
    <w:rPr>
      <w:rFonts w:ascii="Calibri" w:eastAsia="Calibri"/>
      <w:b/>
      <w:sz w:val="22"/>
    </w:rPr>
  </w:style>
  <w:style w:type="paragraph" w:customStyle="1" w:styleId="MediumShading1-Accent11">
    <w:name w:val="Medium Shading 1 - Accent 11"/>
    <w:uiPriority w:val="1"/>
    <w:qFormat/>
    <w:rsid w:val="0084517A"/>
    <w:rPr>
      <w:rFonts w:ascii="Calibri" w:eastAsia="Calibri" w:hAnsi="Calibri"/>
      <w:sz w:val="22"/>
      <w:szCs w:val="22"/>
      <w:lang w:val="en-AU" w:eastAsia="en-US"/>
    </w:rPr>
  </w:style>
  <w:style w:type="paragraph" w:customStyle="1" w:styleId="ecxmsonormal">
    <w:name w:val="ecxmsonormal"/>
    <w:basedOn w:val="Normal"/>
    <w:rsid w:val="007C4A7D"/>
    <w:pPr>
      <w:spacing w:before="100" w:beforeAutospacing="1" w:after="100" w:afterAutospacing="1"/>
    </w:pPr>
    <w:rPr>
      <w:lang w:eastAsia="en-GB"/>
    </w:rPr>
  </w:style>
  <w:style w:type="paragraph" w:customStyle="1" w:styleId="Pa2">
    <w:name w:val="Pa2"/>
    <w:basedOn w:val="Default"/>
    <w:next w:val="Default"/>
    <w:uiPriority w:val="99"/>
    <w:rsid w:val="009110F7"/>
    <w:pPr>
      <w:spacing w:line="221" w:lineRule="atLeast"/>
    </w:pPr>
    <w:rPr>
      <w:rFonts w:ascii="FS Me" w:hAnsi="FS Me" w:cs="Times New Roman"/>
      <w:color w:val="auto"/>
      <w:lang w:val="en-GB"/>
    </w:rPr>
  </w:style>
  <w:style w:type="character" w:styleId="PageNumber">
    <w:name w:val="page number"/>
    <w:rsid w:val="00F23E96"/>
  </w:style>
  <w:style w:type="paragraph" w:customStyle="1" w:styleId="ContactInformation">
    <w:name w:val="Contact Information"/>
    <w:basedOn w:val="Heading2"/>
    <w:qFormat/>
    <w:rsid w:val="00592453"/>
    <w:pPr>
      <w:keepLines/>
      <w:spacing w:before="40" w:after="40" w:line="288" w:lineRule="auto"/>
    </w:pPr>
    <w:rPr>
      <w:rFonts w:ascii="Century Gothic" w:hAnsi="Century Gothic"/>
      <w:b w:val="0"/>
      <w:bCs w:val="0"/>
      <w:kern w:val="32"/>
      <w:sz w:val="16"/>
      <w:szCs w:val="32"/>
      <w:lang w:val="en-US"/>
    </w:rPr>
  </w:style>
  <w:style w:type="paragraph" w:customStyle="1" w:styleId="Dates">
    <w:name w:val="Dates"/>
    <w:basedOn w:val="Normal"/>
    <w:qFormat/>
    <w:rsid w:val="00592453"/>
    <w:pPr>
      <w:spacing w:after="120" w:line="288" w:lineRule="auto"/>
    </w:pPr>
    <w:rPr>
      <w:rFonts w:ascii="Century Gothic" w:hAnsi="Century Gothic"/>
      <w:i/>
      <w:sz w:val="16"/>
      <w:szCs w:val="20"/>
      <w:lang w:val="en-US"/>
    </w:rPr>
  </w:style>
  <w:style w:type="table" w:customStyle="1" w:styleId="15">
    <w:name w:val="15"/>
    <w:basedOn w:val="TableNormal"/>
    <w:rsid w:val="004D0E92"/>
    <w:pPr>
      <w:widowControl w:val="0"/>
      <w:pBdr>
        <w:top w:val="nil"/>
        <w:left w:val="nil"/>
        <w:bottom w:val="nil"/>
        <w:right w:val="nil"/>
        <w:between w:val="nil"/>
      </w:pBdr>
    </w:pPr>
    <w:rPr>
      <w:rFonts w:ascii="Arial" w:eastAsia="Arial" w:hAnsi="Arial" w:cs="Arial"/>
      <w:color w:val="3F3A38"/>
      <w:sz w:val="16"/>
      <w:szCs w:val="16"/>
      <w:lang w:eastAsia="bg-BG"/>
    </w:rPr>
    <w:tblPr>
      <w:tblStyleRowBandSize w:val="1"/>
      <w:tblStyleColBandSize w:val="1"/>
      <w:tblCellMar>
        <w:left w:w="0" w:type="dxa"/>
        <w:right w:w="0" w:type="dxa"/>
      </w:tblCellMar>
    </w:tblPr>
  </w:style>
  <w:style w:type="paragraph" w:customStyle="1" w:styleId="Normalparac">
    <w:name w:val="Normal para c"/>
    <w:basedOn w:val="Normal"/>
    <w:rsid w:val="00D4763E"/>
    <w:pPr>
      <w:overflowPunct w:val="0"/>
      <w:autoSpaceDE w:val="0"/>
      <w:autoSpaceDN w:val="0"/>
      <w:adjustRightInd w:val="0"/>
      <w:spacing w:line="480" w:lineRule="atLeast"/>
      <w:ind w:left="980" w:hanging="280"/>
      <w:jc w:val="both"/>
      <w:textAlignment w:val="baseline"/>
    </w:pPr>
    <w:rPr>
      <w:rFonts w:ascii="Times" w:hAnsi="Times"/>
      <w:sz w:val="28"/>
      <w:szCs w:val="20"/>
    </w:rPr>
  </w:style>
  <w:style w:type="character" w:customStyle="1" w:styleId="moduletext">
    <w:name w:val="moduletext"/>
    <w:rsid w:val="003F03E5"/>
  </w:style>
  <w:style w:type="character" w:customStyle="1" w:styleId="A0">
    <w:name w:val="A0"/>
    <w:uiPriority w:val="99"/>
    <w:rsid w:val="00AF1BB5"/>
    <w:rPr>
      <w:rFonts w:cs="Century Gothic"/>
      <w:color w:val="002B5A"/>
      <w:sz w:val="18"/>
      <w:szCs w:val="18"/>
    </w:rPr>
  </w:style>
  <w:style w:type="paragraph" w:customStyle="1" w:styleId="Pa1">
    <w:name w:val="Pa1"/>
    <w:basedOn w:val="Default"/>
    <w:next w:val="Default"/>
    <w:uiPriority w:val="99"/>
    <w:rsid w:val="00AF1BB5"/>
    <w:pPr>
      <w:widowControl w:val="0"/>
      <w:spacing w:line="241" w:lineRule="atLeast"/>
    </w:pPr>
    <w:rPr>
      <w:rFonts w:ascii="Century Gothic" w:hAnsi="Century Gothic" w:cs="Times New Roman"/>
      <w:color w:val="auto"/>
      <w:lang w:val="en-GB"/>
    </w:rPr>
  </w:style>
  <w:style w:type="character" w:customStyle="1" w:styleId="Title1">
    <w:name w:val="Title1"/>
    <w:rsid w:val="00E23049"/>
  </w:style>
  <w:style w:type="character" w:customStyle="1" w:styleId="org">
    <w:name w:val="org"/>
    <w:rsid w:val="00E23049"/>
  </w:style>
  <w:style w:type="character" w:customStyle="1" w:styleId="location">
    <w:name w:val="location"/>
    <w:rsid w:val="00E23049"/>
  </w:style>
  <w:style w:type="character" w:customStyle="1" w:styleId="experience-date-locale">
    <w:name w:val="experience-date-locale"/>
    <w:rsid w:val="00E23049"/>
  </w:style>
  <w:style w:type="paragraph" w:customStyle="1" w:styleId="description">
    <w:name w:val="description"/>
    <w:basedOn w:val="Normal"/>
    <w:rsid w:val="00E23049"/>
    <w:pPr>
      <w:spacing w:before="100" w:beforeAutospacing="1" w:after="100" w:afterAutospacing="1"/>
    </w:pPr>
    <w:rPr>
      <w:lang w:eastAsia="en-GB"/>
    </w:rPr>
  </w:style>
  <w:style w:type="character" w:customStyle="1" w:styleId="background-details">
    <w:name w:val="background-details"/>
    <w:rsid w:val="004F73AE"/>
  </w:style>
  <w:style w:type="character" w:customStyle="1" w:styleId="Heading1Char">
    <w:name w:val="Heading 1 Char"/>
    <w:link w:val="Heading1"/>
    <w:uiPriority w:val="9"/>
    <w:rsid w:val="002C57A6"/>
    <w:rPr>
      <w:sz w:val="28"/>
      <w:szCs w:val="24"/>
      <w:lang w:eastAsia="en-US"/>
    </w:rPr>
  </w:style>
  <w:style w:type="paragraph" w:customStyle="1" w:styleId="Subheading2">
    <w:name w:val="Subheading 2"/>
    <w:next w:val="Body1"/>
    <w:rsid w:val="000B242E"/>
    <w:pPr>
      <w:keepNext/>
      <w:suppressAutoHyphens/>
      <w:outlineLvl w:val="1"/>
    </w:pPr>
    <w:rPr>
      <w:rFonts w:ascii="Didot" w:eastAsia="Arial Unicode MS" w:hAnsi="Didot"/>
      <w:b/>
      <w:color w:val="2D2E2D"/>
      <w:sz w:val="24"/>
      <w:lang w:eastAsia="en-US"/>
    </w:rPr>
  </w:style>
  <w:style w:type="character" w:styleId="SubtleReference">
    <w:name w:val="Subtle Reference"/>
    <w:aliases w:val="Subtitle Reference,Subtle"/>
    <w:uiPriority w:val="10"/>
    <w:qFormat/>
    <w:rsid w:val="00146BFE"/>
    <w:rPr>
      <w:rFonts w:ascii="Calibri" w:hAnsi="Calibri"/>
      <w:smallCaps/>
      <w:color w:val="616161"/>
    </w:rPr>
  </w:style>
  <w:style w:type="table" w:customStyle="1" w:styleId="TableGridLight1">
    <w:name w:val="Table Grid Light1"/>
    <w:basedOn w:val="TableNormal"/>
    <w:uiPriority w:val="40"/>
    <w:rsid w:val="009D42FB"/>
    <w:rPr>
      <w:rFonts w:ascii="Cambria" w:eastAsia="Cambria" w:hAnsi="Cambria"/>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Dash">
    <w:name w:val="Dash"/>
    <w:rsid w:val="00612CA2"/>
    <w:pPr>
      <w:numPr>
        <w:numId w:val="41"/>
      </w:numPr>
    </w:pPr>
  </w:style>
  <w:style w:type="character" w:customStyle="1" w:styleId="normaltextrun1">
    <w:name w:val="normaltextrun1"/>
    <w:rsid w:val="006E55BC"/>
  </w:style>
  <w:style w:type="paragraph" w:customStyle="1" w:styleId="Subsection">
    <w:name w:val="Subsection"/>
    <w:basedOn w:val="Normal"/>
    <w:link w:val="SubsectionChar"/>
    <w:uiPriority w:val="3"/>
    <w:qFormat/>
    <w:rsid w:val="00546470"/>
    <w:pPr>
      <w:spacing w:before="40" w:after="80"/>
    </w:pPr>
    <w:rPr>
      <w:rFonts w:ascii="Bookman Old Style" w:eastAsia="Gill Sans MT" w:hAnsi="Bookman Old Style"/>
      <w:b/>
      <w:color w:val="727CA3"/>
      <w:sz w:val="18"/>
      <w:szCs w:val="20"/>
      <w:lang w:val="en-US" w:eastAsia="ja-JP"/>
    </w:rPr>
  </w:style>
  <w:style w:type="character" w:customStyle="1" w:styleId="SubsectionChar">
    <w:name w:val="Subsection Char"/>
    <w:link w:val="Subsection"/>
    <w:uiPriority w:val="3"/>
    <w:rsid w:val="00546470"/>
    <w:rPr>
      <w:rFonts w:ascii="Bookman Old Style" w:eastAsia="Gill Sans MT" w:hAnsi="Bookman Old Style"/>
      <w:b/>
      <w:color w:val="727CA3"/>
      <w:sz w:val="18"/>
      <w:lang w:val="en-US" w:eastAsia="ja-JP"/>
    </w:rPr>
  </w:style>
  <w:style w:type="paragraph" w:customStyle="1" w:styleId="SubsectionDate">
    <w:name w:val="Subsection Date"/>
    <w:basedOn w:val="Normal"/>
    <w:link w:val="SubsectionDateChar"/>
    <w:uiPriority w:val="4"/>
    <w:qFormat/>
    <w:rsid w:val="00546470"/>
    <w:pPr>
      <w:spacing w:after="120"/>
      <w:contextualSpacing/>
    </w:pPr>
    <w:rPr>
      <w:rFonts w:ascii="Bookman Old Style" w:eastAsia="Gill Sans MT" w:hAnsi="Bookman Old Style"/>
      <w:color w:val="727CA3"/>
      <w:sz w:val="18"/>
      <w:szCs w:val="20"/>
      <w:lang w:val="en-US" w:eastAsia="ja-JP"/>
    </w:rPr>
  </w:style>
  <w:style w:type="character" w:customStyle="1" w:styleId="SubsectionDateChar">
    <w:name w:val="Subsection Date Char"/>
    <w:link w:val="SubsectionDate"/>
    <w:uiPriority w:val="4"/>
    <w:rsid w:val="00546470"/>
    <w:rPr>
      <w:rFonts w:ascii="Bookman Old Style" w:eastAsia="Gill Sans MT" w:hAnsi="Bookman Old Style"/>
      <w:color w:val="727CA3"/>
      <w:sz w:val="18"/>
      <w:lang w:val="en-US" w:eastAsia="ja-JP"/>
    </w:rPr>
  </w:style>
  <w:style w:type="paragraph" w:customStyle="1" w:styleId="normal0">
    <w:name w:val="normal"/>
    <w:rsid w:val="00F751A9"/>
    <w:pPr>
      <w:spacing w:after="200" w:line="276" w:lineRule="auto"/>
    </w:pPr>
    <w:rPr>
      <w:rFonts w:ascii="Calibri" w:eastAsia="Calibri" w:hAnsi="Calibri" w:cs="Calibri"/>
      <w:sz w:val="22"/>
      <w:szCs w:val="22"/>
      <w:lang w:eastAsia="en-CA" w:bidi="gu-IN"/>
    </w:rPr>
  </w:style>
  <w:style w:type="character" w:customStyle="1" w:styleId="passivevoice">
    <w:name w:val="passivevoice"/>
    <w:rsid w:val="00F751A9"/>
  </w:style>
  <w:style w:type="character" w:customStyle="1" w:styleId="ECVHeadingBusinessSector">
    <w:name w:val="_ECV_HeadingBusinessSector"/>
    <w:rsid w:val="00EB7FE9"/>
    <w:rPr>
      <w:rFonts w:ascii="Arial" w:hAnsi="Arial"/>
      <w:color w:val="1593CB"/>
      <w:spacing w:val="-6"/>
      <w:sz w:val="18"/>
      <w:szCs w:val="18"/>
      <w:shd w:val="clear" w:color="auto" w:fill="auto"/>
    </w:rPr>
  </w:style>
  <w:style w:type="paragraph" w:customStyle="1" w:styleId="ECVSubSectionHeading">
    <w:name w:val="_ECV_SubSectionHeading"/>
    <w:basedOn w:val="Normal"/>
    <w:rsid w:val="00EB7FE9"/>
    <w:pPr>
      <w:widowControl w:val="0"/>
      <w:suppressLineNumbers/>
      <w:suppressAutoHyphens/>
      <w:spacing w:line="100" w:lineRule="atLeast"/>
    </w:pPr>
    <w:rPr>
      <w:rFonts w:ascii="Arial" w:eastAsia="SimSun" w:hAnsi="Arial" w:cs="Mangal"/>
      <w:color w:val="0E4194"/>
      <w:spacing w:val="-6"/>
      <w:kern w:val="1"/>
      <w:sz w:val="22"/>
      <w:lang w:eastAsia="zh-CN" w:bidi="hi-IN"/>
    </w:rPr>
  </w:style>
  <w:style w:type="paragraph" w:customStyle="1" w:styleId="ECVOrganisationDetails">
    <w:name w:val="_ECV_OrganisationDetails"/>
    <w:basedOn w:val="Normal"/>
    <w:rsid w:val="00EB7FE9"/>
    <w:pPr>
      <w:widowControl w:val="0"/>
      <w:suppressLineNumbers/>
      <w:suppressAutoHyphens/>
      <w:autoSpaceDE w:val="0"/>
      <w:spacing w:before="57" w:after="85" w:line="100" w:lineRule="atLeast"/>
    </w:pPr>
    <w:rPr>
      <w:rFonts w:ascii="Arial" w:eastAsia="ArialMT" w:hAnsi="Arial" w:cs="ArialMT"/>
      <w:color w:val="3F3A38"/>
      <w:spacing w:val="-6"/>
      <w:kern w:val="1"/>
      <w:sz w:val="18"/>
      <w:szCs w:val="18"/>
      <w:lang w:eastAsia="zh-CN" w:bidi="hi-IN"/>
    </w:rPr>
  </w:style>
  <w:style w:type="paragraph" w:customStyle="1" w:styleId="ECVSectionBullet">
    <w:name w:val="_ECV_SectionBullet"/>
    <w:basedOn w:val="Normal"/>
    <w:rsid w:val="00EB7FE9"/>
    <w:pPr>
      <w:widowControl w:val="0"/>
      <w:suppressLineNumbers/>
      <w:suppressAutoHyphens/>
      <w:autoSpaceDE w:val="0"/>
      <w:spacing w:line="100" w:lineRule="atLeast"/>
    </w:pPr>
    <w:rPr>
      <w:rFonts w:ascii="Arial" w:eastAsia="SimSun" w:hAnsi="Arial" w:cs="Mangal"/>
      <w:color w:val="3F3A38"/>
      <w:spacing w:val="-6"/>
      <w:kern w:val="1"/>
      <w:sz w:val="18"/>
      <w:lang w:eastAsia="zh-CN" w:bidi="hi-IN"/>
    </w:rPr>
  </w:style>
  <w:style w:type="character" w:customStyle="1" w:styleId="Years">
    <w:name w:val="Years"/>
    <w:uiPriority w:val="1"/>
    <w:qFormat/>
    <w:rsid w:val="00BF3BD2"/>
    <w:rPr>
      <w:rFonts w:ascii="Gabriola" w:hAnsi="Gabriola"/>
      <w:color w:val="629DD1"/>
      <w:sz w:val="32"/>
      <w:szCs w:val="32"/>
    </w:rPr>
  </w:style>
  <w:style w:type="character" w:customStyle="1" w:styleId="Heading2Char">
    <w:name w:val="Heading 2 Char"/>
    <w:link w:val="Heading2"/>
    <w:uiPriority w:val="9"/>
    <w:rsid w:val="00BF3BD2"/>
    <w:rPr>
      <w:b/>
      <w:bCs/>
      <w:sz w:val="24"/>
      <w:szCs w:val="24"/>
      <w:lang w:eastAsia="en-US"/>
    </w:rPr>
  </w:style>
  <w:style w:type="character" w:customStyle="1" w:styleId="NoneA">
    <w:name w:val="None A"/>
    <w:rsid w:val="00265AC4"/>
    <w:rPr>
      <w:lang w:val="en-US"/>
    </w:rPr>
  </w:style>
  <w:style w:type="paragraph" w:customStyle="1" w:styleId="CVNormal">
    <w:name w:val="CV Normal"/>
    <w:basedOn w:val="Normal"/>
    <w:rsid w:val="00133010"/>
    <w:pPr>
      <w:suppressAutoHyphens/>
      <w:ind w:left="113" w:right="113"/>
    </w:pPr>
    <w:rPr>
      <w:rFonts w:ascii="Arial Narrow" w:hAnsi="Arial Narrow"/>
      <w:sz w:val="20"/>
      <w:szCs w:val="20"/>
      <w:lang w:val="en-US" w:eastAsia="ar-SA"/>
    </w:rPr>
  </w:style>
  <w:style w:type="numbering" w:customStyle="1" w:styleId="WWNum16">
    <w:name w:val="WWNum16"/>
    <w:basedOn w:val="NoList"/>
    <w:rsid w:val="00B82C85"/>
    <w:pPr>
      <w:numPr>
        <w:numId w:val="42"/>
      </w:numPr>
    </w:pPr>
  </w:style>
  <w:style w:type="numbering" w:customStyle="1" w:styleId="WWNum2">
    <w:name w:val="WWNum2"/>
    <w:basedOn w:val="NoList"/>
    <w:rsid w:val="00B82C85"/>
    <w:pPr>
      <w:numPr>
        <w:numId w:val="43"/>
      </w:numPr>
    </w:pPr>
  </w:style>
  <w:style w:type="numbering" w:customStyle="1" w:styleId="WWNum4">
    <w:name w:val="WWNum4"/>
    <w:basedOn w:val="NoList"/>
    <w:rsid w:val="00B82C85"/>
    <w:pPr>
      <w:numPr>
        <w:numId w:val="44"/>
      </w:numPr>
    </w:pPr>
  </w:style>
  <w:style w:type="numbering" w:customStyle="1" w:styleId="WWNum5">
    <w:name w:val="WWNum5"/>
    <w:basedOn w:val="NoList"/>
    <w:rsid w:val="00B82C85"/>
    <w:pPr>
      <w:numPr>
        <w:numId w:val="45"/>
      </w:numPr>
    </w:pPr>
  </w:style>
  <w:style w:type="numbering" w:customStyle="1" w:styleId="WWNum6">
    <w:name w:val="WWNum6"/>
    <w:basedOn w:val="NoList"/>
    <w:rsid w:val="00B82C85"/>
    <w:pPr>
      <w:numPr>
        <w:numId w:val="46"/>
      </w:numPr>
    </w:pPr>
  </w:style>
  <w:style w:type="paragraph" w:customStyle="1" w:styleId="Osignicie">
    <w:name w:val="Osiągnięcie"/>
    <w:basedOn w:val="BodyText"/>
    <w:uiPriority w:val="99"/>
    <w:rsid w:val="0064481E"/>
    <w:pPr>
      <w:suppressAutoHyphens/>
      <w:spacing w:after="60" w:line="240" w:lineRule="atLeast"/>
      <w:ind w:left="240" w:hanging="240"/>
      <w:jc w:val="both"/>
    </w:pPr>
    <w:rPr>
      <w:rFonts w:ascii="Garamond" w:hAnsi="Garamond"/>
      <w:sz w:val="22"/>
      <w:szCs w:val="20"/>
      <w:lang w:val="pl-PL" w:eastAsia="ar-SA"/>
    </w:rPr>
  </w:style>
  <w:style w:type="character" w:customStyle="1" w:styleId="cveditplaintext1">
    <w:name w:val="cvedit_plain_text1"/>
    <w:rsid w:val="009015A9"/>
    <w:rPr>
      <w:rFonts w:ascii="Arial" w:hAnsi="Arial" w:cs="Arial"/>
      <w:color w:val="000000"/>
      <w:sz w:val="20"/>
      <w:szCs w:val="20"/>
    </w:rPr>
  </w:style>
  <w:style w:type="character" w:customStyle="1" w:styleId="answersfullwidth4">
    <w:name w:val="answersfullwidth4"/>
    <w:rsid w:val="00AE7B6F"/>
  </w:style>
  <w:style w:type="paragraph" w:customStyle="1" w:styleId="StyleStyleSegoeUI105ptBoldSmallcapsCentered11pt">
    <w:name w:val="Style Style Segoe UI 10.5 pt Bold Small caps Centered + 11 pt"/>
    <w:basedOn w:val="Normal"/>
    <w:uiPriority w:val="99"/>
    <w:rsid w:val="0068247E"/>
    <w:pPr>
      <w:spacing w:after="100"/>
      <w:jc w:val="center"/>
    </w:pPr>
    <w:rPr>
      <w:rFonts w:ascii="Segoe UI" w:hAnsi="Segoe UI"/>
      <w:b/>
      <w:bCs/>
      <w:smallCaps/>
      <w:spacing w:val="26"/>
      <w:sz w:val="22"/>
      <w:szCs w:val="20"/>
      <w:lang w:eastAsia="en-GB"/>
    </w:rPr>
  </w:style>
  <w:style w:type="paragraph" w:customStyle="1" w:styleId="Qualifications">
    <w:name w:val="Qualifications"/>
    <w:basedOn w:val="Normal"/>
    <w:rsid w:val="007A00B3"/>
    <w:pPr>
      <w:tabs>
        <w:tab w:val="right" w:pos="2592"/>
        <w:tab w:val="left" w:pos="2880"/>
      </w:tabs>
      <w:ind w:left="2880" w:hanging="2880"/>
    </w:pPr>
    <w:rPr>
      <w:rFonts w:ascii="Arial" w:hAnsi="Arial"/>
      <w:b/>
      <w:bCs/>
      <w:sz w:val="20"/>
    </w:rPr>
  </w:style>
  <w:style w:type="paragraph" w:customStyle="1" w:styleId="ydpb5d6a309msonormal">
    <w:name w:val="ydpb5d6a309msonormal"/>
    <w:basedOn w:val="Normal"/>
    <w:rsid w:val="002E2289"/>
    <w:pPr>
      <w:spacing w:before="100" w:beforeAutospacing="1" w:after="100" w:afterAutospacing="1"/>
    </w:pPr>
    <w:rPr>
      <w:lang w:eastAsia="en-GB"/>
    </w:rPr>
  </w:style>
  <w:style w:type="character" w:customStyle="1" w:styleId="None">
    <w:name w:val="None"/>
    <w:rsid w:val="004E46CC"/>
  </w:style>
  <w:style w:type="numbering" w:customStyle="1" w:styleId="BulletBig">
    <w:name w:val="Bullet Big"/>
    <w:rsid w:val="004E46CC"/>
    <w:pPr>
      <w:numPr>
        <w:numId w:val="47"/>
      </w:numPr>
    </w:pPr>
  </w:style>
  <w:style w:type="character" w:customStyle="1" w:styleId="m-4060477372462685993s14">
    <w:name w:val="m_-4060477372462685993s14"/>
    <w:rsid w:val="00044A3E"/>
  </w:style>
  <w:style w:type="character" w:customStyle="1" w:styleId="m-4060477372462685993s2">
    <w:name w:val="m_-4060477372462685993s2"/>
    <w:rsid w:val="00044A3E"/>
  </w:style>
  <w:style w:type="paragraph" w:customStyle="1" w:styleId="m-4060477372462685993s4">
    <w:name w:val="m_-4060477372462685993s4"/>
    <w:basedOn w:val="Normal"/>
    <w:rsid w:val="00044A3E"/>
    <w:pPr>
      <w:spacing w:before="100" w:beforeAutospacing="1" w:after="100" w:afterAutospacing="1"/>
    </w:pPr>
    <w:rPr>
      <w:lang w:eastAsia="en-GB"/>
    </w:rPr>
  </w:style>
  <w:style w:type="character" w:customStyle="1" w:styleId="m-4060477372462685993s7">
    <w:name w:val="m_-4060477372462685993s7"/>
    <w:rsid w:val="00044A3E"/>
  </w:style>
  <w:style w:type="paragraph" w:customStyle="1" w:styleId="m-4060477372462685993s12">
    <w:name w:val="m_-4060477372462685993s12"/>
    <w:basedOn w:val="Normal"/>
    <w:rsid w:val="00044A3E"/>
    <w:pPr>
      <w:spacing w:before="100" w:beforeAutospacing="1" w:after="100" w:afterAutospacing="1"/>
    </w:pPr>
    <w:rPr>
      <w:lang w:eastAsia="en-GB"/>
    </w:rPr>
  </w:style>
  <w:style w:type="character" w:customStyle="1" w:styleId="span">
    <w:name w:val="span"/>
    <w:rsid w:val="00F22413"/>
    <w:rPr>
      <w:sz w:val="24"/>
      <w:szCs w:val="24"/>
      <w:bdr w:val="none" w:sz="0" w:space="0" w:color="auto"/>
      <w:vertAlign w:val="baseline"/>
    </w:rPr>
  </w:style>
  <w:style w:type="character" w:customStyle="1" w:styleId="divdocumentdivparagraphspandateswrapper">
    <w:name w:val="div_document_div_paragraph_span_dates_wrapper"/>
    <w:rsid w:val="00F22413"/>
  </w:style>
  <w:style w:type="paragraph" w:customStyle="1" w:styleId="divdocumentdivparagraphspandateswrapperParagraph">
    <w:name w:val="div_document_div_paragraph_span_dates_wrapper Paragraph"/>
    <w:basedOn w:val="Normal"/>
    <w:rsid w:val="00F22413"/>
    <w:pPr>
      <w:spacing w:line="240" w:lineRule="atLeast"/>
    </w:pPr>
    <w:rPr>
      <w:lang w:eastAsia="en-GB"/>
    </w:rPr>
  </w:style>
  <w:style w:type="character" w:customStyle="1" w:styleId="divdocumentsinglecolumn">
    <w:name w:val="div_document_singlecolumn"/>
    <w:rsid w:val="00F22413"/>
  </w:style>
  <w:style w:type="character" w:customStyle="1" w:styleId="singlecolumnspanpaddedlinenth-child1">
    <w:name w:val="singlecolumn_span_paddedline_nth-child(1)"/>
    <w:rsid w:val="00F22413"/>
  </w:style>
  <w:style w:type="character" w:customStyle="1" w:styleId="spanjobtitle">
    <w:name w:val="span_jobtitle"/>
    <w:rsid w:val="00F22413"/>
    <w:rPr>
      <w:b/>
      <w:bCs/>
      <w:sz w:val="24"/>
      <w:szCs w:val="24"/>
      <w:bdr w:val="none" w:sz="0" w:space="0" w:color="auto"/>
      <w:vertAlign w:val="baseline"/>
    </w:rPr>
  </w:style>
  <w:style w:type="paragraph" w:customStyle="1" w:styleId="spanpaddedline">
    <w:name w:val="span_paddedline"/>
    <w:basedOn w:val="Normal"/>
    <w:rsid w:val="00F22413"/>
    <w:pPr>
      <w:spacing w:line="240" w:lineRule="atLeast"/>
    </w:pPr>
    <w:rPr>
      <w:lang w:eastAsia="en-GB"/>
    </w:rPr>
  </w:style>
  <w:style w:type="character" w:customStyle="1" w:styleId="spancompanyname">
    <w:name w:val="span_companyname"/>
    <w:rsid w:val="00F22413"/>
    <w:rPr>
      <w:b/>
      <w:bCs/>
      <w:sz w:val="24"/>
      <w:szCs w:val="24"/>
      <w:bdr w:val="none" w:sz="0" w:space="0" w:color="auto"/>
      <w:vertAlign w:val="baseline"/>
    </w:rPr>
  </w:style>
  <w:style w:type="character" w:customStyle="1" w:styleId="spanhypenfont">
    <w:name w:val="span_hypenfont"/>
    <w:rsid w:val="00F22413"/>
    <w:rPr>
      <w:sz w:val="14"/>
      <w:szCs w:val="14"/>
      <w:bdr w:val="none" w:sz="0" w:space="0" w:color="auto"/>
      <w:vertAlign w:val="baseline"/>
    </w:rPr>
  </w:style>
  <w:style w:type="paragraph" w:customStyle="1" w:styleId="ulli">
    <w:name w:val="ul_li"/>
    <w:basedOn w:val="Normal"/>
    <w:rsid w:val="00F22413"/>
    <w:pPr>
      <w:pBdr>
        <w:left w:val="none" w:sz="0" w:space="3" w:color="auto"/>
      </w:pBdr>
      <w:spacing w:line="240" w:lineRule="atLeast"/>
    </w:pPr>
    <w:rPr>
      <w:lang w:eastAsia="en-GB"/>
    </w:rPr>
  </w:style>
  <w:style w:type="table" w:customStyle="1" w:styleId="divdocumentdivparagraphTable">
    <w:name w:val="div_document_div_paragraph Table"/>
    <w:basedOn w:val="TableNormal"/>
    <w:rsid w:val="00F22413"/>
    <w:tblPr/>
  </w:style>
  <w:style w:type="paragraph" w:customStyle="1" w:styleId="divdocumentsinglecolumnParagraph">
    <w:name w:val="div_document_singlecolumn Paragraph"/>
    <w:basedOn w:val="Normal"/>
    <w:rsid w:val="00F22413"/>
    <w:pPr>
      <w:spacing w:line="240" w:lineRule="atLeast"/>
    </w:pPr>
    <w:rPr>
      <w:lang w:eastAsia="en-GB"/>
    </w:rPr>
  </w:style>
  <w:style w:type="character" w:customStyle="1" w:styleId="spandegree">
    <w:name w:val="span_degree"/>
    <w:rsid w:val="0018141B"/>
    <w:rPr>
      <w:b/>
      <w:bCs/>
      <w:sz w:val="24"/>
      <w:szCs w:val="24"/>
      <w:bdr w:val="none" w:sz="0" w:space="0" w:color="auto"/>
      <w:vertAlign w:val="baseline"/>
    </w:rPr>
  </w:style>
  <w:style w:type="paragraph" w:customStyle="1" w:styleId="pv-accomplishments-blocksummary-list-item">
    <w:name w:val="pv-accomplishments-block__summary-list-item"/>
    <w:basedOn w:val="Normal"/>
    <w:rsid w:val="00FF6FF6"/>
    <w:pPr>
      <w:spacing w:before="100" w:beforeAutospacing="1" w:after="100" w:afterAutospacing="1"/>
    </w:pPr>
    <w:rPr>
      <w:lang w:eastAsia="en-GB"/>
    </w:rPr>
  </w:style>
  <w:style w:type="paragraph" w:customStyle="1" w:styleId="TableEntry">
    <w:name w:val="TableEntry"/>
    <w:basedOn w:val="BodyText"/>
    <w:uiPriority w:val="99"/>
    <w:rsid w:val="00A91F1B"/>
    <w:pPr>
      <w:spacing w:after="0" w:line="280" w:lineRule="atLeast"/>
    </w:pPr>
    <w:rPr>
      <w:sz w:val="22"/>
      <w:szCs w:val="22"/>
    </w:rPr>
  </w:style>
  <w:style w:type="paragraph" w:customStyle="1" w:styleId="ecmsonormal">
    <w:name w:val="ec_msonormal"/>
    <w:basedOn w:val="Normal"/>
    <w:rsid w:val="00690C32"/>
    <w:pPr>
      <w:spacing w:before="100" w:beforeAutospacing="1" w:after="100" w:afterAutospacing="1"/>
    </w:pPr>
    <w:rPr>
      <w:lang w:val="en-US"/>
    </w:rPr>
  </w:style>
  <w:style w:type="paragraph" w:customStyle="1" w:styleId="ecachievement">
    <w:name w:val="ec_achievement"/>
    <w:basedOn w:val="Normal"/>
    <w:rsid w:val="00690C32"/>
    <w:pPr>
      <w:spacing w:before="100" w:beforeAutospacing="1" w:after="100" w:afterAutospacing="1"/>
    </w:pPr>
    <w:rPr>
      <w:lang w:val="en-US"/>
    </w:rPr>
  </w:style>
  <w:style w:type="paragraph" w:styleId="HTMLPreformatted">
    <w:name w:val="HTML Preformatted"/>
    <w:basedOn w:val="Normal"/>
    <w:link w:val="HTMLPreformattedChar"/>
    <w:uiPriority w:val="99"/>
    <w:rsid w:val="0066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rPr>
  </w:style>
  <w:style w:type="character" w:customStyle="1" w:styleId="HTMLPreformattedChar">
    <w:name w:val="HTML Preformatted Char"/>
    <w:link w:val="HTMLPreformatted"/>
    <w:uiPriority w:val="99"/>
    <w:rsid w:val="006655B6"/>
    <w:rPr>
      <w:rFonts w:ascii="Courier New" w:eastAsia="Courier New" w:hAnsi="Courier New" w:cs="Courier New"/>
      <w:lang w:val="en-US" w:eastAsia="en-US"/>
    </w:rPr>
  </w:style>
  <w:style w:type="character" w:customStyle="1" w:styleId="titleparagraphChar">
    <w:name w:val="title paragraph Char"/>
    <w:link w:val="titleparagraph"/>
    <w:locked/>
    <w:rsid w:val="00696E58"/>
    <w:rPr>
      <w:rFonts w:ascii="Noto Sans" w:hAnsi="Noto Sans"/>
      <w:b/>
      <w:iCs/>
      <w:color w:val="3374AB"/>
      <w:sz w:val="26"/>
      <w:szCs w:val="32"/>
    </w:rPr>
  </w:style>
  <w:style w:type="paragraph" w:customStyle="1" w:styleId="titleparagraph">
    <w:name w:val="title paragraph"/>
    <w:basedOn w:val="Heading2"/>
    <w:next w:val="Normal"/>
    <w:link w:val="titleparagraphChar"/>
    <w:qFormat/>
    <w:rsid w:val="00696E58"/>
    <w:pPr>
      <w:keepLines/>
      <w:spacing w:before="200"/>
    </w:pPr>
    <w:rPr>
      <w:rFonts w:ascii="Noto Sans" w:hAnsi="Noto Sans"/>
      <w:bCs w:val="0"/>
      <w:iCs/>
      <w:color w:val="3374AB"/>
      <w:sz w:val="26"/>
      <w:szCs w:val="32"/>
      <w:lang w:eastAsia="en-GB"/>
    </w:rPr>
  </w:style>
  <w:style w:type="character" w:customStyle="1" w:styleId="WW8Num1z0">
    <w:name w:val="WW8Num1z0"/>
    <w:rsid w:val="00DA52E9"/>
    <w:rPr>
      <w:rFonts w:ascii="Symbol" w:hAnsi="Symbol"/>
    </w:rPr>
  </w:style>
  <w:style w:type="character" w:customStyle="1" w:styleId="lt-line-clampline">
    <w:name w:val="lt-line-clamp__line"/>
    <w:rsid w:val="00DC04FE"/>
  </w:style>
  <w:style w:type="paragraph" w:customStyle="1" w:styleId="EuropassSectionDetails">
    <w:name w:val="Europass_SectionDetails"/>
    <w:basedOn w:val="Normal"/>
    <w:rsid w:val="0093056A"/>
    <w:pPr>
      <w:widowControl w:val="0"/>
      <w:suppressLineNumbers/>
      <w:suppressAutoHyphens/>
      <w:autoSpaceDE w:val="0"/>
      <w:spacing w:before="28" w:after="56" w:line="100" w:lineRule="atLeast"/>
    </w:pPr>
    <w:rPr>
      <w:rFonts w:ascii="Arial" w:eastAsia="SimSun" w:hAnsi="Arial" w:cs="Mangal"/>
      <w:color w:val="3F3A38"/>
      <w:spacing w:val="-6"/>
      <w:kern w:val="1"/>
      <w:sz w:val="18"/>
      <w:lang w:eastAsia="zh-CN" w:bidi="hi-IN"/>
    </w:rPr>
  </w:style>
  <w:style w:type="paragraph" w:customStyle="1" w:styleId="ECVDate">
    <w:name w:val="_ECV_Date"/>
    <w:basedOn w:val="Normal"/>
    <w:rsid w:val="0093056A"/>
    <w:pPr>
      <w:widowControl w:val="0"/>
      <w:suppressLineNumbers/>
      <w:suppressAutoHyphens/>
      <w:spacing w:before="28" w:line="100" w:lineRule="atLeast"/>
      <w:ind w:right="283"/>
      <w:jc w:val="right"/>
      <w:textAlignment w:val="top"/>
    </w:pPr>
    <w:rPr>
      <w:rFonts w:ascii="Arial" w:eastAsia="SimSun" w:hAnsi="Arial" w:cs="Mangal"/>
      <w:color w:val="0E4194"/>
      <w:spacing w:val="-6"/>
      <w:kern w:val="1"/>
      <w:sz w:val="18"/>
      <w:lang w:eastAsia="zh-CN" w:bidi="hi-IN"/>
    </w:rPr>
  </w:style>
  <w:style w:type="paragraph" w:customStyle="1" w:styleId="ECVText">
    <w:name w:val="_ECV_Text"/>
    <w:basedOn w:val="BodyText"/>
    <w:rsid w:val="0093056A"/>
    <w:pPr>
      <w:widowControl w:val="0"/>
      <w:suppressAutoHyphens/>
      <w:spacing w:after="0" w:line="100" w:lineRule="atLeast"/>
    </w:pPr>
    <w:rPr>
      <w:rFonts w:ascii="Arial" w:eastAsia="SimSun" w:hAnsi="Arial" w:cs="Mangal"/>
      <w:color w:val="3F3A38"/>
      <w:spacing w:val="-6"/>
      <w:kern w:val="1"/>
      <w:sz w:val="16"/>
      <w:lang w:eastAsia="zh-CN" w:bidi="hi-IN"/>
    </w:rPr>
  </w:style>
  <w:style w:type="paragraph" w:customStyle="1" w:styleId="europass5fbulleted5flist">
    <w:name w:val="europass_5f_bulleted_5f_list"/>
    <w:basedOn w:val="EuropassSectionDetails"/>
    <w:rsid w:val="0093056A"/>
  </w:style>
  <w:style w:type="paragraph" w:customStyle="1" w:styleId="ECVRightHeading">
    <w:name w:val="_ECV_RightHeading"/>
    <w:basedOn w:val="Normal"/>
    <w:rsid w:val="008B0946"/>
    <w:pPr>
      <w:widowControl w:val="0"/>
      <w:suppressLineNumbers/>
      <w:suppressAutoHyphens/>
      <w:spacing w:before="62" w:line="100" w:lineRule="atLeast"/>
      <w:jc w:val="right"/>
    </w:pPr>
    <w:rPr>
      <w:rFonts w:ascii="Arial" w:eastAsia="SimSun" w:hAnsi="Arial" w:cs="Mangal"/>
      <w:color w:val="1593CB"/>
      <w:spacing w:val="-6"/>
      <w:kern w:val="1"/>
      <w:sz w:val="15"/>
      <w:szCs w:val="18"/>
      <w:lang w:eastAsia="zh-CN" w:bidi="hi-IN"/>
    </w:rPr>
  </w:style>
  <w:style w:type="paragraph" w:customStyle="1" w:styleId="bulletsred">
    <w:name w:val="bulletsred"/>
    <w:basedOn w:val="Normal"/>
    <w:rsid w:val="00B83959"/>
    <w:pPr>
      <w:numPr>
        <w:numId w:val="48"/>
      </w:numPr>
      <w:spacing w:after="120"/>
      <w:jc w:val="both"/>
    </w:pPr>
    <w:rPr>
      <w:rFonts w:ascii="Arial" w:hAnsi="Arial"/>
      <w:sz w:val="20"/>
      <w:szCs w:val="20"/>
    </w:rPr>
  </w:style>
  <w:style w:type="paragraph" w:styleId="Date">
    <w:name w:val="Date"/>
    <w:basedOn w:val="Normal"/>
    <w:next w:val="Normal"/>
    <w:link w:val="DateChar"/>
    <w:rsid w:val="002674FB"/>
    <w:rPr>
      <w:sz w:val="20"/>
      <w:szCs w:val="20"/>
    </w:rPr>
  </w:style>
  <w:style w:type="character" w:customStyle="1" w:styleId="DateChar">
    <w:name w:val="Date Char"/>
    <w:link w:val="Date"/>
    <w:rsid w:val="002674FB"/>
    <w:rPr>
      <w:lang w:eastAsia="en-US"/>
    </w:rPr>
  </w:style>
  <w:style w:type="character" w:customStyle="1" w:styleId="ilfuvd">
    <w:name w:val="ilfuvd"/>
    <w:rsid w:val="00111EF1"/>
  </w:style>
  <w:style w:type="paragraph" w:customStyle="1" w:styleId="languages">
    <w:name w:val="languages"/>
    <w:basedOn w:val="Normal"/>
    <w:rsid w:val="00F26C0E"/>
    <w:pPr>
      <w:widowControl w:val="0"/>
      <w:tabs>
        <w:tab w:val="left" w:pos="2324"/>
      </w:tabs>
      <w:suppressAutoHyphens/>
      <w:spacing w:before="57" w:after="57"/>
      <w:ind w:left="170"/>
    </w:pPr>
    <w:rPr>
      <w:rFonts w:ascii="DejaVu Sans" w:eastAsia="DejaVu Sans" w:hAnsi="DejaVu Sans" w:cs="DejaVu Sans"/>
      <w:sz w:val="20"/>
      <w:lang w:val="en-US" w:eastAsia="fr-FR" w:bidi="fr-FR"/>
    </w:rPr>
  </w:style>
  <w:style w:type="paragraph" w:styleId="IntenseQuote">
    <w:name w:val="Intense Quote"/>
    <w:basedOn w:val="Normal"/>
    <w:next w:val="Normal"/>
    <w:link w:val="IntenseQuoteChar"/>
    <w:uiPriority w:val="30"/>
    <w:qFormat/>
    <w:rsid w:val="00A95B69"/>
    <w:pPr>
      <w:ind w:left="720" w:right="720"/>
    </w:pPr>
    <w:rPr>
      <w:rFonts w:ascii="Garamond" w:hAnsi="Garamond"/>
      <w:b/>
      <w:i/>
      <w:szCs w:val="22"/>
    </w:rPr>
  </w:style>
  <w:style w:type="character" w:customStyle="1" w:styleId="IntenseQuoteChar">
    <w:name w:val="Intense Quote Char"/>
    <w:link w:val="IntenseQuote"/>
    <w:uiPriority w:val="30"/>
    <w:rsid w:val="00A95B69"/>
    <w:rPr>
      <w:rFonts w:ascii="Garamond" w:hAnsi="Garamond"/>
      <w:b/>
      <w:i/>
      <w:sz w:val="24"/>
      <w:szCs w:val="22"/>
      <w:lang w:eastAsia="en-US"/>
    </w:rPr>
  </w:style>
  <w:style w:type="paragraph" w:customStyle="1" w:styleId="BodyText1">
    <w:name w:val="Body Text 1"/>
    <w:rsid w:val="00365362"/>
    <w:pPr>
      <w:spacing w:before="240"/>
      <w:ind w:left="360"/>
    </w:pPr>
    <w:rPr>
      <w:rFonts w:ascii="Arial" w:hAnsi="Arial" w:cs="Arial"/>
      <w:sz w:val="22"/>
      <w:szCs w:val="22"/>
      <w:lang w:val="en-US" w:eastAsia="en-US"/>
    </w:rPr>
  </w:style>
  <w:style w:type="character" w:customStyle="1" w:styleId="BodyText1Char">
    <w:name w:val="Body Text 1 Char"/>
    <w:uiPriority w:val="99"/>
    <w:rsid w:val="00365362"/>
    <w:rPr>
      <w:rFonts w:ascii="Arial" w:hAnsi="Arial" w:cs="Arial"/>
      <w:sz w:val="22"/>
      <w:szCs w:val="22"/>
      <w:lang w:val="en-US" w:eastAsia="en-US"/>
    </w:rPr>
  </w:style>
  <w:style w:type="paragraph" w:customStyle="1" w:styleId="BodyText2NotBold">
    <w:name w:val="Body Text 2 + Not Bold"/>
    <w:basedOn w:val="Normal"/>
    <w:rsid w:val="00365362"/>
    <w:pPr>
      <w:numPr>
        <w:numId w:val="49"/>
      </w:numPr>
    </w:pPr>
    <w:rPr>
      <w:rFonts w:ascii="Arial" w:hAnsi="Arial" w:cs="Arial"/>
      <w:sz w:val="21"/>
      <w:szCs w:val="21"/>
    </w:rPr>
  </w:style>
  <w:style w:type="character" w:customStyle="1" w:styleId="wbzude">
    <w:name w:val="wbzude"/>
    <w:rsid w:val="001D3725"/>
  </w:style>
  <w:style w:type="character" w:customStyle="1" w:styleId="queryh11">
    <w:name w:val="query_h11"/>
    <w:rsid w:val="00C111A7"/>
    <w:rPr>
      <w:rFonts w:ascii="Arial" w:hAnsi="Arial" w:cs="Arial" w:hint="default"/>
      <w:b/>
      <w:bCs/>
      <w:vanish w:val="0"/>
      <w:webHidden w:val="0"/>
      <w:color w:val="000000"/>
      <w:sz w:val="41"/>
      <w:szCs w:val="41"/>
      <w:specVanish w:val="0"/>
    </w:rPr>
  </w:style>
  <w:style w:type="paragraph" w:customStyle="1" w:styleId="Bulleted">
    <w:name w:val="Bulleted"/>
    <w:aliases w:val="Symbol (symbol),Left:  0.63 cm,Hanging:  0.63 cm"/>
    <w:basedOn w:val="Normal"/>
    <w:rsid w:val="00484A3D"/>
    <w:pPr>
      <w:widowControl w:val="0"/>
      <w:numPr>
        <w:numId w:val="50"/>
      </w:numPr>
      <w:autoSpaceDE w:val="0"/>
      <w:autoSpaceDN w:val="0"/>
      <w:adjustRightInd w:val="0"/>
    </w:pPr>
    <w:rPr>
      <w:rFonts w:ascii="Arial" w:hAnsi="Arial" w:cs="Arial"/>
      <w:sz w:val="22"/>
      <w:lang w:val="en-US" w:eastAsia="en-GB"/>
    </w:rPr>
  </w:style>
  <w:style w:type="paragraph" w:customStyle="1" w:styleId="WorkHeader">
    <w:name w:val="Work Header"/>
    <w:basedOn w:val="Normal"/>
    <w:qFormat/>
    <w:rsid w:val="00A26829"/>
    <w:pPr>
      <w:numPr>
        <w:ilvl w:val="12"/>
      </w:numPr>
      <w:spacing w:before="120"/>
      <w:ind w:left="851"/>
      <w:jc w:val="both"/>
    </w:pPr>
    <w:rPr>
      <w:rFonts w:ascii="Century Gothic" w:hAnsi="Century Gothic"/>
      <w:b/>
      <w:color w:val="767171"/>
      <w:sz w:val="20"/>
      <w:lang w:eastAsia="en-GB"/>
    </w:rPr>
  </w:style>
  <w:style w:type="paragraph" w:styleId="ListBullet2">
    <w:name w:val="List Bullet 2"/>
    <w:basedOn w:val="Normal"/>
    <w:uiPriority w:val="99"/>
    <w:unhideWhenUsed/>
    <w:rsid w:val="00984F01"/>
    <w:pPr>
      <w:numPr>
        <w:numId w:val="51"/>
      </w:numPr>
      <w:contextualSpacing/>
    </w:pPr>
  </w:style>
  <w:style w:type="paragraph" w:customStyle="1" w:styleId="SubsectionText">
    <w:name w:val="Subsection Text"/>
    <w:basedOn w:val="Normal"/>
    <w:uiPriority w:val="5"/>
    <w:qFormat/>
    <w:rsid w:val="00852A30"/>
    <w:pPr>
      <w:spacing w:after="320" w:line="276" w:lineRule="auto"/>
      <w:contextualSpacing/>
    </w:pPr>
    <w:rPr>
      <w:rFonts w:ascii="Georgia" w:eastAsia="Georgia" w:hAnsi="Georgia"/>
      <w:color w:val="000000"/>
      <w:sz w:val="20"/>
      <w:szCs w:val="20"/>
      <w:lang w:eastAsia="ja-JP"/>
    </w:rPr>
  </w:style>
  <w:style w:type="character" w:customStyle="1" w:styleId="rezemp-highlightedfield-highlightedterm">
    <w:name w:val="rezemp-highlightedfield-highlightedterm"/>
    <w:rsid w:val="001C19D6"/>
  </w:style>
  <w:style w:type="character" w:customStyle="1" w:styleId="ColoredStrike">
    <w:name w:val="Colored Strike"/>
    <w:uiPriority w:val="1"/>
    <w:qFormat/>
    <w:rsid w:val="00F75324"/>
    <w:rPr>
      <w:dstrike/>
      <w:color w:val="59B0B9"/>
    </w:rPr>
  </w:style>
  <w:style w:type="paragraph" w:customStyle="1" w:styleId="detailswbullets1">
    <w:name w:val="details w/bullets 1"/>
    <w:basedOn w:val="Normal"/>
    <w:rsid w:val="00F75324"/>
    <w:pPr>
      <w:numPr>
        <w:numId w:val="52"/>
      </w:numPr>
      <w:tabs>
        <w:tab w:val="right" w:pos="10800"/>
      </w:tabs>
    </w:pPr>
    <w:rPr>
      <w:sz w:val="20"/>
    </w:rPr>
  </w:style>
  <w:style w:type="character" w:customStyle="1" w:styleId="CapsExpandedColored">
    <w:name w:val="Caps Expanded Colored"/>
    <w:uiPriority w:val="1"/>
    <w:rsid w:val="00F75324"/>
    <w:rPr>
      <w:b/>
      <w:caps/>
      <w:color w:val="A98D63"/>
      <w:spacing w:val="10"/>
    </w:rPr>
  </w:style>
  <w:style w:type="character" w:customStyle="1" w:styleId="ItalicExpanded">
    <w:name w:val="Italic Expanded"/>
    <w:uiPriority w:val="1"/>
    <w:qFormat/>
    <w:rsid w:val="00F75324"/>
    <w:rPr>
      <w:i/>
      <w:spacing w:val="5"/>
    </w:rPr>
  </w:style>
  <w:style w:type="paragraph" w:customStyle="1" w:styleId="Contactinfo">
    <w:name w:val="Contact info"/>
    <w:basedOn w:val="Normal"/>
    <w:qFormat/>
    <w:rsid w:val="00F75324"/>
    <w:pPr>
      <w:tabs>
        <w:tab w:val="right" w:pos="10800"/>
      </w:tabs>
      <w:jc w:val="center"/>
    </w:pPr>
    <w:rPr>
      <w:color w:val="808080"/>
      <w:sz w:val="20"/>
      <w:szCs w:val="26"/>
    </w:rPr>
  </w:style>
  <w:style w:type="paragraph" w:customStyle="1" w:styleId="gmail-msonormal">
    <w:name w:val="gmail-msonormal"/>
    <w:basedOn w:val="Normal"/>
    <w:rsid w:val="00F80A77"/>
    <w:pPr>
      <w:spacing w:before="100" w:beforeAutospacing="1" w:after="100" w:afterAutospacing="1"/>
    </w:pPr>
    <w:rPr>
      <w:lang w:eastAsia="en-GB"/>
    </w:rPr>
  </w:style>
  <w:style w:type="character" w:customStyle="1" w:styleId="contextualspellingandgrammarerror">
    <w:name w:val="contextualspellingandgrammarerror"/>
    <w:rsid w:val="005655D0"/>
  </w:style>
  <w:style w:type="paragraph" w:styleId="Caption">
    <w:name w:val="caption"/>
    <w:next w:val="Normal"/>
    <w:qFormat/>
    <w:rsid w:val="00067AB1"/>
    <w:pPr>
      <w:shd w:val="clear" w:color="auto" w:fill="999999"/>
    </w:pPr>
    <w:rPr>
      <w:rFonts w:ascii="Arial" w:hAnsi="Arial" w:cs="Arial"/>
      <w:b/>
      <w:bCs/>
      <w:color w:val="FFFFFF"/>
      <w:sz w:val="22"/>
      <w:szCs w:val="24"/>
      <w:lang w:eastAsia="en-US"/>
    </w:rPr>
  </w:style>
  <w:style w:type="paragraph" w:customStyle="1" w:styleId="BBCText">
    <w:name w:val="BBCText"/>
    <w:rsid w:val="004F1C22"/>
    <w:pPr>
      <w:overflowPunct w:val="0"/>
      <w:autoSpaceDE w:val="0"/>
      <w:autoSpaceDN w:val="0"/>
      <w:adjustRightInd w:val="0"/>
      <w:textAlignment w:val="baseline"/>
    </w:pPr>
    <w:rPr>
      <w:sz w:val="24"/>
    </w:rPr>
  </w:style>
  <w:style w:type="character" w:customStyle="1" w:styleId="hvr">
    <w:name w:val="hvr"/>
    <w:rsid w:val="003A2105"/>
  </w:style>
  <w:style w:type="paragraph" w:customStyle="1" w:styleId="StyljarostylZlewej0cmPierwszywiersz0cm">
    <w:name w:val="Styl jaro_styl + Z lewej:  0 cm Pierwszy wiersz:  0 cm"/>
    <w:basedOn w:val="Normal"/>
    <w:rsid w:val="000A045E"/>
    <w:pPr>
      <w:suppressAutoHyphens/>
    </w:pPr>
    <w:rPr>
      <w:szCs w:val="20"/>
      <w:lang w:eastAsia="ar-SA"/>
    </w:rPr>
  </w:style>
  <w:style w:type="character" w:customStyle="1" w:styleId="il">
    <w:name w:val="il"/>
    <w:rsid w:val="00C8469F"/>
  </w:style>
  <w:style w:type="paragraph" w:customStyle="1" w:styleId="Company">
    <w:name w:val="Company"/>
    <w:basedOn w:val="Normal"/>
    <w:rsid w:val="00EC0845"/>
    <w:pPr>
      <w:spacing w:before="240"/>
    </w:pPr>
    <w:rPr>
      <w:rFonts w:ascii="Trebuchet MS" w:hAnsi="Trebuchet MS"/>
      <w:b/>
      <w:bCs/>
      <w:sz w:val="20"/>
      <w:szCs w:val="20"/>
      <w:lang w:val="en-US"/>
    </w:rPr>
  </w:style>
  <w:style w:type="paragraph" w:customStyle="1" w:styleId="text0">
    <w:name w:val="text 0"/>
    <w:basedOn w:val="Normal"/>
    <w:link w:val="text0Char"/>
    <w:rsid w:val="00401B47"/>
    <w:pPr>
      <w:spacing w:before="320"/>
      <w:jc w:val="both"/>
    </w:pPr>
    <w:rPr>
      <w:rFonts w:ascii="Arial" w:hAnsi="Arial"/>
      <w:sz w:val="22"/>
      <w:szCs w:val="20"/>
      <w:lang w:eastAsia="en-GB"/>
    </w:rPr>
  </w:style>
  <w:style w:type="character" w:customStyle="1" w:styleId="text0Char">
    <w:name w:val="text 0 Char"/>
    <w:link w:val="text0"/>
    <w:rsid w:val="00401B47"/>
    <w:rPr>
      <w:rFonts w:ascii="Arial" w:hAnsi="Arial"/>
      <w:sz w:val="22"/>
    </w:rPr>
  </w:style>
  <w:style w:type="character" w:styleId="BookTitle">
    <w:name w:val="Book Title"/>
    <w:uiPriority w:val="99"/>
    <w:qFormat/>
    <w:rsid w:val="001A0061"/>
    <w:rPr>
      <w:rFonts w:cs="Times New Roman"/>
      <w:b/>
      <w:bCs/>
      <w:smallCaps/>
      <w:spacing w:val="5"/>
    </w:rPr>
  </w:style>
  <w:style w:type="paragraph" w:customStyle="1" w:styleId="Heading">
    <w:name w:val="Heading"/>
    <w:next w:val="Body"/>
    <w:rsid w:val="00397D14"/>
    <w:pPr>
      <w:pBdr>
        <w:top w:val="nil"/>
        <w:left w:val="nil"/>
        <w:bottom w:val="single" w:sz="6" w:space="0" w:color="000000"/>
        <w:right w:val="nil"/>
        <w:between w:val="nil"/>
        <w:bar w:val="nil"/>
      </w:pBdr>
      <w:spacing w:before="360" w:after="120"/>
      <w:jc w:val="center"/>
      <w:outlineLvl w:val="0"/>
    </w:pPr>
    <w:rPr>
      <w:rFonts w:ascii="Franklin Gothic Medium" w:eastAsia="Franklin Gothic Medium" w:hAnsi="Franklin Gothic Medium" w:cs="Franklin Gothic Medium"/>
      <w:b/>
      <w:bCs/>
      <w:color w:val="000000"/>
      <w:spacing w:val="10"/>
      <w:sz w:val="28"/>
      <w:szCs w:val="28"/>
      <w:u w:color="000000"/>
      <w:bdr w:val="nil"/>
      <w:lang w:val="en-IE"/>
    </w:rPr>
  </w:style>
  <w:style w:type="character" w:customStyle="1" w:styleId="zk-wallet-serial-number-body">
    <w:name w:val="zk-wallet-serial-number-body"/>
    <w:rsid w:val="003A79DC"/>
  </w:style>
  <w:style w:type="character" w:customStyle="1" w:styleId="yiv4367744568s9">
    <w:name w:val="yiv4367744568s9"/>
    <w:rsid w:val="00AA0914"/>
  </w:style>
  <w:style w:type="paragraph" w:customStyle="1" w:styleId="ECVComments">
    <w:name w:val="_ECV_Comments"/>
    <w:basedOn w:val="Normal"/>
    <w:rsid w:val="00120919"/>
    <w:pPr>
      <w:widowControl w:val="0"/>
      <w:suppressAutoHyphens/>
      <w:spacing w:line="100" w:lineRule="atLeast"/>
      <w:jc w:val="center"/>
    </w:pPr>
    <w:rPr>
      <w:rFonts w:ascii="Arial" w:eastAsia="SimSun" w:hAnsi="Arial" w:cs="Mangal"/>
      <w:color w:val="FF0000"/>
      <w:spacing w:val="-6"/>
      <w:kern w:val="1"/>
      <w:sz w:val="16"/>
      <w:lang w:eastAsia="zh-CN" w:bidi="hi-IN"/>
    </w:rPr>
  </w:style>
  <w:style w:type="paragraph" w:customStyle="1" w:styleId="a">
    <w:name w:val="_"/>
    <w:basedOn w:val="Normal"/>
    <w:rsid w:val="00A03FFD"/>
    <w:pPr>
      <w:widowControl w:val="0"/>
      <w:ind w:left="1278" w:hanging="414"/>
    </w:pPr>
    <w:rPr>
      <w:snapToGrid w:val="0"/>
      <w:szCs w:val="20"/>
      <w:lang w:val="en-US"/>
    </w:rPr>
  </w:style>
  <w:style w:type="paragraph" w:customStyle="1" w:styleId="company3">
    <w:name w:val="company3"/>
    <w:basedOn w:val="Normal"/>
    <w:rsid w:val="00A03FFD"/>
    <w:pPr>
      <w:widowControl w:val="0"/>
    </w:pPr>
    <w:rPr>
      <w:rFonts w:ascii="Arial" w:hAnsi="Arial"/>
      <w:snapToGrid w:val="0"/>
      <w:color w:val="000000"/>
      <w:sz w:val="22"/>
      <w:szCs w:val="20"/>
      <w:lang w:val="en-US"/>
    </w:rPr>
  </w:style>
  <w:style w:type="character" w:customStyle="1" w:styleId="Hyperlink0">
    <w:name w:val="Hyperlink.0"/>
    <w:rsid w:val="00756AAE"/>
    <w:rPr>
      <w:rFonts w:ascii="Helvetica" w:eastAsia="Helvetica" w:hAnsi="Helvetica" w:cs="Helvetica"/>
      <w:color w:val="000000"/>
      <w:sz w:val="20"/>
      <w:szCs w:val="20"/>
      <w:u w:val="single" w:color="000000"/>
    </w:rPr>
  </w:style>
  <w:style w:type="character" w:customStyle="1" w:styleId="Style9pt">
    <w:name w:val="Style 9 pt"/>
    <w:rsid w:val="00823680"/>
    <w:rPr>
      <w:sz w:val="20"/>
    </w:rPr>
  </w:style>
  <w:style w:type="paragraph" w:customStyle="1" w:styleId="SafetyAcountabilities">
    <w:name w:val="Safety Acountabilities"/>
    <w:rsid w:val="00F65F9E"/>
    <w:pPr>
      <w:numPr>
        <w:numId w:val="53"/>
      </w:numPr>
      <w:spacing w:before="60" w:after="60"/>
    </w:pPr>
    <w:rPr>
      <w:rFonts w:ascii="Gill Sans" w:hAnsi="Gill Sans"/>
      <w:sz w:val="22"/>
      <w:lang w:eastAsia="en-US"/>
    </w:rPr>
  </w:style>
  <w:style w:type="paragraph" w:customStyle="1" w:styleId="CVCompanyName">
    <w:name w:val="CV Company Name"/>
    <w:basedOn w:val="Caption"/>
    <w:next w:val="Normal"/>
    <w:rsid w:val="00AA00EE"/>
    <w:pPr>
      <w:shd w:val="clear" w:color="auto" w:fill="auto"/>
      <w:tabs>
        <w:tab w:val="right" w:pos="9469"/>
      </w:tabs>
      <w:spacing w:before="120" w:after="40" w:line="300" w:lineRule="auto"/>
    </w:pPr>
    <w:rPr>
      <w:rFonts w:ascii="Helvetica Neue" w:hAnsi="Helvetica Neue" w:cs="Times New Roman"/>
      <w:color w:val="FF0000"/>
      <w:sz w:val="20"/>
      <w:szCs w:val="20"/>
      <w:lang w:eastAsia="en-GB"/>
    </w:rPr>
  </w:style>
  <w:style w:type="paragraph" w:customStyle="1" w:styleId="Experience">
    <w:name w:val="Experience"/>
    <w:basedOn w:val="Normal"/>
    <w:qFormat/>
    <w:rsid w:val="00F620FB"/>
    <w:pPr>
      <w:spacing w:after="200"/>
    </w:pPr>
    <w:rPr>
      <w:rFonts w:ascii="Calibri" w:eastAsia="Calibri" w:hAnsi="Calibri"/>
      <w:sz w:val="22"/>
      <w:lang w:val="en-US"/>
    </w:rPr>
  </w:style>
  <w:style w:type="paragraph" w:customStyle="1" w:styleId="m-7244889094028279055msolistparagraph">
    <w:name w:val="m_-7244889094028279055msolistparagraph"/>
    <w:basedOn w:val="Normal"/>
    <w:rsid w:val="00EE4CBC"/>
    <w:pPr>
      <w:spacing w:before="100" w:beforeAutospacing="1" w:after="100" w:afterAutospacing="1"/>
    </w:pPr>
    <w:rPr>
      <w:lang w:eastAsia="en-GB"/>
    </w:rPr>
  </w:style>
  <w:style w:type="character" w:customStyle="1" w:styleId="m-7244889094028279055answers">
    <w:name w:val="m_-7244889094028279055answers"/>
    <w:rsid w:val="00EE4CBC"/>
  </w:style>
  <w:style w:type="paragraph" w:customStyle="1" w:styleId="Year">
    <w:name w:val="Year"/>
    <w:rsid w:val="00655D00"/>
    <w:pPr>
      <w:pBdr>
        <w:top w:val="nil"/>
        <w:left w:val="nil"/>
        <w:bottom w:val="nil"/>
        <w:right w:val="nil"/>
        <w:between w:val="nil"/>
        <w:bar w:val="nil"/>
      </w:pBdr>
      <w:jc w:val="right"/>
    </w:pPr>
    <w:rPr>
      <w:rFonts w:ascii="Calibri" w:eastAsia="Calibri" w:hAnsi="Calibri" w:cs="Calibri"/>
      <w:color w:val="767171"/>
      <w:sz w:val="18"/>
      <w:szCs w:val="18"/>
      <w:u w:color="767171"/>
      <w:bdr w:val="nil"/>
      <w:lang w:val="en-US"/>
    </w:rPr>
  </w:style>
  <w:style w:type="character" w:customStyle="1" w:styleId="visually-hidden">
    <w:name w:val="visually-hidden"/>
    <w:rsid w:val="00C83F9A"/>
  </w:style>
  <w:style w:type="character" w:customStyle="1" w:styleId="pv-entitybullet-item-v2">
    <w:name w:val="pv-entity__bullet-item-v2"/>
    <w:rsid w:val="00C83F9A"/>
  </w:style>
  <w:style w:type="paragraph" w:customStyle="1" w:styleId="pv-entitydescription">
    <w:name w:val="pv-entity__description"/>
    <w:basedOn w:val="Normal"/>
    <w:rsid w:val="00C83F9A"/>
    <w:pPr>
      <w:spacing w:before="100" w:beforeAutospacing="1" w:after="100" w:afterAutospacing="1"/>
    </w:pPr>
    <w:rPr>
      <w:lang w:eastAsia="en-GB"/>
    </w:rPr>
  </w:style>
  <w:style w:type="character" w:customStyle="1" w:styleId="lt-line-clampraw-line">
    <w:name w:val="lt-line-clamp__raw-line"/>
    <w:rsid w:val="00C83F9A"/>
  </w:style>
  <w:style w:type="paragraph" w:customStyle="1" w:styleId="outputPageoutputVersion2p">
    <w:name w:val="outputPage_outputVersion2_p"/>
    <w:basedOn w:val="Normal"/>
    <w:rsid w:val="00D50A96"/>
    <w:rPr>
      <w:lang w:eastAsia="en-GB"/>
    </w:rPr>
  </w:style>
  <w:style w:type="character" w:customStyle="1" w:styleId="gmail-apple-tab-span">
    <w:name w:val="gmail-apple-tab-span"/>
    <w:rsid w:val="00F02A4E"/>
  </w:style>
  <w:style w:type="character" w:customStyle="1" w:styleId="detailsub1">
    <w:name w:val="detailsub1"/>
    <w:rsid w:val="00615A40"/>
    <w:rPr>
      <w:rFonts w:ascii="Lucida Sans Unicode" w:hAnsi="Lucida Sans Unicode" w:cs="Lucida Sans Unicode" w:hint="default"/>
      <w:color w:val="000000"/>
      <w:sz w:val="20"/>
      <w:szCs w:val="20"/>
    </w:rPr>
  </w:style>
  <w:style w:type="character" w:customStyle="1" w:styleId="hps">
    <w:name w:val="hps"/>
    <w:rsid w:val="004E6142"/>
  </w:style>
  <w:style w:type="paragraph" w:customStyle="1" w:styleId="Bold">
    <w:name w:val="Bold"/>
    <w:basedOn w:val="Normal"/>
    <w:rsid w:val="005D3322"/>
    <w:pPr>
      <w:widowControl w:val="0"/>
      <w:tabs>
        <w:tab w:val="left" w:pos="2160"/>
      </w:tabs>
      <w:spacing w:before="120"/>
    </w:pPr>
    <w:rPr>
      <w:rFonts w:ascii="Arial" w:hAnsi="Arial"/>
      <w:b/>
      <w:sz w:val="20"/>
      <w:szCs w:val="20"/>
    </w:rPr>
  </w:style>
  <w:style w:type="character" w:customStyle="1" w:styleId="check-field2">
    <w:name w:val="check-field2"/>
    <w:rsid w:val="006758B1"/>
  </w:style>
  <w:style w:type="character" w:customStyle="1" w:styleId="apple-style-span">
    <w:name w:val="apple-style-span"/>
    <w:rsid w:val="00D26B97"/>
  </w:style>
  <w:style w:type="character" w:customStyle="1" w:styleId="A4">
    <w:name w:val="A4"/>
    <w:uiPriority w:val="99"/>
    <w:rsid w:val="00896D69"/>
    <w:rPr>
      <w:rFonts w:ascii="Helvetica 65 Medium" w:hAnsi="Helvetica 65 Medium" w:cs="Helvetica 65 Medium"/>
      <w:color w:val="000000"/>
      <w:sz w:val="16"/>
      <w:szCs w:val="16"/>
    </w:rPr>
  </w:style>
  <w:style w:type="character" w:customStyle="1" w:styleId="A2">
    <w:name w:val="A2"/>
    <w:uiPriority w:val="99"/>
    <w:rsid w:val="00896D69"/>
    <w:rPr>
      <w:rFonts w:cs="Hand Of Sean"/>
      <w:color w:val="000000"/>
      <w:sz w:val="20"/>
      <w:szCs w:val="20"/>
    </w:rPr>
  </w:style>
  <w:style w:type="paragraph" w:customStyle="1" w:styleId="Bullet1">
    <w:name w:val="~Bullet1"/>
    <w:basedOn w:val="Normal"/>
    <w:uiPriority w:val="1"/>
    <w:qFormat/>
    <w:rsid w:val="00E303CF"/>
    <w:pPr>
      <w:numPr>
        <w:numId w:val="54"/>
      </w:numPr>
      <w:spacing w:before="60" w:after="60" w:line="264" w:lineRule="auto"/>
    </w:pPr>
    <w:rPr>
      <w:rFonts w:ascii="Calibri" w:eastAsia="Calibri" w:hAnsi="Calibri"/>
      <w:sz w:val="22"/>
      <w:szCs w:val="20"/>
      <w:lang w:eastAsia="en-GB"/>
    </w:rPr>
  </w:style>
  <w:style w:type="paragraph" w:customStyle="1" w:styleId="Bullet2">
    <w:name w:val="~Bullet2"/>
    <w:basedOn w:val="Normal"/>
    <w:uiPriority w:val="1"/>
    <w:qFormat/>
    <w:rsid w:val="00E303CF"/>
    <w:pPr>
      <w:numPr>
        <w:ilvl w:val="1"/>
        <w:numId w:val="54"/>
      </w:numPr>
      <w:spacing w:before="60" w:after="60" w:line="264" w:lineRule="auto"/>
    </w:pPr>
    <w:rPr>
      <w:rFonts w:ascii="Calibri" w:eastAsia="SimSun" w:hAnsi="Calibri"/>
      <w:sz w:val="22"/>
      <w:szCs w:val="20"/>
      <w:lang w:eastAsia="en-GB"/>
    </w:rPr>
  </w:style>
  <w:style w:type="paragraph" w:customStyle="1" w:styleId="Bullet3">
    <w:name w:val="~Bullet3"/>
    <w:basedOn w:val="Normal"/>
    <w:uiPriority w:val="1"/>
    <w:qFormat/>
    <w:rsid w:val="00E303CF"/>
    <w:pPr>
      <w:numPr>
        <w:ilvl w:val="2"/>
        <w:numId w:val="54"/>
      </w:numPr>
      <w:spacing w:before="60" w:after="60" w:line="264" w:lineRule="auto"/>
    </w:pPr>
    <w:rPr>
      <w:rFonts w:ascii="Calibri" w:eastAsia="SimSun" w:hAnsi="Calibri"/>
      <w:sz w:val="22"/>
      <w:szCs w:val="20"/>
      <w:lang w:eastAsia="en-GB"/>
    </w:rPr>
  </w:style>
  <w:style w:type="paragraph" w:customStyle="1" w:styleId="NormalArial">
    <w:name w:val="Normal + Arial"/>
    <w:aliases w:val="11 pt"/>
    <w:basedOn w:val="Normal"/>
    <w:rsid w:val="0050558C"/>
    <w:rPr>
      <w:rFonts w:ascii="CG Times (W1)" w:hAnsi="CG Times (W1)"/>
      <w:b/>
      <w:sz w:val="22"/>
      <w:szCs w:val="22"/>
      <w:lang w:val="en-US"/>
    </w:rPr>
  </w:style>
  <w:style w:type="paragraph" w:customStyle="1" w:styleId="ContactInfo0">
    <w:name w:val="Contact Info"/>
    <w:basedOn w:val="Normal"/>
    <w:uiPriority w:val="99"/>
    <w:rsid w:val="0050558C"/>
    <w:pPr>
      <w:spacing w:after="120"/>
    </w:pPr>
    <w:rPr>
      <w:rFonts w:ascii="Book Antiqua" w:hAnsi="Book Antiqua" w:cs="Tahoma"/>
      <w:sz w:val="20"/>
      <w:szCs w:val="20"/>
      <w:lang w:val="en-US"/>
    </w:rPr>
  </w:style>
  <w:style w:type="paragraph" w:customStyle="1" w:styleId="JobDescription">
    <w:name w:val="Job Description"/>
    <w:basedOn w:val="PlainText"/>
    <w:uiPriority w:val="99"/>
    <w:rsid w:val="0050558C"/>
    <w:pPr>
      <w:spacing w:before="60" w:after="120"/>
      <w:ind w:right="-58"/>
    </w:pPr>
    <w:rPr>
      <w:rFonts w:ascii="Book Antiqua" w:hAnsi="Book Antiqua" w:cs="Arial"/>
      <w:color w:val="000000"/>
      <w:lang w:val="en-US" w:eastAsia="en-US"/>
    </w:rPr>
  </w:style>
  <w:style w:type="paragraph" w:customStyle="1" w:styleId="BulletPoints">
    <w:name w:val="Bullet Points"/>
    <w:basedOn w:val="PlainText"/>
    <w:uiPriority w:val="99"/>
    <w:rsid w:val="0050558C"/>
    <w:pPr>
      <w:numPr>
        <w:numId w:val="55"/>
      </w:numPr>
      <w:spacing w:after="60"/>
    </w:pPr>
    <w:rPr>
      <w:rFonts w:ascii="Book Antiqua" w:eastAsia="MS Mincho" w:hAnsi="Book Antiqua" w:cs="Tahoma"/>
      <w:lang w:val="en-US" w:eastAsia="en-US"/>
    </w:rPr>
  </w:style>
  <w:style w:type="paragraph" w:customStyle="1" w:styleId="KeyProjects">
    <w:name w:val="Key Projects"/>
    <w:basedOn w:val="PlainText"/>
    <w:uiPriority w:val="99"/>
    <w:rsid w:val="0050558C"/>
    <w:pPr>
      <w:spacing w:before="60" w:after="20"/>
      <w:ind w:left="187" w:right="-58"/>
    </w:pPr>
    <w:rPr>
      <w:rFonts w:ascii="Book Antiqua" w:eastAsia="MS Mincho" w:hAnsi="Book Antiqua" w:cs="Tahoma"/>
      <w:b/>
      <w:i/>
      <w:lang w:val="en-US" w:eastAsia="en-US"/>
    </w:rPr>
  </w:style>
  <w:style w:type="paragraph" w:customStyle="1" w:styleId="p">
    <w:name w:val="p"/>
    <w:basedOn w:val="Normal"/>
    <w:rsid w:val="00DC1739"/>
    <w:pPr>
      <w:spacing w:line="240" w:lineRule="atLeast"/>
    </w:pPr>
    <w:rPr>
      <w:lang w:eastAsia="en-GB"/>
    </w:rPr>
  </w:style>
  <w:style w:type="character" w:customStyle="1" w:styleId="datesWrapper">
    <w:name w:val="datesWrapper"/>
    <w:rsid w:val="00DC1739"/>
  </w:style>
  <w:style w:type="character" w:customStyle="1" w:styleId="spanjobdates">
    <w:name w:val="span_jobdates"/>
    <w:rsid w:val="00DC1739"/>
    <w:rPr>
      <w:b/>
      <w:bCs/>
      <w:sz w:val="24"/>
      <w:szCs w:val="24"/>
      <w:bdr w:val="none" w:sz="0" w:space="0" w:color="auto"/>
      <w:vertAlign w:val="baseline"/>
    </w:rPr>
  </w:style>
  <w:style w:type="character" w:customStyle="1" w:styleId="spanjoblocation">
    <w:name w:val="span_joblocation"/>
    <w:rsid w:val="00DC1739"/>
    <w:rPr>
      <w:b/>
      <w:bCs/>
      <w:sz w:val="24"/>
      <w:szCs w:val="24"/>
      <w:bdr w:val="none" w:sz="0" w:space="0" w:color="auto"/>
      <w:vertAlign w:val="baseline"/>
    </w:rPr>
  </w:style>
  <w:style w:type="character" w:customStyle="1" w:styleId="spanprogramline">
    <w:name w:val="span_programline"/>
    <w:rsid w:val="009447D0"/>
    <w:rPr>
      <w:b/>
      <w:bCs/>
      <w:sz w:val="24"/>
      <w:szCs w:val="24"/>
      <w:bdr w:val="none" w:sz="0" w:space="0" w:color="auto"/>
      <w:vertAlign w:val="baseline"/>
    </w:rPr>
  </w:style>
  <w:style w:type="character" w:customStyle="1" w:styleId="bumpedfont15">
    <w:name w:val="bumpedfont15"/>
    <w:rsid w:val="00D67728"/>
  </w:style>
  <w:style w:type="character" w:customStyle="1" w:styleId="s22">
    <w:name w:val="s22"/>
    <w:rsid w:val="00D67728"/>
  </w:style>
  <w:style w:type="character" w:customStyle="1" w:styleId="summary">
    <w:name w:val="summary"/>
    <w:rsid w:val="009D789A"/>
  </w:style>
  <w:style w:type="paragraph" w:customStyle="1" w:styleId="ResumeAlignRight">
    <w:name w:val="Resume Align Right"/>
    <w:basedOn w:val="Normal"/>
    <w:rsid w:val="005A1EDC"/>
    <w:pPr>
      <w:tabs>
        <w:tab w:val="right" w:pos="10080"/>
      </w:tabs>
    </w:pPr>
    <w:rPr>
      <w:rFonts w:eastAsia="SimSun"/>
      <w:lang w:val="en-US" w:eastAsia="zh-CN"/>
    </w:rPr>
  </w:style>
  <w:style w:type="paragraph" w:customStyle="1" w:styleId="Achievement3ptsabove">
    <w:name w:val="Achievement 3 pts above"/>
    <w:basedOn w:val="Normal"/>
    <w:rsid w:val="00055E24"/>
    <w:pPr>
      <w:numPr>
        <w:numId w:val="56"/>
      </w:numPr>
      <w:tabs>
        <w:tab w:val="left" w:pos="315"/>
      </w:tabs>
      <w:spacing w:before="60" w:line="220" w:lineRule="atLeast"/>
      <w:jc w:val="both"/>
    </w:pPr>
    <w:rPr>
      <w:rFonts w:ascii="Tahoma" w:hAnsi="Tahoma" w:cs="Arial"/>
      <w:spacing w:val="-5"/>
      <w:sz w:val="18"/>
      <w:szCs w:val="18"/>
      <w:lang w:eastAsia="en-GB"/>
    </w:rPr>
  </w:style>
  <w:style w:type="paragraph" w:customStyle="1" w:styleId="Body2">
    <w:name w:val="Body 2"/>
    <w:rsid w:val="00F879B7"/>
    <w:pPr>
      <w:pBdr>
        <w:top w:val="nil"/>
        <w:left w:val="nil"/>
        <w:bottom w:val="nil"/>
        <w:right w:val="nil"/>
        <w:between w:val="nil"/>
        <w:bar w:val="nil"/>
      </w:pBdr>
      <w:spacing w:after="180" w:line="336" w:lineRule="auto"/>
    </w:pPr>
    <w:rPr>
      <w:rFonts w:ascii="Hoefler Text" w:eastAsia="Arial Unicode MS" w:hAnsi="Hoefler Text" w:cs="Arial Unicode MS"/>
      <w:color w:val="594B3A"/>
      <w:bdr w:val="nil"/>
      <w:lang w:val="en-US"/>
    </w:rPr>
  </w:style>
  <w:style w:type="character" w:customStyle="1" w:styleId="spandateswrapper">
    <w:name w:val="span_dates_wrapper"/>
    <w:rsid w:val="00B25FA1"/>
  </w:style>
  <w:style w:type="paragraph" w:customStyle="1" w:styleId="spandateswrapperParagraph">
    <w:name w:val="span_dates_wrapper Paragraph"/>
    <w:basedOn w:val="Normal"/>
    <w:rsid w:val="00B25FA1"/>
    <w:rPr>
      <w:lang w:eastAsia="en-GB"/>
    </w:rPr>
  </w:style>
  <w:style w:type="character" w:customStyle="1" w:styleId="divdocumentsinglecolumnCharacter">
    <w:name w:val="div_document_singlecolumn Character"/>
    <w:rsid w:val="00B25FA1"/>
  </w:style>
  <w:style w:type="paragraph" w:styleId="EnvelopeReturn">
    <w:name w:val="envelope return"/>
    <w:basedOn w:val="Normal"/>
    <w:rsid w:val="00D90123"/>
    <w:rPr>
      <w:szCs w:val="20"/>
    </w:rPr>
  </w:style>
  <w:style w:type="paragraph" w:customStyle="1" w:styleId="TableParagraph">
    <w:name w:val="Table Paragraph"/>
    <w:basedOn w:val="Normal"/>
    <w:uiPriority w:val="1"/>
    <w:qFormat/>
    <w:rsid w:val="004406E3"/>
    <w:pPr>
      <w:widowControl w:val="0"/>
      <w:autoSpaceDE w:val="0"/>
      <w:autoSpaceDN w:val="0"/>
    </w:pPr>
    <w:rPr>
      <w:rFonts w:ascii="Arial" w:eastAsia="Arial" w:hAnsi="Arial" w:cs="Arial"/>
      <w:sz w:val="22"/>
      <w:szCs w:val="22"/>
      <w:lang w:eastAsia="en-GB" w:bidi="en-GB"/>
    </w:rPr>
  </w:style>
  <w:style w:type="numbering" w:customStyle="1" w:styleId="Bullets0">
    <w:name w:val="Bullets.0"/>
    <w:rsid w:val="007F600F"/>
    <w:pPr>
      <w:numPr>
        <w:numId w:val="57"/>
      </w:numPr>
    </w:pPr>
  </w:style>
  <w:style w:type="character" w:customStyle="1" w:styleId="small1">
    <w:name w:val="small1"/>
    <w:rsid w:val="00CC0269"/>
    <w:rPr>
      <w:rFonts w:ascii="Verdana" w:hAnsi="Verdana" w:hint="default"/>
      <w:i w:val="0"/>
      <w:iCs w:val="0"/>
      <w:sz w:val="16"/>
      <w:szCs w:val="16"/>
    </w:rPr>
  </w:style>
  <w:style w:type="paragraph" w:customStyle="1" w:styleId="Quotations">
    <w:name w:val="Quotations"/>
    <w:basedOn w:val="Normal"/>
    <w:rsid w:val="00F66729"/>
    <w:pPr>
      <w:suppressAutoHyphens/>
      <w:spacing w:after="283"/>
      <w:ind w:left="567" w:right="567"/>
    </w:pPr>
    <w:rPr>
      <w:rFonts w:cs="Arial"/>
      <w:szCs w:val="20"/>
      <w:lang w:eastAsia="ar-SA"/>
    </w:rPr>
  </w:style>
  <w:style w:type="character" w:customStyle="1" w:styleId="NormalBoldChar0">
    <w:name w:val="Normal Bold Char"/>
    <w:link w:val="NormalBold0"/>
    <w:rsid w:val="008E5D14"/>
    <w:rPr>
      <w:rFonts w:ascii="Arial" w:eastAsia="Calibri" w:hAnsi="Arial" w:cs="Arial"/>
      <w:b/>
    </w:rPr>
  </w:style>
  <w:style w:type="paragraph" w:customStyle="1" w:styleId="NormalBold0">
    <w:name w:val="Normal Bold"/>
    <w:basedOn w:val="Normal"/>
    <w:link w:val="NormalBoldChar0"/>
    <w:rsid w:val="008E5D14"/>
    <w:pPr>
      <w:spacing w:before="240" w:after="120"/>
      <w:jc w:val="both"/>
    </w:pPr>
    <w:rPr>
      <w:rFonts w:ascii="Arial" w:eastAsia="Calibri" w:hAnsi="Arial" w:cs="Arial"/>
      <w:b/>
      <w:sz w:val="20"/>
      <w:szCs w:val="20"/>
      <w:lang w:eastAsia="en-GB"/>
    </w:rPr>
  </w:style>
  <w:style w:type="character" w:customStyle="1" w:styleId="style11">
    <w:name w:val="style11"/>
    <w:rsid w:val="008E5D14"/>
    <w:rPr>
      <w:rFonts w:ascii="Arial" w:eastAsia="Calibri" w:hAnsi="Arial" w:cs="Arial"/>
      <w:sz w:val="24"/>
      <w:szCs w:val="24"/>
    </w:rPr>
  </w:style>
  <w:style w:type="paragraph" w:customStyle="1" w:styleId="Promo">
    <w:name w:val="Promo"/>
    <w:basedOn w:val="Heading2"/>
    <w:qFormat/>
    <w:rsid w:val="00B91E5D"/>
    <w:pPr>
      <w:widowControl w:val="0"/>
      <w:pBdr>
        <w:bottom w:val="single" w:sz="36" w:space="0" w:color="C0C0C0"/>
      </w:pBdr>
      <w:suppressAutoHyphens/>
      <w:spacing w:before="240" w:after="60"/>
      <w:jc w:val="both"/>
    </w:pPr>
    <w:rPr>
      <w:rFonts w:ascii="Cambria" w:hAnsi="Cambria" w:cs="Calibri"/>
      <w:i/>
      <w:iCs/>
      <w:kern w:val="1"/>
      <w:sz w:val="28"/>
      <w:szCs w:val="22"/>
      <w:lang w:eastAsia="hi-IN" w:bidi="hi-IN"/>
    </w:rPr>
  </w:style>
  <w:style w:type="paragraph" w:customStyle="1" w:styleId="t18">
    <w:name w:val="t18"/>
    <w:basedOn w:val="Normal"/>
    <w:rsid w:val="002F0325"/>
    <w:pPr>
      <w:spacing w:before="100" w:beforeAutospacing="1" w:after="100" w:afterAutospacing="1"/>
    </w:pPr>
    <w:rPr>
      <w:lang w:eastAsia="en-GB"/>
    </w:rPr>
  </w:style>
  <w:style w:type="paragraph" w:customStyle="1" w:styleId="SectionTitle">
    <w:name w:val="Section Title"/>
    <w:basedOn w:val="Normal"/>
    <w:next w:val="Objective"/>
    <w:rsid w:val="007E0FF8"/>
    <w:pPr>
      <w:pBdr>
        <w:bottom w:val="single" w:sz="6" w:space="1" w:color="808080"/>
      </w:pBdr>
      <w:spacing w:before="220" w:line="220" w:lineRule="atLeast"/>
    </w:pPr>
    <w:rPr>
      <w:rFonts w:ascii="Garamond" w:hAnsi="Garamond"/>
      <w:caps/>
      <w:spacing w:val="15"/>
      <w:sz w:val="20"/>
      <w:szCs w:val="20"/>
    </w:rPr>
  </w:style>
  <w:style w:type="paragraph" w:customStyle="1" w:styleId="Normal9pt">
    <w:name w:val="Normal + 9 pt"/>
    <w:aliases w:val="Left"/>
    <w:basedOn w:val="Normal"/>
    <w:rsid w:val="007E0FF8"/>
    <w:pPr>
      <w:numPr>
        <w:numId w:val="58"/>
      </w:numPr>
    </w:pPr>
    <w:rPr>
      <w:rFonts w:ascii="Garamond" w:hAnsi="Garamond" w:cs="Arial"/>
      <w:sz w:val="18"/>
      <w:szCs w:val="18"/>
    </w:rPr>
  </w:style>
  <w:style w:type="character" w:customStyle="1" w:styleId="highlight">
    <w:name w:val="highlight"/>
    <w:rsid w:val="00707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44">
      <w:bodyDiv w:val="1"/>
      <w:marLeft w:val="0"/>
      <w:marRight w:val="0"/>
      <w:marTop w:val="0"/>
      <w:marBottom w:val="0"/>
      <w:divBdr>
        <w:top w:val="none" w:sz="0" w:space="0" w:color="auto"/>
        <w:left w:val="none" w:sz="0" w:space="0" w:color="auto"/>
        <w:bottom w:val="none" w:sz="0" w:space="0" w:color="auto"/>
        <w:right w:val="none" w:sz="0" w:space="0" w:color="auto"/>
      </w:divBdr>
    </w:div>
    <w:div w:id="5327066">
      <w:bodyDiv w:val="1"/>
      <w:marLeft w:val="0"/>
      <w:marRight w:val="0"/>
      <w:marTop w:val="0"/>
      <w:marBottom w:val="0"/>
      <w:divBdr>
        <w:top w:val="none" w:sz="0" w:space="0" w:color="auto"/>
        <w:left w:val="none" w:sz="0" w:space="0" w:color="auto"/>
        <w:bottom w:val="none" w:sz="0" w:space="0" w:color="auto"/>
        <w:right w:val="none" w:sz="0" w:space="0" w:color="auto"/>
      </w:divBdr>
      <w:divsChild>
        <w:div w:id="37172748">
          <w:marLeft w:val="0"/>
          <w:marRight w:val="0"/>
          <w:marTop w:val="0"/>
          <w:marBottom w:val="0"/>
          <w:divBdr>
            <w:top w:val="none" w:sz="0" w:space="0" w:color="auto"/>
            <w:left w:val="none" w:sz="0" w:space="0" w:color="auto"/>
            <w:bottom w:val="none" w:sz="0" w:space="0" w:color="auto"/>
            <w:right w:val="none" w:sz="0" w:space="0" w:color="auto"/>
          </w:divBdr>
        </w:div>
        <w:div w:id="154496160">
          <w:marLeft w:val="0"/>
          <w:marRight w:val="0"/>
          <w:marTop w:val="0"/>
          <w:marBottom w:val="0"/>
          <w:divBdr>
            <w:top w:val="none" w:sz="0" w:space="0" w:color="auto"/>
            <w:left w:val="none" w:sz="0" w:space="0" w:color="auto"/>
            <w:bottom w:val="none" w:sz="0" w:space="0" w:color="auto"/>
            <w:right w:val="none" w:sz="0" w:space="0" w:color="auto"/>
          </w:divBdr>
        </w:div>
        <w:div w:id="189268481">
          <w:marLeft w:val="0"/>
          <w:marRight w:val="0"/>
          <w:marTop w:val="0"/>
          <w:marBottom w:val="0"/>
          <w:divBdr>
            <w:top w:val="none" w:sz="0" w:space="0" w:color="auto"/>
            <w:left w:val="none" w:sz="0" w:space="0" w:color="auto"/>
            <w:bottom w:val="none" w:sz="0" w:space="0" w:color="auto"/>
            <w:right w:val="none" w:sz="0" w:space="0" w:color="auto"/>
          </w:divBdr>
        </w:div>
        <w:div w:id="221061910">
          <w:marLeft w:val="0"/>
          <w:marRight w:val="0"/>
          <w:marTop w:val="0"/>
          <w:marBottom w:val="0"/>
          <w:divBdr>
            <w:top w:val="none" w:sz="0" w:space="0" w:color="auto"/>
            <w:left w:val="none" w:sz="0" w:space="0" w:color="auto"/>
            <w:bottom w:val="none" w:sz="0" w:space="0" w:color="auto"/>
            <w:right w:val="none" w:sz="0" w:space="0" w:color="auto"/>
          </w:divBdr>
        </w:div>
        <w:div w:id="295065430">
          <w:marLeft w:val="0"/>
          <w:marRight w:val="0"/>
          <w:marTop w:val="0"/>
          <w:marBottom w:val="0"/>
          <w:divBdr>
            <w:top w:val="none" w:sz="0" w:space="0" w:color="auto"/>
            <w:left w:val="none" w:sz="0" w:space="0" w:color="auto"/>
            <w:bottom w:val="none" w:sz="0" w:space="0" w:color="auto"/>
            <w:right w:val="none" w:sz="0" w:space="0" w:color="auto"/>
          </w:divBdr>
        </w:div>
        <w:div w:id="961231265">
          <w:marLeft w:val="0"/>
          <w:marRight w:val="0"/>
          <w:marTop w:val="0"/>
          <w:marBottom w:val="0"/>
          <w:divBdr>
            <w:top w:val="none" w:sz="0" w:space="0" w:color="auto"/>
            <w:left w:val="none" w:sz="0" w:space="0" w:color="auto"/>
            <w:bottom w:val="none" w:sz="0" w:space="0" w:color="auto"/>
            <w:right w:val="none" w:sz="0" w:space="0" w:color="auto"/>
          </w:divBdr>
        </w:div>
        <w:div w:id="1377240535">
          <w:marLeft w:val="0"/>
          <w:marRight w:val="0"/>
          <w:marTop w:val="0"/>
          <w:marBottom w:val="0"/>
          <w:divBdr>
            <w:top w:val="none" w:sz="0" w:space="0" w:color="auto"/>
            <w:left w:val="none" w:sz="0" w:space="0" w:color="auto"/>
            <w:bottom w:val="none" w:sz="0" w:space="0" w:color="auto"/>
            <w:right w:val="none" w:sz="0" w:space="0" w:color="auto"/>
          </w:divBdr>
        </w:div>
        <w:div w:id="1469587964">
          <w:marLeft w:val="0"/>
          <w:marRight w:val="0"/>
          <w:marTop w:val="0"/>
          <w:marBottom w:val="0"/>
          <w:divBdr>
            <w:top w:val="none" w:sz="0" w:space="0" w:color="auto"/>
            <w:left w:val="none" w:sz="0" w:space="0" w:color="auto"/>
            <w:bottom w:val="none" w:sz="0" w:space="0" w:color="auto"/>
            <w:right w:val="none" w:sz="0" w:space="0" w:color="auto"/>
          </w:divBdr>
        </w:div>
        <w:div w:id="1593393975">
          <w:marLeft w:val="0"/>
          <w:marRight w:val="0"/>
          <w:marTop w:val="0"/>
          <w:marBottom w:val="0"/>
          <w:divBdr>
            <w:top w:val="none" w:sz="0" w:space="0" w:color="auto"/>
            <w:left w:val="none" w:sz="0" w:space="0" w:color="auto"/>
            <w:bottom w:val="none" w:sz="0" w:space="0" w:color="auto"/>
            <w:right w:val="none" w:sz="0" w:space="0" w:color="auto"/>
          </w:divBdr>
        </w:div>
        <w:div w:id="1990010666">
          <w:marLeft w:val="0"/>
          <w:marRight w:val="0"/>
          <w:marTop w:val="0"/>
          <w:marBottom w:val="0"/>
          <w:divBdr>
            <w:top w:val="none" w:sz="0" w:space="0" w:color="auto"/>
            <w:left w:val="none" w:sz="0" w:space="0" w:color="auto"/>
            <w:bottom w:val="none" w:sz="0" w:space="0" w:color="auto"/>
            <w:right w:val="none" w:sz="0" w:space="0" w:color="auto"/>
          </w:divBdr>
        </w:div>
      </w:divsChild>
    </w:div>
    <w:div w:id="8068591">
      <w:bodyDiv w:val="1"/>
      <w:marLeft w:val="0"/>
      <w:marRight w:val="0"/>
      <w:marTop w:val="0"/>
      <w:marBottom w:val="0"/>
      <w:divBdr>
        <w:top w:val="none" w:sz="0" w:space="0" w:color="auto"/>
        <w:left w:val="none" w:sz="0" w:space="0" w:color="auto"/>
        <w:bottom w:val="none" w:sz="0" w:space="0" w:color="auto"/>
        <w:right w:val="none" w:sz="0" w:space="0" w:color="auto"/>
      </w:divBdr>
      <w:divsChild>
        <w:div w:id="913516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67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01">
      <w:bodyDiv w:val="1"/>
      <w:marLeft w:val="0"/>
      <w:marRight w:val="0"/>
      <w:marTop w:val="0"/>
      <w:marBottom w:val="0"/>
      <w:divBdr>
        <w:top w:val="none" w:sz="0" w:space="0" w:color="auto"/>
        <w:left w:val="none" w:sz="0" w:space="0" w:color="auto"/>
        <w:bottom w:val="none" w:sz="0" w:space="0" w:color="auto"/>
        <w:right w:val="none" w:sz="0" w:space="0" w:color="auto"/>
      </w:divBdr>
    </w:div>
    <w:div w:id="12846083">
      <w:bodyDiv w:val="1"/>
      <w:marLeft w:val="0"/>
      <w:marRight w:val="0"/>
      <w:marTop w:val="0"/>
      <w:marBottom w:val="0"/>
      <w:divBdr>
        <w:top w:val="none" w:sz="0" w:space="0" w:color="auto"/>
        <w:left w:val="none" w:sz="0" w:space="0" w:color="auto"/>
        <w:bottom w:val="none" w:sz="0" w:space="0" w:color="auto"/>
        <w:right w:val="none" w:sz="0" w:space="0" w:color="auto"/>
      </w:divBdr>
    </w:div>
    <w:div w:id="16128149">
      <w:bodyDiv w:val="1"/>
      <w:marLeft w:val="0"/>
      <w:marRight w:val="0"/>
      <w:marTop w:val="0"/>
      <w:marBottom w:val="0"/>
      <w:divBdr>
        <w:top w:val="none" w:sz="0" w:space="0" w:color="auto"/>
        <w:left w:val="none" w:sz="0" w:space="0" w:color="auto"/>
        <w:bottom w:val="none" w:sz="0" w:space="0" w:color="auto"/>
        <w:right w:val="none" w:sz="0" w:space="0" w:color="auto"/>
      </w:divBdr>
    </w:div>
    <w:div w:id="17240492">
      <w:bodyDiv w:val="1"/>
      <w:marLeft w:val="0"/>
      <w:marRight w:val="0"/>
      <w:marTop w:val="0"/>
      <w:marBottom w:val="0"/>
      <w:divBdr>
        <w:top w:val="none" w:sz="0" w:space="0" w:color="auto"/>
        <w:left w:val="none" w:sz="0" w:space="0" w:color="auto"/>
        <w:bottom w:val="none" w:sz="0" w:space="0" w:color="auto"/>
        <w:right w:val="none" w:sz="0" w:space="0" w:color="auto"/>
      </w:divBdr>
      <w:divsChild>
        <w:div w:id="181825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783224">
              <w:marLeft w:val="0"/>
              <w:marRight w:val="0"/>
              <w:marTop w:val="0"/>
              <w:marBottom w:val="0"/>
              <w:divBdr>
                <w:top w:val="none" w:sz="0" w:space="0" w:color="auto"/>
                <w:left w:val="none" w:sz="0" w:space="0" w:color="auto"/>
                <w:bottom w:val="none" w:sz="0" w:space="0" w:color="auto"/>
                <w:right w:val="none" w:sz="0" w:space="0" w:color="auto"/>
              </w:divBdr>
              <w:divsChild>
                <w:div w:id="1560483899">
                  <w:marLeft w:val="0"/>
                  <w:marRight w:val="0"/>
                  <w:marTop w:val="0"/>
                  <w:marBottom w:val="0"/>
                  <w:divBdr>
                    <w:top w:val="none" w:sz="0" w:space="0" w:color="auto"/>
                    <w:left w:val="none" w:sz="0" w:space="0" w:color="auto"/>
                    <w:bottom w:val="none" w:sz="0" w:space="0" w:color="auto"/>
                    <w:right w:val="none" w:sz="0" w:space="0" w:color="auto"/>
                  </w:divBdr>
                  <w:divsChild>
                    <w:div w:id="375011811">
                      <w:marLeft w:val="0"/>
                      <w:marRight w:val="0"/>
                      <w:marTop w:val="0"/>
                      <w:marBottom w:val="0"/>
                      <w:divBdr>
                        <w:top w:val="none" w:sz="0" w:space="0" w:color="auto"/>
                        <w:left w:val="none" w:sz="0" w:space="0" w:color="auto"/>
                        <w:bottom w:val="none" w:sz="0" w:space="0" w:color="auto"/>
                        <w:right w:val="none" w:sz="0" w:space="0" w:color="auto"/>
                      </w:divBdr>
                      <w:divsChild>
                        <w:div w:id="36975691">
                          <w:marLeft w:val="0"/>
                          <w:marRight w:val="0"/>
                          <w:marTop w:val="0"/>
                          <w:marBottom w:val="0"/>
                          <w:divBdr>
                            <w:top w:val="none" w:sz="0" w:space="0" w:color="auto"/>
                            <w:left w:val="none" w:sz="0" w:space="0" w:color="auto"/>
                            <w:bottom w:val="none" w:sz="0" w:space="0" w:color="auto"/>
                            <w:right w:val="none" w:sz="0" w:space="0" w:color="auto"/>
                          </w:divBdr>
                        </w:div>
                        <w:div w:id="46531070">
                          <w:marLeft w:val="0"/>
                          <w:marRight w:val="0"/>
                          <w:marTop w:val="0"/>
                          <w:marBottom w:val="0"/>
                          <w:divBdr>
                            <w:top w:val="none" w:sz="0" w:space="0" w:color="auto"/>
                            <w:left w:val="none" w:sz="0" w:space="0" w:color="auto"/>
                            <w:bottom w:val="none" w:sz="0" w:space="0" w:color="auto"/>
                            <w:right w:val="none" w:sz="0" w:space="0" w:color="auto"/>
                          </w:divBdr>
                        </w:div>
                        <w:div w:id="74863729">
                          <w:marLeft w:val="0"/>
                          <w:marRight w:val="0"/>
                          <w:marTop w:val="0"/>
                          <w:marBottom w:val="0"/>
                          <w:divBdr>
                            <w:top w:val="none" w:sz="0" w:space="0" w:color="auto"/>
                            <w:left w:val="none" w:sz="0" w:space="0" w:color="auto"/>
                            <w:bottom w:val="none" w:sz="0" w:space="0" w:color="auto"/>
                            <w:right w:val="none" w:sz="0" w:space="0" w:color="auto"/>
                          </w:divBdr>
                          <w:divsChild>
                            <w:div w:id="137916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2244572">
                                  <w:marLeft w:val="0"/>
                                  <w:marRight w:val="0"/>
                                  <w:marTop w:val="0"/>
                                  <w:marBottom w:val="0"/>
                                  <w:divBdr>
                                    <w:top w:val="none" w:sz="0" w:space="0" w:color="auto"/>
                                    <w:left w:val="none" w:sz="0" w:space="0" w:color="auto"/>
                                    <w:bottom w:val="none" w:sz="0" w:space="0" w:color="auto"/>
                                    <w:right w:val="none" w:sz="0" w:space="0" w:color="auto"/>
                                  </w:divBdr>
                                  <w:divsChild>
                                    <w:div w:id="12007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3571">
                          <w:marLeft w:val="0"/>
                          <w:marRight w:val="0"/>
                          <w:marTop w:val="0"/>
                          <w:marBottom w:val="0"/>
                          <w:divBdr>
                            <w:top w:val="none" w:sz="0" w:space="0" w:color="auto"/>
                            <w:left w:val="none" w:sz="0" w:space="0" w:color="auto"/>
                            <w:bottom w:val="none" w:sz="0" w:space="0" w:color="auto"/>
                            <w:right w:val="none" w:sz="0" w:space="0" w:color="auto"/>
                          </w:divBdr>
                          <w:divsChild>
                            <w:div w:id="1367365391">
                              <w:marLeft w:val="0"/>
                              <w:marRight w:val="0"/>
                              <w:marTop w:val="0"/>
                              <w:marBottom w:val="0"/>
                              <w:divBdr>
                                <w:top w:val="none" w:sz="0" w:space="0" w:color="auto"/>
                                <w:left w:val="none" w:sz="0" w:space="0" w:color="auto"/>
                                <w:bottom w:val="none" w:sz="0" w:space="0" w:color="auto"/>
                                <w:right w:val="none" w:sz="0" w:space="0" w:color="auto"/>
                              </w:divBdr>
                            </w:div>
                            <w:div w:id="1990093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3850693">
                                  <w:marLeft w:val="0"/>
                                  <w:marRight w:val="0"/>
                                  <w:marTop w:val="0"/>
                                  <w:marBottom w:val="0"/>
                                  <w:divBdr>
                                    <w:top w:val="none" w:sz="0" w:space="0" w:color="auto"/>
                                    <w:left w:val="none" w:sz="0" w:space="0" w:color="auto"/>
                                    <w:bottom w:val="none" w:sz="0" w:space="0" w:color="auto"/>
                                    <w:right w:val="none" w:sz="0" w:space="0" w:color="auto"/>
                                  </w:divBdr>
                                  <w:divsChild>
                                    <w:div w:id="507981369">
                                      <w:marLeft w:val="0"/>
                                      <w:marRight w:val="0"/>
                                      <w:marTop w:val="0"/>
                                      <w:marBottom w:val="0"/>
                                      <w:divBdr>
                                        <w:top w:val="none" w:sz="0" w:space="0" w:color="auto"/>
                                        <w:left w:val="none" w:sz="0" w:space="0" w:color="auto"/>
                                        <w:bottom w:val="none" w:sz="0" w:space="0" w:color="auto"/>
                                        <w:right w:val="none" w:sz="0" w:space="0" w:color="auto"/>
                                      </w:divBdr>
                                    </w:div>
                                    <w:div w:id="1333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130">
                          <w:marLeft w:val="0"/>
                          <w:marRight w:val="0"/>
                          <w:marTop w:val="0"/>
                          <w:marBottom w:val="0"/>
                          <w:divBdr>
                            <w:top w:val="none" w:sz="0" w:space="0" w:color="auto"/>
                            <w:left w:val="none" w:sz="0" w:space="0" w:color="auto"/>
                            <w:bottom w:val="none" w:sz="0" w:space="0" w:color="auto"/>
                            <w:right w:val="none" w:sz="0" w:space="0" w:color="auto"/>
                          </w:divBdr>
                        </w:div>
                        <w:div w:id="231812238">
                          <w:marLeft w:val="0"/>
                          <w:marRight w:val="0"/>
                          <w:marTop w:val="0"/>
                          <w:marBottom w:val="0"/>
                          <w:divBdr>
                            <w:top w:val="none" w:sz="0" w:space="0" w:color="auto"/>
                            <w:left w:val="none" w:sz="0" w:space="0" w:color="auto"/>
                            <w:bottom w:val="none" w:sz="0" w:space="0" w:color="auto"/>
                            <w:right w:val="none" w:sz="0" w:space="0" w:color="auto"/>
                          </w:divBdr>
                          <w:divsChild>
                            <w:div w:id="1242369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2919536">
                                  <w:marLeft w:val="0"/>
                                  <w:marRight w:val="0"/>
                                  <w:marTop w:val="0"/>
                                  <w:marBottom w:val="0"/>
                                  <w:divBdr>
                                    <w:top w:val="none" w:sz="0" w:space="0" w:color="auto"/>
                                    <w:left w:val="none" w:sz="0" w:space="0" w:color="auto"/>
                                    <w:bottom w:val="none" w:sz="0" w:space="0" w:color="auto"/>
                                    <w:right w:val="none" w:sz="0" w:space="0" w:color="auto"/>
                                  </w:divBdr>
                                  <w:divsChild>
                                    <w:div w:id="1114321923">
                                      <w:marLeft w:val="0"/>
                                      <w:marRight w:val="0"/>
                                      <w:marTop w:val="0"/>
                                      <w:marBottom w:val="0"/>
                                      <w:divBdr>
                                        <w:top w:val="none" w:sz="0" w:space="0" w:color="auto"/>
                                        <w:left w:val="none" w:sz="0" w:space="0" w:color="auto"/>
                                        <w:bottom w:val="none" w:sz="0" w:space="0" w:color="auto"/>
                                        <w:right w:val="none" w:sz="0" w:space="0" w:color="auto"/>
                                      </w:divBdr>
                                    </w:div>
                                    <w:div w:id="1842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0758856">
                                  <w:marLeft w:val="0"/>
                                  <w:marRight w:val="0"/>
                                  <w:marTop w:val="0"/>
                                  <w:marBottom w:val="0"/>
                                  <w:divBdr>
                                    <w:top w:val="none" w:sz="0" w:space="0" w:color="auto"/>
                                    <w:left w:val="none" w:sz="0" w:space="0" w:color="auto"/>
                                    <w:bottom w:val="none" w:sz="0" w:space="0" w:color="auto"/>
                                    <w:right w:val="none" w:sz="0" w:space="0" w:color="auto"/>
                                  </w:divBdr>
                                  <w:divsChild>
                                    <w:div w:id="584731531">
                                      <w:marLeft w:val="0"/>
                                      <w:marRight w:val="0"/>
                                      <w:marTop w:val="0"/>
                                      <w:marBottom w:val="0"/>
                                      <w:divBdr>
                                        <w:top w:val="none" w:sz="0" w:space="0" w:color="auto"/>
                                        <w:left w:val="none" w:sz="0" w:space="0" w:color="auto"/>
                                        <w:bottom w:val="none" w:sz="0" w:space="0" w:color="auto"/>
                                        <w:right w:val="none" w:sz="0" w:space="0" w:color="auto"/>
                                      </w:divBdr>
                                    </w:div>
                                    <w:div w:id="836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0250">
                          <w:marLeft w:val="0"/>
                          <w:marRight w:val="0"/>
                          <w:marTop w:val="0"/>
                          <w:marBottom w:val="0"/>
                          <w:divBdr>
                            <w:top w:val="none" w:sz="0" w:space="0" w:color="auto"/>
                            <w:left w:val="none" w:sz="0" w:space="0" w:color="auto"/>
                            <w:bottom w:val="none" w:sz="0" w:space="0" w:color="auto"/>
                            <w:right w:val="none" w:sz="0" w:space="0" w:color="auto"/>
                          </w:divBdr>
                        </w:div>
                        <w:div w:id="253251988">
                          <w:marLeft w:val="0"/>
                          <w:marRight w:val="0"/>
                          <w:marTop w:val="0"/>
                          <w:marBottom w:val="0"/>
                          <w:divBdr>
                            <w:top w:val="none" w:sz="0" w:space="0" w:color="auto"/>
                            <w:left w:val="none" w:sz="0" w:space="0" w:color="auto"/>
                            <w:bottom w:val="none" w:sz="0" w:space="0" w:color="auto"/>
                            <w:right w:val="none" w:sz="0" w:space="0" w:color="auto"/>
                          </w:divBdr>
                        </w:div>
                        <w:div w:id="270817945">
                          <w:marLeft w:val="0"/>
                          <w:marRight w:val="0"/>
                          <w:marTop w:val="0"/>
                          <w:marBottom w:val="0"/>
                          <w:divBdr>
                            <w:top w:val="none" w:sz="0" w:space="0" w:color="auto"/>
                            <w:left w:val="none" w:sz="0" w:space="0" w:color="auto"/>
                            <w:bottom w:val="none" w:sz="0" w:space="0" w:color="auto"/>
                            <w:right w:val="none" w:sz="0" w:space="0" w:color="auto"/>
                          </w:divBdr>
                        </w:div>
                        <w:div w:id="275605906">
                          <w:marLeft w:val="0"/>
                          <w:marRight w:val="0"/>
                          <w:marTop w:val="0"/>
                          <w:marBottom w:val="0"/>
                          <w:divBdr>
                            <w:top w:val="none" w:sz="0" w:space="0" w:color="auto"/>
                            <w:left w:val="none" w:sz="0" w:space="0" w:color="auto"/>
                            <w:bottom w:val="none" w:sz="0" w:space="0" w:color="auto"/>
                            <w:right w:val="none" w:sz="0" w:space="0" w:color="auto"/>
                          </w:divBdr>
                        </w:div>
                        <w:div w:id="278143766">
                          <w:marLeft w:val="0"/>
                          <w:marRight w:val="0"/>
                          <w:marTop w:val="0"/>
                          <w:marBottom w:val="0"/>
                          <w:divBdr>
                            <w:top w:val="none" w:sz="0" w:space="0" w:color="auto"/>
                            <w:left w:val="none" w:sz="0" w:space="0" w:color="auto"/>
                            <w:bottom w:val="none" w:sz="0" w:space="0" w:color="auto"/>
                            <w:right w:val="none" w:sz="0" w:space="0" w:color="auto"/>
                          </w:divBdr>
                        </w:div>
                        <w:div w:id="278222612">
                          <w:marLeft w:val="0"/>
                          <w:marRight w:val="0"/>
                          <w:marTop w:val="0"/>
                          <w:marBottom w:val="0"/>
                          <w:divBdr>
                            <w:top w:val="none" w:sz="0" w:space="0" w:color="auto"/>
                            <w:left w:val="none" w:sz="0" w:space="0" w:color="auto"/>
                            <w:bottom w:val="none" w:sz="0" w:space="0" w:color="auto"/>
                            <w:right w:val="none" w:sz="0" w:space="0" w:color="auto"/>
                          </w:divBdr>
                        </w:div>
                        <w:div w:id="401409761">
                          <w:marLeft w:val="0"/>
                          <w:marRight w:val="0"/>
                          <w:marTop w:val="0"/>
                          <w:marBottom w:val="0"/>
                          <w:divBdr>
                            <w:top w:val="none" w:sz="0" w:space="0" w:color="auto"/>
                            <w:left w:val="none" w:sz="0" w:space="0" w:color="auto"/>
                            <w:bottom w:val="none" w:sz="0" w:space="0" w:color="auto"/>
                            <w:right w:val="none" w:sz="0" w:space="0" w:color="auto"/>
                          </w:divBdr>
                        </w:div>
                        <w:div w:id="456795962">
                          <w:marLeft w:val="0"/>
                          <w:marRight w:val="0"/>
                          <w:marTop w:val="0"/>
                          <w:marBottom w:val="0"/>
                          <w:divBdr>
                            <w:top w:val="none" w:sz="0" w:space="0" w:color="auto"/>
                            <w:left w:val="none" w:sz="0" w:space="0" w:color="auto"/>
                            <w:bottom w:val="none" w:sz="0" w:space="0" w:color="auto"/>
                            <w:right w:val="none" w:sz="0" w:space="0" w:color="auto"/>
                          </w:divBdr>
                        </w:div>
                        <w:div w:id="466439737">
                          <w:marLeft w:val="0"/>
                          <w:marRight w:val="0"/>
                          <w:marTop w:val="0"/>
                          <w:marBottom w:val="0"/>
                          <w:divBdr>
                            <w:top w:val="none" w:sz="0" w:space="0" w:color="auto"/>
                            <w:left w:val="none" w:sz="0" w:space="0" w:color="auto"/>
                            <w:bottom w:val="none" w:sz="0" w:space="0" w:color="auto"/>
                            <w:right w:val="none" w:sz="0" w:space="0" w:color="auto"/>
                          </w:divBdr>
                        </w:div>
                        <w:div w:id="492533244">
                          <w:marLeft w:val="0"/>
                          <w:marRight w:val="0"/>
                          <w:marTop w:val="0"/>
                          <w:marBottom w:val="0"/>
                          <w:divBdr>
                            <w:top w:val="none" w:sz="0" w:space="0" w:color="auto"/>
                            <w:left w:val="none" w:sz="0" w:space="0" w:color="auto"/>
                            <w:bottom w:val="none" w:sz="0" w:space="0" w:color="auto"/>
                            <w:right w:val="none" w:sz="0" w:space="0" w:color="auto"/>
                          </w:divBdr>
                        </w:div>
                        <w:div w:id="697509114">
                          <w:marLeft w:val="0"/>
                          <w:marRight w:val="0"/>
                          <w:marTop w:val="0"/>
                          <w:marBottom w:val="0"/>
                          <w:divBdr>
                            <w:top w:val="none" w:sz="0" w:space="0" w:color="auto"/>
                            <w:left w:val="none" w:sz="0" w:space="0" w:color="auto"/>
                            <w:bottom w:val="none" w:sz="0" w:space="0" w:color="auto"/>
                            <w:right w:val="none" w:sz="0" w:space="0" w:color="auto"/>
                          </w:divBdr>
                        </w:div>
                        <w:div w:id="841703590">
                          <w:marLeft w:val="0"/>
                          <w:marRight w:val="0"/>
                          <w:marTop w:val="0"/>
                          <w:marBottom w:val="0"/>
                          <w:divBdr>
                            <w:top w:val="none" w:sz="0" w:space="0" w:color="auto"/>
                            <w:left w:val="none" w:sz="0" w:space="0" w:color="auto"/>
                            <w:bottom w:val="none" w:sz="0" w:space="0" w:color="auto"/>
                            <w:right w:val="none" w:sz="0" w:space="0" w:color="auto"/>
                          </w:divBdr>
                        </w:div>
                        <w:div w:id="888346295">
                          <w:marLeft w:val="0"/>
                          <w:marRight w:val="0"/>
                          <w:marTop w:val="0"/>
                          <w:marBottom w:val="0"/>
                          <w:divBdr>
                            <w:top w:val="none" w:sz="0" w:space="0" w:color="auto"/>
                            <w:left w:val="none" w:sz="0" w:space="0" w:color="auto"/>
                            <w:bottom w:val="none" w:sz="0" w:space="0" w:color="auto"/>
                            <w:right w:val="none" w:sz="0" w:space="0" w:color="auto"/>
                          </w:divBdr>
                          <w:divsChild>
                            <w:div w:id="936909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291721">
                                  <w:marLeft w:val="0"/>
                                  <w:marRight w:val="0"/>
                                  <w:marTop w:val="0"/>
                                  <w:marBottom w:val="0"/>
                                  <w:divBdr>
                                    <w:top w:val="none" w:sz="0" w:space="0" w:color="auto"/>
                                    <w:left w:val="none" w:sz="0" w:space="0" w:color="auto"/>
                                    <w:bottom w:val="none" w:sz="0" w:space="0" w:color="auto"/>
                                    <w:right w:val="none" w:sz="0" w:space="0" w:color="auto"/>
                                  </w:divBdr>
                                  <w:divsChild>
                                    <w:div w:id="890310472">
                                      <w:marLeft w:val="0"/>
                                      <w:marRight w:val="0"/>
                                      <w:marTop w:val="0"/>
                                      <w:marBottom w:val="0"/>
                                      <w:divBdr>
                                        <w:top w:val="none" w:sz="0" w:space="0" w:color="auto"/>
                                        <w:left w:val="none" w:sz="0" w:space="0" w:color="auto"/>
                                        <w:bottom w:val="none" w:sz="0" w:space="0" w:color="auto"/>
                                        <w:right w:val="none" w:sz="0" w:space="0" w:color="auto"/>
                                      </w:divBdr>
                                    </w:div>
                                    <w:div w:id="15940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4827">
                              <w:marLeft w:val="0"/>
                              <w:marRight w:val="0"/>
                              <w:marTop w:val="0"/>
                              <w:marBottom w:val="0"/>
                              <w:divBdr>
                                <w:top w:val="none" w:sz="0" w:space="0" w:color="auto"/>
                                <w:left w:val="none" w:sz="0" w:space="0" w:color="auto"/>
                                <w:bottom w:val="none" w:sz="0" w:space="0" w:color="auto"/>
                                <w:right w:val="none" w:sz="0" w:space="0" w:color="auto"/>
                              </w:divBdr>
                            </w:div>
                          </w:divsChild>
                        </w:div>
                        <w:div w:id="931166540">
                          <w:marLeft w:val="0"/>
                          <w:marRight w:val="0"/>
                          <w:marTop w:val="0"/>
                          <w:marBottom w:val="0"/>
                          <w:divBdr>
                            <w:top w:val="none" w:sz="0" w:space="0" w:color="auto"/>
                            <w:left w:val="none" w:sz="0" w:space="0" w:color="auto"/>
                            <w:bottom w:val="none" w:sz="0" w:space="0" w:color="auto"/>
                            <w:right w:val="none" w:sz="0" w:space="0" w:color="auto"/>
                          </w:divBdr>
                        </w:div>
                        <w:div w:id="966205115">
                          <w:marLeft w:val="0"/>
                          <w:marRight w:val="0"/>
                          <w:marTop w:val="0"/>
                          <w:marBottom w:val="0"/>
                          <w:divBdr>
                            <w:top w:val="none" w:sz="0" w:space="0" w:color="auto"/>
                            <w:left w:val="none" w:sz="0" w:space="0" w:color="auto"/>
                            <w:bottom w:val="none" w:sz="0" w:space="0" w:color="auto"/>
                            <w:right w:val="none" w:sz="0" w:space="0" w:color="auto"/>
                          </w:divBdr>
                        </w:div>
                        <w:div w:id="1018891053">
                          <w:marLeft w:val="0"/>
                          <w:marRight w:val="0"/>
                          <w:marTop w:val="0"/>
                          <w:marBottom w:val="0"/>
                          <w:divBdr>
                            <w:top w:val="none" w:sz="0" w:space="0" w:color="auto"/>
                            <w:left w:val="none" w:sz="0" w:space="0" w:color="auto"/>
                            <w:bottom w:val="none" w:sz="0" w:space="0" w:color="auto"/>
                            <w:right w:val="none" w:sz="0" w:space="0" w:color="auto"/>
                          </w:divBdr>
                        </w:div>
                        <w:div w:id="1019818580">
                          <w:marLeft w:val="0"/>
                          <w:marRight w:val="0"/>
                          <w:marTop w:val="0"/>
                          <w:marBottom w:val="0"/>
                          <w:divBdr>
                            <w:top w:val="none" w:sz="0" w:space="0" w:color="auto"/>
                            <w:left w:val="none" w:sz="0" w:space="0" w:color="auto"/>
                            <w:bottom w:val="none" w:sz="0" w:space="0" w:color="auto"/>
                            <w:right w:val="none" w:sz="0" w:space="0" w:color="auto"/>
                          </w:divBdr>
                        </w:div>
                        <w:div w:id="1060983135">
                          <w:marLeft w:val="0"/>
                          <w:marRight w:val="0"/>
                          <w:marTop w:val="0"/>
                          <w:marBottom w:val="0"/>
                          <w:divBdr>
                            <w:top w:val="none" w:sz="0" w:space="0" w:color="auto"/>
                            <w:left w:val="none" w:sz="0" w:space="0" w:color="auto"/>
                            <w:bottom w:val="none" w:sz="0" w:space="0" w:color="auto"/>
                            <w:right w:val="none" w:sz="0" w:space="0" w:color="auto"/>
                          </w:divBdr>
                        </w:div>
                        <w:div w:id="1061175135">
                          <w:marLeft w:val="0"/>
                          <w:marRight w:val="0"/>
                          <w:marTop w:val="0"/>
                          <w:marBottom w:val="0"/>
                          <w:divBdr>
                            <w:top w:val="none" w:sz="0" w:space="0" w:color="auto"/>
                            <w:left w:val="none" w:sz="0" w:space="0" w:color="auto"/>
                            <w:bottom w:val="none" w:sz="0" w:space="0" w:color="auto"/>
                            <w:right w:val="none" w:sz="0" w:space="0" w:color="auto"/>
                          </w:divBdr>
                        </w:div>
                        <w:div w:id="1133333473">
                          <w:marLeft w:val="0"/>
                          <w:marRight w:val="0"/>
                          <w:marTop w:val="0"/>
                          <w:marBottom w:val="0"/>
                          <w:divBdr>
                            <w:top w:val="none" w:sz="0" w:space="0" w:color="auto"/>
                            <w:left w:val="none" w:sz="0" w:space="0" w:color="auto"/>
                            <w:bottom w:val="none" w:sz="0" w:space="0" w:color="auto"/>
                            <w:right w:val="none" w:sz="0" w:space="0" w:color="auto"/>
                          </w:divBdr>
                        </w:div>
                        <w:div w:id="1174494977">
                          <w:marLeft w:val="0"/>
                          <w:marRight w:val="0"/>
                          <w:marTop w:val="0"/>
                          <w:marBottom w:val="0"/>
                          <w:divBdr>
                            <w:top w:val="none" w:sz="0" w:space="0" w:color="auto"/>
                            <w:left w:val="none" w:sz="0" w:space="0" w:color="auto"/>
                            <w:bottom w:val="none" w:sz="0" w:space="0" w:color="auto"/>
                            <w:right w:val="none" w:sz="0" w:space="0" w:color="auto"/>
                          </w:divBdr>
                        </w:div>
                        <w:div w:id="1177648494">
                          <w:marLeft w:val="0"/>
                          <w:marRight w:val="0"/>
                          <w:marTop w:val="0"/>
                          <w:marBottom w:val="0"/>
                          <w:divBdr>
                            <w:top w:val="none" w:sz="0" w:space="0" w:color="auto"/>
                            <w:left w:val="none" w:sz="0" w:space="0" w:color="auto"/>
                            <w:bottom w:val="none" w:sz="0" w:space="0" w:color="auto"/>
                            <w:right w:val="none" w:sz="0" w:space="0" w:color="auto"/>
                          </w:divBdr>
                        </w:div>
                        <w:div w:id="1190992353">
                          <w:marLeft w:val="0"/>
                          <w:marRight w:val="0"/>
                          <w:marTop w:val="0"/>
                          <w:marBottom w:val="0"/>
                          <w:divBdr>
                            <w:top w:val="none" w:sz="0" w:space="0" w:color="auto"/>
                            <w:left w:val="none" w:sz="0" w:space="0" w:color="auto"/>
                            <w:bottom w:val="none" w:sz="0" w:space="0" w:color="auto"/>
                            <w:right w:val="none" w:sz="0" w:space="0" w:color="auto"/>
                          </w:divBdr>
                        </w:div>
                        <w:div w:id="1261136719">
                          <w:marLeft w:val="0"/>
                          <w:marRight w:val="0"/>
                          <w:marTop w:val="0"/>
                          <w:marBottom w:val="0"/>
                          <w:divBdr>
                            <w:top w:val="none" w:sz="0" w:space="0" w:color="auto"/>
                            <w:left w:val="none" w:sz="0" w:space="0" w:color="auto"/>
                            <w:bottom w:val="none" w:sz="0" w:space="0" w:color="auto"/>
                            <w:right w:val="none" w:sz="0" w:space="0" w:color="auto"/>
                          </w:divBdr>
                        </w:div>
                        <w:div w:id="1283536648">
                          <w:marLeft w:val="0"/>
                          <w:marRight w:val="0"/>
                          <w:marTop w:val="0"/>
                          <w:marBottom w:val="0"/>
                          <w:divBdr>
                            <w:top w:val="none" w:sz="0" w:space="0" w:color="auto"/>
                            <w:left w:val="none" w:sz="0" w:space="0" w:color="auto"/>
                            <w:bottom w:val="none" w:sz="0" w:space="0" w:color="auto"/>
                            <w:right w:val="none" w:sz="0" w:space="0" w:color="auto"/>
                          </w:divBdr>
                        </w:div>
                        <w:div w:id="1352489838">
                          <w:marLeft w:val="0"/>
                          <w:marRight w:val="0"/>
                          <w:marTop w:val="0"/>
                          <w:marBottom w:val="0"/>
                          <w:divBdr>
                            <w:top w:val="none" w:sz="0" w:space="0" w:color="auto"/>
                            <w:left w:val="none" w:sz="0" w:space="0" w:color="auto"/>
                            <w:bottom w:val="none" w:sz="0" w:space="0" w:color="auto"/>
                            <w:right w:val="none" w:sz="0" w:space="0" w:color="auto"/>
                          </w:divBdr>
                        </w:div>
                        <w:div w:id="1385056810">
                          <w:marLeft w:val="0"/>
                          <w:marRight w:val="0"/>
                          <w:marTop w:val="0"/>
                          <w:marBottom w:val="0"/>
                          <w:divBdr>
                            <w:top w:val="none" w:sz="0" w:space="0" w:color="auto"/>
                            <w:left w:val="none" w:sz="0" w:space="0" w:color="auto"/>
                            <w:bottom w:val="none" w:sz="0" w:space="0" w:color="auto"/>
                            <w:right w:val="none" w:sz="0" w:space="0" w:color="auto"/>
                          </w:divBdr>
                        </w:div>
                        <w:div w:id="1397511663">
                          <w:marLeft w:val="0"/>
                          <w:marRight w:val="0"/>
                          <w:marTop w:val="0"/>
                          <w:marBottom w:val="0"/>
                          <w:divBdr>
                            <w:top w:val="none" w:sz="0" w:space="0" w:color="auto"/>
                            <w:left w:val="none" w:sz="0" w:space="0" w:color="auto"/>
                            <w:bottom w:val="none" w:sz="0" w:space="0" w:color="auto"/>
                            <w:right w:val="none" w:sz="0" w:space="0" w:color="auto"/>
                          </w:divBdr>
                        </w:div>
                        <w:div w:id="1469399661">
                          <w:marLeft w:val="0"/>
                          <w:marRight w:val="0"/>
                          <w:marTop w:val="0"/>
                          <w:marBottom w:val="0"/>
                          <w:divBdr>
                            <w:top w:val="none" w:sz="0" w:space="0" w:color="auto"/>
                            <w:left w:val="none" w:sz="0" w:space="0" w:color="auto"/>
                            <w:bottom w:val="none" w:sz="0" w:space="0" w:color="auto"/>
                            <w:right w:val="none" w:sz="0" w:space="0" w:color="auto"/>
                          </w:divBdr>
                          <w:divsChild>
                            <w:div w:id="2333947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052726">
                                  <w:marLeft w:val="0"/>
                                  <w:marRight w:val="0"/>
                                  <w:marTop w:val="0"/>
                                  <w:marBottom w:val="0"/>
                                  <w:divBdr>
                                    <w:top w:val="none" w:sz="0" w:space="0" w:color="auto"/>
                                    <w:left w:val="none" w:sz="0" w:space="0" w:color="auto"/>
                                    <w:bottom w:val="none" w:sz="0" w:space="0" w:color="auto"/>
                                    <w:right w:val="none" w:sz="0" w:space="0" w:color="auto"/>
                                  </w:divBdr>
                                  <w:divsChild>
                                    <w:div w:id="15888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809322">
                                  <w:marLeft w:val="0"/>
                                  <w:marRight w:val="0"/>
                                  <w:marTop w:val="0"/>
                                  <w:marBottom w:val="0"/>
                                  <w:divBdr>
                                    <w:top w:val="none" w:sz="0" w:space="0" w:color="auto"/>
                                    <w:left w:val="none" w:sz="0" w:space="0" w:color="auto"/>
                                    <w:bottom w:val="none" w:sz="0" w:space="0" w:color="auto"/>
                                    <w:right w:val="none" w:sz="0" w:space="0" w:color="auto"/>
                                  </w:divBdr>
                                  <w:divsChild>
                                    <w:div w:id="2103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5905">
                              <w:marLeft w:val="0"/>
                              <w:marRight w:val="0"/>
                              <w:marTop w:val="0"/>
                              <w:marBottom w:val="0"/>
                              <w:divBdr>
                                <w:top w:val="none" w:sz="0" w:space="0" w:color="auto"/>
                                <w:left w:val="none" w:sz="0" w:space="0" w:color="auto"/>
                                <w:bottom w:val="none" w:sz="0" w:space="0" w:color="auto"/>
                                <w:right w:val="none" w:sz="0" w:space="0" w:color="auto"/>
                              </w:divBdr>
                            </w:div>
                            <w:div w:id="1694259199">
                              <w:marLeft w:val="0"/>
                              <w:marRight w:val="0"/>
                              <w:marTop w:val="0"/>
                              <w:marBottom w:val="0"/>
                              <w:divBdr>
                                <w:top w:val="none" w:sz="0" w:space="0" w:color="auto"/>
                                <w:left w:val="none" w:sz="0" w:space="0" w:color="auto"/>
                                <w:bottom w:val="none" w:sz="0" w:space="0" w:color="auto"/>
                                <w:right w:val="none" w:sz="0" w:space="0" w:color="auto"/>
                              </w:divBdr>
                            </w:div>
                            <w:div w:id="1892185348">
                              <w:marLeft w:val="0"/>
                              <w:marRight w:val="0"/>
                              <w:marTop w:val="0"/>
                              <w:marBottom w:val="0"/>
                              <w:divBdr>
                                <w:top w:val="none" w:sz="0" w:space="0" w:color="auto"/>
                                <w:left w:val="none" w:sz="0" w:space="0" w:color="auto"/>
                                <w:bottom w:val="none" w:sz="0" w:space="0" w:color="auto"/>
                                <w:right w:val="none" w:sz="0" w:space="0" w:color="auto"/>
                              </w:divBdr>
                            </w:div>
                            <w:div w:id="2046951460">
                              <w:marLeft w:val="0"/>
                              <w:marRight w:val="0"/>
                              <w:marTop w:val="0"/>
                              <w:marBottom w:val="0"/>
                              <w:divBdr>
                                <w:top w:val="none" w:sz="0" w:space="0" w:color="auto"/>
                                <w:left w:val="none" w:sz="0" w:space="0" w:color="auto"/>
                                <w:bottom w:val="none" w:sz="0" w:space="0" w:color="auto"/>
                                <w:right w:val="none" w:sz="0" w:space="0" w:color="auto"/>
                              </w:divBdr>
                            </w:div>
                          </w:divsChild>
                        </w:div>
                        <w:div w:id="1486898281">
                          <w:marLeft w:val="0"/>
                          <w:marRight w:val="0"/>
                          <w:marTop w:val="0"/>
                          <w:marBottom w:val="0"/>
                          <w:divBdr>
                            <w:top w:val="none" w:sz="0" w:space="0" w:color="auto"/>
                            <w:left w:val="none" w:sz="0" w:space="0" w:color="auto"/>
                            <w:bottom w:val="none" w:sz="0" w:space="0" w:color="auto"/>
                            <w:right w:val="none" w:sz="0" w:space="0" w:color="auto"/>
                          </w:divBdr>
                        </w:div>
                        <w:div w:id="1516262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9828340">
                              <w:marLeft w:val="0"/>
                              <w:marRight w:val="0"/>
                              <w:marTop w:val="0"/>
                              <w:marBottom w:val="0"/>
                              <w:divBdr>
                                <w:top w:val="none" w:sz="0" w:space="0" w:color="auto"/>
                                <w:left w:val="none" w:sz="0" w:space="0" w:color="auto"/>
                                <w:bottom w:val="none" w:sz="0" w:space="0" w:color="auto"/>
                                <w:right w:val="none" w:sz="0" w:space="0" w:color="auto"/>
                              </w:divBdr>
                              <w:divsChild>
                                <w:div w:id="15743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0791">
                          <w:marLeft w:val="0"/>
                          <w:marRight w:val="0"/>
                          <w:marTop w:val="0"/>
                          <w:marBottom w:val="0"/>
                          <w:divBdr>
                            <w:top w:val="none" w:sz="0" w:space="0" w:color="auto"/>
                            <w:left w:val="none" w:sz="0" w:space="0" w:color="auto"/>
                            <w:bottom w:val="none" w:sz="0" w:space="0" w:color="auto"/>
                            <w:right w:val="none" w:sz="0" w:space="0" w:color="auto"/>
                          </w:divBdr>
                        </w:div>
                        <w:div w:id="1597667543">
                          <w:marLeft w:val="0"/>
                          <w:marRight w:val="0"/>
                          <w:marTop w:val="0"/>
                          <w:marBottom w:val="0"/>
                          <w:divBdr>
                            <w:top w:val="none" w:sz="0" w:space="0" w:color="auto"/>
                            <w:left w:val="none" w:sz="0" w:space="0" w:color="auto"/>
                            <w:bottom w:val="none" w:sz="0" w:space="0" w:color="auto"/>
                            <w:right w:val="none" w:sz="0" w:space="0" w:color="auto"/>
                          </w:divBdr>
                          <w:divsChild>
                            <w:div w:id="578684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3997089">
                                  <w:marLeft w:val="0"/>
                                  <w:marRight w:val="0"/>
                                  <w:marTop w:val="0"/>
                                  <w:marBottom w:val="0"/>
                                  <w:divBdr>
                                    <w:top w:val="none" w:sz="0" w:space="0" w:color="auto"/>
                                    <w:left w:val="none" w:sz="0" w:space="0" w:color="auto"/>
                                    <w:bottom w:val="none" w:sz="0" w:space="0" w:color="auto"/>
                                    <w:right w:val="none" w:sz="0" w:space="0" w:color="auto"/>
                                  </w:divBdr>
                                  <w:divsChild>
                                    <w:div w:id="716782460">
                                      <w:marLeft w:val="0"/>
                                      <w:marRight w:val="0"/>
                                      <w:marTop w:val="0"/>
                                      <w:marBottom w:val="0"/>
                                      <w:divBdr>
                                        <w:top w:val="none" w:sz="0" w:space="0" w:color="auto"/>
                                        <w:left w:val="none" w:sz="0" w:space="0" w:color="auto"/>
                                        <w:bottom w:val="none" w:sz="0" w:space="0" w:color="auto"/>
                                        <w:right w:val="none" w:sz="0" w:space="0" w:color="auto"/>
                                      </w:divBdr>
                                    </w:div>
                                    <w:div w:id="807165515">
                                      <w:marLeft w:val="0"/>
                                      <w:marRight w:val="0"/>
                                      <w:marTop w:val="0"/>
                                      <w:marBottom w:val="0"/>
                                      <w:divBdr>
                                        <w:top w:val="none" w:sz="0" w:space="0" w:color="auto"/>
                                        <w:left w:val="none" w:sz="0" w:space="0" w:color="auto"/>
                                        <w:bottom w:val="none" w:sz="0" w:space="0" w:color="auto"/>
                                        <w:right w:val="none" w:sz="0" w:space="0" w:color="auto"/>
                                      </w:divBdr>
                                    </w:div>
                                    <w:div w:id="15659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4873198">
                                  <w:marLeft w:val="0"/>
                                  <w:marRight w:val="0"/>
                                  <w:marTop w:val="0"/>
                                  <w:marBottom w:val="0"/>
                                  <w:divBdr>
                                    <w:top w:val="none" w:sz="0" w:space="0" w:color="auto"/>
                                    <w:left w:val="none" w:sz="0" w:space="0" w:color="auto"/>
                                    <w:bottom w:val="none" w:sz="0" w:space="0" w:color="auto"/>
                                    <w:right w:val="none" w:sz="0" w:space="0" w:color="auto"/>
                                  </w:divBdr>
                                  <w:divsChild>
                                    <w:div w:id="1496189970">
                                      <w:marLeft w:val="0"/>
                                      <w:marRight w:val="0"/>
                                      <w:marTop w:val="0"/>
                                      <w:marBottom w:val="0"/>
                                      <w:divBdr>
                                        <w:top w:val="none" w:sz="0" w:space="0" w:color="auto"/>
                                        <w:left w:val="none" w:sz="0" w:space="0" w:color="auto"/>
                                        <w:bottom w:val="none" w:sz="0" w:space="0" w:color="auto"/>
                                        <w:right w:val="none" w:sz="0" w:space="0" w:color="auto"/>
                                      </w:divBdr>
                                    </w:div>
                                    <w:div w:id="19438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065359">
                                  <w:marLeft w:val="0"/>
                                  <w:marRight w:val="0"/>
                                  <w:marTop w:val="0"/>
                                  <w:marBottom w:val="0"/>
                                  <w:divBdr>
                                    <w:top w:val="none" w:sz="0" w:space="0" w:color="auto"/>
                                    <w:left w:val="none" w:sz="0" w:space="0" w:color="auto"/>
                                    <w:bottom w:val="none" w:sz="0" w:space="0" w:color="auto"/>
                                    <w:right w:val="none" w:sz="0" w:space="0" w:color="auto"/>
                                  </w:divBdr>
                                  <w:divsChild>
                                    <w:div w:id="266272815">
                                      <w:marLeft w:val="0"/>
                                      <w:marRight w:val="0"/>
                                      <w:marTop w:val="0"/>
                                      <w:marBottom w:val="0"/>
                                      <w:divBdr>
                                        <w:top w:val="none" w:sz="0" w:space="0" w:color="auto"/>
                                        <w:left w:val="none" w:sz="0" w:space="0" w:color="auto"/>
                                        <w:bottom w:val="none" w:sz="0" w:space="0" w:color="auto"/>
                                        <w:right w:val="none" w:sz="0" w:space="0" w:color="auto"/>
                                      </w:divBdr>
                                    </w:div>
                                    <w:div w:id="10441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5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281421">
                                  <w:marLeft w:val="0"/>
                                  <w:marRight w:val="0"/>
                                  <w:marTop w:val="0"/>
                                  <w:marBottom w:val="0"/>
                                  <w:divBdr>
                                    <w:top w:val="none" w:sz="0" w:space="0" w:color="auto"/>
                                    <w:left w:val="none" w:sz="0" w:space="0" w:color="auto"/>
                                    <w:bottom w:val="none" w:sz="0" w:space="0" w:color="auto"/>
                                    <w:right w:val="none" w:sz="0" w:space="0" w:color="auto"/>
                                  </w:divBdr>
                                  <w:divsChild>
                                    <w:div w:id="1545868355">
                                      <w:marLeft w:val="0"/>
                                      <w:marRight w:val="0"/>
                                      <w:marTop w:val="0"/>
                                      <w:marBottom w:val="0"/>
                                      <w:divBdr>
                                        <w:top w:val="none" w:sz="0" w:space="0" w:color="auto"/>
                                        <w:left w:val="none" w:sz="0" w:space="0" w:color="auto"/>
                                        <w:bottom w:val="none" w:sz="0" w:space="0" w:color="auto"/>
                                        <w:right w:val="none" w:sz="0" w:space="0" w:color="auto"/>
                                      </w:divBdr>
                                    </w:div>
                                    <w:div w:id="17338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267657">
                                  <w:marLeft w:val="0"/>
                                  <w:marRight w:val="0"/>
                                  <w:marTop w:val="0"/>
                                  <w:marBottom w:val="0"/>
                                  <w:divBdr>
                                    <w:top w:val="none" w:sz="0" w:space="0" w:color="auto"/>
                                    <w:left w:val="none" w:sz="0" w:space="0" w:color="auto"/>
                                    <w:bottom w:val="none" w:sz="0" w:space="0" w:color="auto"/>
                                    <w:right w:val="none" w:sz="0" w:space="0" w:color="auto"/>
                                  </w:divBdr>
                                  <w:divsChild>
                                    <w:div w:id="620455472">
                                      <w:marLeft w:val="0"/>
                                      <w:marRight w:val="0"/>
                                      <w:marTop w:val="0"/>
                                      <w:marBottom w:val="0"/>
                                      <w:divBdr>
                                        <w:top w:val="none" w:sz="0" w:space="0" w:color="auto"/>
                                        <w:left w:val="none" w:sz="0" w:space="0" w:color="auto"/>
                                        <w:bottom w:val="none" w:sz="0" w:space="0" w:color="auto"/>
                                        <w:right w:val="none" w:sz="0" w:space="0" w:color="auto"/>
                                      </w:divBdr>
                                    </w:div>
                                    <w:div w:id="1058552051">
                                      <w:marLeft w:val="0"/>
                                      <w:marRight w:val="0"/>
                                      <w:marTop w:val="0"/>
                                      <w:marBottom w:val="0"/>
                                      <w:divBdr>
                                        <w:top w:val="none" w:sz="0" w:space="0" w:color="auto"/>
                                        <w:left w:val="none" w:sz="0" w:space="0" w:color="auto"/>
                                        <w:bottom w:val="none" w:sz="0" w:space="0" w:color="auto"/>
                                        <w:right w:val="none" w:sz="0" w:space="0" w:color="auto"/>
                                      </w:divBdr>
                                    </w:div>
                                    <w:div w:id="1498576538">
                                      <w:marLeft w:val="0"/>
                                      <w:marRight w:val="0"/>
                                      <w:marTop w:val="0"/>
                                      <w:marBottom w:val="0"/>
                                      <w:divBdr>
                                        <w:top w:val="none" w:sz="0" w:space="0" w:color="auto"/>
                                        <w:left w:val="none" w:sz="0" w:space="0" w:color="auto"/>
                                        <w:bottom w:val="none" w:sz="0" w:space="0" w:color="auto"/>
                                        <w:right w:val="none" w:sz="0" w:space="0" w:color="auto"/>
                                      </w:divBdr>
                                    </w:div>
                                    <w:div w:id="18137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4194">
                          <w:marLeft w:val="0"/>
                          <w:marRight w:val="0"/>
                          <w:marTop w:val="0"/>
                          <w:marBottom w:val="0"/>
                          <w:divBdr>
                            <w:top w:val="none" w:sz="0" w:space="0" w:color="auto"/>
                            <w:left w:val="none" w:sz="0" w:space="0" w:color="auto"/>
                            <w:bottom w:val="none" w:sz="0" w:space="0" w:color="auto"/>
                            <w:right w:val="none" w:sz="0" w:space="0" w:color="auto"/>
                          </w:divBdr>
                        </w:div>
                        <w:div w:id="1766000605">
                          <w:marLeft w:val="0"/>
                          <w:marRight w:val="0"/>
                          <w:marTop w:val="0"/>
                          <w:marBottom w:val="0"/>
                          <w:divBdr>
                            <w:top w:val="none" w:sz="0" w:space="0" w:color="auto"/>
                            <w:left w:val="none" w:sz="0" w:space="0" w:color="auto"/>
                            <w:bottom w:val="none" w:sz="0" w:space="0" w:color="auto"/>
                            <w:right w:val="none" w:sz="0" w:space="0" w:color="auto"/>
                          </w:divBdr>
                        </w:div>
                        <w:div w:id="1788886481">
                          <w:marLeft w:val="0"/>
                          <w:marRight w:val="0"/>
                          <w:marTop w:val="0"/>
                          <w:marBottom w:val="0"/>
                          <w:divBdr>
                            <w:top w:val="none" w:sz="0" w:space="0" w:color="auto"/>
                            <w:left w:val="none" w:sz="0" w:space="0" w:color="auto"/>
                            <w:bottom w:val="none" w:sz="0" w:space="0" w:color="auto"/>
                            <w:right w:val="none" w:sz="0" w:space="0" w:color="auto"/>
                          </w:divBdr>
                        </w:div>
                        <w:div w:id="1849254252">
                          <w:marLeft w:val="0"/>
                          <w:marRight w:val="0"/>
                          <w:marTop w:val="0"/>
                          <w:marBottom w:val="0"/>
                          <w:divBdr>
                            <w:top w:val="none" w:sz="0" w:space="0" w:color="auto"/>
                            <w:left w:val="none" w:sz="0" w:space="0" w:color="auto"/>
                            <w:bottom w:val="none" w:sz="0" w:space="0" w:color="auto"/>
                            <w:right w:val="none" w:sz="0" w:space="0" w:color="auto"/>
                          </w:divBdr>
                          <w:divsChild>
                            <w:div w:id="1188301177">
                              <w:marLeft w:val="0"/>
                              <w:marRight w:val="0"/>
                              <w:marTop w:val="0"/>
                              <w:marBottom w:val="0"/>
                              <w:divBdr>
                                <w:top w:val="none" w:sz="0" w:space="0" w:color="auto"/>
                                <w:left w:val="none" w:sz="0" w:space="0" w:color="auto"/>
                                <w:bottom w:val="none" w:sz="0" w:space="0" w:color="auto"/>
                                <w:right w:val="none" w:sz="0" w:space="0" w:color="auto"/>
                              </w:divBdr>
                            </w:div>
                            <w:div w:id="1347899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083131">
                                  <w:marLeft w:val="0"/>
                                  <w:marRight w:val="0"/>
                                  <w:marTop w:val="0"/>
                                  <w:marBottom w:val="0"/>
                                  <w:divBdr>
                                    <w:top w:val="none" w:sz="0" w:space="0" w:color="auto"/>
                                    <w:left w:val="none" w:sz="0" w:space="0" w:color="auto"/>
                                    <w:bottom w:val="none" w:sz="0" w:space="0" w:color="auto"/>
                                    <w:right w:val="none" w:sz="0" w:space="0" w:color="auto"/>
                                  </w:divBdr>
                                  <w:divsChild>
                                    <w:div w:id="1191646435">
                                      <w:marLeft w:val="0"/>
                                      <w:marRight w:val="0"/>
                                      <w:marTop w:val="0"/>
                                      <w:marBottom w:val="0"/>
                                      <w:divBdr>
                                        <w:top w:val="none" w:sz="0" w:space="0" w:color="auto"/>
                                        <w:left w:val="none" w:sz="0" w:space="0" w:color="auto"/>
                                        <w:bottom w:val="none" w:sz="0" w:space="0" w:color="auto"/>
                                        <w:right w:val="none" w:sz="0" w:space="0" w:color="auto"/>
                                      </w:divBdr>
                                    </w:div>
                                    <w:div w:id="21258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49350">
                          <w:marLeft w:val="0"/>
                          <w:marRight w:val="0"/>
                          <w:marTop w:val="0"/>
                          <w:marBottom w:val="0"/>
                          <w:divBdr>
                            <w:top w:val="none" w:sz="0" w:space="0" w:color="auto"/>
                            <w:left w:val="none" w:sz="0" w:space="0" w:color="auto"/>
                            <w:bottom w:val="none" w:sz="0" w:space="0" w:color="auto"/>
                            <w:right w:val="none" w:sz="0" w:space="0" w:color="auto"/>
                          </w:divBdr>
                          <w:divsChild>
                            <w:div w:id="818575311">
                              <w:marLeft w:val="0"/>
                              <w:marRight w:val="0"/>
                              <w:marTop w:val="0"/>
                              <w:marBottom w:val="0"/>
                              <w:divBdr>
                                <w:top w:val="none" w:sz="0" w:space="0" w:color="auto"/>
                                <w:left w:val="none" w:sz="0" w:space="0" w:color="auto"/>
                                <w:bottom w:val="none" w:sz="0" w:space="0" w:color="auto"/>
                                <w:right w:val="none" w:sz="0" w:space="0" w:color="auto"/>
                              </w:divBdr>
                            </w:div>
                            <w:div w:id="963076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3149892">
                                  <w:marLeft w:val="0"/>
                                  <w:marRight w:val="0"/>
                                  <w:marTop w:val="0"/>
                                  <w:marBottom w:val="0"/>
                                  <w:divBdr>
                                    <w:top w:val="none" w:sz="0" w:space="0" w:color="auto"/>
                                    <w:left w:val="none" w:sz="0" w:space="0" w:color="auto"/>
                                    <w:bottom w:val="none" w:sz="0" w:space="0" w:color="auto"/>
                                    <w:right w:val="none" w:sz="0" w:space="0" w:color="auto"/>
                                  </w:divBdr>
                                  <w:divsChild>
                                    <w:div w:id="1191841281">
                                      <w:marLeft w:val="0"/>
                                      <w:marRight w:val="0"/>
                                      <w:marTop w:val="0"/>
                                      <w:marBottom w:val="0"/>
                                      <w:divBdr>
                                        <w:top w:val="none" w:sz="0" w:space="0" w:color="auto"/>
                                        <w:left w:val="none" w:sz="0" w:space="0" w:color="auto"/>
                                        <w:bottom w:val="none" w:sz="0" w:space="0" w:color="auto"/>
                                        <w:right w:val="none" w:sz="0" w:space="0" w:color="auto"/>
                                      </w:divBdr>
                                    </w:div>
                                    <w:div w:id="14395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9172">
                          <w:marLeft w:val="0"/>
                          <w:marRight w:val="0"/>
                          <w:marTop w:val="0"/>
                          <w:marBottom w:val="0"/>
                          <w:divBdr>
                            <w:top w:val="none" w:sz="0" w:space="0" w:color="auto"/>
                            <w:left w:val="none" w:sz="0" w:space="0" w:color="auto"/>
                            <w:bottom w:val="none" w:sz="0" w:space="0" w:color="auto"/>
                            <w:right w:val="none" w:sz="0" w:space="0" w:color="auto"/>
                          </w:divBdr>
                        </w:div>
                        <w:div w:id="19934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148">
      <w:bodyDiv w:val="1"/>
      <w:marLeft w:val="0"/>
      <w:marRight w:val="0"/>
      <w:marTop w:val="0"/>
      <w:marBottom w:val="0"/>
      <w:divBdr>
        <w:top w:val="none" w:sz="0" w:space="0" w:color="auto"/>
        <w:left w:val="none" w:sz="0" w:space="0" w:color="auto"/>
        <w:bottom w:val="none" w:sz="0" w:space="0" w:color="auto"/>
        <w:right w:val="none" w:sz="0" w:space="0" w:color="auto"/>
      </w:divBdr>
    </w:div>
    <w:div w:id="21056716">
      <w:bodyDiv w:val="1"/>
      <w:marLeft w:val="0"/>
      <w:marRight w:val="0"/>
      <w:marTop w:val="0"/>
      <w:marBottom w:val="0"/>
      <w:divBdr>
        <w:top w:val="none" w:sz="0" w:space="0" w:color="auto"/>
        <w:left w:val="none" w:sz="0" w:space="0" w:color="auto"/>
        <w:bottom w:val="none" w:sz="0" w:space="0" w:color="auto"/>
        <w:right w:val="none" w:sz="0" w:space="0" w:color="auto"/>
      </w:divBdr>
      <w:divsChild>
        <w:div w:id="1719623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2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6844">
      <w:bodyDiv w:val="1"/>
      <w:marLeft w:val="0"/>
      <w:marRight w:val="0"/>
      <w:marTop w:val="0"/>
      <w:marBottom w:val="0"/>
      <w:divBdr>
        <w:top w:val="none" w:sz="0" w:space="0" w:color="auto"/>
        <w:left w:val="none" w:sz="0" w:space="0" w:color="auto"/>
        <w:bottom w:val="none" w:sz="0" w:space="0" w:color="auto"/>
        <w:right w:val="none" w:sz="0" w:space="0" w:color="auto"/>
      </w:divBdr>
    </w:div>
    <w:div w:id="25639234">
      <w:bodyDiv w:val="1"/>
      <w:marLeft w:val="0"/>
      <w:marRight w:val="0"/>
      <w:marTop w:val="0"/>
      <w:marBottom w:val="0"/>
      <w:divBdr>
        <w:top w:val="none" w:sz="0" w:space="0" w:color="auto"/>
        <w:left w:val="none" w:sz="0" w:space="0" w:color="auto"/>
        <w:bottom w:val="none" w:sz="0" w:space="0" w:color="auto"/>
        <w:right w:val="none" w:sz="0" w:space="0" w:color="auto"/>
      </w:divBdr>
    </w:div>
    <w:div w:id="25833135">
      <w:bodyDiv w:val="1"/>
      <w:marLeft w:val="0"/>
      <w:marRight w:val="0"/>
      <w:marTop w:val="0"/>
      <w:marBottom w:val="0"/>
      <w:divBdr>
        <w:top w:val="none" w:sz="0" w:space="0" w:color="auto"/>
        <w:left w:val="none" w:sz="0" w:space="0" w:color="auto"/>
        <w:bottom w:val="none" w:sz="0" w:space="0" w:color="auto"/>
        <w:right w:val="none" w:sz="0" w:space="0" w:color="auto"/>
      </w:divBdr>
    </w:div>
    <w:div w:id="27531514">
      <w:bodyDiv w:val="1"/>
      <w:marLeft w:val="0"/>
      <w:marRight w:val="0"/>
      <w:marTop w:val="0"/>
      <w:marBottom w:val="0"/>
      <w:divBdr>
        <w:top w:val="none" w:sz="0" w:space="0" w:color="auto"/>
        <w:left w:val="none" w:sz="0" w:space="0" w:color="auto"/>
        <w:bottom w:val="none" w:sz="0" w:space="0" w:color="auto"/>
        <w:right w:val="none" w:sz="0" w:space="0" w:color="auto"/>
      </w:divBdr>
    </w:div>
    <w:div w:id="29502086">
      <w:bodyDiv w:val="1"/>
      <w:marLeft w:val="0"/>
      <w:marRight w:val="0"/>
      <w:marTop w:val="0"/>
      <w:marBottom w:val="0"/>
      <w:divBdr>
        <w:top w:val="none" w:sz="0" w:space="0" w:color="auto"/>
        <w:left w:val="none" w:sz="0" w:space="0" w:color="auto"/>
        <w:bottom w:val="none" w:sz="0" w:space="0" w:color="auto"/>
        <w:right w:val="none" w:sz="0" w:space="0" w:color="auto"/>
      </w:divBdr>
    </w:div>
    <w:div w:id="30158447">
      <w:bodyDiv w:val="1"/>
      <w:marLeft w:val="0"/>
      <w:marRight w:val="0"/>
      <w:marTop w:val="0"/>
      <w:marBottom w:val="0"/>
      <w:divBdr>
        <w:top w:val="none" w:sz="0" w:space="0" w:color="auto"/>
        <w:left w:val="none" w:sz="0" w:space="0" w:color="auto"/>
        <w:bottom w:val="none" w:sz="0" w:space="0" w:color="auto"/>
        <w:right w:val="none" w:sz="0" w:space="0" w:color="auto"/>
      </w:divBdr>
    </w:div>
    <w:div w:id="30344612">
      <w:bodyDiv w:val="1"/>
      <w:marLeft w:val="0"/>
      <w:marRight w:val="0"/>
      <w:marTop w:val="0"/>
      <w:marBottom w:val="0"/>
      <w:divBdr>
        <w:top w:val="none" w:sz="0" w:space="0" w:color="auto"/>
        <w:left w:val="none" w:sz="0" w:space="0" w:color="auto"/>
        <w:bottom w:val="none" w:sz="0" w:space="0" w:color="auto"/>
        <w:right w:val="none" w:sz="0" w:space="0" w:color="auto"/>
      </w:divBdr>
    </w:div>
    <w:div w:id="38940926">
      <w:bodyDiv w:val="1"/>
      <w:marLeft w:val="0"/>
      <w:marRight w:val="0"/>
      <w:marTop w:val="0"/>
      <w:marBottom w:val="0"/>
      <w:divBdr>
        <w:top w:val="none" w:sz="0" w:space="0" w:color="auto"/>
        <w:left w:val="none" w:sz="0" w:space="0" w:color="auto"/>
        <w:bottom w:val="none" w:sz="0" w:space="0" w:color="auto"/>
        <w:right w:val="none" w:sz="0" w:space="0" w:color="auto"/>
      </w:divBdr>
    </w:div>
    <w:div w:id="39021459">
      <w:bodyDiv w:val="1"/>
      <w:marLeft w:val="0"/>
      <w:marRight w:val="0"/>
      <w:marTop w:val="0"/>
      <w:marBottom w:val="0"/>
      <w:divBdr>
        <w:top w:val="none" w:sz="0" w:space="0" w:color="auto"/>
        <w:left w:val="none" w:sz="0" w:space="0" w:color="auto"/>
        <w:bottom w:val="none" w:sz="0" w:space="0" w:color="auto"/>
        <w:right w:val="none" w:sz="0" w:space="0" w:color="auto"/>
      </w:divBdr>
      <w:divsChild>
        <w:div w:id="1766531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1995112">
              <w:marLeft w:val="0"/>
              <w:marRight w:val="0"/>
              <w:marTop w:val="0"/>
              <w:marBottom w:val="0"/>
              <w:divBdr>
                <w:top w:val="none" w:sz="0" w:space="0" w:color="auto"/>
                <w:left w:val="none" w:sz="0" w:space="0" w:color="auto"/>
                <w:bottom w:val="none" w:sz="0" w:space="0" w:color="auto"/>
                <w:right w:val="none" w:sz="0" w:space="0" w:color="auto"/>
              </w:divBdr>
              <w:divsChild>
                <w:div w:id="854196983">
                  <w:marLeft w:val="0"/>
                  <w:marRight w:val="0"/>
                  <w:marTop w:val="0"/>
                  <w:marBottom w:val="0"/>
                  <w:divBdr>
                    <w:top w:val="none" w:sz="0" w:space="0" w:color="auto"/>
                    <w:left w:val="none" w:sz="0" w:space="0" w:color="auto"/>
                    <w:bottom w:val="none" w:sz="0" w:space="0" w:color="auto"/>
                    <w:right w:val="none" w:sz="0" w:space="0" w:color="auto"/>
                  </w:divBdr>
                  <w:divsChild>
                    <w:div w:id="866680068">
                      <w:marLeft w:val="0"/>
                      <w:marRight w:val="0"/>
                      <w:marTop w:val="0"/>
                      <w:marBottom w:val="0"/>
                      <w:divBdr>
                        <w:top w:val="none" w:sz="0" w:space="0" w:color="auto"/>
                        <w:left w:val="none" w:sz="0" w:space="0" w:color="auto"/>
                        <w:bottom w:val="none" w:sz="0" w:space="0" w:color="auto"/>
                        <w:right w:val="none" w:sz="0" w:space="0" w:color="auto"/>
                      </w:divBdr>
                    </w:div>
                    <w:div w:id="1036737491">
                      <w:marLeft w:val="0"/>
                      <w:marRight w:val="0"/>
                      <w:marTop w:val="0"/>
                      <w:marBottom w:val="0"/>
                      <w:divBdr>
                        <w:top w:val="none" w:sz="0" w:space="0" w:color="auto"/>
                        <w:left w:val="none" w:sz="0" w:space="0" w:color="auto"/>
                        <w:bottom w:val="none" w:sz="0" w:space="0" w:color="auto"/>
                        <w:right w:val="none" w:sz="0" w:space="0" w:color="auto"/>
                      </w:divBdr>
                    </w:div>
                    <w:div w:id="1075787885">
                      <w:marLeft w:val="0"/>
                      <w:marRight w:val="0"/>
                      <w:marTop w:val="0"/>
                      <w:marBottom w:val="0"/>
                      <w:divBdr>
                        <w:top w:val="none" w:sz="0" w:space="0" w:color="auto"/>
                        <w:left w:val="none" w:sz="0" w:space="0" w:color="auto"/>
                        <w:bottom w:val="none" w:sz="0" w:space="0" w:color="auto"/>
                        <w:right w:val="none" w:sz="0" w:space="0" w:color="auto"/>
                      </w:divBdr>
                    </w:div>
                    <w:div w:id="1176651055">
                      <w:marLeft w:val="0"/>
                      <w:marRight w:val="0"/>
                      <w:marTop w:val="0"/>
                      <w:marBottom w:val="0"/>
                      <w:divBdr>
                        <w:top w:val="none" w:sz="0" w:space="0" w:color="auto"/>
                        <w:left w:val="none" w:sz="0" w:space="0" w:color="auto"/>
                        <w:bottom w:val="none" w:sz="0" w:space="0" w:color="auto"/>
                        <w:right w:val="none" w:sz="0" w:space="0" w:color="auto"/>
                      </w:divBdr>
                    </w:div>
                    <w:div w:id="1187676148">
                      <w:marLeft w:val="0"/>
                      <w:marRight w:val="0"/>
                      <w:marTop w:val="0"/>
                      <w:marBottom w:val="0"/>
                      <w:divBdr>
                        <w:top w:val="none" w:sz="0" w:space="0" w:color="auto"/>
                        <w:left w:val="none" w:sz="0" w:space="0" w:color="auto"/>
                        <w:bottom w:val="none" w:sz="0" w:space="0" w:color="auto"/>
                        <w:right w:val="none" w:sz="0" w:space="0" w:color="auto"/>
                      </w:divBdr>
                    </w:div>
                    <w:div w:id="1190294519">
                      <w:marLeft w:val="0"/>
                      <w:marRight w:val="0"/>
                      <w:marTop w:val="0"/>
                      <w:marBottom w:val="0"/>
                      <w:divBdr>
                        <w:top w:val="none" w:sz="0" w:space="0" w:color="auto"/>
                        <w:left w:val="none" w:sz="0" w:space="0" w:color="auto"/>
                        <w:bottom w:val="none" w:sz="0" w:space="0" w:color="auto"/>
                        <w:right w:val="none" w:sz="0" w:space="0" w:color="auto"/>
                      </w:divBdr>
                    </w:div>
                    <w:div w:id="1356466235">
                      <w:marLeft w:val="0"/>
                      <w:marRight w:val="0"/>
                      <w:marTop w:val="0"/>
                      <w:marBottom w:val="0"/>
                      <w:divBdr>
                        <w:top w:val="none" w:sz="0" w:space="0" w:color="auto"/>
                        <w:left w:val="none" w:sz="0" w:space="0" w:color="auto"/>
                        <w:bottom w:val="none" w:sz="0" w:space="0" w:color="auto"/>
                        <w:right w:val="none" w:sz="0" w:space="0" w:color="auto"/>
                      </w:divBdr>
                    </w:div>
                    <w:div w:id="1493134945">
                      <w:marLeft w:val="0"/>
                      <w:marRight w:val="0"/>
                      <w:marTop w:val="0"/>
                      <w:marBottom w:val="0"/>
                      <w:divBdr>
                        <w:top w:val="none" w:sz="0" w:space="0" w:color="auto"/>
                        <w:left w:val="none" w:sz="0" w:space="0" w:color="auto"/>
                        <w:bottom w:val="none" w:sz="0" w:space="0" w:color="auto"/>
                        <w:right w:val="none" w:sz="0" w:space="0" w:color="auto"/>
                      </w:divBdr>
                    </w:div>
                    <w:div w:id="18794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2069">
      <w:bodyDiv w:val="1"/>
      <w:marLeft w:val="0"/>
      <w:marRight w:val="0"/>
      <w:marTop w:val="0"/>
      <w:marBottom w:val="0"/>
      <w:divBdr>
        <w:top w:val="none" w:sz="0" w:space="0" w:color="auto"/>
        <w:left w:val="none" w:sz="0" w:space="0" w:color="auto"/>
        <w:bottom w:val="none" w:sz="0" w:space="0" w:color="auto"/>
        <w:right w:val="none" w:sz="0" w:space="0" w:color="auto"/>
      </w:divBdr>
      <w:divsChild>
        <w:div w:id="110977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0772245">
              <w:marLeft w:val="0"/>
              <w:marRight w:val="0"/>
              <w:marTop w:val="0"/>
              <w:marBottom w:val="0"/>
              <w:divBdr>
                <w:top w:val="none" w:sz="0" w:space="0" w:color="auto"/>
                <w:left w:val="none" w:sz="0" w:space="0" w:color="auto"/>
                <w:bottom w:val="none" w:sz="0" w:space="0" w:color="auto"/>
                <w:right w:val="none" w:sz="0" w:space="0" w:color="auto"/>
              </w:divBdr>
              <w:divsChild>
                <w:div w:id="1064177127">
                  <w:marLeft w:val="0"/>
                  <w:marRight w:val="0"/>
                  <w:marTop w:val="0"/>
                  <w:marBottom w:val="0"/>
                  <w:divBdr>
                    <w:top w:val="none" w:sz="0" w:space="0" w:color="auto"/>
                    <w:left w:val="none" w:sz="0" w:space="0" w:color="auto"/>
                    <w:bottom w:val="none" w:sz="0" w:space="0" w:color="auto"/>
                    <w:right w:val="none" w:sz="0" w:space="0" w:color="auto"/>
                  </w:divBdr>
                  <w:divsChild>
                    <w:div w:id="308443696">
                      <w:marLeft w:val="0"/>
                      <w:marRight w:val="0"/>
                      <w:marTop w:val="0"/>
                      <w:marBottom w:val="0"/>
                      <w:divBdr>
                        <w:top w:val="none" w:sz="0" w:space="0" w:color="auto"/>
                        <w:left w:val="none" w:sz="0" w:space="0" w:color="auto"/>
                        <w:bottom w:val="none" w:sz="0" w:space="0" w:color="auto"/>
                        <w:right w:val="none" w:sz="0" w:space="0" w:color="auto"/>
                      </w:divBdr>
                    </w:div>
                    <w:div w:id="410079253">
                      <w:marLeft w:val="0"/>
                      <w:marRight w:val="0"/>
                      <w:marTop w:val="0"/>
                      <w:marBottom w:val="0"/>
                      <w:divBdr>
                        <w:top w:val="none" w:sz="0" w:space="0" w:color="auto"/>
                        <w:left w:val="none" w:sz="0" w:space="0" w:color="auto"/>
                        <w:bottom w:val="none" w:sz="0" w:space="0" w:color="auto"/>
                        <w:right w:val="none" w:sz="0" w:space="0" w:color="auto"/>
                      </w:divBdr>
                    </w:div>
                    <w:div w:id="574170034">
                      <w:marLeft w:val="0"/>
                      <w:marRight w:val="0"/>
                      <w:marTop w:val="0"/>
                      <w:marBottom w:val="0"/>
                      <w:divBdr>
                        <w:top w:val="none" w:sz="0" w:space="0" w:color="auto"/>
                        <w:left w:val="none" w:sz="0" w:space="0" w:color="auto"/>
                        <w:bottom w:val="none" w:sz="0" w:space="0" w:color="auto"/>
                        <w:right w:val="none" w:sz="0" w:space="0" w:color="auto"/>
                      </w:divBdr>
                    </w:div>
                    <w:div w:id="806750204">
                      <w:marLeft w:val="0"/>
                      <w:marRight w:val="0"/>
                      <w:marTop w:val="0"/>
                      <w:marBottom w:val="0"/>
                      <w:divBdr>
                        <w:top w:val="none" w:sz="0" w:space="0" w:color="auto"/>
                        <w:left w:val="none" w:sz="0" w:space="0" w:color="auto"/>
                        <w:bottom w:val="none" w:sz="0" w:space="0" w:color="auto"/>
                        <w:right w:val="none" w:sz="0" w:space="0" w:color="auto"/>
                      </w:divBdr>
                    </w:div>
                    <w:div w:id="818881496">
                      <w:marLeft w:val="0"/>
                      <w:marRight w:val="0"/>
                      <w:marTop w:val="0"/>
                      <w:marBottom w:val="0"/>
                      <w:divBdr>
                        <w:top w:val="none" w:sz="0" w:space="0" w:color="auto"/>
                        <w:left w:val="none" w:sz="0" w:space="0" w:color="auto"/>
                        <w:bottom w:val="none" w:sz="0" w:space="0" w:color="auto"/>
                        <w:right w:val="none" w:sz="0" w:space="0" w:color="auto"/>
                      </w:divBdr>
                    </w:div>
                    <w:div w:id="832912884">
                      <w:marLeft w:val="0"/>
                      <w:marRight w:val="0"/>
                      <w:marTop w:val="0"/>
                      <w:marBottom w:val="0"/>
                      <w:divBdr>
                        <w:top w:val="none" w:sz="0" w:space="0" w:color="auto"/>
                        <w:left w:val="none" w:sz="0" w:space="0" w:color="auto"/>
                        <w:bottom w:val="none" w:sz="0" w:space="0" w:color="auto"/>
                        <w:right w:val="none" w:sz="0" w:space="0" w:color="auto"/>
                      </w:divBdr>
                    </w:div>
                    <w:div w:id="908660972">
                      <w:marLeft w:val="0"/>
                      <w:marRight w:val="0"/>
                      <w:marTop w:val="0"/>
                      <w:marBottom w:val="0"/>
                      <w:divBdr>
                        <w:top w:val="none" w:sz="0" w:space="0" w:color="auto"/>
                        <w:left w:val="none" w:sz="0" w:space="0" w:color="auto"/>
                        <w:bottom w:val="none" w:sz="0" w:space="0" w:color="auto"/>
                        <w:right w:val="none" w:sz="0" w:space="0" w:color="auto"/>
                      </w:divBdr>
                    </w:div>
                    <w:div w:id="966592130">
                      <w:marLeft w:val="0"/>
                      <w:marRight w:val="0"/>
                      <w:marTop w:val="0"/>
                      <w:marBottom w:val="0"/>
                      <w:divBdr>
                        <w:top w:val="none" w:sz="0" w:space="0" w:color="auto"/>
                        <w:left w:val="none" w:sz="0" w:space="0" w:color="auto"/>
                        <w:bottom w:val="none" w:sz="0" w:space="0" w:color="auto"/>
                        <w:right w:val="none" w:sz="0" w:space="0" w:color="auto"/>
                      </w:divBdr>
                    </w:div>
                    <w:div w:id="1022585474">
                      <w:marLeft w:val="0"/>
                      <w:marRight w:val="0"/>
                      <w:marTop w:val="0"/>
                      <w:marBottom w:val="0"/>
                      <w:divBdr>
                        <w:top w:val="none" w:sz="0" w:space="0" w:color="auto"/>
                        <w:left w:val="none" w:sz="0" w:space="0" w:color="auto"/>
                        <w:bottom w:val="none" w:sz="0" w:space="0" w:color="auto"/>
                        <w:right w:val="none" w:sz="0" w:space="0" w:color="auto"/>
                      </w:divBdr>
                    </w:div>
                    <w:div w:id="1028020732">
                      <w:marLeft w:val="0"/>
                      <w:marRight w:val="0"/>
                      <w:marTop w:val="0"/>
                      <w:marBottom w:val="0"/>
                      <w:divBdr>
                        <w:top w:val="none" w:sz="0" w:space="0" w:color="auto"/>
                        <w:left w:val="none" w:sz="0" w:space="0" w:color="auto"/>
                        <w:bottom w:val="none" w:sz="0" w:space="0" w:color="auto"/>
                        <w:right w:val="none" w:sz="0" w:space="0" w:color="auto"/>
                      </w:divBdr>
                    </w:div>
                    <w:div w:id="1263300344">
                      <w:marLeft w:val="0"/>
                      <w:marRight w:val="0"/>
                      <w:marTop w:val="0"/>
                      <w:marBottom w:val="0"/>
                      <w:divBdr>
                        <w:top w:val="none" w:sz="0" w:space="0" w:color="auto"/>
                        <w:left w:val="none" w:sz="0" w:space="0" w:color="auto"/>
                        <w:bottom w:val="none" w:sz="0" w:space="0" w:color="auto"/>
                        <w:right w:val="none" w:sz="0" w:space="0" w:color="auto"/>
                      </w:divBdr>
                    </w:div>
                    <w:div w:id="1276599418">
                      <w:marLeft w:val="0"/>
                      <w:marRight w:val="0"/>
                      <w:marTop w:val="0"/>
                      <w:marBottom w:val="0"/>
                      <w:divBdr>
                        <w:top w:val="none" w:sz="0" w:space="0" w:color="auto"/>
                        <w:left w:val="none" w:sz="0" w:space="0" w:color="auto"/>
                        <w:bottom w:val="none" w:sz="0" w:space="0" w:color="auto"/>
                        <w:right w:val="none" w:sz="0" w:space="0" w:color="auto"/>
                      </w:divBdr>
                    </w:div>
                    <w:div w:id="1342466006">
                      <w:marLeft w:val="0"/>
                      <w:marRight w:val="0"/>
                      <w:marTop w:val="0"/>
                      <w:marBottom w:val="0"/>
                      <w:divBdr>
                        <w:top w:val="none" w:sz="0" w:space="0" w:color="auto"/>
                        <w:left w:val="none" w:sz="0" w:space="0" w:color="auto"/>
                        <w:bottom w:val="none" w:sz="0" w:space="0" w:color="auto"/>
                        <w:right w:val="none" w:sz="0" w:space="0" w:color="auto"/>
                      </w:divBdr>
                    </w:div>
                    <w:div w:id="1381707491">
                      <w:marLeft w:val="0"/>
                      <w:marRight w:val="0"/>
                      <w:marTop w:val="0"/>
                      <w:marBottom w:val="0"/>
                      <w:divBdr>
                        <w:top w:val="none" w:sz="0" w:space="0" w:color="auto"/>
                        <w:left w:val="none" w:sz="0" w:space="0" w:color="auto"/>
                        <w:bottom w:val="none" w:sz="0" w:space="0" w:color="auto"/>
                        <w:right w:val="none" w:sz="0" w:space="0" w:color="auto"/>
                      </w:divBdr>
                    </w:div>
                    <w:div w:id="1510607056">
                      <w:marLeft w:val="0"/>
                      <w:marRight w:val="0"/>
                      <w:marTop w:val="0"/>
                      <w:marBottom w:val="0"/>
                      <w:divBdr>
                        <w:top w:val="none" w:sz="0" w:space="0" w:color="auto"/>
                        <w:left w:val="none" w:sz="0" w:space="0" w:color="auto"/>
                        <w:bottom w:val="none" w:sz="0" w:space="0" w:color="auto"/>
                        <w:right w:val="none" w:sz="0" w:space="0" w:color="auto"/>
                      </w:divBdr>
                    </w:div>
                    <w:div w:id="1565724584">
                      <w:marLeft w:val="0"/>
                      <w:marRight w:val="0"/>
                      <w:marTop w:val="0"/>
                      <w:marBottom w:val="0"/>
                      <w:divBdr>
                        <w:top w:val="none" w:sz="0" w:space="0" w:color="auto"/>
                        <w:left w:val="none" w:sz="0" w:space="0" w:color="auto"/>
                        <w:bottom w:val="none" w:sz="0" w:space="0" w:color="auto"/>
                        <w:right w:val="none" w:sz="0" w:space="0" w:color="auto"/>
                      </w:divBdr>
                    </w:div>
                    <w:div w:id="1584103401">
                      <w:marLeft w:val="0"/>
                      <w:marRight w:val="0"/>
                      <w:marTop w:val="0"/>
                      <w:marBottom w:val="0"/>
                      <w:divBdr>
                        <w:top w:val="none" w:sz="0" w:space="0" w:color="auto"/>
                        <w:left w:val="none" w:sz="0" w:space="0" w:color="auto"/>
                        <w:bottom w:val="none" w:sz="0" w:space="0" w:color="auto"/>
                        <w:right w:val="none" w:sz="0" w:space="0" w:color="auto"/>
                      </w:divBdr>
                    </w:div>
                    <w:div w:id="19477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1524">
      <w:bodyDiv w:val="1"/>
      <w:marLeft w:val="0"/>
      <w:marRight w:val="0"/>
      <w:marTop w:val="0"/>
      <w:marBottom w:val="0"/>
      <w:divBdr>
        <w:top w:val="none" w:sz="0" w:space="0" w:color="auto"/>
        <w:left w:val="none" w:sz="0" w:space="0" w:color="auto"/>
        <w:bottom w:val="none" w:sz="0" w:space="0" w:color="auto"/>
        <w:right w:val="none" w:sz="0" w:space="0" w:color="auto"/>
      </w:divBdr>
    </w:div>
    <w:div w:id="44960747">
      <w:bodyDiv w:val="1"/>
      <w:marLeft w:val="0"/>
      <w:marRight w:val="0"/>
      <w:marTop w:val="0"/>
      <w:marBottom w:val="0"/>
      <w:divBdr>
        <w:top w:val="none" w:sz="0" w:space="0" w:color="auto"/>
        <w:left w:val="none" w:sz="0" w:space="0" w:color="auto"/>
        <w:bottom w:val="none" w:sz="0" w:space="0" w:color="auto"/>
        <w:right w:val="none" w:sz="0" w:space="0" w:color="auto"/>
      </w:divBdr>
    </w:div>
    <w:div w:id="46690262">
      <w:bodyDiv w:val="1"/>
      <w:marLeft w:val="0"/>
      <w:marRight w:val="0"/>
      <w:marTop w:val="0"/>
      <w:marBottom w:val="0"/>
      <w:divBdr>
        <w:top w:val="none" w:sz="0" w:space="0" w:color="auto"/>
        <w:left w:val="none" w:sz="0" w:space="0" w:color="auto"/>
        <w:bottom w:val="none" w:sz="0" w:space="0" w:color="auto"/>
        <w:right w:val="none" w:sz="0" w:space="0" w:color="auto"/>
      </w:divBdr>
    </w:div>
    <w:div w:id="51537561">
      <w:bodyDiv w:val="1"/>
      <w:marLeft w:val="0"/>
      <w:marRight w:val="0"/>
      <w:marTop w:val="0"/>
      <w:marBottom w:val="0"/>
      <w:divBdr>
        <w:top w:val="none" w:sz="0" w:space="0" w:color="auto"/>
        <w:left w:val="none" w:sz="0" w:space="0" w:color="auto"/>
        <w:bottom w:val="none" w:sz="0" w:space="0" w:color="auto"/>
        <w:right w:val="none" w:sz="0" w:space="0" w:color="auto"/>
      </w:divBdr>
    </w:div>
    <w:div w:id="56320032">
      <w:bodyDiv w:val="1"/>
      <w:marLeft w:val="0"/>
      <w:marRight w:val="0"/>
      <w:marTop w:val="0"/>
      <w:marBottom w:val="0"/>
      <w:divBdr>
        <w:top w:val="none" w:sz="0" w:space="0" w:color="auto"/>
        <w:left w:val="none" w:sz="0" w:space="0" w:color="auto"/>
        <w:bottom w:val="none" w:sz="0" w:space="0" w:color="auto"/>
        <w:right w:val="none" w:sz="0" w:space="0" w:color="auto"/>
      </w:divBdr>
    </w:div>
    <w:div w:id="58333691">
      <w:bodyDiv w:val="1"/>
      <w:marLeft w:val="0"/>
      <w:marRight w:val="0"/>
      <w:marTop w:val="0"/>
      <w:marBottom w:val="0"/>
      <w:divBdr>
        <w:top w:val="none" w:sz="0" w:space="0" w:color="auto"/>
        <w:left w:val="none" w:sz="0" w:space="0" w:color="auto"/>
        <w:bottom w:val="none" w:sz="0" w:space="0" w:color="auto"/>
        <w:right w:val="none" w:sz="0" w:space="0" w:color="auto"/>
      </w:divBdr>
    </w:div>
    <w:div w:id="60173942">
      <w:bodyDiv w:val="1"/>
      <w:marLeft w:val="0"/>
      <w:marRight w:val="0"/>
      <w:marTop w:val="0"/>
      <w:marBottom w:val="0"/>
      <w:divBdr>
        <w:top w:val="none" w:sz="0" w:space="0" w:color="auto"/>
        <w:left w:val="none" w:sz="0" w:space="0" w:color="auto"/>
        <w:bottom w:val="none" w:sz="0" w:space="0" w:color="auto"/>
        <w:right w:val="none" w:sz="0" w:space="0" w:color="auto"/>
      </w:divBdr>
      <w:divsChild>
        <w:div w:id="1618289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221371">
              <w:marLeft w:val="0"/>
              <w:marRight w:val="0"/>
              <w:marTop w:val="0"/>
              <w:marBottom w:val="0"/>
              <w:divBdr>
                <w:top w:val="none" w:sz="0" w:space="0" w:color="auto"/>
                <w:left w:val="none" w:sz="0" w:space="0" w:color="auto"/>
                <w:bottom w:val="none" w:sz="0" w:space="0" w:color="auto"/>
                <w:right w:val="none" w:sz="0" w:space="0" w:color="auto"/>
              </w:divBdr>
              <w:divsChild>
                <w:div w:id="1894733685">
                  <w:marLeft w:val="0"/>
                  <w:marRight w:val="0"/>
                  <w:marTop w:val="0"/>
                  <w:marBottom w:val="0"/>
                  <w:divBdr>
                    <w:top w:val="none" w:sz="0" w:space="0" w:color="auto"/>
                    <w:left w:val="none" w:sz="0" w:space="0" w:color="auto"/>
                    <w:bottom w:val="none" w:sz="0" w:space="0" w:color="auto"/>
                    <w:right w:val="none" w:sz="0" w:space="0" w:color="auto"/>
                  </w:divBdr>
                  <w:divsChild>
                    <w:div w:id="252469492">
                      <w:marLeft w:val="0"/>
                      <w:marRight w:val="0"/>
                      <w:marTop w:val="0"/>
                      <w:marBottom w:val="0"/>
                      <w:divBdr>
                        <w:top w:val="none" w:sz="0" w:space="0" w:color="auto"/>
                        <w:left w:val="none" w:sz="0" w:space="0" w:color="auto"/>
                        <w:bottom w:val="none" w:sz="0" w:space="0" w:color="auto"/>
                        <w:right w:val="none" w:sz="0" w:space="0" w:color="auto"/>
                      </w:divBdr>
                    </w:div>
                    <w:div w:id="252864638">
                      <w:marLeft w:val="0"/>
                      <w:marRight w:val="0"/>
                      <w:marTop w:val="0"/>
                      <w:marBottom w:val="0"/>
                      <w:divBdr>
                        <w:top w:val="none" w:sz="0" w:space="0" w:color="auto"/>
                        <w:left w:val="none" w:sz="0" w:space="0" w:color="auto"/>
                        <w:bottom w:val="none" w:sz="0" w:space="0" w:color="auto"/>
                        <w:right w:val="none" w:sz="0" w:space="0" w:color="auto"/>
                      </w:divBdr>
                    </w:div>
                    <w:div w:id="281304840">
                      <w:marLeft w:val="0"/>
                      <w:marRight w:val="0"/>
                      <w:marTop w:val="0"/>
                      <w:marBottom w:val="0"/>
                      <w:divBdr>
                        <w:top w:val="none" w:sz="0" w:space="0" w:color="auto"/>
                        <w:left w:val="none" w:sz="0" w:space="0" w:color="auto"/>
                        <w:bottom w:val="none" w:sz="0" w:space="0" w:color="auto"/>
                        <w:right w:val="none" w:sz="0" w:space="0" w:color="auto"/>
                      </w:divBdr>
                    </w:div>
                    <w:div w:id="329715936">
                      <w:marLeft w:val="0"/>
                      <w:marRight w:val="0"/>
                      <w:marTop w:val="0"/>
                      <w:marBottom w:val="0"/>
                      <w:divBdr>
                        <w:top w:val="none" w:sz="0" w:space="0" w:color="auto"/>
                        <w:left w:val="none" w:sz="0" w:space="0" w:color="auto"/>
                        <w:bottom w:val="none" w:sz="0" w:space="0" w:color="auto"/>
                        <w:right w:val="none" w:sz="0" w:space="0" w:color="auto"/>
                      </w:divBdr>
                    </w:div>
                    <w:div w:id="459810272">
                      <w:marLeft w:val="0"/>
                      <w:marRight w:val="0"/>
                      <w:marTop w:val="0"/>
                      <w:marBottom w:val="0"/>
                      <w:divBdr>
                        <w:top w:val="none" w:sz="0" w:space="0" w:color="auto"/>
                        <w:left w:val="none" w:sz="0" w:space="0" w:color="auto"/>
                        <w:bottom w:val="none" w:sz="0" w:space="0" w:color="auto"/>
                        <w:right w:val="none" w:sz="0" w:space="0" w:color="auto"/>
                      </w:divBdr>
                    </w:div>
                    <w:div w:id="595985289">
                      <w:marLeft w:val="0"/>
                      <w:marRight w:val="0"/>
                      <w:marTop w:val="0"/>
                      <w:marBottom w:val="0"/>
                      <w:divBdr>
                        <w:top w:val="none" w:sz="0" w:space="0" w:color="auto"/>
                        <w:left w:val="none" w:sz="0" w:space="0" w:color="auto"/>
                        <w:bottom w:val="none" w:sz="0" w:space="0" w:color="auto"/>
                        <w:right w:val="none" w:sz="0" w:space="0" w:color="auto"/>
                      </w:divBdr>
                    </w:div>
                    <w:div w:id="621887034">
                      <w:marLeft w:val="0"/>
                      <w:marRight w:val="0"/>
                      <w:marTop w:val="0"/>
                      <w:marBottom w:val="0"/>
                      <w:divBdr>
                        <w:top w:val="none" w:sz="0" w:space="0" w:color="auto"/>
                        <w:left w:val="none" w:sz="0" w:space="0" w:color="auto"/>
                        <w:bottom w:val="none" w:sz="0" w:space="0" w:color="auto"/>
                        <w:right w:val="none" w:sz="0" w:space="0" w:color="auto"/>
                      </w:divBdr>
                    </w:div>
                    <w:div w:id="805704686">
                      <w:marLeft w:val="0"/>
                      <w:marRight w:val="0"/>
                      <w:marTop w:val="0"/>
                      <w:marBottom w:val="0"/>
                      <w:divBdr>
                        <w:top w:val="none" w:sz="0" w:space="0" w:color="auto"/>
                        <w:left w:val="none" w:sz="0" w:space="0" w:color="auto"/>
                        <w:bottom w:val="none" w:sz="0" w:space="0" w:color="auto"/>
                        <w:right w:val="none" w:sz="0" w:space="0" w:color="auto"/>
                      </w:divBdr>
                    </w:div>
                    <w:div w:id="849296197">
                      <w:marLeft w:val="0"/>
                      <w:marRight w:val="0"/>
                      <w:marTop w:val="0"/>
                      <w:marBottom w:val="0"/>
                      <w:divBdr>
                        <w:top w:val="none" w:sz="0" w:space="0" w:color="auto"/>
                        <w:left w:val="none" w:sz="0" w:space="0" w:color="auto"/>
                        <w:bottom w:val="none" w:sz="0" w:space="0" w:color="auto"/>
                        <w:right w:val="none" w:sz="0" w:space="0" w:color="auto"/>
                      </w:divBdr>
                    </w:div>
                    <w:div w:id="1054430533">
                      <w:marLeft w:val="0"/>
                      <w:marRight w:val="0"/>
                      <w:marTop w:val="0"/>
                      <w:marBottom w:val="0"/>
                      <w:divBdr>
                        <w:top w:val="none" w:sz="0" w:space="0" w:color="auto"/>
                        <w:left w:val="none" w:sz="0" w:space="0" w:color="auto"/>
                        <w:bottom w:val="none" w:sz="0" w:space="0" w:color="auto"/>
                        <w:right w:val="none" w:sz="0" w:space="0" w:color="auto"/>
                      </w:divBdr>
                    </w:div>
                    <w:div w:id="1101995158">
                      <w:marLeft w:val="0"/>
                      <w:marRight w:val="0"/>
                      <w:marTop w:val="0"/>
                      <w:marBottom w:val="0"/>
                      <w:divBdr>
                        <w:top w:val="none" w:sz="0" w:space="0" w:color="auto"/>
                        <w:left w:val="none" w:sz="0" w:space="0" w:color="auto"/>
                        <w:bottom w:val="none" w:sz="0" w:space="0" w:color="auto"/>
                        <w:right w:val="none" w:sz="0" w:space="0" w:color="auto"/>
                      </w:divBdr>
                    </w:div>
                    <w:div w:id="1354653609">
                      <w:marLeft w:val="0"/>
                      <w:marRight w:val="0"/>
                      <w:marTop w:val="0"/>
                      <w:marBottom w:val="0"/>
                      <w:divBdr>
                        <w:top w:val="none" w:sz="0" w:space="0" w:color="auto"/>
                        <w:left w:val="none" w:sz="0" w:space="0" w:color="auto"/>
                        <w:bottom w:val="none" w:sz="0" w:space="0" w:color="auto"/>
                        <w:right w:val="none" w:sz="0" w:space="0" w:color="auto"/>
                      </w:divBdr>
                    </w:div>
                    <w:div w:id="1439183559">
                      <w:marLeft w:val="0"/>
                      <w:marRight w:val="0"/>
                      <w:marTop w:val="0"/>
                      <w:marBottom w:val="0"/>
                      <w:divBdr>
                        <w:top w:val="none" w:sz="0" w:space="0" w:color="auto"/>
                        <w:left w:val="none" w:sz="0" w:space="0" w:color="auto"/>
                        <w:bottom w:val="none" w:sz="0" w:space="0" w:color="auto"/>
                        <w:right w:val="none" w:sz="0" w:space="0" w:color="auto"/>
                      </w:divBdr>
                    </w:div>
                    <w:div w:id="1597860165">
                      <w:marLeft w:val="0"/>
                      <w:marRight w:val="0"/>
                      <w:marTop w:val="0"/>
                      <w:marBottom w:val="0"/>
                      <w:divBdr>
                        <w:top w:val="none" w:sz="0" w:space="0" w:color="auto"/>
                        <w:left w:val="none" w:sz="0" w:space="0" w:color="auto"/>
                        <w:bottom w:val="none" w:sz="0" w:space="0" w:color="auto"/>
                        <w:right w:val="none" w:sz="0" w:space="0" w:color="auto"/>
                      </w:divBdr>
                    </w:div>
                    <w:div w:id="1621452694">
                      <w:marLeft w:val="0"/>
                      <w:marRight w:val="0"/>
                      <w:marTop w:val="0"/>
                      <w:marBottom w:val="0"/>
                      <w:divBdr>
                        <w:top w:val="none" w:sz="0" w:space="0" w:color="auto"/>
                        <w:left w:val="none" w:sz="0" w:space="0" w:color="auto"/>
                        <w:bottom w:val="none" w:sz="0" w:space="0" w:color="auto"/>
                        <w:right w:val="none" w:sz="0" w:space="0" w:color="auto"/>
                      </w:divBdr>
                    </w:div>
                    <w:div w:id="1632134052">
                      <w:marLeft w:val="0"/>
                      <w:marRight w:val="0"/>
                      <w:marTop w:val="0"/>
                      <w:marBottom w:val="0"/>
                      <w:divBdr>
                        <w:top w:val="none" w:sz="0" w:space="0" w:color="auto"/>
                        <w:left w:val="none" w:sz="0" w:space="0" w:color="auto"/>
                        <w:bottom w:val="none" w:sz="0" w:space="0" w:color="auto"/>
                        <w:right w:val="none" w:sz="0" w:space="0" w:color="auto"/>
                      </w:divBdr>
                    </w:div>
                    <w:div w:id="18275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9614">
      <w:bodyDiv w:val="1"/>
      <w:marLeft w:val="0"/>
      <w:marRight w:val="0"/>
      <w:marTop w:val="0"/>
      <w:marBottom w:val="0"/>
      <w:divBdr>
        <w:top w:val="none" w:sz="0" w:space="0" w:color="auto"/>
        <w:left w:val="none" w:sz="0" w:space="0" w:color="auto"/>
        <w:bottom w:val="none" w:sz="0" w:space="0" w:color="auto"/>
        <w:right w:val="none" w:sz="0" w:space="0" w:color="auto"/>
      </w:divBdr>
    </w:div>
    <w:div w:id="68617203">
      <w:bodyDiv w:val="1"/>
      <w:marLeft w:val="0"/>
      <w:marRight w:val="0"/>
      <w:marTop w:val="0"/>
      <w:marBottom w:val="0"/>
      <w:divBdr>
        <w:top w:val="none" w:sz="0" w:space="0" w:color="auto"/>
        <w:left w:val="none" w:sz="0" w:space="0" w:color="auto"/>
        <w:bottom w:val="none" w:sz="0" w:space="0" w:color="auto"/>
        <w:right w:val="none" w:sz="0" w:space="0" w:color="auto"/>
      </w:divBdr>
    </w:div>
    <w:div w:id="68818964">
      <w:bodyDiv w:val="1"/>
      <w:marLeft w:val="0"/>
      <w:marRight w:val="0"/>
      <w:marTop w:val="0"/>
      <w:marBottom w:val="0"/>
      <w:divBdr>
        <w:top w:val="none" w:sz="0" w:space="0" w:color="auto"/>
        <w:left w:val="none" w:sz="0" w:space="0" w:color="auto"/>
        <w:bottom w:val="none" w:sz="0" w:space="0" w:color="auto"/>
        <w:right w:val="none" w:sz="0" w:space="0" w:color="auto"/>
      </w:divBdr>
      <w:divsChild>
        <w:div w:id="27069015">
          <w:marLeft w:val="0"/>
          <w:marRight w:val="0"/>
          <w:marTop w:val="0"/>
          <w:marBottom w:val="0"/>
          <w:divBdr>
            <w:top w:val="none" w:sz="0" w:space="0" w:color="auto"/>
            <w:left w:val="none" w:sz="0" w:space="0" w:color="auto"/>
            <w:bottom w:val="none" w:sz="0" w:space="0" w:color="auto"/>
            <w:right w:val="none" w:sz="0" w:space="0" w:color="auto"/>
          </w:divBdr>
        </w:div>
        <w:div w:id="193929940">
          <w:marLeft w:val="0"/>
          <w:marRight w:val="0"/>
          <w:marTop w:val="0"/>
          <w:marBottom w:val="0"/>
          <w:divBdr>
            <w:top w:val="none" w:sz="0" w:space="0" w:color="auto"/>
            <w:left w:val="none" w:sz="0" w:space="0" w:color="auto"/>
            <w:bottom w:val="none" w:sz="0" w:space="0" w:color="auto"/>
            <w:right w:val="none" w:sz="0" w:space="0" w:color="auto"/>
          </w:divBdr>
        </w:div>
        <w:div w:id="216089344">
          <w:marLeft w:val="0"/>
          <w:marRight w:val="0"/>
          <w:marTop w:val="0"/>
          <w:marBottom w:val="0"/>
          <w:divBdr>
            <w:top w:val="none" w:sz="0" w:space="0" w:color="auto"/>
            <w:left w:val="none" w:sz="0" w:space="0" w:color="auto"/>
            <w:bottom w:val="none" w:sz="0" w:space="0" w:color="auto"/>
            <w:right w:val="none" w:sz="0" w:space="0" w:color="auto"/>
          </w:divBdr>
        </w:div>
        <w:div w:id="703364495">
          <w:marLeft w:val="0"/>
          <w:marRight w:val="0"/>
          <w:marTop w:val="0"/>
          <w:marBottom w:val="0"/>
          <w:divBdr>
            <w:top w:val="none" w:sz="0" w:space="0" w:color="auto"/>
            <w:left w:val="none" w:sz="0" w:space="0" w:color="auto"/>
            <w:bottom w:val="none" w:sz="0" w:space="0" w:color="auto"/>
            <w:right w:val="none" w:sz="0" w:space="0" w:color="auto"/>
          </w:divBdr>
        </w:div>
        <w:div w:id="779448555">
          <w:marLeft w:val="0"/>
          <w:marRight w:val="0"/>
          <w:marTop w:val="0"/>
          <w:marBottom w:val="0"/>
          <w:divBdr>
            <w:top w:val="none" w:sz="0" w:space="0" w:color="auto"/>
            <w:left w:val="none" w:sz="0" w:space="0" w:color="auto"/>
            <w:bottom w:val="none" w:sz="0" w:space="0" w:color="auto"/>
            <w:right w:val="none" w:sz="0" w:space="0" w:color="auto"/>
          </w:divBdr>
        </w:div>
        <w:div w:id="1347632759">
          <w:marLeft w:val="0"/>
          <w:marRight w:val="0"/>
          <w:marTop w:val="0"/>
          <w:marBottom w:val="0"/>
          <w:divBdr>
            <w:top w:val="none" w:sz="0" w:space="0" w:color="auto"/>
            <w:left w:val="none" w:sz="0" w:space="0" w:color="auto"/>
            <w:bottom w:val="none" w:sz="0" w:space="0" w:color="auto"/>
            <w:right w:val="none" w:sz="0" w:space="0" w:color="auto"/>
          </w:divBdr>
        </w:div>
        <w:div w:id="1836416586">
          <w:marLeft w:val="0"/>
          <w:marRight w:val="0"/>
          <w:marTop w:val="0"/>
          <w:marBottom w:val="0"/>
          <w:divBdr>
            <w:top w:val="none" w:sz="0" w:space="0" w:color="auto"/>
            <w:left w:val="none" w:sz="0" w:space="0" w:color="auto"/>
            <w:bottom w:val="none" w:sz="0" w:space="0" w:color="auto"/>
            <w:right w:val="none" w:sz="0" w:space="0" w:color="auto"/>
          </w:divBdr>
        </w:div>
        <w:div w:id="2011057310">
          <w:marLeft w:val="0"/>
          <w:marRight w:val="0"/>
          <w:marTop w:val="0"/>
          <w:marBottom w:val="0"/>
          <w:divBdr>
            <w:top w:val="none" w:sz="0" w:space="0" w:color="auto"/>
            <w:left w:val="none" w:sz="0" w:space="0" w:color="auto"/>
            <w:bottom w:val="none" w:sz="0" w:space="0" w:color="auto"/>
            <w:right w:val="none" w:sz="0" w:space="0" w:color="auto"/>
          </w:divBdr>
        </w:div>
        <w:div w:id="2018655480">
          <w:marLeft w:val="0"/>
          <w:marRight w:val="0"/>
          <w:marTop w:val="0"/>
          <w:marBottom w:val="0"/>
          <w:divBdr>
            <w:top w:val="none" w:sz="0" w:space="0" w:color="auto"/>
            <w:left w:val="none" w:sz="0" w:space="0" w:color="auto"/>
            <w:bottom w:val="none" w:sz="0" w:space="0" w:color="auto"/>
            <w:right w:val="none" w:sz="0" w:space="0" w:color="auto"/>
          </w:divBdr>
        </w:div>
      </w:divsChild>
    </w:div>
    <w:div w:id="70666977">
      <w:bodyDiv w:val="1"/>
      <w:marLeft w:val="0"/>
      <w:marRight w:val="0"/>
      <w:marTop w:val="0"/>
      <w:marBottom w:val="0"/>
      <w:divBdr>
        <w:top w:val="none" w:sz="0" w:space="0" w:color="auto"/>
        <w:left w:val="none" w:sz="0" w:space="0" w:color="auto"/>
        <w:bottom w:val="none" w:sz="0" w:space="0" w:color="auto"/>
        <w:right w:val="none" w:sz="0" w:space="0" w:color="auto"/>
      </w:divBdr>
    </w:div>
    <w:div w:id="71120710">
      <w:bodyDiv w:val="1"/>
      <w:marLeft w:val="0"/>
      <w:marRight w:val="0"/>
      <w:marTop w:val="0"/>
      <w:marBottom w:val="0"/>
      <w:divBdr>
        <w:top w:val="none" w:sz="0" w:space="0" w:color="auto"/>
        <w:left w:val="none" w:sz="0" w:space="0" w:color="auto"/>
        <w:bottom w:val="none" w:sz="0" w:space="0" w:color="auto"/>
        <w:right w:val="none" w:sz="0" w:space="0" w:color="auto"/>
      </w:divBdr>
    </w:div>
    <w:div w:id="75326745">
      <w:bodyDiv w:val="1"/>
      <w:marLeft w:val="0"/>
      <w:marRight w:val="0"/>
      <w:marTop w:val="0"/>
      <w:marBottom w:val="0"/>
      <w:divBdr>
        <w:top w:val="none" w:sz="0" w:space="0" w:color="auto"/>
        <w:left w:val="none" w:sz="0" w:space="0" w:color="auto"/>
        <w:bottom w:val="none" w:sz="0" w:space="0" w:color="auto"/>
        <w:right w:val="none" w:sz="0" w:space="0" w:color="auto"/>
      </w:divBdr>
      <w:divsChild>
        <w:div w:id="1927572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0705209">
              <w:marLeft w:val="0"/>
              <w:marRight w:val="0"/>
              <w:marTop w:val="0"/>
              <w:marBottom w:val="0"/>
              <w:divBdr>
                <w:top w:val="none" w:sz="0" w:space="0" w:color="auto"/>
                <w:left w:val="none" w:sz="0" w:space="0" w:color="auto"/>
                <w:bottom w:val="none" w:sz="0" w:space="0" w:color="auto"/>
                <w:right w:val="none" w:sz="0" w:space="0" w:color="auto"/>
              </w:divBdr>
              <w:divsChild>
                <w:div w:id="1189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457">
      <w:bodyDiv w:val="1"/>
      <w:marLeft w:val="0"/>
      <w:marRight w:val="0"/>
      <w:marTop w:val="0"/>
      <w:marBottom w:val="0"/>
      <w:divBdr>
        <w:top w:val="none" w:sz="0" w:space="0" w:color="auto"/>
        <w:left w:val="none" w:sz="0" w:space="0" w:color="auto"/>
        <w:bottom w:val="none" w:sz="0" w:space="0" w:color="auto"/>
        <w:right w:val="none" w:sz="0" w:space="0" w:color="auto"/>
      </w:divBdr>
    </w:div>
    <w:div w:id="79064962">
      <w:bodyDiv w:val="1"/>
      <w:marLeft w:val="0"/>
      <w:marRight w:val="0"/>
      <w:marTop w:val="0"/>
      <w:marBottom w:val="0"/>
      <w:divBdr>
        <w:top w:val="none" w:sz="0" w:space="0" w:color="auto"/>
        <w:left w:val="none" w:sz="0" w:space="0" w:color="auto"/>
        <w:bottom w:val="none" w:sz="0" w:space="0" w:color="auto"/>
        <w:right w:val="none" w:sz="0" w:space="0" w:color="auto"/>
      </w:divBdr>
    </w:div>
    <w:div w:id="79521217">
      <w:bodyDiv w:val="1"/>
      <w:marLeft w:val="0"/>
      <w:marRight w:val="0"/>
      <w:marTop w:val="0"/>
      <w:marBottom w:val="0"/>
      <w:divBdr>
        <w:top w:val="none" w:sz="0" w:space="0" w:color="auto"/>
        <w:left w:val="none" w:sz="0" w:space="0" w:color="auto"/>
        <w:bottom w:val="none" w:sz="0" w:space="0" w:color="auto"/>
        <w:right w:val="none" w:sz="0" w:space="0" w:color="auto"/>
      </w:divBdr>
    </w:div>
    <w:div w:id="81343788">
      <w:bodyDiv w:val="1"/>
      <w:marLeft w:val="0"/>
      <w:marRight w:val="0"/>
      <w:marTop w:val="0"/>
      <w:marBottom w:val="0"/>
      <w:divBdr>
        <w:top w:val="none" w:sz="0" w:space="0" w:color="auto"/>
        <w:left w:val="none" w:sz="0" w:space="0" w:color="auto"/>
        <w:bottom w:val="none" w:sz="0" w:space="0" w:color="auto"/>
        <w:right w:val="none" w:sz="0" w:space="0" w:color="auto"/>
      </w:divBdr>
    </w:div>
    <w:div w:id="84617637">
      <w:bodyDiv w:val="1"/>
      <w:marLeft w:val="0"/>
      <w:marRight w:val="0"/>
      <w:marTop w:val="0"/>
      <w:marBottom w:val="0"/>
      <w:divBdr>
        <w:top w:val="none" w:sz="0" w:space="0" w:color="auto"/>
        <w:left w:val="none" w:sz="0" w:space="0" w:color="auto"/>
        <w:bottom w:val="none" w:sz="0" w:space="0" w:color="auto"/>
        <w:right w:val="none" w:sz="0" w:space="0" w:color="auto"/>
      </w:divBdr>
    </w:div>
    <w:div w:id="84885951">
      <w:bodyDiv w:val="1"/>
      <w:marLeft w:val="0"/>
      <w:marRight w:val="0"/>
      <w:marTop w:val="0"/>
      <w:marBottom w:val="0"/>
      <w:divBdr>
        <w:top w:val="none" w:sz="0" w:space="0" w:color="auto"/>
        <w:left w:val="none" w:sz="0" w:space="0" w:color="auto"/>
        <w:bottom w:val="none" w:sz="0" w:space="0" w:color="auto"/>
        <w:right w:val="none" w:sz="0" w:space="0" w:color="auto"/>
      </w:divBdr>
      <w:divsChild>
        <w:div w:id="2065059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394153">
              <w:marLeft w:val="0"/>
              <w:marRight w:val="0"/>
              <w:marTop w:val="0"/>
              <w:marBottom w:val="0"/>
              <w:divBdr>
                <w:top w:val="none" w:sz="0" w:space="0" w:color="auto"/>
                <w:left w:val="none" w:sz="0" w:space="0" w:color="auto"/>
                <w:bottom w:val="none" w:sz="0" w:space="0" w:color="auto"/>
                <w:right w:val="none" w:sz="0" w:space="0" w:color="auto"/>
              </w:divBdr>
              <w:divsChild>
                <w:div w:id="1267957043">
                  <w:marLeft w:val="0"/>
                  <w:marRight w:val="0"/>
                  <w:marTop w:val="0"/>
                  <w:marBottom w:val="0"/>
                  <w:divBdr>
                    <w:top w:val="none" w:sz="0" w:space="0" w:color="auto"/>
                    <w:left w:val="none" w:sz="0" w:space="0" w:color="auto"/>
                    <w:bottom w:val="none" w:sz="0" w:space="0" w:color="auto"/>
                    <w:right w:val="none" w:sz="0" w:space="0" w:color="auto"/>
                  </w:divBdr>
                  <w:divsChild>
                    <w:div w:id="214238507">
                      <w:marLeft w:val="0"/>
                      <w:marRight w:val="0"/>
                      <w:marTop w:val="0"/>
                      <w:marBottom w:val="0"/>
                      <w:divBdr>
                        <w:top w:val="none" w:sz="0" w:space="0" w:color="auto"/>
                        <w:left w:val="none" w:sz="0" w:space="0" w:color="auto"/>
                        <w:bottom w:val="none" w:sz="0" w:space="0" w:color="auto"/>
                        <w:right w:val="none" w:sz="0" w:space="0" w:color="auto"/>
                      </w:divBdr>
                      <w:divsChild>
                        <w:div w:id="1340086634">
                          <w:marLeft w:val="0"/>
                          <w:marRight w:val="0"/>
                          <w:marTop w:val="0"/>
                          <w:marBottom w:val="0"/>
                          <w:divBdr>
                            <w:top w:val="none" w:sz="0" w:space="0" w:color="auto"/>
                            <w:left w:val="none" w:sz="0" w:space="0" w:color="auto"/>
                            <w:bottom w:val="none" w:sz="0" w:space="0" w:color="auto"/>
                            <w:right w:val="none" w:sz="0" w:space="0" w:color="auto"/>
                          </w:divBdr>
                          <w:divsChild>
                            <w:div w:id="399405339">
                              <w:marLeft w:val="0"/>
                              <w:marRight w:val="0"/>
                              <w:marTop w:val="0"/>
                              <w:marBottom w:val="0"/>
                              <w:divBdr>
                                <w:top w:val="none" w:sz="0" w:space="0" w:color="auto"/>
                                <w:left w:val="none" w:sz="0" w:space="0" w:color="auto"/>
                                <w:bottom w:val="none" w:sz="0" w:space="0" w:color="auto"/>
                                <w:right w:val="none" w:sz="0" w:space="0" w:color="auto"/>
                              </w:divBdr>
                            </w:div>
                            <w:div w:id="542062120">
                              <w:marLeft w:val="0"/>
                              <w:marRight w:val="0"/>
                              <w:marTop w:val="0"/>
                              <w:marBottom w:val="0"/>
                              <w:divBdr>
                                <w:top w:val="none" w:sz="0" w:space="0" w:color="auto"/>
                                <w:left w:val="none" w:sz="0" w:space="0" w:color="auto"/>
                                <w:bottom w:val="none" w:sz="0" w:space="0" w:color="auto"/>
                                <w:right w:val="none" w:sz="0" w:space="0" w:color="auto"/>
                              </w:divBdr>
                            </w:div>
                            <w:div w:id="869605767">
                              <w:marLeft w:val="0"/>
                              <w:marRight w:val="0"/>
                              <w:marTop w:val="0"/>
                              <w:marBottom w:val="0"/>
                              <w:divBdr>
                                <w:top w:val="none" w:sz="0" w:space="0" w:color="auto"/>
                                <w:left w:val="none" w:sz="0" w:space="0" w:color="auto"/>
                                <w:bottom w:val="none" w:sz="0" w:space="0" w:color="auto"/>
                                <w:right w:val="none" w:sz="0" w:space="0" w:color="auto"/>
                              </w:divBdr>
                            </w:div>
                            <w:div w:id="1109590836">
                              <w:marLeft w:val="0"/>
                              <w:marRight w:val="0"/>
                              <w:marTop w:val="0"/>
                              <w:marBottom w:val="0"/>
                              <w:divBdr>
                                <w:top w:val="none" w:sz="0" w:space="0" w:color="auto"/>
                                <w:left w:val="none" w:sz="0" w:space="0" w:color="auto"/>
                                <w:bottom w:val="none" w:sz="0" w:space="0" w:color="auto"/>
                                <w:right w:val="none" w:sz="0" w:space="0" w:color="auto"/>
                              </w:divBdr>
                            </w:div>
                            <w:div w:id="1409497243">
                              <w:marLeft w:val="0"/>
                              <w:marRight w:val="0"/>
                              <w:marTop w:val="0"/>
                              <w:marBottom w:val="0"/>
                              <w:divBdr>
                                <w:top w:val="none" w:sz="0" w:space="0" w:color="auto"/>
                                <w:left w:val="none" w:sz="0" w:space="0" w:color="auto"/>
                                <w:bottom w:val="none" w:sz="0" w:space="0" w:color="auto"/>
                                <w:right w:val="none" w:sz="0" w:space="0" w:color="auto"/>
                              </w:divBdr>
                            </w:div>
                            <w:div w:id="1654799768">
                              <w:marLeft w:val="0"/>
                              <w:marRight w:val="0"/>
                              <w:marTop w:val="0"/>
                              <w:marBottom w:val="0"/>
                              <w:divBdr>
                                <w:top w:val="none" w:sz="0" w:space="0" w:color="auto"/>
                                <w:left w:val="none" w:sz="0" w:space="0" w:color="auto"/>
                                <w:bottom w:val="none" w:sz="0" w:space="0" w:color="auto"/>
                                <w:right w:val="none" w:sz="0" w:space="0" w:color="auto"/>
                              </w:divBdr>
                            </w:div>
                            <w:div w:id="16709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0142">
      <w:bodyDiv w:val="1"/>
      <w:marLeft w:val="0"/>
      <w:marRight w:val="0"/>
      <w:marTop w:val="0"/>
      <w:marBottom w:val="0"/>
      <w:divBdr>
        <w:top w:val="none" w:sz="0" w:space="0" w:color="auto"/>
        <w:left w:val="none" w:sz="0" w:space="0" w:color="auto"/>
        <w:bottom w:val="none" w:sz="0" w:space="0" w:color="auto"/>
        <w:right w:val="none" w:sz="0" w:space="0" w:color="auto"/>
      </w:divBdr>
    </w:div>
    <w:div w:id="89159179">
      <w:bodyDiv w:val="1"/>
      <w:marLeft w:val="0"/>
      <w:marRight w:val="0"/>
      <w:marTop w:val="0"/>
      <w:marBottom w:val="0"/>
      <w:divBdr>
        <w:top w:val="none" w:sz="0" w:space="0" w:color="auto"/>
        <w:left w:val="none" w:sz="0" w:space="0" w:color="auto"/>
        <w:bottom w:val="none" w:sz="0" w:space="0" w:color="auto"/>
        <w:right w:val="none" w:sz="0" w:space="0" w:color="auto"/>
      </w:divBdr>
    </w:div>
    <w:div w:id="91359051">
      <w:bodyDiv w:val="1"/>
      <w:marLeft w:val="0"/>
      <w:marRight w:val="0"/>
      <w:marTop w:val="0"/>
      <w:marBottom w:val="0"/>
      <w:divBdr>
        <w:top w:val="none" w:sz="0" w:space="0" w:color="auto"/>
        <w:left w:val="none" w:sz="0" w:space="0" w:color="auto"/>
        <w:bottom w:val="none" w:sz="0" w:space="0" w:color="auto"/>
        <w:right w:val="none" w:sz="0" w:space="0" w:color="auto"/>
      </w:divBdr>
    </w:div>
    <w:div w:id="92628381">
      <w:bodyDiv w:val="1"/>
      <w:marLeft w:val="0"/>
      <w:marRight w:val="0"/>
      <w:marTop w:val="0"/>
      <w:marBottom w:val="0"/>
      <w:divBdr>
        <w:top w:val="none" w:sz="0" w:space="0" w:color="auto"/>
        <w:left w:val="none" w:sz="0" w:space="0" w:color="auto"/>
        <w:bottom w:val="none" w:sz="0" w:space="0" w:color="auto"/>
        <w:right w:val="none" w:sz="0" w:space="0" w:color="auto"/>
      </w:divBdr>
    </w:div>
    <w:div w:id="93211909">
      <w:bodyDiv w:val="1"/>
      <w:marLeft w:val="0"/>
      <w:marRight w:val="0"/>
      <w:marTop w:val="0"/>
      <w:marBottom w:val="0"/>
      <w:divBdr>
        <w:top w:val="none" w:sz="0" w:space="0" w:color="auto"/>
        <w:left w:val="none" w:sz="0" w:space="0" w:color="auto"/>
        <w:bottom w:val="none" w:sz="0" w:space="0" w:color="auto"/>
        <w:right w:val="none" w:sz="0" w:space="0" w:color="auto"/>
      </w:divBdr>
      <w:divsChild>
        <w:div w:id="371266913">
          <w:marLeft w:val="0"/>
          <w:marRight w:val="0"/>
          <w:marTop w:val="0"/>
          <w:marBottom w:val="0"/>
          <w:divBdr>
            <w:top w:val="none" w:sz="0" w:space="0" w:color="auto"/>
            <w:left w:val="none" w:sz="0" w:space="0" w:color="auto"/>
            <w:bottom w:val="none" w:sz="0" w:space="0" w:color="auto"/>
            <w:right w:val="none" w:sz="0" w:space="0" w:color="auto"/>
          </w:divBdr>
        </w:div>
        <w:div w:id="372586158">
          <w:marLeft w:val="0"/>
          <w:marRight w:val="0"/>
          <w:marTop w:val="0"/>
          <w:marBottom w:val="0"/>
          <w:divBdr>
            <w:top w:val="none" w:sz="0" w:space="0" w:color="auto"/>
            <w:left w:val="none" w:sz="0" w:space="0" w:color="auto"/>
            <w:bottom w:val="none" w:sz="0" w:space="0" w:color="auto"/>
            <w:right w:val="none" w:sz="0" w:space="0" w:color="auto"/>
          </w:divBdr>
        </w:div>
        <w:div w:id="736050901">
          <w:marLeft w:val="0"/>
          <w:marRight w:val="0"/>
          <w:marTop w:val="0"/>
          <w:marBottom w:val="0"/>
          <w:divBdr>
            <w:top w:val="none" w:sz="0" w:space="0" w:color="auto"/>
            <w:left w:val="none" w:sz="0" w:space="0" w:color="auto"/>
            <w:bottom w:val="none" w:sz="0" w:space="0" w:color="auto"/>
            <w:right w:val="none" w:sz="0" w:space="0" w:color="auto"/>
          </w:divBdr>
        </w:div>
        <w:div w:id="992559716">
          <w:marLeft w:val="0"/>
          <w:marRight w:val="0"/>
          <w:marTop w:val="0"/>
          <w:marBottom w:val="0"/>
          <w:divBdr>
            <w:top w:val="none" w:sz="0" w:space="0" w:color="auto"/>
            <w:left w:val="none" w:sz="0" w:space="0" w:color="auto"/>
            <w:bottom w:val="none" w:sz="0" w:space="0" w:color="auto"/>
            <w:right w:val="none" w:sz="0" w:space="0" w:color="auto"/>
          </w:divBdr>
        </w:div>
        <w:div w:id="1247307576">
          <w:marLeft w:val="0"/>
          <w:marRight w:val="0"/>
          <w:marTop w:val="0"/>
          <w:marBottom w:val="0"/>
          <w:divBdr>
            <w:top w:val="none" w:sz="0" w:space="0" w:color="auto"/>
            <w:left w:val="none" w:sz="0" w:space="0" w:color="auto"/>
            <w:bottom w:val="none" w:sz="0" w:space="0" w:color="auto"/>
            <w:right w:val="none" w:sz="0" w:space="0" w:color="auto"/>
          </w:divBdr>
        </w:div>
        <w:div w:id="1392265284">
          <w:marLeft w:val="0"/>
          <w:marRight w:val="0"/>
          <w:marTop w:val="0"/>
          <w:marBottom w:val="0"/>
          <w:divBdr>
            <w:top w:val="none" w:sz="0" w:space="0" w:color="auto"/>
            <w:left w:val="none" w:sz="0" w:space="0" w:color="auto"/>
            <w:bottom w:val="none" w:sz="0" w:space="0" w:color="auto"/>
            <w:right w:val="none" w:sz="0" w:space="0" w:color="auto"/>
          </w:divBdr>
        </w:div>
        <w:div w:id="1472748613">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918516354">
          <w:marLeft w:val="0"/>
          <w:marRight w:val="0"/>
          <w:marTop w:val="0"/>
          <w:marBottom w:val="0"/>
          <w:divBdr>
            <w:top w:val="none" w:sz="0" w:space="0" w:color="auto"/>
            <w:left w:val="none" w:sz="0" w:space="0" w:color="auto"/>
            <w:bottom w:val="none" w:sz="0" w:space="0" w:color="auto"/>
            <w:right w:val="none" w:sz="0" w:space="0" w:color="auto"/>
          </w:divBdr>
        </w:div>
      </w:divsChild>
    </w:div>
    <w:div w:id="93862856">
      <w:bodyDiv w:val="1"/>
      <w:marLeft w:val="0"/>
      <w:marRight w:val="0"/>
      <w:marTop w:val="0"/>
      <w:marBottom w:val="0"/>
      <w:divBdr>
        <w:top w:val="none" w:sz="0" w:space="0" w:color="auto"/>
        <w:left w:val="none" w:sz="0" w:space="0" w:color="auto"/>
        <w:bottom w:val="none" w:sz="0" w:space="0" w:color="auto"/>
        <w:right w:val="none" w:sz="0" w:space="0" w:color="auto"/>
      </w:divBdr>
      <w:divsChild>
        <w:div w:id="10357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56818">
              <w:marLeft w:val="0"/>
              <w:marRight w:val="0"/>
              <w:marTop w:val="0"/>
              <w:marBottom w:val="0"/>
              <w:divBdr>
                <w:top w:val="none" w:sz="0" w:space="0" w:color="auto"/>
                <w:left w:val="none" w:sz="0" w:space="0" w:color="auto"/>
                <w:bottom w:val="none" w:sz="0" w:space="0" w:color="auto"/>
                <w:right w:val="none" w:sz="0" w:space="0" w:color="auto"/>
              </w:divBdr>
              <w:divsChild>
                <w:div w:id="158010462">
                  <w:marLeft w:val="0"/>
                  <w:marRight w:val="0"/>
                  <w:marTop w:val="0"/>
                  <w:marBottom w:val="0"/>
                  <w:divBdr>
                    <w:top w:val="none" w:sz="0" w:space="0" w:color="auto"/>
                    <w:left w:val="none" w:sz="0" w:space="0" w:color="auto"/>
                    <w:bottom w:val="none" w:sz="0" w:space="0" w:color="auto"/>
                    <w:right w:val="none" w:sz="0" w:space="0" w:color="auto"/>
                  </w:divBdr>
                  <w:divsChild>
                    <w:div w:id="312610307">
                      <w:marLeft w:val="0"/>
                      <w:marRight w:val="0"/>
                      <w:marTop w:val="0"/>
                      <w:marBottom w:val="0"/>
                      <w:divBdr>
                        <w:top w:val="none" w:sz="0" w:space="0" w:color="auto"/>
                        <w:left w:val="none" w:sz="0" w:space="0" w:color="auto"/>
                        <w:bottom w:val="none" w:sz="0" w:space="0" w:color="auto"/>
                        <w:right w:val="none" w:sz="0" w:space="0" w:color="auto"/>
                      </w:divBdr>
                      <w:divsChild>
                        <w:div w:id="1188982989">
                          <w:marLeft w:val="0"/>
                          <w:marRight w:val="0"/>
                          <w:marTop w:val="0"/>
                          <w:marBottom w:val="0"/>
                          <w:divBdr>
                            <w:top w:val="none" w:sz="0" w:space="0" w:color="auto"/>
                            <w:left w:val="none" w:sz="0" w:space="0" w:color="auto"/>
                            <w:bottom w:val="none" w:sz="0" w:space="0" w:color="auto"/>
                            <w:right w:val="none" w:sz="0" w:space="0" w:color="auto"/>
                          </w:divBdr>
                          <w:divsChild>
                            <w:div w:id="70008731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32406619">
                                  <w:marLeft w:val="0"/>
                                  <w:marRight w:val="0"/>
                                  <w:marTop w:val="0"/>
                                  <w:marBottom w:val="0"/>
                                  <w:divBdr>
                                    <w:top w:val="none" w:sz="0" w:space="0" w:color="auto"/>
                                    <w:left w:val="none" w:sz="0" w:space="0" w:color="auto"/>
                                    <w:bottom w:val="none" w:sz="0" w:space="0" w:color="auto"/>
                                    <w:right w:val="none" w:sz="0" w:space="0" w:color="auto"/>
                                  </w:divBdr>
                                  <w:divsChild>
                                    <w:div w:id="349139623">
                                      <w:marLeft w:val="1080"/>
                                      <w:marRight w:val="0"/>
                                      <w:marTop w:val="0"/>
                                      <w:marBottom w:val="0"/>
                                      <w:divBdr>
                                        <w:top w:val="none" w:sz="0" w:space="0" w:color="auto"/>
                                        <w:left w:val="none" w:sz="0" w:space="0" w:color="auto"/>
                                        <w:bottom w:val="none" w:sz="0" w:space="0" w:color="auto"/>
                                        <w:right w:val="none" w:sz="0" w:space="0" w:color="auto"/>
                                      </w:divBdr>
                                    </w:div>
                                    <w:div w:id="362369499">
                                      <w:marLeft w:val="1311"/>
                                      <w:marRight w:val="0"/>
                                      <w:marTop w:val="0"/>
                                      <w:marBottom w:val="0"/>
                                      <w:divBdr>
                                        <w:top w:val="none" w:sz="0" w:space="0" w:color="auto"/>
                                        <w:left w:val="none" w:sz="0" w:space="0" w:color="auto"/>
                                        <w:bottom w:val="none" w:sz="0" w:space="0" w:color="auto"/>
                                        <w:right w:val="none" w:sz="0" w:space="0" w:color="auto"/>
                                      </w:divBdr>
                                    </w:div>
                                    <w:div w:id="1672366598">
                                      <w:marLeft w:val="1080"/>
                                      <w:marRight w:val="0"/>
                                      <w:marTop w:val="0"/>
                                      <w:marBottom w:val="0"/>
                                      <w:divBdr>
                                        <w:top w:val="none" w:sz="0" w:space="0" w:color="auto"/>
                                        <w:left w:val="none" w:sz="0" w:space="0" w:color="auto"/>
                                        <w:bottom w:val="none" w:sz="0" w:space="0" w:color="auto"/>
                                        <w:right w:val="none" w:sz="0" w:space="0" w:color="auto"/>
                                      </w:divBdr>
                                    </w:div>
                                    <w:div w:id="1744790838">
                                      <w:marLeft w:val="1080"/>
                                      <w:marRight w:val="0"/>
                                      <w:marTop w:val="0"/>
                                      <w:marBottom w:val="0"/>
                                      <w:divBdr>
                                        <w:top w:val="none" w:sz="0" w:space="0" w:color="auto"/>
                                        <w:left w:val="none" w:sz="0" w:space="0" w:color="auto"/>
                                        <w:bottom w:val="none" w:sz="0" w:space="0" w:color="auto"/>
                                        <w:right w:val="none" w:sz="0" w:space="0" w:color="auto"/>
                                      </w:divBdr>
                                    </w:div>
                                    <w:div w:id="2122800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37554">
      <w:bodyDiv w:val="1"/>
      <w:marLeft w:val="0"/>
      <w:marRight w:val="0"/>
      <w:marTop w:val="0"/>
      <w:marBottom w:val="0"/>
      <w:divBdr>
        <w:top w:val="none" w:sz="0" w:space="0" w:color="auto"/>
        <w:left w:val="none" w:sz="0" w:space="0" w:color="auto"/>
        <w:bottom w:val="none" w:sz="0" w:space="0" w:color="auto"/>
        <w:right w:val="none" w:sz="0" w:space="0" w:color="auto"/>
      </w:divBdr>
    </w:div>
    <w:div w:id="96946072">
      <w:bodyDiv w:val="1"/>
      <w:marLeft w:val="0"/>
      <w:marRight w:val="0"/>
      <w:marTop w:val="0"/>
      <w:marBottom w:val="0"/>
      <w:divBdr>
        <w:top w:val="none" w:sz="0" w:space="0" w:color="auto"/>
        <w:left w:val="none" w:sz="0" w:space="0" w:color="auto"/>
        <w:bottom w:val="none" w:sz="0" w:space="0" w:color="auto"/>
        <w:right w:val="none" w:sz="0" w:space="0" w:color="auto"/>
      </w:divBdr>
    </w:div>
    <w:div w:id="98919247">
      <w:bodyDiv w:val="1"/>
      <w:marLeft w:val="0"/>
      <w:marRight w:val="0"/>
      <w:marTop w:val="0"/>
      <w:marBottom w:val="0"/>
      <w:divBdr>
        <w:top w:val="none" w:sz="0" w:space="0" w:color="auto"/>
        <w:left w:val="none" w:sz="0" w:space="0" w:color="auto"/>
        <w:bottom w:val="none" w:sz="0" w:space="0" w:color="auto"/>
        <w:right w:val="none" w:sz="0" w:space="0" w:color="auto"/>
      </w:divBdr>
      <w:divsChild>
        <w:div w:id="1148284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6800922">
              <w:marLeft w:val="0"/>
              <w:marRight w:val="0"/>
              <w:marTop w:val="0"/>
              <w:marBottom w:val="0"/>
              <w:divBdr>
                <w:top w:val="none" w:sz="0" w:space="0" w:color="auto"/>
                <w:left w:val="none" w:sz="0" w:space="0" w:color="auto"/>
                <w:bottom w:val="none" w:sz="0" w:space="0" w:color="auto"/>
                <w:right w:val="none" w:sz="0" w:space="0" w:color="auto"/>
              </w:divBdr>
              <w:divsChild>
                <w:div w:id="216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8750">
      <w:bodyDiv w:val="1"/>
      <w:marLeft w:val="0"/>
      <w:marRight w:val="0"/>
      <w:marTop w:val="0"/>
      <w:marBottom w:val="0"/>
      <w:divBdr>
        <w:top w:val="none" w:sz="0" w:space="0" w:color="auto"/>
        <w:left w:val="none" w:sz="0" w:space="0" w:color="auto"/>
        <w:bottom w:val="none" w:sz="0" w:space="0" w:color="auto"/>
        <w:right w:val="none" w:sz="0" w:space="0" w:color="auto"/>
      </w:divBdr>
    </w:div>
    <w:div w:id="103817033">
      <w:bodyDiv w:val="1"/>
      <w:marLeft w:val="0"/>
      <w:marRight w:val="0"/>
      <w:marTop w:val="0"/>
      <w:marBottom w:val="0"/>
      <w:divBdr>
        <w:top w:val="none" w:sz="0" w:space="0" w:color="auto"/>
        <w:left w:val="none" w:sz="0" w:space="0" w:color="auto"/>
        <w:bottom w:val="none" w:sz="0" w:space="0" w:color="auto"/>
        <w:right w:val="none" w:sz="0" w:space="0" w:color="auto"/>
      </w:divBdr>
    </w:div>
    <w:div w:id="107967388">
      <w:bodyDiv w:val="1"/>
      <w:marLeft w:val="0"/>
      <w:marRight w:val="0"/>
      <w:marTop w:val="0"/>
      <w:marBottom w:val="0"/>
      <w:divBdr>
        <w:top w:val="none" w:sz="0" w:space="0" w:color="auto"/>
        <w:left w:val="none" w:sz="0" w:space="0" w:color="auto"/>
        <w:bottom w:val="none" w:sz="0" w:space="0" w:color="auto"/>
        <w:right w:val="none" w:sz="0" w:space="0" w:color="auto"/>
      </w:divBdr>
      <w:divsChild>
        <w:div w:id="1183394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77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5376">
      <w:bodyDiv w:val="1"/>
      <w:marLeft w:val="0"/>
      <w:marRight w:val="0"/>
      <w:marTop w:val="0"/>
      <w:marBottom w:val="0"/>
      <w:divBdr>
        <w:top w:val="none" w:sz="0" w:space="0" w:color="auto"/>
        <w:left w:val="none" w:sz="0" w:space="0" w:color="auto"/>
        <w:bottom w:val="none" w:sz="0" w:space="0" w:color="auto"/>
        <w:right w:val="none" w:sz="0" w:space="0" w:color="auto"/>
      </w:divBdr>
    </w:div>
    <w:div w:id="111679252">
      <w:bodyDiv w:val="1"/>
      <w:marLeft w:val="0"/>
      <w:marRight w:val="0"/>
      <w:marTop w:val="0"/>
      <w:marBottom w:val="0"/>
      <w:divBdr>
        <w:top w:val="none" w:sz="0" w:space="0" w:color="auto"/>
        <w:left w:val="none" w:sz="0" w:space="0" w:color="auto"/>
        <w:bottom w:val="none" w:sz="0" w:space="0" w:color="auto"/>
        <w:right w:val="none" w:sz="0" w:space="0" w:color="auto"/>
      </w:divBdr>
    </w:div>
    <w:div w:id="112481496">
      <w:bodyDiv w:val="1"/>
      <w:marLeft w:val="0"/>
      <w:marRight w:val="0"/>
      <w:marTop w:val="0"/>
      <w:marBottom w:val="0"/>
      <w:divBdr>
        <w:top w:val="none" w:sz="0" w:space="0" w:color="auto"/>
        <w:left w:val="none" w:sz="0" w:space="0" w:color="auto"/>
        <w:bottom w:val="none" w:sz="0" w:space="0" w:color="auto"/>
        <w:right w:val="none" w:sz="0" w:space="0" w:color="auto"/>
      </w:divBdr>
    </w:div>
    <w:div w:id="114295168">
      <w:bodyDiv w:val="1"/>
      <w:marLeft w:val="0"/>
      <w:marRight w:val="0"/>
      <w:marTop w:val="0"/>
      <w:marBottom w:val="0"/>
      <w:divBdr>
        <w:top w:val="none" w:sz="0" w:space="0" w:color="auto"/>
        <w:left w:val="none" w:sz="0" w:space="0" w:color="auto"/>
        <w:bottom w:val="none" w:sz="0" w:space="0" w:color="auto"/>
        <w:right w:val="none" w:sz="0" w:space="0" w:color="auto"/>
      </w:divBdr>
      <w:divsChild>
        <w:div w:id="901912788">
          <w:marLeft w:val="0"/>
          <w:marRight w:val="0"/>
          <w:marTop w:val="0"/>
          <w:marBottom w:val="0"/>
          <w:divBdr>
            <w:top w:val="none" w:sz="0" w:space="0" w:color="auto"/>
            <w:left w:val="none" w:sz="0" w:space="0" w:color="auto"/>
            <w:bottom w:val="none" w:sz="0" w:space="0" w:color="auto"/>
            <w:right w:val="none" w:sz="0" w:space="0" w:color="auto"/>
          </w:divBdr>
        </w:div>
      </w:divsChild>
    </w:div>
    <w:div w:id="114494505">
      <w:bodyDiv w:val="1"/>
      <w:marLeft w:val="0"/>
      <w:marRight w:val="0"/>
      <w:marTop w:val="0"/>
      <w:marBottom w:val="0"/>
      <w:divBdr>
        <w:top w:val="none" w:sz="0" w:space="0" w:color="auto"/>
        <w:left w:val="none" w:sz="0" w:space="0" w:color="auto"/>
        <w:bottom w:val="none" w:sz="0" w:space="0" w:color="auto"/>
        <w:right w:val="none" w:sz="0" w:space="0" w:color="auto"/>
      </w:divBdr>
    </w:div>
    <w:div w:id="115411463">
      <w:bodyDiv w:val="1"/>
      <w:marLeft w:val="0"/>
      <w:marRight w:val="0"/>
      <w:marTop w:val="0"/>
      <w:marBottom w:val="0"/>
      <w:divBdr>
        <w:top w:val="none" w:sz="0" w:space="0" w:color="auto"/>
        <w:left w:val="none" w:sz="0" w:space="0" w:color="auto"/>
        <w:bottom w:val="none" w:sz="0" w:space="0" w:color="auto"/>
        <w:right w:val="none" w:sz="0" w:space="0" w:color="auto"/>
      </w:divBdr>
    </w:div>
    <w:div w:id="121458791">
      <w:bodyDiv w:val="1"/>
      <w:marLeft w:val="0"/>
      <w:marRight w:val="0"/>
      <w:marTop w:val="0"/>
      <w:marBottom w:val="0"/>
      <w:divBdr>
        <w:top w:val="none" w:sz="0" w:space="0" w:color="auto"/>
        <w:left w:val="none" w:sz="0" w:space="0" w:color="auto"/>
        <w:bottom w:val="none" w:sz="0" w:space="0" w:color="auto"/>
        <w:right w:val="none" w:sz="0" w:space="0" w:color="auto"/>
      </w:divBdr>
    </w:div>
    <w:div w:id="122308741">
      <w:bodyDiv w:val="1"/>
      <w:marLeft w:val="0"/>
      <w:marRight w:val="0"/>
      <w:marTop w:val="0"/>
      <w:marBottom w:val="0"/>
      <w:divBdr>
        <w:top w:val="none" w:sz="0" w:space="0" w:color="auto"/>
        <w:left w:val="none" w:sz="0" w:space="0" w:color="auto"/>
        <w:bottom w:val="none" w:sz="0" w:space="0" w:color="auto"/>
        <w:right w:val="none" w:sz="0" w:space="0" w:color="auto"/>
      </w:divBdr>
      <w:divsChild>
        <w:div w:id="1057585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3167255">
              <w:marLeft w:val="0"/>
              <w:marRight w:val="0"/>
              <w:marTop w:val="0"/>
              <w:marBottom w:val="0"/>
              <w:divBdr>
                <w:top w:val="none" w:sz="0" w:space="0" w:color="auto"/>
                <w:left w:val="none" w:sz="0" w:space="0" w:color="auto"/>
                <w:bottom w:val="none" w:sz="0" w:space="0" w:color="auto"/>
                <w:right w:val="none" w:sz="0" w:space="0" w:color="auto"/>
              </w:divBdr>
              <w:divsChild>
                <w:div w:id="1697344892">
                  <w:marLeft w:val="0"/>
                  <w:marRight w:val="0"/>
                  <w:marTop w:val="0"/>
                  <w:marBottom w:val="0"/>
                  <w:divBdr>
                    <w:top w:val="none" w:sz="0" w:space="0" w:color="auto"/>
                    <w:left w:val="none" w:sz="0" w:space="0" w:color="auto"/>
                    <w:bottom w:val="none" w:sz="0" w:space="0" w:color="auto"/>
                    <w:right w:val="none" w:sz="0" w:space="0" w:color="auto"/>
                  </w:divBdr>
                  <w:divsChild>
                    <w:div w:id="1002467919">
                      <w:marLeft w:val="0"/>
                      <w:marRight w:val="0"/>
                      <w:marTop w:val="0"/>
                      <w:marBottom w:val="0"/>
                      <w:divBdr>
                        <w:top w:val="none" w:sz="0" w:space="0" w:color="auto"/>
                        <w:left w:val="none" w:sz="0" w:space="0" w:color="auto"/>
                        <w:bottom w:val="none" w:sz="0" w:space="0" w:color="auto"/>
                        <w:right w:val="none" w:sz="0" w:space="0" w:color="auto"/>
                      </w:divBdr>
                      <w:divsChild>
                        <w:div w:id="584803944">
                          <w:marLeft w:val="0"/>
                          <w:marRight w:val="0"/>
                          <w:marTop w:val="0"/>
                          <w:marBottom w:val="0"/>
                          <w:divBdr>
                            <w:top w:val="none" w:sz="0" w:space="0" w:color="auto"/>
                            <w:left w:val="none" w:sz="0" w:space="0" w:color="auto"/>
                            <w:bottom w:val="none" w:sz="0" w:space="0" w:color="auto"/>
                            <w:right w:val="none" w:sz="0" w:space="0" w:color="auto"/>
                          </w:divBdr>
                          <w:divsChild>
                            <w:div w:id="2746765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0078157">
                                  <w:marLeft w:val="0"/>
                                  <w:marRight w:val="0"/>
                                  <w:marTop w:val="0"/>
                                  <w:marBottom w:val="0"/>
                                  <w:divBdr>
                                    <w:top w:val="none" w:sz="0" w:space="0" w:color="auto"/>
                                    <w:left w:val="none" w:sz="0" w:space="0" w:color="auto"/>
                                    <w:bottom w:val="none" w:sz="0" w:space="0" w:color="auto"/>
                                    <w:right w:val="none" w:sz="0" w:space="0" w:color="auto"/>
                                  </w:divBdr>
                                  <w:divsChild>
                                    <w:div w:id="15616780">
                                      <w:marLeft w:val="0"/>
                                      <w:marRight w:val="0"/>
                                      <w:marTop w:val="0"/>
                                      <w:marBottom w:val="0"/>
                                      <w:divBdr>
                                        <w:top w:val="none" w:sz="0" w:space="0" w:color="auto"/>
                                        <w:left w:val="none" w:sz="0" w:space="0" w:color="auto"/>
                                        <w:bottom w:val="none" w:sz="0" w:space="0" w:color="auto"/>
                                        <w:right w:val="none" w:sz="0" w:space="0" w:color="auto"/>
                                      </w:divBdr>
                                    </w:div>
                                    <w:div w:id="33965694">
                                      <w:marLeft w:val="0"/>
                                      <w:marRight w:val="0"/>
                                      <w:marTop w:val="0"/>
                                      <w:marBottom w:val="0"/>
                                      <w:divBdr>
                                        <w:top w:val="none" w:sz="0" w:space="0" w:color="auto"/>
                                        <w:left w:val="none" w:sz="0" w:space="0" w:color="auto"/>
                                        <w:bottom w:val="none" w:sz="0" w:space="0" w:color="auto"/>
                                        <w:right w:val="none" w:sz="0" w:space="0" w:color="auto"/>
                                      </w:divBdr>
                                    </w:div>
                                    <w:div w:id="688527119">
                                      <w:marLeft w:val="0"/>
                                      <w:marRight w:val="0"/>
                                      <w:marTop w:val="0"/>
                                      <w:marBottom w:val="0"/>
                                      <w:divBdr>
                                        <w:top w:val="none" w:sz="0" w:space="0" w:color="auto"/>
                                        <w:left w:val="none" w:sz="0" w:space="0" w:color="auto"/>
                                        <w:bottom w:val="none" w:sz="0" w:space="0" w:color="auto"/>
                                        <w:right w:val="none" w:sz="0" w:space="0" w:color="auto"/>
                                      </w:divBdr>
                                    </w:div>
                                    <w:div w:id="731201823">
                                      <w:marLeft w:val="0"/>
                                      <w:marRight w:val="0"/>
                                      <w:marTop w:val="0"/>
                                      <w:marBottom w:val="0"/>
                                      <w:divBdr>
                                        <w:top w:val="none" w:sz="0" w:space="0" w:color="auto"/>
                                        <w:left w:val="none" w:sz="0" w:space="0" w:color="auto"/>
                                        <w:bottom w:val="none" w:sz="0" w:space="0" w:color="auto"/>
                                        <w:right w:val="none" w:sz="0" w:space="0" w:color="auto"/>
                                      </w:divBdr>
                                    </w:div>
                                    <w:div w:id="757210763">
                                      <w:marLeft w:val="0"/>
                                      <w:marRight w:val="0"/>
                                      <w:marTop w:val="0"/>
                                      <w:marBottom w:val="0"/>
                                      <w:divBdr>
                                        <w:top w:val="none" w:sz="0" w:space="0" w:color="auto"/>
                                        <w:left w:val="none" w:sz="0" w:space="0" w:color="auto"/>
                                        <w:bottom w:val="none" w:sz="0" w:space="0" w:color="auto"/>
                                        <w:right w:val="none" w:sz="0" w:space="0" w:color="auto"/>
                                      </w:divBdr>
                                    </w:div>
                                    <w:div w:id="1509830263">
                                      <w:marLeft w:val="0"/>
                                      <w:marRight w:val="0"/>
                                      <w:marTop w:val="0"/>
                                      <w:marBottom w:val="0"/>
                                      <w:divBdr>
                                        <w:top w:val="none" w:sz="0" w:space="0" w:color="auto"/>
                                        <w:left w:val="none" w:sz="0" w:space="0" w:color="auto"/>
                                        <w:bottom w:val="none" w:sz="0" w:space="0" w:color="auto"/>
                                        <w:right w:val="none" w:sz="0" w:space="0" w:color="auto"/>
                                      </w:divBdr>
                                    </w:div>
                                    <w:div w:id="1532302634">
                                      <w:marLeft w:val="0"/>
                                      <w:marRight w:val="0"/>
                                      <w:marTop w:val="0"/>
                                      <w:marBottom w:val="0"/>
                                      <w:divBdr>
                                        <w:top w:val="none" w:sz="0" w:space="0" w:color="auto"/>
                                        <w:left w:val="none" w:sz="0" w:space="0" w:color="auto"/>
                                        <w:bottom w:val="none" w:sz="0" w:space="0" w:color="auto"/>
                                        <w:right w:val="none" w:sz="0" w:space="0" w:color="auto"/>
                                      </w:divBdr>
                                    </w:div>
                                    <w:div w:id="1805542996">
                                      <w:marLeft w:val="0"/>
                                      <w:marRight w:val="0"/>
                                      <w:marTop w:val="0"/>
                                      <w:marBottom w:val="0"/>
                                      <w:divBdr>
                                        <w:top w:val="none" w:sz="0" w:space="0" w:color="auto"/>
                                        <w:left w:val="none" w:sz="0" w:space="0" w:color="auto"/>
                                        <w:bottom w:val="none" w:sz="0" w:space="0" w:color="auto"/>
                                        <w:right w:val="none" w:sz="0" w:space="0" w:color="auto"/>
                                      </w:divBdr>
                                    </w:div>
                                    <w:div w:id="18612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90">
                              <w:marLeft w:val="0"/>
                              <w:marRight w:val="0"/>
                              <w:marTop w:val="0"/>
                              <w:marBottom w:val="0"/>
                              <w:divBdr>
                                <w:top w:val="none" w:sz="0" w:space="0" w:color="auto"/>
                                <w:left w:val="none" w:sz="0" w:space="0" w:color="auto"/>
                                <w:bottom w:val="none" w:sz="0" w:space="0" w:color="auto"/>
                                <w:right w:val="none" w:sz="0" w:space="0" w:color="auto"/>
                              </w:divBdr>
                            </w:div>
                            <w:div w:id="11860938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0049229">
                                  <w:marLeft w:val="0"/>
                                  <w:marRight w:val="0"/>
                                  <w:marTop w:val="0"/>
                                  <w:marBottom w:val="0"/>
                                  <w:divBdr>
                                    <w:top w:val="none" w:sz="0" w:space="0" w:color="auto"/>
                                    <w:left w:val="none" w:sz="0" w:space="0" w:color="auto"/>
                                    <w:bottom w:val="none" w:sz="0" w:space="0" w:color="auto"/>
                                    <w:right w:val="none" w:sz="0" w:space="0" w:color="auto"/>
                                  </w:divBdr>
                                  <w:divsChild>
                                    <w:div w:id="142548825">
                                      <w:marLeft w:val="0"/>
                                      <w:marRight w:val="0"/>
                                      <w:marTop w:val="0"/>
                                      <w:marBottom w:val="0"/>
                                      <w:divBdr>
                                        <w:top w:val="none" w:sz="0" w:space="0" w:color="auto"/>
                                        <w:left w:val="none" w:sz="0" w:space="0" w:color="auto"/>
                                        <w:bottom w:val="none" w:sz="0" w:space="0" w:color="auto"/>
                                        <w:right w:val="none" w:sz="0" w:space="0" w:color="auto"/>
                                      </w:divBdr>
                                    </w:div>
                                    <w:div w:id="1812599015">
                                      <w:marLeft w:val="0"/>
                                      <w:marRight w:val="0"/>
                                      <w:marTop w:val="0"/>
                                      <w:marBottom w:val="0"/>
                                      <w:divBdr>
                                        <w:top w:val="none" w:sz="0" w:space="0" w:color="auto"/>
                                        <w:left w:val="none" w:sz="0" w:space="0" w:color="auto"/>
                                        <w:bottom w:val="none" w:sz="0" w:space="0" w:color="auto"/>
                                        <w:right w:val="none" w:sz="0" w:space="0" w:color="auto"/>
                                      </w:divBdr>
                                    </w:div>
                                    <w:div w:id="2119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8603">
      <w:bodyDiv w:val="1"/>
      <w:marLeft w:val="0"/>
      <w:marRight w:val="0"/>
      <w:marTop w:val="0"/>
      <w:marBottom w:val="0"/>
      <w:divBdr>
        <w:top w:val="none" w:sz="0" w:space="0" w:color="auto"/>
        <w:left w:val="none" w:sz="0" w:space="0" w:color="auto"/>
        <w:bottom w:val="none" w:sz="0" w:space="0" w:color="auto"/>
        <w:right w:val="none" w:sz="0" w:space="0" w:color="auto"/>
      </w:divBdr>
    </w:div>
    <w:div w:id="127861367">
      <w:bodyDiv w:val="1"/>
      <w:marLeft w:val="0"/>
      <w:marRight w:val="0"/>
      <w:marTop w:val="0"/>
      <w:marBottom w:val="0"/>
      <w:divBdr>
        <w:top w:val="none" w:sz="0" w:space="0" w:color="auto"/>
        <w:left w:val="none" w:sz="0" w:space="0" w:color="auto"/>
        <w:bottom w:val="none" w:sz="0" w:space="0" w:color="auto"/>
        <w:right w:val="none" w:sz="0" w:space="0" w:color="auto"/>
      </w:divBdr>
    </w:div>
    <w:div w:id="136798514">
      <w:bodyDiv w:val="1"/>
      <w:marLeft w:val="0"/>
      <w:marRight w:val="0"/>
      <w:marTop w:val="0"/>
      <w:marBottom w:val="0"/>
      <w:divBdr>
        <w:top w:val="none" w:sz="0" w:space="0" w:color="auto"/>
        <w:left w:val="none" w:sz="0" w:space="0" w:color="auto"/>
        <w:bottom w:val="none" w:sz="0" w:space="0" w:color="auto"/>
        <w:right w:val="none" w:sz="0" w:space="0" w:color="auto"/>
      </w:divBdr>
      <w:divsChild>
        <w:div w:id="1467354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13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4824">
      <w:bodyDiv w:val="1"/>
      <w:marLeft w:val="0"/>
      <w:marRight w:val="0"/>
      <w:marTop w:val="0"/>
      <w:marBottom w:val="0"/>
      <w:divBdr>
        <w:top w:val="none" w:sz="0" w:space="0" w:color="auto"/>
        <w:left w:val="none" w:sz="0" w:space="0" w:color="auto"/>
        <w:bottom w:val="none" w:sz="0" w:space="0" w:color="auto"/>
        <w:right w:val="none" w:sz="0" w:space="0" w:color="auto"/>
      </w:divBdr>
    </w:div>
    <w:div w:id="138426014">
      <w:bodyDiv w:val="1"/>
      <w:marLeft w:val="0"/>
      <w:marRight w:val="0"/>
      <w:marTop w:val="0"/>
      <w:marBottom w:val="0"/>
      <w:divBdr>
        <w:top w:val="none" w:sz="0" w:space="0" w:color="auto"/>
        <w:left w:val="none" w:sz="0" w:space="0" w:color="auto"/>
        <w:bottom w:val="none" w:sz="0" w:space="0" w:color="auto"/>
        <w:right w:val="none" w:sz="0" w:space="0" w:color="auto"/>
      </w:divBdr>
    </w:div>
    <w:div w:id="141774547">
      <w:bodyDiv w:val="1"/>
      <w:marLeft w:val="0"/>
      <w:marRight w:val="0"/>
      <w:marTop w:val="0"/>
      <w:marBottom w:val="0"/>
      <w:divBdr>
        <w:top w:val="none" w:sz="0" w:space="0" w:color="auto"/>
        <w:left w:val="none" w:sz="0" w:space="0" w:color="auto"/>
        <w:bottom w:val="none" w:sz="0" w:space="0" w:color="auto"/>
        <w:right w:val="none" w:sz="0" w:space="0" w:color="auto"/>
      </w:divBdr>
    </w:div>
    <w:div w:id="146481195">
      <w:bodyDiv w:val="1"/>
      <w:marLeft w:val="0"/>
      <w:marRight w:val="0"/>
      <w:marTop w:val="0"/>
      <w:marBottom w:val="0"/>
      <w:divBdr>
        <w:top w:val="none" w:sz="0" w:space="0" w:color="auto"/>
        <w:left w:val="none" w:sz="0" w:space="0" w:color="auto"/>
        <w:bottom w:val="none" w:sz="0" w:space="0" w:color="auto"/>
        <w:right w:val="none" w:sz="0" w:space="0" w:color="auto"/>
      </w:divBdr>
      <w:divsChild>
        <w:div w:id="79391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918250">
              <w:marLeft w:val="0"/>
              <w:marRight w:val="0"/>
              <w:marTop w:val="0"/>
              <w:marBottom w:val="0"/>
              <w:divBdr>
                <w:top w:val="none" w:sz="0" w:space="0" w:color="auto"/>
                <w:left w:val="none" w:sz="0" w:space="0" w:color="auto"/>
                <w:bottom w:val="none" w:sz="0" w:space="0" w:color="auto"/>
                <w:right w:val="none" w:sz="0" w:space="0" w:color="auto"/>
              </w:divBdr>
              <w:divsChild>
                <w:div w:id="62222429">
                  <w:marLeft w:val="0"/>
                  <w:marRight w:val="0"/>
                  <w:marTop w:val="0"/>
                  <w:marBottom w:val="0"/>
                  <w:divBdr>
                    <w:top w:val="none" w:sz="0" w:space="0" w:color="auto"/>
                    <w:left w:val="none" w:sz="0" w:space="0" w:color="auto"/>
                    <w:bottom w:val="none" w:sz="0" w:space="0" w:color="auto"/>
                    <w:right w:val="none" w:sz="0" w:space="0" w:color="auto"/>
                  </w:divBdr>
                  <w:divsChild>
                    <w:div w:id="718551458">
                      <w:marLeft w:val="0"/>
                      <w:marRight w:val="0"/>
                      <w:marTop w:val="0"/>
                      <w:marBottom w:val="0"/>
                      <w:divBdr>
                        <w:top w:val="none" w:sz="0" w:space="0" w:color="auto"/>
                        <w:left w:val="none" w:sz="0" w:space="0" w:color="auto"/>
                        <w:bottom w:val="none" w:sz="0" w:space="0" w:color="auto"/>
                        <w:right w:val="none" w:sz="0" w:space="0" w:color="auto"/>
                      </w:divBdr>
                      <w:divsChild>
                        <w:div w:id="1242564556">
                          <w:marLeft w:val="0"/>
                          <w:marRight w:val="0"/>
                          <w:marTop w:val="0"/>
                          <w:marBottom w:val="0"/>
                          <w:divBdr>
                            <w:top w:val="none" w:sz="0" w:space="0" w:color="auto"/>
                            <w:left w:val="none" w:sz="0" w:space="0" w:color="auto"/>
                            <w:bottom w:val="none" w:sz="0" w:space="0" w:color="auto"/>
                            <w:right w:val="none" w:sz="0" w:space="0" w:color="auto"/>
                          </w:divBdr>
                          <w:divsChild>
                            <w:div w:id="185338259">
                              <w:marLeft w:val="0"/>
                              <w:marRight w:val="0"/>
                              <w:marTop w:val="0"/>
                              <w:marBottom w:val="0"/>
                              <w:divBdr>
                                <w:top w:val="none" w:sz="0" w:space="0" w:color="auto"/>
                                <w:left w:val="none" w:sz="0" w:space="0" w:color="auto"/>
                                <w:bottom w:val="none" w:sz="0" w:space="0" w:color="auto"/>
                                <w:right w:val="none" w:sz="0" w:space="0" w:color="auto"/>
                              </w:divBdr>
                              <w:divsChild>
                                <w:div w:id="26220262">
                                  <w:marLeft w:val="0"/>
                                  <w:marRight w:val="0"/>
                                  <w:marTop w:val="0"/>
                                  <w:marBottom w:val="0"/>
                                  <w:divBdr>
                                    <w:top w:val="none" w:sz="0" w:space="0" w:color="auto"/>
                                    <w:left w:val="none" w:sz="0" w:space="0" w:color="auto"/>
                                    <w:bottom w:val="none" w:sz="0" w:space="0" w:color="auto"/>
                                    <w:right w:val="none" w:sz="0" w:space="0" w:color="auto"/>
                                  </w:divBdr>
                                </w:div>
                                <w:div w:id="50083993">
                                  <w:marLeft w:val="0"/>
                                  <w:marRight w:val="0"/>
                                  <w:marTop w:val="0"/>
                                  <w:marBottom w:val="0"/>
                                  <w:divBdr>
                                    <w:top w:val="none" w:sz="0" w:space="0" w:color="auto"/>
                                    <w:left w:val="none" w:sz="0" w:space="0" w:color="auto"/>
                                    <w:bottom w:val="none" w:sz="0" w:space="0" w:color="auto"/>
                                    <w:right w:val="none" w:sz="0" w:space="0" w:color="auto"/>
                                  </w:divBdr>
                                </w:div>
                                <w:div w:id="82379640">
                                  <w:marLeft w:val="0"/>
                                  <w:marRight w:val="0"/>
                                  <w:marTop w:val="0"/>
                                  <w:marBottom w:val="0"/>
                                  <w:divBdr>
                                    <w:top w:val="none" w:sz="0" w:space="0" w:color="auto"/>
                                    <w:left w:val="none" w:sz="0" w:space="0" w:color="auto"/>
                                    <w:bottom w:val="none" w:sz="0" w:space="0" w:color="auto"/>
                                    <w:right w:val="none" w:sz="0" w:space="0" w:color="auto"/>
                                  </w:divBdr>
                                </w:div>
                                <w:div w:id="118375218">
                                  <w:marLeft w:val="0"/>
                                  <w:marRight w:val="0"/>
                                  <w:marTop w:val="0"/>
                                  <w:marBottom w:val="0"/>
                                  <w:divBdr>
                                    <w:top w:val="none" w:sz="0" w:space="0" w:color="auto"/>
                                    <w:left w:val="none" w:sz="0" w:space="0" w:color="auto"/>
                                    <w:bottom w:val="none" w:sz="0" w:space="0" w:color="auto"/>
                                    <w:right w:val="none" w:sz="0" w:space="0" w:color="auto"/>
                                  </w:divBdr>
                                </w:div>
                                <w:div w:id="244731761">
                                  <w:marLeft w:val="0"/>
                                  <w:marRight w:val="0"/>
                                  <w:marTop w:val="0"/>
                                  <w:marBottom w:val="0"/>
                                  <w:divBdr>
                                    <w:top w:val="none" w:sz="0" w:space="0" w:color="auto"/>
                                    <w:left w:val="none" w:sz="0" w:space="0" w:color="auto"/>
                                    <w:bottom w:val="none" w:sz="0" w:space="0" w:color="auto"/>
                                    <w:right w:val="none" w:sz="0" w:space="0" w:color="auto"/>
                                  </w:divBdr>
                                </w:div>
                                <w:div w:id="297614937">
                                  <w:marLeft w:val="0"/>
                                  <w:marRight w:val="0"/>
                                  <w:marTop w:val="0"/>
                                  <w:marBottom w:val="0"/>
                                  <w:divBdr>
                                    <w:top w:val="none" w:sz="0" w:space="0" w:color="auto"/>
                                    <w:left w:val="none" w:sz="0" w:space="0" w:color="auto"/>
                                    <w:bottom w:val="none" w:sz="0" w:space="0" w:color="auto"/>
                                    <w:right w:val="none" w:sz="0" w:space="0" w:color="auto"/>
                                  </w:divBdr>
                                </w:div>
                                <w:div w:id="492650627">
                                  <w:marLeft w:val="0"/>
                                  <w:marRight w:val="0"/>
                                  <w:marTop w:val="0"/>
                                  <w:marBottom w:val="0"/>
                                  <w:divBdr>
                                    <w:top w:val="none" w:sz="0" w:space="0" w:color="auto"/>
                                    <w:left w:val="none" w:sz="0" w:space="0" w:color="auto"/>
                                    <w:bottom w:val="none" w:sz="0" w:space="0" w:color="auto"/>
                                    <w:right w:val="none" w:sz="0" w:space="0" w:color="auto"/>
                                  </w:divBdr>
                                </w:div>
                                <w:div w:id="543294228">
                                  <w:marLeft w:val="0"/>
                                  <w:marRight w:val="0"/>
                                  <w:marTop w:val="0"/>
                                  <w:marBottom w:val="0"/>
                                  <w:divBdr>
                                    <w:top w:val="none" w:sz="0" w:space="0" w:color="auto"/>
                                    <w:left w:val="none" w:sz="0" w:space="0" w:color="auto"/>
                                    <w:bottom w:val="none" w:sz="0" w:space="0" w:color="auto"/>
                                    <w:right w:val="none" w:sz="0" w:space="0" w:color="auto"/>
                                  </w:divBdr>
                                </w:div>
                                <w:div w:id="612906746">
                                  <w:marLeft w:val="0"/>
                                  <w:marRight w:val="0"/>
                                  <w:marTop w:val="0"/>
                                  <w:marBottom w:val="0"/>
                                  <w:divBdr>
                                    <w:top w:val="none" w:sz="0" w:space="0" w:color="auto"/>
                                    <w:left w:val="none" w:sz="0" w:space="0" w:color="auto"/>
                                    <w:bottom w:val="none" w:sz="0" w:space="0" w:color="auto"/>
                                    <w:right w:val="none" w:sz="0" w:space="0" w:color="auto"/>
                                  </w:divBdr>
                                </w:div>
                                <w:div w:id="894194134">
                                  <w:marLeft w:val="0"/>
                                  <w:marRight w:val="0"/>
                                  <w:marTop w:val="0"/>
                                  <w:marBottom w:val="0"/>
                                  <w:divBdr>
                                    <w:top w:val="none" w:sz="0" w:space="0" w:color="auto"/>
                                    <w:left w:val="none" w:sz="0" w:space="0" w:color="auto"/>
                                    <w:bottom w:val="none" w:sz="0" w:space="0" w:color="auto"/>
                                    <w:right w:val="none" w:sz="0" w:space="0" w:color="auto"/>
                                  </w:divBdr>
                                </w:div>
                                <w:div w:id="923800185">
                                  <w:marLeft w:val="0"/>
                                  <w:marRight w:val="0"/>
                                  <w:marTop w:val="0"/>
                                  <w:marBottom w:val="0"/>
                                  <w:divBdr>
                                    <w:top w:val="none" w:sz="0" w:space="0" w:color="auto"/>
                                    <w:left w:val="none" w:sz="0" w:space="0" w:color="auto"/>
                                    <w:bottom w:val="none" w:sz="0" w:space="0" w:color="auto"/>
                                    <w:right w:val="none" w:sz="0" w:space="0" w:color="auto"/>
                                  </w:divBdr>
                                </w:div>
                                <w:div w:id="946809474">
                                  <w:marLeft w:val="0"/>
                                  <w:marRight w:val="0"/>
                                  <w:marTop w:val="0"/>
                                  <w:marBottom w:val="0"/>
                                  <w:divBdr>
                                    <w:top w:val="none" w:sz="0" w:space="0" w:color="auto"/>
                                    <w:left w:val="none" w:sz="0" w:space="0" w:color="auto"/>
                                    <w:bottom w:val="none" w:sz="0" w:space="0" w:color="auto"/>
                                    <w:right w:val="none" w:sz="0" w:space="0" w:color="auto"/>
                                  </w:divBdr>
                                </w:div>
                                <w:div w:id="1124663897">
                                  <w:marLeft w:val="0"/>
                                  <w:marRight w:val="0"/>
                                  <w:marTop w:val="0"/>
                                  <w:marBottom w:val="0"/>
                                  <w:divBdr>
                                    <w:top w:val="none" w:sz="0" w:space="0" w:color="auto"/>
                                    <w:left w:val="none" w:sz="0" w:space="0" w:color="auto"/>
                                    <w:bottom w:val="none" w:sz="0" w:space="0" w:color="auto"/>
                                    <w:right w:val="none" w:sz="0" w:space="0" w:color="auto"/>
                                  </w:divBdr>
                                </w:div>
                                <w:div w:id="1465853960">
                                  <w:marLeft w:val="0"/>
                                  <w:marRight w:val="0"/>
                                  <w:marTop w:val="0"/>
                                  <w:marBottom w:val="0"/>
                                  <w:divBdr>
                                    <w:top w:val="none" w:sz="0" w:space="0" w:color="auto"/>
                                    <w:left w:val="none" w:sz="0" w:space="0" w:color="auto"/>
                                    <w:bottom w:val="none" w:sz="0" w:space="0" w:color="auto"/>
                                    <w:right w:val="none" w:sz="0" w:space="0" w:color="auto"/>
                                  </w:divBdr>
                                </w:div>
                                <w:div w:id="1530990829">
                                  <w:marLeft w:val="0"/>
                                  <w:marRight w:val="0"/>
                                  <w:marTop w:val="0"/>
                                  <w:marBottom w:val="0"/>
                                  <w:divBdr>
                                    <w:top w:val="none" w:sz="0" w:space="0" w:color="auto"/>
                                    <w:left w:val="none" w:sz="0" w:space="0" w:color="auto"/>
                                    <w:bottom w:val="none" w:sz="0" w:space="0" w:color="auto"/>
                                    <w:right w:val="none" w:sz="0" w:space="0" w:color="auto"/>
                                  </w:divBdr>
                                </w:div>
                                <w:div w:id="1579485312">
                                  <w:marLeft w:val="0"/>
                                  <w:marRight w:val="0"/>
                                  <w:marTop w:val="0"/>
                                  <w:marBottom w:val="0"/>
                                  <w:divBdr>
                                    <w:top w:val="none" w:sz="0" w:space="0" w:color="auto"/>
                                    <w:left w:val="none" w:sz="0" w:space="0" w:color="auto"/>
                                    <w:bottom w:val="none" w:sz="0" w:space="0" w:color="auto"/>
                                    <w:right w:val="none" w:sz="0" w:space="0" w:color="auto"/>
                                  </w:divBdr>
                                </w:div>
                                <w:div w:id="1792162011">
                                  <w:marLeft w:val="0"/>
                                  <w:marRight w:val="0"/>
                                  <w:marTop w:val="0"/>
                                  <w:marBottom w:val="0"/>
                                  <w:divBdr>
                                    <w:top w:val="none" w:sz="0" w:space="0" w:color="auto"/>
                                    <w:left w:val="none" w:sz="0" w:space="0" w:color="auto"/>
                                    <w:bottom w:val="none" w:sz="0" w:space="0" w:color="auto"/>
                                    <w:right w:val="none" w:sz="0" w:space="0" w:color="auto"/>
                                  </w:divBdr>
                                </w:div>
                                <w:div w:id="19376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45588">
      <w:bodyDiv w:val="1"/>
      <w:marLeft w:val="0"/>
      <w:marRight w:val="0"/>
      <w:marTop w:val="0"/>
      <w:marBottom w:val="0"/>
      <w:divBdr>
        <w:top w:val="none" w:sz="0" w:space="0" w:color="auto"/>
        <w:left w:val="none" w:sz="0" w:space="0" w:color="auto"/>
        <w:bottom w:val="none" w:sz="0" w:space="0" w:color="auto"/>
        <w:right w:val="none" w:sz="0" w:space="0" w:color="auto"/>
      </w:divBdr>
    </w:div>
    <w:div w:id="152258217">
      <w:bodyDiv w:val="1"/>
      <w:marLeft w:val="0"/>
      <w:marRight w:val="0"/>
      <w:marTop w:val="0"/>
      <w:marBottom w:val="0"/>
      <w:divBdr>
        <w:top w:val="none" w:sz="0" w:space="0" w:color="auto"/>
        <w:left w:val="none" w:sz="0" w:space="0" w:color="auto"/>
        <w:bottom w:val="none" w:sz="0" w:space="0" w:color="auto"/>
        <w:right w:val="none" w:sz="0" w:space="0" w:color="auto"/>
      </w:divBdr>
      <w:divsChild>
        <w:div w:id="20017540">
          <w:marLeft w:val="0"/>
          <w:marRight w:val="0"/>
          <w:marTop w:val="0"/>
          <w:marBottom w:val="0"/>
          <w:divBdr>
            <w:top w:val="none" w:sz="0" w:space="0" w:color="auto"/>
            <w:left w:val="none" w:sz="0" w:space="0" w:color="auto"/>
            <w:bottom w:val="none" w:sz="0" w:space="0" w:color="auto"/>
            <w:right w:val="none" w:sz="0" w:space="0" w:color="auto"/>
          </w:divBdr>
        </w:div>
        <w:div w:id="417024478">
          <w:marLeft w:val="0"/>
          <w:marRight w:val="0"/>
          <w:marTop w:val="0"/>
          <w:marBottom w:val="0"/>
          <w:divBdr>
            <w:top w:val="none" w:sz="0" w:space="0" w:color="auto"/>
            <w:left w:val="none" w:sz="0" w:space="0" w:color="auto"/>
            <w:bottom w:val="none" w:sz="0" w:space="0" w:color="auto"/>
            <w:right w:val="none" w:sz="0" w:space="0" w:color="auto"/>
          </w:divBdr>
        </w:div>
        <w:div w:id="592208426">
          <w:marLeft w:val="0"/>
          <w:marRight w:val="0"/>
          <w:marTop w:val="0"/>
          <w:marBottom w:val="0"/>
          <w:divBdr>
            <w:top w:val="none" w:sz="0" w:space="0" w:color="auto"/>
            <w:left w:val="none" w:sz="0" w:space="0" w:color="auto"/>
            <w:bottom w:val="none" w:sz="0" w:space="0" w:color="auto"/>
            <w:right w:val="none" w:sz="0" w:space="0" w:color="auto"/>
          </w:divBdr>
        </w:div>
        <w:div w:id="1154564762">
          <w:marLeft w:val="0"/>
          <w:marRight w:val="0"/>
          <w:marTop w:val="0"/>
          <w:marBottom w:val="0"/>
          <w:divBdr>
            <w:top w:val="none" w:sz="0" w:space="0" w:color="auto"/>
            <w:left w:val="none" w:sz="0" w:space="0" w:color="auto"/>
            <w:bottom w:val="none" w:sz="0" w:space="0" w:color="auto"/>
            <w:right w:val="none" w:sz="0" w:space="0" w:color="auto"/>
          </w:divBdr>
        </w:div>
        <w:div w:id="1930232269">
          <w:marLeft w:val="0"/>
          <w:marRight w:val="0"/>
          <w:marTop w:val="0"/>
          <w:marBottom w:val="0"/>
          <w:divBdr>
            <w:top w:val="none" w:sz="0" w:space="0" w:color="auto"/>
            <w:left w:val="none" w:sz="0" w:space="0" w:color="auto"/>
            <w:bottom w:val="none" w:sz="0" w:space="0" w:color="auto"/>
            <w:right w:val="none" w:sz="0" w:space="0" w:color="auto"/>
          </w:divBdr>
        </w:div>
        <w:div w:id="2043703194">
          <w:marLeft w:val="0"/>
          <w:marRight w:val="0"/>
          <w:marTop w:val="0"/>
          <w:marBottom w:val="0"/>
          <w:divBdr>
            <w:top w:val="none" w:sz="0" w:space="0" w:color="auto"/>
            <w:left w:val="none" w:sz="0" w:space="0" w:color="auto"/>
            <w:bottom w:val="none" w:sz="0" w:space="0" w:color="auto"/>
            <w:right w:val="none" w:sz="0" w:space="0" w:color="auto"/>
          </w:divBdr>
        </w:div>
      </w:divsChild>
    </w:div>
    <w:div w:id="161548277">
      <w:bodyDiv w:val="1"/>
      <w:marLeft w:val="0"/>
      <w:marRight w:val="0"/>
      <w:marTop w:val="0"/>
      <w:marBottom w:val="0"/>
      <w:divBdr>
        <w:top w:val="none" w:sz="0" w:space="0" w:color="auto"/>
        <w:left w:val="none" w:sz="0" w:space="0" w:color="auto"/>
        <w:bottom w:val="none" w:sz="0" w:space="0" w:color="auto"/>
        <w:right w:val="none" w:sz="0" w:space="0" w:color="auto"/>
      </w:divBdr>
    </w:div>
    <w:div w:id="165949076">
      <w:bodyDiv w:val="1"/>
      <w:marLeft w:val="0"/>
      <w:marRight w:val="0"/>
      <w:marTop w:val="0"/>
      <w:marBottom w:val="0"/>
      <w:divBdr>
        <w:top w:val="none" w:sz="0" w:space="0" w:color="auto"/>
        <w:left w:val="none" w:sz="0" w:space="0" w:color="auto"/>
        <w:bottom w:val="none" w:sz="0" w:space="0" w:color="auto"/>
        <w:right w:val="none" w:sz="0" w:space="0" w:color="auto"/>
      </w:divBdr>
    </w:div>
    <w:div w:id="166791973">
      <w:bodyDiv w:val="1"/>
      <w:marLeft w:val="0"/>
      <w:marRight w:val="0"/>
      <w:marTop w:val="0"/>
      <w:marBottom w:val="0"/>
      <w:divBdr>
        <w:top w:val="none" w:sz="0" w:space="0" w:color="auto"/>
        <w:left w:val="none" w:sz="0" w:space="0" w:color="auto"/>
        <w:bottom w:val="none" w:sz="0" w:space="0" w:color="auto"/>
        <w:right w:val="none" w:sz="0" w:space="0" w:color="auto"/>
      </w:divBdr>
    </w:div>
    <w:div w:id="171724011">
      <w:bodyDiv w:val="1"/>
      <w:marLeft w:val="0"/>
      <w:marRight w:val="0"/>
      <w:marTop w:val="0"/>
      <w:marBottom w:val="0"/>
      <w:divBdr>
        <w:top w:val="none" w:sz="0" w:space="0" w:color="auto"/>
        <w:left w:val="none" w:sz="0" w:space="0" w:color="auto"/>
        <w:bottom w:val="none" w:sz="0" w:space="0" w:color="auto"/>
        <w:right w:val="none" w:sz="0" w:space="0" w:color="auto"/>
      </w:divBdr>
      <w:divsChild>
        <w:div w:id="665785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3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733">
      <w:bodyDiv w:val="1"/>
      <w:marLeft w:val="0"/>
      <w:marRight w:val="0"/>
      <w:marTop w:val="0"/>
      <w:marBottom w:val="0"/>
      <w:divBdr>
        <w:top w:val="none" w:sz="0" w:space="0" w:color="auto"/>
        <w:left w:val="none" w:sz="0" w:space="0" w:color="auto"/>
        <w:bottom w:val="none" w:sz="0" w:space="0" w:color="auto"/>
        <w:right w:val="none" w:sz="0" w:space="0" w:color="auto"/>
      </w:divBdr>
      <w:divsChild>
        <w:div w:id="1517235383">
          <w:marLeft w:val="0"/>
          <w:marRight w:val="0"/>
          <w:marTop w:val="0"/>
          <w:marBottom w:val="0"/>
          <w:divBdr>
            <w:top w:val="none" w:sz="0" w:space="0" w:color="auto"/>
            <w:left w:val="none" w:sz="0" w:space="0" w:color="auto"/>
            <w:bottom w:val="single" w:sz="8" w:space="1" w:color="auto"/>
            <w:right w:val="none" w:sz="0" w:space="0" w:color="auto"/>
          </w:divBdr>
        </w:div>
      </w:divsChild>
    </w:div>
    <w:div w:id="176162985">
      <w:bodyDiv w:val="1"/>
      <w:marLeft w:val="0"/>
      <w:marRight w:val="0"/>
      <w:marTop w:val="0"/>
      <w:marBottom w:val="0"/>
      <w:divBdr>
        <w:top w:val="none" w:sz="0" w:space="0" w:color="auto"/>
        <w:left w:val="none" w:sz="0" w:space="0" w:color="auto"/>
        <w:bottom w:val="none" w:sz="0" w:space="0" w:color="auto"/>
        <w:right w:val="none" w:sz="0" w:space="0" w:color="auto"/>
      </w:divBdr>
    </w:div>
    <w:div w:id="177816902">
      <w:bodyDiv w:val="1"/>
      <w:marLeft w:val="0"/>
      <w:marRight w:val="0"/>
      <w:marTop w:val="0"/>
      <w:marBottom w:val="0"/>
      <w:divBdr>
        <w:top w:val="none" w:sz="0" w:space="0" w:color="auto"/>
        <w:left w:val="none" w:sz="0" w:space="0" w:color="auto"/>
        <w:bottom w:val="none" w:sz="0" w:space="0" w:color="auto"/>
        <w:right w:val="none" w:sz="0" w:space="0" w:color="auto"/>
      </w:divBdr>
    </w:div>
    <w:div w:id="179397462">
      <w:bodyDiv w:val="1"/>
      <w:marLeft w:val="0"/>
      <w:marRight w:val="0"/>
      <w:marTop w:val="0"/>
      <w:marBottom w:val="0"/>
      <w:divBdr>
        <w:top w:val="none" w:sz="0" w:space="0" w:color="auto"/>
        <w:left w:val="none" w:sz="0" w:space="0" w:color="auto"/>
        <w:bottom w:val="none" w:sz="0" w:space="0" w:color="auto"/>
        <w:right w:val="none" w:sz="0" w:space="0" w:color="auto"/>
      </w:divBdr>
      <w:divsChild>
        <w:div w:id="1517381306">
          <w:marLeft w:val="0"/>
          <w:marRight w:val="0"/>
          <w:marTop w:val="0"/>
          <w:marBottom w:val="0"/>
          <w:divBdr>
            <w:top w:val="none" w:sz="0" w:space="0" w:color="auto"/>
            <w:left w:val="none" w:sz="0" w:space="0" w:color="auto"/>
            <w:bottom w:val="none" w:sz="0" w:space="0" w:color="auto"/>
            <w:right w:val="none" w:sz="0" w:space="0" w:color="auto"/>
          </w:divBdr>
        </w:div>
      </w:divsChild>
    </w:div>
    <w:div w:id="183400080">
      <w:bodyDiv w:val="1"/>
      <w:marLeft w:val="0"/>
      <w:marRight w:val="0"/>
      <w:marTop w:val="0"/>
      <w:marBottom w:val="0"/>
      <w:divBdr>
        <w:top w:val="none" w:sz="0" w:space="0" w:color="auto"/>
        <w:left w:val="none" w:sz="0" w:space="0" w:color="auto"/>
        <w:bottom w:val="none" w:sz="0" w:space="0" w:color="auto"/>
        <w:right w:val="none" w:sz="0" w:space="0" w:color="auto"/>
      </w:divBdr>
    </w:div>
    <w:div w:id="185756335">
      <w:bodyDiv w:val="1"/>
      <w:marLeft w:val="0"/>
      <w:marRight w:val="0"/>
      <w:marTop w:val="0"/>
      <w:marBottom w:val="0"/>
      <w:divBdr>
        <w:top w:val="none" w:sz="0" w:space="0" w:color="auto"/>
        <w:left w:val="none" w:sz="0" w:space="0" w:color="auto"/>
        <w:bottom w:val="none" w:sz="0" w:space="0" w:color="auto"/>
        <w:right w:val="none" w:sz="0" w:space="0" w:color="auto"/>
      </w:divBdr>
      <w:divsChild>
        <w:div w:id="463391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373042">
              <w:marLeft w:val="0"/>
              <w:marRight w:val="0"/>
              <w:marTop w:val="0"/>
              <w:marBottom w:val="0"/>
              <w:divBdr>
                <w:top w:val="none" w:sz="0" w:space="0" w:color="auto"/>
                <w:left w:val="none" w:sz="0" w:space="0" w:color="auto"/>
                <w:bottom w:val="none" w:sz="0" w:space="0" w:color="auto"/>
                <w:right w:val="none" w:sz="0" w:space="0" w:color="auto"/>
              </w:divBdr>
              <w:divsChild>
                <w:div w:id="93133522">
                  <w:marLeft w:val="0"/>
                  <w:marRight w:val="0"/>
                  <w:marTop w:val="0"/>
                  <w:marBottom w:val="0"/>
                  <w:divBdr>
                    <w:top w:val="none" w:sz="0" w:space="0" w:color="auto"/>
                    <w:left w:val="none" w:sz="0" w:space="0" w:color="auto"/>
                    <w:bottom w:val="none" w:sz="0" w:space="0" w:color="auto"/>
                    <w:right w:val="none" w:sz="0" w:space="0" w:color="auto"/>
                  </w:divBdr>
                  <w:divsChild>
                    <w:div w:id="1664121918">
                      <w:marLeft w:val="0"/>
                      <w:marRight w:val="0"/>
                      <w:marTop w:val="0"/>
                      <w:marBottom w:val="0"/>
                      <w:divBdr>
                        <w:top w:val="none" w:sz="0" w:space="0" w:color="auto"/>
                        <w:left w:val="none" w:sz="0" w:space="0" w:color="auto"/>
                        <w:bottom w:val="none" w:sz="0" w:space="0" w:color="auto"/>
                        <w:right w:val="none" w:sz="0" w:space="0" w:color="auto"/>
                      </w:divBdr>
                      <w:divsChild>
                        <w:div w:id="1599020767">
                          <w:marLeft w:val="0"/>
                          <w:marRight w:val="0"/>
                          <w:marTop w:val="0"/>
                          <w:marBottom w:val="0"/>
                          <w:divBdr>
                            <w:top w:val="none" w:sz="0" w:space="0" w:color="auto"/>
                            <w:left w:val="none" w:sz="0" w:space="0" w:color="auto"/>
                            <w:bottom w:val="none" w:sz="0" w:space="0" w:color="auto"/>
                            <w:right w:val="none" w:sz="0" w:space="0" w:color="auto"/>
                          </w:divBdr>
                          <w:divsChild>
                            <w:div w:id="1340933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856079">
                                  <w:marLeft w:val="0"/>
                                  <w:marRight w:val="0"/>
                                  <w:marTop w:val="0"/>
                                  <w:marBottom w:val="0"/>
                                  <w:divBdr>
                                    <w:top w:val="none" w:sz="0" w:space="0" w:color="auto"/>
                                    <w:left w:val="none" w:sz="0" w:space="0" w:color="auto"/>
                                    <w:bottom w:val="none" w:sz="0" w:space="0" w:color="auto"/>
                                    <w:right w:val="none" w:sz="0" w:space="0" w:color="auto"/>
                                  </w:divBdr>
                                  <w:divsChild>
                                    <w:div w:id="2111201686">
                                      <w:marLeft w:val="0"/>
                                      <w:marRight w:val="0"/>
                                      <w:marTop w:val="0"/>
                                      <w:marBottom w:val="0"/>
                                      <w:divBdr>
                                        <w:top w:val="none" w:sz="0" w:space="0" w:color="auto"/>
                                        <w:left w:val="none" w:sz="0" w:space="0" w:color="auto"/>
                                        <w:bottom w:val="none" w:sz="0" w:space="0" w:color="auto"/>
                                        <w:right w:val="none" w:sz="0" w:space="0" w:color="auto"/>
                                      </w:divBdr>
                                      <w:divsChild>
                                        <w:div w:id="279075556">
                                          <w:marLeft w:val="0"/>
                                          <w:marRight w:val="0"/>
                                          <w:marTop w:val="0"/>
                                          <w:marBottom w:val="0"/>
                                          <w:divBdr>
                                            <w:top w:val="none" w:sz="0" w:space="0" w:color="auto"/>
                                            <w:left w:val="none" w:sz="0" w:space="0" w:color="auto"/>
                                            <w:bottom w:val="none" w:sz="0" w:space="0" w:color="auto"/>
                                            <w:right w:val="none" w:sz="0" w:space="0" w:color="auto"/>
                                          </w:divBdr>
                                          <w:divsChild>
                                            <w:div w:id="219792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355885">
                                                  <w:marLeft w:val="0"/>
                                                  <w:marRight w:val="0"/>
                                                  <w:marTop w:val="0"/>
                                                  <w:marBottom w:val="0"/>
                                                  <w:divBdr>
                                                    <w:top w:val="none" w:sz="0" w:space="0" w:color="auto"/>
                                                    <w:left w:val="none" w:sz="0" w:space="0" w:color="auto"/>
                                                    <w:bottom w:val="none" w:sz="0" w:space="0" w:color="auto"/>
                                                    <w:right w:val="none" w:sz="0" w:space="0" w:color="auto"/>
                                                  </w:divBdr>
                                                  <w:divsChild>
                                                    <w:div w:id="2126267898">
                                                      <w:marLeft w:val="0"/>
                                                      <w:marRight w:val="0"/>
                                                      <w:marTop w:val="0"/>
                                                      <w:marBottom w:val="0"/>
                                                      <w:divBdr>
                                                        <w:top w:val="none" w:sz="0" w:space="0" w:color="auto"/>
                                                        <w:left w:val="none" w:sz="0" w:space="0" w:color="auto"/>
                                                        <w:bottom w:val="none" w:sz="0" w:space="0" w:color="auto"/>
                                                        <w:right w:val="none" w:sz="0" w:space="0" w:color="auto"/>
                                                      </w:divBdr>
                                                      <w:divsChild>
                                                        <w:div w:id="1069184302">
                                                          <w:marLeft w:val="0"/>
                                                          <w:marRight w:val="0"/>
                                                          <w:marTop w:val="0"/>
                                                          <w:marBottom w:val="0"/>
                                                          <w:divBdr>
                                                            <w:top w:val="none" w:sz="0" w:space="0" w:color="auto"/>
                                                            <w:left w:val="none" w:sz="0" w:space="0" w:color="auto"/>
                                                            <w:bottom w:val="none" w:sz="0" w:space="0" w:color="auto"/>
                                                            <w:right w:val="none" w:sz="0" w:space="0" w:color="auto"/>
                                                          </w:divBdr>
                                                          <w:divsChild>
                                                            <w:div w:id="1385564402">
                                                              <w:marLeft w:val="0"/>
                                                              <w:marRight w:val="0"/>
                                                              <w:marTop w:val="0"/>
                                                              <w:marBottom w:val="0"/>
                                                              <w:divBdr>
                                                                <w:top w:val="none" w:sz="0" w:space="0" w:color="auto"/>
                                                                <w:left w:val="none" w:sz="0" w:space="0" w:color="auto"/>
                                                                <w:bottom w:val="none" w:sz="0" w:space="0" w:color="auto"/>
                                                                <w:right w:val="none" w:sz="0" w:space="0" w:color="auto"/>
                                                              </w:divBdr>
                                                              <w:divsChild>
                                                                <w:div w:id="1268544469">
                                                                  <w:marLeft w:val="0"/>
                                                                  <w:marRight w:val="0"/>
                                                                  <w:marTop w:val="0"/>
                                                                  <w:marBottom w:val="0"/>
                                                                  <w:divBdr>
                                                                    <w:top w:val="none" w:sz="0" w:space="0" w:color="auto"/>
                                                                    <w:left w:val="none" w:sz="0" w:space="0" w:color="auto"/>
                                                                    <w:bottom w:val="none" w:sz="0" w:space="0" w:color="auto"/>
                                                                    <w:right w:val="none" w:sz="0" w:space="0" w:color="auto"/>
                                                                  </w:divBdr>
                                                                  <w:divsChild>
                                                                    <w:div w:id="994332756">
                                                                      <w:marLeft w:val="0"/>
                                                                      <w:marRight w:val="0"/>
                                                                      <w:marTop w:val="0"/>
                                                                      <w:marBottom w:val="0"/>
                                                                      <w:divBdr>
                                                                        <w:top w:val="none" w:sz="0" w:space="0" w:color="auto"/>
                                                                        <w:left w:val="none" w:sz="0" w:space="0" w:color="auto"/>
                                                                        <w:bottom w:val="none" w:sz="0" w:space="0" w:color="auto"/>
                                                                        <w:right w:val="none" w:sz="0" w:space="0" w:color="auto"/>
                                                                      </w:divBdr>
                                                                      <w:divsChild>
                                                                        <w:div w:id="1016806109">
                                                                          <w:marLeft w:val="0"/>
                                                                          <w:marRight w:val="0"/>
                                                                          <w:marTop w:val="0"/>
                                                                          <w:marBottom w:val="0"/>
                                                                          <w:divBdr>
                                                                            <w:top w:val="none" w:sz="0" w:space="0" w:color="auto"/>
                                                                            <w:left w:val="none" w:sz="0" w:space="0" w:color="auto"/>
                                                                            <w:bottom w:val="none" w:sz="0" w:space="0" w:color="auto"/>
                                                                            <w:right w:val="none" w:sz="0" w:space="0" w:color="auto"/>
                                                                          </w:divBdr>
                                                                          <w:divsChild>
                                                                            <w:div w:id="74010848">
                                                                              <w:marLeft w:val="0"/>
                                                                              <w:marRight w:val="0"/>
                                                                              <w:marTop w:val="0"/>
                                                                              <w:marBottom w:val="0"/>
                                                                              <w:divBdr>
                                                                                <w:top w:val="none" w:sz="0" w:space="0" w:color="auto"/>
                                                                                <w:left w:val="none" w:sz="0" w:space="0" w:color="auto"/>
                                                                                <w:bottom w:val="none" w:sz="0" w:space="0" w:color="auto"/>
                                                                                <w:right w:val="none" w:sz="0" w:space="0" w:color="auto"/>
                                                                              </w:divBdr>
                                                                            </w:div>
                                                                            <w:div w:id="193159020">
                                                                              <w:marLeft w:val="0"/>
                                                                              <w:marRight w:val="0"/>
                                                                              <w:marTop w:val="0"/>
                                                                              <w:marBottom w:val="0"/>
                                                                              <w:divBdr>
                                                                                <w:top w:val="none" w:sz="0" w:space="0" w:color="auto"/>
                                                                                <w:left w:val="none" w:sz="0" w:space="0" w:color="auto"/>
                                                                                <w:bottom w:val="none" w:sz="0" w:space="0" w:color="auto"/>
                                                                                <w:right w:val="none" w:sz="0" w:space="0" w:color="auto"/>
                                                                              </w:divBdr>
                                                                            </w:div>
                                                                            <w:div w:id="229463111">
                                                                              <w:marLeft w:val="0"/>
                                                                              <w:marRight w:val="0"/>
                                                                              <w:marTop w:val="0"/>
                                                                              <w:marBottom w:val="0"/>
                                                                              <w:divBdr>
                                                                                <w:top w:val="none" w:sz="0" w:space="0" w:color="auto"/>
                                                                                <w:left w:val="none" w:sz="0" w:space="0" w:color="auto"/>
                                                                                <w:bottom w:val="none" w:sz="0" w:space="0" w:color="auto"/>
                                                                                <w:right w:val="none" w:sz="0" w:space="0" w:color="auto"/>
                                                                              </w:divBdr>
                                                                            </w:div>
                                                                            <w:div w:id="255212920">
                                                                              <w:marLeft w:val="0"/>
                                                                              <w:marRight w:val="0"/>
                                                                              <w:marTop w:val="0"/>
                                                                              <w:marBottom w:val="0"/>
                                                                              <w:divBdr>
                                                                                <w:top w:val="none" w:sz="0" w:space="0" w:color="auto"/>
                                                                                <w:left w:val="none" w:sz="0" w:space="0" w:color="auto"/>
                                                                                <w:bottom w:val="none" w:sz="0" w:space="0" w:color="auto"/>
                                                                                <w:right w:val="none" w:sz="0" w:space="0" w:color="auto"/>
                                                                              </w:divBdr>
                                                                            </w:div>
                                                                            <w:div w:id="399183175">
                                                                              <w:marLeft w:val="0"/>
                                                                              <w:marRight w:val="0"/>
                                                                              <w:marTop w:val="0"/>
                                                                              <w:marBottom w:val="0"/>
                                                                              <w:divBdr>
                                                                                <w:top w:val="none" w:sz="0" w:space="0" w:color="auto"/>
                                                                                <w:left w:val="none" w:sz="0" w:space="0" w:color="auto"/>
                                                                                <w:bottom w:val="none" w:sz="0" w:space="0" w:color="auto"/>
                                                                                <w:right w:val="none" w:sz="0" w:space="0" w:color="auto"/>
                                                                              </w:divBdr>
                                                                            </w:div>
                                                                            <w:div w:id="462698513">
                                                                              <w:marLeft w:val="0"/>
                                                                              <w:marRight w:val="0"/>
                                                                              <w:marTop w:val="0"/>
                                                                              <w:marBottom w:val="0"/>
                                                                              <w:divBdr>
                                                                                <w:top w:val="none" w:sz="0" w:space="0" w:color="auto"/>
                                                                                <w:left w:val="none" w:sz="0" w:space="0" w:color="auto"/>
                                                                                <w:bottom w:val="none" w:sz="0" w:space="0" w:color="auto"/>
                                                                                <w:right w:val="none" w:sz="0" w:space="0" w:color="auto"/>
                                                                              </w:divBdr>
                                                                            </w:div>
                                                                            <w:div w:id="535853834">
                                                                              <w:marLeft w:val="0"/>
                                                                              <w:marRight w:val="0"/>
                                                                              <w:marTop w:val="0"/>
                                                                              <w:marBottom w:val="0"/>
                                                                              <w:divBdr>
                                                                                <w:top w:val="none" w:sz="0" w:space="0" w:color="auto"/>
                                                                                <w:left w:val="none" w:sz="0" w:space="0" w:color="auto"/>
                                                                                <w:bottom w:val="none" w:sz="0" w:space="0" w:color="auto"/>
                                                                                <w:right w:val="none" w:sz="0" w:space="0" w:color="auto"/>
                                                                              </w:divBdr>
                                                                            </w:div>
                                                                            <w:div w:id="573320060">
                                                                              <w:marLeft w:val="0"/>
                                                                              <w:marRight w:val="0"/>
                                                                              <w:marTop w:val="0"/>
                                                                              <w:marBottom w:val="0"/>
                                                                              <w:divBdr>
                                                                                <w:top w:val="none" w:sz="0" w:space="0" w:color="auto"/>
                                                                                <w:left w:val="none" w:sz="0" w:space="0" w:color="auto"/>
                                                                                <w:bottom w:val="none" w:sz="0" w:space="0" w:color="auto"/>
                                                                                <w:right w:val="none" w:sz="0" w:space="0" w:color="auto"/>
                                                                              </w:divBdr>
                                                                            </w:div>
                                                                            <w:div w:id="704987499">
                                                                              <w:marLeft w:val="0"/>
                                                                              <w:marRight w:val="0"/>
                                                                              <w:marTop w:val="0"/>
                                                                              <w:marBottom w:val="0"/>
                                                                              <w:divBdr>
                                                                                <w:top w:val="none" w:sz="0" w:space="0" w:color="auto"/>
                                                                                <w:left w:val="none" w:sz="0" w:space="0" w:color="auto"/>
                                                                                <w:bottom w:val="none" w:sz="0" w:space="0" w:color="auto"/>
                                                                                <w:right w:val="none" w:sz="0" w:space="0" w:color="auto"/>
                                                                              </w:divBdr>
                                                                            </w:div>
                                                                            <w:div w:id="753010747">
                                                                              <w:marLeft w:val="0"/>
                                                                              <w:marRight w:val="0"/>
                                                                              <w:marTop w:val="0"/>
                                                                              <w:marBottom w:val="0"/>
                                                                              <w:divBdr>
                                                                                <w:top w:val="none" w:sz="0" w:space="0" w:color="auto"/>
                                                                                <w:left w:val="none" w:sz="0" w:space="0" w:color="auto"/>
                                                                                <w:bottom w:val="none" w:sz="0" w:space="0" w:color="auto"/>
                                                                                <w:right w:val="none" w:sz="0" w:space="0" w:color="auto"/>
                                                                              </w:divBdr>
                                                                            </w:div>
                                                                            <w:div w:id="831213388">
                                                                              <w:marLeft w:val="0"/>
                                                                              <w:marRight w:val="0"/>
                                                                              <w:marTop w:val="0"/>
                                                                              <w:marBottom w:val="0"/>
                                                                              <w:divBdr>
                                                                                <w:top w:val="none" w:sz="0" w:space="0" w:color="auto"/>
                                                                                <w:left w:val="none" w:sz="0" w:space="0" w:color="auto"/>
                                                                                <w:bottom w:val="none" w:sz="0" w:space="0" w:color="auto"/>
                                                                                <w:right w:val="none" w:sz="0" w:space="0" w:color="auto"/>
                                                                              </w:divBdr>
                                                                            </w:div>
                                                                            <w:div w:id="873230719">
                                                                              <w:marLeft w:val="0"/>
                                                                              <w:marRight w:val="0"/>
                                                                              <w:marTop w:val="0"/>
                                                                              <w:marBottom w:val="0"/>
                                                                              <w:divBdr>
                                                                                <w:top w:val="none" w:sz="0" w:space="0" w:color="auto"/>
                                                                                <w:left w:val="none" w:sz="0" w:space="0" w:color="auto"/>
                                                                                <w:bottom w:val="none" w:sz="0" w:space="0" w:color="auto"/>
                                                                                <w:right w:val="none" w:sz="0" w:space="0" w:color="auto"/>
                                                                              </w:divBdr>
                                                                            </w:div>
                                                                            <w:div w:id="891190128">
                                                                              <w:marLeft w:val="0"/>
                                                                              <w:marRight w:val="0"/>
                                                                              <w:marTop w:val="0"/>
                                                                              <w:marBottom w:val="0"/>
                                                                              <w:divBdr>
                                                                                <w:top w:val="none" w:sz="0" w:space="0" w:color="auto"/>
                                                                                <w:left w:val="none" w:sz="0" w:space="0" w:color="auto"/>
                                                                                <w:bottom w:val="none" w:sz="0" w:space="0" w:color="auto"/>
                                                                                <w:right w:val="none" w:sz="0" w:space="0" w:color="auto"/>
                                                                              </w:divBdr>
                                                                            </w:div>
                                                                            <w:div w:id="906459388">
                                                                              <w:marLeft w:val="0"/>
                                                                              <w:marRight w:val="0"/>
                                                                              <w:marTop w:val="0"/>
                                                                              <w:marBottom w:val="0"/>
                                                                              <w:divBdr>
                                                                                <w:top w:val="none" w:sz="0" w:space="0" w:color="auto"/>
                                                                                <w:left w:val="none" w:sz="0" w:space="0" w:color="auto"/>
                                                                                <w:bottom w:val="none" w:sz="0" w:space="0" w:color="auto"/>
                                                                                <w:right w:val="none" w:sz="0" w:space="0" w:color="auto"/>
                                                                              </w:divBdr>
                                                                            </w:div>
                                                                            <w:div w:id="971792386">
                                                                              <w:marLeft w:val="0"/>
                                                                              <w:marRight w:val="0"/>
                                                                              <w:marTop w:val="0"/>
                                                                              <w:marBottom w:val="0"/>
                                                                              <w:divBdr>
                                                                                <w:top w:val="none" w:sz="0" w:space="0" w:color="auto"/>
                                                                                <w:left w:val="none" w:sz="0" w:space="0" w:color="auto"/>
                                                                                <w:bottom w:val="none" w:sz="0" w:space="0" w:color="auto"/>
                                                                                <w:right w:val="none" w:sz="0" w:space="0" w:color="auto"/>
                                                                              </w:divBdr>
                                                                            </w:div>
                                                                            <w:div w:id="978265286">
                                                                              <w:marLeft w:val="0"/>
                                                                              <w:marRight w:val="0"/>
                                                                              <w:marTop w:val="0"/>
                                                                              <w:marBottom w:val="0"/>
                                                                              <w:divBdr>
                                                                                <w:top w:val="none" w:sz="0" w:space="0" w:color="auto"/>
                                                                                <w:left w:val="none" w:sz="0" w:space="0" w:color="auto"/>
                                                                                <w:bottom w:val="none" w:sz="0" w:space="0" w:color="auto"/>
                                                                                <w:right w:val="none" w:sz="0" w:space="0" w:color="auto"/>
                                                                              </w:divBdr>
                                                                            </w:div>
                                                                            <w:div w:id="997613094">
                                                                              <w:marLeft w:val="0"/>
                                                                              <w:marRight w:val="0"/>
                                                                              <w:marTop w:val="0"/>
                                                                              <w:marBottom w:val="0"/>
                                                                              <w:divBdr>
                                                                                <w:top w:val="none" w:sz="0" w:space="0" w:color="auto"/>
                                                                                <w:left w:val="none" w:sz="0" w:space="0" w:color="auto"/>
                                                                                <w:bottom w:val="none" w:sz="0" w:space="0" w:color="auto"/>
                                                                                <w:right w:val="none" w:sz="0" w:space="0" w:color="auto"/>
                                                                              </w:divBdr>
                                                                            </w:div>
                                                                            <w:div w:id="999772743">
                                                                              <w:marLeft w:val="0"/>
                                                                              <w:marRight w:val="0"/>
                                                                              <w:marTop w:val="0"/>
                                                                              <w:marBottom w:val="0"/>
                                                                              <w:divBdr>
                                                                                <w:top w:val="none" w:sz="0" w:space="0" w:color="auto"/>
                                                                                <w:left w:val="none" w:sz="0" w:space="0" w:color="auto"/>
                                                                                <w:bottom w:val="none" w:sz="0" w:space="0" w:color="auto"/>
                                                                                <w:right w:val="none" w:sz="0" w:space="0" w:color="auto"/>
                                                                              </w:divBdr>
                                                                            </w:div>
                                                                            <w:div w:id="1012025367">
                                                                              <w:marLeft w:val="0"/>
                                                                              <w:marRight w:val="0"/>
                                                                              <w:marTop w:val="0"/>
                                                                              <w:marBottom w:val="0"/>
                                                                              <w:divBdr>
                                                                                <w:top w:val="none" w:sz="0" w:space="0" w:color="auto"/>
                                                                                <w:left w:val="none" w:sz="0" w:space="0" w:color="auto"/>
                                                                                <w:bottom w:val="none" w:sz="0" w:space="0" w:color="auto"/>
                                                                                <w:right w:val="none" w:sz="0" w:space="0" w:color="auto"/>
                                                                              </w:divBdr>
                                                                            </w:div>
                                                                            <w:div w:id="1062485739">
                                                                              <w:marLeft w:val="0"/>
                                                                              <w:marRight w:val="0"/>
                                                                              <w:marTop w:val="0"/>
                                                                              <w:marBottom w:val="0"/>
                                                                              <w:divBdr>
                                                                                <w:top w:val="none" w:sz="0" w:space="0" w:color="auto"/>
                                                                                <w:left w:val="none" w:sz="0" w:space="0" w:color="auto"/>
                                                                                <w:bottom w:val="none" w:sz="0" w:space="0" w:color="auto"/>
                                                                                <w:right w:val="none" w:sz="0" w:space="0" w:color="auto"/>
                                                                              </w:divBdr>
                                                                            </w:div>
                                                                            <w:div w:id="1081559793">
                                                                              <w:marLeft w:val="0"/>
                                                                              <w:marRight w:val="0"/>
                                                                              <w:marTop w:val="0"/>
                                                                              <w:marBottom w:val="0"/>
                                                                              <w:divBdr>
                                                                                <w:top w:val="none" w:sz="0" w:space="0" w:color="auto"/>
                                                                                <w:left w:val="none" w:sz="0" w:space="0" w:color="auto"/>
                                                                                <w:bottom w:val="none" w:sz="0" w:space="0" w:color="auto"/>
                                                                                <w:right w:val="none" w:sz="0" w:space="0" w:color="auto"/>
                                                                              </w:divBdr>
                                                                            </w:div>
                                                                            <w:div w:id="1137338403">
                                                                              <w:marLeft w:val="0"/>
                                                                              <w:marRight w:val="0"/>
                                                                              <w:marTop w:val="0"/>
                                                                              <w:marBottom w:val="0"/>
                                                                              <w:divBdr>
                                                                                <w:top w:val="none" w:sz="0" w:space="0" w:color="auto"/>
                                                                                <w:left w:val="none" w:sz="0" w:space="0" w:color="auto"/>
                                                                                <w:bottom w:val="none" w:sz="0" w:space="0" w:color="auto"/>
                                                                                <w:right w:val="none" w:sz="0" w:space="0" w:color="auto"/>
                                                                              </w:divBdr>
                                                                            </w:div>
                                                                            <w:div w:id="1160848598">
                                                                              <w:marLeft w:val="0"/>
                                                                              <w:marRight w:val="0"/>
                                                                              <w:marTop w:val="0"/>
                                                                              <w:marBottom w:val="0"/>
                                                                              <w:divBdr>
                                                                                <w:top w:val="none" w:sz="0" w:space="0" w:color="auto"/>
                                                                                <w:left w:val="none" w:sz="0" w:space="0" w:color="auto"/>
                                                                                <w:bottom w:val="none" w:sz="0" w:space="0" w:color="auto"/>
                                                                                <w:right w:val="none" w:sz="0" w:space="0" w:color="auto"/>
                                                                              </w:divBdr>
                                                                            </w:div>
                                                                            <w:div w:id="1259027576">
                                                                              <w:marLeft w:val="0"/>
                                                                              <w:marRight w:val="0"/>
                                                                              <w:marTop w:val="0"/>
                                                                              <w:marBottom w:val="0"/>
                                                                              <w:divBdr>
                                                                                <w:top w:val="none" w:sz="0" w:space="0" w:color="auto"/>
                                                                                <w:left w:val="none" w:sz="0" w:space="0" w:color="auto"/>
                                                                                <w:bottom w:val="none" w:sz="0" w:space="0" w:color="auto"/>
                                                                                <w:right w:val="none" w:sz="0" w:space="0" w:color="auto"/>
                                                                              </w:divBdr>
                                                                            </w:div>
                                                                            <w:div w:id="1267734059">
                                                                              <w:marLeft w:val="0"/>
                                                                              <w:marRight w:val="0"/>
                                                                              <w:marTop w:val="0"/>
                                                                              <w:marBottom w:val="0"/>
                                                                              <w:divBdr>
                                                                                <w:top w:val="none" w:sz="0" w:space="0" w:color="auto"/>
                                                                                <w:left w:val="none" w:sz="0" w:space="0" w:color="auto"/>
                                                                                <w:bottom w:val="none" w:sz="0" w:space="0" w:color="auto"/>
                                                                                <w:right w:val="none" w:sz="0" w:space="0" w:color="auto"/>
                                                                              </w:divBdr>
                                                                            </w:div>
                                                                            <w:div w:id="1301888247">
                                                                              <w:marLeft w:val="0"/>
                                                                              <w:marRight w:val="0"/>
                                                                              <w:marTop w:val="0"/>
                                                                              <w:marBottom w:val="0"/>
                                                                              <w:divBdr>
                                                                                <w:top w:val="none" w:sz="0" w:space="0" w:color="auto"/>
                                                                                <w:left w:val="none" w:sz="0" w:space="0" w:color="auto"/>
                                                                                <w:bottom w:val="none" w:sz="0" w:space="0" w:color="auto"/>
                                                                                <w:right w:val="none" w:sz="0" w:space="0" w:color="auto"/>
                                                                              </w:divBdr>
                                                                            </w:div>
                                                                            <w:div w:id="1419213090">
                                                                              <w:marLeft w:val="0"/>
                                                                              <w:marRight w:val="0"/>
                                                                              <w:marTop w:val="0"/>
                                                                              <w:marBottom w:val="0"/>
                                                                              <w:divBdr>
                                                                                <w:top w:val="none" w:sz="0" w:space="0" w:color="auto"/>
                                                                                <w:left w:val="none" w:sz="0" w:space="0" w:color="auto"/>
                                                                                <w:bottom w:val="none" w:sz="0" w:space="0" w:color="auto"/>
                                                                                <w:right w:val="none" w:sz="0" w:space="0" w:color="auto"/>
                                                                              </w:divBdr>
                                                                            </w:div>
                                                                            <w:div w:id="1431124760">
                                                                              <w:marLeft w:val="0"/>
                                                                              <w:marRight w:val="0"/>
                                                                              <w:marTop w:val="0"/>
                                                                              <w:marBottom w:val="0"/>
                                                                              <w:divBdr>
                                                                                <w:top w:val="none" w:sz="0" w:space="0" w:color="auto"/>
                                                                                <w:left w:val="none" w:sz="0" w:space="0" w:color="auto"/>
                                                                                <w:bottom w:val="none" w:sz="0" w:space="0" w:color="auto"/>
                                                                                <w:right w:val="none" w:sz="0" w:space="0" w:color="auto"/>
                                                                              </w:divBdr>
                                                                            </w:div>
                                                                            <w:div w:id="1449399047">
                                                                              <w:marLeft w:val="0"/>
                                                                              <w:marRight w:val="0"/>
                                                                              <w:marTop w:val="0"/>
                                                                              <w:marBottom w:val="0"/>
                                                                              <w:divBdr>
                                                                                <w:top w:val="none" w:sz="0" w:space="0" w:color="auto"/>
                                                                                <w:left w:val="none" w:sz="0" w:space="0" w:color="auto"/>
                                                                                <w:bottom w:val="none" w:sz="0" w:space="0" w:color="auto"/>
                                                                                <w:right w:val="none" w:sz="0" w:space="0" w:color="auto"/>
                                                                              </w:divBdr>
                                                                            </w:div>
                                                                            <w:div w:id="1500995814">
                                                                              <w:marLeft w:val="0"/>
                                                                              <w:marRight w:val="0"/>
                                                                              <w:marTop w:val="0"/>
                                                                              <w:marBottom w:val="0"/>
                                                                              <w:divBdr>
                                                                                <w:top w:val="none" w:sz="0" w:space="0" w:color="auto"/>
                                                                                <w:left w:val="none" w:sz="0" w:space="0" w:color="auto"/>
                                                                                <w:bottom w:val="none" w:sz="0" w:space="0" w:color="auto"/>
                                                                                <w:right w:val="none" w:sz="0" w:space="0" w:color="auto"/>
                                                                              </w:divBdr>
                                                                            </w:div>
                                                                            <w:div w:id="1520897966">
                                                                              <w:marLeft w:val="0"/>
                                                                              <w:marRight w:val="0"/>
                                                                              <w:marTop w:val="0"/>
                                                                              <w:marBottom w:val="0"/>
                                                                              <w:divBdr>
                                                                                <w:top w:val="none" w:sz="0" w:space="0" w:color="auto"/>
                                                                                <w:left w:val="none" w:sz="0" w:space="0" w:color="auto"/>
                                                                                <w:bottom w:val="none" w:sz="0" w:space="0" w:color="auto"/>
                                                                                <w:right w:val="none" w:sz="0" w:space="0" w:color="auto"/>
                                                                              </w:divBdr>
                                                                            </w:div>
                                                                            <w:div w:id="1622951911">
                                                                              <w:marLeft w:val="0"/>
                                                                              <w:marRight w:val="0"/>
                                                                              <w:marTop w:val="0"/>
                                                                              <w:marBottom w:val="0"/>
                                                                              <w:divBdr>
                                                                                <w:top w:val="none" w:sz="0" w:space="0" w:color="auto"/>
                                                                                <w:left w:val="none" w:sz="0" w:space="0" w:color="auto"/>
                                                                                <w:bottom w:val="none" w:sz="0" w:space="0" w:color="auto"/>
                                                                                <w:right w:val="none" w:sz="0" w:space="0" w:color="auto"/>
                                                                              </w:divBdr>
                                                                            </w:div>
                                                                            <w:div w:id="1655985189">
                                                                              <w:marLeft w:val="0"/>
                                                                              <w:marRight w:val="0"/>
                                                                              <w:marTop w:val="0"/>
                                                                              <w:marBottom w:val="0"/>
                                                                              <w:divBdr>
                                                                                <w:top w:val="none" w:sz="0" w:space="0" w:color="auto"/>
                                                                                <w:left w:val="none" w:sz="0" w:space="0" w:color="auto"/>
                                                                                <w:bottom w:val="none" w:sz="0" w:space="0" w:color="auto"/>
                                                                                <w:right w:val="none" w:sz="0" w:space="0" w:color="auto"/>
                                                                              </w:divBdr>
                                                                            </w:div>
                                                                            <w:div w:id="1668358835">
                                                                              <w:marLeft w:val="0"/>
                                                                              <w:marRight w:val="0"/>
                                                                              <w:marTop w:val="0"/>
                                                                              <w:marBottom w:val="0"/>
                                                                              <w:divBdr>
                                                                                <w:top w:val="none" w:sz="0" w:space="0" w:color="auto"/>
                                                                                <w:left w:val="none" w:sz="0" w:space="0" w:color="auto"/>
                                                                                <w:bottom w:val="none" w:sz="0" w:space="0" w:color="auto"/>
                                                                                <w:right w:val="none" w:sz="0" w:space="0" w:color="auto"/>
                                                                              </w:divBdr>
                                                                            </w:div>
                                                                            <w:div w:id="1988120293">
                                                                              <w:marLeft w:val="0"/>
                                                                              <w:marRight w:val="0"/>
                                                                              <w:marTop w:val="0"/>
                                                                              <w:marBottom w:val="0"/>
                                                                              <w:divBdr>
                                                                                <w:top w:val="none" w:sz="0" w:space="0" w:color="auto"/>
                                                                                <w:left w:val="none" w:sz="0" w:space="0" w:color="auto"/>
                                                                                <w:bottom w:val="none" w:sz="0" w:space="0" w:color="auto"/>
                                                                                <w:right w:val="none" w:sz="0" w:space="0" w:color="auto"/>
                                                                              </w:divBdr>
                                                                            </w:div>
                                                                            <w:div w:id="2008246211">
                                                                              <w:marLeft w:val="0"/>
                                                                              <w:marRight w:val="0"/>
                                                                              <w:marTop w:val="0"/>
                                                                              <w:marBottom w:val="0"/>
                                                                              <w:divBdr>
                                                                                <w:top w:val="none" w:sz="0" w:space="0" w:color="auto"/>
                                                                                <w:left w:val="none" w:sz="0" w:space="0" w:color="auto"/>
                                                                                <w:bottom w:val="none" w:sz="0" w:space="0" w:color="auto"/>
                                                                                <w:right w:val="none" w:sz="0" w:space="0" w:color="auto"/>
                                                                              </w:divBdr>
                                                                            </w:div>
                                                                            <w:div w:id="2017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87430">
      <w:bodyDiv w:val="1"/>
      <w:marLeft w:val="0"/>
      <w:marRight w:val="0"/>
      <w:marTop w:val="0"/>
      <w:marBottom w:val="0"/>
      <w:divBdr>
        <w:top w:val="none" w:sz="0" w:space="0" w:color="auto"/>
        <w:left w:val="none" w:sz="0" w:space="0" w:color="auto"/>
        <w:bottom w:val="none" w:sz="0" w:space="0" w:color="auto"/>
        <w:right w:val="none" w:sz="0" w:space="0" w:color="auto"/>
      </w:divBdr>
      <w:divsChild>
        <w:div w:id="1060901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14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218">
      <w:bodyDiv w:val="1"/>
      <w:marLeft w:val="0"/>
      <w:marRight w:val="0"/>
      <w:marTop w:val="0"/>
      <w:marBottom w:val="0"/>
      <w:divBdr>
        <w:top w:val="none" w:sz="0" w:space="0" w:color="auto"/>
        <w:left w:val="none" w:sz="0" w:space="0" w:color="auto"/>
        <w:bottom w:val="none" w:sz="0" w:space="0" w:color="auto"/>
        <w:right w:val="none" w:sz="0" w:space="0" w:color="auto"/>
      </w:divBdr>
      <w:divsChild>
        <w:div w:id="1719014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915277">
              <w:marLeft w:val="0"/>
              <w:marRight w:val="0"/>
              <w:marTop w:val="0"/>
              <w:marBottom w:val="0"/>
              <w:divBdr>
                <w:top w:val="none" w:sz="0" w:space="0" w:color="auto"/>
                <w:left w:val="none" w:sz="0" w:space="0" w:color="auto"/>
                <w:bottom w:val="none" w:sz="0" w:space="0" w:color="auto"/>
                <w:right w:val="none" w:sz="0" w:space="0" w:color="auto"/>
              </w:divBdr>
              <w:divsChild>
                <w:div w:id="1389260666">
                  <w:marLeft w:val="0"/>
                  <w:marRight w:val="0"/>
                  <w:marTop w:val="0"/>
                  <w:marBottom w:val="0"/>
                  <w:divBdr>
                    <w:top w:val="none" w:sz="0" w:space="0" w:color="auto"/>
                    <w:left w:val="none" w:sz="0" w:space="0" w:color="auto"/>
                    <w:bottom w:val="none" w:sz="0" w:space="0" w:color="auto"/>
                    <w:right w:val="none" w:sz="0" w:space="0" w:color="auto"/>
                  </w:divBdr>
                  <w:divsChild>
                    <w:div w:id="2562318">
                      <w:marLeft w:val="0"/>
                      <w:marRight w:val="0"/>
                      <w:marTop w:val="0"/>
                      <w:marBottom w:val="0"/>
                      <w:divBdr>
                        <w:top w:val="none" w:sz="0" w:space="0" w:color="auto"/>
                        <w:left w:val="none" w:sz="0" w:space="0" w:color="auto"/>
                        <w:bottom w:val="none" w:sz="0" w:space="0" w:color="auto"/>
                        <w:right w:val="none" w:sz="0" w:space="0" w:color="auto"/>
                      </w:divBdr>
                    </w:div>
                    <w:div w:id="5177844">
                      <w:marLeft w:val="0"/>
                      <w:marRight w:val="0"/>
                      <w:marTop w:val="0"/>
                      <w:marBottom w:val="0"/>
                      <w:divBdr>
                        <w:top w:val="none" w:sz="0" w:space="0" w:color="auto"/>
                        <w:left w:val="none" w:sz="0" w:space="0" w:color="auto"/>
                        <w:bottom w:val="none" w:sz="0" w:space="0" w:color="auto"/>
                        <w:right w:val="none" w:sz="0" w:space="0" w:color="auto"/>
                      </w:divBdr>
                    </w:div>
                    <w:div w:id="5910138">
                      <w:marLeft w:val="0"/>
                      <w:marRight w:val="0"/>
                      <w:marTop w:val="0"/>
                      <w:marBottom w:val="0"/>
                      <w:divBdr>
                        <w:top w:val="none" w:sz="0" w:space="0" w:color="auto"/>
                        <w:left w:val="none" w:sz="0" w:space="0" w:color="auto"/>
                        <w:bottom w:val="none" w:sz="0" w:space="0" w:color="auto"/>
                        <w:right w:val="none" w:sz="0" w:space="0" w:color="auto"/>
                      </w:divBdr>
                    </w:div>
                    <w:div w:id="10495131">
                      <w:marLeft w:val="0"/>
                      <w:marRight w:val="0"/>
                      <w:marTop w:val="0"/>
                      <w:marBottom w:val="0"/>
                      <w:divBdr>
                        <w:top w:val="none" w:sz="0" w:space="0" w:color="auto"/>
                        <w:left w:val="none" w:sz="0" w:space="0" w:color="auto"/>
                        <w:bottom w:val="none" w:sz="0" w:space="0" w:color="auto"/>
                        <w:right w:val="none" w:sz="0" w:space="0" w:color="auto"/>
                      </w:divBdr>
                    </w:div>
                    <w:div w:id="26610348">
                      <w:marLeft w:val="0"/>
                      <w:marRight w:val="0"/>
                      <w:marTop w:val="0"/>
                      <w:marBottom w:val="0"/>
                      <w:divBdr>
                        <w:top w:val="none" w:sz="0" w:space="0" w:color="auto"/>
                        <w:left w:val="none" w:sz="0" w:space="0" w:color="auto"/>
                        <w:bottom w:val="none" w:sz="0" w:space="0" w:color="auto"/>
                        <w:right w:val="none" w:sz="0" w:space="0" w:color="auto"/>
                      </w:divBdr>
                    </w:div>
                    <w:div w:id="152307543">
                      <w:marLeft w:val="0"/>
                      <w:marRight w:val="0"/>
                      <w:marTop w:val="0"/>
                      <w:marBottom w:val="0"/>
                      <w:divBdr>
                        <w:top w:val="none" w:sz="0" w:space="0" w:color="auto"/>
                        <w:left w:val="none" w:sz="0" w:space="0" w:color="auto"/>
                        <w:bottom w:val="none" w:sz="0" w:space="0" w:color="auto"/>
                        <w:right w:val="none" w:sz="0" w:space="0" w:color="auto"/>
                      </w:divBdr>
                    </w:div>
                    <w:div w:id="161363606">
                      <w:marLeft w:val="0"/>
                      <w:marRight w:val="0"/>
                      <w:marTop w:val="0"/>
                      <w:marBottom w:val="0"/>
                      <w:divBdr>
                        <w:top w:val="none" w:sz="0" w:space="0" w:color="auto"/>
                        <w:left w:val="none" w:sz="0" w:space="0" w:color="auto"/>
                        <w:bottom w:val="none" w:sz="0" w:space="0" w:color="auto"/>
                        <w:right w:val="none" w:sz="0" w:space="0" w:color="auto"/>
                      </w:divBdr>
                    </w:div>
                    <w:div w:id="164637269">
                      <w:marLeft w:val="0"/>
                      <w:marRight w:val="0"/>
                      <w:marTop w:val="0"/>
                      <w:marBottom w:val="0"/>
                      <w:divBdr>
                        <w:top w:val="none" w:sz="0" w:space="0" w:color="auto"/>
                        <w:left w:val="none" w:sz="0" w:space="0" w:color="auto"/>
                        <w:bottom w:val="none" w:sz="0" w:space="0" w:color="auto"/>
                        <w:right w:val="none" w:sz="0" w:space="0" w:color="auto"/>
                      </w:divBdr>
                    </w:div>
                    <w:div w:id="184946089">
                      <w:marLeft w:val="0"/>
                      <w:marRight w:val="0"/>
                      <w:marTop w:val="0"/>
                      <w:marBottom w:val="0"/>
                      <w:divBdr>
                        <w:top w:val="none" w:sz="0" w:space="0" w:color="auto"/>
                        <w:left w:val="none" w:sz="0" w:space="0" w:color="auto"/>
                        <w:bottom w:val="none" w:sz="0" w:space="0" w:color="auto"/>
                        <w:right w:val="none" w:sz="0" w:space="0" w:color="auto"/>
                      </w:divBdr>
                    </w:div>
                    <w:div w:id="195899027">
                      <w:marLeft w:val="0"/>
                      <w:marRight w:val="0"/>
                      <w:marTop w:val="0"/>
                      <w:marBottom w:val="0"/>
                      <w:divBdr>
                        <w:top w:val="none" w:sz="0" w:space="0" w:color="auto"/>
                        <w:left w:val="none" w:sz="0" w:space="0" w:color="auto"/>
                        <w:bottom w:val="none" w:sz="0" w:space="0" w:color="auto"/>
                        <w:right w:val="none" w:sz="0" w:space="0" w:color="auto"/>
                      </w:divBdr>
                    </w:div>
                    <w:div w:id="196894993">
                      <w:marLeft w:val="0"/>
                      <w:marRight w:val="0"/>
                      <w:marTop w:val="0"/>
                      <w:marBottom w:val="0"/>
                      <w:divBdr>
                        <w:top w:val="none" w:sz="0" w:space="0" w:color="auto"/>
                        <w:left w:val="none" w:sz="0" w:space="0" w:color="auto"/>
                        <w:bottom w:val="none" w:sz="0" w:space="0" w:color="auto"/>
                        <w:right w:val="none" w:sz="0" w:space="0" w:color="auto"/>
                      </w:divBdr>
                    </w:div>
                    <w:div w:id="246771842">
                      <w:marLeft w:val="0"/>
                      <w:marRight w:val="0"/>
                      <w:marTop w:val="0"/>
                      <w:marBottom w:val="0"/>
                      <w:divBdr>
                        <w:top w:val="none" w:sz="0" w:space="0" w:color="auto"/>
                        <w:left w:val="none" w:sz="0" w:space="0" w:color="auto"/>
                        <w:bottom w:val="none" w:sz="0" w:space="0" w:color="auto"/>
                        <w:right w:val="none" w:sz="0" w:space="0" w:color="auto"/>
                      </w:divBdr>
                    </w:div>
                    <w:div w:id="271131109">
                      <w:marLeft w:val="0"/>
                      <w:marRight w:val="0"/>
                      <w:marTop w:val="0"/>
                      <w:marBottom w:val="0"/>
                      <w:divBdr>
                        <w:top w:val="none" w:sz="0" w:space="0" w:color="auto"/>
                        <w:left w:val="none" w:sz="0" w:space="0" w:color="auto"/>
                        <w:bottom w:val="none" w:sz="0" w:space="0" w:color="auto"/>
                        <w:right w:val="none" w:sz="0" w:space="0" w:color="auto"/>
                      </w:divBdr>
                    </w:div>
                    <w:div w:id="286207483">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342515508">
                      <w:marLeft w:val="0"/>
                      <w:marRight w:val="0"/>
                      <w:marTop w:val="0"/>
                      <w:marBottom w:val="0"/>
                      <w:divBdr>
                        <w:top w:val="none" w:sz="0" w:space="0" w:color="auto"/>
                        <w:left w:val="none" w:sz="0" w:space="0" w:color="auto"/>
                        <w:bottom w:val="none" w:sz="0" w:space="0" w:color="auto"/>
                        <w:right w:val="none" w:sz="0" w:space="0" w:color="auto"/>
                      </w:divBdr>
                    </w:div>
                    <w:div w:id="404379961">
                      <w:marLeft w:val="0"/>
                      <w:marRight w:val="0"/>
                      <w:marTop w:val="0"/>
                      <w:marBottom w:val="0"/>
                      <w:divBdr>
                        <w:top w:val="none" w:sz="0" w:space="0" w:color="auto"/>
                        <w:left w:val="none" w:sz="0" w:space="0" w:color="auto"/>
                        <w:bottom w:val="none" w:sz="0" w:space="0" w:color="auto"/>
                        <w:right w:val="none" w:sz="0" w:space="0" w:color="auto"/>
                      </w:divBdr>
                    </w:div>
                    <w:div w:id="443770140">
                      <w:marLeft w:val="0"/>
                      <w:marRight w:val="0"/>
                      <w:marTop w:val="0"/>
                      <w:marBottom w:val="0"/>
                      <w:divBdr>
                        <w:top w:val="none" w:sz="0" w:space="0" w:color="auto"/>
                        <w:left w:val="none" w:sz="0" w:space="0" w:color="auto"/>
                        <w:bottom w:val="none" w:sz="0" w:space="0" w:color="auto"/>
                        <w:right w:val="none" w:sz="0" w:space="0" w:color="auto"/>
                      </w:divBdr>
                    </w:div>
                    <w:div w:id="455683879">
                      <w:marLeft w:val="0"/>
                      <w:marRight w:val="0"/>
                      <w:marTop w:val="0"/>
                      <w:marBottom w:val="0"/>
                      <w:divBdr>
                        <w:top w:val="none" w:sz="0" w:space="0" w:color="auto"/>
                        <w:left w:val="none" w:sz="0" w:space="0" w:color="auto"/>
                        <w:bottom w:val="none" w:sz="0" w:space="0" w:color="auto"/>
                        <w:right w:val="none" w:sz="0" w:space="0" w:color="auto"/>
                      </w:divBdr>
                    </w:div>
                    <w:div w:id="491411539">
                      <w:marLeft w:val="0"/>
                      <w:marRight w:val="0"/>
                      <w:marTop w:val="0"/>
                      <w:marBottom w:val="0"/>
                      <w:divBdr>
                        <w:top w:val="none" w:sz="0" w:space="0" w:color="auto"/>
                        <w:left w:val="none" w:sz="0" w:space="0" w:color="auto"/>
                        <w:bottom w:val="none" w:sz="0" w:space="0" w:color="auto"/>
                        <w:right w:val="none" w:sz="0" w:space="0" w:color="auto"/>
                      </w:divBdr>
                    </w:div>
                    <w:div w:id="517886773">
                      <w:marLeft w:val="0"/>
                      <w:marRight w:val="0"/>
                      <w:marTop w:val="0"/>
                      <w:marBottom w:val="0"/>
                      <w:divBdr>
                        <w:top w:val="none" w:sz="0" w:space="0" w:color="auto"/>
                        <w:left w:val="none" w:sz="0" w:space="0" w:color="auto"/>
                        <w:bottom w:val="none" w:sz="0" w:space="0" w:color="auto"/>
                        <w:right w:val="none" w:sz="0" w:space="0" w:color="auto"/>
                      </w:divBdr>
                    </w:div>
                    <w:div w:id="550925969">
                      <w:marLeft w:val="0"/>
                      <w:marRight w:val="0"/>
                      <w:marTop w:val="0"/>
                      <w:marBottom w:val="0"/>
                      <w:divBdr>
                        <w:top w:val="none" w:sz="0" w:space="0" w:color="auto"/>
                        <w:left w:val="none" w:sz="0" w:space="0" w:color="auto"/>
                        <w:bottom w:val="none" w:sz="0" w:space="0" w:color="auto"/>
                        <w:right w:val="none" w:sz="0" w:space="0" w:color="auto"/>
                      </w:divBdr>
                    </w:div>
                    <w:div w:id="554782427">
                      <w:marLeft w:val="0"/>
                      <w:marRight w:val="0"/>
                      <w:marTop w:val="0"/>
                      <w:marBottom w:val="0"/>
                      <w:divBdr>
                        <w:top w:val="none" w:sz="0" w:space="0" w:color="auto"/>
                        <w:left w:val="none" w:sz="0" w:space="0" w:color="auto"/>
                        <w:bottom w:val="none" w:sz="0" w:space="0" w:color="auto"/>
                        <w:right w:val="none" w:sz="0" w:space="0" w:color="auto"/>
                      </w:divBdr>
                    </w:div>
                    <w:div w:id="613560611">
                      <w:marLeft w:val="0"/>
                      <w:marRight w:val="0"/>
                      <w:marTop w:val="0"/>
                      <w:marBottom w:val="0"/>
                      <w:divBdr>
                        <w:top w:val="none" w:sz="0" w:space="0" w:color="auto"/>
                        <w:left w:val="none" w:sz="0" w:space="0" w:color="auto"/>
                        <w:bottom w:val="none" w:sz="0" w:space="0" w:color="auto"/>
                        <w:right w:val="none" w:sz="0" w:space="0" w:color="auto"/>
                      </w:divBdr>
                    </w:div>
                    <w:div w:id="616185602">
                      <w:marLeft w:val="0"/>
                      <w:marRight w:val="0"/>
                      <w:marTop w:val="0"/>
                      <w:marBottom w:val="0"/>
                      <w:divBdr>
                        <w:top w:val="none" w:sz="0" w:space="0" w:color="auto"/>
                        <w:left w:val="none" w:sz="0" w:space="0" w:color="auto"/>
                        <w:bottom w:val="none" w:sz="0" w:space="0" w:color="auto"/>
                        <w:right w:val="none" w:sz="0" w:space="0" w:color="auto"/>
                      </w:divBdr>
                    </w:div>
                    <w:div w:id="639532817">
                      <w:marLeft w:val="0"/>
                      <w:marRight w:val="0"/>
                      <w:marTop w:val="0"/>
                      <w:marBottom w:val="0"/>
                      <w:divBdr>
                        <w:top w:val="none" w:sz="0" w:space="0" w:color="auto"/>
                        <w:left w:val="none" w:sz="0" w:space="0" w:color="auto"/>
                        <w:bottom w:val="none" w:sz="0" w:space="0" w:color="auto"/>
                        <w:right w:val="none" w:sz="0" w:space="0" w:color="auto"/>
                      </w:divBdr>
                    </w:div>
                    <w:div w:id="654918780">
                      <w:marLeft w:val="0"/>
                      <w:marRight w:val="0"/>
                      <w:marTop w:val="0"/>
                      <w:marBottom w:val="0"/>
                      <w:divBdr>
                        <w:top w:val="none" w:sz="0" w:space="0" w:color="auto"/>
                        <w:left w:val="none" w:sz="0" w:space="0" w:color="auto"/>
                        <w:bottom w:val="none" w:sz="0" w:space="0" w:color="auto"/>
                        <w:right w:val="none" w:sz="0" w:space="0" w:color="auto"/>
                      </w:divBdr>
                    </w:div>
                    <w:div w:id="658114376">
                      <w:marLeft w:val="0"/>
                      <w:marRight w:val="0"/>
                      <w:marTop w:val="0"/>
                      <w:marBottom w:val="0"/>
                      <w:divBdr>
                        <w:top w:val="none" w:sz="0" w:space="0" w:color="auto"/>
                        <w:left w:val="none" w:sz="0" w:space="0" w:color="auto"/>
                        <w:bottom w:val="none" w:sz="0" w:space="0" w:color="auto"/>
                        <w:right w:val="none" w:sz="0" w:space="0" w:color="auto"/>
                      </w:divBdr>
                    </w:div>
                    <w:div w:id="674773384">
                      <w:marLeft w:val="0"/>
                      <w:marRight w:val="0"/>
                      <w:marTop w:val="0"/>
                      <w:marBottom w:val="0"/>
                      <w:divBdr>
                        <w:top w:val="none" w:sz="0" w:space="0" w:color="auto"/>
                        <w:left w:val="none" w:sz="0" w:space="0" w:color="auto"/>
                        <w:bottom w:val="none" w:sz="0" w:space="0" w:color="auto"/>
                        <w:right w:val="none" w:sz="0" w:space="0" w:color="auto"/>
                      </w:divBdr>
                    </w:div>
                    <w:div w:id="692926306">
                      <w:marLeft w:val="0"/>
                      <w:marRight w:val="0"/>
                      <w:marTop w:val="0"/>
                      <w:marBottom w:val="0"/>
                      <w:divBdr>
                        <w:top w:val="none" w:sz="0" w:space="0" w:color="auto"/>
                        <w:left w:val="none" w:sz="0" w:space="0" w:color="auto"/>
                        <w:bottom w:val="none" w:sz="0" w:space="0" w:color="auto"/>
                        <w:right w:val="none" w:sz="0" w:space="0" w:color="auto"/>
                      </w:divBdr>
                    </w:div>
                    <w:div w:id="807674007">
                      <w:marLeft w:val="0"/>
                      <w:marRight w:val="0"/>
                      <w:marTop w:val="0"/>
                      <w:marBottom w:val="0"/>
                      <w:divBdr>
                        <w:top w:val="none" w:sz="0" w:space="0" w:color="auto"/>
                        <w:left w:val="none" w:sz="0" w:space="0" w:color="auto"/>
                        <w:bottom w:val="none" w:sz="0" w:space="0" w:color="auto"/>
                        <w:right w:val="none" w:sz="0" w:space="0" w:color="auto"/>
                      </w:divBdr>
                    </w:div>
                    <w:div w:id="825783680">
                      <w:marLeft w:val="0"/>
                      <w:marRight w:val="0"/>
                      <w:marTop w:val="0"/>
                      <w:marBottom w:val="0"/>
                      <w:divBdr>
                        <w:top w:val="none" w:sz="0" w:space="0" w:color="auto"/>
                        <w:left w:val="none" w:sz="0" w:space="0" w:color="auto"/>
                        <w:bottom w:val="none" w:sz="0" w:space="0" w:color="auto"/>
                        <w:right w:val="none" w:sz="0" w:space="0" w:color="auto"/>
                      </w:divBdr>
                    </w:div>
                    <w:div w:id="830290922">
                      <w:marLeft w:val="0"/>
                      <w:marRight w:val="0"/>
                      <w:marTop w:val="0"/>
                      <w:marBottom w:val="0"/>
                      <w:divBdr>
                        <w:top w:val="none" w:sz="0" w:space="0" w:color="auto"/>
                        <w:left w:val="none" w:sz="0" w:space="0" w:color="auto"/>
                        <w:bottom w:val="none" w:sz="0" w:space="0" w:color="auto"/>
                        <w:right w:val="none" w:sz="0" w:space="0" w:color="auto"/>
                      </w:divBdr>
                    </w:div>
                    <w:div w:id="942109531">
                      <w:marLeft w:val="0"/>
                      <w:marRight w:val="0"/>
                      <w:marTop w:val="0"/>
                      <w:marBottom w:val="0"/>
                      <w:divBdr>
                        <w:top w:val="none" w:sz="0" w:space="0" w:color="auto"/>
                        <w:left w:val="none" w:sz="0" w:space="0" w:color="auto"/>
                        <w:bottom w:val="none" w:sz="0" w:space="0" w:color="auto"/>
                        <w:right w:val="none" w:sz="0" w:space="0" w:color="auto"/>
                      </w:divBdr>
                    </w:div>
                    <w:div w:id="987519327">
                      <w:marLeft w:val="0"/>
                      <w:marRight w:val="0"/>
                      <w:marTop w:val="0"/>
                      <w:marBottom w:val="0"/>
                      <w:divBdr>
                        <w:top w:val="none" w:sz="0" w:space="0" w:color="auto"/>
                        <w:left w:val="none" w:sz="0" w:space="0" w:color="auto"/>
                        <w:bottom w:val="none" w:sz="0" w:space="0" w:color="auto"/>
                        <w:right w:val="none" w:sz="0" w:space="0" w:color="auto"/>
                      </w:divBdr>
                    </w:div>
                    <w:div w:id="1010134659">
                      <w:marLeft w:val="0"/>
                      <w:marRight w:val="0"/>
                      <w:marTop w:val="0"/>
                      <w:marBottom w:val="0"/>
                      <w:divBdr>
                        <w:top w:val="none" w:sz="0" w:space="0" w:color="auto"/>
                        <w:left w:val="none" w:sz="0" w:space="0" w:color="auto"/>
                        <w:bottom w:val="none" w:sz="0" w:space="0" w:color="auto"/>
                        <w:right w:val="none" w:sz="0" w:space="0" w:color="auto"/>
                      </w:divBdr>
                    </w:div>
                    <w:div w:id="1015689366">
                      <w:marLeft w:val="0"/>
                      <w:marRight w:val="0"/>
                      <w:marTop w:val="0"/>
                      <w:marBottom w:val="0"/>
                      <w:divBdr>
                        <w:top w:val="none" w:sz="0" w:space="0" w:color="auto"/>
                        <w:left w:val="none" w:sz="0" w:space="0" w:color="auto"/>
                        <w:bottom w:val="none" w:sz="0" w:space="0" w:color="auto"/>
                        <w:right w:val="none" w:sz="0" w:space="0" w:color="auto"/>
                      </w:divBdr>
                    </w:div>
                    <w:div w:id="1030186239">
                      <w:marLeft w:val="0"/>
                      <w:marRight w:val="0"/>
                      <w:marTop w:val="0"/>
                      <w:marBottom w:val="0"/>
                      <w:divBdr>
                        <w:top w:val="none" w:sz="0" w:space="0" w:color="auto"/>
                        <w:left w:val="none" w:sz="0" w:space="0" w:color="auto"/>
                        <w:bottom w:val="none" w:sz="0" w:space="0" w:color="auto"/>
                        <w:right w:val="none" w:sz="0" w:space="0" w:color="auto"/>
                      </w:divBdr>
                    </w:div>
                    <w:div w:id="1056852853">
                      <w:marLeft w:val="0"/>
                      <w:marRight w:val="0"/>
                      <w:marTop w:val="0"/>
                      <w:marBottom w:val="0"/>
                      <w:divBdr>
                        <w:top w:val="none" w:sz="0" w:space="0" w:color="auto"/>
                        <w:left w:val="none" w:sz="0" w:space="0" w:color="auto"/>
                        <w:bottom w:val="none" w:sz="0" w:space="0" w:color="auto"/>
                        <w:right w:val="none" w:sz="0" w:space="0" w:color="auto"/>
                      </w:divBdr>
                    </w:div>
                    <w:div w:id="1159463969">
                      <w:marLeft w:val="0"/>
                      <w:marRight w:val="0"/>
                      <w:marTop w:val="0"/>
                      <w:marBottom w:val="0"/>
                      <w:divBdr>
                        <w:top w:val="none" w:sz="0" w:space="0" w:color="auto"/>
                        <w:left w:val="none" w:sz="0" w:space="0" w:color="auto"/>
                        <w:bottom w:val="none" w:sz="0" w:space="0" w:color="auto"/>
                        <w:right w:val="none" w:sz="0" w:space="0" w:color="auto"/>
                      </w:divBdr>
                    </w:div>
                    <w:div w:id="1195190506">
                      <w:marLeft w:val="0"/>
                      <w:marRight w:val="0"/>
                      <w:marTop w:val="0"/>
                      <w:marBottom w:val="0"/>
                      <w:divBdr>
                        <w:top w:val="none" w:sz="0" w:space="0" w:color="auto"/>
                        <w:left w:val="none" w:sz="0" w:space="0" w:color="auto"/>
                        <w:bottom w:val="none" w:sz="0" w:space="0" w:color="auto"/>
                        <w:right w:val="none" w:sz="0" w:space="0" w:color="auto"/>
                      </w:divBdr>
                    </w:div>
                    <w:div w:id="1204828506">
                      <w:marLeft w:val="0"/>
                      <w:marRight w:val="0"/>
                      <w:marTop w:val="0"/>
                      <w:marBottom w:val="0"/>
                      <w:divBdr>
                        <w:top w:val="none" w:sz="0" w:space="0" w:color="auto"/>
                        <w:left w:val="none" w:sz="0" w:space="0" w:color="auto"/>
                        <w:bottom w:val="none" w:sz="0" w:space="0" w:color="auto"/>
                        <w:right w:val="none" w:sz="0" w:space="0" w:color="auto"/>
                      </w:divBdr>
                    </w:div>
                    <w:div w:id="1209991501">
                      <w:marLeft w:val="0"/>
                      <w:marRight w:val="0"/>
                      <w:marTop w:val="0"/>
                      <w:marBottom w:val="0"/>
                      <w:divBdr>
                        <w:top w:val="none" w:sz="0" w:space="0" w:color="auto"/>
                        <w:left w:val="none" w:sz="0" w:space="0" w:color="auto"/>
                        <w:bottom w:val="none" w:sz="0" w:space="0" w:color="auto"/>
                        <w:right w:val="none" w:sz="0" w:space="0" w:color="auto"/>
                      </w:divBdr>
                    </w:div>
                    <w:div w:id="1292441825">
                      <w:marLeft w:val="0"/>
                      <w:marRight w:val="0"/>
                      <w:marTop w:val="0"/>
                      <w:marBottom w:val="0"/>
                      <w:divBdr>
                        <w:top w:val="none" w:sz="0" w:space="0" w:color="auto"/>
                        <w:left w:val="none" w:sz="0" w:space="0" w:color="auto"/>
                        <w:bottom w:val="none" w:sz="0" w:space="0" w:color="auto"/>
                        <w:right w:val="none" w:sz="0" w:space="0" w:color="auto"/>
                      </w:divBdr>
                    </w:div>
                    <w:div w:id="1338340105">
                      <w:marLeft w:val="0"/>
                      <w:marRight w:val="0"/>
                      <w:marTop w:val="0"/>
                      <w:marBottom w:val="0"/>
                      <w:divBdr>
                        <w:top w:val="none" w:sz="0" w:space="0" w:color="auto"/>
                        <w:left w:val="none" w:sz="0" w:space="0" w:color="auto"/>
                        <w:bottom w:val="none" w:sz="0" w:space="0" w:color="auto"/>
                        <w:right w:val="none" w:sz="0" w:space="0" w:color="auto"/>
                      </w:divBdr>
                    </w:div>
                    <w:div w:id="1354763079">
                      <w:marLeft w:val="0"/>
                      <w:marRight w:val="0"/>
                      <w:marTop w:val="0"/>
                      <w:marBottom w:val="0"/>
                      <w:divBdr>
                        <w:top w:val="none" w:sz="0" w:space="0" w:color="auto"/>
                        <w:left w:val="none" w:sz="0" w:space="0" w:color="auto"/>
                        <w:bottom w:val="none" w:sz="0" w:space="0" w:color="auto"/>
                        <w:right w:val="none" w:sz="0" w:space="0" w:color="auto"/>
                      </w:divBdr>
                    </w:div>
                    <w:div w:id="1398434947">
                      <w:marLeft w:val="0"/>
                      <w:marRight w:val="0"/>
                      <w:marTop w:val="0"/>
                      <w:marBottom w:val="0"/>
                      <w:divBdr>
                        <w:top w:val="none" w:sz="0" w:space="0" w:color="auto"/>
                        <w:left w:val="none" w:sz="0" w:space="0" w:color="auto"/>
                        <w:bottom w:val="none" w:sz="0" w:space="0" w:color="auto"/>
                        <w:right w:val="none" w:sz="0" w:space="0" w:color="auto"/>
                      </w:divBdr>
                    </w:div>
                    <w:div w:id="1442414166">
                      <w:marLeft w:val="0"/>
                      <w:marRight w:val="0"/>
                      <w:marTop w:val="0"/>
                      <w:marBottom w:val="0"/>
                      <w:divBdr>
                        <w:top w:val="none" w:sz="0" w:space="0" w:color="auto"/>
                        <w:left w:val="none" w:sz="0" w:space="0" w:color="auto"/>
                        <w:bottom w:val="none" w:sz="0" w:space="0" w:color="auto"/>
                        <w:right w:val="none" w:sz="0" w:space="0" w:color="auto"/>
                      </w:divBdr>
                    </w:div>
                    <w:div w:id="1599487241">
                      <w:marLeft w:val="0"/>
                      <w:marRight w:val="0"/>
                      <w:marTop w:val="0"/>
                      <w:marBottom w:val="0"/>
                      <w:divBdr>
                        <w:top w:val="none" w:sz="0" w:space="0" w:color="auto"/>
                        <w:left w:val="none" w:sz="0" w:space="0" w:color="auto"/>
                        <w:bottom w:val="none" w:sz="0" w:space="0" w:color="auto"/>
                        <w:right w:val="none" w:sz="0" w:space="0" w:color="auto"/>
                      </w:divBdr>
                    </w:div>
                    <w:div w:id="1601722601">
                      <w:marLeft w:val="0"/>
                      <w:marRight w:val="0"/>
                      <w:marTop w:val="0"/>
                      <w:marBottom w:val="0"/>
                      <w:divBdr>
                        <w:top w:val="none" w:sz="0" w:space="0" w:color="auto"/>
                        <w:left w:val="none" w:sz="0" w:space="0" w:color="auto"/>
                        <w:bottom w:val="none" w:sz="0" w:space="0" w:color="auto"/>
                        <w:right w:val="none" w:sz="0" w:space="0" w:color="auto"/>
                      </w:divBdr>
                    </w:div>
                    <w:div w:id="1615094808">
                      <w:marLeft w:val="0"/>
                      <w:marRight w:val="0"/>
                      <w:marTop w:val="0"/>
                      <w:marBottom w:val="0"/>
                      <w:divBdr>
                        <w:top w:val="none" w:sz="0" w:space="0" w:color="auto"/>
                        <w:left w:val="none" w:sz="0" w:space="0" w:color="auto"/>
                        <w:bottom w:val="none" w:sz="0" w:space="0" w:color="auto"/>
                        <w:right w:val="none" w:sz="0" w:space="0" w:color="auto"/>
                      </w:divBdr>
                    </w:div>
                    <w:div w:id="1628122839">
                      <w:marLeft w:val="0"/>
                      <w:marRight w:val="0"/>
                      <w:marTop w:val="0"/>
                      <w:marBottom w:val="0"/>
                      <w:divBdr>
                        <w:top w:val="none" w:sz="0" w:space="0" w:color="auto"/>
                        <w:left w:val="none" w:sz="0" w:space="0" w:color="auto"/>
                        <w:bottom w:val="none" w:sz="0" w:space="0" w:color="auto"/>
                        <w:right w:val="none" w:sz="0" w:space="0" w:color="auto"/>
                      </w:divBdr>
                    </w:div>
                    <w:div w:id="1632517500">
                      <w:marLeft w:val="0"/>
                      <w:marRight w:val="0"/>
                      <w:marTop w:val="0"/>
                      <w:marBottom w:val="0"/>
                      <w:divBdr>
                        <w:top w:val="none" w:sz="0" w:space="0" w:color="auto"/>
                        <w:left w:val="none" w:sz="0" w:space="0" w:color="auto"/>
                        <w:bottom w:val="none" w:sz="0" w:space="0" w:color="auto"/>
                        <w:right w:val="none" w:sz="0" w:space="0" w:color="auto"/>
                      </w:divBdr>
                    </w:div>
                    <w:div w:id="1635982482">
                      <w:marLeft w:val="0"/>
                      <w:marRight w:val="0"/>
                      <w:marTop w:val="0"/>
                      <w:marBottom w:val="0"/>
                      <w:divBdr>
                        <w:top w:val="none" w:sz="0" w:space="0" w:color="auto"/>
                        <w:left w:val="none" w:sz="0" w:space="0" w:color="auto"/>
                        <w:bottom w:val="none" w:sz="0" w:space="0" w:color="auto"/>
                        <w:right w:val="none" w:sz="0" w:space="0" w:color="auto"/>
                      </w:divBdr>
                    </w:div>
                    <w:div w:id="1655600709">
                      <w:marLeft w:val="0"/>
                      <w:marRight w:val="0"/>
                      <w:marTop w:val="0"/>
                      <w:marBottom w:val="0"/>
                      <w:divBdr>
                        <w:top w:val="none" w:sz="0" w:space="0" w:color="auto"/>
                        <w:left w:val="none" w:sz="0" w:space="0" w:color="auto"/>
                        <w:bottom w:val="none" w:sz="0" w:space="0" w:color="auto"/>
                        <w:right w:val="none" w:sz="0" w:space="0" w:color="auto"/>
                      </w:divBdr>
                    </w:div>
                    <w:div w:id="1657995557">
                      <w:marLeft w:val="0"/>
                      <w:marRight w:val="0"/>
                      <w:marTop w:val="0"/>
                      <w:marBottom w:val="0"/>
                      <w:divBdr>
                        <w:top w:val="none" w:sz="0" w:space="0" w:color="auto"/>
                        <w:left w:val="none" w:sz="0" w:space="0" w:color="auto"/>
                        <w:bottom w:val="none" w:sz="0" w:space="0" w:color="auto"/>
                        <w:right w:val="none" w:sz="0" w:space="0" w:color="auto"/>
                      </w:divBdr>
                    </w:div>
                    <w:div w:id="1669942994">
                      <w:marLeft w:val="0"/>
                      <w:marRight w:val="0"/>
                      <w:marTop w:val="0"/>
                      <w:marBottom w:val="0"/>
                      <w:divBdr>
                        <w:top w:val="none" w:sz="0" w:space="0" w:color="auto"/>
                        <w:left w:val="none" w:sz="0" w:space="0" w:color="auto"/>
                        <w:bottom w:val="none" w:sz="0" w:space="0" w:color="auto"/>
                        <w:right w:val="none" w:sz="0" w:space="0" w:color="auto"/>
                      </w:divBdr>
                    </w:div>
                    <w:div w:id="1696300139">
                      <w:marLeft w:val="0"/>
                      <w:marRight w:val="0"/>
                      <w:marTop w:val="0"/>
                      <w:marBottom w:val="0"/>
                      <w:divBdr>
                        <w:top w:val="none" w:sz="0" w:space="0" w:color="auto"/>
                        <w:left w:val="none" w:sz="0" w:space="0" w:color="auto"/>
                        <w:bottom w:val="none" w:sz="0" w:space="0" w:color="auto"/>
                        <w:right w:val="none" w:sz="0" w:space="0" w:color="auto"/>
                      </w:divBdr>
                    </w:div>
                    <w:div w:id="1722484358">
                      <w:marLeft w:val="0"/>
                      <w:marRight w:val="0"/>
                      <w:marTop w:val="0"/>
                      <w:marBottom w:val="0"/>
                      <w:divBdr>
                        <w:top w:val="none" w:sz="0" w:space="0" w:color="auto"/>
                        <w:left w:val="none" w:sz="0" w:space="0" w:color="auto"/>
                        <w:bottom w:val="none" w:sz="0" w:space="0" w:color="auto"/>
                        <w:right w:val="none" w:sz="0" w:space="0" w:color="auto"/>
                      </w:divBdr>
                    </w:div>
                    <w:div w:id="1724257572">
                      <w:marLeft w:val="0"/>
                      <w:marRight w:val="0"/>
                      <w:marTop w:val="0"/>
                      <w:marBottom w:val="0"/>
                      <w:divBdr>
                        <w:top w:val="none" w:sz="0" w:space="0" w:color="auto"/>
                        <w:left w:val="none" w:sz="0" w:space="0" w:color="auto"/>
                        <w:bottom w:val="none" w:sz="0" w:space="0" w:color="auto"/>
                        <w:right w:val="none" w:sz="0" w:space="0" w:color="auto"/>
                      </w:divBdr>
                    </w:div>
                    <w:div w:id="1822379190">
                      <w:marLeft w:val="0"/>
                      <w:marRight w:val="0"/>
                      <w:marTop w:val="0"/>
                      <w:marBottom w:val="0"/>
                      <w:divBdr>
                        <w:top w:val="none" w:sz="0" w:space="0" w:color="auto"/>
                        <w:left w:val="none" w:sz="0" w:space="0" w:color="auto"/>
                        <w:bottom w:val="none" w:sz="0" w:space="0" w:color="auto"/>
                        <w:right w:val="none" w:sz="0" w:space="0" w:color="auto"/>
                      </w:divBdr>
                    </w:div>
                    <w:div w:id="1832794813">
                      <w:marLeft w:val="0"/>
                      <w:marRight w:val="0"/>
                      <w:marTop w:val="0"/>
                      <w:marBottom w:val="0"/>
                      <w:divBdr>
                        <w:top w:val="none" w:sz="0" w:space="0" w:color="auto"/>
                        <w:left w:val="none" w:sz="0" w:space="0" w:color="auto"/>
                        <w:bottom w:val="none" w:sz="0" w:space="0" w:color="auto"/>
                        <w:right w:val="none" w:sz="0" w:space="0" w:color="auto"/>
                      </w:divBdr>
                    </w:div>
                    <w:div w:id="1841113905">
                      <w:marLeft w:val="0"/>
                      <w:marRight w:val="0"/>
                      <w:marTop w:val="0"/>
                      <w:marBottom w:val="0"/>
                      <w:divBdr>
                        <w:top w:val="none" w:sz="0" w:space="0" w:color="auto"/>
                        <w:left w:val="none" w:sz="0" w:space="0" w:color="auto"/>
                        <w:bottom w:val="none" w:sz="0" w:space="0" w:color="auto"/>
                        <w:right w:val="none" w:sz="0" w:space="0" w:color="auto"/>
                      </w:divBdr>
                    </w:div>
                    <w:div w:id="1844851458">
                      <w:marLeft w:val="0"/>
                      <w:marRight w:val="0"/>
                      <w:marTop w:val="0"/>
                      <w:marBottom w:val="0"/>
                      <w:divBdr>
                        <w:top w:val="none" w:sz="0" w:space="0" w:color="auto"/>
                        <w:left w:val="none" w:sz="0" w:space="0" w:color="auto"/>
                        <w:bottom w:val="none" w:sz="0" w:space="0" w:color="auto"/>
                        <w:right w:val="none" w:sz="0" w:space="0" w:color="auto"/>
                      </w:divBdr>
                    </w:div>
                    <w:div w:id="1855073672">
                      <w:marLeft w:val="0"/>
                      <w:marRight w:val="0"/>
                      <w:marTop w:val="0"/>
                      <w:marBottom w:val="0"/>
                      <w:divBdr>
                        <w:top w:val="none" w:sz="0" w:space="0" w:color="auto"/>
                        <w:left w:val="none" w:sz="0" w:space="0" w:color="auto"/>
                        <w:bottom w:val="none" w:sz="0" w:space="0" w:color="auto"/>
                        <w:right w:val="none" w:sz="0" w:space="0" w:color="auto"/>
                      </w:divBdr>
                    </w:div>
                    <w:div w:id="1869490381">
                      <w:marLeft w:val="0"/>
                      <w:marRight w:val="0"/>
                      <w:marTop w:val="0"/>
                      <w:marBottom w:val="0"/>
                      <w:divBdr>
                        <w:top w:val="none" w:sz="0" w:space="0" w:color="auto"/>
                        <w:left w:val="none" w:sz="0" w:space="0" w:color="auto"/>
                        <w:bottom w:val="none" w:sz="0" w:space="0" w:color="auto"/>
                        <w:right w:val="none" w:sz="0" w:space="0" w:color="auto"/>
                      </w:divBdr>
                    </w:div>
                    <w:div w:id="1935287813">
                      <w:marLeft w:val="0"/>
                      <w:marRight w:val="0"/>
                      <w:marTop w:val="0"/>
                      <w:marBottom w:val="0"/>
                      <w:divBdr>
                        <w:top w:val="none" w:sz="0" w:space="0" w:color="auto"/>
                        <w:left w:val="none" w:sz="0" w:space="0" w:color="auto"/>
                        <w:bottom w:val="none" w:sz="0" w:space="0" w:color="auto"/>
                        <w:right w:val="none" w:sz="0" w:space="0" w:color="auto"/>
                      </w:divBdr>
                    </w:div>
                    <w:div w:id="1935892967">
                      <w:marLeft w:val="0"/>
                      <w:marRight w:val="0"/>
                      <w:marTop w:val="0"/>
                      <w:marBottom w:val="0"/>
                      <w:divBdr>
                        <w:top w:val="none" w:sz="0" w:space="0" w:color="auto"/>
                        <w:left w:val="none" w:sz="0" w:space="0" w:color="auto"/>
                        <w:bottom w:val="none" w:sz="0" w:space="0" w:color="auto"/>
                        <w:right w:val="none" w:sz="0" w:space="0" w:color="auto"/>
                      </w:divBdr>
                    </w:div>
                    <w:div w:id="1970670745">
                      <w:marLeft w:val="0"/>
                      <w:marRight w:val="0"/>
                      <w:marTop w:val="0"/>
                      <w:marBottom w:val="0"/>
                      <w:divBdr>
                        <w:top w:val="none" w:sz="0" w:space="0" w:color="auto"/>
                        <w:left w:val="none" w:sz="0" w:space="0" w:color="auto"/>
                        <w:bottom w:val="none" w:sz="0" w:space="0" w:color="auto"/>
                        <w:right w:val="none" w:sz="0" w:space="0" w:color="auto"/>
                      </w:divBdr>
                    </w:div>
                    <w:div w:id="206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8369">
      <w:bodyDiv w:val="1"/>
      <w:marLeft w:val="0"/>
      <w:marRight w:val="0"/>
      <w:marTop w:val="0"/>
      <w:marBottom w:val="0"/>
      <w:divBdr>
        <w:top w:val="none" w:sz="0" w:space="0" w:color="auto"/>
        <w:left w:val="none" w:sz="0" w:space="0" w:color="auto"/>
        <w:bottom w:val="none" w:sz="0" w:space="0" w:color="auto"/>
        <w:right w:val="none" w:sz="0" w:space="0" w:color="auto"/>
      </w:divBdr>
    </w:div>
    <w:div w:id="194513570">
      <w:bodyDiv w:val="1"/>
      <w:marLeft w:val="0"/>
      <w:marRight w:val="0"/>
      <w:marTop w:val="0"/>
      <w:marBottom w:val="0"/>
      <w:divBdr>
        <w:top w:val="none" w:sz="0" w:space="0" w:color="auto"/>
        <w:left w:val="none" w:sz="0" w:space="0" w:color="auto"/>
        <w:bottom w:val="none" w:sz="0" w:space="0" w:color="auto"/>
        <w:right w:val="none" w:sz="0" w:space="0" w:color="auto"/>
      </w:divBdr>
    </w:div>
    <w:div w:id="196702909">
      <w:bodyDiv w:val="1"/>
      <w:marLeft w:val="0"/>
      <w:marRight w:val="0"/>
      <w:marTop w:val="0"/>
      <w:marBottom w:val="0"/>
      <w:divBdr>
        <w:top w:val="none" w:sz="0" w:space="0" w:color="auto"/>
        <w:left w:val="none" w:sz="0" w:space="0" w:color="auto"/>
        <w:bottom w:val="none" w:sz="0" w:space="0" w:color="auto"/>
        <w:right w:val="none" w:sz="0" w:space="0" w:color="auto"/>
      </w:divBdr>
      <w:divsChild>
        <w:div w:id="1446462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675200">
              <w:marLeft w:val="0"/>
              <w:marRight w:val="0"/>
              <w:marTop w:val="0"/>
              <w:marBottom w:val="0"/>
              <w:divBdr>
                <w:top w:val="none" w:sz="0" w:space="0" w:color="auto"/>
                <w:left w:val="none" w:sz="0" w:space="0" w:color="auto"/>
                <w:bottom w:val="none" w:sz="0" w:space="0" w:color="auto"/>
                <w:right w:val="none" w:sz="0" w:space="0" w:color="auto"/>
              </w:divBdr>
              <w:divsChild>
                <w:div w:id="354888404">
                  <w:marLeft w:val="0"/>
                  <w:marRight w:val="0"/>
                  <w:marTop w:val="0"/>
                  <w:marBottom w:val="0"/>
                  <w:divBdr>
                    <w:top w:val="none" w:sz="0" w:space="0" w:color="auto"/>
                    <w:left w:val="none" w:sz="0" w:space="0" w:color="auto"/>
                    <w:bottom w:val="none" w:sz="0" w:space="0" w:color="auto"/>
                    <w:right w:val="none" w:sz="0" w:space="0" w:color="auto"/>
                  </w:divBdr>
                  <w:divsChild>
                    <w:div w:id="1823616300">
                      <w:marLeft w:val="0"/>
                      <w:marRight w:val="0"/>
                      <w:marTop w:val="0"/>
                      <w:marBottom w:val="0"/>
                      <w:divBdr>
                        <w:top w:val="none" w:sz="0" w:space="0" w:color="auto"/>
                        <w:left w:val="none" w:sz="0" w:space="0" w:color="auto"/>
                        <w:bottom w:val="none" w:sz="0" w:space="0" w:color="auto"/>
                        <w:right w:val="none" w:sz="0" w:space="0" w:color="auto"/>
                      </w:divBdr>
                      <w:divsChild>
                        <w:div w:id="708338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975322">
                              <w:marLeft w:val="0"/>
                              <w:marRight w:val="0"/>
                              <w:marTop w:val="0"/>
                              <w:marBottom w:val="0"/>
                              <w:divBdr>
                                <w:top w:val="none" w:sz="0" w:space="0" w:color="auto"/>
                                <w:left w:val="none" w:sz="0" w:space="0" w:color="auto"/>
                                <w:bottom w:val="none" w:sz="0" w:space="0" w:color="auto"/>
                                <w:right w:val="none" w:sz="0" w:space="0" w:color="auto"/>
                              </w:divBdr>
                              <w:divsChild>
                                <w:div w:id="229926147">
                                  <w:marLeft w:val="0"/>
                                  <w:marRight w:val="0"/>
                                  <w:marTop w:val="0"/>
                                  <w:marBottom w:val="0"/>
                                  <w:divBdr>
                                    <w:top w:val="none" w:sz="0" w:space="0" w:color="auto"/>
                                    <w:left w:val="none" w:sz="0" w:space="0" w:color="auto"/>
                                    <w:bottom w:val="none" w:sz="0" w:space="0" w:color="auto"/>
                                    <w:right w:val="none" w:sz="0" w:space="0" w:color="auto"/>
                                  </w:divBdr>
                                </w:div>
                                <w:div w:id="591082746">
                                  <w:marLeft w:val="0"/>
                                  <w:marRight w:val="0"/>
                                  <w:marTop w:val="0"/>
                                  <w:marBottom w:val="0"/>
                                  <w:divBdr>
                                    <w:top w:val="none" w:sz="0" w:space="0" w:color="auto"/>
                                    <w:left w:val="none" w:sz="0" w:space="0" w:color="auto"/>
                                    <w:bottom w:val="none" w:sz="0" w:space="0" w:color="auto"/>
                                    <w:right w:val="none" w:sz="0" w:space="0" w:color="auto"/>
                                  </w:divBdr>
                                </w:div>
                                <w:div w:id="1021660583">
                                  <w:marLeft w:val="0"/>
                                  <w:marRight w:val="0"/>
                                  <w:marTop w:val="0"/>
                                  <w:marBottom w:val="0"/>
                                  <w:divBdr>
                                    <w:top w:val="none" w:sz="0" w:space="0" w:color="auto"/>
                                    <w:left w:val="none" w:sz="0" w:space="0" w:color="auto"/>
                                    <w:bottom w:val="none" w:sz="0" w:space="0" w:color="auto"/>
                                    <w:right w:val="none" w:sz="0" w:space="0" w:color="auto"/>
                                  </w:divBdr>
                                </w:div>
                                <w:div w:id="19948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4873">
      <w:bodyDiv w:val="1"/>
      <w:marLeft w:val="0"/>
      <w:marRight w:val="0"/>
      <w:marTop w:val="0"/>
      <w:marBottom w:val="0"/>
      <w:divBdr>
        <w:top w:val="none" w:sz="0" w:space="0" w:color="auto"/>
        <w:left w:val="none" w:sz="0" w:space="0" w:color="auto"/>
        <w:bottom w:val="none" w:sz="0" w:space="0" w:color="auto"/>
        <w:right w:val="none" w:sz="0" w:space="0" w:color="auto"/>
      </w:divBdr>
      <w:divsChild>
        <w:div w:id="764423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60202">
              <w:marLeft w:val="0"/>
              <w:marRight w:val="0"/>
              <w:marTop w:val="0"/>
              <w:marBottom w:val="0"/>
              <w:divBdr>
                <w:top w:val="none" w:sz="0" w:space="0" w:color="auto"/>
                <w:left w:val="none" w:sz="0" w:space="0" w:color="auto"/>
                <w:bottom w:val="none" w:sz="0" w:space="0" w:color="auto"/>
                <w:right w:val="none" w:sz="0" w:space="0" w:color="auto"/>
              </w:divBdr>
              <w:divsChild>
                <w:div w:id="145899268">
                  <w:marLeft w:val="0"/>
                  <w:marRight w:val="0"/>
                  <w:marTop w:val="0"/>
                  <w:marBottom w:val="0"/>
                  <w:divBdr>
                    <w:top w:val="none" w:sz="0" w:space="0" w:color="auto"/>
                    <w:left w:val="none" w:sz="0" w:space="0" w:color="auto"/>
                    <w:bottom w:val="none" w:sz="0" w:space="0" w:color="auto"/>
                    <w:right w:val="none" w:sz="0" w:space="0" w:color="auto"/>
                  </w:divBdr>
                  <w:divsChild>
                    <w:div w:id="97256792">
                      <w:marLeft w:val="0"/>
                      <w:marRight w:val="0"/>
                      <w:marTop w:val="0"/>
                      <w:marBottom w:val="0"/>
                      <w:divBdr>
                        <w:top w:val="none" w:sz="0" w:space="0" w:color="auto"/>
                        <w:left w:val="none" w:sz="0" w:space="0" w:color="auto"/>
                        <w:bottom w:val="none" w:sz="0" w:space="0" w:color="auto"/>
                        <w:right w:val="none" w:sz="0" w:space="0" w:color="auto"/>
                      </w:divBdr>
                      <w:divsChild>
                        <w:div w:id="438261946">
                          <w:marLeft w:val="0"/>
                          <w:marRight w:val="0"/>
                          <w:marTop w:val="0"/>
                          <w:marBottom w:val="0"/>
                          <w:divBdr>
                            <w:top w:val="none" w:sz="0" w:space="0" w:color="auto"/>
                            <w:left w:val="none" w:sz="0" w:space="0" w:color="auto"/>
                            <w:bottom w:val="none" w:sz="0" w:space="0" w:color="auto"/>
                            <w:right w:val="none" w:sz="0" w:space="0" w:color="auto"/>
                          </w:divBdr>
                        </w:div>
                      </w:divsChild>
                    </w:div>
                    <w:div w:id="134031586">
                      <w:marLeft w:val="0"/>
                      <w:marRight w:val="0"/>
                      <w:marTop w:val="0"/>
                      <w:marBottom w:val="0"/>
                      <w:divBdr>
                        <w:top w:val="none" w:sz="0" w:space="0" w:color="auto"/>
                        <w:left w:val="none" w:sz="0" w:space="0" w:color="auto"/>
                        <w:bottom w:val="none" w:sz="0" w:space="0" w:color="auto"/>
                        <w:right w:val="none" w:sz="0" w:space="0" w:color="auto"/>
                      </w:divBdr>
                      <w:divsChild>
                        <w:div w:id="507865005">
                          <w:marLeft w:val="0"/>
                          <w:marRight w:val="0"/>
                          <w:marTop w:val="0"/>
                          <w:marBottom w:val="0"/>
                          <w:divBdr>
                            <w:top w:val="none" w:sz="0" w:space="0" w:color="auto"/>
                            <w:left w:val="none" w:sz="0" w:space="0" w:color="auto"/>
                            <w:bottom w:val="none" w:sz="0" w:space="0" w:color="auto"/>
                            <w:right w:val="none" w:sz="0" w:space="0" w:color="auto"/>
                          </w:divBdr>
                        </w:div>
                      </w:divsChild>
                    </w:div>
                    <w:div w:id="226844931">
                      <w:marLeft w:val="0"/>
                      <w:marRight w:val="0"/>
                      <w:marTop w:val="0"/>
                      <w:marBottom w:val="0"/>
                      <w:divBdr>
                        <w:top w:val="none" w:sz="0" w:space="0" w:color="auto"/>
                        <w:left w:val="none" w:sz="0" w:space="0" w:color="auto"/>
                        <w:bottom w:val="none" w:sz="0" w:space="0" w:color="auto"/>
                        <w:right w:val="none" w:sz="0" w:space="0" w:color="auto"/>
                      </w:divBdr>
                      <w:divsChild>
                        <w:div w:id="508759551">
                          <w:marLeft w:val="0"/>
                          <w:marRight w:val="0"/>
                          <w:marTop w:val="0"/>
                          <w:marBottom w:val="0"/>
                          <w:divBdr>
                            <w:top w:val="none" w:sz="0" w:space="0" w:color="auto"/>
                            <w:left w:val="none" w:sz="0" w:space="0" w:color="auto"/>
                            <w:bottom w:val="none" w:sz="0" w:space="0" w:color="auto"/>
                            <w:right w:val="none" w:sz="0" w:space="0" w:color="auto"/>
                          </w:divBdr>
                        </w:div>
                      </w:divsChild>
                    </w:div>
                    <w:div w:id="393236741">
                      <w:marLeft w:val="0"/>
                      <w:marRight w:val="0"/>
                      <w:marTop w:val="0"/>
                      <w:marBottom w:val="0"/>
                      <w:divBdr>
                        <w:top w:val="none" w:sz="0" w:space="0" w:color="auto"/>
                        <w:left w:val="none" w:sz="0" w:space="0" w:color="auto"/>
                        <w:bottom w:val="none" w:sz="0" w:space="0" w:color="auto"/>
                        <w:right w:val="none" w:sz="0" w:space="0" w:color="auto"/>
                      </w:divBdr>
                      <w:divsChild>
                        <w:div w:id="117722004">
                          <w:marLeft w:val="0"/>
                          <w:marRight w:val="0"/>
                          <w:marTop w:val="0"/>
                          <w:marBottom w:val="0"/>
                          <w:divBdr>
                            <w:top w:val="none" w:sz="0" w:space="0" w:color="auto"/>
                            <w:left w:val="none" w:sz="0" w:space="0" w:color="auto"/>
                            <w:bottom w:val="none" w:sz="0" w:space="0" w:color="auto"/>
                            <w:right w:val="none" w:sz="0" w:space="0" w:color="auto"/>
                          </w:divBdr>
                        </w:div>
                        <w:div w:id="215899040">
                          <w:marLeft w:val="0"/>
                          <w:marRight w:val="0"/>
                          <w:marTop w:val="0"/>
                          <w:marBottom w:val="0"/>
                          <w:divBdr>
                            <w:top w:val="none" w:sz="0" w:space="0" w:color="auto"/>
                            <w:left w:val="none" w:sz="0" w:space="0" w:color="auto"/>
                            <w:bottom w:val="none" w:sz="0" w:space="0" w:color="auto"/>
                            <w:right w:val="none" w:sz="0" w:space="0" w:color="auto"/>
                          </w:divBdr>
                        </w:div>
                        <w:div w:id="308174870">
                          <w:marLeft w:val="0"/>
                          <w:marRight w:val="0"/>
                          <w:marTop w:val="0"/>
                          <w:marBottom w:val="0"/>
                          <w:divBdr>
                            <w:top w:val="none" w:sz="0" w:space="0" w:color="auto"/>
                            <w:left w:val="none" w:sz="0" w:space="0" w:color="auto"/>
                            <w:bottom w:val="none" w:sz="0" w:space="0" w:color="auto"/>
                            <w:right w:val="none" w:sz="0" w:space="0" w:color="auto"/>
                          </w:divBdr>
                        </w:div>
                        <w:div w:id="572743368">
                          <w:marLeft w:val="0"/>
                          <w:marRight w:val="0"/>
                          <w:marTop w:val="0"/>
                          <w:marBottom w:val="0"/>
                          <w:divBdr>
                            <w:top w:val="none" w:sz="0" w:space="0" w:color="auto"/>
                            <w:left w:val="none" w:sz="0" w:space="0" w:color="auto"/>
                            <w:bottom w:val="none" w:sz="0" w:space="0" w:color="auto"/>
                            <w:right w:val="none" w:sz="0" w:space="0" w:color="auto"/>
                          </w:divBdr>
                        </w:div>
                        <w:div w:id="597517743">
                          <w:marLeft w:val="0"/>
                          <w:marRight w:val="0"/>
                          <w:marTop w:val="0"/>
                          <w:marBottom w:val="0"/>
                          <w:divBdr>
                            <w:top w:val="none" w:sz="0" w:space="0" w:color="auto"/>
                            <w:left w:val="none" w:sz="0" w:space="0" w:color="auto"/>
                            <w:bottom w:val="none" w:sz="0" w:space="0" w:color="auto"/>
                            <w:right w:val="none" w:sz="0" w:space="0" w:color="auto"/>
                          </w:divBdr>
                        </w:div>
                        <w:div w:id="1053697448">
                          <w:marLeft w:val="0"/>
                          <w:marRight w:val="0"/>
                          <w:marTop w:val="0"/>
                          <w:marBottom w:val="0"/>
                          <w:divBdr>
                            <w:top w:val="none" w:sz="0" w:space="0" w:color="auto"/>
                            <w:left w:val="none" w:sz="0" w:space="0" w:color="auto"/>
                            <w:bottom w:val="none" w:sz="0" w:space="0" w:color="auto"/>
                            <w:right w:val="none" w:sz="0" w:space="0" w:color="auto"/>
                          </w:divBdr>
                        </w:div>
                        <w:div w:id="1217618248">
                          <w:marLeft w:val="0"/>
                          <w:marRight w:val="0"/>
                          <w:marTop w:val="0"/>
                          <w:marBottom w:val="0"/>
                          <w:divBdr>
                            <w:top w:val="none" w:sz="0" w:space="0" w:color="auto"/>
                            <w:left w:val="none" w:sz="0" w:space="0" w:color="auto"/>
                            <w:bottom w:val="none" w:sz="0" w:space="0" w:color="auto"/>
                            <w:right w:val="none" w:sz="0" w:space="0" w:color="auto"/>
                          </w:divBdr>
                        </w:div>
                        <w:div w:id="1241019437">
                          <w:marLeft w:val="0"/>
                          <w:marRight w:val="0"/>
                          <w:marTop w:val="0"/>
                          <w:marBottom w:val="0"/>
                          <w:divBdr>
                            <w:top w:val="none" w:sz="0" w:space="0" w:color="auto"/>
                            <w:left w:val="none" w:sz="0" w:space="0" w:color="auto"/>
                            <w:bottom w:val="none" w:sz="0" w:space="0" w:color="auto"/>
                            <w:right w:val="none" w:sz="0" w:space="0" w:color="auto"/>
                          </w:divBdr>
                        </w:div>
                        <w:div w:id="1670867635">
                          <w:marLeft w:val="0"/>
                          <w:marRight w:val="0"/>
                          <w:marTop w:val="0"/>
                          <w:marBottom w:val="0"/>
                          <w:divBdr>
                            <w:top w:val="none" w:sz="0" w:space="0" w:color="auto"/>
                            <w:left w:val="none" w:sz="0" w:space="0" w:color="auto"/>
                            <w:bottom w:val="none" w:sz="0" w:space="0" w:color="auto"/>
                            <w:right w:val="none" w:sz="0" w:space="0" w:color="auto"/>
                          </w:divBdr>
                        </w:div>
                      </w:divsChild>
                    </w:div>
                    <w:div w:id="524249814">
                      <w:marLeft w:val="0"/>
                      <w:marRight w:val="0"/>
                      <w:marTop w:val="0"/>
                      <w:marBottom w:val="0"/>
                      <w:divBdr>
                        <w:top w:val="none" w:sz="0" w:space="0" w:color="auto"/>
                        <w:left w:val="none" w:sz="0" w:space="0" w:color="auto"/>
                        <w:bottom w:val="none" w:sz="0" w:space="0" w:color="auto"/>
                        <w:right w:val="none" w:sz="0" w:space="0" w:color="auto"/>
                      </w:divBdr>
                      <w:divsChild>
                        <w:div w:id="968819436">
                          <w:marLeft w:val="0"/>
                          <w:marRight w:val="0"/>
                          <w:marTop w:val="0"/>
                          <w:marBottom w:val="0"/>
                          <w:divBdr>
                            <w:top w:val="none" w:sz="0" w:space="0" w:color="auto"/>
                            <w:left w:val="none" w:sz="0" w:space="0" w:color="auto"/>
                            <w:bottom w:val="none" w:sz="0" w:space="0" w:color="auto"/>
                            <w:right w:val="none" w:sz="0" w:space="0" w:color="auto"/>
                          </w:divBdr>
                        </w:div>
                      </w:divsChild>
                    </w:div>
                    <w:div w:id="681205537">
                      <w:marLeft w:val="0"/>
                      <w:marRight w:val="0"/>
                      <w:marTop w:val="0"/>
                      <w:marBottom w:val="0"/>
                      <w:divBdr>
                        <w:top w:val="none" w:sz="0" w:space="0" w:color="auto"/>
                        <w:left w:val="none" w:sz="0" w:space="0" w:color="auto"/>
                        <w:bottom w:val="none" w:sz="0" w:space="0" w:color="auto"/>
                        <w:right w:val="none" w:sz="0" w:space="0" w:color="auto"/>
                      </w:divBdr>
                      <w:divsChild>
                        <w:div w:id="1415322276">
                          <w:marLeft w:val="0"/>
                          <w:marRight w:val="0"/>
                          <w:marTop w:val="0"/>
                          <w:marBottom w:val="0"/>
                          <w:divBdr>
                            <w:top w:val="none" w:sz="0" w:space="0" w:color="auto"/>
                            <w:left w:val="none" w:sz="0" w:space="0" w:color="auto"/>
                            <w:bottom w:val="none" w:sz="0" w:space="0" w:color="auto"/>
                            <w:right w:val="none" w:sz="0" w:space="0" w:color="auto"/>
                          </w:divBdr>
                        </w:div>
                      </w:divsChild>
                    </w:div>
                    <w:div w:id="700253359">
                      <w:marLeft w:val="0"/>
                      <w:marRight w:val="0"/>
                      <w:marTop w:val="0"/>
                      <w:marBottom w:val="0"/>
                      <w:divBdr>
                        <w:top w:val="none" w:sz="0" w:space="0" w:color="auto"/>
                        <w:left w:val="none" w:sz="0" w:space="0" w:color="auto"/>
                        <w:bottom w:val="none" w:sz="0" w:space="0" w:color="auto"/>
                        <w:right w:val="none" w:sz="0" w:space="0" w:color="auto"/>
                      </w:divBdr>
                      <w:divsChild>
                        <w:div w:id="418143493">
                          <w:marLeft w:val="0"/>
                          <w:marRight w:val="0"/>
                          <w:marTop w:val="0"/>
                          <w:marBottom w:val="0"/>
                          <w:divBdr>
                            <w:top w:val="none" w:sz="0" w:space="0" w:color="auto"/>
                            <w:left w:val="none" w:sz="0" w:space="0" w:color="auto"/>
                            <w:bottom w:val="none" w:sz="0" w:space="0" w:color="auto"/>
                            <w:right w:val="none" w:sz="0" w:space="0" w:color="auto"/>
                          </w:divBdr>
                        </w:div>
                      </w:divsChild>
                    </w:div>
                    <w:div w:id="704406140">
                      <w:marLeft w:val="0"/>
                      <w:marRight w:val="0"/>
                      <w:marTop w:val="0"/>
                      <w:marBottom w:val="0"/>
                      <w:divBdr>
                        <w:top w:val="none" w:sz="0" w:space="0" w:color="auto"/>
                        <w:left w:val="none" w:sz="0" w:space="0" w:color="auto"/>
                        <w:bottom w:val="none" w:sz="0" w:space="0" w:color="auto"/>
                        <w:right w:val="none" w:sz="0" w:space="0" w:color="auto"/>
                      </w:divBdr>
                      <w:divsChild>
                        <w:div w:id="520247600">
                          <w:marLeft w:val="0"/>
                          <w:marRight w:val="0"/>
                          <w:marTop w:val="0"/>
                          <w:marBottom w:val="0"/>
                          <w:divBdr>
                            <w:top w:val="none" w:sz="0" w:space="0" w:color="auto"/>
                            <w:left w:val="none" w:sz="0" w:space="0" w:color="auto"/>
                            <w:bottom w:val="none" w:sz="0" w:space="0" w:color="auto"/>
                            <w:right w:val="none" w:sz="0" w:space="0" w:color="auto"/>
                          </w:divBdr>
                        </w:div>
                      </w:divsChild>
                    </w:div>
                    <w:div w:id="730158918">
                      <w:marLeft w:val="0"/>
                      <w:marRight w:val="0"/>
                      <w:marTop w:val="0"/>
                      <w:marBottom w:val="0"/>
                      <w:divBdr>
                        <w:top w:val="none" w:sz="0" w:space="0" w:color="auto"/>
                        <w:left w:val="none" w:sz="0" w:space="0" w:color="auto"/>
                        <w:bottom w:val="none" w:sz="0" w:space="0" w:color="auto"/>
                        <w:right w:val="none" w:sz="0" w:space="0" w:color="auto"/>
                      </w:divBdr>
                      <w:divsChild>
                        <w:div w:id="1550916758">
                          <w:marLeft w:val="0"/>
                          <w:marRight w:val="0"/>
                          <w:marTop w:val="0"/>
                          <w:marBottom w:val="0"/>
                          <w:divBdr>
                            <w:top w:val="none" w:sz="0" w:space="0" w:color="auto"/>
                            <w:left w:val="none" w:sz="0" w:space="0" w:color="auto"/>
                            <w:bottom w:val="none" w:sz="0" w:space="0" w:color="auto"/>
                            <w:right w:val="none" w:sz="0" w:space="0" w:color="auto"/>
                          </w:divBdr>
                        </w:div>
                      </w:divsChild>
                    </w:div>
                    <w:div w:id="771127756">
                      <w:marLeft w:val="0"/>
                      <w:marRight w:val="0"/>
                      <w:marTop w:val="0"/>
                      <w:marBottom w:val="0"/>
                      <w:divBdr>
                        <w:top w:val="none" w:sz="0" w:space="0" w:color="auto"/>
                        <w:left w:val="none" w:sz="0" w:space="0" w:color="auto"/>
                        <w:bottom w:val="none" w:sz="0" w:space="0" w:color="auto"/>
                        <w:right w:val="none" w:sz="0" w:space="0" w:color="auto"/>
                      </w:divBdr>
                      <w:divsChild>
                        <w:div w:id="1565331068">
                          <w:marLeft w:val="0"/>
                          <w:marRight w:val="0"/>
                          <w:marTop w:val="0"/>
                          <w:marBottom w:val="0"/>
                          <w:divBdr>
                            <w:top w:val="none" w:sz="0" w:space="0" w:color="auto"/>
                            <w:left w:val="none" w:sz="0" w:space="0" w:color="auto"/>
                            <w:bottom w:val="none" w:sz="0" w:space="0" w:color="auto"/>
                            <w:right w:val="none" w:sz="0" w:space="0" w:color="auto"/>
                          </w:divBdr>
                        </w:div>
                      </w:divsChild>
                    </w:div>
                    <w:div w:id="861674774">
                      <w:marLeft w:val="0"/>
                      <w:marRight w:val="0"/>
                      <w:marTop w:val="0"/>
                      <w:marBottom w:val="0"/>
                      <w:divBdr>
                        <w:top w:val="none" w:sz="0" w:space="0" w:color="auto"/>
                        <w:left w:val="none" w:sz="0" w:space="0" w:color="auto"/>
                        <w:bottom w:val="none" w:sz="0" w:space="0" w:color="auto"/>
                        <w:right w:val="none" w:sz="0" w:space="0" w:color="auto"/>
                      </w:divBdr>
                      <w:divsChild>
                        <w:div w:id="1522012563">
                          <w:marLeft w:val="0"/>
                          <w:marRight w:val="0"/>
                          <w:marTop w:val="0"/>
                          <w:marBottom w:val="0"/>
                          <w:divBdr>
                            <w:top w:val="none" w:sz="0" w:space="0" w:color="auto"/>
                            <w:left w:val="none" w:sz="0" w:space="0" w:color="auto"/>
                            <w:bottom w:val="none" w:sz="0" w:space="0" w:color="auto"/>
                            <w:right w:val="none" w:sz="0" w:space="0" w:color="auto"/>
                          </w:divBdr>
                        </w:div>
                      </w:divsChild>
                    </w:div>
                    <w:div w:id="903371906">
                      <w:marLeft w:val="0"/>
                      <w:marRight w:val="0"/>
                      <w:marTop w:val="0"/>
                      <w:marBottom w:val="0"/>
                      <w:divBdr>
                        <w:top w:val="none" w:sz="0" w:space="0" w:color="auto"/>
                        <w:left w:val="none" w:sz="0" w:space="0" w:color="auto"/>
                        <w:bottom w:val="none" w:sz="0" w:space="0" w:color="auto"/>
                        <w:right w:val="none" w:sz="0" w:space="0" w:color="auto"/>
                      </w:divBdr>
                      <w:divsChild>
                        <w:div w:id="1126388726">
                          <w:marLeft w:val="0"/>
                          <w:marRight w:val="0"/>
                          <w:marTop w:val="0"/>
                          <w:marBottom w:val="0"/>
                          <w:divBdr>
                            <w:top w:val="none" w:sz="0" w:space="0" w:color="auto"/>
                            <w:left w:val="none" w:sz="0" w:space="0" w:color="auto"/>
                            <w:bottom w:val="none" w:sz="0" w:space="0" w:color="auto"/>
                            <w:right w:val="none" w:sz="0" w:space="0" w:color="auto"/>
                          </w:divBdr>
                        </w:div>
                      </w:divsChild>
                    </w:div>
                    <w:div w:id="971710328">
                      <w:marLeft w:val="0"/>
                      <w:marRight w:val="0"/>
                      <w:marTop w:val="0"/>
                      <w:marBottom w:val="0"/>
                      <w:divBdr>
                        <w:top w:val="none" w:sz="0" w:space="0" w:color="auto"/>
                        <w:left w:val="none" w:sz="0" w:space="0" w:color="auto"/>
                        <w:bottom w:val="none" w:sz="0" w:space="0" w:color="auto"/>
                        <w:right w:val="none" w:sz="0" w:space="0" w:color="auto"/>
                      </w:divBdr>
                      <w:divsChild>
                        <w:div w:id="2085175692">
                          <w:marLeft w:val="0"/>
                          <w:marRight w:val="0"/>
                          <w:marTop w:val="0"/>
                          <w:marBottom w:val="0"/>
                          <w:divBdr>
                            <w:top w:val="none" w:sz="0" w:space="0" w:color="auto"/>
                            <w:left w:val="none" w:sz="0" w:space="0" w:color="auto"/>
                            <w:bottom w:val="none" w:sz="0" w:space="0" w:color="auto"/>
                            <w:right w:val="none" w:sz="0" w:space="0" w:color="auto"/>
                          </w:divBdr>
                        </w:div>
                      </w:divsChild>
                    </w:div>
                    <w:div w:id="1245871157">
                      <w:marLeft w:val="0"/>
                      <w:marRight w:val="0"/>
                      <w:marTop w:val="0"/>
                      <w:marBottom w:val="0"/>
                      <w:divBdr>
                        <w:top w:val="none" w:sz="0" w:space="0" w:color="auto"/>
                        <w:left w:val="none" w:sz="0" w:space="0" w:color="auto"/>
                        <w:bottom w:val="none" w:sz="0" w:space="0" w:color="auto"/>
                        <w:right w:val="none" w:sz="0" w:space="0" w:color="auto"/>
                      </w:divBdr>
                      <w:divsChild>
                        <w:div w:id="550458446">
                          <w:marLeft w:val="0"/>
                          <w:marRight w:val="0"/>
                          <w:marTop w:val="0"/>
                          <w:marBottom w:val="0"/>
                          <w:divBdr>
                            <w:top w:val="none" w:sz="0" w:space="0" w:color="auto"/>
                            <w:left w:val="none" w:sz="0" w:space="0" w:color="auto"/>
                            <w:bottom w:val="none" w:sz="0" w:space="0" w:color="auto"/>
                            <w:right w:val="none" w:sz="0" w:space="0" w:color="auto"/>
                          </w:divBdr>
                        </w:div>
                      </w:divsChild>
                    </w:div>
                    <w:div w:id="1266578723">
                      <w:marLeft w:val="0"/>
                      <w:marRight w:val="0"/>
                      <w:marTop w:val="0"/>
                      <w:marBottom w:val="0"/>
                      <w:divBdr>
                        <w:top w:val="none" w:sz="0" w:space="0" w:color="auto"/>
                        <w:left w:val="none" w:sz="0" w:space="0" w:color="auto"/>
                        <w:bottom w:val="none" w:sz="0" w:space="0" w:color="auto"/>
                        <w:right w:val="none" w:sz="0" w:space="0" w:color="auto"/>
                      </w:divBdr>
                      <w:divsChild>
                        <w:div w:id="1904758798">
                          <w:marLeft w:val="0"/>
                          <w:marRight w:val="0"/>
                          <w:marTop w:val="0"/>
                          <w:marBottom w:val="0"/>
                          <w:divBdr>
                            <w:top w:val="none" w:sz="0" w:space="0" w:color="auto"/>
                            <w:left w:val="none" w:sz="0" w:space="0" w:color="auto"/>
                            <w:bottom w:val="none" w:sz="0" w:space="0" w:color="auto"/>
                            <w:right w:val="none" w:sz="0" w:space="0" w:color="auto"/>
                          </w:divBdr>
                        </w:div>
                      </w:divsChild>
                    </w:div>
                    <w:div w:id="1281646066">
                      <w:marLeft w:val="0"/>
                      <w:marRight w:val="0"/>
                      <w:marTop w:val="0"/>
                      <w:marBottom w:val="0"/>
                      <w:divBdr>
                        <w:top w:val="none" w:sz="0" w:space="0" w:color="auto"/>
                        <w:left w:val="none" w:sz="0" w:space="0" w:color="auto"/>
                        <w:bottom w:val="none" w:sz="0" w:space="0" w:color="auto"/>
                        <w:right w:val="none" w:sz="0" w:space="0" w:color="auto"/>
                      </w:divBdr>
                      <w:divsChild>
                        <w:div w:id="1224758680">
                          <w:marLeft w:val="0"/>
                          <w:marRight w:val="0"/>
                          <w:marTop w:val="0"/>
                          <w:marBottom w:val="0"/>
                          <w:divBdr>
                            <w:top w:val="none" w:sz="0" w:space="0" w:color="auto"/>
                            <w:left w:val="none" w:sz="0" w:space="0" w:color="auto"/>
                            <w:bottom w:val="none" w:sz="0" w:space="0" w:color="auto"/>
                            <w:right w:val="none" w:sz="0" w:space="0" w:color="auto"/>
                          </w:divBdr>
                        </w:div>
                      </w:divsChild>
                    </w:div>
                    <w:div w:id="1483619669">
                      <w:marLeft w:val="0"/>
                      <w:marRight w:val="0"/>
                      <w:marTop w:val="0"/>
                      <w:marBottom w:val="0"/>
                      <w:divBdr>
                        <w:top w:val="none" w:sz="0" w:space="0" w:color="auto"/>
                        <w:left w:val="none" w:sz="0" w:space="0" w:color="auto"/>
                        <w:bottom w:val="none" w:sz="0" w:space="0" w:color="auto"/>
                        <w:right w:val="none" w:sz="0" w:space="0" w:color="auto"/>
                      </w:divBdr>
                      <w:divsChild>
                        <w:div w:id="70273111">
                          <w:marLeft w:val="0"/>
                          <w:marRight w:val="0"/>
                          <w:marTop w:val="0"/>
                          <w:marBottom w:val="0"/>
                          <w:divBdr>
                            <w:top w:val="none" w:sz="0" w:space="0" w:color="auto"/>
                            <w:left w:val="none" w:sz="0" w:space="0" w:color="auto"/>
                            <w:bottom w:val="none" w:sz="0" w:space="0" w:color="auto"/>
                            <w:right w:val="none" w:sz="0" w:space="0" w:color="auto"/>
                          </w:divBdr>
                        </w:div>
                      </w:divsChild>
                    </w:div>
                    <w:div w:id="1496144088">
                      <w:marLeft w:val="0"/>
                      <w:marRight w:val="0"/>
                      <w:marTop w:val="0"/>
                      <w:marBottom w:val="0"/>
                      <w:divBdr>
                        <w:top w:val="none" w:sz="0" w:space="0" w:color="auto"/>
                        <w:left w:val="none" w:sz="0" w:space="0" w:color="auto"/>
                        <w:bottom w:val="none" w:sz="0" w:space="0" w:color="auto"/>
                        <w:right w:val="none" w:sz="0" w:space="0" w:color="auto"/>
                      </w:divBdr>
                      <w:divsChild>
                        <w:div w:id="727922737">
                          <w:marLeft w:val="0"/>
                          <w:marRight w:val="0"/>
                          <w:marTop w:val="0"/>
                          <w:marBottom w:val="0"/>
                          <w:divBdr>
                            <w:top w:val="none" w:sz="0" w:space="0" w:color="auto"/>
                            <w:left w:val="none" w:sz="0" w:space="0" w:color="auto"/>
                            <w:bottom w:val="none" w:sz="0" w:space="0" w:color="auto"/>
                            <w:right w:val="none" w:sz="0" w:space="0" w:color="auto"/>
                          </w:divBdr>
                        </w:div>
                      </w:divsChild>
                    </w:div>
                    <w:div w:id="1507092011">
                      <w:marLeft w:val="0"/>
                      <w:marRight w:val="0"/>
                      <w:marTop w:val="0"/>
                      <w:marBottom w:val="0"/>
                      <w:divBdr>
                        <w:top w:val="none" w:sz="0" w:space="0" w:color="auto"/>
                        <w:left w:val="none" w:sz="0" w:space="0" w:color="auto"/>
                        <w:bottom w:val="none" w:sz="0" w:space="0" w:color="auto"/>
                        <w:right w:val="none" w:sz="0" w:space="0" w:color="auto"/>
                      </w:divBdr>
                      <w:divsChild>
                        <w:div w:id="1235042064">
                          <w:marLeft w:val="0"/>
                          <w:marRight w:val="0"/>
                          <w:marTop w:val="0"/>
                          <w:marBottom w:val="0"/>
                          <w:divBdr>
                            <w:top w:val="none" w:sz="0" w:space="0" w:color="auto"/>
                            <w:left w:val="none" w:sz="0" w:space="0" w:color="auto"/>
                            <w:bottom w:val="none" w:sz="0" w:space="0" w:color="auto"/>
                            <w:right w:val="none" w:sz="0" w:space="0" w:color="auto"/>
                          </w:divBdr>
                        </w:div>
                      </w:divsChild>
                    </w:div>
                    <w:div w:id="1595821462">
                      <w:marLeft w:val="0"/>
                      <w:marRight w:val="0"/>
                      <w:marTop w:val="0"/>
                      <w:marBottom w:val="0"/>
                      <w:divBdr>
                        <w:top w:val="none" w:sz="0" w:space="0" w:color="auto"/>
                        <w:left w:val="none" w:sz="0" w:space="0" w:color="auto"/>
                        <w:bottom w:val="none" w:sz="0" w:space="0" w:color="auto"/>
                        <w:right w:val="none" w:sz="0" w:space="0" w:color="auto"/>
                      </w:divBdr>
                      <w:divsChild>
                        <w:div w:id="808400909">
                          <w:marLeft w:val="0"/>
                          <w:marRight w:val="0"/>
                          <w:marTop w:val="0"/>
                          <w:marBottom w:val="0"/>
                          <w:divBdr>
                            <w:top w:val="none" w:sz="0" w:space="0" w:color="auto"/>
                            <w:left w:val="none" w:sz="0" w:space="0" w:color="auto"/>
                            <w:bottom w:val="none" w:sz="0" w:space="0" w:color="auto"/>
                            <w:right w:val="none" w:sz="0" w:space="0" w:color="auto"/>
                          </w:divBdr>
                        </w:div>
                      </w:divsChild>
                    </w:div>
                    <w:div w:id="1604260839">
                      <w:marLeft w:val="0"/>
                      <w:marRight w:val="0"/>
                      <w:marTop w:val="0"/>
                      <w:marBottom w:val="0"/>
                      <w:divBdr>
                        <w:top w:val="none" w:sz="0" w:space="0" w:color="auto"/>
                        <w:left w:val="none" w:sz="0" w:space="0" w:color="auto"/>
                        <w:bottom w:val="none" w:sz="0" w:space="0" w:color="auto"/>
                        <w:right w:val="none" w:sz="0" w:space="0" w:color="auto"/>
                      </w:divBdr>
                      <w:divsChild>
                        <w:div w:id="715469690">
                          <w:marLeft w:val="0"/>
                          <w:marRight w:val="0"/>
                          <w:marTop w:val="0"/>
                          <w:marBottom w:val="0"/>
                          <w:divBdr>
                            <w:top w:val="none" w:sz="0" w:space="0" w:color="auto"/>
                            <w:left w:val="none" w:sz="0" w:space="0" w:color="auto"/>
                            <w:bottom w:val="none" w:sz="0" w:space="0" w:color="auto"/>
                            <w:right w:val="none" w:sz="0" w:space="0" w:color="auto"/>
                          </w:divBdr>
                        </w:div>
                      </w:divsChild>
                    </w:div>
                    <w:div w:id="1633094779">
                      <w:marLeft w:val="0"/>
                      <w:marRight w:val="0"/>
                      <w:marTop w:val="0"/>
                      <w:marBottom w:val="0"/>
                      <w:divBdr>
                        <w:top w:val="none" w:sz="0" w:space="0" w:color="auto"/>
                        <w:left w:val="none" w:sz="0" w:space="0" w:color="auto"/>
                        <w:bottom w:val="none" w:sz="0" w:space="0" w:color="auto"/>
                        <w:right w:val="none" w:sz="0" w:space="0" w:color="auto"/>
                      </w:divBdr>
                      <w:divsChild>
                        <w:div w:id="1513184478">
                          <w:marLeft w:val="0"/>
                          <w:marRight w:val="0"/>
                          <w:marTop w:val="0"/>
                          <w:marBottom w:val="0"/>
                          <w:divBdr>
                            <w:top w:val="none" w:sz="0" w:space="0" w:color="auto"/>
                            <w:left w:val="none" w:sz="0" w:space="0" w:color="auto"/>
                            <w:bottom w:val="none" w:sz="0" w:space="0" w:color="auto"/>
                            <w:right w:val="none" w:sz="0" w:space="0" w:color="auto"/>
                          </w:divBdr>
                        </w:div>
                      </w:divsChild>
                    </w:div>
                    <w:div w:id="1639607490">
                      <w:marLeft w:val="0"/>
                      <w:marRight w:val="0"/>
                      <w:marTop w:val="0"/>
                      <w:marBottom w:val="0"/>
                      <w:divBdr>
                        <w:top w:val="none" w:sz="0" w:space="0" w:color="auto"/>
                        <w:left w:val="none" w:sz="0" w:space="0" w:color="auto"/>
                        <w:bottom w:val="none" w:sz="0" w:space="0" w:color="auto"/>
                        <w:right w:val="none" w:sz="0" w:space="0" w:color="auto"/>
                      </w:divBdr>
                      <w:divsChild>
                        <w:div w:id="256643863">
                          <w:marLeft w:val="0"/>
                          <w:marRight w:val="0"/>
                          <w:marTop w:val="0"/>
                          <w:marBottom w:val="0"/>
                          <w:divBdr>
                            <w:top w:val="none" w:sz="0" w:space="0" w:color="auto"/>
                            <w:left w:val="none" w:sz="0" w:space="0" w:color="auto"/>
                            <w:bottom w:val="none" w:sz="0" w:space="0" w:color="auto"/>
                            <w:right w:val="none" w:sz="0" w:space="0" w:color="auto"/>
                          </w:divBdr>
                        </w:div>
                      </w:divsChild>
                    </w:div>
                    <w:div w:id="1644306695">
                      <w:marLeft w:val="0"/>
                      <w:marRight w:val="0"/>
                      <w:marTop w:val="0"/>
                      <w:marBottom w:val="0"/>
                      <w:divBdr>
                        <w:top w:val="none" w:sz="0" w:space="0" w:color="auto"/>
                        <w:left w:val="none" w:sz="0" w:space="0" w:color="auto"/>
                        <w:bottom w:val="none" w:sz="0" w:space="0" w:color="auto"/>
                        <w:right w:val="none" w:sz="0" w:space="0" w:color="auto"/>
                      </w:divBdr>
                      <w:divsChild>
                        <w:div w:id="860359300">
                          <w:marLeft w:val="0"/>
                          <w:marRight w:val="0"/>
                          <w:marTop w:val="0"/>
                          <w:marBottom w:val="0"/>
                          <w:divBdr>
                            <w:top w:val="none" w:sz="0" w:space="0" w:color="auto"/>
                            <w:left w:val="none" w:sz="0" w:space="0" w:color="auto"/>
                            <w:bottom w:val="none" w:sz="0" w:space="0" w:color="auto"/>
                            <w:right w:val="none" w:sz="0" w:space="0" w:color="auto"/>
                          </w:divBdr>
                        </w:div>
                      </w:divsChild>
                    </w:div>
                    <w:div w:id="1671178787">
                      <w:marLeft w:val="0"/>
                      <w:marRight w:val="0"/>
                      <w:marTop w:val="0"/>
                      <w:marBottom w:val="0"/>
                      <w:divBdr>
                        <w:top w:val="none" w:sz="0" w:space="0" w:color="auto"/>
                        <w:left w:val="none" w:sz="0" w:space="0" w:color="auto"/>
                        <w:bottom w:val="none" w:sz="0" w:space="0" w:color="auto"/>
                        <w:right w:val="none" w:sz="0" w:space="0" w:color="auto"/>
                      </w:divBdr>
                      <w:divsChild>
                        <w:div w:id="709765853">
                          <w:marLeft w:val="0"/>
                          <w:marRight w:val="0"/>
                          <w:marTop w:val="0"/>
                          <w:marBottom w:val="0"/>
                          <w:divBdr>
                            <w:top w:val="none" w:sz="0" w:space="0" w:color="auto"/>
                            <w:left w:val="none" w:sz="0" w:space="0" w:color="auto"/>
                            <w:bottom w:val="none" w:sz="0" w:space="0" w:color="auto"/>
                            <w:right w:val="none" w:sz="0" w:space="0" w:color="auto"/>
                          </w:divBdr>
                        </w:div>
                      </w:divsChild>
                    </w:div>
                    <w:div w:id="1775244198">
                      <w:marLeft w:val="0"/>
                      <w:marRight w:val="0"/>
                      <w:marTop w:val="0"/>
                      <w:marBottom w:val="0"/>
                      <w:divBdr>
                        <w:top w:val="none" w:sz="0" w:space="0" w:color="auto"/>
                        <w:left w:val="none" w:sz="0" w:space="0" w:color="auto"/>
                        <w:bottom w:val="none" w:sz="0" w:space="0" w:color="auto"/>
                        <w:right w:val="none" w:sz="0" w:space="0" w:color="auto"/>
                      </w:divBdr>
                      <w:divsChild>
                        <w:div w:id="141241667">
                          <w:marLeft w:val="0"/>
                          <w:marRight w:val="0"/>
                          <w:marTop w:val="0"/>
                          <w:marBottom w:val="0"/>
                          <w:divBdr>
                            <w:top w:val="none" w:sz="0" w:space="0" w:color="auto"/>
                            <w:left w:val="none" w:sz="0" w:space="0" w:color="auto"/>
                            <w:bottom w:val="none" w:sz="0" w:space="0" w:color="auto"/>
                            <w:right w:val="none" w:sz="0" w:space="0" w:color="auto"/>
                          </w:divBdr>
                        </w:div>
                      </w:divsChild>
                    </w:div>
                    <w:div w:id="1850482821">
                      <w:marLeft w:val="0"/>
                      <w:marRight w:val="0"/>
                      <w:marTop w:val="0"/>
                      <w:marBottom w:val="0"/>
                      <w:divBdr>
                        <w:top w:val="none" w:sz="0" w:space="0" w:color="auto"/>
                        <w:left w:val="none" w:sz="0" w:space="0" w:color="auto"/>
                        <w:bottom w:val="none" w:sz="0" w:space="0" w:color="auto"/>
                        <w:right w:val="none" w:sz="0" w:space="0" w:color="auto"/>
                      </w:divBdr>
                      <w:divsChild>
                        <w:div w:id="543099604">
                          <w:marLeft w:val="0"/>
                          <w:marRight w:val="0"/>
                          <w:marTop w:val="0"/>
                          <w:marBottom w:val="0"/>
                          <w:divBdr>
                            <w:top w:val="none" w:sz="0" w:space="0" w:color="auto"/>
                            <w:left w:val="none" w:sz="0" w:space="0" w:color="auto"/>
                            <w:bottom w:val="none" w:sz="0" w:space="0" w:color="auto"/>
                            <w:right w:val="none" w:sz="0" w:space="0" w:color="auto"/>
                          </w:divBdr>
                        </w:div>
                      </w:divsChild>
                    </w:div>
                    <w:div w:id="1871526390">
                      <w:marLeft w:val="0"/>
                      <w:marRight w:val="0"/>
                      <w:marTop w:val="0"/>
                      <w:marBottom w:val="0"/>
                      <w:divBdr>
                        <w:top w:val="none" w:sz="0" w:space="0" w:color="auto"/>
                        <w:left w:val="none" w:sz="0" w:space="0" w:color="auto"/>
                        <w:bottom w:val="none" w:sz="0" w:space="0" w:color="auto"/>
                        <w:right w:val="none" w:sz="0" w:space="0" w:color="auto"/>
                      </w:divBdr>
                      <w:divsChild>
                        <w:div w:id="2128697737">
                          <w:marLeft w:val="0"/>
                          <w:marRight w:val="0"/>
                          <w:marTop w:val="0"/>
                          <w:marBottom w:val="0"/>
                          <w:divBdr>
                            <w:top w:val="none" w:sz="0" w:space="0" w:color="auto"/>
                            <w:left w:val="none" w:sz="0" w:space="0" w:color="auto"/>
                            <w:bottom w:val="none" w:sz="0" w:space="0" w:color="auto"/>
                            <w:right w:val="none" w:sz="0" w:space="0" w:color="auto"/>
                          </w:divBdr>
                        </w:div>
                      </w:divsChild>
                    </w:div>
                    <w:div w:id="1942446502">
                      <w:marLeft w:val="0"/>
                      <w:marRight w:val="0"/>
                      <w:marTop w:val="0"/>
                      <w:marBottom w:val="0"/>
                      <w:divBdr>
                        <w:top w:val="none" w:sz="0" w:space="0" w:color="auto"/>
                        <w:left w:val="none" w:sz="0" w:space="0" w:color="auto"/>
                        <w:bottom w:val="none" w:sz="0" w:space="0" w:color="auto"/>
                        <w:right w:val="none" w:sz="0" w:space="0" w:color="auto"/>
                      </w:divBdr>
                      <w:divsChild>
                        <w:div w:id="1971012869">
                          <w:marLeft w:val="0"/>
                          <w:marRight w:val="0"/>
                          <w:marTop w:val="0"/>
                          <w:marBottom w:val="0"/>
                          <w:divBdr>
                            <w:top w:val="none" w:sz="0" w:space="0" w:color="auto"/>
                            <w:left w:val="none" w:sz="0" w:space="0" w:color="auto"/>
                            <w:bottom w:val="none" w:sz="0" w:space="0" w:color="auto"/>
                            <w:right w:val="none" w:sz="0" w:space="0" w:color="auto"/>
                          </w:divBdr>
                        </w:div>
                      </w:divsChild>
                    </w:div>
                    <w:div w:id="2060011769">
                      <w:marLeft w:val="0"/>
                      <w:marRight w:val="0"/>
                      <w:marTop w:val="0"/>
                      <w:marBottom w:val="0"/>
                      <w:divBdr>
                        <w:top w:val="none" w:sz="0" w:space="0" w:color="auto"/>
                        <w:left w:val="none" w:sz="0" w:space="0" w:color="auto"/>
                        <w:bottom w:val="none" w:sz="0" w:space="0" w:color="auto"/>
                        <w:right w:val="none" w:sz="0" w:space="0" w:color="auto"/>
                      </w:divBdr>
                      <w:divsChild>
                        <w:div w:id="2116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1527">
      <w:bodyDiv w:val="1"/>
      <w:marLeft w:val="0"/>
      <w:marRight w:val="0"/>
      <w:marTop w:val="0"/>
      <w:marBottom w:val="0"/>
      <w:divBdr>
        <w:top w:val="none" w:sz="0" w:space="0" w:color="auto"/>
        <w:left w:val="none" w:sz="0" w:space="0" w:color="auto"/>
        <w:bottom w:val="none" w:sz="0" w:space="0" w:color="auto"/>
        <w:right w:val="none" w:sz="0" w:space="0" w:color="auto"/>
      </w:divBdr>
    </w:div>
    <w:div w:id="201864186">
      <w:bodyDiv w:val="1"/>
      <w:marLeft w:val="0"/>
      <w:marRight w:val="0"/>
      <w:marTop w:val="0"/>
      <w:marBottom w:val="0"/>
      <w:divBdr>
        <w:top w:val="none" w:sz="0" w:space="0" w:color="auto"/>
        <w:left w:val="none" w:sz="0" w:space="0" w:color="auto"/>
        <w:bottom w:val="none" w:sz="0" w:space="0" w:color="auto"/>
        <w:right w:val="none" w:sz="0" w:space="0" w:color="auto"/>
      </w:divBdr>
      <w:divsChild>
        <w:div w:id="2053387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066598">
              <w:marLeft w:val="0"/>
              <w:marRight w:val="0"/>
              <w:marTop w:val="0"/>
              <w:marBottom w:val="0"/>
              <w:divBdr>
                <w:top w:val="none" w:sz="0" w:space="0" w:color="auto"/>
                <w:left w:val="none" w:sz="0" w:space="0" w:color="auto"/>
                <w:bottom w:val="none" w:sz="0" w:space="0" w:color="auto"/>
                <w:right w:val="none" w:sz="0" w:space="0" w:color="auto"/>
              </w:divBdr>
              <w:divsChild>
                <w:div w:id="4638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6705">
      <w:bodyDiv w:val="1"/>
      <w:marLeft w:val="0"/>
      <w:marRight w:val="0"/>
      <w:marTop w:val="0"/>
      <w:marBottom w:val="0"/>
      <w:divBdr>
        <w:top w:val="none" w:sz="0" w:space="0" w:color="auto"/>
        <w:left w:val="none" w:sz="0" w:space="0" w:color="auto"/>
        <w:bottom w:val="none" w:sz="0" w:space="0" w:color="auto"/>
        <w:right w:val="none" w:sz="0" w:space="0" w:color="auto"/>
      </w:divBdr>
      <w:divsChild>
        <w:div w:id="881132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26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73">
      <w:bodyDiv w:val="1"/>
      <w:marLeft w:val="0"/>
      <w:marRight w:val="0"/>
      <w:marTop w:val="0"/>
      <w:marBottom w:val="0"/>
      <w:divBdr>
        <w:top w:val="none" w:sz="0" w:space="0" w:color="auto"/>
        <w:left w:val="none" w:sz="0" w:space="0" w:color="auto"/>
        <w:bottom w:val="none" w:sz="0" w:space="0" w:color="auto"/>
        <w:right w:val="none" w:sz="0" w:space="0" w:color="auto"/>
      </w:divBdr>
    </w:div>
    <w:div w:id="203255658">
      <w:bodyDiv w:val="1"/>
      <w:marLeft w:val="0"/>
      <w:marRight w:val="0"/>
      <w:marTop w:val="0"/>
      <w:marBottom w:val="0"/>
      <w:divBdr>
        <w:top w:val="none" w:sz="0" w:space="0" w:color="auto"/>
        <w:left w:val="none" w:sz="0" w:space="0" w:color="auto"/>
        <w:bottom w:val="none" w:sz="0" w:space="0" w:color="auto"/>
        <w:right w:val="none" w:sz="0" w:space="0" w:color="auto"/>
      </w:divBdr>
    </w:div>
    <w:div w:id="205678406">
      <w:bodyDiv w:val="1"/>
      <w:marLeft w:val="0"/>
      <w:marRight w:val="0"/>
      <w:marTop w:val="0"/>
      <w:marBottom w:val="0"/>
      <w:divBdr>
        <w:top w:val="none" w:sz="0" w:space="0" w:color="auto"/>
        <w:left w:val="none" w:sz="0" w:space="0" w:color="auto"/>
        <w:bottom w:val="none" w:sz="0" w:space="0" w:color="auto"/>
        <w:right w:val="none" w:sz="0" w:space="0" w:color="auto"/>
      </w:divBdr>
      <w:divsChild>
        <w:div w:id="1923683797">
          <w:marLeft w:val="0"/>
          <w:marRight w:val="0"/>
          <w:marTop w:val="0"/>
          <w:marBottom w:val="0"/>
          <w:divBdr>
            <w:top w:val="none" w:sz="0" w:space="0" w:color="auto"/>
            <w:left w:val="none" w:sz="0" w:space="0" w:color="auto"/>
            <w:bottom w:val="none" w:sz="0" w:space="0" w:color="auto"/>
            <w:right w:val="none" w:sz="0" w:space="0" w:color="auto"/>
          </w:divBdr>
          <w:divsChild>
            <w:div w:id="2745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9199">
      <w:bodyDiv w:val="1"/>
      <w:marLeft w:val="0"/>
      <w:marRight w:val="0"/>
      <w:marTop w:val="0"/>
      <w:marBottom w:val="0"/>
      <w:divBdr>
        <w:top w:val="none" w:sz="0" w:space="0" w:color="auto"/>
        <w:left w:val="none" w:sz="0" w:space="0" w:color="auto"/>
        <w:bottom w:val="none" w:sz="0" w:space="0" w:color="auto"/>
        <w:right w:val="none" w:sz="0" w:space="0" w:color="auto"/>
      </w:divBdr>
    </w:div>
    <w:div w:id="208955577">
      <w:bodyDiv w:val="1"/>
      <w:marLeft w:val="0"/>
      <w:marRight w:val="0"/>
      <w:marTop w:val="0"/>
      <w:marBottom w:val="0"/>
      <w:divBdr>
        <w:top w:val="none" w:sz="0" w:space="0" w:color="auto"/>
        <w:left w:val="none" w:sz="0" w:space="0" w:color="auto"/>
        <w:bottom w:val="none" w:sz="0" w:space="0" w:color="auto"/>
        <w:right w:val="none" w:sz="0" w:space="0" w:color="auto"/>
      </w:divBdr>
    </w:div>
    <w:div w:id="210239639">
      <w:bodyDiv w:val="1"/>
      <w:marLeft w:val="0"/>
      <w:marRight w:val="0"/>
      <w:marTop w:val="0"/>
      <w:marBottom w:val="0"/>
      <w:divBdr>
        <w:top w:val="none" w:sz="0" w:space="0" w:color="auto"/>
        <w:left w:val="none" w:sz="0" w:space="0" w:color="auto"/>
        <w:bottom w:val="none" w:sz="0" w:space="0" w:color="auto"/>
        <w:right w:val="none" w:sz="0" w:space="0" w:color="auto"/>
      </w:divBdr>
    </w:div>
    <w:div w:id="212929950">
      <w:bodyDiv w:val="1"/>
      <w:marLeft w:val="0"/>
      <w:marRight w:val="0"/>
      <w:marTop w:val="0"/>
      <w:marBottom w:val="0"/>
      <w:divBdr>
        <w:top w:val="none" w:sz="0" w:space="0" w:color="auto"/>
        <w:left w:val="none" w:sz="0" w:space="0" w:color="auto"/>
        <w:bottom w:val="none" w:sz="0" w:space="0" w:color="auto"/>
        <w:right w:val="none" w:sz="0" w:space="0" w:color="auto"/>
      </w:divBdr>
    </w:div>
    <w:div w:id="213320421">
      <w:bodyDiv w:val="1"/>
      <w:marLeft w:val="0"/>
      <w:marRight w:val="0"/>
      <w:marTop w:val="0"/>
      <w:marBottom w:val="0"/>
      <w:divBdr>
        <w:top w:val="none" w:sz="0" w:space="0" w:color="auto"/>
        <w:left w:val="none" w:sz="0" w:space="0" w:color="auto"/>
        <w:bottom w:val="none" w:sz="0" w:space="0" w:color="auto"/>
        <w:right w:val="none" w:sz="0" w:space="0" w:color="auto"/>
      </w:divBdr>
    </w:div>
    <w:div w:id="217784075">
      <w:bodyDiv w:val="1"/>
      <w:marLeft w:val="0"/>
      <w:marRight w:val="0"/>
      <w:marTop w:val="0"/>
      <w:marBottom w:val="0"/>
      <w:divBdr>
        <w:top w:val="none" w:sz="0" w:space="0" w:color="auto"/>
        <w:left w:val="none" w:sz="0" w:space="0" w:color="auto"/>
        <w:bottom w:val="none" w:sz="0" w:space="0" w:color="auto"/>
        <w:right w:val="none" w:sz="0" w:space="0" w:color="auto"/>
      </w:divBdr>
    </w:div>
    <w:div w:id="230047226">
      <w:bodyDiv w:val="1"/>
      <w:marLeft w:val="0"/>
      <w:marRight w:val="0"/>
      <w:marTop w:val="0"/>
      <w:marBottom w:val="0"/>
      <w:divBdr>
        <w:top w:val="none" w:sz="0" w:space="0" w:color="auto"/>
        <w:left w:val="none" w:sz="0" w:space="0" w:color="auto"/>
        <w:bottom w:val="none" w:sz="0" w:space="0" w:color="auto"/>
        <w:right w:val="none" w:sz="0" w:space="0" w:color="auto"/>
      </w:divBdr>
    </w:div>
    <w:div w:id="231737626">
      <w:bodyDiv w:val="1"/>
      <w:marLeft w:val="0"/>
      <w:marRight w:val="0"/>
      <w:marTop w:val="0"/>
      <w:marBottom w:val="0"/>
      <w:divBdr>
        <w:top w:val="none" w:sz="0" w:space="0" w:color="auto"/>
        <w:left w:val="none" w:sz="0" w:space="0" w:color="auto"/>
        <w:bottom w:val="none" w:sz="0" w:space="0" w:color="auto"/>
        <w:right w:val="none" w:sz="0" w:space="0" w:color="auto"/>
      </w:divBdr>
      <w:divsChild>
        <w:div w:id="9208689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14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841">
      <w:bodyDiv w:val="1"/>
      <w:marLeft w:val="0"/>
      <w:marRight w:val="0"/>
      <w:marTop w:val="0"/>
      <w:marBottom w:val="0"/>
      <w:divBdr>
        <w:top w:val="none" w:sz="0" w:space="0" w:color="auto"/>
        <w:left w:val="none" w:sz="0" w:space="0" w:color="auto"/>
        <w:bottom w:val="none" w:sz="0" w:space="0" w:color="auto"/>
        <w:right w:val="none" w:sz="0" w:space="0" w:color="auto"/>
      </w:divBdr>
      <w:divsChild>
        <w:div w:id="912591341">
          <w:marLeft w:val="0"/>
          <w:marRight w:val="0"/>
          <w:marTop w:val="0"/>
          <w:marBottom w:val="0"/>
          <w:divBdr>
            <w:top w:val="none" w:sz="0" w:space="0" w:color="auto"/>
            <w:left w:val="none" w:sz="0" w:space="0" w:color="auto"/>
            <w:bottom w:val="none" w:sz="0" w:space="0" w:color="auto"/>
            <w:right w:val="none" w:sz="0" w:space="0" w:color="auto"/>
          </w:divBdr>
        </w:div>
        <w:div w:id="1373069693">
          <w:marLeft w:val="0"/>
          <w:marRight w:val="0"/>
          <w:marTop w:val="0"/>
          <w:marBottom w:val="0"/>
          <w:divBdr>
            <w:top w:val="none" w:sz="0" w:space="0" w:color="auto"/>
            <w:left w:val="none" w:sz="0" w:space="0" w:color="auto"/>
            <w:bottom w:val="none" w:sz="0" w:space="0" w:color="auto"/>
            <w:right w:val="none" w:sz="0" w:space="0" w:color="auto"/>
          </w:divBdr>
        </w:div>
        <w:div w:id="1381320724">
          <w:marLeft w:val="0"/>
          <w:marRight w:val="0"/>
          <w:marTop w:val="0"/>
          <w:marBottom w:val="0"/>
          <w:divBdr>
            <w:top w:val="none" w:sz="0" w:space="0" w:color="auto"/>
            <w:left w:val="none" w:sz="0" w:space="0" w:color="auto"/>
            <w:bottom w:val="none" w:sz="0" w:space="0" w:color="auto"/>
            <w:right w:val="none" w:sz="0" w:space="0" w:color="auto"/>
          </w:divBdr>
        </w:div>
      </w:divsChild>
    </w:div>
    <w:div w:id="233471743">
      <w:bodyDiv w:val="1"/>
      <w:marLeft w:val="0"/>
      <w:marRight w:val="0"/>
      <w:marTop w:val="0"/>
      <w:marBottom w:val="0"/>
      <w:divBdr>
        <w:top w:val="none" w:sz="0" w:space="0" w:color="auto"/>
        <w:left w:val="none" w:sz="0" w:space="0" w:color="auto"/>
        <w:bottom w:val="none" w:sz="0" w:space="0" w:color="auto"/>
        <w:right w:val="none" w:sz="0" w:space="0" w:color="auto"/>
      </w:divBdr>
    </w:div>
    <w:div w:id="234170624">
      <w:bodyDiv w:val="1"/>
      <w:marLeft w:val="0"/>
      <w:marRight w:val="0"/>
      <w:marTop w:val="0"/>
      <w:marBottom w:val="0"/>
      <w:divBdr>
        <w:top w:val="none" w:sz="0" w:space="0" w:color="auto"/>
        <w:left w:val="none" w:sz="0" w:space="0" w:color="auto"/>
        <w:bottom w:val="none" w:sz="0" w:space="0" w:color="auto"/>
        <w:right w:val="none" w:sz="0" w:space="0" w:color="auto"/>
      </w:divBdr>
    </w:div>
    <w:div w:id="234359580">
      <w:bodyDiv w:val="1"/>
      <w:marLeft w:val="0"/>
      <w:marRight w:val="0"/>
      <w:marTop w:val="0"/>
      <w:marBottom w:val="0"/>
      <w:divBdr>
        <w:top w:val="none" w:sz="0" w:space="0" w:color="auto"/>
        <w:left w:val="none" w:sz="0" w:space="0" w:color="auto"/>
        <w:bottom w:val="none" w:sz="0" w:space="0" w:color="auto"/>
        <w:right w:val="none" w:sz="0" w:space="0" w:color="auto"/>
      </w:divBdr>
      <w:divsChild>
        <w:div w:id="1199926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9960178">
              <w:marLeft w:val="0"/>
              <w:marRight w:val="0"/>
              <w:marTop w:val="0"/>
              <w:marBottom w:val="0"/>
              <w:divBdr>
                <w:top w:val="none" w:sz="0" w:space="0" w:color="auto"/>
                <w:left w:val="none" w:sz="0" w:space="0" w:color="auto"/>
                <w:bottom w:val="none" w:sz="0" w:space="0" w:color="auto"/>
                <w:right w:val="none" w:sz="0" w:space="0" w:color="auto"/>
              </w:divBdr>
              <w:divsChild>
                <w:div w:id="1847361126">
                  <w:marLeft w:val="0"/>
                  <w:marRight w:val="0"/>
                  <w:marTop w:val="0"/>
                  <w:marBottom w:val="0"/>
                  <w:divBdr>
                    <w:top w:val="none" w:sz="0" w:space="0" w:color="auto"/>
                    <w:left w:val="none" w:sz="0" w:space="0" w:color="auto"/>
                    <w:bottom w:val="none" w:sz="0" w:space="0" w:color="auto"/>
                    <w:right w:val="none" w:sz="0" w:space="0" w:color="auto"/>
                  </w:divBdr>
                  <w:divsChild>
                    <w:div w:id="234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331">
      <w:bodyDiv w:val="1"/>
      <w:marLeft w:val="0"/>
      <w:marRight w:val="0"/>
      <w:marTop w:val="0"/>
      <w:marBottom w:val="0"/>
      <w:divBdr>
        <w:top w:val="none" w:sz="0" w:space="0" w:color="auto"/>
        <w:left w:val="none" w:sz="0" w:space="0" w:color="auto"/>
        <w:bottom w:val="none" w:sz="0" w:space="0" w:color="auto"/>
        <w:right w:val="none" w:sz="0" w:space="0" w:color="auto"/>
      </w:divBdr>
    </w:div>
    <w:div w:id="239026046">
      <w:bodyDiv w:val="1"/>
      <w:marLeft w:val="0"/>
      <w:marRight w:val="0"/>
      <w:marTop w:val="0"/>
      <w:marBottom w:val="0"/>
      <w:divBdr>
        <w:top w:val="none" w:sz="0" w:space="0" w:color="auto"/>
        <w:left w:val="none" w:sz="0" w:space="0" w:color="auto"/>
        <w:bottom w:val="none" w:sz="0" w:space="0" w:color="auto"/>
        <w:right w:val="none" w:sz="0" w:space="0" w:color="auto"/>
      </w:divBdr>
    </w:div>
    <w:div w:id="239682109">
      <w:bodyDiv w:val="1"/>
      <w:marLeft w:val="0"/>
      <w:marRight w:val="0"/>
      <w:marTop w:val="0"/>
      <w:marBottom w:val="0"/>
      <w:divBdr>
        <w:top w:val="none" w:sz="0" w:space="0" w:color="auto"/>
        <w:left w:val="none" w:sz="0" w:space="0" w:color="auto"/>
        <w:bottom w:val="none" w:sz="0" w:space="0" w:color="auto"/>
        <w:right w:val="none" w:sz="0" w:space="0" w:color="auto"/>
      </w:divBdr>
      <w:divsChild>
        <w:div w:id="572743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5288535">
              <w:marLeft w:val="0"/>
              <w:marRight w:val="0"/>
              <w:marTop w:val="0"/>
              <w:marBottom w:val="0"/>
              <w:divBdr>
                <w:top w:val="none" w:sz="0" w:space="0" w:color="auto"/>
                <w:left w:val="none" w:sz="0" w:space="0" w:color="auto"/>
                <w:bottom w:val="none" w:sz="0" w:space="0" w:color="auto"/>
                <w:right w:val="none" w:sz="0" w:space="0" w:color="auto"/>
              </w:divBdr>
              <w:divsChild>
                <w:div w:id="161624795">
                  <w:marLeft w:val="0"/>
                  <w:marRight w:val="0"/>
                  <w:marTop w:val="0"/>
                  <w:marBottom w:val="0"/>
                  <w:divBdr>
                    <w:top w:val="none" w:sz="0" w:space="0" w:color="auto"/>
                    <w:left w:val="none" w:sz="0" w:space="0" w:color="auto"/>
                    <w:bottom w:val="none" w:sz="0" w:space="0" w:color="auto"/>
                    <w:right w:val="none" w:sz="0" w:space="0" w:color="auto"/>
                  </w:divBdr>
                  <w:divsChild>
                    <w:div w:id="22438766">
                      <w:marLeft w:val="0"/>
                      <w:marRight w:val="0"/>
                      <w:marTop w:val="0"/>
                      <w:marBottom w:val="0"/>
                      <w:divBdr>
                        <w:top w:val="none" w:sz="0" w:space="0" w:color="auto"/>
                        <w:left w:val="none" w:sz="0" w:space="0" w:color="auto"/>
                        <w:bottom w:val="none" w:sz="0" w:space="0" w:color="auto"/>
                        <w:right w:val="none" w:sz="0" w:space="0" w:color="auto"/>
                      </w:divBdr>
                    </w:div>
                    <w:div w:id="137844111">
                      <w:marLeft w:val="0"/>
                      <w:marRight w:val="0"/>
                      <w:marTop w:val="0"/>
                      <w:marBottom w:val="0"/>
                      <w:divBdr>
                        <w:top w:val="none" w:sz="0" w:space="0" w:color="auto"/>
                        <w:left w:val="none" w:sz="0" w:space="0" w:color="auto"/>
                        <w:bottom w:val="none" w:sz="0" w:space="0" w:color="auto"/>
                        <w:right w:val="none" w:sz="0" w:space="0" w:color="auto"/>
                      </w:divBdr>
                    </w:div>
                    <w:div w:id="195389166">
                      <w:marLeft w:val="0"/>
                      <w:marRight w:val="0"/>
                      <w:marTop w:val="0"/>
                      <w:marBottom w:val="0"/>
                      <w:divBdr>
                        <w:top w:val="none" w:sz="0" w:space="0" w:color="auto"/>
                        <w:left w:val="none" w:sz="0" w:space="0" w:color="auto"/>
                        <w:bottom w:val="none" w:sz="0" w:space="0" w:color="auto"/>
                        <w:right w:val="none" w:sz="0" w:space="0" w:color="auto"/>
                      </w:divBdr>
                    </w:div>
                    <w:div w:id="230433880">
                      <w:marLeft w:val="0"/>
                      <w:marRight w:val="0"/>
                      <w:marTop w:val="0"/>
                      <w:marBottom w:val="0"/>
                      <w:divBdr>
                        <w:top w:val="none" w:sz="0" w:space="0" w:color="auto"/>
                        <w:left w:val="none" w:sz="0" w:space="0" w:color="auto"/>
                        <w:bottom w:val="none" w:sz="0" w:space="0" w:color="auto"/>
                        <w:right w:val="none" w:sz="0" w:space="0" w:color="auto"/>
                      </w:divBdr>
                    </w:div>
                    <w:div w:id="331221209">
                      <w:marLeft w:val="0"/>
                      <w:marRight w:val="0"/>
                      <w:marTop w:val="0"/>
                      <w:marBottom w:val="0"/>
                      <w:divBdr>
                        <w:top w:val="none" w:sz="0" w:space="0" w:color="auto"/>
                        <w:left w:val="none" w:sz="0" w:space="0" w:color="auto"/>
                        <w:bottom w:val="none" w:sz="0" w:space="0" w:color="auto"/>
                        <w:right w:val="none" w:sz="0" w:space="0" w:color="auto"/>
                      </w:divBdr>
                    </w:div>
                    <w:div w:id="394007140">
                      <w:marLeft w:val="0"/>
                      <w:marRight w:val="0"/>
                      <w:marTop w:val="0"/>
                      <w:marBottom w:val="0"/>
                      <w:divBdr>
                        <w:top w:val="none" w:sz="0" w:space="0" w:color="auto"/>
                        <w:left w:val="none" w:sz="0" w:space="0" w:color="auto"/>
                        <w:bottom w:val="none" w:sz="0" w:space="0" w:color="auto"/>
                        <w:right w:val="none" w:sz="0" w:space="0" w:color="auto"/>
                      </w:divBdr>
                    </w:div>
                    <w:div w:id="411196381">
                      <w:marLeft w:val="0"/>
                      <w:marRight w:val="0"/>
                      <w:marTop w:val="0"/>
                      <w:marBottom w:val="0"/>
                      <w:divBdr>
                        <w:top w:val="none" w:sz="0" w:space="0" w:color="auto"/>
                        <w:left w:val="none" w:sz="0" w:space="0" w:color="auto"/>
                        <w:bottom w:val="none" w:sz="0" w:space="0" w:color="auto"/>
                        <w:right w:val="none" w:sz="0" w:space="0" w:color="auto"/>
                      </w:divBdr>
                    </w:div>
                    <w:div w:id="646322756">
                      <w:marLeft w:val="0"/>
                      <w:marRight w:val="0"/>
                      <w:marTop w:val="0"/>
                      <w:marBottom w:val="0"/>
                      <w:divBdr>
                        <w:top w:val="none" w:sz="0" w:space="0" w:color="auto"/>
                        <w:left w:val="none" w:sz="0" w:space="0" w:color="auto"/>
                        <w:bottom w:val="none" w:sz="0" w:space="0" w:color="auto"/>
                        <w:right w:val="none" w:sz="0" w:space="0" w:color="auto"/>
                      </w:divBdr>
                    </w:div>
                    <w:div w:id="693001810">
                      <w:marLeft w:val="0"/>
                      <w:marRight w:val="0"/>
                      <w:marTop w:val="0"/>
                      <w:marBottom w:val="0"/>
                      <w:divBdr>
                        <w:top w:val="none" w:sz="0" w:space="0" w:color="auto"/>
                        <w:left w:val="none" w:sz="0" w:space="0" w:color="auto"/>
                        <w:bottom w:val="none" w:sz="0" w:space="0" w:color="auto"/>
                        <w:right w:val="none" w:sz="0" w:space="0" w:color="auto"/>
                      </w:divBdr>
                    </w:div>
                    <w:div w:id="724647441">
                      <w:marLeft w:val="0"/>
                      <w:marRight w:val="0"/>
                      <w:marTop w:val="0"/>
                      <w:marBottom w:val="0"/>
                      <w:divBdr>
                        <w:top w:val="none" w:sz="0" w:space="0" w:color="auto"/>
                        <w:left w:val="none" w:sz="0" w:space="0" w:color="auto"/>
                        <w:bottom w:val="none" w:sz="0" w:space="0" w:color="auto"/>
                        <w:right w:val="none" w:sz="0" w:space="0" w:color="auto"/>
                      </w:divBdr>
                    </w:div>
                    <w:div w:id="728260570">
                      <w:marLeft w:val="0"/>
                      <w:marRight w:val="0"/>
                      <w:marTop w:val="0"/>
                      <w:marBottom w:val="0"/>
                      <w:divBdr>
                        <w:top w:val="none" w:sz="0" w:space="0" w:color="auto"/>
                        <w:left w:val="none" w:sz="0" w:space="0" w:color="auto"/>
                        <w:bottom w:val="none" w:sz="0" w:space="0" w:color="auto"/>
                        <w:right w:val="none" w:sz="0" w:space="0" w:color="auto"/>
                      </w:divBdr>
                    </w:div>
                    <w:div w:id="775295017">
                      <w:marLeft w:val="0"/>
                      <w:marRight w:val="0"/>
                      <w:marTop w:val="0"/>
                      <w:marBottom w:val="0"/>
                      <w:divBdr>
                        <w:top w:val="none" w:sz="0" w:space="0" w:color="auto"/>
                        <w:left w:val="none" w:sz="0" w:space="0" w:color="auto"/>
                        <w:bottom w:val="none" w:sz="0" w:space="0" w:color="auto"/>
                        <w:right w:val="none" w:sz="0" w:space="0" w:color="auto"/>
                      </w:divBdr>
                    </w:div>
                    <w:div w:id="813765058">
                      <w:marLeft w:val="0"/>
                      <w:marRight w:val="0"/>
                      <w:marTop w:val="0"/>
                      <w:marBottom w:val="0"/>
                      <w:divBdr>
                        <w:top w:val="none" w:sz="0" w:space="0" w:color="auto"/>
                        <w:left w:val="none" w:sz="0" w:space="0" w:color="auto"/>
                        <w:bottom w:val="none" w:sz="0" w:space="0" w:color="auto"/>
                        <w:right w:val="none" w:sz="0" w:space="0" w:color="auto"/>
                      </w:divBdr>
                    </w:div>
                    <w:div w:id="1008213812">
                      <w:marLeft w:val="0"/>
                      <w:marRight w:val="0"/>
                      <w:marTop w:val="0"/>
                      <w:marBottom w:val="0"/>
                      <w:divBdr>
                        <w:top w:val="none" w:sz="0" w:space="0" w:color="auto"/>
                        <w:left w:val="none" w:sz="0" w:space="0" w:color="auto"/>
                        <w:bottom w:val="none" w:sz="0" w:space="0" w:color="auto"/>
                        <w:right w:val="none" w:sz="0" w:space="0" w:color="auto"/>
                      </w:divBdr>
                    </w:div>
                    <w:div w:id="1018656935">
                      <w:marLeft w:val="0"/>
                      <w:marRight w:val="0"/>
                      <w:marTop w:val="0"/>
                      <w:marBottom w:val="0"/>
                      <w:divBdr>
                        <w:top w:val="none" w:sz="0" w:space="0" w:color="auto"/>
                        <w:left w:val="none" w:sz="0" w:space="0" w:color="auto"/>
                        <w:bottom w:val="none" w:sz="0" w:space="0" w:color="auto"/>
                        <w:right w:val="none" w:sz="0" w:space="0" w:color="auto"/>
                      </w:divBdr>
                    </w:div>
                    <w:div w:id="1031806736">
                      <w:marLeft w:val="0"/>
                      <w:marRight w:val="0"/>
                      <w:marTop w:val="0"/>
                      <w:marBottom w:val="0"/>
                      <w:divBdr>
                        <w:top w:val="none" w:sz="0" w:space="0" w:color="auto"/>
                        <w:left w:val="none" w:sz="0" w:space="0" w:color="auto"/>
                        <w:bottom w:val="none" w:sz="0" w:space="0" w:color="auto"/>
                        <w:right w:val="none" w:sz="0" w:space="0" w:color="auto"/>
                      </w:divBdr>
                    </w:div>
                    <w:div w:id="1073817395">
                      <w:marLeft w:val="0"/>
                      <w:marRight w:val="0"/>
                      <w:marTop w:val="0"/>
                      <w:marBottom w:val="0"/>
                      <w:divBdr>
                        <w:top w:val="none" w:sz="0" w:space="0" w:color="auto"/>
                        <w:left w:val="none" w:sz="0" w:space="0" w:color="auto"/>
                        <w:bottom w:val="none" w:sz="0" w:space="0" w:color="auto"/>
                        <w:right w:val="none" w:sz="0" w:space="0" w:color="auto"/>
                      </w:divBdr>
                    </w:div>
                    <w:div w:id="1101606795">
                      <w:marLeft w:val="0"/>
                      <w:marRight w:val="0"/>
                      <w:marTop w:val="0"/>
                      <w:marBottom w:val="0"/>
                      <w:divBdr>
                        <w:top w:val="none" w:sz="0" w:space="0" w:color="auto"/>
                        <w:left w:val="none" w:sz="0" w:space="0" w:color="auto"/>
                        <w:bottom w:val="none" w:sz="0" w:space="0" w:color="auto"/>
                        <w:right w:val="none" w:sz="0" w:space="0" w:color="auto"/>
                      </w:divBdr>
                    </w:div>
                    <w:div w:id="1166365599">
                      <w:marLeft w:val="0"/>
                      <w:marRight w:val="0"/>
                      <w:marTop w:val="0"/>
                      <w:marBottom w:val="0"/>
                      <w:divBdr>
                        <w:top w:val="none" w:sz="0" w:space="0" w:color="auto"/>
                        <w:left w:val="none" w:sz="0" w:space="0" w:color="auto"/>
                        <w:bottom w:val="none" w:sz="0" w:space="0" w:color="auto"/>
                        <w:right w:val="none" w:sz="0" w:space="0" w:color="auto"/>
                      </w:divBdr>
                    </w:div>
                    <w:div w:id="1364481598">
                      <w:marLeft w:val="0"/>
                      <w:marRight w:val="0"/>
                      <w:marTop w:val="0"/>
                      <w:marBottom w:val="0"/>
                      <w:divBdr>
                        <w:top w:val="none" w:sz="0" w:space="0" w:color="auto"/>
                        <w:left w:val="none" w:sz="0" w:space="0" w:color="auto"/>
                        <w:bottom w:val="none" w:sz="0" w:space="0" w:color="auto"/>
                        <w:right w:val="none" w:sz="0" w:space="0" w:color="auto"/>
                      </w:divBdr>
                    </w:div>
                    <w:div w:id="1473712334">
                      <w:marLeft w:val="0"/>
                      <w:marRight w:val="0"/>
                      <w:marTop w:val="0"/>
                      <w:marBottom w:val="0"/>
                      <w:divBdr>
                        <w:top w:val="none" w:sz="0" w:space="0" w:color="auto"/>
                        <w:left w:val="none" w:sz="0" w:space="0" w:color="auto"/>
                        <w:bottom w:val="none" w:sz="0" w:space="0" w:color="auto"/>
                        <w:right w:val="none" w:sz="0" w:space="0" w:color="auto"/>
                      </w:divBdr>
                    </w:div>
                    <w:div w:id="1495297827">
                      <w:marLeft w:val="0"/>
                      <w:marRight w:val="0"/>
                      <w:marTop w:val="0"/>
                      <w:marBottom w:val="0"/>
                      <w:divBdr>
                        <w:top w:val="none" w:sz="0" w:space="0" w:color="auto"/>
                        <w:left w:val="none" w:sz="0" w:space="0" w:color="auto"/>
                        <w:bottom w:val="none" w:sz="0" w:space="0" w:color="auto"/>
                        <w:right w:val="none" w:sz="0" w:space="0" w:color="auto"/>
                      </w:divBdr>
                    </w:div>
                    <w:div w:id="1534071944">
                      <w:marLeft w:val="0"/>
                      <w:marRight w:val="0"/>
                      <w:marTop w:val="0"/>
                      <w:marBottom w:val="0"/>
                      <w:divBdr>
                        <w:top w:val="none" w:sz="0" w:space="0" w:color="auto"/>
                        <w:left w:val="none" w:sz="0" w:space="0" w:color="auto"/>
                        <w:bottom w:val="none" w:sz="0" w:space="0" w:color="auto"/>
                        <w:right w:val="none" w:sz="0" w:space="0" w:color="auto"/>
                      </w:divBdr>
                    </w:div>
                    <w:div w:id="1540512197">
                      <w:marLeft w:val="0"/>
                      <w:marRight w:val="0"/>
                      <w:marTop w:val="0"/>
                      <w:marBottom w:val="0"/>
                      <w:divBdr>
                        <w:top w:val="none" w:sz="0" w:space="0" w:color="auto"/>
                        <w:left w:val="none" w:sz="0" w:space="0" w:color="auto"/>
                        <w:bottom w:val="none" w:sz="0" w:space="0" w:color="auto"/>
                        <w:right w:val="none" w:sz="0" w:space="0" w:color="auto"/>
                      </w:divBdr>
                    </w:div>
                    <w:div w:id="1597399957">
                      <w:marLeft w:val="0"/>
                      <w:marRight w:val="0"/>
                      <w:marTop w:val="0"/>
                      <w:marBottom w:val="0"/>
                      <w:divBdr>
                        <w:top w:val="none" w:sz="0" w:space="0" w:color="auto"/>
                        <w:left w:val="none" w:sz="0" w:space="0" w:color="auto"/>
                        <w:bottom w:val="none" w:sz="0" w:space="0" w:color="auto"/>
                        <w:right w:val="none" w:sz="0" w:space="0" w:color="auto"/>
                      </w:divBdr>
                    </w:div>
                    <w:div w:id="1609462944">
                      <w:marLeft w:val="0"/>
                      <w:marRight w:val="0"/>
                      <w:marTop w:val="0"/>
                      <w:marBottom w:val="0"/>
                      <w:divBdr>
                        <w:top w:val="none" w:sz="0" w:space="0" w:color="auto"/>
                        <w:left w:val="none" w:sz="0" w:space="0" w:color="auto"/>
                        <w:bottom w:val="none" w:sz="0" w:space="0" w:color="auto"/>
                        <w:right w:val="none" w:sz="0" w:space="0" w:color="auto"/>
                      </w:divBdr>
                    </w:div>
                    <w:div w:id="1629698042">
                      <w:marLeft w:val="0"/>
                      <w:marRight w:val="0"/>
                      <w:marTop w:val="0"/>
                      <w:marBottom w:val="0"/>
                      <w:divBdr>
                        <w:top w:val="none" w:sz="0" w:space="0" w:color="auto"/>
                        <w:left w:val="none" w:sz="0" w:space="0" w:color="auto"/>
                        <w:bottom w:val="none" w:sz="0" w:space="0" w:color="auto"/>
                        <w:right w:val="none" w:sz="0" w:space="0" w:color="auto"/>
                      </w:divBdr>
                    </w:div>
                    <w:div w:id="1813251887">
                      <w:marLeft w:val="0"/>
                      <w:marRight w:val="0"/>
                      <w:marTop w:val="0"/>
                      <w:marBottom w:val="0"/>
                      <w:divBdr>
                        <w:top w:val="none" w:sz="0" w:space="0" w:color="auto"/>
                        <w:left w:val="none" w:sz="0" w:space="0" w:color="auto"/>
                        <w:bottom w:val="none" w:sz="0" w:space="0" w:color="auto"/>
                        <w:right w:val="none" w:sz="0" w:space="0" w:color="auto"/>
                      </w:divBdr>
                    </w:div>
                    <w:div w:id="1912815508">
                      <w:marLeft w:val="0"/>
                      <w:marRight w:val="0"/>
                      <w:marTop w:val="0"/>
                      <w:marBottom w:val="0"/>
                      <w:divBdr>
                        <w:top w:val="none" w:sz="0" w:space="0" w:color="auto"/>
                        <w:left w:val="none" w:sz="0" w:space="0" w:color="auto"/>
                        <w:bottom w:val="none" w:sz="0" w:space="0" w:color="auto"/>
                        <w:right w:val="none" w:sz="0" w:space="0" w:color="auto"/>
                      </w:divBdr>
                    </w:div>
                    <w:div w:id="1950311191">
                      <w:marLeft w:val="0"/>
                      <w:marRight w:val="0"/>
                      <w:marTop w:val="0"/>
                      <w:marBottom w:val="0"/>
                      <w:divBdr>
                        <w:top w:val="none" w:sz="0" w:space="0" w:color="auto"/>
                        <w:left w:val="none" w:sz="0" w:space="0" w:color="auto"/>
                        <w:bottom w:val="none" w:sz="0" w:space="0" w:color="auto"/>
                        <w:right w:val="none" w:sz="0" w:space="0" w:color="auto"/>
                      </w:divBdr>
                    </w:div>
                    <w:div w:id="1987934795">
                      <w:marLeft w:val="0"/>
                      <w:marRight w:val="0"/>
                      <w:marTop w:val="0"/>
                      <w:marBottom w:val="0"/>
                      <w:divBdr>
                        <w:top w:val="none" w:sz="0" w:space="0" w:color="auto"/>
                        <w:left w:val="none" w:sz="0" w:space="0" w:color="auto"/>
                        <w:bottom w:val="none" w:sz="0" w:space="0" w:color="auto"/>
                        <w:right w:val="none" w:sz="0" w:space="0" w:color="auto"/>
                      </w:divBdr>
                    </w:div>
                    <w:div w:id="2096053392">
                      <w:marLeft w:val="0"/>
                      <w:marRight w:val="0"/>
                      <w:marTop w:val="0"/>
                      <w:marBottom w:val="0"/>
                      <w:divBdr>
                        <w:top w:val="none" w:sz="0" w:space="0" w:color="auto"/>
                        <w:left w:val="none" w:sz="0" w:space="0" w:color="auto"/>
                        <w:bottom w:val="none" w:sz="0" w:space="0" w:color="auto"/>
                        <w:right w:val="none" w:sz="0" w:space="0" w:color="auto"/>
                      </w:divBdr>
                    </w:div>
                    <w:div w:id="21062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2506">
      <w:bodyDiv w:val="1"/>
      <w:marLeft w:val="0"/>
      <w:marRight w:val="0"/>
      <w:marTop w:val="0"/>
      <w:marBottom w:val="0"/>
      <w:divBdr>
        <w:top w:val="none" w:sz="0" w:space="0" w:color="auto"/>
        <w:left w:val="none" w:sz="0" w:space="0" w:color="auto"/>
        <w:bottom w:val="none" w:sz="0" w:space="0" w:color="auto"/>
        <w:right w:val="none" w:sz="0" w:space="0" w:color="auto"/>
      </w:divBdr>
    </w:div>
    <w:div w:id="241648753">
      <w:bodyDiv w:val="1"/>
      <w:marLeft w:val="0"/>
      <w:marRight w:val="0"/>
      <w:marTop w:val="0"/>
      <w:marBottom w:val="0"/>
      <w:divBdr>
        <w:top w:val="none" w:sz="0" w:space="0" w:color="auto"/>
        <w:left w:val="none" w:sz="0" w:space="0" w:color="auto"/>
        <w:bottom w:val="none" w:sz="0" w:space="0" w:color="auto"/>
        <w:right w:val="none" w:sz="0" w:space="0" w:color="auto"/>
      </w:divBdr>
    </w:div>
    <w:div w:id="242107852">
      <w:bodyDiv w:val="1"/>
      <w:marLeft w:val="0"/>
      <w:marRight w:val="0"/>
      <w:marTop w:val="0"/>
      <w:marBottom w:val="0"/>
      <w:divBdr>
        <w:top w:val="none" w:sz="0" w:space="0" w:color="auto"/>
        <w:left w:val="none" w:sz="0" w:space="0" w:color="auto"/>
        <w:bottom w:val="none" w:sz="0" w:space="0" w:color="auto"/>
        <w:right w:val="none" w:sz="0" w:space="0" w:color="auto"/>
      </w:divBdr>
      <w:divsChild>
        <w:div w:id="1905750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4618611">
              <w:marLeft w:val="0"/>
              <w:marRight w:val="0"/>
              <w:marTop w:val="0"/>
              <w:marBottom w:val="0"/>
              <w:divBdr>
                <w:top w:val="none" w:sz="0" w:space="0" w:color="auto"/>
                <w:left w:val="none" w:sz="0" w:space="0" w:color="auto"/>
                <w:bottom w:val="none" w:sz="0" w:space="0" w:color="auto"/>
                <w:right w:val="none" w:sz="0" w:space="0" w:color="auto"/>
              </w:divBdr>
              <w:divsChild>
                <w:div w:id="1087772693">
                  <w:marLeft w:val="0"/>
                  <w:marRight w:val="0"/>
                  <w:marTop w:val="0"/>
                  <w:marBottom w:val="0"/>
                  <w:divBdr>
                    <w:top w:val="none" w:sz="0" w:space="0" w:color="auto"/>
                    <w:left w:val="none" w:sz="0" w:space="0" w:color="auto"/>
                    <w:bottom w:val="none" w:sz="0" w:space="0" w:color="auto"/>
                    <w:right w:val="none" w:sz="0" w:space="0" w:color="auto"/>
                  </w:divBdr>
                  <w:divsChild>
                    <w:div w:id="1886260633">
                      <w:marLeft w:val="0"/>
                      <w:marRight w:val="0"/>
                      <w:marTop w:val="0"/>
                      <w:marBottom w:val="0"/>
                      <w:divBdr>
                        <w:top w:val="none" w:sz="0" w:space="0" w:color="auto"/>
                        <w:left w:val="none" w:sz="0" w:space="0" w:color="auto"/>
                        <w:bottom w:val="none" w:sz="0" w:space="0" w:color="auto"/>
                        <w:right w:val="none" w:sz="0" w:space="0" w:color="auto"/>
                      </w:divBdr>
                      <w:divsChild>
                        <w:div w:id="1583416006">
                          <w:marLeft w:val="0"/>
                          <w:marRight w:val="0"/>
                          <w:marTop w:val="0"/>
                          <w:marBottom w:val="0"/>
                          <w:divBdr>
                            <w:top w:val="none" w:sz="0" w:space="0" w:color="auto"/>
                            <w:left w:val="none" w:sz="0" w:space="0" w:color="auto"/>
                            <w:bottom w:val="none" w:sz="0" w:space="0" w:color="auto"/>
                            <w:right w:val="none" w:sz="0" w:space="0" w:color="auto"/>
                          </w:divBdr>
                          <w:divsChild>
                            <w:div w:id="6807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86012">
      <w:bodyDiv w:val="1"/>
      <w:marLeft w:val="0"/>
      <w:marRight w:val="0"/>
      <w:marTop w:val="0"/>
      <w:marBottom w:val="0"/>
      <w:divBdr>
        <w:top w:val="none" w:sz="0" w:space="0" w:color="auto"/>
        <w:left w:val="none" w:sz="0" w:space="0" w:color="auto"/>
        <w:bottom w:val="none" w:sz="0" w:space="0" w:color="auto"/>
        <w:right w:val="none" w:sz="0" w:space="0" w:color="auto"/>
      </w:divBdr>
      <w:divsChild>
        <w:div w:id="1253052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467652">
              <w:marLeft w:val="0"/>
              <w:marRight w:val="0"/>
              <w:marTop w:val="0"/>
              <w:marBottom w:val="0"/>
              <w:divBdr>
                <w:top w:val="none" w:sz="0" w:space="0" w:color="auto"/>
                <w:left w:val="none" w:sz="0" w:space="0" w:color="auto"/>
                <w:bottom w:val="none" w:sz="0" w:space="0" w:color="auto"/>
                <w:right w:val="none" w:sz="0" w:space="0" w:color="auto"/>
              </w:divBdr>
              <w:divsChild>
                <w:div w:id="304511442">
                  <w:marLeft w:val="0"/>
                  <w:marRight w:val="0"/>
                  <w:marTop w:val="0"/>
                  <w:marBottom w:val="0"/>
                  <w:divBdr>
                    <w:top w:val="none" w:sz="0" w:space="0" w:color="auto"/>
                    <w:left w:val="none" w:sz="0" w:space="0" w:color="auto"/>
                    <w:bottom w:val="none" w:sz="0" w:space="0" w:color="auto"/>
                    <w:right w:val="none" w:sz="0" w:space="0" w:color="auto"/>
                  </w:divBdr>
                  <w:divsChild>
                    <w:div w:id="1002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17750">
      <w:bodyDiv w:val="1"/>
      <w:marLeft w:val="0"/>
      <w:marRight w:val="0"/>
      <w:marTop w:val="0"/>
      <w:marBottom w:val="0"/>
      <w:divBdr>
        <w:top w:val="none" w:sz="0" w:space="0" w:color="auto"/>
        <w:left w:val="none" w:sz="0" w:space="0" w:color="auto"/>
        <w:bottom w:val="none" w:sz="0" w:space="0" w:color="auto"/>
        <w:right w:val="none" w:sz="0" w:space="0" w:color="auto"/>
      </w:divBdr>
    </w:div>
    <w:div w:id="245655050">
      <w:bodyDiv w:val="1"/>
      <w:marLeft w:val="0"/>
      <w:marRight w:val="0"/>
      <w:marTop w:val="0"/>
      <w:marBottom w:val="0"/>
      <w:divBdr>
        <w:top w:val="none" w:sz="0" w:space="0" w:color="auto"/>
        <w:left w:val="none" w:sz="0" w:space="0" w:color="auto"/>
        <w:bottom w:val="none" w:sz="0" w:space="0" w:color="auto"/>
        <w:right w:val="none" w:sz="0" w:space="0" w:color="auto"/>
      </w:divBdr>
    </w:div>
    <w:div w:id="246307237">
      <w:bodyDiv w:val="1"/>
      <w:marLeft w:val="0"/>
      <w:marRight w:val="0"/>
      <w:marTop w:val="0"/>
      <w:marBottom w:val="0"/>
      <w:divBdr>
        <w:top w:val="none" w:sz="0" w:space="0" w:color="auto"/>
        <w:left w:val="none" w:sz="0" w:space="0" w:color="auto"/>
        <w:bottom w:val="none" w:sz="0" w:space="0" w:color="auto"/>
        <w:right w:val="none" w:sz="0" w:space="0" w:color="auto"/>
      </w:divBdr>
      <w:divsChild>
        <w:div w:id="115216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402765">
              <w:marLeft w:val="0"/>
              <w:marRight w:val="0"/>
              <w:marTop w:val="0"/>
              <w:marBottom w:val="0"/>
              <w:divBdr>
                <w:top w:val="none" w:sz="0" w:space="0" w:color="auto"/>
                <w:left w:val="none" w:sz="0" w:space="0" w:color="auto"/>
                <w:bottom w:val="none" w:sz="0" w:space="0" w:color="auto"/>
                <w:right w:val="none" w:sz="0" w:space="0" w:color="auto"/>
              </w:divBdr>
              <w:divsChild>
                <w:div w:id="1466309826">
                  <w:marLeft w:val="0"/>
                  <w:marRight w:val="0"/>
                  <w:marTop w:val="0"/>
                  <w:marBottom w:val="0"/>
                  <w:divBdr>
                    <w:top w:val="none" w:sz="0" w:space="0" w:color="auto"/>
                    <w:left w:val="none" w:sz="0" w:space="0" w:color="auto"/>
                    <w:bottom w:val="none" w:sz="0" w:space="0" w:color="auto"/>
                    <w:right w:val="none" w:sz="0" w:space="0" w:color="auto"/>
                  </w:divBdr>
                  <w:divsChild>
                    <w:div w:id="188299814">
                      <w:marLeft w:val="0"/>
                      <w:marRight w:val="0"/>
                      <w:marTop w:val="0"/>
                      <w:marBottom w:val="0"/>
                      <w:divBdr>
                        <w:top w:val="none" w:sz="0" w:space="0" w:color="auto"/>
                        <w:left w:val="none" w:sz="0" w:space="0" w:color="auto"/>
                        <w:bottom w:val="none" w:sz="0" w:space="0" w:color="auto"/>
                        <w:right w:val="none" w:sz="0" w:space="0" w:color="auto"/>
                      </w:divBdr>
                    </w:div>
                    <w:div w:id="255528110">
                      <w:marLeft w:val="0"/>
                      <w:marRight w:val="0"/>
                      <w:marTop w:val="0"/>
                      <w:marBottom w:val="0"/>
                      <w:divBdr>
                        <w:top w:val="none" w:sz="0" w:space="0" w:color="auto"/>
                        <w:left w:val="none" w:sz="0" w:space="0" w:color="auto"/>
                        <w:bottom w:val="none" w:sz="0" w:space="0" w:color="auto"/>
                        <w:right w:val="none" w:sz="0" w:space="0" w:color="auto"/>
                      </w:divBdr>
                    </w:div>
                    <w:div w:id="329867642">
                      <w:marLeft w:val="0"/>
                      <w:marRight w:val="0"/>
                      <w:marTop w:val="0"/>
                      <w:marBottom w:val="0"/>
                      <w:divBdr>
                        <w:top w:val="none" w:sz="0" w:space="0" w:color="auto"/>
                        <w:left w:val="none" w:sz="0" w:space="0" w:color="auto"/>
                        <w:bottom w:val="none" w:sz="0" w:space="0" w:color="auto"/>
                        <w:right w:val="none" w:sz="0" w:space="0" w:color="auto"/>
                      </w:divBdr>
                    </w:div>
                    <w:div w:id="395861149">
                      <w:marLeft w:val="0"/>
                      <w:marRight w:val="0"/>
                      <w:marTop w:val="0"/>
                      <w:marBottom w:val="0"/>
                      <w:divBdr>
                        <w:top w:val="none" w:sz="0" w:space="0" w:color="auto"/>
                        <w:left w:val="none" w:sz="0" w:space="0" w:color="auto"/>
                        <w:bottom w:val="none" w:sz="0" w:space="0" w:color="auto"/>
                        <w:right w:val="none" w:sz="0" w:space="0" w:color="auto"/>
                      </w:divBdr>
                    </w:div>
                    <w:div w:id="567155680">
                      <w:marLeft w:val="0"/>
                      <w:marRight w:val="0"/>
                      <w:marTop w:val="0"/>
                      <w:marBottom w:val="0"/>
                      <w:divBdr>
                        <w:top w:val="none" w:sz="0" w:space="0" w:color="auto"/>
                        <w:left w:val="none" w:sz="0" w:space="0" w:color="auto"/>
                        <w:bottom w:val="none" w:sz="0" w:space="0" w:color="auto"/>
                        <w:right w:val="none" w:sz="0" w:space="0" w:color="auto"/>
                      </w:divBdr>
                    </w:div>
                    <w:div w:id="19898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769">
      <w:bodyDiv w:val="1"/>
      <w:marLeft w:val="0"/>
      <w:marRight w:val="0"/>
      <w:marTop w:val="0"/>
      <w:marBottom w:val="0"/>
      <w:divBdr>
        <w:top w:val="none" w:sz="0" w:space="0" w:color="auto"/>
        <w:left w:val="none" w:sz="0" w:space="0" w:color="auto"/>
        <w:bottom w:val="none" w:sz="0" w:space="0" w:color="auto"/>
        <w:right w:val="none" w:sz="0" w:space="0" w:color="auto"/>
      </w:divBdr>
    </w:div>
    <w:div w:id="250890650">
      <w:bodyDiv w:val="1"/>
      <w:marLeft w:val="0"/>
      <w:marRight w:val="0"/>
      <w:marTop w:val="0"/>
      <w:marBottom w:val="0"/>
      <w:divBdr>
        <w:top w:val="none" w:sz="0" w:space="0" w:color="auto"/>
        <w:left w:val="none" w:sz="0" w:space="0" w:color="auto"/>
        <w:bottom w:val="none" w:sz="0" w:space="0" w:color="auto"/>
        <w:right w:val="none" w:sz="0" w:space="0" w:color="auto"/>
      </w:divBdr>
    </w:div>
    <w:div w:id="251356077">
      <w:bodyDiv w:val="1"/>
      <w:marLeft w:val="0"/>
      <w:marRight w:val="0"/>
      <w:marTop w:val="0"/>
      <w:marBottom w:val="0"/>
      <w:divBdr>
        <w:top w:val="none" w:sz="0" w:space="0" w:color="auto"/>
        <w:left w:val="none" w:sz="0" w:space="0" w:color="auto"/>
        <w:bottom w:val="none" w:sz="0" w:space="0" w:color="auto"/>
        <w:right w:val="none" w:sz="0" w:space="0" w:color="auto"/>
      </w:divBdr>
    </w:div>
    <w:div w:id="254632124">
      <w:bodyDiv w:val="1"/>
      <w:marLeft w:val="0"/>
      <w:marRight w:val="0"/>
      <w:marTop w:val="0"/>
      <w:marBottom w:val="0"/>
      <w:divBdr>
        <w:top w:val="none" w:sz="0" w:space="0" w:color="auto"/>
        <w:left w:val="none" w:sz="0" w:space="0" w:color="auto"/>
        <w:bottom w:val="none" w:sz="0" w:space="0" w:color="auto"/>
        <w:right w:val="none" w:sz="0" w:space="0" w:color="auto"/>
      </w:divBdr>
    </w:div>
    <w:div w:id="256139928">
      <w:bodyDiv w:val="1"/>
      <w:marLeft w:val="0"/>
      <w:marRight w:val="0"/>
      <w:marTop w:val="0"/>
      <w:marBottom w:val="0"/>
      <w:divBdr>
        <w:top w:val="none" w:sz="0" w:space="0" w:color="auto"/>
        <w:left w:val="none" w:sz="0" w:space="0" w:color="auto"/>
        <w:bottom w:val="none" w:sz="0" w:space="0" w:color="auto"/>
        <w:right w:val="none" w:sz="0" w:space="0" w:color="auto"/>
      </w:divBdr>
    </w:div>
    <w:div w:id="258831064">
      <w:bodyDiv w:val="1"/>
      <w:marLeft w:val="0"/>
      <w:marRight w:val="0"/>
      <w:marTop w:val="0"/>
      <w:marBottom w:val="0"/>
      <w:divBdr>
        <w:top w:val="none" w:sz="0" w:space="0" w:color="auto"/>
        <w:left w:val="none" w:sz="0" w:space="0" w:color="auto"/>
        <w:bottom w:val="none" w:sz="0" w:space="0" w:color="auto"/>
        <w:right w:val="none" w:sz="0" w:space="0" w:color="auto"/>
      </w:divBdr>
      <w:divsChild>
        <w:div w:id="2015065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2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972">
      <w:bodyDiv w:val="1"/>
      <w:marLeft w:val="0"/>
      <w:marRight w:val="0"/>
      <w:marTop w:val="0"/>
      <w:marBottom w:val="0"/>
      <w:divBdr>
        <w:top w:val="none" w:sz="0" w:space="0" w:color="auto"/>
        <w:left w:val="none" w:sz="0" w:space="0" w:color="auto"/>
        <w:bottom w:val="none" w:sz="0" w:space="0" w:color="auto"/>
        <w:right w:val="none" w:sz="0" w:space="0" w:color="auto"/>
      </w:divBdr>
      <w:divsChild>
        <w:div w:id="1252664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88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573">
      <w:bodyDiv w:val="1"/>
      <w:marLeft w:val="0"/>
      <w:marRight w:val="0"/>
      <w:marTop w:val="0"/>
      <w:marBottom w:val="0"/>
      <w:divBdr>
        <w:top w:val="none" w:sz="0" w:space="0" w:color="auto"/>
        <w:left w:val="none" w:sz="0" w:space="0" w:color="auto"/>
        <w:bottom w:val="none" w:sz="0" w:space="0" w:color="auto"/>
        <w:right w:val="none" w:sz="0" w:space="0" w:color="auto"/>
      </w:divBdr>
      <w:divsChild>
        <w:div w:id="534733682">
          <w:marLeft w:val="0"/>
          <w:marRight w:val="0"/>
          <w:marTop w:val="0"/>
          <w:marBottom w:val="0"/>
          <w:divBdr>
            <w:top w:val="none" w:sz="0" w:space="0" w:color="auto"/>
            <w:left w:val="none" w:sz="0" w:space="0" w:color="auto"/>
            <w:bottom w:val="none" w:sz="0" w:space="0" w:color="auto"/>
            <w:right w:val="none" w:sz="0" w:space="0" w:color="auto"/>
          </w:divBdr>
        </w:div>
        <w:div w:id="604849955">
          <w:marLeft w:val="0"/>
          <w:marRight w:val="0"/>
          <w:marTop w:val="0"/>
          <w:marBottom w:val="0"/>
          <w:divBdr>
            <w:top w:val="none" w:sz="0" w:space="0" w:color="auto"/>
            <w:left w:val="none" w:sz="0" w:space="0" w:color="auto"/>
            <w:bottom w:val="none" w:sz="0" w:space="0" w:color="auto"/>
            <w:right w:val="none" w:sz="0" w:space="0" w:color="auto"/>
          </w:divBdr>
        </w:div>
        <w:div w:id="939339360">
          <w:marLeft w:val="0"/>
          <w:marRight w:val="0"/>
          <w:marTop w:val="0"/>
          <w:marBottom w:val="0"/>
          <w:divBdr>
            <w:top w:val="none" w:sz="0" w:space="0" w:color="auto"/>
            <w:left w:val="none" w:sz="0" w:space="0" w:color="auto"/>
            <w:bottom w:val="none" w:sz="0" w:space="0" w:color="auto"/>
            <w:right w:val="none" w:sz="0" w:space="0" w:color="auto"/>
          </w:divBdr>
        </w:div>
        <w:div w:id="1076707613">
          <w:marLeft w:val="0"/>
          <w:marRight w:val="0"/>
          <w:marTop w:val="0"/>
          <w:marBottom w:val="0"/>
          <w:divBdr>
            <w:top w:val="none" w:sz="0" w:space="0" w:color="auto"/>
            <w:left w:val="none" w:sz="0" w:space="0" w:color="auto"/>
            <w:bottom w:val="none" w:sz="0" w:space="0" w:color="auto"/>
            <w:right w:val="none" w:sz="0" w:space="0" w:color="auto"/>
          </w:divBdr>
        </w:div>
        <w:div w:id="1127353526">
          <w:marLeft w:val="0"/>
          <w:marRight w:val="0"/>
          <w:marTop w:val="0"/>
          <w:marBottom w:val="0"/>
          <w:divBdr>
            <w:top w:val="none" w:sz="0" w:space="0" w:color="auto"/>
            <w:left w:val="none" w:sz="0" w:space="0" w:color="auto"/>
            <w:bottom w:val="none" w:sz="0" w:space="0" w:color="auto"/>
            <w:right w:val="none" w:sz="0" w:space="0" w:color="auto"/>
          </w:divBdr>
        </w:div>
      </w:divsChild>
    </w:div>
    <w:div w:id="265506599">
      <w:bodyDiv w:val="1"/>
      <w:marLeft w:val="0"/>
      <w:marRight w:val="0"/>
      <w:marTop w:val="0"/>
      <w:marBottom w:val="0"/>
      <w:divBdr>
        <w:top w:val="none" w:sz="0" w:space="0" w:color="auto"/>
        <w:left w:val="none" w:sz="0" w:space="0" w:color="auto"/>
        <w:bottom w:val="none" w:sz="0" w:space="0" w:color="auto"/>
        <w:right w:val="none" w:sz="0" w:space="0" w:color="auto"/>
      </w:divBdr>
    </w:div>
    <w:div w:id="268854461">
      <w:bodyDiv w:val="1"/>
      <w:marLeft w:val="0"/>
      <w:marRight w:val="0"/>
      <w:marTop w:val="0"/>
      <w:marBottom w:val="0"/>
      <w:divBdr>
        <w:top w:val="none" w:sz="0" w:space="0" w:color="auto"/>
        <w:left w:val="none" w:sz="0" w:space="0" w:color="auto"/>
        <w:bottom w:val="none" w:sz="0" w:space="0" w:color="auto"/>
        <w:right w:val="none" w:sz="0" w:space="0" w:color="auto"/>
      </w:divBdr>
    </w:div>
    <w:div w:id="269969185">
      <w:bodyDiv w:val="1"/>
      <w:marLeft w:val="0"/>
      <w:marRight w:val="0"/>
      <w:marTop w:val="0"/>
      <w:marBottom w:val="0"/>
      <w:divBdr>
        <w:top w:val="none" w:sz="0" w:space="0" w:color="auto"/>
        <w:left w:val="none" w:sz="0" w:space="0" w:color="auto"/>
        <w:bottom w:val="none" w:sz="0" w:space="0" w:color="auto"/>
        <w:right w:val="none" w:sz="0" w:space="0" w:color="auto"/>
      </w:divBdr>
    </w:div>
    <w:div w:id="273094325">
      <w:bodyDiv w:val="1"/>
      <w:marLeft w:val="0"/>
      <w:marRight w:val="0"/>
      <w:marTop w:val="0"/>
      <w:marBottom w:val="0"/>
      <w:divBdr>
        <w:top w:val="none" w:sz="0" w:space="0" w:color="auto"/>
        <w:left w:val="none" w:sz="0" w:space="0" w:color="auto"/>
        <w:bottom w:val="none" w:sz="0" w:space="0" w:color="auto"/>
        <w:right w:val="none" w:sz="0" w:space="0" w:color="auto"/>
      </w:divBdr>
      <w:divsChild>
        <w:div w:id="334262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277058">
              <w:marLeft w:val="0"/>
              <w:marRight w:val="0"/>
              <w:marTop w:val="0"/>
              <w:marBottom w:val="0"/>
              <w:divBdr>
                <w:top w:val="none" w:sz="0" w:space="0" w:color="auto"/>
                <w:left w:val="none" w:sz="0" w:space="0" w:color="auto"/>
                <w:bottom w:val="none" w:sz="0" w:space="0" w:color="auto"/>
                <w:right w:val="none" w:sz="0" w:space="0" w:color="auto"/>
              </w:divBdr>
              <w:divsChild>
                <w:div w:id="961690788">
                  <w:marLeft w:val="0"/>
                  <w:marRight w:val="0"/>
                  <w:marTop w:val="0"/>
                  <w:marBottom w:val="0"/>
                  <w:divBdr>
                    <w:top w:val="none" w:sz="0" w:space="0" w:color="auto"/>
                    <w:left w:val="none" w:sz="0" w:space="0" w:color="auto"/>
                    <w:bottom w:val="none" w:sz="0" w:space="0" w:color="auto"/>
                    <w:right w:val="none" w:sz="0" w:space="0" w:color="auto"/>
                  </w:divBdr>
                  <w:divsChild>
                    <w:div w:id="701056046">
                      <w:marLeft w:val="0"/>
                      <w:marRight w:val="0"/>
                      <w:marTop w:val="0"/>
                      <w:marBottom w:val="0"/>
                      <w:divBdr>
                        <w:top w:val="none" w:sz="0" w:space="0" w:color="auto"/>
                        <w:left w:val="none" w:sz="0" w:space="0" w:color="auto"/>
                        <w:bottom w:val="none" w:sz="0" w:space="0" w:color="auto"/>
                        <w:right w:val="none" w:sz="0" w:space="0" w:color="auto"/>
                      </w:divBdr>
                      <w:divsChild>
                        <w:div w:id="880702346">
                          <w:marLeft w:val="0"/>
                          <w:marRight w:val="0"/>
                          <w:marTop w:val="0"/>
                          <w:marBottom w:val="0"/>
                          <w:divBdr>
                            <w:top w:val="none" w:sz="0" w:space="0" w:color="auto"/>
                            <w:left w:val="none" w:sz="0" w:space="0" w:color="auto"/>
                            <w:bottom w:val="none" w:sz="0" w:space="0" w:color="auto"/>
                            <w:right w:val="none" w:sz="0" w:space="0" w:color="auto"/>
                          </w:divBdr>
                          <w:divsChild>
                            <w:div w:id="903443936">
                              <w:marLeft w:val="0"/>
                              <w:marRight w:val="0"/>
                              <w:marTop w:val="0"/>
                              <w:marBottom w:val="0"/>
                              <w:divBdr>
                                <w:top w:val="none" w:sz="0" w:space="0" w:color="auto"/>
                                <w:left w:val="none" w:sz="0" w:space="0" w:color="auto"/>
                                <w:bottom w:val="none" w:sz="0" w:space="0" w:color="auto"/>
                                <w:right w:val="none" w:sz="0" w:space="0" w:color="auto"/>
                              </w:divBdr>
                              <w:divsChild>
                                <w:div w:id="34159030">
                                  <w:marLeft w:val="0"/>
                                  <w:marRight w:val="0"/>
                                  <w:marTop w:val="0"/>
                                  <w:marBottom w:val="0"/>
                                  <w:divBdr>
                                    <w:top w:val="none" w:sz="0" w:space="0" w:color="auto"/>
                                    <w:left w:val="none" w:sz="0" w:space="0" w:color="auto"/>
                                    <w:bottom w:val="none" w:sz="0" w:space="0" w:color="auto"/>
                                    <w:right w:val="none" w:sz="0" w:space="0" w:color="auto"/>
                                  </w:divBdr>
                                  <w:divsChild>
                                    <w:div w:id="16780860">
                                      <w:marLeft w:val="0"/>
                                      <w:marRight w:val="0"/>
                                      <w:marTop w:val="0"/>
                                      <w:marBottom w:val="0"/>
                                      <w:divBdr>
                                        <w:top w:val="none" w:sz="0" w:space="0" w:color="auto"/>
                                        <w:left w:val="none" w:sz="0" w:space="0" w:color="auto"/>
                                        <w:bottom w:val="none" w:sz="0" w:space="0" w:color="auto"/>
                                        <w:right w:val="none" w:sz="0" w:space="0" w:color="auto"/>
                                      </w:divBdr>
                                    </w:div>
                                    <w:div w:id="35200534">
                                      <w:marLeft w:val="0"/>
                                      <w:marRight w:val="0"/>
                                      <w:marTop w:val="0"/>
                                      <w:marBottom w:val="0"/>
                                      <w:divBdr>
                                        <w:top w:val="none" w:sz="0" w:space="0" w:color="auto"/>
                                        <w:left w:val="none" w:sz="0" w:space="0" w:color="auto"/>
                                        <w:bottom w:val="none" w:sz="0" w:space="0" w:color="auto"/>
                                        <w:right w:val="none" w:sz="0" w:space="0" w:color="auto"/>
                                      </w:divBdr>
                                    </w:div>
                                    <w:div w:id="70396360">
                                      <w:marLeft w:val="0"/>
                                      <w:marRight w:val="0"/>
                                      <w:marTop w:val="0"/>
                                      <w:marBottom w:val="0"/>
                                      <w:divBdr>
                                        <w:top w:val="none" w:sz="0" w:space="0" w:color="auto"/>
                                        <w:left w:val="none" w:sz="0" w:space="0" w:color="auto"/>
                                        <w:bottom w:val="none" w:sz="0" w:space="0" w:color="auto"/>
                                        <w:right w:val="none" w:sz="0" w:space="0" w:color="auto"/>
                                      </w:divBdr>
                                    </w:div>
                                    <w:div w:id="94247890">
                                      <w:marLeft w:val="0"/>
                                      <w:marRight w:val="0"/>
                                      <w:marTop w:val="0"/>
                                      <w:marBottom w:val="0"/>
                                      <w:divBdr>
                                        <w:top w:val="none" w:sz="0" w:space="0" w:color="auto"/>
                                        <w:left w:val="none" w:sz="0" w:space="0" w:color="auto"/>
                                        <w:bottom w:val="none" w:sz="0" w:space="0" w:color="auto"/>
                                        <w:right w:val="none" w:sz="0" w:space="0" w:color="auto"/>
                                      </w:divBdr>
                                    </w:div>
                                    <w:div w:id="131144757">
                                      <w:marLeft w:val="0"/>
                                      <w:marRight w:val="0"/>
                                      <w:marTop w:val="0"/>
                                      <w:marBottom w:val="0"/>
                                      <w:divBdr>
                                        <w:top w:val="none" w:sz="0" w:space="0" w:color="auto"/>
                                        <w:left w:val="none" w:sz="0" w:space="0" w:color="auto"/>
                                        <w:bottom w:val="none" w:sz="0" w:space="0" w:color="auto"/>
                                        <w:right w:val="none" w:sz="0" w:space="0" w:color="auto"/>
                                      </w:divBdr>
                                    </w:div>
                                    <w:div w:id="132603948">
                                      <w:marLeft w:val="0"/>
                                      <w:marRight w:val="0"/>
                                      <w:marTop w:val="0"/>
                                      <w:marBottom w:val="0"/>
                                      <w:divBdr>
                                        <w:top w:val="none" w:sz="0" w:space="0" w:color="auto"/>
                                        <w:left w:val="none" w:sz="0" w:space="0" w:color="auto"/>
                                        <w:bottom w:val="none" w:sz="0" w:space="0" w:color="auto"/>
                                        <w:right w:val="none" w:sz="0" w:space="0" w:color="auto"/>
                                      </w:divBdr>
                                    </w:div>
                                    <w:div w:id="135222134">
                                      <w:marLeft w:val="0"/>
                                      <w:marRight w:val="0"/>
                                      <w:marTop w:val="0"/>
                                      <w:marBottom w:val="0"/>
                                      <w:divBdr>
                                        <w:top w:val="none" w:sz="0" w:space="0" w:color="auto"/>
                                        <w:left w:val="none" w:sz="0" w:space="0" w:color="auto"/>
                                        <w:bottom w:val="none" w:sz="0" w:space="0" w:color="auto"/>
                                        <w:right w:val="none" w:sz="0" w:space="0" w:color="auto"/>
                                      </w:divBdr>
                                    </w:div>
                                    <w:div w:id="158428547">
                                      <w:marLeft w:val="0"/>
                                      <w:marRight w:val="0"/>
                                      <w:marTop w:val="0"/>
                                      <w:marBottom w:val="0"/>
                                      <w:divBdr>
                                        <w:top w:val="none" w:sz="0" w:space="0" w:color="auto"/>
                                        <w:left w:val="none" w:sz="0" w:space="0" w:color="auto"/>
                                        <w:bottom w:val="none" w:sz="0" w:space="0" w:color="auto"/>
                                        <w:right w:val="none" w:sz="0" w:space="0" w:color="auto"/>
                                      </w:divBdr>
                                    </w:div>
                                    <w:div w:id="175852034">
                                      <w:marLeft w:val="0"/>
                                      <w:marRight w:val="0"/>
                                      <w:marTop w:val="0"/>
                                      <w:marBottom w:val="0"/>
                                      <w:divBdr>
                                        <w:top w:val="none" w:sz="0" w:space="0" w:color="auto"/>
                                        <w:left w:val="none" w:sz="0" w:space="0" w:color="auto"/>
                                        <w:bottom w:val="none" w:sz="0" w:space="0" w:color="auto"/>
                                        <w:right w:val="none" w:sz="0" w:space="0" w:color="auto"/>
                                      </w:divBdr>
                                    </w:div>
                                    <w:div w:id="179635484">
                                      <w:marLeft w:val="0"/>
                                      <w:marRight w:val="0"/>
                                      <w:marTop w:val="0"/>
                                      <w:marBottom w:val="0"/>
                                      <w:divBdr>
                                        <w:top w:val="none" w:sz="0" w:space="0" w:color="auto"/>
                                        <w:left w:val="none" w:sz="0" w:space="0" w:color="auto"/>
                                        <w:bottom w:val="none" w:sz="0" w:space="0" w:color="auto"/>
                                        <w:right w:val="none" w:sz="0" w:space="0" w:color="auto"/>
                                      </w:divBdr>
                                    </w:div>
                                    <w:div w:id="205069297">
                                      <w:marLeft w:val="0"/>
                                      <w:marRight w:val="0"/>
                                      <w:marTop w:val="0"/>
                                      <w:marBottom w:val="0"/>
                                      <w:divBdr>
                                        <w:top w:val="none" w:sz="0" w:space="0" w:color="auto"/>
                                        <w:left w:val="none" w:sz="0" w:space="0" w:color="auto"/>
                                        <w:bottom w:val="none" w:sz="0" w:space="0" w:color="auto"/>
                                        <w:right w:val="none" w:sz="0" w:space="0" w:color="auto"/>
                                      </w:divBdr>
                                    </w:div>
                                    <w:div w:id="236214114">
                                      <w:marLeft w:val="0"/>
                                      <w:marRight w:val="0"/>
                                      <w:marTop w:val="0"/>
                                      <w:marBottom w:val="0"/>
                                      <w:divBdr>
                                        <w:top w:val="none" w:sz="0" w:space="0" w:color="auto"/>
                                        <w:left w:val="none" w:sz="0" w:space="0" w:color="auto"/>
                                        <w:bottom w:val="none" w:sz="0" w:space="0" w:color="auto"/>
                                        <w:right w:val="none" w:sz="0" w:space="0" w:color="auto"/>
                                      </w:divBdr>
                                    </w:div>
                                    <w:div w:id="285350554">
                                      <w:marLeft w:val="0"/>
                                      <w:marRight w:val="0"/>
                                      <w:marTop w:val="0"/>
                                      <w:marBottom w:val="0"/>
                                      <w:divBdr>
                                        <w:top w:val="none" w:sz="0" w:space="0" w:color="auto"/>
                                        <w:left w:val="none" w:sz="0" w:space="0" w:color="auto"/>
                                        <w:bottom w:val="none" w:sz="0" w:space="0" w:color="auto"/>
                                        <w:right w:val="none" w:sz="0" w:space="0" w:color="auto"/>
                                      </w:divBdr>
                                    </w:div>
                                    <w:div w:id="306672060">
                                      <w:marLeft w:val="0"/>
                                      <w:marRight w:val="0"/>
                                      <w:marTop w:val="0"/>
                                      <w:marBottom w:val="0"/>
                                      <w:divBdr>
                                        <w:top w:val="none" w:sz="0" w:space="0" w:color="auto"/>
                                        <w:left w:val="none" w:sz="0" w:space="0" w:color="auto"/>
                                        <w:bottom w:val="none" w:sz="0" w:space="0" w:color="auto"/>
                                        <w:right w:val="none" w:sz="0" w:space="0" w:color="auto"/>
                                      </w:divBdr>
                                    </w:div>
                                    <w:div w:id="316570620">
                                      <w:marLeft w:val="0"/>
                                      <w:marRight w:val="0"/>
                                      <w:marTop w:val="0"/>
                                      <w:marBottom w:val="0"/>
                                      <w:divBdr>
                                        <w:top w:val="none" w:sz="0" w:space="0" w:color="auto"/>
                                        <w:left w:val="none" w:sz="0" w:space="0" w:color="auto"/>
                                        <w:bottom w:val="none" w:sz="0" w:space="0" w:color="auto"/>
                                        <w:right w:val="none" w:sz="0" w:space="0" w:color="auto"/>
                                      </w:divBdr>
                                    </w:div>
                                    <w:div w:id="332537880">
                                      <w:marLeft w:val="0"/>
                                      <w:marRight w:val="0"/>
                                      <w:marTop w:val="0"/>
                                      <w:marBottom w:val="0"/>
                                      <w:divBdr>
                                        <w:top w:val="none" w:sz="0" w:space="0" w:color="auto"/>
                                        <w:left w:val="none" w:sz="0" w:space="0" w:color="auto"/>
                                        <w:bottom w:val="none" w:sz="0" w:space="0" w:color="auto"/>
                                        <w:right w:val="none" w:sz="0" w:space="0" w:color="auto"/>
                                      </w:divBdr>
                                    </w:div>
                                    <w:div w:id="377438500">
                                      <w:marLeft w:val="0"/>
                                      <w:marRight w:val="0"/>
                                      <w:marTop w:val="0"/>
                                      <w:marBottom w:val="0"/>
                                      <w:divBdr>
                                        <w:top w:val="none" w:sz="0" w:space="0" w:color="auto"/>
                                        <w:left w:val="none" w:sz="0" w:space="0" w:color="auto"/>
                                        <w:bottom w:val="none" w:sz="0" w:space="0" w:color="auto"/>
                                        <w:right w:val="none" w:sz="0" w:space="0" w:color="auto"/>
                                      </w:divBdr>
                                    </w:div>
                                    <w:div w:id="378434642">
                                      <w:marLeft w:val="0"/>
                                      <w:marRight w:val="0"/>
                                      <w:marTop w:val="0"/>
                                      <w:marBottom w:val="0"/>
                                      <w:divBdr>
                                        <w:top w:val="none" w:sz="0" w:space="0" w:color="auto"/>
                                        <w:left w:val="none" w:sz="0" w:space="0" w:color="auto"/>
                                        <w:bottom w:val="none" w:sz="0" w:space="0" w:color="auto"/>
                                        <w:right w:val="none" w:sz="0" w:space="0" w:color="auto"/>
                                      </w:divBdr>
                                    </w:div>
                                    <w:div w:id="386033934">
                                      <w:marLeft w:val="0"/>
                                      <w:marRight w:val="0"/>
                                      <w:marTop w:val="0"/>
                                      <w:marBottom w:val="0"/>
                                      <w:divBdr>
                                        <w:top w:val="none" w:sz="0" w:space="0" w:color="auto"/>
                                        <w:left w:val="none" w:sz="0" w:space="0" w:color="auto"/>
                                        <w:bottom w:val="none" w:sz="0" w:space="0" w:color="auto"/>
                                        <w:right w:val="none" w:sz="0" w:space="0" w:color="auto"/>
                                      </w:divBdr>
                                    </w:div>
                                    <w:div w:id="390618004">
                                      <w:marLeft w:val="0"/>
                                      <w:marRight w:val="0"/>
                                      <w:marTop w:val="0"/>
                                      <w:marBottom w:val="0"/>
                                      <w:divBdr>
                                        <w:top w:val="none" w:sz="0" w:space="0" w:color="auto"/>
                                        <w:left w:val="none" w:sz="0" w:space="0" w:color="auto"/>
                                        <w:bottom w:val="none" w:sz="0" w:space="0" w:color="auto"/>
                                        <w:right w:val="none" w:sz="0" w:space="0" w:color="auto"/>
                                      </w:divBdr>
                                    </w:div>
                                    <w:div w:id="447624818">
                                      <w:marLeft w:val="0"/>
                                      <w:marRight w:val="0"/>
                                      <w:marTop w:val="0"/>
                                      <w:marBottom w:val="0"/>
                                      <w:divBdr>
                                        <w:top w:val="none" w:sz="0" w:space="0" w:color="auto"/>
                                        <w:left w:val="none" w:sz="0" w:space="0" w:color="auto"/>
                                        <w:bottom w:val="none" w:sz="0" w:space="0" w:color="auto"/>
                                        <w:right w:val="none" w:sz="0" w:space="0" w:color="auto"/>
                                      </w:divBdr>
                                    </w:div>
                                    <w:div w:id="452670462">
                                      <w:marLeft w:val="0"/>
                                      <w:marRight w:val="0"/>
                                      <w:marTop w:val="0"/>
                                      <w:marBottom w:val="0"/>
                                      <w:divBdr>
                                        <w:top w:val="none" w:sz="0" w:space="0" w:color="auto"/>
                                        <w:left w:val="none" w:sz="0" w:space="0" w:color="auto"/>
                                        <w:bottom w:val="none" w:sz="0" w:space="0" w:color="auto"/>
                                        <w:right w:val="none" w:sz="0" w:space="0" w:color="auto"/>
                                      </w:divBdr>
                                    </w:div>
                                    <w:div w:id="459112428">
                                      <w:marLeft w:val="0"/>
                                      <w:marRight w:val="0"/>
                                      <w:marTop w:val="0"/>
                                      <w:marBottom w:val="0"/>
                                      <w:divBdr>
                                        <w:top w:val="none" w:sz="0" w:space="0" w:color="auto"/>
                                        <w:left w:val="none" w:sz="0" w:space="0" w:color="auto"/>
                                        <w:bottom w:val="none" w:sz="0" w:space="0" w:color="auto"/>
                                        <w:right w:val="none" w:sz="0" w:space="0" w:color="auto"/>
                                      </w:divBdr>
                                    </w:div>
                                    <w:div w:id="462893889">
                                      <w:marLeft w:val="0"/>
                                      <w:marRight w:val="0"/>
                                      <w:marTop w:val="0"/>
                                      <w:marBottom w:val="0"/>
                                      <w:divBdr>
                                        <w:top w:val="none" w:sz="0" w:space="0" w:color="auto"/>
                                        <w:left w:val="none" w:sz="0" w:space="0" w:color="auto"/>
                                        <w:bottom w:val="none" w:sz="0" w:space="0" w:color="auto"/>
                                        <w:right w:val="none" w:sz="0" w:space="0" w:color="auto"/>
                                      </w:divBdr>
                                    </w:div>
                                    <w:div w:id="475882000">
                                      <w:marLeft w:val="0"/>
                                      <w:marRight w:val="0"/>
                                      <w:marTop w:val="0"/>
                                      <w:marBottom w:val="0"/>
                                      <w:divBdr>
                                        <w:top w:val="none" w:sz="0" w:space="0" w:color="auto"/>
                                        <w:left w:val="none" w:sz="0" w:space="0" w:color="auto"/>
                                        <w:bottom w:val="none" w:sz="0" w:space="0" w:color="auto"/>
                                        <w:right w:val="none" w:sz="0" w:space="0" w:color="auto"/>
                                      </w:divBdr>
                                    </w:div>
                                    <w:div w:id="482966938">
                                      <w:marLeft w:val="0"/>
                                      <w:marRight w:val="0"/>
                                      <w:marTop w:val="0"/>
                                      <w:marBottom w:val="0"/>
                                      <w:divBdr>
                                        <w:top w:val="none" w:sz="0" w:space="0" w:color="auto"/>
                                        <w:left w:val="none" w:sz="0" w:space="0" w:color="auto"/>
                                        <w:bottom w:val="none" w:sz="0" w:space="0" w:color="auto"/>
                                        <w:right w:val="none" w:sz="0" w:space="0" w:color="auto"/>
                                      </w:divBdr>
                                    </w:div>
                                    <w:div w:id="490175003">
                                      <w:marLeft w:val="0"/>
                                      <w:marRight w:val="0"/>
                                      <w:marTop w:val="0"/>
                                      <w:marBottom w:val="0"/>
                                      <w:divBdr>
                                        <w:top w:val="none" w:sz="0" w:space="0" w:color="auto"/>
                                        <w:left w:val="none" w:sz="0" w:space="0" w:color="auto"/>
                                        <w:bottom w:val="none" w:sz="0" w:space="0" w:color="auto"/>
                                        <w:right w:val="none" w:sz="0" w:space="0" w:color="auto"/>
                                      </w:divBdr>
                                    </w:div>
                                    <w:div w:id="491529547">
                                      <w:marLeft w:val="0"/>
                                      <w:marRight w:val="0"/>
                                      <w:marTop w:val="0"/>
                                      <w:marBottom w:val="0"/>
                                      <w:divBdr>
                                        <w:top w:val="none" w:sz="0" w:space="0" w:color="auto"/>
                                        <w:left w:val="none" w:sz="0" w:space="0" w:color="auto"/>
                                        <w:bottom w:val="none" w:sz="0" w:space="0" w:color="auto"/>
                                        <w:right w:val="none" w:sz="0" w:space="0" w:color="auto"/>
                                      </w:divBdr>
                                    </w:div>
                                    <w:div w:id="502211023">
                                      <w:marLeft w:val="0"/>
                                      <w:marRight w:val="0"/>
                                      <w:marTop w:val="0"/>
                                      <w:marBottom w:val="0"/>
                                      <w:divBdr>
                                        <w:top w:val="none" w:sz="0" w:space="0" w:color="auto"/>
                                        <w:left w:val="none" w:sz="0" w:space="0" w:color="auto"/>
                                        <w:bottom w:val="none" w:sz="0" w:space="0" w:color="auto"/>
                                        <w:right w:val="none" w:sz="0" w:space="0" w:color="auto"/>
                                      </w:divBdr>
                                    </w:div>
                                    <w:div w:id="517160408">
                                      <w:marLeft w:val="0"/>
                                      <w:marRight w:val="0"/>
                                      <w:marTop w:val="0"/>
                                      <w:marBottom w:val="0"/>
                                      <w:divBdr>
                                        <w:top w:val="none" w:sz="0" w:space="0" w:color="auto"/>
                                        <w:left w:val="none" w:sz="0" w:space="0" w:color="auto"/>
                                        <w:bottom w:val="none" w:sz="0" w:space="0" w:color="auto"/>
                                        <w:right w:val="none" w:sz="0" w:space="0" w:color="auto"/>
                                      </w:divBdr>
                                    </w:div>
                                    <w:div w:id="547378541">
                                      <w:marLeft w:val="0"/>
                                      <w:marRight w:val="0"/>
                                      <w:marTop w:val="0"/>
                                      <w:marBottom w:val="0"/>
                                      <w:divBdr>
                                        <w:top w:val="none" w:sz="0" w:space="0" w:color="auto"/>
                                        <w:left w:val="none" w:sz="0" w:space="0" w:color="auto"/>
                                        <w:bottom w:val="none" w:sz="0" w:space="0" w:color="auto"/>
                                        <w:right w:val="none" w:sz="0" w:space="0" w:color="auto"/>
                                      </w:divBdr>
                                    </w:div>
                                    <w:div w:id="548339934">
                                      <w:marLeft w:val="0"/>
                                      <w:marRight w:val="0"/>
                                      <w:marTop w:val="0"/>
                                      <w:marBottom w:val="0"/>
                                      <w:divBdr>
                                        <w:top w:val="none" w:sz="0" w:space="0" w:color="auto"/>
                                        <w:left w:val="none" w:sz="0" w:space="0" w:color="auto"/>
                                        <w:bottom w:val="none" w:sz="0" w:space="0" w:color="auto"/>
                                        <w:right w:val="none" w:sz="0" w:space="0" w:color="auto"/>
                                      </w:divBdr>
                                    </w:div>
                                    <w:div w:id="561059736">
                                      <w:marLeft w:val="0"/>
                                      <w:marRight w:val="0"/>
                                      <w:marTop w:val="0"/>
                                      <w:marBottom w:val="0"/>
                                      <w:divBdr>
                                        <w:top w:val="none" w:sz="0" w:space="0" w:color="auto"/>
                                        <w:left w:val="none" w:sz="0" w:space="0" w:color="auto"/>
                                        <w:bottom w:val="none" w:sz="0" w:space="0" w:color="auto"/>
                                        <w:right w:val="none" w:sz="0" w:space="0" w:color="auto"/>
                                      </w:divBdr>
                                    </w:div>
                                    <w:div w:id="632059300">
                                      <w:marLeft w:val="0"/>
                                      <w:marRight w:val="0"/>
                                      <w:marTop w:val="0"/>
                                      <w:marBottom w:val="0"/>
                                      <w:divBdr>
                                        <w:top w:val="none" w:sz="0" w:space="0" w:color="auto"/>
                                        <w:left w:val="none" w:sz="0" w:space="0" w:color="auto"/>
                                        <w:bottom w:val="none" w:sz="0" w:space="0" w:color="auto"/>
                                        <w:right w:val="none" w:sz="0" w:space="0" w:color="auto"/>
                                      </w:divBdr>
                                    </w:div>
                                    <w:div w:id="664086971">
                                      <w:marLeft w:val="0"/>
                                      <w:marRight w:val="0"/>
                                      <w:marTop w:val="0"/>
                                      <w:marBottom w:val="0"/>
                                      <w:divBdr>
                                        <w:top w:val="none" w:sz="0" w:space="0" w:color="auto"/>
                                        <w:left w:val="none" w:sz="0" w:space="0" w:color="auto"/>
                                        <w:bottom w:val="none" w:sz="0" w:space="0" w:color="auto"/>
                                        <w:right w:val="none" w:sz="0" w:space="0" w:color="auto"/>
                                      </w:divBdr>
                                    </w:div>
                                    <w:div w:id="670450962">
                                      <w:marLeft w:val="0"/>
                                      <w:marRight w:val="0"/>
                                      <w:marTop w:val="0"/>
                                      <w:marBottom w:val="0"/>
                                      <w:divBdr>
                                        <w:top w:val="none" w:sz="0" w:space="0" w:color="auto"/>
                                        <w:left w:val="none" w:sz="0" w:space="0" w:color="auto"/>
                                        <w:bottom w:val="none" w:sz="0" w:space="0" w:color="auto"/>
                                        <w:right w:val="none" w:sz="0" w:space="0" w:color="auto"/>
                                      </w:divBdr>
                                    </w:div>
                                    <w:div w:id="69654391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727192533">
                                      <w:marLeft w:val="0"/>
                                      <w:marRight w:val="0"/>
                                      <w:marTop w:val="0"/>
                                      <w:marBottom w:val="0"/>
                                      <w:divBdr>
                                        <w:top w:val="none" w:sz="0" w:space="0" w:color="auto"/>
                                        <w:left w:val="none" w:sz="0" w:space="0" w:color="auto"/>
                                        <w:bottom w:val="none" w:sz="0" w:space="0" w:color="auto"/>
                                        <w:right w:val="none" w:sz="0" w:space="0" w:color="auto"/>
                                      </w:divBdr>
                                    </w:div>
                                    <w:div w:id="746997538">
                                      <w:marLeft w:val="0"/>
                                      <w:marRight w:val="0"/>
                                      <w:marTop w:val="0"/>
                                      <w:marBottom w:val="0"/>
                                      <w:divBdr>
                                        <w:top w:val="none" w:sz="0" w:space="0" w:color="auto"/>
                                        <w:left w:val="none" w:sz="0" w:space="0" w:color="auto"/>
                                        <w:bottom w:val="none" w:sz="0" w:space="0" w:color="auto"/>
                                        <w:right w:val="none" w:sz="0" w:space="0" w:color="auto"/>
                                      </w:divBdr>
                                    </w:div>
                                    <w:div w:id="751774348">
                                      <w:marLeft w:val="0"/>
                                      <w:marRight w:val="0"/>
                                      <w:marTop w:val="0"/>
                                      <w:marBottom w:val="0"/>
                                      <w:divBdr>
                                        <w:top w:val="none" w:sz="0" w:space="0" w:color="auto"/>
                                        <w:left w:val="none" w:sz="0" w:space="0" w:color="auto"/>
                                        <w:bottom w:val="none" w:sz="0" w:space="0" w:color="auto"/>
                                        <w:right w:val="none" w:sz="0" w:space="0" w:color="auto"/>
                                      </w:divBdr>
                                    </w:div>
                                    <w:div w:id="793253167">
                                      <w:marLeft w:val="0"/>
                                      <w:marRight w:val="0"/>
                                      <w:marTop w:val="0"/>
                                      <w:marBottom w:val="0"/>
                                      <w:divBdr>
                                        <w:top w:val="none" w:sz="0" w:space="0" w:color="auto"/>
                                        <w:left w:val="none" w:sz="0" w:space="0" w:color="auto"/>
                                        <w:bottom w:val="none" w:sz="0" w:space="0" w:color="auto"/>
                                        <w:right w:val="none" w:sz="0" w:space="0" w:color="auto"/>
                                      </w:divBdr>
                                    </w:div>
                                    <w:div w:id="830372621">
                                      <w:marLeft w:val="0"/>
                                      <w:marRight w:val="0"/>
                                      <w:marTop w:val="0"/>
                                      <w:marBottom w:val="0"/>
                                      <w:divBdr>
                                        <w:top w:val="none" w:sz="0" w:space="0" w:color="auto"/>
                                        <w:left w:val="none" w:sz="0" w:space="0" w:color="auto"/>
                                        <w:bottom w:val="none" w:sz="0" w:space="0" w:color="auto"/>
                                        <w:right w:val="none" w:sz="0" w:space="0" w:color="auto"/>
                                      </w:divBdr>
                                    </w:div>
                                    <w:div w:id="845824996">
                                      <w:marLeft w:val="0"/>
                                      <w:marRight w:val="0"/>
                                      <w:marTop w:val="0"/>
                                      <w:marBottom w:val="0"/>
                                      <w:divBdr>
                                        <w:top w:val="none" w:sz="0" w:space="0" w:color="auto"/>
                                        <w:left w:val="none" w:sz="0" w:space="0" w:color="auto"/>
                                        <w:bottom w:val="none" w:sz="0" w:space="0" w:color="auto"/>
                                        <w:right w:val="none" w:sz="0" w:space="0" w:color="auto"/>
                                      </w:divBdr>
                                    </w:div>
                                    <w:div w:id="871919069">
                                      <w:marLeft w:val="0"/>
                                      <w:marRight w:val="0"/>
                                      <w:marTop w:val="0"/>
                                      <w:marBottom w:val="0"/>
                                      <w:divBdr>
                                        <w:top w:val="none" w:sz="0" w:space="0" w:color="auto"/>
                                        <w:left w:val="none" w:sz="0" w:space="0" w:color="auto"/>
                                        <w:bottom w:val="none" w:sz="0" w:space="0" w:color="auto"/>
                                        <w:right w:val="none" w:sz="0" w:space="0" w:color="auto"/>
                                      </w:divBdr>
                                    </w:div>
                                    <w:div w:id="890771785">
                                      <w:marLeft w:val="0"/>
                                      <w:marRight w:val="0"/>
                                      <w:marTop w:val="0"/>
                                      <w:marBottom w:val="0"/>
                                      <w:divBdr>
                                        <w:top w:val="none" w:sz="0" w:space="0" w:color="auto"/>
                                        <w:left w:val="none" w:sz="0" w:space="0" w:color="auto"/>
                                        <w:bottom w:val="none" w:sz="0" w:space="0" w:color="auto"/>
                                        <w:right w:val="none" w:sz="0" w:space="0" w:color="auto"/>
                                      </w:divBdr>
                                    </w:div>
                                    <w:div w:id="892542116">
                                      <w:marLeft w:val="0"/>
                                      <w:marRight w:val="0"/>
                                      <w:marTop w:val="0"/>
                                      <w:marBottom w:val="0"/>
                                      <w:divBdr>
                                        <w:top w:val="none" w:sz="0" w:space="0" w:color="auto"/>
                                        <w:left w:val="none" w:sz="0" w:space="0" w:color="auto"/>
                                        <w:bottom w:val="none" w:sz="0" w:space="0" w:color="auto"/>
                                        <w:right w:val="none" w:sz="0" w:space="0" w:color="auto"/>
                                      </w:divBdr>
                                    </w:div>
                                    <w:div w:id="899438192">
                                      <w:marLeft w:val="0"/>
                                      <w:marRight w:val="0"/>
                                      <w:marTop w:val="0"/>
                                      <w:marBottom w:val="0"/>
                                      <w:divBdr>
                                        <w:top w:val="none" w:sz="0" w:space="0" w:color="auto"/>
                                        <w:left w:val="none" w:sz="0" w:space="0" w:color="auto"/>
                                        <w:bottom w:val="none" w:sz="0" w:space="0" w:color="auto"/>
                                        <w:right w:val="none" w:sz="0" w:space="0" w:color="auto"/>
                                      </w:divBdr>
                                    </w:div>
                                    <w:div w:id="918827465">
                                      <w:marLeft w:val="0"/>
                                      <w:marRight w:val="0"/>
                                      <w:marTop w:val="0"/>
                                      <w:marBottom w:val="0"/>
                                      <w:divBdr>
                                        <w:top w:val="none" w:sz="0" w:space="0" w:color="auto"/>
                                        <w:left w:val="none" w:sz="0" w:space="0" w:color="auto"/>
                                        <w:bottom w:val="none" w:sz="0" w:space="0" w:color="auto"/>
                                        <w:right w:val="none" w:sz="0" w:space="0" w:color="auto"/>
                                      </w:divBdr>
                                    </w:div>
                                    <w:div w:id="928193032">
                                      <w:marLeft w:val="0"/>
                                      <w:marRight w:val="0"/>
                                      <w:marTop w:val="0"/>
                                      <w:marBottom w:val="0"/>
                                      <w:divBdr>
                                        <w:top w:val="none" w:sz="0" w:space="0" w:color="auto"/>
                                        <w:left w:val="none" w:sz="0" w:space="0" w:color="auto"/>
                                        <w:bottom w:val="none" w:sz="0" w:space="0" w:color="auto"/>
                                        <w:right w:val="none" w:sz="0" w:space="0" w:color="auto"/>
                                      </w:divBdr>
                                    </w:div>
                                    <w:div w:id="928661629">
                                      <w:marLeft w:val="0"/>
                                      <w:marRight w:val="0"/>
                                      <w:marTop w:val="0"/>
                                      <w:marBottom w:val="0"/>
                                      <w:divBdr>
                                        <w:top w:val="none" w:sz="0" w:space="0" w:color="auto"/>
                                        <w:left w:val="none" w:sz="0" w:space="0" w:color="auto"/>
                                        <w:bottom w:val="none" w:sz="0" w:space="0" w:color="auto"/>
                                        <w:right w:val="none" w:sz="0" w:space="0" w:color="auto"/>
                                      </w:divBdr>
                                    </w:div>
                                    <w:div w:id="930551607">
                                      <w:marLeft w:val="0"/>
                                      <w:marRight w:val="0"/>
                                      <w:marTop w:val="0"/>
                                      <w:marBottom w:val="0"/>
                                      <w:divBdr>
                                        <w:top w:val="none" w:sz="0" w:space="0" w:color="auto"/>
                                        <w:left w:val="none" w:sz="0" w:space="0" w:color="auto"/>
                                        <w:bottom w:val="none" w:sz="0" w:space="0" w:color="auto"/>
                                        <w:right w:val="none" w:sz="0" w:space="0" w:color="auto"/>
                                      </w:divBdr>
                                    </w:div>
                                    <w:div w:id="933437877">
                                      <w:marLeft w:val="0"/>
                                      <w:marRight w:val="0"/>
                                      <w:marTop w:val="0"/>
                                      <w:marBottom w:val="0"/>
                                      <w:divBdr>
                                        <w:top w:val="none" w:sz="0" w:space="0" w:color="auto"/>
                                        <w:left w:val="none" w:sz="0" w:space="0" w:color="auto"/>
                                        <w:bottom w:val="none" w:sz="0" w:space="0" w:color="auto"/>
                                        <w:right w:val="none" w:sz="0" w:space="0" w:color="auto"/>
                                      </w:divBdr>
                                    </w:div>
                                    <w:div w:id="948505545">
                                      <w:marLeft w:val="0"/>
                                      <w:marRight w:val="0"/>
                                      <w:marTop w:val="0"/>
                                      <w:marBottom w:val="0"/>
                                      <w:divBdr>
                                        <w:top w:val="none" w:sz="0" w:space="0" w:color="auto"/>
                                        <w:left w:val="none" w:sz="0" w:space="0" w:color="auto"/>
                                        <w:bottom w:val="none" w:sz="0" w:space="0" w:color="auto"/>
                                        <w:right w:val="none" w:sz="0" w:space="0" w:color="auto"/>
                                      </w:divBdr>
                                    </w:div>
                                    <w:div w:id="949967914">
                                      <w:marLeft w:val="0"/>
                                      <w:marRight w:val="0"/>
                                      <w:marTop w:val="0"/>
                                      <w:marBottom w:val="0"/>
                                      <w:divBdr>
                                        <w:top w:val="none" w:sz="0" w:space="0" w:color="auto"/>
                                        <w:left w:val="none" w:sz="0" w:space="0" w:color="auto"/>
                                        <w:bottom w:val="none" w:sz="0" w:space="0" w:color="auto"/>
                                        <w:right w:val="none" w:sz="0" w:space="0" w:color="auto"/>
                                      </w:divBdr>
                                    </w:div>
                                    <w:div w:id="964652362">
                                      <w:marLeft w:val="0"/>
                                      <w:marRight w:val="0"/>
                                      <w:marTop w:val="0"/>
                                      <w:marBottom w:val="0"/>
                                      <w:divBdr>
                                        <w:top w:val="none" w:sz="0" w:space="0" w:color="auto"/>
                                        <w:left w:val="none" w:sz="0" w:space="0" w:color="auto"/>
                                        <w:bottom w:val="none" w:sz="0" w:space="0" w:color="auto"/>
                                        <w:right w:val="none" w:sz="0" w:space="0" w:color="auto"/>
                                      </w:divBdr>
                                    </w:div>
                                    <w:div w:id="978875493">
                                      <w:marLeft w:val="0"/>
                                      <w:marRight w:val="0"/>
                                      <w:marTop w:val="0"/>
                                      <w:marBottom w:val="0"/>
                                      <w:divBdr>
                                        <w:top w:val="none" w:sz="0" w:space="0" w:color="auto"/>
                                        <w:left w:val="none" w:sz="0" w:space="0" w:color="auto"/>
                                        <w:bottom w:val="none" w:sz="0" w:space="0" w:color="auto"/>
                                        <w:right w:val="none" w:sz="0" w:space="0" w:color="auto"/>
                                      </w:divBdr>
                                    </w:div>
                                    <w:div w:id="981811801">
                                      <w:marLeft w:val="0"/>
                                      <w:marRight w:val="0"/>
                                      <w:marTop w:val="0"/>
                                      <w:marBottom w:val="0"/>
                                      <w:divBdr>
                                        <w:top w:val="none" w:sz="0" w:space="0" w:color="auto"/>
                                        <w:left w:val="none" w:sz="0" w:space="0" w:color="auto"/>
                                        <w:bottom w:val="none" w:sz="0" w:space="0" w:color="auto"/>
                                        <w:right w:val="none" w:sz="0" w:space="0" w:color="auto"/>
                                      </w:divBdr>
                                    </w:div>
                                    <w:div w:id="987131027">
                                      <w:marLeft w:val="0"/>
                                      <w:marRight w:val="0"/>
                                      <w:marTop w:val="0"/>
                                      <w:marBottom w:val="0"/>
                                      <w:divBdr>
                                        <w:top w:val="none" w:sz="0" w:space="0" w:color="auto"/>
                                        <w:left w:val="none" w:sz="0" w:space="0" w:color="auto"/>
                                        <w:bottom w:val="none" w:sz="0" w:space="0" w:color="auto"/>
                                        <w:right w:val="none" w:sz="0" w:space="0" w:color="auto"/>
                                      </w:divBdr>
                                    </w:div>
                                    <w:div w:id="987132523">
                                      <w:marLeft w:val="0"/>
                                      <w:marRight w:val="0"/>
                                      <w:marTop w:val="0"/>
                                      <w:marBottom w:val="0"/>
                                      <w:divBdr>
                                        <w:top w:val="none" w:sz="0" w:space="0" w:color="auto"/>
                                        <w:left w:val="none" w:sz="0" w:space="0" w:color="auto"/>
                                        <w:bottom w:val="none" w:sz="0" w:space="0" w:color="auto"/>
                                        <w:right w:val="none" w:sz="0" w:space="0" w:color="auto"/>
                                      </w:divBdr>
                                    </w:div>
                                    <w:div w:id="1058238657">
                                      <w:marLeft w:val="0"/>
                                      <w:marRight w:val="0"/>
                                      <w:marTop w:val="0"/>
                                      <w:marBottom w:val="0"/>
                                      <w:divBdr>
                                        <w:top w:val="none" w:sz="0" w:space="0" w:color="auto"/>
                                        <w:left w:val="none" w:sz="0" w:space="0" w:color="auto"/>
                                        <w:bottom w:val="none" w:sz="0" w:space="0" w:color="auto"/>
                                        <w:right w:val="none" w:sz="0" w:space="0" w:color="auto"/>
                                      </w:divBdr>
                                    </w:div>
                                    <w:div w:id="1140876682">
                                      <w:marLeft w:val="0"/>
                                      <w:marRight w:val="0"/>
                                      <w:marTop w:val="0"/>
                                      <w:marBottom w:val="0"/>
                                      <w:divBdr>
                                        <w:top w:val="none" w:sz="0" w:space="0" w:color="auto"/>
                                        <w:left w:val="none" w:sz="0" w:space="0" w:color="auto"/>
                                        <w:bottom w:val="none" w:sz="0" w:space="0" w:color="auto"/>
                                        <w:right w:val="none" w:sz="0" w:space="0" w:color="auto"/>
                                      </w:divBdr>
                                    </w:div>
                                    <w:div w:id="1151755284">
                                      <w:marLeft w:val="0"/>
                                      <w:marRight w:val="0"/>
                                      <w:marTop w:val="0"/>
                                      <w:marBottom w:val="0"/>
                                      <w:divBdr>
                                        <w:top w:val="none" w:sz="0" w:space="0" w:color="auto"/>
                                        <w:left w:val="none" w:sz="0" w:space="0" w:color="auto"/>
                                        <w:bottom w:val="none" w:sz="0" w:space="0" w:color="auto"/>
                                        <w:right w:val="none" w:sz="0" w:space="0" w:color="auto"/>
                                      </w:divBdr>
                                    </w:div>
                                    <w:div w:id="1153716174">
                                      <w:marLeft w:val="0"/>
                                      <w:marRight w:val="0"/>
                                      <w:marTop w:val="0"/>
                                      <w:marBottom w:val="0"/>
                                      <w:divBdr>
                                        <w:top w:val="none" w:sz="0" w:space="0" w:color="auto"/>
                                        <w:left w:val="none" w:sz="0" w:space="0" w:color="auto"/>
                                        <w:bottom w:val="none" w:sz="0" w:space="0" w:color="auto"/>
                                        <w:right w:val="none" w:sz="0" w:space="0" w:color="auto"/>
                                      </w:divBdr>
                                    </w:div>
                                    <w:div w:id="1173106315">
                                      <w:marLeft w:val="0"/>
                                      <w:marRight w:val="0"/>
                                      <w:marTop w:val="0"/>
                                      <w:marBottom w:val="0"/>
                                      <w:divBdr>
                                        <w:top w:val="none" w:sz="0" w:space="0" w:color="auto"/>
                                        <w:left w:val="none" w:sz="0" w:space="0" w:color="auto"/>
                                        <w:bottom w:val="none" w:sz="0" w:space="0" w:color="auto"/>
                                        <w:right w:val="none" w:sz="0" w:space="0" w:color="auto"/>
                                      </w:divBdr>
                                    </w:div>
                                    <w:div w:id="1219634283">
                                      <w:marLeft w:val="0"/>
                                      <w:marRight w:val="0"/>
                                      <w:marTop w:val="0"/>
                                      <w:marBottom w:val="0"/>
                                      <w:divBdr>
                                        <w:top w:val="none" w:sz="0" w:space="0" w:color="auto"/>
                                        <w:left w:val="none" w:sz="0" w:space="0" w:color="auto"/>
                                        <w:bottom w:val="none" w:sz="0" w:space="0" w:color="auto"/>
                                        <w:right w:val="none" w:sz="0" w:space="0" w:color="auto"/>
                                      </w:divBdr>
                                    </w:div>
                                    <w:div w:id="1235748060">
                                      <w:marLeft w:val="0"/>
                                      <w:marRight w:val="0"/>
                                      <w:marTop w:val="0"/>
                                      <w:marBottom w:val="0"/>
                                      <w:divBdr>
                                        <w:top w:val="none" w:sz="0" w:space="0" w:color="auto"/>
                                        <w:left w:val="none" w:sz="0" w:space="0" w:color="auto"/>
                                        <w:bottom w:val="none" w:sz="0" w:space="0" w:color="auto"/>
                                        <w:right w:val="none" w:sz="0" w:space="0" w:color="auto"/>
                                      </w:divBdr>
                                    </w:div>
                                    <w:div w:id="1270704430">
                                      <w:marLeft w:val="0"/>
                                      <w:marRight w:val="0"/>
                                      <w:marTop w:val="0"/>
                                      <w:marBottom w:val="0"/>
                                      <w:divBdr>
                                        <w:top w:val="none" w:sz="0" w:space="0" w:color="auto"/>
                                        <w:left w:val="none" w:sz="0" w:space="0" w:color="auto"/>
                                        <w:bottom w:val="none" w:sz="0" w:space="0" w:color="auto"/>
                                        <w:right w:val="none" w:sz="0" w:space="0" w:color="auto"/>
                                      </w:divBdr>
                                    </w:div>
                                    <w:div w:id="1274173372">
                                      <w:marLeft w:val="0"/>
                                      <w:marRight w:val="0"/>
                                      <w:marTop w:val="0"/>
                                      <w:marBottom w:val="0"/>
                                      <w:divBdr>
                                        <w:top w:val="none" w:sz="0" w:space="0" w:color="auto"/>
                                        <w:left w:val="none" w:sz="0" w:space="0" w:color="auto"/>
                                        <w:bottom w:val="none" w:sz="0" w:space="0" w:color="auto"/>
                                        <w:right w:val="none" w:sz="0" w:space="0" w:color="auto"/>
                                      </w:divBdr>
                                    </w:div>
                                    <w:div w:id="1275357011">
                                      <w:marLeft w:val="0"/>
                                      <w:marRight w:val="0"/>
                                      <w:marTop w:val="0"/>
                                      <w:marBottom w:val="0"/>
                                      <w:divBdr>
                                        <w:top w:val="none" w:sz="0" w:space="0" w:color="auto"/>
                                        <w:left w:val="none" w:sz="0" w:space="0" w:color="auto"/>
                                        <w:bottom w:val="none" w:sz="0" w:space="0" w:color="auto"/>
                                        <w:right w:val="none" w:sz="0" w:space="0" w:color="auto"/>
                                      </w:divBdr>
                                    </w:div>
                                    <w:div w:id="1278411218">
                                      <w:marLeft w:val="0"/>
                                      <w:marRight w:val="0"/>
                                      <w:marTop w:val="0"/>
                                      <w:marBottom w:val="0"/>
                                      <w:divBdr>
                                        <w:top w:val="none" w:sz="0" w:space="0" w:color="auto"/>
                                        <w:left w:val="none" w:sz="0" w:space="0" w:color="auto"/>
                                        <w:bottom w:val="none" w:sz="0" w:space="0" w:color="auto"/>
                                        <w:right w:val="none" w:sz="0" w:space="0" w:color="auto"/>
                                      </w:divBdr>
                                    </w:div>
                                    <w:div w:id="1280801805">
                                      <w:marLeft w:val="0"/>
                                      <w:marRight w:val="0"/>
                                      <w:marTop w:val="0"/>
                                      <w:marBottom w:val="0"/>
                                      <w:divBdr>
                                        <w:top w:val="none" w:sz="0" w:space="0" w:color="auto"/>
                                        <w:left w:val="none" w:sz="0" w:space="0" w:color="auto"/>
                                        <w:bottom w:val="none" w:sz="0" w:space="0" w:color="auto"/>
                                        <w:right w:val="none" w:sz="0" w:space="0" w:color="auto"/>
                                      </w:divBdr>
                                    </w:div>
                                    <w:div w:id="1328747858">
                                      <w:marLeft w:val="0"/>
                                      <w:marRight w:val="0"/>
                                      <w:marTop w:val="0"/>
                                      <w:marBottom w:val="0"/>
                                      <w:divBdr>
                                        <w:top w:val="none" w:sz="0" w:space="0" w:color="auto"/>
                                        <w:left w:val="none" w:sz="0" w:space="0" w:color="auto"/>
                                        <w:bottom w:val="none" w:sz="0" w:space="0" w:color="auto"/>
                                        <w:right w:val="none" w:sz="0" w:space="0" w:color="auto"/>
                                      </w:divBdr>
                                    </w:div>
                                    <w:div w:id="1413701182">
                                      <w:marLeft w:val="0"/>
                                      <w:marRight w:val="0"/>
                                      <w:marTop w:val="0"/>
                                      <w:marBottom w:val="0"/>
                                      <w:divBdr>
                                        <w:top w:val="none" w:sz="0" w:space="0" w:color="auto"/>
                                        <w:left w:val="none" w:sz="0" w:space="0" w:color="auto"/>
                                        <w:bottom w:val="none" w:sz="0" w:space="0" w:color="auto"/>
                                        <w:right w:val="none" w:sz="0" w:space="0" w:color="auto"/>
                                      </w:divBdr>
                                    </w:div>
                                    <w:div w:id="1420296838">
                                      <w:marLeft w:val="0"/>
                                      <w:marRight w:val="0"/>
                                      <w:marTop w:val="0"/>
                                      <w:marBottom w:val="0"/>
                                      <w:divBdr>
                                        <w:top w:val="none" w:sz="0" w:space="0" w:color="auto"/>
                                        <w:left w:val="none" w:sz="0" w:space="0" w:color="auto"/>
                                        <w:bottom w:val="none" w:sz="0" w:space="0" w:color="auto"/>
                                        <w:right w:val="none" w:sz="0" w:space="0" w:color="auto"/>
                                      </w:divBdr>
                                    </w:div>
                                    <w:div w:id="1432167358">
                                      <w:marLeft w:val="0"/>
                                      <w:marRight w:val="0"/>
                                      <w:marTop w:val="0"/>
                                      <w:marBottom w:val="0"/>
                                      <w:divBdr>
                                        <w:top w:val="none" w:sz="0" w:space="0" w:color="auto"/>
                                        <w:left w:val="none" w:sz="0" w:space="0" w:color="auto"/>
                                        <w:bottom w:val="none" w:sz="0" w:space="0" w:color="auto"/>
                                        <w:right w:val="none" w:sz="0" w:space="0" w:color="auto"/>
                                      </w:divBdr>
                                    </w:div>
                                    <w:div w:id="1488936093">
                                      <w:marLeft w:val="0"/>
                                      <w:marRight w:val="0"/>
                                      <w:marTop w:val="0"/>
                                      <w:marBottom w:val="0"/>
                                      <w:divBdr>
                                        <w:top w:val="none" w:sz="0" w:space="0" w:color="auto"/>
                                        <w:left w:val="none" w:sz="0" w:space="0" w:color="auto"/>
                                        <w:bottom w:val="none" w:sz="0" w:space="0" w:color="auto"/>
                                        <w:right w:val="none" w:sz="0" w:space="0" w:color="auto"/>
                                      </w:divBdr>
                                    </w:div>
                                    <w:div w:id="1499925184">
                                      <w:marLeft w:val="0"/>
                                      <w:marRight w:val="0"/>
                                      <w:marTop w:val="0"/>
                                      <w:marBottom w:val="0"/>
                                      <w:divBdr>
                                        <w:top w:val="none" w:sz="0" w:space="0" w:color="auto"/>
                                        <w:left w:val="none" w:sz="0" w:space="0" w:color="auto"/>
                                        <w:bottom w:val="none" w:sz="0" w:space="0" w:color="auto"/>
                                        <w:right w:val="none" w:sz="0" w:space="0" w:color="auto"/>
                                      </w:divBdr>
                                    </w:div>
                                    <w:div w:id="1516185957">
                                      <w:marLeft w:val="0"/>
                                      <w:marRight w:val="0"/>
                                      <w:marTop w:val="0"/>
                                      <w:marBottom w:val="0"/>
                                      <w:divBdr>
                                        <w:top w:val="none" w:sz="0" w:space="0" w:color="auto"/>
                                        <w:left w:val="none" w:sz="0" w:space="0" w:color="auto"/>
                                        <w:bottom w:val="none" w:sz="0" w:space="0" w:color="auto"/>
                                        <w:right w:val="none" w:sz="0" w:space="0" w:color="auto"/>
                                      </w:divBdr>
                                    </w:div>
                                    <w:div w:id="1537235152">
                                      <w:marLeft w:val="0"/>
                                      <w:marRight w:val="0"/>
                                      <w:marTop w:val="0"/>
                                      <w:marBottom w:val="0"/>
                                      <w:divBdr>
                                        <w:top w:val="none" w:sz="0" w:space="0" w:color="auto"/>
                                        <w:left w:val="none" w:sz="0" w:space="0" w:color="auto"/>
                                        <w:bottom w:val="none" w:sz="0" w:space="0" w:color="auto"/>
                                        <w:right w:val="none" w:sz="0" w:space="0" w:color="auto"/>
                                      </w:divBdr>
                                    </w:div>
                                    <w:div w:id="1542790290">
                                      <w:marLeft w:val="0"/>
                                      <w:marRight w:val="0"/>
                                      <w:marTop w:val="0"/>
                                      <w:marBottom w:val="0"/>
                                      <w:divBdr>
                                        <w:top w:val="none" w:sz="0" w:space="0" w:color="auto"/>
                                        <w:left w:val="none" w:sz="0" w:space="0" w:color="auto"/>
                                        <w:bottom w:val="none" w:sz="0" w:space="0" w:color="auto"/>
                                        <w:right w:val="none" w:sz="0" w:space="0" w:color="auto"/>
                                      </w:divBdr>
                                    </w:div>
                                    <w:div w:id="1553348353">
                                      <w:marLeft w:val="0"/>
                                      <w:marRight w:val="0"/>
                                      <w:marTop w:val="0"/>
                                      <w:marBottom w:val="0"/>
                                      <w:divBdr>
                                        <w:top w:val="none" w:sz="0" w:space="0" w:color="auto"/>
                                        <w:left w:val="none" w:sz="0" w:space="0" w:color="auto"/>
                                        <w:bottom w:val="none" w:sz="0" w:space="0" w:color="auto"/>
                                        <w:right w:val="none" w:sz="0" w:space="0" w:color="auto"/>
                                      </w:divBdr>
                                    </w:div>
                                    <w:div w:id="1573464851">
                                      <w:marLeft w:val="0"/>
                                      <w:marRight w:val="0"/>
                                      <w:marTop w:val="0"/>
                                      <w:marBottom w:val="0"/>
                                      <w:divBdr>
                                        <w:top w:val="none" w:sz="0" w:space="0" w:color="auto"/>
                                        <w:left w:val="none" w:sz="0" w:space="0" w:color="auto"/>
                                        <w:bottom w:val="none" w:sz="0" w:space="0" w:color="auto"/>
                                        <w:right w:val="none" w:sz="0" w:space="0" w:color="auto"/>
                                      </w:divBdr>
                                    </w:div>
                                    <w:div w:id="1584486267">
                                      <w:marLeft w:val="0"/>
                                      <w:marRight w:val="0"/>
                                      <w:marTop w:val="0"/>
                                      <w:marBottom w:val="0"/>
                                      <w:divBdr>
                                        <w:top w:val="none" w:sz="0" w:space="0" w:color="auto"/>
                                        <w:left w:val="none" w:sz="0" w:space="0" w:color="auto"/>
                                        <w:bottom w:val="none" w:sz="0" w:space="0" w:color="auto"/>
                                        <w:right w:val="none" w:sz="0" w:space="0" w:color="auto"/>
                                      </w:divBdr>
                                    </w:div>
                                    <w:div w:id="1599293282">
                                      <w:marLeft w:val="0"/>
                                      <w:marRight w:val="0"/>
                                      <w:marTop w:val="0"/>
                                      <w:marBottom w:val="0"/>
                                      <w:divBdr>
                                        <w:top w:val="none" w:sz="0" w:space="0" w:color="auto"/>
                                        <w:left w:val="none" w:sz="0" w:space="0" w:color="auto"/>
                                        <w:bottom w:val="none" w:sz="0" w:space="0" w:color="auto"/>
                                        <w:right w:val="none" w:sz="0" w:space="0" w:color="auto"/>
                                      </w:divBdr>
                                    </w:div>
                                    <w:div w:id="1599872809">
                                      <w:marLeft w:val="0"/>
                                      <w:marRight w:val="0"/>
                                      <w:marTop w:val="0"/>
                                      <w:marBottom w:val="0"/>
                                      <w:divBdr>
                                        <w:top w:val="none" w:sz="0" w:space="0" w:color="auto"/>
                                        <w:left w:val="none" w:sz="0" w:space="0" w:color="auto"/>
                                        <w:bottom w:val="none" w:sz="0" w:space="0" w:color="auto"/>
                                        <w:right w:val="none" w:sz="0" w:space="0" w:color="auto"/>
                                      </w:divBdr>
                                    </w:div>
                                    <w:div w:id="1652513768">
                                      <w:marLeft w:val="0"/>
                                      <w:marRight w:val="0"/>
                                      <w:marTop w:val="0"/>
                                      <w:marBottom w:val="0"/>
                                      <w:divBdr>
                                        <w:top w:val="none" w:sz="0" w:space="0" w:color="auto"/>
                                        <w:left w:val="none" w:sz="0" w:space="0" w:color="auto"/>
                                        <w:bottom w:val="none" w:sz="0" w:space="0" w:color="auto"/>
                                        <w:right w:val="none" w:sz="0" w:space="0" w:color="auto"/>
                                      </w:divBdr>
                                    </w:div>
                                    <w:div w:id="1685011887">
                                      <w:marLeft w:val="0"/>
                                      <w:marRight w:val="0"/>
                                      <w:marTop w:val="0"/>
                                      <w:marBottom w:val="0"/>
                                      <w:divBdr>
                                        <w:top w:val="none" w:sz="0" w:space="0" w:color="auto"/>
                                        <w:left w:val="none" w:sz="0" w:space="0" w:color="auto"/>
                                        <w:bottom w:val="none" w:sz="0" w:space="0" w:color="auto"/>
                                        <w:right w:val="none" w:sz="0" w:space="0" w:color="auto"/>
                                      </w:divBdr>
                                    </w:div>
                                    <w:div w:id="1763136521">
                                      <w:marLeft w:val="0"/>
                                      <w:marRight w:val="0"/>
                                      <w:marTop w:val="0"/>
                                      <w:marBottom w:val="0"/>
                                      <w:divBdr>
                                        <w:top w:val="none" w:sz="0" w:space="0" w:color="auto"/>
                                        <w:left w:val="none" w:sz="0" w:space="0" w:color="auto"/>
                                        <w:bottom w:val="none" w:sz="0" w:space="0" w:color="auto"/>
                                        <w:right w:val="none" w:sz="0" w:space="0" w:color="auto"/>
                                      </w:divBdr>
                                    </w:div>
                                    <w:div w:id="1771192709">
                                      <w:marLeft w:val="0"/>
                                      <w:marRight w:val="0"/>
                                      <w:marTop w:val="0"/>
                                      <w:marBottom w:val="0"/>
                                      <w:divBdr>
                                        <w:top w:val="none" w:sz="0" w:space="0" w:color="auto"/>
                                        <w:left w:val="none" w:sz="0" w:space="0" w:color="auto"/>
                                        <w:bottom w:val="none" w:sz="0" w:space="0" w:color="auto"/>
                                        <w:right w:val="none" w:sz="0" w:space="0" w:color="auto"/>
                                      </w:divBdr>
                                    </w:div>
                                    <w:div w:id="1793135135">
                                      <w:marLeft w:val="0"/>
                                      <w:marRight w:val="0"/>
                                      <w:marTop w:val="0"/>
                                      <w:marBottom w:val="0"/>
                                      <w:divBdr>
                                        <w:top w:val="none" w:sz="0" w:space="0" w:color="auto"/>
                                        <w:left w:val="none" w:sz="0" w:space="0" w:color="auto"/>
                                        <w:bottom w:val="none" w:sz="0" w:space="0" w:color="auto"/>
                                        <w:right w:val="none" w:sz="0" w:space="0" w:color="auto"/>
                                      </w:divBdr>
                                    </w:div>
                                    <w:div w:id="1840004083">
                                      <w:marLeft w:val="0"/>
                                      <w:marRight w:val="0"/>
                                      <w:marTop w:val="0"/>
                                      <w:marBottom w:val="0"/>
                                      <w:divBdr>
                                        <w:top w:val="none" w:sz="0" w:space="0" w:color="auto"/>
                                        <w:left w:val="none" w:sz="0" w:space="0" w:color="auto"/>
                                        <w:bottom w:val="none" w:sz="0" w:space="0" w:color="auto"/>
                                        <w:right w:val="none" w:sz="0" w:space="0" w:color="auto"/>
                                      </w:divBdr>
                                    </w:div>
                                    <w:div w:id="1861046737">
                                      <w:marLeft w:val="0"/>
                                      <w:marRight w:val="0"/>
                                      <w:marTop w:val="0"/>
                                      <w:marBottom w:val="0"/>
                                      <w:divBdr>
                                        <w:top w:val="none" w:sz="0" w:space="0" w:color="auto"/>
                                        <w:left w:val="none" w:sz="0" w:space="0" w:color="auto"/>
                                        <w:bottom w:val="none" w:sz="0" w:space="0" w:color="auto"/>
                                        <w:right w:val="none" w:sz="0" w:space="0" w:color="auto"/>
                                      </w:divBdr>
                                    </w:div>
                                    <w:div w:id="1875341152">
                                      <w:marLeft w:val="0"/>
                                      <w:marRight w:val="0"/>
                                      <w:marTop w:val="0"/>
                                      <w:marBottom w:val="0"/>
                                      <w:divBdr>
                                        <w:top w:val="none" w:sz="0" w:space="0" w:color="auto"/>
                                        <w:left w:val="none" w:sz="0" w:space="0" w:color="auto"/>
                                        <w:bottom w:val="none" w:sz="0" w:space="0" w:color="auto"/>
                                        <w:right w:val="none" w:sz="0" w:space="0" w:color="auto"/>
                                      </w:divBdr>
                                    </w:div>
                                    <w:div w:id="1877887671">
                                      <w:marLeft w:val="0"/>
                                      <w:marRight w:val="0"/>
                                      <w:marTop w:val="0"/>
                                      <w:marBottom w:val="0"/>
                                      <w:divBdr>
                                        <w:top w:val="none" w:sz="0" w:space="0" w:color="auto"/>
                                        <w:left w:val="none" w:sz="0" w:space="0" w:color="auto"/>
                                        <w:bottom w:val="none" w:sz="0" w:space="0" w:color="auto"/>
                                        <w:right w:val="none" w:sz="0" w:space="0" w:color="auto"/>
                                      </w:divBdr>
                                    </w:div>
                                    <w:div w:id="1893998536">
                                      <w:marLeft w:val="0"/>
                                      <w:marRight w:val="0"/>
                                      <w:marTop w:val="0"/>
                                      <w:marBottom w:val="0"/>
                                      <w:divBdr>
                                        <w:top w:val="none" w:sz="0" w:space="0" w:color="auto"/>
                                        <w:left w:val="none" w:sz="0" w:space="0" w:color="auto"/>
                                        <w:bottom w:val="none" w:sz="0" w:space="0" w:color="auto"/>
                                        <w:right w:val="none" w:sz="0" w:space="0" w:color="auto"/>
                                      </w:divBdr>
                                    </w:div>
                                    <w:div w:id="1902515751">
                                      <w:marLeft w:val="0"/>
                                      <w:marRight w:val="0"/>
                                      <w:marTop w:val="0"/>
                                      <w:marBottom w:val="0"/>
                                      <w:divBdr>
                                        <w:top w:val="none" w:sz="0" w:space="0" w:color="auto"/>
                                        <w:left w:val="none" w:sz="0" w:space="0" w:color="auto"/>
                                        <w:bottom w:val="none" w:sz="0" w:space="0" w:color="auto"/>
                                        <w:right w:val="none" w:sz="0" w:space="0" w:color="auto"/>
                                      </w:divBdr>
                                    </w:div>
                                    <w:div w:id="1936203428">
                                      <w:marLeft w:val="0"/>
                                      <w:marRight w:val="0"/>
                                      <w:marTop w:val="0"/>
                                      <w:marBottom w:val="0"/>
                                      <w:divBdr>
                                        <w:top w:val="none" w:sz="0" w:space="0" w:color="auto"/>
                                        <w:left w:val="none" w:sz="0" w:space="0" w:color="auto"/>
                                        <w:bottom w:val="none" w:sz="0" w:space="0" w:color="auto"/>
                                        <w:right w:val="none" w:sz="0" w:space="0" w:color="auto"/>
                                      </w:divBdr>
                                    </w:div>
                                    <w:div w:id="1951859475">
                                      <w:marLeft w:val="0"/>
                                      <w:marRight w:val="0"/>
                                      <w:marTop w:val="0"/>
                                      <w:marBottom w:val="0"/>
                                      <w:divBdr>
                                        <w:top w:val="none" w:sz="0" w:space="0" w:color="auto"/>
                                        <w:left w:val="none" w:sz="0" w:space="0" w:color="auto"/>
                                        <w:bottom w:val="none" w:sz="0" w:space="0" w:color="auto"/>
                                        <w:right w:val="none" w:sz="0" w:space="0" w:color="auto"/>
                                      </w:divBdr>
                                    </w:div>
                                    <w:div w:id="1963419300">
                                      <w:marLeft w:val="0"/>
                                      <w:marRight w:val="0"/>
                                      <w:marTop w:val="0"/>
                                      <w:marBottom w:val="0"/>
                                      <w:divBdr>
                                        <w:top w:val="none" w:sz="0" w:space="0" w:color="auto"/>
                                        <w:left w:val="none" w:sz="0" w:space="0" w:color="auto"/>
                                        <w:bottom w:val="none" w:sz="0" w:space="0" w:color="auto"/>
                                        <w:right w:val="none" w:sz="0" w:space="0" w:color="auto"/>
                                      </w:divBdr>
                                    </w:div>
                                    <w:div w:id="1968857518">
                                      <w:marLeft w:val="0"/>
                                      <w:marRight w:val="0"/>
                                      <w:marTop w:val="0"/>
                                      <w:marBottom w:val="0"/>
                                      <w:divBdr>
                                        <w:top w:val="none" w:sz="0" w:space="0" w:color="auto"/>
                                        <w:left w:val="none" w:sz="0" w:space="0" w:color="auto"/>
                                        <w:bottom w:val="none" w:sz="0" w:space="0" w:color="auto"/>
                                        <w:right w:val="none" w:sz="0" w:space="0" w:color="auto"/>
                                      </w:divBdr>
                                    </w:div>
                                    <w:div w:id="1986079290">
                                      <w:marLeft w:val="0"/>
                                      <w:marRight w:val="0"/>
                                      <w:marTop w:val="0"/>
                                      <w:marBottom w:val="0"/>
                                      <w:divBdr>
                                        <w:top w:val="none" w:sz="0" w:space="0" w:color="auto"/>
                                        <w:left w:val="none" w:sz="0" w:space="0" w:color="auto"/>
                                        <w:bottom w:val="none" w:sz="0" w:space="0" w:color="auto"/>
                                        <w:right w:val="none" w:sz="0" w:space="0" w:color="auto"/>
                                      </w:divBdr>
                                    </w:div>
                                    <w:div w:id="1993832210">
                                      <w:marLeft w:val="0"/>
                                      <w:marRight w:val="0"/>
                                      <w:marTop w:val="0"/>
                                      <w:marBottom w:val="0"/>
                                      <w:divBdr>
                                        <w:top w:val="none" w:sz="0" w:space="0" w:color="auto"/>
                                        <w:left w:val="none" w:sz="0" w:space="0" w:color="auto"/>
                                        <w:bottom w:val="none" w:sz="0" w:space="0" w:color="auto"/>
                                        <w:right w:val="none" w:sz="0" w:space="0" w:color="auto"/>
                                      </w:divBdr>
                                    </w:div>
                                    <w:div w:id="2043044302">
                                      <w:marLeft w:val="0"/>
                                      <w:marRight w:val="0"/>
                                      <w:marTop w:val="0"/>
                                      <w:marBottom w:val="0"/>
                                      <w:divBdr>
                                        <w:top w:val="none" w:sz="0" w:space="0" w:color="auto"/>
                                        <w:left w:val="none" w:sz="0" w:space="0" w:color="auto"/>
                                        <w:bottom w:val="none" w:sz="0" w:space="0" w:color="auto"/>
                                        <w:right w:val="none" w:sz="0" w:space="0" w:color="auto"/>
                                      </w:divBdr>
                                    </w:div>
                                    <w:div w:id="2105489915">
                                      <w:marLeft w:val="0"/>
                                      <w:marRight w:val="0"/>
                                      <w:marTop w:val="0"/>
                                      <w:marBottom w:val="0"/>
                                      <w:divBdr>
                                        <w:top w:val="none" w:sz="0" w:space="0" w:color="auto"/>
                                        <w:left w:val="none" w:sz="0" w:space="0" w:color="auto"/>
                                        <w:bottom w:val="none" w:sz="0" w:space="0" w:color="auto"/>
                                        <w:right w:val="none" w:sz="0" w:space="0" w:color="auto"/>
                                      </w:divBdr>
                                    </w:div>
                                    <w:div w:id="2115703902">
                                      <w:marLeft w:val="0"/>
                                      <w:marRight w:val="0"/>
                                      <w:marTop w:val="0"/>
                                      <w:marBottom w:val="0"/>
                                      <w:divBdr>
                                        <w:top w:val="none" w:sz="0" w:space="0" w:color="auto"/>
                                        <w:left w:val="none" w:sz="0" w:space="0" w:color="auto"/>
                                        <w:bottom w:val="none" w:sz="0" w:space="0" w:color="auto"/>
                                        <w:right w:val="none" w:sz="0" w:space="0" w:color="auto"/>
                                      </w:divBdr>
                                    </w:div>
                                    <w:div w:id="2128086404">
                                      <w:marLeft w:val="0"/>
                                      <w:marRight w:val="0"/>
                                      <w:marTop w:val="0"/>
                                      <w:marBottom w:val="0"/>
                                      <w:divBdr>
                                        <w:top w:val="none" w:sz="0" w:space="0" w:color="auto"/>
                                        <w:left w:val="none" w:sz="0" w:space="0" w:color="auto"/>
                                        <w:bottom w:val="none" w:sz="0" w:space="0" w:color="auto"/>
                                        <w:right w:val="none" w:sz="0" w:space="0" w:color="auto"/>
                                      </w:divBdr>
                                    </w:div>
                                  </w:divsChild>
                                </w:div>
                                <w:div w:id="467819541">
                                  <w:marLeft w:val="0"/>
                                  <w:marRight w:val="0"/>
                                  <w:marTop w:val="0"/>
                                  <w:marBottom w:val="0"/>
                                  <w:divBdr>
                                    <w:top w:val="none" w:sz="0" w:space="0" w:color="auto"/>
                                    <w:left w:val="none" w:sz="0" w:space="0" w:color="auto"/>
                                    <w:bottom w:val="none" w:sz="0" w:space="0" w:color="auto"/>
                                    <w:right w:val="none" w:sz="0" w:space="0" w:color="auto"/>
                                  </w:divBdr>
                                </w:div>
                                <w:div w:id="645400139">
                                  <w:marLeft w:val="0"/>
                                  <w:marRight w:val="0"/>
                                  <w:marTop w:val="0"/>
                                  <w:marBottom w:val="0"/>
                                  <w:divBdr>
                                    <w:top w:val="none" w:sz="0" w:space="0" w:color="auto"/>
                                    <w:left w:val="none" w:sz="0" w:space="0" w:color="auto"/>
                                    <w:bottom w:val="none" w:sz="0" w:space="0" w:color="auto"/>
                                    <w:right w:val="none" w:sz="0" w:space="0" w:color="auto"/>
                                  </w:divBdr>
                                </w:div>
                                <w:div w:id="740563784">
                                  <w:marLeft w:val="0"/>
                                  <w:marRight w:val="0"/>
                                  <w:marTop w:val="0"/>
                                  <w:marBottom w:val="0"/>
                                  <w:divBdr>
                                    <w:top w:val="none" w:sz="0" w:space="0" w:color="auto"/>
                                    <w:left w:val="none" w:sz="0" w:space="0" w:color="auto"/>
                                    <w:bottom w:val="none" w:sz="0" w:space="0" w:color="auto"/>
                                    <w:right w:val="none" w:sz="0" w:space="0" w:color="auto"/>
                                  </w:divBdr>
                                </w:div>
                                <w:div w:id="1186364642">
                                  <w:marLeft w:val="0"/>
                                  <w:marRight w:val="0"/>
                                  <w:marTop w:val="0"/>
                                  <w:marBottom w:val="0"/>
                                  <w:divBdr>
                                    <w:top w:val="none" w:sz="0" w:space="0" w:color="auto"/>
                                    <w:left w:val="none" w:sz="0" w:space="0" w:color="auto"/>
                                    <w:bottom w:val="none" w:sz="0" w:space="0" w:color="auto"/>
                                    <w:right w:val="none" w:sz="0" w:space="0" w:color="auto"/>
                                  </w:divBdr>
                                  <w:divsChild>
                                    <w:div w:id="92022078">
                                      <w:marLeft w:val="0"/>
                                      <w:marRight w:val="0"/>
                                      <w:marTop w:val="0"/>
                                      <w:marBottom w:val="0"/>
                                      <w:divBdr>
                                        <w:top w:val="none" w:sz="0" w:space="0" w:color="auto"/>
                                        <w:left w:val="none" w:sz="0" w:space="0" w:color="auto"/>
                                        <w:bottom w:val="none" w:sz="0" w:space="0" w:color="auto"/>
                                        <w:right w:val="none" w:sz="0" w:space="0" w:color="auto"/>
                                      </w:divBdr>
                                    </w:div>
                                    <w:div w:id="530413594">
                                      <w:marLeft w:val="0"/>
                                      <w:marRight w:val="0"/>
                                      <w:marTop w:val="0"/>
                                      <w:marBottom w:val="0"/>
                                      <w:divBdr>
                                        <w:top w:val="none" w:sz="0" w:space="0" w:color="auto"/>
                                        <w:left w:val="none" w:sz="0" w:space="0" w:color="auto"/>
                                        <w:bottom w:val="none" w:sz="0" w:space="0" w:color="auto"/>
                                        <w:right w:val="none" w:sz="0" w:space="0" w:color="auto"/>
                                      </w:divBdr>
                                    </w:div>
                                    <w:div w:id="662053318">
                                      <w:marLeft w:val="0"/>
                                      <w:marRight w:val="0"/>
                                      <w:marTop w:val="0"/>
                                      <w:marBottom w:val="0"/>
                                      <w:divBdr>
                                        <w:top w:val="none" w:sz="0" w:space="0" w:color="auto"/>
                                        <w:left w:val="none" w:sz="0" w:space="0" w:color="auto"/>
                                        <w:bottom w:val="none" w:sz="0" w:space="0" w:color="auto"/>
                                        <w:right w:val="none" w:sz="0" w:space="0" w:color="auto"/>
                                      </w:divBdr>
                                    </w:div>
                                    <w:div w:id="1016275437">
                                      <w:marLeft w:val="0"/>
                                      <w:marRight w:val="0"/>
                                      <w:marTop w:val="0"/>
                                      <w:marBottom w:val="0"/>
                                      <w:divBdr>
                                        <w:top w:val="none" w:sz="0" w:space="0" w:color="auto"/>
                                        <w:left w:val="none" w:sz="0" w:space="0" w:color="auto"/>
                                        <w:bottom w:val="none" w:sz="0" w:space="0" w:color="auto"/>
                                        <w:right w:val="none" w:sz="0" w:space="0" w:color="auto"/>
                                      </w:divBdr>
                                    </w:div>
                                    <w:div w:id="1034426036">
                                      <w:marLeft w:val="0"/>
                                      <w:marRight w:val="0"/>
                                      <w:marTop w:val="0"/>
                                      <w:marBottom w:val="0"/>
                                      <w:divBdr>
                                        <w:top w:val="none" w:sz="0" w:space="0" w:color="auto"/>
                                        <w:left w:val="none" w:sz="0" w:space="0" w:color="auto"/>
                                        <w:bottom w:val="none" w:sz="0" w:space="0" w:color="auto"/>
                                        <w:right w:val="none" w:sz="0" w:space="0" w:color="auto"/>
                                      </w:divBdr>
                                    </w:div>
                                    <w:div w:id="1728340796">
                                      <w:marLeft w:val="0"/>
                                      <w:marRight w:val="0"/>
                                      <w:marTop w:val="0"/>
                                      <w:marBottom w:val="0"/>
                                      <w:divBdr>
                                        <w:top w:val="none" w:sz="0" w:space="0" w:color="auto"/>
                                        <w:left w:val="none" w:sz="0" w:space="0" w:color="auto"/>
                                        <w:bottom w:val="none" w:sz="0" w:space="0" w:color="auto"/>
                                        <w:right w:val="none" w:sz="0" w:space="0" w:color="auto"/>
                                      </w:divBdr>
                                    </w:div>
                                    <w:div w:id="1849516625">
                                      <w:marLeft w:val="0"/>
                                      <w:marRight w:val="0"/>
                                      <w:marTop w:val="0"/>
                                      <w:marBottom w:val="0"/>
                                      <w:divBdr>
                                        <w:top w:val="none" w:sz="0" w:space="0" w:color="auto"/>
                                        <w:left w:val="none" w:sz="0" w:space="0" w:color="auto"/>
                                        <w:bottom w:val="none" w:sz="0" w:space="0" w:color="auto"/>
                                        <w:right w:val="none" w:sz="0" w:space="0" w:color="auto"/>
                                      </w:divBdr>
                                    </w:div>
                                    <w:div w:id="1976913401">
                                      <w:marLeft w:val="0"/>
                                      <w:marRight w:val="0"/>
                                      <w:marTop w:val="0"/>
                                      <w:marBottom w:val="0"/>
                                      <w:divBdr>
                                        <w:top w:val="none" w:sz="0" w:space="0" w:color="auto"/>
                                        <w:left w:val="none" w:sz="0" w:space="0" w:color="auto"/>
                                        <w:bottom w:val="none" w:sz="0" w:space="0" w:color="auto"/>
                                        <w:right w:val="none" w:sz="0" w:space="0" w:color="auto"/>
                                      </w:divBdr>
                                    </w:div>
                                  </w:divsChild>
                                </w:div>
                                <w:div w:id="1428580617">
                                  <w:marLeft w:val="0"/>
                                  <w:marRight w:val="0"/>
                                  <w:marTop w:val="0"/>
                                  <w:marBottom w:val="0"/>
                                  <w:divBdr>
                                    <w:top w:val="none" w:sz="0" w:space="0" w:color="auto"/>
                                    <w:left w:val="none" w:sz="0" w:space="0" w:color="auto"/>
                                    <w:bottom w:val="none" w:sz="0" w:space="0" w:color="auto"/>
                                    <w:right w:val="none" w:sz="0" w:space="0" w:color="auto"/>
                                  </w:divBdr>
                                </w:div>
                                <w:div w:id="1761026953">
                                  <w:marLeft w:val="0"/>
                                  <w:marRight w:val="0"/>
                                  <w:marTop w:val="0"/>
                                  <w:marBottom w:val="0"/>
                                  <w:divBdr>
                                    <w:top w:val="none" w:sz="0" w:space="0" w:color="auto"/>
                                    <w:left w:val="none" w:sz="0" w:space="0" w:color="auto"/>
                                    <w:bottom w:val="none" w:sz="0" w:space="0" w:color="auto"/>
                                    <w:right w:val="none" w:sz="0" w:space="0" w:color="auto"/>
                                  </w:divBdr>
                                </w:div>
                              </w:divsChild>
                            </w:div>
                            <w:div w:id="1961065932">
                              <w:marLeft w:val="0"/>
                              <w:marRight w:val="0"/>
                              <w:marTop w:val="0"/>
                              <w:marBottom w:val="0"/>
                              <w:divBdr>
                                <w:top w:val="none" w:sz="0" w:space="0" w:color="auto"/>
                                <w:left w:val="none" w:sz="0" w:space="0" w:color="auto"/>
                                <w:bottom w:val="none" w:sz="0" w:space="0" w:color="auto"/>
                                <w:right w:val="none" w:sz="0" w:space="0" w:color="auto"/>
                              </w:divBdr>
                              <w:divsChild>
                                <w:div w:id="690029244">
                                  <w:marLeft w:val="0"/>
                                  <w:marRight w:val="0"/>
                                  <w:marTop w:val="0"/>
                                  <w:marBottom w:val="0"/>
                                  <w:divBdr>
                                    <w:top w:val="none" w:sz="0" w:space="0" w:color="auto"/>
                                    <w:left w:val="none" w:sz="0" w:space="0" w:color="auto"/>
                                    <w:bottom w:val="none" w:sz="0" w:space="0" w:color="auto"/>
                                    <w:right w:val="none" w:sz="0" w:space="0" w:color="auto"/>
                                  </w:divBdr>
                                  <w:divsChild>
                                    <w:div w:id="316888108">
                                      <w:marLeft w:val="0"/>
                                      <w:marRight w:val="0"/>
                                      <w:marTop w:val="0"/>
                                      <w:marBottom w:val="0"/>
                                      <w:divBdr>
                                        <w:top w:val="none" w:sz="0" w:space="0" w:color="auto"/>
                                        <w:left w:val="none" w:sz="0" w:space="0" w:color="auto"/>
                                        <w:bottom w:val="none" w:sz="0" w:space="0" w:color="auto"/>
                                        <w:right w:val="none" w:sz="0" w:space="0" w:color="auto"/>
                                      </w:divBdr>
                                    </w:div>
                                    <w:div w:id="416678016">
                                      <w:marLeft w:val="0"/>
                                      <w:marRight w:val="0"/>
                                      <w:marTop w:val="0"/>
                                      <w:marBottom w:val="0"/>
                                      <w:divBdr>
                                        <w:top w:val="none" w:sz="0" w:space="0" w:color="auto"/>
                                        <w:left w:val="none" w:sz="0" w:space="0" w:color="auto"/>
                                        <w:bottom w:val="none" w:sz="0" w:space="0" w:color="auto"/>
                                        <w:right w:val="none" w:sz="0" w:space="0" w:color="auto"/>
                                      </w:divBdr>
                                    </w:div>
                                    <w:div w:id="494688667">
                                      <w:marLeft w:val="0"/>
                                      <w:marRight w:val="0"/>
                                      <w:marTop w:val="0"/>
                                      <w:marBottom w:val="0"/>
                                      <w:divBdr>
                                        <w:top w:val="none" w:sz="0" w:space="0" w:color="auto"/>
                                        <w:left w:val="none" w:sz="0" w:space="0" w:color="auto"/>
                                        <w:bottom w:val="none" w:sz="0" w:space="0" w:color="auto"/>
                                        <w:right w:val="none" w:sz="0" w:space="0" w:color="auto"/>
                                      </w:divBdr>
                                      <w:divsChild>
                                        <w:div w:id="348458044">
                                          <w:marLeft w:val="0"/>
                                          <w:marRight w:val="0"/>
                                          <w:marTop w:val="0"/>
                                          <w:marBottom w:val="0"/>
                                          <w:divBdr>
                                            <w:top w:val="none" w:sz="0" w:space="0" w:color="auto"/>
                                            <w:left w:val="none" w:sz="0" w:space="0" w:color="auto"/>
                                            <w:bottom w:val="none" w:sz="0" w:space="0" w:color="auto"/>
                                            <w:right w:val="none" w:sz="0" w:space="0" w:color="auto"/>
                                          </w:divBdr>
                                        </w:div>
                                        <w:div w:id="485435546">
                                          <w:marLeft w:val="0"/>
                                          <w:marRight w:val="0"/>
                                          <w:marTop w:val="0"/>
                                          <w:marBottom w:val="0"/>
                                          <w:divBdr>
                                            <w:top w:val="none" w:sz="0" w:space="0" w:color="auto"/>
                                            <w:left w:val="none" w:sz="0" w:space="0" w:color="auto"/>
                                            <w:bottom w:val="none" w:sz="0" w:space="0" w:color="auto"/>
                                            <w:right w:val="none" w:sz="0" w:space="0" w:color="auto"/>
                                          </w:divBdr>
                                        </w:div>
                                        <w:div w:id="755328932">
                                          <w:marLeft w:val="0"/>
                                          <w:marRight w:val="0"/>
                                          <w:marTop w:val="0"/>
                                          <w:marBottom w:val="0"/>
                                          <w:divBdr>
                                            <w:top w:val="none" w:sz="0" w:space="0" w:color="auto"/>
                                            <w:left w:val="none" w:sz="0" w:space="0" w:color="auto"/>
                                            <w:bottom w:val="none" w:sz="0" w:space="0" w:color="auto"/>
                                            <w:right w:val="none" w:sz="0" w:space="0" w:color="auto"/>
                                          </w:divBdr>
                                        </w:div>
                                        <w:div w:id="796265739">
                                          <w:marLeft w:val="0"/>
                                          <w:marRight w:val="0"/>
                                          <w:marTop w:val="0"/>
                                          <w:marBottom w:val="0"/>
                                          <w:divBdr>
                                            <w:top w:val="none" w:sz="0" w:space="0" w:color="auto"/>
                                            <w:left w:val="none" w:sz="0" w:space="0" w:color="auto"/>
                                            <w:bottom w:val="none" w:sz="0" w:space="0" w:color="auto"/>
                                            <w:right w:val="none" w:sz="0" w:space="0" w:color="auto"/>
                                          </w:divBdr>
                                        </w:div>
                                        <w:div w:id="1071199504">
                                          <w:marLeft w:val="0"/>
                                          <w:marRight w:val="0"/>
                                          <w:marTop w:val="0"/>
                                          <w:marBottom w:val="0"/>
                                          <w:divBdr>
                                            <w:top w:val="none" w:sz="0" w:space="0" w:color="auto"/>
                                            <w:left w:val="none" w:sz="0" w:space="0" w:color="auto"/>
                                            <w:bottom w:val="none" w:sz="0" w:space="0" w:color="auto"/>
                                            <w:right w:val="none" w:sz="0" w:space="0" w:color="auto"/>
                                          </w:divBdr>
                                        </w:div>
                                        <w:div w:id="1077364262">
                                          <w:marLeft w:val="0"/>
                                          <w:marRight w:val="0"/>
                                          <w:marTop w:val="0"/>
                                          <w:marBottom w:val="0"/>
                                          <w:divBdr>
                                            <w:top w:val="none" w:sz="0" w:space="0" w:color="auto"/>
                                            <w:left w:val="none" w:sz="0" w:space="0" w:color="auto"/>
                                            <w:bottom w:val="none" w:sz="0" w:space="0" w:color="auto"/>
                                            <w:right w:val="none" w:sz="0" w:space="0" w:color="auto"/>
                                          </w:divBdr>
                                        </w:div>
                                        <w:div w:id="1210386941">
                                          <w:marLeft w:val="0"/>
                                          <w:marRight w:val="0"/>
                                          <w:marTop w:val="0"/>
                                          <w:marBottom w:val="0"/>
                                          <w:divBdr>
                                            <w:top w:val="none" w:sz="0" w:space="0" w:color="auto"/>
                                            <w:left w:val="none" w:sz="0" w:space="0" w:color="auto"/>
                                            <w:bottom w:val="none" w:sz="0" w:space="0" w:color="auto"/>
                                            <w:right w:val="none" w:sz="0" w:space="0" w:color="auto"/>
                                          </w:divBdr>
                                        </w:div>
                                        <w:div w:id="1284731103">
                                          <w:marLeft w:val="0"/>
                                          <w:marRight w:val="0"/>
                                          <w:marTop w:val="0"/>
                                          <w:marBottom w:val="0"/>
                                          <w:divBdr>
                                            <w:top w:val="none" w:sz="0" w:space="0" w:color="auto"/>
                                            <w:left w:val="none" w:sz="0" w:space="0" w:color="auto"/>
                                            <w:bottom w:val="none" w:sz="0" w:space="0" w:color="auto"/>
                                            <w:right w:val="none" w:sz="0" w:space="0" w:color="auto"/>
                                          </w:divBdr>
                                        </w:div>
                                        <w:div w:id="1291471871">
                                          <w:marLeft w:val="0"/>
                                          <w:marRight w:val="0"/>
                                          <w:marTop w:val="0"/>
                                          <w:marBottom w:val="0"/>
                                          <w:divBdr>
                                            <w:top w:val="none" w:sz="0" w:space="0" w:color="auto"/>
                                            <w:left w:val="none" w:sz="0" w:space="0" w:color="auto"/>
                                            <w:bottom w:val="none" w:sz="0" w:space="0" w:color="auto"/>
                                            <w:right w:val="none" w:sz="0" w:space="0" w:color="auto"/>
                                          </w:divBdr>
                                        </w:div>
                                        <w:div w:id="1839073573">
                                          <w:marLeft w:val="0"/>
                                          <w:marRight w:val="0"/>
                                          <w:marTop w:val="0"/>
                                          <w:marBottom w:val="0"/>
                                          <w:divBdr>
                                            <w:top w:val="none" w:sz="0" w:space="0" w:color="auto"/>
                                            <w:left w:val="none" w:sz="0" w:space="0" w:color="auto"/>
                                            <w:bottom w:val="none" w:sz="0" w:space="0" w:color="auto"/>
                                            <w:right w:val="none" w:sz="0" w:space="0" w:color="auto"/>
                                          </w:divBdr>
                                        </w:div>
                                        <w:div w:id="1846161980">
                                          <w:marLeft w:val="0"/>
                                          <w:marRight w:val="0"/>
                                          <w:marTop w:val="0"/>
                                          <w:marBottom w:val="0"/>
                                          <w:divBdr>
                                            <w:top w:val="none" w:sz="0" w:space="0" w:color="auto"/>
                                            <w:left w:val="none" w:sz="0" w:space="0" w:color="auto"/>
                                            <w:bottom w:val="none" w:sz="0" w:space="0" w:color="auto"/>
                                            <w:right w:val="none" w:sz="0" w:space="0" w:color="auto"/>
                                          </w:divBdr>
                                        </w:div>
                                      </w:divsChild>
                                    </w:div>
                                    <w:div w:id="598833351">
                                      <w:marLeft w:val="0"/>
                                      <w:marRight w:val="0"/>
                                      <w:marTop w:val="0"/>
                                      <w:marBottom w:val="0"/>
                                      <w:divBdr>
                                        <w:top w:val="none" w:sz="0" w:space="0" w:color="auto"/>
                                        <w:left w:val="none" w:sz="0" w:space="0" w:color="auto"/>
                                        <w:bottom w:val="none" w:sz="0" w:space="0" w:color="auto"/>
                                        <w:right w:val="none" w:sz="0" w:space="0" w:color="auto"/>
                                      </w:divBdr>
                                    </w:div>
                                    <w:div w:id="656496861">
                                      <w:marLeft w:val="0"/>
                                      <w:marRight w:val="0"/>
                                      <w:marTop w:val="0"/>
                                      <w:marBottom w:val="0"/>
                                      <w:divBdr>
                                        <w:top w:val="none" w:sz="0" w:space="0" w:color="auto"/>
                                        <w:left w:val="none" w:sz="0" w:space="0" w:color="auto"/>
                                        <w:bottom w:val="none" w:sz="0" w:space="0" w:color="auto"/>
                                        <w:right w:val="none" w:sz="0" w:space="0" w:color="auto"/>
                                      </w:divBdr>
                                    </w:div>
                                    <w:div w:id="661465992">
                                      <w:marLeft w:val="0"/>
                                      <w:marRight w:val="0"/>
                                      <w:marTop w:val="0"/>
                                      <w:marBottom w:val="0"/>
                                      <w:divBdr>
                                        <w:top w:val="none" w:sz="0" w:space="0" w:color="auto"/>
                                        <w:left w:val="none" w:sz="0" w:space="0" w:color="auto"/>
                                        <w:bottom w:val="none" w:sz="0" w:space="0" w:color="auto"/>
                                        <w:right w:val="none" w:sz="0" w:space="0" w:color="auto"/>
                                      </w:divBdr>
                                    </w:div>
                                    <w:div w:id="748893588">
                                      <w:marLeft w:val="0"/>
                                      <w:marRight w:val="0"/>
                                      <w:marTop w:val="0"/>
                                      <w:marBottom w:val="0"/>
                                      <w:divBdr>
                                        <w:top w:val="none" w:sz="0" w:space="0" w:color="auto"/>
                                        <w:left w:val="none" w:sz="0" w:space="0" w:color="auto"/>
                                        <w:bottom w:val="none" w:sz="0" w:space="0" w:color="auto"/>
                                        <w:right w:val="none" w:sz="0" w:space="0" w:color="auto"/>
                                      </w:divBdr>
                                    </w:div>
                                    <w:div w:id="756749712">
                                      <w:marLeft w:val="0"/>
                                      <w:marRight w:val="0"/>
                                      <w:marTop w:val="0"/>
                                      <w:marBottom w:val="0"/>
                                      <w:divBdr>
                                        <w:top w:val="none" w:sz="0" w:space="0" w:color="auto"/>
                                        <w:left w:val="none" w:sz="0" w:space="0" w:color="auto"/>
                                        <w:bottom w:val="none" w:sz="0" w:space="0" w:color="auto"/>
                                        <w:right w:val="none" w:sz="0" w:space="0" w:color="auto"/>
                                      </w:divBdr>
                                    </w:div>
                                    <w:div w:id="776603831">
                                      <w:marLeft w:val="0"/>
                                      <w:marRight w:val="0"/>
                                      <w:marTop w:val="0"/>
                                      <w:marBottom w:val="0"/>
                                      <w:divBdr>
                                        <w:top w:val="none" w:sz="0" w:space="0" w:color="auto"/>
                                        <w:left w:val="none" w:sz="0" w:space="0" w:color="auto"/>
                                        <w:bottom w:val="none" w:sz="0" w:space="0" w:color="auto"/>
                                        <w:right w:val="none" w:sz="0" w:space="0" w:color="auto"/>
                                      </w:divBdr>
                                    </w:div>
                                    <w:div w:id="927733799">
                                      <w:marLeft w:val="0"/>
                                      <w:marRight w:val="0"/>
                                      <w:marTop w:val="0"/>
                                      <w:marBottom w:val="0"/>
                                      <w:divBdr>
                                        <w:top w:val="none" w:sz="0" w:space="0" w:color="auto"/>
                                        <w:left w:val="none" w:sz="0" w:space="0" w:color="auto"/>
                                        <w:bottom w:val="none" w:sz="0" w:space="0" w:color="auto"/>
                                        <w:right w:val="none" w:sz="0" w:space="0" w:color="auto"/>
                                      </w:divBdr>
                                    </w:div>
                                    <w:div w:id="1101487166">
                                      <w:marLeft w:val="0"/>
                                      <w:marRight w:val="0"/>
                                      <w:marTop w:val="0"/>
                                      <w:marBottom w:val="0"/>
                                      <w:divBdr>
                                        <w:top w:val="none" w:sz="0" w:space="0" w:color="auto"/>
                                        <w:left w:val="none" w:sz="0" w:space="0" w:color="auto"/>
                                        <w:bottom w:val="none" w:sz="0" w:space="0" w:color="auto"/>
                                        <w:right w:val="none" w:sz="0" w:space="0" w:color="auto"/>
                                      </w:divBdr>
                                    </w:div>
                                    <w:div w:id="1124932123">
                                      <w:marLeft w:val="0"/>
                                      <w:marRight w:val="0"/>
                                      <w:marTop w:val="0"/>
                                      <w:marBottom w:val="0"/>
                                      <w:divBdr>
                                        <w:top w:val="none" w:sz="0" w:space="0" w:color="auto"/>
                                        <w:left w:val="none" w:sz="0" w:space="0" w:color="auto"/>
                                        <w:bottom w:val="none" w:sz="0" w:space="0" w:color="auto"/>
                                        <w:right w:val="none" w:sz="0" w:space="0" w:color="auto"/>
                                      </w:divBdr>
                                    </w:div>
                                    <w:div w:id="1775859619">
                                      <w:marLeft w:val="0"/>
                                      <w:marRight w:val="0"/>
                                      <w:marTop w:val="0"/>
                                      <w:marBottom w:val="0"/>
                                      <w:divBdr>
                                        <w:top w:val="none" w:sz="0" w:space="0" w:color="auto"/>
                                        <w:left w:val="none" w:sz="0" w:space="0" w:color="auto"/>
                                        <w:bottom w:val="none" w:sz="0" w:space="0" w:color="auto"/>
                                        <w:right w:val="none" w:sz="0" w:space="0" w:color="auto"/>
                                      </w:divBdr>
                                    </w:div>
                                    <w:div w:id="18610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513620">
      <w:bodyDiv w:val="1"/>
      <w:marLeft w:val="0"/>
      <w:marRight w:val="0"/>
      <w:marTop w:val="0"/>
      <w:marBottom w:val="0"/>
      <w:divBdr>
        <w:top w:val="none" w:sz="0" w:space="0" w:color="auto"/>
        <w:left w:val="none" w:sz="0" w:space="0" w:color="auto"/>
        <w:bottom w:val="none" w:sz="0" w:space="0" w:color="auto"/>
        <w:right w:val="none" w:sz="0" w:space="0" w:color="auto"/>
      </w:divBdr>
    </w:div>
    <w:div w:id="274145190">
      <w:bodyDiv w:val="1"/>
      <w:marLeft w:val="0"/>
      <w:marRight w:val="0"/>
      <w:marTop w:val="0"/>
      <w:marBottom w:val="0"/>
      <w:divBdr>
        <w:top w:val="none" w:sz="0" w:space="0" w:color="auto"/>
        <w:left w:val="none" w:sz="0" w:space="0" w:color="auto"/>
        <w:bottom w:val="none" w:sz="0" w:space="0" w:color="auto"/>
        <w:right w:val="none" w:sz="0" w:space="0" w:color="auto"/>
      </w:divBdr>
    </w:div>
    <w:div w:id="278031382">
      <w:bodyDiv w:val="1"/>
      <w:marLeft w:val="0"/>
      <w:marRight w:val="0"/>
      <w:marTop w:val="0"/>
      <w:marBottom w:val="0"/>
      <w:divBdr>
        <w:top w:val="none" w:sz="0" w:space="0" w:color="auto"/>
        <w:left w:val="none" w:sz="0" w:space="0" w:color="auto"/>
        <w:bottom w:val="none" w:sz="0" w:space="0" w:color="auto"/>
        <w:right w:val="none" w:sz="0" w:space="0" w:color="auto"/>
      </w:divBdr>
    </w:div>
    <w:div w:id="278142647">
      <w:bodyDiv w:val="1"/>
      <w:marLeft w:val="0"/>
      <w:marRight w:val="0"/>
      <w:marTop w:val="0"/>
      <w:marBottom w:val="0"/>
      <w:divBdr>
        <w:top w:val="none" w:sz="0" w:space="0" w:color="auto"/>
        <w:left w:val="none" w:sz="0" w:space="0" w:color="auto"/>
        <w:bottom w:val="none" w:sz="0" w:space="0" w:color="auto"/>
        <w:right w:val="none" w:sz="0" w:space="0" w:color="auto"/>
      </w:divBdr>
      <w:divsChild>
        <w:div w:id="533080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2446135">
              <w:marLeft w:val="0"/>
              <w:marRight w:val="0"/>
              <w:marTop w:val="0"/>
              <w:marBottom w:val="0"/>
              <w:divBdr>
                <w:top w:val="none" w:sz="0" w:space="0" w:color="auto"/>
                <w:left w:val="none" w:sz="0" w:space="0" w:color="auto"/>
                <w:bottom w:val="none" w:sz="0" w:space="0" w:color="auto"/>
                <w:right w:val="none" w:sz="0" w:space="0" w:color="auto"/>
              </w:divBdr>
              <w:divsChild>
                <w:div w:id="1352223832">
                  <w:marLeft w:val="0"/>
                  <w:marRight w:val="0"/>
                  <w:marTop w:val="0"/>
                  <w:marBottom w:val="0"/>
                  <w:divBdr>
                    <w:top w:val="none" w:sz="0" w:space="0" w:color="auto"/>
                    <w:left w:val="none" w:sz="0" w:space="0" w:color="auto"/>
                    <w:bottom w:val="none" w:sz="0" w:space="0" w:color="auto"/>
                    <w:right w:val="none" w:sz="0" w:space="0" w:color="auto"/>
                  </w:divBdr>
                  <w:divsChild>
                    <w:div w:id="224921316">
                      <w:marLeft w:val="0"/>
                      <w:marRight w:val="0"/>
                      <w:marTop w:val="0"/>
                      <w:marBottom w:val="0"/>
                      <w:divBdr>
                        <w:top w:val="none" w:sz="0" w:space="0" w:color="auto"/>
                        <w:left w:val="none" w:sz="0" w:space="0" w:color="auto"/>
                        <w:bottom w:val="none" w:sz="0" w:space="0" w:color="auto"/>
                        <w:right w:val="none" w:sz="0" w:space="0" w:color="auto"/>
                      </w:divBdr>
                    </w:div>
                    <w:div w:id="438070005">
                      <w:marLeft w:val="0"/>
                      <w:marRight w:val="0"/>
                      <w:marTop w:val="0"/>
                      <w:marBottom w:val="0"/>
                      <w:divBdr>
                        <w:top w:val="none" w:sz="0" w:space="0" w:color="auto"/>
                        <w:left w:val="none" w:sz="0" w:space="0" w:color="auto"/>
                        <w:bottom w:val="none" w:sz="0" w:space="0" w:color="auto"/>
                        <w:right w:val="none" w:sz="0" w:space="0" w:color="auto"/>
                      </w:divBdr>
                    </w:div>
                    <w:div w:id="445393744">
                      <w:marLeft w:val="0"/>
                      <w:marRight w:val="0"/>
                      <w:marTop w:val="0"/>
                      <w:marBottom w:val="0"/>
                      <w:divBdr>
                        <w:top w:val="none" w:sz="0" w:space="0" w:color="auto"/>
                        <w:left w:val="none" w:sz="0" w:space="0" w:color="auto"/>
                        <w:bottom w:val="none" w:sz="0" w:space="0" w:color="auto"/>
                        <w:right w:val="none" w:sz="0" w:space="0" w:color="auto"/>
                      </w:divBdr>
                    </w:div>
                    <w:div w:id="521284010">
                      <w:marLeft w:val="0"/>
                      <w:marRight w:val="0"/>
                      <w:marTop w:val="0"/>
                      <w:marBottom w:val="0"/>
                      <w:divBdr>
                        <w:top w:val="none" w:sz="0" w:space="0" w:color="auto"/>
                        <w:left w:val="none" w:sz="0" w:space="0" w:color="auto"/>
                        <w:bottom w:val="none" w:sz="0" w:space="0" w:color="auto"/>
                        <w:right w:val="none" w:sz="0" w:space="0" w:color="auto"/>
                      </w:divBdr>
                    </w:div>
                    <w:div w:id="726956539">
                      <w:marLeft w:val="0"/>
                      <w:marRight w:val="0"/>
                      <w:marTop w:val="0"/>
                      <w:marBottom w:val="0"/>
                      <w:divBdr>
                        <w:top w:val="none" w:sz="0" w:space="0" w:color="auto"/>
                        <w:left w:val="none" w:sz="0" w:space="0" w:color="auto"/>
                        <w:bottom w:val="none" w:sz="0" w:space="0" w:color="auto"/>
                        <w:right w:val="none" w:sz="0" w:space="0" w:color="auto"/>
                      </w:divBdr>
                    </w:div>
                    <w:div w:id="736393623">
                      <w:marLeft w:val="0"/>
                      <w:marRight w:val="0"/>
                      <w:marTop w:val="0"/>
                      <w:marBottom w:val="0"/>
                      <w:divBdr>
                        <w:top w:val="none" w:sz="0" w:space="0" w:color="auto"/>
                        <w:left w:val="none" w:sz="0" w:space="0" w:color="auto"/>
                        <w:bottom w:val="none" w:sz="0" w:space="0" w:color="auto"/>
                        <w:right w:val="none" w:sz="0" w:space="0" w:color="auto"/>
                      </w:divBdr>
                    </w:div>
                    <w:div w:id="744913143">
                      <w:marLeft w:val="0"/>
                      <w:marRight w:val="0"/>
                      <w:marTop w:val="0"/>
                      <w:marBottom w:val="0"/>
                      <w:divBdr>
                        <w:top w:val="none" w:sz="0" w:space="0" w:color="auto"/>
                        <w:left w:val="none" w:sz="0" w:space="0" w:color="auto"/>
                        <w:bottom w:val="none" w:sz="0" w:space="0" w:color="auto"/>
                        <w:right w:val="none" w:sz="0" w:space="0" w:color="auto"/>
                      </w:divBdr>
                    </w:div>
                    <w:div w:id="759520443">
                      <w:marLeft w:val="0"/>
                      <w:marRight w:val="0"/>
                      <w:marTop w:val="0"/>
                      <w:marBottom w:val="0"/>
                      <w:divBdr>
                        <w:top w:val="none" w:sz="0" w:space="0" w:color="auto"/>
                        <w:left w:val="none" w:sz="0" w:space="0" w:color="auto"/>
                        <w:bottom w:val="none" w:sz="0" w:space="0" w:color="auto"/>
                        <w:right w:val="none" w:sz="0" w:space="0" w:color="auto"/>
                      </w:divBdr>
                    </w:div>
                    <w:div w:id="1112744813">
                      <w:marLeft w:val="0"/>
                      <w:marRight w:val="0"/>
                      <w:marTop w:val="0"/>
                      <w:marBottom w:val="0"/>
                      <w:divBdr>
                        <w:top w:val="none" w:sz="0" w:space="0" w:color="auto"/>
                        <w:left w:val="none" w:sz="0" w:space="0" w:color="auto"/>
                        <w:bottom w:val="none" w:sz="0" w:space="0" w:color="auto"/>
                        <w:right w:val="none" w:sz="0" w:space="0" w:color="auto"/>
                      </w:divBdr>
                    </w:div>
                    <w:div w:id="1196889515">
                      <w:marLeft w:val="0"/>
                      <w:marRight w:val="0"/>
                      <w:marTop w:val="0"/>
                      <w:marBottom w:val="0"/>
                      <w:divBdr>
                        <w:top w:val="none" w:sz="0" w:space="0" w:color="auto"/>
                        <w:left w:val="none" w:sz="0" w:space="0" w:color="auto"/>
                        <w:bottom w:val="none" w:sz="0" w:space="0" w:color="auto"/>
                        <w:right w:val="none" w:sz="0" w:space="0" w:color="auto"/>
                      </w:divBdr>
                    </w:div>
                    <w:div w:id="1229879419">
                      <w:marLeft w:val="0"/>
                      <w:marRight w:val="0"/>
                      <w:marTop w:val="0"/>
                      <w:marBottom w:val="0"/>
                      <w:divBdr>
                        <w:top w:val="none" w:sz="0" w:space="0" w:color="auto"/>
                        <w:left w:val="none" w:sz="0" w:space="0" w:color="auto"/>
                        <w:bottom w:val="none" w:sz="0" w:space="0" w:color="auto"/>
                        <w:right w:val="none" w:sz="0" w:space="0" w:color="auto"/>
                      </w:divBdr>
                    </w:div>
                    <w:div w:id="1257009676">
                      <w:marLeft w:val="0"/>
                      <w:marRight w:val="0"/>
                      <w:marTop w:val="0"/>
                      <w:marBottom w:val="0"/>
                      <w:divBdr>
                        <w:top w:val="none" w:sz="0" w:space="0" w:color="auto"/>
                        <w:left w:val="none" w:sz="0" w:space="0" w:color="auto"/>
                        <w:bottom w:val="none" w:sz="0" w:space="0" w:color="auto"/>
                        <w:right w:val="none" w:sz="0" w:space="0" w:color="auto"/>
                      </w:divBdr>
                    </w:div>
                    <w:div w:id="1283069984">
                      <w:marLeft w:val="0"/>
                      <w:marRight w:val="0"/>
                      <w:marTop w:val="0"/>
                      <w:marBottom w:val="0"/>
                      <w:divBdr>
                        <w:top w:val="none" w:sz="0" w:space="0" w:color="auto"/>
                        <w:left w:val="none" w:sz="0" w:space="0" w:color="auto"/>
                        <w:bottom w:val="none" w:sz="0" w:space="0" w:color="auto"/>
                        <w:right w:val="none" w:sz="0" w:space="0" w:color="auto"/>
                      </w:divBdr>
                    </w:div>
                    <w:div w:id="1385907918">
                      <w:marLeft w:val="0"/>
                      <w:marRight w:val="0"/>
                      <w:marTop w:val="0"/>
                      <w:marBottom w:val="0"/>
                      <w:divBdr>
                        <w:top w:val="none" w:sz="0" w:space="0" w:color="auto"/>
                        <w:left w:val="none" w:sz="0" w:space="0" w:color="auto"/>
                        <w:bottom w:val="none" w:sz="0" w:space="0" w:color="auto"/>
                        <w:right w:val="none" w:sz="0" w:space="0" w:color="auto"/>
                      </w:divBdr>
                      <w:divsChild>
                        <w:div w:id="1199196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7007080">
                              <w:marLeft w:val="0"/>
                              <w:marRight w:val="0"/>
                              <w:marTop w:val="0"/>
                              <w:marBottom w:val="0"/>
                              <w:divBdr>
                                <w:top w:val="none" w:sz="0" w:space="0" w:color="auto"/>
                                <w:left w:val="none" w:sz="0" w:space="0" w:color="auto"/>
                                <w:bottom w:val="none" w:sz="0" w:space="0" w:color="auto"/>
                                <w:right w:val="none" w:sz="0" w:space="0" w:color="auto"/>
                              </w:divBdr>
                              <w:divsChild>
                                <w:div w:id="1690526274">
                                  <w:marLeft w:val="0"/>
                                  <w:marRight w:val="0"/>
                                  <w:marTop w:val="0"/>
                                  <w:marBottom w:val="0"/>
                                  <w:divBdr>
                                    <w:top w:val="none" w:sz="0" w:space="0" w:color="auto"/>
                                    <w:left w:val="none" w:sz="0" w:space="0" w:color="auto"/>
                                    <w:bottom w:val="none" w:sz="0" w:space="0" w:color="auto"/>
                                    <w:right w:val="none" w:sz="0" w:space="0" w:color="auto"/>
                                  </w:divBdr>
                                  <w:divsChild>
                                    <w:div w:id="1466697118">
                                      <w:marLeft w:val="0"/>
                                      <w:marRight w:val="0"/>
                                      <w:marTop w:val="0"/>
                                      <w:marBottom w:val="0"/>
                                      <w:divBdr>
                                        <w:top w:val="none" w:sz="0" w:space="0" w:color="auto"/>
                                        <w:left w:val="none" w:sz="0" w:space="0" w:color="auto"/>
                                        <w:bottom w:val="none" w:sz="0" w:space="0" w:color="auto"/>
                                        <w:right w:val="none" w:sz="0" w:space="0" w:color="auto"/>
                                      </w:divBdr>
                                    </w:div>
                                    <w:div w:id="19956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56400">
                      <w:marLeft w:val="0"/>
                      <w:marRight w:val="0"/>
                      <w:marTop w:val="0"/>
                      <w:marBottom w:val="0"/>
                      <w:divBdr>
                        <w:top w:val="none" w:sz="0" w:space="0" w:color="auto"/>
                        <w:left w:val="none" w:sz="0" w:space="0" w:color="auto"/>
                        <w:bottom w:val="none" w:sz="0" w:space="0" w:color="auto"/>
                        <w:right w:val="none" w:sz="0" w:space="0" w:color="auto"/>
                      </w:divBdr>
                    </w:div>
                    <w:div w:id="1501122469">
                      <w:marLeft w:val="0"/>
                      <w:marRight w:val="0"/>
                      <w:marTop w:val="0"/>
                      <w:marBottom w:val="0"/>
                      <w:divBdr>
                        <w:top w:val="none" w:sz="0" w:space="0" w:color="auto"/>
                        <w:left w:val="none" w:sz="0" w:space="0" w:color="auto"/>
                        <w:bottom w:val="none" w:sz="0" w:space="0" w:color="auto"/>
                        <w:right w:val="none" w:sz="0" w:space="0" w:color="auto"/>
                      </w:divBdr>
                    </w:div>
                    <w:div w:id="1588343843">
                      <w:marLeft w:val="0"/>
                      <w:marRight w:val="0"/>
                      <w:marTop w:val="0"/>
                      <w:marBottom w:val="0"/>
                      <w:divBdr>
                        <w:top w:val="none" w:sz="0" w:space="0" w:color="auto"/>
                        <w:left w:val="none" w:sz="0" w:space="0" w:color="auto"/>
                        <w:bottom w:val="none" w:sz="0" w:space="0" w:color="auto"/>
                        <w:right w:val="none" w:sz="0" w:space="0" w:color="auto"/>
                      </w:divBdr>
                      <w:divsChild>
                        <w:div w:id="783380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2645799">
                              <w:marLeft w:val="0"/>
                              <w:marRight w:val="0"/>
                              <w:marTop w:val="0"/>
                              <w:marBottom w:val="0"/>
                              <w:divBdr>
                                <w:top w:val="none" w:sz="0" w:space="0" w:color="auto"/>
                                <w:left w:val="none" w:sz="0" w:space="0" w:color="auto"/>
                                <w:bottom w:val="none" w:sz="0" w:space="0" w:color="auto"/>
                                <w:right w:val="none" w:sz="0" w:space="0" w:color="auto"/>
                              </w:divBdr>
                              <w:divsChild>
                                <w:div w:id="1789662966">
                                  <w:marLeft w:val="0"/>
                                  <w:marRight w:val="0"/>
                                  <w:marTop w:val="0"/>
                                  <w:marBottom w:val="0"/>
                                  <w:divBdr>
                                    <w:top w:val="none" w:sz="0" w:space="0" w:color="auto"/>
                                    <w:left w:val="none" w:sz="0" w:space="0" w:color="auto"/>
                                    <w:bottom w:val="none" w:sz="0" w:space="0" w:color="auto"/>
                                    <w:right w:val="none" w:sz="0" w:space="0" w:color="auto"/>
                                  </w:divBdr>
                                  <w:divsChild>
                                    <w:div w:id="981811270">
                                      <w:marLeft w:val="0"/>
                                      <w:marRight w:val="0"/>
                                      <w:marTop w:val="0"/>
                                      <w:marBottom w:val="0"/>
                                      <w:divBdr>
                                        <w:top w:val="none" w:sz="0" w:space="0" w:color="auto"/>
                                        <w:left w:val="none" w:sz="0" w:space="0" w:color="auto"/>
                                        <w:bottom w:val="none" w:sz="0" w:space="0" w:color="auto"/>
                                        <w:right w:val="none" w:sz="0" w:space="0" w:color="auto"/>
                                      </w:divBdr>
                                    </w:div>
                                    <w:div w:id="13712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5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12823">
                              <w:marLeft w:val="0"/>
                              <w:marRight w:val="0"/>
                              <w:marTop w:val="0"/>
                              <w:marBottom w:val="0"/>
                              <w:divBdr>
                                <w:top w:val="none" w:sz="0" w:space="0" w:color="auto"/>
                                <w:left w:val="none" w:sz="0" w:space="0" w:color="auto"/>
                                <w:bottom w:val="none" w:sz="0" w:space="0" w:color="auto"/>
                                <w:right w:val="none" w:sz="0" w:space="0" w:color="auto"/>
                              </w:divBdr>
                              <w:divsChild>
                                <w:div w:id="1627851578">
                                  <w:marLeft w:val="0"/>
                                  <w:marRight w:val="0"/>
                                  <w:marTop w:val="0"/>
                                  <w:marBottom w:val="0"/>
                                  <w:divBdr>
                                    <w:top w:val="none" w:sz="0" w:space="0" w:color="auto"/>
                                    <w:left w:val="none" w:sz="0" w:space="0" w:color="auto"/>
                                    <w:bottom w:val="none" w:sz="0" w:space="0" w:color="auto"/>
                                    <w:right w:val="none" w:sz="0" w:space="0" w:color="auto"/>
                                  </w:divBdr>
                                  <w:divsChild>
                                    <w:div w:id="113642526">
                                      <w:marLeft w:val="0"/>
                                      <w:marRight w:val="0"/>
                                      <w:marTop w:val="0"/>
                                      <w:marBottom w:val="0"/>
                                      <w:divBdr>
                                        <w:top w:val="none" w:sz="0" w:space="0" w:color="auto"/>
                                        <w:left w:val="none" w:sz="0" w:space="0" w:color="auto"/>
                                        <w:bottom w:val="none" w:sz="0" w:space="0" w:color="auto"/>
                                        <w:right w:val="none" w:sz="0" w:space="0" w:color="auto"/>
                                      </w:divBdr>
                                    </w:div>
                                    <w:div w:id="947086693">
                                      <w:marLeft w:val="0"/>
                                      <w:marRight w:val="0"/>
                                      <w:marTop w:val="0"/>
                                      <w:marBottom w:val="0"/>
                                      <w:divBdr>
                                        <w:top w:val="none" w:sz="0" w:space="0" w:color="auto"/>
                                        <w:left w:val="none" w:sz="0" w:space="0" w:color="auto"/>
                                        <w:bottom w:val="none" w:sz="0" w:space="0" w:color="auto"/>
                                        <w:right w:val="none" w:sz="0" w:space="0" w:color="auto"/>
                                      </w:divBdr>
                                    </w:div>
                                    <w:div w:id="1044019850">
                                      <w:marLeft w:val="0"/>
                                      <w:marRight w:val="0"/>
                                      <w:marTop w:val="0"/>
                                      <w:marBottom w:val="0"/>
                                      <w:divBdr>
                                        <w:top w:val="none" w:sz="0" w:space="0" w:color="auto"/>
                                        <w:left w:val="none" w:sz="0" w:space="0" w:color="auto"/>
                                        <w:bottom w:val="none" w:sz="0" w:space="0" w:color="auto"/>
                                        <w:right w:val="none" w:sz="0" w:space="0" w:color="auto"/>
                                      </w:divBdr>
                                    </w:div>
                                    <w:div w:id="15758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71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6225183">
                              <w:marLeft w:val="0"/>
                              <w:marRight w:val="0"/>
                              <w:marTop w:val="0"/>
                              <w:marBottom w:val="0"/>
                              <w:divBdr>
                                <w:top w:val="none" w:sz="0" w:space="0" w:color="auto"/>
                                <w:left w:val="none" w:sz="0" w:space="0" w:color="auto"/>
                                <w:bottom w:val="none" w:sz="0" w:space="0" w:color="auto"/>
                                <w:right w:val="none" w:sz="0" w:space="0" w:color="auto"/>
                              </w:divBdr>
                              <w:divsChild>
                                <w:div w:id="1797405852">
                                  <w:marLeft w:val="0"/>
                                  <w:marRight w:val="0"/>
                                  <w:marTop w:val="0"/>
                                  <w:marBottom w:val="0"/>
                                  <w:divBdr>
                                    <w:top w:val="none" w:sz="0" w:space="0" w:color="auto"/>
                                    <w:left w:val="none" w:sz="0" w:space="0" w:color="auto"/>
                                    <w:bottom w:val="none" w:sz="0" w:space="0" w:color="auto"/>
                                    <w:right w:val="none" w:sz="0" w:space="0" w:color="auto"/>
                                  </w:divBdr>
                                  <w:divsChild>
                                    <w:div w:id="451554155">
                                      <w:marLeft w:val="0"/>
                                      <w:marRight w:val="0"/>
                                      <w:marTop w:val="0"/>
                                      <w:marBottom w:val="0"/>
                                      <w:divBdr>
                                        <w:top w:val="none" w:sz="0" w:space="0" w:color="auto"/>
                                        <w:left w:val="none" w:sz="0" w:space="0" w:color="auto"/>
                                        <w:bottom w:val="none" w:sz="0" w:space="0" w:color="auto"/>
                                        <w:right w:val="none" w:sz="0" w:space="0" w:color="auto"/>
                                      </w:divBdr>
                                    </w:div>
                                    <w:div w:id="11951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77180">
                      <w:marLeft w:val="0"/>
                      <w:marRight w:val="0"/>
                      <w:marTop w:val="0"/>
                      <w:marBottom w:val="0"/>
                      <w:divBdr>
                        <w:top w:val="none" w:sz="0" w:space="0" w:color="auto"/>
                        <w:left w:val="none" w:sz="0" w:space="0" w:color="auto"/>
                        <w:bottom w:val="none" w:sz="0" w:space="0" w:color="auto"/>
                        <w:right w:val="none" w:sz="0" w:space="0" w:color="auto"/>
                      </w:divBdr>
                      <w:divsChild>
                        <w:div w:id="478765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69515">
                              <w:marLeft w:val="0"/>
                              <w:marRight w:val="0"/>
                              <w:marTop w:val="0"/>
                              <w:marBottom w:val="0"/>
                              <w:divBdr>
                                <w:top w:val="none" w:sz="0" w:space="0" w:color="auto"/>
                                <w:left w:val="none" w:sz="0" w:space="0" w:color="auto"/>
                                <w:bottom w:val="none" w:sz="0" w:space="0" w:color="auto"/>
                                <w:right w:val="none" w:sz="0" w:space="0" w:color="auto"/>
                              </w:divBdr>
                              <w:divsChild>
                                <w:div w:id="1314021427">
                                  <w:marLeft w:val="0"/>
                                  <w:marRight w:val="0"/>
                                  <w:marTop w:val="0"/>
                                  <w:marBottom w:val="0"/>
                                  <w:divBdr>
                                    <w:top w:val="none" w:sz="0" w:space="0" w:color="auto"/>
                                    <w:left w:val="none" w:sz="0" w:space="0" w:color="auto"/>
                                    <w:bottom w:val="none" w:sz="0" w:space="0" w:color="auto"/>
                                    <w:right w:val="none" w:sz="0" w:space="0" w:color="auto"/>
                                  </w:divBdr>
                                  <w:divsChild>
                                    <w:div w:id="1185023382">
                                      <w:marLeft w:val="0"/>
                                      <w:marRight w:val="0"/>
                                      <w:marTop w:val="0"/>
                                      <w:marBottom w:val="0"/>
                                      <w:divBdr>
                                        <w:top w:val="none" w:sz="0" w:space="0" w:color="auto"/>
                                        <w:left w:val="none" w:sz="0" w:space="0" w:color="auto"/>
                                        <w:bottom w:val="none" w:sz="0" w:space="0" w:color="auto"/>
                                        <w:right w:val="none" w:sz="0" w:space="0" w:color="auto"/>
                                      </w:divBdr>
                                    </w:div>
                                    <w:div w:id="1561935922">
                                      <w:marLeft w:val="0"/>
                                      <w:marRight w:val="0"/>
                                      <w:marTop w:val="0"/>
                                      <w:marBottom w:val="0"/>
                                      <w:divBdr>
                                        <w:top w:val="none" w:sz="0" w:space="0" w:color="auto"/>
                                        <w:left w:val="none" w:sz="0" w:space="0" w:color="auto"/>
                                        <w:bottom w:val="none" w:sz="0" w:space="0" w:color="auto"/>
                                        <w:right w:val="none" w:sz="0" w:space="0" w:color="auto"/>
                                      </w:divBdr>
                                    </w:div>
                                    <w:div w:id="1658224238">
                                      <w:marLeft w:val="0"/>
                                      <w:marRight w:val="0"/>
                                      <w:marTop w:val="0"/>
                                      <w:marBottom w:val="0"/>
                                      <w:divBdr>
                                        <w:top w:val="none" w:sz="0" w:space="0" w:color="auto"/>
                                        <w:left w:val="none" w:sz="0" w:space="0" w:color="auto"/>
                                        <w:bottom w:val="none" w:sz="0" w:space="0" w:color="auto"/>
                                        <w:right w:val="none" w:sz="0" w:space="0" w:color="auto"/>
                                      </w:divBdr>
                                    </w:div>
                                    <w:div w:id="1742101552">
                                      <w:marLeft w:val="0"/>
                                      <w:marRight w:val="0"/>
                                      <w:marTop w:val="0"/>
                                      <w:marBottom w:val="0"/>
                                      <w:divBdr>
                                        <w:top w:val="none" w:sz="0" w:space="0" w:color="auto"/>
                                        <w:left w:val="none" w:sz="0" w:space="0" w:color="auto"/>
                                        <w:bottom w:val="none" w:sz="0" w:space="0" w:color="auto"/>
                                        <w:right w:val="none" w:sz="0" w:space="0" w:color="auto"/>
                                      </w:divBdr>
                                    </w:div>
                                    <w:div w:id="17920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26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721698">
                              <w:marLeft w:val="0"/>
                              <w:marRight w:val="0"/>
                              <w:marTop w:val="0"/>
                              <w:marBottom w:val="0"/>
                              <w:divBdr>
                                <w:top w:val="none" w:sz="0" w:space="0" w:color="auto"/>
                                <w:left w:val="none" w:sz="0" w:space="0" w:color="auto"/>
                                <w:bottom w:val="none" w:sz="0" w:space="0" w:color="auto"/>
                                <w:right w:val="none" w:sz="0" w:space="0" w:color="auto"/>
                              </w:divBdr>
                              <w:divsChild>
                                <w:div w:id="1727101296">
                                  <w:marLeft w:val="0"/>
                                  <w:marRight w:val="0"/>
                                  <w:marTop w:val="0"/>
                                  <w:marBottom w:val="0"/>
                                  <w:divBdr>
                                    <w:top w:val="none" w:sz="0" w:space="0" w:color="auto"/>
                                    <w:left w:val="none" w:sz="0" w:space="0" w:color="auto"/>
                                    <w:bottom w:val="none" w:sz="0" w:space="0" w:color="auto"/>
                                    <w:right w:val="none" w:sz="0" w:space="0" w:color="auto"/>
                                  </w:divBdr>
                                  <w:divsChild>
                                    <w:div w:id="1074935485">
                                      <w:marLeft w:val="0"/>
                                      <w:marRight w:val="0"/>
                                      <w:marTop w:val="0"/>
                                      <w:marBottom w:val="0"/>
                                      <w:divBdr>
                                        <w:top w:val="none" w:sz="0" w:space="0" w:color="auto"/>
                                        <w:left w:val="none" w:sz="0" w:space="0" w:color="auto"/>
                                        <w:bottom w:val="none" w:sz="0" w:space="0" w:color="auto"/>
                                        <w:right w:val="none" w:sz="0" w:space="0" w:color="auto"/>
                                      </w:divBdr>
                                    </w:div>
                                    <w:div w:id="1999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6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8810">
                              <w:marLeft w:val="0"/>
                              <w:marRight w:val="0"/>
                              <w:marTop w:val="0"/>
                              <w:marBottom w:val="0"/>
                              <w:divBdr>
                                <w:top w:val="none" w:sz="0" w:space="0" w:color="auto"/>
                                <w:left w:val="none" w:sz="0" w:space="0" w:color="auto"/>
                                <w:bottom w:val="none" w:sz="0" w:space="0" w:color="auto"/>
                                <w:right w:val="none" w:sz="0" w:space="0" w:color="auto"/>
                              </w:divBdr>
                              <w:divsChild>
                                <w:div w:id="231738961">
                                  <w:marLeft w:val="0"/>
                                  <w:marRight w:val="0"/>
                                  <w:marTop w:val="0"/>
                                  <w:marBottom w:val="0"/>
                                  <w:divBdr>
                                    <w:top w:val="none" w:sz="0" w:space="0" w:color="auto"/>
                                    <w:left w:val="none" w:sz="0" w:space="0" w:color="auto"/>
                                    <w:bottom w:val="none" w:sz="0" w:space="0" w:color="auto"/>
                                    <w:right w:val="none" w:sz="0" w:space="0" w:color="auto"/>
                                  </w:divBdr>
                                  <w:divsChild>
                                    <w:div w:id="927275088">
                                      <w:marLeft w:val="0"/>
                                      <w:marRight w:val="0"/>
                                      <w:marTop w:val="0"/>
                                      <w:marBottom w:val="0"/>
                                      <w:divBdr>
                                        <w:top w:val="none" w:sz="0" w:space="0" w:color="auto"/>
                                        <w:left w:val="none" w:sz="0" w:space="0" w:color="auto"/>
                                        <w:bottom w:val="none" w:sz="0" w:space="0" w:color="auto"/>
                                        <w:right w:val="none" w:sz="0" w:space="0" w:color="auto"/>
                                      </w:divBdr>
                                    </w:div>
                                    <w:div w:id="1350764458">
                                      <w:marLeft w:val="0"/>
                                      <w:marRight w:val="0"/>
                                      <w:marTop w:val="0"/>
                                      <w:marBottom w:val="0"/>
                                      <w:divBdr>
                                        <w:top w:val="none" w:sz="0" w:space="0" w:color="auto"/>
                                        <w:left w:val="none" w:sz="0" w:space="0" w:color="auto"/>
                                        <w:bottom w:val="none" w:sz="0" w:space="0" w:color="auto"/>
                                        <w:right w:val="none" w:sz="0" w:space="0" w:color="auto"/>
                                      </w:divBdr>
                                    </w:div>
                                    <w:div w:id="1407679304">
                                      <w:marLeft w:val="0"/>
                                      <w:marRight w:val="0"/>
                                      <w:marTop w:val="0"/>
                                      <w:marBottom w:val="0"/>
                                      <w:divBdr>
                                        <w:top w:val="none" w:sz="0" w:space="0" w:color="auto"/>
                                        <w:left w:val="none" w:sz="0" w:space="0" w:color="auto"/>
                                        <w:bottom w:val="none" w:sz="0" w:space="0" w:color="auto"/>
                                        <w:right w:val="none" w:sz="0" w:space="0" w:color="auto"/>
                                      </w:divBdr>
                                    </w:div>
                                    <w:div w:id="14987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72056">
                      <w:marLeft w:val="0"/>
                      <w:marRight w:val="0"/>
                      <w:marTop w:val="0"/>
                      <w:marBottom w:val="0"/>
                      <w:divBdr>
                        <w:top w:val="none" w:sz="0" w:space="0" w:color="auto"/>
                        <w:left w:val="none" w:sz="0" w:space="0" w:color="auto"/>
                        <w:bottom w:val="none" w:sz="0" w:space="0" w:color="auto"/>
                        <w:right w:val="none" w:sz="0" w:space="0" w:color="auto"/>
                      </w:divBdr>
                    </w:div>
                    <w:div w:id="1618758447">
                      <w:marLeft w:val="0"/>
                      <w:marRight w:val="0"/>
                      <w:marTop w:val="0"/>
                      <w:marBottom w:val="0"/>
                      <w:divBdr>
                        <w:top w:val="none" w:sz="0" w:space="0" w:color="auto"/>
                        <w:left w:val="none" w:sz="0" w:space="0" w:color="auto"/>
                        <w:bottom w:val="none" w:sz="0" w:space="0" w:color="auto"/>
                        <w:right w:val="none" w:sz="0" w:space="0" w:color="auto"/>
                      </w:divBdr>
                    </w:div>
                    <w:div w:id="1716738021">
                      <w:marLeft w:val="0"/>
                      <w:marRight w:val="0"/>
                      <w:marTop w:val="0"/>
                      <w:marBottom w:val="0"/>
                      <w:divBdr>
                        <w:top w:val="none" w:sz="0" w:space="0" w:color="auto"/>
                        <w:left w:val="none" w:sz="0" w:space="0" w:color="auto"/>
                        <w:bottom w:val="none" w:sz="0" w:space="0" w:color="auto"/>
                        <w:right w:val="none" w:sz="0" w:space="0" w:color="auto"/>
                      </w:divBdr>
                    </w:div>
                    <w:div w:id="1871451400">
                      <w:marLeft w:val="0"/>
                      <w:marRight w:val="0"/>
                      <w:marTop w:val="0"/>
                      <w:marBottom w:val="0"/>
                      <w:divBdr>
                        <w:top w:val="none" w:sz="0" w:space="0" w:color="auto"/>
                        <w:left w:val="none" w:sz="0" w:space="0" w:color="auto"/>
                        <w:bottom w:val="none" w:sz="0" w:space="0" w:color="auto"/>
                        <w:right w:val="none" w:sz="0" w:space="0" w:color="auto"/>
                      </w:divBdr>
                    </w:div>
                    <w:div w:id="2038725932">
                      <w:marLeft w:val="0"/>
                      <w:marRight w:val="0"/>
                      <w:marTop w:val="0"/>
                      <w:marBottom w:val="0"/>
                      <w:divBdr>
                        <w:top w:val="none" w:sz="0" w:space="0" w:color="auto"/>
                        <w:left w:val="none" w:sz="0" w:space="0" w:color="auto"/>
                        <w:bottom w:val="none" w:sz="0" w:space="0" w:color="auto"/>
                        <w:right w:val="none" w:sz="0" w:space="0" w:color="auto"/>
                      </w:divBdr>
                    </w:div>
                    <w:div w:id="20832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43478">
      <w:bodyDiv w:val="1"/>
      <w:marLeft w:val="0"/>
      <w:marRight w:val="0"/>
      <w:marTop w:val="0"/>
      <w:marBottom w:val="0"/>
      <w:divBdr>
        <w:top w:val="none" w:sz="0" w:space="0" w:color="auto"/>
        <w:left w:val="none" w:sz="0" w:space="0" w:color="auto"/>
        <w:bottom w:val="none" w:sz="0" w:space="0" w:color="auto"/>
        <w:right w:val="none" w:sz="0" w:space="0" w:color="auto"/>
      </w:divBdr>
      <w:divsChild>
        <w:div w:id="1593733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699745">
              <w:marLeft w:val="0"/>
              <w:marRight w:val="0"/>
              <w:marTop w:val="0"/>
              <w:marBottom w:val="0"/>
              <w:divBdr>
                <w:top w:val="none" w:sz="0" w:space="0" w:color="auto"/>
                <w:left w:val="none" w:sz="0" w:space="0" w:color="auto"/>
                <w:bottom w:val="none" w:sz="0" w:space="0" w:color="auto"/>
                <w:right w:val="none" w:sz="0" w:space="0" w:color="auto"/>
              </w:divBdr>
              <w:divsChild>
                <w:div w:id="1739478933">
                  <w:marLeft w:val="0"/>
                  <w:marRight w:val="0"/>
                  <w:marTop w:val="0"/>
                  <w:marBottom w:val="0"/>
                  <w:divBdr>
                    <w:top w:val="none" w:sz="0" w:space="0" w:color="auto"/>
                    <w:left w:val="none" w:sz="0" w:space="0" w:color="auto"/>
                    <w:bottom w:val="none" w:sz="0" w:space="0" w:color="auto"/>
                    <w:right w:val="none" w:sz="0" w:space="0" w:color="auto"/>
                  </w:divBdr>
                  <w:divsChild>
                    <w:div w:id="20714081">
                      <w:marLeft w:val="0"/>
                      <w:marRight w:val="0"/>
                      <w:marTop w:val="0"/>
                      <w:marBottom w:val="0"/>
                      <w:divBdr>
                        <w:top w:val="none" w:sz="0" w:space="0" w:color="auto"/>
                        <w:left w:val="none" w:sz="0" w:space="0" w:color="auto"/>
                        <w:bottom w:val="none" w:sz="0" w:space="0" w:color="auto"/>
                        <w:right w:val="none" w:sz="0" w:space="0" w:color="auto"/>
                      </w:divBdr>
                    </w:div>
                    <w:div w:id="74980688">
                      <w:marLeft w:val="0"/>
                      <w:marRight w:val="0"/>
                      <w:marTop w:val="0"/>
                      <w:marBottom w:val="0"/>
                      <w:divBdr>
                        <w:top w:val="none" w:sz="0" w:space="0" w:color="auto"/>
                        <w:left w:val="none" w:sz="0" w:space="0" w:color="auto"/>
                        <w:bottom w:val="none" w:sz="0" w:space="0" w:color="auto"/>
                        <w:right w:val="none" w:sz="0" w:space="0" w:color="auto"/>
                      </w:divBdr>
                    </w:div>
                    <w:div w:id="93864158">
                      <w:marLeft w:val="0"/>
                      <w:marRight w:val="0"/>
                      <w:marTop w:val="0"/>
                      <w:marBottom w:val="0"/>
                      <w:divBdr>
                        <w:top w:val="none" w:sz="0" w:space="0" w:color="auto"/>
                        <w:left w:val="none" w:sz="0" w:space="0" w:color="auto"/>
                        <w:bottom w:val="none" w:sz="0" w:space="0" w:color="auto"/>
                        <w:right w:val="none" w:sz="0" w:space="0" w:color="auto"/>
                      </w:divBdr>
                    </w:div>
                    <w:div w:id="146094564">
                      <w:marLeft w:val="0"/>
                      <w:marRight w:val="0"/>
                      <w:marTop w:val="0"/>
                      <w:marBottom w:val="0"/>
                      <w:divBdr>
                        <w:top w:val="none" w:sz="0" w:space="0" w:color="auto"/>
                        <w:left w:val="none" w:sz="0" w:space="0" w:color="auto"/>
                        <w:bottom w:val="none" w:sz="0" w:space="0" w:color="auto"/>
                        <w:right w:val="none" w:sz="0" w:space="0" w:color="auto"/>
                      </w:divBdr>
                    </w:div>
                    <w:div w:id="155340138">
                      <w:marLeft w:val="0"/>
                      <w:marRight w:val="0"/>
                      <w:marTop w:val="0"/>
                      <w:marBottom w:val="0"/>
                      <w:divBdr>
                        <w:top w:val="none" w:sz="0" w:space="0" w:color="auto"/>
                        <w:left w:val="none" w:sz="0" w:space="0" w:color="auto"/>
                        <w:bottom w:val="none" w:sz="0" w:space="0" w:color="auto"/>
                        <w:right w:val="none" w:sz="0" w:space="0" w:color="auto"/>
                      </w:divBdr>
                    </w:div>
                    <w:div w:id="160044140">
                      <w:marLeft w:val="0"/>
                      <w:marRight w:val="0"/>
                      <w:marTop w:val="0"/>
                      <w:marBottom w:val="0"/>
                      <w:divBdr>
                        <w:top w:val="none" w:sz="0" w:space="0" w:color="auto"/>
                        <w:left w:val="none" w:sz="0" w:space="0" w:color="auto"/>
                        <w:bottom w:val="none" w:sz="0" w:space="0" w:color="auto"/>
                        <w:right w:val="none" w:sz="0" w:space="0" w:color="auto"/>
                      </w:divBdr>
                    </w:div>
                    <w:div w:id="200293113">
                      <w:marLeft w:val="0"/>
                      <w:marRight w:val="0"/>
                      <w:marTop w:val="0"/>
                      <w:marBottom w:val="0"/>
                      <w:divBdr>
                        <w:top w:val="none" w:sz="0" w:space="0" w:color="auto"/>
                        <w:left w:val="none" w:sz="0" w:space="0" w:color="auto"/>
                        <w:bottom w:val="none" w:sz="0" w:space="0" w:color="auto"/>
                        <w:right w:val="none" w:sz="0" w:space="0" w:color="auto"/>
                      </w:divBdr>
                    </w:div>
                    <w:div w:id="250356654">
                      <w:marLeft w:val="0"/>
                      <w:marRight w:val="0"/>
                      <w:marTop w:val="0"/>
                      <w:marBottom w:val="0"/>
                      <w:divBdr>
                        <w:top w:val="none" w:sz="0" w:space="0" w:color="auto"/>
                        <w:left w:val="none" w:sz="0" w:space="0" w:color="auto"/>
                        <w:bottom w:val="none" w:sz="0" w:space="0" w:color="auto"/>
                        <w:right w:val="none" w:sz="0" w:space="0" w:color="auto"/>
                      </w:divBdr>
                    </w:div>
                    <w:div w:id="278219845">
                      <w:marLeft w:val="0"/>
                      <w:marRight w:val="0"/>
                      <w:marTop w:val="0"/>
                      <w:marBottom w:val="0"/>
                      <w:divBdr>
                        <w:top w:val="none" w:sz="0" w:space="0" w:color="auto"/>
                        <w:left w:val="none" w:sz="0" w:space="0" w:color="auto"/>
                        <w:bottom w:val="none" w:sz="0" w:space="0" w:color="auto"/>
                        <w:right w:val="none" w:sz="0" w:space="0" w:color="auto"/>
                      </w:divBdr>
                    </w:div>
                    <w:div w:id="375012072">
                      <w:marLeft w:val="0"/>
                      <w:marRight w:val="0"/>
                      <w:marTop w:val="0"/>
                      <w:marBottom w:val="0"/>
                      <w:divBdr>
                        <w:top w:val="none" w:sz="0" w:space="0" w:color="auto"/>
                        <w:left w:val="none" w:sz="0" w:space="0" w:color="auto"/>
                        <w:bottom w:val="none" w:sz="0" w:space="0" w:color="auto"/>
                        <w:right w:val="none" w:sz="0" w:space="0" w:color="auto"/>
                      </w:divBdr>
                    </w:div>
                    <w:div w:id="436368113">
                      <w:marLeft w:val="0"/>
                      <w:marRight w:val="0"/>
                      <w:marTop w:val="0"/>
                      <w:marBottom w:val="0"/>
                      <w:divBdr>
                        <w:top w:val="none" w:sz="0" w:space="0" w:color="auto"/>
                        <w:left w:val="none" w:sz="0" w:space="0" w:color="auto"/>
                        <w:bottom w:val="none" w:sz="0" w:space="0" w:color="auto"/>
                        <w:right w:val="none" w:sz="0" w:space="0" w:color="auto"/>
                      </w:divBdr>
                    </w:div>
                    <w:div w:id="463155451">
                      <w:marLeft w:val="0"/>
                      <w:marRight w:val="0"/>
                      <w:marTop w:val="0"/>
                      <w:marBottom w:val="0"/>
                      <w:divBdr>
                        <w:top w:val="none" w:sz="0" w:space="0" w:color="auto"/>
                        <w:left w:val="none" w:sz="0" w:space="0" w:color="auto"/>
                        <w:bottom w:val="none" w:sz="0" w:space="0" w:color="auto"/>
                        <w:right w:val="none" w:sz="0" w:space="0" w:color="auto"/>
                      </w:divBdr>
                    </w:div>
                    <w:div w:id="466436159">
                      <w:marLeft w:val="0"/>
                      <w:marRight w:val="0"/>
                      <w:marTop w:val="0"/>
                      <w:marBottom w:val="0"/>
                      <w:divBdr>
                        <w:top w:val="none" w:sz="0" w:space="0" w:color="auto"/>
                        <w:left w:val="none" w:sz="0" w:space="0" w:color="auto"/>
                        <w:bottom w:val="none" w:sz="0" w:space="0" w:color="auto"/>
                        <w:right w:val="none" w:sz="0" w:space="0" w:color="auto"/>
                      </w:divBdr>
                    </w:div>
                    <w:div w:id="665860133">
                      <w:marLeft w:val="0"/>
                      <w:marRight w:val="0"/>
                      <w:marTop w:val="0"/>
                      <w:marBottom w:val="0"/>
                      <w:divBdr>
                        <w:top w:val="none" w:sz="0" w:space="0" w:color="auto"/>
                        <w:left w:val="none" w:sz="0" w:space="0" w:color="auto"/>
                        <w:bottom w:val="none" w:sz="0" w:space="0" w:color="auto"/>
                        <w:right w:val="none" w:sz="0" w:space="0" w:color="auto"/>
                      </w:divBdr>
                    </w:div>
                    <w:div w:id="711464189">
                      <w:marLeft w:val="0"/>
                      <w:marRight w:val="0"/>
                      <w:marTop w:val="0"/>
                      <w:marBottom w:val="0"/>
                      <w:divBdr>
                        <w:top w:val="none" w:sz="0" w:space="0" w:color="auto"/>
                        <w:left w:val="none" w:sz="0" w:space="0" w:color="auto"/>
                        <w:bottom w:val="none" w:sz="0" w:space="0" w:color="auto"/>
                        <w:right w:val="none" w:sz="0" w:space="0" w:color="auto"/>
                      </w:divBdr>
                    </w:div>
                    <w:div w:id="849762398">
                      <w:marLeft w:val="0"/>
                      <w:marRight w:val="0"/>
                      <w:marTop w:val="0"/>
                      <w:marBottom w:val="0"/>
                      <w:divBdr>
                        <w:top w:val="none" w:sz="0" w:space="0" w:color="auto"/>
                        <w:left w:val="none" w:sz="0" w:space="0" w:color="auto"/>
                        <w:bottom w:val="none" w:sz="0" w:space="0" w:color="auto"/>
                        <w:right w:val="none" w:sz="0" w:space="0" w:color="auto"/>
                      </w:divBdr>
                    </w:div>
                    <w:div w:id="861750417">
                      <w:marLeft w:val="0"/>
                      <w:marRight w:val="0"/>
                      <w:marTop w:val="0"/>
                      <w:marBottom w:val="0"/>
                      <w:divBdr>
                        <w:top w:val="none" w:sz="0" w:space="0" w:color="auto"/>
                        <w:left w:val="none" w:sz="0" w:space="0" w:color="auto"/>
                        <w:bottom w:val="none" w:sz="0" w:space="0" w:color="auto"/>
                        <w:right w:val="none" w:sz="0" w:space="0" w:color="auto"/>
                      </w:divBdr>
                    </w:div>
                    <w:div w:id="883103487">
                      <w:marLeft w:val="0"/>
                      <w:marRight w:val="0"/>
                      <w:marTop w:val="0"/>
                      <w:marBottom w:val="0"/>
                      <w:divBdr>
                        <w:top w:val="none" w:sz="0" w:space="0" w:color="auto"/>
                        <w:left w:val="none" w:sz="0" w:space="0" w:color="auto"/>
                        <w:bottom w:val="none" w:sz="0" w:space="0" w:color="auto"/>
                        <w:right w:val="none" w:sz="0" w:space="0" w:color="auto"/>
                      </w:divBdr>
                    </w:div>
                    <w:div w:id="923955823">
                      <w:marLeft w:val="0"/>
                      <w:marRight w:val="0"/>
                      <w:marTop w:val="0"/>
                      <w:marBottom w:val="0"/>
                      <w:divBdr>
                        <w:top w:val="none" w:sz="0" w:space="0" w:color="auto"/>
                        <w:left w:val="none" w:sz="0" w:space="0" w:color="auto"/>
                        <w:bottom w:val="none" w:sz="0" w:space="0" w:color="auto"/>
                        <w:right w:val="none" w:sz="0" w:space="0" w:color="auto"/>
                      </w:divBdr>
                    </w:div>
                    <w:div w:id="956790903">
                      <w:marLeft w:val="0"/>
                      <w:marRight w:val="0"/>
                      <w:marTop w:val="0"/>
                      <w:marBottom w:val="0"/>
                      <w:divBdr>
                        <w:top w:val="none" w:sz="0" w:space="0" w:color="auto"/>
                        <w:left w:val="none" w:sz="0" w:space="0" w:color="auto"/>
                        <w:bottom w:val="none" w:sz="0" w:space="0" w:color="auto"/>
                        <w:right w:val="none" w:sz="0" w:space="0" w:color="auto"/>
                      </w:divBdr>
                    </w:div>
                    <w:div w:id="1124467624">
                      <w:marLeft w:val="0"/>
                      <w:marRight w:val="0"/>
                      <w:marTop w:val="0"/>
                      <w:marBottom w:val="0"/>
                      <w:divBdr>
                        <w:top w:val="none" w:sz="0" w:space="0" w:color="auto"/>
                        <w:left w:val="none" w:sz="0" w:space="0" w:color="auto"/>
                        <w:bottom w:val="none" w:sz="0" w:space="0" w:color="auto"/>
                        <w:right w:val="none" w:sz="0" w:space="0" w:color="auto"/>
                      </w:divBdr>
                    </w:div>
                    <w:div w:id="1125855050">
                      <w:marLeft w:val="0"/>
                      <w:marRight w:val="0"/>
                      <w:marTop w:val="0"/>
                      <w:marBottom w:val="0"/>
                      <w:divBdr>
                        <w:top w:val="none" w:sz="0" w:space="0" w:color="auto"/>
                        <w:left w:val="none" w:sz="0" w:space="0" w:color="auto"/>
                        <w:bottom w:val="none" w:sz="0" w:space="0" w:color="auto"/>
                        <w:right w:val="none" w:sz="0" w:space="0" w:color="auto"/>
                      </w:divBdr>
                    </w:div>
                    <w:div w:id="1156385518">
                      <w:marLeft w:val="0"/>
                      <w:marRight w:val="0"/>
                      <w:marTop w:val="0"/>
                      <w:marBottom w:val="0"/>
                      <w:divBdr>
                        <w:top w:val="none" w:sz="0" w:space="0" w:color="auto"/>
                        <w:left w:val="none" w:sz="0" w:space="0" w:color="auto"/>
                        <w:bottom w:val="none" w:sz="0" w:space="0" w:color="auto"/>
                        <w:right w:val="none" w:sz="0" w:space="0" w:color="auto"/>
                      </w:divBdr>
                    </w:div>
                    <w:div w:id="1161315425">
                      <w:marLeft w:val="0"/>
                      <w:marRight w:val="0"/>
                      <w:marTop w:val="0"/>
                      <w:marBottom w:val="0"/>
                      <w:divBdr>
                        <w:top w:val="none" w:sz="0" w:space="0" w:color="auto"/>
                        <w:left w:val="none" w:sz="0" w:space="0" w:color="auto"/>
                        <w:bottom w:val="none" w:sz="0" w:space="0" w:color="auto"/>
                        <w:right w:val="none" w:sz="0" w:space="0" w:color="auto"/>
                      </w:divBdr>
                    </w:div>
                    <w:div w:id="1326325311">
                      <w:marLeft w:val="0"/>
                      <w:marRight w:val="0"/>
                      <w:marTop w:val="0"/>
                      <w:marBottom w:val="0"/>
                      <w:divBdr>
                        <w:top w:val="none" w:sz="0" w:space="0" w:color="auto"/>
                        <w:left w:val="none" w:sz="0" w:space="0" w:color="auto"/>
                        <w:bottom w:val="none" w:sz="0" w:space="0" w:color="auto"/>
                        <w:right w:val="none" w:sz="0" w:space="0" w:color="auto"/>
                      </w:divBdr>
                    </w:div>
                    <w:div w:id="1356349221">
                      <w:marLeft w:val="0"/>
                      <w:marRight w:val="0"/>
                      <w:marTop w:val="0"/>
                      <w:marBottom w:val="0"/>
                      <w:divBdr>
                        <w:top w:val="none" w:sz="0" w:space="0" w:color="auto"/>
                        <w:left w:val="none" w:sz="0" w:space="0" w:color="auto"/>
                        <w:bottom w:val="none" w:sz="0" w:space="0" w:color="auto"/>
                        <w:right w:val="none" w:sz="0" w:space="0" w:color="auto"/>
                      </w:divBdr>
                    </w:div>
                    <w:div w:id="1401753667">
                      <w:marLeft w:val="0"/>
                      <w:marRight w:val="0"/>
                      <w:marTop w:val="0"/>
                      <w:marBottom w:val="0"/>
                      <w:divBdr>
                        <w:top w:val="none" w:sz="0" w:space="0" w:color="auto"/>
                        <w:left w:val="none" w:sz="0" w:space="0" w:color="auto"/>
                        <w:bottom w:val="none" w:sz="0" w:space="0" w:color="auto"/>
                        <w:right w:val="none" w:sz="0" w:space="0" w:color="auto"/>
                      </w:divBdr>
                    </w:div>
                    <w:div w:id="1475832674">
                      <w:marLeft w:val="0"/>
                      <w:marRight w:val="0"/>
                      <w:marTop w:val="0"/>
                      <w:marBottom w:val="0"/>
                      <w:divBdr>
                        <w:top w:val="none" w:sz="0" w:space="0" w:color="auto"/>
                        <w:left w:val="none" w:sz="0" w:space="0" w:color="auto"/>
                        <w:bottom w:val="none" w:sz="0" w:space="0" w:color="auto"/>
                        <w:right w:val="none" w:sz="0" w:space="0" w:color="auto"/>
                      </w:divBdr>
                    </w:div>
                    <w:div w:id="1578201624">
                      <w:marLeft w:val="0"/>
                      <w:marRight w:val="0"/>
                      <w:marTop w:val="0"/>
                      <w:marBottom w:val="0"/>
                      <w:divBdr>
                        <w:top w:val="none" w:sz="0" w:space="0" w:color="auto"/>
                        <w:left w:val="none" w:sz="0" w:space="0" w:color="auto"/>
                        <w:bottom w:val="none" w:sz="0" w:space="0" w:color="auto"/>
                        <w:right w:val="none" w:sz="0" w:space="0" w:color="auto"/>
                      </w:divBdr>
                    </w:div>
                    <w:div w:id="1593011071">
                      <w:marLeft w:val="0"/>
                      <w:marRight w:val="0"/>
                      <w:marTop w:val="0"/>
                      <w:marBottom w:val="0"/>
                      <w:divBdr>
                        <w:top w:val="none" w:sz="0" w:space="0" w:color="auto"/>
                        <w:left w:val="none" w:sz="0" w:space="0" w:color="auto"/>
                        <w:bottom w:val="none" w:sz="0" w:space="0" w:color="auto"/>
                        <w:right w:val="none" w:sz="0" w:space="0" w:color="auto"/>
                      </w:divBdr>
                    </w:div>
                    <w:div w:id="1599363255">
                      <w:marLeft w:val="0"/>
                      <w:marRight w:val="0"/>
                      <w:marTop w:val="0"/>
                      <w:marBottom w:val="0"/>
                      <w:divBdr>
                        <w:top w:val="none" w:sz="0" w:space="0" w:color="auto"/>
                        <w:left w:val="none" w:sz="0" w:space="0" w:color="auto"/>
                        <w:bottom w:val="none" w:sz="0" w:space="0" w:color="auto"/>
                        <w:right w:val="none" w:sz="0" w:space="0" w:color="auto"/>
                      </w:divBdr>
                    </w:div>
                    <w:div w:id="1752701051">
                      <w:marLeft w:val="0"/>
                      <w:marRight w:val="0"/>
                      <w:marTop w:val="0"/>
                      <w:marBottom w:val="0"/>
                      <w:divBdr>
                        <w:top w:val="none" w:sz="0" w:space="0" w:color="auto"/>
                        <w:left w:val="none" w:sz="0" w:space="0" w:color="auto"/>
                        <w:bottom w:val="none" w:sz="0" w:space="0" w:color="auto"/>
                        <w:right w:val="none" w:sz="0" w:space="0" w:color="auto"/>
                      </w:divBdr>
                    </w:div>
                    <w:div w:id="1908882893">
                      <w:marLeft w:val="0"/>
                      <w:marRight w:val="0"/>
                      <w:marTop w:val="0"/>
                      <w:marBottom w:val="0"/>
                      <w:divBdr>
                        <w:top w:val="none" w:sz="0" w:space="0" w:color="auto"/>
                        <w:left w:val="none" w:sz="0" w:space="0" w:color="auto"/>
                        <w:bottom w:val="none" w:sz="0" w:space="0" w:color="auto"/>
                        <w:right w:val="none" w:sz="0" w:space="0" w:color="auto"/>
                      </w:divBdr>
                    </w:div>
                    <w:div w:id="2057241636">
                      <w:marLeft w:val="0"/>
                      <w:marRight w:val="0"/>
                      <w:marTop w:val="0"/>
                      <w:marBottom w:val="0"/>
                      <w:divBdr>
                        <w:top w:val="none" w:sz="0" w:space="0" w:color="auto"/>
                        <w:left w:val="none" w:sz="0" w:space="0" w:color="auto"/>
                        <w:bottom w:val="none" w:sz="0" w:space="0" w:color="auto"/>
                        <w:right w:val="none" w:sz="0" w:space="0" w:color="auto"/>
                      </w:divBdr>
                    </w:div>
                    <w:div w:id="20787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8458">
      <w:bodyDiv w:val="1"/>
      <w:marLeft w:val="0"/>
      <w:marRight w:val="0"/>
      <w:marTop w:val="0"/>
      <w:marBottom w:val="0"/>
      <w:divBdr>
        <w:top w:val="none" w:sz="0" w:space="0" w:color="auto"/>
        <w:left w:val="none" w:sz="0" w:space="0" w:color="auto"/>
        <w:bottom w:val="none" w:sz="0" w:space="0" w:color="auto"/>
        <w:right w:val="none" w:sz="0" w:space="0" w:color="auto"/>
      </w:divBdr>
    </w:div>
    <w:div w:id="282467215">
      <w:bodyDiv w:val="1"/>
      <w:marLeft w:val="0"/>
      <w:marRight w:val="0"/>
      <w:marTop w:val="0"/>
      <w:marBottom w:val="0"/>
      <w:divBdr>
        <w:top w:val="none" w:sz="0" w:space="0" w:color="auto"/>
        <w:left w:val="none" w:sz="0" w:space="0" w:color="auto"/>
        <w:bottom w:val="none" w:sz="0" w:space="0" w:color="auto"/>
        <w:right w:val="none" w:sz="0" w:space="0" w:color="auto"/>
      </w:divBdr>
      <w:divsChild>
        <w:div w:id="1690328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3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5495">
      <w:bodyDiv w:val="1"/>
      <w:marLeft w:val="0"/>
      <w:marRight w:val="0"/>
      <w:marTop w:val="0"/>
      <w:marBottom w:val="0"/>
      <w:divBdr>
        <w:top w:val="none" w:sz="0" w:space="0" w:color="auto"/>
        <w:left w:val="none" w:sz="0" w:space="0" w:color="auto"/>
        <w:bottom w:val="none" w:sz="0" w:space="0" w:color="auto"/>
        <w:right w:val="none" w:sz="0" w:space="0" w:color="auto"/>
      </w:divBdr>
      <w:divsChild>
        <w:div w:id="1526552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1113210">
              <w:marLeft w:val="0"/>
              <w:marRight w:val="0"/>
              <w:marTop w:val="0"/>
              <w:marBottom w:val="0"/>
              <w:divBdr>
                <w:top w:val="none" w:sz="0" w:space="0" w:color="auto"/>
                <w:left w:val="none" w:sz="0" w:space="0" w:color="auto"/>
                <w:bottom w:val="none" w:sz="0" w:space="0" w:color="auto"/>
                <w:right w:val="none" w:sz="0" w:space="0" w:color="auto"/>
              </w:divBdr>
              <w:divsChild>
                <w:div w:id="1217202550">
                  <w:marLeft w:val="0"/>
                  <w:marRight w:val="0"/>
                  <w:marTop w:val="0"/>
                  <w:marBottom w:val="0"/>
                  <w:divBdr>
                    <w:top w:val="none" w:sz="0" w:space="0" w:color="auto"/>
                    <w:left w:val="none" w:sz="0" w:space="0" w:color="auto"/>
                    <w:bottom w:val="none" w:sz="0" w:space="0" w:color="auto"/>
                    <w:right w:val="none" w:sz="0" w:space="0" w:color="auto"/>
                  </w:divBdr>
                  <w:divsChild>
                    <w:div w:id="107358097">
                      <w:marLeft w:val="0"/>
                      <w:marRight w:val="0"/>
                      <w:marTop w:val="0"/>
                      <w:marBottom w:val="0"/>
                      <w:divBdr>
                        <w:top w:val="none" w:sz="0" w:space="0" w:color="auto"/>
                        <w:left w:val="none" w:sz="0" w:space="0" w:color="auto"/>
                        <w:bottom w:val="none" w:sz="0" w:space="0" w:color="auto"/>
                        <w:right w:val="none" w:sz="0" w:space="0" w:color="auto"/>
                      </w:divBdr>
                    </w:div>
                    <w:div w:id="127209393">
                      <w:marLeft w:val="0"/>
                      <w:marRight w:val="0"/>
                      <w:marTop w:val="0"/>
                      <w:marBottom w:val="0"/>
                      <w:divBdr>
                        <w:top w:val="none" w:sz="0" w:space="0" w:color="auto"/>
                        <w:left w:val="none" w:sz="0" w:space="0" w:color="auto"/>
                        <w:bottom w:val="none" w:sz="0" w:space="0" w:color="auto"/>
                        <w:right w:val="none" w:sz="0" w:space="0" w:color="auto"/>
                      </w:divBdr>
                    </w:div>
                    <w:div w:id="154347915">
                      <w:marLeft w:val="0"/>
                      <w:marRight w:val="0"/>
                      <w:marTop w:val="0"/>
                      <w:marBottom w:val="0"/>
                      <w:divBdr>
                        <w:top w:val="none" w:sz="0" w:space="0" w:color="auto"/>
                        <w:left w:val="none" w:sz="0" w:space="0" w:color="auto"/>
                        <w:bottom w:val="none" w:sz="0" w:space="0" w:color="auto"/>
                        <w:right w:val="none" w:sz="0" w:space="0" w:color="auto"/>
                      </w:divBdr>
                    </w:div>
                    <w:div w:id="776221928">
                      <w:marLeft w:val="0"/>
                      <w:marRight w:val="0"/>
                      <w:marTop w:val="0"/>
                      <w:marBottom w:val="0"/>
                      <w:divBdr>
                        <w:top w:val="none" w:sz="0" w:space="0" w:color="auto"/>
                        <w:left w:val="none" w:sz="0" w:space="0" w:color="auto"/>
                        <w:bottom w:val="none" w:sz="0" w:space="0" w:color="auto"/>
                        <w:right w:val="none" w:sz="0" w:space="0" w:color="auto"/>
                      </w:divBdr>
                    </w:div>
                    <w:div w:id="1048724236">
                      <w:marLeft w:val="0"/>
                      <w:marRight w:val="0"/>
                      <w:marTop w:val="0"/>
                      <w:marBottom w:val="0"/>
                      <w:divBdr>
                        <w:top w:val="none" w:sz="0" w:space="0" w:color="auto"/>
                        <w:left w:val="none" w:sz="0" w:space="0" w:color="auto"/>
                        <w:bottom w:val="none" w:sz="0" w:space="0" w:color="auto"/>
                        <w:right w:val="none" w:sz="0" w:space="0" w:color="auto"/>
                      </w:divBdr>
                    </w:div>
                    <w:div w:id="1085110305">
                      <w:marLeft w:val="0"/>
                      <w:marRight w:val="0"/>
                      <w:marTop w:val="0"/>
                      <w:marBottom w:val="0"/>
                      <w:divBdr>
                        <w:top w:val="none" w:sz="0" w:space="0" w:color="auto"/>
                        <w:left w:val="none" w:sz="0" w:space="0" w:color="auto"/>
                        <w:bottom w:val="none" w:sz="0" w:space="0" w:color="auto"/>
                        <w:right w:val="none" w:sz="0" w:space="0" w:color="auto"/>
                      </w:divBdr>
                    </w:div>
                    <w:div w:id="1769885235">
                      <w:marLeft w:val="0"/>
                      <w:marRight w:val="0"/>
                      <w:marTop w:val="0"/>
                      <w:marBottom w:val="0"/>
                      <w:divBdr>
                        <w:top w:val="none" w:sz="0" w:space="0" w:color="auto"/>
                        <w:left w:val="none" w:sz="0" w:space="0" w:color="auto"/>
                        <w:bottom w:val="none" w:sz="0" w:space="0" w:color="auto"/>
                        <w:right w:val="none" w:sz="0" w:space="0" w:color="auto"/>
                      </w:divBdr>
                    </w:div>
                    <w:div w:id="17752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667612">
      <w:bodyDiv w:val="1"/>
      <w:marLeft w:val="0"/>
      <w:marRight w:val="0"/>
      <w:marTop w:val="0"/>
      <w:marBottom w:val="0"/>
      <w:divBdr>
        <w:top w:val="none" w:sz="0" w:space="0" w:color="auto"/>
        <w:left w:val="none" w:sz="0" w:space="0" w:color="auto"/>
        <w:bottom w:val="none" w:sz="0" w:space="0" w:color="auto"/>
        <w:right w:val="none" w:sz="0" w:space="0" w:color="auto"/>
      </w:divBdr>
    </w:div>
    <w:div w:id="289631756">
      <w:bodyDiv w:val="1"/>
      <w:marLeft w:val="0"/>
      <w:marRight w:val="0"/>
      <w:marTop w:val="0"/>
      <w:marBottom w:val="0"/>
      <w:divBdr>
        <w:top w:val="none" w:sz="0" w:space="0" w:color="auto"/>
        <w:left w:val="none" w:sz="0" w:space="0" w:color="auto"/>
        <w:bottom w:val="none" w:sz="0" w:space="0" w:color="auto"/>
        <w:right w:val="none" w:sz="0" w:space="0" w:color="auto"/>
      </w:divBdr>
    </w:div>
    <w:div w:id="291987326">
      <w:bodyDiv w:val="1"/>
      <w:marLeft w:val="0"/>
      <w:marRight w:val="0"/>
      <w:marTop w:val="0"/>
      <w:marBottom w:val="0"/>
      <w:divBdr>
        <w:top w:val="none" w:sz="0" w:space="0" w:color="auto"/>
        <w:left w:val="none" w:sz="0" w:space="0" w:color="auto"/>
        <w:bottom w:val="none" w:sz="0" w:space="0" w:color="auto"/>
        <w:right w:val="none" w:sz="0" w:space="0" w:color="auto"/>
      </w:divBdr>
    </w:div>
    <w:div w:id="294525541">
      <w:bodyDiv w:val="1"/>
      <w:marLeft w:val="0"/>
      <w:marRight w:val="0"/>
      <w:marTop w:val="0"/>
      <w:marBottom w:val="0"/>
      <w:divBdr>
        <w:top w:val="none" w:sz="0" w:space="0" w:color="auto"/>
        <w:left w:val="none" w:sz="0" w:space="0" w:color="auto"/>
        <w:bottom w:val="none" w:sz="0" w:space="0" w:color="auto"/>
        <w:right w:val="none" w:sz="0" w:space="0" w:color="auto"/>
      </w:divBdr>
    </w:div>
    <w:div w:id="300115551">
      <w:bodyDiv w:val="1"/>
      <w:marLeft w:val="0"/>
      <w:marRight w:val="0"/>
      <w:marTop w:val="0"/>
      <w:marBottom w:val="0"/>
      <w:divBdr>
        <w:top w:val="none" w:sz="0" w:space="0" w:color="auto"/>
        <w:left w:val="none" w:sz="0" w:space="0" w:color="auto"/>
        <w:bottom w:val="none" w:sz="0" w:space="0" w:color="auto"/>
        <w:right w:val="none" w:sz="0" w:space="0" w:color="auto"/>
      </w:divBdr>
    </w:div>
    <w:div w:id="301153378">
      <w:bodyDiv w:val="1"/>
      <w:marLeft w:val="0"/>
      <w:marRight w:val="0"/>
      <w:marTop w:val="0"/>
      <w:marBottom w:val="0"/>
      <w:divBdr>
        <w:top w:val="none" w:sz="0" w:space="0" w:color="auto"/>
        <w:left w:val="none" w:sz="0" w:space="0" w:color="auto"/>
        <w:bottom w:val="none" w:sz="0" w:space="0" w:color="auto"/>
        <w:right w:val="none" w:sz="0" w:space="0" w:color="auto"/>
      </w:divBdr>
    </w:div>
    <w:div w:id="301156711">
      <w:bodyDiv w:val="1"/>
      <w:marLeft w:val="0"/>
      <w:marRight w:val="0"/>
      <w:marTop w:val="0"/>
      <w:marBottom w:val="0"/>
      <w:divBdr>
        <w:top w:val="none" w:sz="0" w:space="0" w:color="auto"/>
        <w:left w:val="none" w:sz="0" w:space="0" w:color="auto"/>
        <w:bottom w:val="none" w:sz="0" w:space="0" w:color="auto"/>
        <w:right w:val="none" w:sz="0" w:space="0" w:color="auto"/>
      </w:divBdr>
      <w:divsChild>
        <w:div w:id="694423633">
          <w:marLeft w:val="0"/>
          <w:marRight w:val="0"/>
          <w:marTop w:val="0"/>
          <w:marBottom w:val="0"/>
          <w:divBdr>
            <w:top w:val="none" w:sz="0" w:space="0" w:color="auto"/>
            <w:left w:val="none" w:sz="0" w:space="0" w:color="auto"/>
            <w:bottom w:val="none" w:sz="0" w:space="0" w:color="auto"/>
            <w:right w:val="none" w:sz="0" w:space="0" w:color="auto"/>
          </w:divBdr>
        </w:div>
        <w:div w:id="1676222217">
          <w:marLeft w:val="0"/>
          <w:marRight w:val="0"/>
          <w:marTop w:val="0"/>
          <w:marBottom w:val="0"/>
          <w:divBdr>
            <w:top w:val="none" w:sz="0" w:space="0" w:color="auto"/>
            <w:left w:val="none" w:sz="0" w:space="0" w:color="auto"/>
            <w:bottom w:val="none" w:sz="0" w:space="0" w:color="auto"/>
            <w:right w:val="none" w:sz="0" w:space="0" w:color="auto"/>
          </w:divBdr>
        </w:div>
      </w:divsChild>
    </w:div>
    <w:div w:id="302006789">
      <w:bodyDiv w:val="1"/>
      <w:marLeft w:val="0"/>
      <w:marRight w:val="0"/>
      <w:marTop w:val="0"/>
      <w:marBottom w:val="0"/>
      <w:divBdr>
        <w:top w:val="none" w:sz="0" w:space="0" w:color="auto"/>
        <w:left w:val="none" w:sz="0" w:space="0" w:color="auto"/>
        <w:bottom w:val="none" w:sz="0" w:space="0" w:color="auto"/>
        <w:right w:val="none" w:sz="0" w:space="0" w:color="auto"/>
      </w:divBdr>
      <w:divsChild>
        <w:div w:id="829641811">
          <w:marLeft w:val="0"/>
          <w:marRight w:val="0"/>
          <w:marTop w:val="0"/>
          <w:marBottom w:val="0"/>
          <w:divBdr>
            <w:top w:val="none" w:sz="0" w:space="0" w:color="auto"/>
            <w:left w:val="none" w:sz="0" w:space="0" w:color="auto"/>
            <w:bottom w:val="none" w:sz="0" w:space="0" w:color="auto"/>
            <w:right w:val="none" w:sz="0" w:space="0" w:color="auto"/>
          </w:divBdr>
          <w:divsChild>
            <w:div w:id="1086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117">
      <w:bodyDiv w:val="1"/>
      <w:marLeft w:val="0"/>
      <w:marRight w:val="0"/>
      <w:marTop w:val="0"/>
      <w:marBottom w:val="0"/>
      <w:divBdr>
        <w:top w:val="none" w:sz="0" w:space="0" w:color="auto"/>
        <w:left w:val="none" w:sz="0" w:space="0" w:color="auto"/>
        <w:bottom w:val="none" w:sz="0" w:space="0" w:color="auto"/>
        <w:right w:val="none" w:sz="0" w:space="0" w:color="auto"/>
      </w:divBdr>
      <w:divsChild>
        <w:div w:id="17719260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523420">
              <w:marLeft w:val="0"/>
              <w:marRight w:val="0"/>
              <w:marTop w:val="0"/>
              <w:marBottom w:val="0"/>
              <w:divBdr>
                <w:top w:val="none" w:sz="0" w:space="0" w:color="auto"/>
                <w:left w:val="none" w:sz="0" w:space="0" w:color="auto"/>
                <w:bottom w:val="none" w:sz="0" w:space="0" w:color="auto"/>
                <w:right w:val="none" w:sz="0" w:space="0" w:color="auto"/>
              </w:divBdr>
              <w:divsChild>
                <w:div w:id="1505393314">
                  <w:marLeft w:val="0"/>
                  <w:marRight w:val="0"/>
                  <w:marTop w:val="0"/>
                  <w:marBottom w:val="0"/>
                  <w:divBdr>
                    <w:top w:val="none" w:sz="0" w:space="0" w:color="auto"/>
                    <w:left w:val="none" w:sz="0" w:space="0" w:color="auto"/>
                    <w:bottom w:val="none" w:sz="0" w:space="0" w:color="auto"/>
                    <w:right w:val="none" w:sz="0" w:space="0" w:color="auto"/>
                  </w:divBdr>
                  <w:divsChild>
                    <w:div w:id="1676883807">
                      <w:marLeft w:val="0"/>
                      <w:marRight w:val="0"/>
                      <w:marTop w:val="0"/>
                      <w:marBottom w:val="0"/>
                      <w:divBdr>
                        <w:top w:val="none" w:sz="0" w:space="0" w:color="auto"/>
                        <w:left w:val="none" w:sz="0" w:space="0" w:color="auto"/>
                        <w:bottom w:val="none" w:sz="0" w:space="0" w:color="auto"/>
                        <w:right w:val="none" w:sz="0" w:space="0" w:color="auto"/>
                      </w:divBdr>
                      <w:divsChild>
                        <w:div w:id="568341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878452">
                              <w:marLeft w:val="0"/>
                              <w:marRight w:val="0"/>
                              <w:marTop w:val="0"/>
                              <w:marBottom w:val="0"/>
                              <w:divBdr>
                                <w:top w:val="none" w:sz="0" w:space="0" w:color="auto"/>
                                <w:left w:val="none" w:sz="0" w:space="0" w:color="auto"/>
                                <w:bottom w:val="none" w:sz="0" w:space="0" w:color="auto"/>
                                <w:right w:val="none" w:sz="0" w:space="0" w:color="auto"/>
                              </w:divBdr>
                              <w:divsChild>
                                <w:div w:id="939413244">
                                  <w:marLeft w:val="0"/>
                                  <w:marRight w:val="0"/>
                                  <w:marTop w:val="0"/>
                                  <w:marBottom w:val="0"/>
                                  <w:divBdr>
                                    <w:top w:val="none" w:sz="0" w:space="0" w:color="auto"/>
                                    <w:left w:val="none" w:sz="0" w:space="0" w:color="auto"/>
                                    <w:bottom w:val="none" w:sz="0" w:space="0" w:color="auto"/>
                                    <w:right w:val="none" w:sz="0" w:space="0" w:color="auto"/>
                                  </w:divBdr>
                                  <w:divsChild>
                                    <w:div w:id="20024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003408">
      <w:bodyDiv w:val="1"/>
      <w:marLeft w:val="0"/>
      <w:marRight w:val="0"/>
      <w:marTop w:val="0"/>
      <w:marBottom w:val="0"/>
      <w:divBdr>
        <w:top w:val="none" w:sz="0" w:space="0" w:color="auto"/>
        <w:left w:val="none" w:sz="0" w:space="0" w:color="auto"/>
        <w:bottom w:val="none" w:sz="0" w:space="0" w:color="auto"/>
        <w:right w:val="none" w:sz="0" w:space="0" w:color="auto"/>
      </w:divBdr>
    </w:div>
    <w:div w:id="305202559">
      <w:bodyDiv w:val="1"/>
      <w:marLeft w:val="0"/>
      <w:marRight w:val="0"/>
      <w:marTop w:val="0"/>
      <w:marBottom w:val="0"/>
      <w:divBdr>
        <w:top w:val="none" w:sz="0" w:space="0" w:color="auto"/>
        <w:left w:val="none" w:sz="0" w:space="0" w:color="auto"/>
        <w:bottom w:val="none" w:sz="0" w:space="0" w:color="auto"/>
        <w:right w:val="none" w:sz="0" w:space="0" w:color="auto"/>
      </w:divBdr>
    </w:div>
    <w:div w:id="307826465">
      <w:bodyDiv w:val="1"/>
      <w:marLeft w:val="0"/>
      <w:marRight w:val="0"/>
      <w:marTop w:val="0"/>
      <w:marBottom w:val="0"/>
      <w:divBdr>
        <w:top w:val="none" w:sz="0" w:space="0" w:color="auto"/>
        <w:left w:val="none" w:sz="0" w:space="0" w:color="auto"/>
        <w:bottom w:val="none" w:sz="0" w:space="0" w:color="auto"/>
        <w:right w:val="none" w:sz="0" w:space="0" w:color="auto"/>
      </w:divBdr>
    </w:div>
    <w:div w:id="311252242">
      <w:bodyDiv w:val="1"/>
      <w:marLeft w:val="0"/>
      <w:marRight w:val="0"/>
      <w:marTop w:val="0"/>
      <w:marBottom w:val="0"/>
      <w:divBdr>
        <w:top w:val="none" w:sz="0" w:space="0" w:color="auto"/>
        <w:left w:val="none" w:sz="0" w:space="0" w:color="auto"/>
        <w:bottom w:val="none" w:sz="0" w:space="0" w:color="auto"/>
        <w:right w:val="none" w:sz="0" w:space="0" w:color="auto"/>
      </w:divBdr>
      <w:divsChild>
        <w:div w:id="444621474">
          <w:marLeft w:val="0"/>
          <w:marRight w:val="0"/>
          <w:marTop w:val="0"/>
          <w:marBottom w:val="0"/>
          <w:divBdr>
            <w:top w:val="none" w:sz="0" w:space="0" w:color="auto"/>
            <w:left w:val="none" w:sz="0" w:space="0" w:color="auto"/>
            <w:bottom w:val="none" w:sz="0" w:space="0" w:color="auto"/>
            <w:right w:val="none" w:sz="0" w:space="0" w:color="auto"/>
          </w:divBdr>
        </w:div>
        <w:div w:id="567421291">
          <w:marLeft w:val="0"/>
          <w:marRight w:val="0"/>
          <w:marTop w:val="0"/>
          <w:marBottom w:val="0"/>
          <w:divBdr>
            <w:top w:val="none" w:sz="0" w:space="0" w:color="auto"/>
            <w:left w:val="none" w:sz="0" w:space="0" w:color="auto"/>
            <w:bottom w:val="none" w:sz="0" w:space="0" w:color="auto"/>
            <w:right w:val="none" w:sz="0" w:space="0" w:color="auto"/>
          </w:divBdr>
        </w:div>
        <w:div w:id="910232397">
          <w:marLeft w:val="0"/>
          <w:marRight w:val="0"/>
          <w:marTop w:val="0"/>
          <w:marBottom w:val="0"/>
          <w:divBdr>
            <w:top w:val="none" w:sz="0" w:space="0" w:color="auto"/>
            <w:left w:val="none" w:sz="0" w:space="0" w:color="auto"/>
            <w:bottom w:val="none" w:sz="0" w:space="0" w:color="auto"/>
            <w:right w:val="none" w:sz="0" w:space="0" w:color="auto"/>
          </w:divBdr>
        </w:div>
        <w:div w:id="1226720261">
          <w:marLeft w:val="0"/>
          <w:marRight w:val="0"/>
          <w:marTop w:val="0"/>
          <w:marBottom w:val="0"/>
          <w:divBdr>
            <w:top w:val="none" w:sz="0" w:space="0" w:color="auto"/>
            <w:left w:val="none" w:sz="0" w:space="0" w:color="auto"/>
            <w:bottom w:val="none" w:sz="0" w:space="0" w:color="auto"/>
            <w:right w:val="none" w:sz="0" w:space="0" w:color="auto"/>
          </w:divBdr>
        </w:div>
        <w:div w:id="1940529413">
          <w:marLeft w:val="0"/>
          <w:marRight w:val="0"/>
          <w:marTop w:val="0"/>
          <w:marBottom w:val="0"/>
          <w:divBdr>
            <w:top w:val="none" w:sz="0" w:space="0" w:color="auto"/>
            <w:left w:val="none" w:sz="0" w:space="0" w:color="auto"/>
            <w:bottom w:val="none" w:sz="0" w:space="0" w:color="auto"/>
            <w:right w:val="none" w:sz="0" w:space="0" w:color="auto"/>
          </w:divBdr>
        </w:div>
      </w:divsChild>
    </w:div>
    <w:div w:id="313727608">
      <w:bodyDiv w:val="1"/>
      <w:marLeft w:val="0"/>
      <w:marRight w:val="0"/>
      <w:marTop w:val="0"/>
      <w:marBottom w:val="0"/>
      <w:divBdr>
        <w:top w:val="none" w:sz="0" w:space="0" w:color="auto"/>
        <w:left w:val="none" w:sz="0" w:space="0" w:color="auto"/>
        <w:bottom w:val="none" w:sz="0" w:space="0" w:color="auto"/>
        <w:right w:val="none" w:sz="0" w:space="0" w:color="auto"/>
      </w:divBdr>
      <w:divsChild>
        <w:div w:id="1395549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08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539">
      <w:bodyDiv w:val="1"/>
      <w:marLeft w:val="0"/>
      <w:marRight w:val="0"/>
      <w:marTop w:val="0"/>
      <w:marBottom w:val="0"/>
      <w:divBdr>
        <w:top w:val="none" w:sz="0" w:space="0" w:color="auto"/>
        <w:left w:val="none" w:sz="0" w:space="0" w:color="auto"/>
        <w:bottom w:val="none" w:sz="0" w:space="0" w:color="auto"/>
        <w:right w:val="none" w:sz="0" w:space="0" w:color="auto"/>
      </w:divBdr>
      <w:divsChild>
        <w:div w:id="642924994">
          <w:marLeft w:val="0"/>
          <w:marRight w:val="0"/>
          <w:marTop w:val="0"/>
          <w:marBottom w:val="0"/>
          <w:divBdr>
            <w:top w:val="none" w:sz="0" w:space="0" w:color="auto"/>
            <w:left w:val="none" w:sz="0" w:space="0" w:color="auto"/>
            <w:bottom w:val="none" w:sz="0" w:space="0" w:color="auto"/>
            <w:right w:val="none" w:sz="0" w:space="0" w:color="auto"/>
          </w:divBdr>
        </w:div>
        <w:div w:id="1495534089">
          <w:marLeft w:val="0"/>
          <w:marRight w:val="0"/>
          <w:marTop w:val="0"/>
          <w:marBottom w:val="0"/>
          <w:divBdr>
            <w:top w:val="none" w:sz="0" w:space="0" w:color="auto"/>
            <w:left w:val="none" w:sz="0" w:space="0" w:color="auto"/>
            <w:bottom w:val="none" w:sz="0" w:space="0" w:color="auto"/>
            <w:right w:val="none" w:sz="0" w:space="0" w:color="auto"/>
          </w:divBdr>
        </w:div>
      </w:divsChild>
    </w:div>
    <w:div w:id="317148039">
      <w:bodyDiv w:val="1"/>
      <w:marLeft w:val="0"/>
      <w:marRight w:val="0"/>
      <w:marTop w:val="0"/>
      <w:marBottom w:val="0"/>
      <w:divBdr>
        <w:top w:val="none" w:sz="0" w:space="0" w:color="auto"/>
        <w:left w:val="none" w:sz="0" w:space="0" w:color="auto"/>
        <w:bottom w:val="none" w:sz="0" w:space="0" w:color="auto"/>
        <w:right w:val="none" w:sz="0" w:space="0" w:color="auto"/>
      </w:divBdr>
    </w:div>
    <w:div w:id="317535586">
      <w:bodyDiv w:val="1"/>
      <w:marLeft w:val="0"/>
      <w:marRight w:val="0"/>
      <w:marTop w:val="0"/>
      <w:marBottom w:val="0"/>
      <w:divBdr>
        <w:top w:val="none" w:sz="0" w:space="0" w:color="auto"/>
        <w:left w:val="none" w:sz="0" w:space="0" w:color="auto"/>
        <w:bottom w:val="none" w:sz="0" w:space="0" w:color="auto"/>
        <w:right w:val="none" w:sz="0" w:space="0" w:color="auto"/>
      </w:divBdr>
    </w:div>
    <w:div w:id="317659890">
      <w:bodyDiv w:val="1"/>
      <w:marLeft w:val="0"/>
      <w:marRight w:val="0"/>
      <w:marTop w:val="0"/>
      <w:marBottom w:val="0"/>
      <w:divBdr>
        <w:top w:val="none" w:sz="0" w:space="0" w:color="auto"/>
        <w:left w:val="none" w:sz="0" w:space="0" w:color="auto"/>
        <w:bottom w:val="none" w:sz="0" w:space="0" w:color="auto"/>
        <w:right w:val="none" w:sz="0" w:space="0" w:color="auto"/>
      </w:divBdr>
    </w:div>
    <w:div w:id="319694668">
      <w:bodyDiv w:val="1"/>
      <w:marLeft w:val="0"/>
      <w:marRight w:val="0"/>
      <w:marTop w:val="0"/>
      <w:marBottom w:val="0"/>
      <w:divBdr>
        <w:top w:val="none" w:sz="0" w:space="0" w:color="auto"/>
        <w:left w:val="none" w:sz="0" w:space="0" w:color="auto"/>
        <w:bottom w:val="none" w:sz="0" w:space="0" w:color="auto"/>
        <w:right w:val="none" w:sz="0" w:space="0" w:color="auto"/>
      </w:divBdr>
      <w:divsChild>
        <w:div w:id="1987858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6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79653">
      <w:bodyDiv w:val="1"/>
      <w:marLeft w:val="0"/>
      <w:marRight w:val="0"/>
      <w:marTop w:val="0"/>
      <w:marBottom w:val="0"/>
      <w:divBdr>
        <w:top w:val="none" w:sz="0" w:space="0" w:color="auto"/>
        <w:left w:val="none" w:sz="0" w:space="0" w:color="auto"/>
        <w:bottom w:val="none" w:sz="0" w:space="0" w:color="auto"/>
        <w:right w:val="none" w:sz="0" w:space="0" w:color="auto"/>
      </w:divBdr>
    </w:div>
    <w:div w:id="323709707">
      <w:bodyDiv w:val="1"/>
      <w:marLeft w:val="0"/>
      <w:marRight w:val="0"/>
      <w:marTop w:val="0"/>
      <w:marBottom w:val="0"/>
      <w:divBdr>
        <w:top w:val="none" w:sz="0" w:space="0" w:color="auto"/>
        <w:left w:val="none" w:sz="0" w:space="0" w:color="auto"/>
        <w:bottom w:val="none" w:sz="0" w:space="0" w:color="auto"/>
        <w:right w:val="none" w:sz="0" w:space="0" w:color="auto"/>
      </w:divBdr>
    </w:div>
    <w:div w:id="324820039">
      <w:bodyDiv w:val="1"/>
      <w:marLeft w:val="0"/>
      <w:marRight w:val="0"/>
      <w:marTop w:val="0"/>
      <w:marBottom w:val="0"/>
      <w:divBdr>
        <w:top w:val="none" w:sz="0" w:space="0" w:color="auto"/>
        <w:left w:val="none" w:sz="0" w:space="0" w:color="auto"/>
        <w:bottom w:val="none" w:sz="0" w:space="0" w:color="auto"/>
        <w:right w:val="none" w:sz="0" w:space="0" w:color="auto"/>
      </w:divBdr>
    </w:div>
    <w:div w:id="325015012">
      <w:bodyDiv w:val="1"/>
      <w:marLeft w:val="0"/>
      <w:marRight w:val="0"/>
      <w:marTop w:val="0"/>
      <w:marBottom w:val="0"/>
      <w:divBdr>
        <w:top w:val="none" w:sz="0" w:space="0" w:color="auto"/>
        <w:left w:val="none" w:sz="0" w:space="0" w:color="auto"/>
        <w:bottom w:val="none" w:sz="0" w:space="0" w:color="auto"/>
        <w:right w:val="none" w:sz="0" w:space="0" w:color="auto"/>
      </w:divBdr>
      <w:divsChild>
        <w:div w:id="285624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7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79756">
      <w:bodyDiv w:val="1"/>
      <w:marLeft w:val="0"/>
      <w:marRight w:val="0"/>
      <w:marTop w:val="0"/>
      <w:marBottom w:val="0"/>
      <w:divBdr>
        <w:top w:val="none" w:sz="0" w:space="0" w:color="auto"/>
        <w:left w:val="none" w:sz="0" w:space="0" w:color="auto"/>
        <w:bottom w:val="none" w:sz="0" w:space="0" w:color="auto"/>
        <w:right w:val="none" w:sz="0" w:space="0" w:color="auto"/>
      </w:divBdr>
    </w:div>
    <w:div w:id="326176388">
      <w:bodyDiv w:val="1"/>
      <w:marLeft w:val="0"/>
      <w:marRight w:val="0"/>
      <w:marTop w:val="0"/>
      <w:marBottom w:val="0"/>
      <w:divBdr>
        <w:top w:val="none" w:sz="0" w:space="0" w:color="auto"/>
        <w:left w:val="none" w:sz="0" w:space="0" w:color="auto"/>
        <w:bottom w:val="none" w:sz="0" w:space="0" w:color="auto"/>
        <w:right w:val="none" w:sz="0" w:space="0" w:color="auto"/>
      </w:divBdr>
    </w:div>
    <w:div w:id="326860328">
      <w:bodyDiv w:val="1"/>
      <w:marLeft w:val="0"/>
      <w:marRight w:val="0"/>
      <w:marTop w:val="0"/>
      <w:marBottom w:val="0"/>
      <w:divBdr>
        <w:top w:val="none" w:sz="0" w:space="0" w:color="auto"/>
        <w:left w:val="none" w:sz="0" w:space="0" w:color="auto"/>
        <w:bottom w:val="none" w:sz="0" w:space="0" w:color="auto"/>
        <w:right w:val="none" w:sz="0" w:space="0" w:color="auto"/>
      </w:divBdr>
    </w:div>
    <w:div w:id="329019150">
      <w:bodyDiv w:val="1"/>
      <w:marLeft w:val="0"/>
      <w:marRight w:val="0"/>
      <w:marTop w:val="0"/>
      <w:marBottom w:val="0"/>
      <w:divBdr>
        <w:top w:val="none" w:sz="0" w:space="0" w:color="auto"/>
        <w:left w:val="none" w:sz="0" w:space="0" w:color="auto"/>
        <w:bottom w:val="none" w:sz="0" w:space="0" w:color="auto"/>
        <w:right w:val="none" w:sz="0" w:space="0" w:color="auto"/>
      </w:divBdr>
      <w:divsChild>
        <w:div w:id="16962730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2454582">
              <w:marLeft w:val="0"/>
              <w:marRight w:val="0"/>
              <w:marTop w:val="0"/>
              <w:marBottom w:val="0"/>
              <w:divBdr>
                <w:top w:val="none" w:sz="0" w:space="0" w:color="auto"/>
                <w:left w:val="none" w:sz="0" w:space="0" w:color="auto"/>
                <w:bottom w:val="none" w:sz="0" w:space="0" w:color="auto"/>
                <w:right w:val="none" w:sz="0" w:space="0" w:color="auto"/>
              </w:divBdr>
              <w:divsChild>
                <w:div w:id="438374843">
                  <w:marLeft w:val="0"/>
                  <w:marRight w:val="0"/>
                  <w:marTop w:val="0"/>
                  <w:marBottom w:val="0"/>
                  <w:divBdr>
                    <w:top w:val="none" w:sz="0" w:space="0" w:color="auto"/>
                    <w:left w:val="none" w:sz="0" w:space="0" w:color="auto"/>
                    <w:bottom w:val="none" w:sz="0" w:space="0" w:color="auto"/>
                    <w:right w:val="none" w:sz="0" w:space="0" w:color="auto"/>
                  </w:divBdr>
                  <w:divsChild>
                    <w:div w:id="209194406">
                      <w:marLeft w:val="0"/>
                      <w:marRight w:val="0"/>
                      <w:marTop w:val="0"/>
                      <w:marBottom w:val="0"/>
                      <w:divBdr>
                        <w:top w:val="none" w:sz="0" w:space="0" w:color="auto"/>
                        <w:left w:val="none" w:sz="0" w:space="0" w:color="auto"/>
                        <w:bottom w:val="none" w:sz="0" w:space="0" w:color="auto"/>
                        <w:right w:val="none" w:sz="0" w:space="0" w:color="auto"/>
                      </w:divBdr>
                      <w:divsChild>
                        <w:div w:id="488596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149997">
                              <w:marLeft w:val="0"/>
                              <w:marRight w:val="0"/>
                              <w:marTop w:val="0"/>
                              <w:marBottom w:val="0"/>
                              <w:divBdr>
                                <w:top w:val="none" w:sz="0" w:space="0" w:color="auto"/>
                                <w:left w:val="none" w:sz="0" w:space="0" w:color="auto"/>
                                <w:bottom w:val="none" w:sz="0" w:space="0" w:color="auto"/>
                                <w:right w:val="none" w:sz="0" w:space="0" w:color="auto"/>
                              </w:divBdr>
                              <w:divsChild>
                                <w:div w:id="1491603084">
                                  <w:marLeft w:val="0"/>
                                  <w:marRight w:val="0"/>
                                  <w:marTop w:val="0"/>
                                  <w:marBottom w:val="0"/>
                                  <w:divBdr>
                                    <w:top w:val="none" w:sz="0" w:space="0" w:color="auto"/>
                                    <w:left w:val="none" w:sz="0" w:space="0" w:color="auto"/>
                                    <w:bottom w:val="none" w:sz="0" w:space="0" w:color="auto"/>
                                    <w:right w:val="none" w:sz="0" w:space="0" w:color="auto"/>
                                  </w:divBdr>
                                  <w:divsChild>
                                    <w:div w:id="1464234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7014814">
                                          <w:marLeft w:val="0"/>
                                          <w:marRight w:val="0"/>
                                          <w:marTop w:val="0"/>
                                          <w:marBottom w:val="0"/>
                                          <w:divBdr>
                                            <w:top w:val="none" w:sz="0" w:space="0" w:color="auto"/>
                                            <w:left w:val="none" w:sz="0" w:space="0" w:color="auto"/>
                                            <w:bottom w:val="none" w:sz="0" w:space="0" w:color="auto"/>
                                            <w:right w:val="none" w:sz="0" w:space="0" w:color="auto"/>
                                          </w:divBdr>
                                          <w:divsChild>
                                            <w:div w:id="2015495067">
                                              <w:marLeft w:val="0"/>
                                              <w:marRight w:val="0"/>
                                              <w:marTop w:val="0"/>
                                              <w:marBottom w:val="0"/>
                                              <w:divBdr>
                                                <w:top w:val="none" w:sz="0" w:space="0" w:color="auto"/>
                                                <w:left w:val="none" w:sz="0" w:space="0" w:color="auto"/>
                                                <w:bottom w:val="none" w:sz="0" w:space="0" w:color="auto"/>
                                                <w:right w:val="none" w:sz="0" w:space="0" w:color="auto"/>
                                              </w:divBdr>
                                              <w:divsChild>
                                                <w:div w:id="8616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336079">
      <w:bodyDiv w:val="1"/>
      <w:marLeft w:val="0"/>
      <w:marRight w:val="0"/>
      <w:marTop w:val="0"/>
      <w:marBottom w:val="0"/>
      <w:divBdr>
        <w:top w:val="none" w:sz="0" w:space="0" w:color="auto"/>
        <w:left w:val="none" w:sz="0" w:space="0" w:color="auto"/>
        <w:bottom w:val="none" w:sz="0" w:space="0" w:color="auto"/>
        <w:right w:val="none" w:sz="0" w:space="0" w:color="auto"/>
      </w:divBdr>
      <w:divsChild>
        <w:div w:id="884952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6424310">
              <w:marLeft w:val="0"/>
              <w:marRight w:val="0"/>
              <w:marTop w:val="0"/>
              <w:marBottom w:val="0"/>
              <w:divBdr>
                <w:top w:val="none" w:sz="0" w:space="0" w:color="auto"/>
                <w:left w:val="none" w:sz="0" w:space="0" w:color="auto"/>
                <w:bottom w:val="none" w:sz="0" w:space="0" w:color="auto"/>
                <w:right w:val="none" w:sz="0" w:space="0" w:color="auto"/>
              </w:divBdr>
              <w:divsChild>
                <w:div w:id="878542632">
                  <w:marLeft w:val="0"/>
                  <w:marRight w:val="0"/>
                  <w:marTop w:val="0"/>
                  <w:marBottom w:val="0"/>
                  <w:divBdr>
                    <w:top w:val="none" w:sz="0" w:space="0" w:color="auto"/>
                    <w:left w:val="none" w:sz="0" w:space="0" w:color="auto"/>
                    <w:bottom w:val="none" w:sz="0" w:space="0" w:color="auto"/>
                    <w:right w:val="none" w:sz="0" w:space="0" w:color="auto"/>
                  </w:divBdr>
                  <w:divsChild>
                    <w:div w:id="272789422">
                      <w:marLeft w:val="0"/>
                      <w:marRight w:val="0"/>
                      <w:marTop w:val="0"/>
                      <w:marBottom w:val="0"/>
                      <w:divBdr>
                        <w:top w:val="none" w:sz="0" w:space="0" w:color="auto"/>
                        <w:left w:val="none" w:sz="0" w:space="0" w:color="auto"/>
                        <w:bottom w:val="none" w:sz="0" w:space="0" w:color="auto"/>
                        <w:right w:val="none" w:sz="0" w:space="0" w:color="auto"/>
                      </w:divBdr>
                    </w:div>
                    <w:div w:id="365563973">
                      <w:marLeft w:val="0"/>
                      <w:marRight w:val="0"/>
                      <w:marTop w:val="0"/>
                      <w:marBottom w:val="0"/>
                      <w:divBdr>
                        <w:top w:val="none" w:sz="0" w:space="0" w:color="auto"/>
                        <w:left w:val="none" w:sz="0" w:space="0" w:color="auto"/>
                        <w:bottom w:val="none" w:sz="0" w:space="0" w:color="auto"/>
                        <w:right w:val="none" w:sz="0" w:space="0" w:color="auto"/>
                      </w:divBdr>
                    </w:div>
                    <w:div w:id="418140711">
                      <w:marLeft w:val="0"/>
                      <w:marRight w:val="0"/>
                      <w:marTop w:val="0"/>
                      <w:marBottom w:val="0"/>
                      <w:divBdr>
                        <w:top w:val="none" w:sz="0" w:space="0" w:color="auto"/>
                        <w:left w:val="none" w:sz="0" w:space="0" w:color="auto"/>
                        <w:bottom w:val="none" w:sz="0" w:space="0" w:color="auto"/>
                        <w:right w:val="none" w:sz="0" w:space="0" w:color="auto"/>
                      </w:divBdr>
                    </w:div>
                    <w:div w:id="514610126">
                      <w:marLeft w:val="0"/>
                      <w:marRight w:val="0"/>
                      <w:marTop w:val="0"/>
                      <w:marBottom w:val="0"/>
                      <w:divBdr>
                        <w:top w:val="none" w:sz="0" w:space="0" w:color="auto"/>
                        <w:left w:val="none" w:sz="0" w:space="0" w:color="auto"/>
                        <w:bottom w:val="none" w:sz="0" w:space="0" w:color="auto"/>
                        <w:right w:val="none" w:sz="0" w:space="0" w:color="auto"/>
                      </w:divBdr>
                    </w:div>
                    <w:div w:id="574096208">
                      <w:marLeft w:val="0"/>
                      <w:marRight w:val="0"/>
                      <w:marTop w:val="0"/>
                      <w:marBottom w:val="0"/>
                      <w:divBdr>
                        <w:top w:val="none" w:sz="0" w:space="0" w:color="auto"/>
                        <w:left w:val="none" w:sz="0" w:space="0" w:color="auto"/>
                        <w:bottom w:val="none" w:sz="0" w:space="0" w:color="auto"/>
                        <w:right w:val="none" w:sz="0" w:space="0" w:color="auto"/>
                      </w:divBdr>
                    </w:div>
                    <w:div w:id="600377286">
                      <w:marLeft w:val="0"/>
                      <w:marRight w:val="0"/>
                      <w:marTop w:val="0"/>
                      <w:marBottom w:val="0"/>
                      <w:divBdr>
                        <w:top w:val="none" w:sz="0" w:space="0" w:color="auto"/>
                        <w:left w:val="none" w:sz="0" w:space="0" w:color="auto"/>
                        <w:bottom w:val="none" w:sz="0" w:space="0" w:color="auto"/>
                        <w:right w:val="none" w:sz="0" w:space="0" w:color="auto"/>
                      </w:divBdr>
                    </w:div>
                    <w:div w:id="855387839">
                      <w:marLeft w:val="0"/>
                      <w:marRight w:val="0"/>
                      <w:marTop w:val="0"/>
                      <w:marBottom w:val="0"/>
                      <w:divBdr>
                        <w:top w:val="none" w:sz="0" w:space="0" w:color="auto"/>
                        <w:left w:val="none" w:sz="0" w:space="0" w:color="auto"/>
                        <w:bottom w:val="none" w:sz="0" w:space="0" w:color="auto"/>
                        <w:right w:val="none" w:sz="0" w:space="0" w:color="auto"/>
                      </w:divBdr>
                    </w:div>
                    <w:div w:id="1214385131">
                      <w:marLeft w:val="0"/>
                      <w:marRight w:val="0"/>
                      <w:marTop w:val="0"/>
                      <w:marBottom w:val="0"/>
                      <w:divBdr>
                        <w:top w:val="none" w:sz="0" w:space="0" w:color="auto"/>
                        <w:left w:val="none" w:sz="0" w:space="0" w:color="auto"/>
                        <w:bottom w:val="none" w:sz="0" w:space="0" w:color="auto"/>
                        <w:right w:val="none" w:sz="0" w:space="0" w:color="auto"/>
                      </w:divBdr>
                    </w:div>
                    <w:div w:id="20324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01136">
      <w:bodyDiv w:val="1"/>
      <w:marLeft w:val="0"/>
      <w:marRight w:val="0"/>
      <w:marTop w:val="0"/>
      <w:marBottom w:val="0"/>
      <w:divBdr>
        <w:top w:val="none" w:sz="0" w:space="0" w:color="auto"/>
        <w:left w:val="none" w:sz="0" w:space="0" w:color="auto"/>
        <w:bottom w:val="none" w:sz="0" w:space="0" w:color="auto"/>
        <w:right w:val="none" w:sz="0" w:space="0" w:color="auto"/>
      </w:divBdr>
      <w:divsChild>
        <w:div w:id="10497180">
          <w:marLeft w:val="0"/>
          <w:marRight w:val="0"/>
          <w:marTop w:val="0"/>
          <w:marBottom w:val="0"/>
          <w:divBdr>
            <w:top w:val="none" w:sz="0" w:space="0" w:color="auto"/>
            <w:left w:val="none" w:sz="0" w:space="0" w:color="auto"/>
            <w:bottom w:val="none" w:sz="0" w:space="0" w:color="auto"/>
            <w:right w:val="none" w:sz="0" w:space="0" w:color="auto"/>
          </w:divBdr>
        </w:div>
        <w:div w:id="40860516">
          <w:marLeft w:val="0"/>
          <w:marRight w:val="0"/>
          <w:marTop w:val="0"/>
          <w:marBottom w:val="0"/>
          <w:divBdr>
            <w:top w:val="none" w:sz="0" w:space="0" w:color="auto"/>
            <w:left w:val="none" w:sz="0" w:space="0" w:color="auto"/>
            <w:bottom w:val="none" w:sz="0" w:space="0" w:color="auto"/>
            <w:right w:val="none" w:sz="0" w:space="0" w:color="auto"/>
          </w:divBdr>
        </w:div>
        <w:div w:id="411858159">
          <w:marLeft w:val="0"/>
          <w:marRight w:val="0"/>
          <w:marTop w:val="0"/>
          <w:marBottom w:val="0"/>
          <w:divBdr>
            <w:top w:val="none" w:sz="0" w:space="0" w:color="auto"/>
            <w:left w:val="none" w:sz="0" w:space="0" w:color="auto"/>
            <w:bottom w:val="none" w:sz="0" w:space="0" w:color="auto"/>
            <w:right w:val="none" w:sz="0" w:space="0" w:color="auto"/>
          </w:divBdr>
        </w:div>
        <w:div w:id="443573280">
          <w:marLeft w:val="0"/>
          <w:marRight w:val="0"/>
          <w:marTop w:val="0"/>
          <w:marBottom w:val="0"/>
          <w:divBdr>
            <w:top w:val="none" w:sz="0" w:space="0" w:color="auto"/>
            <w:left w:val="none" w:sz="0" w:space="0" w:color="auto"/>
            <w:bottom w:val="none" w:sz="0" w:space="0" w:color="auto"/>
            <w:right w:val="none" w:sz="0" w:space="0" w:color="auto"/>
          </w:divBdr>
        </w:div>
        <w:div w:id="466820498">
          <w:marLeft w:val="0"/>
          <w:marRight w:val="0"/>
          <w:marTop w:val="0"/>
          <w:marBottom w:val="0"/>
          <w:divBdr>
            <w:top w:val="none" w:sz="0" w:space="0" w:color="auto"/>
            <w:left w:val="none" w:sz="0" w:space="0" w:color="auto"/>
            <w:bottom w:val="none" w:sz="0" w:space="0" w:color="auto"/>
            <w:right w:val="none" w:sz="0" w:space="0" w:color="auto"/>
          </w:divBdr>
        </w:div>
        <w:div w:id="926160399">
          <w:marLeft w:val="0"/>
          <w:marRight w:val="0"/>
          <w:marTop w:val="0"/>
          <w:marBottom w:val="0"/>
          <w:divBdr>
            <w:top w:val="none" w:sz="0" w:space="0" w:color="auto"/>
            <w:left w:val="none" w:sz="0" w:space="0" w:color="auto"/>
            <w:bottom w:val="none" w:sz="0" w:space="0" w:color="auto"/>
            <w:right w:val="none" w:sz="0" w:space="0" w:color="auto"/>
          </w:divBdr>
        </w:div>
        <w:div w:id="1081103406">
          <w:marLeft w:val="0"/>
          <w:marRight w:val="0"/>
          <w:marTop w:val="0"/>
          <w:marBottom w:val="0"/>
          <w:divBdr>
            <w:top w:val="none" w:sz="0" w:space="0" w:color="auto"/>
            <w:left w:val="none" w:sz="0" w:space="0" w:color="auto"/>
            <w:bottom w:val="none" w:sz="0" w:space="0" w:color="auto"/>
            <w:right w:val="none" w:sz="0" w:space="0" w:color="auto"/>
          </w:divBdr>
        </w:div>
        <w:div w:id="1388140014">
          <w:marLeft w:val="0"/>
          <w:marRight w:val="0"/>
          <w:marTop w:val="0"/>
          <w:marBottom w:val="0"/>
          <w:divBdr>
            <w:top w:val="none" w:sz="0" w:space="0" w:color="auto"/>
            <w:left w:val="none" w:sz="0" w:space="0" w:color="auto"/>
            <w:bottom w:val="none" w:sz="0" w:space="0" w:color="auto"/>
            <w:right w:val="none" w:sz="0" w:space="0" w:color="auto"/>
          </w:divBdr>
        </w:div>
        <w:div w:id="1435319846">
          <w:marLeft w:val="0"/>
          <w:marRight w:val="0"/>
          <w:marTop w:val="0"/>
          <w:marBottom w:val="0"/>
          <w:divBdr>
            <w:top w:val="none" w:sz="0" w:space="0" w:color="auto"/>
            <w:left w:val="none" w:sz="0" w:space="0" w:color="auto"/>
            <w:bottom w:val="none" w:sz="0" w:space="0" w:color="auto"/>
            <w:right w:val="none" w:sz="0" w:space="0" w:color="auto"/>
          </w:divBdr>
        </w:div>
        <w:div w:id="1604418160">
          <w:marLeft w:val="0"/>
          <w:marRight w:val="0"/>
          <w:marTop w:val="0"/>
          <w:marBottom w:val="0"/>
          <w:divBdr>
            <w:top w:val="none" w:sz="0" w:space="0" w:color="auto"/>
            <w:left w:val="none" w:sz="0" w:space="0" w:color="auto"/>
            <w:bottom w:val="none" w:sz="0" w:space="0" w:color="auto"/>
            <w:right w:val="none" w:sz="0" w:space="0" w:color="auto"/>
          </w:divBdr>
        </w:div>
        <w:div w:id="1828856941">
          <w:marLeft w:val="0"/>
          <w:marRight w:val="0"/>
          <w:marTop w:val="0"/>
          <w:marBottom w:val="0"/>
          <w:divBdr>
            <w:top w:val="none" w:sz="0" w:space="0" w:color="auto"/>
            <w:left w:val="none" w:sz="0" w:space="0" w:color="auto"/>
            <w:bottom w:val="none" w:sz="0" w:space="0" w:color="auto"/>
            <w:right w:val="none" w:sz="0" w:space="0" w:color="auto"/>
          </w:divBdr>
        </w:div>
        <w:div w:id="2062439627">
          <w:marLeft w:val="0"/>
          <w:marRight w:val="0"/>
          <w:marTop w:val="0"/>
          <w:marBottom w:val="0"/>
          <w:divBdr>
            <w:top w:val="none" w:sz="0" w:space="0" w:color="auto"/>
            <w:left w:val="none" w:sz="0" w:space="0" w:color="auto"/>
            <w:bottom w:val="none" w:sz="0" w:space="0" w:color="auto"/>
            <w:right w:val="none" w:sz="0" w:space="0" w:color="auto"/>
          </w:divBdr>
        </w:div>
      </w:divsChild>
    </w:div>
    <w:div w:id="334236464">
      <w:bodyDiv w:val="1"/>
      <w:marLeft w:val="0"/>
      <w:marRight w:val="0"/>
      <w:marTop w:val="0"/>
      <w:marBottom w:val="0"/>
      <w:divBdr>
        <w:top w:val="none" w:sz="0" w:space="0" w:color="auto"/>
        <w:left w:val="none" w:sz="0" w:space="0" w:color="auto"/>
        <w:bottom w:val="none" w:sz="0" w:space="0" w:color="auto"/>
        <w:right w:val="none" w:sz="0" w:space="0" w:color="auto"/>
      </w:divBdr>
    </w:div>
    <w:div w:id="334311793">
      <w:bodyDiv w:val="1"/>
      <w:marLeft w:val="0"/>
      <w:marRight w:val="0"/>
      <w:marTop w:val="0"/>
      <w:marBottom w:val="0"/>
      <w:divBdr>
        <w:top w:val="none" w:sz="0" w:space="0" w:color="auto"/>
        <w:left w:val="none" w:sz="0" w:space="0" w:color="auto"/>
        <w:bottom w:val="none" w:sz="0" w:space="0" w:color="auto"/>
        <w:right w:val="none" w:sz="0" w:space="0" w:color="auto"/>
      </w:divBdr>
    </w:div>
    <w:div w:id="334694611">
      <w:bodyDiv w:val="1"/>
      <w:marLeft w:val="0"/>
      <w:marRight w:val="0"/>
      <w:marTop w:val="0"/>
      <w:marBottom w:val="0"/>
      <w:divBdr>
        <w:top w:val="none" w:sz="0" w:space="0" w:color="auto"/>
        <w:left w:val="none" w:sz="0" w:space="0" w:color="auto"/>
        <w:bottom w:val="none" w:sz="0" w:space="0" w:color="auto"/>
        <w:right w:val="none" w:sz="0" w:space="0" w:color="auto"/>
      </w:divBdr>
      <w:divsChild>
        <w:div w:id="70468415">
          <w:marLeft w:val="0"/>
          <w:marRight w:val="0"/>
          <w:marTop w:val="0"/>
          <w:marBottom w:val="0"/>
          <w:divBdr>
            <w:top w:val="none" w:sz="0" w:space="0" w:color="auto"/>
            <w:left w:val="none" w:sz="0" w:space="0" w:color="auto"/>
            <w:bottom w:val="none" w:sz="0" w:space="0" w:color="auto"/>
            <w:right w:val="none" w:sz="0" w:space="0" w:color="auto"/>
          </w:divBdr>
        </w:div>
        <w:div w:id="235015426">
          <w:marLeft w:val="0"/>
          <w:marRight w:val="0"/>
          <w:marTop w:val="0"/>
          <w:marBottom w:val="0"/>
          <w:divBdr>
            <w:top w:val="none" w:sz="0" w:space="0" w:color="auto"/>
            <w:left w:val="none" w:sz="0" w:space="0" w:color="auto"/>
            <w:bottom w:val="none" w:sz="0" w:space="0" w:color="auto"/>
            <w:right w:val="none" w:sz="0" w:space="0" w:color="auto"/>
          </w:divBdr>
        </w:div>
        <w:div w:id="490563278">
          <w:marLeft w:val="0"/>
          <w:marRight w:val="0"/>
          <w:marTop w:val="0"/>
          <w:marBottom w:val="0"/>
          <w:divBdr>
            <w:top w:val="none" w:sz="0" w:space="0" w:color="auto"/>
            <w:left w:val="none" w:sz="0" w:space="0" w:color="auto"/>
            <w:bottom w:val="none" w:sz="0" w:space="0" w:color="auto"/>
            <w:right w:val="none" w:sz="0" w:space="0" w:color="auto"/>
          </w:divBdr>
        </w:div>
        <w:div w:id="569462455">
          <w:marLeft w:val="0"/>
          <w:marRight w:val="0"/>
          <w:marTop w:val="0"/>
          <w:marBottom w:val="0"/>
          <w:divBdr>
            <w:top w:val="none" w:sz="0" w:space="0" w:color="auto"/>
            <w:left w:val="none" w:sz="0" w:space="0" w:color="auto"/>
            <w:bottom w:val="none" w:sz="0" w:space="0" w:color="auto"/>
            <w:right w:val="none" w:sz="0" w:space="0" w:color="auto"/>
          </w:divBdr>
        </w:div>
        <w:div w:id="809325117">
          <w:marLeft w:val="0"/>
          <w:marRight w:val="0"/>
          <w:marTop w:val="0"/>
          <w:marBottom w:val="0"/>
          <w:divBdr>
            <w:top w:val="none" w:sz="0" w:space="0" w:color="auto"/>
            <w:left w:val="none" w:sz="0" w:space="0" w:color="auto"/>
            <w:bottom w:val="none" w:sz="0" w:space="0" w:color="auto"/>
            <w:right w:val="none" w:sz="0" w:space="0" w:color="auto"/>
          </w:divBdr>
        </w:div>
        <w:div w:id="1288123378">
          <w:marLeft w:val="0"/>
          <w:marRight w:val="0"/>
          <w:marTop w:val="0"/>
          <w:marBottom w:val="0"/>
          <w:divBdr>
            <w:top w:val="none" w:sz="0" w:space="0" w:color="auto"/>
            <w:left w:val="none" w:sz="0" w:space="0" w:color="auto"/>
            <w:bottom w:val="none" w:sz="0" w:space="0" w:color="auto"/>
            <w:right w:val="none" w:sz="0" w:space="0" w:color="auto"/>
          </w:divBdr>
        </w:div>
        <w:div w:id="1658262650">
          <w:marLeft w:val="0"/>
          <w:marRight w:val="0"/>
          <w:marTop w:val="0"/>
          <w:marBottom w:val="0"/>
          <w:divBdr>
            <w:top w:val="none" w:sz="0" w:space="0" w:color="auto"/>
            <w:left w:val="none" w:sz="0" w:space="0" w:color="auto"/>
            <w:bottom w:val="none" w:sz="0" w:space="0" w:color="auto"/>
            <w:right w:val="none" w:sz="0" w:space="0" w:color="auto"/>
          </w:divBdr>
        </w:div>
        <w:div w:id="1706952927">
          <w:marLeft w:val="0"/>
          <w:marRight w:val="0"/>
          <w:marTop w:val="0"/>
          <w:marBottom w:val="0"/>
          <w:divBdr>
            <w:top w:val="none" w:sz="0" w:space="0" w:color="auto"/>
            <w:left w:val="none" w:sz="0" w:space="0" w:color="auto"/>
            <w:bottom w:val="none" w:sz="0" w:space="0" w:color="auto"/>
            <w:right w:val="none" w:sz="0" w:space="0" w:color="auto"/>
          </w:divBdr>
        </w:div>
        <w:div w:id="1898205806">
          <w:marLeft w:val="0"/>
          <w:marRight w:val="0"/>
          <w:marTop w:val="0"/>
          <w:marBottom w:val="0"/>
          <w:divBdr>
            <w:top w:val="none" w:sz="0" w:space="0" w:color="auto"/>
            <w:left w:val="none" w:sz="0" w:space="0" w:color="auto"/>
            <w:bottom w:val="none" w:sz="0" w:space="0" w:color="auto"/>
            <w:right w:val="none" w:sz="0" w:space="0" w:color="auto"/>
          </w:divBdr>
        </w:div>
        <w:div w:id="1969507261">
          <w:marLeft w:val="0"/>
          <w:marRight w:val="0"/>
          <w:marTop w:val="0"/>
          <w:marBottom w:val="0"/>
          <w:divBdr>
            <w:top w:val="none" w:sz="0" w:space="0" w:color="auto"/>
            <w:left w:val="none" w:sz="0" w:space="0" w:color="auto"/>
            <w:bottom w:val="none" w:sz="0" w:space="0" w:color="auto"/>
            <w:right w:val="none" w:sz="0" w:space="0" w:color="auto"/>
          </w:divBdr>
        </w:div>
        <w:div w:id="1998419767">
          <w:marLeft w:val="0"/>
          <w:marRight w:val="0"/>
          <w:marTop w:val="0"/>
          <w:marBottom w:val="0"/>
          <w:divBdr>
            <w:top w:val="none" w:sz="0" w:space="0" w:color="auto"/>
            <w:left w:val="none" w:sz="0" w:space="0" w:color="auto"/>
            <w:bottom w:val="none" w:sz="0" w:space="0" w:color="auto"/>
            <w:right w:val="none" w:sz="0" w:space="0" w:color="auto"/>
          </w:divBdr>
        </w:div>
      </w:divsChild>
    </w:div>
    <w:div w:id="340201262">
      <w:bodyDiv w:val="1"/>
      <w:marLeft w:val="0"/>
      <w:marRight w:val="0"/>
      <w:marTop w:val="0"/>
      <w:marBottom w:val="0"/>
      <w:divBdr>
        <w:top w:val="none" w:sz="0" w:space="0" w:color="auto"/>
        <w:left w:val="none" w:sz="0" w:space="0" w:color="auto"/>
        <w:bottom w:val="none" w:sz="0" w:space="0" w:color="auto"/>
        <w:right w:val="none" w:sz="0" w:space="0" w:color="auto"/>
      </w:divBdr>
    </w:div>
    <w:div w:id="347214690">
      <w:bodyDiv w:val="1"/>
      <w:marLeft w:val="0"/>
      <w:marRight w:val="0"/>
      <w:marTop w:val="0"/>
      <w:marBottom w:val="0"/>
      <w:divBdr>
        <w:top w:val="none" w:sz="0" w:space="0" w:color="auto"/>
        <w:left w:val="none" w:sz="0" w:space="0" w:color="auto"/>
        <w:bottom w:val="none" w:sz="0" w:space="0" w:color="auto"/>
        <w:right w:val="none" w:sz="0" w:space="0" w:color="auto"/>
      </w:divBdr>
      <w:divsChild>
        <w:div w:id="360983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344584">
              <w:marLeft w:val="0"/>
              <w:marRight w:val="0"/>
              <w:marTop w:val="0"/>
              <w:marBottom w:val="0"/>
              <w:divBdr>
                <w:top w:val="none" w:sz="0" w:space="0" w:color="auto"/>
                <w:left w:val="none" w:sz="0" w:space="0" w:color="auto"/>
                <w:bottom w:val="none" w:sz="0" w:space="0" w:color="auto"/>
                <w:right w:val="none" w:sz="0" w:space="0" w:color="auto"/>
              </w:divBdr>
              <w:divsChild>
                <w:div w:id="1506439943">
                  <w:marLeft w:val="0"/>
                  <w:marRight w:val="0"/>
                  <w:marTop w:val="0"/>
                  <w:marBottom w:val="0"/>
                  <w:divBdr>
                    <w:top w:val="none" w:sz="0" w:space="0" w:color="auto"/>
                    <w:left w:val="none" w:sz="0" w:space="0" w:color="auto"/>
                    <w:bottom w:val="none" w:sz="0" w:space="0" w:color="auto"/>
                    <w:right w:val="none" w:sz="0" w:space="0" w:color="auto"/>
                  </w:divBdr>
                  <w:divsChild>
                    <w:div w:id="1538354246">
                      <w:marLeft w:val="0"/>
                      <w:marRight w:val="0"/>
                      <w:marTop w:val="0"/>
                      <w:marBottom w:val="0"/>
                      <w:divBdr>
                        <w:top w:val="none" w:sz="0" w:space="0" w:color="auto"/>
                        <w:left w:val="none" w:sz="0" w:space="0" w:color="auto"/>
                        <w:bottom w:val="none" w:sz="0" w:space="0" w:color="auto"/>
                        <w:right w:val="none" w:sz="0" w:space="0" w:color="auto"/>
                      </w:divBdr>
                      <w:divsChild>
                        <w:div w:id="1377312272">
                          <w:marLeft w:val="0"/>
                          <w:marRight w:val="0"/>
                          <w:marTop w:val="0"/>
                          <w:marBottom w:val="0"/>
                          <w:divBdr>
                            <w:top w:val="none" w:sz="0" w:space="0" w:color="auto"/>
                            <w:left w:val="none" w:sz="0" w:space="0" w:color="auto"/>
                            <w:bottom w:val="none" w:sz="0" w:space="0" w:color="auto"/>
                            <w:right w:val="none" w:sz="0" w:space="0" w:color="auto"/>
                          </w:divBdr>
                          <w:divsChild>
                            <w:div w:id="1065377707">
                              <w:marLeft w:val="0"/>
                              <w:marRight w:val="0"/>
                              <w:marTop w:val="0"/>
                              <w:marBottom w:val="0"/>
                              <w:divBdr>
                                <w:top w:val="none" w:sz="0" w:space="0" w:color="auto"/>
                                <w:left w:val="none" w:sz="0" w:space="0" w:color="auto"/>
                                <w:bottom w:val="none" w:sz="0" w:space="0" w:color="auto"/>
                                <w:right w:val="none" w:sz="0" w:space="0" w:color="auto"/>
                              </w:divBdr>
                              <w:divsChild>
                                <w:div w:id="776221094">
                                  <w:marLeft w:val="0"/>
                                  <w:marRight w:val="0"/>
                                  <w:marTop w:val="0"/>
                                  <w:marBottom w:val="0"/>
                                  <w:divBdr>
                                    <w:top w:val="none" w:sz="0" w:space="0" w:color="auto"/>
                                    <w:left w:val="none" w:sz="0" w:space="0" w:color="auto"/>
                                    <w:bottom w:val="none" w:sz="0" w:space="0" w:color="auto"/>
                                    <w:right w:val="none" w:sz="0" w:space="0" w:color="auto"/>
                                  </w:divBdr>
                                  <w:divsChild>
                                    <w:div w:id="54090666">
                                      <w:marLeft w:val="0"/>
                                      <w:marRight w:val="0"/>
                                      <w:marTop w:val="0"/>
                                      <w:marBottom w:val="0"/>
                                      <w:divBdr>
                                        <w:top w:val="none" w:sz="0" w:space="0" w:color="auto"/>
                                        <w:left w:val="none" w:sz="0" w:space="0" w:color="auto"/>
                                        <w:bottom w:val="none" w:sz="0" w:space="0" w:color="auto"/>
                                        <w:right w:val="none" w:sz="0" w:space="0" w:color="auto"/>
                                      </w:divBdr>
                                      <w:divsChild>
                                        <w:div w:id="915013729">
                                          <w:marLeft w:val="0"/>
                                          <w:marRight w:val="0"/>
                                          <w:marTop w:val="0"/>
                                          <w:marBottom w:val="0"/>
                                          <w:divBdr>
                                            <w:top w:val="none" w:sz="0" w:space="0" w:color="auto"/>
                                            <w:left w:val="none" w:sz="0" w:space="0" w:color="auto"/>
                                            <w:bottom w:val="none" w:sz="0" w:space="0" w:color="auto"/>
                                            <w:right w:val="none" w:sz="0" w:space="0" w:color="auto"/>
                                          </w:divBdr>
                                          <w:divsChild>
                                            <w:div w:id="1262761359">
                                              <w:marLeft w:val="0"/>
                                              <w:marRight w:val="0"/>
                                              <w:marTop w:val="0"/>
                                              <w:marBottom w:val="0"/>
                                              <w:divBdr>
                                                <w:top w:val="none" w:sz="0" w:space="0" w:color="auto"/>
                                                <w:left w:val="none" w:sz="0" w:space="0" w:color="auto"/>
                                                <w:bottom w:val="none" w:sz="0" w:space="0" w:color="auto"/>
                                                <w:right w:val="none" w:sz="0" w:space="0" w:color="auto"/>
                                              </w:divBdr>
                                              <w:divsChild>
                                                <w:div w:id="1834830198">
                                                  <w:marLeft w:val="0"/>
                                                  <w:marRight w:val="0"/>
                                                  <w:marTop w:val="0"/>
                                                  <w:marBottom w:val="0"/>
                                                  <w:divBdr>
                                                    <w:top w:val="none" w:sz="0" w:space="0" w:color="auto"/>
                                                    <w:left w:val="none" w:sz="0" w:space="0" w:color="auto"/>
                                                    <w:bottom w:val="none" w:sz="0" w:space="0" w:color="auto"/>
                                                    <w:right w:val="none" w:sz="0" w:space="0" w:color="auto"/>
                                                  </w:divBdr>
                                                  <w:divsChild>
                                                    <w:div w:id="1924681182">
                                                      <w:marLeft w:val="0"/>
                                                      <w:marRight w:val="0"/>
                                                      <w:marTop w:val="0"/>
                                                      <w:marBottom w:val="0"/>
                                                      <w:divBdr>
                                                        <w:top w:val="none" w:sz="0" w:space="0" w:color="auto"/>
                                                        <w:left w:val="none" w:sz="0" w:space="0" w:color="auto"/>
                                                        <w:bottom w:val="none" w:sz="0" w:space="0" w:color="auto"/>
                                                        <w:right w:val="none" w:sz="0" w:space="0" w:color="auto"/>
                                                      </w:divBdr>
                                                      <w:divsChild>
                                                        <w:div w:id="403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414190">
      <w:bodyDiv w:val="1"/>
      <w:marLeft w:val="0"/>
      <w:marRight w:val="0"/>
      <w:marTop w:val="0"/>
      <w:marBottom w:val="0"/>
      <w:divBdr>
        <w:top w:val="none" w:sz="0" w:space="0" w:color="auto"/>
        <w:left w:val="none" w:sz="0" w:space="0" w:color="auto"/>
        <w:bottom w:val="none" w:sz="0" w:space="0" w:color="auto"/>
        <w:right w:val="none" w:sz="0" w:space="0" w:color="auto"/>
      </w:divBdr>
      <w:divsChild>
        <w:div w:id="514072230">
          <w:marLeft w:val="0"/>
          <w:marRight w:val="0"/>
          <w:marTop w:val="0"/>
          <w:marBottom w:val="0"/>
          <w:divBdr>
            <w:top w:val="none" w:sz="0" w:space="0" w:color="auto"/>
            <w:left w:val="none" w:sz="0" w:space="0" w:color="auto"/>
            <w:bottom w:val="none" w:sz="0" w:space="0" w:color="auto"/>
            <w:right w:val="none" w:sz="0" w:space="0" w:color="auto"/>
          </w:divBdr>
        </w:div>
        <w:div w:id="695469188">
          <w:marLeft w:val="0"/>
          <w:marRight w:val="0"/>
          <w:marTop w:val="0"/>
          <w:marBottom w:val="0"/>
          <w:divBdr>
            <w:top w:val="none" w:sz="0" w:space="0" w:color="auto"/>
            <w:left w:val="none" w:sz="0" w:space="0" w:color="auto"/>
            <w:bottom w:val="none" w:sz="0" w:space="0" w:color="auto"/>
            <w:right w:val="none" w:sz="0" w:space="0" w:color="auto"/>
          </w:divBdr>
        </w:div>
        <w:div w:id="1035077003">
          <w:marLeft w:val="0"/>
          <w:marRight w:val="0"/>
          <w:marTop w:val="0"/>
          <w:marBottom w:val="0"/>
          <w:divBdr>
            <w:top w:val="none" w:sz="0" w:space="0" w:color="auto"/>
            <w:left w:val="none" w:sz="0" w:space="0" w:color="auto"/>
            <w:bottom w:val="none" w:sz="0" w:space="0" w:color="auto"/>
            <w:right w:val="none" w:sz="0" w:space="0" w:color="auto"/>
          </w:divBdr>
        </w:div>
        <w:div w:id="1199077540">
          <w:marLeft w:val="0"/>
          <w:marRight w:val="0"/>
          <w:marTop w:val="0"/>
          <w:marBottom w:val="0"/>
          <w:divBdr>
            <w:top w:val="none" w:sz="0" w:space="0" w:color="auto"/>
            <w:left w:val="none" w:sz="0" w:space="0" w:color="auto"/>
            <w:bottom w:val="none" w:sz="0" w:space="0" w:color="auto"/>
            <w:right w:val="none" w:sz="0" w:space="0" w:color="auto"/>
          </w:divBdr>
        </w:div>
        <w:div w:id="1425758786">
          <w:marLeft w:val="0"/>
          <w:marRight w:val="0"/>
          <w:marTop w:val="0"/>
          <w:marBottom w:val="0"/>
          <w:divBdr>
            <w:top w:val="none" w:sz="0" w:space="0" w:color="auto"/>
            <w:left w:val="none" w:sz="0" w:space="0" w:color="auto"/>
            <w:bottom w:val="none" w:sz="0" w:space="0" w:color="auto"/>
            <w:right w:val="none" w:sz="0" w:space="0" w:color="auto"/>
          </w:divBdr>
        </w:div>
        <w:div w:id="1477604686">
          <w:marLeft w:val="0"/>
          <w:marRight w:val="0"/>
          <w:marTop w:val="0"/>
          <w:marBottom w:val="0"/>
          <w:divBdr>
            <w:top w:val="none" w:sz="0" w:space="0" w:color="auto"/>
            <w:left w:val="none" w:sz="0" w:space="0" w:color="auto"/>
            <w:bottom w:val="none" w:sz="0" w:space="0" w:color="auto"/>
            <w:right w:val="none" w:sz="0" w:space="0" w:color="auto"/>
          </w:divBdr>
        </w:div>
        <w:div w:id="1484663648">
          <w:marLeft w:val="0"/>
          <w:marRight w:val="0"/>
          <w:marTop w:val="0"/>
          <w:marBottom w:val="0"/>
          <w:divBdr>
            <w:top w:val="none" w:sz="0" w:space="0" w:color="auto"/>
            <w:left w:val="none" w:sz="0" w:space="0" w:color="auto"/>
            <w:bottom w:val="none" w:sz="0" w:space="0" w:color="auto"/>
            <w:right w:val="none" w:sz="0" w:space="0" w:color="auto"/>
          </w:divBdr>
        </w:div>
        <w:div w:id="1857041799">
          <w:marLeft w:val="0"/>
          <w:marRight w:val="0"/>
          <w:marTop w:val="0"/>
          <w:marBottom w:val="0"/>
          <w:divBdr>
            <w:top w:val="none" w:sz="0" w:space="0" w:color="auto"/>
            <w:left w:val="none" w:sz="0" w:space="0" w:color="auto"/>
            <w:bottom w:val="none" w:sz="0" w:space="0" w:color="auto"/>
            <w:right w:val="none" w:sz="0" w:space="0" w:color="auto"/>
          </w:divBdr>
        </w:div>
      </w:divsChild>
    </w:div>
    <w:div w:id="353311967">
      <w:bodyDiv w:val="1"/>
      <w:marLeft w:val="0"/>
      <w:marRight w:val="0"/>
      <w:marTop w:val="0"/>
      <w:marBottom w:val="0"/>
      <w:divBdr>
        <w:top w:val="none" w:sz="0" w:space="0" w:color="auto"/>
        <w:left w:val="none" w:sz="0" w:space="0" w:color="auto"/>
        <w:bottom w:val="none" w:sz="0" w:space="0" w:color="auto"/>
        <w:right w:val="none" w:sz="0" w:space="0" w:color="auto"/>
      </w:divBdr>
      <w:divsChild>
        <w:div w:id="412242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1808015">
              <w:marLeft w:val="0"/>
              <w:marRight w:val="0"/>
              <w:marTop w:val="0"/>
              <w:marBottom w:val="0"/>
              <w:divBdr>
                <w:top w:val="none" w:sz="0" w:space="0" w:color="auto"/>
                <w:left w:val="none" w:sz="0" w:space="0" w:color="auto"/>
                <w:bottom w:val="none" w:sz="0" w:space="0" w:color="auto"/>
                <w:right w:val="none" w:sz="0" w:space="0" w:color="auto"/>
              </w:divBdr>
              <w:divsChild>
                <w:div w:id="1012221102">
                  <w:marLeft w:val="0"/>
                  <w:marRight w:val="0"/>
                  <w:marTop w:val="0"/>
                  <w:marBottom w:val="0"/>
                  <w:divBdr>
                    <w:top w:val="none" w:sz="0" w:space="0" w:color="auto"/>
                    <w:left w:val="none" w:sz="0" w:space="0" w:color="auto"/>
                    <w:bottom w:val="none" w:sz="0" w:space="0" w:color="auto"/>
                    <w:right w:val="none" w:sz="0" w:space="0" w:color="auto"/>
                  </w:divBdr>
                  <w:divsChild>
                    <w:div w:id="599532608">
                      <w:marLeft w:val="0"/>
                      <w:marRight w:val="0"/>
                      <w:marTop w:val="0"/>
                      <w:marBottom w:val="0"/>
                      <w:divBdr>
                        <w:top w:val="none" w:sz="0" w:space="0" w:color="auto"/>
                        <w:left w:val="none" w:sz="0" w:space="0" w:color="auto"/>
                        <w:bottom w:val="none" w:sz="0" w:space="0" w:color="auto"/>
                        <w:right w:val="none" w:sz="0" w:space="0" w:color="auto"/>
                      </w:divBdr>
                      <w:divsChild>
                        <w:div w:id="1546017766">
                          <w:marLeft w:val="0"/>
                          <w:marRight w:val="0"/>
                          <w:marTop w:val="0"/>
                          <w:marBottom w:val="0"/>
                          <w:divBdr>
                            <w:top w:val="none" w:sz="0" w:space="0" w:color="auto"/>
                            <w:left w:val="none" w:sz="0" w:space="0" w:color="auto"/>
                            <w:bottom w:val="none" w:sz="0" w:space="0" w:color="auto"/>
                            <w:right w:val="none" w:sz="0" w:space="0" w:color="auto"/>
                          </w:divBdr>
                          <w:divsChild>
                            <w:div w:id="20613930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0049234">
                                  <w:marLeft w:val="0"/>
                                  <w:marRight w:val="0"/>
                                  <w:marTop w:val="0"/>
                                  <w:marBottom w:val="0"/>
                                  <w:divBdr>
                                    <w:top w:val="none" w:sz="0" w:space="0" w:color="auto"/>
                                    <w:left w:val="none" w:sz="0" w:space="0" w:color="auto"/>
                                    <w:bottom w:val="none" w:sz="0" w:space="0" w:color="auto"/>
                                    <w:right w:val="none" w:sz="0" w:space="0" w:color="auto"/>
                                  </w:divBdr>
                                  <w:divsChild>
                                    <w:div w:id="1914121780">
                                      <w:marLeft w:val="0"/>
                                      <w:marRight w:val="0"/>
                                      <w:marTop w:val="0"/>
                                      <w:marBottom w:val="0"/>
                                      <w:divBdr>
                                        <w:top w:val="none" w:sz="0" w:space="0" w:color="auto"/>
                                        <w:left w:val="none" w:sz="0" w:space="0" w:color="auto"/>
                                        <w:bottom w:val="none" w:sz="0" w:space="0" w:color="auto"/>
                                        <w:right w:val="none" w:sz="0" w:space="0" w:color="auto"/>
                                      </w:divBdr>
                                      <w:divsChild>
                                        <w:div w:id="3565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223507">
      <w:bodyDiv w:val="1"/>
      <w:marLeft w:val="0"/>
      <w:marRight w:val="0"/>
      <w:marTop w:val="0"/>
      <w:marBottom w:val="0"/>
      <w:divBdr>
        <w:top w:val="none" w:sz="0" w:space="0" w:color="auto"/>
        <w:left w:val="none" w:sz="0" w:space="0" w:color="auto"/>
        <w:bottom w:val="none" w:sz="0" w:space="0" w:color="auto"/>
        <w:right w:val="none" w:sz="0" w:space="0" w:color="auto"/>
      </w:divBdr>
    </w:div>
    <w:div w:id="372731332">
      <w:bodyDiv w:val="1"/>
      <w:marLeft w:val="0"/>
      <w:marRight w:val="0"/>
      <w:marTop w:val="0"/>
      <w:marBottom w:val="0"/>
      <w:divBdr>
        <w:top w:val="none" w:sz="0" w:space="0" w:color="auto"/>
        <w:left w:val="none" w:sz="0" w:space="0" w:color="auto"/>
        <w:bottom w:val="none" w:sz="0" w:space="0" w:color="auto"/>
        <w:right w:val="none" w:sz="0" w:space="0" w:color="auto"/>
      </w:divBdr>
      <w:divsChild>
        <w:div w:id="179587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243385">
              <w:marLeft w:val="0"/>
              <w:marRight w:val="0"/>
              <w:marTop w:val="0"/>
              <w:marBottom w:val="0"/>
              <w:divBdr>
                <w:top w:val="none" w:sz="0" w:space="0" w:color="auto"/>
                <w:left w:val="none" w:sz="0" w:space="0" w:color="auto"/>
                <w:bottom w:val="none" w:sz="0" w:space="0" w:color="auto"/>
                <w:right w:val="none" w:sz="0" w:space="0" w:color="auto"/>
              </w:divBdr>
              <w:divsChild>
                <w:div w:id="897935965">
                  <w:marLeft w:val="0"/>
                  <w:marRight w:val="0"/>
                  <w:marTop w:val="0"/>
                  <w:marBottom w:val="0"/>
                  <w:divBdr>
                    <w:top w:val="none" w:sz="0" w:space="0" w:color="auto"/>
                    <w:left w:val="none" w:sz="0" w:space="0" w:color="auto"/>
                    <w:bottom w:val="none" w:sz="0" w:space="0" w:color="auto"/>
                    <w:right w:val="none" w:sz="0" w:space="0" w:color="auto"/>
                  </w:divBdr>
                  <w:divsChild>
                    <w:div w:id="246887086">
                      <w:marLeft w:val="0"/>
                      <w:marRight w:val="0"/>
                      <w:marTop w:val="0"/>
                      <w:marBottom w:val="0"/>
                      <w:divBdr>
                        <w:top w:val="none" w:sz="0" w:space="0" w:color="auto"/>
                        <w:left w:val="none" w:sz="0" w:space="0" w:color="auto"/>
                        <w:bottom w:val="none" w:sz="0" w:space="0" w:color="auto"/>
                        <w:right w:val="none" w:sz="0" w:space="0" w:color="auto"/>
                      </w:divBdr>
                    </w:div>
                    <w:div w:id="797720805">
                      <w:marLeft w:val="0"/>
                      <w:marRight w:val="0"/>
                      <w:marTop w:val="0"/>
                      <w:marBottom w:val="0"/>
                      <w:divBdr>
                        <w:top w:val="none" w:sz="0" w:space="0" w:color="auto"/>
                        <w:left w:val="none" w:sz="0" w:space="0" w:color="auto"/>
                        <w:bottom w:val="none" w:sz="0" w:space="0" w:color="auto"/>
                        <w:right w:val="none" w:sz="0" w:space="0" w:color="auto"/>
                      </w:divBdr>
                    </w:div>
                    <w:div w:id="999694990">
                      <w:marLeft w:val="0"/>
                      <w:marRight w:val="0"/>
                      <w:marTop w:val="0"/>
                      <w:marBottom w:val="0"/>
                      <w:divBdr>
                        <w:top w:val="none" w:sz="0" w:space="0" w:color="auto"/>
                        <w:left w:val="none" w:sz="0" w:space="0" w:color="auto"/>
                        <w:bottom w:val="none" w:sz="0" w:space="0" w:color="auto"/>
                        <w:right w:val="none" w:sz="0" w:space="0" w:color="auto"/>
                      </w:divBdr>
                    </w:div>
                    <w:div w:id="1104693411">
                      <w:marLeft w:val="0"/>
                      <w:marRight w:val="0"/>
                      <w:marTop w:val="0"/>
                      <w:marBottom w:val="0"/>
                      <w:divBdr>
                        <w:top w:val="none" w:sz="0" w:space="0" w:color="auto"/>
                        <w:left w:val="none" w:sz="0" w:space="0" w:color="auto"/>
                        <w:bottom w:val="none" w:sz="0" w:space="0" w:color="auto"/>
                        <w:right w:val="none" w:sz="0" w:space="0" w:color="auto"/>
                      </w:divBdr>
                    </w:div>
                    <w:div w:id="17200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51362">
      <w:bodyDiv w:val="1"/>
      <w:marLeft w:val="0"/>
      <w:marRight w:val="0"/>
      <w:marTop w:val="0"/>
      <w:marBottom w:val="0"/>
      <w:divBdr>
        <w:top w:val="none" w:sz="0" w:space="0" w:color="auto"/>
        <w:left w:val="none" w:sz="0" w:space="0" w:color="auto"/>
        <w:bottom w:val="none" w:sz="0" w:space="0" w:color="auto"/>
        <w:right w:val="none" w:sz="0" w:space="0" w:color="auto"/>
      </w:divBdr>
      <w:divsChild>
        <w:div w:id="121651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64800">
              <w:marLeft w:val="0"/>
              <w:marRight w:val="0"/>
              <w:marTop w:val="0"/>
              <w:marBottom w:val="0"/>
              <w:divBdr>
                <w:top w:val="none" w:sz="0" w:space="0" w:color="auto"/>
                <w:left w:val="none" w:sz="0" w:space="0" w:color="auto"/>
                <w:bottom w:val="none" w:sz="0" w:space="0" w:color="auto"/>
                <w:right w:val="none" w:sz="0" w:space="0" w:color="auto"/>
              </w:divBdr>
              <w:divsChild>
                <w:div w:id="664013735">
                  <w:marLeft w:val="0"/>
                  <w:marRight w:val="0"/>
                  <w:marTop w:val="0"/>
                  <w:marBottom w:val="0"/>
                  <w:divBdr>
                    <w:top w:val="none" w:sz="0" w:space="0" w:color="auto"/>
                    <w:left w:val="none" w:sz="0" w:space="0" w:color="auto"/>
                    <w:bottom w:val="none" w:sz="0" w:space="0" w:color="auto"/>
                    <w:right w:val="none" w:sz="0" w:space="0" w:color="auto"/>
                  </w:divBdr>
                  <w:divsChild>
                    <w:div w:id="1333878548">
                      <w:marLeft w:val="0"/>
                      <w:marRight w:val="0"/>
                      <w:marTop w:val="0"/>
                      <w:marBottom w:val="0"/>
                      <w:divBdr>
                        <w:top w:val="none" w:sz="0" w:space="0" w:color="auto"/>
                        <w:left w:val="none" w:sz="0" w:space="0" w:color="auto"/>
                        <w:bottom w:val="none" w:sz="0" w:space="0" w:color="auto"/>
                        <w:right w:val="none" w:sz="0" w:space="0" w:color="auto"/>
                      </w:divBdr>
                      <w:divsChild>
                        <w:div w:id="308487903">
                          <w:marLeft w:val="0"/>
                          <w:marRight w:val="0"/>
                          <w:marTop w:val="0"/>
                          <w:marBottom w:val="0"/>
                          <w:divBdr>
                            <w:top w:val="none" w:sz="0" w:space="0" w:color="auto"/>
                            <w:left w:val="none" w:sz="0" w:space="0" w:color="auto"/>
                            <w:bottom w:val="none" w:sz="0" w:space="0" w:color="auto"/>
                            <w:right w:val="none" w:sz="0" w:space="0" w:color="auto"/>
                          </w:divBdr>
                          <w:divsChild>
                            <w:div w:id="1564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583739">
      <w:bodyDiv w:val="1"/>
      <w:marLeft w:val="0"/>
      <w:marRight w:val="0"/>
      <w:marTop w:val="0"/>
      <w:marBottom w:val="0"/>
      <w:divBdr>
        <w:top w:val="none" w:sz="0" w:space="0" w:color="auto"/>
        <w:left w:val="none" w:sz="0" w:space="0" w:color="auto"/>
        <w:bottom w:val="none" w:sz="0" w:space="0" w:color="auto"/>
        <w:right w:val="none" w:sz="0" w:space="0" w:color="auto"/>
      </w:divBdr>
      <w:divsChild>
        <w:div w:id="2020307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605230">
              <w:marLeft w:val="0"/>
              <w:marRight w:val="0"/>
              <w:marTop w:val="0"/>
              <w:marBottom w:val="0"/>
              <w:divBdr>
                <w:top w:val="none" w:sz="0" w:space="0" w:color="auto"/>
                <w:left w:val="none" w:sz="0" w:space="0" w:color="auto"/>
                <w:bottom w:val="none" w:sz="0" w:space="0" w:color="auto"/>
                <w:right w:val="none" w:sz="0" w:space="0" w:color="auto"/>
              </w:divBdr>
              <w:divsChild>
                <w:div w:id="703333187">
                  <w:marLeft w:val="0"/>
                  <w:marRight w:val="0"/>
                  <w:marTop w:val="0"/>
                  <w:marBottom w:val="0"/>
                  <w:divBdr>
                    <w:top w:val="none" w:sz="0" w:space="0" w:color="auto"/>
                    <w:left w:val="none" w:sz="0" w:space="0" w:color="auto"/>
                    <w:bottom w:val="none" w:sz="0" w:space="0" w:color="auto"/>
                    <w:right w:val="none" w:sz="0" w:space="0" w:color="auto"/>
                  </w:divBdr>
                  <w:divsChild>
                    <w:div w:id="29310328">
                      <w:marLeft w:val="0"/>
                      <w:marRight w:val="0"/>
                      <w:marTop w:val="0"/>
                      <w:marBottom w:val="0"/>
                      <w:divBdr>
                        <w:top w:val="none" w:sz="0" w:space="0" w:color="auto"/>
                        <w:left w:val="none" w:sz="0" w:space="0" w:color="auto"/>
                        <w:bottom w:val="none" w:sz="0" w:space="0" w:color="auto"/>
                        <w:right w:val="none" w:sz="0" w:space="0" w:color="auto"/>
                      </w:divBdr>
                    </w:div>
                    <w:div w:id="32341591">
                      <w:marLeft w:val="0"/>
                      <w:marRight w:val="0"/>
                      <w:marTop w:val="0"/>
                      <w:marBottom w:val="0"/>
                      <w:divBdr>
                        <w:top w:val="none" w:sz="0" w:space="0" w:color="auto"/>
                        <w:left w:val="none" w:sz="0" w:space="0" w:color="auto"/>
                        <w:bottom w:val="none" w:sz="0" w:space="0" w:color="auto"/>
                        <w:right w:val="none" w:sz="0" w:space="0" w:color="auto"/>
                      </w:divBdr>
                    </w:div>
                    <w:div w:id="43913136">
                      <w:marLeft w:val="0"/>
                      <w:marRight w:val="0"/>
                      <w:marTop w:val="0"/>
                      <w:marBottom w:val="0"/>
                      <w:divBdr>
                        <w:top w:val="none" w:sz="0" w:space="0" w:color="auto"/>
                        <w:left w:val="none" w:sz="0" w:space="0" w:color="auto"/>
                        <w:bottom w:val="none" w:sz="0" w:space="0" w:color="auto"/>
                        <w:right w:val="none" w:sz="0" w:space="0" w:color="auto"/>
                      </w:divBdr>
                    </w:div>
                    <w:div w:id="90318782">
                      <w:marLeft w:val="0"/>
                      <w:marRight w:val="0"/>
                      <w:marTop w:val="0"/>
                      <w:marBottom w:val="0"/>
                      <w:divBdr>
                        <w:top w:val="none" w:sz="0" w:space="0" w:color="auto"/>
                        <w:left w:val="none" w:sz="0" w:space="0" w:color="auto"/>
                        <w:bottom w:val="none" w:sz="0" w:space="0" w:color="auto"/>
                        <w:right w:val="none" w:sz="0" w:space="0" w:color="auto"/>
                      </w:divBdr>
                    </w:div>
                    <w:div w:id="122311309">
                      <w:marLeft w:val="0"/>
                      <w:marRight w:val="0"/>
                      <w:marTop w:val="0"/>
                      <w:marBottom w:val="0"/>
                      <w:divBdr>
                        <w:top w:val="none" w:sz="0" w:space="0" w:color="auto"/>
                        <w:left w:val="none" w:sz="0" w:space="0" w:color="auto"/>
                        <w:bottom w:val="none" w:sz="0" w:space="0" w:color="auto"/>
                        <w:right w:val="none" w:sz="0" w:space="0" w:color="auto"/>
                      </w:divBdr>
                    </w:div>
                    <w:div w:id="139999116">
                      <w:marLeft w:val="0"/>
                      <w:marRight w:val="0"/>
                      <w:marTop w:val="0"/>
                      <w:marBottom w:val="0"/>
                      <w:divBdr>
                        <w:top w:val="none" w:sz="0" w:space="0" w:color="auto"/>
                        <w:left w:val="none" w:sz="0" w:space="0" w:color="auto"/>
                        <w:bottom w:val="none" w:sz="0" w:space="0" w:color="auto"/>
                        <w:right w:val="none" w:sz="0" w:space="0" w:color="auto"/>
                      </w:divBdr>
                    </w:div>
                    <w:div w:id="148718385">
                      <w:marLeft w:val="0"/>
                      <w:marRight w:val="0"/>
                      <w:marTop w:val="0"/>
                      <w:marBottom w:val="0"/>
                      <w:divBdr>
                        <w:top w:val="none" w:sz="0" w:space="0" w:color="auto"/>
                        <w:left w:val="none" w:sz="0" w:space="0" w:color="auto"/>
                        <w:bottom w:val="none" w:sz="0" w:space="0" w:color="auto"/>
                        <w:right w:val="none" w:sz="0" w:space="0" w:color="auto"/>
                      </w:divBdr>
                    </w:div>
                    <w:div w:id="149297407">
                      <w:marLeft w:val="0"/>
                      <w:marRight w:val="0"/>
                      <w:marTop w:val="0"/>
                      <w:marBottom w:val="0"/>
                      <w:divBdr>
                        <w:top w:val="none" w:sz="0" w:space="0" w:color="auto"/>
                        <w:left w:val="none" w:sz="0" w:space="0" w:color="auto"/>
                        <w:bottom w:val="none" w:sz="0" w:space="0" w:color="auto"/>
                        <w:right w:val="none" w:sz="0" w:space="0" w:color="auto"/>
                      </w:divBdr>
                    </w:div>
                    <w:div w:id="181014824">
                      <w:marLeft w:val="0"/>
                      <w:marRight w:val="0"/>
                      <w:marTop w:val="0"/>
                      <w:marBottom w:val="0"/>
                      <w:divBdr>
                        <w:top w:val="none" w:sz="0" w:space="0" w:color="auto"/>
                        <w:left w:val="none" w:sz="0" w:space="0" w:color="auto"/>
                        <w:bottom w:val="none" w:sz="0" w:space="0" w:color="auto"/>
                        <w:right w:val="none" w:sz="0" w:space="0" w:color="auto"/>
                      </w:divBdr>
                    </w:div>
                    <w:div w:id="184832371">
                      <w:marLeft w:val="0"/>
                      <w:marRight w:val="0"/>
                      <w:marTop w:val="0"/>
                      <w:marBottom w:val="0"/>
                      <w:divBdr>
                        <w:top w:val="none" w:sz="0" w:space="0" w:color="auto"/>
                        <w:left w:val="none" w:sz="0" w:space="0" w:color="auto"/>
                        <w:bottom w:val="none" w:sz="0" w:space="0" w:color="auto"/>
                        <w:right w:val="none" w:sz="0" w:space="0" w:color="auto"/>
                      </w:divBdr>
                    </w:div>
                    <w:div w:id="192620284">
                      <w:marLeft w:val="0"/>
                      <w:marRight w:val="0"/>
                      <w:marTop w:val="0"/>
                      <w:marBottom w:val="0"/>
                      <w:divBdr>
                        <w:top w:val="none" w:sz="0" w:space="0" w:color="auto"/>
                        <w:left w:val="none" w:sz="0" w:space="0" w:color="auto"/>
                        <w:bottom w:val="none" w:sz="0" w:space="0" w:color="auto"/>
                        <w:right w:val="none" w:sz="0" w:space="0" w:color="auto"/>
                      </w:divBdr>
                    </w:div>
                    <w:div w:id="192772928">
                      <w:marLeft w:val="0"/>
                      <w:marRight w:val="0"/>
                      <w:marTop w:val="0"/>
                      <w:marBottom w:val="0"/>
                      <w:divBdr>
                        <w:top w:val="none" w:sz="0" w:space="0" w:color="auto"/>
                        <w:left w:val="none" w:sz="0" w:space="0" w:color="auto"/>
                        <w:bottom w:val="none" w:sz="0" w:space="0" w:color="auto"/>
                        <w:right w:val="none" w:sz="0" w:space="0" w:color="auto"/>
                      </w:divBdr>
                    </w:div>
                    <w:div w:id="196552853">
                      <w:marLeft w:val="0"/>
                      <w:marRight w:val="0"/>
                      <w:marTop w:val="0"/>
                      <w:marBottom w:val="0"/>
                      <w:divBdr>
                        <w:top w:val="none" w:sz="0" w:space="0" w:color="auto"/>
                        <w:left w:val="none" w:sz="0" w:space="0" w:color="auto"/>
                        <w:bottom w:val="none" w:sz="0" w:space="0" w:color="auto"/>
                        <w:right w:val="none" w:sz="0" w:space="0" w:color="auto"/>
                      </w:divBdr>
                    </w:div>
                    <w:div w:id="202139187">
                      <w:marLeft w:val="0"/>
                      <w:marRight w:val="0"/>
                      <w:marTop w:val="0"/>
                      <w:marBottom w:val="0"/>
                      <w:divBdr>
                        <w:top w:val="none" w:sz="0" w:space="0" w:color="auto"/>
                        <w:left w:val="none" w:sz="0" w:space="0" w:color="auto"/>
                        <w:bottom w:val="none" w:sz="0" w:space="0" w:color="auto"/>
                        <w:right w:val="none" w:sz="0" w:space="0" w:color="auto"/>
                      </w:divBdr>
                    </w:div>
                    <w:div w:id="297613807">
                      <w:marLeft w:val="0"/>
                      <w:marRight w:val="0"/>
                      <w:marTop w:val="0"/>
                      <w:marBottom w:val="0"/>
                      <w:divBdr>
                        <w:top w:val="none" w:sz="0" w:space="0" w:color="auto"/>
                        <w:left w:val="none" w:sz="0" w:space="0" w:color="auto"/>
                        <w:bottom w:val="none" w:sz="0" w:space="0" w:color="auto"/>
                        <w:right w:val="none" w:sz="0" w:space="0" w:color="auto"/>
                      </w:divBdr>
                    </w:div>
                    <w:div w:id="402145445">
                      <w:marLeft w:val="0"/>
                      <w:marRight w:val="0"/>
                      <w:marTop w:val="0"/>
                      <w:marBottom w:val="0"/>
                      <w:divBdr>
                        <w:top w:val="none" w:sz="0" w:space="0" w:color="auto"/>
                        <w:left w:val="none" w:sz="0" w:space="0" w:color="auto"/>
                        <w:bottom w:val="none" w:sz="0" w:space="0" w:color="auto"/>
                        <w:right w:val="none" w:sz="0" w:space="0" w:color="auto"/>
                      </w:divBdr>
                    </w:div>
                    <w:div w:id="453519407">
                      <w:marLeft w:val="0"/>
                      <w:marRight w:val="0"/>
                      <w:marTop w:val="0"/>
                      <w:marBottom w:val="0"/>
                      <w:divBdr>
                        <w:top w:val="none" w:sz="0" w:space="0" w:color="auto"/>
                        <w:left w:val="none" w:sz="0" w:space="0" w:color="auto"/>
                        <w:bottom w:val="none" w:sz="0" w:space="0" w:color="auto"/>
                        <w:right w:val="none" w:sz="0" w:space="0" w:color="auto"/>
                      </w:divBdr>
                    </w:div>
                    <w:div w:id="494808204">
                      <w:marLeft w:val="0"/>
                      <w:marRight w:val="0"/>
                      <w:marTop w:val="0"/>
                      <w:marBottom w:val="0"/>
                      <w:divBdr>
                        <w:top w:val="none" w:sz="0" w:space="0" w:color="auto"/>
                        <w:left w:val="none" w:sz="0" w:space="0" w:color="auto"/>
                        <w:bottom w:val="none" w:sz="0" w:space="0" w:color="auto"/>
                        <w:right w:val="none" w:sz="0" w:space="0" w:color="auto"/>
                      </w:divBdr>
                    </w:div>
                    <w:div w:id="590160634">
                      <w:marLeft w:val="0"/>
                      <w:marRight w:val="0"/>
                      <w:marTop w:val="0"/>
                      <w:marBottom w:val="0"/>
                      <w:divBdr>
                        <w:top w:val="none" w:sz="0" w:space="0" w:color="auto"/>
                        <w:left w:val="none" w:sz="0" w:space="0" w:color="auto"/>
                        <w:bottom w:val="none" w:sz="0" w:space="0" w:color="auto"/>
                        <w:right w:val="none" w:sz="0" w:space="0" w:color="auto"/>
                      </w:divBdr>
                    </w:div>
                    <w:div w:id="841579855">
                      <w:marLeft w:val="0"/>
                      <w:marRight w:val="0"/>
                      <w:marTop w:val="0"/>
                      <w:marBottom w:val="0"/>
                      <w:divBdr>
                        <w:top w:val="none" w:sz="0" w:space="0" w:color="auto"/>
                        <w:left w:val="none" w:sz="0" w:space="0" w:color="auto"/>
                        <w:bottom w:val="none" w:sz="0" w:space="0" w:color="auto"/>
                        <w:right w:val="none" w:sz="0" w:space="0" w:color="auto"/>
                      </w:divBdr>
                    </w:div>
                    <w:div w:id="865948561">
                      <w:marLeft w:val="0"/>
                      <w:marRight w:val="0"/>
                      <w:marTop w:val="0"/>
                      <w:marBottom w:val="0"/>
                      <w:divBdr>
                        <w:top w:val="none" w:sz="0" w:space="0" w:color="auto"/>
                        <w:left w:val="none" w:sz="0" w:space="0" w:color="auto"/>
                        <w:bottom w:val="none" w:sz="0" w:space="0" w:color="auto"/>
                        <w:right w:val="none" w:sz="0" w:space="0" w:color="auto"/>
                      </w:divBdr>
                    </w:div>
                    <w:div w:id="953751872">
                      <w:marLeft w:val="0"/>
                      <w:marRight w:val="0"/>
                      <w:marTop w:val="0"/>
                      <w:marBottom w:val="0"/>
                      <w:divBdr>
                        <w:top w:val="none" w:sz="0" w:space="0" w:color="auto"/>
                        <w:left w:val="none" w:sz="0" w:space="0" w:color="auto"/>
                        <w:bottom w:val="none" w:sz="0" w:space="0" w:color="auto"/>
                        <w:right w:val="none" w:sz="0" w:space="0" w:color="auto"/>
                      </w:divBdr>
                    </w:div>
                    <w:div w:id="1025715097">
                      <w:marLeft w:val="0"/>
                      <w:marRight w:val="0"/>
                      <w:marTop w:val="0"/>
                      <w:marBottom w:val="0"/>
                      <w:divBdr>
                        <w:top w:val="none" w:sz="0" w:space="0" w:color="auto"/>
                        <w:left w:val="none" w:sz="0" w:space="0" w:color="auto"/>
                        <w:bottom w:val="none" w:sz="0" w:space="0" w:color="auto"/>
                        <w:right w:val="none" w:sz="0" w:space="0" w:color="auto"/>
                      </w:divBdr>
                    </w:div>
                    <w:div w:id="1125731582">
                      <w:marLeft w:val="0"/>
                      <w:marRight w:val="0"/>
                      <w:marTop w:val="0"/>
                      <w:marBottom w:val="0"/>
                      <w:divBdr>
                        <w:top w:val="none" w:sz="0" w:space="0" w:color="auto"/>
                        <w:left w:val="none" w:sz="0" w:space="0" w:color="auto"/>
                        <w:bottom w:val="none" w:sz="0" w:space="0" w:color="auto"/>
                        <w:right w:val="none" w:sz="0" w:space="0" w:color="auto"/>
                      </w:divBdr>
                    </w:div>
                    <w:div w:id="1191140373">
                      <w:marLeft w:val="0"/>
                      <w:marRight w:val="0"/>
                      <w:marTop w:val="0"/>
                      <w:marBottom w:val="0"/>
                      <w:divBdr>
                        <w:top w:val="none" w:sz="0" w:space="0" w:color="auto"/>
                        <w:left w:val="none" w:sz="0" w:space="0" w:color="auto"/>
                        <w:bottom w:val="none" w:sz="0" w:space="0" w:color="auto"/>
                        <w:right w:val="none" w:sz="0" w:space="0" w:color="auto"/>
                      </w:divBdr>
                    </w:div>
                    <w:div w:id="1197499077">
                      <w:marLeft w:val="0"/>
                      <w:marRight w:val="0"/>
                      <w:marTop w:val="0"/>
                      <w:marBottom w:val="0"/>
                      <w:divBdr>
                        <w:top w:val="none" w:sz="0" w:space="0" w:color="auto"/>
                        <w:left w:val="none" w:sz="0" w:space="0" w:color="auto"/>
                        <w:bottom w:val="none" w:sz="0" w:space="0" w:color="auto"/>
                        <w:right w:val="none" w:sz="0" w:space="0" w:color="auto"/>
                      </w:divBdr>
                    </w:div>
                    <w:div w:id="1240142398">
                      <w:marLeft w:val="0"/>
                      <w:marRight w:val="0"/>
                      <w:marTop w:val="0"/>
                      <w:marBottom w:val="0"/>
                      <w:divBdr>
                        <w:top w:val="none" w:sz="0" w:space="0" w:color="auto"/>
                        <w:left w:val="none" w:sz="0" w:space="0" w:color="auto"/>
                        <w:bottom w:val="none" w:sz="0" w:space="0" w:color="auto"/>
                        <w:right w:val="none" w:sz="0" w:space="0" w:color="auto"/>
                      </w:divBdr>
                    </w:div>
                    <w:div w:id="1266615139">
                      <w:marLeft w:val="0"/>
                      <w:marRight w:val="0"/>
                      <w:marTop w:val="0"/>
                      <w:marBottom w:val="0"/>
                      <w:divBdr>
                        <w:top w:val="none" w:sz="0" w:space="0" w:color="auto"/>
                        <w:left w:val="none" w:sz="0" w:space="0" w:color="auto"/>
                        <w:bottom w:val="none" w:sz="0" w:space="0" w:color="auto"/>
                        <w:right w:val="none" w:sz="0" w:space="0" w:color="auto"/>
                      </w:divBdr>
                    </w:div>
                    <w:div w:id="1279527863">
                      <w:marLeft w:val="0"/>
                      <w:marRight w:val="0"/>
                      <w:marTop w:val="0"/>
                      <w:marBottom w:val="0"/>
                      <w:divBdr>
                        <w:top w:val="none" w:sz="0" w:space="0" w:color="auto"/>
                        <w:left w:val="none" w:sz="0" w:space="0" w:color="auto"/>
                        <w:bottom w:val="none" w:sz="0" w:space="0" w:color="auto"/>
                        <w:right w:val="none" w:sz="0" w:space="0" w:color="auto"/>
                      </w:divBdr>
                    </w:div>
                    <w:div w:id="1290473003">
                      <w:marLeft w:val="0"/>
                      <w:marRight w:val="0"/>
                      <w:marTop w:val="0"/>
                      <w:marBottom w:val="0"/>
                      <w:divBdr>
                        <w:top w:val="none" w:sz="0" w:space="0" w:color="auto"/>
                        <w:left w:val="none" w:sz="0" w:space="0" w:color="auto"/>
                        <w:bottom w:val="none" w:sz="0" w:space="0" w:color="auto"/>
                        <w:right w:val="none" w:sz="0" w:space="0" w:color="auto"/>
                      </w:divBdr>
                    </w:div>
                    <w:div w:id="1367370758">
                      <w:marLeft w:val="0"/>
                      <w:marRight w:val="0"/>
                      <w:marTop w:val="0"/>
                      <w:marBottom w:val="0"/>
                      <w:divBdr>
                        <w:top w:val="none" w:sz="0" w:space="0" w:color="auto"/>
                        <w:left w:val="none" w:sz="0" w:space="0" w:color="auto"/>
                        <w:bottom w:val="none" w:sz="0" w:space="0" w:color="auto"/>
                        <w:right w:val="none" w:sz="0" w:space="0" w:color="auto"/>
                      </w:divBdr>
                    </w:div>
                    <w:div w:id="1492136303">
                      <w:marLeft w:val="0"/>
                      <w:marRight w:val="0"/>
                      <w:marTop w:val="0"/>
                      <w:marBottom w:val="0"/>
                      <w:divBdr>
                        <w:top w:val="none" w:sz="0" w:space="0" w:color="auto"/>
                        <w:left w:val="none" w:sz="0" w:space="0" w:color="auto"/>
                        <w:bottom w:val="none" w:sz="0" w:space="0" w:color="auto"/>
                        <w:right w:val="none" w:sz="0" w:space="0" w:color="auto"/>
                      </w:divBdr>
                    </w:div>
                    <w:div w:id="1524247857">
                      <w:marLeft w:val="0"/>
                      <w:marRight w:val="0"/>
                      <w:marTop w:val="0"/>
                      <w:marBottom w:val="0"/>
                      <w:divBdr>
                        <w:top w:val="none" w:sz="0" w:space="0" w:color="auto"/>
                        <w:left w:val="none" w:sz="0" w:space="0" w:color="auto"/>
                        <w:bottom w:val="none" w:sz="0" w:space="0" w:color="auto"/>
                        <w:right w:val="none" w:sz="0" w:space="0" w:color="auto"/>
                      </w:divBdr>
                    </w:div>
                    <w:div w:id="1585141609">
                      <w:marLeft w:val="0"/>
                      <w:marRight w:val="0"/>
                      <w:marTop w:val="0"/>
                      <w:marBottom w:val="0"/>
                      <w:divBdr>
                        <w:top w:val="none" w:sz="0" w:space="0" w:color="auto"/>
                        <w:left w:val="none" w:sz="0" w:space="0" w:color="auto"/>
                        <w:bottom w:val="none" w:sz="0" w:space="0" w:color="auto"/>
                        <w:right w:val="none" w:sz="0" w:space="0" w:color="auto"/>
                      </w:divBdr>
                    </w:div>
                    <w:div w:id="1608924880">
                      <w:marLeft w:val="0"/>
                      <w:marRight w:val="0"/>
                      <w:marTop w:val="0"/>
                      <w:marBottom w:val="0"/>
                      <w:divBdr>
                        <w:top w:val="none" w:sz="0" w:space="0" w:color="auto"/>
                        <w:left w:val="none" w:sz="0" w:space="0" w:color="auto"/>
                        <w:bottom w:val="none" w:sz="0" w:space="0" w:color="auto"/>
                        <w:right w:val="none" w:sz="0" w:space="0" w:color="auto"/>
                      </w:divBdr>
                    </w:div>
                    <w:div w:id="1762023183">
                      <w:marLeft w:val="0"/>
                      <w:marRight w:val="0"/>
                      <w:marTop w:val="0"/>
                      <w:marBottom w:val="0"/>
                      <w:divBdr>
                        <w:top w:val="none" w:sz="0" w:space="0" w:color="auto"/>
                        <w:left w:val="none" w:sz="0" w:space="0" w:color="auto"/>
                        <w:bottom w:val="none" w:sz="0" w:space="0" w:color="auto"/>
                        <w:right w:val="none" w:sz="0" w:space="0" w:color="auto"/>
                      </w:divBdr>
                    </w:div>
                    <w:div w:id="1791127417">
                      <w:marLeft w:val="0"/>
                      <w:marRight w:val="0"/>
                      <w:marTop w:val="0"/>
                      <w:marBottom w:val="0"/>
                      <w:divBdr>
                        <w:top w:val="none" w:sz="0" w:space="0" w:color="auto"/>
                        <w:left w:val="none" w:sz="0" w:space="0" w:color="auto"/>
                        <w:bottom w:val="none" w:sz="0" w:space="0" w:color="auto"/>
                        <w:right w:val="none" w:sz="0" w:space="0" w:color="auto"/>
                      </w:divBdr>
                    </w:div>
                    <w:div w:id="1806459460">
                      <w:marLeft w:val="0"/>
                      <w:marRight w:val="0"/>
                      <w:marTop w:val="0"/>
                      <w:marBottom w:val="0"/>
                      <w:divBdr>
                        <w:top w:val="none" w:sz="0" w:space="0" w:color="auto"/>
                        <w:left w:val="none" w:sz="0" w:space="0" w:color="auto"/>
                        <w:bottom w:val="none" w:sz="0" w:space="0" w:color="auto"/>
                        <w:right w:val="none" w:sz="0" w:space="0" w:color="auto"/>
                      </w:divBdr>
                    </w:div>
                    <w:div w:id="1822261207">
                      <w:marLeft w:val="0"/>
                      <w:marRight w:val="0"/>
                      <w:marTop w:val="0"/>
                      <w:marBottom w:val="0"/>
                      <w:divBdr>
                        <w:top w:val="none" w:sz="0" w:space="0" w:color="auto"/>
                        <w:left w:val="none" w:sz="0" w:space="0" w:color="auto"/>
                        <w:bottom w:val="none" w:sz="0" w:space="0" w:color="auto"/>
                        <w:right w:val="none" w:sz="0" w:space="0" w:color="auto"/>
                      </w:divBdr>
                    </w:div>
                    <w:div w:id="1921327309">
                      <w:marLeft w:val="0"/>
                      <w:marRight w:val="0"/>
                      <w:marTop w:val="0"/>
                      <w:marBottom w:val="0"/>
                      <w:divBdr>
                        <w:top w:val="none" w:sz="0" w:space="0" w:color="auto"/>
                        <w:left w:val="none" w:sz="0" w:space="0" w:color="auto"/>
                        <w:bottom w:val="none" w:sz="0" w:space="0" w:color="auto"/>
                        <w:right w:val="none" w:sz="0" w:space="0" w:color="auto"/>
                      </w:divBdr>
                    </w:div>
                    <w:div w:id="1978758670">
                      <w:marLeft w:val="0"/>
                      <w:marRight w:val="0"/>
                      <w:marTop w:val="0"/>
                      <w:marBottom w:val="0"/>
                      <w:divBdr>
                        <w:top w:val="none" w:sz="0" w:space="0" w:color="auto"/>
                        <w:left w:val="none" w:sz="0" w:space="0" w:color="auto"/>
                        <w:bottom w:val="none" w:sz="0" w:space="0" w:color="auto"/>
                        <w:right w:val="none" w:sz="0" w:space="0" w:color="auto"/>
                      </w:divBdr>
                    </w:div>
                    <w:div w:id="2012759652">
                      <w:marLeft w:val="0"/>
                      <w:marRight w:val="0"/>
                      <w:marTop w:val="0"/>
                      <w:marBottom w:val="0"/>
                      <w:divBdr>
                        <w:top w:val="none" w:sz="0" w:space="0" w:color="auto"/>
                        <w:left w:val="none" w:sz="0" w:space="0" w:color="auto"/>
                        <w:bottom w:val="none" w:sz="0" w:space="0" w:color="auto"/>
                        <w:right w:val="none" w:sz="0" w:space="0" w:color="auto"/>
                      </w:divBdr>
                    </w:div>
                    <w:div w:id="2022854879">
                      <w:marLeft w:val="0"/>
                      <w:marRight w:val="0"/>
                      <w:marTop w:val="0"/>
                      <w:marBottom w:val="0"/>
                      <w:divBdr>
                        <w:top w:val="none" w:sz="0" w:space="0" w:color="auto"/>
                        <w:left w:val="none" w:sz="0" w:space="0" w:color="auto"/>
                        <w:bottom w:val="none" w:sz="0" w:space="0" w:color="auto"/>
                        <w:right w:val="none" w:sz="0" w:space="0" w:color="auto"/>
                      </w:divBdr>
                    </w:div>
                    <w:div w:id="20368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61764">
      <w:bodyDiv w:val="1"/>
      <w:marLeft w:val="0"/>
      <w:marRight w:val="0"/>
      <w:marTop w:val="0"/>
      <w:marBottom w:val="0"/>
      <w:divBdr>
        <w:top w:val="none" w:sz="0" w:space="0" w:color="auto"/>
        <w:left w:val="none" w:sz="0" w:space="0" w:color="auto"/>
        <w:bottom w:val="none" w:sz="0" w:space="0" w:color="auto"/>
        <w:right w:val="none" w:sz="0" w:space="0" w:color="auto"/>
      </w:divBdr>
    </w:div>
    <w:div w:id="379327199">
      <w:bodyDiv w:val="1"/>
      <w:marLeft w:val="0"/>
      <w:marRight w:val="0"/>
      <w:marTop w:val="0"/>
      <w:marBottom w:val="0"/>
      <w:divBdr>
        <w:top w:val="none" w:sz="0" w:space="0" w:color="auto"/>
        <w:left w:val="none" w:sz="0" w:space="0" w:color="auto"/>
        <w:bottom w:val="none" w:sz="0" w:space="0" w:color="auto"/>
        <w:right w:val="none" w:sz="0" w:space="0" w:color="auto"/>
      </w:divBdr>
      <w:divsChild>
        <w:div w:id="262106015">
          <w:marLeft w:val="0"/>
          <w:marRight w:val="0"/>
          <w:marTop w:val="0"/>
          <w:marBottom w:val="0"/>
          <w:divBdr>
            <w:top w:val="none" w:sz="0" w:space="0" w:color="auto"/>
            <w:left w:val="none" w:sz="0" w:space="0" w:color="auto"/>
            <w:bottom w:val="none" w:sz="0" w:space="0" w:color="auto"/>
            <w:right w:val="none" w:sz="0" w:space="0" w:color="auto"/>
          </w:divBdr>
        </w:div>
        <w:div w:id="359479945">
          <w:marLeft w:val="0"/>
          <w:marRight w:val="0"/>
          <w:marTop w:val="0"/>
          <w:marBottom w:val="0"/>
          <w:divBdr>
            <w:top w:val="none" w:sz="0" w:space="0" w:color="auto"/>
            <w:left w:val="none" w:sz="0" w:space="0" w:color="auto"/>
            <w:bottom w:val="none" w:sz="0" w:space="0" w:color="auto"/>
            <w:right w:val="none" w:sz="0" w:space="0" w:color="auto"/>
          </w:divBdr>
        </w:div>
        <w:div w:id="524946245">
          <w:marLeft w:val="0"/>
          <w:marRight w:val="0"/>
          <w:marTop w:val="0"/>
          <w:marBottom w:val="0"/>
          <w:divBdr>
            <w:top w:val="none" w:sz="0" w:space="0" w:color="auto"/>
            <w:left w:val="none" w:sz="0" w:space="0" w:color="auto"/>
            <w:bottom w:val="none" w:sz="0" w:space="0" w:color="auto"/>
            <w:right w:val="none" w:sz="0" w:space="0" w:color="auto"/>
          </w:divBdr>
        </w:div>
        <w:div w:id="697001936">
          <w:marLeft w:val="0"/>
          <w:marRight w:val="0"/>
          <w:marTop w:val="0"/>
          <w:marBottom w:val="0"/>
          <w:divBdr>
            <w:top w:val="none" w:sz="0" w:space="0" w:color="auto"/>
            <w:left w:val="none" w:sz="0" w:space="0" w:color="auto"/>
            <w:bottom w:val="none" w:sz="0" w:space="0" w:color="auto"/>
            <w:right w:val="none" w:sz="0" w:space="0" w:color="auto"/>
          </w:divBdr>
        </w:div>
        <w:div w:id="957564770">
          <w:marLeft w:val="0"/>
          <w:marRight w:val="0"/>
          <w:marTop w:val="0"/>
          <w:marBottom w:val="0"/>
          <w:divBdr>
            <w:top w:val="none" w:sz="0" w:space="0" w:color="auto"/>
            <w:left w:val="none" w:sz="0" w:space="0" w:color="auto"/>
            <w:bottom w:val="none" w:sz="0" w:space="0" w:color="auto"/>
            <w:right w:val="none" w:sz="0" w:space="0" w:color="auto"/>
          </w:divBdr>
        </w:div>
        <w:div w:id="1326712726">
          <w:marLeft w:val="0"/>
          <w:marRight w:val="0"/>
          <w:marTop w:val="0"/>
          <w:marBottom w:val="0"/>
          <w:divBdr>
            <w:top w:val="none" w:sz="0" w:space="0" w:color="auto"/>
            <w:left w:val="none" w:sz="0" w:space="0" w:color="auto"/>
            <w:bottom w:val="none" w:sz="0" w:space="0" w:color="auto"/>
            <w:right w:val="none" w:sz="0" w:space="0" w:color="auto"/>
          </w:divBdr>
        </w:div>
        <w:div w:id="1358116259">
          <w:marLeft w:val="0"/>
          <w:marRight w:val="0"/>
          <w:marTop w:val="0"/>
          <w:marBottom w:val="0"/>
          <w:divBdr>
            <w:top w:val="none" w:sz="0" w:space="0" w:color="auto"/>
            <w:left w:val="none" w:sz="0" w:space="0" w:color="auto"/>
            <w:bottom w:val="none" w:sz="0" w:space="0" w:color="auto"/>
            <w:right w:val="none" w:sz="0" w:space="0" w:color="auto"/>
          </w:divBdr>
        </w:div>
        <w:div w:id="1375155478">
          <w:marLeft w:val="0"/>
          <w:marRight w:val="0"/>
          <w:marTop w:val="0"/>
          <w:marBottom w:val="0"/>
          <w:divBdr>
            <w:top w:val="none" w:sz="0" w:space="0" w:color="auto"/>
            <w:left w:val="none" w:sz="0" w:space="0" w:color="auto"/>
            <w:bottom w:val="none" w:sz="0" w:space="0" w:color="auto"/>
            <w:right w:val="none" w:sz="0" w:space="0" w:color="auto"/>
          </w:divBdr>
        </w:div>
        <w:div w:id="1536386274">
          <w:marLeft w:val="0"/>
          <w:marRight w:val="0"/>
          <w:marTop w:val="0"/>
          <w:marBottom w:val="0"/>
          <w:divBdr>
            <w:top w:val="none" w:sz="0" w:space="0" w:color="auto"/>
            <w:left w:val="none" w:sz="0" w:space="0" w:color="auto"/>
            <w:bottom w:val="none" w:sz="0" w:space="0" w:color="auto"/>
            <w:right w:val="none" w:sz="0" w:space="0" w:color="auto"/>
          </w:divBdr>
        </w:div>
        <w:div w:id="1801535153">
          <w:marLeft w:val="0"/>
          <w:marRight w:val="0"/>
          <w:marTop w:val="0"/>
          <w:marBottom w:val="0"/>
          <w:divBdr>
            <w:top w:val="none" w:sz="0" w:space="0" w:color="auto"/>
            <w:left w:val="none" w:sz="0" w:space="0" w:color="auto"/>
            <w:bottom w:val="none" w:sz="0" w:space="0" w:color="auto"/>
            <w:right w:val="none" w:sz="0" w:space="0" w:color="auto"/>
          </w:divBdr>
        </w:div>
      </w:divsChild>
    </w:div>
    <w:div w:id="385421283">
      <w:bodyDiv w:val="1"/>
      <w:marLeft w:val="0"/>
      <w:marRight w:val="0"/>
      <w:marTop w:val="0"/>
      <w:marBottom w:val="0"/>
      <w:divBdr>
        <w:top w:val="none" w:sz="0" w:space="0" w:color="auto"/>
        <w:left w:val="none" w:sz="0" w:space="0" w:color="auto"/>
        <w:bottom w:val="none" w:sz="0" w:space="0" w:color="auto"/>
        <w:right w:val="none" w:sz="0" w:space="0" w:color="auto"/>
      </w:divBdr>
    </w:div>
    <w:div w:id="386415108">
      <w:bodyDiv w:val="1"/>
      <w:marLeft w:val="0"/>
      <w:marRight w:val="0"/>
      <w:marTop w:val="0"/>
      <w:marBottom w:val="0"/>
      <w:divBdr>
        <w:top w:val="none" w:sz="0" w:space="0" w:color="auto"/>
        <w:left w:val="none" w:sz="0" w:space="0" w:color="auto"/>
        <w:bottom w:val="none" w:sz="0" w:space="0" w:color="auto"/>
        <w:right w:val="none" w:sz="0" w:space="0" w:color="auto"/>
      </w:divBdr>
    </w:div>
    <w:div w:id="386489885">
      <w:bodyDiv w:val="1"/>
      <w:marLeft w:val="0"/>
      <w:marRight w:val="0"/>
      <w:marTop w:val="0"/>
      <w:marBottom w:val="0"/>
      <w:divBdr>
        <w:top w:val="none" w:sz="0" w:space="0" w:color="auto"/>
        <w:left w:val="none" w:sz="0" w:space="0" w:color="auto"/>
        <w:bottom w:val="none" w:sz="0" w:space="0" w:color="auto"/>
        <w:right w:val="none" w:sz="0" w:space="0" w:color="auto"/>
      </w:divBdr>
    </w:div>
    <w:div w:id="386533519">
      <w:bodyDiv w:val="1"/>
      <w:marLeft w:val="0"/>
      <w:marRight w:val="0"/>
      <w:marTop w:val="0"/>
      <w:marBottom w:val="0"/>
      <w:divBdr>
        <w:top w:val="none" w:sz="0" w:space="0" w:color="auto"/>
        <w:left w:val="none" w:sz="0" w:space="0" w:color="auto"/>
        <w:bottom w:val="none" w:sz="0" w:space="0" w:color="auto"/>
        <w:right w:val="none" w:sz="0" w:space="0" w:color="auto"/>
      </w:divBdr>
    </w:div>
    <w:div w:id="386800411">
      <w:bodyDiv w:val="1"/>
      <w:marLeft w:val="0"/>
      <w:marRight w:val="0"/>
      <w:marTop w:val="0"/>
      <w:marBottom w:val="0"/>
      <w:divBdr>
        <w:top w:val="none" w:sz="0" w:space="0" w:color="auto"/>
        <w:left w:val="none" w:sz="0" w:space="0" w:color="auto"/>
        <w:bottom w:val="none" w:sz="0" w:space="0" w:color="auto"/>
        <w:right w:val="none" w:sz="0" w:space="0" w:color="auto"/>
      </w:divBdr>
    </w:div>
    <w:div w:id="387996326">
      <w:bodyDiv w:val="1"/>
      <w:marLeft w:val="0"/>
      <w:marRight w:val="0"/>
      <w:marTop w:val="0"/>
      <w:marBottom w:val="0"/>
      <w:divBdr>
        <w:top w:val="none" w:sz="0" w:space="0" w:color="auto"/>
        <w:left w:val="none" w:sz="0" w:space="0" w:color="auto"/>
        <w:bottom w:val="none" w:sz="0" w:space="0" w:color="auto"/>
        <w:right w:val="none" w:sz="0" w:space="0" w:color="auto"/>
      </w:divBdr>
    </w:div>
    <w:div w:id="388961888">
      <w:bodyDiv w:val="1"/>
      <w:marLeft w:val="0"/>
      <w:marRight w:val="0"/>
      <w:marTop w:val="0"/>
      <w:marBottom w:val="0"/>
      <w:divBdr>
        <w:top w:val="none" w:sz="0" w:space="0" w:color="auto"/>
        <w:left w:val="none" w:sz="0" w:space="0" w:color="auto"/>
        <w:bottom w:val="none" w:sz="0" w:space="0" w:color="auto"/>
        <w:right w:val="none" w:sz="0" w:space="0" w:color="auto"/>
      </w:divBdr>
    </w:div>
    <w:div w:id="389305281">
      <w:bodyDiv w:val="1"/>
      <w:marLeft w:val="0"/>
      <w:marRight w:val="0"/>
      <w:marTop w:val="0"/>
      <w:marBottom w:val="0"/>
      <w:divBdr>
        <w:top w:val="none" w:sz="0" w:space="0" w:color="auto"/>
        <w:left w:val="none" w:sz="0" w:space="0" w:color="auto"/>
        <w:bottom w:val="none" w:sz="0" w:space="0" w:color="auto"/>
        <w:right w:val="none" w:sz="0" w:space="0" w:color="auto"/>
      </w:divBdr>
    </w:div>
    <w:div w:id="393359518">
      <w:bodyDiv w:val="1"/>
      <w:marLeft w:val="0"/>
      <w:marRight w:val="0"/>
      <w:marTop w:val="0"/>
      <w:marBottom w:val="0"/>
      <w:divBdr>
        <w:top w:val="none" w:sz="0" w:space="0" w:color="auto"/>
        <w:left w:val="none" w:sz="0" w:space="0" w:color="auto"/>
        <w:bottom w:val="none" w:sz="0" w:space="0" w:color="auto"/>
        <w:right w:val="none" w:sz="0" w:space="0" w:color="auto"/>
      </w:divBdr>
      <w:divsChild>
        <w:div w:id="1779058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827220">
              <w:marLeft w:val="0"/>
              <w:marRight w:val="0"/>
              <w:marTop w:val="0"/>
              <w:marBottom w:val="0"/>
              <w:divBdr>
                <w:top w:val="none" w:sz="0" w:space="0" w:color="auto"/>
                <w:left w:val="none" w:sz="0" w:space="0" w:color="auto"/>
                <w:bottom w:val="none" w:sz="0" w:space="0" w:color="auto"/>
                <w:right w:val="none" w:sz="0" w:space="0" w:color="auto"/>
              </w:divBdr>
              <w:divsChild>
                <w:div w:id="720785092">
                  <w:marLeft w:val="0"/>
                  <w:marRight w:val="0"/>
                  <w:marTop w:val="0"/>
                  <w:marBottom w:val="0"/>
                  <w:divBdr>
                    <w:top w:val="none" w:sz="0" w:space="0" w:color="auto"/>
                    <w:left w:val="none" w:sz="0" w:space="0" w:color="auto"/>
                    <w:bottom w:val="none" w:sz="0" w:space="0" w:color="auto"/>
                    <w:right w:val="none" w:sz="0" w:space="0" w:color="auto"/>
                  </w:divBdr>
                  <w:divsChild>
                    <w:div w:id="1693804676">
                      <w:marLeft w:val="0"/>
                      <w:marRight w:val="0"/>
                      <w:marTop w:val="0"/>
                      <w:marBottom w:val="0"/>
                      <w:divBdr>
                        <w:top w:val="none" w:sz="0" w:space="0" w:color="auto"/>
                        <w:left w:val="none" w:sz="0" w:space="0" w:color="auto"/>
                        <w:bottom w:val="none" w:sz="0" w:space="0" w:color="auto"/>
                        <w:right w:val="none" w:sz="0" w:space="0" w:color="auto"/>
                      </w:divBdr>
                      <w:divsChild>
                        <w:div w:id="500464951">
                          <w:marLeft w:val="0"/>
                          <w:marRight w:val="0"/>
                          <w:marTop w:val="0"/>
                          <w:marBottom w:val="0"/>
                          <w:divBdr>
                            <w:top w:val="none" w:sz="0" w:space="0" w:color="auto"/>
                            <w:left w:val="none" w:sz="0" w:space="0" w:color="auto"/>
                            <w:bottom w:val="none" w:sz="0" w:space="0" w:color="auto"/>
                            <w:right w:val="none" w:sz="0" w:space="0" w:color="auto"/>
                          </w:divBdr>
                          <w:divsChild>
                            <w:div w:id="260068302">
                              <w:marLeft w:val="0"/>
                              <w:marRight w:val="0"/>
                              <w:marTop w:val="0"/>
                              <w:marBottom w:val="0"/>
                              <w:divBdr>
                                <w:top w:val="none" w:sz="0" w:space="0" w:color="auto"/>
                                <w:left w:val="none" w:sz="0" w:space="0" w:color="auto"/>
                                <w:bottom w:val="none" w:sz="0" w:space="0" w:color="auto"/>
                                <w:right w:val="none" w:sz="0" w:space="0" w:color="auto"/>
                              </w:divBdr>
                            </w:div>
                            <w:div w:id="294339275">
                              <w:marLeft w:val="0"/>
                              <w:marRight w:val="0"/>
                              <w:marTop w:val="0"/>
                              <w:marBottom w:val="0"/>
                              <w:divBdr>
                                <w:top w:val="none" w:sz="0" w:space="0" w:color="auto"/>
                                <w:left w:val="none" w:sz="0" w:space="0" w:color="auto"/>
                                <w:bottom w:val="none" w:sz="0" w:space="0" w:color="auto"/>
                                <w:right w:val="none" w:sz="0" w:space="0" w:color="auto"/>
                              </w:divBdr>
                            </w:div>
                            <w:div w:id="310064104">
                              <w:marLeft w:val="0"/>
                              <w:marRight w:val="0"/>
                              <w:marTop w:val="0"/>
                              <w:marBottom w:val="0"/>
                              <w:divBdr>
                                <w:top w:val="none" w:sz="0" w:space="0" w:color="auto"/>
                                <w:left w:val="none" w:sz="0" w:space="0" w:color="auto"/>
                                <w:bottom w:val="none" w:sz="0" w:space="0" w:color="auto"/>
                                <w:right w:val="none" w:sz="0" w:space="0" w:color="auto"/>
                              </w:divBdr>
                            </w:div>
                            <w:div w:id="416827133">
                              <w:marLeft w:val="0"/>
                              <w:marRight w:val="0"/>
                              <w:marTop w:val="0"/>
                              <w:marBottom w:val="0"/>
                              <w:divBdr>
                                <w:top w:val="none" w:sz="0" w:space="0" w:color="auto"/>
                                <w:left w:val="none" w:sz="0" w:space="0" w:color="auto"/>
                                <w:bottom w:val="none" w:sz="0" w:space="0" w:color="auto"/>
                                <w:right w:val="none" w:sz="0" w:space="0" w:color="auto"/>
                              </w:divBdr>
                            </w:div>
                            <w:div w:id="417094428">
                              <w:marLeft w:val="0"/>
                              <w:marRight w:val="0"/>
                              <w:marTop w:val="0"/>
                              <w:marBottom w:val="0"/>
                              <w:divBdr>
                                <w:top w:val="none" w:sz="0" w:space="0" w:color="auto"/>
                                <w:left w:val="none" w:sz="0" w:space="0" w:color="auto"/>
                                <w:bottom w:val="none" w:sz="0" w:space="0" w:color="auto"/>
                                <w:right w:val="none" w:sz="0" w:space="0" w:color="auto"/>
                              </w:divBdr>
                            </w:div>
                            <w:div w:id="456144781">
                              <w:marLeft w:val="0"/>
                              <w:marRight w:val="0"/>
                              <w:marTop w:val="0"/>
                              <w:marBottom w:val="0"/>
                              <w:divBdr>
                                <w:top w:val="none" w:sz="0" w:space="0" w:color="auto"/>
                                <w:left w:val="none" w:sz="0" w:space="0" w:color="auto"/>
                                <w:bottom w:val="none" w:sz="0" w:space="0" w:color="auto"/>
                                <w:right w:val="none" w:sz="0" w:space="0" w:color="auto"/>
                              </w:divBdr>
                            </w:div>
                            <w:div w:id="510531106">
                              <w:marLeft w:val="0"/>
                              <w:marRight w:val="0"/>
                              <w:marTop w:val="0"/>
                              <w:marBottom w:val="0"/>
                              <w:divBdr>
                                <w:top w:val="none" w:sz="0" w:space="0" w:color="auto"/>
                                <w:left w:val="none" w:sz="0" w:space="0" w:color="auto"/>
                                <w:bottom w:val="none" w:sz="0" w:space="0" w:color="auto"/>
                                <w:right w:val="none" w:sz="0" w:space="0" w:color="auto"/>
                              </w:divBdr>
                            </w:div>
                            <w:div w:id="585381780">
                              <w:marLeft w:val="0"/>
                              <w:marRight w:val="0"/>
                              <w:marTop w:val="0"/>
                              <w:marBottom w:val="0"/>
                              <w:divBdr>
                                <w:top w:val="none" w:sz="0" w:space="0" w:color="auto"/>
                                <w:left w:val="none" w:sz="0" w:space="0" w:color="auto"/>
                                <w:bottom w:val="none" w:sz="0" w:space="0" w:color="auto"/>
                                <w:right w:val="none" w:sz="0" w:space="0" w:color="auto"/>
                              </w:divBdr>
                            </w:div>
                            <w:div w:id="654837627">
                              <w:marLeft w:val="0"/>
                              <w:marRight w:val="0"/>
                              <w:marTop w:val="0"/>
                              <w:marBottom w:val="0"/>
                              <w:divBdr>
                                <w:top w:val="none" w:sz="0" w:space="0" w:color="auto"/>
                                <w:left w:val="none" w:sz="0" w:space="0" w:color="auto"/>
                                <w:bottom w:val="none" w:sz="0" w:space="0" w:color="auto"/>
                                <w:right w:val="none" w:sz="0" w:space="0" w:color="auto"/>
                              </w:divBdr>
                            </w:div>
                            <w:div w:id="678116002">
                              <w:marLeft w:val="0"/>
                              <w:marRight w:val="0"/>
                              <w:marTop w:val="0"/>
                              <w:marBottom w:val="0"/>
                              <w:divBdr>
                                <w:top w:val="none" w:sz="0" w:space="0" w:color="auto"/>
                                <w:left w:val="none" w:sz="0" w:space="0" w:color="auto"/>
                                <w:bottom w:val="none" w:sz="0" w:space="0" w:color="auto"/>
                                <w:right w:val="none" w:sz="0" w:space="0" w:color="auto"/>
                              </w:divBdr>
                            </w:div>
                            <w:div w:id="767120209">
                              <w:marLeft w:val="0"/>
                              <w:marRight w:val="0"/>
                              <w:marTop w:val="0"/>
                              <w:marBottom w:val="0"/>
                              <w:divBdr>
                                <w:top w:val="none" w:sz="0" w:space="0" w:color="auto"/>
                                <w:left w:val="none" w:sz="0" w:space="0" w:color="auto"/>
                                <w:bottom w:val="none" w:sz="0" w:space="0" w:color="auto"/>
                                <w:right w:val="none" w:sz="0" w:space="0" w:color="auto"/>
                              </w:divBdr>
                            </w:div>
                            <w:div w:id="846990457">
                              <w:marLeft w:val="0"/>
                              <w:marRight w:val="0"/>
                              <w:marTop w:val="0"/>
                              <w:marBottom w:val="0"/>
                              <w:divBdr>
                                <w:top w:val="none" w:sz="0" w:space="0" w:color="auto"/>
                                <w:left w:val="none" w:sz="0" w:space="0" w:color="auto"/>
                                <w:bottom w:val="none" w:sz="0" w:space="0" w:color="auto"/>
                                <w:right w:val="none" w:sz="0" w:space="0" w:color="auto"/>
                              </w:divBdr>
                            </w:div>
                            <w:div w:id="937952286">
                              <w:marLeft w:val="0"/>
                              <w:marRight w:val="0"/>
                              <w:marTop w:val="0"/>
                              <w:marBottom w:val="0"/>
                              <w:divBdr>
                                <w:top w:val="none" w:sz="0" w:space="0" w:color="auto"/>
                                <w:left w:val="none" w:sz="0" w:space="0" w:color="auto"/>
                                <w:bottom w:val="none" w:sz="0" w:space="0" w:color="auto"/>
                                <w:right w:val="none" w:sz="0" w:space="0" w:color="auto"/>
                              </w:divBdr>
                            </w:div>
                            <w:div w:id="976379718">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1324043906">
                              <w:marLeft w:val="0"/>
                              <w:marRight w:val="0"/>
                              <w:marTop w:val="0"/>
                              <w:marBottom w:val="0"/>
                              <w:divBdr>
                                <w:top w:val="none" w:sz="0" w:space="0" w:color="auto"/>
                                <w:left w:val="none" w:sz="0" w:space="0" w:color="auto"/>
                                <w:bottom w:val="none" w:sz="0" w:space="0" w:color="auto"/>
                                <w:right w:val="none" w:sz="0" w:space="0" w:color="auto"/>
                              </w:divBdr>
                            </w:div>
                            <w:div w:id="1382023330">
                              <w:marLeft w:val="0"/>
                              <w:marRight w:val="0"/>
                              <w:marTop w:val="0"/>
                              <w:marBottom w:val="0"/>
                              <w:divBdr>
                                <w:top w:val="none" w:sz="0" w:space="0" w:color="auto"/>
                                <w:left w:val="none" w:sz="0" w:space="0" w:color="auto"/>
                                <w:bottom w:val="none" w:sz="0" w:space="0" w:color="auto"/>
                                <w:right w:val="none" w:sz="0" w:space="0" w:color="auto"/>
                              </w:divBdr>
                            </w:div>
                            <w:div w:id="1413357238">
                              <w:marLeft w:val="0"/>
                              <w:marRight w:val="0"/>
                              <w:marTop w:val="0"/>
                              <w:marBottom w:val="0"/>
                              <w:divBdr>
                                <w:top w:val="none" w:sz="0" w:space="0" w:color="auto"/>
                                <w:left w:val="none" w:sz="0" w:space="0" w:color="auto"/>
                                <w:bottom w:val="none" w:sz="0" w:space="0" w:color="auto"/>
                                <w:right w:val="none" w:sz="0" w:space="0" w:color="auto"/>
                              </w:divBdr>
                            </w:div>
                            <w:div w:id="1436709021">
                              <w:marLeft w:val="0"/>
                              <w:marRight w:val="0"/>
                              <w:marTop w:val="0"/>
                              <w:marBottom w:val="0"/>
                              <w:divBdr>
                                <w:top w:val="none" w:sz="0" w:space="0" w:color="auto"/>
                                <w:left w:val="none" w:sz="0" w:space="0" w:color="auto"/>
                                <w:bottom w:val="none" w:sz="0" w:space="0" w:color="auto"/>
                                <w:right w:val="none" w:sz="0" w:space="0" w:color="auto"/>
                              </w:divBdr>
                            </w:div>
                            <w:div w:id="1467890022">
                              <w:marLeft w:val="0"/>
                              <w:marRight w:val="0"/>
                              <w:marTop w:val="0"/>
                              <w:marBottom w:val="0"/>
                              <w:divBdr>
                                <w:top w:val="none" w:sz="0" w:space="0" w:color="auto"/>
                                <w:left w:val="none" w:sz="0" w:space="0" w:color="auto"/>
                                <w:bottom w:val="none" w:sz="0" w:space="0" w:color="auto"/>
                                <w:right w:val="none" w:sz="0" w:space="0" w:color="auto"/>
                              </w:divBdr>
                            </w:div>
                            <w:div w:id="1534419622">
                              <w:marLeft w:val="0"/>
                              <w:marRight w:val="0"/>
                              <w:marTop w:val="0"/>
                              <w:marBottom w:val="0"/>
                              <w:divBdr>
                                <w:top w:val="none" w:sz="0" w:space="0" w:color="auto"/>
                                <w:left w:val="none" w:sz="0" w:space="0" w:color="auto"/>
                                <w:bottom w:val="none" w:sz="0" w:space="0" w:color="auto"/>
                                <w:right w:val="none" w:sz="0" w:space="0" w:color="auto"/>
                              </w:divBdr>
                            </w:div>
                            <w:div w:id="1575580453">
                              <w:marLeft w:val="0"/>
                              <w:marRight w:val="0"/>
                              <w:marTop w:val="0"/>
                              <w:marBottom w:val="0"/>
                              <w:divBdr>
                                <w:top w:val="none" w:sz="0" w:space="0" w:color="auto"/>
                                <w:left w:val="none" w:sz="0" w:space="0" w:color="auto"/>
                                <w:bottom w:val="none" w:sz="0" w:space="0" w:color="auto"/>
                                <w:right w:val="none" w:sz="0" w:space="0" w:color="auto"/>
                              </w:divBdr>
                            </w:div>
                            <w:div w:id="1657877152">
                              <w:marLeft w:val="0"/>
                              <w:marRight w:val="0"/>
                              <w:marTop w:val="0"/>
                              <w:marBottom w:val="0"/>
                              <w:divBdr>
                                <w:top w:val="none" w:sz="0" w:space="0" w:color="auto"/>
                                <w:left w:val="none" w:sz="0" w:space="0" w:color="auto"/>
                                <w:bottom w:val="none" w:sz="0" w:space="0" w:color="auto"/>
                                <w:right w:val="none" w:sz="0" w:space="0" w:color="auto"/>
                              </w:divBdr>
                            </w:div>
                            <w:div w:id="1673413936">
                              <w:marLeft w:val="0"/>
                              <w:marRight w:val="0"/>
                              <w:marTop w:val="0"/>
                              <w:marBottom w:val="0"/>
                              <w:divBdr>
                                <w:top w:val="none" w:sz="0" w:space="0" w:color="auto"/>
                                <w:left w:val="none" w:sz="0" w:space="0" w:color="auto"/>
                                <w:bottom w:val="none" w:sz="0" w:space="0" w:color="auto"/>
                                <w:right w:val="none" w:sz="0" w:space="0" w:color="auto"/>
                              </w:divBdr>
                            </w:div>
                            <w:div w:id="1696228101">
                              <w:marLeft w:val="0"/>
                              <w:marRight w:val="0"/>
                              <w:marTop w:val="0"/>
                              <w:marBottom w:val="0"/>
                              <w:divBdr>
                                <w:top w:val="none" w:sz="0" w:space="0" w:color="auto"/>
                                <w:left w:val="none" w:sz="0" w:space="0" w:color="auto"/>
                                <w:bottom w:val="none" w:sz="0" w:space="0" w:color="auto"/>
                                <w:right w:val="none" w:sz="0" w:space="0" w:color="auto"/>
                              </w:divBdr>
                            </w:div>
                            <w:div w:id="1755514824">
                              <w:marLeft w:val="0"/>
                              <w:marRight w:val="0"/>
                              <w:marTop w:val="0"/>
                              <w:marBottom w:val="0"/>
                              <w:divBdr>
                                <w:top w:val="none" w:sz="0" w:space="0" w:color="auto"/>
                                <w:left w:val="none" w:sz="0" w:space="0" w:color="auto"/>
                                <w:bottom w:val="none" w:sz="0" w:space="0" w:color="auto"/>
                                <w:right w:val="none" w:sz="0" w:space="0" w:color="auto"/>
                              </w:divBdr>
                            </w:div>
                            <w:div w:id="1756588464">
                              <w:marLeft w:val="0"/>
                              <w:marRight w:val="0"/>
                              <w:marTop w:val="0"/>
                              <w:marBottom w:val="0"/>
                              <w:divBdr>
                                <w:top w:val="none" w:sz="0" w:space="0" w:color="auto"/>
                                <w:left w:val="none" w:sz="0" w:space="0" w:color="auto"/>
                                <w:bottom w:val="none" w:sz="0" w:space="0" w:color="auto"/>
                                <w:right w:val="none" w:sz="0" w:space="0" w:color="auto"/>
                              </w:divBdr>
                            </w:div>
                            <w:div w:id="1866019158">
                              <w:marLeft w:val="0"/>
                              <w:marRight w:val="0"/>
                              <w:marTop w:val="0"/>
                              <w:marBottom w:val="0"/>
                              <w:divBdr>
                                <w:top w:val="none" w:sz="0" w:space="0" w:color="auto"/>
                                <w:left w:val="none" w:sz="0" w:space="0" w:color="auto"/>
                                <w:bottom w:val="none" w:sz="0" w:space="0" w:color="auto"/>
                                <w:right w:val="none" w:sz="0" w:space="0" w:color="auto"/>
                              </w:divBdr>
                            </w:div>
                            <w:div w:id="1919636997">
                              <w:marLeft w:val="0"/>
                              <w:marRight w:val="0"/>
                              <w:marTop w:val="0"/>
                              <w:marBottom w:val="0"/>
                              <w:divBdr>
                                <w:top w:val="none" w:sz="0" w:space="0" w:color="auto"/>
                                <w:left w:val="none" w:sz="0" w:space="0" w:color="auto"/>
                                <w:bottom w:val="none" w:sz="0" w:space="0" w:color="auto"/>
                                <w:right w:val="none" w:sz="0" w:space="0" w:color="auto"/>
                              </w:divBdr>
                            </w:div>
                            <w:div w:id="21380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37225">
      <w:bodyDiv w:val="1"/>
      <w:marLeft w:val="0"/>
      <w:marRight w:val="0"/>
      <w:marTop w:val="0"/>
      <w:marBottom w:val="0"/>
      <w:divBdr>
        <w:top w:val="none" w:sz="0" w:space="0" w:color="auto"/>
        <w:left w:val="none" w:sz="0" w:space="0" w:color="auto"/>
        <w:bottom w:val="none" w:sz="0" w:space="0" w:color="auto"/>
        <w:right w:val="none" w:sz="0" w:space="0" w:color="auto"/>
      </w:divBdr>
      <w:divsChild>
        <w:div w:id="122771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9711297">
              <w:marLeft w:val="0"/>
              <w:marRight w:val="0"/>
              <w:marTop w:val="0"/>
              <w:marBottom w:val="0"/>
              <w:divBdr>
                <w:top w:val="none" w:sz="0" w:space="0" w:color="auto"/>
                <w:left w:val="none" w:sz="0" w:space="0" w:color="auto"/>
                <w:bottom w:val="none" w:sz="0" w:space="0" w:color="auto"/>
                <w:right w:val="none" w:sz="0" w:space="0" w:color="auto"/>
              </w:divBdr>
              <w:divsChild>
                <w:div w:id="2090688347">
                  <w:marLeft w:val="0"/>
                  <w:marRight w:val="0"/>
                  <w:marTop w:val="0"/>
                  <w:marBottom w:val="0"/>
                  <w:divBdr>
                    <w:top w:val="none" w:sz="0" w:space="0" w:color="auto"/>
                    <w:left w:val="none" w:sz="0" w:space="0" w:color="auto"/>
                    <w:bottom w:val="none" w:sz="0" w:space="0" w:color="auto"/>
                    <w:right w:val="none" w:sz="0" w:space="0" w:color="auto"/>
                  </w:divBdr>
                  <w:divsChild>
                    <w:div w:id="1538157655">
                      <w:marLeft w:val="0"/>
                      <w:marRight w:val="0"/>
                      <w:marTop w:val="0"/>
                      <w:marBottom w:val="0"/>
                      <w:divBdr>
                        <w:top w:val="none" w:sz="0" w:space="0" w:color="auto"/>
                        <w:left w:val="none" w:sz="0" w:space="0" w:color="auto"/>
                        <w:bottom w:val="none" w:sz="0" w:space="0" w:color="auto"/>
                        <w:right w:val="none" w:sz="0" w:space="0" w:color="auto"/>
                      </w:divBdr>
                      <w:divsChild>
                        <w:div w:id="7682041">
                          <w:marLeft w:val="0"/>
                          <w:marRight w:val="0"/>
                          <w:marTop w:val="0"/>
                          <w:marBottom w:val="0"/>
                          <w:divBdr>
                            <w:top w:val="none" w:sz="0" w:space="0" w:color="auto"/>
                            <w:left w:val="none" w:sz="0" w:space="0" w:color="auto"/>
                            <w:bottom w:val="none" w:sz="0" w:space="0" w:color="auto"/>
                            <w:right w:val="none" w:sz="0" w:space="0" w:color="auto"/>
                          </w:divBdr>
                        </w:div>
                        <w:div w:id="131294627">
                          <w:marLeft w:val="0"/>
                          <w:marRight w:val="0"/>
                          <w:marTop w:val="0"/>
                          <w:marBottom w:val="0"/>
                          <w:divBdr>
                            <w:top w:val="none" w:sz="0" w:space="0" w:color="auto"/>
                            <w:left w:val="none" w:sz="0" w:space="0" w:color="auto"/>
                            <w:bottom w:val="none" w:sz="0" w:space="0" w:color="auto"/>
                            <w:right w:val="none" w:sz="0" w:space="0" w:color="auto"/>
                          </w:divBdr>
                        </w:div>
                        <w:div w:id="158038965">
                          <w:marLeft w:val="0"/>
                          <w:marRight w:val="0"/>
                          <w:marTop w:val="0"/>
                          <w:marBottom w:val="0"/>
                          <w:divBdr>
                            <w:top w:val="none" w:sz="0" w:space="0" w:color="auto"/>
                            <w:left w:val="none" w:sz="0" w:space="0" w:color="auto"/>
                            <w:bottom w:val="none" w:sz="0" w:space="0" w:color="auto"/>
                            <w:right w:val="none" w:sz="0" w:space="0" w:color="auto"/>
                          </w:divBdr>
                        </w:div>
                        <w:div w:id="163327719">
                          <w:marLeft w:val="0"/>
                          <w:marRight w:val="0"/>
                          <w:marTop w:val="0"/>
                          <w:marBottom w:val="0"/>
                          <w:divBdr>
                            <w:top w:val="none" w:sz="0" w:space="0" w:color="auto"/>
                            <w:left w:val="none" w:sz="0" w:space="0" w:color="auto"/>
                            <w:bottom w:val="none" w:sz="0" w:space="0" w:color="auto"/>
                            <w:right w:val="none" w:sz="0" w:space="0" w:color="auto"/>
                          </w:divBdr>
                        </w:div>
                        <w:div w:id="219053327">
                          <w:marLeft w:val="0"/>
                          <w:marRight w:val="0"/>
                          <w:marTop w:val="0"/>
                          <w:marBottom w:val="0"/>
                          <w:divBdr>
                            <w:top w:val="none" w:sz="0" w:space="0" w:color="auto"/>
                            <w:left w:val="none" w:sz="0" w:space="0" w:color="auto"/>
                            <w:bottom w:val="none" w:sz="0" w:space="0" w:color="auto"/>
                            <w:right w:val="none" w:sz="0" w:space="0" w:color="auto"/>
                          </w:divBdr>
                        </w:div>
                        <w:div w:id="328103256">
                          <w:marLeft w:val="0"/>
                          <w:marRight w:val="0"/>
                          <w:marTop w:val="0"/>
                          <w:marBottom w:val="0"/>
                          <w:divBdr>
                            <w:top w:val="none" w:sz="0" w:space="0" w:color="auto"/>
                            <w:left w:val="none" w:sz="0" w:space="0" w:color="auto"/>
                            <w:bottom w:val="none" w:sz="0" w:space="0" w:color="auto"/>
                            <w:right w:val="none" w:sz="0" w:space="0" w:color="auto"/>
                          </w:divBdr>
                        </w:div>
                        <w:div w:id="404954347">
                          <w:marLeft w:val="0"/>
                          <w:marRight w:val="0"/>
                          <w:marTop w:val="0"/>
                          <w:marBottom w:val="0"/>
                          <w:divBdr>
                            <w:top w:val="none" w:sz="0" w:space="0" w:color="auto"/>
                            <w:left w:val="none" w:sz="0" w:space="0" w:color="auto"/>
                            <w:bottom w:val="none" w:sz="0" w:space="0" w:color="auto"/>
                            <w:right w:val="none" w:sz="0" w:space="0" w:color="auto"/>
                          </w:divBdr>
                        </w:div>
                        <w:div w:id="407000415">
                          <w:marLeft w:val="0"/>
                          <w:marRight w:val="0"/>
                          <w:marTop w:val="0"/>
                          <w:marBottom w:val="0"/>
                          <w:divBdr>
                            <w:top w:val="none" w:sz="0" w:space="0" w:color="auto"/>
                            <w:left w:val="none" w:sz="0" w:space="0" w:color="auto"/>
                            <w:bottom w:val="none" w:sz="0" w:space="0" w:color="auto"/>
                            <w:right w:val="none" w:sz="0" w:space="0" w:color="auto"/>
                          </w:divBdr>
                        </w:div>
                        <w:div w:id="427166686">
                          <w:marLeft w:val="0"/>
                          <w:marRight w:val="0"/>
                          <w:marTop w:val="0"/>
                          <w:marBottom w:val="0"/>
                          <w:divBdr>
                            <w:top w:val="none" w:sz="0" w:space="0" w:color="auto"/>
                            <w:left w:val="none" w:sz="0" w:space="0" w:color="auto"/>
                            <w:bottom w:val="none" w:sz="0" w:space="0" w:color="auto"/>
                            <w:right w:val="none" w:sz="0" w:space="0" w:color="auto"/>
                          </w:divBdr>
                        </w:div>
                        <w:div w:id="455562931">
                          <w:marLeft w:val="0"/>
                          <w:marRight w:val="0"/>
                          <w:marTop w:val="0"/>
                          <w:marBottom w:val="0"/>
                          <w:divBdr>
                            <w:top w:val="none" w:sz="0" w:space="0" w:color="auto"/>
                            <w:left w:val="none" w:sz="0" w:space="0" w:color="auto"/>
                            <w:bottom w:val="none" w:sz="0" w:space="0" w:color="auto"/>
                            <w:right w:val="none" w:sz="0" w:space="0" w:color="auto"/>
                          </w:divBdr>
                        </w:div>
                        <w:div w:id="541599276">
                          <w:marLeft w:val="0"/>
                          <w:marRight w:val="0"/>
                          <w:marTop w:val="0"/>
                          <w:marBottom w:val="0"/>
                          <w:divBdr>
                            <w:top w:val="none" w:sz="0" w:space="0" w:color="auto"/>
                            <w:left w:val="none" w:sz="0" w:space="0" w:color="auto"/>
                            <w:bottom w:val="none" w:sz="0" w:space="0" w:color="auto"/>
                            <w:right w:val="none" w:sz="0" w:space="0" w:color="auto"/>
                          </w:divBdr>
                        </w:div>
                        <w:div w:id="559949544">
                          <w:marLeft w:val="0"/>
                          <w:marRight w:val="0"/>
                          <w:marTop w:val="0"/>
                          <w:marBottom w:val="0"/>
                          <w:divBdr>
                            <w:top w:val="none" w:sz="0" w:space="0" w:color="auto"/>
                            <w:left w:val="none" w:sz="0" w:space="0" w:color="auto"/>
                            <w:bottom w:val="none" w:sz="0" w:space="0" w:color="auto"/>
                            <w:right w:val="none" w:sz="0" w:space="0" w:color="auto"/>
                          </w:divBdr>
                        </w:div>
                        <w:div w:id="590893437">
                          <w:marLeft w:val="0"/>
                          <w:marRight w:val="0"/>
                          <w:marTop w:val="0"/>
                          <w:marBottom w:val="0"/>
                          <w:divBdr>
                            <w:top w:val="none" w:sz="0" w:space="0" w:color="auto"/>
                            <w:left w:val="none" w:sz="0" w:space="0" w:color="auto"/>
                            <w:bottom w:val="none" w:sz="0" w:space="0" w:color="auto"/>
                            <w:right w:val="none" w:sz="0" w:space="0" w:color="auto"/>
                          </w:divBdr>
                        </w:div>
                        <w:div w:id="650018147">
                          <w:marLeft w:val="0"/>
                          <w:marRight w:val="0"/>
                          <w:marTop w:val="0"/>
                          <w:marBottom w:val="0"/>
                          <w:divBdr>
                            <w:top w:val="none" w:sz="0" w:space="0" w:color="auto"/>
                            <w:left w:val="none" w:sz="0" w:space="0" w:color="auto"/>
                            <w:bottom w:val="none" w:sz="0" w:space="0" w:color="auto"/>
                            <w:right w:val="none" w:sz="0" w:space="0" w:color="auto"/>
                          </w:divBdr>
                        </w:div>
                        <w:div w:id="686366508">
                          <w:marLeft w:val="0"/>
                          <w:marRight w:val="0"/>
                          <w:marTop w:val="0"/>
                          <w:marBottom w:val="0"/>
                          <w:divBdr>
                            <w:top w:val="none" w:sz="0" w:space="0" w:color="auto"/>
                            <w:left w:val="none" w:sz="0" w:space="0" w:color="auto"/>
                            <w:bottom w:val="none" w:sz="0" w:space="0" w:color="auto"/>
                            <w:right w:val="none" w:sz="0" w:space="0" w:color="auto"/>
                          </w:divBdr>
                        </w:div>
                        <w:div w:id="803083927">
                          <w:marLeft w:val="0"/>
                          <w:marRight w:val="0"/>
                          <w:marTop w:val="0"/>
                          <w:marBottom w:val="0"/>
                          <w:divBdr>
                            <w:top w:val="none" w:sz="0" w:space="0" w:color="auto"/>
                            <w:left w:val="none" w:sz="0" w:space="0" w:color="auto"/>
                            <w:bottom w:val="none" w:sz="0" w:space="0" w:color="auto"/>
                            <w:right w:val="none" w:sz="0" w:space="0" w:color="auto"/>
                          </w:divBdr>
                        </w:div>
                        <w:div w:id="912276129">
                          <w:marLeft w:val="0"/>
                          <w:marRight w:val="0"/>
                          <w:marTop w:val="0"/>
                          <w:marBottom w:val="0"/>
                          <w:divBdr>
                            <w:top w:val="none" w:sz="0" w:space="0" w:color="auto"/>
                            <w:left w:val="none" w:sz="0" w:space="0" w:color="auto"/>
                            <w:bottom w:val="none" w:sz="0" w:space="0" w:color="auto"/>
                            <w:right w:val="none" w:sz="0" w:space="0" w:color="auto"/>
                          </w:divBdr>
                        </w:div>
                        <w:div w:id="969826521">
                          <w:marLeft w:val="0"/>
                          <w:marRight w:val="0"/>
                          <w:marTop w:val="0"/>
                          <w:marBottom w:val="0"/>
                          <w:divBdr>
                            <w:top w:val="none" w:sz="0" w:space="0" w:color="auto"/>
                            <w:left w:val="none" w:sz="0" w:space="0" w:color="auto"/>
                            <w:bottom w:val="none" w:sz="0" w:space="0" w:color="auto"/>
                            <w:right w:val="none" w:sz="0" w:space="0" w:color="auto"/>
                          </w:divBdr>
                        </w:div>
                        <w:div w:id="974218127">
                          <w:marLeft w:val="0"/>
                          <w:marRight w:val="0"/>
                          <w:marTop w:val="0"/>
                          <w:marBottom w:val="0"/>
                          <w:divBdr>
                            <w:top w:val="none" w:sz="0" w:space="0" w:color="auto"/>
                            <w:left w:val="none" w:sz="0" w:space="0" w:color="auto"/>
                            <w:bottom w:val="none" w:sz="0" w:space="0" w:color="auto"/>
                            <w:right w:val="none" w:sz="0" w:space="0" w:color="auto"/>
                          </w:divBdr>
                        </w:div>
                        <w:div w:id="1035814955">
                          <w:marLeft w:val="0"/>
                          <w:marRight w:val="0"/>
                          <w:marTop w:val="0"/>
                          <w:marBottom w:val="0"/>
                          <w:divBdr>
                            <w:top w:val="none" w:sz="0" w:space="0" w:color="auto"/>
                            <w:left w:val="none" w:sz="0" w:space="0" w:color="auto"/>
                            <w:bottom w:val="none" w:sz="0" w:space="0" w:color="auto"/>
                            <w:right w:val="none" w:sz="0" w:space="0" w:color="auto"/>
                          </w:divBdr>
                        </w:div>
                        <w:div w:id="1138911413">
                          <w:marLeft w:val="0"/>
                          <w:marRight w:val="0"/>
                          <w:marTop w:val="0"/>
                          <w:marBottom w:val="0"/>
                          <w:divBdr>
                            <w:top w:val="none" w:sz="0" w:space="0" w:color="auto"/>
                            <w:left w:val="none" w:sz="0" w:space="0" w:color="auto"/>
                            <w:bottom w:val="none" w:sz="0" w:space="0" w:color="auto"/>
                            <w:right w:val="none" w:sz="0" w:space="0" w:color="auto"/>
                          </w:divBdr>
                        </w:div>
                        <w:div w:id="1159030907">
                          <w:marLeft w:val="0"/>
                          <w:marRight w:val="0"/>
                          <w:marTop w:val="0"/>
                          <w:marBottom w:val="0"/>
                          <w:divBdr>
                            <w:top w:val="none" w:sz="0" w:space="0" w:color="auto"/>
                            <w:left w:val="none" w:sz="0" w:space="0" w:color="auto"/>
                            <w:bottom w:val="none" w:sz="0" w:space="0" w:color="auto"/>
                            <w:right w:val="none" w:sz="0" w:space="0" w:color="auto"/>
                          </w:divBdr>
                        </w:div>
                        <w:div w:id="1177844275">
                          <w:marLeft w:val="0"/>
                          <w:marRight w:val="0"/>
                          <w:marTop w:val="0"/>
                          <w:marBottom w:val="0"/>
                          <w:divBdr>
                            <w:top w:val="none" w:sz="0" w:space="0" w:color="auto"/>
                            <w:left w:val="none" w:sz="0" w:space="0" w:color="auto"/>
                            <w:bottom w:val="none" w:sz="0" w:space="0" w:color="auto"/>
                            <w:right w:val="none" w:sz="0" w:space="0" w:color="auto"/>
                          </w:divBdr>
                        </w:div>
                        <w:div w:id="1206597195">
                          <w:marLeft w:val="0"/>
                          <w:marRight w:val="0"/>
                          <w:marTop w:val="0"/>
                          <w:marBottom w:val="0"/>
                          <w:divBdr>
                            <w:top w:val="none" w:sz="0" w:space="0" w:color="auto"/>
                            <w:left w:val="none" w:sz="0" w:space="0" w:color="auto"/>
                            <w:bottom w:val="none" w:sz="0" w:space="0" w:color="auto"/>
                            <w:right w:val="none" w:sz="0" w:space="0" w:color="auto"/>
                          </w:divBdr>
                        </w:div>
                        <w:div w:id="1242638252">
                          <w:marLeft w:val="0"/>
                          <w:marRight w:val="0"/>
                          <w:marTop w:val="0"/>
                          <w:marBottom w:val="0"/>
                          <w:divBdr>
                            <w:top w:val="none" w:sz="0" w:space="0" w:color="auto"/>
                            <w:left w:val="none" w:sz="0" w:space="0" w:color="auto"/>
                            <w:bottom w:val="none" w:sz="0" w:space="0" w:color="auto"/>
                            <w:right w:val="none" w:sz="0" w:space="0" w:color="auto"/>
                          </w:divBdr>
                        </w:div>
                        <w:div w:id="1244804359">
                          <w:marLeft w:val="0"/>
                          <w:marRight w:val="0"/>
                          <w:marTop w:val="0"/>
                          <w:marBottom w:val="0"/>
                          <w:divBdr>
                            <w:top w:val="none" w:sz="0" w:space="0" w:color="auto"/>
                            <w:left w:val="none" w:sz="0" w:space="0" w:color="auto"/>
                            <w:bottom w:val="none" w:sz="0" w:space="0" w:color="auto"/>
                            <w:right w:val="none" w:sz="0" w:space="0" w:color="auto"/>
                          </w:divBdr>
                        </w:div>
                        <w:div w:id="1254435666">
                          <w:marLeft w:val="0"/>
                          <w:marRight w:val="0"/>
                          <w:marTop w:val="0"/>
                          <w:marBottom w:val="0"/>
                          <w:divBdr>
                            <w:top w:val="none" w:sz="0" w:space="0" w:color="auto"/>
                            <w:left w:val="none" w:sz="0" w:space="0" w:color="auto"/>
                            <w:bottom w:val="none" w:sz="0" w:space="0" w:color="auto"/>
                            <w:right w:val="none" w:sz="0" w:space="0" w:color="auto"/>
                          </w:divBdr>
                        </w:div>
                        <w:div w:id="1260019835">
                          <w:marLeft w:val="0"/>
                          <w:marRight w:val="0"/>
                          <w:marTop w:val="0"/>
                          <w:marBottom w:val="0"/>
                          <w:divBdr>
                            <w:top w:val="none" w:sz="0" w:space="0" w:color="auto"/>
                            <w:left w:val="none" w:sz="0" w:space="0" w:color="auto"/>
                            <w:bottom w:val="none" w:sz="0" w:space="0" w:color="auto"/>
                            <w:right w:val="none" w:sz="0" w:space="0" w:color="auto"/>
                          </w:divBdr>
                        </w:div>
                        <w:div w:id="1272205981">
                          <w:marLeft w:val="0"/>
                          <w:marRight w:val="0"/>
                          <w:marTop w:val="0"/>
                          <w:marBottom w:val="0"/>
                          <w:divBdr>
                            <w:top w:val="none" w:sz="0" w:space="0" w:color="auto"/>
                            <w:left w:val="none" w:sz="0" w:space="0" w:color="auto"/>
                            <w:bottom w:val="none" w:sz="0" w:space="0" w:color="auto"/>
                            <w:right w:val="none" w:sz="0" w:space="0" w:color="auto"/>
                          </w:divBdr>
                        </w:div>
                        <w:div w:id="1328825460">
                          <w:marLeft w:val="0"/>
                          <w:marRight w:val="0"/>
                          <w:marTop w:val="0"/>
                          <w:marBottom w:val="0"/>
                          <w:divBdr>
                            <w:top w:val="none" w:sz="0" w:space="0" w:color="auto"/>
                            <w:left w:val="none" w:sz="0" w:space="0" w:color="auto"/>
                            <w:bottom w:val="none" w:sz="0" w:space="0" w:color="auto"/>
                            <w:right w:val="none" w:sz="0" w:space="0" w:color="auto"/>
                          </w:divBdr>
                        </w:div>
                        <w:div w:id="1335181432">
                          <w:marLeft w:val="0"/>
                          <w:marRight w:val="0"/>
                          <w:marTop w:val="0"/>
                          <w:marBottom w:val="0"/>
                          <w:divBdr>
                            <w:top w:val="none" w:sz="0" w:space="0" w:color="auto"/>
                            <w:left w:val="none" w:sz="0" w:space="0" w:color="auto"/>
                            <w:bottom w:val="none" w:sz="0" w:space="0" w:color="auto"/>
                            <w:right w:val="none" w:sz="0" w:space="0" w:color="auto"/>
                          </w:divBdr>
                        </w:div>
                        <w:div w:id="1336616249">
                          <w:marLeft w:val="0"/>
                          <w:marRight w:val="0"/>
                          <w:marTop w:val="0"/>
                          <w:marBottom w:val="0"/>
                          <w:divBdr>
                            <w:top w:val="none" w:sz="0" w:space="0" w:color="auto"/>
                            <w:left w:val="none" w:sz="0" w:space="0" w:color="auto"/>
                            <w:bottom w:val="none" w:sz="0" w:space="0" w:color="auto"/>
                            <w:right w:val="none" w:sz="0" w:space="0" w:color="auto"/>
                          </w:divBdr>
                        </w:div>
                        <w:div w:id="1375697732">
                          <w:marLeft w:val="0"/>
                          <w:marRight w:val="0"/>
                          <w:marTop w:val="0"/>
                          <w:marBottom w:val="0"/>
                          <w:divBdr>
                            <w:top w:val="none" w:sz="0" w:space="0" w:color="auto"/>
                            <w:left w:val="none" w:sz="0" w:space="0" w:color="auto"/>
                            <w:bottom w:val="none" w:sz="0" w:space="0" w:color="auto"/>
                            <w:right w:val="none" w:sz="0" w:space="0" w:color="auto"/>
                          </w:divBdr>
                        </w:div>
                        <w:div w:id="1412458954">
                          <w:marLeft w:val="0"/>
                          <w:marRight w:val="0"/>
                          <w:marTop w:val="0"/>
                          <w:marBottom w:val="0"/>
                          <w:divBdr>
                            <w:top w:val="none" w:sz="0" w:space="0" w:color="auto"/>
                            <w:left w:val="none" w:sz="0" w:space="0" w:color="auto"/>
                            <w:bottom w:val="none" w:sz="0" w:space="0" w:color="auto"/>
                            <w:right w:val="none" w:sz="0" w:space="0" w:color="auto"/>
                          </w:divBdr>
                        </w:div>
                        <w:div w:id="1444493529">
                          <w:marLeft w:val="0"/>
                          <w:marRight w:val="0"/>
                          <w:marTop w:val="0"/>
                          <w:marBottom w:val="0"/>
                          <w:divBdr>
                            <w:top w:val="none" w:sz="0" w:space="0" w:color="auto"/>
                            <w:left w:val="none" w:sz="0" w:space="0" w:color="auto"/>
                            <w:bottom w:val="none" w:sz="0" w:space="0" w:color="auto"/>
                            <w:right w:val="none" w:sz="0" w:space="0" w:color="auto"/>
                          </w:divBdr>
                        </w:div>
                        <w:div w:id="1563831785">
                          <w:marLeft w:val="0"/>
                          <w:marRight w:val="0"/>
                          <w:marTop w:val="0"/>
                          <w:marBottom w:val="0"/>
                          <w:divBdr>
                            <w:top w:val="none" w:sz="0" w:space="0" w:color="auto"/>
                            <w:left w:val="none" w:sz="0" w:space="0" w:color="auto"/>
                            <w:bottom w:val="none" w:sz="0" w:space="0" w:color="auto"/>
                            <w:right w:val="none" w:sz="0" w:space="0" w:color="auto"/>
                          </w:divBdr>
                        </w:div>
                        <w:div w:id="1596279956">
                          <w:marLeft w:val="0"/>
                          <w:marRight w:val="0"/>
                          <w:marTop w:val="0"/>
                          <w:marBottom w:val="0"/>
                          <w:divBdr>
                            <w:top w:val="none" w:sz="0" w:space="0" w:color="auto"/>
                            <w:left w:val="none" w:sz="0" w:space="0" w:color="auto"/>
                            <w:bottom w:val="none" w:sz="0" w:space="0" w:color="auto"/>
                            <w:right w:val="none" w:sz="0" w:space="0" w:color="auto"/>
                          </w:divBdr>
                        </w:div>
                        <w:div w:id="1605723941">
                          <w:marLeft w:val="0"/>
                          <w:marRight w:val="0"/>
                          <w:marTop w:val="0"/>
                          <w:marBottom w:val="0"/>
                          <w:divBdr>
                            <w:top w:val="none" w:sz="0" w:space="0" w:color="auto"/>
                            <w:left w:val="none" w:sz="0" w:space="0" w:color="auto"/>
                            <w:bottom w:val="none" w:sz="0" w:space="0" w:color="auto"/>
                            <w:right w:val="none" w:sz="0" w:space="0" w:color="auto"/>
                          </w:divBdr>
                        </w:div>
                        <w:div w:id="1630352426">
                          <w:marLeft w:val="0"/>
                          <w:marRight w:val="0"/>
                          <w:marTop w:val="0"/>
                          <w:marBottom w:val="0"/>
                          <w:divBdr>
                            <w:top w:val="none" w:sz="0" w:space="0" w:color="auto"/>
                            <w:left w:val="none" w:sz="0" w:space="0" w:color="auto"/>
                            <w:bottom w:val="none" w:sz="0" w:space="0" w:color="auto"/>
                            <w:right w:val="none" w:sz="0" w:space="0" w:color="auto"/>
                          </w:divBdr>
                        </w:div>
                        <w:div w:id="1661959725">
                          <w:marLeft w:val="0"/>
                          <w:marRight w:val="0"/>
                          <w:marTop w:val="0"/>
                          <w:marBottom w:val="0"/>
                          <w:divBdr>
                            <w:top w:val="none" w:sz="0" w:space="0" w:color="auto"/>
                            <w:left w:val="none" w:sz="0" w:space="0" w:color="auto"/>
                            <w:bottom w:val="none" w:sz="0" w:space="0" w:color="auto"/>
                            <w:right w:val="none" w:sz="0" w:space="0" w:color="auto"/>
                          </w:divBdr>
                        </w:div>
                        <w:div w:id="1673146415">
                          <w:marLeft w:val="0"/>
                          <w:marRight w:val="0"/>
                          <w:marTop w:val="0"/>
                          <w:marBottom w:val="0"/>
                          <w:divBdr>
                            <w:top w:val="none" w:sz="0" w:space="0" w:color="auto"/>
                            <w:left w:val="none" w:sz="0" w:space="0" w:color="auto"/>
                            <w:bottom w:val="none" w:sz="0" w:space="0" w:color="auto"/>
                            <w:right w:val="none" w:sz="0" w:space="0" w:color="auto"/>
                          </w:divBdr>
                        </w:div>
                        <w:div w:id="1714307903">
                          <w:marLeft w:val="0"/>
                          <w:marRight w:val="0"/>
                          <w:marTop w:val="0"/>
                          <w:marBottom w:val="0"/>
                          <w:divBdr>
                            <w:top w:val="none" w:sz="0" w:space="0" w:color="auto"/>
                            <w:left w:val="none" w:sz="0" w:space="0" w:color="auto"/>
                            <w:bottom w:val="none" w:sz="0" w:space="0" w:color="auto"/>
                            <w:right w:val="none" w:sz="0" w:space="0" w:color="auto"/>
                          </w:divBdr>
                        </w:div>
                        <w:div w:id="1723285739">
                          <w:marLeft w:val="0"/>
                          <w:marRight w:val="0"/>
                          <w:marTop w:val="0"/>
                          <w:marBottom w:val="0"/>
                          <w:divBdr>
                            <w:top w:val="none" w:sz="0" w:space="0" w:color="auto"/>
                            <w:left w:val="none" w:sz="0" w:space="0" w:color="auto"/>
                            <w:bottom w:val="none" w:sz="0" w:space="0" w:color="auto"/>
                            <w:right w:val="none" w:sz="0" w:space="0" w:color="auto"/>
                          </w:divBdr>
                        </w:div>
                        <w:div w:id="1726905379">
                          <w:marLeft w:val="0"/>
                          <w:marRight w:val="0"/>
                          <w:marTop w:val="0"/>
                          <w:marBottom w:val="0"/>
                          <w:divBdr>
                            <w:top w:val="none" w:sz="0" w:space="0" w:color="auto"/>
                            <w:left w:val="none" w:sz="0" w:space="0" w:color="auto"/>
                            <w:bottom w:val="none" w:sz="0" w:space="0" w:color="auto"/>
                            <w:right w:val="none" w:sz="0" w:space="0" w:color="auto"/>
                          </w:divBdr>
                        </w:div>
                        <w:div w:id="1731810545">
                          <w:marLeft w:val="0"/>
                          <w:marRight w:val="0"/>
                          <w:marTop w:val="0"/>
                          <w:marBottom w:val="0"/>
                          <w:divBdr>
                            <w:top w:val="none" w:sz="0" w:space="0" w:color="auto"/>
                            <w:left w:val="none" w:sz="0" w:space="0" w:color="auto"/>
                            <w:bottom w:val="none" w:sz="0" w:space="0" w:color="auto"/>
                            <w:right w:val="none" w:sz="0" w:space="0" w:color="auto"/>
                          </w:divBdr>
                        </w:div>
                        <w:div w:id="1740637555">
                          <w:marLeft w:val="0"/>
                          <w:marRight w:val="0"/>
                          <w:marTop w:val="0"/>
                          <w:marBottom w:val="0"/>
                          <w:divBdr>
                            <w:top w:val="none" w:sz="0" w:space="0" w:color="auto"/>
                            <w:left w:val="none" w:sz="0" w:space="0" w:color="auto"/>
                            <w:bottom w:val="none" w:sz="0" w:space="0" w:color="auto"/>
                            <w:right w:val="none" w:sz="0" w:space="0" w:color="auto"/>
                          </w:divBdr>
                        </w:div>
                        <w:div w:id="1767650860">
                          <w:marLeft w:val="0"/>
                          <w:marRight w:val="0"/>
                          <w:marTop w:val="0"/>
                          <w:marBottom w:val="0"/>
                          <w:divBdr>
                            <w:top w:val="none" w:sz="0" w:space="0" w:color="auto"/>
                            <w:left w:val="none" w:sz="0" w:space="0" w:color="auto"/>
                            <w:bottom w:val="none" w:sz="0" w:space="0" w:color="auto"/>
                            <w:right w:val="none" w:sz="0" w:space="0" w:color="auto"/>
                          </w:divBdr>
                        </w:div>
                        <w:div w:id="1793743734">
                          <w:marLeft w:val="0"/>
                          <w:marRight w:val="0"/>
                          <w:marTop w:val="0"/>
                          <w:marBottom w:val="0"/>
                          <w:divBdr>
                            <w:top w:val="none" w:sz="0" w:space="0" w:color="auto"/>
                            <w:left w:val="none" w:sz="0" w:space="0" w:color="auto"/>
                            <w:bottom w:val="none" w:sz="0" w:space="0" w:color="auto"/>
                            <w:right w:val="none" w:sz="0" w:space="0" w:color="auto"/>
                          </w:divBdr>
                        </w:div>
                        <w:div w:id="1833256477">
                          <w:marLeft w:val="0"/>
                          <w:marRight w:val="0"/>
                          <w:marTop w:val="0"/>
                          <w:marBottom w:val="0"/>
                          <w:divBdr>
                            <w:top w:val="none" w:sz="0" w:space="0" w:color="auto"/>
                            <w:left w:val="none" w:sz="0" w:space="0" w:color="auto"/>
                            <w:bottom w:val="none" w:sz="0" w:space="0" w:color="auto"/>
                            <w:right w:val="none" w:sz="0" w:space="0" w:color="auto"/>
                          </w:divBdr>
                        </w:div>
                        <w:div w:id="1844200268">
                          <w:marLeft w:val="0"/>
                          <w:marRight w:val="0"/>
                          <w:marTop w:val="0"/>
                          <w:marBottom w:val="0"/>
                          <w:divBdr>
                            <w:top w:val="none" w:sz="0" w:space="0" w:color="auto"/>
                            <w:left w:val="none" w:sz="0" w:space="0" w:color="auto"/>
                            <w:bottom w:val="none" w:sz="0" w:space="0" w:color="auto"/>
                            <w:right w:val="none" w:sz="0" w:space="0" w:color="auto"/>
                          </w:divBdr>
                        </w:div>
                        <w:div w:id="1859611415">
                          <w:marLeft w:val="0"/>
                          <w:marRight w:val="0"/>
                          <w:marTop w:val="0"/>
                          <w:marBottom w:val="0"/>
                          <w:divBdr>
                            <w:top w:val="none" w:sz="0" w:space="0" w:color="auto"/>
                            <w:left w:val="none" w:sz="0" w:space="0" w:color="auto"/>
                            <w:bottom w:val="none" w:sz="0" w:space="0" w:color="auto"/>
                            <w:right w:val="none" w:sz="0" w:space="0" w:color="auto"/>
                          </w:divBdr>
                        </w:div>
                        <w:div w:id="1918903267">
                          <w:marLeft w:val="0"/>
                          <w:marRight w:val="0"/>
                          <w:marTop w:val="0"/>
                          <w:marBottom w:val="0"/>
                          <w:divBdr>
                            <w:top w:val="none" w:sz="0" w:space="0" w:color="auto"/>
                            <w:left w:val="none" w:sz="0" w:space="0" w:color="auto"/>
                            <w:bottom w:val="none" w:sz="0" w:space="0" w:color="auto"/>
                            <w:right w:val="none" w:sz="0" w:space="0" w:color="auto"/>
                          </w:divBdr>
                        </w:div>
                        <w:div w:id="1921331840">
                          <w:marLeft w:val="0"/>
                          <w:marRight w:val="0"/>
                          <w:marTop w:val="0"/>
                          <w:marBottom w:val="0"/>
                          <w:divBdr>
                            <w:top w:val="none" w:sz="0" w:space="0" w:color="auto"/>
                            <w:left w:val="none" w:sz="0" w:space="0" w:color="auto"/>
                            <w:bottom w:val="none" w:sz="0" w:space="0" w:color="auto"/>
                            <w:right w:val="none" w:sz="0" w:space="0" w:color="auto"/>
                          </w:divBdr>
                        </w:div>
                        <w:div w:id="1935742572">
                          <w:marLeft w:val="0"/>
                          <w:marRight w:val="0"/>
                          <w:marTop w:val="0"/>
                          <w:marBottom w:val="0"/>
                          <w:divBdr>
                            <w:top w:val="none" w:sz="0" w:space="0" w:color="auto"/>
                            <w:left w:val="none" w:sz="0" w:space="0" w:color="auto"/>
                            <w:bottom w:val="none" w:sz="0" w:space="0" w:color="auto"/>
                            <w:right w:val="none" w:sz="0" w:space="0" w:color="auto"/>
                          </w:divBdr>
                        </w:div>
                        <w:div w:id="1940672866">
                          <w:marLeft w:val="0"/>
                          <w:marRight w:val="0"/>
                          <w:marTop w:val="0"/>
                          <w:marBottom w:val="0"/>
                          <w:divBdr>
                            <w:top w:val="none" w:sz="0" w:space="0" w:color="auto"/>
                            <w:left w:val="none" w:sz="0" w:space="0" w:color="auto"/>
                            <w:bottom w:val="none" w:sz="0" w:space="0" w:color="auto"/>
                            <w:right w:val="none" w:sz="0" w:space="0" w:color="auto"/>
                          </w:divBdr>
                        </w:div>
                        <w:div w:id="1993681312">
                          <w:marLeft w:val="0"/>
                          <w:marRight w:val="0"/>
                          <w:marTop w:val="0"/>
                          <w:marBottom w:val="0"/>
                          <w:divBdr>
                            <w:top w:val="none" w:sz="0" w:space="0" w:color="auto"/>
                            <w:left w:val="none" w:sz="0" w:space="0" w:color="auto"/>
                            <w:bottom w:val="none" w:sz="0" w:space="0" w:color="auto"/>
                            <w:right w:val="none" w:sz="0" w:space="0" w:color="auto"/>
                          </w:divBdr>
                        </w:div>
                        <w:div w:id="2003308769">
                          <w:marLeft w:val="0"/>
                          <w:marRight w:val="0"/>
                          <w:marTop w:val="0"/>
                          <w:marBottom w:val="0"/>
                          <w:divBdr>
                            <w:top w:val="none" w:sz="0" w:space="0" w:color="auto"/>
                            <w:left w:val="none" w:sz="0" w:space="0" w:color="auto"/>
                            <w:bottom w:val="none" w:sz="0" w:space="0" w:color="auto"/>
                            <w:right w:val="none" w:sz="0" w:space="0" w:color="auto"/>
                          </w:divBdr>
                        </w:div>
                        <w:div w:id="2071035485">
                          <w:marLeft w:val="0"/>
                          <w:marRight w:val="0"/>
                          <w:marTop w:val="0"/>
                          <w:marBottom w:val="0"/>
                          <w:divBdr>
                            <w:top w:val="none" w:sz="0" w:space="0" w:color="auto"/>
                            <w:left w:val="none" w:sz="0" w:space="0" w:color="auto"/>
                            <w:bottom w:val="none" w:sz="0" w:space="0" w:color="auto"/>
                            <w:right w:val="none" w:sz="0" w:space="0" w:color="auto"/>
                          </w:divBdr>
                        </w:div>
                        <w:div w:id="2105612132">
                          <w:marLeft w:val="0"/>
                          <w:marRight w:val="0"/>
                          <w:marTop w:val="0"/>
                          <w:marBottom w:val="0"/>
                          <w:divBdr>
                            <w:top w:val="none" w:sz="0" w:space="0" w:color="auto"/>
                            <w:left w:val="none" w:sz="0" w:space="0" w:color="auto"/>
                            <w:bottom w:val="none" w:sz="0" w:space="0" w:color="auto"/>
                            <w:right w:val="none" w:sz="0" w:space="0" w:color="auto"/>
                          </w:divBdr>
                        </w:div>
                        <w:div w:id="2143189239">
                          <w:marLeft w:val="0"/>
                          <w:marRight w:val="0"/>
                          <w:marTop w:val="0"/>
                          <w:marBottom w:val="0"/>
                          <w:divBdr>
                            <w:top w:val="none" w:sz="0" w:space="0" w:color="auto"/>
                            <w:left w:val="none" w:sz="0" w:space="0" w:color="auto"/>
                            <w:bottom w:val="none" w:sz="0" w:space="0" w:color="auto"/>
                            <w:right w:val="none" w:sz="0" w:space="0" w:color="auto"/>
                          </w:divBdr>
                        </w:div>
                        <w:div w:id="21435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5213">
      <w:bodyDiv w:val="1"/>
      <w:marLeft w:val="0"/>
      <w:marRight w:val="0"/>
      <w:marTop w:val="0"/>
      <w:marBottom w:val="0"/>
      <w:divBdr>
        <w:top w:val="none" w:sz="0" w:space="0" w:color="auto"/>
        <w:left w:val="none" w:sz="0" w:space="0" w:color="auto"/>
        <w:bottom w:val="none" w:sz="0" w:space="0" w:color="auto"/>
        <w:right w:val="none" w:sz="0" w:space="0" w:color="auto"/>
      </w:divBdr>
    </w:div>
    <w:div w:id="406345237">
      <w:bodyDiv w:val="1"/>
      <w:marLeft w:val="0"/>
      <w:marRight w:val="0"/>
      <w:marTop w:val="0"/>
      <w:marBottom w:val="0"/>
      <w:divBdr>
        <w:top w:val="none" w:sz="0" w:space="0" w:color="auto"/>
        <w:left w:val="none" w:sz="0" w:space="0" w:color="auto"/>
        <w:bottom w:val="none" w:sz="0" w:space="0" w:color="auto"/>
        <w:right w:val="none" w:sz="0" w:space="0" w:color="auto"/>
      </w:divBdr>
    </w:div>
    <w:div w:id="413474578">
      <w:bodyDiv w:val="1"/>
      <w:marLeft w:val="0"/>
      <w:marRight w:val="0"/>
      <w:marTop w:val="0"/>
      <w:marBottom w:val="0"/>
      <w:divBdr>
        <w:top w:val="none" w:sz="0" w:space="0" w:color="auto"/>
        <w:left w:val="none" w:sz="0" w:space="0" w:color="auto"/>
        <w:bottom w:val="none" w:sz="0" w:space="0" w:color="auto"/>
        <w:right w:val="none" w:sz="0" w:space="0" w:color="auto"/>
      </w:divBdr>
    </w:div>
    <w:div w:id="421029182">
      <w:bodyDiv w:val="1"/>
      <w:marLeft w:val="0"/>
      <w:marRight w:val="0"/>
      <w:marTop w:val="0"/>
      <w:marBottom w:val="0"/>
      <w:divBdr>
        <w:top w:val="none" w:sz="0" w:space="0" w:color="auto"/>
        <w:left w:val="none" w:sz="0" w:space="0" w:color="auto"/>
        <w:bottom w:val="none" w:sz="0" w:space="0" w:color="auto"/>
        <w:right w:val="none" w:sz="0" w:space="0" w:color="auto"/>
      </w:divBdr>
    </w:div>
    <w:div w:id="422183881">
      <w:bodyDiv w:val="1"/>
      <w:marLeft w:val="0"/>
      <w:marRight w:val="0"/>
      <w:marTop w:val="0"/>
      <w:marBottom w:val="0"/>
      <w:divBdr>
        <w:top w:val="none" w:sz="0" w:space="0" w:color="auto"/>
        <w:left w:val="none" w:sz="0" w:space="0" w:color="auto"/>
        <w:bottom w:val="none" w:sz="0" w:space="0" w:color="auto"/>
        <w:right w:val="none" w:sz="0" w:space="0" w:color="auto"/>
      </w:divBdr>
    </w:div>
    <w:div w:id="428694475">
      <w:bodyDiv w:val="1"/>
      <w:marLeft w:val="0"/>
      <w:marRight w:val="0"/>
      <w:marTop w:val="0"/>
      <w:marBottom w:val="0"/>
      <w:divBdr>
        <w:top w:val="none" w:sz="0" w:space="0" w:color="auto"/>
        <w:left w:val="none" w:sz="0" w:space="0" w:color="auto"/>
        <w:bottom w:val="none" w:sz="0" w:space="0" w:color="auto"/>
        <w:right w:val="none" w:sz="0" w:space="0" w:color="auto"/>
      </w:divBdr>
    </w:div>
    <w:div w:id="429274299">
      <w:bodyDiv w:val="1"/>
      <w:marLeft w:val="0"/>
      <w:marRight w:val="0"/>
      <w:marTop w:val="0"/>
      <w:marBottom w:val="0"/>
      <w:divBdr>
        <w:top w:val="none" w:sz="0" w:space="0" w:color="auto"/>
        <w:left w:val="none" w:sz="0" w:space="0" w:color="auto"/>
        <w:bottom w:val="none" w:sz="0" w:space="0" w:color="auto"/>
        <w:right w:val="none" w:sz="0" w:space="0" w:color="auto"/>
      </w:divBdr>
    </w:div>
    <w:div w:id="433135610">
      <w:bodyDiv w:val="1"/>
      <w:marLeft w:val="0"/>
      <w:marRight w:val="0"/>
      <w:marTop w:val="0"/>
      <w:marBottom w:val="0"/>
      <w:divBdr>
        <w:top w:val="none" w:sz="0" w:space="0" w:color="auto"/>
        <w:left w:val="none" w:sz="0" w:space="0" w:color="auto"/>
        <w:bottom w:val="none" w:sz="0" w:space="0" w:color="auto"/>
        <w:right w:val="none" w:sz="0" w:space="0" w:color="auto"/>
      </w:divBdr>
    </w:div>
    <w:div w:id="433986480">
      <w:bodyDiv w:val="1"/>
      <w:marLeft w:val="0"/>
      <w:marRight w:val="0"/>
      <w:marTop w:val="0"/>
      <w:marBottom w:val="0"/>
      <w:divBdr>
        <w:top w:val="none" w:sz="0" w:space="0" w:color="auto"/>
        <w:left w:val="none" w:sz="0" w:space="0" w:color="auto"/>
        <w:bottom w:val="none" w:sz="0" w:space="0" w:color="auto"/>
        <w:right w:val="none" w:sz="0" w:space="0" w:color="auto"/>
      </w:divBdr>
    </w:div>
    <w:div w:id="437793298">
      <w:bodyDiv w:val="1"/>
      <w:marLeft w:val="0"/>
      <w:marRight w:val="0"/>
      <w:marTop w:val="0"/>
      <w:marBottom w:val="0"/>
      <w:divBdr>
        <w:top w:val="none" w:sz="0" w:space="0" w:color="auto"/>
        <w:left w:val="none" w:sz="0" w:space="0" w:color="auto"/>
        <w:bottom w:val="none" w:sz="0" w:space="0" w:color="auto"/>
        <w:right w:val="none" w:sz="0" w:space="0" w:color="auto"/>
      </w:divBdr>
    </w:div>
    <w:div w:id="443237199">
      <w:bodyDiv w:val="1"/>
      <w:marLeft w:val="0"/>
      <w:marRight w:val="0"/>
      <w:marTop w:val="0"/>
      <w:marBottom w:val="0"/>
      <w:divBdr>
        <w:top w:val="none" w:sz="0" w:space="0" w:color="auto"/>
        <w:left w:val="none" w:sz="0" w:space="0" w:color="auto"/>
        <w:bottom w:val="none" w:sz="0" w:space="0" w:color="auto"/>
        <w:right w:val="none" w:sz="0" w:space="0" w:color="auto"/>
      </w:divBdr>
    </w:div>
    <w:div w:id="445928532">
      <w:bodyDiv w:val="1"/>
      <w:marLeft w:val="0"/>
      <w:marRight w:val="0"/>
      <w:marTop w:val="0"/>
      <w:marBottom w:val="0"/>
      <w:divBdr>
        <w:top w:val="none" w:sz="0" w:space="0" w:color="auto"/>
        <w:left w:val="none" w:sz="0" w:space="0" w:color="auto"/>
        <w:bottom w:val="none" w:sz="0" w:space="0" w:color="auto"/>
        <w:right w:val="none" w:sz="0" w:space="0" w:color="auto"/>
      </w:divBdr>
    </w:div>
    <w:div w:id="447824241">
      <w:bodyDiv w:val="1"/>
      <w:marLeft w:val="0"/>
      <w:marRight w:val="0"/>
      <w:marTop w:val="0"/>
      <w:marBottom w:val="0"/>
      <w:divBdr>
        <w:top w:val="none" w:sz="0" w:space="0" w:color="auto"/>
        <w:left w:val="none" w:sz="0" w:space="0" w:color="auto"/>
        <w:bottom w:val="none" w:sz="0" w:space="0" w:color="auto"/>
        <w:right w:val="none" w:sz="0" w:space="0" w:color="auto"/>
      </w:divBdr>
    </w:div>
    <w:div w:id="449203294">
      <w:bodyDiv w:val="1"/>
      <w:marLeft w:val="0"/>
      <w:marRight w:val="0"/>
      <w:marTop w:val="0"/>
      <w:marBottom w:val="0"/>
      <w:divBdr>
        <w:top w:val="none" w:sz="0" w:space="0" w:color="auto"/>
        <w:left w:val="none" w:sz="0" w:space="0" w:color="auto"/>
        <w:bottom w:val="none" w:sz="0" w:space="0" w:color="auto"/>
        <w:right w:val="none" w:sz="0" w:space="0" w:color="auto"/>
      </w:divBdr>
    </w:div>
    <w:div w:id="449321198">
      <w:bodyDiv w:val="1"/>
      <w:marLeft w:val="0"/>
      <w:marRight w:val="0"/>
      <w:marTop w:val="0"/>
      <w:marBottom w:val="0"/>
      <w:divBdr>
        <w:top w:val="none" w:sz="0" w:space="0" w:color="auto"/>
        <w:left w:val="none" w:sz="0" w:space="0" w:color="auto"/>
        <w:bottom w:val="none" w:sz="0" w:space="0" w:color="auto"/>
        <w:right w:val="none" w:sz="0" w:space="0" w:color="auto"/>
      </w:divBdr>
    </w:div>
    <w:div w:id="450248796">
      <w:bodyDiv w:val="1"/>
      <w:marLeft w:val="0"/>
      <w:marRight w:val="0"/>
      <w:marTop w:val="0"/>
      <w:marBottom w:val="0"/>
      <w:divBdr>
        <w:top w:val="none" w:sz="0" w:space="0" w:color="auto"/>
        <w:left w:val="none" w:sz="0" w:space="0" w:color="auto"/>
        <w:bottom w:val="none" w:sz="0" w:space="0" w:color="auto"/>
        <w:right w:val="none" w:sz="0" w:space="0" w:color="auto"/>
      </w:divBdr>
    </w:div>
    <w:div w:id="451048945">
      <w:bodyDiv w:val="1"/>
      <w:marLeft w:val="0"/>
      <w:marRight w:val="0"/>
      <w:marTop w:val="0"/>
      <w:marBottom w:val="0"/>
      <w:divBdr>
        <w:top w:val="none" w:sz="0" w:space="0" w:color="auto"/>
        <w:left w:val="none" w:sz="0" w:space="0" w:color="auto"/>
        <w:bottom w:val="none" w:sz="0" w:space="0" w:color="auto"/>
        <w:right w:val="none" w:sz="0" w:space="0" w:color="auto"/>
      </w:divBdr>
    </w:div>
    <w:div w:id="453866790">
      <w:bodyDiv w:val="1"/>
      <w:marLeft w:val="0"/>
      <w:marRight w:val="0"/>
      <w:marTop w:val="0"/>
      <w:marBottom w:val="0"/>
      <w:divBdr>
        <w:top w:val="none" w:sz="0" w:space="0" w:color="auto"/>
        <w:left w:val="none" w:sz="0" w:space="0" w:color="auto"/>
        <w:bottom w:val="none" w:sz="0" w:space="0" w:color="auto"/>
        <w:right w:val="none" w:sz="0" w:space="0" w:color="auto"/>
      </w:divBdr>
    </w:div>
    <w:div w:id="461001394">
      <w:bodyDiv w:val="1"/>
      <w:marLeft w:val="0"/>
      <w:marRight w:val="0"/>
      <w:marTop w:val="0"/>
      <w:marBottom w:val="0"/>
      <w:divBdr>
        <w:top w:val="none" w:sz="0" w:space="0" w:color="auto"/>
        <w:left w:val="none" w:sz="0" w:space="0" w:color="auto"/>
        <w:bottom w:val="none" w:sz="0" w:space="0" w:color="auto"/>
        <w:right w:val="none" w:sz="0" w:space="0" w:color="auto"/>
      </w:divBdr>
      <w:divsChild>
        <w:div w:id="1164975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9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760">
      <w:bodyDiv w:val="1"/>
      <w:marLeft w:val="0"/>
      <w:marRight w:val="0"/>
      <w:marTop w:val="0"/>
      <w:marBottom w:val="0"/>
      <w:divBdr>
        <w:top w:val="none" w:sz="0" w:space="0" w:color="auto"/>
        <w:left w:val="none" w:sz="0" w:space="0" w:color="auto"/>
        <w:bottom w:val="none" w:sz="0" w:space="0" w:color="auto"/>
        <w:right w:val="none" w:sz="0" w:space="0" w:color="auto"/>
      </w:divBdr>
    </w:div>
    <w:div w:id="471023625">
      <w:bodyDiv w:val="1"/>
      <w:marLeft w:val="0"/>
      <w:marRight w:val="0"/>
      <w:marTop w:val="0"/>
      <w:marBottom w:val="0"/>
      <w:divBdr>
        <w:top w:val="none" w:sz="0" w:space="0" w:color="auto"/>
        <w:left w:val="none" w:sz="0" w:space="0" w:color="auto"/>
        <w:bottom w:val="none" w:sz="0" w:space="0" w:color="auto"/>
        <w:right w:val="none" w:sz="0" w:space="0" w:color="auto"/>
      </w:divBdr>
      <w:divsChild>
        <w:div w:id="177620958">
          <w:marLeft w:val="0"/>
          <w:marRight w:val="0"/>
          <w:marTop w:val="0"/>
          <w:marBottom w:val="0"/>
          <w:divBdr>
            <w:top w:val="none" w:sz="0" w:space="0" w:color="auto"/>
            <w:left w:val="none" w:sz="0" w:space="0" w:color="auto"/>
            <w:bottom w:val="none" w:sz="0" w:space="0" w:color="auto"/>
            <w:right w:val="none" w:sz="0" w:space="0" w:color="auto"/>
          </w:divBdr>
        </w:div>
      </w:divsChild>
    </w:div>
    <w:div w:id="476922870">
      <w:bodyDiv w:val="1"/>
      <w:marLeft w:val="0"/>
      <w:marRight w:val="0"/>
      <w:marTop w:val="0"/>
      <w:marBottom w:val="0"/>
      <w:divBdr>
        <w:top w:val="none" w:sz="0" w:space="0" w:color="auto"/>
        <w:left w:val="none" w:sz="0" w:space="0" w:color="auto"/>
        <w:bottom w:val="none" w:sz="0" w:space="0" w:color="auto"/>
        <w:right w:val="none" w:sz="0" w:space="0" w:color="auto"/>
      </w:divBdr>
    </w:div>
    <w:div w:id="477576846">
      <w:bodyDiv w:val="1"/>
      <w:marLeft w:val="0"/>
      <w:marRight w:val="0"/>
      <w:marTop w:val="0"/>
      <w:marBottom w:val="0"/>
      <w:divBdr>
        <w:top w:val="none" w:sz="0" w:space="0" w:color="auto"/>
        <w:left w:val="none" w:sz="0" w:space="0" w:color="auto"/>
        <w:bottom w:val="none" w:sz="0" w:space="0" w:color="auto"/>
        <w:right w:val="none" w:sz="0" w:space="0" w:color="auto"/>
      </w:divBdr>
    </w:div>
    <w:div w:id="478763190">
      <w:bodyDiv w:val="1"/>
      <w:marLeft w:val="0"/>
      <w:marRight w:val="0"/>
      <w:marTop w:val="0"/>
      <w:marBottom w:val="0"/>
      <w:divBdr>
        <w:top w:val="none" w:sz="0" w:space="0" w:color="auto"/>
        <w:left w:val="none" w:sz="0" w:space="0" w:color="auto"/>
        <w:bottom w:val="none" w:sz="0" w:space="0" w:color="auto"/>
        <w:right w:val="none" w:sz="0" w:space="0" w:color="auto"/>
      </w:divBdr>
      <w:divsChild>
        <w:div w:id="1537963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344313">
              <w:marLeft w:val="0"/>
              <w:marRight w:val="0"/>
              <w:marTop w:val="0"/>
              <w:marBottom w:val="0"/>
              <w:divBdr>
                <w:top w:val="none" w:sz="0" w:space="0" w:color="auto"/>
                <w:left w:val="none" w:sz="0" w:space="0" w:color="auto"/>
                <w:bottom w:val="none" w:sz="0" w:space="0" w:color="auto"/>
                <w:right w:val="none" w:sz="0" w:space="0" w:color="auto"/>
              </w:divBdr>
              <w:divsChild>
                <w:div w:id="1298727383">
                  <w:marLeft w:val="0"/>
                  <w:marRight w:val="0"/>
                  <w:marTop w:val="0"/>
                  <w:marBottom w:val="0"/>
                  <w:divBdr>
                    <w:top w:val="none" w:sz="0" w:space="0" w:color="auto"/>
                    <w:left w:val="none" w:sz="0" w:space="0" w:color="auto"/>
                    <w:bottom w:val="none" w:sz="0" w:space="0" w:color="auto"/>
                    <w:right w:val="none" w:sz="0" w:space="0" w:color="auto"/>
                  </w:divBdr>
                  <w:divsChild>
                    <w:div w:id="1562715751">
                      <w:marLeft w:val="0"/>
                      <w:marRight w:val="0"/>
                      <w:marTop w:val="0"/>
                      <w:marBottom w:val="0"/>
                      <w:divBdr>
                        <w:top w:val="none" w:sz="0" w:space="0" w:color="auto"/>
                        <w:left w:val="none" w:sz="0" w:space="0" w:color="auto"/>
                        <w:bottom w:val="none" w:sz="0" w:space="0" w:color="auto"/>
                        <w:right w:val="none" w:sz="0" w:space="0" w:color="auto"/>
                      </w:divBdr>
                      <w:divsChild>
                        <w:div w:id="6602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86841">
      <w:bodyDiv w:val="1"/>
      <w:marLeft w:val="0"/>
      <w:marRight w:val="0"/>
      <w:marTop w:val="0"/>
      <w:marBottom w:val="0"/>
      <w:divBdr>
        <w:top w:val="none" w:sz="0" w:space="0" w:color="auto"/>
        <w:left w:val="none" w:sz="0" w:space="0" w:color="auto"/>
        <w:bottom w:val="none" w:sz="0" w:space="0" w:color="auto"/>
        <w:right w:val="none" w:sz="0" w:space="0" w:color="auto"/>
      </w:divBdr>
      <w:divsChild>
        <w:div w:id="475536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0334904">
              <w:marLeft w:val="0"/>
              <w:marRight w:val="0"/>
              <w:marTop w:val="0"/>
              <w:marBottom w:val="0"/>
              <w:divBdr>
                <w:top w:val="none" w:sz="0" w:space="0" w:color="auto"/>
                <w:left w:val="none" w:sz="0" w:space="0" w:color="auto"/>
                <w:bottom w:val="none" w:sz="0" w:space="0" w:color="auto"/>
                <w:right w:val="none" w:sz="0" w:space="0" w:color="auto"/>
              </w:divBdr>
              <w:divsChild>
                <w:div w:id="573399873">
                  <w:marLeft w:val="0"/>
                  <w:marRight w:val="0"/>
                  <w:marTop w:val="0"/>
                  <w:marBottom w:val="0"/>
                  <w:divBdr>
                    <w:top w:val="none" w:sz="0" w:space="0" w:color="auto"/>
                    <w:left w:val="none" w:sz="0" w:space="0" w:color="auto"/>
                    <w:bottom w:val="none" w:sz="0" w:space="0" w:color="auto"/>
                    <w:right w:val="none" w:sz="0" w:space="0" w:color="auto"/>
                  </w:divBdr>
                  <w:divsChild>
                    <w:div w:id="108391787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368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64582">
      <w:bodyDiv w:val="1"/>
      <w:marLeft w:val="0"/>
      <w:marRight w:val="0"/>
      <w:marTop w:val="0"/>
      <w:marBottom w:val="0"/>
      <w:divBdr>
        <w:top w:val="none" w:sz="0" w:space="0" w:color="auto"/>
        <w:left w:val="none" w:sz="0" w:space="0" w:color="auto"/>
        <w:bottom w:val="none" w:sz="0" w:space="0" w:color="auto"/>
        <w:right w:val="none" w:sz="0" w:space="0" w:color="auto"/>
      </w:divBdr>
      <w:divsChild>
        <w:div w:id="1993213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413435">
              <w:marLeft w:val="0"/>
              <w:marRight w:val="0"/>
              <w:marTop w:val="0"/>
              <w:marBottom w:val="0"/>
              <w:divBdr>
                <w:top w:val="none" w:sz="0" w:space="0" w:color="auto"/>
                <w:left w:val="none" w:sz="0" w:space="0" w:color="auto"/>
                <w:bottom w:val="none" w:sz="0" w:space="0" w:color="auto"/>
                <w:right w:val="none" w:sz="0" w:space="0" w:color="auto"/>
              </w:divBdr>
              <w:divsChild>
                <w:div w:id="528766018">
                  <w:marLeft w:val="0"/>
                  <w:marRight w:val="0"/>
                  <w:marTop w:val="0"/>
                  <w:marBottom w:val="0"/>
                  <w:divBdr>
                    <w:top w:val="none" w:sz="0" w:space="0" w:color="auto"/>
                    <w:left w:val="none" w:sz="0" w:space="0" w:color="auto"/>
                    <w:bottom w:val="none" w:sz="0" w:space="0" w:color="auto"/>
                    <w:right w:val="none" w:sz="0" w:space="0" w:color="auto"/>
                  </w:divBdr>
                  <w:divsChild>
                    <w:div w:id="663896550">
                      <w:marLeft w:val="0"/>
                      <w:marRight w:val="0"/>
                      <w:marTop w:val="0"/>
                      <w:marBottom w:val="0"/>
                      <w:divBdr>
                        <w:top w:val="none" w:sz="0" w:space="0" w:color="auto"/>
                        <w:left w:val="none" w:sz="0" w:space="0" w:color="auto"/>
                        <w:bottom w:val="none" w:sz="0" w:space="0" w:color="auto"/>
                        <w:right w:val="none" w:sz="0" w:space="0" w:color="auto"/>
                      </w:divBdr>
                      <w:divsChild>
                        <w:div w:id="464081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230521">
                              <w:marLeft w:val="0"/>
                              <w:marRight w:val="0"/>
                              <w:marTop w:val="0"/>
                              <w:marBottom w:val="0"/>
                              <w:divBdr>
                                <w:top w:val="none" w:sz="0" w:space="0" w:color="auto"/>
                                <w:left w:val="none" w:sz="0" w:space="0" w:color="auto"/>
                                <w:bottom w:val="none" w:sz="0" w:space="0" w:color="auto"/>
                                <w:right w:val="none" w:sz="0" w:space="0" w:color="auto"/>
                              </w:divBdr>
                              <w:divsChild>
                                <w:div w:id="806053203">
                                  <w:marLeft w:val="0"/>
                                  <w:marRight w:val="0"/>
                                  <w:marTop w:val="0"/>
                                  <w:marBottom w:val="0"/>
                                  <w:divBdr>
                                    <w:top w:val="none" w:sz="0" w:space="0" w:color="auto"/>
                                    <w:left w:val="none" w:sz="0" w:space="0" w:color="auto"/>
                                    <w:bottom w:val="none" w:sz="0" w:space="0" w:color="auto"/>
                                    <w:right w:val="none" w:sz="0" w:space="0" w:color="auto"/>
                                  </w:divBdr>
                                  <w:divsChild>
                                    <w:div w:id="1588611625">
                                      <w:marLeft w:val="0"/>
                                      <w:marRight w:val="0"/>
                                      <w:marTop w:val="0"/>
                                      <w:marBottom w:val="0"/>
                                      <w:divBdr>
                                        <w:top w:val="none" w:sz="0" w:space="0" w:color="auto"/>
                                        <w:left w:val="none" w:sz="0" w:space="0" w:color="auto"/>
                                        <w:bottom w:val="none" w:sz="0" w:space="0" w:color="auto"/>
                                        <w:right w:val="none" w:sz="0" w:space="0" w:color="auto"/>
                                      </w:divBdr>
                                      <w:divsChild>
                                        <w:div w:id="31729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781905">
                                              <w:marLeft w:val="0"/>
                                              <w:marRight w:val="0"/>
                                              <w:marTop w:val="0"/>
                                              <w:marBottom w:val="0"/>
                                              <w:divBdr>
                                                <w:top w:val="none" w:sz="0" w:space="0" w:color="auto"/>
                                                <w:left w:val="none" w:sz="0" w:space="0" w:color="auto"/>
                                                <w:bottom w:val="none" w:sz="0" w:space="0" w:color="auto"/>
                                                <w:right w:val="none" w:sz="0" w:space="0" w:color="auto"/>
                                              </w:divBdr>
                                              <w:divsChild>
                                                <w:div w:id="554975096">
                                                  <w:marLeft w:val="0"/>
                                                  <w:marRight w:val="0"/>
                                                  <w:marTop w:val="0"/>
                                                  <w:marBottom w:val="0"/>
                                                  <w:divBdr>
                                                    <w:top w:val="none" w:sz="0" w:space="0" w:color="auto"/>
                                                    <w:left w:val="none" w:sz="0" w:space="0" w:color="auto"/>
                                                    <w:bottom w:val="none" w:sz="0" w:space="0" w:color="auto"/>
                                                    <w:right w:val="none" w:sz="0" w:space="0" w:color="auto"/>
                                                  </w:divBdr>
                                                  <w:divsChild>
                                                    <w:div w:id="409737227">
                                                      <w:marLeft w:val="0"/>
                                                      <w:marRight w:val="0"/>
                                                      <w:marTop w:val="0"/>
                                                      <w:marBottom w:val="0"/>
                                                      <w:divBdr>
                                                        <w:top w:val="none" w:sz="0" w:space="0" w:color="auto"/>
                                                        <w:left w:val="none" w:sz="0" w:space="0" w:color="auto"/>
                                                        <w:bottom w:val="none" w:sz="0" w:space="0" w:color="auto"/>
                                                        <w:right w:val="none" w:sz="0" w:space="0" w:color="auto"/>
                                                      </w:divBdr>
                                                      <w:divsChild>
                                                        <w:div w:id="1342395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5292586">
                                                              <w:marLeft w:val="0"/>
                                                              <w:marRight w:val="0"/>
                                                              <w:marTop w:val="0"/>
                                                              <w:marBottom w:val="0"/>
                                                              <w:divBdr>
                                                                <w:top w:val="none" w:sz="0" w:space="0" w:color="auto"/>
                                                                <w:left w:val="none" w:sz="0" w:space="0" w:color="auto"/>
                                                                <w:bottom w:val="none" w:sz="0" w:space="0" w:color="auto"/>
                                                                <w:right w:val="none" w:sz="0" w:space="0" w:color="auto"/>
                                                              </w:divBdr>
                                                              <w:divsChild>
                                                                <w:div w:id="191571820">
                                                                  <w:marLeft w:val="0"/>
                                                                  <w:marRight w:val="0"/>
                                                                  <w:marTop w:val="0"/>
                                                                  <w:marBottom w:val="0"/>
                                                                  <w:divBdr>
                                                                    <w:top w:val="none" w:sz="0" w:space="0" w:color="auto"/>
                                                                    <w:left w:val="none" w:sz="0" w:space="0" w:color="auto"/>
                                                                    <w:bottom w:val="none" w:sz="0" w:space="0" w:color="auto"/>
                                                                    <w:right w:val="none" w:sz="0" w:space="0" w:color="auto"/>
                                                                  </w:divBdr>
                                                                </w:div>
                                                                <w:div w:id="993340052">
                                                                  <w:marLeft w:val="0"/>
                                                                  <w:marRight w:val="0"/>
                                                                  <w:marTop w:val="0"/>
                                                                  <w:marBottom w:val="0"/>
                                                                  <w:divBdr>
                                                                    <w:top w:val="none" w:sz="0" w:space="0" w:color="auto"/>
                                                                    <w:left w:val="none" w:sz="0" w:space="0" w:color="auto"/>
                                                                    <w:bottom w:val="none" w:sz="0" w:space="0" w:color="auto"/>
                                                                    <w:right w:val="none" w:sz="0" w:space="0" w:color="auto"/>
                                                                  </w:divBdr>
                                                                </w:div>
                                                                <w:div w:id="1601832919">
                                                                  <w:marLeft w:val="0"/>
                                                                  <w:marRight w:val="0"/>
                                                                  <w:marTop w:val="0"/>
                                                                  <w:marBottom w:val="0"/>
                                                                  <w:divBdr>
                                                                    <w:top w:val="none" w:sz="0" w:space="0" w:color="auto"/>
                                                                    <w:left w:val="none" w:sz="0" w:space="0" w:color="auto"/>
                                                                    <w:bottom w:val="none" w:sz="0" w:space="0" w:color="auto"/>
                                                                    <w:right w:val="none" w:sz="0" w:space="0" w:color="auto"/>
                                                                  </w:divBdr>
                                                                </w:div>
                                                                <w:div w:id="1985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7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2549944">
                                                              <w:marLeft w:val="0"/>
                                                              <w:marRight w:val="0"/>
                                                              <w:marTop w:val="0"/>
                                                              <w:marBottom w:val="0"/>
                                                              <w:divBdr>
                                                                <w:top w:val="none" w:sz="0" w:space="0" w:color="auto"/>
                                                                <w:left w:val="none" w:sz="0" w:space="0" w:color="auto"/>
                                                                <w:bottom w:val="none" w:sz="0" w:space="0" w:color="auto"/>
                                                                <w:right w:val="none" w:sz="0" w:space="0" w:color="auto"/>
                                                              </w:divBdr>
                                                              <w:divsChild>
                                                                <w:div w:id="1113095391">
                                                                  <w:marLeft w:val="0"/>
                                                                  <w:marRight w:val="0"/>
                                                                  <w:marTop w:val="0"/>
                                                                  <w:marBottom w:val="0"/>
                                                                  <w:divBdr>
                                                                    <w:top w:val="none" w:sz="0" w:space="0" w:color="auto"/>
                                                                    <w:left w:val="none" w:sz="0" w:space="0" w:color="auto"/>
                                                                    <w:bottom w:val="none" w:sz="0" w:space="0" w:color="auto"/>
                                                                    <w:right w:val="none" w:sz="0" w:space="0" w:color="auto"/>
                                                                  </w:divBdr>
                                                                </w:div>
                                                                <w:div w:id="17166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7259">
                                                      <w:marLeft w:val="0"/>
                                                      <w:marRight w:val="0"/>
                                                      <w:marTop w:val="0"/>
                                                      <w:marBottom w:val="0"/>
                                                      <w:divBdr>
                                                        <w:top w:val="none" w:sz="0" w:space="0" w:color="auto"/>
                                                        <w:left w:val="none" w:sz="0" w:space="0" w:color="auto"/>
                                                        <w:bottom w:val="none" w:sz="0" w:space="0" w:color="auto"/>
                                                        <w:right w:val="none" w:sz="0" w:space="0" w:color="auto"/>
                                                      </w:divBdr>
                                                    </w:div>
                                                    <w:div w:id="585529391">
                                                      <w:marLeft w:val="0"/>
                                                      <w:marRight w:val="0"/>
                                                      <w:marTop w:val="0"/>
                                                      <w:marBottom w:val="0"/>
                                                      <w:divBdr>
                                                        <w:top w:val="none" w:sz="0" w:space="0" w:color="auto"/>
                                                        <w:left w:val="none" w:sz="0" w:space="0" w:color="auto"/>
                                                        <w:bottom w:val="none" w:sz="0" w:space="0" w:color="auto"/>
                                                        <w:right w:val="none" w:sz="0" w:space="0" w:color="auto"/>
                                                      </w:divBdr>
                                                    </w:div>
                                                    <w:div w:id="1450121712">
                                                      <w:marLeft w:val="0"/>
                                                      <w:marRight w:val="0"/>
                                                      <w:marTop w:val="0"/>
                                                      <w:marBottom w:val="0"/>
                                                      <w:divBdr>
                                                        <w:top w:val="none" w:sz="0" w:space="0" w:color="auto"/>
                                                        <w:left w:val="none" w:sz="0" w:space="0" w:color="auto"/>
                                                        <w:bottom w:val="none" w:sz="0" w:space="0" w:color="auto"/>
                                                        <w:right w:val="none" w:sz="0" w:space="0" w:color="auto"/>
                                                      </w:divBdr>
                                                      <w:divsChild>
                                                        <w:div w:id="1848670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4346036">
                                                              <w:marLeft w:val="0"/>
                                                              <w:marRight w:val="0"/>
                                                              <w:marTop w:val="0"/>
                                                              <w:marBottom w:val="0"/>
                                                              <w:divBdr>
                                                                <w:top w:val="none" w:sz="0" w:space="0" w:color="auto"/>
                                                                <w:left w:val="none" w:sz="0" w:space="0" w:color="auto"/>
                                                                <w:bottom w:val="none" w:sz="0" w:space="0" w:color="auto"/>
                                                                <w:right w:val="none" w:sz="0" w:space="0" w:color="auto"/>
                                                              </w:divBdr>
                                                              <w:divsChild>
                                                                <w:div w:id="186718245">
                                                                  <w:marLeft w:val="0"/>
                                                                  <w:marRight w:val="0"/>
                                                                  <w:marTop w:val="0"/>
                                                                  <w:marBottom w:val="0"/>
                                                                  <w:divBdr>
                                                                    <w:top w:val="none" w:sz="0" w:space="0" w:color="auto"/>
                                                                    <w:left w:val="none" w:sz="0" w:space="0" w:color="auto"/>
                                                                    <w:bottom w:val="none" w:sz="0" w:space="0" w:color="auto"/>
                                                                    <w:right w:val="none" w:sz="0" w:space="0" w:color="auto"/>
                                                                  </w:divBdr>
                                                                </w:div>
                                                                <w:div w:id="253560051">
                                                                  <w:marLeft w:val="0"/>
                                                                  <w:marRight w:val="0"/>
                                                                  <w:marTop w:val="0"/>
                                                                  <w:marBottom w:val="0"/>
                                                                  <w:divBdr>
                                                                    <w:top w:val="none" w:sz="0" w:space="0" w:color="auto"/>
                                                                    <w:left w:val="none" w:sz="0" w:space="0" w:color="auto"/>
                                                                    <w:bottom w:val="none" w:sz="0" w:space="0" w:color="auto"/>
                                                                    <w:right w:val="none" w:sz="0" w:space="0" w:color="auto"/>
                                                                  </w:divBdr>
                                                                </w:div>
                                                                <w:div w:id="934216014">
                                                                  <w:marLeft w:val="0"/>
                                                                  <w:marRight w:val="0"/>
                                                                  <w:marTop w:val="0"/>
                                                                  <w:marBottom w:val="0"/>
                                                                  <w:divBdr>
                                                                    <w:top w:val="none" w:sz="0" w:space="0" w:color="auto"/>
                                                                    <w:left w:val="none" w:sz="0" w:space="0" w:color="auto"/>
                                                                    <w:bottom w:val="none" w:sz="0" w:space="0" w:color="auto"/>
                                                                    <w:right w:val="none" w:sz="0" w:space="0" w:color="auto"/>
                                                                  </w:divBdr>
                                                                </w:div>
                                                                <w:div w:id="15923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5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23300">
                                                              <w:marLeft w:val="0"/>
                                                              <w:marRight w:val="0"/>
                                                              <w:marTop w:val="0"/>
                                                              <w:marBottom w:val="0"/>
                                                              <w:divBdr>
                                                                <w:top w:val="none" w:sz="0" w:space="0" w:color="auto"/>
                                                                <w:left w:val="none" w:sz="0" w:space="0" w:color="auto"/>
                                                                <w:bottom w:val="none" w:sz="0" w:space="0" w:color="auto"/>
                                                                <w:right w:val="none" w:sz="0" w:space="0" w:color="auto"/>
                                                              </w:divBdr>
                                                              <w:divsChild>
                                                                <w:div w:id="419065173">
                                                                  <w:marLeft w:val="0"/>
                                                                  <w:marRight w:val="0"/>
                                                                  <w:marTop w:val="0"/>
                                                                  <w:marBottom w:val="0"/>
                                                                  <w:divBdr>
                                                                    <w:top w:val="none" w:sz="0" w:space="0" w:color="auto"/>
                                                                    <w:left w:val="none" w:sz="0" w:space="0" w:color="auto"/>
                                                                    <w:bottom w:val="none" w:sz="0" w:space="0" w:color="auto"/>
                                                                    <w:right w:val="none" w:sz="0" w:space="0" w:color="auto"/>
                                                                  </w:divBdr>
                                                                </w:div>
                                                                <w:div w:id="12959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29707">
                                                      <w:marLeft w:val="0"/>
                                                      <w:marRight w:val="0"/>
                                                      <w:marTop w:val="0"/>
                                                      <w:marBottom w:val="0"/>
                                                      <w:divBdr>
                                                        <w:top w:val="none" w:sz="0" w:space="0" w:color="auto"/>
                                                        <w:left w:val="none" w:sz="0" w:space="0" w:color="auto"/>
                                                        <w:bottom w:val="none" w:sz="0" w:space="0" w:color="auto"/>
                                                        <w:right w:val="none" w:sz="0" w:space="0" w:color="auto"/>
                                                      </w:divBdr>
                                                    </w:div>
                                                    <w:div w:id="1902710775">
                                                      <w:marLeft w:val="0"/>
                                                      <w:marRight w:val="0"/>
                                                      <w:marTop w:val="0"/>
                                                      <w:marBottom w:val="0"/>
                                                      <w:divBdr>
                                                        <w:top w:val="none" w:sz="0" w:space="0" w:color="auto"/>
                                                        <w:left w:val="none" w:sz="0" w:space="0" w:color="auto"/>
                                                        <w:bottom w:val="none" w:sz="0" w:space="0" w:color="auto"/>
                                                        <w:right w:val="none" w:sz="0" w:space="0" w:color="auto"/>
                                                      </w:divBdr>
                                                      <w:divsChild>
                                                        <w:div w:id="732386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6963807">
                                                              <w:marLeft w:val="0"/>
                                                              <w:marRight w:val="0"/>
                                                              <w:marTop w:val="0"/>
                                                              <w:marBottom w:val="0"/>
                                                              <w:divBdr>
                                                                <w:top w:val="none" w:sz="0" w:space="0" w:color="auto"/>
                                                                <w:left w:val="none" w:sz="0" w:space="0" w:color="auto"/>
                                                                <w:bottom w:val="none" w:sz="0" w:space="0" w:color="auto"/>
                                                                <w:right w:val="none" w:sz="0" w:space="0" w:color="auto"/>
                                                              </w:divBdr>
                                                              <w:divsChild>
                                                                <w:div w:id="13946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7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732530">
                                                              <w:marLeft w:val="0"/>
                                                              <w:marRight w:val="0"/>
                                                              <w:marTop w:val="0"/>
                                                              <w:marBottom w:val="0"/>
                                                              <w:divBdr>
                                                                <w:top w:val="none" w:sz="0" w:space="0" w:color="auto"/>
                                                                <w:left w:val="none" w:sz="0" w:space="0" w:color="auto"/>
                                                                <w:bottom w:val="none" w:sz="0" w:space="0" w:color="auto"/>
                                                                <w:right w:val="none" w:sz="0" w:space="0" w:color="auto"/>
                                                              </w:divBdr>
                                                              <w:divsChild>
                                                                <w:div w:id="108209959">
                                                                  <w:marLeft w:val="0"/>
                                                                  <w:marRight w:val="0"/>
                                                                  <w:marTop w:val="0"/>
                                                                  <w:marBottom w:val="0"/>
                                                                  <w:divBdr>
                                                                    <w:top w:val="none" w:sz="0" w:space="0" w:color="auto"/>
                                                                    <w:left w:val="none" w:sz="0" w:space="0" w:color="auto"/>
                                                                    <w:bottom w:val="none" w:sz="0" w:space="0" w:color="auto"/>
                                                                    <w:right w:val="none" w:sz="0" w:space="0" w:color="auto"/>
                                                                  </w:divBdr>
                                                                </w:div>
                                                                <w:div w:id="233053213">
                                                                  <w:marLeft w:val="0"/>
                                                                  <w:marRight w:val="0"/>
                                                                  <w:marTop w:val="0"/>
                                                                  <w:marBottom w:val="0"/>
                                                                  <w:divBdr>
                                                                    <w:top w:val="none" w:sz="0" w:space="0" w:color="auto"/>
                                                                    <w:left w:val="none" w:sz="0" w:space="0" w:color="auto"/>
                                                                    <w:bottom w:val="none" w:sz="0" w:space="0" w:color="auto"/>
                                                                    <w:right w:val="none" w:sz="0" w:space="0" w:color="auto"/>
                                                                  </w:divBdr>
                                                                </w:div>
                                                                <w:div w:id="242106557">
                                                                  <w:marLeft w:val="0"/>
                                                                  <w:marRight w:val="0"/>
                                                                  <w:marTop w:val="0"/>
                                                                  <w:marBottom w:val="0"/>
                                                                  <w:divBdr>
                                                                    <w:top w:val="none" w:sz="0" w:space="0" w:color="auto"/>
                                                                    <w:left w:val="none" w:sz="0" w:space="0" w:color="auto"/>
                                                                    <w:bottom w:val="none" w:sz="0" w:space="0" w:color="auto"/>
                                                                    <w:right w:val="none" w:sz="0" w:space="0" w:color="auto"/>
                                                                  </w:divBdr>
                                                                </w:div>
                                                                <w:div w:id="489905953">
                                                                  <w:marLeft w:val="0"/>
                                                                  <w:marRight w:val="0"/>
                                                                  <w:marTop w:val="0"/>
                                                                  <w:marBottom w:val="0"/>
                                                                  <w:divBdr>
                                                                    <w:top w:val="none" w:sz="0" w:space="0" w:color="auto"/>
                                                                    <w:left w:val="none" w:sz="0" w:space="0" w:color="auto"/>
                                                                    <w:bottom w:val="none" w:sz="0" w:space="0" w:color="auto"/>
                                                                    <w:right w:val="none" w:sz="0" w:space="0" w:color="auto"/>
                                                                  </w:divBdr>
                                                                </w:div>
                                                                <w:div w:id="1063142851">
                                                                  <w:marLeft w:val="0"/>
                                                                  <w:marRight w:val="0"/>
                                                                  <w:marTop w:val="0"/>
                                                                  <w:marBottom w:val="0"/>
                                                                  <w:divBdr>
                                                                    <w:top w:val="none" w:sz="0" w:space="0" w:color="auto"/>
                                                                    <w:left w:val="none" w:sz="0" w:space="0" w:color="auto"/>
                                                                    <w:bottom w:val="none" w:sz="0" w:space="0" w:color="auto"/>
                                                                    <w:right w:val="none" w:sz="0" w:space="0" w:color="auto"/>
                                                                  </w:divBdr>
                                                                </w:div>
                                                                <w:div w:id="1661496391">
                                                                  <w:marLeft w:val="0"/>
                                                                  <w:marRight w:val="0"/>
                                                                  <w:marTop w:val="0"/>
                                                                  <w:marBottom w:val="0"/>
                                                                  <w:divBdr>
                                                                    <w:top w:val="none" w:sz="0" w:space="0" w:color="auto"/>
                                                                    <w:left w:val="none" w:sz="0" w:space="0" w:color="auto"/>
                                                                    <w:bottom w:val="none" w:sz="0" w:space="0" w:color="auto"/>
                                                                    <w:right w:val="none" w:sz="0" w:space="0" w:color="auto"/>
                                                                  </w:divBdr>
                                                                </w:div>
                                                                <w:div w:id="18593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60058">
                                                      <w:marLeft w:val="0"/>
                                                      <w:marRight w:val="0"/>
                                                      <w:marTop w:val="0"/>
                                                      <w:marBottom w:val="0"/>
                                                      <w:divBdr>
                                                        <w:top w:val="none" w:sz="0" w:space="0" w:color="auto"/>
                                                        <w:left w:val="none" w:sz="0" w:space="0" w:color="auto"/>
                                                        <w:bottom w:val="none" w:sz="0" w:space="0" w:color="auto"/>
                                                        <w:right w:val="none" w:sz="0" w:space="0" w:color="auto"/>
                                                      </w:divBdr>
                                                    </w:div>
                                                    <w:div w:id="2074309766">
                                                      <w:marLeft w:val="0"/>
                                                      <w:marRight w:val="0"/>
                                                      <w:marTop w:val="0"/>
                                                      <w:marBottom w:val="0"/>
                                                      <w:divBdr>
                                                        <w:top w:val="none" w:sz="0" w:space="0" w:color="auto"/>
                                                        <w:left w:val="none" w:sz="0" w:space="0" w:color="auto"/>
                                                        <w:bottom w:val="none" w:sz="0" w:space="0" w:color="auto"/>
                                                        <w:right w:val="none" w:sz="0" w:space="0" w:color="auto"/>
                                                      </w:divBdr>
                                                      <w:divsChild>
                                                        <w:div w:id="902330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8022125">
                                                              <w:marLeft w:val="0"/>
                                                              <w:marRight w:val="0"/>
                                                              <w:marTop w:val="0"/>
                                                              <w:marBottom w:val="0"/>
                                                              <w:divBdr>
                                                                <w:top w:val="none" w:sz="0" w:space="0" w:color="auto"/>
                                                                <w:left w:val="none" w:sz="0" w:space="0" w:color="auto"/>
                                                                <w:bottom w:val="none" w:sz="0" w:space="0" w:color="auto"/>
                                                                <w:right w:val="none" w:sz="0" w:space="0" w:color="auto"/>
                                                              </w:divBdr>
                                                              <w:divsChild>
                                                                <w:div w:id="151988876">
                                                                  <w:marLeft w:val="0"/>
                                                                  <w:marRight w:val="0"/>
                                                                  <w:marTop w:val="0"/>
                                                                  <w:marBottom w:val="0"/>
                                                                  <w:divBdr>
                                                                    <w:top w:val="none" w:sz="0" w:space="0" w:color="auto"/>
                                                                    <w:left w:val="none" w:sz="0" w:space="0" w:color="auto"/>
                                                                    <w:bottom w:val="none" w:sz="0" w:space="0" w:color="auto"/>
                                                                    <w:right w:val="none" w:sz="0" w:space="0" w:color="auto"/>
                                                                  </w:divBdr>
                                                                </w:div>
                                                                <w:div w:id="295306158">
                                                                  <w:marLeft w:val="0"/>
                                                                  <w:marRight w:val="0"/>
                                                                  <w:marTop w:val="0"/>
                                                                  <w:marBottom w:val="0"/>
                                                                  <w:divBdr>
                                                                    <w:top w:val="none" w:sz="0" w:space="0" w:color="auto"/>
                                                                    <w:left w:val="none" w:sz="0" w:space="0" w:color="auto"/>
                                                                    <w:bottom w:val="none" w:sz="0" w:space="0" w:color="auto"/>
                                                                    <w:right w:val="none" w:sz="0" w:space="0" w:color="auto"/>
                                                                  </w:divBdr>
                                                                </w:div>
                                                                <w:div w:id="304094217">
                                                                  <w:marLeft w:val="0"/>
                                                                  <w:marRight w:val="0"/>
                                                                  <w:marTop w:val="0"/>
                                                                  <w:marBottom w:val="0"/>
                                                                  <w:divBdr>
                                                                    <w:top w:val="none" w:sz="0" w:space="0" w:color="auto"/>
                                                                    <w:left w:val="none" w:sz="0" w:space="0" w:color="auto"/>
                                                                    <w:bottom w:val="none" w:sz="0" w:space="0" w:color="auto"/>
                                                                    <w:right w:val="none" w:sz="0" w:space="0" w:color="auto"/>
                                                                  </w:divBdr>
                                                                </w:div>
                                                                <w:div w:id="388237025">
                                                                  <w:marLeft w:val="0"/>
                                                                  <w:marRight w:val="0"/>
                                                                  <w:marTop w:val="0"/>
                                                                  <w:marBottom w:val="0"/>
                                                                  <w:divBdr>
                                                                    <w:top w:val="none" w:sz="0" w:space="0" w:color="auto"/>
                                                                    <w:left w:val="none" w:sz="0" w:space="0" w:color="auto"/>
                                                                    <w:bottom w:val="none" w:sz="0" w:space="0" w:color="auto"/>
                                                                    <w:right w:val="none" w:sz="0" w:space="0" w:color="auto"/>
                                                                  </w:divBdr>
                                                                </w:div>
                                                                <w:div w:id="666324638">
                                                                  <w:marLeft w:val="0"/>
                                                                  <w:marRight w:val="0"/>
                                                                  <w:marTop w:val="0"/>
                                                                  <w:marBottom w:val="0"/>
                                                                  <w:divBdr>
                                                                    <w:top w:val="none" w:sz="0" w:space="0" w:color="auto"/>
                                                                    <w:left w:val="none" w:sz="0" w:space="0" w:color="auto"/>
                                                                    <w:bottom w:val="none" w:sz="0" w:space="0" w:color="auto"/>
                                                                    <w:right w:val="none" w:sz="0" w:space="0" w:color="auto"/>
                                                                  </w:divBdr>
                                                                </w:div>
                                                                <w:div w:id="990520326">
                                                                  <w:marLeft w:val="0"/>
                                                                  <w:marRight w:val="0"/>
                                                                  <w:marTop w:val="0"/>
                                                                  <w:marBottom w:val="0"/>
                                                                  <w:divBdr>
                                                                    <w:top w:val="none" w:sz="0" w:space="0" w:color="auto"/>
                                                                    <w:left w:val="none" w:sz="0" w:space="0" w:color="auto"/>
                                                                    <w:bottom w:val="none" w:sz="0" w:space="0" w:color="auto"/>
                                                                    <w:right w:val="none" w:sz="0" w:space="0" w:color="auto"/>
                                                                  </w:divBdr>
                                                                </w:div>
                                                                <w:div w:id="1162695122">
                                                                  <w:marLeft w:val="0"/>
                                                                  <w:marRight w:val="0"/>
                                                                  <w:marTop w:val="0"/>
                                                                  <w:marBottom w:val="0"/>
                                                                  <w:divBdr>
                                                                    <w:top w:val="none" w:sz="0" w:space="0" w:color="auto"/>
                                                                    <w:left w:val="none" w:sz="0" w:space="0" w:color="auto"/>
                                                                    <w:bottom w:val="none" w:sz="0" w:space="0" w:color="auto"/>
                                                                    <w:right w:val="none" w:sz="0" w:space="0" w:color="auto"/>
                                                                  </w:divBdr>
                                                                </w:div>
                                                                <w:div w:id="1197697955">
                                                                  <w:marLeft w:val="0"/>
                                                                  <w:marRight w:val="0"/>
                                                                  <w:marTop w:val="0"/>
                                                                  <w:marBottom w:val="0"/>
                                                                  <w:divBdr>
                                                                    <w:top w:val="none" w:sz="0" w:space="0" w:color="auto"/>
                                                                    <w:left w:val="none" w:sz="0" w:space="0" w:color="auto"/>
                                                                    <w:bottom w:val="none" w:sz="0" w:space="0" w:color="auto"/>
                                                                    <w:right w:val="none" w:sz="0" w:space="0" w:color="auto"/>
                                                                  </w:divBdr>
                                                                </w:div>
                                                                <w:div w:id="1683049439">
                                                                  <w:marLeft w:val="0"/>
                                                                  <w:marRight w:val="0"/>
                                                                  <w:marTop w:val="0"/>
                                                                  <w:marBottom w:val="0"/>
                                                                  <w:divBdr>
                                                                    <w:top w:val="none" w:sz="0" w:space="0" w:color="auto"/>
                                                                    <w:left w:val="none" w:sz="0" w:space="0" w:color="auto"/>
                                                                    <w:bottom w:val="none" w:sz="0" w:space="0" w:color="auto"/>
                                                                    <w:right w:val="none" w:sz="0" w:space="0" w:color="auto"/>
                                                                  </w:divBdr>
                                                                </w:div>
                                                                <w:div w:id="1768193021">
                                                                  <w:marLeft w:val="0"/>
                                                                  <w:marRight w:val="0"/>
                                                                  <w:marTop w:val="0"/>
                                                                  <w:marBottom w:val="0"/>
                                                                  <w:divBdr>
                                                                    <w:top w:val="none" w:sz="0" w:space="0" w:color="auto"/>
                                                                    <w:left w:val="none" w:sz="0" w:space="0" w:color="auto"/>
                                                                    <w:bottom w:val="none" w:sz="0" w:space="0" w:color="auto"/>
                                                                    <w:right w:val="none" w:sz="0" w:space="0" w:color="auto"/>
                                                                  </w:divBdr>
                                                                </w:div>
                                                                <w:div w:id="20080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0171665">
      <w:bodyDiv w:val="1"/>
      <w:marLeft w:val="0"/>
      <w:marRight w:val="0"/>
      <w:marTop w:val="0"/>
      <w:marBottom w:val="0"/>
      <w:divBdr>
        <w:top w:val="none" w:sz="0" w:space="0" w:color="auto"/>
        <w:left w:val="none" w:sz="0" w:space="0" w:color="auto"/>
        <w:bottom w:val="none" w:sz="0" w:space="0" w:color="auto"/>
        <w:right w:val="none" w:sz="0" w:space="0" w:color="auto"/>
      </w:divBdr>
    </w:div>
    <w:div w:id="493377294">
      <w:bodyDiv w:val="1"/>
      <w:marLeft w:val="0"/>
      <w:marRight w:val="0"/>
      <w:marTop w:val="0"/>
      <w:marBottom w:val="0"/>
      <w:divBdr>
        <w:top w:val="none" w:sz="0" w:space="0" w:color="auto"/>
        <w:left w:val="none" w:sz="0" w:space="0" w:color="auto"/>
        <w:bottom w:val="none" w:sz="0" w:space="0" w:color="auto"/>
        <w:right w:val="none" w:sz="0" w:space="0" w:color="auto"/>
      </w:divBdr>
    </w:div>
    <w:div w:id="499004591">
      <w:bodyDiv w:val="1"/>
      <w:marLeft w:val="0"/>
      <w:marRight w:val="0"/>
      <w:marTop w:val="0"/>
      <w:marBottom w:val="0"/>
      <w:divBdr>
        <w:top w:val="none" w:sz="0" w:space="0" w:color="auto"/>
        <w:left w:val="none" w:sz="0" w:space="0" w:color="auto"/>
        <w:bottom w:val="none" w:sz="0" w:space="0" w:color="auto"/>
        <w:right w:val="none" w:sz="0" w:space="0" w:color="auto"/>
      </w:divBdr>
      <w:divsChild>
        <w:div w:id="1210997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8247">
      <w:bodyDiv w:val="1"/>
      <w:marLeft w:val="0"/>
      <w:marRight w:val="0"/>
      <w:marTop w:val="0"/>
      <w:marBottom w:val="0"/>
      <w:divBdr>
        <w:top w:val="none" w:sz="0" w:space="0" w:color="auto"/>
        <w:left w:val="none" w:sz="0" w:space="0" w:color="auto"/>
        <w:bottom w:val="none" w:sz="0" w:space="0" w:color="auto"/>
        <w:right w:val="none" w:sz="0" w:space="0" w:color="auto"/>
      </w:divBdr>
    </w:div>
    <w:div w:id="499850930">
      <w:bodyDiv w:val="1"/>
      <w:marLeft w:val="0"/>
      <w:marRight w:val="0"/>
      <w:marTop w:val="0"/>
      <w:marBottom w:val="0"/>
      <w:divBdr>
        <w:top w:val="none" w:sz="0" w:space="0" w:color="auto"/>
        <w:left w:val="none" w:sz="0" w:space="0" w:color="auto"/>
        <w:bottom w:val="none" w:sz="0" w:space="0" w:color="auto"/>
        <w:right w:val="none" w:sz="0" w:space="0" w:color="auto"/>
      </w:divBdr>
      <w:divsChild>
        <w:div w:id="1001274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6509937">
              <w:marLeft w:val="0"/>
              <w:marRight w:val="0"/>
              <w:marTop w:val="0"/>
              <w:marBottom w:val="0"/>
              <w:divBdr>
                <w:top w:val="none" w:sz="0" w:space="0" w:color="auto"/>
                <w:left w:val="none" w:sz="0" w:space="0" w:color="auto"/>
                <w:bottom w:val="none" w:sz="0" w:space="0" w:color="auto"/>
                <w:right w:val="none" w:sz="0" w:space="0" w:color="auto"/>
              </w:divBdr>
              <w:divsChild>
                <w:div w:id="119811735">
                  <w:marLeft w:val="0"/>
                  <w:marRight w:val="0"/>
                  <w:marTop w:val="0"/>
                  <w:marBottom w:val="0"/>
                  <w:divBdr>
                    <w:top w:val="none" w:sz="0" w:space="0" w:color="auto"/>
                    <w:left w:val="none" w:sz="0" w:space="0" w:color="auto"/>
                    <w:bottom w:val="none" w:sz="0" w:space="0" w:color="auto"/>
                    <w:right w:val="none" w:sz="0" w:space="0" w:color="auto"/>
                  </w:divBdr>
                  <w:divsChild>
                    <w:div w:id="5063548">
                      <w:marLeft w:val="0"/>
                      <w:marRight w:val="0"/>
                      <w:marTop w:val="0"/>
                      <w:marBottom w:val="0"/>
                      <w:divBdr>
                        <w:top w:val="none" w:sz="0" w:space="0" w:color="auto"/>
                        <w:left w:val="none" w:sz="0" w:space="0" w:color="auto"/>
                        <w:bottom w:val="none" w:sz="0" w:space="0" w:color="auto"/>
                        <w:right w:val="none" w:sz="0" w:space="0" w:color="auto"/>
                      </w:divBdr>
                    </w:div>
                    <w:div w:id="12583071">
                      <w:marLeft w:val="0"/>
                      <w:marRight w:val="0"/>
                      <w:marTop w:val="0"/>
                      <w:marBottom w:val="0"/>
                      <w:divBdr>
                        <w:top w:val="none" w:sz="0" w:space="0" w:color="auto"/>
                        <w:left w:val="none" w:sz="0" w:space="0" w:color="auto"/>
                        <w:bottom w:val="none" w:sz="0" w:space="0" w:color="auto"/>
                        <w:right w:val="none" w:sz="0" w:space="0" w:color="auto"/>
                      </w:divBdr>
                    </w:div>
                    <w:div w:id="90207314">
                      <w:marLeft w:val="0"/>
                      <w:marRight w:val="0"/>
                      <w:marTop w:val="0"/>
                      <w:marBottom w:val="0"/>
                      <w:divBdr>
                        <w:top w:val="none" w:sz="0" w:space="0" w:color="auto"/>
                        <w:left w:val="none" w:sz="0" w:space="0" w:color="auto"/>
                        <w:bottom w:val="none" w:sz="0" w:space="0" w:color="auto"/>
                        <w:right w:val="none" w:sz="0" w:space="0" w:color="auto"/>
                      </w:divBdr>
                    </w:div>
                    <w:div w:id="105391013">
                      <w:marLeft w:val="0"/>
                      <w:marRight w:val="0"/>
                      <w:marTop w:val="0"/>
                      <w:marBottom w:val="0"/>
                      <w:divBdr>
                        <w:top w:val="none" w:sz="0" w:space="0" w:color="auto"/>
                        <w:left w:val="none" w:sz="0" w:space="0" w:color="auto"/>
                        <w:bottom w:val="none" w:sz="0" w:space="0" w:color="auto"/>
                        <w:right w:val="none" w:sz="0" w:space="0" w:color="auto"/>
                      </w:divBdr>
                    </w:div>
                    <w:div w:id="128397186">
                      <w:marLeft w:val="0"/>
                      <w:marRight w:val="0"/>
                      <w:marTop w:val="0"/>
                      <w:marBottom w:val="0"/>
                      <w:divBdr>
                        <w:top w:val="none" w:sz="0" w:space="0" w:color="auto"/>
                        <w:left w:val="none" w:sz="0" w:space="0" w:color="auto"/>
                        <w:bottom w:val="none" w:sz="0" w:space="0" w:color="auto"/>
                        <w:right w:val="none" w:sz="0" w:space="0" w:color="auto"/>
                      </w:divBdr>
                    </w:div>
                    <w:div w:id="153842445">
                      <w:marLeft w:val="0"/>
                      <w:marRight w:val="0"/>
                      <w:marTop w:val="0"/>
                      <w:marBottom w:val="0"/>
                      <w:divBdr>
                        <w:top w:val="none" w:sz="0" w:space="0" w:color="auto"/>
                        <w:left w:val="none" w:sz="0" w:space="0" w:color="auto"/>
                        <w:bottom w:val="none" w:sz="0" w:space="0" w:color="auto"/>
                        <w:right w:val="none" w:sz="0" w:space="0" w:color="auto"/>
                      </w:divBdr>
                    </w:div>
                    <w:div w:id="177937608">
                      <w:marLeft w:val="0"/>
                      <w:marRight w:val="0"/>
                      <w:marTop w:val="0"/>
                      <w:marBottom w:val="0"/>
                      <w:divBdr>
                        <w:top w:val="none" w:sz="0" w:space="0" w:color="auto"/>
                        <w:left w:val="none" w:sz="0" w:space="0" w:color="auto"/>
                        <w:bottom w:val="none" w:sz="0" w:space="0" w:color="auto"/>
                        <w:right w:val="none" w:sz="0" w:space="0" w:color="auto"/>
                      </w:divBdr>
                    </w:div>
                    <w:div w:id="248583354">
                      <w:marLeft w:val="0"/>
                      <w:marRight w:val="0"/>
                      <w:marTop w:val="0"/>
                      <w:marBottom w:val="0"/>
                      <w:divBdr>
                        <w:top w:val="none" w:sz="0" w:space="0" w:color="auto"/>
                        <w:left w:val="none" w:sz="0" w:space="0" w:color="auto"/>
                        <w:bottom w:val="none" w:sz="0" w:space="0" w:color="auto"/>
                        <w:right w:val="none" w:sz="0" w:space="0" w:color="auto"/>
                      </w:divBdr>
                    </w:div>
                    <w:div w:id="310404005">
                      <w:marLeft w:val="0"/>
                      <w:marRight w:val="0"/>
                      <w:marTop w:val="0"/>
                      <w:marBottom w:val="0"/>
                      <w:divBdr>
                        <w:top w:val="none" w:sz="0" w:space="0" w:color="auto"/>
                        <w:left w:val="none" w:sz="0" w:space="0" w:color="auto"/>
                        <w:bottom w:val="none" w:sz="0" w:space="0" w:color="auto"/>
                        <w:right w:val="none" w:sz="0" w:space="0" w:color="auto"/>
                      </w:divBdr>
                    </w:div>
                    <w:div w:id="380904383">
                      <w:marLeft w:val="0"/>
                      <w:marRight w:val="0"/>
                      <w:marTop w:val="0"/>
                      <w:marBottom w:val="0"/>
                      <w:divBdr>
                        <w:top w:val="none" w:sz="0" w:space="0" w:color="auto"/>
                        <w:left w:val="none" w:sz="0" w:space="0" w:color="auto"/>
                        <w:bottom w:val="none" w:sz="0" w:space="0" w:color="auto"/>
                        <w:right w:val="none" w:sz="0" w:space="0" w:color="auto"/>
                      </w:divBdr>
                    </w:div>
                    <w:div w:id="412050985">
                      <w:marLeft w:val="0"/>
                      <w:marRight w:val="0"/>
                      <w:marTop w:val="0"/>
                      <w:marBottom w:val="0"/>
                      <w:divBdr>
                        <w:top w:val="none" w:sz="0" w:space="0" w:color="auto"/>
                        <w:left w:val="none" w:sz="0" w:space="0" w:color="auto"/>
                        <w:bottom w:val="none" w:sz="0" w:space="0" w:color="auto"/>
                        <w:right w:val="none" w:sz="0" w:space="0" w:color="auto"/>
                      </w:divBdr>
                    </w:div>
                    <w:div w:id="491605803">
                      <w:marLeft w:val="0"/>
                      <w:marRight w:val="0"/>
                      <w:marTop w:val="0"/>
                      <w:marBottom w:val="0"/>
                      <w:divBdr>
                        <w:top w:val="none" w:sz="0" w:space="0" w:color="auto"/>
                        <w:left w:val="none" w:sz="0" w:space="0" w:color="auto"/>
                        <w:bottom w:val="none" w:sz="0" w:space="0" w:color="auto"/>
                        <w:right w:val="none" w:sz="0" w:space="0" w:color="auto"/>
                      </w:divBdr>
                    </w:div>
                    <w:div w:id="504369552">
                      <w:marLeft w:val="0"/>
                      <w:marRight w:val="0"/>
                      <w:marTop w:val="0"/>
                      <w:marBottom w:val="0"/>
                      <w:divBdr>
                        <w:top w:val="none" w:sz="0" w:space="0" w:color="auto"/>
                        <w:left w:val="none" w:sz="0" w:space="0" w:color="auto"/>
                        <w:bottom w:val="none" w:sz="0" w:space="0" w:color="auto"/>
                        <w:right w:val="none" w:sz="0" w:space="0" w:color="auto"/>
                      </w:divBdr>
                    </w:div>
                    <w:div w:id="551045089">
                      <w:marLeft w:val="0"/>
                      <w:marRight w:val="0"/>
                      <w:marTop w:val="0"/>
                      <w:marBottom w:val="0"/>
                      <w:divBdr>
                        <w:top w:val="none" w:sz="0" w:space="0" w:color="auto"/>
                        <w:left w:val="none" w:sz="0" w:space="0" w:color="auto"/>
                        <w:bottom w:val="none" w:sz="0" w:space="0" w:color="auto"/>
                        <w:right w:val="none" w:sz="0" w:space="0" w:color="auto"/>
                      </w:divBdr>
                    </w:div>
                    <w:div w:id="631637129">
                      <w:marLeft w:val="0"/>
                      <w:marRight w:val="0"/>
                      <w:marTop w:val="0"/>
                      <w:marBottom w:val="0"/>
                      <w:divBdr>
                        <w:top w:val="none" w:sz="0" w:space="0" w:color="auto"/>
                        <w:left w:val="none" w:sz="0" w:space="0" w:color="auto"/>
                        <w:bottom w:val="none" w:sz="0" w:space="0" w:color="auto"/>
                        <w:right w:val="none" w:sz="0" w:space="0" w:color="auto"/>
                      </w:divBdr>
                    </w:div>
                    <w:div w:id="654262541">
                      <w:marLeft w:val="0"/>
                      <w:marRight w:val="0"/>
                      <w:marTop w:val="0"/>
                      <w:marBottom w:val="0"/>
                      <w:divBdr>
                        <w:top w:val="none" w:sz="0" w:space="0" w:color="auto"/>
                        <w:left w:val="none" w:sz="0" w:space="0" w:color="auto"/>
                        <w:bottom w:val="none" w:sz="0" w:space="0" w:color="auto"/>
                        <w:right w:val="none" w:sz="0" w:space="0" w:color="auto"/>
                      </w:divBdr>
                    </w:div>
                    <w:div w:id="659502006">
                      <w:marLeft w:val="0"/>
                      <w:marRight w:val="0"/>
                      <w:marTop w:val="0"/>
                      <w:marBottom w:val="0"/>
                      <w:divBdr>
                        <w:top w:val="none" w:sz="0" w:space="0" w:color="auto"/>
                        <w:left w:val="none" w:sz="0" w:space="0" w:color="auto"/>
                        <w:bottom w:val="none" w:sz="0" w:space="0" w:color="auto"/>
                        <w:right w:val="none" w:sz="0" w:space="0" w:color="auto"/>
                      </w:divBdr>
                    </w:div>
                    <w:div w:id="663238227">
                      <w:marLeft w:val="0"/>
                      <w:marRight w:val="0"/>
                      <w:marTop w:val="0"/>
                      <w:marBottom w:val="0"/>
                      <w:divBdr>
                        <w:top w:val="none" w:sz="0" w:space="0" w:color="auto"/>
                        <w:left w:val="none" w:sz="0" w:space="0" w:color="auto"/>
                        <w:bottom w:val="none" w:sz="0" w:space="0" w:color="auto"/>
                        <w:right w:val="none" w:sz="0" w:space="0" w:color="auto"/>
                      </w:divBdr>
                    </w:div>
                    <w:div w:id="700087941">
                      <w:marLeft w:val="0"/>
                      <w:marRight w:val="0"/>
                      <w:marTop w:val="0"/>
                      <w:marBottom w:val="0"/>
                      <w:divBdr>
                        <w:top w:val="none" w:sz="0" w:space="0" w:color="auto"/>
                        <w:left w:val="none" w:sz="0" w:space="0" w:color="auto"/>
                        <w:bottom w:val="none" w:sz="0" w:space="0" w:color="auto"/>
                        <w:right w:val="none" w:sz="0" w:space="0" w:color="auto"/>
                      </w:divBdr>
                    </w:div>
                    <w:div w:id="703019058">
                      <w:marLeft w:val="0"/>
                      <w:marRight w:val="0"/>
                      <w:marTop w:val="0"/>
                      <w:marBottom w:val="0"/>
                      <w:divBdr>
                        <w:top w:val="none" w:sz="0" w:space="0" w:color="auto"/>
                        <w:left w:val="none" w:sz="0" w:space="0" w:color="auto"/>
                        <w:bottom w:val="none" w:sz="0" w:space="0" w:color="auto"/>
                        <w:right w:val="none" w:sz="0" w:space="0" w:color="auto"/>
                      </w:divBdr>
                    </w:div>
                    <w:div w:id="760948205">
                      <w:marLeft w:val="0"/>
                      <w:marRight w:val="0"/>
                      <w:marTop w:val="0"/>
                      <w:marBottom w:val="0"/>
                      <w:divBdr>
                        <w:top w:val="none" w:sz="0" w:space="0" w:color="auto"/>
                        <w:left w:val="none" w:sz="0" w:space="0" w:color="auto"/>
                        <w:bottom w:val="none" w:sz="0" w:space="0" w:color="auto"/>
                        <w:right w:val="none" w:sz="0" w:space="0" w:color="auto"/>
                      </w:divBdr>
                    </w:div>
                    <w:div w:id="811410908">
                      <w:marLeft w:val="0"/>
                      <w:marRight w:val="0"/>
                      <w:marTop w:val="0"/>
                      <w:marBottom w:val="0"/>
                      <w:divBdr>
                        <w:top w:val="none" w:sz="0" w:space="0" w:color="auto"/>
                        <w:left w:val="none" w:sz="0" w:space="0" w:color="auto"/>
                        <w:bottom w:val="none" w:sz="0" w:space="0" w:color="auto"/>
                        <w:right w:val="none" w:sz="0" w:space="0" w:color="auto"/>
                      </w:divBdr>
                    </w:div>
                    <w:div w:id="825903081">
                      <w:marLeft w:val="0"/>
                      <w:marRight w:val="0"/>
                      <w:marTop w:val="0"/>
                      <w:marBottom w:val="0"/>
                      <w:divBdr>
                        <w:top w:val="none" w:sz="0" w:space="0" w:color="auto"/>
                        <w:left w:val="none" w:sz="0" w:space="0" w:color="auto"/>
                        <w:bottom w:val="none" w:sz="0" w:space="0" w:color="auto"/>
                        <w:right w:val="none" w:sz="0" w:space="0" w:color="auto"/>
                      </w:divBdr>
                    </w:div>
                    <w:div w:id="835343534">
                      <w:marLeft w:val="0"/>
                      <w:marRight w:val="0"/>
                      <w:marTop w:val="0"/>
                      <w:marBottom w:val="0"/>
                      <w:divBdr>
                        <w:top w:val="none" w:sz="0" w:space="0" w:color="auto"/>
                        <w:left w:val="none" w:sz="0" w:space="0" w:color="auto"/>
                        <w:bottom w:val="none" w:sz="0" w:space="0" w:color="auto"/>
                        <w:right w:val="none" w:sz="0" w:space="0" w:color="auto"/>
                      </w:divBdr>
                    </w:div>
                    <w:div w:id="850530988">
                      <w:marLeft w:val="0"/>
                      <w:marRight w:val="0"/>
                      <w:marTop w:val="0"/>
                      <w:marBottom w:val="0"/>
                      <w:divBdr>
                        <w:top w:val="none" w:sz="0" w:space="0" w:color="auto"/>
                        <w:left w:val="none" w:sz="0" w:space="0" w:color="auto"/>
                        <w:bottom w:val="none" w:sz="0" w:space="0" w:color="auto"/>
                        <w:right w:val="none" w:sz="0" w:space="0" w:color="auto"/>
                      </w:divBdr>
                    </w:div>
                    <w:div w:id="852453255">
                      <w:marLeft w:val="0"/>
                      <w:marRight w:val="0"/>
                      <w:marTop w:val="0"/>
                      <w:marBottom w:val="0"/>
                      <w:divBdr>
                        <w:top w:val="none" w:sz="0" w:space="0" w:color="auto"/>
                        <w:left w:val="none" w:sz="0" w:space="0" w:color="auto"/>
                        <w:bottom w:val="none" w:sz="0" w:space="0" w:color="auto"/>
                        <w:right w:val="none" w:sz="0" w:space="0" w:color="auto"/>
                      </w:divBdr>
                    </w:div>
                    <w:div w:id="879441845">
                      <w:marLeft w:val="0"/>
                      <w:marRight w:val="0"/>
                      <w:marTop w:val="0"/>
                      <w:marBottom w:val="0"/>
                      <w:divBdr>
                        <w:top w:val="none" w:sz="0" w:space="0" w:color="auto"/>
                        <w:left w:val="none" w:sz="0" w:space="0" w:color="auto"/>
                        <w:bottom w:val="none" w:sz="0" w:space="0" w:color="auto"/>
                        <w:right w:val="none" w:sz="0" w:space="0" w:color="auto"/>
                      </w:divBdr>
                    </w:div>
                    <w:div w:id="886792879">
                      <w:marLeft w:val="0"/>
                      <w:marRight w:val="0"/>
                      <w:marTop w:val="0"/>
                      <w:marBottom w:val="0"/>
                      <w:divBdr>
                        <w:top w:val="none" w:sz="0" w:space="0" w:color="auto"/>
                        <w:left w:val="none" w:sz="0" w:space="0" w:color="auto"/>
                        <w:bottom w:val="none" w:sz="0" w:space="0" w:color="auto"/>
                        <w:right w:val="none" w:sz="0" w:space="0" w:color="auto"/>
                      </w:divBdr>
                    </w:div>
                    <w:div w:id="889999004">
                      <w:marLeft w:val="0"/>
                      <w:marRight w:val="0"/>
                      <w:marTop w:val="0"/>
                      <w:marBottom w:val="0"/>
                      <w:divBdr>
                        <w:top w:val="none" w:sz="0" w:space="0" w:color="auto"/>
                        <w:left w:val="none" w:sz="0" w:space="0" w:color="auto"/>
                        <w:bottom w:val="none" w:sz="0" w:space="0" w:color="auto"/>
                        <w:right w:val="none" w:sz="0" w:space="0" w:color="auto"/>
                      </w:divBdr>
                    </w:div>
                    <w:div w:id="900868100">
                      <w:marLeft w:val="0"/>
                      <w:marRight w:val="0"/>
                      <w:marTop w:val="0"/>
                      <w:marBottom w:val="0"/>
                      <w:divBdr>
                        <w:top w:val="none" w:sz="0" w:space="0" w:color="auto"/>
                        <w:left w:val="none" w:sz="0" w:space="0" w:color="auto"/>
                        <w:bottom w:val="none" w:sz="0" w:space="0" w:color="auto"/>
                        <w:right w:val="none" w:sz="0" w:space="0" w:color="auto"/>
                      </w:divBdr>
                    </w:div>
                    <w:div w:id="948390259">
                      <w:marLeft w:val="0"/>
                      <w:marRight w:val="0"/>
                      <w:marTop w:val="0"/>
                      <w:marBottom w:val="0"/>
                      <w:divBdr>
                        <w:top w:val="none" w:sz="0" w:space="0" w:color="auto"/>
                        <w:left w:val="none" w:sz="0" w:space="0" w:color="auto"/>
                        <w:bottom w:val="none" w:sz="0" w:space="0" w:color="auto"/>
                        <w:right w:val="none" w:sz="0" w:space="0" w:color="auto"/>
                      </w:divBdr>
                    </w:div>
                    <w:div w:id="979504658">
                      <w:marLeft w:val="0"/>
                      <w:marRight w:val="0"/>
                      <w:marTop w:val="0"/>
                      <w:marBottom w:val="0"/>
                      <w:divBdr>
                        <w:top w:val="none" w:sz="0" w:space="0" w:color="auto"/>
                        <w:left w:val="none" w:sz="0" w:space="0" w:color="auto"/>
                        <w:bottom w:val="none" w:sz="0" w:space="0" w:color="auto"/>
                        <w:right w:val="none" w:sz="0" w:space="0" w:color="auto"/>
                      </w:divBdr>
                    </w:div>
                    <w:div w:id="1084373361">
                      <w:marLeft w:val="0"/>
                      <w:marRight w:val="0"/>
                      <w:marTop w:val="0"/>
                      <w:marBottom w:val="0"/>
                      <w:divBdr>
                        <w:top w:val="none" w:sz="0" w:space="0" w:color="auto"/>
                        <w:left w:val="none" w:sz="0" w:space="0" w:color="auto"/>
                        <w:bottom w:val="none" w:sz="0" w:space="0" w:color="auto"/>
                        <w:right w:val="none" w:sz="0" w:space="0" w:color="auto"/>
                      </w:divBdr>
                    </w:div>
                    <w:div w:id="1126316289">
                      <w:marLeft w:val="0"/>
                      <w:marRight w:val="0"/>
                      <w:marTop w:val="0"/>
                      <w:marBottom w:val="0"/>
                      <w:divBdr>
                        <w:top w:val="none" w:sz="0" w:space="0" w:color="auto"/>
                        <w:left w:val="none" w:sz="0" w:space="0" w:color="auto"/>
                        <w:bottom w:val="none" w:sz="0" w:space="0" w:color="auto"/>
                        <w:right w:val="none" w:sz="0" w:space="0" w:color="auto"/>
                      </w:divBdr>
                    </w:div>
                    <w:div w:id="1133258276">
                      <w:marLeft w:val="0"/>
                      <w:marRight w:val="0"/>
                      <w:marTop w:val="0"/>
                      <w:marBottom w:val="0"/>
                      <w:divBdr>
                        <w:top w:val="none" w:sz="0" w:space="0" w:color="auto"/>
                        <w:left w:val="none" w:sz="0" w:space="0" w:color="auto"/>
                        <w:bottom w:val="none" w:sz="0" w:space="0" w:color="auto"/>
                        <w:right w:val="none" w:sz="0" w:space="0" w:color="auto"/>
                      </w:divBdr>
                    </w:div>
                    <w:div w:id="1151211628">
                      <w:marLeft w:val="0"/>
                      <w:marRight w:val="0"/>
                      <w:marTop w:val="0"/>
                      <w:marBottom w:val="0"/>
                      <w:divBdr>
                        <w:top w:val="none" w:sz="0" w:space="0" w:color="auto"/>
                        <w:left w:val="none" w:sz="0" w:space="0" w:color="auto"/>
                        <w:bottom w:val="none" w:sz="0" w:space="0" w:color="auto"/>
                        <w:right w:val="none" w:sz="0" w:space="0" w:color="auto"/>
                      </w:divBdr>
                    </w:div>
                    <w:div w:id="1175069953">
                      <w:marLeft w:val="0"/>
                      <w:marRight w:val="0"/>
                      <w:marTop w:val="0"/>
                      <w:marBottom w:val="0"/>
                      <w:divBdr>
                        <w:top w:val="none" w:sz="0" w:space="0" w:color="auto"/>
                        <w:left w:val="none" w:sz="0" w:space="0" w:color="auto"/>
                        <w:bottom w:val="none" w:sz="0" w:space="0" w:color="auto"/>
                        <w:right w:val="none" w:sz="0" w:space="0" w:color="auto"/>
                      </w:divBdr>
                    </w:div>
                    <w:div w:id="1231891028">
                      <w:marLeft w:val="0"/>
                      <w:marRight w:val="0"/>
                      <w:marTop w:val="0"/>
                      <w:marBottom w:val="0"/>
                      <w:divBdr>
                        <w:top w:val="none" w:sz="0" w:space="0" w:color="auto"/>
                        <w:left w:val="none" w:sz="0" w:space="0" w:color="auto"/>
                        <w:bottom w:val="none" w:sz="0" w:space="0" w:color="auto"/>
                        <w:right w:val="none" w:sz="0" w:space="0" w:color="auto"/>
                      </w:divBdr>
                    </w:div>
                    <w:div w:id="1294362913">
                      <w:marLeft w:val="0"/>
                      <w:marRight w:val="0"/>
                      <w:marTop w:val="0"/>
                      <w:marBottom w:val="0"/>
                      <w:divBdr>
                        <w:top w:val="none" w:sz="0" w:space="0" w:color="auto"/>
                        <w:left w:val="none" w:sz="0" w:space="0" w:color="auto"/>
                        <w:bottom w:val="none" w:sz="0" w:space="0" w:color="auto"/>
                        <w:right w:val="none" w:sz="0" w:space="0" w:color="auto"/>
                      </w:divBdr>
                    </w:div>
                    <w:div w:id="1306425041">
                      <w:marLeft w:val="0"/>
                      <w:marRight w:val="0"/>
                      <w:marTop w:val="0"/>
                      <w:marBottom w:val="0"/>
                      <w:divBdr>
                        <w:top w:val="none" w:sz="0" w:space="0" w:color="auto"/>
                        <w:left w:val="none" w:sz="0" w:space="0" w:color="auto"/>
                        <w:bottom w:val="none" w:sz="0" w:space="0" w:color="auto"/>
                        <w:right w:val="none" w:sz="0" w:space="0" w:color="auto"/>
                      </w:divBdr>
                    </w:div>
                    <w:div w:id="1338772909">
                      <w:marLeft w:val="0"/>
                      <w:marRight w:val="0"/>
                      <w:marTop w:val="0"/>
                      <w:marBottom w:val="0"/>
                      <w:divBdr>
                        <w:top w:val="none" w:sz="0" w:space="0" w:color="auto"/>
                        <w:left w:val="none" w:sz="0" w:space="0" w:color="auto"/>
                        <w:bottom w:val="none" w:sz="0" w:space="0" w:color="auto"/>
                        <w:right w:val="none" w:sz="0" w:space="0" w:color="auto"/>
                      </w:divBdr>
                    </w:div>
                    <w:div w:id="1355037023">
                      <w:marLeft w:val="0"/>
                      <w:marRight w:val="0"/>
                      <w:marTop w:val="0"/>
                      <w:marBottom w:val="0"/>
                      <w:divBdr>
                        <w:top w:val="none" w:sz="0" w:space="0" w:color="auto"/>
                        <w:left w:val="none" w:sz="0" w:space="0" w:color="auto"/>
                        <w:bottom w:val="none" w:sz="0" w:space="0" w:color="auto"/>
                        <w:right w:val="none" w:sz="0" w:space="0" w:color="auto"/>
                      </w:divBdr>
                    </w:div>
                    <w:div w:id="1375347038">
                      <w:marLeft w:val="0"/>
                      <w:marRight w:val="0"/>
                      <w:marTop w:val="0"/>
                      <w:marBottom w:val="0"/>
                      <w:divBdr>
                        <w:top w:val="none" w:sz="0" w:space="0" w:color="auto"/>
                        <w:left w:val="none" w:sz="0" w:space="0" w:color="auto"/>
                        <w:bottom w:val="none" w:sz="0" w:space="0" w:color="auto"/>
                        <w:right w:val="none" w:sz="0" w:space="0" w:color="auto"/>
                      </w:divBdr>
                    </w:div>
                    <w:div w:id="1386180414">
                      <w:marLeft w:val="0"/>
                      <w:marRight w:val="0"/>
                      <w:marTop w:val="0"/>
                      <w:marBottom w:val="0"/>
                      <w:divBdr>
                        <w:top w:val="none" w:sz="0" w:space="0" w:color="auto"/>
                        <w:left w:val="none" w:sz="0" w:space="0" w:color="auto"/>
                        <w:bottom w:val="none" w:sz="0" w:space="0" w:color="auto"/>
                        <w:right w:val="none" w:sz="0" w:space="0" w:color="auto"/>
                      </w:divBdr>
                    </w:div>
                    <w:div w:id="1401250045">
                      <w:marLeft w:val="0"/>
                      <w:marRight w:val="0"/>
                      <w:marTop w:val="0"/>
                      <w:marBottom w:val="0"/>
                      <w:divBdr>
                        <w:top w:val="none" w:sz="0" w:space="0" w:color="auto"/>
                        <w:left w:val="none" w:sz="0" w:space="0" w:color="auto"/>
                        <w:bottom w:val="none" w:sz="0" w:space="0" w:color="auto"/>
                        <w:right w:val="none" w:sz="0" w:space="0" w:color="auto"/>
                      </w:divBdr>
                    </w:div>
                    <w:div w:id="1421104877">
                      <w:marLeft w:val="0"/>
                      <w:marRight w:val="0"/>
                      <w:marTop w:val="0"/>
                      <w:marBottom w:val="0"/>
                      <w:divBdr>
                        <w:top w:val="none" w:sz="0" w:space="0" w:color="auto"/>
                        <w:left w:val="none" w:sz="0" w:space="0" w:color="auto"/>
                        <w:bottom w:val="none" w:sz="0" w:space="0" w:color="auto"/>
                        <w:right w:val="none" w:sz="0" w:space="0" w:color="auto"/>
                      </w:divBdr>
                    </w:div>
                    <w:div w:id="1433938908">
                      <w:marLeft w:val="0"/>
                      <w:marRight w:val="0"/>
                      <w:marTop w:val="0"/>
                      <w:marBottom w:val="0"/>
                      <w:divBdr>
                        <w:top w:val="none" w:sz="0" w:space="0" w:color="auto"/>
                        <w:left w:val="none" w:sz="0" w:space="0" w:color="auto"/>
                        <w:bottom w:val="none" w:sz="0" w:space="0" w:color="auto"/>
                        <w:right w:val="none" w:sz="0" w:space="0" w:color="auto"/>
                      </w:divBdr>
                    </w:div>
                    <w:div w:id="1443921551">
                      <w:marLeft w:val="0"/>
                      <w:marRight w:val="0"/>
                      <w:marTop w:val="0"/>
                      <w:marBottom w:val="0"/>
                      <w:divBdr>
                        <w:top w:val="none" w:sz="0" w:space="0" w:color="auto"/>
                        <w:left w:val="none" w:sz="0" w:space="0" w:color="auto"/>
                        <w:bottom w:val="none" w:sz="0" w:space="0" w:color="auto"/>
                        <w:right w:val="none" w:sz="0" w:space="0" w:color="auto"/>
                      </w:divBdr>
                    </w:div>
                    <w:div w:id="1451975294">
                      <w:marLeft w:val="0"/>
                      <w:marRight w:val="0"/>
                      <w:marTop w:val="0"/>
                      <w:marBottom w:val="0"/>
                      <w:divBdr>
                        <w:top w:val="none" w:sz="0" w:space="0" w:color="auto"/>
                        <w:left w:val="none" w:sz="0" w:space="0" w:color="auto"/>
                        <w:bottom w:val="none" w:sz="0" w:space="0" w:color="auto"/>
                        <w:right w:val="none" w:sz="0" w:space="0" w:color="auto"/>
                      </w:divBdr>
                    </w:div>
                    <w:div w:id="1459761778">
                      <w:marLeft w:val="0"/>
                      <w:marRight w:val="0"/>
                      <w:marTop w:val="0"/>
                      <w:marBottom w:val="0"/>
                      <w:divBdr>
                        <w:top w:val="none" w:sz="0" w:space="0" w:color="auto"/>
                        <w:left w:val="none" w:sz="0" w:space="0" w:color="auto"/>
                        <w:bottom w:val="none" w:sz="0" w:space="0" w:color="auto"/>
                        <w:right w:val="none" w:sz="0" w:space="0" w:color="auto"/>
                      </w:divBdr>
                    </w:div>
                    <w:div w:id="1469590549">
                      <w:marLeft w:val="0"/>
                      <w:marRight w:val="0"/>
                      <w:marTop w:val="0"/>
                      <w:marBottom w:val="0"/>
                      <w:divBdr>
                        <w:top w:val="none" w:sz="0" w:space="0" w:color="auto"/>
                        <w:left w:val="none" w:sz="0" w:space="0" w:color="auto"/>
                        <w:bottom w:val="none" w:sz="0" w:space="0" w:color="auto"/>
                        <w:right w:val="none" w:sz="0" w:space="0" w:color="auto"/>
                      </w:divBdr>
                    </w:div>
                    <w:div w:id="1484926440">
                      <w:marLeft w:val="0"/>
                      <w:marRight w:val="0"/>
                      <w:marTop w:val="0"/>
                      <w:marBottom w:val="0"/>
                      <w:divBdr>
                        <w:top w:val="none" w:sz="0" w:space="0" w:color="auto"/>
                        <w:left w:val="none" w:sz="0" w:space="0" w:color="auto"/>
                        <w:bottom w:val="none" w:sz="0" w:space="0" w:color="auto"/>
                        <w:right w:val="none" w:sz="0" w:space="0" w:color="auto"/>
                      </w:divBdr>
                    </w:div>
                    <w:div w:id="1488781770">
                      <w:marLeft w:val="0"/>
                      <w:marRight w:val="0"/>
                      <w:marTop w:val="0"/>
                      <w:marBottom w:val="0"/>
                      <w:divBdr>
                        <w:top w:val="none" w:sz="0" w:space="0" w:color="auto"/>
                        <w:left w:val="none" w:sz="0" w:space="0" w:color="auto"/>
                        <w:bottom w:val="none" w:sz="0" w:space="0" w:color="auto"/>
                        <w:right w:val="none" w:sz="0" w:space="0" w:color="auto"/>
                      </w:divBdr>
                    </w:div>
                    <w:div w:id="1502087564">
                      <w:marLeft w:val="0"/>
                      <w:marRight w:val="0"/>
                      <w:marTop w:val="0"/>
                      <w:marBottom w:val="0"/>
                      <w:divBdr>
                        <w:top w:val="none" w:sz="0" w:space="0" w:color="auto"/>
                        <w:left w:val="none" w:sz="0" w:space="0" w:color="auto"/>
                        <w:bottom w:val="none" w:sz="0" w:space="0" w:color="auto"/>
                        <w:right w:val="none" w:sz="0" w:space="0" w:color="auto"/>
                      </w:divBdr>
                    </w:div>
                    <w:div w:id="1569728071">
                      <w:marLeft w:val="0"/>
                      <w:marRight w:val="0"/>
                      <w:marTop w:val="0"/>
                      <w:marBottom w:val="0"/>
                      <w:divBdr>
                        <w:top w:val="none" w:sz="0" w:space="0" w:color="auto"/>
                        <w:left w:val="none" w:sz="0" w:space="0" w:color="auto"/>
                        <w:bottom w:val="none" w:sz="0" w:space="0" w:color="auto"/>
                        <w:right w:val="none" w:sz="0" w:space="0" w:color="auto"/>
                      </w:divBdr>
                    </w:div>
                    <w:div w:id="1573000920">
                      <w:marLeft w:val="0"/>
                      <w:marRight w:val="0"/>
                      <w:marTop w:val="0"/>
                      <w:marBottom w:val="0"/>
                      <w:divBdr>
                        <w:top w:val="none" w:sz="0" w:space="0" w:color="auto"/>
                        <w:left w:val="none" w:sz="0" w:space="0" w:color="auto"/>
                        <w:bottom w:val="none" w:sz="0" w:space="0" w:color="auto"/>
                        <w:right w:val="none" w:sz="0" w:space="0" w:color="auto"/>
                      </w:divBdr>
                    </w:div>
                    <w:div w:id="1579555616">
                      <w:marLeft w:val="0"/>
                      <w:marRight w:val="0"/>
                      <w:marTop w:val="0"/>
                      <w:marBottom w:val="0"/>
                      <w:divBdr>
                        <w:top w:val="none" w:sz="0" w:space="0" w:color="auto"/>
                        <w:left w:val="none" w:sz="0" w:space="0" w:color="auto"/>
                        <w:bottom w:val="none" w:sz="0" w:space="0" w:color="auto"/>
                        <w:right w:val="none" w:sz="0" w:space="0" w:color="auto"/>
                      </w:divBdr>
                    </w:div>
                    <w:div w:id="1631663968">
                      <w:marLeft w:val="0"/>
                      <w:marRight w:val="0"/>
                      <w:marTop w:val="0"/>
                      <w:marBottom w:val="0"/>
                      <w:divBdr>
                        <w:top w:val="none" w:sz="0" w:space="0" w:color="auto"/>
                        <w:left w:val="none" w:sz="0" w:space="0" w:color="auto"/>
                        <w:bottom w:val="none" w:sz="0" w:space="0" w:color="auto"/>
                        <w:right w:val="none" w:sz="0" w:space="0" w:color="auto"/>
                      </w:divBdr>
                    </w:div>
                    <w:div w:id="1642154502">
                      <w:marLeft w:val="0"/>
                      <w:marRight w:val="0"/>
                      <w:marTop w:val="0"/>
                      <w:marBottom w:val="0"/>
                      <w:divBdr>
                        <w:top w:val="none" w:sz="0" w:space="0" w:color="auto"/>
                        <w:left w:val="none" w:sz="0" w:space="0" w:color="auto"/>
                        <w:bottom w:val="none" w:sz="0" w:space="0" w:color="auto"/>
                        <w:right w:val="none" w:sz="0" w:space="0" w:color="auto"/>
                      </w:divBdr>
                    </w:div>
                    <w:div w:id="1666589961">
                      <w:marLeft w:val="0"/>
                      <w:marRight w:val="0"/>
                      <w:marTop w:val="0"/>
                      <w:marBottom w:val="0"/>
                      <w:divBdr>
                        <w:top w:val="none" w:sz="0" w:space="0" w:color="auto"/>
                        <w:left w:val="none" w:sz="0" w:space="0" w:color="auto"/>
                        <w:bottom w:val="none" w:sz="0" w:space="0" w:color="auto"/>
                        <w:right w:val="none" w:sz="0" w:space="0" w:color="auto"/>
                      </w:divBdr>
                    </w:div>
                    <w:div w:id="1693413144">
                      <w:marLeft w:val="0"/>
                      <w:marRight w:val="0"/>
                      <w:marTop w:val="0"/>
                      <w:marBottom w:val="0"/>
                      <w:divBdr>
                        <w:top w:val="none" w:sz="0" w:space="0" w:color="auto"/>
                        <w:left w:val="none" w:sz="0" w:space="0" w:color="auto"/>
                        <w:bottom w:val="none" w:sz="0" w:space="0" w:color="auto"/>
                        <w:right w:val="none" w:sz="0" w:space="0" w:color="auto"/>
                      </w:divBdr>
                    </w:div>
                    <w:div w:id="1694262024">
                      <w:marLeft w:val="0"/>
                      <w:marRight w:val="0"/>
                      <w:marTop w:val="0"/>
                      <w:marBottom w:val="0"/>
                      <w:divBdr>
                        <w:top w:val="none" w:sz="0" w:space="0" w:color="auto"/>
                        <w:left w:val="none" w:sz="0" w:space="0" w:color="auto"/>
                        <w:bottom w:val="none" w:sz="0" w:space="0" w:color="auto"/>
                        <w:right w:val="none" w:sz="0" w:space="0" w:color="auto"/>
                      </w:divBdr>
                    </w:div>
                    <w:div w:id="1709791942">
                      <w:marLeft w:val="0"/>
                      <w:marRight w:val="0"/>
                      <w:marTop w:val="0"/>
                      <w:marBottom w:val="0"/>
                      <w:divBdr>
                        <w:top w:val="none" w:sz="0" w:space="0" w:color="auto"/>
                        <w:left w:val="none" w:sz="0" w:space="0" w:color="auto"/>
                        <w:bottom w:val="none" w:sz="0" w:space="0" w:color="auto"/>
                        <w:right w:val="none" w:sz="0" w:space="0" w:color="auto"/>
                      </w:divBdr>
                    </w:div>
                    <w:div w:id="1739547531">
                      <w:marLeft w:val="0"/>
                      <w:marRight w:val="0"/>
                      <w:marTop w:val="0"/>
                      <w:marBottom w:val="0"/>
                      <w:divBdr>
                        <w:top w:val="none" w:sz="0" w:space="0" w:color="auto"/>
                        <w:left w:val="none" w:sz="0" w:space="0" w:color="auto"/>
                        <w:bottom w:val="none" w:sz="0" w:space="0" w:color="auto"/>
                        <w:right w:val="none" w:sz="0" w:space="0" w:color="auto"/>
                      </w:divBdr>
                    </w:div>
                    <w:div w:id="1762336643">
                      <w:marLeft w:val="0"/>
                      <w:marRight w:val="0"/>
                      <w:marTop w:val="0"/>
                      <w:marBottom w:val="0"/>
                      <w:divBdr>
                        <w:top w:val="none" w:sz="0" w:space="0" w:color="auto"/>
                        <w:left w:val="none" w:sz="0" w:space="0" w:color="auto"/>
                        <w:bottom w:val="none" w:sz="0" w:space="0" w:color="auto"/>
                        <w:right w:val="none" w:sz="0" w:space="0" w:color="auto"/>
                      </w:divBdr>
                    </w:div>
                    <w:div w:id="1800613933">
                      <w:marLeft w:val="0"/>
                      <w:marRight w:val="0"/>
                      <w:marTop w:val="0"/>
                      <w:marBottom w:val="0"/>
                      <w:divBdr>
                        <w:top w:val="none" w:sz="0" w:space="0" w:color="auto"/>
                        <w:left w:val="none" w:sz="0" w:space="0" w:color="auto"/>
                        <w:bottom w:val="none" w:sz="0" w:space="0" w:color="auto"/>
                        <w:right w:val="none" w:sz="0" w:space="0" w:color="auto"/>
                      </w:divBdr>
                    </w:div>
                    <w:div w:id="1819610753">
                      <w:marLeft w:val="0"/>
                      <w:marRight w:val="0"/>
                      <w:marTop w:val="0"/>
                      <w:marBottom w:val="0"/>
                      <w:divBdr>
                        <w:top w:val="none" w:sz="0" w:space="0" w:color="auto"/>
                        <w:left w:val="none" w:sz="0" w:space="0" w:color="auto"/>
                        <w:bottom w:val="none" w:sz="0" w:space="0" w:color="auto"/>
                        <w:right w:val="none" w:sz="0" w:space="0" w:color="auto"/>
                      </w:divBdr>
                    </w:div>
                    <w:div w:id="1823539569">
                      <w:marLeft w:val="0"/>
                      <w:marRight w:val="0"/>
                      <w:marTop w:val="0"/>
                      <w:marBottom w:val="0"/>
                      <w:divBdr>
                        <w:top w:val="none" w:sz="0" w:space="0" w:color="auto"/>
                        <w:left w:val="none" w:sz="0" w:space="0" w:color="auto"/>
                        <w:bottom w:val="none" w:sz="0" w:space="0" w:color="auto"/>
                        <w:right w:val="none" w:sz="0" w:space="0" w:color="auto"/>
                      </w:divBdr>
                    </w:div>
                    <w:div w:id="1854033427">
                      <w:marLeft w:val="0"/>
                      <w:marRight w:val="0"/>
                      <w:marTop w:val="0"/>
                      <w:marBottom w:val="0"/>
                      <w:divBdr>
                        <w:top w:val="none" w:sz="0" w:space="0" w:color="auto"/>
                        <w:left w:val="none" w:sz="0" w:space="0" w:color="auto"/>
                        <w:bottom w:val="none" w:sz="0" w:space="0" w:color="auto"/>
                        <w:right w:val="none" w:sz="0" w:space="0" w:color="auto"/>
                      </w:divBdr>
                    </w:div>
                    <w:div w:id="1904175152">
                      <w:marLeft w:val="0"/>
                      <w:marRight w:val="0"/>
                      <w:marTop w:val="0"/>
                      <w:marBottom w:val="0"/>
                      <w:divBdr>
                        <w:top w:val="none" w:sz="0" w:space="0" w:color="auto"/>
                        <w:left w:val="none" w:sz="0" w:space="0" w:color="auto"/>
                        <w:bottom w:val="none" w:sz="0" w:space="0" w:color="auto"/>
                        <w:right w:val="none" w:sz="0" w:space="0" w:color="auto"/>
                      </w:divBdr>
                    </w:div>
                    <w:div w:id="1914511122">
                      <w:marLeft w:val="0"/>
                      <w:marRight w:val="0"/>
                      <w:marTop w:val="0"/>
                      <w:marBottom w:val="0"/>
                      <w:divBdr>
                        <w:top w:val="none" w:sz="0" w:space="0" w:color="auto"/>
                        <w:left w:val="none" w:sz="0" w:space="0" w:color="auto"/>
                        <w:bottom w:val="none" w:sz="0" w:space="0" w:color="auto"/>
                        <w:right w:val="none" w:sz="0" w:space="0" w:color="auto"/>
                      </w:divBdr>
                    </w:div>
                    <w:div w:id="1919514438">
                      <w:marLeft w:val="0"/>
                      <w:marRight w:val="0"/>
                      <w:marTop w:val="0"/>
                      <w:marBottom w:val="0"/>
                      <w:divBdr>
                        <w:top w:val="none" w:sz="0" w:space="0" w:color="auto"/>
                        <w:left w:val="none" w:sz="0" w:space="0" w:color="auto"/>
                        <w:bottom w:val="none" w:sz="0" w:space="0" w:color="auto"/>
                        <w:right w:val="none" w:sz="0" w:space="0" w:color="auto"/>
                      </w:divBdr>
                    </w:div>
                    <w:div w:id="1945183308">
                      <w:marLeft w:val="0"/>
                      <w:marRight w:val="0"/>
                      <w:marTop w:val="0"/>
                      <w:marBottom w:val="0"/>
                      <w:divBdr>
                        <w:top w:val="none" w:sz="0" w:space="0" w:color="auto"/>
                        <w:left w:val="none" w:sz="0" w:space="0" w:color="auto"/>
                        <w:bottom w:val="none" w:sz="0" w:space="0" w:color="auto"/>
                        <w:right w:val="none" w:sz="0" w:space="0" w:color="auto"/>
                      </w:divBdr>
                    </w:div>
                    <w:div w:id="1971086342">
                      <w:marLeft w:val="0"/>
                      <w:marRight w:val="0"/>
                      <w:marTop w:val="0"/>
                      <w:marBottom w:val="0"/>
                      <w:divBdr>
                        <w:top w:val="none" w:sz="0" w:space="0" w:color="auto"/>
                        <w:left w:val="none" w:sz="0" w:space="0" w:color="auto"/>
                        <w:bottom w:val="none" w:sz="0" w:space="0" w:color="auto"/>
                        <w:right w:val="none" w:sz="0" w:space="0" w:color="auto"/>
                      </w:divBdr>
                    </w:div>
                    <w:div w:id="1973631714">
                      <w:marLeft w:val="0"/>
                      <w:marRight w:val="0"/>
                      <w:marTop w:val="0"/>
                      <w:marBottom w:val="0"/>
                      <w:divBdr>
                        <w:top w:val="none" w:sz="0" w:space="0" w:color="auto"/>
                        <w:left w:val="none" w:sz="0" w:space="0" w:color="auto"/>
                        <w:bottom w:val="none" w:sz="0" w:space="0" w:color="auto"/>
                        <w:right w:val="none" w:sz="0" w:space="0" w:color="auto"/>
                      </w:divBdr>
                    </w:div>
                    <w:div w:id="1986658766">
                      <w:marLeft w:val="0"/>
                      <w:marRight w:val="0"/>
                      <w:marTop w:val="0"/>
                      <w:marBottom w:val="0"/>
                      <w:divBdr>
                        <w:top w:val="none" w:sz="0" w:space="0" w:color="auto"/>
                        <w:left w:val="none" w:sz="0" w:space="0" w:color="auto"/>
                        <w:bottom w:val="none" w:sz="0" w:space="0" w:color="auto"/>
                        <w:right w:val="none" w:sz="0" w:space="0" w:color="auto"/>
                      </w:divBdr>
                    </w:div>
                    <w:div w:id="1994986977">
                      <w:marLeft w:val="0"/>
                      <w:marRight w:val="0"/>
                      <w:marTop w:val="0"/>
                      <w:marBottom w:val="0"/>
                      <w:divBdr>
                        <w:top w:val="none" w:sz="0" w:space="0" w:color="auto"/>
                        <w:left w:val="none" w:sz="0" w:space="0" w:color="auto"/>
                        <w:bottom w:val="none" w:sz="0" w:space="0" w:color="auto"/>
                        <w:right w:val="none" w:sz="0" w:space="0" w:color="auto"/>
                      </w:divBdr>
                    </w:div>
                    <w:div w:id="2002998201">
                      <w:marLeft w:val="0"/>
                      <w:marRight w:val="0"/>
                      <w:marTop w:val="0"/>
                      <w:marBottom w:val="0"/>
                      <w:divBdr>
                        <w:top w:val="none" w:sz="0" w:space="0" w:color="auto"/>
                        <w:left w:val="none" w:sz="0" w:space="0" w:color="auto"/>
                        <w:bottom w:val="none" w:sz="0" w:space="0" w:color="auto"/>
                        <w:right w:val="none" w:sz="0" w:space="0" w:color="auto"/>
                      </w:divBdr>
                    </w:div>
                    <w:div w:id="2005084666">
                      <w:marLeft w:val="0"/>
                      <w:marRight w:val="0"/>
                      <w:marTop w:val="0"/>
                      <w:marBottom w:val="0"/>
                      <w:divBdr>
                        <w:top w:val="none" w:sz="0" w:space="0" w:color="auto"/>
                        <w:left w:val="none" w:sz="0" w:space="0" w:color="auto"/>
                        <w:bottom w:val="none" w:sz="0" w:space="0" w:color="auto"/>
                        <w:right w:val="none" w:sz="0" w:space="0" w:color="auto"/>
                      </w:divBdr>
                    </w:div>
                    <w:div w:id="2020816132">
                      <w:marLeft w:val="0"/>
                      <w:marRight w:val="0"/>
                      <w:marTop w:val="0"/>
                      <w:marBottom w:val="0"/>
                      <w:divBdr>
                        <w:top w:val="none" w:sz="0" w:space="0" w:color="auto"/>
                        <w:left w:val="none" w:sz="0" w:space="0" w:color="auto"/>
                        <w:bottom w:val="none" w:sz="0" w:space="0" w:color="auto"/>
                        <w:right w:val="none" w:sz="0" w:space="0" w:color="auto"/>
                      </w:divBdr>
                    </w:div>
                    <w:div w:id="2023360781">
                      <w:marLeft w:val="0"/>
                      <w:marRight w:val="0"/>
                      <w:marTop w:val="0"/>
                      <w:marBottom w:val="0"/>
                      <w:divBdr>
                        <w:top w:val="none" w:sz="0" w:space="0" w:color="auto"/>
                        <w:left w:val="none" w:sz="0" w:space="0" w:color="auto"/>
                        <w:bottom w:val="none" w:sz="0" w:space="0" w:color="auto"/>
                        <w:right w:val="none" w:sz="0" w:space="0" w:color="auto"/>
                      </w:divBdr>
                    </w:div>
                    <w:div w:id="20856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58878">
      <w:bodyDiv w:val="1"/>
      <w:marLeft w:val="0"/>
      <w:marRight w:val="0"/>
      <w:marTop w:val="0"/>
      <w:marBottom w:val="0"/>
      <w:divBdr>
        <w:top w:val="none" w:sz="0" w:space="0" w:color="auto"/>
        <w:left w:val="none" w:sz="0" w:space="0" w:color="auto"/>
        <w:bottom w:val="none" w:sz="0" w:space="0" w:color="auto"/>
        <w:right w:val="none" w:sz="0" w:space="0" w:color="auto"/>
      </w:divBdr>
    </w:div>
    <w:div w:id="501749183">
      <w:bodyDiv w:val="1"/>
      <w:marLeft w:val="0"/>
      <w:marRight w:val="0"/>
      <w:marTop w:val="0"/>
      <w:marBottom w:val="0"/>
      <w:divBdr>
        <w:top w:val="none" w:sz="0" w:space="0" w:color="auto"/>
        <w:left w:val="none" w:sz="0" w:space="0" w:color="auto"/>
        <w:bottom w:val="none" w:sz="0" w:space="0" w:color="auto"/>
        <w:right w:val="none" w:sz="0" w:space="0" w:color="auto"/>
      </w:divBdr>
      <w:divsChild>
        <w:div w:id="958073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703">
      <w:bodyDiv w:val="1"/>
      <w:marLeft w:val="0"/>
      <w:marRight w:val="0"/>
      <w:marTop w:val="0"/>
      <w:marBottom w:val="0"/>
      <w:divBdr>
        <w:top w:val="none" w:sz="0" w:space="0" w:color="auto"/>
        <w:left w:val="none" w:sz="0" w:space="0" w:color="auto"/>
        <w:bottom w:val="none" w:sz="0" w:space="0" w:color="auto"/>
        <w:right w:val="none" w:sz="0" w:space="0" w:color="auto"/>
      </w:divBdr>
      <w:divsChild>
        <w:div w:id="250937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660227">
              <w:marLeft w:val="0"/>
              <w:marRight w:val="0"/>
              <w:marTop w:val="0"/>
              <w:marBottom w:val="0"/>
              <w:divBdr>
                <w:top w:val="none" w:sz="0" w:space="0" w:color="auto"/>
                <w:left w:val="none" w:sz="0" w:space="0" w:color="auto"/>
                <w:bottom w:val="none" w:sz="0" w:space="0" w:color="auto"/>
                <w:right w:val="none" w:sz="0" w:space="0" w:color="auto"/>
              </w:divBdr>
              <w:divsChild>
                <w:div w:id="1385907318">
                  <w:marLeft w:val="0"/>
                  <w:marRight w:val="0"/>
                  <w:marTop w:val="0"/>
                  <w:marBottom w:val="0"/>
                  <w:divBdr>
                    <w:top w:val="none" w:sz="0" w:space="0" w:color="auto"/>
                    <w:left w:val="none" w:sz="0" w:space="0" w:color="auto"/>
                    <w:bottom w:val="none" w:sz="0" w:space="0" w:color="auto"/>
                    <w:right w:val="none" w:sz="0" w:space="0" w:color="auto"/>
                  </w:divBdr>
                  <w:divsChild>
                    <w:div w:id="120460431">
                      <w:marLeft w:val="0"/>
                      <w:marRight w:val="0"/>
                      <w:marTop w:val="0"/>
                      <w:marBottom w:val="0"/>
                      <w:divBdr>
                        <w:top w:val="none" w:sz="0" w:space="0" w:color="auto"/>
                        <w:left w:val="none" w:sz="0" w:space="0" w:color="auto"/>
                        <w:bottom w:val="none" w:sz="0" w:space="0" w:color="auto"/>
                        <w:right w:val="none" w:sz="0" w:space="0" w:color="auto"/>
                      </w:divBdr>
                    </w:div>
                    <w:div w:id="754207945">
                      <w:marLeft w:val="0"/>
                      <w:marRight w:val="0"/>
                      <w:marTop w:val="0"/>
                      <w:marBottom w:val="0"/>
                      <w:divBdr>
                        <w:top w:val="none" w:sz="0" w:space="0" w:color="auto"/>
                        <w:left w:val="none" w:sz="0" w:space="0" w:color="auto"/>
                        <w:bottom w:val="none" w:sz="0" w:space="0" w:color="auto"/>
                        <w:right w:val="none" w:sz="0" w:space="0" w:color="auto"/>
                      </w:divBdr>
                    </w:div>
                    <w:div w:id="12877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40607">
      <w:bodyDiv w:val="1"/>
      <w:marLeft w:val="0"/>
      <w:marRight w:val="0"/>
      <w:marTop w:val="0"/>
      <w:marBottom w:val="0"/>
      <w:divBdr>
        <w:top w:val="none" w:sz="0" w:space="0" w:color="auto"/>
        <w:left w:val="none" w:sz="0" w:space="0" w:color="auto"/>
        <w:bottom w:val="none" w:sz="0" w:space="0" w:color="auto"/>
        <w:right w:val="none" w:sz="0" w:space="0" w:color="auto"/>
      </w:divBdr>
    </w:div>
    <w:div w:id="512458190">
      <w:bodyDiv w:val="1"/>
      <w:marLeft w:val="0"/>
      <w:marRight w:val="0"/>
      <w:marTop w:val="0"/>
      <w:marBottom w:val="0"/>
      <w:divBdr>
        <w:top w:val="none" w:sz="0" w:space="0" w:color="auto"/>
        <w:left w:val="none" w:sz="0" w:space="0" w:color="auto"/>
        <w:bottom w:val="none" w:sz="0" w:space="0" w:color="auto"/>
        <w:right w:val="none" w:sz="0" w:space="0" w:color="auto"/>
      </w:divBdr>
      <w:divsChild>
        <w:div w:id="1329096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22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3308">
      <w:bodyDiv w:val="1"/>
      <w:marLeft w:val="0"/>
      <w:marRight w:val="0"/>
      <w:marTop w:val="0"/>
      <w:marBottom w:val="0"/>
      <w:divBdr>
        <w:top w:val="none" w:sz="0" w:space="0" w:color="auto"/>
        <w:left w:val="none" w:sz="0" w:space="0" w:color="auto"/>
        <w:bottom w:val="none" w:sz="0" w:space="0" w:color="auto"/>
        <w:right w:val="none" w:sz="0" w:space="0" w:color="auto"/>
      </w:divBdr>
      <w:divsChild>
        <w:div w:id="1721250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2652984">
              <w:marLeft w:val="0"/>
              <w:marRight w:val="0"/>
              <w:marTop w:val="0"/>
              <w:marBottom w:val="0"/>
              <w:divBdr>
                <w:top w:val="none" w:sz="0" w:space="0" w:color="auto"/>
                <w:left w:val="none" w:sz="0" w:space="0" w:color="auto"/>
                <w:bottom w:val="none" w:sz="0" w:space="0" w:color="auto"/>
                <w:right w:val="none" w:sz="0" w:space="0" w:color="auto"/>
              </w:divBdr>
              <w:divsChild>
                <w:div w:id="1605965922">
                  <w:marLeft w:val="0"/>
                  <w:marRight w:val="0"/>
                  <w:marTop w:val="0"/>
                  <w:marBottom w:val="0"/>
                  <w:divBdr>
                    <w:top w:val="none" w:sz="0" w:space="0" w:color="auto"/>
                    <w:left w:val="none" w:sz="0" w:space="0" w:color="auto"/>
                    <w:bottom w:val="none" w:sz="0" w:space="0" w:color="auto"/>
                    <w:right w:val="none" w:sz="0" w:space="0" w:color="auto"/>
                  </w:divBdr>
                  <w:divsChild>
                    <w:div w:id="643588112">
                      <w:marLeft w:val="0"/>
                      <w:marRight w:val="0"/>
                      <w:marTop w:val="0"/>
                      <w:marBottom w:val="0"/>
                      <w:divBdr>
                        <w:top w:val="none" w:sz="0" w:space="0" w:color="auto"/>
                        <w:left w:val="none" w:sz="0" w:space="0" w:color="auto"/>
                        <w:bottom w:val="none" w:sz="0" w:space="0" w:color="auto"/>
                        <w:right w:val="none" w:sz="0" w:space="0" w:color="auto"/>
                      </w:divBdr>
                      <w:divsChild>
                        <w:div w:id="229048865">
                          <w:marLeft w:val="0"/>
                          <w:marRight w:val="0"/>
                          <w:marTop w:val="0"/>
                          <w:marBottom w:val="0"/>
                          <w:divBdr>
                            <w:top w:val="none" w:sz="0" w:space="0" w:color="auto"/>
                            <w:left w:val="none" w:sz="0" w:space="0" w:color="auto"/>
                            <w:bottom w:val="none" w:sz="0" w:space="0" w:color="auto"/>
                            <w:right w:val="none" w:sz="0" w:space="0" w:color="auto"/>
                          </w:divBdr>
                        </w:div>
                        <w:div w:id="481240857">
                          <w:marLeft w:val="0"/>
                          <w:marRight w:val="0"/>
                          <w:marTop w:val="0"/>
                          <w:marBottom w:val="0"/>
                          <w:divBdr>
                            <w:top w:val="none" w:sz="0" w:space="0" w:color="auto"/>
                            <w:left w:val="none" w:sz="0" w:space="0" w:color="auto"/>
                            <w:bottom w:val="none" w:sz="0" w:space="0" w:color="auto"/>
                            <w:right w:val="none" w:sz="0" w:space="0" w:color="auto"/>
                          </w:divBdr>
                        </w:div>
                        <w:div w:id="868295917">
                          <w:marLeft w:val="0"/>
                          <w:marRight w:val="0"/>
                          <w:marTop w:val="0"/>
                          <w:marBottom w:val="0"/>
                          <w:divBdr>
                            <w:top w:val="none" w:sz="0" w:space="0" w:color="auto"/>
                            <w:left w:val="none" w:sz="0" w:space="0" w:color="auto"/>
                            <w:bottom w:val="none" w:sz="0" w:space="0" w:color="auto"/>
                            <w:right w:val="none" w:sz="0" w:space="0" w:color="auto"/>
                          </w:divBdr>
                        </w:div>
                        <w:div w:id="1071736186">
                          <w:marLeft w:val="0"/>
                          <w:marRight w:val="0"/>
                          <w:marTop w:val="0"/>
                          <w:marBottom w:val="0"/>
                          <w:divBdr>
                            <w:top w:val="none" w:sz="0" w:space="0" w:color="auto"/>
                            <w:left w:val="none" w:sz="0" w:space="0" w:color="auto"/>
                            <w:bottom w:val="none" w:sz="0" w:space="0" w:color="auto"/>
                            <w:right w:val="none" w:sz="0" w:space="0" w:color="auto"/>
                          </w:divBdr>
                        </w:div>
                        <w:div w:id="1285502850">
                          <w:marLeft w:val="0"/>
                          <w:marRight w:val="0"/>
                          <w:marTop w:val="0"/>
                          <w:marBottom w:val="0"/>
                          <w:divBdr>
                            <w:top w:val="none" w:sz="0" w:space="0" w:color="auto"/>
                            <w:left w:val="none" w:sz="0" w:space="0" w:color="auto"/>
                            <w:bottom w:val="none" w:sz="0" w:space="0" w:color="auto"/>
                            <w:right w:val="none" w:sz="0" w:space="0" w:color="auto"/>
                          </w:divBdr>
                        </w:div>
                        <w:div w:id="1293681122">
                          <w:marLeft w:val="0"/>
                          <w:marRight w:val="0"/>
                          <w:marTop w:val="0"/>
                          <w:marBottom w:val="0"/>
                          <w:divBdr>
                            <w:top w:val="none" w:sz="0" w:space="0" w:color="auto"/>
                            <w:left w:val="none" w:sz="0" w:space="0" w:color="auto"/>
                            <w:bottom w:val="none" w:sz="0" w:space="0" w:color="auto"/>
                            <w:right w:val="none" w:sz="0" w:space="0" w:color="auto"/>
                          </w:divBdr>
                        </w:div>
                        <w:div w:id="18081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41881">
      <w:bodyDiv w:val="1"/>
      <w:marLeft w:val="0"/>
      <w:marRight w:val="0"/>
      <w:marTop w:val="0"/>
      <w:marBottom w:val="0"/>
      <w:divBdr>
        <w:top w:val="none" w:sz="0" w:space="0" w:color="auto"/>
        <w:left w:val="none" w:sz="0" w:space="0" w:color="auto"/>
        <w:bottom w:val="none" w:sz="0" w:space="0" w:color="auto"/>
        <w:right w:val="none" w:sz="0" w:space="0" w:color="auto"/>
      </w:divBdr>
    </w:div>
    <w:div w:id="519515554">
      <w:bodyDiv w:val="1"/>
      <w:marLeft w:val="0"/>
      <w:marRight w:val="0"/>
      <w:marTop w:val="0"/>
      <w:marBottom w:val="0"/>
      <w:divBdr>
        <w:top w:val="none" w:sz="0" w:space="0" w:color="auto"/>
        <w:left w:val="none" w:sz="0" w:space="0" w:color="auto"/>
        <w:bottom w:val="none" w:sz="0" w:space="0" w:color="auto"/>
        <w:right w:val="none" w:sz="0" w:space="0" w:color="auto"/>
      </w:divBdr>
      <w:divsChild>
        <w:div w:id="1014922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416707">
              <w:marLeft w:val="0"/>
              <w:marRight w:val="0"/>
              <w:marTop w:val="0"/>
              <w:marBottom w:val="0"/>
              <w:divBdr>
                <w:top w:val="none" w:sz="0" w:space="0" w:color="auto"/>
                <w:left w:val="none" w:sz="0" w:space="0" w:color="auto"/>
                <w:bottom w:val="none" w:sz="0" w:space="0" w:color="auto"/>
                <w:right w:val="none" w:sz="0" w:space="0" w:color="auto"/>
              </w:divBdr>
              <w:divsChild>
                <w:div w:id="481433463">
                  <w:marLeft w:val="0"/>
                  <w:marRight w:val="0"/>
                  <w:marTop w:val="0"/>
                  <w:marBottom w:val="0"/>
                  <w:divBdr>
                    <w:top w:val="none" w:sz="0" w:space="0" w:color="auto"/>
                    <w:left w:val="none" w:sz="0" w:space="0" w:color="auto"/>
                    <w:bottom w:val="none" w:sz="0" w:space="0" w:color="auto"/>
                    <w:right w:val="none" w:sz="0" w:space="0" w:color="auto"/>
                  </w:divBdr>
                  <w:divsChild>
                    <w:div w:id="103767377">
                      <w:marLeft w:val="0"/>
                      <w:marRight w:val="0"/>
                      <w:marTop w:val="0"/>
                      <w:marBottom w:val="0"/>
                      <w:divBdr>
                        <w:top w:val="none" w:sz="0" w:space="0" w:color="auto"/>
                        <w:left w:val="none" w:sz="0" w:space="0" w:color="auto"/>
                        <w:bottom w:val="none" w:sz="0" w:space="0" w:color="auto"/>
                        <w:right w:val="none" w:sz="0" w:space="0" w:color="auto"/>
                      </w:divBdr>
                    </w:div>
                    <w:div w:id="215048093">
                      <w:marLeft w:val="0"/>
                      <w:marRight w:val="0"/>
                      <w:marTop w:val="0"/>
                      <w:marBottom w:val="0"/>
                      <w:divBdr>
                        <w:top w:val="none" w:sz="0" w:space="0" w:color="auto"/>
                        <w:left w:val="none" w:sz="0" w:space="0" w:color="auto"/>
                        <w:bottom w:val="none" w:sz="0" w:space="0" w:color="auto"/>
                        <w:right w:val="none" w:sz="0" w:space="0" w:color="auto"/>
                      </w:divBdr>
                    </w:div>
                    <w:div w:id="369187320">
                      <w:marLeft w:val="0"/>
                      <w:marRight w:val="0"/>
                      <w:marTop w:val="0"/>
                      <w:marBottom w:val="0"/>
                      <w:divBdr>
                        <w:top w:val="none" w:sz="0" w:space="0" w:color="auto"/>
                        <w:left w:val="none" w:sz="0" w:space="0" w:color="auto"/>
                        <w:bottom w:val="none" w:sz="0" w:space="0" w:color="auto"/>
                        <w:right w:val="none" w:sz="0" w:space="0" w:color="auto"/>
                      </w:divBdr>
                    </w:div>
                    <w:div w:id="495850744">
                      <w:marLeft w:val="0"/>
                      <w:marRight w:val="0"/>
                      <w:marTop w:val="0"/>
                      <w:marBottom w:val="0"/>
                      <w:divBdr>
                        <w:top w:val="none" w:sz="0" w:space="0" w:color="auto"/>
                        <w:left w:val="none" w:sz="0" w:space="0" w:color="auto"/>
                        <w:bottom w:val="none" w:sz="0" w:space="0" w:color="auto"/>
                        <w:right w:val="none" w:sz="0" w:space="0" w:color="auto"/>
                      </w:divBdr>
                    </w:div>
                    <w:div w:id="8628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16779">
      <w:bodyDiv w:val="1"/>
      <w:marLeft w:val="0"/>
      <w:marRight w:val="0"/>
      <w:marTop w:val="0"/>
      <w:marBottom w:val="0"/>
      <w:divBdr>
        <w:top w:val="none" w:sz="0" w:space="0" w:color="auto"/>
        <w:left w:val="none" w:sz="0" w:space="0" w:color="auto"/>
        <w:bottom w:val="none" w:sz="0" w:space="0" w:color="auto"/>
        <w:right w:val="none" w:sz="0" w:space="0" w:color="auto"/>
      </w:divBdr>
    </w:div>
    <w:div w:id="528226982">
      <w:bodyDiv w:val="1"/>
      <w:marLeft w:val="0"/>
      <w:marRight w:val="0"/>
      <w:marTop w:val="0"/>
      <w:marBottom w:val="0"/>
      <w:divBdr>
        <w:top w:val="none" w:sz="0" w:space="0" w:color="auto"/>
        <w:left w:val="none" w:sz="0" w:space="0" w:color="auto"/>
        <w:bottom w:val="none" w:sz="0" w:space="0" w:color="auto"/>
        <w:right w:val="none" w:sz="0" w:space="0" w:color="auto"/>
      </w:divBdr>
    </w:div>
    <w:div w:id="531186999">
      <w:bodyDiv w:val="1"/>
      <w:marLeft w:val="0"/>
      <w:marRight w:val="0"/>
      <w:marTop w:val="0"/>
      <w:marBottom w:val="0"/>
      <w:divBdr>
        <w:top w:val="none" w:sz="0" w:space="0" w:color="auto"/>
        <w:left w:val="none" w:sz="0" w:space="0" w:color="auto"/>
        <w:bottom w:val="none" w:sz="0" w:space="0" w:color="auto"/>
        <w:right w:val="none" w:sz="0" w:space="0" w:color="auto"/>
      </w:divBdr>
    </w:div>
    <w:div w:id="532616446">
      <w:bodyDiv w:val="1"/>
      <w:marLeft w:val="0"/>
      <w:marRight w:val="0"/>
      <w:marTop w:val="0"/>
      <w:marBottom w:val="0"/>
      <w:divBdr>
        <w:top w:val="none" w:sz="0" w:space="0" w:color="auto"/>
        <w:left w:val="none" w:sz="0" w:space="0" w:color="auto"/>
        <w:bottom w:val="none" w:sz="0" w:space="0" w:color="auto"/>
        <w:right w:val="none" w:sz="0" w:space="0" w:color="auto"/>
      </w:divBdr>
    </w:div>
    <w:div w:id="541526233">
      <w:bodyDiv w:val="1"/>
      <w:marLeft w:val="0"/>
      <w:marRight w:val="0"/>
      <w:marTop w:val="0"/>
      <w:marBottom w:val="0"/>
      <w:divBdr>
        <w:top w:val="none" w:sz="0" w:space="0" w:color="auto"/>
        <w:left w:val="none" w:sz="0" w:space="0" w:color="auto"/>
        <w:bottom w:val="none" w:sz="0" w:space="0" w:color="auto"/>
        <w:right w:val="none" w:sz="0" w:space="0" w:color="auto"/>
      </w:divBdr>
    </w:div>
    <w:div w:id="544097660">
      <w:bodyDiv w:val="1"/>
      <w:marLeft w:val="0"/>
      <w:marRight w:val="0"/>
      <w:marTop w:val="0"/>
      <w:marBottom w:val="0"/>
      <w:divBdr>
        <w:top w:val="none" w:sz="0" w:space="0" w:color="auto"/>
        <w:left w:val="none" w:sz="0" w:space="0" w:color="auto"/>
        <w:bottom w:val="none" w:sz="0" w:space="0" w:color="auto"/>
        <w:right w:val="none" w:sz="0" w:space="0" w:color="auto"/>
      </w:divBdr>
    </w:div>
    <w:div w:id="544568028">
      <w:bodyDiv w:val="1"/>
      <w:marLeft w:val="0"/>
      <w:marRight w:val="0"/>
      <w:marTop w:val="0"/>
      <w:marBottom w:val="0"/>
      <w:divBdr>
        <w:top w:val="none" w:sz="0" w:space="0" w:color="auto"/>
        <w:left w:val="none" w:sz="0" w:space="0" w:color="auto"/>
        <w:bottom w:val="none" w:sz="0" w:space="0" w:color="auto"/>
        <w:right w:val="none" w:sz="0" w:space="0" w:color="auto"/>
      </w:divBdr>
    </w:div>
    <w:div w:id="552542342">
      <w:bodyDiv w:val="1"/>
      <w:marLeft w:val="0"/>
      <w:marRight w:val="0"/>
      <w:marTop w:val="0"/>
      <w:marBottom w:val="0"/>
      <w:divBdr>
        <w:top w:val="none" w:sz="0" w:space="0" w:color="auto"/>
        <w:left w:val="none" w:sz="0" w:space="0" w:color="auto"/>
        <w:bottom w:val="none" w:sz="0" w:space="0" w:color="auto"/>
        <w:right w:val="none" w:sz="0" w:space="0" w:color="auto"/>
      </w:divBdr>
    </w:div>
    <w:div w:id="553270995">
      <w:bodyDiv w:val="1"/>
      <w:marLeft w:val="0"/>
      <w:marRight w:val="0"/>
      <w:marTop w:val="0"/>
      <w:marBottom w:val="0"/>
      <w:divBdr>
        <w:top w:val="none" w:sz="0" w:space="0" w:color="auto"/>
        <w:left w:val="none" w:sz="0" w:space="0" w:color="auto"/>
        <w:bottom w:val="none" w:sz="0" w:space="0" w:color="auto"/>
        <w:right w:val="none" w:sz="0" w:space="0" w:color="auto"/>
      </w:divBdr>
    </w:div>
    <w:div w:id="553472444">
      <w:bodyDiv w:val="1"/>
      <w:marLeft w:val="0"/>
      <w:marRight w:val="0"/>
      <w:marTop w:val="0"/>
      <w:marBottom w:val="0"/>
      <w:divBdr>
        <w:top w:val="none" w:sz="0" w:space="0" w:color="auto"/>
        <w:left w:val="none" w:sz="0" w:space="0" w:color="auto"/>
        <w:bottom w:val="none" w:sz="0" w:space="0" w:color="auto"/>
        <w:right w:val="none" w:sz="0" w:space="0" w:color="auto"/>
      </w:divBdr>
    </w:div>
    <w:div w:id="556479843">
      <w:bodyDiv w:val="1"/>
      <w:marLeft w:val="0"/>
      <w:marRight w:val="0"/>
      <w:marTop w:val="0"/>
      <w:marBottom w:val="0"/>
      <w:divBdr>
        <w:top w:val="none" w:sz="0" w:space="0" w:color="auto"/>
        <w:left w:val="none" w:sz="0" w:space="0" w:color="auto"/>
        <w:bottom w:val="none" w:sz="0" w:space="0" w:color="auto"/>
        <w:right w:val="none" w:sz="0" w:space="0" w:color="auto"/>
      </w:divBdr>
    </w:div>
    <w:div w:id="560291774">
      <w:bodyDiv w:val="1"/>
      <w:marLeft w:val="0"/>
      <w:marRight w:val="0"/>
      <w:marTop w:val="0"/>
      <w:marBottom w:val="0"/>
      <w:divBdr>
        <w:top w:val="none" w:sz="0" w:space="0" w:color="auto"/>
        <w:left w:val="none" w:sz="0" w:space="0" w:color="auto"/>
        <w:bottom w:val="none" w:sz="0" w:space="0" w:color="auto"/>
        <w:right w:val="none" w:sz="0" w:space="0" w:color="auto"/>
      </w:divBdr>
    </w:div>
    <w:div w:id="562521154">
      <w:bodyDiv w:val="1"/>
      <w:marLeft w:val="0"/>
      <w:marRight w:val="0"/>
      <w:marTop w:val="0"/>
      <w:marBottom w:val="0"/>
      <w:divBdr>
        <w:top w:val="none" w:sz="0" w:space="0" w:color="auto"/>
        <w:left w:val="none" w:sz="0" w:space="0" w:color="auto"/>
        <w:bottom w:val="none" w:sz="0" w:space="0" w:color="auto"/>
        <w:right w:val="none" w:sz="0" w:space="0" w:color="auto"/>
      </w:divBdr>
      <w:divsChild>
        <w:div w:id="615603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095211">
              <w:marLeft w:val="0"/>
              <w:marRight w:val="0"/>
              <w:marTop w:val="0"/>
              <w:marBottom w:val="0"/>
              <w:divBdr>
                <w:top w:val="none" w:sz="0" w:space="0" w:color="auto"/>
                <w:left w:val="none" w:sz="0" w:space="0" w:color="auto"/>
                <w:bottom w:val="none" w:sz="0" w:space="0" w:color="auto"/>
                <w:right w:val="none" w:sz="0" w:space="0" w:color="auto"/>
              </w:divBdr>
              <w:divsChild>
                <w:div w:id="1681392271">
                  <w:marLeft w:val="0"/>
                  <w:marRight w:val="0"/>
                  <w:marTop w:val="0"/>
                  <w:marBottom w:val="0"/>
                  <w:divBdr>
                    <w:top w:val="none" w:sz="0" w:space="0" w:color="auto"/>
                    <w:left w:val="none" w:sz="0" w:space="0" w:color="auto"/>
                    <w:bottom w:val="none" w:sz="0" w:space="0" w:color="auto"/>
                    <w:right w:val="none" w:sz="0" w:space="0" w:color="auto"/>
                  </w:divBdr>
                  <w:divsChild>
                    <w:div w:id="223951226">
                      <w:marLeft w:val="0"/>
                      <w:marRight w:val="0"/>
                      <w:marTop w:val="0"/>
                      <w:marBottom w:val="0"/>
                      <w:divBdr>
                        <w:top w:val="none" w:sz="0" w:space="0" w:color="auto"/>
                        <w:left w:val="none" w:sz="0" w:space="0" w:color="auto"/>
                        <w:bottom w:val="none" w:sz="0" w:space="0" w:color="auto"/>
                        <w:right w:val="none" w:sz="0" w:space="0" w:color="auto"/>
                      </w:divBdr>
                    </w:div>
                    <w:div w:id="260139061">
                      <w:marLeft w:val="0"/>
                      <w:marRight w:val="0"/>
                      <w:marTop w:val="0"/>
                      <w:marBottom w:val="0"/>
                      <w:divBdr>
                        <w:top w:val="none" w:sz="0" w:space="0" w:color="auto"/>
                        <w:left w:val="none" w:sz="0" w:space="0" w:color="auto"/>
                        <w:bottom w:val="none" w:sz="0" w:space="0" w:color="auto"/>
                        <w:right w:val="none" w:sz="0" w:space="0" w:color="auto"/>
                      </w:divBdr>
                    </w:div>
                    <w:div w:id="266350262">
                      <w:marLeft w:val="0"/>
                      <w:marRight w:val="0"/>
                      <w:marTop w:val="0"/>
                      <w:marBottom w:val="0"/>
                      <w:divBdr>
                        <w:top w:val="none" w:sz="0" w:space="0" w:color="auto"/>
                        <w:left w:val="none" w:sz="0" w:space="0" w:color="auto"/>
                        <w:bottom w:val="none" w:sz="0" w:space="0" w:color="auto"/>
                        <w:right w:val="none" w:sz="0" w:space="0" w:color="auto"/>
                      </w:divBdr>
                    </w:div>
                    <w:div w:id="289240423">
                      <w:marLeft w:val="0"/>
                      <w:marRight w:val="0"/>
                      <w:marTop w:val="0"/>
                      <w:marBottom w:val="0"/>
                      <w:divBdr>
                        <w:top w:val="none" w:sz="0" w:space="0" w:color="auto"/>
                        <w:left w:val="none" w:sz="0" w:space="0" w:color="auto"/>
                        <w:bottom w:val="none" w:sz="0" w:space="0" w:color="auto"/>
                        <w:right w:val="none" w:sz="0" w:space="0" w:color="auto"/>
                      </w:divBdr>
                    </w:div>
                    <w:div w:id="339620055">
                      <w:marLeft w:val="0"/>
                      <w:marRight w:val="0"/>
                      <w:marTop w:val="0"/>
                      <w:marBottom w:val="0"/>
                      <w:divBdr>
                        <w:top w:val="none" w:sz="0" w:space="0" w:color="auto"/>
                        <w:left w:val="none" w:sz="0" w:space="0" w:color="auto"/>
                        <w:bottom w:val="none" w:sz="0" w:space="0" w:color="auto"/>
                        <w:right w:val="none" w:sz="0" w:space="0" w:color="auto"/>
                      </w:divBdr>
                    </w:div>
                    <w:div w:id="500967979">
                      <w:marLeft w:val="0"/>
                      <w:marRight w:val="0"/>
                      <w:marTop w:val="0"/>
                      <w:marBottom w:val="0"/>
                      <w:divBdr>
                        <w:top w:val="none" w:sz="0" w:space="0" w:color="auto"/>
                        <w:left w:val="none" w:sz="0" w:space="0" w:color="auto"/>
                        <w:bottom w:val="none" w:sz="0" w:space="0" w:color="auto"/>
                        <w:right w:val="none" w:sz="0" w:space="0" w:color="auto"/>
                      </w:divBdr>
                    </w:div>
                    <w:div w:id="606625013">
                      <w:marLeft w:val="0"/>
                      <w:marRight w:val="0"/>
                      <w:marTop w:val="0"/>
                      <w:marBottom w:val="0"/>
                      <w:divBdr>
                        <w:top w:val="none" w:sz="0" w:space="0" w:color="auto"/>
                        <w:left w:val="none" w:sz="0" w:space="0" w:color="auto"/>
                        <w:bottom w:val="none" w:sz="0" w:space="0" w:color="auto"/>
                        <w:right w:val="none" w:sz="0" w:space="0" w:color="auto"/>
                      </w:divBdr>
                    </w:div>
                    <w:div w:id="630288413">
                      <w:marLeft w:val="0"/>
                      <w:marRight w:val="0"/>
                      <w:marTop w:val="0"/>
                      <w:marBottom w:val="0"/>
                      <w:divBdr>
                        <w:top w:val="none" w:sz="0" w:space="0" w:color="auto"/>
                        <w:left w:val="none" w:sz="0" w:space="0" w:color="auto"/>
                        <w:bottom w:val="none" w:sz="0" w:space="0" w:color="auto"/>
                        <w:right w:val="none" w:sz="0" w:space="0" w:color="auto"/>
                      </w:divBdr>
                    </w:div>
                    <w:div w:id="639191027">
                      <w:marLeft w:val="0"/>
                      <w:marRight w:val="0"/>
                      <w:marTop w:val="0"/>
                      <w:marBottom w:val="0"/>
                      <w:divBdr>
                        <w:top w:val="none" w:sz="0" w:space="0" w:color="auto"/>
                        <w:left w:val="none" w:sz="0" w:space="0" w:color="auto"/>
                        <w:bottom w:val="none" w:sz="0" w:space="0" w:color="auto"/>
                        <w:right w:val="none" w:sz="0" w:space="0" w:color="auto"/>
                      </w:divBdr>
                    </w:div>
                    <w:div w:id="661004882">
                      <w:marLeft w:val="0"/>
                      <w:marRight w:val="0"/>
                      <w:marTop w:val="0"/>
                      <w:marBottom w:val="0"/>
                      <w:divBdr>
                        <w:top w:val="none" w:sz="0" w:space="0" w:color="auto"/>
                        <w:left w:val="none" w:sz="0" w:space="0" w:color="auto"/>
                        <w:bottom w:val="none" w:sz="0" w:space="0" w:color="auto"/>
                        <w:right w:val="none" w:sz="0" w:space="0" w:color="auto"/>
                      </w:divBdr>
                    </w:div>
                    <w:div w:id="767314121">
                      <w:marLeft w:val="0"/>
                      <w:marRight w:val="0"/>
                      <w:marTop w:val="0"/>
                      <w:marBottom w:val="0"/>
                      <w:divBdr>
                        <w:top w:val="none" w:sz="0" w:space="0" w:color="auto"/>
                        <w:left w:val="none" w:sz="0" w:space="0" w:color="auto"/>
                        <w:bottom w:val="none" w:sz="0" w:space="0" w:color="auto"/>
                        <w:right w:val="none" w:sz="0" w:space="0" w:color="auto"/>
                      </w:divBdr>
                    </w:div>
                    <w:div w:id="976449279">
                      <w:marLeft w:val="0"/>
                      <w:marRight w:val="0"/>
                      <w:marTop w:val="0"/>
                      <w:marBottom w:val="0"/>
                      <w:divBdr>
                        <w:top w:val="none" w:sz="0" w:space="0" w:color="auto"/>
                        <w:left w:val="none" w:sz="0" w:space="0" w:color="auto"/>
                        <w:bottom w:val="none" w:sz="0" w:space="0" w:color="auto"/>
                        <w:right w:val="none" w:sz="0" w:space="0" w:color="auto"/>
                      </w:divBdr>
                    </w:div>
                    <w:div w:id="986855779">
                      <w:marLeft w:val="0"/>
                      <w:marRight w:val="0"/>
                      <w:marTop w:val="0"/>
                      <w:marBottom w:val="0"/>
                      <w:divBdr>
                        <w:top w:val="none" w:sz="0" w:space="0" w:color="auto"/>
                        <w:left w:val="none" w:sz="0" w:space="0" w:color="auto"/>
                        <w:bottom w:val="none" w:sz="0" w:space="0" w:color="auto"/>
                        <w:right w:val="none" w:sz="0" w:space="0" w:color="auto"/>
                      </w:divBdr>
                    </w:div>
                    <w:div w:id="1022516353">
                      <w:marLeft w:val="0"/>
                      <w:marRight w:val="0"/>
                      <w:marTop w:val="0"/>
                      <w:marBottom w:val="0"/>
                      <w:divBdr>
                        <w:top w:val="none" w:sz="0" w:space="0" w:color="auto"/>
                        <w:left w:val="none" w:sz="0" w:space="0" w:color="auto"/>
                        <w:bottom w:val="none" w:sz="0" w:space="0" w:color="auto"/>
                        <w:right w:val="none" w:sz="0" w:space="0" w:color="auto"/>
                      </w:divBdr>
                    </w:div>
                    <w:div w:id="1095397214">
                      <w:marLeft w:val="0"/>
                      <w:marRight w:val="0"/>
                      <w:marTop w:val="0"/>
                      <w:marBottom w:val="0"/>
                      <w:divBdr>
                        <w:top w:val="none" w:sz="0" w:space="0" w:color="auto"/>
                        <w:left w:val="none" w:sz="0" w:space="0" w:color="auto"/>
                        <w:bottom w:val="none" w:sz="0" w:space="0" w:color="auto"/>
                        <w:right w:val="none" w:sz="0" w:space="0" w:color="auto"/>
                      </w:divBdr>
                    </w:div>
                    <w:div w:id="1172572822">
                      <w:marLeft w:val="0"/>
                      <w:marRight w:val="0"/>
                      <w:marTop w:val="0"/>
                      <w:marBottom w:val="0"/>
                      <w:divBdr>
                        <w:top w:val="none" w:sz="0" w:space="0" w:color="auto"/>
                        <w:left w:val="none" w:sz="0" w:space="0" w:color="auto"/>
                        <w:bottom w:val="none" w:sz="0" w:space="0" w:color="auto"/>
                        <w:right w:val="none" w:sz="0" w:space="0" w:color="auto"/>
                      </w:divBdr>
                    </w:div>
                    <w:div w:id="1207789763">
                      <w:marLeft w:val="0"/>
                      <w:marRight w:val="0"/>
                      <w:marTop w:val="0"/>
                      <w:marBottom w:val="0"/>
                      <w:divBdr>
                        <w:top w:val="none" w:sz="0" w:space="0" w:color="auto"/>
                        <w:left w:val="none" w:sz="0" w:space="0" w:color="auto"/>
                        <w:bottom w:val="none" w:sz="0" w:space="0" w:color="auto"/>
                        <w:right w:val="none" w:sz="0" w:space="0" w:color="auto"/>
                      </w:divBdr>
                    </w:div>
                    <w:div w:id="1396127787">
                      <w:marLeft w:val="0"/>
                      <w:marRight w:val="0"/>
                      <w:marTop w:val="0"/>
                      <w:marBottom w:val="0"/>
                      <w:divBdr>
                        <w:top w:val="none" w:sz="0" w:space="0" w:color="auto"/>
                        <w:left w:val="none" w:sz="0" w:space="0" w:color="auto"/>
                        <w:bottom w:val="none" w:sz="0" w:space="0" w:color="auto"/>
                        <w:right w:val="none" w:sz="0" w:space="0" w:color="auto"/>
                      </w:divBdr>
                    </w:div>
                    <w:div w:id="1503006602">
                      <w:marLeft w:val="0"/>
                      <w:marRight w:val="0"/>
                      <w:marTop w:val="0"/>
                      <w:marBottom w:val="0"/>
                      <w:divBdr>
                        <w:top w:val="none" w:sz="0" w:space="0" w:color="auto"/>
                        <w:left w:val="none" w:sz="0" w:space="0" w:color="auto"/>
                        <w:bottom w:val="none" w:sz="0" w:space="0" w:color="auto"/>
                        <w:right w:val="none" w:sz="0" w:space="0" w:color="auto"/>
                      </w:divBdr>
                    </w:div>
                    <w:div w:id="1673408335">
                      <w:marLeft w:val="0"/>
                      <w:marRight w:val="0"/>
                      <w:marTop w:val="0"/>
                      <w:marBottom w:val="0"/>
                      <w:divBdr>
                        <w:top w:val="none" w:sz="0" w:space="0" w:color="auto"/>
                        <w:left w:val="none" w:sz="0" w:space="0" w:color="auto"/>
                        <w:bottom w:val="none" w:sz="0" w:space="0" w:color="auto"/>
                        <w:right w:val="none" w:sz="0" w:space="0" w:color="auto"/>
                      </w:divBdr>
                    </w:div>
                    <w:div w:id="1798184948">
                      <w:marLeft w:val="0"/>
                      <w:marRight w:val="0"/>
                      <w:marTop w:val="0"/>
                      <w:marBottom w:val="0"/>
                      <w:divBdr>
                        <w:top w:val="none" w:sz="0" w:space="0" w:color="auto"/>
                        <w:left w:val="none" w:sz="0" w:space="0" w:color="auto"/>
                        <w:bottom w:val="none" w:sz="0" w:space="0" w:color="auto"/>
                        <w:right w:val="none" w:sz="0" w:space="0" w:color="auto"/>
                      </w:divBdr>
                    </w:div>
                    <w:div w:id="1971091698">
                      <w:marLeft w:val="0"/>
                      <w:marRight w:val="0"/>
                      <w:marTop w:val="0"/>
                      <w:marBottom w:val="0"/>
                      <w:divBdr>
                        <w:top w:val="none" w:sz="0" w:space="0" w:color="auto"/>
                        <w:left w:val="none" w:sz="0" w:space="0" w:color="auto"/>
                        <w:bottom w:val="none" w:sz="0" w:space="0" w:color="auto"/>
                        <w:right w:val="none" w:sz="0" w:space="0" w:color="auto"/>
                      </w:divBdr>
                    </w:div>
                    <w:div w:id="19871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17355">
      <w:bodyDiv w:val="1"/>
      <w:marLeft w:val="0"/>
      <w:marRight w:val="0"/>
      <w:marTop w:val="0"/>
      <w:marBottom w:val="0"/>
      <w:divBdr>
        <w:top w:val="none" w:sz="0" w:space="0" w:color="auto"/>
        <w:left w:val="none" w:sz="0" w:space="0" w:color="auto"/>
        <w:bottom w:val="none" w:sz="0" w:space="0" w:color="auto"/>
        <w:right w:val="none" w:sz="0" w:space="0" w:color="auto"/>
      </w:divBdr>
    </w:div>
    <w:div w:id="566914527">
      <w:bodyDiv w:val="1"/>
      <w:marLeft w:val="0"/>
      <w:marRight w:val="0"/>
      <w:marTop w:val="0"/>
      <w:marBottom w:val="0"/>
      <w:divBdr>
        <w:top w:val="none" w:sz="0" w:space="0" w:color="auto"/>
        <w:left w:val="none" w:sz="0" w:space="0" w:color="auto"/>
        <w:bottom w:val="none" w:sz="0" w:space="0" w:color="auto"/>
        <w:right w:val="none" w:sz="0" w:space="0" w:color="auto"/>
      </w:divBdr>
    </w:div>
    <w:div w:id="567687259">
      <w:bodyDiv w:val="1"/>
      <w:marLeft w:val="0"/>
      <w:marRight w:val="0"/>
      <w:marTop w:val="0"/>
      <w:marBottom w:val="0"/>
      <w:divBdr>
        <w:top w:val="none" w:sz="0" w:space="0" w:color="auto"/>
        <w:left w:val="none" w:sz="0" w:space="0" w:color="auto"/>
        <w:bottom w:val="none" w:sz="0" w:space="0" w:color="auto"/>
        <w:right w:val="none" w:sz="0" w:space="0" w:color="auto"/>
      </w:divBdr>
    </w:div>
    <w:div w:id="568347716">
      <w:bodyDiv w:val="1"/>
      <w:marLeft w:val="0"/>
      <w:marRight w:val="0"/>
      <w:marTop w:val="0"/>
      <w:marBottom w:val="0"/>
      <w:divBdr>
        <w:top w:val="none" w:sz="0" w:space="0" w:color="auto"/>
        <w:left w:val="none" w:sz="0" w:space="0" w:color="auto"/>
        <w:bottom w:val="none" w:sz="0" w:space="0" w:color="auto"/>
        <w:right w:val="none" w:sz="0" w:space="0" w:color="auto"/>
      </w:divBdr>
    </w:div>
    <w:div w:id="572005372">
      <w:bodyDiv w:val="1"/>
      <w:marLeft w:val="0"/>
      <w:marRight w:val="0"/>
      <w:marTop w:val="0"/>
      <w:marBottom w:val="0"/>
      <w:divBdr>
        <w:top w:val="none" w:sz="0" w:space="0" w:color="auto"/>
        <w:left w:val="none" w:sz="0" w:space="0" w:color="auto"/>
        <w:bottom w:val="none" w:sz="0" w:space="0" w:color="auto"/>
        <w:right w:val="none" w:sz="0" w:space="0" w:color="auto"/>
      </w:divBdr>
    </w:div>
    <w:div w:id="573593040">
      <w:bodyDiv w:val="1"/>
      <w:marLeft w:val="0"/>
      <w:marRight w:val="0"/>
      <w:marTop w:val="0"/>
      <w:marBottom w:val="0"/>
      <w:divBdr>
        <w:top w:val="none" w:sz="0" w:space="0" w:color="auto"/>
        <w:left w:val="none" w:sz="0" w:space="0" w:color="auto"/>
        <w:bottom w:val="none" w:sz="0" w:space="0" w:color="auto"/>
        <w:right w:val="none" w:sz="0" w:space="0" w:color="auto"/>
      </w:divBdr>
      <w:divsChild>
        <w:div w:id="441077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47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5285">
      <w:bodyDiv w:val="1"/>
      <w:marLeft w:val="0"/>
      <w:marRight w:val="0"/>
      <w:marTop w:val="0"/>
      <w:marBottom w:val="0"/>
      <w:divBdr>
        <w:top w:val="none" w:sz="0" w:space="0" w:color="auto"/>
        <w:left w:val="none" w:sz="0" w:space="0" w:color="auto"/>
        <w:bottom w:val="none" w:sz="0" w:space="0" w:color="auto"/>
        <w:right w:val="none" w:sz="0" w:space="0" w:color="auto"/>
      </w:divBdr>
    </w:div>
    <w:div w:id="577634334">
      <w:bodyDiv w:val="1"/>
      <w:marLeft w:val="0"/>
      <w:marRight w:val="0"/>
      <w:marTop w:val="0"/>
      <w:marBottom w:val="0"/>
      <w:divBdr>
        <w:top w:val="none" w:sz="0" w:space="0" w:color="auto"/>
        <w:left w:val="none" w:sz="0" w:space="0" w:color="auto"/>
        <w:bottom w:val="none" w:sz="0" w:space="0" w:color="auto"/>
        <w:right w:val="none" w:sz="0" w:space="0" w:color="auto"/>
      </w:divBdr>
      <w:divsChild>
        <w:div w:id="129710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273046">
              <w:marLeft w:val="0"/>
              <w:marRight w:val="0"/>
              <w:marTop w:val="0"/>
              <w:marBottom w:val="0"/>
              <w:divBdr>
                <w:top w:val="none" w:sz="0" w:space="0" w:color="auto"/>
                <w:left w:val="none" w:sz="0" w:space="0" w:color="auto"/>
                <w:bottom w:val="none" w:sz="0" w:space="0" w:color="auto"/>
                <w:right w:val="none" w:sz="0" w:space="0" w:color="auto"/>
              </w:divBdr>
              <w:divsChild>
                <w:div w:id="326984550">
                  <w:marLeft w:val="0"/>
                  <w:marRight w:val="0"/>
                  <w:marTop w:val="0"/>
                  <w:marBottom w:val="0"/>
                  <w:divBdr>
                    <w:top w:val="none" w:sz="0" w:space="0" w:color="auto"/>
                    <w:left w:val="none" w:sz="0" w:space="0" w:color="auto"/>
                    <w:bottom w:val="none" w:sz="0" w:space="0" w:color="auto"/>
                    <w:right w:val="none" w:sz="0" w:space="0" w:color="auto"/>
                  </w:divBdr>
                  <w:divsChild>
                    <w:div w:id="191766020">
                      <w:marLeft w:val="0"/>
                      <w:marRight w:val="0"/>
                      <w:marTop w:val="0"/>
                      <w:marBottom w:val="0"/>
                      <w:divBdr>
                        <w:top w:val="none" w:sz="0" w:space="0" w:color="auto"/>
                        <w:left w:val="none" w:sz="0" w:space="0" w:color="auto"/>
                        <w:bottom w:val="none" w:sz="0" w:space="0" w:color="auto"/>
                        <w:right w:val="none" w:sz="0" w:space="0" w:color="auto"/>
                      </w:divBdr>
                      <w:divsChild>
                        <w:div w:id="138235850">
                          <w:marLeft w:val="0"/>
                          <w:marRight w:val="0"/>
                          <w:marTop w:val="0"/>
                          <w:marBottom w:val="0"/>
                          <w:divBdr>
                            <w:top w:val="none" w:sz="0" w:space="0" w:color="auto"/>
                            <w:left w:val="none" w:sz="0" w:space="0" w:color="auto"/>
                            <w:bottom w:val="none" w:sz="0" w:space="0" w:color="auto"/>
                            <w:right w:val="none" w:sz="0" w:space="0" w:color="auto"/>
                          </w:divBdr>
                          <w:divsChild>
                            <w:div w:id="16491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15194">
      <w:bodyDiv w:val="1"/>
      <w:marLeft w:val="0"/>
      <w:marRight w:val="0"/>
      <w:marTop w:val="0"/>
      <w:marBottom w:val="0"/>
      <w:divBdr>
        <w:top w:val="none" w:sz="0" w:space="0" w:color="auto"/>
        <w:left w:val="none" w:sz="0" w:space="0" w:color="auto"/>
        <w:bottom w:val="none" w:sz="0" w:space="0" w:color="auto"/>
        <w:right w:val="none" w:sz="0" w:space="0" w:color="auto"/>
      </w:divBdr>
    </w:div>
    <w:div w:id="581187189">
      <w:bodyDiv w:val="1"/>
      <w:marLeft w:val="0"/>
      <w:marRight w:val="0"/>
      <w:marTop w:val="0"/>
      <w:marBottom w:val="0"/>
      <w:divBdr>
        <w:top w:val="none" w:sz="0" w:space="0" w:color="auto"/>
        <w:left w:val="none" w:sz="0" w:space="0" w:color="auto"/>
        <w:bottom w:val="none" w:sz="0" w:space="0" w:color="auto"/>
        <w:right w:val="none" w:sz="0" w:space="0" w:color="auto"/>
      </w:divBdr>
    </w:div>
    <w:div w:id="582228331">
      <w:bodyDiv w:val="1"/>
      <w:marLeft w:val="0"/>
      <w:marRight w:val="0"/>
      <w:marTop w:val="0"/>
      <w:marBottom w:val="0"/>
      <w:divBdr>
        <w:top w:val="none" w:sz="0" w:space="0" w:color="auto"/>
        <w:left w:val="none" w:sz="0" w:space="0" w:color="auto"/>
        <w:bottom w:val="none" w:sz="0" w:space="0" w:color="auto"/>
        <w:right w:val="none" w:sz="0" w:space="0" w:color="auto"/>
      </w:divBdr>
      <w:divsChild>
        <w:div w:id="719984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0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8771">
      <w:bodyDiv w:val="1"/>
      <w:marLeft w:val="0"/>
      <w:marRight w:val="0"/>
      <w:marTop w:val="0"/>
      <w:marBottom w:val="0"/>
      <w:divBdr>
        <w:top w:val="none" w:sz="0" w:space="0" w:color="auto"/>
        <w:left w:val="none" w:sz="0" w:space="0" w:color="auto"/>
        <w:bottom w:val="none" w:sz="0" w:space="0" w:color="auto"/>
        <w:right w:val="none" w:sz="0" w:space="0" w:color="auto"/>
      </w:divBdr>
    </w:div>
    <w:div w:id="583926276">
      <w:bodyDiv w:val="1"/>
      <w:marLeft w:val="0"/>
      <w:marRight w:val="0"/>
      <w:marTop w:val="0"/>
      <w:marBottom w:val="0"/>
      <w:divBdr>
        <w:top w:val="none" w:sz="0" w:space="0" w:color="auto"/>
        <w:left w:val="none" w:sz="0" w:space="0" w:color="auto"/>
        <w:bottom w:val="none" w:sz="0" w:space="0" w:color="auto"/>
        <w:right w:val="none" w:sz="0" w:space="0" w:color="auto"/>
      </w:divBdr>
      <w:divsChild>
        <w:div w:id="1339651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9767170">
              <w:marLeft w:val="0"/>
              <w:marRight w:val="0"/>
              <w:marTop w:val="0"/>
              <w:marBottom w:val="0"/>
              <w:divBdr>
                <w:top w:val="none" w:sz="0" w:space="0" w:color="auto"/>
                <w:left w:val="none" w:sz="0" w:space="0" w:color="auto"/>
                <w:bottom w:val="none" w:sz="0" w:space="0" w:color="auto"/>
                <w:right w:val="none" w:sz="0" w:space="0" w:color="auto"/>
              </w:divBdr>
              <w:divsChild>
                <w:div w:id="1975796052">
                  <w:marLeft w:val="0"/>
                  <w:marRight w:val="0"/>
                  <w:marTop w:val="0"/>
                  <w:marBottom w:val="0"/>
                  <w:divBdr>
                    <w:top w:val="none" w:sz="0" w:space="0" w:color="auto"/>
                    <w:left w:val="none" w:sz="0" w:space="0" w:color="auto"/>
                    <w:bottom w:val="none" w:sz="0" w:space="0" w:color="auto"/>
                    <w:right w:val="none" w:sz="0" w:space="0" w:color="auto"/>
                  </w:divBdr>
                  <w:divsChild>
                    <w:div w:id="1486623788">
                      <w:marLeft w:val="0"/>
                      <w:marRight w:val="0"/>
                      <w:marTop w:val="0"/>
                      <w:marBottom w:val="0"/>
                      <w:divBdr>
                        <w:top w:val="none" w:sz="0" w:space="0" w:color="auto"/>
                        <w:left w:val="none" w:sz="0" w:space="0" w:color="auto"/>
                        <w:bottom w:val="none" w:sz="0" w:space="0" w:color="auto"/>
                        <w:right w:val="none" w:sz="0" w:space="0" w:color="auto"/>
                      </w:divBdr>
                      <w:divsChild>
                        <w:div w:id="1684550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417450">
                              <w:marLeft w:val="0"/>
                              <w:marRight w:val="0"/>
                              <w:marTop w:val="0"/>
                              <w:marBottom w:val="0"/>
                              <w:divBdr>
                                <w:top w:val="none" w:sz="0" w:space="0" w:color="auto"/>
                                <w:left w:val="none" w:sz="0" w:space="0" w:color="auto"/>
                                <w:bottom w:val="none" w:sz="0" w:space="0" w:color="auto"/>
                                <w:right w:val="none" w:sz="0" w:space="0" w:color="auto"/>
                              </w:divBdr>
                              <w:divsChild>
                                <w:div w:id="8529751">
                                  <w:marLeft w:val="0"/>
                                  <w:marRight w:val="0"/>
                                  <w:marTop w:val="0"/>
                                  <w:marBottom w:val="0"/>
                                  <w:divBdr>
                                    <w:top w:val="none" w:sz="0" w:space="0" w:color="auto"/>
                                    <w:left w:val="none" w:sz="0" w:space="0" w:color="auto"/>
                                    <w:bottom w:val="none" w:sz="0" w:space="0" w:color="auto"/>
                                    <w:right w:val="none" w:sz="0" w:space="0" w:color="auto"/>
                                  </w:divBdr>
                                </w:div>
                                <w:div w:id="62946188">
                                  <w:marLeft w:val="0"/>
                                  <w:marRight w:val="0"/>
                                  <w:marTop w:val="0"/>
                                  <w:marBottom w:val="0"/>
                                  <w:divBdr>
                                    <w:top w:val="none" w:sz="0" w:space="0" w:color="auto"/>
                                    <w:left w:val="none" w:sz="0" w:space="0" w:color="auto"/>
                                    <w:bottom w:val="none" w:sz="0" w:space="0" w:color="auto"/>
                                    <w:right w:val="none" w:sz="0" w:space="0" w:color="auto"/>
                                  </w:divBdr>
                                </w:div>
                                <w:div w:id="187833426">
                                  <w:marLeft w:val="0"/>
                                  <w:marRight w:val="0"/>
                                  <w:marTop w:val="0"/>
                                  <w:marBottom w:val="0"/>
                                  <w:divBdr>
                                    <w:top w:val="none" w:sz="0" w:space="0" w:color="auto"/>
                                    <w:left w:val="none" w:sz="0" w:space="0" w:color="auto"/>
                                    <w:bottom w:val="none" w:sz="0" w:space="0" w:color="auto"/>
                                    <w:right w:val="none" w:sz="0" w:space="0" w:color="auto"/>
                                  </w:divBdr>
                                </w:div>
                                <w:div w:id="222714351">
                                  <w:marLeft w:val="0"/>
                                  <w:marRight w:val="0"/>
                                  <w:marTop w:val="0"/>
                                  <w:marBottom w:val="0"/>
                                  <w:divBdr>
                                    <w:top w:val="none" w:sz="0" w:space="0" w:color="auto"/>
                                    <w:left w:val="none" w:sz="0" w:space="0" w:color="auto"/>
                                    <w:bottom w:val="none" w:sz="0" w:space="0" w:color="auto"/>
                                    <w:right w:val="none" w:sz="0" w:space="0" w:color="auto"/>
                                  </w:divBdr>
                                </w:div>
                                <w:div w:id="226041135">
                                  <w:marLeft w:val="0"/>
                                  <w:marRight w:val="0"/>
                                  <w:marTop w:val="0"/>
                                  <w:marBottom w:val="0"/>
                                  <w:divBdr>
                                    <w:top w:val="none" w:sz="0" w:space="0" w:color="auto"/>
                                    <w:left w:val="none" w:sz="0" w:space="0" w:color="auto"/>
                                    <w:bottom w:val="none" w:sz="0" w:space="0" w:color="auto"/>
                                    <w:right w:val="none" w:sz="0" w:space="0" w:color="auto"/>
                                  </w:divBdr>
                                </w:div>
                                <w:div w:id="249122146">
                                  <w:marLeft w:val="0"/>
                                  <w:marRight w:val="0"/>
                                  <w:marTop w:val="0"/>
                                  <w:marBottom w:val="0"/>
                                  <w:divBdr>
                                    <w:top w:val="none" w:sz="0" w:space="0" w:color="auto"/>
                                    <w:left w:val="none" w:sz="0" w:space="0" w:color="auto"/>
                                    <w:bottom w:val="none" w:sz="0" w:space="0" w:color="auto"/>
                                    <w:right w:val="none" w:sz="0" w:space="0" w:color="auto"/>
                                  </w:divBdr>
                                </w:div>
                                <w:div w:id="256064758">
                                  <w:marLeft w:val="0"/>
                                  <w:marRight w:val="0"/>
                                  <w:marTop w:val="0"/>
                                  <w:marBottom w:val="0"/>
                                  <w:divBdr>
                                    <w:top w:val="none" w:sz="0" w:space="0" w:color="auto"/>
                                    <w:left w:val="none" w:sz="0" w:space="0" w:color="auto"/>
                                    <w:bottom w:val="none" w:sz="0" w:space="0" w:color="auto"/>
                                    <w:right w:val="none" w:sz="0" w:space="0" w:color="auto"/>
                                  </w:divBdr>
                                </w:div>
                                <w:div w:id="276331105">
                                  <w:marLeft w:val="0"/>
                                  <w:marRight w:val="0"/>
                                  <w:marTop w:val="0"/>
                                  <w:marBottom w:val="0"/>
                                  <w:divBdr>
                                    <w:top w:val="none" w:sz="0" w:space="0" w:color="auto"/>
                                    <w:left w:val="none" w:sz="0" w:space="0" w:color="auto"/>
                                    <w:bottom w:val="none" w:sz="0" w:space="0" w:color="auto"/>
                                    <w:right w:val="none" w:sz="0" w:space="0" w:color="auto"/>
                                  </w:divBdr>
                                </w:div>
                                <w:div w:id="331181432">
                                  <w:marLeft w:val="0"/>
                                  <w:marRight w:val="0"/>
                                  <w:marTop w:val="0"/>
                                  <w:marBottom w:val="0"/>
                                  <w:divBdr>
                                    <w:top w:val="none" w:sz="0" w:space="0" w:color="auto"/>
                                    <w:left w:val="none" w:sz="0" w:space="0" w:color="auto"/>
                                    <w:bottom w:val="none" w:sz="0" w:space="0" w:color="auto"/>
                                    <w:right w:val="none" w:sz="0" w:space="0" w:color="auto"/>
                                  </w:divBdr>
                                </w:div>
                                <w:div w:id="351686386">
                                  <w:marLeft w:val="0"/>
                                  <w:marRight w:val="0"/>
                                  <w:marTop w:val="0"/>
                                  <w:marBottom w:val="0"/>
                                  <w:divBdr>
                                    <w:top w:val="none" w:sz="0" w:space="0" w:color="auto"/>
                                    <w:left w:val="none" w:sz="0" w:space="0" w:color="auto"/>
                                    <w:bottom w:val="none" w:sz="0" w:space="0" w:color="auto"/>
                                    <w:right w:val="none" w:sz="0" w:space="0" w:color="auto"/>
                                  </w:divBdr>
                                </w:div>
                                <w:div w:id="392630427">
                                  <w:marLeft w:val="0"/>
                                  <w:marRight w:val="0"/>
                                  <w:marTop w:val="0"/>
                                  <w:marBottom w:val="0"/>
                                  <w:divBdr>
                                    <w:top w:val="none" w:sz="0" w:space="0" w:color="auto"/>
                                    <w:left w:val="none" w:sz="0" w:space="0" w:color="auto"/>
                                    <w:bottom w:val="none" w:sz="0" w:space="0" w:color="auto"/>
                                    <w:right w:val="none" w:sz="0" w:space="0" w:color="auto"/>
                                  </w:divBdr>
                                </w:div>
                                <w:div w:id="423770930">
                                  <w:marLeft w:val="0"/>
                                  <w:marRight w:val="0"/>
                                  <w:marTop w:val="0"/>
                                  <w:marBottom w:val="0"/>
                                  <w:divBdr>
                                    <w:top w:val="none" w:sz="0" w:space="0" w:color="auto"/>
                                    <w:left w:val="none" w:sz="0" w:space="0" w:color="auto"/>
                                    <w:bottom w:val="none" w:sz="0" w:space="0" w:color="auto"/>
                                    <w:right w:val="none" w:sz="0" w:space="0" w:color="auto"/>
                                  </w:divBdr>
                                </w:div>
                                <w:div w:id="428087237">
                                  <w:marLeft w:val="0"/>
                                  <w:marRight w:val="0"/>
                                  <w:marTop w:val="0"/>
                                  <w:marBottom w:val="0"/>
                                  <w:divBdr>
                                    <w:top w:val="none" w:sz="0" w:space="0" w:color="auto"/>
                                    <w:left w:val="none" w:sz="0" w:space="0" w:color="auto"/>
                                    <w:bottom w:val="none" w:sz="0" w:space="0" w:color="auto"/>
                                    <w:right w:val="none" w:sz="0" w:space="0" w:color="auto"/>
                                  </w:divBdr>
                                </w:div>
                                <w:div w:id="449594678">
                                  <w:marLeft w:val="0"/>
                                  <w:marRight w:val="0"/>
                                  <w:marTop w:val="0"/>
                                  <w:marBottom w:val="0"/>
                                  <w:divBdr>
                                    <w:top w:val="none" w:sz="0" w:space="0" w:color="auto"/>
                                    <w:left w:val="none" w:sz="0" w:space="0" w:color="auto"/>
                                    <w:bottom w:val="none" w:sz="0" w:space="0" w:color="auto"/>
                                    <w:right w:val="none" w:sz="0" w:space="0" w:color="auto"/>
                                  </w:divBdr>
                                </w:div>
                                <w:div w:id="707267478">
                                  <w:marLeft w:val="0"/>
                                  <w:marRight w:val="0"/>
                                  <w:marTop w:val="0"/>
                                  <w:marBottom w:val="0"/>
                                  <w:divBdr>
                                    <w:top w:val="none" w:sz="0" w:space="0" w:color="auto"/>
                                    <w:left w:val="none" w:sz="0" w:space="0" w:color="auto"/>
                                    <w:bottom w:val="none" w:sz="0" w:space="0" w:color="auto"/>
                                    <w:right w:val="none" w:sz="0" w:space="0" w:color="auto"/>
                                  </w:divBdr>
                                </w:div>
                                <w:div w:id="744258566">
                                  <w:marLeft w:val="0"/>
                                  <w:marRight w:val="0"/>
                                  <w:marTop w:val="0"/>
                                  <w:marBottom w:val="0"/>
                                  <w:divBdr>
                                    <w:top w:val="none" w:sz="0" w:space="0" w:color="auto"/>
                                    <w:left w:val="none" w:sz="0" w:space="0" w:color="auto"/>
                                    <w:bottom w:val="none" w:sz="0" w:space="0" w:color="auto"/>
                                    <w:right w:val="none" w:sz="0" w:space="0" w:color="auto"/>
                                  </w:divBdr>
                                </w:div>
                                <w:div w:id="781150816">
                                  <w:marLeft w:val="0"/>
                                  <w:marRight w:val="0"/>
                                  <w:marTop w:val="0"/>
                                  <w:marBottom w:val="0"/>
                                  <w:divBdr>
                                    <w:top w:val="none" w:sz="0" w:space="0" w:color="auto"/>
                                    <w:left w:val="none" w:sz="0" w:space="0" w:color="auto"/>
                                    <w:bottom w:val="none" w:sz="0" w:space="0" w:color="auto"/>
                                    <w:right w:val="none" w:sz="0" w:space="0" w:color="auto"/>
                                  </w:divBdr>
                                </w:div>
                                <w:div w:id="910431394">
                                  <w:marLeft w:val="0"/>
                                  <w:marRight w:val="0"/>
                                  <w:marTop w:val="0"/>
                                  <w:marBottom w:val="0"/>
                                  <w:divBdr>
                                    <w:top w:val="none" w:sz="0" w:space="0" w:color="auto"/>
                                    <w:left w:val="none" w:sz="0" w:space="0" w:color="auto"/>
                                    <w:bottom w:val="none" w:sz="0" w:space="0" w:color="auto"/>
                                    <w:right w:val="none" w:sz="0" w:space="0" w:color="auto"/>
                                  </w:divBdr>
                                </w:div>
                                <w:div w:id="912735411">
                                  <w:marLeft w:val="0"/>
                                  <w:marRight w:val="0"/>
                                  <w:marTop w:val="0"/>
                                  <w:marBottom w:val="0"/>
                                  <w:divBdr>
                                    <w:top w:val="none" w:sz="0" w:space="0" w:color="auto"/>
                                    <w:left w:val="none" w:sz="0" w:space="0" w:color="auto"/>
                                    <w:bottom w:val="none" w:sz="0" w:space="0" w:color="auto"/>
                                    <w:right w:val="none" w:sz="0" w:space="0" w:color="auto"/>
                                  </w:divBdr>
                                </w:div>
                                <w:div w:id="973875006">
                                  <w:marLeft w:val="0"/>
                                  <w:marRight w:val="0"/>
                                  <w:marTop w:val="0"/>
                                  <w:marBottom w:val="0"/>
                                  <w:divBdr>
                                    <w:top w:val="none" w:sz="0" w:space="0" w:color="auto"/>
                                    <w:left w:val="none" w:sz="0" w:space="0" w:color="auto"/>
                                    <w:bottom w:val="none" w:sz="0" w:space="0" w:color="auto"/>
                                    <w:right w:val="none" w:sz="0" w:space="0" w:color="auto"/>
                                  </w:divBdr>
                                </w:div>
                                <w:div w:id="996499731">
                                  <w:marLeft w:val="0"/>
                                  <w:marRight w:val="0"/>
                                  <w:marTop w:val="0"/>
                                  <w:marBottom w:val="0"/>
                                  <w:divBdr>
                                    <w:top w:val="none" w:sz="0" w:space="0" w:color="auto"/>
                                    <w:left w:val="none" w:sz="0" w:space="0" w:color="auto"/>
                                    <w:bottom w:val="none" w:sz="0" w:space="0" w:color="auto"/>
                                    <w:right w:val="none" w:sz="0" w:space="0" w:color="auto"/>
                                  </w:divBdr>
                                </w:div>
                                <w:div w:id="997804185">
                                  <w:marLeft w:val="0"/>
                                  <w:marRight w:val="0"/>
                                  <w:marTop w:val="0"/>
                                  <w:marBottom w:val="0"/>
                                  <w:divBdr>
                                    <w:top w:val="none" w:sz="0" w:space="0" w:color="auto"/>
                                    <w:left w:val="none" w:sz="0" w:space="0" w:color="auto"/>
                                    <w:bottom w:val="none" w:sz="0" w:space="0" w:color="auto"/>
                                    <w:right w:val="none" w:sz="0" w:space="0" w:color="auto"/>
                                  </w:divBdr>
                                </w:div>
                                <w:div w:id="1070887629">
                                  <w:marLeft w:val="0"/>
                                  <w:marRight w:val="0"/>
                                  <w:marTop w:val="0"/>
                                  <w:marBottom w:val="0"/>
                                  <w:divBdr>
                                    <w:top w:val="none" w:sz="0" w:space="0" w:color="auto"/>
                                    <w:left w:val="none" w:sz="0" w:space="0" w:color="auto"/>
                                    <w:bottom w:val="none" w:sz="0" w:space="0" w:color="auto"/>
                                    <w:right w:val="none" w:sz="0" w:space="0" w:color="auto"/>
                                  </w:divBdr>
                                </w:div>
                                <w:div w:id="1093551323">
                                  <w:marLeft w:val="0"/>
                                  <w:marRight w:val="0"/>
                                  <w:marTop w:val="0"/>
                                  <w:marBottom w:val="0"/>
                                  <w:divBdr>
                                    <w:top w:val="none" w:sz="0" w:space="0" w:color="auto"/>
                                    <w:left w:val="none" w:sz="0" w:space="0" w:color="auto"/>
                                    <w:bottom w:val="none" w:sz="0" w:space="0" w:color="auto"/>
                                    <w:right w:val="none" w:sz="0" w:space="0" w:color="auto"/>
                                  </w:divBdr>
                                </w:div>
                                <w:div w:id="1115829242">
                                  <w:marLeft w:val="0"/>
                                  <w:marRight w:val="0"/>
                                  <w:marTop w:val="0"/>
                                  <w:marBottom w:val="0"/>
                                  <w:divBdr>
                                    <w:top w:val="none" w:sz="0" w:space="0" w:color="auto"/>
                                    <w:left w:val="none" w:sz="0" w:space="0" w:color="auto"/>
                                    <w:bottom w:val="none" w:sz="0" w:space="0" w:color="auto"/>
                                    <w:right w:val="none" w:sz="0" w:space="0" w:color="auto"/>
                                  </w:divBdr>
                                </w:div>
                                <w:div w:id="1161043695">
                                  <w:marLeft w:val="0"/>
                                  <w:marRight w:val="0"/>
                                  <w:marTop w:val="0"/>
                                  <w:marBottom w:val="0"/>
                                  <w:divBdr>
                                    <w:top w:val="none" w:sz="0" w:space="0" w:color="auto"/>
                                    <w:left w:val="none" w:sz="0" w:space="0" w:color="auto"/>
                                    <w:bottom w:val="none" w:sz="0" w:space="0" w:color="auto"/>
                                    <w:right w:val="none" w:sz="0" w:space="0" w:color="auto"/>
                                  </w:divBdr>
                                </w:div>
                                <w:div w:id="1208957880">
                                  <w:marLeft w:val="0"/>
                                  <w:marRight w:val="0"/>
                                  <w:marTop w:val="0"/>
                                  <w:marBottom w:val="0"/>
                                  <w:divBdr>
                                    <w:top w:val="none" w:sz="0" w:space="0" w:color="auto"/>
                                    <w:left w:val="none" w:sz="0" w:space="0" w:color="auto"/>
                                    <w:bottom w:val="none" w:sz="0" w:space="0" w:color="auto"/>
                                    <w:right w:val="none" w:sz="0" w:space="0" w:color="auto"/>
                                  </w:divBdr>
                                </w:div>
                                <w:div w:id="1214850241">
                                  <w:marLeft w:val="0"/>
                                  <w:marRight w:val="0"/>
                                  <w:marTop w:val="0"/>
                                  <w:marBottom w:val="0"/>
                                  <w:divBdr>
                                    <w:top w:val="none" w:sz="0" w:space="0" w:color="auto"/>
                                    <w:left w:val="none" w:sz="0" w:space="0" w:color="auto"/>
                                    <w:bottom w:val="none" w:sz="0" w:space="0" w:color="auto"/>
                                    <w:right w:val="none" w:sz="0" w:space="0" w:color="auto"/>
                                  </w:divBdr>
                                </w:div>
                                <w:div w:id="1251964337">
                                  <w:marLeft w:val="0"/>
                                  <w:marRight w:val="0"/>
                                  <w:marTop w:val="0"/>
                                  <w:marBottom w:val="0"/>
                                  <w:divBdr>
                                    <w:top w:val="none" w:sz="0" w:space="0" w:color="auto"/>
                                    <w:left w:val="none" w:sz="0" w:space="0" w:color="auto"/>
                                    <w:bottom w:val="none" w:sz="0" w:space="0" w:color="auto"/>
                                    <w:right w:val="none" w:sz="0" w:space="0" w:color="auto"/>
                                  </w:divBdr>
                                </w:div>
                                <w:div w:id="1253199718">
                                  <w:marLeft w:val="0"/>
                                  <w:marRight w:val="0"/>
                                  <w:marTop w:val="0"/>
                                  <w:marBottom w:val="0"/>
                                  <w:divBdr>
                                    <w:top w:val="none" w:sz="0" w:space="0" w:color="auto"/>
                                    <w:left w:val="none" w:sz="0" w:space="0" w:color="auto"/>
                                    <w:bottom w:val="none" w:sz="0" w:space="0" w:color="auto"/>
                                    <w:right w:val="none" w:sz="0" w:space="0" w:color="auto"/>
                                  </w:divBdr>
                                </w:div>
                                <w:div w:id="1331447172">
                                  <w:marLeft w:val="0"/>
                                  <w:marRight w:val="0"/>
                                  <w:marTop w:val="0"/>
                                  <w:marBottom w:val="0"/>
                                  <w:divBdr>
                                    <w:top w:val="none" w:sz="0" w:space="0" w:color="auto"/>
                                    <w:left w:val="none" w:sz="0" w:space="0" w:color="auto"/>
                                    <w:bottom w:val="none" w:sz="0" w:space="0" w:color="auto"/>
                                    <w:right w:val="none" w:sz="0" w:space="0" w:color="auto"/>
                                  </w:divBdr>
                                </w:div>
                                <w:div w:id="1378814976">
                                  <w:marLeft w:val="0"/>
                                  <w:marRight w:val="0"/>
                                  <w:marTop w:val="0"/>
                                  <w:marBottom w:val="0"/>
                                  <w:divBdr>
                                    <w:top w:val="none" w:sz="0" w:space="0" w:color="auto"/>
                                    <w:left w:val="none" w:sz="0" w:space="0" w:color="auto"/>
                                    <w:bottom w:val="none" w:sz="0" w:space="0" w:color="auto"/>
                                    <w:right w:val="none" w:sz="0" w:space="0" w:color="auto"/>
                                  </w:divBdr>
                                </w:div>
                                <w:div w:id="1472669003">
                                  <w:marLeft w:val="0"/>
                                  <w:marRight w:val="0"/>
                                  <w:marTop w:val="0"/>
                                  <w:marBottom w:val="0"/>
                                  <w:divBdr>
                                    <w:top w:val="none" w:sz="0" w:space="0" w:color="auto"/>
                                    <w:left w:val="none" w:sz="0" w:space="0" w:color="auto"/>
                                    <w:bottom w:val="none" w:sz="0" w:space="0" w:color="auto"/>
                                    <w:right w:val="none" w:sz="0" w:space="0" w:color="auto"/>
                                  </w:divBdr>
                                </w:div>
                                <w:div w:id="1600793161">
                                  <w:marLeft w:val="0"/>
                                  <w:marRight w:val="0"/>
                                  <w:marTop w:val="0"/>
                                  <w:marBottom w:val="0"/>
                                  <w:divBdr>
                                    <w:top w:val="none" w:sz="0" w:space="0" w:color="auto"/>
                                    <w:left w:val="none" w:sz="0" w:space="0" w:color="auto"/>
                                    <w:bottom w:val="none" w:sz="0" w:space="0" w:color="auto"/>
                                    <w:right w:val="none" w:sz="0" w:space="0" w:color="auto"/>
                                  </w:divBdr>
                                </w:div>
                                <w:div w:id="21163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951988">
      <w:bodyDiv w:val="1"/>
      <w:marLeft w:val="0"/>
      <w:marRight w:val="0"/>
      <w:marTop w:val="0"/>
      <w:marBottom w:val="0"/>
      <w:divBdr>
        <w:top w:val="none" w:sz="0" w:space="0" w:color="auto"/>
        <w:left w:val="none" w:sz="0" w:space="0" w:color="auto"/>
        <w:bottom w:val="none" w:sz="0" w:space="0" w:color="auto"/>
        <w:right w:val="none" w:sz="0" w:space="0" w:color="auto"/>
      </w:divBdr>
    </w:div>
    <w:div w:id="589433168">
      <w:bodyDiv w:val="1"/>
      <w:marLeft w:val="0"/>
      <w:marRight w:val="0"/>
      <w:marTop w:val="0"/>
      <w:marBottom w:val="0"/>
      <w:divBdr>
        <w:top w:val="none" w:sz="0" w:space="0" w:color="auto"/>
        <w:left w:val="none" w:sz="0" w:space="0" w:color="auto"/>
        <w:bottom w:val="none" w:sz="0" w:space="0" w:color="auto"/>
        <w:right w:val="none" w:sz="0" w:space="0" w:color="auto"/>
      </w:divBdr>
    </w:div>
    <w:div w:id="590817216">
      <w:bodyDiv w:val="1"/>
      <w:marLeft w:val="0"/>
      <w:marRight w:val="0"/>
      <w:marTop w:val="0"/>
      <w:marBottom w:val="0"/>
      <w:divBdr>
        <w:top w:val="none" w:sz="0" w:space="0" w:color="auto"/>
        <w:left w:val="none" w:sz="0" w:space="0" w:color="auto"/>
        <w:bottom w:val="none" w:sz="0" w:space="0" w:color="auto"/>
        <w:right w:val="none" w:sz="0" w:space="0" w:color="auto"/>
      </w:divBdr>
    </w:div>
    <w:div w:id="592713447">
      <w:bodyDiv w:val="1"/>
      <w:marLeft w:val="0"/>
      <w:marRight w:val="0"/>
      <w:marTop w:val="0"/>
      <w:marBottom w:val="0"/>
      <w:divBdr>
        <w:top w:val="none" w:sz="0" w:space="0" w:color="auto"/>
        <w:left w:val="none" w:sz="0" w:space="0" w:color="auto"/>
        <w:bottom w:val="none" w:sz="0" w:space="0" w:color="auto"/>
        <w:right w:val="none" w:sz="0" w:space="0" w:color="auto"/>
      </w:divBdr>
      <w:divsChild>
        <w:div w:id="97261931">
          <w:marLeft w:val="0"/>
          <w:marRight w:val="0"/>
          <w:marTop w:val="0"/>
          <w:marBottom w:val="0"/>
          <w:divBdr>
            <w:top w:val="none" w:sz="0" w:space="0" w:color="auto"/>
            <w:left w:val="none" w:sz="0" w:space="0" w:color="auto"/>
            <w:bottom w:val="none" w:sz="0" w:space="0" w:color="auto"/>
            <w:right w:val="none" w:sz="0" w:space="0" w:color="auto"/>
          </w:divBdr>
        </w:div>
        <w:div w:id="181550397">
          <w:marLeft w:val="0"/>
          <w:marRight w:val="0"/>
          <w:marTop w:val="0"/>
          <w:marBottom w:val="0"/>
          <w:divBdr>
            <w:top w:val="none" w:sz="0" w:space="0" w:color="auto"/>
            <w:left w:val="none" w:sz="0" w:space="0" w:color="auto"/>
            <w:bottom w:val="none" w:sz="0" w:space="0" w:color="auto"/>
            <w:right w:val="none" w:sz="0" w:space="0" w:color="auto"/>
          </w:divBdr>
        </w:div>
        <w:div w:id="219555269">
          <w:marLeft w:val="0"/>
          <w:marRight w:val="0"/>
          <w:marTop w:val="0"/>
          <w:marBottom w:val="0"/>
          <w:divBdr>
            <w:top w:val="none" w:sz="0" w:space="0" w:color="auto"/>
            <w:left w:val="none" w:sz="0" w:space="0" w:color="auto"/>
            <w:bottom w:val="none" w:sz="0" w:space="0" w:color="auto"/>
            <w:right w:val="none" w:sz="0" w:space="0" w:color="auto"/>
          </w:divBdr>
        </w:div>
        <w:div w:id="400981656">
          <w:marLeft w:val="0"/>
          <w:marRight w:val="0"/>
          <w:marTop w:val="0"/>
          <w:marBottom w:val="0"/>
          <w:divBdr>
            <w:top w:val="none" w:sz="0" w:space="0" w:color="auto"/>
            <w:left w:val="none" w:sz="0" w:space="0" w:color="auto"/>
            <w:bottom w:val="none" w:sz="0" w:space="0" w:color="auto"/>
            <w:right w:val="none" w:sz="0" w:space="0" w:color="auto"/>
          </w:divBdr>
        </w:div>
        <w:div w:id="471289372">
          <w:marLeft w:val="0"/>
          <w:marRight w:val="0"/>
          <w:marTop w:val="0"/>
          <w:marBottom w:val="0"/>
          <w:divBdr>
            <w:top w:val="none" w:sz="0" w:space="0" w:color="auto"/>
            <w:left w:val="none" w:sz="0" w:space="0" w:color="auto"/>
            <w:bottom w:val="none" w:sz="0" w:space="0" w:color="auto"/>
            <w:right w:val="none" w:sz="0" w:space="0" w:color="auto"/>
          </w:divBdr>
        </w:div>
        <w:div w:id="616066517">
          <w:marLeft w:val="0"/>
          <w:marRight w:val="0"/>
          <w:marTop w:val="0"/>
          <w:marBottom w:val="0"/>
          <w:divBdr>
            <w:top w:val="none" w:sz="0" w:space="0" w:color="auto"/>
            <w:left w:val="none" w:sz="0" w:space="0" w:color="auto"/>
            <w:bottom w:val="none" w:sz="0" w:space="0" w:color="auto"/>
            <w:right w:val="none" w:sz="0" w:space="0" w:color="auto"/>
          </w:divBdr>
        </w:div>
        <w:div w:id="652368785">
          <w:marLeft w:val="0"/>
          <w:marRight w:val="0"/>
          <w:marTop w:val="0"/>
          <w:marBottom w:val="0"/>
          <w:divBdr>
            <w:top w:val="none" w:sz="0" w:space="0" w:color="auto"/>
            <w:left w:val="none" w:sz="0" w:space="0" w:color="auto"/>
            <w:bottom w:val="none" w:sz="0" w:space="0" w:color="auto"/>
            <w:right w:val="none" w:sz="0" w:space="0" w:color="auto"/>
          </w:divBdr>
        </w:div>
        <w:div w:id="814492796">
          <w:marLeft w:val="0"/>
          <w:marRight w:val="0"/>
          <w:marTop w:val="0"/>
          <w:marBottom w:val="0"/>
          <w:divBdr>
            <w:top w:val="none" w:sz="0" w:space="0" w:color="auto"/>
            <w:left w:val="none" w:sz="0" w:space="0" w:color="auto"/>
            <w:bottom w:val="none" w:sz="0" w:space="0" w:color="auto"/>
            <w:right w:val="none" w:sz="0" w:space="0" w:color="auto"/>
          </w:divBdr>
        </w:div>
        <w:div w:id="817380050">
          <w:marLeft w:val="0"/>
          <w:marRight w:val="0"/>
          <w:marTop w:val="0"/>
          <w:marBottom w:val="0"/>
          <w:divBdr>
            <w:top w:val="none" w:sz="0" w:space="0" w:color="auto"/>
            <w:left w:val="none" w:sz="0" w:space="0" w:color="auto"/>
            <w:bottom w:val="none" w:sz="0" w:space="0" w:color="auto"/>
            <w:right w:val="none" w:sz="0" w:space="0" w:color="auto"/>
          </w:divBdr>
        </w:div>
        <w:div w:id="1314261156">
          <w:marLeft w:val="0"/>
          <w:marRight w:val="0"/>
          <w:marTop w:val="0"/>
          <w:marBottom w:val="0"/>
          <w:divBdr>
            <w:top w:val="none" w:sz="0" w:space="0" w:color="auto"/>
            <w:left w:val="none" w:sz="0" w:space="0" w:color="auto"/>
            <w:bottom w:val="none" w:sz="0" w:space="0" w:color="auto"/>
            <w:right w:val="none" w:sz="0" w:space="0" w:color="auto"/>
          </w:divBdr>
        </w:div>
        <w:div w:id="1871451842">
          <w:marLeft w:val="0"/>
          <w:marRight w:val="0"/>
          <w:marTop w:val="0"/>
          <w:marBottom w:val="0"/>
          <w:divBdr>
            <w:top w:val="none" w:sz="0" w:space="0" w:color="auto"/>
            <w:left w:val="none" w:sz="0" w:space="0" w:color="auto"/>
            <w:bottom w:val="none" w:sz="0" w:space="0" w:color="auto"/>
            <w:right w:val="none" w:sz="0" w:space="0" w:color="auto"/>
          </w:divBdr>
        </w:div>
        <w:div w:id="1928221412">
          <w:marLeft w:val="0"/>
          <w:marRight w:val="0"/>
          <w:marTop w:val="0"/>
          <w:marBottom w:val="0"/>
          <w:divBdr>
            <w:top w:val="none" w:sz="0" w:space="0" w:color="auto"/>
            <w:left w:val="none" w:sz="0" w:space="0" w:color="auto"/>
            <w:bottom w:val="none" w:sz="0" w:space="0" w:color="auto"/>
            <w:right w:val="none" w:sz="0" w:space="0" w:color="auto"/>
          </w:divBdr>
        </w:div>
      </w:divsChild>
    </w:div>
    <w:div w:id="596524024">
      <w:bodyDiv w:val="1"/>
      <w:marLeft w:val="0"/>
      <w:marRight w:val="0"/>
      <w:marTop w:val="0"/>
      <w:marBottom w:val="0"/>
      <w:divBdr>
        <w:top w:val="none" w:sz="0" w:space="0" w:color="auto"/>
        <w:left w:val="none" w:sz="0" w:space="0" w:color="auto"/>
        <w:bottom w:val="none" w:sz="0" w:space="0" w:color="auto"/>
        <w:right w:val="none" w:sz="0" w:space="0" w:color="auto"/>
      </w:divBdr>
    </w:div>
    <w:div w:id="599334181">
      <w:bodyDiv w:val="1"/>
      <w:marLeft w:val="0"/>
      <w:marRight w:val="0"/>
      <w:marTop w:val="0"/>
      <w:marBottom w:val="0"/>
      <w:divBdr>
        <w:top w:val="none" w:sz="0" w:space="0" w:color="auto"/>
        <w:left w:val="none" w:sz="0" w:space="0" w:color="auto"/>
        <w:bottom w:val="none" w:sz="0" w:space="0" w:color="auto"/>
        <w:right w:val="none" w:sz="0" w:space="0" w:color="auto"/>
      </w:divBdr>
      <w:divsChild>
        <w:div w:id="44329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753841">
              <w:marLeft w:val="0"/>
              <w:marRight w:val="0"/>
              <w:marTop w:val="0"/>
              <w:marBottom w:val="0"/>
              <w:divBdr>
                <w:top w:val="none" w:sz="0" w:space="0" w:color="auto"/>
                <w:left w:val="none" w:sz="0" w:space="0" w:color="auto"/>
                <w:bottom w:val="none" w:sz="0" w:space="0" w:color="auto"/>
                <w:right w:val="none" w:sz="0" w:space="0" w:color="auto"/>
              </w:divBdr>
              <w:divsChild>
                <w:div w:id="804782405">
                  <w:marLeft w:val="0"/>
                  <w:marRight w:val="0"/>
                  <w:marTop w:val="0"/>
                  <w:marBottom w:val="0"/>
                  <w:divBdr>
                    <w:top w:val="none" w:sz="0" w:space="0" w:color="auto"/>
                    <w:left w:val="none" w:sz="0" w:space="0" w:color="auto"/>
                    <w:bottom w:val="none" w:sz="0" w:space="0" w:color="auto"/>
                    <w:right w:val="none" w:sz="0" w:space="0" w:color="auto"/>
                  </w:divBdr>
                  <w:divsChild>
                    <w:div w:id="1481575786">
                      <w:marLeft w:val="0"/>
                      <w:marRight w:val="0"/>
                      <w:marTop w:val="0"/>
                      <w:marBottom w:val="0"/>
                      <w:divBdr>
                        <w:top w:val="none" w:sz="0" w:space="0" w:color="auto"/>
                        <w:left w:val="none" w:sz="0" w:space="0" w:color="auto"/>
                        <w:bottom w:val="none" w:sz="0" w:space="0" w:color="auto"/>
                        <w:right w:val="none" w:sz="0" w:space="0" w:color="auto"/>
                      </w:divBdr>
                      <w:divsChild>
                        <w:div w:id="84421647">
                          <w:marLeft w:val="0"/>
                          <w:marRight w:val="0"/>
                          <w:marTop w:val="0"/>
                          <w:marBottom w:val="0"/>
                          <w:divBdr>
                            <w:top w:val="none" w:sz="0" w:space="0" w:color="auto"/>
                            <w:left w:val="none" w:sz="0" w:space="0" w:color="auto"/>
                            <w:bottom w:val="none" w:sz="0" w:space="0" w:color="auto"/>
                            <w:right w:val="none" w:sz="0" w:space="0" w:color="auto"/>
                          </w:divBdr>
                        </w:div>
                        <w:div w:id="150215384">
                          <w:marLeft w:val="0"/>
                          <w:marRight w:val="0"/>
                          <w:marTop w:val="0"/>
                          <w:marBottom w:val="0"/>
                          <w:divBdr>
                            <w:top w:val="none" w:sz="0" w:space="0" w:color="auto"/>
                            <w:left w:val="none" w:sz="0" w:space="0" w:color="auto"/>
                            <w:bottom w:val="none" w:sz="0" w:space="0" w:color="auto"/>
                            <w:right w:val="none" w:sz="0" w:space="0" w:color="auto"/>
                          </w:divBdr>
                        </w:div>
                        <w:div w:id="157352403">
                          <w:marLeft w:val="0"/>
                          <w:marRight w:val="0"/>
                          <w:marTop w:val="0"/>
                          <w:marBottom w:val="0"/>
                          <w:divBdr>
                            <w:top w:val="none" w:sz="0" w:space="0" w:color="auto"/>
                            <w:left w:val="none" w:sz="0" w:space="0" w:color="auto"/>
                            <w:bottom w:val="none" w:sz="0" w:space="0" w:color="auto"/>
                            <w:right w:val="none" w:sz="0" w:space="0" w:color="auto"/>
                          </w:divBdr>
                        </w:div>
                        <w:div w:id="171342475">
                          <w:marLeft w:val="0"/>
                          <w:marRight w:val="0"/>
                          <w:marTop w:val="0"/>
                          <w:marBottom w:val="0"/>
                          <w:divBdr>
                            <w:top w:val="none" w:sz="0" w:space="0" w:color="auto"/>
                            <w:left w:val="none" w:sz="0" w:space="0" w:color="auto"/>
                            <w:bottom w:val="none" w:sz="0" w:space="0" w:color="auto"/>
                            <w:right w:val="none" w:sz="0" w:space="0" w:color="auto"/>
                          </w:divBdr>
                        </w:div>
                        <w:div w:id="179511982">
                          <w:marLeft w:val="0"/>
                          <w:marRight w:val="0"/>
                          <w:marTop w:val="0"/>
                          <w:marBottom w:val="0"/>
                          <w:divBdr>
                            <w:top w:val="none" w:sz="0" w:space="0" w:color="auto"/>
                            <w:left w:val="none" w:sz="0" w:space="0" w:color="auto"/>
                            <w:bottom w:val="none" w:sz="0" w:space="0" w:color="auto"/>
                            <w:right w:val="none" w:sz="0" w:space="0" w:color="auto"/>
                          </w:divBdr>
                        </w:div>
                        <w:div w:id="182280702">
                          <w:marLeft w:val="0"/>
                          <w:marRight w:val="0"/>
                          <w:marTop w:val="0"/>
                          <w:marBottom w:val="0"/>
                          <w:divBdr>
                            <w:top w:val="none" w:sz="0" w:space="0" w:color="auto"/>
                            <w:left w:val="none" w:sz="0" w:space="0" w:color="auto"/>
                            <w:bottom w:val="none" w:sz="0" w:space="0" w:color="auto"/>
                            <w:right w:val="none" w:sz="0" w:space="0" w:color="auto"/>
                          </w:divBdr>
                        </w:div>
                        <w:div w:id="207422869">
                          <w:marLeft w:val="0"/>
                          <w:marRight w:val="0"/>
                          <w:marTop w:val="0"/>
                          <w:marBottom w:val="0"/>
                          <w:divBdr>
                            <w:top w:val="none" w:sz="0" w:space="0" w:color="auto"/>
                            <w:left w:val="none" w:sz="0" w:space="0" w:color="auto"/>
                            <w:bottom w:val="none" w:sz="0" w:space="0" w:color="auto"/>
                            <w:right w:val="none" w:sz="0" w:space="0" w:color="auto"/>
                          </w:divBdr>
                        </w:div>
                        <w:div w:id="218977939">
                          <w:marLeft w:val="0"/>
                          <w:marRight w:val="0"/>
                          <w:marTop w:val="0"/>
                          <w:marBottom w:val="0"/>
                          <w:divBdr>
                            <w:top w:val="none" w:sz="0" w:space="0" w:color="auto"/>
                            <w:left w:val="none" w:sz="0" w:space="0" w:color="auto"/>
                            <w:bottom w:val="none" w:sz="0" w:space="0" w:color="auto"/>
                            <w:right w:val="none" w:sz="0" w:space="0" w:color="auto"/>
                          </w:divBdr>
                        </w:div>
                        <w:div w:id="333536057">
                          <w:marLeft w:val="0"/>
                          <w:marRight w:val="0"/>
                          <w:marTop w:val="0"/>
                          <w:marBottom w:val="0"/>
                          <w:divBdr>
                            <w:top w:val="none" w:sz="0" w:space="0" w:color="auto"/>
                            <w:left w:val="none" w:sz="0" w:space="0" w:color="auto"/>
                            <w:bottom w:val="none" w:sz="0" w:space="0" w:color="auto"/>
                            <w:right w:val="none" w:sz="0" w:space="0" w:color="auto"/>
                          </w:divBdr>
                        </w:div>
                        <w:div w:id="334723866">
                          <w:marLeft w:val="0"/>
                          <w:marRight w:val="0"/>
                          <w:marTop w:val="0"/>
                          <w:marBottom w:val="0"/>
                          <w:divBdr>
                            <w:top w:val="none" w:sz="0" w:space="0" w:color="auto"/>
                            <w:left w:val="none" w:sz="0" w:space="0" w:color="auto"/>
                            <w:bottom w:val="none" w:sz="0" w:space="0" w:color="auto"/>
                            <w:right w:val="none" w:sz="0" w:space="0" w:color="auto"/>
                          </w:divBdr>
                        </w:div>
                        <w:div w:id="352347615">
                          <w:marLeft w:val="0"/>
                          <w:marRight w:val="0"/>
                          <w:marTop w:val="0"/>
                          <w:marBottom w:val="0"/>
                          <w:divBdr>
                            <w:top w:val="none" w:sz="0" w:space="0" w:color="auto"/>
                            <w:left w:val="none" w:sz="0" w:space="0" w:color="auto"/>
                            <w:bottom w:val="none" w:sz="0" w:space="0" w:color="auto"/>
                            <w:right w:val="none" w:sz="0" w:space="0" w:color="auto"/>
                          </w:divBdr>
                        </w:div>
                        <w:div w:id="360521695">
                          <w:marLeft w:val="0"/>
                          <w:marRight w:val="0"/>
                          <w:marTop w:val="0"/>
                          <w:marBottom w:val="0"/>
                          <w:divBdr>
                            <w:top w:val="none" w:sz="0" w:space="0" w:color="auto"/>
                            <w:left w:val="none" w:sz="0" w:space="0" w:color="auto"/>
                            <w:bottom w:val="none" w:sz="0" w:space="0" w:color="auto"/>
                            <w:right w:val="none" w:sz="0" w:space="0" w:color="auto"/>
                          </w:divBdr>
                        </w:div>
                        <w:div w:id="459812124">
                          <w:marLeft w:val="0"/>
                          <w:marRight w:val="0"/>
                          <w:marTop w:val="0"/>
                          <w:marBottom w:val="0"/>
                          <w:divBdr>
                            <w:top w:val="none" w:sz="0" w:space="0" w:color="auto"/>
                            <w:left w:val="none" w:sz="0" w:space="0" w:color="auto"/>
                            <w:bottom w:val="none" w:sz="0" w:space="0" w:color="auto"/>
                            <w:right w:val="none" w:sz="0" w:space="0" w:color="auto"/>
                          </w:divBdr>
                        </w:div>
                        <w:div w:id="472333968">
                          <w:marLeft w:val="0"/>
                          <w:marRight w:val="0"/>
                          <w:marTop w:val="0"/>
                          <w:marBottom w:val="0"/>
                          <w:divBdr>
                            <w:top w:val="none" w:sz="0" w:space="0" w:color="auto"/>
                            <w:left w:val="none" w:sz="0" w:space="0" w:color="auto"/>
                            <w:bottom w:val="none" w:sz="0" w:space="0" w:color="auto"/>
                            <w:right w:val="none" w:sz="0" w:space="0" w:color="auto"/>
                          </w:divBdr>
                        </w:div>
                        <w:div w:id="474685505">
                          <w:marLeft w:val="0"/>
                          <w:marRight w:val="0"/>
                          <w:marTop w:val="0"/>
                          <w:marBottom w:val="0"/>
                          <w:divBdr>
                            <w:top w:val="none" w:sz="0" w:space="0" w:color="auto"/>
                            <w:left w:val="none" w:sz="0" w:space="0" w:color="auto"/>
                            <w:bottom w:val="none" w:sz="0" w:space="0" w:color="auto"/>
                            <w:right w:val="none" w:sz="0" w:space="0" w:color="auto"/>
                          </w:divBdr>
                        </w:div>
                        <w:div w:id="549460724">
                          <w:marLeft w:val="0"/>
                          <w:marRight w:val="0"/>
                          <w:marTop w:val="0"/>
                          <w:marBottom w:val="0"/>
                          <w:divBdr>
                            <w:top w:val="none" w:sz="0" w:space="0" w:color="auto"/>
                            <w:left w:val="none" w:sz="0" w:space="0" w:color="auto"/>
                            <w:bottom w:val="none" w:sz="0" w:space="0" w:color="auto"/>
                            <w:right w:val="none" w:sz="0" w:space="0" w:color="auto"/>
                          </w:divBdr>
                        </w:div>
                        <w:div w:id="621694894">
                          <w:marLeft w:val="0"/>
                          <w:marRight w:val="0"/>
                          <w:marTop w:val="0"/>
                          <w:marBottom w:val="0"/>
                          <w:divBdr>
                            <w:top w:val="none" w:sz="0" w:space="0" w:color="auto"/>
                            <w:left w:val="none" w:sz="0" w:space="0" w:color="auto"/>
                            <w:bottom w:val="none" w:sz="0" w:space="0" w:color="auto"/>
                            <w:right w:val="none" w:sz="0" w:space="0" w:color="auto"/>
                          </w:divBdr>
                        </w:div>
                        <w:div w:id="659313163">
                          <w:marLeft w:val="0"/>
                          <w:marRight w:val="0"/>
                          <w:marTop w:val="0"/>
                          <w:marBottom w:val="0"/>
                          <w:divBdr>
                            <w:top w:val="none" w:sz="0" w:space="0" w:color="auto"/>
                            <w:left w:val="none" w:sz="0" w:space="0" w:color="auto"/>
                            <w:bottom w:val="none" w:sz="0" w:space="0" w:color="auto"/>
                            <w:right w:val="none" w:sz="0" w:space="0" w:color="auto"/>
                          </w:divBdr>
                        </w:div>
                        <w:div w:id="670832806">
                          <w:marLeft w:val="0"/>
                          <w:marRight w:val="0"/>
                          <w:marTop w:val="0"/>
                          <w:marBottom w:val="0"/>
                          <w:divBdr>
                            <w:top w:val="none" w:sz="0" w:space="0" w:color="auto"/>
                            <w:left w:val="none" w:sz="0" w:space="0" w:color="auto"/>
                            <w:bottom w:val="none" w:sz="0" w:space="0" w:color="auto"/>
                            <w:right w:val="none" w:sz="0" w:space="0" w:color="auto"/>
                          </w:divBdr>
                        </w:div>
                        <w:div w:id="795025865">
                          <w:marLeft w:val="0"/>
                          <w:marRight w:val="0"/>
                          <w:marTop w:val="0"/>
                          <w:marBottom w:val="0"/>
                          <w:divBdr>
                            <w:top w:val="none" w:sz="0" w:space="0" w:color="auto"/>
                            <w:left w:val="none" w:sz="0" w:space="0" w:color="auto"/>
                            <w:bottom w:val="none" w:sz="0" w:space="0" w:color="auto"/>
                            <w:right w:val="none" w:sz="0" w:space="0" w:color="auto"/>
                          </w:divBdr>
                        </w:div>
                        <w:div w:id="808517939">
                          <w:marLeft w:val="0"/>
                          <w:marRight w:val="0"/>
                          <w:marTop w:val="0"/>
                          <w:marBottom w:val="0"/>
                          <w:divBdr>
                            <w:top w:val="none" w:sz="0" w:space="0" w:color="auto"/>
                            <w:left w:val="none" w:sz="0" w:space="0" w:color="auto"/>
                            <w:bottom w:val="none" w:sz="0" w:space="0" w:color="auto"/>
                            <w:right w:val="none" w:sz="0" w:space="0" w:color="auto"/>
                          </w:divBdr>
                        </w:div>
                        <w:div w:id="827553806">
                          <w:marLeft w:val="0"/>
                          <w:marRight w:val="0"/>
                          <w:marTop w:val="0"/>
                          <w:marBottom w:val="0"/>
                          <w:divBdr>
                            <w:top w:val="none" w:sz="0" w:space="0" w:color="auto"/>
                            <w:left w:val="none" w:sz="0" w:space="0" w:color="auto"/>
                            <w:bottom w:val="none" w:sz="0" w:space="0" w:color="auto"/>
                            <w:right w:val="none" w:sz="0" w:space="0" w:color="auto"/>
                          </w:divBdr>
                        </w:div>
                        <w:div w:id="854687117">
                          <w:marLeft w:val="0"/>
                          <w:marRight w:val="0"/>
                          <w:marTop w:val="0"/>
                          <w:marBottom w:val="0"/>
                          <w:divBdr>
                            <w:top w:val="none" w:sz="0" w:space="0" w:color="auto"/>
                            <w:left w:val="none" w:sz="0" w:space="0" w:color="auto"/>
                            <w:bottom w:val="none" w:sz="0" w:space="0" w:color="auto"/>
                            <w:right w:val="none" w:sz="0" w:space="0" w:color="auto"/>
                          </w:divBdr>
                        </w:div>
                        <w:div w:id="870916620">
                          <w:marLeft w:val="0"/>
                          <w:marRight w:val="0"/>
                          <w:marTop w:val="0"/>
                          <w:marBottom w:val="0"/>
                          <w:divBdr>
                            <w:top w:val="none" w:sz="0" w:space="0" w:color="auto"/>
                            <w:left w:val="none" w:sz="0" w:space="0" w:color="auto"/>
                            <w:bottom w:val="none" w:sz="0" w:space="0" w:color="auto"/>
                            <w:right w:val="none" w:sz="0" w:space="0" w:color="auto"/>
                          </w:divBdr>
                        </w:div>
                        <w:div w:id="889071051">
                          <w:marLeft w:val="0"/>
                          <w:marRight w:val="0"/>
                          <w:marTop w:val="0"/>
                          <w:marBottom w:val="0"/>
                          <w:divBdr>
                            <w:top w:val="none" w:sz="0" w:space="0" w:color="auto"/>
                            <w:left w:val="none" w:sz="0" w:space="0" w:color="auto"/>
                            <w:bottom w:val="none" w:sz="0" w:space="0" w:color="auto"/>
                            <w:right w:val="none" w:sz="0" w:space="0" w:color="auto"/>
                          </w:divBdr>
                        </w:div>
                        <w:div w:id="910651755">
                          <w:marLeft w:val="0"/>
                          <w:marRight w:val="0"/>
                          <w:marTop w:val="0"/>
                          <w:marBottom w:val="0"/>
                          <w:divBdr>
                            <w:top w:val="none" w:sz="0" w:space="0" w:color="auto"/>
                            <w:left w:val="none" w:sz="0" w:space="0" w:color="auto"/>
                            <w:bottom w:val="none" w:sz="0" w:space="0" w:color="auto"/>
                            <w:right w:val="none" w:sz="0" w:space="0" w:color="auto"/>
                          </w:divBdr>
                        </w:div>
                        <w:div w:id="981806532">
                          <w:marLeft w:val="0"/>
                          <w:marRight w:val="0"/>
                          <w:marTop w:val="0"/>
                          <w:marBottom w:val="0"/>
                          <w:divBdr>
                            <w:top w:val="none" w:sz="0" w:space="0" w:color="auto"/>
                            <w:left w:val="none" w:sz="0" w:space="0" w:color="auto"/>
                            <w:bottom w:val="none" w:sz="0" w:space="0" w:color="auto"/>
                            <w:right w:val="none" w:sz="0" w:space="0" w:color="auto"/>
                          </w:divBdr>
                        </w:div>
                        <w:div w:id="1010062638">
                          <w:marLeft w:val="0"/>
                          <w:marRight w:val="0"/>
                          <w:marTop w:val="0"/>
                          <w:marBottom w:val="0"/>
                          <w:divBdr>
                            <w:top w:val="none" w:sz="0" w:space="0" w:color="auto"/>
                            <w:left w:val="none" w:sz="0" w:space="0" w:color="auto"/>
                            <w:bottom w:val="none" w:sz="0" w:space="0" w:color="auto"/>
                            <w:right w:val="none" w:sz="0" w:space="0" w:color="auto"/>
                          </w:divBdr>
                        </w:div>
                        <w:div w:id="1036350526">
                          <w:marLeft w:val="0"/>
                          <w:marRight w:val="0"/>
                          <w:marTop w:val="0"/>
                          <w:marBottom w:val="0"/>
                          <w:divBdr>
                            <w:top w:val="none" w:sz="0" w:space="0" w:color="auto"/>
                            <w:left w:val="none" w:sz="0" w:space="0" w:color="auto"/>
                            <w:bottom w:val="none" w:sz="0" w:space="0" w:color="auto"/>
                            <w:right w:val="none" w:sz="0" w:space="0" w:color="auto"/>
                          </w:divBdr>
                        </w:div>
                        <w:div w:id="1037119851">
                          <w:marLeft w:val="0"/>
                          <w:marRight w:val="0"/>
                          <w:marTop w:val="0"/>
                          <w:marBottom w:val="0"/>
                          <w:divBdr>
                            <w:top w:val="none" w:sz="0" w:space="0" w:color="auto"/>
                            <w:left w:val="none" w:sz="0" w:space="0" w:color="auto"/>
                            <w:bottom w:val="none" w:sz="0" w:space="0" w:color="auto"/>
                            <w:right w:val="none" w:sz="0" w:space="0" w:color="auto"/>
                          </w:divBdr>
                        </w:div>
                        <w:div w:id="1042560132">
                          <w:marLeft w:val="0"/>
                          <w:marRight w:val="0"/>
                          <w:marTop w:val="0"/>
                          <w:marBottom w:val="0"/>
                          <w:divBdr>
                            <w:top w:val="none" w:sz="0" w:space="0" w:color="auto"/>
                            <w:left w:val="none" w:sz="0" w:space="0" w:color="auto"/>
                            <w:bottom w:val="none" w:sz="0" w:space="0" w:color="auto"/>
                            <w:right w:val="none" w:sz="0" w:space="0" w:color="auto"/>
                          </w:divBdr>
                        </w:div>
                        <w:div w:id="1064991552">
                          <w:marLeft w:val="0"/>
                          <w:marRight w:val="0"/>
                          <w:marTop w:val="0"/>
                          <w:marBottom w:val="0"/>
                          <w:divBdr>
                            <w:top w:val="none" w:sz="0" w:space="0" w:color="auto"/>
                            <w:left w:val="none" w:sz="0" w:space="0" w:color="auto"/>
                            <w:bottom w:val="none" w:sz="0" w:space="0" w:color="auto"/>
                            <w:right w:val="none" w:sz="0" w:space="0" w:color="auto"/>
                          </w:divBdr>
                        </w:div>
                        <w:div w:id="1117718263">
                          <w:marLeft w:val="0"/>
                          <w:marRight w:val="0"/>
                          <w:marTop w:val="0"/>
                          <w:marBottom w:val="0"/>
                          <w:divBdr>
                            <w:top w:val="none" w:sz="0" w:space="0" w:color="auto"/>
                            <w:left w:val="none" w:sz="0" w:space="0" w:color="auto"/>
                            <w:bottom w:val="none" w:sz="0" w:space="0" w:color="auto"/>
                            <w:right w:val="none" w:sz="0" w:space="0" w:color="auto"/>
                          </w:divBdr>
                        </w:div>
                        <w:div w:id="1134568472">
                          <w:marLeft w:val="0"/>
                          <w:marRight w:val="0"/>
                          <w:marTop w:val="0"/>
                          <w:marBottom w:val="0"/>
                          <w:divBdr>
                            <w:top w:val="none" w:sz="0" w:space="0" w:color="auto"/>
                            <w:left w:val="none" w:sz="0" w:space="0" w:color="auto"/>
                            <w:bottom w:val="none" w:sz="0" w:space="0" w:color="auto"/>
                            <w:right w:val="none" w:sz="0" w:space="0" w:color="auto"/>
                          </w:divBdr>
                        </w:div>
                        <w:div w:id="1145512233">
                          <w:marLeft w:val="0"/>
                          <w:marRight w:val="0"/>
                          <w:marTop w:val="0"/>
                          <w:marBottom w:val="0"/>
                          <w:divBdr>
                            <w:top w:val="none" w:sz="0" w:space="0" w:color="auto"/>
                            <w:left w:val="none" w:sz="0" w:space="0" w:color="auto"/>
                            <w:bottom w:val="none" w:sz="0" w:space="0" w:color="auto"/>
                            <w:right w:val="none" w:sz="0" w:space="0" w:color="auto"/>
                          </w:divBdr>
                        </w:div>
                        <w:div w:id="1164396260">
                          <w:marLeft w:val="0"/>
                          <w:marRight w:val="0"/>
                          <w:marTop w:val="0"/>
                          <w:marBottom w:val="0"/>
                          <w:divBdr>
                            <w:top w:val="none" w:sz="0" w:space="0" w:color="auto"/>
                            <w:left w:val="none" w:sz="0" w:space="0" w:color="auto"/>
                            <w:bottom w:val="none" w:sz="0" w:space="0" w:color="auto"/>
                            <w:right w:val="none" w:sz="0" w:space="0" w:color="auto"/>
                          </w:divBdr>
                        </w:div>
                        <w:div w:id="1170414079">
                          <w:marLeft w:val="0"/>
                          <w:marRight w:val="0"/>
                          <w:marTop w:val="0"/>
                          <w:marBottom w:val="0"/>
                          <w:divBdr>
                            <w:top w:val="none" w:sz="0" w:space="0" w:color="auto"/>
                            <w:left w:val="none" w:sz="0" w:space="0" w:color="auto"/>
                            <w:bottom w:val="none" w:sz="0" w:space="0" w:color="auto"/>
                            <w:right w:val="none" w:sz="0" w:space="0" w:color="auto"/>
                          </w:divBdr>
                        </w:div>
                        <w:div w:id="1216819359">
                          <w:marLeft w:val="0"/>
                          <w:marRight w:val="0"/>
                          <w:marTop w:val="0"/>
                          <w:marBottom w:val="0"/>
                          <w:divBdr>
                            <w:top w:val="none" w:sz="0" w:space="0" w:color="auto"/>
                            <w:left w:val="none" w:sz="0" w:space="0" w:color="auto"/>
                            <w:bottom w:val="none" w:sz="0" w:space="0" w:color="auto"/>
                            <w:right w:val="none" w:sz="0" w:space="0" w:color="auto"/>
                          </w:divBdr>
                        </w:div>
                        <w:div w:id="1224179631">
                          <w:marLeft w:val="0"/>
                          <w:marRight w:val="0"/>
                          <w:marTop w:val="0"/>
                          <w:marBottom w:val="0"/>
                          <w:divBdr>
                            <w:top w:val="none" w:sz="0" w:space="0" w:color="auto"/>
                            <w:left w:val="none" w:sz="0" w:space="0" w:color="auto"/>
                            <w:bottom w:val="none" w:sz="0" w:space="0" w:color="auto"/>
                            <w:right w:val="none" w:sz="0" w:space="0" w:color="auto"/>
                          </w:divBdr>
                        </w:div>
                        <w:div w:id="1228153962">
                          <w:marLeft w:val="0"/>
                          <w:marRight w:val="0"/>
                          <w:marTop w:val="0"/>
                          <w:marBottom w:val="0"/>
                          <w:divBdr>
                            <w:top w:val="none" w:sz="0" w:space="0" w:color="auto"/>
                            <w:left w:val="none" w:sz="0" w:space="0" w:color="auto"/>
                            <w:bottom w:val="none" w:sz="0" w:space="0" w:color="auto"/>
                            <w:right w:val="none" w:sz="0" w:space="0" w:color="auto"/>
                          </w:divBdr>
                        </w:div>
                        <w:div w:id="1276987235">
                          <w:marLeft w:val="0"/>
                          <w:marRight w:val="0"/>
                          <w:marTop w:val="0"/>
                          <w:marBottom w:val="0"/>
                          <w:divBdr>
                            <w:top w:val="none" w:sz="0" w:space="0" w:color="auto"/>
                            <w:left w:val="none" w:sz="0" w:space="0" w:color="auto"/>
                            <w:bottom w:val="none" w:sz="0" w:space="0" w:color="auto"/>
                            <w:right w:val="none" w:sz="0" w:space="0" w:color="auto"/>
                          </w:divBdr>
                        </w:div>
                        <w:div w:id="1279990891">
                          <w:marLeft w:val="0"/>
                          <w:marRight w:val="0"/>
                          <w:marTop w:val="0"/>
                          <w:marBottom w:val="0"/>
                          <w:divBdr>
                            <w:top w:val="none" w:sz="0" w:space="0" w:color="auto"/>
                            <w:left w:val="none" w:sz="0" w:space="0" w:color="auto"/>
                            <w:bottom w:val="none" w:sz="0" w:space="0" w:color="auto"/>
                            <w:right w:val="none" w:sz="0" w:space="0" w:color="auto"/>
                          </w:divBdr>
                        </w:div>
                        <w:div w:id="1287007370">
                          <w:marLeft w:val="0"/>
                          <w:marRight w:val="0"/>
                          <w:marTop w:val="0"/>
                          <w:marBottom w:val="0"/>
                          <w:divBdr>
                            <w:top w:val="none" w:sz="0" w:space="0" w:color="auto"/>
                            <w:left w:val="none" w:sz="0" w:space="0" w:color="auto"/>
                            <w:bottom w:val="none" w:sz="0" w:space="0" w:color="auto"/>
                            <w:right w:val="none" w:sz="0" w:space="0" w:color="auto"/>
                          </w:divBdr>
                        </w:div>
                        <w:div w:id="1312708192">
                          <w:marLeft w:val="0"/>
                          <w:marRight w:val="0"/>
                          <w:marTop w:val="0"/>
                          <w:marBottom w:val="0"/>
                          <w:divBdr>
                            <w:top w:val="none" w:sz="0" w:space="0" w:color="auto"/>
                            <w:left w:val="none" w:sz="0" w:space="0" w:color="auto"/>
                            <w:bottom w:val="none" w:sz="0" w:space="0" w:color="auto"/>
                            <w:right w:val="none" w:sz="0" w:space="0" w:color="auto"/>
                          </w:divBdr>
                        </w:div>
                        <w:div w:id="1325668206">
                          <w:marLeft w:val="0"/>
                          <w:marRight w:val="0"/>
                          <w:marTop w:val="0"/>
                          <w:marBottom w:val="0"/>
                          <w:divBdr>
                            <w:top w:val="none" w:sz="0" w:space="0" w:color="auto"/>
                            <w:left w:val="none" w:sz="0" w:space="0" w:color="auto"/>
                            <w:bottom w:val="none" w:sz="0" w:space="0" w:color="auto"/>
                            <w:right w:val="none" w:sz="0" w:space="0" w:color="auto"/>
                          </w:divBdr>
                        </w:div>
                        <w:div w:id="1359508285">
                          <w:marLeft w:val="0"/>
                          <w:marRight w:val="0"/>
                          <w:marTop w:val="0"/>
                          <w:marBottom w:val="0"/>
                          <w:divBdr>
                            <w:top w:val="none" w:sz="0" w:space="0" w:color="auto"/>
                            <w:left w:val="none" w:sz="0" w:space="0" w:color="auto"/>
                            <w:bottom w:val="none" w:sz="0" w:space="0" w:color="auto"/>
                            <w:right w:val="none" w:sz="0" w:space="0" w:color="auto"/>
                          </w:divBdr>
                        </w:div>
                        <w:div w:id="1363097220">
                          <w:marLeft w:val="0"/>
                          <w:marRight w:val="0"/>
                          <w:marTop w:val="0"/>
                          <w:marBottom w:val="0"/>
                          <w:divBdr>
                            <w:top w:val="none" w:sz="0" w:space="0" w:color="auto"/>
                            <w:left w:val="none" w:sz="0" w:space="0" w:color="auto"/>
                            <w:bottom w:val="none" w:sz="0" w:space="0" w:color="auto"/>
                            <w:right w:val="none" w:sz="0" w:space="0" w:color="auto"/>
                          </w:divBdr>
                        </w:div>
                        <w:div w:id="1403334771">
                          <w:marLeft w:val="0"/>
                          <w:marRight w:val="0"/>
                          <w:marTop w:val="0"/>
                          <w:marBottom w:val="0"/>
                          <w:divBdr>
                            <w:top w:val="none" w:sz="0" w:space="0" w:color="auto"/>
                            <w:left w:val="none" w:sz="0" w:space="0" w:color="auto"/>
                            <w:bottom w:val="none" w:sz="0" w:space="0" w:color="auto"/>
                            <w:right w:val="none" w:sz="0" w:space="0" w:color="auto"/>
                          </w:divBdr>
                        </w:div>
                        <w:div w:id="1526022070">
                          <w:marLeft w:val="0"/>
                          <w:marRight w:val="0"/>
                          <w:marTop w:val="0"/>
                          <w:marBottom w:val="0"/>
                          <w:divBdr>
                            <w:top w:val="none" w:sz="0" w:space="0" w:color="auto"/>
                            <w:left w:val="none" w:sz="0" w:space="0" w:color="auto"/>
                            <w:bottom w:val="none" w:sz="0" w:space="0" w:color="auto"/>
                            <w:right w:val="none" w:sz="0" w:space="0" w:color="auto"/>
                          </w:divBdr>
                        </w:div>
                        <w:div w:id="1560626400">
                          <w:marLeft w:val="0"/>
                          <w:marRight w:val="0"/>
                          <w:marTop w:val="0"/>
                          <w:marBottom w:val="0"/>
                          <w:divBdr>
                            <w:top w:val="none" w:sz="0" w:space="0" w:color="auto"/>
                            <w:left w:val="none" w:sz="0" w:space="0" w:color="auto"/>
                            <w:bottom w:val="none" w:sz="0" w:space="0" w:color="auto"/>
                            <w:right w:val="none" w:sz="0" w:space="0" w:color="auto"/>
                          </w:divBdr>
                        </w:div>
                        <w:div w:id="1640644588">
                          <w:marLeft w:val="0"/>
                          <w:marRight w:val="0"/>
                          <w:marTop w:val="0"/>
                          <w:marBottom w:val="0"/>
                          <w:divBdr>
                            <w:top w:val="none" w:sz="0" w:space="0" w:color="auto"/>
                            <w:left w:val="none" w:sz="0" w:space="0" w:color="auto"/>
                            <w:bottom w:val="none" w:sz="0" w:space="0" w:color="auto"/>
                            <w:right w:val="none" w:sz="0" w:space="0" w:color="auto"/>
                          </w:divBdr>
                        </w:div>
                        <w:div w:id="1734114241">
                          <w:marLeft w:val="0"/>
                          <w:marRight w:val="0"/>
                          <w:marTop w:val="0"/>
                          <w:marBottom w:val="0"/>
                          <w:divBdr>
                            <w:top w:val="none" w:sz="0" w:space="0" w:color="auto"/>
                            <w:left w:val="none" w:sz="0" w:space="0" w:color="auto"/>
                            <w:bottom w:val="none" w:sz="0" w:space="0" w:color="auto"/>
                            <w:right w:val="none" w:sz="0" w:space="0" w:color="auto"/>
                          </w:divBdr>
                        </w:div>
                        <w:div w:id="1746416083">
                          <w:marLeft w:val="0"/>
                          <w:marRight w:val="0"/>
                          <w:marTop w:val="0"/>
                          <w:marBottom w:val="0"/>
                          <w:divBdr>
                            <w:top w:val="none" w:sz="0" w:space="0" w:color="auto"/>
                            <w:left w:val="none" w:sz="0" w:space="0" w:color="auto"/>
                            <w:bottom w:val="none" w:sz="0" w:space="0" w:color="auto"/>
                            <w:right w:val="none" w:sz="0" w:space="0" w:color="auto"/>
                          </w:divBdr>
                        </w:div>
                        <w:div w:id="1776439331">
                          <w:marLeft w:val="0"/>
                          <w:marRight w:val="0"/>
                          <w:marTop w:val="0"/>
                          <w:marBottom w:val="0"/>
                          <w:divBdr>
                            <w:top w:val="none" w:sz="0" w:space="0" w:color="auto"/>
                            <w:left w:val="none" w:sz="0" w:space="0" w:color="auto"/>
                            <w:bottom w:val="none" w:sz="0" w:space="0" w:color="auto"/>
                            <w:right w:val="none" w:sz="0" w:space="0" w:color="auto"/>
                          </w:divBdr>
                        </w:div>
                        <w:div w:id="1800563232">
                          <w:marLeft w:val="0"/>
                          <w:marRight w:val="0"/>
                          <w:marTop w:val="0"/>
                          <w:marBottom w:val="0"/>
                          <w:divBdr>
                            <w:top w:val="none" w:sz="0" w:space="0" w:color="auto"/>
                            <w:left w:val="none" w:sz="0" w:space="0" w:color="auto"/>
                            <w:bottom w:val="none" w:sz="0" w:space="0" w:color="auto"/>
                            <w:right w:val="none" w:sz="0" w:space="0" w:color="auto"/>
                          </w:divBdr>
                        </w:div>
                        <w:div w:id="1868368424">
                          <w:marLeft w:val="0"/>
                          <w:marRight w:val="0"/>
                          <w:marTop w:val="0"/>
                          <w:marBottom w:val="0"/>
                          <w:divBdr>
                            <w:top w:val="none" w:sz="0" w:space="0" w:color="auto"/>
                            <w:left w:val="none" w:sz="0" w:space="0" w:color="auto"/>
                            <w:bottom w:val="none" w:sz="0" w:space="0" w:color="auto"/>
                            <w:right w:val="none" w:sz="0" w:space="0" w:color="auto"/>
                          </w:divBdr>
                        </w:div>
                        <w:div w:id="1890146373">
                          <w:marLeft w:val="0"/>
                          <w:marRight w:val="0"/>
                          <w:marTop w:val="0"/>
                          <w:marBottom w:val="0"/>
                          <w:divBdr>
                            <w:top w:val="none" w:sz="0" w:space="0" w:color="auto"/>
                            <w:left w:val="none" w:sz="0" w:space="0" w:color="auto"/>
                            <w:bottom w:val="none" w:sz="0" w:space="0" w:color="auto"/>
                            <w:right w:val="none" w:sz="0" w:space="0" w:color="auto"/>
                          </w:divBdr>
                        </w:div>
                        <w:div w:id="1903057425">
                          <w:marLeft w:val="0"/>
                          <w:marRight w:val="0"/>
                          <w:marTop w:val="0"/>
                          <w:marBottom w:val="0"/>
                          <w:divBdr>
                            <w:top w:val="none" w:sz="0" w:space="0" w:color="auto"/>
                            <w:left w:val="none" w:sz="0" w:space="0" w:color="auto"/>
                            <w:bottom w:val="none" w:sz="0" w:space="0" w:color="auto"/>
                            <w:right w:val="none" w:sz="0" w:space="0" w:color="auto"/>
                          </w:divBdr>
                        </w:div>
                        <w:div w:id="1959212733">
                          <w:marLeft w:val="0"/>
                          <w:marRight w:val="0"/>
                          <w:marTop w:val="0"/>
                          <w:marBottom w:val="0"/>
                          <w:divBdr>
                            <w:top w:val="none" w:sz="0" w:space="0" w:color="auto"/>
                            <w:left w:val="none" w:sz="0" w:space="0" w:color="auto"/>
                            <w:bottom w:val="none" w:sz="0" w:space="0" w:color="auto"/>
                            <w:right w:val="none" w:sz="0" w:space="0" w:color="auto"/>
                          </w:divBdr>
                        </w:div>
                        <w:div w:id="1976518565">
                          <w:marLeft w:val="0"/>
                          <w:marRight w:val="0"/>
                          <w:marTop w:val="0"/>
                          <w:marBottom w:val="0"/>
                          <w:divBdr>
                            <w:top w:val="none" w:sz="0" w:space="0" w:color="auto"/>
                            <w:left w:val="none" w:sz="0" w:space="0" w:color="auto"/>
                            <w:bottom w:val="none" w:sz="0" w:space="0" w:color="auto"/>
                            <w:right w:val="none" w:sz="0" w:space="0" w:color="auto"/>
                          </w:divBdr>
                        </w:div>
                        <w:div w:id="2001274515">
                          <w:marLeft w:val="0"/>
                          <w:marRight w:val="0"/>
                          <w:marTop w:val="0"/>
                          <w:marBottom w:val="0"/>
                          <w:divBdr>
                            <w:top w:val="none" w:sz="0" w:space="0" w:color="auto"/>
                            <w:left w:val="none" w:sz="0" w:space="0" w:color="auto"/>
                            <w:bottom w:val="none" w:sz="0" w:space="0" w:color="auto"/>
                            <w:right w:val="none" w:sz="0" w:space="0" w:color="auto"/>
                          </w:divBdr>
                        </w:div>
                        <w:div w:id="2015375557">
                          <w:marLeft w:val="0"/>
                          <w:marRight w:val="0"/>
                          <w:marTop w:val="0"/>
                          <w:marBottom w:val="0"/>
                          <w:divBdr>
                            <w:top w:val="none" w:sz="0" w:space="0" w:color="auto"/>
                            <w:left w:val="none" w:sz="0" w:space="0" w:color="auto"/>
                            <w:bottom w:val="none" w:sz="0" w:space="0" w:color="auto"/>
                            <w:right w:val="none" w:sz="0" w:space="0" w:color="auto"/>
                          </w:divBdr>
                        </w:div>
                        <w:div w:id="2017534289">
                          <w:marLeft w:val="0"/>
                          <w:marRight w:val="0"/>
                          <w:marTop w:val="0"/>
                          <w:marBottom w:val="0"/>
                          <w:divBdr>
                            <w:top w:val="none" w:sz="0" w:space="0" w:color="auto"/>
                            <w:left w:val="none" w:sz="0" w:space="0" w:color="auto"/>
                            <w:bottom w:val="none" w:sz="0" w:space="0" w:color="auto"/>
                            <w:right w:val="none" w:sz="0" w:space="0" w:color="auto"/>
                          </w:divBdr>
                        </w:div>
                        <w:div w:id="2052612852">
                          <w:marLeft w:val="0"/>
                          <w:marRight w:val="0"/>
                          <w:marTop w:val="0"/>
                          <w:marBottom w:val="0"/>
                          <w:divBdr>
                            <w:top w:val="none" w:sz="0" w:space="0" w:color="auto"/>
                            <w:left w:val="none" w:sz="0" w:space="0" w:color="auto"/>
                            <w:bottom w:val="none" w:sz="0" w:space="0" w:color="auto"/>
                            <w:right w:val="none" w:sz="0" w:space="0" w:color="auto"/>
                          </w:divBdr>
                        </w:div>
                        <w:div w:id="21392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3516">
      <w:bodyDiv w:val="1"/>
      <w:marLeft w:val="0"/>
      <w:marRight w:val="0"/>
      <w:marTop w:val="0"/>
      <w:marBottom w:val="0"/>
      <w:divBdr>
        <w:top w:val="none" w:sz="0" w:space="0" w:color="auto"/>
        <w:left w:val="none" w:sz="0" w:space="0" w:color="auto"/>
        <w:bottom w:val="none" w:sz="0" w:space="0" w:color="auto"/>
        <w:right w:val="none" w:sz="0" w:space="0" w:color="auto"/>
      </w:divBdr>
    </w:div>
    <w:div w:id="606499018">
      <w:bodyDiv w:val="1"/>
      <w:marLeft w:val="0"/>
      <w:marRight w:val="0"/>
      <w:marTop w:val="0"/>
      <w:marBottom w:val="0"/>
      <w:divBdr>
        <w:top w:val="none" w:sz="0" w:space="0" w:color="auto"/>
        <w:left w:val="none" w:sz="0" w:space="0" w:color="auto"/>
        <w:bottom w:val="none" w:sz="0" w:space="0" w:color="auto"/>
        <w:right w:val="none" w:sz="0" w:space="0" w:color="auto"/>
      </w:divBdr>
    </w:div>
    <w:div w:id="607353584">
      <w:bodyDiv w:val="1"/>
      <w:marLeft w:val="0"/>
      <w:marRight w:val="0"/>
      <w:marTop w:val="0"/>
      <w:marBottom w:val="0"/>
      <w:divBdr>
        <w:top w:val="none" w:sz="0" w:space="0" w:color="auto"/>
        <w:left w:val="none" w:sz="0" w:space="0" w:color="auto"/>
        <w:bottom w:val="none" w:sz="0" w:space="0" w:color="auto"/>
        <w:right w:val="none" w:sz="0" w:space="0" w:color="auto"/>
      </w:divBdr>
    </w:div>
    <w:div w:id="609361603">
      <w:bodyDiv w:val="1"/>
      <w:marLeft w:val="0"/>
      <w:marRight w:val="0"/>
      <w:marTop w:val="0"/>
      <w:marBottom w:val="0"/>
      <w:divBdr>
        <w:top w:val="none" w:sz="0" w:space="0" w:color="auto"/>
        <w:left w:val="none" w:sz="0" w:space="0" w:color="auto"/>
        <w:bottom w:val="none" w:sz="0" w:space="0" w:color="auto"/>
        <w:right w:val="none" w:sz="0" w:space="0" w:color="auto"/>
      </w:divBdr>
      <w:divsChild>
        <w:div w:id="700399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21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2615">
      <w:bodyDiv w:val="1"/>
      <w:marLeft w:val="0"/>
      <w:marRight w:val="0"/>
      <w:marTop w:val="0"/>
      <w:marBottom w:val="0"/>
      <w:divBdr>
        <w:top w:val="none" w:sz="0" w:space="0" w:color="auto"/>
        <w:left w:val="none" w:sz="0" w:space="0" w:color="auto"/>
        <w:bottom w:val="none" w:sz="0" w:space="0" w:color="auto"/>
        <w:right w:val="none" w:sz="0" w:space="0" w:color="auto"/>
      </w:divBdr>
      <w:divsChild>
        <w:div w:id="601109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1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4390">
      <w:bodyDiv w:val="1"/>
      <w:marLeft w:val="0"/>
      <w:marRight w:val="0"/>
      <w:marTop w:val="0"/>
      <w:marBottom w:val="0"/>
      <w:divBdr>
        <w:top w:val="none" w:sz="0" w:space="0" w:color="auto"/>
        <w:left w:val="none" w:sz="0" w:space="0" w:color="auto"/>
        <w:bottom w:val="none" w:sz="0" w:space="0" w:color="auto"/>
        <w:right w:val="none" w:sz="0" w:space="0" w:color="auto"/>
      </w:divBdr>
      <w:divsChild>
        <w:div w:id="1456749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8726053">
              <w:marLeft w:val="0"/>
              <w:marRight w:val="0"/>
              <w:marTop w:val="0"/>
              <w:marBottom w:val="0"/>
              <w:divBdr>
                <w:top w:val="none" w:sz="0" w:space="0" w:color="auto"/>
                <w:left w:val="none" w:sz="0" w:space="0" w:color="auto"/>
                <w:bottom w:val="none" w:sz="0" w:space="0" w:color="auto"/>
                <w:right w:val="none" w:sz="0" w:space="0" w:color="auto"/>
              </w:divBdr>
              <w:divsChild>
                <w:div w:id="699427981">
                  <w:marLeft w:val="0"/>
                  <w:marRight w:val="0"/>
                  <w:marTop w:val="0"/>
                  <w:marBottom w:val="0"/>
                  <w:divBdr>
                    <w:top w:val="none" w:sz="0" w:space="0" w:color="auto"/>
                    <w:left w:val="none" w:sz="0" w:space="0" w:color="auto"/>
                    <w:bottom w:val="none" w:sz="0" w:space="0" w:color="auto"/>
                    <w:right w:val="none" w:sz="0" w:space="0" w:color="auto"/>
                  </w:divBdr>
                  <w:divsChild>
                    <w:div w:id="1259217136">
                      <w:marLeft w:val="0"/>
                      <w:marRight w:val="0"/>
                      <w:marTop w:val="0"/>
                      <w:marBottom w:val="0"/>
                      <w:divBdr>
                        <w:top w:val="none" w:sz="0" w:space="0" w:color="auto"/>
                        <w:left w:val="none" w:sz="0" w:space="0" w:color="auto"/>
                        <w:bottom w:val="none" w:sz="0" w:space="0" w:color="auto"/>
                        <w:right w:val="none" w:sz="0" w:space="0" w:color="auto"/>
                      </w:divBdr>
                      <w:divsChild>
                        <w:div w:id="92825499">
                          <w:marLeft w:val="0"/>
                          <w:marRight w:val="0"/>
                          <w:marTop w:val="0"/>
                          <w:marBottom w:val="0"/>
                          <w:divBdr>
                            <w:top w:val="none" w:sz="0" w:space="0" w:color="auto"/>
                            <w:left w:val="none" w:sz="0" w:space="0" w:color="auto"/>
                            <w:bottom w:val="none" w:sz="0" w:space="0" w:color="auto"/>
                            <w:right w:val="none" w:sz="0" w:space="0" w:color="auto"/>
                          </w:divBdr>
                          <w:divsChild>
                            <w:div w:id="817306192">
                              <w:marLeft w:val="0"/>
                              <w:marRight w:val="0"/>
                              <w:marTop w:val="0"/>
                              <w:marBottom w:val="0"/>
                              <w:divBdr>
                                <w:top w:val="none" w:sz="0" w:space="0" w:color="auto"/>
                                <w:left w:val="none" w:sz="0" w:space="0" w:color="auto"/>
                                <w:bottom w:val="none" w:sz="0" w:space="0" w:color="auto"/>
                                <w:right w:val="none" w:sz="0" w:space="0" w:color="auto"/>
                              </w:divBdr>
                              <w:divsChild>
                                <w:div w:id="31467000">
                                  <w:marLeft w:val="0"/>
                                  <w:marRight w:val="0"/>
                                  <w:marTop w:val="0"/>
                                  <w:marBottom w:val="0"/>
                                  <w:divBdr>
                                    <w:top w:val="none" w:sz="0" w:space="0" w:color="auto"/>
                                    <w:left w:val="none" w:sz="0" w:space="0" w:color="auto"/>
                                    <w:bottom w:val="none" w:sz="0" w:space="0" w:color="auto"/>
                                    <w:right w:val="none" w:sz="0" w:space="0" w:color="auto"/>
                                  </w:divBdr>
                                </w:div>
                                <w:div w:id="257443079">
                                  <w:marLeft w:val="0"/>
                                  <w:marRight w:val="0"/>
                                  <w:marTop w:val="0"/>
                                  <w:marBottom w:val="0"/>
                                  <w:divBdr>
                                    <w:top w:val="none" w:sz="0" w:space="0" w:color="auto"/>
                                    <w:left w:val="none" w:sz="0" w:space="0" w:color="auto"/>
                                    <w:bottom w:val="none" w:sz="0" w:space="0" w:color="auto"/>
                                    <w:right w:val="none" w:sz="0" w:space="0" w:color="auto"/>
                                  </w:divBdr>
                                </w:div>
                                <w:div w:id="9591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5509">
      <w:bodyDiv w:val="1"/>
      <w:marLeft w:val="0"/>
      <w:marRight w:val="0"/>
      <w:marTop w:val="0"/>
      <w:marBottom w:val="0"/>
      <w:divBdr>
        <w:top w:val="none" w:sz="0" w:space="0" w:color="auto"/>
        <w:left w:val="none" w:sz="0" w:space="0" w:color="auto"/>
        <w:bottom w:val="none" w:sz="0" w:space="0" w:color="auto"/>
        <w:right w:val="none" w:sz="0" w:space="0" w:color="auto"/>
      </w:divBdr>
    </w:div>
    <w:div w:id="613488162">
      <w:bodyDiv w:val="1"/>
      <w:marLeft w:val="0"/>
      <w:marRight w:val="0"/>
      <w:marTop w:val="0"/>
      <w:marBottom w:val="0"/>
      <w:divBdr>
        <w:top w:val="none" w:sz="0" w:space="0" w:color="auto"/>
        <w:left w:val="none" w:sz="0" w:space="0" w:color="auto"/>
        <w:bottom w:val="none" w:sz="0" w:space="0" w:color="auto"/>
        <w:right w:val="none" w:sz="0" w:space="0" w:color="auto"/>
      </w:divBdr>
      <w:divsChild>
        <w:div w:id="147213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325496">
              <w:marLeft w:val="0"/>
              <w:marRight w:val="0"/>
              <w:marTop w:val="0"/>
              <w:marBottom w:val="0"/>
              <w:divBdr>
                <w:top w:val="none" w:sz="0" w:space="0" w:color="auto"/>
                <w:left w:val="none" w:sz="0" w:space="0" w:color="auto"/>
                <w:bottom w:val="none" w:sz="0" w:space="0" w:color="auto"/>
                <w:right w:val="none" w:sz="0" w:space="0" w:color="auto"/>
              </w:divBdr>
              <w:divsChild>
                <w:div w:id="1300450687">
                  <w:marLeft w:val="0"/>
                  <w:marRight w:val="0"/>
                  <w:marTop w:val="0"/>
                  <w:marBottom w:val="0"/>
                  <w:divBdr>
                    <w:top w:val="none" w:sz="0" w:space="0" w:color="auto"/>
                    <w:left w:val="none" w:sz="0" w:space="0" w:color="auto"/>
                    <w:bottom w:val="none" w:sz="0" w:space="0" w:color="auto"/>
                    <w:right w:val="none" w:sz="0" w:space="0" w:color="auto"/>
                  </w:divBdr>
                  <w:divsChild>
                    <w:div w:id="1058867599">
                      <w:marLeft w:val="0"/>
                      <w:marRight w:val="0"/>
                      <w:marTop w:val="0"/>
                      <w:marBottom w:val="0"/>
                      <w:divBdr>
                        <w:top w:val="none" w:sz="0" w:space="0" w:color="auto"/>
                        <w:left w:val="none" w:sz="0" w:space="0" w:color="auto"/>
                        <w:bottom w:val="none" w:sz="0" w:space="0" w:color="auto"/>
                        <w:right w:val="none" w:sz="0" w:space="0" w:color="auto"/>
                      </w:divBdr>
                      <w:divsChild>
                        <w:div w:id="1969778727">
                          <w:marLeft w:val="0"/>
                          <w:marRight w:val="0"/>
                          <w:marTop w:val="0"/>
                          <w:marBottom w:val="0"/>
                          <w:divBdr>
                            <w:top w:val="none" w:sz="0" w:space="0" w:color="auto"/>
                            <w:left w:val="none" w:sz="0" w:space="0" w:color="auto"/>
                            <w:bottom w:val="none" w:sz="0" w:space="0" w:color="auto"/>
                            <w:right w:val="none" w:sz="0" w:space="0" w:color="auto"/>
                          </w:divBdr>
                          <w:divsChild>
                            <w:div w:id="1799911012">
                              <w:marLeft w:val="0"/>
                              <w:marRight w:val="0"/>
                              <w:marTop w:val="0"/>
                              <w:marBottom w:val="0"/>
                              <w:divBdr>
                                <w:top w:val="none" w:sz="0" w:space="0" w:color="auto"/>
                                <w:left w:val="none" w:sz="0" w:space="0" w:color="auto"/>
                                <w:bottom w:val="none" w:sz="0" w:space="0" w:color="auto"/>
                                <w:right w:val="none" w:sz="0" w:space="0" w:color="auto"/>
                              </w:divBdr>
                              <w:divsChild>
                                <w:div w:id="1582907506">
                                  <w:marLeft w:val="0"/>
                                  <w:marRight w:val="0"/>
                                  <w:marTop w:val="0"/>
                                  <w:marBottom w:val="0"/>
                                  <w:divBdr>
                                    <w:top w:val="none" w:sz="0" w:space="0" w:color="auto"/>
                                    <w:left w:val="none" w:sz="0" w:space="0" w:color="auto"/>
                                    <w:bottom w:val="none" w:sz="0" w:space="0" w:color="auto"/>
                                    <w:right w:val="none" w:sz="0" w:space="0" w:color="auto"/>
                                  </w:divBdr>
                                  <w:divsChild>
                                    <w:div w:id="1719738669">
                                      <w:marLeft w:val="0"/>
                                      <w:marRight w:val="0"/>
                                      <w:marTop w:val="0"/>
                                      <w:marBottom w:val="0"/>
                                      <w:divBdr>
                                        <w:top w:val="none" w:sz="0" w:space="0" w:color="auto"/>
                                        <w:left w:val="none" w:sz="0" w:space="0" w:color="auto"/>
                                        <w:bottom w:val="none" w:sz="0" w:space="0" w:color="auto"/>
                                        <w:right w:val="none" w:sz="0" w:space="0" w:color="auto"/>
                                      </w:divBdr>
                                      <w:divsChild>
                                        <w:div w:id="1899320198">
                                          <w:marLeft w:val="0"/>
                                          <w:marRight w:val="0"/>
                                          <w:marTop w:val="0"/>
                                          <w:marBottom w:val="0"/>
                                          <w:divBdr>
                                            <w:top w:val="none" w:sz="0" w:space="0" w:color="auto"/>
                                            <w:left w:val="none" w:sz="0" w:space="0" w:color="auto"/>
                                            <w:bottom w:val="none" w:sz="0" w:space="0" w:color="auto"/>
                                            <w:right w:val="none" w:sz="0" w:space="0" w:color="auto"/>
                                          </w:divBdr>
                                          <w:divsChild>
                                            <w:div w:id="294217935">
                                              <w:marLeft w:val="0"/>
                                              <w:marRight w:val="0"/>
                                              <w:marTop w:val="0"/>
                                              <w:marBottom w:val="0"/>
                                              <w:divBdr>
                                                <w:top w:val="none" w:sz="0" w:space="0" w:color="auto"/>
                                                <w:left w:val="none" w:sz="0" w:space="0" w:color="auto"/>
                                                <w:bottom w:val="none" w:sz="0" w:space="0" w:color="auto"/>
                                                <w:right w:val="none" w:sz="0" w:space="0" w:color="auto"/>
                                              </w:divBdr>
                                              <w:divsChild>
                                                <w:div w:id="662054405">
                                                  <w:marLeft w:val="0"/>
                                                  <w:marRight w:val="0"/>
                                                  <w:marTop w:val="0"/>
                                                  <w:marBottom w:val="0"/>
                                                  <w:divBdr>
                                                    <w:top w:val="none" w:sz="0" w:space="0" w:color="auto"/>
                                                    <w:left w:val="none" w:sz="0" w:space="0" w:color="auto"/>
                                                    <w:bottom w:val="none" w:sz="0" w:space="0" w:color="auto"/>
                                                    <w:right w:val="none" w:sz="0" w:space="0" w:color="auto"/>
                                                  </w:divBdr>
                                                  <w:divsChild>
                                                    <w:div w:id="1032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802288">
      <w:bodyDiv w:val="1"/>
      <w:marLeft w:val="0"/>
      <w:marRight w:val="0"/>
      <w:marTop w:val="0"/>
      <w:marBottom w:val="0"/>
      <w:divBdr>
        <w:top w:val="none" w:sz="0" w:space="0" w:color="auto"/>
        <w:left w:val="none" w:sz="0" w:space="0" w:color="auto"/>
        <w:bottom w:val="none" w:sz="0" w:space="0" w:color="auto"/>
        <w:right w:val="none" w:sz="0" w:space="0" w:color="auto"/>
      </w:divBdr>
      <w:divsChild>
        <w:div w:id="1911694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261659">
              <w:marLeft w:val="0"/>
              <w:marRight w:val="0"/>
              <w:marTop w:val="0"/>
              <w:marBottom w:val="0"/>
              <w:divBdr>
                <w:top w:val="none" w:sz="0" w:space="0" w:color="auto"/>
                <w:left w:val="none" w:sz="0" w:space="0" w:color="auto"/>
                <w:bottom w:val="none" w:sz="0" w:space="0" w:color="auto"/>
                <w:right w:val="none" w:sz="0" w:space="0" w:color="auto"/>
              </w:divBdr>
              <w:divsChild>
                <w:div w:id="1277908205">
                  <w:marLeft w:val="0"/>
                  <w:marRight w:val="0"/>
                  <w:marTop w:val="0"/>
                  <w:marBottom w:val="0"/>
                  <w:divBdr>
                    <w:top w:val="none" w:sz="0" w:space="0" w:color="auto"/>
                    <w:left w:val="none" w:sz="0" w:space="0" w:color="auto"/>
                    <w:bottom w:val="none" w:sz="0" w:space="0" w:color="auto"/>
                    <w:right w:val="none" w:sz="0" w:space="0" w:color="auto"/>
                  </w:divBdr>
                  <w:divsChild>
                    <w:div w:id="67927820">
                      <w:marLeft w:val="0"/>
                      <w:marRight w:val="0"/>
                      <w:marTop w:val="0"/>
                      <w:marBottom w:val="0"/>
                      <w:divBdr>
                        <w:top w:val="none" w:sz="0" w:space="0" w:color="auto"/>
                        <w:left w:val="none" w:sz="0" w:space="0" w:color="auto"/>
                        <w:bottom w:val="none" w:sz="0" w:space="0" w:color="auto"/>
                        <w:right w:val="none" w:sz="0" w:space="0" w:color="auto"/>
                      </w:divBdr>
                    </w:div>
                    <w:div w:id="155153379">
                      <w:marLeft w:val="0"/>
                      <w:marRight w:val="0"/>
                      <w:marTop w:val="0"/>
                      <w:marBottom w:val="0"/>
                      <w:divBdr>
                        <w:top w:val="none" w:sz="0" w:space="0" w:color="auto"/>
                        <w:left w:val="none" w:sz="0" w:space="0" w:color="auto"/>
                        <w:bottom w:val="none" w:sz="0" w:space="0" w:color="auto"/>
                        <w:right w:val="none" w:sz="0" w:space="0" w:color="auto"/>
                      </w:divBdr>
                    </w:div>
                    <w:div w:id="271908899">
                      <w:marLeft w:val="0"/>
                      <w:marRight w:val="0"/>
                      <w:marTop w:val="0"/>
                      <w:marBottom w:val="0"/>
                      <w:divBdr>
                        <w:top w:val="none" w:sz="0" w:space="0" w:color="auto"/>
                        <w:left w:val="none" w:sz="0" w:space="0" w:color="auto"/>
                        <w:bottom w:val="none" w:sz="0" w:space="0" w:color="auto"/>
                        <w:right w:val="none" w:sz="0" w:space="0" w:color="auto"/>
                      </w:divBdr>
                    </w:div>
                    <w:div w:id="435486805">
                      <w:marLeft w:val="0"/>
                      <w:marRight w:val="0"/>
                      <w:marTop w:val="0"/>
                      <w:marBottom w:val="0"/>
                      <w:divBdr>
                        <w:top w:val="none" w:sz="0" w:space="0" w:color="auto"/>
                        <w:left w:val="none" w:sz="0" w:space="0" w:color="auto"/>
                        <w:bottom w:val="none" w:sz="0" w:space="0" w:color="auto"/>
                        <w:right w:val="none" w:sz="0" w:space="0" w:color="auto"/>
                      </w:divBdr>
                    </w:div>
                    <w:div w:id="647784934">
                      <w:marLeft w:val="0"/>
                      <w:marRight w:val="0"/>
                      <w:marTop w:val="0"/>
                      <w:marBottom w:val="0"/>
                      <w:divBdr>
                        <w:top w:val="none" w:sz="0" w:space="0" w:color="auto"/>
                        <w:left w:val="none" w:sz="0" w:space="0" w:color="auto"/>
                        <w:bottom w:val="none" w:sz="0" w:space="0" w:color="auto"/>
                        <w:right w:val="none" w:sz="0" w:space="0" w:color="auto"/>
                      </w:divBdr>
                    </w:div>
                    <w:div w:id="1039208962">
                      <w:marLeft w:val="0"/>
                      <w:marRight w:val="0"/>
                      <w:marTop w:val="0"/>
                      <w:marBottom w:val="0"/>
                      <w:divBdr>
                        <w:top w:val="none" w:sz="0" w:space="0" w:color="auto"/>
                        <w:left w:val="none" w:sz="0" w:space="0" w:color="auto"/>
                        <w:bottom w:val="none" w:sz="0" w:space="0" w:color="auto"/>
                        <w:right w:val="none" w:sz="0" w:space="0" w:color="auto"/>
                      </w:divBdr>
                    </w:div>
                    <w:div w:id="1189102615">
                      <w:marLeft w:val="0"/>
                      <w:marRight w:val="0"/>
                      <w:marTop w:val="0"/>
                      <w:marBottom w:val="0"/>
                      <w:divBdr>
                        <w:top w:val="none" w:sz="0" w:space="0" w:color="auto"/>
                        <w:left w:val="none" w:sz="0" w:space="0" w:color="auto"/>
                        <w:bottom w:val="none" w:sz="0" w:space="0" w:color="auto"/>
                        <w:right w:val="none" w:sz="0" w:space="0" w:color="auto"/>
                      </w:divBdr>
                    </w:div>
                    <w:div w:id="1217814078">
                      <w:marLeft w:val="0"/>
                      <w:marRight w:val="0"/>
                      <w:marTop w:val="0"/>
                      <w:marBottom w:val="0"/>
                      <w:divBdr>
                        <w:top w:val="none" w:sz="0" w:space="0" w:color="auto"/>
                        <w:left w:val="none" w:sz="0" w:space="0" w:color="auto"/>
                        <w:bottom w:val="none" w:sz="0" w:space="0" w:color="auto"/>
                        <w:right w:val="none" w:sz="0" w:space="0" w:color="auto"/>
                      </w:divBdr>
                    </w:div>
                    <w:div w:id="1306159360">
                      <w:marLeft w:val="0"/>
                      <w:marRight w:val="0"/>
                      <w:marTop w:val="0"/>
                      <w:marBottom w:val="0"/>
                      <w:divBdr>
                        <w:top w:val="none" w:sz="0" w:space="0" w:color="auto"/>
                        <w:left w:val="none" w:sz="0" w:space="0" w:color="auto"/>
                        <w:bottom w:val="none" w:sz="0" w:space="0" w:color="auto"/>
                        <w:right w:val="none" w:sz="0" w:space="0" w:color="auto"/>
                      </w:divBdr>
                    </w:div>
                    <w:div w:id="1348095263">
                      <w:marLeft w:val="0"/>
                      <w:marRight w:val="0"/>
                      <w:marTop w:val="0"/>
                      <w:marBottom w:val="0"/>
                      <w:divBdr>
                        <w:top w:val="none" w:sz="0" w:space="0" w:color="auto"/>
                        <w:left w:val="none" w:sz="0" w:space="0" w:color="auto"/>
                        <w:bottom w:val="none" w:sz="0" w:space="0" w:color="auto"/>
                        <w:right w:val="none" w:sz="0" w:space="0" w:color="auto"/>
                      </w:divBdr>
                    </w:div>
                    <w:div w:id="1466048027">
                      <w:marLeft w:val="0"/>
                      <w:marRight w:val="0"/>
                      <w:marTop w:val="0"/>
                      <w:marBottom w:val="0"/>
                      <w:divBdr>
                        <w:top w:val="none" w:sz="0" w:space="0" w:color="auto"/>
                        <w:left w:val="none" w:sz="0" w:space="0" w:color="auto"/>
                        <w:bottom w:val="none" w:sz="0" w:space="0" w:color="auto"/>
                        <w:right w:val="none" w:sz="0" w:space="0" w:color="auto"/>
                      </w:divBdr>
                    </w:div>
                    <w:div w:id="1472364072">
                      <w:marLeft w:val="0"/>
                      <w:marRight w:val="0"/>
                      <w:marTop w:val="0"/>
                      <w:marBottom w:val="0"/>
                      <w:divBdr>
                        <w:top w:val="none" w:sz="0" w:space="0" w:color="auto"/>
                        <w:left w:val="none" w:sz="0" w:space="0" w:color="auto"/>
                        <w:bottom w:val="none" w:sz="0" w:space="0" w:color="auto"/>
                        <w:right w:val="none" w:sz="0" w:space="0" w:color="auto"/>
                      </w:divBdr>
                    </w:div>
                    <w:div w:id="1565292664">
                      <w:marLeft w:val="0"/>
                      <w:marRight w:val="0"/>
                      <w:marTop w:val="0"/>
                      <w:marBottom w:val="0"/>
                      <w:divBdr>
                        <w:top w:val="none" w:sz="0" w:space="0" w:color="auto"/>
                        <w:left w:val="none" w:sz="0" w:space="0" w:color="auto"/>
                        <w:bottom w:val="none" w:sz="0" w:space="0" w:color="auto"/>
                        <w:right w:val="none" w:sz="0" w:space="0" w:color="auto"/>
                      </w:divBdr>
                    </w:div>
                    <w:div w:id="1626276206">
                      <w:marLeft w:val="0"/>
                      <w:marRight w:val="0"/>
                      <w:marTop w:val="0"/>
                      <w:marBottom w:val="0"/>
                      <w:divBdr>
                        <w:top w:val="none" w:sz="0" w:space="0" w:color="auto"/>
                        <w:left w:val="none" w:sz="0" w:space="0" w:color="auto"/>
                        <w:bottom w:val="none" w:sz="0" w:space="0" w:color="auto"/>
                        <w:right w:val="none" w:sz="0" w:space="0" w:color="auto"/>
                      </w:divBdr>
                    </w:div>
                    <w:div w:id="1755855147">
                      <w:marLeft w:val="0"/>
                      <w:marRight w:val="0"/>
                      <w:marTop w:val="0"/>
                      <w:marBottom w:val="0"/>
                      <w:divBdr>
                        <w:top w:val="none" w:sz="0" w:space="0" w:color="auto"/>
                        <w:left w:val="none" w:sz="0" w:space="0" w:color="auto"/>
                        <w:bottom w:val="none" w:sz="0" w:space="0" w:color="auto"/>
                        <w:right w:val="none" w:sz="0" w:space="0" w:color="auto"/>
                      </w:divBdr>
                    </w:div>
                    <w:div w:id="1835146806">
                      <w:marLeft w:val="0"/>
                      <w:marRight w:val="0"/>
                      <w:marTop w:val="0"/>
                      <w:marBottom w:val="0"/>
                      <w:divBdr>
                        <w:top w:val="none" w:sz="0" w:space="0" w:color="auto"/>
                        <w:left w:val="none" w:sz="0" w:space="0" w:color="auto"/>
                        <w:bottom w:val="none" w:sz="0" w:space="0" w:color="auto"/>
                        <w:right w:val="none" w:sz="0" w:space="0" w:color="auto"/>
                      </w:divBdr>
                    </w:div>
                    <w:div w:id="18873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6366">
      <w:bodyDiv w:val="1"/>
      <w:marLeft w:val="0"/>
      <w:marRight w:val="0"/>
      <w:marTop w:val="0"/>
      <w:marBottom w:val="0"/>
      <w:divBdr>
        <w:top w:val="none" w:sz="0" w:space="0" w:color="auto"/>
        <w:left w:val="none" w:sz="0" w:space="0" w:color="auto"/>
        <w:bottom w:val="none" w:sz="0" w:space="0" w:color="auto"/>
        <w:right w:val="none" w:sz="0" w:space="0" w:color="auto"/>
      </w:divBdr>
      <w:divsChild>
        <w:div w:id="1050955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3633476">
              <w:marLeft w:val="0"/>
              <w:marRight w:val="0"/>
              <w:marTop w:val="0"/>
              <w:marBottom w:val="0"/>
              <w:divBdr>
                <w:top w:val="none" w:sz="0" w:space="0" w:color="auto"/>
                <w:left w:val="none" w:sz="0" w:space="0" w:color="auto"/>
                <w:bottom w:val="none" w:sz="0" w:space="0" w:color="auto"/>
                <w:right w:val="none" w:sz="0" w:space="0" w:color="auto"/>
              </w:divBdr>
              <w:divsChild>
                <w:div w:id="13660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9573">
      <w:bodyDiv w:val="1"/>
      <w:marLeft w:val="0"/>
      <w:marRight w:val="0"/>
      <w:marTop w:val="0"/>
      <w:marBottom w:val="0"/>
      <w:divBdr>
        <w:top w:val="none" w:sz="0" w:space="0" w:color="auto"/>
        <w:left w:val="none" w:sz="0" w:space="0" w:color="auto"/>
        <w:bottom w:val="none" w:sz="0" w:space="0" w:color="auto"/>
        <w:right w:val="none" w:sz="0" w:space="0" w:color="auto"/>
      </w:divBdr>
      <w:divsChild>
        <w:div w:id="207527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734879">
              <w:marLeft w:val="0"/>
              <w:marRight w:val="0"/>
              <w:marTop w:val="0"/>
              <w:marBottom w:val="0"/>
              <w:divBdr>
                <w:top w:val="none" w:sz="0" w:space="0" w:color="auto"/>
                <w:left w:val="none" w:sz="0" w:space="0" w:color="auto"/>
                <w:bottom w:val="none" w:sz="0" w:space="0" w:color="auto"/>
                <w:right w:val="none" w:sz="0" w:space="0" w:color="auto"/>
              </w:divBdr>
              <w:divsChild>
                <w:div w:id="1571840648">
                  <w:marLeft w:val="0"/>
                  <w:marRight w:val="0"/>
                  <w:marTop w:val="0"/>
                  <w:marBottom w:val="0"/>
                  <w:divBdr>
                    <w:top w:val="none" w:sz="0" w:space="0" w:color="auto"/>
                    <w:left w:val="none" w:sz="0" w:space="0" w:color="auto"/>
                    <w:bottom w:val="none" w:sz="0" w:space="0" w:color="auto"/>
                    <w:right w:val="none" w:sz="0" w:space="0" w:color="auto"/>
                  </w:divBdr>
                  <w:divsChild>
                    <w:div w:id="147064812">
                      <w:marLeft w:val="0"/>
                      <w:marRight w:val="0"/>
                      <w:marTop w:val="0"/>
                      <w:marBottom w:val="0"/>
                      <w:divBdr>
                        <w:top w:val="none" w:sz="0" w:space="0" w:color="auto"/>
                        <w:left w:val="none" w:sz="0" w:space="0" w:color="auto"/>
                        <w:bottom w:val="none" w:sz="0" w:space="0" w:color="auto"/>
                        <w:right w:val="none" w:sz="0" w:space="0" w:color="auto"/>
                      </w:divBdr>
                    </w:div>
                    <w:div w:id="160437981">
                      <w:marLeft w:val="0"/>
                      <w:marRight w:val="0"/>
                      <w:marTop w:val="0"/>
                      <w:marBottom w:val="0"/>
                      <w:divBdr>
                        <w:top w:val="none" w:sz="0" w:space="0" w:color="auto"/>
                        <w:left w:val="none" w:sz="0" w:space="0" w:color="auto"/>
                        <w:bottom w:val="none" w:sz="0" w:space="0" w:color="auto"/>
                        <w:right w:val="none" w:sz="0" w:space="0" w:color="auto"/>
                      </w:divBdr>
                    </w:div>
                    <w:div w:id="284432128">
                      <w:marLeft w:val="0"/>
                      <w:marRight w:val="0"/>
                      <w:marTop w:val="0"/>
                      <w:marBottom w:val="0"/>
                      <w:divBdr>
                        <w:top w:val="none" w:sz="0" w:space="0" w:color="auto"/>
                        <w:left w:val="none" w:sz="0" w:space="0" w:color="auto"/>
                        <w:bottom w:val="none" w:sz="0" w:space="0" w:color="auto"/>
                        <w:right w:val="none" w:sz="0" w:space="0" w:color="auto"/>
                      </w:divBdr>
                    </w:div>
                    <w:div w:id="353654637">
                      <w:marLeft w:val="0"/>
                      <w:marRight w:val="0"/>
                      <w:marTop w:val="0"/>
                      <w:marBottom w:val="0"/>
                      <w:divBdr>
                        <w:top w:val="none" w:sz="0" w:space="0" w:color="auto"/>
                        <w:left w:val="none" w:sz="0" w:space="0" w:color="auto"/>
                        <w:bottom w:val="none" w:sz="0" w:space="0" w:color="auto"/>
                        <w:right w:val="none" w:sz="0" w:space="0" w:color="auto"/>
                      </w:divBdr>
                    </w:div>
                    <w:div w:id="390619422">
                      <w:marLeft w:val="0"/>
                      <w:marRight w:val="0"/>
                      <w:marTop w:val="0"/>
                      <w:marBottom w:val="0"/>
                      <w:divBdr>
                        <w:top w:val="none" w:sz="0" w:space="0" w:color="auto"/>
                        <w:left w:val="none" w:sz="0" w:space="0" w:color="auto"/>
                        <w:bottom w:val="none" w:sz="0" w:space="0" w:color="auto"/>
                        <w:right w:val="none" w:sz="0" w:space="0" w:color="auto"/>
                      </w:divBdr>
                    </w:div>
                    <w:div w:id="394016491">
                      <w:marLeft w:val="0"/>
                      <w:marRight w:val="0"/>
                      <w:marTop w:val="0"/>
                      <w:marBottom w:val="0"/>
                      <w:divBdr>
                        <w:top w:val="none" w:sz="0" w:space="0" w:color="auto"/>
                        <w:left w:val="none" w:sz="0" w:space="0" w:color="auto"/>
                        <w:bottom w:val="none" w:sz="0" w:space="0" w:color="auto"/>
                        <w:right w:val="none" w:sz="0" w:space="0" w:color="auto"/>
                      </w:divBdr>
                    </w:div>
                    <w:div w:id="428937053">
                      <w:marLeft w:val="0"/>
                      <w:marRight w:val="0"/>
                      <w:marTop w:val="0"/>
                      <w:marBottom w:val="0"/>
                      <w:divBdr>
                        <w:top w:val="none" w:sz="0" w:space="0" w:color="auto"/>
                        <w:left w:val="none" w:sz="0" w:space="0" w:color="auto"/>
                        <w:bottom w:val="none" w:sz="0" w:space="0" w:color="auto"/>
                        <w:right w:val="none" w:sz="0" w:space="0" w:color="auto"/>
                      </w:divBdr>
                    </w:div>
                    <w:div w:id="470288233">
                      <w:marLeft w:val="0"/>
                      <w:marRight w:val="0"/>
                      <w:marTop w:val="0"/>
                      <w:marBottom w:val="0"/>
                      <w:divBdr>
                        <w:top w:val="none" w:sz="0" w:space="0" w:color="auto"/>
                        <w:left w:val="none" w:sz="0" w:space="0" w:color="auto"/>
                        <w:bottom w:val="none" w:sz="0" w:space="0" w:color="auto"/>
                        <w:right w:val="none" w:sz="0" w:space="0" w:color="auto"/>
                      </w:divBdr>
                    </w:div>
                    <w:div w:id="493495608">
                      <w:marLeft w:val="0"/>
                      <w:marRight w:val="0"/>
                      <w:marTop w:val="0"/>
                      <w:marBottom w:val="0"/>
                      <w:divBdr>
                        <w:top w:val="none" w:sz="0" w:space="0" w:color="auto"/>
                        <w:left w:val="none" w:sz="0" w:space="0" w:color="auto"/>
                        <w:bottom w:val="none" w:sz="0" w:space="0" w:color="auto"/>
                        <w:right w:val="none" w:sz="0" w:space="0" w:color="auto"/>
                      </w:divBdr>
                    </w:div>
                    <w:div w:id="520363513">
                      <w:marLeft w:val="0"/>
                      <w:marRight w:val="0"/>
                      <w:marTop w:val="0"/>
                      <w:marBottom w:val="0"/>
                      <w:divBdr>
                        <w:top w:val="none" w:sz="0" w:space="0" w:color="auto"/>
                        <w:left w:val="none" w:sz="0" w:space="0" w:color="auto"/>
                        <w:bottom w:val="none" w:sz="0" w:space="0" w:color="auto"/>
                        <w:right w:val="none" w:sz="0" w:space="0" w:color="auto"/>
                      </w:divBdr>
                    </w:div>
                    <w:div w:id="543254399">
                      <w:marLeft w:val="0"/>
                      <w:marRight w:val="0"/>
                      <w:marTop w:val="0"/>
                      <w:marBottom w:val="0"/>
                      <w:divBdr>
                        <w:top w:val="none" w:sz="0" w:space="0" w:color="auto"/>
                        <w:left w:val="none" w:sz="0" w:space="0" w:color="auto"/>
                        <w:bottom w:val="none" w:sz="0" w:space="0" w:color="auto"/>
                        <w:right w:val="none" w:sz="0" w:space="0" w:color="auto"/>
                      </w:divBdr>
                    </w:div>
                    <w:div w:id="873271669">
                      <w:marLeft w:val="0"/>
                      <w:marRight w:val="0"/>
                      <w:marTop w:val="0"/>
                      <w:marBottom w:val="0"/>
                      <w:divBdr>
                        <w:top w:val="none" w:sz="0" w:space="0" w:color="auto"/>
                        <w:left w:val="none" w:sz="0" w:space="0" w:color="auto"/>
                        <w:bottom w:val="none" w:sz="0" w:space="0" w:color="auto"/>
                        <w:right w:val="none" w:sz="0" w:space="0" w:color="auto"/>
                      </w:divBdr>
                    </w:div>
                    <w:div w:id="1026256120">
                      <w:marLeft w:val="0"/>
                      <w:marRight w:val="0"/>
                      <w:marTop w:val="0"/>
                      <w:marBottom w:val="0"/>
                      <w:divBdr>
                        <w:top w:val="none" w:sz="0" w:space="0" w:color="auto"/>
                        <w:left w:val="none" w:sz="0" w:space="0" w:color="auto"/>
                        <w:bottom w:val="none" w:sz="0" w:space="0" w:color="auto"/>
                        <w:right w:val="none" w:sz="0" w:space="0" w:color="auto"/>
                      </w:divBdr>
                    </w:div>
                    <w:div w:id="1058091140">
                      <w:marLeft w:val="0"/>
                      <w:marRight w:val="0"/>
                      <w:marTop w:val="0"/>
                      <w:marBottom w:val="0"/>
                      <w:divBdr>
                        <w:top w:val="none" w:sz="0" w:space="0" w:color="auto"/>
                        <w:left w:val="none" w:sz="0" w:space="0" w:color="auto"/>
                        <w:bottom w:val="none" w:sz="0" w:space="0" w:color="auto"/>
                        <w:right w:val="none" w:sz="0" w:space="0" w:color="auto"/>
                      </w:divBdr>
                    </w:div>
                    <w:div w:id="1115446141">
                      <w:marLeft w:val="0"/>
                      <w:marRight w:val="0"/>
                      <w:marTop w:val="0"/>
                      <w:marBottom w:val="0"/>
                      <w:divBdr>
                        <w:top w:val="none" w:sz="0" w:space="0" w:color="auto"/>
                        <w:left w:val="none" w:sz="0" w:space="0" w:color="auto"/>
                        <w:bottom w:val="none" w:sz="0" w:space="0" w:color="auto"/>
                        <w:right w:val="none" w:sz="0" w:space="0" w:color="auto"/>
                      </w:divBdr>
                    </w:div>
                    <w:div w:id="1139111893">
                      <w:marLeft w:val="0"/>
                      <w:marRight w:val="0"/>
                      <w:marTop w:val="0"/>
                      <w:marBottom w:val="0"/>
                      <w:divBdr>
                        <w:top w:val="none" w:sz="0" w:space="0" w:color="auto"/>
                        <w:left w:val="none" w:sz="0" w:space="0" w:color="auto"/>
                        <w:bottom w:val="none" w:sz="0" w:space="0" w:color="auto"/>
                        <w:right w:val="none" w:sz="0" w:space="0" w:color="auto"/>
                      </w:divBdr>
                    </w:div>
                    <w:div w:id="1187980890">
                      <w:marLeft w:val="0"/>
                      <w:marRight w:val="0"/>
                      <w:marTop w:val="0"/>
                      <w:marBottom w:val="0"/>
                      <w:divBdr>
                        <w:top w:val="none" w:sz="0" w:space="0" w:color="auto"/>
                        <w:left w:val="none" w:sz="0" w:space="0" w:color="auto"/>
                        <w:bottom w:val="none" w:sz="0" w:space="0" w:color="auto"/>
                        <w:right w:val="none" w:sz="0" w:space="0" w:color="auto"/>
                      </w:divBdr>
                    </w:div>
                    <w:div w:id="1209223313">
                      <w:marLeft w:val="0"/>
                      <w:marRight w:val="0"/>
                      <w:marTop w:val="0"/>
                      <w:marBottom w:val="0"/>
                      <w:divBdr>
                        <w:top w:val="none" w:sz="0" w:space="0" w:color="auto"/>
                        <w:left w:val="none" w:sz="0" w:space="0" w:color="auto"/>
                        <w:bottom w:val="none" w:sz="0" w:space="0" w:color="auto"/>
                        <w:right w:val="none" w:sz="0" w:space="0" w:color="auto"/>
                      </w:divBdr>
                    </w:div>
                    <w:div w:id="1292054812">
                      <w:marLeft w:val="0"/>
                      <w:marRight w:val="0"/>
                      <w:marTop w:val="0"/>
                      <w:marBottom w:val="0"/>
                      <w:divBdr>
                        <w:top w:val="none" w:sz="0" w:space="0" w:color="auto"/>
                        <w:left w:val="none" w:sz="0" w:space="0" w:color="auto"/>
                        <w:bottom w:val="none" w:sz="0" w:space="0" w:color="auto"/>
                        <w:right w:val="none" w:sz="0" w:space="0" w:color="auto"/>
                      </w:divBdr>
                    </w:div>
                    <w:div w:id="1301955754">
                      <w:marLeft w:val="0"/>
                      <w:marRight w:val="0"/>
                      <w:marTop w:val="0"/>
                      <w:marBottom w:val="0"/>
                      <w:divBdr>
                        <w:top w:val="none" w:sz="0" w:space="0" w:color="auto"/>
                        <w:left w:val="none" w:sz="0" w:space="0" w:color="auto"/>
                        <w:bottom w:val="none" w:sz="0" w:space="0" w:color="auto"/>
                        <w:right w:val="none" w:sz="0" w:space="0" w:color="auto"/>
                      </w:divBdr>
                    </w:div>
                    <w:div w:id="1544362214">
                      <w:marLeft w:val="0"/>
                      <w:marRight w:val="0"/>
                      <w:marTop w:val="0"/>
                      <w:marBottom w:val="0"/>
                      <w:divBdr>
                        <w:top w:val="none" w:sz="0" w:space="0" w:color="auto"/>
                        <w:left w:val="none" w:sz="0" w:space="0" w:color="auto"/>
                        <w:bottom w:val="none" w:sz="0" w:space="0" w:color="auto"/>
                        <w:right w:val="none" w:sz="0" w:space="0" w:color="auto"/>
                      </w:divBdr>
                    </w:div>
                    <w:div w:id="1569074348">
                      <w:marLeft w:val="0"/>
                      <w:marRight w:val="0"/>
                      <w:marTop w:val="0"/>
                      <w:marBottom w:val="0"/>
                      <w:divBdr>
                        <w:top w:val="none" w:sz="0" w:space="0" w:color="auto"/>
                        <w:left w:val="none" w:sz="0" w:space="0" w:color="auto"/>
                        <w:bottom w:val="none" w:sz="0" w:space="0" w:color="auto"/>
                        <w:right w:val="none" w:sz="0" w:space="0" w:color="auto"/>
                      </w:divBdr>
                    </w:div>
                    <w:div w:id="1608197982">
                      <w:marLeft w:val="0"/>
                      <w:marRight w:val="0"/>
                      <w:marTop w:val="0"/>
                      <w:marBottom w:val="0"/>
                      <w:divBdr>
                        <w:top w:val="none" w:sz="0" w:space="0" w:color="auto"/>
                        <w:left w:val="none" w:sz="0" w:space="0" w:color="auto"/>
                        <w:bottom w:val="none" w:sz="0" w:space="0" w:color="auto"/>
                        <w:right w:val="none" w:sz="0" w:space="0" w:color="auto"/>
                      </w:divBdr>
                    </w:div>
                    <w:div w:id="1628899404">
                      <w:marLeft w:val="0"/>
                      <w:marRight w:val="0"/>
                      <w:marTop w:val="0"/>
                      <w:marBottom w:val="0"/>
                      <w:divBdr>
                        <w:top w:val="none" w:sz="0" w:space="0" w:color="auto"/>
                        <w:left w:val="none" w:sz="0" w:space="0" w:color="auto"/>
                        <w:bottom w:val="none" w:sz="0" w:space="0" w:color="auto"/>
                        <w:right w:val="none" w:sz="0" w:space="0" w:color="auto"/>
                      </w:divBdr>
                    </w:div>
                    <w:div w:id="1686011454">
                      <w:marLeft w:val="0"/>
                      <w:marRight w:val="0"/>
                      <w:marTop w:val="0"/>
                      <w:marBottom w:val="0"/>
                      <w:divBdr>
                        <w:top w:val="none" w:sz="0" w:space="0" w:color="auto"/>
                        <w:left w:val="none" w:sz="0" w:space="0" w:color="auto"/>
                        <w:bottom w:val="none" w:sz="0" w:space="0" w:color="auto"/>
                        <w:right w:val="none" w:sz="0" w:space="0" w:color="auto"/>
                      </w:divBdr>
                    </w:div>
                    <w:div w:id="1708598795">
                      <w:marLeft w:val="0"/>
                      <w:marRight w:val="0"/>
                      <w:marTop w:val="0"/>
                      <w:marBottom w:val="0"/>
                      <w:divBdr>
                        <w:top w:val="none" w:sz="0" w:space="0" w:color="auto"/>
                        <w:left w:val="none" w:sz="0" w:space="0" w:color="auto"/>
                        <w:bottom w:val="none" w:sz="0" w:space="0" w:color="auto"/>
                        <w:right w:val="none" w:sz="0" w:space="0" w:color="auto"/>
                      </w:divBdr>
                    </w:div>
                    <w:div w:id="1760445837">
                      <w:marLeft w:val="0"/>
                      <w:marRight w:val="0"/>
                      <w:marTop w:val="0"/>
                      <w:marBottom w:val="0"/>
                      <w:divBdr>
                        <w:top w:val="none" w:sz="0" w:space="0" w:color="auto"/>
                        <w:left w:val="none" w:sz="0" w:space="0" w:color="auto"/>
                        <w:bottom w:val="none" w:sz="0" w:space="0" w:color="auto"/>
                        <w:right w:val="none" w:sz="0" w:space="0" w:color="auto"/>
                      </w:divBdr>
                    </w:div>
                    <w:div w:id="1770201250">
                      <w:marLeft w:val="0"/>
                      <w:marRight w:val="0"/>
                      <w:marTop w:val="0"/>
                      <w:marBottom w:val="0"/>
                      <w:divBdr>
                        <w:top w:val="none" w:sz="0" w:space="0" w:color="auto"/>
                        <w:left w:val="none" w:sz="0" w:space="0" w:color="auto"/>
                        <w:bottom w:val="none" w:sz="0" w:space="0" w:color="auto"/>
                        <w:right w:val="none" w:sz="0" w:space="0" w:color="auto"/>
                      </w:divBdr>
                    </w:div>
                    <w:div w:id="1778058625">
                      <w:marLeft w:val="0"/>
                      <w:marRight w:val="0"/>
                      <w:marTop w:val="0"/>
                      <w:marBottom w:val="0"/>
                      <w:divBdr>
                        <w:top w:val="none" w:sz="0" w:space="0" w:color="auto"/>
                        <w:left w:val="none" w:sz="0" w:space="0" w:color="auto"/>
                        <w:bottom w:val="none" w:sz="0" w:space="0" w:color="auto"/>
                        <w:right w:val="none" w:sz="0" w:space="0" w:color="auto"/>
                      </w:divBdr>
                    </w:div>
                    <w:div w:id="1795051095">
                      <w:marLeft w:val="0"/>
                      <w:marRight w:val="0"/>
                      <w:marTop w:val="0"/>
                      <w:marBottom w:val="0"/>
                      <w:divBdr>
                        <w:top w:val="none" w:sz="0" w:space="0" w:color="auto"/>
                        <w:left w:val="none" w:sz="0" w:space="0" w:color="auto"/>
                        <w:bottom w:val="none" w:sz="0" w:space="0" w:color="auto"/>
                        <w:right w:val="none" w:sz="0" w:space="0" w:color="auto"/>
                      </w:divBdr>
                    </w:div>
                    <w:div w:id="1920485184">
                      <w:marLeft w:val="0"/>
                      <w:marRight w:val="0"/>
                      <w:marTop w:val="0"/>
                      <w:marBottom w:val="0"/>
                      <w:divBdr>
                        <w:top w:val="none" w:sz="0" w:space="0" w:color="auto"/>
                        <w:left w:val="none" w:sz="0" w:space="0" w:color="auto"/>
                        <w:bottom w:val="none" w:sz="0" w:space="0" w:color="auto"/>
                        <w:right w:val="none" w:sz="0" w:space="0" w:color="auto"/>
                      </w:divBdr>
                    </w:div>
                    <w:div w:id="1936328769">
                      <w:marLeft w:val="0"/>
                      <w:marRight w:val="0"/>
                      <w:marTop w:val="0"/>
                      <w:marBottom w:val="0"/>
                      <w:divBdr>
                        <w:top w:val="none" w:sz="0" w:space="0" w:color="auto"/>
                        <w:left w:val="none" w:sz="0" w:space="0" w:color="auto"/>
                        <w:bottom w:val="none" w:sz="0" w:space="0" w:color="auto"/>
                        <w:right w:val="none" w:sz="0" w:space="0" w:color="auto"/>
                      </w:divBdr>
                    </w:div>
                    <w:div w:id="1977251630">
                      <w:marLeft w:val="0"/>
                      <w:marRight w:val="0"/>
                      <w:marTop w:val="0"/>
                      <w:marBottom w:val="0"/>
                      <w:divBdr>
                        <w:top w:val="none" w:sz="0" w:space="0" w:color="auto"/>
                        <w:left w:val="none" w:sz="0" w:space="0" w:color="auto"/>
                        <w:bottom w:val="none" w:sz="0" w:space="0" w:color="auto"/>
                        <w:right w:val="none" w:sz="0" w:space="0" w:color="auto"/>
                      </w:divBdr>
                    </w:div>
                    <w:div w:id="2022730736">
                      <w:marLeft w:val="0"/>
                      <w:marRight w:val="0"/>
                      <w:marTop w:val="0"/>
                      <w:marBottom w:val="0"/>
                      <w:divBdr>
                        <w:top w:val="none" w:sz="0" w:space="0" w:color="auto"/>
                        <w:left w:val="none" w:sz="0" w:space="0" w:color="auto"/>
                        <w:bottom w:val="none" w:sz="0" w:space="0" w:color="auto"/>
                        <w:right w:val="none" w:sz="0" w:space="0" w:color="auto"/>
                      </w:divBdr>
                    </w:div>
                    <w:div w:id="2067334693">
                      <w:marLeft w:val="0"/>
                      <w:marRight w:val="0"/>
                      <w:marTop w:val="0"/>
                      <w:marBottom w:val="0"/>
                      <w:divBdr>
                        <w:top w:val="none" w:sz="0" w:space="0" w:color="auto"/>
                        <w:left w:val="none" w:sz="0" w:space="0" w:color="auto"/>
                        <w:bottom w:val="none" w:sz="0" w:space="0" w:color="auto"/>
                        <w:right w:val="none" w:sz="0" w:space="0" w:color="auto"/>
                      </w:divBdr>
                    </w:div>
                    <w:div w:id="2120907828">
                      <w:marLeft w:val="0"/>
                      <w:marRight w:val="0"/>
                      <w:marTop w:val="0"/>
                      <w:marBottom w:val="0"/>
                      <w:divBdr>
                        <w:top w:val="none" w:sz="0" w:space="0" w:color="auto"/>
                        <w:left w:val="none" w:sz="0" w:space="0" w:color="auto"/>
                        <w:bottom w:val="none" w:sz="0" w:space="0" w:color="auto"/>
                        <w:right w:val="none" w:sz="0" w:space="0" w:color="auto"/>
                      </w:divBdr>
                    </w:div>
                    <w:div w:id="2128501962">
                      <w:marLeft w:val="0"/>
                      <w:marRight w:val="0"/>
                      <w:marTop w:val="0"/>
                      <w:marBottom w:val="0"/>
                      <w:divBdr>
                        <w:top w:val="none" w:sz="0" w:space="0" w:color="auto"/>
                        <w:left w:val="none" w:sz="0" w:space="0" w:color="auto"/>
                        <w:bottom w:val="none" w:sz="0" w:space="0" w:color="auto"/>
                        <w:right w:val="none" w:sz="0" w:space="0" w:color="auto"/>
                      </w:divBdr>
                    </w:div>
                    <w:div w:id="21322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2600">
      <w:bodyDiv w:val="1"/>
      <w:marLeft w:val="0"/>
      <w:marRight w:val="0"/>
      <w:marTop w:val="0"/>
      <w:marBottom w:val="0"/>
      <w:divBdr>
        <w:top w:val="none" w:sz="0" w:space="0" w:color="auto"/>
        <w:left w:val="none" w:sz="0" w:space="0" w:color="auto"/>
        <w:bottom w:val="none" w:sz="0" w:space="0" w:color="auto"/>
        <w:right w:val="none" w:sz="0" w:space="0" w:color="auto"/>
      </w:divBdr>
    </w:div>
    <w:div w:id="635113055">
      <w:bodyDiv w:val="1"/>
      <w:marLeft w:val="0"/>
      <w:marRight w:val="0"/>
      <w:marTop w:val="0"/>
      <w:marBottom w:val="0"/>
      <w:divBdr>
        <w:top w:val="none" w:sz="0" w:space="0" w:color="auto"/>
        <w:left w:val="none" w:sz="0" w:space="0" w:color="auto"/>
        <w:bottom w:val="none" w:sz="0" w:space="0" w:color="auto"/>
        <w:right w:val="none" w:sz="0" w:space="0" w:color="auto"/>
      </w:divBdr>
    </w:div>
    <w:div w:id="640040122">
      <w:bodyDiv w:val="1"/>
      <w:marLeft w:val="0"/>
      <w:marRight w:val="0"/>
      <w:marTop w:val="0"/>
      <w:marBottom w:val="0"/>
      <w:divBdr>
        <w:top w:val="none" w:sz="0" w:space="0" w:color="auto"/>
        <w:left w:val="none" w:sz="0" w:space="0" w:color="auto"/>
        <w:bottom w:val="none" w:sz="0" w:space="0" w:color="auto"/>
        <w:right w:val="none" w:sz="0" w:space="0" w:color="auto"/>
      </w:divBdr>
    </w:div>
    <w:div w:id="644897177">
      <w:bodyDiv w:val="1"/>
      <w:marLeft w:val="0"/>
      <w:marRight w:val="0"/>
      <w:marTop w:val="0"/>
      <w:marBottom w:val="0"/>
      <w:divBdr>
        <w:top w:val="none" w:sz="0" w:space="0" w:color="auto"/>
        <w:left w:val="none" w:sz="0" w:space="0" w:color="auto"/>
        <w:bottom w:val="none" w:sz="0" w:space="0" w:color="auto"/>
        <w:right w:val="none" w:sz="0" w:space="0" w:color="auto"/>
      </w:divBdr>
    </w:div>
    <w:div w:id="649335617">
      <w:bodyDiv w:val="1"/>
      <w:marLeft w:val="0"/>
      <w:marRight w:val="0"/>
      <w:marTop w:val="0"/>
      <w:marBottom w:val="0"/>
      <w:divBdr>
        <w:top w:val="none" w:sz="0" w:space="0" w:color="auto"/>
        <w:left w:val="none" w:sz="0" w:space="0" w:color="auto"/>
        <w:bottom w:val="none" w:sz="0" w:space="0" w:color="auto"/>
        <w:right w:val="none" w:sz="0" w:space="0" w:color="auto"/>
      </w:divBdr>
      <w:divsChild>
        <w:div w:id="1931960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4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0431">
      <w:bodyDiv w:val="1"/>
      <w:marLeft w:val="0"/>
      <w:marRight w:val="0"/>
      <w:marTop w:val="0"/>
      <w:marBottom w:val="0"/>
      <w:divBdr>
        <w:top w:val="none" w:sz="0" w:space="0" w:color="auto"/>
        <w:left w:val="none" w:sz="0" w:space="0" w:color="auto"/>
        <w:bottom w:val="none" w:sz="0" w:space="0" w:color="auto"/>
        <w:right w:val="none" w:sz="0" w:space="0" w:color="auto"/>
      </w:divBdr>
      <w:divsChild>
        <w:div w:id="1232303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7075801">
              <w:marLeft w:val="0"/>
              <w:marRight w:val="0"/>
              <w:marTop w:val="0"/>
              <w:marBottom w:val="0"/>
              <w:divBdr>
                <w:top w:val="none" w:sz="0" w:space="0" w:color="auto"/>
                <w:left w:val="none" w:sz="0" w:space="0" w:color="auto"/>
                <w:bottom w:val="none" w:sz="0" w:space="0" w:color="auto"/>
                <w:right w:val="none" w:sz="0" w:space="0" w:color="auto"/>
              </w:divBdr>
              <w:divsChild>
                <w:div w:id="1938755565">
                  <w:marLeft w:val="0"/>
                  <w:marRight w:val="0"/>
                  <w:marTop w:val="0"/>
                  <w:marBottom w:val="0"/>
                  <w:divBdr>
                    <w:top w:val="none" w:sz="0" w:space="0" w:color="auto"/>
                    <w:left w:val="none" w:sz="0" w:space="0" w:color="auto"/>
                    <w:bottom w:val="none" w:sz="0" w:space="0" w:color="auto"/>
                    <w:right w:val="none" w:sz="0" w:space="0" w:color="auto"/>
                  </w:divBdr>
                  <w:divsChild>
                    <w:div w:id="793912376">
                      <w:marLeft w:val="0"/>
                      <w:marRight w:val="0"/>
                      <w:marTop w:val="0"/>
                      <w:marBottom w:val="0"/>
                      <w:divBdr>
                        <w:top w:val="none" w:sz="0" w:space="0" w:color="auto"/>
                        <w:left w:val="none" w:sz="0" w:space="0" w:color="auto"/>
                        <w:bottom w:val="none" w:sz="0" w:space="0" w:color="auto"/>
                        <w:right w:val="none" w:sz="0" w:space="0" w:color="auto"/>
                      </w:divBdr>
                    </w:div>
                    <w:div w:id="976954430">
                      <w:marLeft w:val="0"/>
                      <w:marRight w:val="0"/>
                      <w:marTop w:val="0"/>
                      <w:marBottom w:val="0"/>
                      <w:divBdr>
                        <w:top w:val="none" w:sz="0" w:space="0" w:color="auto"/>
                        <w:left w:val="none" w:sz="0" w:space="0" w:color="auto"/>
                        <w:bottom w:val="none" w:sz="0" w:space="0" w:color="auto"/>
                        <w:right w:val="none" w:sz="0" w:space="0" w:color="auto"/>
                      </w:divBdr>
                    </w:div>
                    <w:div w:id="21339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0352">
      <w:bodyDiv w:val="1"/>
      <w:marLeft w:val="0"/>
      <w:marRight w:val="0"/>
      <w:marTop w:val="0"/>
      <w:marBottom w:val="0"/>
      <w:divBdr>
        <w:top w:val="none" w:sz="0" w:space="0" w:color="auto"/>
        <w:left w:val="none" w:sz="0" w:space="0" w:color="auto"/>
        <w:bottom w:val="none" w:sz="0" w:space="0" w:color="auto"/>
        <w:right w:val="none" w:sz="0" w:space="0" w:color="auto"/>
      </w:divBdr>
    </w:div>
    <w:div w:id="652223226">
      <w:bodyDiv w:val="1"/>
      <w:marLeft w:val="0"/>
      <w:marRight w:val="0"/>
      <w:marTop w:val="0"/>
      <w:marBottom w:val="0"/>
      <w:divBdr>
        <w:top w:val="none" w:sz="0" w:space="0" w:color="auto"/>
        <w:left w:val="none" w:sz="0" w:space="0" w:color="auto"/>
        <w:bottom w:val="none" w:sz="0" w:space="0" w:color="auto"/>
        <w:right w:val="none" w:sz="0" w:space="0" w:color="auto"/>
      </w:divBdr>
    </w:div>
    <w:div w:id="655306845">
      <w:bodyDiv w:val="1"/>
      <w:marLeft w:val="0"/>
      <w:marRight w:val="0"/>
      <w:marTop w:val="0"/>
      <w:marBottom w:val="0"/>
      <w:divBdr>
        <w:top w:val="none" w:sz="0" w:space="0" w:color="auto"/>
        <w:left w:val="none" w:sz="0" w:space="0" w:color="auto"/>
        <w:bottom w:val="none" w:sz="0" w:space="0" w:color="auto"/>
        <w:right w:val="none" w:sz="0" w:space="0" w:color="auto"/>
      </w:divBdr>
    </w:div>
    <w:div w:id="657270858">
      <w:bodyDiv w:val="1"/>
      <w:marLeft w:val="0"/>
      <w:marRight w:val="0"/>
      <w:marTop w:val="0"/>
      <w:marBottom w:val="0"/>
      <w:divBdr>
        <w:top w:val="none" w:sz="0" w:space="0" w:color="auto"/>
        <w:left w:val="none" w:sz="0" w:space="0" w:color="auto"/>
        <w:bottom w:val="none" w:sz="0" w:space="0" w:color="auto"/>
        <w:right w:val="none" w:sz="0" w:space="0" w:color="auto"/>
      </w:divBdr>
    </w:div>
    <w:div w:id="657537191">
      <w:bodyDiv w:val="1"/>
      <w:marLeft w:val="0"/>
      <w:marRight w:val="0"/>
      <w:marTop w:val="0"/>
      <w:marBottom w:val="0"/>
      <w:divBdr>
        <w:top w:val="none" w:sz="0" w:space="0" w:color="auto"/>
        <w:left w:val="none" w:sz="0" w:space="0" w:color="auto"/>
        <w:bottom w:val="none" w:sz="0" w:space="0" w:color="auto"/>
        <w:right w:val="none" w:sz="0" w:space="0" w:color="auto"/>
      </w:divBdr>
      <w:divsChild>
        <w:div w:id="1203011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213678">
              <w:marLeft w:val="0"/>
              <w:marRight w:val="0"/>
              <w:marTop w:val="0"/>
              <w:marBottom w:val="0"/>
              <w:divBdr>
                <w:top w:val="none" w:sz="0" w:space="0" w:color="auto"/>
                <w:left w:val="none" w:sz="0" w:space="0" w:color="auto"/>
                <w:bottom w:val="none" w:sz="0" w:space="0" w:color="auto"/>
                <w:right w:val="none" w:sz="0" w:space="0" w:color="auto"/>
              </w:divBdr>
              <w:divsChild>
                <w:div w:id="19271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39189">
      <w:bodyDiv w:val="1"/>
      <w:marLeft w:val="0"/>
      <w:marRight w:val="0"/>
      <w:marTop w:val="0"/>
      <w:marBottom w:val="0"/>
      <w:divBdr>
        <w:top w:val="none" w:sz="0" w:space="0" w:color="auto"/>
        <w:left w:val="none" w:sz="0" w:space="0" w:color="auto"/>
        <w:bottom w:val="none" w:sz="0" w:space="0" w:color="auto"/>
        <w:right w:val="none" w:sz="0" w:space="0" w:color="auto"/>
      </w:divBdr>
    </w:div>
    <w:div w:id="663895724">
      <w:bodyDiv w:val="1"/>
      <w:marLeft w:val="0"/>
      <w:marRight w:val="0"/>
      <w:marTop w:val="0"/>
      <w:marBottom w:val="0"/>
      <w:divBdr>
        <w:top w:val="none" w:sz="0" w:space="0" w:color="auto"/>
        <w:left w:val="none" w:sz="0" w:space="0" w:color="auto"/>
        <w:bottom w:val="none" w:sz="0" w:space="0" w:color="auto"/>
        <w:right w:val="none" w:sz="0" w:space="0" w:color="auto"/>
      </w:divBdr>
    </w:div>
    <w:div w:id="666834821">
      <w:bodyDiv w:val="1"/>
      <w:marLeft w:val="0"/>
      <w:marRight w:val="0"/>
      <w:marTop w:val="0"/>
      <w:marBottom w:val="0"/>
      <w:divBdr>
        <w:top w:val="none" w:sz="0" w:space="0" w:color="auto"/>
        <w:left w:val="none" w:sz="0" w:space="0" w:color="auto"/>
        <w:bottom w:val="none" w:sz="0" w:space="0" w:color="auto"/>
        <w:right w:val="none" w:sz="0" w:space="0" w:color="auto"/>
      </w:divBdr>
      <w:divsChild>
        <w:div w:id="1718969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0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824">
      <w:bodyDiv w:val="1"/>
      <w:marLeft w:val="0"/>
      <w:marRight w:val="0"/>
      <w:marTop w:val="0"/>
      <w:marBottom w:val="0"/>
      <w:divBdr>
        <w:top w:val="none" w:sz="0" w:space="0" w:color="auto"/>
        <w:left w:val="none" w:sz="0" w:space="0" w:color="auto"/>
        <w:bottom w:val="none" w:sz="0" w:space="0" w:color="auto"/>
        <w:right w:val="none" w:sz="0" w:space="0" w:color="auto"/>
      </w:divBdr>
    </w:div>
    <w:div w:id="669332675">
      <w:bodyDiv w:val="1"/>
      <w:marLeft w:val="0"/>
      <w:marRight w:val="0"/>
      <w:marTop w:val="0"/>
      <w:marBottom w:val="0"/>
      <w:divBdr>
        <w:top w:val="none" w:sz="0" w:space="0" w:color="auto"/>
        <w:left w:val="none" w:sz="0" w:space="0" w:color="auto"/>
        <w:bottom w:val="none" w:sz="0" w:space="0" w:color="auto"/>
        <w:right w:val="none" w:sz="0" w:space="0" w:color="auto"/>
      </w:divBdr>
    </w:div>
    <w:div w:id="669528929">
      <w:bodyDiv w:val="1"/>
      <w:marLeft w:val="0"/>
      <w:marRight w:val="0"/>
      <w:marTop w:val="0"/>
      <w:marBottom w:val="0"/>
      <w:divBdr>
        <w:top w:val="none" w:sz="0" w:space="0" w:color="auto"/>
        <w:left w:val="none" w:sz="0" w:space="0" w:color="auto"/>
        <w:bottom w:val="none" w:sz="0" w:space="0" w:color="auto"/>
        <w:right w:val="none" w:sz="0" w:space="0" w:color="auto"/>
      </w:divBdr>
      <w:divsChild>
        <w:div w:id="159975098">
          <w:marLeft w:val="0"/>
          <w:marRight w:val="0"/>
          <w:marTop w:val="0"/>
          <w:marBottom w:val="0"/>
          <w:divBdr>
            <w:top w:val="none" w:sz="0" w:space="0" w:color="auto"/>
            <w:left w:val="none" w:sz="0" w:space="0" w:color="auto"/>
            <w:bottom w:val="none" w:sz="0" w:space="0" w:color="auto"/>
            <w:right w:val="none" w:sz="0" w:space="0" w:color="auto"/>
          </w:divBdr>
        </w:div>
        <w:div w:id="661352172">
          <w:marLeft w:val="0"/>
          <w:marRight w:val="0"/>
          <w:marTop w:val="0"/>
          <w:marBottom w:val="0"/>
          <w:divBdr>
            <w:top w:val="none" w:sz="0" w:space="0" w:color="auto"/>
            <w:left w:val="none" w:sz="0" w:space="0" w:color="auto"/>
            <w:bottom w:val="none" w:sz="0" w:space="0" w:color="auto"/>
            <w:right w:val="none" w:sz="0" w:space="0" w:color="auto"/>
          </w:divBdr>
        </w:div>
      </w:divsChild>
    </w:div>
    <w:div w:id="672343452">
      <w:bodyDiv w:val="1"/>
      <w:marLeft w:val="0"/>
      <w:marRight w:val="0"/>
      <w:marTop w:val="0"/>
      <w:marBottom w:val="0"/>
      <w:divBdr>
        <w:top w:val="none" w:sz="0" w:space="0" w:color="auto"/>
        <w:left w:val="none" w:sz="0" w:space="0" w:color="auto"/>
        <w:bottom w:val="none" w:sz="0" w:space="0" w:color="auto"/>
        <w:right w:val="none" w:sz="0" w:space="0" w:color="auto"/>
      </w:divBdr>
      <w:divsChild>
        <w:div w:id="695468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993">
      <w:bodyDiv w:val="1"/>
      <w:marLeft w:val="0"/>
      <w:marRight w:val="0"/>
      <w:marTop w:val="0"/>
      <w:marBottom w:val="0"/>
      <w:divBdr>
        <w:top w:val="none" w:sz="0" w:space="0" w:color="auto"/>
        <w:left w:val="none" w:sz="0" w:space="0" w:color="auto"/>
        <w:bottom w:val="none" w:sz="0" w:space="0" w:color="auto"/>
        <w:right w:val="none" w:sz="0" w:space="0" w:color="auto"/>
      </w:divBdr>
    </w:div>
    <w:div w:id="675961537">
      <w:bodyDiv w:val="1"/>
      <w:marLeft w:val="0"/>
      <w:marRight w:val="0"/>
      <w:marTop w:val="0"/>
      <w:marBottom w:val="0"/>
      <w:divBdr>
        <w:top w:val="none" w:sz="0" w:space="0" w:color="auto"/>
        <w:left w:val="none" w:sz="0" w:space="0" w:color="auto"/>
        <w:bottom w:val="none" w:sz="0" w:space="0" w:color="auto"/>
        <w:right w:val="none" w:sz="0" w:space="0" w:color="auto"/>
      </w:divBdr>
    </w:div>
    <w:div w:id="679086650">
      <w:bodyDiv w:val="1"/>
      <w:marLeft w:val="0"/>
      <w:marRight w:val="0"/>
      <w:marTop w:val="0"/>
      <w:marBottom w:val="0"/>
      <w:divBdr>
        <w:top w:val="none" w:sz="0" w:space="0" w:color="auto"/>
        <w:left w:val="none" w:sz="0" w:space="0" w:color="auto"/>
        <w:bottom w:val="none" w:sz="0" w:space="0" w:color="auto"/>
        <w:right w:val="none" w:sz="0" w:space="0" w:color="auto"/>
      </w:divBdr>
    </w:div>
    <w:div w:id="679625055">
      <w:bodyDiv w:val="1"/>
      <w:marLeft w:val="0"/>
      <w:marRight w:val="0"/>
      <w:marTop w:val="0"/>
      <w:marBottom w:val="0"/>
      <w:divBdr>
        <w:top w:val="none" w:sz="0" w:space="0" w:color="auto"/>
        <w:left w:val="none" w:sz="0" w:space="0" w:color="auto"/>
        <w:bottom w:val="none" w:sz="0" w:space="0" w:color="auto"/>
        <w:right w:val="none" w:sz="0" w:space="0" w:color="auto"/>
      </w:divBdr>
    </w:div>
    <w:div w:id="682785232">
      <w:bodyDiv w:val="1"/>
      <w:marLeft w:val="0"/>
      <w:marRight w:val="0"/>
      <w:marTop w:val="0"/>
      <w:marBottom w:val="0"/>
      <w:divBdr>
        <w:top w:val="none" w:sz="0" w:space="0" w:color="auto"/>
        <w:left w:val="none" w:sz="0" w:space="0" w:color="auto"/>
        <w:bottom w:val="none" w:sz="0" w:space="0" w:color="auto"/>
        <w:right w:val="none" w:sz="0" w:space="0" w:color="auto"/>
      </w:divBdr>
      <w:divsChild>
        <w:div w:id="1786074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15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339">
      <w:bodyDiv w:val="1"/>
      <w:marLeft w:val="0"/>
      <w:marRight w:val="0"/>
      <w:marTop w:val="0"/>
      <w:marBottom w:val="0"/>
      <w:divBdr>
        <w:top w:val="none" w:sz="0" w:space="0" w:color="auto"/>
        <w:left w:val="none" w:sz="0" w:space="0" w:color="auto"/>
        <w:bottom w:val="none" w:sz="0" w:space="0" w:color="auto"/>
        <w:right w:val="none" w:sz="0" w:space="0" w:color="auto"/>
      </w:divBdr>
      <w:divsChild>
        <w:div w:id="2133084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6640">
      <w:bodyDiv w:val="1"/>
      <w:marLeft w:val="0"/>
      <w:marRight w:val="0"/>
      <w:marTop w:val="0"/>
      <w:marBottom w:val="0"/>
      <w:divBdr>
        <w:top w:val="none" w:sz="0" w:space="0" w:color="auto"/>
        <w:left w:val="none" w:sz="0" w:space="0" w:color="auto"/>
        <w:bottom w:val="none" w:sz="0" w:space="0" w:color="auto"/>
        <w:right w:val="none" w:sz="0" w:space="0" w:color="auto"/>
      </w:divBdr>
    </w:div>
    <w:div w:id="687214641">
      <w:bodyDiv w:val="1"/>
      <w:marLeft w:val="0"/>
      <w:marRight w:val="0"/>
      <w:marTop w:val="0"/>
      <w:marBottom w:val="0"/>
      <w:divBdr>
        <w:top w:val="none" w:sz="0" w:space="0" w:color="auto"/>
        <w:left w:val="none" w:sz="0" w:space="0" w:color="auto"/>
        <w:bottom w:val="none" w:sz="0" w:space="0" w:color="auto"/>
        <w:right w:val="none" w:sz="0" w:space="0" w:color="auto"/>
      </w:divBdr>
    </w:div>
    <w:div w:id="689182490">
      <w:bodyDiv w:val="1"/>
      <w:marLeft w:val="0"/>
      <w:marRight w:val="0"/>
      <w:marTop w:val="0"/>
      <w:marBottom w:val="0"/>
      <w:divBdr>
        <w:top w:val="none" w:sz="0" w:space="0" w:color="auto"/>
        <w:left w:val="none" w:sz="0" w:space="0" w:color="auto"/>
        <w:bottom w:val="none" w:sz="0" w:space="0" w:color="auto"/>
        <w:right w:val="none" w:sz="0" w:space="0" w:color="auto"/>
      </w:divBdr>
    </w:div>
    <w:div w:id="691344068">
      <w:bodyDiv w:val="1"/>
      <w:marLeft w:val="0"/>
      <w:marRight w:val="0"/>
      <w:marTop w:val="0"/>
      <w:marBottom w:val="0"/>
      <w:divBdr>
        <w:top w:val="none" w:sz="0" w:space="0" w:color="auto"/>
        <w:left w:val="none" w:sz="0" w:space="0" w:color="auto"/>
        <w:bottom w:val="none" w:sz="0" w:space="0" w:color="auto"/>
        <w:right w:val="none" w:sz="0" w:space="0" w:color="auto"/>
      </w:divBdr>
    </w:div>
    <w:div w:id="691616754">
      <w:bodyDiv w:val="1"/>
      <w:marLeft w:val="0"/>
      <w:marRight w:val="0"/>
      <w:marTop w:val="0"/>
      <w:marBottom w:val="0"/>
      <w:divBdr>
        <w:top w:val="none" w:sz="0" w:space="0" w:color="auto"/>
        <w:left w:val="none" w:sz="0" w:space="0" w:color="auto"/>
        <w:bottom w:val="none" w:sz="0" w:space="0" w:color="auto"/>
        <w:right w:val="none" w:sz="0" w:space="0" w:color="auto"/>
      </w:divBdr>
      <w:divsChild>
        <w:div w:id="1007446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567599">
              <w:marLeft w:val="0"/>
              <w:marRight w:val="0"/>
              <w:marTop w:val="0"/>
              <w:marBottom w:val="0"/>
              <w:divBdr>
                <w:top w:val="none" w:sz="0" w:space="0" w:color="auto"/>
                <w:left w:val="none" w:sz="0" w:space="0" w:color="auto"/>
                <w:bottom w:val="none" w:sz="0" w:space="0" w:color="auto"/>
                <w:right w:val="none" w:sz="0" w:space="0" w:color="auto"/>
              </w:divBdr>
              <w:divsChild>
                <w:div w:id="1167330308">
                  <w:marLeft w:val="0"/>
                  <w:marRight w:val="0"/>
                  <w:marTop w:val="0"/>
                  <w:marBottom w:val="0"/>
                  <w:divBdr>
                    <w:top w:val="none" w:sz="0" w:space="0" w:color="auto"/>
                    <w:left w:val="none" w:sz="0" w:space="0" w:color="auto"/>
                    <w:bottom w:val="none" w:sz="0" w:space="0" w:color="auto"/>
                    <w:right w:val="none" w:sz="0" w:space="0" w:color="auto"/>
                  </w:divBdr>
                  <w:divsChild>
                    <w:div w:id="951084725">
                      <w:marLeft w:val="0"/>
                      <w:marRight w:val="0"/>
                      <w:marTop w:val="0"/>
                      <w:marBottom w:val="0"/>
                      <w:divBdr>
                        <w:top w:val="none" w:sz="0" w:space="0" w:color="auto"/>
                        <w:left w:val="none" w:sz="0" w:space="0" w:color="auto"/>
                        <w:bottom w:val="none" w:sz="0" w:space="0" w:color="auto"/>
                        <w:right w:val="none" w:sz="0" w:space="0" w:color="auto"/>
                      </w:divBdr>
                      <w:divsChild>
                        <w:div w:id="1105345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9847262">
                              <w:marLeft w:val="0"/>
                              <w:marRight w:val="0"/>
                              <w:marTop w:val="0"/>
                              <w:marBottom w:val="0"/>
                              <w:divBdr>
                                <w:top w:val="none" w:sz="0" w:space="0" w:color="auto"/>
                                <w:left w:val="none" w:sz="0" w:space="0" w:color="auto"/>
                                <w:bottom w:val="none" w:sz="0" w:space="0" w:color="auto"/>
                                <w:right w:val="none" w:sz="0" w:space="0" w:color="auto"/>
                              </w:divBdr>
                              <w:divsChild>
                                <w:div w:id="1546061070">
                                  <w:marLeft w:val="0"/>
                                  <w:marRight w:val="0"/>
                                  <w:marTop w:val="0"/>
                                  <w:marBottom w:val="0"/>
                                  <w:divBdr>
                                    <w:top w:val="none" w:sz="0" w:space="0" w:color="auto"/>
                                    <w:left w:val="none" w:sz="0" w:space="0" w:color="auto"/>
                                    <w:bottom w:val="none" w:sz="0" w:space="0" w:color="auto"/>
                                    <w:right w:val="none" w:sz="0" w:space="0" w:color="auto"/>
                                  </w:divBdr>
                                  <w:divsChild>
                                    <w:div w:id="1195188522">
                                      <w:marLeft w:val="0"/>
                                      <w:marRight w:val="0"/>
                                      <w:marTop w:val="0"/>
                                      <w:marBottom w:val="0"/>
                                      <w:divBdr>
                                        <w:top w:val="none" w:sz="0" w:space="0" w:color="auto"/>
                                        <w:left w:val="none" w:sz="0" w:space="0" w:color="auto"/>
                                        <w:bottom w:val="none" w:sz="0" w:space="0" w:color="auto"/>
                                        <w:right w:val="none" w:sz="0" w:space="0" w:color="auto"/>
                                      </w:divBdr>
                                      <w:divsChild>
                                        <w:div w:id="377319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89429">
                                              <w:marLeft w:val="0"/>
                                              <w:marRight w:val="0"/>
                                              <w:marTop w:val="0"/>
                                              <w:marBottom w:val="0"/>
                                              <w:divBdr>
                                                <w:top w:val="none" w:sz="0" w:space="0" w:color="auto"/>
                                                <w:left w:val="none" w:sz="0" w:space="0" w:color="auto"/>
                                                <w:bottom w:val="none" w:sz="0" w:space="0" w:color="auto"/>
                                                <w:right w:val="none" w:sz="0" w:space="0" w:color="auto"/>
                                              </w:divBdr>
                                              <w:divsChild>
                                                <w:div w:id="550383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626154">
                                                      <w:marLeft w:val="0"/>
                                                      <w:marRight w:val="0"/>
                                                      <w:marTop w:val="0"/>
                                                      <w:marBottom w:val="0"/>
                                                      <w:divBdr>
                                                        <w:top w:val="none" w:sz="0" w:space="0" w:color="auto"/>
                                                        <w:left w:val="none" w:sz="0" w:space="0" w:color="auto"/>
                                                        <w:bottom w:val="none" w:sz="0" w:space="0" w:color="auto"/>
                                                        <w:right w:val="none" w:sz="0" w:space="0" w:color="auto"/>
                                                      </w:divBdr>
                                                      <w:divsChild>
                                                        <w:div w:id="169761385">
                                                          <w:marLeft w:val="0"/>
                                                          <w:marRight w:val="0"/>
                                                          <w:marTop w:val="0"/>
                                                          <w:marBottom w:val="0"/>
                                                          <w:divBdr>
                                                            <w:top w:val="none" w:sz="0" w:space="0" w:color="auto"/>
                                                            <w:left w:val="none" w:sz="0" w:space="0" w:color="auto"/>
                                                            <w:bottom w:val="none" w:sz="0" w:space="0" w:color="auto"/>
                                                            <w:right w:val="none" w:sz="0" w:space="0" w:color="auto"/>
                                                          </w:divBdr>
                                                        </w:div>
                                                        <w:div w:id="431555443">
                                                          <w:marLeft w:val="0"/>
                                                          <w:marRight w:val="0"/>
                                                          <w:marTop w:val="0"/>
                                                          <w:marBottom w:val="0"/>
                                                          <w:divBdr>
                                                            <w:top w:val="none" w:sz="0" w:space="0" w:color="auto"/>
                                                            <w:left w:val="none" w:sz="0" w:space="0" w:color="auto"/>
                                                            <w:bottom w:val="none" w:sz="0" w:space="0" w:color="auto"/>
                                                            <w:right w:val="none" w:sz="0" w:space="0" w:color="auto"/>
                                                          </w:divBdr>
                                                        </w:div>
                                                        <w:div w:id="843209803">
                                                          <w:marLeft w:val="0"/>
                                                          <w:marRight w:val="0"/>
                                                          <w:marTop w:val="0"/>
                                                          <w:marBottom w:val="0"/>
                                                          <w:divBdr>
                                                            <w:top w:val="none" w:sz="0" w:space="0" w:color="auto"/>
                                                            <w:left w:val="none" w:sz="0" w:space="0" w:color="auto"/>
                                                            <w:bottom w:val="none" w:sz="0" w:space="0" w:color="auto"/>
                                                            <w:right w:val="none" w:sz="0" w:space="0" w:color="auto"/>
                                                          </w:divBdr>
                                                        </w:div>
                                                        <w:div w:id="1131243236">
                                                          <w:marLeft w:val="0"/>
                                                          <w:marRight w:val="0"/>
                                                          <w:marTop w:val="0"/>
                                                          <w:marBottom w:val="0"/>
                                                          <w:divBdr>
                                                            <w:top w:val="none" w:sz="0" w:space="0" w:color="auto"/>
                                                            <w:left w:val="none" w:sz="0" w:space="0" w:color="auto"/>
                                                            <w:bottom w:val="none" w:sz="0" w:space="0" w:color="auto"/>
                                                            <w:right w:val="none" w:sz="0" w:space="0" w:color="auto"/>
                                                          </w:divBdr>
                                                        </w:div>
                                                        <w:div w:id="1635138387">
                                                          <w:marLeft w:val="0"/>
                                                          <w:marRight w:val="0"/>
                                                          <w:marTop w:val="0"/>
                                                          <w:marBottom w:val="0"/>
                                                          <w:divBdr>
                                                            <w:top w:val="none" w:sz="0" w:space="0" w:color="auto"/>
                                                            <w:left w:val="none" w:sz="0" w:space="0" w:color="auto"/>
                                                            <w:bottom w:val="none" w:sz="0" w:space="0" w:color="auto"/>
                                                            <w:right w:val="none" w:sz="0" w:space="0" w:color="auto"/>
                                                          </w:divBdr>
                                                        </w:div>
                                                        <w:div w:id="1841432434">
                                                          <w:marLeft w:val="0"/>
                                                          <w:marRight w:val="0"/>
                                                          <w:marTop w:val="0"/>
                                                          <w:marBottom w:val="0"/>
                                                          <w:divBdr>
                                                            <w:top w:val="none" w:sz="0" w:space="0" w:color="auto"/>
                                                            <w:left w:val="none" w:sz="0" w:space="0" w:color="auto"/>
                                                            <w:bottom w:val="none" w:sz="0" w:space="0" w:color="auto"/>
                                                            <w:right w:val="none" w:sz="0" w:space="0" w:color="auto"/>
                                                          </w:divBdr>
                                                        </w:div>
                                                        <w:div w:id="20304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0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0636021">
                                                      <w:marLeft w:val="0"/>
                                                      <w:marRight w:val="0"/>
                                                      <w:marTop w:val="0"/>
                                                      <w:marBottom w:val="0"/>
                                                      <w:divBdr>
                                                        <w:top w:val="none" w:sz="0" w:space="0" w:color="auto"/>
                                                        <w:left w:val="none" w:sz="0" w:space="0" w:color="auto"/>
                                                        <w:bottom w:val="none" w:sz="0" w:space="0" w:color="auto"/>
                                                        <w:right w:val="none" w:sz="0" w:space="0" w:color="auto"/>
                                                      </w:divBdr>
                                                      <w:divsChild>
                                                        <w:div w:id="65494782">
                                                          <w:marLeft w:val="0"/>
                                                          <w:marRight w:val="0"/>
                                                          <w:marTop w:val="0"/>
                                                          <w:marBottom w:val="0"/>
                                                          <w:divBdr>
                                                            <w:top w:val="none" w:sz="0" w:space="0" w:color="auto"/>
                                                            <w:left w:val="none" w:sz="0" w:space="0" w:color="auto"/>
                                                            <w:bottom w:val="none" w:sz="0" w:space="0" w:color="auto"/>
                                                            <w:right w:val="none" w:sz="0" w:space="0" w:color="auto"/>
                                                          </w:divBdr>
                                                        </w:div>
                                                        <w:div w:id="399600770">
                                                          <w:marLeft w:val="0"/>
                                                          <w:marRight w:val="0"/>
                                                          <w:marTop w:val="0"/>
                                                          <w:marBottom w:val="0"/>
                                                          <w:divBdr>
                                                            <w:top w:val="none" w:sz="0" w:space="0" w:color="auto"/>
                                                            <w:left w:val="none" w:sz="0" w:space="0" w:color="auto"/>
                                                            <w:bottom w:val="none" w:sz="0" w:space="0" w:color="auto"/>
                                                            <w:right w:val="none" w:sz="0" w:space="0" w:color="auto"/>
                                                          </w:divBdr>
                                                        </w:div>
                                                        <w:div w:id="436755178">
                                                          <w:marLeft w:val="0"/>
                                                          <w:marRight w:val="0"/>
                                                          <w:marTop w:val="0"/>
                                                          <w:marBottom w:val="0"/>
                                                          <w:divBdr>
                                                            <w:top w:val="none" w:sz="0" w:space="0" w:color="auto"/>
                                                            <w:left w:val="none" w:sz="0" w:space="0" w:color="auto"/>
                                                            <w:bottom w:val="none" w:sz="0" w:space="0" w:color="auto"/>
                                                            <w:right w:val="none" w:sz="0" w:space="0" w:color="auto"/>
                                                          </w:divBdr>
                                                        </w:div>
                                                        <w:div w:id="489370272">
                                                          <w:marLeft w:val="0"/>
                                                          <w:marRight w:val="0"/>
                                                          <w:marTop w:val="0"/>
                                                          <w:marBottom w:val="0"/>
                                                          <w:divBdr>
                                                            <w:top w:val="none" w:sz="0" w:space="0" w:color="auto"/>
                                                            <w:left w:val="none" w:sz="0" w:space="0" w:color="auto"/>
                                                            <w:bottom w:val="none" w:sz="0" w:space="0" w:color="auto"/>
                                                            <w:right w:val="none" w:sz="0" w:space="0" w:color="auto"/>
                                                          </w:divBdr>
                                                        </w:div>
                                                        <w:div w:id="684480137">
                                                          <w:marLeft w:val="0"/>
                                                          <w:marRight w:val="0"/>
                                                          <w:marTop w:val="0"/>
                                                          <w:marBottom w:val="0"/>
                                                          <w:divBdr>
                                                            <w:top w:val="none" w:sz="0" w:space="0" w:color="auto"/>
                                                            <w:left w:val="none" w:sz="0" w:space="0" w:color="auto"/>
                                                            <w:bottom w:val="none" w:sz="0" w:space="0" w:color="auto"/>
                                                            <w:right w:val="none" w:sz="0" w:space="0" w:color="auto"/>
                                                          </w:divBdr>
                                                        </w:div>
                                                        <w:div w:id="849638409">
                                                          <w:marLeft w:val="0"/>
                                                          <w:marRight w:val="0"/>
                                                          <w:marTop w:val="0"/>
                                                          <w:marBottom w:val="0"/>
                                                          <w:divBdr>
                                                            <w:top w:val="none" w:sz="0" w:space="0" w:color="auto"/>
                                                            <w:left w:val="none" w:sz="0" w:space="0" w:color="auto"/>
                                                            <w:bottom w:val="none" w:sz="0" w:space="0" w:color="auto"/>
                                                            <w:right w:val="none" w:sz="0" w:space="0" w:color="auto"/>
                                                          </w:divBdr>
                                                        </w:div>
                                                        <w:div w:id="912280376">
                                                          <w:marLeft w:val="0"/>
                                                          <w:marRight w:val="0"/>
                                                          <w:marTop w:val="0"/>
                                                          <w:marBottom w:val="0"/>
                                                          <w:divBdr>
                                                            <w:top w:val="none" w:sz="0" w:space="0" w:color="auto"/>
                                                            <w:left w:val="none" w:sz="0" w:space="0" w:color="auto"/>
                                                            <w:bottom w:val="none" w:sz="0" w:space="0" w:color="auto"/>
                                                            <w:right w:val="none" w:sz="0" w:space="0" w:color="auto"/>
                                                          </w:divBdr>
                                                        </w:div>
                                                        <w:div w:id="1095979576">
                                                          <w:marLeft w:val="0"/>
                                                          <w:marRight w:val="0"/>
                                                          <w:marTop w:val="0"/>
                                                          <w:marBottom w:val="0"/>
                                                          <w:divBdr>
                                                            <w:top w:val="none" w:sz="0" w:space="0" w:color="auto"/>
                                                            <w:left w:val="none" w:sz="0" w:space="0" w:color="auto"/>
                                                            <w:bottom w:val="none" w:sz="0" w:space="0" w:color="auto"/>
                                                            <w:right w:val="none" w:sz="0" w:space="0" w:color="auto"/>
                                                          </w:divBdr>
                                                        </w:div>
                                                        <w:div w:id="1222405759">
                                                          <w:marLeft w:val="0"/>
                                                          <w:marRight w:val="0"/>
                                                          <w:marTop w:val="0"/>
                                                          <w:marBottom w:val="0"/>
                                                          <w:divBdr>
                                                            <w:top w:val="none" w:sz="0" w:space="0" w:color="auto"/>
                                                            <w:left w:val="none" w:sz="0" w:space="0" w:color="auto"/>
                                                            <w:bottom w:val="none" w:sz="0" w:space="0" w:color="auto"/>
                                                            <w:right w:val="none" w:sz="0" w:space="0" w:color="auto"/>
                                                          </w:divBdr>
                                                        </w:div>
                                                        <w:div w:id="1266428093">
                                                          <w:marLeft w:val="0"/>
                                                          <w:marRight w:val="0"/>
                                                          <w:marTop w:val="0"/>
                                                          <w:marBottom w:val="0"/>
                                                          <w:divBdr>
                                                            <w:top w:val="none" w:sz="0" w:space="0" w:color="auto"/>
                                                            <w:left w:val="none" w:sz="0" w:space="0" w:color="auto"/>
                                                            <w:bottom w:val="none" w:sz="0" w:space="0" w:color="auto"/>
                                                            <w:right w:val="none" w:sz="0" w:space="0" w:color="auto"/>
                                                          </w:divBdr>
                                                        </w:div>
                                                        <w:div w:id="1319774361">
                                                          <w:marLeft w:val="0"/>
                                                          <w:marRight w:val="0"/>
                                                          <w:marTop w:val="0"/>
                                                          <w:marBottom w:val="0"/>
                                                          <w:divBdr>
                                                            <w:top w:val="none" w:sz="0" w:space="0" w:color="auto"/>
                                                            <w:left w:val="none" w:sz="0" w:space="0" w:color="auto"/>
                                                            <w:bottom w:val="none" w:sz="0" w:space="0" w:color="auto"/>
                                                            <w:right w:val="none" w:sz="0" w:space="0" w:color="auto"/>
                                                          </w:divBdr>
                                                        </w:div>
                                                        <w:div w:id="1392656648">
                                                          <w:marLeft w:val="0"/>
                                                          <w:marRight w:val="0"/>
                                                          <w:marTop w:val="0"/>
                                                          <w:marBottom w:val="0"/>
                                                          <w:divBdr>
                                                            <w:top w:val="none" w:sz="0" w:space="0" w:color="auto"/>
                                                            <w:left w:val="none" w:sz="0" w:space="0" w:color="auto"/>
                                                            <w:bottom w:val="none" w:sz="0" w:space="0" w:color="auto"/>
                                                            <w:right w:val="none" w:sz="0" w:space="0" w:color="auto"/>
                                                          </w:divBdr>
                                                        </w:div>
                                                        <w:div w:id="1412773721">
                                                          <w:marLeft w:val="0"/>
                                                          <w:marRight w:val="0"/>
                                                          <w:marTop w:val="0"/>
                                                          <w:marBottom w:val="0"/>
                                                          <w:divBdr>
                                                            <w:top w:val="none" w:sz="0" w:space="0" w:color="auto"/>
                                                            <w:left w:val="none" w:sz="0" w:space="0" w:color="auto"/>
                                                            <w:bottom w:val="none" w:sz="0" w:space="0" w:color="auto"/>
                                                            <w:right w:val="none" w:sz="0" w:space="0" w:color="auto"/>
                                                          </w:divBdr>
                                                        </w:div>
                                                        <w:div w:id="1442264280">
                                                          <w:marLeft w:val="0"/>
                                                          <w:marRight w:val="0"/>
                                                          <w:marTop w:val="0"/>
                                                          <w:marBottom w:val="0"/>
                                                          <w:divBdr>
                                                            <w:top w:val="none" w:sz="0" w:space="0" w:color="auto"/>
                                                            <w:left w:val="none" w:sz="0" w:space="0" w:color="auto"/>
                                                            <w:bottom w:val="none" w:sz="0" w:space="0" w:color="auto"/>
                                                            <w:right w:val="none" w:sz="0" w:space="0" w:color="auto"/>
                                                          </w:divBdr>
                                                        </w:div>
                                                        <w:div w:id="1494175795">
                                                          <w:marLeft w:val="0"/>
                                                          <w:marRight w:val="0"/>
                                                          <w:marTop w:val="0"/>
                                                          <w:marBottom w:val="0"/>
                                                          <w:divBdr>
                                                            <w:top w:val="none" w:sz="0" w:space="0" w:color="auto"/>
                                                            <w:left w:val="none" w:sz="0" w:space="0" w:color="auto"/>
                                                            <w:bottom w:val="none" w:sz="0" w:space="0" w:color="auto"/>
                                                            <w:right w:val="none" w:sz="0" w:space="0" w:color="auto"/>
                                                          </w:divBdr>
                                                        </w:div>
                                                        <w:div w:id="1512334637">
                                                          <w:marLeft w:val="0"/>
                                                          <w:marRight w:val="0"/>
                                                          <w:marTop w:val="0"/>
                                                          <w:marBottom w:val="0"/>
                                                          <w:divBdr>
                                                            <w:top w:val="none" w:sz="0" w:space="0" w:color="auto"/>
                                                            <w:left w:val="none" w:sz="0" w:space="0" w:color="auto"/>
                                                            <w:bottom w:val="none" w:sz="0" w:space="0" w:color="auto"/>
                                                            <w:right w:val="none" w:sz="0" w:space="0" w:color="auto"/>
                                                          </w:divBdr>
                                                        </w:div>
                                                        <w:div w:id="1513062084">
                                                          <w:marLeft w:val="0"/>
                                                          <w:marRight w:val="0"/>
                                                          <w:marTop w:val="0"/>
                                                          <w:marBottom w:val="0"/>
                                                          <w:divBdr>
                                                            <w:top w:val="none" w:sz="0" w:space="0" w:color="auto"/>
                                                            <w:left w:val="none" w:sz="0" w:space="0" w:color="auto"/>
                                                            <w:bottom w:val="none" w:sz="0" w:space="0" w:color="auto"/>
                                                            <w:right w:val="none" w:sz="0" w:space="0" w:color="auto"/>
                                                          </w:divBdr>
                                                        </w:div>
                                                        <w:div w:id="1671643887">
                                                          <w:marLeft w:val="0"/>
                                                          <w:marRight w:val="0"/>
                                                          <w:marTop w:val="0"/>
                                                          <w:marBottom w:val="0"/>
                                                          <w:divBdr>
                                                            <w:top w:val="none" w:sz="0" w:space="0" w:color="auto"/>
                                                            <w:left w:val="none" w:sz="0" w:space="0" w:color="auto"/>
                                                            <w:bottom w:val="none" w:sz="0" w:space="0" w:color="auto"/>
                                                            <w:right w:val="none" w:sz="0" w:space="0" w:color="auto"/>
                                                          </w:divBdr>
                                                        </w:div>
                                                        <w:div w:id="1699234398">
                                                          <w:marLeft w:val="0"/>
                                                          <w:marRight w:val="0"/>
                                                          <w:marTop w:val="0"/>
                                                          <w:marBottom w:val="0"/>
                                                          <w:divBdr>
                                                            <w:top w:val="none" w:sz="0" w:space="0" w:color="auto"/>
                                                            <w:left w:val="none" w:sz="0" w:space="0" w:color="auto"/>
                                                            <w:bottom w:val="none" w:sz="0" w:space="0" w:color="auto"/>
                                                            <w:right w:val="none" w:sz="0" w:space="0" w:color="auto"/>
                                                          </w:divBdr>
                                                        </w:div>
                                                        <w:div w:id="1708332000">
                                                          <w:marLeft w:val="0"/>
                                                          <w:marRight w:val="0"/>
                                                          <w:marTop w:val="0"/>
                                                          <w:marBottom w:val="0"/>
                                                          <w:divBdr>
                                                            <w:top w:val="none" w:sz="0" w:space="0" w:color="auto"/>
                                                            <w:left w:val="none" w:sz="0" w:space="0" w:color="auto"/>
                                                            <w:bottom w:val="none" w:sz="0" w:space="0" w:color="auto"/>
                                                            <w:right w:val="none" w:sz="0" w:space="0" w:color="auto"/>
                                                          </w:divBdr>
                                                        </w:div>
                                                        <w:div w:id="1715497260">
                                                          <w:marLeft w:val="0"/>
                                                          <w:marRight w:val="0"/>
                                                          <w:marTop w:val="0"/>
                                                          <w:marBottom w:val="0"/>
                                                          <w:divBdr>
                                                            <w:top w:val="none" w:sz="0" w:space="0" w:color="auto"/>
                                                            <w:left w:val="none" w:sz="0" w:space="0" w:color="auto"/>
                                                            <w:bottom w:val="none" w:sz="0" w:space="0" w:color="auto"/>
                                                            <w:right w:val="none" w:sz="0" w:space="0" w:color="auto"/>
                                                          </w:divBdr>
                                                        </w:div>
                                                        <w:div w:id="1738046117">
                                                          <w:marLeft w:val="0"/>
                                                          <w:marRight w:val="0"/>
                                                          <w:marTop w:val="0"/>
                                                          <w:marBottom w:val="0"/>
                                                          <w:divBdr>
                                                            <w:top w:val="none" w:sz="0" w:space="0" w:color="auto"/>
                                                            <w:left w:val="none" w:sz="0" w:space="0" w:color="auto"/>
                                                            <w:bottom w:val="none" w:sz="0" w:space="0" w:color="auto"/>
                                                            <w:right w:val="none" w:sz="0" w:space="0" w:color="auto"/>
                                                          </w:divBdr>
                                                        </w:div>
                                                        <w:div w:id="1890650116">
                                                          <w:marLeft w:val="0"/>
                                                          <w:marRight w:val="0"/>
                                                          <w:marTop w:val="0"/>
                                                          <w:marBottom w:val="0"/>
                                                          <w:divBdr>
                                                            <w:top w:val="none" w:sz="0" w:space="0" w:color="auto"/>
                                                            <w:left w:val="none" w:sz="0" w:space="0" w:color="auto"/>
                                                            <w:bottom w:val="none" w:sz="0" w:space="0" w:color="auto"/>
                                                            <w:right w:val="none" w:sz="0" w:space="0" w:color="auto"/>
                                                          </w:divBdr>
                                                        </w:div>
                                                        <w:div w:id="1934898141">
                                                          <w:marLeft w:val="0"/>
                                                          <w:marRight w:val="0"/>
                                                          <w:marTop w:val="0"/>
                                                          <w:marBottom w:val="0"/>
                                                          <w:divBdr>
                                                            <w:top w:val="none" w:sz="0" w:space="0" w:color="auto"/>
                                                            <w:left w:val="none" w:sz="0" w:space="0" w:color="auto"/>
                                                            <w:bottom w:val="none" w:sz="0" w:space="0" w:color="auto"/>
                                                            <w:right w:val="none" w:sz="0" w:space="0" w:color="auto"/>
                                                          </w:divBdr>
                                                        </w:div>
                                                        <w:div w:id="1957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384502">
      <w:bodyDiv w:val="1"/>
      <w:marLeft w:val="0"/>
      <w:marRight w:val="0"/>
      <w:marTop w:val="0"/>
      <w:marBottom w:val="0"/>
      <w:divBdr>
        <w:top w:val="none" w:sz="0" w:space="0" w:color="auto"/>
        <w:left w:val="none" w:sz="0" w:space="0" w:color="auto"/>
        <w:bottom w:val="none" w:sz="0" w:space="0" w:color="auto"/>
        <w:right w:val="none" w:sz="0" w:space="0" w:color="auto"/>
      </w:divBdr>
    </w:div>
    <w:div w:id="695544623">
      <w:bodyDiv w:val="1"/>
      <w:marLeft w:val="0"/>
      <w:marRight w:val="0"/>
      <w:marTop w:val="0"/>
      <w:marBottom w:val="0"/>
      <w:divBdr>
        <w:top w:val="none" w:sz="0" w:space="0" w:color="auto"/>
        <w:left w:val="none" w:sz="0" w:space="0" w:color="auto"/>
        <w:bottom w:val="none" w:sz="0" w:space="0" w:color="auto"/>
        <w:right w:val="none" w:sz="0" w:space="0" w:color="auto"/>
      </w:divBdr>
    </w:div>
    <w:div w:id="703794721">
      <w:bodyDiv w:val="1"/>
      <w:marLeft w:val="0"/>
      <w:marRight w:val="0"/>
      <w:marTop w:val="0"/>
      <w:marBottom w:val="0"/>
      <w:divBdr>
        <w:top w:val="none" w:sz="0" w:space="0" w:color="auto"/>
        <w:left w:val="none" w:sz="0" w:space="0" w:color="auto"/>
        <w:bottom w:val="none" w:sz="0" w:space="0" w:color="auto"/>
        <w:right w:val="none" w:sz="0" w:space="0" w:color="auto"/>
      </w:divBdr>
    </w:div>
    <w:div w:id="715589169">
      <w:bodyDiv w:val="1"/>
      <w:marLeft w:val="0"/>
      <w:marRight w:val="0"/>
      <w:marTop w:val="0"/>
      <w:marBottom w:val="0"/>
      <w:divBdr>
        <w:top w:val="none" w:sz="0" w:space="0" w:color="auto"/>
        <w:left w:val="none" w:sz="0" w:space="0" w:color="auto"/>
        <w:bottom w:val="none" w:sz="0" w:space="0" w:color="auto"/>
        <w:right w:val="none" w:sz="0" w:space="0" w:color="auto"/>
      </w:divBdr>
    </w:div>
    <w:div w:id="719286379">
      <w:bodyDiv w:val="1"/>
      <w:marLeft w:val="0"/>
      <w:marRight w:val="0"/>
      <w:marTop w:val="0"/>
      <w:marBottom w:val="0"/>
      <w:divBdr>
        <w:top w:val="none" w:sz="0" w:space="0" w:color="auto"/>
        <w:left w:val="none" w:sz="0" w:space="0" w:color="auto"/>
        <w:bottom w:val="none" w:sz="0" w:space="0" w:color="auto"/>
        <w:right w:val="none" w:sz="0" w:space="0" w:color="auto"/>
      </w:divBdr>
    </w:div>
    <w:div w:id="719523700">
      <w:bodyDiv w:val="1"/>
      <w:marLeft w:val="0"/>
      <w:marRight w:val="0"/>
      <w:marTop w:val="0"/>
      <w:marBottom w:val="0"/>
      <w:divBdr>
        <w:top w:val="none" w:sz="0" w:space="0" w:color="auto"/>
        <w:left w:val="none" w:sz="0" w:space="0" w:color="auto"/>
        <w:bottom w:val="none" w:sz="0" w:space="0" w:color="auto"/>
        <w:right w:val="none" w:sz="0" w:space="0" w:color="auto"/>
      </w:divBdr>
      <w:divsChild>
        <w:div w:id="646401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881948">
              <w:marLeft w:val="0"/>
              <w:marRight w:val="0"/>
              <w:marTop w:val="0"/>
              <w:marBottom w:val="0"/>
              <w:divBdr>
                <w:top w:val="none" w:sz="0" w:space="0" w:color="auto"/>
                <w:left w:val="none" w:sz="0" w:space="0" w:color="auto"/>
                <w:bottom w:val="none" w:sz="0" w:space="0" w:color="auto"/>
                <w:right w:val="none" w:sz="0" w:space="0" w:color="auto"/>
              </w:divBdr>
              <w:divsChild>
                <w:div w:id="729772883">
                  <w:marLeft w:val="0"/>
                  <w:marRight w:val="0"/>
                  <w:marTop w:val="0"/>
                  <w:marBottom w:val="0"/>
                  <w:divBdr>
                    <w:top w:val="none" w:sz="0" w:space="0" w:color="auto"/>
                    <w:left w:val="none" w:sz="0" w:space="0" w:color="auto"/>
                    <w:bottom w:val="none" w:sz="0" w:space="0" w:color="auto"/>
                    <w:right w:val="none" w:sz="0" w:space="0" w:color="auto"/>
                  </w:divBdr>
                  <w:divsChild>
                    <w:div w:id="103116359">
                      <w:marLeft w:val="0"/>
                      <w:marRight w:val="0"/>
                      <w:marTop w:val="0"/>
                      <w:marBottom w:val="0"/>
                      <w:divBdr>
                        <w:top w:val="none" w:sz="0" w:space="0" w:color="auto"/>
                        <w:left w:val="none" w:sz="0" w:space="0" w:color="auto"/>
                        <w:bottom w:val="none" w:sz="0" w:space="0" w:color="auto"/>
                        <w:right w:val="none" w:sz="0" w:space="0" w:color="auto"/>
                      </w:divBdr>
                    </w:div>
                    <w:div w:id="1185824362">
                      <w:marLeft w:val="0"/>
                      <w:marRight w:val="0"/>
                      <w:marTop w:val="0"/>
                      <w:marBottom w:val="0"/>
                      <w:divBdr>
                        <w:top w:val="none" w:sz="0" w:space="0" w:color="auto"/>
                        <w:left w:val="none" w:sz="0" w:space="0" w:color="auto"/>
                        <w:bottom w:val="none" w:sz="0" w:space="0" w:color="auto"/>
                        <w:right w:val="none" w:sz="0" w:space="0" w:color="auto"/>
                      </w:divBdr>
                    </w:div>
                    <w:div w:id="20024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3489">
      <w:bodyDiv w:val="1"/>
      <w:marLeft w:val="0"/>
      <w:marRight w:val="0"/>
      <w:marTop w:val="0"/>
      <w:marBottom w:val="0"/>
      <w:divBdr>
        <w:top w:val="none" w:sz="0" w:space="0" w:color="auto"/>
        <w:left w:val="none" w:sz="0" w:space="0" w:color="auto"/>
        <w:bottom w:val="none" w:sz="0" w:space="0" w:color="auto"/>
        <w:right w:val="none" w:sz="0" w:space="0" w:color="auto"/>
      </w:divBdr>
    </w:div>
    <w:div w:id="725571415">
      <w:bodyDiv w:val="1"/>
      <w:marLeft w:val="0"/>
      <w:marRight w:val="0"/>
      <w:marTop w:val="0"/>
      <w:marBottom w:val="0"/>
      <w:divBdr>
        <w:top w:val="none" w:sz="0" w:space="0" w:color="auto"/>
        <w:left w:val="none" w:sz="0" w:space="0" w:color="auto"/>
        <w:bottom w:val="none" w:sz="0" w:space="0" w:color="auto"/>
        <w:right w:val="none" w:sz="0" w:space="0" w:color="auto"/>
      </w:divBdr>
      <w:divsChild>
        <w:div w:id="693771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9905637">
              <w:marLeft w:val="0"/>
              <w:marRight w:val="0"/>
              <w:marTop w:val="0"/>
              <w:marBottom w:val="0"/>
              <w:divBdr>
                <w:top w:val="none" w:sz="0" w:space="0" w:color="auto"/>
                <w:left w:val="none" w:sz="0" w:space="0" w:color="auto"/>
                <w:bottom w:val="none" w:sz="0" w:space="0" w:color="auto"/>
                <w:right w:val="none" w:sz="0" w:space="0" w:color="auto"/>
              </w:divBdr>
              <w:divsChild>
                <w:div w:id="1094938672">
                  <w:marLeft w:val="0"/>
                  <w:marRight w:val="0"/>
                  <w:marTop w:val="0"/>
                  <w:marBottom w:val="0"/>
                  <w:divBdr>
                    <w:top w:val="none" w:sz="0" w:space="0" w:color="auto"/>
                    <w:left w:val="none" w:sz="0" w:space="0" w:color="auto"/>
                    <w:bottom w:val="none" w:sz="0" w:space="0" w:color="auto"/>
                    <w:right w:val="none" w:sz="0" w:space="0" w:color="auto"/>
                  </w:divBdr>
                  <w:divsChild>
                    <w:div w:id="1336304595">
                      <w:marLeft w:val="0"/>
                      <w:marRight w:val="0"/>
                      <w:marTop w:val="0"/>
                      <w:marBottom w:val="0"/>
                      <w:divBdr>
                        <w:top w:val="none" w:sz="0" w:space="0" w:color="auto"/>
                        <w:left w:val="none" w:sz="0" w:space="0" w:color="auto"/>
                        <w:bottom w:val="none" w:sz="0" w:space="0" w:color="auto"/>
                        <w:right w:val="none" w:sz="0" w:space="0" w:color="auto"/>
                      </w:divBdr>
                      <w:divsChild>
                        <w:div w:id="9065143">
                          <w:marLeft w:val="0"/>
                          <w:marRight w:val="0"/>
                          <w:marTop w:val="0"/>
                          <w:marBottom w:val="0"/>
                          <w:divBdr>
                            <w:top w:val="none" w:sz="0" w:space="0" w:color="auto"/>
                            <w:left w:val="none" w:sz="0" w:space="0" w:color="auto"/>
                            <w:bottom w:val="none" w:sz="0" w:space="0" w:color="auto"/>
                            <w:right w:val="none" w:sz="0" w:space="0" w:color="auto"/>
                          </w:divBdr>
                          <w:divsChild>
                            <w:div w:id="1306205429">
                              <w:marLeft w:val="0"/>
                              <w:marRight w:val="0"/>
                              <w:marTop w:val="0"/>
                              <w:marBottom w:val="0"/>
                              <w:divBdr>
                                <w:top w:val="none" w:sz="0" w:space="0" w:color="auto"/>
                                <w:left w:val="none" w:sz="0" w:space="0" w:color="auto"/>
                                <w:bottom w:val="none" w:sz="0" w:space="0" w:color="auto"/>
                                <w:right w:val="none" w:sz="0" w:space="0" w:color="auto"/>
                              </w:divBdr>
                              <w:divsChild>
                                <w:div w:id="1518887962">
                                  <w:marLeft w:val="0"/>
                                  <w:marRight w:val="0"/>
                                  <w:marTop w:val="0"/>
                                  <w:marBottom w:val="0"/>
                                  <w:divBdr>
                                    <w:top w:val="none" w:sz="0" w:space="0" w:color="auto"/>
                                    <w:left w:val="none" w:sz="0" w:space="0" w:color="auto"/>
                                    <w:bottom w:val="none" w:sz="0" w:space="0" w:color="auto"/>
                                    <w:right w:val="none" w:sz="0" w:space="0" w:color="auto"/>
                                  </w:divBdr>
                                  <w:divsChild>
                                    <w:div w:id="1862013021">
                                      <w:marLeft w:val="0"/>
                                      <w:marRight w:val="0"/>
                                      <w:marTop w:val="0"/>
                                      <w:marBottom w:val="0"/>
                                      <w:divBdr>
                                        <w:top w:val="none" w:sz="0" w:space="0" w:color="auto"/>
                                        <w:left w:val="none" w:sz="0" w:space="0" w:color="auto"/>
                                        <w:bottom w:val="none" w:sz="0" w:space="0" w:color="auto"/>
                                        <w:right w:val="none" w:sz="0" w:space="0" w:color="auto"/>
                                      </w:divBdr>
                                      <w:divsChild>
                                        <w:div w:id="412362727">
                                          <w:marLeft w:val="0"/>
                                          <w:marRight w:val="0"/>
                                          <w:marTop w:val="0"/>
                                          <w:marBottom w:val="0"/>
                                          <w:divBdr>
                                            <w:top w:val="none" w:sz="0" w:space="0" w:color="auto"/>
                                            <w:left w:val="none" w:sz="0" w:space="0" w:color="auto"/>
                                            <w:bottom w:val="none" w:sz="0" w:space="0" w:color="auto"/>
                                            <w:right w:val="none" w:sz="0" w:space="0" w:color="auto"/>
                                          </w:divBdr>
                                          <w:divsChild>
                                            <w:div w:id="280307409">
                                              <w:marLeft w:val="0"/>
                                              <w:marRight w:val="0"/>
                                              <w:marTop w:val="0"/>
                                              <w:marBottom w:val="0"/>
                                              <w:divBdr>
                                                <w:top w:val="none" w:sz="0" w:space="0" w:color="auto"/>
                                                <w:left w:val="none" w:sz="0" w:space="0" w:color="auto"/>
                                                <w:bottom w:val="none" w:sz="0" w:space="0" w:color="auto"/>
                                                <w:right w:val="none" w:sz="0" w:space="0" w:color="auto"/>
                                              </w:divBdr>
                                            </w:div>
                                            <w:div w:id="358821468">
                                              <w:marLeft w:val="0"/>
                                              <w:marRight w:val="0"/>
                                              <w:marTop w:val="0"/>
                                              <w:marBottom w:val="0"/>
                                              <w:divBdr>
                                                <w:top w:val="none" w:sz="0" w:space="0" w:color="auto"/>
                                                <w:left w:val="none" w:sz="0" w:space="0" w:color="auto"/>
                                                <w:bottom w:val="none" w:sz="0" w:space="0" w:color="auto"/>
                                                <w:right w:val="none" w:sz="0" w:space="0" w:color="auto"/>
                                              </w:divBdr>
                                            </w:div>
                                            <w:div w:id="645742143">
                                              <w:marLeft w:val="0"/>
                                              <w:marRight w:val="0"/>
                                              <w:marTop w:val="0"/>
                                              <w:marBottom w:val="0"/>
                                              <w:divBdr>
                                                <w:top w:val="none" w:sz="0" w:space="0" w:color="auto"/>
                                                <w:left w:val="none" w:sz="0" w:space="0" w:color="auto"/>
                                                <w:bottom w:val="none" w:sz="0" w:space="0" w:color="auto"/>
                                                <w:right w:val="none" w:sz="0" w:space="0" w:color="auto"/>
                                              </w:divBdr>
                                            </w:div>
                                            <w:div w:id="738213631">
                                              <w:marLeft w:val="0"/>
                                              <w:marRight w:val="0"/>
                                              <w:marTop w:val="0"/>
                                              <w:marBottom w:val="0"/>
                                              <w:divBdr>
                                                <w:top w:val="none" w:sz="0" w:space="0" w:color="auto"/>
                                                <w:left w:val="none" w:sz="0" w:space="0" w:color="auto"/>
                                                <w:bottom w:val="none" w:sz="0" w:space="0" w:color="auto"/>
                                                <w:right w:val="none" w:sz="0" w:space="0" w:color="auto"/>
                                              </w:divBdr>
                                            </w:div>
                                            <w:div w:id="1564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507254">
      <w:bodyDiv w:val="1"/>
      <w:marLeft w:val="0"/>
      <w:marRight w:val="0"/>
      <w:marTop w:val="0"/>
      <w:marBottom w:val="0"/>
      <w:divBdr>
        <w:top w:val="none" w:sz="0" w:space="0" w:color="auto"/>
        <w:left w:val="none" w:sz="0" w:space="0" w:color="auto"/>
        <w:bottom w:val="none" w:sz="0" w:space="0" w:color="auto"/>
        <w:right w:val="none" w:sz="0" w:space="0" w:color="auto"/>
      </w:divBdr>
    </w:div>
    <w:div w:id="735783712">
      <w:bodyDiv w:val="1"/>
      <w:marLeft w:val="0"/>
      <w:marRight w:val="0"/>
      <w:marTop w:val="0"/>
      <w:marBottom w:val="0"/>
      <w:divBdr>
        <w:top w:val="none" w:sz="0" w:space="0" w:color="auto"/>
        <w:left w:val="none" w:sz="0" w:space="0" w:color="auto"/>
        <w:bottom w:val="none" w:sz="0" w:space="0" w:color="auto"/>
        <w:right w:val="none" w:sz="0" w:space="0" w:color="auto"/>
      </w:divBdr>
    </w:div>
    <w:div w:id="737630761">
      <w:bodyDiv w:val="1"/>
      <w:marLeft w:val="0"/>
      <w:marRight w:val="0"/>
      <w:marTop w:val="0"/>
      <w:marBottom w:val="0"/>
      <w:divBdr>
        <w:top w:val="none" w:sz="0" w:space="0" w:color="auto"/>
        <w:left w:val="none" w:sz="0" w:space="0" w:color="auto"/>
        <w:bottom w:val="none" w:sz="0" w:space="0" w:color="auto"/>
        <w:right w:val="none" w:sz="0" w:space="0" w:color="auto"/>
      </w:divBdr>
    </w:div>
    <w:div w:id="738677851">
      <w:bodyDiv w:val="1"/>
      <w:marLeft w:val="0"/>
      <w:marRight w:val="0"/>
      <w:marTop w:val="0"/>
      <w:marBottom w:val="0"/>
      <w:divBdr>
        <w:top w:val="none" w:sz="0" w:space="0" w:color="auto"/>
        <w:left w:val="none" w:sz="0" w:space="0" w:color="auto"/>
        <w:bottom w:val="none" w:sz="0" w:space="0" w:color="auto"/>
        <w:right w:val="none" w:sz="0" w:space="0" w:color="auto"/>
      </w:divBdr>
    </w:div>
    <w:div w:id="745808161">
      <w:bodyDiv w:val="1"/>
      <w:marLeft w:val="0"/>
      <w:marRight w:val="0"/>
      <w:marTop w:val="0"/>
      <w:marBottom w:val="0"/>
      <w:divBdr>
        <w:top w:val="none" w:sz="0" w:space="0" w:color="auto"/>
        <w:left w:val="none" w:sz="0" w:space="0" w:color="auto"/>
        <w:bottom w:val="none" w:sz="0" w:space="0" w:color="auto"/>
        <w:right w:val="none" w:sz="0" w:space="0" w:color="auto"/>
      </w:divBdr>
      <w:divsChild>
        <w:div w:id="63348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091782">
              <w:marLeft w:val="0"/>
              <w:marRight w:val="0"/>
              <w:marTop w:val="0"/>
              <w:marBottom w:val="0"/>
              <w:divBdr>
                <w:top w:val="none" w:sz="0" w:space="0" w:color="auto"/>
                <w:left w:val="none" w:sz="0" w:space="0" w:color="auto"/>
                <w:bottom w:val="none" w:sz="0" w:space="0" w:color="auto"/>
                <w:right w:val="none" w:sz="0" w:space="0" w:color="auto"/>
              </w:divBdr>
              <w:divsChild>
                <w:div w:id="699404289">
                  <w:marLeft w:val="0"/>
                  <w:marRight w:val="0"/>
                  <w:marTop w:val="0"/>
                  <w:marBottom w:val="0"/>
                  <w:divBdr>
                    <w:top w:val="none" w:sz="0" w:space="0" w:color="auto"/>
                    <w:left w:val="none" w:sz="0" w:space="0" w:color="auto"/>
                    <w:bottom w:val="none" w:sz="0" w:space="0" w:color="auto"/>
                    <w:right w:val="none" w:sz="0" w:space="0" w:color="auto"/>
                  </w:divBdr>
                  <w:divsChild>
                    <w:div w:id="2063598146">
                      <w:marLeft w:val="0"/>
                      <w:marRight w:val="0"/>
                      <w:marTop w:val="0"/>
                      <w:marBottom w:val="0"/>
                      <w:divBdr>
                        <w:top w:val="none" w:sz="0" w:space="0" w:color="auto"/>
                        <w:left w:val="none" w:sz="0" w:space="0" w:color="auto"/>
                        <w:bottom w:val="none" w:sz="0" w:space="0" w:color="auto"/>
                        <w:right w:val="none" w:sz="0" w:space="0" w:color="auto"/>
                      </w:divBdr>
                      <w:divsChild>
                        <w:div w:id="1212350877">
                          <w:marLeft w:val="0"/>
                          <w:marRight w:val="0"/>
                          <w:marTop w:val="0"/>
                          <w:marBottom w:val="0"/>
                          <w:divBdr>
                            <w:top w:val="none" w:sz="0" w:space="0" w:color="auto"/>
                            <w:left w:val="none" w:sz="0" w:space="0" w:color="auto"/>
                            <w:bottom w:val="none" w:sz="0" w:space="0" w:color="auto"/>
                            <w:right w:val="none" w:sz="0" w:space="0" w:color="auto"/>
                          </w:divBdr>
                          <w:divsChild>
                            <w:div w:id="1538203242">
                              <w:marLeft w:val="0"/>
                              <w:marRight w:val="0"/>
                              <w:marTop w:val="0"/>
                              <w:marBottom w:val="0"/>
                              <w:divBdr>
                                <w:top w:val="none" w:sz="0" w:space="0" w:color="auto"/>
                                <w:left w:val="none" w:sz="0" w:space="0" w:color="auto"/>
                                <w:bottom w:val="none" w:sz="0" w:space="0" w:color="auto"/>
                                <w:right w:val="none" w:sz="0" w:space="0" w:color="auto"/>
                              </w:divBdr>
                              <w:divsChild>
                                <w:div w:id="1724452030">
                                  <w:marLeft w:val="0"/>
                                  <w:marRight w:val="0"/>
                                  <w:marTop w:val="0"/>
                                  <w:marBottom w:val="0"/>
                                  <w:divBdr>
                                    <w:top w:val="none" w:sz="0" w:space="0" w:color="auto"/>
                                    <w:left w:val="none" w:sz="0" w:space="0" w:color="auto"/>
                                    <w:bottom w:val="none" w:sz="0" w:space="0" w:color="auto"/>
                                    <w:right w:val="none" w:sz="0" w:space="0" w:color="auto"/>
                                  </w:divBdr>
                                  <w:divsChild>
                                    <w:div w:id="458651626">
                                      <w:blockQuote w:val="1"/>
                                      <w:marLeft w:val="0"/>
                                      <w:marRight w:val="0"/>
                                      <w:marTop w:val="0"/>
                                      <w:marBottom w:val="300"/>
                                      <w:divBdr>
                                        <w:top w:val="none" w:sz="0" w:space="0" w:color="auto"/>
                                        <w:left w:val="none" w:sz="0" w:space="0" w:color="auto"/>
                                        <w:bottom w:val="none" w:sz="0" w:space="0" w:color="auto"/>
                                        <w:right w:val="none" w:sz="0" w:space="0" w:color="auto"/>
                                      </w:divBdr>
                                      <w:divsChild>
                                        <w:div w:id="36973696">
                                          <w:marLeft w:val="0"/>
                                          <w:marRight w:val="0"/>
                                          <w:marTop w:val="150"/>
                                          <w:marBottom w:val="0"/>
                                          <w:divBdr>
                                            <w:top w:val="none" w:sz="0" w:space="0" w:color="auto"/>
                                            <w:left w:val="single" w:sz="6" w:space="15" w:color="6D00F6"/>
                                            <w:bottom w:val="none" w:sz="0" w:space="0" w:color="auto"/>
                                            <w:right w:val="none" w:sz="0" w:space="0" w:color="auto"/>
                                          </w:divBdr>
                                        </w:div>
                                        <w:div w:id="68504159">
                                          <w:marLeft w:val="0"/>
                                          <w:marRight w:val="0"/>
                                          <w:marTop w:val="150"/>
                                          <w:marBottom w:val="0"/>
                                          <w:divBdr>
                                            <w:top w:val="none" w:sz="0" w:space="0" w:color="auto"/>
                                            <w:left w:val="single" w:sz="6" w:space="15" w:color="6D00F6"/>
                                            <w:bottom w:val="none" w:sz="0" w:space="0" w:color="auto"/>
                                            <w:right w:val="none" w:sz="0" w:space="0" w:color="auto"/>
                                          </w:divBdr>
                                        </w:div>
                                        <w:div w:id="136147664">
                                          <w:marLeft w:val="0"/>
                                          <w:marRight w:val="0"/>
                                          <w:marTop w:val="150"/>
                                          <w:marBottom w:val="0"/>
                                          <w:divBdr>
                                            <w:top w:val="none" w:sz="0" w:space="0" w:color="auto"/>
                                            <w:left w:val="single" w:sz="6" w:space="15" w:color="6D00F6"/>
                                            <w:bottom w:val="none" w:sz="0" w:space="0" w:color="auto"/>
                                            <w:right w:val="none" w:sz="0" w:space="0" w:color="auto"/>
                                          </w:divBdr>
                                        </w:div>
                                        <w:div w:id="169149711">
                                          <w:marLeft w:val="0"/>
                                          <w:marRight w:val="0"/>
                                          <w:marTop w:val="150"/>
                                          <w:marBottom w:val="0"/>
                                          <w:divBdr>
                                            <w:top w:val="none" w:sz="0" w:space="0" w:color="auto"/>
                                            <w:left w:val="single" w:sz="6" w:space="15" w:color="6D00F6"/>
                                            <w:bottom w:val="none" w:sz="0" w:space="0" w:color="auto"/>
                                            <w:right w:val="none" w:sz="0" w:space="0" w:color="auto"/>
                                          </w:divBdr>
                                        </w:div>
                                        <w:div w:id="207453158">
                                          <w:marLeft w:val="0"/>
                                          <w:marRight w:val="0"/>
                                          <w:marTop w:val="150"/>
                                          <w:marBottom w:val="0"/>
                                          <w:divBdr>
                                            <w:top w:val="none" w:sz="0" w:space="0" w:color="auto"/>
                                            <w:left w:val="single" w:sz="6" w:space="15" w:color="6D00F6"/>
                                            <w:bottom w:val="none" w:sz="0" w:space="0" w:color="auto"/>
                                            <w:right w:val="none" w:sz="0" w:space="0" w:color="auto"/>
                                          </w:divBdr>
                                        </w:div>
                                        <w:div w:id="227738622">
                                          <w:marLeft w:val="0"/>
                                          <w:marRight w:val="0"/>
                                          <w:marTop w:val="150"/>
                                          <w:marBottom w:val="0"/>
                                          <w:divBdr>
                                            <w:top w:val="none" w:sz="0" w:space="0" w:color="auto"/>
                                            <w:left w:val="single" w:sz="6" w:space="15" w:color="6D00F6"/>
                                            <w:bottom w:val="none" w:sz="0" w:space="0" w:color="auto"/>
                                            <w:right w:val="none" w:sz="0" w:space="0" w:color="auto"/>
                                          </w:divBdr>
                                        </w:div>
                                        <w:div w:id="370151472">
                                          <w:marLeft w:val="0"/>
                                          <w:marRight w:val="0"/>
                                          <w:marTop w:val="150"/>
                                          <w:marBottom w:val="0"/>
                                          <w:divBdr>
                                            <w:top w:val="none" w:sz="0" w:space="0" w:color="auto"/>
                                            <w:left w:val="single" w:sz="6" w:space="15" w:color="6D00F6"/>
                                            <w:bottom w:val="none" w:sz="0" w:space="0" w:color="auto"/>
                                            <w:right w:val="none" w:sz="0" w:space="0" w:color="auto"/>
                                          </w:divBdr>
                                        </w:div>
                                        <w:div w:id="371151597">
                                          <w:marLeft w:val="0"/>
                                          <w:marRight w:val="0"/>
                                          <w:marTop w:val="150"/>
                                          <w:marBottom w:val="0"/>
                                          <w:divBdr>
                                            <w:top w:val="none" w:sz="0" w:space="0" w:color="auto"/>
                                            <w:left w:val="single" w:sz="6" w:space="15" w:color="6D00F6"/>
                                            <w:bottom w:val="none" w:sz="0" w:space="0" w:color="auto"/>
                                            <w:right w:val="none" w:sz="0" w:space="0" w:color="auto"/>
                                          </w:divBdr>
                                        </w:div>
                                        <w:div w:id="375277179">
                                          <w:marLeft w:val="0"/>
                                          <w:marRight w:val="0"/>
                                          <w:marTop w:val="150"/>
                                          <w:marBottom w:val="0"/>
                                          <w:divBdr>
                                            <w:top w:val="none" w:sz="0" w:space="0" w:color="auto"/>
                                            <w:left w:val="single" w:sz="6" w:space="15" w:color="6D00F6"/>
                                            <w:bottom w:val="none" w:sz="0" w:space="0" w:color="auto"/>
                                            <w:right w:val="none" w:sz="0" w:space="0" w:color="auto"/>
                                          </w:divBdr>
                                        </w:div>
                                        <w:div w:id="380712191">
                                          <w:marLeft w:val="0"/>
                                          <w:marRight w:val="0"/>
                                          <w:marTop w:val="150"/>
                                          <w:marBottom w:val="0"/>
                                          <w:divBdr>
                                            <w:top w:val="none" w:sz="0" w:space="0" w:color="auto"/>
                                            <w:left w:val="single" w:sz="6" w:space="15" w:color="6D00F6"/>
                                            <w:bottom w:val="none" w:sz="0" w:space="0" w:color="auto"/>
                                            <w:right w:val="none" w:sz="0" w:space="0" w:color="auto"/>
                                          </w:divBdr>
                                        </w:div>
                                        <w:div w:id="454444227">
                                          <w:marLeft w:val="0"/>
                                          <w:marRight w:val="0"/>
                                          <w:marTop w:val="150"/>
                                          <w:marBottom w:val="0"/>
                                          <w:divBdr>
                                            <w:top w:val="none" w:sz="0" w:space="0" w:color="auto"/>
                                            <w:left w:val="single" w:sz="6" w:space="15" w:color="6D00F6"/>
                                            <w:bottom w:val="none" w:sz="0" w:space="0" w:color="auto"/>
                                            <w:right w:val="none" w:sz="0" w:space="0" w:color="auto"/>
                                          </w:divBdr>
                                        </w:div>
                                        <w:div w:id="503281741">
                                          <w:marLeft w:val="0"/>
                                          <w:marRight w:val="0"/>
                                          <w:marTop w:val="150"/>
                                          <w:marBottom w:val="0"/>
                                          <w:divBdr>
                                            <w:top w:val="none" w:sz="0" w:space="0" w:color="auto"/>
                                            <w:left w:val="single" w:sz="6" w:space="15" w:color="6D00F6"/>
                                            <w:bottom w:val="none" w:sz="0" w:space="0" w:color="auto"/>
                                            <w:right w:val="none" w:sz="0" w:space="0" w:color="auto"/>
                                          </w:divBdr>
                                        </w:div>
                                        <w:div w:id="525756615">
                                          <w:marLeft w:val="0"/>
                                          <w:marRight w:val="0"/>
                                          <w:marTop w:val="150"/>
                                          <w:marBottom w:val="0"/>
                                          <w:divBdr>
                                            <w:top w:val="none" w:sz="0" w:space="0" w:color="auto"/>
                                            <w:left w:val="single" w:sz="6" w:space="15" w:color="6D00F6"/>
                                            <w:bottom w:val="none" w:sz="0" w:space="0" w:color="auto"/>
                                            <w:right w:val="none" w:sz="0" w:space="0" w:color="auto"/>
                                          </w:divBdr>
                                        </w:div>
                                        <w:div w:id="530387260">
                                          <w:marLeft w:val="0"/>
                                          <w:marRight w:val="0"/>
                                          <w:marTop w:val="150"/>
                                          <w:marBottom w:val="0"/>
                                          <w:divBdr>
                                            <w:top w:val="none" w:sz="0" w:space="0" w:color="auto"/>
                                            <w:left w:val="single" w:sz="6" w:space="15" w:color="6D00F6"/>
                                            <w:bottom w:val="none" w:sz="0" w:space="0" w:color="auto"/>
                                            <w:right w:val="none" w:sz="0" w:space="0" w:color="auto"/>
                                          </w:divBdr>
                                        </w:div>
                                        <w:div w:id="537160997">
                                          <w:marLeft w:val="0"/>
                                          <w:marRight w:val="0"/>
                                          <w:marTop w:val="150"/>
                                          <w:marBottom w:val="0"/>
                                          <w:divBdr>
                                            <w:top w:val="none" w:sz="0" w:space="0" w:color="auto"/>
                                            <w:left w:val="single" w:sz="6" w:space="15" w:color="6D00F6"/>
                                            <w:bottom w:val="none" w:sz="0" w:space="0" w:color="auto"/>
                                            <w:right w:val="none" w:sz="0" w:space="0" w:color="auto"/>
                                          </w:divBdr>
                                        </w:div>
                                        <w:div w:id="652223344">
                                          <w:marLeft w:val="0"/>
                                          <w:marRight w:val="0"/>
                                          <w:marTop w:val="150"/>
                                          <w:marBottom w:val="0"/>
                                          <w:divBdr>
                                            <w:top w:val="none" w:sz="0" w:space="0" w:color="auto"/>
                                            <w:left w:val="single" w:sz="6" w:space="15" w:color="6D00F6"/>
                                            <w:bottom w:val="none" w:sz="0" w:space="0" w:color="auto"/>
                                            <w:right w:val="none" w:sz="0" w:space="0" w:color="auto"/>
                                          </w:divBdr>
                                          <w:divsChild>
                                            <w:div w:id="37365889">
                                              <w:marLeft w:val="0"/>
                                              <w:marRight w:val="0"/>
                                              <w:marTop w:val="0"/>
                                              <w:marBottom w:val="0"/>
                                              <w:divBdr>
                                                <w:top w:val="none" w:sz="0" w:space="0" w:color="auto"/>
                                                <w:left w:val="none" w:sz="0" w:space="0" w:color="auto"/>
                                                <w:bottom w:val="none" w:sz="0" w:space="0" w:color="auto"/>
                                                <w:right w:val="none" w:sz="0" w:space="0" w:color="auto"/>
                                              </w:divBdr>
                                            </w:div>
                                            <w:div w:id="722825232">
                                              <w:marLeft w:val="0"/>
                                              <w:marRight w:val="0"/>
                                              <w:marTop w:val="0"/>
                                              <w:marBottom w:val="0"/>
                                              <w:divBdr>
                                                <w:top w:val="none" w:sz="0" w:space="0" w:color="auto"/>
                                                <w:left w:val="none" w:sz="0" w:space="0" w:color="auto"/>
                                                <w:bottom w:val="none" w:sz="0" w:space="0" w:color="auto"/>
                                                <w:right w:val="none" w:sz="0" w:space="0" w:color="auto"/>
                                              </w:divBdr>
                                            </w:div>
                                            <w:div w:id="976643574">
                                              <w:marLeft w:val="0"/>
                                              <w:marRight w:val="0"/>
                                              <w:marTop w:val="0"/>
                                              <w:marBottom w:val="0"/>
                                              <w:divBdr>
                                                <w:top w:val="none" w:sz="0" w:space="0" w:color="auto"/>
                                                <w:left w:val="none" w:sz="0" w:space="0" w:color="auto"/>
                                                <w:bottom w:val="none" w:sz="0" w:space="0" w:color="auto"/>
                                                <w:right w:val="none" w:sz="0" w:space="0" w:color="auto"/>
                                              </w:divBdr>
                                            </w:div>
                                            <w:div w:id="980504314">
                                              <w:marLeft w:val="0"/>
                                              <w:marRight w:val="0"/>
                                              <w:marTop w:val="0"/>
                                              <w:marBottom w:val="0"/>
                                              <w:divBdr>
                                                <w:top w:val="none" w:sz="0" w:space="0" w:color="auto"/>
                                                <w:left w:val="none" w:sz="0" w:space="0" w:color="auto"/>
                                                <w:bottom w:val="none" w:sz="0" w:space="0" w:color="auto"/>
                                                <w:right w:val="none" w:sz="0" w:space="0" w:color="auto"/>
                                              </w:divBdr>
                                            </w:div>
                                            <w:div w:id="1232887886">
                                              <w:marLeft w:val="0"/>
                                              <w:marRight w:val="0"/>
                                              <w:marTop w:val="0"/>
                                              <w:marBottom w:val="0"/>
                                              <w:divBdr>
                                                <w:top w:val="none" w:sz="0" w:space="0" w:color="auto"/>
                                                <w:left w:val="none" w:sz="0" w:space="0" w:color="auto"/>
                                                <w:bottom w:val="none" w:sz="0" w:space="0" w:color="auto"/>
                                                <w:right w:val="none" w:sz="0" w:space="0" w:color="auto"/>
                                              </w:divBdr>
                                            </w:div>
                                            <w:div w:id="1799257365">
                                              <w:marLeft w:val="0"/>
                                              <w:marRight w:val="0"/>
                                              <w:marTop w:val="0"/>
                                              <w:marBottom w:val="0"/>
                                              <w:divBdr>
                                                <w:top w:val="none" w:sz="0" w:space="0" w:color="auto"/>
                                                <w:left w:val="none" w:sz="0" w:space="0" w:color="auto"/>
                                                <w:bottom w:val="none" w:sz="0" w:space="0" w:color="auto"/>
                                                <w:right w:val="none" w:sz="0" w:space="0" w:color="auto"/>
                                              </w:divBdr>
                                            </w:div>
                                            <w:div w:id="2036273922">
                                              <w:marLeft w:val="0"/>
                                              <w:marRight w:val="0"/>
                                              <w:marTop w:val="0"/>
                                              <w:marBottom w:val="0"/>
                                              <w:divBdr>
                                                <w:top w:val="none" w:sz="0" w:space="0" w:color="auto"/>
                                                <w:left w:val="none" w:sz="0" w:space="0" w:color="auto"/>
                                                <w:bottom w:val="none" w:sz="0" w:space="0" w:color="auto"/>
                                                <w:right w:val="none" w:sz="0" w:space="0" w:color="auto"/>
                                              </w:divBdr>
                                            </w:div>
                                          </w:divsChild>
                                        </w:div>
                                        <w:div w:id="688524779">
                                          <w:marLeft w:val="0"/>
                                          <w:marRight w:val="0"/>
                                          <w:marTop w:val="150"/>
                                          <w:marBottom w:val="0"/>
                                          <w:divBdr>
                                            <w:top w:val="none" w:sz="0" w:space="0" w:color="auto"/>
                                            <w:left w:val="single" w:sz="6" w:space="15" w:color="6D00F6"/>
                                            <w:bottom w:val="none" w:sz="0" w:space="0" w:color="auto"/>
                                            <w:right w:val="none" w:sz="0" w:space="0" w:color="auto"/>
                                          </w:divBdr>
                                        </w:div>
                                        <w:div w:id="695348621">
                                          <w:marLeft w:val="0"/>
                                          <w:marRight w:val="0"/>
                                          <w:marTop w:val="150"/>
                                          <w:marBottom w:val="0"/>
                                          <w:divBdr>
                                            <w:top w:val="none" w:sz="0" w:space="0" w:color="auto"/>
                                            <w:left w:val="single" w:sz="6" w:space="15" w:color="6D00F6"/>
                                            <w:bottom w:val="none" w:sz="0" w:space="0" w:color="auto"/>
                                            <w:right w:val="none" w:sz="0" w:space="0" w:color="auto"/>
                                          </w:divBdr>
                                        </w:div>
                                        <w:div w:id="758599098">
                                          <w:marLeft w:val="0"/>
                                          <w:marRight w:val="0"/>
                                          <w:marTop w:val="150"/>
                                          <w:marBottom w:val="0"/>
                                          <w:divBdr>
                                            <w:top w:val="none" w:sz="0" w:space="0" w:color="auto"/>
                                            <w:left w:val="single" w:sz="6" w:space="15" w:color="6D00F6"/>
                                            <w:bottom w:val="none" w:sz="0" w:space="0" w:color="auto"/>
                                            <w:right w:val="none" w:sz="0" w:space="0" w:color="auto"/>
                                          </w:divBdr>
                                        </w:div>
                                        <w:div w:id="840435097">
                                          <w:marLeft w:val="0"/>
                                          <w:marRight w:val="0"/>
                                          <w:marTop w:val="150"/>
                                          <w:marBottom w:val="0"/>
                                          <w:divBdr>
                                            <w:top w:val="none" w:sz="0" w:space="0" w:color="auto"/>
                                            <w:left w:val="single" w:sz="6" w:space="15" w:color="6D00F6"/>
                                            <w:bottom w:val="none" w:sz="0" w:space="0" w:color="auto"/>
                                            <w:right w:val="none" w:sz="0" w:space="0" w:color="auto"/>
                                          </w:divBdr>
                                        </w:div>
                                        <w:div w:id="843738532">
                                          <w:marLeft w:val="0"/>
                                          <w:marRight w:val="0"/>
                                          <w:marTop w:val="150"/>
                                          <w:marBottom w:val="0"/>
                                          <w:divBdr>
                                            <w:top w:val="none" w:sz="0" w:space="0" w:color="auto"/>
                                            <w:left w:val="single" w:sz="6" w:space="15" w:color="6D00F6"/>
                                            <w:bottom w:val="none" w:sz="0" w:space="0" w:color="auto"/>
                                            <w:right w:val="none" w:sz="0" w:space="0" w:color="auto"/>
                                          </w:divBdr>
                                        </w:div>
                                        <w:div w:id="851994135">
                                          <w:marLeft w:val="0"/>
                                          <w:marRight w:val="0"/>
                                          <w:marTop w:val="150"/>
                                          <w:marBottom w:val="0"/>
                                          <w:divBdr>
                                            <w:top w:val="none" w:sz="0" w:space="0" w:color="auto"/>
                                            <w:left w:val="single" w:sz="6" w:space="15" w:color="6D00F6"/>
                                            <w:bottom w:val="none" w:sz="0" w:space="0" w:color="auto"/>
                                            <w:right w:val="none" w:sz="0" w:space="0" w:color="auto"/>
                                          </w:divBdr>
                                        </w:div>
                                        <w:div w:id="852374938">
                                          <w:marLeft w:val="0"/>
                                          <w:marRight w:val="0"/>
                                          <w:marTop w:val="150"/>
                                          <w:marBottom w:val="0"/>
                                          <w:divBdr>
                                            <w:top w:val="none" w:sz="0" w:space="0" w:color="auto"/>
                                            <w:left w:val="single" w:sz="6" w:space="15" w:color="6D00F6"/>
                                            <w:bottom w:val="none" w:sz="0" w:space="0" w:color="auto"/>
                                            <w:right w:val="none" w:sz="0" w:space="0" w:color="auto"/>
                                          </w:divBdr>
                                        </w:div>
                                        <w:div w:id="909071783">
                                          <w:marLeft w:val="0"/>
                                          <w:marRight w:val="0"/>
                                          <w:marTop w:val="150"/>
                                          <w:marBottom w:val="0"/>
                                          <w:divBdr>
                                            <w:top w:val="none" w:sz="0" w:space="0" w:color="auto"/>
                                            <w:left w:val="single" w:sz="6" w:space="15" w:color="6D00F6"/>
                                            <w:bottom w:val="none" w:sz="0" w:space="0" w:color="auto"/>
                                            <w:right w:val="none" w:sz="0" w:space="0" w:color="auto"/>
                                          </w:divBdr>
                                        </w:div>
                                        <w:div w:id="912740572">
                                          <w:marLeft w:val="0"/>
                                          <w:marRight w:val="0"/>
                                          <w:marTop w:val="150"/>
                                          <w:marBottom w:val="0"/>
                                          <w:divBdr>
                                            <w:top w:val="none" w:sz="0" w:space="0" w:color="auto"/>
                                            <w:left w:val="single" w:sz="6" w:space="15" w:color="6D00F6"/>
                                            <w:bottom w:val="none" w:sz="0" w:space="0" w:color="auto"/>
                                            <w:right w:val="none" w:sz="0" w:space="0" w:color="auto"/>
                                          </w:divBdr>
                                        </w:div>
                                        <w:div w:id="987444385">
                                          <w:marLeft w:val="0"/>
                                          <w:marRight w:val="0"/>
                                          <w:marTop w:val="150"/>
                                          <w:marBottom w:val="0"/>
                                          <w:divBdr>
                                            <w:top w:val="none" w:sz="0" w:space="0" w:color="auto"/>
                                            <w:left w:val="single" w:sz="6" w:space="15" w:color="6D00F6"/>
                                            <w:bottom w:val="none" w:sz="0" w:space="0" w:color="auto"/>
                                            <w:right w:val="none" w:sz="0" w:space="0" w:color="auto"/>
                                          </w:divBdr>
                                        </w:div>
                                        <w:div w:id="991521501">
                                          <w:marLeft w:val="0"/>
                                          <w:marRight w:val="0"/>
                                          <w:marTop w:val="150"/>
                                          <w:marBottom w:val="0"/>
                                          <w:divBdr>
                                            <w:top w:val="none" w:sz="0" w:space="0" w:color="auto"/>
                                            <w:left w:val="single" w:sz="6" w:space="15" w:color="6D00F6"/>
                                            <w:bottom w:val="none" w:sz="0" w:space="0" w:color="auto"/>
                                            <w:right w:val="none" w:sz="0" w:space="0" w:color="auto"/>
                                          </w:divBdr>
                                        </w:div>
                                        <w:div w:id="1009139577">
                                          <w:marLeft w:val="0"/>
                                          <w:marRight w:val="0"/>
                                          <w:marTop w:val="150"/>
                                          <w:marBottom w:val="0"/>
                                          <w:divBdr>
                                            <w:top w:val="none" w:sz="0" w:space="0" w:color="auto"/>
                                            <w:left w:val="single" w:sz="6" w:space="15" w:color="6D00F6"/>
                                            <w:bottom w:val="none" w:sz="0" w:space="0" w:color="auto"/>
                                            <w:right w:val="none" w:sz="0" w:space="0" w:color="auto"/>
                                          </w:divBdr>
                                        </w:div>
                                        <w:div w:id="1201210654">
                                          <w:marLeft w:val="0"/>
                                          <w:marRight w:val="0"/>
                                          <w:marTop w:val="150"/>
                                          <w:marBottom w:val="0"/>
                                          <w:divBdr>
                                            <w:top w:val="none" w:sz="0" w:space="0" w:color="auto"/>
                                            <w:left w:val="single" w:sz="6" w:space="15" w:color="6D00F6"/>
                                            <w:bottom w:val="none" w:sz="0" w:space="0" w:color="auto"/>
                                            <w:right w:val="none" w:sz="0" w:space="0" w:color="auto"/>
                                          </w:divBdr>
                                        </w:div>
                                        <w:div w:id="1228615480">
                                          <w:marLeft w:val="0"/>
                                          <w:marRight w:val="0"/>
                                          <w:marTop w:val="150"/>
                                          <w:marBottom w:val="0"/>
                                          <w:divBdr>
                                            <w:top w:val="none" w:sz="0" w:space="0" w:color="auto"/>
                                            <w:left w:val="single" w:sz="6" w:space="15" w:color="6D00F6"/>
                                            <w:bottom w:val="none" w:sz="0" w:space="0" w:color="auto"/>
                                            <w:right w:val="none" w:sz="0" w:space="0" w:color="auto"/>
                                          </w:divBdr>
                                        </w:div>
                                        <w:div w:id="1275208842">
                                          <w:marLeft w:val="0"/>
                                          <w:marRight w:val="0"/>
                                          <w:marTop w:val="150"/>
                                          <w:marBottom w:val="0"/>
                                          <w:divBdr>
                                            <w:top w:val="none" w:sz="0" w:space="0" w:color="auto"/>
                                            <w:left w:val="single" w:sz="6" w:space="15" w:color="6D00F6"/>
                                            <w:bottom w:val="none" w:sz="0" w:space="0" w:color="auto"/>
                                            <w:right w:val="none" w:sz="0" w:space="0" w:color="auto"/>
                                          </w:divBdr>
                                        </w:div>
                                        <w:div w:id="1294751967">
                                          <w:marLeft w:val="0"/>
                                          <w:marRight w:val="0"/>
                                          <w:marTop w:val="150"/>
                                          <w:marBottom w:val="0"/>
                                          <w:divBdr>
                                            <w:top w:val="none" w:sz="0" w:space="0" w:color="auto"/>
                                            <w:left w:val="single" w:sz="6" w:space="15" w:color="6D00F6"/>
                                            <w:bottom w:val="none" w:sz="0" w:space="0" w:color="auto"/>
                                            <w:right w:val="none" w:sz="0" w:space="0" w:color="auto"/>
                                          </w:divBdr>
                                        </w:div>
                                        <w:div w:id="1295865945">
                                          <w:marLeft w:val="0"/>
                                          <w:marRight w:val="0"/>
                                          <w:marTop w:val="150"/>
                                          <w:marBottom w:val="0"/>
                                          <w:divBdr>
                                            <w:top w:val="none" w:sz="0" w:space="0" w:color="auto"/>
                                            <w:left w:val="single" w:sz="6" w:space="15" w:color="6D00F6"/>
                                            <w:bottom w:val="none" w:sz="0" w:space="0" w:color="auto"/>
                                            <w:right w:val="none" w:sz="0" w:space="0" w:color="auto"/>
                                          </w:divBdr>
                                        </w:div>
                                        <w:div w:id="1370452146">
                                          <w:marLeft w:val="0"/>
                                          <w:marRight w:val="0"/>
                                          <w:marTop w:val="150"/>
                                          <w:marBottom w:val="0"/>
                                          <w:divBdr>
                                            <w:top w:val="none" w:sz="0" w:space="0" w:color="auto"/>
                                            <w:left w:val="single" w:sz="6" w:space="15" w:color="6D00F6"/>
                                            <w:bottom w:val="none" w:sz="0" w:space="0" w:color="auto"/>
                                            <w:right w:val="none" w:sz="0" w:space="0" w:color="auto"/>
                                          </w:divBdr>
                                        </w:div>
                                        <w:div w:id="1388188951">
                                          <w:marLeft w:val="0"/>
                                          <w:marRight w:val="0"/>
                                          <w:marTop w:val="150"/>
                                          <w:marBottom w:val="0"/>
                                          <w:divBdr>
                                            <w:top w:val="none" w:sz="0" w:space="0" w:color="auto"/>
                                            <w:left w:val="single" w:sz="6" w:space="15" w:color="6D00F6"/>
                                            <w:bottom w:val="none" w:sz="0" w:space="0" w:color="auto"/>
                                            <w:right w:val="none" w:sz="0" w:space="0" w:color="auto"/>
                                          </w:divBdr>
                                        </w:div>
                                        <w:div w:id="1403026147">
                                          <w:marLeft w:val="0"/>
                                          <w:marRight w:val="0"/>
                                          <w:marTop w:val="150"/>
                                          <w:marBottom w:val="0"/>
                                          <w:divBdr>
                                            <w:top w:val="none" w:sz="0" w:space="0" w:color="auto"/>
                                            <w:left w:val="single" w:sz="6" w:space="15" w:color="6D00F6"/>
                                            <w:bottom w:val="none" w:sz="0" w:space="0" w:color="auto"/>
                                            <w:right w:val="none" w:sz="0" w:space="0" w:color="auto"/>
                                          </w:divBdr>
                                        </w:div>
                                        <w:div w:id="1433624486">
                                          <w:marLeft w:val="0"/>
                                          <w:marRight w:val="0"/>
                                          <w:marTop w:val="150"/>
                                          <w:marBottom w:val="0"/>
                                          <w:divBdr>
                                            <w:top w:val="none" w:sz="0" w:space="0" w:color="auto"/>
                                            <w:left w:val="single" w:sz="6" w:space="15" w:color="6D00F6"/>
                                            <w:bottom w:val="none" w:sz="0" w:space="0" w:color="auto"/>
                                            <w:right w:val="none" w:sz="0" w:space="0" w:color="auto"/>
                                          </w:divBdr>
                                        </w:div>
                                        <w:div w:id="1478382145">
                                          <w:marLeft w:val="0"/>
                                          <w:marRight w:val="0"/>
                                          <w:marTop w:val="150"/>
                                          <w:marBottom w:val="0"/>
                                          <w:divBdr>
                                            <w:top w:val="none" w:sz="0" w:space="0" w:color="auto"/>
                                            <w:left w:val="single" w:sz="6" w:space="15" w:color="6D00F6"/>
                                            <w:bottom w:val="none" w:sz="0" w:space="0" w:color="auto"/>
                                            <w:right w:val="none" w:sz="0" w:space="0" w:color="auto"/>
                                          </w:divBdr>
                                        </w:div>
                                        <w:div w:id="1575702303">
                                          <w:marLeft w:val="0"/>
                                          <w:marRight w:val="0"/>
                                          <w:marTop w:val="150"/>
                                          <w:marBottom w:val="0"/>
                                          <w:divBdr>
                                            <w:top w:val="none" w:sz="0" w:space="0" w:color="auto"/>
                                            <w:left w:val="single" w:sz="6" w:space="15" w:color="6D00F6"/>
                                            <w:bottom w:val="none" w:sz="0" w:space="0" w:color="auto"/>
                                            <w:right w:val="none" w:sz="0" w:space="0" w:color="auto"/>
                                          </w:divBdr>
                                        </w:div>
                                        <w:div w:id="1666324081">
                                          <w:marLeft w:val="0"/>
                                          <w:marRight w:val="0"/>
                                          <w:marTop w:val="150"/>
                                          <w:marBottom w:val="0"/>
                                          <w:divBdr>
                                            <w:top w:val="none" w:sz="0" w:space="0" w:color="auto"/>
                                            <w:left w:val="single" w:sz="6" w:space="15" w:color="6D00F6"/>
                                            <w:bottom w:val="none" w:sz="0" w:space="0" w:color="auto"/>
                                            <w:right w:val="none" w:sz="0" w:space="0" w:color="auto"/>
                                          </w:divBdr>
                                        </w:div>
                                        <w:div w:id="1813675484">
                                          <w:marLeft w:val="0"/>
                                          <w:marRight w:val="0"/>
                                          <w:marTop w:val="150"/>
                                          <w:marBottom w:val="0"/>
                                          <w:divBdr>
                                            <w:top w:val="none" w:sz="0" w:space="0" w:color="auto"/>
                                            <w:left w:val="single" w:sz="6" w:space="15" w:color="6D00F6"/>
                                            <w:bottom w:val="none" w:sz="0" w:space="0" w:color="auto"/>
                                            <w:right w:val="none" w:sz="0" w:space="0" w:color="auto"/>
                                          </w:divBdr>
                                        </w:div>
                                        <w:div w:id="1822312304">
                                          <w:marLeft w:val="0"/>
                                          <w:marRight w:val="0"/>
                                          <w:marTop w:val="150"/>
                                          <w:marBottom w:val="0"/>
                                          <w:divBdr>
                                            <w:top w:val="none" w:sz="0" w:space="0" w:color="auto"/>
                                            <w:left w:val="single" w:sz="6" w:space="15" w:color="6D00F6"/>
                                            <w:bottom w:val="none" w:sz="0" w:space="0" w:color="auto"/>
                                            <w:right w:val="none" w:sz="0" w:space="0" w:color="auto"/>
                                          </w:divBdr>
                                        </w:div>
                                        <w:div w:id="1855613222">
                                          <w:marLeft w:val="0"/>
                                          <w:marRight w:val="0"/>
                                          <w:marTop w:val="150"/>
                                          <w:marBottom w:val="0"/>
                                          <w:divBdr>
                                            <w:top w:val="none" w:sz="0" w:space="0" w:color="auto"/>
                                            <w:left w:val="single" w:sz="6" w:space="15" w:color="6D00F6"/>
                                            <w:bottom w:val="none" w:sz="0" w:space="0" w:color="auto"/>
                                            <w:right w:val="none" w:sz="0" w:space="0" w:color="auto"/>
                                          </w:divBdr>
                                        </w:div>
                                        <w:div w:id="1902669147">
                                          <w:marLeft w:val="0"/>
                                          <w:marRight w:val="0"/>
                                          <w:marTop w:val="150"/>
                                          <w:marBottom w:val="0"/>
                                          <w:divBdr>
                                            <w:top w:val="none" w:sz="0" w:space="0" w:color="auto"/>
                                            <w:left w:val="single" w:sz="6" w:space="15" w:color="6D00F6"/>
                                            <w:bottom w:val="none" w:sz="0" w:space="0" w:color="auto"/>
                                            <w:right w:val="none" w:sz="0" w:space="0" w:color="auto"/>
                                          </w:divBdr>
                                        </w:div>
                                        <w:div w:id="1914124984">
                                          <w:marLeft w:val="0"/>
                                          <w:marRight w:val="0"/>
                                          <w:marTop w:val="150"/>
                                          <w:marBottom w:val="0"/>
                                          <w:divBdr>
                                            <w:top w:val="none" w:sz="0" w:space="0" w:color="auto"/>
                                            <w:left w:val="single" w:sz="6" w:space="15" w:color="6D00F6"/>
                                            <w:bottom w:val="none" w:sz="0" w:space="0" w:color="auto"/>
                                            <w:right w:val="none" w:sz="0" w:space="0" w:color="auto"/>
                                          </w:divBdr>
                                        </w:div>
                                        <w:div w:id="2052991767">
                                          <w:marLeft w:val="0"/>
                                          <w:marRight w:val="0"/>
                                          <w:marTop w:val="150"/>
                                          <w:marBottom w:val="0"/>
                                          <w:divBdr>
                                            <w:top w:val="none" w:sz="0" w:space="0" w:color="auto"/>
                                            <w:left w:val="single" w:sz="6" w:space="15" w:color="6D00F6"/>
                                            <w:bottom w:val="none" w:sz="0" w:space="0" w:color="auto"/>
                                            <w:right w:val="none" w:sz="0" w:space="0" w:color="auto"/>
                                          </w:divBdr>
                                        </w:div>
                                        <w:div w:id="2066447683">
                                          <w:marLeft w:val="0"/>
                                          <w:marRight w:val="0"/>
                                          <w:marTop w:val="150"/>
                                          <w:marBottom w:val="0"/>
                                          <w:divBdr>
                                            <w:top w:val="none" w:sz="0" w:space="0" w:color="auto"/>
                                            <w:left w:val="single" w:sz="6" w:space="15" w:color="6D00F6"/>
                                            <w:bottom w:val="none" w:sz="0" w:space="0" w:color="auto"/>
                                            <w:right w:val="none" w:sz="0" w:space="0" w:color="auto"/>
                                          </w:divBdr>
                                        </w:div>
                                        <w:div w:id="2125805087">
                                          <w:marLeft w:val="0"/>
                                          <w:marRight w:val="0"/>
                                          <w:marTop w:val="150"/>
                                          <w:marBottom w:val="0"/>
                                          <w:divBdr>
                                            <w:top w:val="none" w:sz="0" w:space="0" w:color="auto"/>
                                            <w:left w:val="single" w:sz="6" w:space="15" w:color="6D00F6"/>
                                            <w:bottom w:val="none" w:sz="0" w:space="0" w:color="auto"/>
                                            <w:right w:val="none" w:sz="0" w:space="0" w:color="auto"/>
                                          </w:divBdr>
                                        </w:div>
                                        <w:div w:id="2133009639">
                                          <w:marLeft w:val="0"/>
                                          <w:marRight w:val="0"/>
                                          <w:marTop w:val="150"/>
                                          <w:marBottom w:val="0"/>
                                          <w:divBdr>
                                            <w:top w:val="none" w:sz="0" w:space="0" w:color="auto"/>
                                            <w:left w:val="single" w:sz="6" w:space="15" w:color="6D00F6"/>
                                            <w:bottom w:val="none" w:sz="0" w:space="0" w:color="auto"/>
                                            <w:right w:val="none" w:sz="0" w:space="0" w:color="auto"/>
                                          </w:divBdr>
                                        </w:div>
                                      </w:divsChild>
                                    </w:div>
                                  </w:divsChild>
                                </w:div>
                              </w:divsChild>
                            </w:div>
                          </w:divsChild>
                        </w:div>
                      </w:divsChild>
                    </w:div>
                  </w:divsChild>
                </w:div>
              </w:divsChild>
            </w:div>
          </w:divsChild>
        </w:div>
      </w:divsChild>
    </w:div>
    <w:div w:id="746924915">
      <w:bodyDiv w:val="1"/>
      <w:marLeft w:val="0"/>
      <w:marRight w:val="0"/>
      <w:marTop w:val="0"/>
      <w:marBottom w:val="0"/>
      <w:divBdr>
        <w:top w:val="none" w:sz="0" w:space="0" w:color="auto"/>
        <w:left w:val="none" w:sz="0" w:space="0" w:color="auto"/>
        <w:bottom w:val="none" w:sz="0" w:space="0" w:color="auto"/>
        <w:right w:val="none" w:sz="0" w:space="0" w:color="auto"/>
      </w:divBdr>
    </w:div>
    <w:div w:id="750003035">
      <w:bodyDiv w:val="1"/>
      <w:marLeft w:val="0"/>
      <w:marRight w:val="0"/>
      <w:marTop w:val="0"/>
      <w:marBottom w:val="0"/>
      <w:divBdr>
        <w:top w:val="none" w:sz="0" w:space="0" w:color="auto"/>
        <w:left w:val="none" w:sz="0" w:space="0" w:color="auto"/>
        <w:bottom w:val="none" w:sz="0" w:space="0" w:color="auto"/>
        <w:right w:val="none" w:sz="0" w:space="0" w:color="auto"/>
      </w:divBdr>
    </w:div>
    <w:div w:id="753627473">
      <w:bodyDiv w:val="1"/>
      <w:marLeft w:val="0"/>
      <w:marRight w:val="0"/>
      <w:marTop w:val="0"/>
      <w:marBottom w:val="0"/>
      <w:divBdr>
        <w:top w:val="none" w:sz="0" w:space="0" w:color="auto"/>
        <w:left w:val="none" w:sz="0" w:space="0" w:color="auto"/>
        <w:bottom w:val="none" w:sz="0" w:space="0" w:color="auto"/>
        <w:right w:val="none" w:sz="0" w:space="0" w:color="auto"/>
      </w:divBdr>
    </w:div>
    <w:div w:id="756049763">
      <w:bodyDiv w:val="1"/>
      <w:marLeft w:val="0"/>
      <w:marRight w:val="0"/>
      <w:marTop w:val="0"/>
      <w:marBottom w:val="0"/>
      <w:divBdr>
        <w:top w:val="none" w:sz="0" w:space="0" w:color="auto"/>
        <w:left w:val="none" w:sz="0" w:space="0" w:color="auto"/>
        <w:bottom w:val="none" w:sz="0" w:space="0" w:color="auto"/>
        <w:right w:val="none" w:sz="0" w:space="0" w:color="auto"/>
      </w:divBdr>
    </w:div>
    <w:div w:id="757366598">
      <w:bodyDiv w:val="1"/>
      <w:marLeft w:val="0"/>
      <w:marRight w:val="0"/>
      <w:marTop w:val="0"/>
      <w:marBottom w:val="0"/>
      <w:divBdr>
        <w:top w:val="none" w:sz="0" w:space="0" w:color="auto"/>
        <w:left w:val="none" w:sz="0" w:space="0" w:color="auto"/>
        <w:bottom w:val="none" w:sz="0" w:space="0" w:color="auto"/>
        <w:right w:val="none" w:sz="0" w:space="0" w:color="auto"/>
      </w:divBdr>
    </w:div>
    <w:div w:id="761145758">
      <w:bodyDiv w:val="1"/>
      <w:marLeft w:val="0"/>
      <w:marRight w:val="0"/>
      <w:marTop w:val="0"/>
      <w:marBottom w:val="0"/>
      <w:divBdr>
        <w:top w:val="none" w:sz="0" w:space="0" w:color="auto"/>
        <w:left w:val="none" w:sz="0" w:space="0" w:color="auto"/>
        <w:bottom w:val="none" w:sz="0" w:space="0" w:color="auto"/>
        <w:right w:val="none" w:sz="0" w:space="0" w:color="auto"/>
      </w:divBdr>
    </w:div>
    <w:div w:id="762184832">
      <w:bodyDiv w:val="1"/>
      <w:marLeft w:val="0"/>
      <w:marRight w:val="0"/>
      <w:marTop w:val="0"/>
      <w:marBottom w:val="0"/>
      <w:divBdr>
        <w:top w:val="none" w:sz="0" w:space="0" w:color="auto"/>
        <w:left w:val="none" w:sz="0" w:space="0" w:color="auto"/>
        <w:bottom w:val="none" w:sz="0" w:space="0" w:color="auto"/>
        <w:right w:val="none" w:sz="0" w:space="0" w:color="auto"/>
      </w:divBdr>
    </w:div>
    <w:div w:id="763064851">
      <w:bodyDiv w:val="1"/>
      <w:marLeft w:val="0"/>
      <w:marRight w:val="0"/>
      <w:marTop w:val="0"/>
      <w:marBottom w:val="0"/>
      <w:divBdr>
        <w:top w:val="none" w:sz="0" w:space="0" w:color="auto"/>
        <w:left w:val="none" w:sz="0" w:space="0" w:color="auto"/>
        <w:bottom w:val="none" w:sz="0" w:space="0" w:color="auto"/>
        <w:right w:val="none" w:sz="0" w:space="0" w:color="auto"/>
      </w:divBdr>
      <w:divsChild>
        <w:div w:id="588344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5730637">
              <w:marLeft w:val="0"/>
              <w:marRight w:val="0"/>
              <w:marTop w:val="0"/>
              <w:marBottom w:val="0"/>
              <w:divBdr>
                <w:top w:val="none" w:sz="0" w:space="0" w:color="auto"/>
                <w:left w:val="none" w:sz="0" w:space="0" w:color="auto"/>
                <w:bottom w:val="none" w:sz="0" w:space="0" w:color="auto"/>
                <w:right w:val="none" w:sz="0" w:space="0" w:color="auto"/>
              </w:divBdr>
              <w:divsChild>
                <w:div w:id="69036721">
                  <w:marLeft w:val="0"/>
                  <w:marRight w:val="0"/>
                  <w:marTop w:val="0"/>
                  <w:marBottom w:val="0"/>
                  <w:divBdr>
                    <w:top w:val="none" w:sz="0" w:space="0" w:color="auto"/>
                    <w:left w:val="none" w:sz="0" w:space="0" w:color="auto"/>
                    <w:bottom w:val="none" w:sz="0" w:space="0" w:color="auto"/>
                    <w:right w:val="none" w:sz="0" w:space="0" w:color="auto"/>
                  </w:divBdr>
                  <w:divsChild>
                    <w:div w:id="1089500879">
                      <w:marLeft w:val="0"/>
                      <w:marRight w:val="0"/>
                      <w:marTop w:val="0"/>
                      <w:marBottom w:val="0"/>
                      <w:divBdr>
                        <w:top w:val="none" w:sz="0" w:space="0" w:color="auto"/>
                        <w:left w:val="none" w:sz="0" w:space="0" w:color="auto"/>
                        <w:bottom w:val="none" w:sz="0" w:space="0" w:color="auto"/>
                        <w:right w:val="none" w:sz="0" w:space="0" w:color="auto"/>
                      </w:divBdr>
                      <w:divsChild>
                        <w:div w:id="67969680">
                          <w:marLeft w:val="0"/>
                          <w:marRight w:val="0"/>
                          <w:marTop w:val="0"/>
                          <w:marBottom w:val="0"/>
                          <w:divBdr>
                            <w:top w:val="none" w:sz="0" w:space="0" w:color="auto"/>
                            <w:left w:val="none" w:sz="0" w:space="0" w:color="auto"/>
                            <w:bottom w:val="none" w:sz="0" w:space="0" w:color="auto"/>
                            <w:right w:val="none" w:sz="0" w:space="0" w:color="auto"/>
                          </w:divBdr>
                        </w:div>
                        <w:div w:id="114101260">
                          <w:marLeft w:val="0"/>
                          <w:marRight w:val="0"/>
                          <w:marTop w:val="0"/>
                          <w:marBottom w:val="0"/>
                          <w:divBdr>
                            <w:top w:val="none" w:sz="0" w:space="0" w:color="auto"/>
                            <w:left w:val="none" w:sz="0" w:space="0" w:color="auto"/>
                            <w:bottom w:val="none" w:sz="0" w:space="0" w:color="auto"/>
                            <w:right w:val="none" w:sz="0" w:space="0" w:color="auto"/>
                          </w:divBdr>
                        </w:div>
                        <w:div w:id="140850312">
                          <w:marLeft w:val="0"/>
                          <w:marRight w:val="0"/>
                          <w:marTop w:val="0"/>
                          <w:marBottom w:val="0"/>
                          <w:divBdr>
                            <w:top w:val="none" w:sz="0" w:space="0" w:color="auto"/>
                            <w:left w:val="none" w:sz="0" w:space="0" w:color="auto"/>
                            <w:bottom w:val="none" w:sz="0" w:space="0" w:color="auto"/>
                            <w:right w:val="none" w:sz="0" w:space="0" w:color="auto"/>
                          </w:divBdr>
                        </w:div>
                        <w:div w:id="153687710">
                          <w:marLeft w:val="0"/>
                          <w:marRight w:val="0"/>
                          <w:marTop w:val="0"/>
                          <w:marBottom w:val="0"/>
                          <w:divBdr>
                            <w:top w:val="none" w:sz="0" w:space="0" w:color="auto"/>
                            <w:left w:val="none" w:sz="0" w:space="0" w:color="auto"/>
                            <w:bottom w:val="none" w:sz="0" w:space="0" w:color="auto"/>
                            <w:right w:val="none" w:sz="0" w:space="0" w:color="auto"/>
                          </w:divBdr>
                        </w:div>
                        <w:div w:id="158037058">
                          <w:marLeft w:val="0"/>
                          <w:marRight w:val="0"/>
                          <w:marTop w:val="0"/>
                          <w:marBottom w:val="0"/>
                          <w:divBdr>
                            <w:top w:val="none" w:sz="0" w:space="0" w:color="auto"/>
                            <w:left w:val="none" w:sz="0" w:space="0" w:color="auto"/>
                            <w:bottom w:val="none" w:sz="0" w:space="0" w:color="auto"/>
                            <w:right w:val="none" w:sz="0" w:space="0" w:color="auto"/>
                          </w:divBdr>
                        </w:div>
                        <w:div w:id="171726105">
                          <w:marLeft w:val="0"/>
                          <w:marRight w:val="0"/>
                          <w:marTop w:val="0"/>
                          <w:marBottom w:val="0"/>
                          <w:divBdr>
                            <w:top w:val="none" w:sz="0" w:space="0" w:color="auto"/>
                            <w:left w:val="none" w:sz="0" w:space="0" w:color="auto"/>
                            <w:bottom w:val="none" w:sz="0" w:space="0" w:color="auto"/>
                            <w:right w:val="none" w:sz="0" w:space="0" w:color="auto"/>
                          </w:divBdr>
                        </w:div>
                        <w:div w:id="216479297">
                          <w:marLeft w:val="0"/>
                          <w:marRight w:val="0"/>
                          <w:marTop w:val="0"/>
                          <w:marBottom w:val="0"/>
                          <w:divBdr>
                            <w:top w:val="none" w:sz="0" w:space="0" w:color="auto"/>
                            <w:left w:val="none" w:sz="0" w:space="0" w:color="auto"/>
                            <w:bottom w:val="none" w:sz="0" w:space="0" w:color="auto"/>
                            <w:right w:val="none" w:sz="0" w:space="0" w:color="auto"/>
                          </w:divBdr>
                        </w:div>
                        <w:div w:id="258028243">
                          <w:marLeft w:val="0"/>
                          <w:marRight w:val="0"/>
                          <w:marTop w:val="0"/>
                          <w:marBottom w:val="0"/>
                          <w:divBdr>
                            <w:top w:val="none" w:sz="0" w:space="0" w:color="auto"/>
                            <w:left w:val="none" w:sz="0" w:space="0" w:color="auto"/>
                            <w:bottom w:val="none" w:sz="0" w:space="0" w:color="auto"/>
                            <w:right w:val="none" w:sz="0" w:space="0" w:color="auto"/>
                          </w:divBdr>
                        </w:div>
                        <w:div w:id="380791368">
                          <w:marLeft w:val="0"/>
                          <w:marRight w:val="0"/>
                          <w:marTop w:val="0"/>
                          <w:marBottom w:val="0"/>
                          <w:divBdr>
                            <w:top w:val="none" w:sz="0" w:space="0" w:color="auto"/>
                            <w:left w:val="none" w:sz="0" w:space="0" w:color="auto"/>
                            <w:bottom w:val="none" w:sz="0" w:space="0" w:color="auto"/>
                            <w:right w:val="none" w:sz="0" w:space="0" w:color="auto"/>
                          </w:divBdr>
                        </w:div>
                        <w:div w:id="452864900">
                          <w:marLeft w:val="0"/>
                          <w:marRight w:val="0"/>
                          <w:marTop w:val="0"/>
                          <w:marBottom w:val="0"/>
                          <w:divBdr>
                            <w:top w:val="none" w:sz="0" w:space="0" w:color="auto"/>
                            <w:left w:val="none" w:sz="0" w:space="0" w:color="auto"/>
                            <w:bottom w:val="none" w:sz="0" w:space="0" w:color="auto"/>
                            <w:right w:val="none" w:sz="0" w:space="0" w:color="auto"/>
                          </w:divBdr>
                        </w:div>
                        <w:div w:id="501897047">
                          <w:marLeft w:val="0"/>
                          <w:marRight w:val="0"/>
                          <w:marTop w:val="0"/>
                          <w:marBottom w:val="0"/>
                          <w:divBdr>
                            <w:top w:val="none" w:sz="0" w:space="0" w:color="auto"/>
                            <w:left w:val="none" w:sz="0" w:space="0" w:color="auto"/>
                            <w:bottom w:val="none" w:sz="0" w:space="0" w:color="auto"/>
                            <w:right w:val="none" w:sz="0" w:space="0" w:color="auto"/>
                          </w:divBdr>
                        </w:div>
                        <w:div w:id="539711401">
                          <w:marLeft w:val="0"/>
                          <w:marRight w:val="0"/>
                          <w:marTop w:val="0"/>
                          <w:marBottom w:val="0"/>
                          <w:divBdr>
                            <w:top w:val="none" w:sz="0" w:space="0" w:color="auto"/>
                            <w:left w:val="none" w:sz="0" w:space="0" w:color="auto"/>
                            <w:bottom w:val="none" w:sz="0" w:space="0" w:color="auto"/>
                            <w:right w:val="none" w:sz="0" w:space="0" w:color="auto"/>
                          </w:divBdr>
                        </w:div>
                        <w:div w:id="551814808">
                          <w:marLeft w:val="0"/>
                          <w:marRight w:val="0"/>
                          <w:marTop w:val="0"/>
                          <w:marBottom w:val="0"/>
                          <w:divBdr>
                            <w:top w:val="none" w:sz="0" w:space="0" w:color="auto"/>
                            <w:left w:val="none" w:sz="0" w:space="0" w:color="auto"/>
                            <w:bottom w:val="none" w:sz="0" w:space="0" w:color="auto"/>
                            <w:right w:val="none" w:sz="0" w:space="0" w:color="auto"/>
                          </w:divBdr>
                        </w:div>
                        <w:div w:id="648747749">
                          <w:marLeft w:val="0"/>
                          <w:marRight w:val="0"/>
                          <w:marTop w:val="0"/>
                          <w:marBottom w:val="0"/>
                          <w:divBdr>
                            <w:top w:val="none" w:sz="0" w:space="0" w:color="auto"/>
                            <w:left w:val="none" w:sz="0" w:space="0" w:color="auto"/>
                            <w:bottom w:val="none" w:sz="0" w:space="0" w:color="auto"/>
                            <w:right w:val="none" w:sz="0" w:space="0" w:color="auto"/>
                          </w:divBdr>
                        </w:div>
                        <w:div w:id="666396414">
                          <w:marLeft w:val="0"/>
                          <w:marRight w:val="0"/>
                          <w:marTop w:val="0"/>
                          <w:marBottom w:val="0"/>
                          <w:divBdr>
                            <w:top w:val="none" w:sz="0" w:space="0" w:color="auto"/>
                            <w:left w:val="none" w:sz="0" w:space="0" w:color="auto"/>
                            <w:bottom w:val="none" w:sz="0" w:space="0" w:color="auto"/>
                            <w:right w:val="none" w:sz="0" w:space="0" w:color="auto"/>
                          </w:divBdr>
                        </w:div>
                        <w:div w:id="717893894">
                          <w:marLeft w:val="0"/>
                          <w:marRight w:val="0"/>
                          <w:marTop w:val="0"/>
                          <w:marBottom w:val="0"/>
                          <w:divBdr>
                            <w:top w:val="none" w:sz="0" w:space="0" w:color="auto"/>
                            <w:left w:val="none" w:sz="0" w:space="0" w:color="auto"/>
                            <w:bottom w:val="none" w:sz="0" w:space="0" w:color="auto"/>
                            <w:right w:val="none" w:sz="0" w:space="0" w:color="auto"/>
                          </w:divBdr>
                        </w:div>
                        <w:div w:id="834489352">
                          <w:marLeft w:val="0"/>
                          <w:marRight w:val="0"/>
                          <w:marTop w:val="0"/>
                          <w:marBottom w:val="0"/>
                          <w:divBdr>
                            <w:top w:val="none" w:sz="0" w:space="0" w:color="auto"/>
                            <w:left w:val="none" w:sz="0" w:space="0" w:color="auto"/>
                            <w:bottom w:val="none" w:sz="0" w:space="0" w:color="auto"/>
                            <w:right w:val="none" w:sz="0" w:space="0" w:color="auto"/>
                          </w:divBdr>
                        </w:div>
                        <w:div w:id="879320451">
                          <w:marLeft w:val="0"/>
                          <w:marRight w:val="0"/>
                          <w:marTop w:val="0"/>
                          <w:marBottom w:val="0"/>
                          <w:divBdr>
                            <w:top w:val="none" w:sz="0" w:space="0" w:color="auto"/>
                            <w:left w:val="none" w:sz="0" w:space="0" w:color="auto"/>
                            <w:bottom w:val="none" w:sz="0" w:space="0" w:color="auto"/>
                            <w:right w:val="none" w:sz="0" w:space="0" w:color="auto"/>
                          </w:divBdr>
                        </w:div>
                        <w:div w:id="911309276">
                          <w:marLeft w:val="0"/>
                          <w:marRight w:val="0"/>
                          <w:marTop w:val="0"/>
                          <w:marBottom w:val="0"/>
                          <w:divBdr>
                            <w:top w:val="none" w:sz="0" w:space="0" w:color="auto"/>
                            <w:left w:val="none" w:sz="0" w:space="0" w:color="auto"/>
                            <w:bottom w:val="none" w:sz="0" w:space="0" w:color="auto"/>
                            <w:right w:val="none" w:sz="0" w:space="0" w:color="auto"/>
                          </w:divBdr>
                        </w:div>
                        <w:div w:id="913854249">
                          <w:marLeft w:val="0"/>
                          <w:marRight w:val="0"/>
                          <w:marTop w:val="0"/>
                          <w:marBottom w:val="0"/>
                          <w:divBdr>
                            <w:top w:val="none" w:sz="0" w:space="0" w:color="auto"/>
                            <w:left w:val="none" w:sz="0" w:space="0" w:color="auto"/>
                            <w:bottom w:val="none" w:sz="0" w:space="0" w:color="auto"/>
                            <w:right w:val="none" w:sz="0" w:space="0" w:color="auto"/>
                          </w:divBdr>
                        </w:div>
                        <w:div w:id="940991729">
                          <w:marLeft w:val="0"/>
                          <w:marRight w:val="0"/>
                          <w:marTop w:val="0"/>
                          <w:marBottom w:val="0"/>
                          <w:divBdr>
                            <w:top w:val="none" w:sz="0" w:space="0" w:color="auto"/>
                            <w:left w:val="none" w:sz="0" w:space="0" w:color="auto"/>
                            <w:bottom w:val="none" w:sz="0" w:space="0" w:color="auto"/>
                            <w:right w:val="none" w:sz="0" w:space="0" w:color="auto"/>
                          </w:divBdr>
                        </w:div>
                        <w:div w:id="986251323">
                          <w:marLeft w:val="0"/>
                          <w:marRight w:val="0"/>
                          <w:marTop w:val="0"/>
                          <w:marBottom w:val="0"/>
                          <w:divBdr>
                            <w:top w:val="none" w:sz="0" w:space="0" w:color="auto"/>
                            <w:left w:val="none" w:sz="0" w:space="0" w:color="auto"/>
                            <w:bottom w:val="none" w:sz="0" w:space="0" w:color="auto"/>
                            <w:right w:val="none" w:sz="0" w:space="0" w:color="auto"/>
                          </w:divBdr>
                        </w:div>
                        <w:div w:id="1091924615">
                          <w:marLeft w:val="0"/>
                          <w:marRight w:val="0"/>
                          <w:marTop w:val="0"/>
                          <w:marBottom w:val="0"/>
                          <w:divBdr>
                            <w:top w:val="none" w:sz="0" w:space="0" w:color="auto"/>
                            <w:left w:val="none" w:sz="0" w:space="0" w:color="auto"/>
                            <w:bottom w:val="none" w:sz="0" w:space="0" w:color="auto"/>
                            <w:right w:val="none" w:sz="0" w:space="0" w:color="auto"/>
                          </w:divBdr>
                          <w:divsChild>
                            <w:div w:id="6490264">
                              <w:marLeft w:val="0"/>
                              <w:marRight w:val="0"/>
                              <w:marTop w:val="0"/>
                              <w:marBottom w:val="0"/>
                              <w:divBdr>
                                <w:top w:val="none" w:sz="0" w:space="0" w:color="auto"/>
                                <w:left w:val="none" w:sz="0" w:space="0" w:color="auto"/>
                                <w:bottom w:val="none" w:sz="0" w:space="0" w:color="auto"/>
                                <w:right w:val="none" w:sz="0" w:space="0" w:color="auto"/>
                              </w:divBdr>
                            </w:div>
                            <w:div w:id="33429060">
                              <w:marLeft w:val="0"/>
                              <w:marRight w:val="0"/>
                              <w:marTop w:val="0"/>
                              <w:marBottom w:val="0"/>
                              <w:divBdr>
                                <w:top w:val="none" w:sz="0" w:space="0" w:color="auto"/>
                                <w:left w:val="none" w:sz="0" w:space="0" w:color="auto"/>
                                <w:bottom w:val="none" w:sz="0" w:space="0" w:color="auto"/>
                                <w:right w:val="none" w:sz="0" w:space="0" w:color="auto"/>
                              </w:divBdr>
                            </w:div>
                            <w:div w:id="36273783">
                              <w:marLeft w:val="0"/>
                              <w:marRight w:val="0"/>
                              <w:marTop w:val="0"/>
                              <w:marBottom w:val="0"/>
                              <w:divBdr>
                                <w:top w:val="none" w:sz="0" w:space="0" w:color="auto"/>
                                <w:left w:val="none" w:sz="0" w:space="0" w:color="auto"/>
                                <w:bottom w:val="none" w:sz="0" w:space="0" w:color="auto"/>
                                <w:right w:val="none" w:sz="0" w:space="0" w:color="auto"/>
                              </w:divBdr>
                            </w:div>
                            <w:div w:id="78719799">
                              <w:marLeft w:val="0"/>
                              <w:marRight w:val="0"/>
                              <w:marTop w:val="0"/>
                              <w:marBottom w:val="0"/>
                              <w:divBdr>
                                <w:top w:val="none" w:sz="0" w:space="0" w:color="auto"/>
                                <w:left w:val="none" w:sz="0" w:space="0" w:color="auto"/>
                                <w:bottom w:val="none" w:sz="0" w:space="0" w:color="auto"/>
                                <w:right w:val="none" w:sz="0" w:space="0" w:color="auto"/>
                              </w:divBdr>
                            </w:div>
                            <w:div w:id="100036940">
                              <w:marLeft w:val="0"/>
                              <w:marRight w:val="0"/>
                              <w:marTop w:val="0"/>
                              <w:marBottom w:val="0"/>
                              <w:divBdr>
                                <w:top w:val="none" w:sz="0" w:space="0" w:color="auto"/>
                                <w:left w:val="none" w:sz="0" w:space="0" w:color="auto"/>
                                <w:bottom w:val="none" w:sz="0" w:space="0" w:color="auto"/>
                                <w:right w:val="none" w:sz="0" w:space="0" w:color="auto"/>
                              </w:divBdr>
                            </w:div>
                            <w:div w:id="109935099">
                              <w:marLeft w:val="0"/>
                              <w:marRight w:val="0"/>
                              <w:marTop w:val="0"/>
                              <w:marBottom w:val="0"/>
                              <w:divBdr>
                                <w:top w:val="none" w:sz="0" w:space="0" w:color="auto"/>
                                <w:left w:val="none" w:sz="0" w:space="0" w:color="auto"/>
                                <w:bottom w:val="none" w:sz="0" w:space="0" w:color="auto"/>
                                <w:right w:val="none" w:sz="0" w:space="0" w:color="auto"/>
                              </w:divBdr>
                            </w:div>
                            <w:div w:id="120734003">
                              <w:marLeft w:val="0"/>
                              <w:marRight w:val="0"/>
                              <w:marTop w:val="0"/>
                              <w:marBottom w:val="0"/>
                              <w:divBdr>
                                <w:top w:val="none" w:sz="0" w:space="0" w:color="auto"/>
                                <w:left w:val="none" w:sz="0" w:space="0" w:color="auto"/>
                                <w:bottom w:val="none" w:sz="0" w:space="0" w:color="auto"/>
                                <w:right w:val="none" w:sz="0" w:space="0" w:color="auto"/>
                              </w:divBdr>
                            </w:div>
                            <w:div w:id="136998819">
                              <w:marLeft w:val="0"/>
                              <w:marRight w:val="0"/>
                              <w:marTop w:val="0"/>
                              <w:marBottom w:val="0"/>
                              <w:divBdr>
                                <w:top w:val="none" w:sz="0" w:space="0" w:color="auto"/>
                                <w:left w:val="none" w:sz="0" w:space="0" w:color="auto"/>
                                <w:bottom w:val="none" w:sz="0" w:space="0" w:color="auto"/>
                                <w:right w:val="none" w:sz="0" w:space="0" w:color="auto"/>
                              </w:divBdr>
                            </w:div>
                            <w:div w:id="147594894">
                              <w:marLeft w:val="0"/>
                              <w:marRight w:val="0"/>
                              <w:marTop w:val="0"/>
                              <w:marBottom w:val="0"/>
                              <w:divBdr>
                                <w:top w:val="none" w:sz="0" w:space="0" w:color="auto"/>
                                <w:left w:val="none" w:sz="0" w:space="0" w:color="auto"/>
                                <w:bottom w:val="none" w:sz="0" w:space="0" w:color="auto"/>
                                <w:right w:val="none" w:sz="0" w:space="0" w:color="auto"/>
                              </w:divBdr>
                            </w:div>
                            <w:div w:id="158740036">
                              <w:marLeft w:val="0"/>
                              <w:marRight w:val="0"/>
                              <w:marTop w:val="0"/>
                              <w:marBottom w:val="0"/>
                              <w:divBdr>
                                <w:top w:val="none" w:sz="0" w:space="0" w:color="auto"/>
                                <w:left w:val="none" w:sz="0" w:space="0" w:color="auto"/>
                                <w:bottom w:val="none" w:sz="0" w:space="0" w:color="auto"/>
                                <w:right w:val="none" w:sz="0" w:space="0" w:color="auto"/>
                              </w:divBdr>
                            </w:div>
                            <w:div w:id="161627989">
                              <w:marLeft w:val="0"/>
                              <w:marRight w:val="0"/>
                              <w:marTop w:val="0"/>
                              <w:marBottom w:val="0"/>
                              <w:divBdr>
                                <w:top w:val="none" w:sz="0" w:space="0" w:color="auto"/>
                                <w:left w:val="none" w:sz="0" w:space="0" w:color="auto"/>
                                <w:bottom w:val="none" w:sz="0" w:space="0" w:color="auto"/>
                                <w:right w:val="none" w:sz="0" w:space="0" w:color="auto"/>
                              </w:divBdr>
                            </w:div>
                            <w:div w:id="223878538">
                              <w:marLeft w:val="0"/>
                              <w:marRight w:val="0"/>
                              <w:marTop w:val="0"/>
                              <w:marBottom w:val="0"/>
                              <w:divBdr>
                                <w:top w:val="none" w:sz="0" w:space="0" w:color="auto"/>
                                <w:left w:val="none" w:sz="0" w:space="0" w:color="auto"/>
                                <w:bottom w:val="none" w:sz="0" w:space="0" w:color="auto"/>
                                <w:right w:val="none" w:sz="0" w:space="0" w:color="auto"/>
                              </w:divBdr>
                            </w:div>
                            <w:div w:id="272055468">
                              <w:marLeft w:val="0"/>
                              <w:marRight w:val="0"/>
                              <w:marTop w:val="0"/>
                              <w:marBottom w:val="0"/>
                              <w:divBdr>
                                <w:top w:val="none" w:sz="0" w:space="0" w:color="auto"/>
                                <w:left w:val="none" w:sz="0" w:space="0" w:color="auto"/>
                                <w:bottom w:val="none" w:sz="0" w:space="0" w:color="auto"/>
                                <w:right w:val="none" w:sz="0" w:space="0" w:color="auto"/>
                              </w:divBdr>
                            </w:div>
                            <w:div w:id="283925884">
                              <w:marLeft w:val="0"/>
                              <w:marRight w:val="0"/>
                              <w:marTop w:val="0"/>
                              <w:marBottom w:val="0"/>
                              <w:divBdr>
                                <w:top w:val="none" w:sz="0" w:space="0" w:color="auto"/>
                                <w:left w:val="none" w:sz="0" w:space="0" w:color="auto"/>
                                <w:bottom w:val="none" w:sz="0" w:space="0" w:color="auto"/>
                                <w:right w:val="none" w:sz="0" w:space="0" w:color="auto"/>
                              </w:divBdr>
                            </w:div>
                            <w:div w:id="295794738">
                              <w:marLeft w:val="0"/>
                              <w:marRight w:val="0"/>
                              <w:marTop w:val="0"/>
                              <w:marBottom w:val="0"/>
                              <w:divBdr>
                                <w:top w:val="none" w:sz="0" w:space="0" w:color="auto"/>
                                <w:left w:val="none" w:sz="0" w:space="0" w:color="auto"/>
                                <w:bottom w:val="none" w:sz="0" w:space="0" w:color="auto"/>
                                <w:right w:val="none" w:sz="0" w:space="0" w:color="auto"/>
                              </w:divBdr>
                            </w:div>
                            <w:div w:id="302272749">
                              <w:marLeft w:val="0"/>
                              <w:marRight w:val="0"/>
                              <w:marTop w:val="0"/>
                              <w:marBottom w:val="0"/>
                              <w:divBdr>
                                <w:top w:val="none" w:sz="0" w:space="0" w:color="auto"/>
                                <w:left w:val="none" w:sz="0" w:space="0" w:color="auto"/>
                                <w:bottom w:val="none" w:sz="0" w:space="0" w:color="auto"/>
                                <w:right w:val="none" w:sz="0" w:space="0" w:color="auto"/>
                              </w:divBdr>
                            </w:div>
                            <w:div w:id="304505974">
                              <w:marLeft w:val="0"/>
                              <w:marRight w:val="0"/>
                              <w:marTop w:val="0"/>
                              <w:marBottom w:val="0"/>
                              <w:divBdr>
                                <w:top w:val="none" w:sz="0" w:space="0" w:color="auto"/>
                                <w:left w:val="none" w:sz="0" w:space="0" w:color="auto"/>
                                <w:bottom w:val="none" w:sz="0" w:space="0" w:color="auto"/>
                                <w:right w:val="none" w:sz="0" w:space="0" w:color="auto"/>
                              </w:divBdr>
                            </w:div>
                            <w:div w:id="342825649">
                              <w:marLeft w:val="0"/>
                              <w:marRight w:val="0"/>
                              <w:marTop w:val="0"/>
                              <w:marBottom w:val="0"/>
                              <w:divBdr>
                                <w:top w:val="none" w:sz="0" w:space="0" w:color="auto"/>
                                <w:left w:val="none" w:sz="0" w:space="0" w:color="auto"/>
                                <w:bottom w:val="none" w:sz="0" w:space="0" w:color="auto"/>
                                <w:right w:val="none" w:sz="0" w:space="0" w:color="auto"/>
                              </w:divBdr>
                            </w:div>
                            <w:div w:id="450824550">
                              <w:marLeft w:val="0"/>
                              <w:marRight w:val="0"/>
                              <w:marTop w:val="0"/>
                              <w:marBottom w:val="0"/>
                              <w:divBdr>
                                <w:top w:val="none" w:sz="0" w:space="0" w:color="auto"/>
                                <w:left w:val="none" w:sz="0" w:space="0" w:color="auto"/>
                                <w:bottom w:val="none" w:sz="0" w:space="0" w:color="auto"/>
                                <w:right w:val="none" w:sz="0" w:space="0" w:color="auto"/>
                              </w:divBdr>
                            </w:div>
                            <w:div w:id="497111884">
                              <w:marLeft w:val="0"/>
                              <w:marRight w:val="0"/>
                              <w:marTop w:val="0"/>
                              <w:marBottom w:val="0"/>
                              <w:divBdr>
                                <w:top w:val="none" w:sz="0" w:space="0" w:color="auto"/>
                                <w:left w:val="none" w:sz="0" w:space="0" w:color="auto"/>
                                <w:bottom w:val="none" w:sz="0" w:space="0" w:color="auto"/>
                                <w:right w:val="none" w:sz="0" w:space="0" w:color="auto"/>
                              </w:divBdr>
                            </w:div>
                            <w:div w:id="499270421">
                              <w:marLeft w:val="0"/>
                              <w:marRight w:val="0"/>
                              <w:marTop w:val="0"/>
                              <w:marBottom w:val="0"/>
                              <w:divBdr>
                                <w:top w:val="none" w:sz="0" w:space="0" w:color="auto"/>
                                <w:left w:val="none" w:sz="0" w:space="0" w:color="auto"/>
                                <w:bottom w:val="none" w:sz="0" w:space="0" w:color="auto"/>
                                <w:right w:val="none" w:sz="0" w:space="0" w:color="auto"/>
                              </w:divBdr>
                            </w:div>
                            <w:div w:id="536815905">
                              <w:marLeft w:val="0"/>
                              <w:marRight w:val="0"/>
                              <w:marTop w:val="0"/>
                              <w:marBottom w:val="0"/>
                              <w:divBdr>
                                <w:top w:val="none" w:sz="0" w:space="0" w:color="auto"/>
                                <w:left w:val="none" w:sz="0" w:space="0" w:color="auto"/>
                                <w:bottom w:val="none" w:sz="0" w:space="0" w:color="auto"/>
                                <w:right w:val="none" w:sz="0" w:space="0" w:color="auto"/>
                              </w:divBdr>
                            </w:div>
                            <w:div w:id="569074446">
                              <w:marLeft w:val="0"/>
                              <w:marRight w:val="0"/>
                              <w:marTop w:val="0"/>
                              <w:marBottom w:val="0"/>
                              <w:divBdr>
                                <w:top w:val="none" w:sz="0" w:space="0" w:color="auto"/>
                                <w:left w:val="none" w:sz="0" w:space="0" w:color="auto"/>
                                <w:bottom w:val="none" w:sz="0" w:space="0" w:color="auto"/>
                                <w:right w:val="none" w:sz="0" w:space="0" w:color="auto"/>
                              </w:divBdr>
                            </w:div>
                            <w:div w:id="590773386">
                              <w:marLeft w:val="0"/>
                              <w:marRight w:val="0"/>
                              <w:marTop w:val="0"/>
                              <w:marBottom w:val="0"/>
                              <w:divBdr>
                                <w:top w:val="none" w:sz="0" w:space="0" w:color="auto"/>
                                <w:left w:val="none" w:sz="0" w:space="0" w:color="auto"/>
                                <w:bottom w:val="none" w:sz="0" w:space="0" w:color="auto"/>
                                <w:right w:val="none" w:sz="0" w:space="0" w:color="auto"/>
                              </w:divBdr>
                            </w:div>
                            <w:div w:id="598022775">
                              <w:marLeft w:val="0"/>
                              <w:marRight w:val="0"/>
                              <w:marTop w:val="0"/>
                              <w:marBottom w:val="0"/>
                              <w:divBdr>
                                <w:top w:val="none" w:sz="0" w:space="0" w:color="auto"/>
                                <w:left w:val="none" w:sz="0" w:space="0" w:color="auto"/>
                                <w:bottom w:val="none" w:sz="0" w:space="0" w:color="auto"/>
                                <w:right w:val="none" w:sz="0" w:space="0" w:color="auto"/>
                              </w:divBdr>
                            </w:div>
                            <w:div w:id="601227461">
                              <w:marLeft w:val="0"/>
                              <w:marRight w:val="0"/>
                              <w:marTop w:val="0"/>
                              <w:marBottom w:val="0"/>
                              <w:divBdr>
                                <w:top w:val="none" w:sz="0" w:space="0" w:color="auto"/>
                                <w:left w:val="none" w:sz="0" w:space="0" w:color="auto"/>
                                <w:bottom w:val="none" w:sz="0" w:space="0" w:color="auto"/>
                                <w:right w:val="none" w:sz="0" w:space="0" w:color="auto"/>
                              </w:divBdr>
                            </w:div>
                            <w:div w:id="633213737">
                              <w:marLeft w:val="0"/>
                              <w:marRight w:val="0"/>
                              <w:marTop w:val="0"/>
                              <w:marBottom w:val="0"/>
                              <w:divBdr>
                                <w:top w:val="none" w:sz="0" w:space="0" w:color="auto"/>
                                <w:left w:val="none" w:sz="0" w:space="0" w:color="auto"/>
                                <w:bottom w:val="none" w:sz="0" w:space="0" w:color="auto"/>
                                <w:right w:val="none" w:sz="0" w:space="0" w:color="auto"/>
                              </w:divBdr>
                            </w:div>
                            <w:div w:id="667555820">
                              <w:marLeft w:val="0"/>
                              <w:marRight w:val="0"/>
                              <w:marTop w:val="0"/>
                              <w:marBottom w:val="0"/>
                              <w:divBdr>
                                <w:top w:val="none" w:sz="0" w:space="0" w:color="auto"/>
                                <w:left w:val="none" w:sz="0" w:space="0" w:color="auto"/>
                                <w:bottom w:val="none" w:sz="0" w:space="0" w:color="auto"/>
                                <w:right w:val="none" w:sz="0" w:space="0" w:color="auto"/>
                              </w:divBdr>
                            </w:div>
                            <w:div w:id="694238035">
                              <w:marLeft w:val="0"/>
                              <w:marRight w:val="0"/>
                              <w:marTop w:val="0"/>
                              <w:marBottom w:val="0"/>
                              <w:divBdr>
                                <w:top w:val="none" w:sz="0" w:space="0" w:color="auto"/>
                                <w:left w:val="none" w:sz="0" w:space="0" w:color="auto"/>
                                <w:bottom w:val="none" w:sz="0" w:space="0" w:color="auto"/>
                                <w:right w:val="none" w:sz="0" w:space="0" w:color="auto"/>
                              </w:divBdr>
                            </w:div>
                            <w:div w:id="699278910">
                              <w:marLeft w:val="0"/>
                              <w:marRight w:val="0"/>
                              <w:marTop w:val="0"/>
                              <w:marBottom w:val="0"/>
                              <w:divBdr>
                                <w:top w:val="none" w:sz="0" w:space="0" w:color="auto"/>
                                <w:left w:val="none" w:sz="0" w:space="0" w:color="auto"/>
                                <w:bottom w:val="none" w:sz="0" w:space="0" w:color="auto"/>
                                <w:right w:val="none" w:sz="0" w:space="0" w:color="auto"/>
                              </w:divBdr>
                            </w:div>
                            <w:div w:id="710030299">
                              <w:marLeft w:val="0"/>
                              <w:marRight w:val="0"/>
                              <w:marTop w:val="0"/>
                              <w:marBottom w:val="0"/>
                              <w:divBdr>
                                <w:top w:val="none" w:sz="0" w:space="0" w:color="auto"/>
                                <w:left w:val="none" w:sz="0" w:space="0" w:color="auto"/>
                                <w:bottom w:val="none" w:sz="0" w:space="0" w:color="auto"/>
                                <w:right w:val="none" w:sz="0" w:space="0" w:color="auto"/>
                              </w:divBdr>
                            </w:div>
                            <w:div w:id="717897115">
                              <w:marLeft w:val="0"/>
                              <w:marRight w:val="0"/>
                              <w:marTop w:val="0"/>
                              <w:marBottom w:val="0"/>
                              <w:divBdr>
                                <w:top w:val="none" w:sz="0" w:space="0" w:color="auto"/>
                                <w:left w:val="none" w:sz="0" w:space="0" w:color="auto"/>
                                <w:bottom w:val="none" w:sz="0" w:space="0" w:color="auto"/>
                                <w:right w:val="none" w:sz="0" w:space="0" w:color="auto"/>
                              </w:divBdr>
                            </w:div>
                            <w:div w:id="741147103">
                              <w:marLeft w:val="0"/>
                              <w:marRight w:val="0"/>
                              <w:marTop w:val="0"/>
                              <w:marBottom w:val="0"/>
                              <w:divBdr>
                                <w:top w:val="none" w:sz="0" w:space="0" w:color="auto"/>
                                <w:left w:val="none" w:sz="0" w:space="0" w:color="auto"/>
                                <w:bottom w:val="none" w:sz="0" w:space="0" w:color="auto"/>
                                <w:right w:val="none" w:sz="0" w:space="0" w:color="auto"/>
                              </w:divBdr>
                            </w:div>
                            <w:div w:id="752816200">
                              <w:marLeft w:val="0"/>
                              <w:marRight w:val="0"/>
                              <w:marTop w:val="0"/>
                              <w:marBottom w:val="0"/>
                              <w:divBdr>
                                <w:top w:val="none" w:sz="0" w:space="0" w:color="auto"/>
                                <w:left w:val="none" w:sz="0" w:space="0" w:color="auto"/>
                                <w:bottom w:val="none" w:sz="0" w:space="0" w:color="auto"/>
                                <w:right w:val="none" w:sz="0" w:space="0" w:color="auto"/>
                              </w:divBdr>
                            </w:div>
                            <w:div w:id="765688115">
                              <w:marLeft w:val="0"/>
                              <w:marRight w:val="0"/>
                              <w:marTop w:val="0"/>
                              <w:marBottom w:val="0"/>
                              <w:divBdr>
                                <w:top w:val="none" w:sz="0" w:space="0" w:color="auto"/>
                                <w:left w:val="none" w:sz="0" w:space="0" w:color="auto"/>
                                <w:bottom w:val="none" w:sz="0" w:space="0" w:color="auto"/>
                                <w:right w:val="none" w:sz="0" w:space="0" w:color="auto"/>
                              </w:divBdr>
                            </w:div>
                            <w:div w:id="784346812">
                              <w:marLeft w:val="0"/>
                              <w:marRight w:val="0"/>
                              <w:marTop w:val="0"/>
                              <w:marBottom w:val="0"/>
                              <w:divBdr>
                                <w:top w:val="none" w:sz="0" w:space="0" w:color="auto"/>
                                <w:left w:val="none" w:sz="0" w:space="0" w:color="auto"/>
                                <w:bottom w:val="none" w:sz="0" w:space="0" w:color="auto"/>
                                <w:right w:val="none" w:sz="0" w:space="0" w:color="auto"/>
                              </w:divBdr>
                            </w:div>
                            <w:div w:id="794953054">
                              <w:marLeft w:val="0"/>
                              <w:marRight w:val="0"/>
                              <w:marTop w:val="0"/>
                              <w:marBottom w:val="0"/>
                              <w:divBdr>
                                <w:top w:val="none" w:sz="0" w:space="0" w:color="auto"/>
                                <w:left w:val="none" w:sz="0" w:space="0" w:color="auto"/>
                                <w:bottom w:val="none" w:sz="0" w:space="0" w:color="auto"/>
                                <w:right w:val="none" w:sz="0" w:space="0" w:color="auto"/>
                              </w:divBdr>
                            </w:div>
                            <w:div w:id="801650073">
                              <w:marLeft w:val="0"/>
                              <w:marRight w:val="0"/>
                              <w:marTop w:val="0"/>
                              <w:marBottom w:val="0"/>
                              <w:divBdr>
                                <w:top w:val="none" w:sz="0" w:space="0" w:color="auto"/>
                                <w:left w:val="none" w:sz="0" w:space="0" w:color="auto"/>
                                <w:bottom w:val="none" w:sz="0" w:space="0" w:color="auto"/>
                                <w:right w:val="none" w:sz="0" w:space="0" w:color="auto"/>
                              </w:divBdr>
                            </w:div>
                            <w:div w:id="814222104">
                              <w:marLeft w:val="0"/>
                              <w:marRight w:val="0"/>
                              <w:marTop w:val="0"/>
                              <w:marBottom w:val="0"/>
                              <w:divBdr>
                                <w:top w:val="none" w:sz="0" w:space="0" w:color="auto"/>
                                <w:left w:val="none" w:sz="0" w:space="0" w:color="auto"/>
                                <w:bottom w:val="none" w:sz="0" w:space="0" w:color="auto"/>
                                <w:right w:val="none" w:sz="0" w:space="0" w:color="auto"/>
                              </w:divBdr>
                            </w:div>
                            <w:div w:id="836463028">
                              <w:marLeft w:val="0"/>
                              <w:marRight w:val="0"/>
                              <w:marTop w:val="0"/>
                              <w:marBottom w:val="0"/>
                              <w:divBdr>
                                <w:top w:val="none" w:sz="0" w:space="0" w:color="auto"/>
                                <w:left w:val="none" w:sz="0" w:space="0" w:color="auto"/>
                                <w:bottom w:val="none" w:sz="0" w:space="0" w:color="auto"/>
                                <w:right w:val="none" w:sz="0" w:space="0" w:color="auto"/>
                              </w:divBdr>
                            </w:div>
                            <w:div w:id="859128653">
                              <w:marLeft w:val="0"/>
                              <w:marRight w:val="0"/>
                              <w:marTop w:val="0"/>
                              <w:marBottom w:val="0"/>
                              <w:divBdr>
                                <w:top w:val="none" w:sz="0" w:space="0" w:color="auto"/>
                                <w:left w:val="none" w:sz="0" w:space="0" w:color="auto"/>
                                <w:bottom w:val="none" w:sz="0" w:space="0" w:color="auto"/>
                                <w:right w:val="none" w:sz="0" w:space="0" w:color="auto"/>
                              </w:divBdr>
                            </w:div>
                            <w:div w:id="863834109">
                              <w:marLeft w:val="0"/>
                              <w:marRight w:val="0"/>
                              <w:marTop w:val="0"/>
                              <w:marBottom w:val="0"/>
                              <w:divBdr>
                                <w:top w:val="none" w:sz="0" w:space="0" w:color="auto"/>
                                <w:left w:val="none" w:sz="0" w:space="0" w:color="auto"/>
                                <w:bottom w:val="none" w:sz="0" w:space="0" w:color="auto"/>
                                <w:right w:val="none" w:sz="0" w:space="0" w:color="auto"/>
                              </w:divBdr>
                            </w:div>
                            <w:div w:id="889457422">
                              <w:marLeft w:val="0"/>
                              <w:marRight w:val="0"/>
                              <w:marTop w:val="0"/>
                              <w:marBottom w:val="0"/>
                              <w:divBdr>
                                <w:top w:val="none" w:sz="0" w:space="0" w:color="auto"/>
                                <w:left w:val="none" w:sz="0" w:space="0" w:color="auto"/>
                                <w:bottom w:val="none" w:sz="0" w:space="0" w:color="auto"/>
                                <w:right w:val="none" w:sz="0" w:space="0" w:color="auto"/>
                              </w:divBdr>
                            </w:div>
                            <w:div w:id="919217026">
                              <w:marLeft w:val="0"/>
                              <w:marRight w:val="0"/>
                              <w:marTop w:val="0"/>
                              <w:marBottom w:val="0"/>
                              <w:divBdr>
                                <w:top w:val="none" w:sz="0" w:space="0" w:color="auto"/>
                                <w:left w:val="none" w:sz="0" w:space="0" w:color="auto"/>
                                <w:bottom w:val="none" w:sz="0" w:space="0" w:color="auto"/>
                                <w:right w:val="none" w:sz="0" w:space="0" w:color="auto"/>
                              </w:divBdr>
                            </w:div>
                            <w:div w:id="927545749">
                              <w:marLeft w:val="0"/>
                              <w:marRight w:val="0"/>
                              <w:marTop w:val="0"/>
                              <w:marBottom w:val="0"/>
                              <w:divBdr>
                                <w:top w:val="none" w:sz="0" w:space="0" w:color="auto"/>
                                <w:left w:val="none" w:sz="0" w:space="0" w:color="auto"/>
                                <w:bottom w:val="none" w:sz="0" w:space="0" w:color="auto"/>
                                <w:right w:val="none" w:sz="0" w:space="0" w:color="auto"/>
                              </w:divBdr>
                            </w:div>
                            <w:div w:id="948781575">
                              <w:marLeft w:val="0"/>
                              <w:marRight w:val="0"/>
                              <w:marTop w:val="0"/>
                              <w:marBottom w:val="0"/>
                              <w:divBdr>
                                <w:top w:val="none" w:sz="0" w:space="0" w:color="auto"/>
                                <w:left w:val="none" w:sz="0" w:space="0" w:color="auto"/>
                                <w:bottom w:val="none" w:sz="0" w:space="0" w:color="auto"/>
                                <w:right w:val="none" w:sz="0" w:space="0" w:color="auto"/>
                              </w:divBdr>
                            </w:div>
                            <w:div w:id="1094548957">
                              <w:marLeft w:val="0"/>
                              <w:marRight w:val="0"/>
                              <w:marTop w:val="0"/>
                              <w:marBottom w:val="0"/>
                              <w:divBdr>
                                <w:top w:val="none" w:sz="0" w:space="0" w:color="auto"/>
                                <w:left w:val="none" w:sz="0" w:space="0" w:color="auto"/>
                                <w:bottom w:val="none" w:sz="0" w:space="0" w:color="auto"/>
                                <w:right w:val="none" w:sz="0" w:space="0" w:color="auto"/>
                              </w:divBdr>
                            </w:div>
                            <w:div w:id="1096945271">
                              <w:marLeft w:val="0"/>
                              <w:marRight w:val="0"/>
                              <w:marTop w:val="0"/>
                              <w:marBottom w:val="0"/>
                              <w:divBdr>
                                <w:top w:val="none" w:sz="0" w:space="0" w:color="auto"/>
                                <w:left w:val="none" w:sz="0" w:space="0" w:color="auto"/>
                                <w:bottom w:val="none" w:sz="0" w:space="0" w:color="auto"/>
                                <w:right w:val="none" w:sz="0" w:space="0" w:color="auto"/>
                              </w:divBdr>
                            </w:div>
                            <w:div w:id="1101802231">
                              <w:marLeft w:val="0"/>
                              <w:marRight w:val="0"/>
                              <w:marTop w:val="0"/>
                              <w:marBottom w:val="0"/>
                              <w:divBdr>
                                <w:top w:val="none" w:sz="0" w:space="0" w:color="auto"/>
                                <w:left w:val="none" w:sz="0" w:space="0" w:color="auto"/>
                                <w:bottom w:val="none" w:sz="0" w:space="0" w:color="auto"/>
                                <w:right w:val="none" w:sz="0" w:space="0" w:color="auto"/>
                              </w:divBdr>
                            </w:div>
                            <w:div w:id="1108163495">
                              <w:marLeft w:val="0"/>
                              <w:marRight w:val="0"/>
                              <w:marTop w:val="0"/>
                              <w:marBottom w:val="0"/>
                              <w:divBdr>
                                <w:top w:val="none" w:sz="0" w:space="0" w:color="auto"/>
                                <w:left w:val="none" w:sz="0" w:space="0" w:color="auto"/>
                                <w:bottom w:val="none" w:sz="0" w:space="0" w:color="auto"/>
                                <w:right w:val="none" w:sz="0" w:space="0" w:color="auto"/>
                              </w:divBdr>
                            </w:div>
                            <w:div w:id="1134251541">
                              <w:marLeft w:val="0"/>
                              <w:marRight w:val="0"/>
                              <w:marTop w:val="0"/>
                              <w:marBottom w:val="0"/>
                              <w:divBdr>
                                <w:top w:val="none" w:sz="0" w:space="0" w:color="auto"/>
                                <w:left w:val="none" w:sz="0" w:space="0" w:color="auto"/>
                                <w:bottom w:val="none" w:sz="0" w:space="0" w:color="auto"/>
                                <w:right w:val="none" w:sz="0" w:space="0" w:color="auto"/>
                              </w:divBdr>
                            </w:div>
                            <w:div w:id="1141459847">
                              <w:marLeft w:val="0"/>
                              <w:marRight w:val="0"/>
                              <w:marTop w:val="0"/>
                              <w:marBottom w:val="0"/>
                              <w:divBdr>
                                <w:top w:val="none" w:sz="0" w:space="0" w:color="auto"/>
                                <w:left w:val="none" w:sz="0" w:space="0" w:color="auto"/>
                                <w:bottom w:val="none" w:sz="0" w:space="0" w:color="auto"/>
                                <w:right w:val="none" w:sz="0" w:space="0" w:color="auto"/>
                              </w:divBdr>
                            </w:div>
                            <w:div w:id="1142039565">
                              <w:marLeft w:val="0"/>
                              <w:marRight w:val="0"/>
                              <w:marTop w:val="0"/>
                              <w:marBottom w:val="0"/>
                              <w:divBdr>
                                <w:top w:val="none" w:sz="0" w:space="0" w:color="auto"/>
                                <w:left w:val="none" w:sz="0" w:space="0" w:color="auto"/>
                                <w:bottom w:val="none" w:sz="0" w:space="0" w:color="auto"/>
                                <w:right w:val="none" w:sz="0" w:space="0" w:color="auto"/>
                              </w:divBdr>
                            </w:div>
                            <w:div w:id="1149251790">
                              <w:marLeft w:val="0"/>
                              <w:marRight w:val="0"/>
                              <w:marTop w:val="0"/>
                              <w:marBottom w:val="0"/>
                              <w:divBdr>
                                <w:top w:val="none" w:sz="0" w:space="0" w:color="auto"/>
                                <w:left w:val="none" w:sz="0" w:space="0" w:color="auto"/>
                                <w:bottom w:val="none" w:sz="0" w:space="0" w:color="auto"/>
                                <w:right w:val="none" w:sz="0" w:space="0" w:color="auto"/>
                              </w:divBdr>
                            </w:div>
                            <w:div w:id="1169173388">
                              <w:marLeft w:val="0"/>
                              <w:marRight w:val="0"/>
                              <w:marTop w:val="0"/>
                              <w:marBottom w:val="0"/>
                              <w:divBdr>
                                <w:top w:val="none" w:sz="0" w:space="0" w:color="auto"/>
                                <w:left w:val="none" w:sz="0" w:space="0" w:color="auto"/>
                                <w:bottom w:val="none" w:sz="0" w:space="0" w:color="auto"/>
                                <w:right w:val="none" w:sz="0" w:space="0" w:color="auto"/>
                              </w:divBdr>
                            </w:div>
                            <w:div w:id="1205368179">
                              <w:marLeft w:val="0"/>
                              <w:marRight w:val="0"/>
                              <w:marTop w:val="0"/>
                              <w:marBottom w:val="0"/>
                              <w:divBdr>
                                <w:top w:val="none" w:sz="0" w:space="0" w:color="auto"/>
                                <w:left w:val="none" w:sz="0" w:space="0" w:color="auto"/>
                                <w:bottom w:val="none" w:sz="0" w:space="0" w:color="auto"/>
                                <w:right w:val="none" w:sz="0" w:space="0" w:color="auto"/>
                              </w:divBdr>
                            </w:div>
                            <w:div w:id="1230069586">
                              <w:marLeft w:val="0"/>
                              <w:marRight w:val="0"/>
                              <w:marTop w:val="0"/>
                              <w:marBottom w:val="0"/>
                              <w:divBdr>
                                <w:top w:val="none" w:sz="0" w:space="0" w:color="auto"/>
                                <w:left w:val="none" w:sz="0" w:space="0" w:color="auto"/>
                                <w:bottom w:val="none" w:sz="0" w:space="0" w:color="auto"/>
                                <w:right w:val="none" w:sz="0" w:space="0" w:color="auto"/>
                              </w:divBdr>
                            </w:div>
                            <w:div w:id="1246573381">
                              <w:marLeft w:val="0"/>
                              <w:marRight w:val="0"/>
                              <w:marTop w:val="0"/>
                              <w:marBottom w:val="0"/>
                              <w:divBdr>
                                <w:top w:val="none" w:sz="0" w:space="0" w:color="auto"/>
                                <w:left w:val="none" w:sz="0" w:space="0" w:color="auto"/>
                                <w:bottom w:val="none" w:sz="0" w:space="0" w:color="auto"/>
                                <w:right w:val="none" w:sz="0" w:space="0" w:color="auto"/>
                              </w:divBdr>
                            </w:div>
                            <w:div w:id="1257471450">
                              <w:marLeft w:val="0"/>
                              <w:marRight w:val="0"/>
                              <w:marTop w:val="0"/>
                              <w:marBottom w:val="0"/>
                              <w:divBdr>
                                <w:top w:val="none" w:sz="0" w:space="0" w:color="auto"/>
                                <w:left w:val="none" w:sz="0" w:space="0" w:color="auto"/>
                                <w:bottom w:val="none" w:sz="0" w:space="0" w:color="auto"/>
                                <w:right w:val="none" w:sz="0" w:space="0" w:color="auto"/>
                              </w:divBdr>
                            </w:div>
                            <w:div w:id="1267663417">
                              <w:marLeft w:val="0"/>
                              <w:marRight w:val="0"/>
                              <w:marTop w:val="0"/>
                              <w:marBottom w:val="0"/>
                              <w:divBdr>
                                <w:top w:val="none" w:sz="0" w:space="0" w:color="auto"/>
                                <w:left w:val="none" w:sz="0" w:space="0" w:color="auto"/>
                                <w:bottom w:val="none" w:sz="0" w:space="0" w:color="auto"/>
                                <w:right w:val="none" w:sz="0" w:space="0" w:color="auto"/>
                              </w:divBdr>
                            </w:div>
                            <w:div w:id="1287614524">
                              <w:marLeft w:val="0"/>
                              <w:marRight w:val="0"/>
                              <w:marTop w:val="0"/>
                              <w:marBottom w:val="0"/>
                              <w:divBdr>
                                <w:top w:val="none" w:sz="0" w:space="0" w:color="auto"/>
                                <w:left w:val="none" w:sz="0" w:space="0" w:color="auto"/>
                                <w:bottom w:val="none" w:sz="0" w:space="0" w:color="auto"/>
                                <w:right w:val="none" w:sz="0" w:space="0" w:color="auto"/>
                              </w:divBdr>
                            </w:div>
                            <w:div w:id="1296178954">
                              <w:marLeft w:val="0"/>
                              <w:marRight w:val="0"/>
                              <w:marTop w:val="0"/>
                              <w:marBottom w:val="0"/>
                              <w:divBdr>
                                <w:top w:val="none" w:sz="0" w:space="0" w:color="auto"/>
                                <w:left w:val="none" w:sz="0" w:space="0" w:color="auto"/>
                                <w:bottom w:val="none" w:sz="0" w:space="0" w:color="auto"/>
                                <w:right w:val="none" w:sz="0" w:space="0" w:color="auto"/>
                              </w:divBdr>
                            </w:div>
                            <w:div w:id="1316030554">
                              <w:marLeft w:val="0"/>
                              <w:marRight w:val="0"/>
                              <w:marTop w:val="0"/>
                              <w:marBottom w:val="0"/>
                              <w:divBdr>
                                <w:top w:val="none" w:sz="0" w:space="0" w:color="auto"/>
                                <w:left w:val="none" w:sz="0" w:space="0" w:color="auto"/>
                                <w:bottom w:val="none" w:sz="0" w:space="0" w:color="auto"/>
                                <w:right w:val="none" w:sz="0" w:space="0" w:color="auto"/>
                              </w:divBdr>
                            </w:div>
                            <w:div w:id="1358581930">
                              <w:marLeft w:val="0"/>
                              <w:marRight w:val="0"/>
                              <w:marTop w:val="0"/>
                              <w:marBottom w:val="0"/>
                              <w:divBdr>
                                <w:top w:val="none" w:sz="0" w:space="0" w:color="auto"/>
                                <w:left w:val="none" w:sz="0" w:space="0" w:color="auto"/>
                                <w:bottom w:val="none" w:sz="0" w:space="0" w:color="auto"/>
                                <w:right w:val="none" w:sz="0" w:space="0" w:color="auto"/>
                              </w:divBdr>
                            </w:div>
                            <w:div w:id="1443262244">
                              <w:marLeft w:val="0"/>
                              <w:marRight w:val="0"/>
                              <w:marTop w:val="0"/>
                              <w:marBottom w:val="0"/>
                              <w:divBdr>
                                <w:top w:val="none" w:sz="0" w:space="0" w:color="auto"/>
                                <w:left w:val="none" w:sz="0" w:space="0" w:color="auto"/>
                                <w:bottom w:val="none" w:sz="0" w:space="0" w:color="auto"/>
                                <w:right w:val="none" w:sz="0" w:space="0" w:color="auto"/>
                              </w:divBdr>
                            </w:div>
                            <w:div w:id="1494759720">
                              <w:marLeft w:val="0"/>
                              <w:marRight w:val="0"/>
                              <w:marTop w:val="0"/>
                              <w:marBottom w:val="0"/>
                              <w:divBdr>
                                <w:top w:val="none" w:sz="0" w:space="0" w:color="auto"/>
                                <w:left w:val="none" w:sz="0" w:space="0" w:color="auto"/>
                                <w:bottom w:val="none" w:sz="0" w:space="0" w:color="auto"/>
                                <w:right w:val="none" w:sz="0" w:space="0" w:color="auto"/>
                              </w:divBdr>
                            </w:div>
                            <w:div w:id="1609969496">
                              <w:marLeft w:val="0"/>
                              <w:marRight w:val="0"/>
                              <w:marTop w:val="0"/>
                              <w:marBottom w:val="0"/>
                              <w:divBdr>
                                <w:top w:val="none" w:sz="0" w:space="0" w:color="auto"/>
                                <w:left w:val="none" w:sz="0" w:space="0" w:color="auto"/>
                                <w:bottom w:val="none" w:sz="0" w:space="0" w:color="auto"/>
                                <w:right w:val="none" w:sz="0" w:space="0" w:color="auto"/>
                              </w:divBdr>
                            </w:div>
                            <w:div w:id="1620717377">
                              <w:marLeft w:val="0"/>
                              <w:marRight w:val="0"/>
                              <w:marTop w:val="0"/>
                              <w:marBottom w:val="0"/>
                              <w:divBdr>
                                <w:top w:val="none" w:sz="0" w:space="0" w:color="auto"/>
                                <w:left w:val="none" w:sz="0" w:space="0" w:color="auto"/>
                                <w:bottom w:val="none" w:sz="0" w:space="0" w:color="auto"/>
                                <w:right w:val="none" w:sz="0" w:space="0" w:color="auto"/>
                              </w:divBdr>
                            </w:div>
                            <w:div w:id="1627539498">
                              <w:marLeft w:val="0"/>
                              <w:marRight w:val="0"/>
                              <w:marTop w:val="0"/>
                              <w:marBottom w:val="0"/>
                              <w:divBdr>
                                <w:top w:val="none" w:sz="0" w:space="0" w:color="auto"/>
                                <w:left w:val="none" w:sz="0" w:space="0" w:color="auto"/>
                                <w:bottom w:val="none" w:sz="0" w:space="0" w:color="auto"/>
                                <w:right w:val="none" w:sz="0" w:space="0" w:color="auto"/>
                              </w:divBdr>
                            </w:div>
                            <w:div w:id="1631931525">
                              <w:marLeft w:val="0"/>
                              <w:marRight w:val="0"/>
                              <w:marTop w:val="0"/>
                              <w:marBottom w:val="0"/>
                              <w:divBdr>
                                <w:top w:val="none" w:sz="0" w:space="0" w:color="auto"/>
                                <w:left w:val="none" w:sz="0" w:space="0" w:color="auto"/>
                                <w:bottom w:val="none" w:sz="0" w:space="0" w:color="auto"/>
                                <w:right w:val="none" w:sz="0" w:space="0" w:color="auto"/>
                              </w:divBdr>
                            </w:div>
                            <w:div w:id="1632513424">
                              <w:marLeft w:val="0"/>
                              <w:marRight w:val="0"/>
                              <w:marTop w:val="0"/>
                              <w:marBottom w:val="0"/>
                              <w:divBdr>
                                <w:top w:val="none" w:sz="0" w:space="0" w:color="auto"/>
                                <w:left w:val="none" w:sz="0" w:space="0" w:color="auto"/>
                                <w:bottom w:val="none" w:sz="0" w:space="0" w:color="auto"/>
                                <w:right w:val="none" w:sz="0" w:space="0" w:color="auto"/>
                              </w:divBdr>
                            </w:div>
                            <w:div w:id="1636642025">
                              <w:marLeft w:val="0"/>
                              <w:marRight w:val="0"/>
                              <w:marTop w:val="0"/>
                              <w:marBottom w:val="0"/>
                              <w:divBdr>
                                <w:top w:val="none" w:sz="0" w:space="0" w:color="auto"/>
                                <w:left w:val="none" w:sz="0" w:space="0" w:color="auto"/>
                                <w:bottom w:val="none" w:sz="0" w:space="0" w:color="auto"/>
                                <w:right w:val="none" w:sz="0" w:space="0" w:color="auto"/>
                              </w:divBdr>
                            </w:div>
                            <w:div w:id="1675376175">
                              <w:marLeft w:val="0"/>
                              <w:marRight w:val="0"/>
                              <w:marTop w:val="0"/>
                              <w:marBottom w:val="0"/>
                              <w:divBdr>
                                <w:top w:val="none" w:sz="0" w:space="0" w:color="auto"/>
                                <w:left w:val="none" w:sz="0" w:space="0" w:color="auto"/>
                                <w:bottom w:val="none" w:sz="0" w:space="0" w:color="auto"/>
                                <w:right w:val="none" w:sz="0" w:space="0" w:color="auto"/>
                              </w:divBdr>
                            </w:div>
                            <w:div w:id="1712263173">
                              <w:marLeft w:val="0"/>
                              <w:marRight w:val="0"/>
                              <w:marTop w:val="0"/>
                              <w:marBottom w:val="0"/>
                              <w:divBdr>
                                <w:top w:val="none" w:sz="0" w:space="0" w:color="auto"/>
                                <w:left w:val="none" w:sz="0" w:space="0" w:color="auto"/>
                                <w:bottom w:val="none" w:sz="0" w:space="0" w:color="auto"/>
                                <w:right w:val="none" w:sz="0" w:space="0" w:color="auto"/>
                              </w:divBdr>
                            </w:div>
                            <w:div w:id="1740251996">
                              <w:marLeft w:val="0"/>
                              <w:marRight w:val="0"/>
                              <w:marTop w:val="0"/>
                              <w:marBottom w:val="0"/>
                              <w:divBdr>
                                <w:top w:val="none" w:sz="0" w:space="0" w:color="auto"/>
                                <w:left w:val="none" w:sz="0" w:space="0" w:color="auto"/>
                                <w:bottom w:val="none" w:sz="0" w:space="0" w:color="auto"/>
                                <w:right w:val="none" w:sz="0" w:space="0" w:color="auto"/>
                              </w:divBdr>
                            </w:div>
                            <w:div w:id="1744255516">
                              <w:marLeft w:val="0"/>
                              <w:marRight w:val="0"/>
                              <w:marTop w:val="0"/>
                              <w:marBottom w:val="0"/>
                              <w:divBdr>
                                <w:top w:val="none" w:sz="0" w:space="0" w:color="auto"/>
                                <w:left w:val="none" w:sz="0" w:space="0" w:color="auto"/>
                                <w:bottom w:val="none" w:sz="0" w:space="0" w:color="auto"/>
                                <w:right w:val="none" w:sz="0" w:space="0" w:color="auto"/>
                              </w:divBdr>
                            </w:div>
                            <w:div w:id="1762331913">
                              <w:marLeft w:val="0"/>
                              <w:marRight w:val="0"/>
                              <w:marTop w:val="0"/>
                              <w:marBottom w:val="0"/>
                              <w:divBdr>
                                <w:top w:val="none" w:sz="0" w:space="0" w:color="auto"/>
                                <w:left w:val="none" w:sz="0" w:space="0" w:color="auto"/>
                                <w:bottom w:val="none" w:sz="0" w:space="0" w:color="auto"/>
                                <w:right w:val="none" w:sz="0" w:space="0" w:color="auto"/>
                              </w:divBdr>
                            </w:div>
                            <w:div w:id="1772164080">
                              <w:marLeft w:val="0"/>
                              <w:marRight w:val="0"/>
                              <w:marTop w:val="0"/>
                              <w:marBottom w:val="0"/>
                              <w:divBdr>
                                <w:top w:val="none" w:sz="0" w:space="0" w:color="auto"/>
                                <w:left w:val="none" w:sz="0" w:space="0" w:color="auto"/>
                                <w:bottom w:val="none" w:sz="0" w:space="0" w:color="auto"/>
                                <w:right w:val="none" w:sz="0" w:space="0" w:color="auto"/>
                              </w:divBdr>
                            </w:div>
                            <w:div w:id="1788966314">
                              <w:marLeft w:val="0"/>
                              <w:marRight w:val="0"/>
                              <w:marTop w:val="0"/>
                              <w:marBottom w:val="0"/>
                              <w:divBdr>
                                <w:top w:val="none" w:sz="0" w:space="0" w:color="auto"/>
                                <w:left w:val="none" w:sz="0" w:space="0" w:color="auto"/>
                                <w:bottom w:val="none" w:sz="0" w:space="0" w:color="auto"/>
                                <w:right w:val="none" w:sz="0" w:space="0" w:color="auto"/>
                              </w:divBdr>
                            </w:div>
                            <w:div w:id="1810590724">
                              <w:marLeft w:val="0"/>
                              <w:marRight w:val="0"/>
                              <w:marTop w:val="0"/>
                              <w:marBottom w:val="0"/>
                              <w:divBdr>
                                <w:top w:val="none" w:sz="0" w:space="0" w:color="auto"/>
                                <w:left w:val="none" w:sz="0" w:space="0" w:color="auto"/>
                                <w:bottom w:val="none" w:sz="0" w:space="0" w:color="auto"/>
                                <w:right w:val="none" w:sz="0" w:space="0" w:color="auto"/>
                              </w:divBdr>
                            </w:div>
                            <w:div w:id="1857306736">
                              <w:marLeft w:val="0"/>
                              <w:marRight w:val="0"/>
                              <w:marTop w:val="0"/>
                              <w:marBottom w:val="0"/>
                              <w:divBdr>
                                <w:top w:val="none" w:sz="0" w:space="0" w:color="auto"/>
                                <w:left w:val="none" w:sz="0" w:space="0" w:color="auto"/>
                                <w:bottom w:val="none" w:sz="0" w:space="0" w:color="auto"/>
                                <w:right w:val="none" w:sz="0" w:space="0" w:color="auto"/>
                              </w:divBdr>
                            </w:div>
                            <w:div w:id="1857843990">
                              <w:marLeft w:val="0"/>
                              <w:marRight w:val="0"/>
                              <w:marTop w:val="0"/>
                              <w:marBottom w:val="0"/>
                              <w:divBdr>
                                <w:top w:val="none" w:sz="0" w:space="0" w:color="auto"/>
                                <w:left w:val="none" w:sz="0" w:space="0" w:color="auto"/>
                                <w:bottom w:val="none" w:sz="0" w:space="0" w:color="auto"/>
                                <w:right w:val="none" w:sz="0" w:space="0" w:color="auto"/>
                              </w:divBdr>
                            </w:div>
                            <w:div w:id="1859351653">
                              <w:marLeft w:val="0"/>
                              <w:marRight w:val="0"/>
                              <w:marTop w:val="0"/>
                              <w:marBottom w:val="0"/>
                              <w:divBdr>
                                <w:top w:val="none" w:sz="0" w:space="0" w:color="auto"/>
                                <w:left w:val="none" w:sz="0" w:space="0" w:color="auto"/>
                                <w:bottom w:val="none" w:sz="0" w:space="0" w:color="auto"/>
                                <w:right w:val="none" w:sz="0" w:space="0" w:color="auto"/>
                              </w:divBdr>
                            </w:div>
                            <w:div w:id="1930697037">
                              <w:marLeft w:val="0"/>
                              <w:marRight w:val="0"/>
                              <w:marTop w:val="0"/>
                              <w:marBottom w:val="0"/>
                              <w:divBdr>
                                <w:top w:val="none" w:sz="0" w:space="0" w:color="auto"/>
                                <w:left w:val="none" w:sz="0" w:space="0" w:color="auto"/>
                                <w:bottom w:val="none" w:sz="0" w:space="0" w:color="auto"/>
                                <w:right w:val="none" w:sz="0" w:space="0" w:color="auto"/>
                              </w:divBdr>
                            </w:div>
                            <w:div w:id="1973361769">
                              <w:marLeft w:val="0"/>
                              <w:marRight w:val="0"/>
                              <w:marTop w:val="0"/>
                              <w:marBottom w:val="0"/>
                              <w:divBdr>
                                <w:top w:val="none" w:sz="0" w:space="0" w:color="auto"/>
                                <w:left w:val="none" w:sz="0" w:space="0" w:color="auto"/>
                                <w:bottom w:val="none" w:sz="0" w:space="0" w:color="auto"/>
                                <w:right w:val="none" w:sz="0" w:space="0" w:color="auto"/>
                              </w:divBdr>
                            </w:div>
                            <w:div w:id="2047370858">
                              <w:marLeft w:val="0"/>
                              <w:marRight w:val="0"/>
                              <w:marTop w:val="0"/>
                              <w:marBottom w:val="0"/>
                              <w:divBdr>
                                <w:top w:val="none" w:sz="0" w:space="0" w:color="auto"/>
                                <w:left w:val="none" w:sz="0" w:space="0" w:color="auto"/>
                                <w:bottom w:val="none" w:sz="0" w:space="0" w:color="auto"/>
                                <w:right w:val="none" w:sz="0" w:space="0" w:color="auto"/>
                              </w:divBdr>
                            </w:div>
                            <w:div w:id="2067756015">
                              <w:marLeft w:val="0"/>
                              <w:marRight w:val="0"/>
                              <w:marTop w:val="0"/>
                              <w:marBottom w:val="0"/>
                              <w:divBdr>
                                <w:top w:val="none" w:sz="0" w:space="0" w:color="auto"/>
                                <w:left w:val="none" w:sz="0" w:space="0" w:color="auto"/>
                                <w:bottom w:val="none" w:sz="0" w:space="0" w:color="auto"/>
                                <w:right w:val="none" w:sz="0" w:space="0" w:color="auto"/>
                              </w:divBdr>
                            </w:div>
                            <w:div w:id="2068800481">
                              <w:marLeft w:val="0"/>
                              <w:marRight w:val="0"/>
                              <w:marTop w:val="0"/>
                              <w:marBottom w:val="0"/>
                              <w:divBdr>
                                <w:top w:val="none" w:sz="0" w:space="0" w:color="auto"/>
                                <w:left w:val="none" w:sz="0" w:space="0" w:color="auto"/>
                                <w:bottom w:val="none" w:sz="0" w:space="0" w:color="auto"/>
                                <w:right w:val="none" w:sz="0" w:space="0" w:color="auto"/>
                              </w:divBdr>
                            </w:div>
                            <w:div w:id="2087652256">
                              <w:marLeft w:val="0"/>
                              <w:marRight w:val="0"/>
                              <w:marTop w:val="0"/>
                              <w:marBottom w:val="0"/>
                              <w:divBdr>
                                <w:top w:val="none" w:sz="0" w:space="0" w:color="auto"/>
                                <w:left w:val="none" w:sz="0" w:space="0" w:color="auto"/>
                                <w:bottom w:val="none" w:sz="0" w:space="0" w:color="auto"/>
                                <w:right w:val="none" w:sz="0" w:space="0" w:color="auto"/>
                              </w:divBdr>
                            </w:div>
                            <w:div w:id="2107385707">
                              <w:marLeft w:val="0"/>
                              <w:marRight w:val="0"/>
                              <w:marTop w:val="0"/>
                              <w:marBottom w:val="0"/>
                              <w:divBdr>
                                <w:top w:val="none" w:sz="0" w:space="0" w:color="auto"/>
                                <w:left w:val="none" w:sz="0" w:space="0" w:color="auto"/>
                                <w:bottom w:val="none" w:sz="0" w:space="0" w:color="auto"/>
                                <w:right w:val="none" w:sz="0" w:space="0" w:color="auto"/>
                              </w:divBdr>
                            </w:div>
                          </w:divsChild>
                        </w:div>
                        <w:div w:id="1105423336">
                          <w:marLeft w:val="0"/>
                          <w:marRight w:val="0"/>
                          <w:marTop w:val="0"/>
                          <w:marBottom w:val="0"/>
                          <w:divBdr>
                            <w:top w:val="none" w:sz="0" w:space="0" w:color="auto"/>
                            <w:left w:val="none" w:sz="0" w:space="0" w:color="auto"/>
                            <w:bottom w:val="none" w:sz="0" w:space="0" w:color="auto"/>
                            <w:right w:val="none" w:sz="0" w:space="0" w:color="auto"/>
                          </w:divBdr>
                        </w:div>
                        <w:div w:id="1115754632">
                          <w:marLeft w:val="0"/>
                          <w:marRight w:val="0"/>
                          <w:marTop w:val="0"/>
                          <w:marBottom w:val="0"/>
                          <w:divBdr>
                            <w:top w:val="none" w:sz="0" w:space="0" w:color="auto"/>
                            <w:left w:val="none" w:sz="0" w:space="0" w:color="auto"/>
                            <w:bottom w:val="none" w:sz="0" w:space="0" w:color="auto"/>
                            <w:right w:val="none" w:sz="0" w:space="0" w:color="auto"/>
                          </w:divBdr>
                        </w:div>
                        <w:div w:id="1118599368">
                          <w:marLeft w:val="0"/>
                          <w:marRight w:val="0"/>
                          <w:marTop w:val="0"/>
                          <w:marBottom w:val="0"/>
                          <w:divBdr>
                            <w:top w:val="none" w:sz="0" w:space="0" w:color="auto"/>
                            <w:left w:val="none" w:sz="0" w:space="0" w:color="auto"/>
                            <w:bottom w:val="none" w:sz="0" w:space="0" w:color="auto"/>
                            <w:right w:val="none" w:sz="0" w:space="0" w:color="auto"/>
                          </w:divBdr>
                        </w:div>
                        <w:div w:id="1119684667">
                          <w:marLeft w:val="0"/>
                          <w:marRight w:val="0"/>
                          <w:marTop w:val="0"/>
                          <w:marBottom w:val="0"/>
                          <w:divBdr>
                            <w:top w:val="none" w:sz="0" w:space="0" w:color="auto"/>
                            <w:left w:val="none" w:sz="0" w:space="0" w:color="auto"/>
                            <w:bottom w:val="none" w:sz="0" w:space="0" w:color="auto"/>
                            <w:right w:val="none" w:sz="0" w:space="0" w:color="auto"/>
                          </w:divBdr>
                        </w:div>
                        <w:div w:id="1141535292">
                          <w:marLeft w:val="0"/>
                          <w:marRight w:val="0"/>
                          <w:marTop w:val="0"/>
                          <w:marBottom w:val="0"/>
                          <w:divBdr>
                            <w:top w:val="none" w:sz="0" w:space="0" w:color="auto"/>
                            <w:left w:val="none" w:sz="0" w:space="0" w:color="auto"/>
                            <w:bottom w:val="none" w:sz="0" w:space="0" w:color="auto"/>
                            <w:right w:val="none" w:sz="0" w:space="0" w:color="auto"/>
                          </w:divBdr>
                        </w:div>
                        <w:div w:id="1213929436">
                          <w:marLeft w:val="0"/>
                          <w:marRight w:val="0"/>
                          <w:marTop w:val="0"/>
                          <w:marBottom w:val="0"/>
                          <w:divBdr>
                            <w:top w:val="none" w:sz="0" w:space="0" w:color="auto"/>
                            <w:left w:val="none" w:sz="0" w:space="0" w:color="auto"/>
                            <w:bottom w:val="none" w:sz="0" w:space="0" w:color="auto"/>
                            <w:right w:val="none" w:sz="0" w:space="0" w:color="auto"/>
                          </w:divBdr>
                        </w:div>
                        <w:div w:id="1270313249">
                          <w:marLeft w:val="0"/>
                          <w:marRight w:val="0"/>
                          <w:marTop w:val="0"/>
                          <w:marBottom w:val="0"/>
                          <w:divBdr>
                            <w:top w:val="none" w:sz="0" w:space="0" w:color="auto"/>
                            <w:left w:val="none" w:sz="0" w:space="0" w:color="auto"/>
                            <w:bottom w:val="none" w:sz="0" w:space="0" w:color="auto"/>
                            <w:right w:val="none" w:sz="0" w:space="0" w:color="auto"/>
                          </w:divBdr>
                        </w:div>
                        <w:div w:id="1289822513">
                          <w:marLeft w:val="0"/>
                          <w:marRight w:val="0"/>
                          <w:marTop w:val="0"/>
                          <w:marBottom w:val="0"/>
                          <w:divBdr>
                            <w:top w:val="none" w:sz="0" w:space="0" w:color="auto"/>
                            <w:left w:val="none" w:sz="0" w:space="0" w:color="auto"/>
                            <w:bottom w:val="none" w:sz="0" w:space="0" w:color="auto"/>
                            <w:right w:val="none" w:sz="0" w:space="0" w:color="auto"/>
                          </w:divBdr>
                        </w:div>
                        <w:div w:id="1310017264">
                          <w:marLeft w:val="0"/>
                          <w:marRight w:val="0"/>
                          <w:marTop w:val="0"/>
                          <w:marBottom w:val="0"/>
                          <w:divBdr>
                            <w:top w:val="none" w:sz="0" w:space="0" w:color="auto"/>
                            <w:left w:val="none" w:sz="0" w:space="0" w:color="auto"/>
                            <w:bottom w:val="none" w:sz="0" w:space="0" w:color="auto"/>
                            <w:right w:val="none" w:sz="0" w:space="0" w:color="auto"/>
                          </w:divBdr>
                        </w:div>
                        <w:div w:id="1321540820">
                          <w:marLeft w:val="0"/>
                          <w:marRight w:val="0"/>
                          <w:marTop w:val="0"/>
                          <w:marBottom w:val="0"/>
                          <w:divBdr>
                            <w:top w:val="none" w:sz="0" w:space="0" w:color="auto"/>
                            <w:left w:val="none" w:sz="0" w:space="0" w:color="auto"/>
                            <w:bottom w:val="none" w:sz="0" w:space="0" w:color="auto"/>
                            <w:right w:val="none" w:sz="0" w:space="0" w:color="auto"/>
                          </w:divBdr>
                        </w:div>
                        <w:div w:id="1538469471">
                          <w:marLeft w:val="0"/>
                          <w:marRight w:val="0"/>
                          <w:marTop w:val="0"/>
                          <w:marBottom w:val="0"/>
                          <w:divBdr>
                            <w:top w:val="none" w:sz="0" w:space="0" w:color="auto"/>
                            <w:left w:val="none" w:sz="0" w:space="0" w:color="auto"/>
                            <w:bottom w:val="none" w:sz="0" w:space="0" w:color="auto"/>
                            <w:right w:val="none" w:sz="0" w:space="0" w:color="auto"/>
                          </w:divBdr>
                        </w:div>
                        <w:div w:id="1574974421">
                          <w:marLeft w:val="0"/>
                          <w:marRight w:val="0"/>
                          <w:marTop w:val="0"/>
                          <w:marBottom w:val="0"/>
                          <w:divBdr>
                            <w:top w:val="none" w:sz="0" w:space="0" w:color="auto"/>
                            <w:left w:val="none" w:sz="0" w:space="0" w:color="auto"/>
                            <w:bottom w:val="none" w:sz="0" w:space="0" w:color="auto"/>
                            <w:right w:val="none" w:sz="0" w:space="0" w:color="auto"/>
                          </w:divBdr>
                        </w:div>
                        <w:div w:id="1598831322">
                          <w:marLeft w:val="0"/>
                          <w:marRight w:val="0"/>
                          <w:marTop w:val="0"/>
                          <w:marBottom w:val="0"/>
                          <w:divBdr>
                            <w:top w:val="none" w:sz="0" w:space="0" w:color="auto"/>
                            <w:left w:val="none" w:sz="0" w:space="0" w:color="auto"/>
                            <w:bottom w:val="none" w:sz="0" w:space="0" w:color="auto"/>
                            <w:right w:val="none" w:sz="0" w:space="0" w:color="auto"/>
                          </w:divBdr>
                        </w:div>
                        <w:div w:id="1602034443">
                          <w:marLeft w:val="0"/>
                          <w:marRight w:val="0"/>
                          <w:marTop w:val="0"/>
                          <w:marBottom w:val="0"/>
                          <w:divBdr>
                            <w:top w:val="none" w:sz="0" w:space="0" w:color="auto"/>
                            <w:left w:val="none" w:sz="0" w:space="0" w:color="auto"/>
                            <w:bottom w:val="none" w:sz="0" w:space="0" w:color="auto"/>
                            <w:right w:val="none" w:sz="0" w:space="0" w:color="auto"/>
                          </w:divBdr>
                        </w:div>
                        <w:div w:id="1607301990">
                          <w:marLeft w:val="0"/>
                          <w:marRight w:val="0"/>
                          <w:marTop w:val="0"/>
                          <w:marBottom w:val="0"/>
                          <w:divBdr>
                            <w:top w:val="none" w:sz="0" w:space="0" w:color="auto"/>
                            <w:left w:val="none" w:sz="0" w:space="0" w:color="auto"/>
                            <w:bottom w:val="none" w:sz="0" w:space="0" w:color="auto"/>
                            <w:right w:val="none" w:sz="0" w:space="0" w:color="auto"/>
                          </w:divBdr>
                        </w:div>
                        <w:div w:id="1626739338">
                          <w:marLeft w:val="0"/>
                          <w:marRight w:val="0"/>
                          <w:marTop w:val="0"/>
                          <w:marBottom w:val="0"/>
                          <w:divBdr>
                            <w:top w:val="none" w:sz="0" w:space="0" w:color="auto"/>
                            <w:left w:val="none" w:sz="0" w:space="0" w:color="auto"/>
                            <w:bottom w:val="none" w:sz="0" w:space="0" w:color="auto"/>
                            <w:right w:val="none" w:sz="0" w:space="0" w:color="auto"/>
                          </w:divBdr>
                        </w:div>
                        <w:div w:id="1816558803">
                          <w:marLeft w:val="0"/>
                          <w:marRight w:val="0"/>
                          <w:marTop w:val="0"/>
                          <w:marBottom w:val="0"/>
                          <w:divBdr>
                            <w:top w:val="none" w:sz="0" w:space="0" w:color="auto"/>
                            <w:left w:val="none" w:sz="0" w:space="0" w:color="auto"/>
                            <w:bottom w:val="none" w:sz="0" w:space="0" w:color="auto"/>
                            <w:right w:val="none" w:sz="0" w:space="0" w:color="auto"/>
                          </w:divBdr>
                        </w:div>
                        <w:div w:id="1877500482">
                          <w:marLeft w:val="0"/>
                          <w:marRight w:val="0"/>
                          <w:marTop w:val="0"/>
                          <w:marBottom w:val="0"/>
                          <w:divBdr>
                            <w:top w:val="none" w:sz="0" w:space="0" w:color="auto"/>
                            <w:left w:val="none" w:sz="0" w:space="0" w:color="auto"/>
                            <w:bottom w:val="none" w:sz="0" w:space="0" w:color="auto"/>
                            <w:right w:val="none" w:sz="0" w:space="0" w:color="auto"/>
                          </w:divBdr>
                        </w:div>
                        <w:div w:id="1919561161">
                          <w:marLeft w:val="0"/>
                          <w:marRight w:val="0"/>
                          <w:marTop w:val="0"/>
                          <w:marBottom w:val="0"/>
                          <w:divBdr>
                            <w:top w:val="none" w:sz="0" w:space="0" w:color="auto"/>
                            <w:left w:val="none" w:sz="0" w:space="0" w:color="auto"/>
                            <w:bottom w:val="none" w:sz="0" w:space="0" w:color="auto"/>
                            <w:right w:val="none" w:sz="0" w:space="0" w:color="auto"/>
                          </w:divBdr>
                        </w:div>
                        <w:div w:id="1921866783">
                          <w:marLeft w:val="0"/>
                          <w:marRight w:val="0"/>
                          <w:marTop w:val="0"/>
                          <w:marBottom w:val="0"/>
                          <w:divBdr>
                            <w:top w:val="none" w:sz="0" w:space="0" w:color="auto"/>
                            <w:left w:val="none" w:sz="0" w:space="0" w:color="auto"/>
                            <w:bottom w:val="none" w:sz="0" w:space="0" w:color="auto"/>
                            <w:right w:val="none" w:sz="0" w:space="0" w:color="auto"/>
                          </w:divBdr>
                        </w:div>
                        <w:div w:id="1929733540">
                          <w:marLeft w:val="0"/>
                          <w:marRight w:val="0"/>
                          <w:marTop w:val="0"/>
                          <w:marBottom w:val="0"/>
                          <w:divBdr>
                            <w:top w:val="none" w:sz="0" w:space="0" w:color="auto"/>
                            <w:left w:val="none" w:sz="0" w:space="0" w:color="auto"/>
                            <w:bottom w:val="none" w:sz="0" w:space="0" w:color="auto"/>
                            <w:right w:val="none" w:sz="0" w:space="0" w:color="auto"/>
                          </w:divBdr>
                        </w:div>
                        <w:div w:id="1969045956">
                          <w:marLeft w:val="0"/>
                          <w:marRight w:val="0"/>
                          <w:marTop w:val="0"/>
                          <w:marBottom w:val="0"/>
                          <w:divBdr>
                            <w:top w:val="none" w:sz="0" w:space="0" w:color="auto"/>
                            <w:left w:val="none" w:sz="0" w:space="0" w:color="auto"/>
                            <w:bottom w:val="none" w:sz="0" w:space="0" w:color="auto"/>
                            <w:right w:val="none" w:sz="0" w:space="0" w:color="auto"/>
                          </w:divBdr>
                        </w:div>
                        <w:div w:id="2105881940">
                          <w:marLeft w:val="0"/>
                          <w:marRight w:val="0"/>
                          <w:marTop w:val="0"/>
                          <w:marBottom w:val="0"/>
                          <w:divBdr>
                            <w:top w:val="none" w:sz="0" w:space="0" w:color="auto"/>
                            <w:left w:val="none" w:sz="0" w:space="0" w:color="auto"/>
                            <w:bottom w:val="none" w:sz="0" w:space="0" w:color="auto"/>
                            <w:right w:val="none" w:sz="0" w:space="0" w:color="auto"/>
                          </w:divBdr>
                        </w:div>
                        <w:div w:id="2106724529">
                          <w:marLeft w:val="0"/>
                          <w:marRight w:val="0"/>
                          <w:marTop w:val="0"/>
                          <w:marBottom w:val="0"/>
                          <w:divBdr>
                            <w:top w:val="none" w:sz="0" w:space="0" w:color="auto"/>
                            <w:left w:val="none" w:sz="0" w:space="0" w:color="auto"/>
                            <w:bottom w:val="none" w:sz="0" w:space="0" w:color="auto"/>
                            <w:right w:val="none" w:sz="0" w:space="0" w:color="auto"/>
                          </w:divBdr>
                        </w:div>
                        <w:div w:id="2110273642">
                          <w:marLeft w:val="0"/>
                          <w:marRight w:val="0"/>
                          <w:marTop w:val="0"/>
                          <w:marBottom w:val="0"/>
                          <w:divBdr>
                            <w:top w:val="none" w:sz="0" w:space="0" w:color="auto"/>
                            <w:left w:val="none" w:sz="0" w:space="0" w:color="auto"/>
                            <w:bottom w:val="none" w:sz="0" w:space="0" w:color="auto"/>
                            <w:right w:val="none" w:sz="0" w:space="0" w:color="auto"/>
                          </w:divBdr>
                        </w:div>
                        <w:div w:id="2113012670">
                          <w:marLeft w:val="0"/>
                          <w:marRight w:val="0"/>
                          <w:marTop w:val="0"/>
                          <w:marBottom w:val="0"/>
                          <w:divBdr>
                            <w:top w:val="none" w:sz="0" w:space="0" w:color="auto"/>
                            <w:left w:val="none" w:sz="0" w:space="0" w:color="auto"/>
                            <w:bottom w:val="none" w:sz="0" w:space="0" w:color="auto"/>
                            <w:right w:val="none" w:sz="0" w:space="0" w:color="auto"/>
                          </w:divBdr>
                        </w:div>
                        <w:div w:id="2121801407">
                          <w:marLeft w:val="0"/>
                          <w:marRight w:val="0"/>
                          <w:marTop w:val="0"/>
                          <w:marBottom w:val="0"/>
                          <w:divBdr>
                            <w:top w:val="none" w:sz="0" w:space="0" w:color="auto"/>
                            <w:left w:val="none" w:sz="0" w:space="0" w:color="auto"/>
                            <w:bottom w:val="none" w:sz="0" w:space="0" w:color="auto"/>
                            <w:right w:val="none" w:sz="0" w:space="0" w:color="auto"/>
                          </w:divBdr>
                        </w:div>
                        <w:div w:id="21283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13535">
      <w:bodyDiv w:val="1"/>
      <w:marLeft w:val="0"/>
      <w:marRight w:val="0"/>
      <w:marTop w:val="0"/>
      <w:marBottom w:val="0"/>
      <w:divBdr>
        <w:top w:val="none" w:sz="0" w:space="0" w:color="auto"/>
        <w:left w:val="none" w:sz="0" w:space="0" w:color="auto"/>
        <w:bottom w:val="none" w:sz="0" w:space="0" w:color="auto"/>
        <w:right w:val="none" w:sz="0" w:space="0" w:color="auto"/>
      </w:divBdr>
    </w:div>
    <w:div w:id="763306471">
      <w:bodyDiv w:val="1"/>
      <w:marLeft w:val="0"/>
      <w:marRight w:val="0"/>
      <w:marTop w:val="0"/>
      <w:marBottom w:val="0"/>
      <w:divBdr>
        <w:top w:val="none" w:sz="0" w:space="0" w:color="auto"/>
        <w:left w:val="none" w:sz="0" w:space="0" w:color="auto"/>
        <w:bottom w:val="none" w:sz="0" w:space="0" w:color="auto"/>
        <w:right w:val="none" w:sz="0" w:space="0" w:color="auto"/>
      </w:divBdr>
    </w:div>
    <w:div w:id="764224851">
      <w:bodyDiv w:val="1"/>
      <w:marLeft w:val="0"/>
      <w:marRight w:val="0"/>
      <w:marTop w:val="0"/>
      <w:marBottom w:val="0"/>
      <w:divBdr>
        <w:top w:val="none" w:sz="0" w:space="0" w:color="auto"/>
        <w:left w:val="none" w:sz="0" w:space="0" w:color="auto"/>
        <w:bottom w:val="none" w:sz="0" w:space="0" w:color="auto"/>
        <w:right w:val="none" w:sz="0" w:space="0" w:color="auto"/>
      </w:divBdr>
    </w:div>
    <w:div w:id="765349455">
      <w:bodyDiv w:val="1"/>
      <w:marLeft w:val="0"/>
      <w:marRight w:val="0"/>
      <w:marTop w:val="0"/>
      <w:marBottom w:val="0"/>
      <w:divBdr>
        <w:top w:val="none" w:sz="0" w:space="0" w:color="auto"/>
        <w:left w:val="none" w:sz="0" w:space="0" w:color="auto"/>
        <w:bottom w:val="none" w:sz="0" w:space="0" w:color="auto"/>
        <w:right w:val="none" w:sz="0" w:space="0" w:color="auto"/>
      </w:divBdr>
      <w:divsChild>
        <w:div w:id="1589580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66122">
              <w:marLeft w:val="0"/>
              <w:marRight w:val="0"/>
              <w:marTop w:val="0"/>
              <w:marBottom w:val="0"/>
              <w:divBdr>
                <w:top w:val="none" w:sz="0" w:space="0" w:color="auto"/>
                <w:left w:val="none" w:sz="0" w:space="0" w:color="auto"/>
                <w:bottom w:val="none" w:sz="0" w:space="0" w:color="auto"/>
                <w:right w:val="none" w:sz="0" w:space="0" w:color="auto"/>
              </w:divBdr>
              <w:divsChild>
                <w:div w:id="11992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208">
      <w:bodyDiv w:val="1"/>
      <w:marLeft w:val="0"/>
      <w:marRight w:val="0"/>
      <w:marTop w:val="0"/>
      <w:marBottom w:val="0"/>
      <w:divBdr>
        <w:top w:val="none" w:sz="0" w:space="0" w:color="auto"/>
        <w:left w:val="none" w:sz="0" w:space="0" w:color="auto"/>
        <w:bottom w:val="none" w:sz="0" w:space="0" w:color="auto"/>
        <w:right w:val="none" w:sz="0" w:space="0" w:color="auto"/>
      </w:divBdr>
    </w:div>
    <w:div w:id="771973206">
      <w:bodyDiv w:val="1"/>
      <w:marLeft w:val="0"/>
      <w:marRight w:val="0"/>
      <w:marTop w:val="0"/>
      <w:marBottom w:val="0"/>
      <w:divBdr>
        <w:top w:val="none" w:sz="0" w:space="0" w:color="auto"/>
        <w:left w:val="none" w:sz="0" w:space="0" w:color="auto"/>
        <w:bottom w:val="none" w:sz="0" w:space="0" w:color="auto"/>
        <w:right w:val="none" w:sz="0" w:space="0" w:color="auto"/>
      </w:divBdr>
      <w:divsChild>
        <w:div w:id="1580016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9480442">
              <w:marLeft w:val="0"/>
              <w:marRight w:val="0"/>
              <w:marTop w:val="0"/>
              <w:marBottom w:val="0"/>
              <w:divBdr>
                <w:top w:val="none" w:sz="0" w:space="0" w:color="auto"/>
                <w:left w:val="none" w:sz="0" w:space="0" w:color="auto"/>
                <w:bottom w:val="none" w:sz="0" w:space="0" w:color="auto"/>
                <w:right w:val="none" w:sz="0" w:space="0" w:color="auto"/>
              </w:divBdr>
              <w:divsChild>
                <w:div w:id="1318651535">
                  <w:marLeft w:val="0"/>
                  <w:marRight w:val="0"/>
                  <w:marTop w:val="0"/>
                  <w:marBottom w:val="0"/>
                  <w:divBdr>
                    <w:top w:val="none" w:sz="0" w:space="0" w:color="auto"/>
                    <w:left w:val="none" w:sz="0" w:space="0" w:color="auto"/>
                    <w:bottom w:val="none" w:sz="0" w:space="0" w:color="auto"/>
                    <w:right w:val="none" w:sz="0" w:space="0" w:color="auto"/>
                  </w:divBdr>
                  <w:divsChild>
                    <w:div w:id="823400852">
                      <w:marLeft w:val="0"/>
                      <w:marRight w:val="0"/>
                      <w:marTop w:val="0"/>
                      <w:marBottom w:val="0"/>
                      <w:divBdr>
                        <w:top w:val="none" w:sz="0" w:space="0" w:color="auto"/>
                        <w:left w:val="none" w:sz="0" w:space="0" w:color="auto"/>
                        <w:bottom w:val="none" w:sz="0" w:space="0" w:color="auto"/>
                        <w:right w:val="none" w:sz="0" w:space="0" w:color="auto"/>
                      </w:divBdr>
                      <w:divsChild>
                        <w:div w:id="2020548404">
                          <w:marLeft w:val="0"/>
                          <w:marRight w:val="0"/>
                          <w:marTop w:val="0"/>
                          <w:marBottom w:val="0"/>
                          <w:divBdr>
                            <w:top w:val="none" w:sz="0" w:space="0" w:color="auto"/>
                            <w:left w:val="none" w:sz="0" w:space="0" w:color="auto"/>
                            <w:bottom w:val="none" w:sz="0" w:space="0" w:color="auto"/>
                            <w:right w:val="none" w:sz="0" w:space="0" w:color="auto"/>
                          </w:divBdr>
                          <w:divsChild>
                            <w:div w:id="1242445320">
                              <w:marLeft w:val="0"/>
                              <w:marRight w:val="0"/>
                              <w:marTop w:val="0"/>
                              <w:marBottom w:val="0"/>
                              <w:divBdr>
                                <w:top w:val="none" w:sz="0" w:space="0" w:color="auto"/>
                                <w:left w:val="none" w:sz="0" w:space="0" w:color="auto"/>
                                <w:bottom w:val="none" w:sz="0" w:space="0" w:color="auto"/>
                                <w:right w:val="none" w:sz="0" w:space="0" w:color="auto"/>
                              </w:divBdr>
                              <w:divsChild>
                                <w:div w:id="2120828318">
                                  <w:marLeft w:val="0"/>
                                  <w:marRight w:val="0"/>
                                  <w:marTop w:val="0"/>
                                  <w:marBottom w:val="0"/>
                                  <w:divBdr>
                                    <w:top w:val="none" w:sz="0" w:space="0" w:color="auto"/>
                                    <w:left w:val="none" w:sz="0" w:space="0" w:color="auto"/>
                                    <w:bottom w:val="none" w:sz="0" w:space="0" w:color="auto"/>
                                    <w:right w:val="none" w:sz="0" w:space="0" w:color="auto"/>
                                  </w:divBdr>
                                  <w:divsChild>
                                    <w:div w:id="2103182436">
                                      <w:marLeft w:val="0"/>
                                      <w:marRight w:val="0"/>
                                      <w:marTop w:val="0"/>
                                      <w:marBottom w:val="0"/>
                                      <w:divBdr>
                                        <w:top w:val="none" w:sz="0" w:space="0" w:color="auto"/>
                                        <w:left w:val="none" w:sz="0" w:space="0" w:color="auto"/>
                                        <w:bottom w:val="none" w:sz="0" w:space="0" w:color="auto"/>
                                        <w:right w:val="none" w:sz="0" w:space="0" w:color="auto"/>
                                      </w:divBdr>
                                      <w:divsChild>
                                        <w:div w:id="221723539">
                                          <w:marLeft w:val="0"/>
                                          <w:marRight w:val="0"/>
                                          <w:marTop w:val="0"/>
                                          <w:marBottom w:val="0"/>
                                          <w:divBdr>
                                            <w:top w:val="none" w:sz="0" w:space="0" w:color="auto"/>
                                            <w:left w:val="none" w:sz="0" w:space="0" w:color="auto"/>
                                            <w:bottom w:val="none" w:sz="0" w:space="0" w:color="auto"/>
                                            <w:right w:val="none" w:sz="0" w:space="0" w:color="auto"/>
                                          </w:divBdr>
                                          <w:divsChild>
                                            <w:div w:id="1066606441">
                                              <w:marLeft w:val="0"/>
                                              <w:marRight w:val="0"/>
                                              <w:marTop w:val="0"/>
                                              <w:marBottom w:val="0"/>
                                              <w:divBdr>
                                                <w:top w:val="none" w:sz="0" w:space="0" w:color="auto"/>
                                                <w:left w:val="none" w:sz="0" w:space="0" w:color="auto"/>
                                                <w:bottom w:val="none" w:sz="0" w:space="0" w:color="auto"/>
                                                <w:right w:val="none" w:sz="0" w:space="0" w:color="auto"/>
                                              </w:divBdr>
                                              <w:divsChild>
                                                <w:div w:id="279532188">
                                                  <w:marLeft w:val="0"/>
                                                  <w:marRight w:val="0"/>
                                                  <w:marTop w:val="0"/>
                                                  <w:marBottom w:val="0"/>
                                                  <w:divBdr>
                                                    <w:top w:val="none" w:sz="0" w:space="0" w:color="auto"/>
                                                    <w:left w:val="none" w:sz="0" w:space="0" w:color="auto"/>
                                                    <w:bottom w:val="none" w:sz="0" w:space="0" w:color="auto"/>
                                                    <w:right w:val="none" w:sz="0" w:space="0" w:color="auto"/>
                                                  </w:divBdr>
                                                </w:div>
                                                <w:div w:id="638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167816">
      <w:bodyDiv w:val="1"/>
      <w:marLeft w:val="0"/>
      <w:marRight w:val="0"/>
      <w:marTop w:val="0"/>
      <w:marBottom w:val="0"/>
      <w:divBdr>
        <w:top w:val="none" w:sz="0" w:space="0" w:color="auto"/>
        <w:left w:val="none" w:sz="0" w:space="0" w:color="auto"/>
        <w:bottom w:val="none" w:sz="0" w:space="0" w:color="auto"/>
        <w:right w:val="none" w:sz="0" w:space="0" w:color="auto"/>
      </w:divBdr>
      <w:divsChild>
        <w:div w:id="907426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835">
      <w:bodyDiv w:val="1"/>
      <w:marLeft w:val="0"/>
      <w:marRight w:val="0"/>
      <w:marTop w:val="0"/>
      <w:marBottom w:val="0"/>
      <w:divBdr>
        <w:top w:val="none" w:sz="0" w:space="0" w:color="auto"/>
        <w:left w:val="none" w:sz="0" w:space="0" w:color="auto"/>
        <w:bottom w:val="none" w:sz="0" w:space="0" w:color="auto"/>
        <w:right w:val="none" w:sz="0" w:space="0" w:color="auto"/>
      </w:divBdr>
    </w:div>
    <w:div w:id="786703031">
      <w:bodyDiv w:val="1"/>
      <w:marLeft w:val="0"/>
      <w:marRight w:val="0"/>
      <w:marTop w:val="0"/>
      <w:marBottom w:val="0"/>
      <w:divBdr>
        <w:top w:val="none" w:sz="0" w:space="0" w:color="auto"/>
        <w:left w:val="none" w:sz="0" w:space="0" w:color="auto"/>
        <w:bottom w:val="none" w:sz="0" w:space="0" w:color="auto"/>
        <w:right w:val="none" w:sz="0" w:space="0" w:color="auto"/>
      </w:divBdr>
    </w:div>
    <w:div w:id="787433646">
      <w:bodyDiv w:val="1"/>
      <w:marLeft w:val="0"/>
      <w:marRight w:val="0"/>
      <w:marTop w:val="0"/>
      <w:marBottom w:val="0"/>
      <w:divBdr>
        <w:top w:val="none" w:sz="0" w:space="0" w:color="auto"/>
        <w:left w:val="none" w:sz="0" w:space="0" w:color="auto"/>
        <w:bottom w:val="none" w:sz="0" w:space="0" w:color="auto"/>
        <w:right w:val="none" w:sz="0" w:space="0" w:color="auto"/>
      </w:divBdr>
    </w:div>
    <w:div w:id="788401764">
      <w:bodyDiv w:val="1"/>
      <w:marLeft w:val="0"/>
      <w:marRight w:val="0"/>
      <w:marTop w:val="0"/>
      <w:marBottom w:val="0"/>
      <w:divBdr>
        <w:top w:val="none" w:sz="0" w:space="0" w:color="auto"/>
        <w:left w:val="none" w:sz="0" w:space="0" w:color="auto"/>
        <w:bottom w:val="none" w:sz="0" w:space="0" w:color="auto"/>
        <w:right w:val="none" w:sz="0" w:space="0" w:color="auto"/>
      </w:divBdr>
    </w:div>
    <w:div w:id="791174463">
      <w:bodyDiv w:val="1"/>
      <w:marLeft w:val="0"/>
      <w:marRight w:val="0"/>
      <w:marTop w:val="0"/>
      <w:marBottom w:val="0"/>
      <w:divBdr>
        <w:top w:val="none" w:sz="0" w:space="0" w:color="auto"/>
        <w:left w:val="none" w:sz="0" w:space="0" w:color="auto"/>
        <w:bottom w:val="none" w:sz="0" w:space="0" w:color="auto"/>
        <w:right w:val="none" w:sz="0" w:space="0" w:color="auto"/>
      </w:divBdr>
    </w:div>
    <w:div w:id="793669828">
      <w:bodyDiv w:val="1"/>
      <w:marLeft w:val="0"/>
      <w:marRight w:val="0"/>
      <w:marTop w:val="0"/>
      <w:marBottom w:val="0"/>
      <w:divBdr>
        <w:top w:val="none" w:sz="0" w:space="0" w:color="auto"/>
        <w:left w:val="none" w:sz="0" w:space="0" w:color="auto"/>
        <w:bottom w:val="none" w:sz="0" w:space="0" w:color="auto"/>
        <w:right w:val="none" w:sz="0" w:space="0" w:color="auto"/>
      </w:divBdr>
    </w:div>
    <w:div w:id="798768580">
      <w:bodyDiv w:val="1"/>
      <w:marLeft w:val="0"/>
      <w:marRight w:val="0"/>
      <w:marTop w:val="0"/>
      <w:marBottom w:val="0"/>
      <w:divBdr>
        <w:top w:val="none" w:sz="0" w:space="0" w:color="auto"/>
        <w:left w:val="none" w:sz="0" w:space="0" w:color="auto"/>
        <w:bottom w:val="none" w:sz="0" w:space="0" w:color="auto"/>
        <w:right w:val="none" w:sz="0" w:space="0" w:color="auto"/>
      </w:divBdr>
    </w:div>
    <w:div w:id="801772749">
      <w:bodyDiv w:val="1"/>
      <w:marLeft w:val="0"/>
      <w:marRight w:val="0"/>
      <w:marTop w:val="0"/>
      <w:marBottom w:val="0"/>
      <w:divBdr>
        <w:top w:val="none" w:sz="0" w:space="0" w:color="auto"/>
        <w:left w:val="none" w:sz="0" w:space="0" w:color="auto"/>
        <w:bottom w:val="none" w:sz="0" w:space="0" w:color="auto"/>
        <w:right w:val="none" w:sz="0" w:space="0" w:color="auto"/>
      </w:divBdr>
    </w:div>
    <w:div w:id="806169805">
      <w:bodyDiv w:val="1"/>
      <w:marLeft w:val="0"/>
      <w:marRight w:val="0"/>
      <w:marTop w:val="0"/>
      <w:marBottom w:val="0"/>
      <w:divBdr>
        <w:top w:val="none" w:sz="0" w:space="0" w:color="auto"/>
        <w:left w:val="none" w:sz="0" w:space="0" w:color="auto"/>
        <w:bottom w:val="none" w:sz="0" w:space="0" w:color="auto"/>
        <w:right w:val="none" w:sz="0" w:space="0" w:color="auto"/>
      </w:divBdr>
      <w:divsChild>
        <w:div w:id="18037648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8609254">
              <w:marLeft w:val="0"/>
              <w:marRight w:val="0"/>
              <w:marTop w:val="0"/>
              <w:marBottom w:val="0"/>
              <w:divBdr>
                <w:top w:val="none" w:sz="0" w:space="0" w:color="auto"/>
                <w:left w:val="none" w:sz="0" w:space="0" w:color="auto"/>
                <w:bottom w:val="none" w:sz="0" w:space="0" w:color="auto"/>
                <w:right w:val="none" w:sz="0" w:space="0" w:color="auto"/>
              </w:divBdr>
              <w:divsChild>
                <w:div w:id="349526499">
                  <w:marLeft w:val="0"/>
                  <w:marRight w:val="0"/>
                  <w:marTop w:val="0"/>
                  <w:marBottom w:val="0"/>
                  <w:divBdr>
                    <w:top w:val="none" w:sz="0" w:space="0" w:color="auto"/>
                    <w:left w:val="none" w:sz="0" w:space="0" w:color="auto"/>
                    <w:bottom w:val="none" w:sz="0" w:space="0" w:color="auto"/>
                    <w:right w:val="none" w:sz="0" w:space="0" w:color="auto"/>
                  </w:divBdr>
                </w:div>
                <w:div w:id="448158834">
                  <w:marLeft w:val="0"/>
                  <w:marRight w:val="0"/>
                  <w:marTop w:val="0"/>
                  <w:marBottom w:val="0"/>
                  <w:divBdr>
                    <w:top w:val="none" w:sz="0" w:space="0" w:color="auto"/>
                    <w:left w:val="none" w:sz="0" w:space="0" w:color="auto"/>
                    <w:bottom w:val="none" w:sz="0" w:space="0" w:color="auto"/>
                    <w:right w:val="none" w:sz="0" w:space="0" w:color="auto"/>
                  </w:divBdr>
                </w:div>
                <w:div w:id="1131552277">
                  <w:marLeft w:val="0"/>
                  <w:marRight w:val="0"/>
                  <w:marTop w:val="0"/>
                  <w:marBottom w:val="0"/>
                  <w:divBdr>
                    <w:top w:val="none" w:sz="0" w:space="0" w:color="auto"/>
                    <w:left w:val="none" w:sz="0" w:space="0" w:color="auto"/>
                    <w:bottom w:val="none" w:sz="0" w:space="0" w:color="auto"/>
                    <w:right w:val="none" w:sz="0" w:space="0" w:color="auto"/>
                  </w:divBdr>
                </w:div>
                <w:div w:id="20287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5238">
      <w:bodyDiv w:val="1"/>
      <w:marLeft w:val="0"/>
      <w:marRight w:val="0"/>
      <w:marTop w:val="0"/>
      <w:marBottom w:val="0"/>
      <w:divBdr>
        <w:top w:val="none" w:sz="0" w:space="0" w:color="auto"/>
        <w:left w:val="none" w:sz="0" w:space="0" w:color="auto"/>
        <w:bottom w:val="none" w:sz="0" w:space="0" w:color="auto"/>
        <w:right w:val="none" w:sz="0" w:space="0" w:color="auto"/>
      </w:divBdr>
    </w:div>
    <w:div w:id="806703222">
      <w:bodyDiv w:val="1"/>
      <w:marLeft w:val="0"/>
      <w:marRight w:val="0"/>
      <w:marTop w:val="0"/>
      <w:marBottom w:val="0"/>
      <w:divBdr>
        <w:top w:val="none" w:sz="0" w:space="0" w:color="auto"/>
        <w:left w:val="none" w:sz="0" w:space="0" w:color="auto"/>
        <w:bottom w:val="none" w:sz="0" w:space="0" w:color="auto"/>
        <w:right w:val="none" w:sz="0" w:space="0" w:color="auto"/>
      </w:divBdr>
    </w:div>
    <w:div w:id="819157873">
      <w:bodyDiv w:val="1"/>
      <w:marLeft w:val="0"/>
      <w:marRight w:val="0"/>
      <w:marTop w:val="0"/>
      <w:marBottom w:val="0"/>
      <w:divBdr>
        <w:top w:val="none" w:sz="0" w:space="0" w:color="auto"/>
        <w:left w:val="none" w:sz="0" w:space="0" w:color="auto"/>
        <w:bottom w:val="none" w:sz="0" w:space="0" w:color="auto"/>
        <w:right w:val="none" w:sz="0" w:space="0" w:color="auto"/>
      </w:divBdr>
    </w:div>
    <w:div w:id="819351476">
      <w:bodyDiv w:val="1"/>
      <w:marLeft w:val="0"/>
      <w:marRight w:val="0"/>
      <w:marTop w:val="0"/>
      <w:marBottom w:val="0"/>
      <w:divBdr>
        <w:top w:val="none" w:sz="0" w:space="0" w:color="auto"/>
        <w:left w:val="none" w:sz="0" w:space="0" w:color="auto"/>
        <w:bottom w:val="none" w:sz="0" w:space="0" w:color="auto"/>
        <w:right w:val="none" w:sz="0" w:space="0" w:color="auto"/>
      </w:divBdr>
    </w:div>
    <w:div w:id="820390233">
      <w:bodyDiv w:val="1"/>
      <w:marLeft w:val="0"/>
      <w:marRight w:val="0"/>
      <w:marTop w:val="0"/>
      <w:marBottom w:val="0"/>
      <w:divBdr>
        <w:top w:val="none" w:sz="0" w:space="0" w:color="auto"/>
        <w:left w:val="none" w:sz="0" w:space="0" w:color="auto"/>
        <w:bottom w:val="none" w:sz="0" w:space="0" w:color="auto"/>
        <w:right w:val="none" w:sz="0" w:space="0" w:color="auto"/>
      </w:divBdr>
      <w:divsChild>
        <w:div w:id="19672745">
          <w:marLeft w:val="0"/>
          <w:marRight w:val="0"/>
          <w:marTop w:val="0"/>
          <w:marBottom w:val="0"/>
          <w:divBdr>
            <w:top w:val="none" w:sz="0" w:space="0" w:color="auto"/>
            <w:left w:val="none" w:sz="0" w:space="0" w:color="auto"/>
            <w:bottom w:val="none" w:sz="0" w:space="0" w:color="auto"/>
            <w:right w:val="none" w:sz="0" w:space="0" w:color="auto"/>
          </w:divBdr>
        </w:div>
        <w:div w:id="106462360">
          <w:marLeft w:val="0"/>
          <w:marRight w:val="0"/>
          <w:marTop w:val="0"/>
          <w:marBottom w:val="0"/>
          <w:divBdr>
            <w:top w:val="none" w:sz="0" w:space="0" w:color="auto"/>
            <w:left w:val="none" w:sz="0" w:space="0" w:color="auto"/>
            <w:bottom w:val="none" w:sz="0" w:space="0" w:color="auto"/>
            <w:right w:val="none" w:sz="0" w:space="0" w:color="auto"/>
          </w:divBdr>
        </w:div>
        <w:div w:id="210967791">
          <w:marLeft w:val="0"/>
          <w:marRight w:val="0"/>
          <w:marTop w:val="0"/>
          <w:marBottom w:val="0"/>
          <w:divBdr>
            <w:top w:val="none" w:sz="0" w:space="0" w:color="auto"/>
            <w:left w:val="none" w:sz="0" w:space="0" w:color="auto"/>
            <w:bottom w:val="none" w:sz="0" w:space="0" w:color="auto"/>
            <w:right w:val="none" w:sz="0" w:space="0" w:color="auto"/>
          </w:divBdr>
        </w:div>
        <w:div w:id="413360715">
          <w:marLeft w:val="0"/>
          <w:marRight w:val="0"/>
          <w:marTop w:val="0"/>
          <w:marBottom w:val="0"/>
          <w:divBdr>
            <w:top w:val="none" w:sz="0" w:space="0" w:color="auto"/>
            <w:left w:val="none" w:sz="0" w:space="0" w:color="auto"/>
            <w:bottom w:val="none" w:sz="0" w:space="0" w:color="auto"/>
            <w:right w:val="none" w:sz="0" w:space="0" w:color="auto"/>
          </w:divBdr>
        </w:div>
        <w:div w:id="418066887">
          <w:marLeft w:val="0"/>
          <w:marRight w:val="0"/>
          <w:marTop w:val="0"/>
          <w:marBottom w:val="0"/>
          <w:divBdr>
            <w:top w:val="none" w:sz="0" w:space="0" w:color="auto"/>
            <w:left w:val="none" w:sz="0" w:space="0" w:color="auto"/>
            <w:bottom w:val="none" w:sz="0" w:space="0" w:color="auto"/>
            <w:right w:val="none" w:sz="0" w:space="0" w:color="auto"/>
          </w:divBdr>
        </w:div>
        <w:div w:id="785082051">
          <w:marLeft w:val="0"/>
          <w:marRight w:val="0"/>
          <w:marTop w:val="0"/>
          <w:marBottom w:val="0"/>
          <w:divBdr>
            <w:top w:val="none" w:sz="0" w:space="0" w:color="auto"/>
            <w:left w:val="none" w:sz="0" w:space="0" w:color="auto"/>
            <w:bottom w:val="none" w:sz="0" w:space="0" w:color="auto"/>
            <w:right w:val="none" w:sz="0" w:space="0" w:color="auto"/>
          </w:divBdr>
        </w:div>
        <w:div w:id="1018124344">
          <w:marLeft w:val="0"/>
          <w:marRight w:val="0"/>
          <w:marTop w:val="0"/>
          <w:marBottom w:val="0"/>
          <w:divBdr>
            <w:top w:val="none" w:sz="0" w:space="0" w:color="auto"/>
            <w:left w:val="none" w:sz="0" w:space="0" w:color="auto"/>
            <w:bottom w:val="none" w:sz="0" w:space="0" w:color="auto"/>
            <w:right w:val="none" w:sz="0" w:space="0" w:color="auto"/>
          </w:divBdr>
        </w:div>
        <w:div w:id="1380124822">
          <w:marLeft w:val="0"/>
          <w:marRight w:val="0"/>
          <w:marTop w:val="0"/>
          <w:marBottom w:val="0"/>
          <w:divBdr>
            <w:top w:val="none" w:sz="0" w:space="0" w:color="auto"/>
            <w:left w:val="none" w:sz="0" w:space="0" w:color="auto"/>
            <w:bottom w:val="none" w:sz="0" w:space="0" w:color="auto"/>
            <w:right w:val="none" w:sz="0" w:space="0" w:color="auto"/>
          </w:divBdr>
        </w:div>
        <w:div w:id="1631472707">
          <w:marLeft w:val="0"/>
          <w:marRight w:val="0"/>
          <w:marTop w:val="0"/>
          <w:marBottom w:val="0"/>
          <w:divBdr>
            <w:top w:val="none" w:sz="0" w:space="0" w:color="auto"/>
            <w:left w:val="none" w:sz="0" w:space="0" w:color="auto"/>
            <w:bottom w:val="none" w:sz="0" w:space="0" w:color="auto"/>
            <w:right w:val="none" w:sz="0" w:space="0" w:color="auto"/>
          </w:divBdr>
        </w:div>
        <w:div w:id="1884554387">
          <w:marLeft w:val="0"/>
          <w:marRight w:val="0"/>
          <w:marTop w:val="0"/>
          <w:marBottom w:val="0"/>
          <w:divBdr>
            <w:top w:val="none" w:sz="0" w:space="0" w:color="auto"/>
            <w:left w:val="none" w:sz="0" w:space="0" w:color="auto"/>
            <w:bottom w:val="none" w:sz="0" w:space="0" w:color="auto"/>
            <w:right w:val="none" w:sz="0" w:space="0" w:color="auto"/>
          </w:divBdr>
        </w:div>
        <w:div w:id="2143881657">
          <w:marLeft w:val="0"/>
          <w:marRight w:val="0"/>
          <w:marTop w:val="0"/>
          <w:marBottom w:val="0"/>
          <w:divBdr>
            <w:top w:val="none" w:sz="0" w:space="0" w:color="auto"/>
            <w:left w:val="none" w:sz="0" w:space="0" w:color="auto"/>
            <w:bottom w:val="none" w:sz="0" w:space="0" w:color="auto"/>
            <w:right w:val="none" w:sz="0" w:space="0" w:color="auto"/>
          </w:divBdr>
        </w:div>
      </w:divsChild>
    </w:div>
    <w:div w:id="822817327">
      <w:bodyDiv w:val="1"/>
      <w:marLeft w:val="0"/>
      <w:marRight w:val="0"/>
      <w:marTop w:val="0"/>
      <w:marBottom w:val="0"/>
      <w:divBdr>
        <w:top w:val="none" w:sz="0" w:space="0" w:color="auto"/>
        <w:left w:val="none" w:sz="0" w:space="0" w:color="auto"/>
        <w:bottom w:val="none" w:sz="0" w:space="0" w:color="auto"/>
        <w:right w:val="none" w:sz="0" w:space="0" w:color="auto"/>
      </w:divBdr>
    </w:div>
    <w:div w:id="832375818">
      <w:bodyDiv w:val="1"/>
      <w:marLeft w:val="0"/>
      <w:marRight w:val="0"/>
      <w:marTop w:val="0"/>
      <w:marBottom w:val="0"/>
      <w:divBdr>
        <w:top w:val="none" w:sz="0" w:space="0" w:color="auto"/>
        <w:left w:val="none" w:sz="0" w:space="0" w:color="auto"/>
        <w:bottom w:val="none" w:sz="0" w:space="0" w:color="auto"/>
        <w:right w:val="none" w:sz="0" w:space="0" w:color="auto"/>
      </w:divBdr>
      <w:divsChild>
        <w:div w:id="953974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23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6025">
      <w:bodyDiv w:val="1"/>
      <w:marLeft w:val="0"/>
      <w:marRight w:val="0"/>
      <w:marTop w:val="0"/>
      <w:marBottom w:val="0"/>
      <w:divBdr>
        <w:top w:val="none" w:sz="0" w:space="0" w:color="auto"/>
        <w:left w:val="none" w:sz="0" w:space="0" w:color="auto"/>
        <w:bottom w:val="none" w:sz="0" w:space="0" w:color="auto"/>
        <w:right w:val="none" w:sz="0" w:space="0" w:color="auto"/>
      </w:divBdr>
      <w:divsChild>
        <w:div w:id="1971478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982920">
              <w:marLeft w:val="0"/>
              <w:marRight w:val="0"/>
              <w:marTop w:val="0"/>
              <w:marBottom w:val="0"/>
              <w:divBdr>
                <w:top w:val="none" w:sz="0" w:space="0" w:color="auto"/>
                <w:left w:val="none" w:sz="0" w:space="0" w:color="auto"/>
                <w:bottom w:val="none" w:sz="0" w:space="0" w:color="auto"/>
                <w:right w:val="none" w:sz="0" w:space="0" w:color="auto"/>
              </w:divBdr>
              <w:divsChild>
                <w:div w:id="1072696598">
                  <w:marLeft w:val="0"/>
                  <w:marRight w:val="0"/>
                  <w:marTop w:val="0"/>
                  <w:marBottom w:val="0"/>
                  <w:divBdr>
                    <w:top w:val="none" w:sz="0" w:space="0" w:color="auto"/>
                    <w:left w:val="none" w:sz="0" w:space="0" w:color="auto"/>
                    <w:bottom w:val="none" w:sz="0" w:space="0" w:color="auto"/>
                    <w:right w:val="none" w:sz="0" w:space="0" w:color="auto"/>
                  </w:divBdr>
                  <w:divsChild>
                    <w:div w:id="289169999">
                      <w:marLeft w:val="0"/>
                      <w:marRight w:val="0"/>
                      <w:marTop w:val="0"/>
                      <w:marBottom w:val="0"/>
                      <w:divBdr>
                        <w:top w:val="none" w:sz="0" w:space="0" w:color="auto"/>
                        <w:left w:val="none" w:sz="0" w:space="0" w:color="auto"/>
                        <w:bottom w:val="none" w:sz="0" w:space="0" w:color="auto"/>
                        <w:right w:val="none" w:sz="0" w:space="0" w:color="auto"/>
                      </w:divBdr>
                    </w:div>
                    <w:div w:id="474108438">
                      <w:marLeft w:val="0"/>
                      <w:marRight w:val="0"/>
                      <w:marTop w:val="0"/>
                      <w:marBottom w:val="0"/>
                      <w:divBdr>
                        <w:top w:val="none" w:sz="0" w:space="0" w:color="auto"/>
                        <w:left w:val="none" w:sz="0" w:space="0" w:color="auto"/>
                        <w:bottom w:val="none" w:sz="0" w:space="0" w:color="auto"/>
                        <w:right w:val="none" w:sz="0" w:space="0" w:color="auto"/>
                      </w:divBdr>
                    </w:div>
                    <w:div w:id="603155699">
                      <w:marLeft w:val="0"/>
                      <w:marRight w:val="0"/>
                      <w:marTop w:val="0"/>
                      <w:marBottom w:val="0"/>
                      <w:divBdr>
                        <w:top w:val="none" w:sz="0" w:space="0" w:color="auto"/>
                        <w:left w:val="none" w:sz="0" w:space="0" w:color="auto"/>
                        <w:bottom w:val="none" w:sz="0" w:space="0" w:color="auto"/>
                        <w:right w:val="none" w:sz="0" w:space="0" w:color="auto"/>
                      </w:divBdr>
                    </w:div>
                    <w:div w:id="935015019">
                      <w:marLeft w:val="0"/>
                      <w:marRight w:val="0"/>
                      <w:marTop w:val="0"/>
                      <w:marBottom w:val="0"/>
                      <w:divBdr>
                        <w:top w:val="none" w:sz="0" w:space="0" w:color="auto"/>
                        <w:left w:val="none" w:sz="0" w:space="0" w:color="auto"/>
                        <w:bottom w:val="none" w:sz="0" w:space="0" w:color="auto"/>
                        <w:right w:val="none" w:sz="0" w:space="0" w:color="auto"/>
                      </w:divBdr>
                    </w:div>
                    <w:div w:id="1139690929">
                      <w:marLeft w:val="0"/>
                      <w:marRight w:val="0"/>
                      <w:marTop w:val="0"/>
                      <w:marBottom w:val="0"/>
                      <w:divBdr>
                        <w:top w:val="none" w:sz="0" w:space="0" w:color="auto"/>
                        <w:left w:val="none" w:sz="0" w:space="0" w:color="auto"/>
                        <w:bottom w:val="none" w:sz="0" w:space="0" w:color="auto"/>
                        <w:right w:val="none" w:sz="0" w:space="0" w:color="auto"/>
                      </w:divBdr>
                    </w:div>
                    <w:div w:id="11944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2876">
      <w:bodyDiv w:val="1"/>
      <w:marLeft w:val="0"/>
      <w:marRight w:val="0"/>
      <w:marTop w:val="0"/>
      <w:marBottom w:val="0"/>
      <w:divBdr>
        <w:top w:val="none" w:sz="0" w:space="0" w:color="auto"/>
        <w:left w:val="none" w:sz="0" w:space="0" w:color="auto"/>
        <w:bottom w:val="none" w:sz="0" w:space="0" w:color="auto"/>
        <w:right w:val="none" w:sz="0" w:space="0" w:color="auto"/>
      </w:divBdr>
    </w:div>
    <w:div w:id="836502757">
      <w:bodyDiv w:val="1"/>
      <w:marLeft w:val="0"/>
      <w:marRight w:val="0"/>
      <w:marTop w:val="0"/>
      <w:marBottom w:val="0"/>
      <w:divBdr>
        <w:top w:val="none" w:sz="0" w:space="0" w:color="auto"/>
        <w:left w:val="none" w:sz="0" w:space="0" w:color="auto"/>
        <w:bottom w:val="none" w:sz="0" w:space="0" w:color="auto"/>
        <w:right w:val="none" w:sz="0" w:space="0" w:color="auto"/>
      </w:divBdr>
      <w:divsChild>
        <w:div w:id="756098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8707325">
              <w:marLeft w:val="0"/>
              <w:marRight w:val="0"/>
              <w:marTop w:val="0"/>
              <w:marBottom w:val="0"/>
              <w:divBdr>
                <w:top w:val="none" w:sz="0" w:space="0" w:color="auto"/>
                <w:left w:val="none" w:sz="0" w:space="0" w:color="auto"/>
                <w:bottom w:val="none" w:sz="0" w:space="0" w:color="auto"/>
                <w:right w:val="none" w:sz="0" w:space="0" w:color="auto"/>
              </w:divBdr>
              <w:divsChild>
                <w:div w:id="61369869">
                  <w:marLeft w:val="0"/>
                  <w:marRight w:val="0"/>
                  <w:marTop w:val="0"/>
                  <w:marBottom w:val="0"/>
                  <w:divBdr>
                    <w:top w:val="none" w:sz="0" w:space="0" w:color="auto"/>
                    <w:left w:val="none" w:sz="0" w:space="0" w:color="auto"/>
                    <w:bottom w:val="none" w:sz="0" w:space="0" w:color="auto"/>
                    <w:right w:val="none" w:sz="0" w:space="0" w:color="auto"/>
                  </w:divBdr>
                </w:div>
                <w:div w:id="153884844">
                  <w:marLeft w:val="0"/>
                  <w:marRight w:val="0"/>
                  <w:marTop w:val="0"/>
                  <w:marBottom w:val="0"/>
                  <w:divBdr>
                    <w:top w:val="none" w:sz="0" w:space="0" w:color="auto"/>
                    <w:left w:val="none" w:sz="0" w:space="0" w:color="auto"/>
                    <w:bottom w:val="none" w:sz="0" w:space="0" w:color="auto"/>
                    <w:right w:val="none" w:sz="0" w:space="0" w:color="auto"/>
                  </w:divBdr>
                </w:div>
                <w:div w:id="252589627">
                  <w:marLeft w:val="0"/>
                  <w:marRight w:val="0"/>
                  <w:marTop w:val="0"/>
                  <w:marBottom w:val="0"/>
                  <w:divBdr>
                    <w:top w:val="none" w:sz="0" w:space="0" w:color="auto"/>
                    <w:left w:val="none" w:sz="0" w:space="0" w:color="auto"/>
                    <w:bottom w:val="none" w:sz="0" w:space="0" w:color="auto"/>
                    <w:right w:val="none" w:sz="0" w:space="0" w:color="auto"/>
                  </w:divBdr>
                </w:div>
                <w:div w:id="472676109">
                  <w:marLeft w:val="0"/>
                  <w:marRight w:val="0"/>
                  <w:marTop w:val="0"/>
                  <w:marBottom w:val="0"/>
                  <w:divBdr>
                    <w:top w:val="none" w:sz="0" w:space="0" w:color="auto"/>
                    <w:left w:val="none" w:sz="0" w:space="0" w:color="auto"/>
                    <w:bottom w:val="none" w:sz="0" w:space="0" w:color="auto"/>
                    <w:right w:val="none" w:sz="0" w:space="0" w:color="auto"/>
                  </w:divBdr>
                </w:div>
                <w:div w:id="536696845">
                  <w:marLeft w:val="0"/>
                  <w:marRight w:val="0"/>
                  <w:marTop w:val="0"/>
                  <w:marBottom w:val="0"/>
                  <w:divBdr>
                    <w:top w:val="none" w:sz="0" w:space="0" w:color="auto"/>
                    <w:left w:val="none" w:sz="0" w:space="0" w:color="auto"/>
                    <w:bottom w:val="none" w:sz="0" w:space="0" w:color="auto"/>
                    <w:right w:val="none" w:sz="0" w:space="0" w:color="auto"/>
                  </w:divBdr>
                </w:div>
                <w:div w:id="644119930">
                  <w:marLeft w:val="0"/>
                  <w:marRight w:val="0"/>
                  <w:marTop w:val="0"/>
                  <w:marBottom w:val="0"/>
                  <w:divBdr>
                    <w:top w:val="none" w:sz="0" w:space="0" w:color="auto"/>
                    <w:left w:val="none" w:sz="0" w:space="0" w:color="auto"/>
                    <w:bottom w:val="none" w:sz="0" w:space="0" w:color="auto"/>
                    <w:right w:val="none" w:sz="0" w:space="0" w:color="auto"/>
                  </w:divBdr>
                </w:div>
                <w:div w:id="938025953">
                  <w:marLeft w:val="0"/>
                  <w:marRight w:val="0"/>
                  <w:marTop w:val="0"/>
                  <w:marBottom w:val="0"/>
                  <w:divBdr>
                    <w:top w:val="none" w:sz="0" w:space="0" w:color="auto"/>
                    <w:left w:val="none" w:sz="0" w:space="0" w:color="auto"/>
                    <w:bottom w:val="none" w:sz="0" w:space="0" w:color="auto"/>
                    <w:right w:val="none" w:sz="0" w:space="0" w:color="auto"/>
                  </w:divBdr>
                </w:div>
                <w:div w:id="1359820555">
                  <w:marLeft w:val="0"/>
                  <w:marRight w:val="0"/>
                  <w:marTop w:val="0"/>
                  <w:marBottom w:val="0"/>
                  <w:divBdr>
                    <w:top w:val="none" w:sz="0" w:space="0" w:color="auto"/>
                    <w:left w:val="none" w:sz="0" w:space="0" w:color="auto"/>
                    <w:bottom w:val="none" w:sz="0" w:space="0" w:color="auto"/>
                    <w:right w:val="none" w:sz="0" w:space="0" w:color="auto"/>
                  </w:divBdr>
                </w:div>
                <w:div w:id="1629435830">
                  <w:marLeft w:val="0"/>
                  <w:marRight w:val="0"/>
                  <w:marTop w:val="0"/>
                  <w:marBottom w:val="0"/>
                  <w:divBdr>
                    <w:top w:val="none" w:sz="0" w:space="0" w:color="auto"/>
                    <w:left w:val="none" w:sz="0" w:space="0" w:color="auto"/>
                    <w:bottom w:val="none" w:sz="0" w:space="0" w:color="auto"/>
                    <w:right w:val="none" w:sz="0" w:space="0" w:color="auto"/>
                  </w:divBdr>
                </w:div>
                <w:div w:id="1766533102">
                  <w:marLeft w:val="0"/>
                  <w:marRight w:val="0"/>
                  <w:marTop w:val="0"/>
                  <w:marBottom w:val="0"/>
                  <w:divBdr>
                    <w:top w:val="none" w:sz="0" w:space="0" w:color="auto"/>
                    <w:left w:val="none" w:sz="0" w:space="0" w:color="auto"/>
                    <w:bottom w:val="none" w:sz="0" w:space="0" w:color="auto"/>
                    <w:right w:val="none" w:sz="0" w:space="0" w:color="auto"/>
                  </w:divBdr>
                </w:div>
                <w:div w:id="1814055323">
                  <w:marLeft w:val="0"/>
                  <w:marRight w:val="0"/>
                  <w:marTop w:val="0"/>
                  <w:marBottom w:val="0"/>
                  <w:divBdr>
                    <w:top w:val="none" w:sz="0" w:space="0" w:color="auto"/>
                    <w:left w:val="none" w:sz="0" w:space="0" w:color="auto"/>
                    <w:bottom w:val="none" w:sz="0" w:space="0" w:color="auto"/>
                    <w:right w:val="none" w:sz="0" w:space="0" w:color="auto"/>
                  </w:divBdr>
                </w:div>
                <w:div w:id="1867012819">
                  <w:marLeft w:val="0"/>
                  <w:marRight w:val="0"/>
                  <w:marTop w:val="0"/>
                  <w:marBottom w:val="0"/>
                  <w:divBdr>
                    <w:top w:val="none" w:sz="0" w:space="0" w:color="auto"/>
                    <w:left w:val="none" w:sz="0" w:space="0" w:color="auto"/>
                    <w:bottom w:val="none" w:sz="0" w:space="0" w:color="auto"/>
                    <w:right w:val="none" w:sz="0" w:space="0" w:color="auto"/>
                  </w:divBdr>
                </w:div>
                <w:div w:id="2108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3774">
      <w:bodyDiv w:val="1"/>
      <w:marLeft w:val="0"/>
      <w:marRight w:val="0"/>
      <w:marTop w:val="0"/>
      <w:marBottom w:val="0"/>
      <w:divBdr>
        <w:top w:val="none" w:sz="0" w:space="0" w:color="auto"/>
        <w:left w:val="none" w:sz="0" w:space="0" w:color="auto"/>
        <w:bottom w:val="none" w:sz="0" w:space="0" w:color="auto"/>
        <w:right w:val="none" w:sz="0" w:space="0" w:color="auto"/>
      </w:divBdr>
    </w:div>
    <w:div w:id="841705614">
      <w:bodyDiv w:val="1"/>
      <w:marLeft w:val="0"/>
      <w:marRight w:val="0"/>
      <w:marTop w:val="0"/>
      <w:marBottom w:val="0"/>
      <w:divBdr>
        <w:top w:val="none" w:sz="0" w:space="0" w:color="auto"/>
        <w:left w:val="none" w:sz="0" w:space="0" w:color="auto"/>
        <w:bottom w:val="none" w:sz="0" w:space="0" w:color="auto"/>
        <w:right w:val="none" w:sz="0" w:space="0" w:color="auto"/>
      </w:divBdr>
    </w:div>
    <w:div w:id="842013523">
      <w:bodyDiv w:val="1"/>
      <w:marLeft w:val="0"/>
      <w:marRight w:val="0"/>
      <w:marTop w:val="0"/>
      <w:marBottom w:val="0"/>
      <w:divBdr>
        <w:top w:val="none" w:sz="0" w:space="0" w:color="auto"/>
        <w:left w:val="none" w:sz="0" w:space="0" w:color="auto"/>
        <w:bottom w:val="none" w:sz="0" w:space="0" w:color="auto"/>
        <w:right w:val="none" w:sz="0" w:space="0" w:color="auto"/>
      </w:divBdr>
    </w:div>
    <w:div w:id="845628768">
      <w:bodyDiv w:val="1"/>
      <w:marLeft w:val="0"/>
      <w:marRight w:val="0"/>
      <w:marTop w:val="0"/>
      <w:marBottom w:val="0"/>
      <w:divBdr>
        <w:top w:val="none" w:sz="0" w:space="0" w:color="auto"/>
        <w:left w:val="none" w:sz="0" w:space="0" w:color="auto"/>
        <w:bottom w:val="none" w:sz="0" w:space="0" w:color="auto"/>
        <w:right w:val="none" w:sz="0" w:space="0" w:color="auto"/>
      </w:divBdr>
    </w:div>
    <w:div w:id="852038086">
      <w:bodyDiv w:val="1"/>
      <w:marLeft w:val="0"/>
      <w:marRight w:val="0"/>
      <w:marTop w:val="0"/>
      <w:marBottom w:val="0"/>
      <w:divBdr>
        <w:top w:val="none" w:sz="0" w:space="0" w:color="auto"/>
        <w:left w:val="none" w:sz="0" w:space="0" w:color="auto"/>
        <w:bottom w:val="none" w:sz="0" w:space="0" w:color="auto"/>
        <w:right w:val="none" w:sz="0" w:space="0" w:color="auto"/>
      </w:divBdr>
      <w:divsChild>
        <w:div w:id="632176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384130">
              <w:marLeft w:val="0"/>
              <w:marRight w:val="0"/>
              <w:marTop w:val="0"/>
              <w:marBottom w:val="0"/>
              <w:divBdr>
                <w:top w:val="none" w:sz="0" w:space="0" w:color="auto"/>
                <w:left w:val="none" w:sz="0" w:space="0" w:color="auto"/>
                <w:bottom w:val="none" w:sz="0" w:space="0" w:color="auto"/>
                <w:right w:val="none" w:sz="0" w:space="0" w:color="auto"/>
              </w:divBdr>
              <w:divsChild>
                <w:div w:id="1195584184">
                  <w:marLeft w:val="0"/>
                  <w:marRight w:val="0"/>
                  <w:marTop w:val="0"/>
                  <w:marBottom w:val="0"/>
                  <w:divBdr>
                    <w:top w:val="none" w:sz="0" w:space="0" w:color="auto"/>
                    <w:left w:val="none" w:sz="0" w:space="0" w:color="auto"/>
                    <w:bottom w:val="none" w:sz="0" w:space="0" w:color="auto"/>
                    <w:right w:val="none" w:sz="0" w:space="0" w:color="auto"/>
                  </w:divBdr>
                  <w:divsChild>
                    <w:div w:id="141654475">
                      <w:marLeft w:val="0"/>
                      <w:marRight w:val="0"/>
                      <w:marTop w:val="0"/>
                      <w:marBottom w:val="0"/>
                      <w:divBdr>
                        <w:top w:val="none" w:sz="0" w:space="0" w:color="auto"/>
                        <w:left w:val="none" w:sz="0" w:space="0" w:color="auto"/>
                        <w:bottom w:val="none" w:sz="0" w:space="0" w:color="auto"/>
                        <w:right w:val="none" w:sz="0" w:space="0" w:color="auto"/>
                      </w:divBdr>
                    </w:div>
                    <w:div w:id="357583752">
                      <w:marLeft w:val="0"/>
                      <w:marRight w:val="0"/>
                      <w:marTop w:val="0"/>
                      <w:marBottom w:val="0"/>
                      <w:divBdr>
                        <w:top w:val="none" w:sz="0" w:space="0" w:color="auto"/>
                        <w:left w:val="none" w:sz="0" w:space="0" w:color="auto"/>
                        <w:bottom w:val="none" w:sz="0" w:space="0" w:color="auto"/>
                        <w:right w:val="none" w:sz="0" w:space="0" w:color="auto"/>
                      </w:divBdr>
                    </w:div>
                    <w:div w:id="774863934">
                      <w:marLeft w:val="0"/>
                      <w:marRight w:val="0"/>
                      <w:marTop w:val="0"/>
                      <w:marBottom w:val="0"/>
                      <w:divBdr>
                        <w:top w:val="none" w:sz="0" w:space="0" w:color="auto"/>
                        <w:left w:val="none" w:sz="0" w:space="0" w:color="auto"/>
                        <w:bottom w:val="none" w:sz="0" w:space="0" w:color="auto"/>
                        <w:right w:val="none" w:sz="0" w:space="0" w:color="auto"/>
                      </w:divBdr>
                    </w:div>
                    <w:div w:id="8098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4563">
      <w:bodyDiv w:val="1"/>
      <w:marLeft w:val="0"/>
      <w:marRight w:val="0"/>
      <w:marTop w:val="0"/>
      <w:marBottom w:val="0"/>
      <w:divBdr>
        <w:top w:val="none" w:sz="0" w:space="0" w:color="auto"/>
        <w:left w:val="none" w:sz="0" w:space="0" w:color="auto"/>
        <w:bottom w:val="none" w:sz="0" w:space="0" w:color="auto"/>
        <w:right w:val="none" w:sz="0" w:space="0" w:color="auto"/>
      </w:divBdr>
    </w:div>
    <w:div w:id="858274830">
      <w:bodyDiv w:val="1"/>
      <w:marLeft w:val="0"/>
      <w:marRight w:val="0"/>
      <w:marTop w:val="0"/>
      <w:marBottom w:val="0"/>
      <w:divBdr>
        <w:top w:val="none" w:sz="0" w:space="0" w:color="auto"/>
        <w:left w:val="none" w:sz="0" w:space="0" w:color="auto"/>
        <w:bottom w:val="none" w:sz="0" w:space="0" w:color="auto"/>
        <w:right w:val="none" w:sz="0" w:space="0" w:color="auto"/>
      </w:divBdr>
      <w:divsChild>
        <w:div w:id="1632515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156454">
              <w:marLeft w:val="0"/>
              <w:marRight w:val="0"/>
              <w:marTop w:val="0"/>
              <w:marBottom w:val="0"/>
              <w:divBdr>
                <w:top w:val="none" w:sz="0" w:space="0" w:color="auto"/>
                <w:left w:val="none" w:sz="0" w:space="0" w:color="auto"/>
                <w:bottom w:val="none" w:sz="0" w:space="0" w:color="auto"/>
                <w:right w:val="none" w:sz="0" w:space="0" w:color="auto"/>
              </w:divBdr>
              <w:divsChild>
                <w:div w:id="1774587588">
                  <w:marLeft w:val="0"/>
                  <w:marRight w:val="0"/>
                  <w:marTop w:val="0"/>
                  <w:marBottom w:val="0"/>
                  <w:divBdr>
                    <w:top w:val="none" w:sz="0" w:space="0" w:color="auto"/>
                    <w:left w:val="none" w:sz="0" w:space="0" w:color="auto"/>
                    <w:bottom w:val="none" w:sz="0" w:space="0" w:color="auto"/>
                    <w:right w:val="none" w:sz="0" w:space="0" w:color="auto"/>
                  </w:divBdr>
                  <w:divsChild>
                    <w:div w:id="718632062">
                      <w:marLeft w:val="0"/>
                      <w:marRight w:val="0"/>
                      <w:marTop w:val="0"/>
                      <w:marBottom w:val="0"/>
                      <w:divBdr>
                        <w:top w:val="none" w:sz="0" w:space="0" w:color="auto"/>
                        <w:left w:val="none" w:sz="0" w:space="0" w:color="auto"/>
                        <w:bottom w:val="none" w:sz="0" w:space="0" w:color="auto"/>
                        <w:right w:val="none" w:sz="0" w:space="0" w:color="auto"/>
                      </w:divBdr>
                    </w:div>
                    <w:div w:id="723529177">
                      <w:marLeft w:val="0"/>
                      <w:marRight w:val="0"/>
                      <w:marTop w:val="0"/>
                      <w:marBottom w:val="0"/>
                      <w:divBdr>
                        <w:top w:val="none" w:sz="0" w:space="0" w:color="auto"/>
                        <w:left w:val="none" w:sz="0" w:space="0" w:color="auto"/>
                        <w:bottom w:val="none" w:sz="0" w:space="0" w:color="auto"/>
                        <w:right w:val="none" w:sz="0" w:space="0" w:color="auto"/>
                      </w:divBdr>
                    </w:div>
                    <w:div w:id="1180269686">
                      <w:marLeft w:val="0"/>
                      <w:marRight w:val="0"/>
                      <w:marTop w:val="0"/>
                      <w:marBottom w:val="0"/>
                      <w:divBdr>
                        <w:top w:val="none" w:sz="0" w:space="0" w:color="auto"/>
                        <w:left w:val="none" w:sz="0" w:space="0" w:color="auto"/>
                        <w:bottom w:val="none" w:sz="0" w:space="0" w:color="auto"/>
                        <w:right w:val="none" w:sz="0" w:space="0" w:color="auto"/>
                      </w:divBdr>
                    </w:div>
                    <w:div w:id="1602949676">
                      <w:marLeft w:val="0"/>
                      <w:marRight w:val="0"/>
                      <w:marTop w:val="0"/>
                      <w:marBottom w:val="0"/>
                      <w:divBdr>
                        <w:top w:val="none" w:sz="0" w:space="0" w:color="auto"/>
                        <w:left w:val="none" w:sz="0" w:space="0" w:color="auto"/>
                        <w:bottom w:val="none" w:sz="0" w:space="0" w:color="auto"/>
                        <w:right w:val="none" w:sz="0" w:space="0" w:color="auto"/>
                      </w:divBdr>
                    </w:div>
                    <w:div w:id="1689987635">
                      <w:marLeft w:val="0"/>
                      <w:marRight w:val="0"/>
                      <w:marTop w:val="0"/>
                      <w:marBottom w:val="0"/>
                      <w:divBdr>
                        <w:top w:val="none" w:sz="0" w:space="0" w:color="auto"/>
                        <w:left w:val="none" w:sz="0" w:space="0" w:color="auto"/>
                        <w:bottom w:val="none" w:sz="0" w:space="0" w:color="auto"/>
                        <w:right w:val="none" w:sz="0" w:space="0" w:color="auto"/>
                      </w:divBdr>
                    </w:div>
                    <w:div w:id="1929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48147">
      <w:bodyDiv w:val="1"/>
      <w:marLeft w:val="0"/>
      <w:marRight w:val="0"/>
      <w:marTop w:val="0"/>
      <w:marBottom w:val="0"/>
      <w:divBdr>
        <w:top w:val="none" w:sz="0" w:space="0" w:color="auto"/>
        <w:left w:val="none" w:sz="0" w:space="0" w:color="auto"/>
        <w:bottom w:val="none" w:sz="0" w:space="0" w:color="auto"/>
        <w:right w:val="none" w:sz="0" w:space="0" w:color="auto"/>
      </w:divBdr>
    </w:div>
    <w:div w:id="863447384">
      <w:bodyDiv w:val="1"/>
      <w:marLeft w:val="0"/>
      <w:marRight w:val="0"/>
      <w:marTop w:val="0"/>
      <w:marBottom w:val="0"/>
      <w:divBdr>
        <w:top w:val="none" w:sz="0" w:space="0" w:color="auto"/>
        <w:left w:val="none" w:sz="0" w:space="0" w:color="auto"/>
        <w:bottom w:val="none" w:sz="0" w:space="0" w:color="auto"/>
        <w:right w:val="none" w:sz="0" w:space="0" w:color="auto"/>
      </w:divBdr>
    </w:div>
    <w:div w:id="866136474">
      <w:bodyDiv w:val="1"/>
      <w:marLeft w:val="0"/>
      <w:marRight w:val="0"/>
      <w:marTop w:val="0"/>
      <w:marBottom w:val="0"/>
      <w:divBdr>
        <w:top w:val="none" w:sz="0" w:space="0" w:color="auto"/>
        <w:left w:val="none" w:sz="0" w:space="0" w:color="auto"/>
        <w:bottom w:val="none" w:sz="0" w:space="0" w:color="auto"/>
        <w:right w:val="none" w:sz="0" w:space="0" w:color="auto"/>
      </w:divBdr>
      <w:divsChild>
        <w:div w:id="11358699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3045214">
              <w:marLeft w:val="0"/>
              <w:marRight w:val="0"/>
              <w:marTop w:val="0"/>
              <w:marBottom w:val="0"/>
              <w:divBdr>
                <w:top w:val="none" w:sz="0" w:space="0" w:color="auto"/>
                <w:left w:val="none" w:sz="0" w:space="0" w:color="auto"/>
                <w:bottom w:val="none" w:sz="0" w:space="0" w:color="auto"/>
                <w:right w:val="none" w:sz="0" w:space="0" w:color="auto"/>
              </w:divBdr>
              <w:divsChild>
                <w:div w:id="5545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40494">
      <w:bodyDiv w:val="1"/>
      <w:marLeft w:val="0"/>
      <w:marRight w:val="0"/>
      <w:marTop w:val="0"/>
      <w:marBottom w:val="0"/>
      <w:divBdr>
        <w:top w:val="none" w:sz="0" w:space="0" w:color="auto"/>
        <w:left w:val="none" w:sz="0" w:space="0" w:color="auto"/>
        <w:bottom w:val="none" w:sz="0" w:space="0" w:color="auto"/>
        <w:right w:val="none" w:sz="0" w:space="0" w:color="auto"/>
      </w:divBdr>
    </w:div>
    <w:div w:id="873662163">
      <w:bodyDiv w:val="1"/>
      <w:marLeft w:val="0"/>
      <w:marRight w:val="0"/>
      <w:marTop w:val="0"/>
      <w:marBottom w:val="0"/>
      <w:divBdr>
        <w:top w:val="none" w:sz="0" w:space="0" w:color="auto"/>
        <w:left w:val="none" w:sz="0" w:space="0" w:color="auto"/>
        <w:bottom w:val="none" w:sz="0" w:space="0" w:color="auto"/>
        <w:right w:val="none" w:sz="0" w:space="0" w:color="auto"/>
      </w:divBdr>
      <w:divsChild>
        <w:div w:id="437257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15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756">
      <w:bodyDiv w:val="1"/>
      <w:marLeft w:val="0"/>
      <w:marRight w:val="0"/>
      <w:marTop w:val="0"/>
      <w:marBottom w:val="0"/>
      <w:divBdr>
        <w:top w:val="none" w:sz="0" w:space="0" w:color="auto"/>
        <w:left w:val="none" w:sz="0" w:space="0" w:color="auto"/>
        <w:bottom w:val="none" w:sz="0" w:space="0" w:color="auto"/>
        <w:right w:val="none" w:sz="0" w:space="0" w:color="auto"/>
      </w:divBdr>
    </w:div>
    <w:div w:id="888079120">
      <w:bodyDiv w:val="1"/>
      <w:marLeft w:val="0"/>
      <w:marRight w:val="0"/>
      <w:marTop w:val="0"/>
      <w:marBottom w:val="0"/>
      <w:divBdr>
        <w:top w:val="none" w:sz="0" w:space="0" w:color="auto"/>
        <w:left w:val="none" w:sz="0" w:space="0" w:color="auto"/>
        <w:bottom w:val="none" w:sz="0" w:space="0" w:color="auto"/>
        <w:right w:val="none" w:sz="0" w:space="0" w:color="auto"/>
      </w:divBdr>
    </w:div>
    <w:div w:id="892038911">
      <w:bodyDiv w:val="1"/>
      <w:marLeft w:val="0"/>
      <w:marRight w:val="0"/>
      <w:marTop w:val="0"/>
      <w:marBottom w:val="0"/>
      <w:divBdr>
        <w:top w:val="none" w:sz="0" w:space="0" w:color="auto"/>
        <w:left w:val="none" w:sz="0" w:space="0" w:color="auto"/>
        <w:bottom w:val="none" w:sz="0" w:space="0" w:color="auto"/>
        <w:right w:val="none" w:sz="0" w:space="0" w:color="auto"/>
      </w:divBdr>
      <w:divsChild>
        <w:div w:id="298075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457513">
              <w:marLeft w:val="0"/>
              <w:marRight w:val="0"/>
              <w:marTop w:val="0"/>
              <w:marBottom w:val="0"/>
              <w:divBdr>
                <w:top w:val="none" w:sz="0" w:space="0" w:color="auto"/>
                <w:left w:val="none" w:sz="0" w:space="0" w:color="auto"/>
                <w:bottom w:val="none" w:sz="0" w:space="0" w:color="auto"/>
                <w:right w:val="none" w:sz="0" w:space="0" w:color="auto"/>
              </w:divBdr>
              <w:divsChild>
                <w:div w:id="2043899173">
                  <w:marLeft w:val="0"/>
                  <w:marRight w:val="0"/>
                  <w:marTop w:val="0"/>
                  <w:marBottom w:val="0"/>
                  <w:divBdr>
                    <w:top w:val="none" w:sz="0" w:space="0" w:color="auto"/>
                    <w:left w:val="none" w:sz="0" w:space="0" w:color="auto"/>
                    <w:bottom w:val="none" w:sz="0" w:space="0" w:color="auto"/>
                    <w:right w:val="none" w:sz="0" w:space="0" w:color="auto"/>
                  </w:divBdr>
                  <w:divsChild>
                    <w:div w:id="405146725">
                      <w:marLeft w:val="0"/>
                      <w:marRight w:val="0"/>
                      <w:marTop w:val="0"/>
                      <w:marBottom w:val="0"/>
                      <w:divBdr>
                        <w:top w:val="none" w:sz="0" w:space="0" w:color="auto"/>
                        <w:left w:val="none" w:sz="0" w:space="0" w:color="auto"/>
                        <w:bottom w:val="none" w:sz="0" w:space="0" w:color="auto"/>
                        <w:right w:val="none" w:sz="0" w:space="0" w:color="auto"/>
                      </w:divBdr>
                    </w:div>
                    <w:div w:id="1491405635">
                      <w:marLeft w:val="0"/>
                      <w:marRight w:val="0"/>
                      <w:marTop w:val="0"/>
                      <w:marBottom w:val="0"/>
                      <w:divBdr>
                        <w:top w:val="none" w:sz="0" w:space="0" w:color="auto"/>
                        <w:left w:val="none" w:sz="0" w:space="0" w:color="auto"/>
                        <w:bottom w:val="none" w:sz="0" w:space="0" w:color="auto"/>
                        <w:right w:val="none" w:sz="0" w:space="0" w:color="auto"/>
                      </w:divBdr>
                    </w:div>
                    <w:div w:id="17489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98796">
      <w:bodyDiv w:val="1"/>
      <w:marLeft w:val="0"/>
      <w:marRight w:val="0"/>
      <w:marTop w:val="0"/>
      <w:marBottom w:val="0"/>
      <w:divBdr>
        <w:top w:val="none" w:sz="0" w:space="0" w:color="auto"/>
        <w:left w:val="none" w:sz="0" w:space="0" w:color="auto"/>
        <w:bottom w:val="none" w:sz="0" w:space="0" w:color="auto"/>
        <w:right w:val="none" w:sz="0" w:space="0" w:color="auto"/>
      </w:divBdr>
      <w:divsChild>
        <w:div w:id="29182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785598">
              <w:marLeft w:val="0"/>
              <w:marRight w:val="0"/>
              <w:marTop w:val="0"/>
              <w:marBottom w:val="0"/>
              <w:divBdr>
                <w:top w:val="none" w:sz="0" w:space="0" w:color="auto"/>
                <w:left w:val="none" w:sz="0" w:space="0" w:color="auto"/>
                <w:bottom w:val="none" w:sz="0" w:space="0" w:color="auto"/>
                <w:right w:val="none" w:sz="0" w:space="0" w:color="auto"/>
              </w:divBdr>
              <w:divsChild>
                <w:div w:id="1555503477">
                  <w:marLeft w:val="0"/>
                  <w:marRight w:val="0"/>
                  <w:marTop w:val="0"/>
                  <w:marBottom w:val="0"/>
                  <w:divBdr>
                    <w:top w:val="none" w:sz="0" w:space="0" w:color="auto"/>
                    <w:left w:val="none" w:sz="0" w:space="0" w:color="auto"/>
                    <w:bottom w:val="none" w:sz="0" w:space="0" w:color="auto"/>
                    <w:right w:val="none" w:sz="0" w:space="0" w:color="auto"/>
                  </w:divBdr>
                  <w:divsChild>
                    <w:div w:id="612908899">
                      <w:marLeft w:val="0"/>
                      <w:marRight w:val="0"/>
                      <w:marTop w:val="0"/>
                      <w:marBottom w:val="0"/>
                      <w:divBdr>
                        <w:top w:val="none" w:sz="0" w:space="0" w:color="auto"/>
                        <w:left w:val="none" w:sz="0" w:space="0" w:color="auto"/>
                        <w:bottom w:val="none" w:sz="0" w:space="0" w:color="auto"/>
                        <w:right w:val="none" w:sz="0" w:space="0" w:color="auto"/>
                      </w:divBdr>
                      <w:divsChild>
                        <w:div w:id="481121899">
                          <w:marLeft w:val="0"/>
                          <w:marRight w:val="0"/>
                          <w:marTop w:val="0"/>
                          <w:marBottom w:val="0"/>
                          <w:divBdr>
                            <w:top w:val="none" w:sz="0" w:space="0" w:color="auto"/>
                            <w:left w:val="none" w:sz="0" w:space="0" w:color="auto"/>
                            <w:bottom w:val="none" w:sz="0" w:space="0" w:color="auto"/>
                            <w:right w:val="none" w:sz="0" w:space="0" w:color="auto"/>
                          </w:divBdr>
                        </w:div>
                        <w:div w:id="816843159">
                          <w:marLeft w:val="0"/>
                          <w:marRight w:val="0"/>
                          <w:marTop w:val="0"/>
                          <w:marBottom w:val="0"/>
                          <w:divBdr>
                            <w:top w:val="none" w:sz="0" w:space="0" w:color="auto"/>
                            <w:left w:val="none" w:sz="0" w:space="0" w:color="auto"/>
                            <w:bottom w:val="none" w:sz="0" w:space="0" w:color="auto"/>
                            <w:right w:val="none" w:sz="0" w:space="0" w:color="auto"/>
                          </w:divBdr>
                        </w:div>
                        <w:div w:id="1779719485">
                          <w:marLeft w:val="0"/>
                          <w:marRight w:val="0"/>
                          <w:marTop w:val="0"/>
                          <w:marBottom w:val="0"/>
                          <w:divBdr>
                            <w:top w:val="none" w:sz="0" w:space="0" w:color="auto"/>
                            <w:left w:val="none" w:sz="0" w:space="0" w:color="auto"/>
                            <w:bottom w:val="none" w:sz="0" w:space="0" w:color="auto"/>
                            <w:right w:val="none" w:sz="0" w:space="0" w:color="auto"/>
                          </w:divBdr>
                        </w:div>
                        <w:div w:id="1929384191">
                          <w:marLeft w:val="0"/>
                          <w:marRight w:val="0"/>
                          <w:marTop w:val="0"/>
                          <w:marBottom w:val="0"/>
                          <w:divBdr>
                            <w:top w:val="none" w:sz="0" w:space="0" w:color="auto"/>
                            <w:left w:val="none" w:sz="0" w:space="0" w:color="auto"/>
                            <w:bottom w:val="none" w:sz="0" w:space="0" w:color="auto"/>
                            <w:right w:val="none" w:sz="0" w:space="0" w:color="auto"/>
                          </w:divBdr>
                        </w:div>
                      </w:divsChild>
                    </w:div>
                    <w:div w:id="12968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629">
      <w:bodyDiv w:val="1"/>
      <w:marLeft w:val="0"/>
      <w:marRight w:val="0"/>
      <w:marTop w:val="0"/>
      <w:marBottom w:val="0"/>
      <w:divBdr>
        <w:top w:val="none" w:sz="0" w:space="0" w:color="auto"/>
        <w:left w:val="none" w:sz="0" w:space="0" w:color="auto"/>
        <w:bottom w:val="none" w:sz="0" w:space="0" w:color="auto"/>
        <w:right w:val="none" w:sz="0" w:space="0" w:color="auto"/>
      </w:divBdr>
      <w:divsChild>
        <w:div w:id="1053236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016446">
              <w:marLeft w:val="0"/>
              <w:marRight w:val="0"/>
              <w:marTop w:val="0"/>
              <w:marBottom w:val="0"/>
              <w:divBdr>
                <w:top w:val="none" w:sz="0" w:space="0" w:color="auto"/>
                <w:left w:val="none" w:sz="0" w:space="0" w:color="auto"/>
                <w:bottom w:val="none" w:sz="0" w:space="0" w:color="auto"/>
                <w:right w:val="none" w:sz="0" w:space="0" w:color="auto"/>
              </w:divBdr>
              <w:divsChild>
                <w:div w:id="1226188522">
                  <w:marLeft w:val="0"/>
                  <w:marRight w:val="0"/>
                  <w:marTop w:val="0"/>
                  <w:marBottom w:val="0"/>
                  <w:divBdr>
                    <w:top w:val="none" w:sz="0" w:space="0" w:color="auto"/>
                    <w:left w:val="none" w:sz="0" w:space="0" w:color="auto"/>
                    <w:bottom w:val="none" w:sz="0" w:space="0" w:color="auto"/>
                    <w:right w:val="none" w:sz="0" w:space="0" w:color="auto"/>
                  </w:divBdr>
                  <w:divsChild>
                    <w:div w:id="181089175">
                      <w:marLeft w:val="0"/>
                      <w:marRight w:val="0"/>
                      <w:marTop w:val="0"/>
                      <w:marBottom w:val="0"/>
                      <w:divBdr>
                        <w:top w:val="none" w:sz="0" w:space="0" w:color="auto"/>
                        <w:left w:val="none" w:sz="0" w:space="0" w:color="auto"/>
                        <w:bottom w:val="none" w:sz="0" w:space="0" w:color="auto"/>
                        <w:right w:val="none" w:sz="0" w:space="0" w:color="auto"/>
                      </w:divBdr>
                      <w:divsChild>
                        <w:div w:id="12077647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54902161">
                              <w:marLeft w:val="0"/>
                              <w:marRight w:val="0"/>
                              <w:marTop w:val="0"/>
                              <w:marBottom w:val="0"/>
                              <w:divBdr>
                                <w:top w:val="none" w:sz="0" w:space="0" w:color="auto"/>
                                <w:left w:val="none" w:sz="0" w:space="0" w:color="auto"/>
                                <w:bottom w:val="none" w:sz="0" w:space="0" w:color="auto"/>
                                <w:right w:val="none" w:sz="0" w:space="0" w:color="auto"/>
                              </w:divBdr>
                              <w:divsChild>
                                <w:div w:id="94905768">
                                  <w:marLeft w:val="0"/>
                                  <w:marRight w:val="0"/>
                                  <w:marTop w:val="0"/>
                                  <w:marBottom w:val="0"/>
                                  <w:divBdr>
                                    <w:top w:val="none" w:sz="0" w:space="0" w:color="auto"/>
                                    <w:left w:val="none" w:sz="0" w:space="0" w:color="auto"/>
                                    <w:bottom w:val="none" w:sz="0" w:space="0" w:color="auto"/>
                                    <w:right w:val="none" w:sz="0" w:space="0" w:color="auto"/>
                                  </w:divBdr>
                                </w:div>
                                <w:div w:id="3004273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0867168">
                                      <w:marLeft w:val="0"/>
                                      <w:marRight w:val="0"/>
                                      <w:marTop w:val="0"/>
                                      <w:marBottom w:val="0"/>
                                      <w:divBdr>
                                        <w:top w:val="none" w:sz="0" w:space="0" w:color="auto"/>
                                        <w:left w:val="none" w:sz="0" w:space="0" w:color="auto"/>
                                        <w:bottom w:val="none" w:sz="0" w:space="0" w:color="auto"/>
                                        <w:right w:val="none" w:sz="0" w:space="0" w:color="auto"/>
                                      </w:divBdr>
                                      <w:divsChild>
                                        <w:div w:id="496925169">
                                          <w:marLeft w:val="0"/>
                                          <w:marRight w:val="0"/>
                                          <w:marTop w:val="0"/>
                                          <w:marBottom w:val="0"/>
                                          <w:divBdr>
                                            <w:top w:val="none" w:sz="0" w:space="0" w:color="auto"/>
                                            <w:left w:val="none" w:sz="0" w:space="0" w:color="auto"/>
                                            <w:bottom w:val="none" w:sz="0" w:space="0" w:color="auto"/>
                                            <w:right w:val="none" w:sz="0" w:space="0" w:color="auto"/>
                                          </w:divBdr>
                                        </w:div>
                                        <w:div w:id="13709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9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6707575">
                                      <w:marLeft w:val="0"/>
                                      <w:marRight w:val="0"/>
                                      <w:marTop w:val="0"/>
                                      <w:marBottom w:val="0"/>
                                      <w:divBdr>
                                        <w:top w:val="none" w:sz="0" w:space="0" w:color="auto"/>
                                        <w:left w:val="none" w:sz="0" w:space="0" w:color="auto"/>
                                        <w:bottom w:val="none" w:sz="0" w:space="0" w:color="auto"/>
                                        <w:right w:val="none" w:sz="0" w:space="0" w:color="auto"/>
                                      </w:divBdr>
                                      <w:divsChild>
                                        <w:div w:id="425688280">
                                          <w:marLeft w:val="0"/>
                                          <w:marRight w:val="0"/>
                                          <w:marTop w:val="0"/>
                                          <w:marBottom w:val="0"/>
                                          <w:divBdr>
                                            <w:top w:val="none" w:sz="0" w:space="0" w:color="auto"/>
                                            <w:left w:val="none" w:sz="0" w:space="0" w:color="auto"/>
                                            <w:bottom w:val="none" w:sz="0" w:space="0" w:color="auto"/>
                                            <w:right w:val="none" w:sz="0" w:space="0" w:color="auto"/>
                                          </w:divBdr>
                                        </w:div>
                                        <w:div w:id="843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69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9980458">
                                      <w:marLeft w:val="0"/>
                                      <w:marRight w:val="0"/>
                                      <w:marTop w:val="0"/>
                                      <w:marBottom w:val="0"/>
                                      <w:divBdr>
                                        <w:top w:val="none" w:sz="0" w:space="0" w:color="auto"/>
                                        <w:left w:val="none" w:sz="0" w:space="0" w:color="auto"/>
                                        <w:bottom w:val="none" w:sz="0" w:space="0" w:color="auto"/>
                                        <w:right w:val="none" w:sz="0" w:space="0" w:color="auto"/>
                                      </w:divBdr>
                                      <w:divsChild>
                                        <w:div w:id="667100885">
                                          <w:marLeft w:val="0"/>
                                          <w:marRight w:val="0"/>
                                          <w:marTop w:val="0"/>
                                          <w:marBottom w:val="0"/>
                                          <w:divBdr>
                                            <w:top w:val="none" w:sz="0" w:space="0" w:color="auto"/>
                                            <w:left w:val="none" w:sz="0" w:space="0" w:color="auto"/>
                                            <w:bottom w:val="none" w:sz="0" w:space="0" w:color="auto"/>
                                            <w:right w:val="none" w:sz="0" w:space="0" w:color="auto"/>
                                          </w:divBdr>
                                        </w:div>
                                        <w:div w:id="12235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428">
                                  <w:marLeft w:val="0"/>
                                  <w:marRight w:val="0"/>
                                  <w:marTop w:val="0"/>
                                  <w:marBottom w:val="0"/>
                                  <w:divBdr>
                                    <w:top w:val="none" w:sz="0" w:space="0" w:color="auto"/>
                                    <w:left w:val="none" w:sz="0" w:space="0" w:color="auto"/>
                                    <w:bottom w:val="none" w:sz="0" w:space="0" w:color="auto"/>
                                    <w:right w:val="none" w:sz="0" w:space="0" w:color="auto"/>
                                  </w:divBdr>
                                </w:div>
                                <w:div w:id="755327232">
                                  <w:marLeft w:val="0"/>
                                  <w:marRight w:val="0"/>
                                  <w:marTop w:val="0"/>
                                  <w:marBottom w:val="0"/>
                                  <w:divBdr>
                                    <w:top w:val="none" w:sz="0" w:space="0" w:color="auto"/>
                                    <w:left w:val="none" w:sz="0" w:space="0" w:color="auto"/>
                                    <w:bottom w:val="none" w:sz="0" w:space="0" w:color="auto"/>
                                    <w:right w:val="none" w:sz="0" w:space="0" w:color="auto"/>
                                  </w:divBdr>
                                </w:div>
                                <w:div w:id="8112193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7710507">
                                      <w:marLeft w:val="0"/>
                                      <w:marRight w:val="0"/>
                                      <w:marTop w:val="0"/>
                                      <w:marBottom w:val="0"/>
                                      <w:divBdr>
                                        <w:top w:val="none" w:sz="0" w:space="0" w:color="auto"/>
                                        <w:left w:val="none" w:sz="0" w:space="0" w:color="auto"/>
                                        <w:bottom w:val="none" w:sz="0" w:space="0" w:color="auto"/>
                                        <w:right w:val="none" w:sz="0" w:space="0" w:color="auto"/>
                                      </w:divBdr>
                                      <w:divsChild>
                                        <w:div w:id="355616368">
                                          <w:marLeft w:val="0"/>
                                          <w:marRight w:val="0"/>
                                          <w:marTop w:val="0"/>
                                          <w:marBottom w:val="0"/>
                                          <w:divBdr>
                                            <w:top w:val="none" w:sz="0" w:space="0" w:color="auto"/>
                                            <w:left w:val="none" w:sz="0" w:space="0" w:color="auto"/>
                                            <w:bottom w:val="none" w:sz="0" w:space="0" w:color="auto"/>
                                            <w:right w:val="none" w:sz="0" w:space="0" w:color="auto"/>
                                          </w:divBdr>
                                        </w:div>
                                        <w:div w:id="16280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4">
                                  <w:marLeft w:val="0"/>
                                  <w:marRight w:val="0"/>
                                  <w:marTop w:val="0"/>
                                  <w:marBottom w:val="0"/>
                                  <w:divBdr>
                                    <w:top w:val="none" w:sz="0" w:space="0" w:color="auto"/>
                                    <w:left w:val="none" w:sz="0" w:space="0" w:color="auto"/>
                                    <w:bottom w:val="none" w:sz="0" w:space="0" w:color="auto"/>
                                    <w:right w:val="none" w:sz="0" w:space="0" w:color="auto"/>
                                  </w:divBdr>
                                </w:div>
                                <w:div w:id="1201212424">
                                  <w:marLeft w:val="0"/>
                                  <w:marRight w:val="0"/>
                                  <w:marTop w:val="0"/>
                                  <w:marBottom w:val="0"/>
                                  <w:divBdr>
                                    <w:top w:val="none" w:sz="0" w:space="0" w:color="auto"/>
                                    <w:left w:val="none" w:sz="0" w:space="0" w:color="auto"/>
                                    <w:bottom w:val="none" w:sz="0" w:space="0" w:color="auto"/>
                                    <w:right w:val="none" w:sz="0" w:space="0" w:color="auto"/>
                                  </w:divBdr>
                                </w:div>
                                <w:div w:id="12400976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1847073">
                                      <w:marLeft w:val="0"/>
                                      <w:marRight w:val="0"/>
                                      <w:marTop w:val="0"/>
                                      <w:marBottom w:val="0"/>
                                      <w:divBdr>
                                        <w:top w:val="none" w:sz="0" w:space="0" w:color="auto"/>
                                        <w:left w:val="none" w:sz="0" w:space="0" w:color="auto"/>
                                        <w:bottom w:val="none" w:sz="0" w:space="0" w:color="auto"/>
                                        <w:right w:val="none" w:sz="0" w:space="0" w:color="auto"/>
                                      </w:divBdr>
                                      <w:divsChild>
                                        <w:div w:id="224536628">
                                          <w:marLeft w:val="0"/>
                                          <w:marRight w:val="0"/>
                                          <w:marTop w:val="0"/>
                                          <w:marBottom w:val="0"/>
                                          <w:divBdr>
                                            <w:top w:val="none" w:sz="0" w:space="0" w:color="auto"/>
                                            <w:left w:val="none" w:sz="0" w:space="0" w:color="auto"/>
                                            <w:bottom w:val="none" w:sz="0" w:space="0" w:color="auto"/>
                                            <w:right w:val="none" w:sz="0" w:space="0" w:color="auto"/>
                                          </w:divBdr>
                                        </w:div>
                                        <w:div w:id="1264847653">
                                          <w:marLeft w:val="0"/>
                                          <w:marRight w:val="0"/>
                                          <w:marTop w:val="0"/>
                                          <w:marBottom w:val="0"/>
                                          <w:divBdr>
                                            <w:top w:val="none" w:sz="0" w:space="0" w:color="auto"/>
                                            <w:left w:val="none" w:sz="0" w:space="0" w:color="auto"/>
                                            <w:bottom w:val="none" w:sz="0" w:space="0" w:color="auto"/>
                                            <w:right w:val="none" w:sz="0" w:space="0" w:color="auto"/>
                                          </w:divBdr>
                                        </w:div>
                                        <w:div w:id="1433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68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33118">
                                      <w:marLeft w:val="0"/>
                                      <w:marRight w:val="0"/>
                                      <w:marTop w:val="0"/>
                                      <w:marBottom w:val="0"/>
                                      <w:divBdr>
                                        <w:top w:val="none" w:sz="0" w:space="0" w:color="auto"/>
                                        <w:left w:val="none" w:sz="0" w:space="0" w:color="auto"/>
                                        <w:bottom w:val="none" w:sz="0" w:space="0" w:color="auto"/>
                                        <w:right w:val="none" w:sz="0" w:space="0" w:color="auto"/>
                                      </w:divBdr>
                                      <w:divsChild>
                                        <w:div w:id="109207681">
                                          <w:marLeft w:val="0"/>
                                          <w:marRight w:val="0"/>
                                          <w:marTop w:val="0"/>
                                          <w:marBottom w:val="0"/>
                                          <w:divBdr>
                                            <w:top w:val="none" w:sz="0" w:space="0" w:color="auto"/>
                                            <w:left w:val="none" w:sz="0" w:space="0" w:color="auto"/>
                                            <w:bottom w:val="none" w:sz="0" w:space="0" w:color="auto"/>
                                            <w:right w:val="none" w:sz="0" w:space="0" w:color="auto"/>
                                          </w:divBdr>
                                        </w:div>
                                        <w:div w:id="15355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416">
                                  <w:marLeft w:val="0"/>
                                  <w:marRight w:val="0"/>
                                  <w:marTop w:val="0"/>
                                  <w:marBottom w:val="0"/>
                                  <w:divBdr>
                                    <w:top w:val="none" w:sz="0" w:space="0" w:color="auto"/>
                                    <w:left w:val="none" w:sz="0" w:space="0" w:color="auto"/>
                                    <w:bottom w:val="none" w:sz="0" w:space="0" w:color="auto"/>
                                    <w:right w:val="none" w:sz="0" w:space="0" w:color="auto"/>
                                  </w:divBdr>
                                </w:div>
                                <w:div w:id="1529218314">
                                  <w:marLeft w:val="0"/>
                                  <w:marRight w:val="0"/>
                                  <w:marTop w:val="0"/>
                                  <w:marBottom w:val="0"/>
                                  <w:divBdr>
                                    <w:top w:val="none" w:sz="0" w:space="0" w:color="auto"/>
                                    <w:left w:val="none" w:sz="0" w:space="0" w:color="auto"/>
                                    <w:bottom w:val="none" w:sz="0" w:space="0" w:color="auto"/>
                                    <w:right w:val="none" w:sz="0" w:space="0" w:color="auto"/>
                                  </w:divBdr>
                                </w:div>
                                <w:div w:id="16939203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0817450">
                                      <w:marLeft w:val="0"/>
                                      <w:marRight w:val="0"/>
                                      <w:marTop w:val="0"/>
                                      <w:marBottom w:val="0"/>
                                      <w:divBdr>
                                        <w:top w:val="none" w:sz="0" w:space="0" w:color="auto"/>
                                        <w:left w:val="none" w:sz="0" w:space="0" w:color="auto"/>
                                        <w:bottom w:val="none" w:sz="0" w:space="0" w:color="auto"/>
                                        <w:right w:val="none" w:sz="0" w:space="0" w:color="auto"/>
                                      </w:divBdr>
                                      <w:divsChild>
                                        <w:div w:id="4065952">
                                          <w:marLeft w:val="0"/>
                                          <w:marRight w:val="0"/>
                                          <w:marTop w:val="0"/>
                                          <w:marBottom w:val="0"/>
                                          <w:divBdr>
                                            <w:top w:val="none" w:sz="0" w:space="0" w:color="auto"/>
                                            <w:left w:val="none" w:sz="0" w:space="0" w:color="auto"/>
                                            <w:bottom w:val="none" w:sz="0" w:space="0" w:color="auto"/>
                                            <w:right w:val="none" w:sz="0" w:space="0" w:color="auto"/>
                                          </w:divBdr>
                                        </w:div>
                                        <w:div w:id="52968897">
                                          <w:marLeft w:val="0"/>
                                          <w:marRight w:val="0"/>
                                          <w:marTop w:val="0"/>
                                          <w:marBottom w:val="0"/>
                                          <w:divBdr>
                                            <w:top w:val="none" w:sz="0" w:space="0" w:color="auto"/>
                                            <w:left w:val="none" w:sz="0" w:space="0" w:color="auto"/>
                                            <w:bottom w:val="none" w:sz="0" w:space="0" w:color="auto"/>
                                            <w:right w:val="none" w:sz="0" w:space="0" w:color="auto"/>
                                          </w:divBdr>
                                        </w:div>
                                        <w:div w:id="59014460">
                                          <w:marLeft w:val="0"/>
                                          <w:marRight w:val="0"/>
                                          <w:marTop w:val="0"/>
                                          <w:marBottom w:val="0"/>
                                          <w:divBdr>
                                            <w:top w:val="none" w:sz="0" w:space="0" w:color="auto"/>
                                            <w:left w:val="none" w:sz="0" w:space="0" w:color="auto"/>
                                            <w:bottom w:val="none" w:sz="0" w:space="0" w:color="auto"/>
                                            <w:right w:val="none" w:sz="0" w:space="0" w:color="auto"/>
                                          </w:divBdr>
                                        </w:div>
                                        <w:div w:id="174810019">
                                          <w:marLeft w:val="0"/>
                                          <w:marRight w:val="0"/>
                                          <w:marTop w:val="0"/>
                                          <w:marBottom w:val="0"/>
                                          <w:divBdr>
                                            <w:top w:val="none" w:sz="0" w:space="0" w:color="auto"/>
                                            <w:left w:val="none" w:sz="0" w:space="0" w:color="auto"/>
                                            <w:bottom w:val="none" w:sz="0" w:space="0" w:color="auto"/>
                                            <w:right w:val="none" w:sz="0" w:space="0" w:color="auto"/>
                                          </w:divBdr>
                                        </w:div>
                                        <w:div w:id="230308672">
                                          <w:marLeft w:val="0"/>
                                          <w:marRight w:val="0"/>
                                          <w:marTop w:val="0"/>
                                          <w:marBottom w:val="0"/>
                                          <w:divBdr>
                                            <w:top w:val="none" w:sz="0" w:space="0" w:color="auto"/>
                                            <w:left w:val="none" w:sz="0" w:space="0" w:color="auto"/>
                                            <w:bottom w:val="none" w:sz="0" w:space="0" w:color="auto"/>
                                            <w:right w:val="none" w:sz="0" w:space="0" w:color="auto"/>
                                          </w:divBdr>
                                        </w:div>
                                        <w:div w:id="340091522">
                                          <w:marLeft w:val="0"/>
                                          <w:marRight w:val="0"/>
                                          <w:marTop w:val="0"/>
                                          <w:marBottom w:val="0"/>
                                          <w:divBdr>
                                            <w:top w:val="none" w:sz="0" w:space="0" w:color="auto"/>
                                            <w:left w:val="none" w:sz="0" w:space="0" w:color="auto"/>
                                            <w:bottom w:val="none" w:sz="0" w:space="0" w:color="auto"/>
                                            <w:right w:val="none" w:sz="0" w:space="0" w:color="auto"/>
                                          </w:divBdr>
                                        </w:div>
                                        <w:div w:id="369765436">
                                          <w:marLeft w:val="0"/>
                                          <w:marRight w:val="0"/>
                                          <w:marTop w:val="0"/>
                                          <w:marBottom w:val="0"/>
                                          <w:divBdr>
                                            <w:top w:val="none" w:sz="0" w:space="0" w:color="auto"/>
                                            <w:left w:val="none" w:sz="0" w:space="0" w:color="auto"/>
                                            <w:bottom w:val="none" w:sz="0" w:space="0" w:color="auto"/>
                                            <w:right w:val="none" w:sz="0" w:space="0" w:color="auto"/>
                                          </w:divBdr>
                                        </w:div>
                                        <w:div w:id="377166750">
                                          <w:marLeft w:val="0"/>
                                          <w:marRight w:val="0"/>
                                          <w:marTop w:val="0"/>
                                          <w:marBottom w:val="0"/>
                                          <w:divBdr>
                                            <w:top w:val="none" w:sz="0" w:space="0" w:color="auto"/>
                                            <w:left w:val="none" w:sz="0" w:space="0" w:color="auto"/>
                                            <w:bottom w:val="none" w:sz="0" w:space="0" w:color="auto"/>
                                            <w:right w:val="none" w:sz="0" w:space="0" w:color="auto"/>
                                          </w:divBdr>
                                        </w:div>
                                        <w:div w:id="698504464">
                                          <w:marLeft w:val="0"/>
                                          <w:marRight w:val="0"/>
                                          <w:marTop w:val="0"/>
                                          <w:marBottom w:val="0"/>
                                          <w:divBdr>
                                            <w:top w:val="none" w:sz="0" w:space="0" w:color="auto"/>
                                            <w:left w:val="none" w:sz="0" w:space="0" w:color="auto"/>
                                            <w:bottom w:val="none" w:sz="0" w:space="0" w:color="auto"/>
                                            <w:right w:val="none" w:sz="0" w:space="0" w:color="auto"/>
                                          </w:divBdr>
                                        </w:div>
                                        <w:div w:id="727455623">
                                          <w:marLeft w:val="0"/>
                                          <w:marRight w:val="0"/>
                                          <w:marTop w:val="0"/>
                                          <w:marBottom w:val="0"/>
                                          <w:divBdr>
                                            <w:top w:val="none" w:sz="0" w:space="0" w:color="auto"/>
                                            <w:left w:val="none" w:sz="0" w:space="0" w:color="auto"/>
                                            <w:bottom w:val="none" w:sz="0" w:space="0" w:color="auto"/>
                                            <w:right w:val="none" w:sz="0" w:space="0" w:color="auto"/>
                                          </w:divBdr>
                                        </w:div>
                                        <w:div w:id="914977216">
                                          <w:marLeft w:val="0"/>
                                          <w:marRight w:val="0"/>
                                          <w:marTop w:val="0"/>
                                          <w:marBottom w:val="0"/>
                                          <w:divBdr>
                                            <w:top w:val="none" w:sz="0" w:space="0" w:color="auto"/>
                                            <w:left w:val="none" w:sz="0" w:space="0" w:color="auto"/>
                                            <w:bottom w:val="none" w:sz="0" w:space="0" w:color="auto"/>
                                            <w:right w:val="none" w:sz="0" w:space="0" w:color="auto"/>
                                          </w:divBdr>
                                        </w:div>
                                        <w:div w:id="919950135">
                                          <w:marLeft w:val="0"/>
                                          <w:marRight w:val="0"/>
                                          <w:marTop w:val="0"/>
                                          <w:marBottom w:val="0"/>
                                          <w:divBdr>
                                            <w:top w:val="none" w:sz="0" w:space="0" w:color="auto"/>
                                            <w:left w:val="none" w:sz="0" w:space="0" w:color="auto"/>
                                            <w:bottom w:val="none" w:sz="0" w:space="0" w:color="auto"/>
                                            <w:right w:val="none" w:sz="0" w:space="0" w:color="auto"/>
                                          </w:divBdr>
                                        </w:div>
                                        <w:div w:id="1011371386">
                                          <w:marLeft w:val="0"/>
                                          <w:marRight w:val="0"/>
                                          <w:marTop w:val="0"/>
                                          <w:marBottom w:val="0"/>
                                          <w:divBdr>
                                            <w:top w:val="none" w:sz="0" w:space="0" w:color="auto"/>
                                            <w:left w:val="none" w:sz="0" w:space="0" w:color="auto"/>
                                            <w:bottom w:val="none" w:sz="0" w:space="0" w:color="auto"/>
                                            <w:right w:val="none" w:sz="0" w:space="0" w:color="auto"/>
                                          </w:divBdr>
                                        </w:div>
                                        <w:div w:id="1154833502">
                                          <w:marLeft w:val="0"/>
                                          <w:marRight w:val="0"/>
                                          <w:marTop w:val="0"/>
                                          <w:marBottom w:val="0"/>
                                          <w:divBdr>
                                            <w:top w:val="none" w:sz="0" w:space="0" w:color="auto"/>
                                            <w:left w:val="none" w:sz="0" w:space="0" w:color="auto"/>
                                            <w:bottom w:val="none" w:sz="0" w:space="0" w:color="auto"/>
                                            <w:right w:val="none" w:sz="0" w:space="0" w:color="auto"/>
                                          </w:divBdr>
                                        </w:div>
                                        <w:div w:id="1675766575">
                                          <w:marLeft w:val="0"/>
                                          <w:marRight w:val="0"/>
                                          <w:marTop w:val="0"/>
                                          <w:marBottom w:val="0"/>
                                          <w:divBdr>
                                            <w:top w:val="none" w:sz="0" w:space="0" w:color="auto"/>
                                            <w:left w:val="none" w:sz="0" w:space="0" w:color="auto"/>
                                            <w:bottom w:val="none" w:sz="0" w:space="0" w:color="auto"/>
                                            <w:right w:val="none" w:sz="0" w:space="0" w:color="auto"/>
                                          </w:divBdr>
                                        </w:div>
                                        <w:div w:id="1779643153">
                                          <w:marLeft w:val="0"/>
                                          <w:marRight w:val="0"/>
                                          <w:marTop w:val="0"/>
                                          <w:marBottom w:val="0"/>
                                          <w:divBdr>
                                            <w:top w:val="none" w:sz="0" w:space="0" w:color="auto"/>
                                            <w:left w:val="none" w:sz="0" w:space="0" w:color="auto"/>
                                            <w:bottom w:val="none" w:sz="0" w:space="0" w:color="auto"/>
                                            <w:right w:val="none" w:sz="0" w:space="0" w:color="auto"/>
                                          </w:divBdr>
                                        </w:div>
                                        <w:div w:id="20413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6743">
                                  <w:marLeft w:val="0"/>
                                  <w:marRight w:val="0"/>
                                  <w:marTop w:val="0"/>
                                  <w:marBottom w:val="0"/>
                                  <w:divBdr>
                                    <w:top w:val="none" w:sz="0" w:space="0" w:color="auto"/>
                                    <w:left w:val="none" w:sz="0" w:space="0" w:color="auto"/>
                                    <w:bottom w:val="none" w:sz="0" w:space="0" w:color="auto"/>
                                    <w:right w:val="none" w:sz="0" w:space="0" w:color="auto"/>
                                  </w:divBdr>
                                </w:div>
                                <w:div w:id="17813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016220">
      <w:bodyDiv w:val="1"/>
      <w:marLeft w:val="0"/>
      <w:marRight w:val="0"/>
      <w:marTop w:val="0"/>
      <w:marBottom w:val="0"/>
      <w:divBdr>
        <w:top w:val="none" w:sz="0" w:space="0" w:color="auto"/>
        <w:left w:val="none" w:sz="0" w:space="0" w:color="auto"/>
        <w:bottom w:val="none" w:sz="0" w:space="0" w:color="auto"/>
        <w:right w:val="none" w:sz="0" w:space="0" w:color="auto"/>
      </w:divBdr>
      <w:divsChild>
        <w:div w:id="125706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20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4786">
      <w:bodyDiv w:val="1"/>
      <w:marLeft w:val="0"/>
      <w:marRight w:val="0"/>
      <w:marTop w:val="0"/>
      <w:marBottom w:val="0"/>
      <w:divBdr>
        <w:top w:val="none" w:sz="0" w:space="0" w:color="auto"/>
        <w:left w:val="none" w:sz="0" w:space="0" w:color="auto"/>
        <w:bottom w:val="none" w:sz="0" w:space="0" w:color="auto"/>
        <w:right w:val="none" w:sz="0" w:space="0" w:color="auto"/>
      </w:divBdr>
      <w:divsChild>
        <w:div w:id="38475864">
          <w:marLeft w:val="0"/>
          <w:marRight w:val="0"/>
          <w:marTop w:val="0"/>
          <w:marBottom w:val="0"/>
          <w:divBdr>
            <w:top w:val="none" w:sz="0" w:space="0" w:color="auto"/>
            <w:left w:val="none" w:sz="0" w:space="0" w:color="auto"/>
            <w:bottom w:val="none" w:sz="0" w:space="0" w:color="auto"/>
            <w:right w:val="none" w:sz="0" w:space="0" w:color="auto"/>
          </w:divBdr>
        </w:div>
        <w:div w:id="84305430">
          <w:marLeft w:val="0"/>
          <w:marRight w:val="0"/>
          <w:marTop w:val="0"/>
          <w:marBottom w:val="0"/>
          <w:divBdr>
            <w:top w:val="none" w:sz="0" w:space="0" w:color="auto"/>
            <w:left w:val="none" w:sz="0" w:space="0" w:color="auto"/>
            <w:bottom w:val="none" w:sz="0" w:space="0" w:color="auto"/>
            <w:right w:val="none" w:sz="0" w:space="0" w:color="auto"/>
          </w:divBdr>
        </w:div>
        <w:div w:id="85350561">
          <w:marLeft w:val="0"/>
          <w:marRight w:val="0"/>
          <w:marTop w:val="0"/>
          <w:marBottom w:val="0"/>
          <w:divBdr>
            <w:top w:val="none" w:sz="0" w:space="0" w:color="auto"/>
            <w:left w:val="none" w:sz="0" w:space="0" w:color="auto"/>
            <w:bottom w:val="none" w:sz="0" w:space="0" w:color="auto"/>
            <w:right w:val="none" w:sz="0" w:space="0" w:color="auto"/>
          </w:divBdr>
        </w:div>
        <w:div w:id="785078608">
          <w:marLeft w:val="0"/>
          <w:marRight w:val="0"/>
          <w:marTop w:val="0"/>
          <w:marBottom w:val="0"/>
          <w:divBdr>
            <w:top w:val="none" w:sz="0" w:space="0" w:color="auto"/>
            <w:left w:val="none" w:sz="0" w:space="0" w:color="auto"/>
            <w:bottom w:val="none" w:sz="0" w:space="0" w:color="auto"/>
            <w:right w:val="none" w:sz="0" w:space="0" w:color="auto"/>
          </w:divBdr>
        </w:div>
        <w:div w:id="813067214">
          <w:marLeft w:val="0"/>
          <w:marRight w:val="0"/>
          <w:marTop w:val="0"/>
          <w:marBottom w:val="0"/>
          <w:divBdr>
            <w:top w:val="none" w:sz="0" w:space="0" w:color="auto"/>
            <w:left w:val="none" w:sz="0" w:space="0" w:color="auto"/>
            <w:bottom w:val="none" w:sz="0" w:space="0" w:color="auto"/>
            <w:right w:val="none" w:sz="0" w:space="0" w:color="auto"/>
          </w:divBdr>
        </w:div>
        <w:div w:id="937099457">
          <w:marLeft w:val="0"/>
          <w:marRight w:val="0"/>
          <w:marTop w:val="0"/>
          <w:marBottom w:val="0"/>
          <w:divBdr>
            <w:top w:val="none" w:sz="0" w:space="0" w:color="auto"/>
            <w:left w:val="none" w:sz="0" w:space="0" w:color="auto"/>
            <w:bottom w:val="none" w:sz="0" w:space="0" w:color="auto"/>
            <w:right w:val="none" w:sz="0" w:space="0" w:color="auto"/>
          </w:divBdr>
        </w:div>
        <w:div w:id="1062799107">
          <w:marLeft w:val="0"/>
          <w:marRight w:val="0"/>
          <w:marTop w:val="0"/>
          <w:marBottom w:val="0"/>
          <w:divBdr>
            <w:top w:val="none" w:sz="0" w:space="0" w:color="auto"/>
            <w:left w:val="none" w:sz="0" w:space="0" w:color="auto"/>
            <w:bottom w:val="none" w:sz="0" w:space="0" w:color="auto"/>
            <w:right w:val="none" w:sz="0" w:space="0" w:color="auto"/>
          </w:divBdr>
        </w:div>
        <w:div w:id="1483353976">
          <w:marLeft w:val="0"/>
          <w:marRight w:val="0"/>
          <w:marTop w:val="0"/>
          <w:marBottom w:val="0"/>
          <w:divBdr>
            <w:top w:val="none" w:sz="0" w:space="0" w:color="auto"/>
            <w:left w:val="none" w:sz="0" w:space="0" w:color="auto"/>
            <w:bottom w:val="none" w:sz="0" w:space="0" w:color="auto"/>
            <w:right w:val="none" w:sz="0" w:space="0" w:color="auto"/>
          </w:divBdr>
        </w:div>
        <w:div w:id="1700009290">
          <w:marLeft w:val="0"/>
          <w:marRight w:val="0"/>
          <w:marTop w:val="0"/>
          <w:marBottom w:val="0"/>
          <w:divBdr>
            <w:top w:val="none" w:sz="0" w:space="0" w:color="auto"/>
            <w:left w:val="none" w:sz="0" w:space="0" w:color="auto"/>
            <w:bottom w:val="none" w:sz="0" w:space="0" w:color="auto"/>
            <w:right w:val="none" w:sz="0" w:space="0" w:color="auto"/>
          </w:divBdr>
        </w:div>
        <w:div w:id="1724907865">
          <w:marLeft w:val="0"/>
          <w:marRight w:val="0"/>
          <w:marTop w:val="0"/>
          <w:marBottom w:val="0"/>
          <w:divBdr>
            <w:top w:val="none" w:sz="0" w:space="0" w:color="auto"/>
            <w:left w:val="none" w:sz="0" w:space="0" w:color="auto"/>
            <w:bottom w:val="none" w:sz="0" w:space="0" w:color="auto"/>
            <w:right w:val="none" w:sz="0" w:space="0" w:color="auto"/>
          </w:divBdr>
        </w:div>
        <w:div w:id="1817187447">
          <w:marLeft w:val="0"/>
          <w:marRight w:val="0"/>
          <w:marTop w:val="0"/>
          <w:marBottom w:val="0"/>
          <w:divBdr>
            <w:top w:val="none" w:sz="0" w:space="0" w:color="auto"/>
            <w:left w:val="none" w:sz="0" w:space="0" w:color="auto"/>
            <w:bottom w:val="none" w:sz="0" w:space="0" w:color="auto"/>
            <w:right w:val="none" w:sz="0" w:space="0" w:color="auto"/>
          </w:divBdr>
        </w:div>
      </w:divsChild>
    </w:div>
    <w:div w:id="898590375">
      <w:bodyDiv w:val="1"/>
      <w:marLeft w:val="0"/>
      <w:marRight w:val="0"/>
      <w:marTop w:val="0"/>
      <w:marBottom w:val="0"/>
      <w:divBdr>
        <w:top w:val="none" w:sz="0" w:space="0" w:color="auto"/>
        <w:left w:val="none" w:sz="0" w:space="0" w:color="auto"/>
        <w:bottom w:val="none" w:sz="0" w:space="0" w:color="auto"/>
        <w:right w:val="none" w:sz="0" w:space="0" w:color="auto"/>
      </w:divBdr>
      <w:divsChild>
        <w:div w:id="218634638">
          <w:marLeft w:val="0"/>
          <w:marRight w:val="0"/>
          <w:marTop w:val="0"/>
          <w:marBottom w:val="0"/>
          <w:divBdr>
            <w:top w:val="none" w:sz="0" w:space="0" w:color="auto"/>
            <w:left w:val="none" w:sz="0" w:space="0" w:color="auto"/>
            <w:bottom w:val="none" w:sz="0" w:space="0" w:color="auto"/>
            <w:right w:val="none" w:sz="0" w:space="0" w:color="auto"/>
          </w:divBdr>
        </w:div>
        <w:div w:id="341318059">
          <w:marLeft w:val="0"/>
          <w:marRight w:val="0"/>
          <w:marTop w:val="0"/>
          <w:marBottom w:val="0"/>
          <w:divBdr>
            <w:top w:val="none" w:sz="0" w:space="0" w:color="auto"/>
            <w:left w:val="none" w:sz="0" w:space="0" w:color="auto"/>
            <w:bottom w:val="none" w:sz="0" w:space="0" w:color="auto"/>
            <w:right w:val="none" w:sz="0" w:space="0" w:color="auto"/>
          </w:divBdr>
          <w:divsChild>
            <w:div w:id="197470119">
              <w:marLeft w:val="0"/>
              <w:marRight w:val="0"/>
              <w:marTop w:val="0"/>
              <w:marBottom w:val="0"/>
              <w:divBdr>
                <w:top w:val="none" w:sz="0" w:space="0" w:color="auto"/>
                <w:left w:val="none" w:sz="0" w:space="0" w:color="auto"/>
                <w:bottom w:val="none" w:sz="0" w:space="0" w:color="auto"/>
                <w:right w:val="none" w:sz="0" w:space="0" w:color="auto"/>
              </w:divBdr>
            </w:div>
            <w:div w:id="198400644">
              <w:marLeft w:val="0"/>
              <w:marRight w:val="0"/>
              <w:marTop w:val="0"/>
              <w:marBottom w:val="0"/>
              <w:divBdr>
                <w:top w:val="none" w:sz="0" w:space="0" w:color="auto"/>
                <w:left w:val="none" w:sz="0" w:space="0" w:color="auto"/>
                <w:bottom w:val="none" w:sz="0" w:space="0" w:color="auto"/>
                <w:right w:val="none" w:sz="0" w:space="0" w:color="auto"/>
              </w:divBdr>
            </w:div>
            <w:div w:id="265189048">
              <w:marLeft w:val="0"/>
              <w:marRight w:val="0"/>
              <w:marTop w:val="0"/>
              <w:marBottom w:val="0"/>
              <w:divBdr>
                <w:top w:val="none" w:sz="0" w:space="0" w:color="auto"/>
                <w:left w:val="none" w:sz="0" w:space="0" w:color="auto"/>
                <w:bottom w:val="none" w:sz="0" w:space="0" w:color="auto"/>
                <w:right w:val="none" w:sz="0" w:space="0" w:color="auto"/>
              </w:divBdr>
            </w:div>
            <w:div w:id="467284906">
              <w:marLeft w:val="0"/>
              <w:marRight w:val="0"/>
              <w:marTop w:val="0"/>
              <w:marBottom w:val="0"/>
              <w:divBdr>
                <w:top w:val="none" w:sz="0" w:space="0" w:color="auto"/>
                <w:left w:val="none" w:sz="0" w:space="0" w:color="auto"/>
                <w:bottom w:val="none" w:sz="0" w:space="0" w:color="auto"/>
                <w:right w:val="none" w:sz="0" w:space="0" w:color="auto"/>
              </w:divBdr>
            </w:div>
            <w:div w:id="500894386">
              <w:marLeft w:val="0"/>
              <w:marRight w:val="0"/>
              <w:marTop w:val="0"/>
              <w:marBottom w:val="0"/>
              <w:divBdr>
                <w:top w:val="none" w:sz="0" w:space="0" w:color="auto"/>
                <w:left w:val="none" w:sz="0" w:space="0" w:color="auto"/>
                <w:bottom w:val="none" w:sz="0" w:space="0" w:color="auto"/>
                <w:right w:val="none" w:sz="0" w:space="0" w:color="auto"/>
              </w:divBdr>
            </w:div>
            <w:div w:id="1010520316">
              <w:marLeft w:val="0"/>
              <w:marRight w:val="0"/>
              <w:marTop w:val="0"/>
              <w:marBottom w:val="0"/>
              <w:divBdr>
                <w:top w:val="none" w:sz="0" w:space="0" w:color="auto"/>
                <w:left w:val="none" w:sz="0" w:space="0" w:color="auto"/>
                <w:bottom w:val="none" w:sz="0" w:space="0" w:color="auto"/>
                <w:right w:val="none" w:sz="0" w:space="0" w:color="auto"/>
              </w:divBdr>
            </w:div>
            <w:div w:id="1234007676">
              <w:marLeft w:val="0"/>
              <w:marRight w:val="0"/>
              <w:marTop w:val="0"/>
              <w:marBottom w:val="0"/>
              <w:divBdr>
                <w:top w:val="none" w:sz="0" w:space="0" w:color="auto"/>
                <w:left w:val="none" w:sz="0" w:space="0" w:color="auto"/>
                <w:bottom w:val="none" w:sz="0" w:space="0" w:color="auto"/>
                <w:right w:val="none" w:sz="0" w:space="0" w:color="auto"/>
              </w:divBdr>
            </w:div>
            <w:div w:id="1275559565">
              <w:marLeft w:val="0"/>
              <w:marRight w:val="0"/>
              <w:marTop w:val="0"/>
              <w:marBottom w:val="0"/>
              <w:divBdr>
                <w:top w:val="none" w:sz="0" w:space="0" w:color="auto"/>
                <w:left w:val="none" w:sz="0" w:space="0" w:color="auto"/>
                <w:bottom w:val="none" w:sz="0" w:space="0" w:color="auto"/>
                <w:right w:val="none" w:sz="0" w:space="0" w:color="auto"/>
              </w:divBdr>
            </w:div>
            <w:div w:id="1661999827">
              <w:marLeft w:val="0"/>
              <w:marRight w:val="0"/>
              <w:marTop w:val="0"/>
              <w:marBottom w:val="0"/>
              <w:divBdr>
                <w:top w:val="none" w:sz="0" w:space="0" w:color="auto"/>
                <w:left w:val="none" w:sz="0" w:space="0" w:color="auto"/>
                <w:bottom w:val="none" w:sz="0" w:space="0" w:color="auto"/>
                <w:right w:val="none" w:sz="0" w:space="0" w:color="auto"/>
              </w:divBdr>
            </w:div>
            <w:div w:id="1831746025">
              <w:marLeft w:val="0"/>
              <w:marRight w:val="0"/>
              <w:marTop w:val="0"/>
              <w:marBottom w:val="0"/>
              <w:divBdr>
                <w:top w:val="none" w:sz="0" w:space="0" w:color="auto"/>
                <w:left w:val="none" w:sz="0" w:space="0" w:color="auto"/>
                <w:bottom w:val="none" w:sz="0" w:space="0" w:color="auto"/>
                <w:right w:val="none" w:sz="0" w:space="0" w:color="auto"/>
              </w:divBdr>
            </w:div>
            <w:div w:id="2068986189">
              <w:marLeft w:val="0"/>
              <w:marRight w:val="0"/>
              <w:marTop w:val="0"/>
              <w:marBottom w:val="0"/>
              <w:divBdr>
                <w:top w:val="none" w:sz="0" w:space="0" w:color="auto"/>
                <w:left w:val="none" w:sz="0" w:space="0" w:color="auto"/>
                <w:bottom w:val="none" w:sz="0" w:space="0" w:color="auto"/>
                <w:right w:val="none" w:sz="0" w:space="0" w:color="auto"/>
              </w:divBdr>
            </w:div>
          </w:divsChild>
        </w:div>
        <w:div w:id="363989723">
          <w:marLeft w:val="0"/>
          <w:marRight w:val="0"/>
          <w:marTop w:val="0"/>
          <w:marBottom w:val="0"/>
          <w:divBdr>
            <w:top w:val="none" w:sz="0" w:space="0" w:color="auto"/>
            <w:left w:val="none" w:sz="0" w:space="0" w:color="auto"/>
            <w:bottom w:val="none" w:sz="0" w:space="0" w:color="auto"/>
            <w:right w:val="none" w:sz="0" w:space="0" w:color="auto"/>
          </w:divBdr>
        </w:div>
        <w:div w:id="394553535">
          <w:marLeft w:val="0"/>
          <w:marRight w:val="0"/>
          <w:marTop w:val="0"/>
          <w:marBottom w:val="0"/>
          <w:divBdr>
            <w:top w:val="none" w:sz="0" w:space="0" w:color="auto"/>
            <w:left w:val="none" w:sz="0" w:space="0" w:color="auto"/>
            <w:bottom w:val="none" w:sz="0" w:space="0" w:color="auto"/>
            <w:right w:val="none" w:sz="0" w:space="0" w:color="auto"/>
          </w:divBdr>
        </w:div>
        <w:div w:id="502866160">
          <w:marLeft w:val="0"/>
          <w:marRight w:val="0"/>
          <w:marTop w:val="0"/>
          <w:marBottom w:val="0"/>
          <w:divBdr>
            <w:top w:val="none" w:sz="0" w:space="0" w:color="auto"/>
            <w:left w:val="none" w:sz="0" w:space="0" w:color="auto"/>
            <w:bottom w:val="none" w:sz="0" w:space="0" w:color="auto"/>
            <w:right w:val="none" w:sz="0" w:space="0" w:color="auto"/>
          </w:divBdr>
        </w:div>
        <w:div w:id="579797645">
          <w:marLeft w:val="0"/>
          <w:marRight w:val="0"/>
          <w:marTop w:val="0"/>
          <w:marBottom w:val="0"/>
          <w:divBdr>
            <w:top w:val="none" w:sz="0" w:space="0" w:color="auto"/>
            <w:left w:val="none" w:sz="0" w:space="0" w:color="auto"/>
            <w:bottom w:val="none" w:sz="0" w:space="0" w:color="auto"/>
            <w:right w:val="none" w:sz="0" w:space="0" w:color="auto"/>
          </w:divBdr>
        </w:div>
        <w:div w:id="728919814">
          <w:marLeft w:val="0"/>
          <w:marRight w:val="0"/>
          <w:marTop w:val="0"/>
          <w:marBottom w:val="0"/>
          <w:divBdr>
            <w:top w:val="none" w:sz="0" w:space="0" w:color="auto"/>
            <w:left w:val="none" w:sz="0" w:space="0" w:color="auto"/>
            <w:bottom w:val="none" w:sz="0" w:space="0" w:color="auto"/>
            <w:right w:val="none" w:sz="0" w:space="0" w:color="auto"/>
          </w:divBdr>
        </w:div>
        <w:div w:id="1162815481">
          <w:marLeft w:val="0"/>
          <w:marRight w:val="0"/>
          <w:marTop w:val="0"/>
          <w:marBottom w:val="0"/>
          <w:divBdr>
            <w:top w:val="none" w:sz="0" w:space="0" w:color="auto"/>
            <w:left w:val="none" w:sz="0" w:space="0" w:color="auto"/>
            <w:bottom w:val="none" w:sz="0" w:space="0" w:color="auto"/>
            <w:right w:val="none" w:sz="0" w:space="0" w:color="auto"/>
          </w:divBdr>
        </w:div>
        <w:div w:id="1541088508">
          <w:marLeft w:val="0"/>
          <w:marRight w:val="0"/>
          <w:marTop w:val="0"/>
          <w:marBottom w:val="0"/>
          <w:divBdr>
            <w:top w:val="none" w:sz="0" w:space="0" w:color="auto"/>
            <w:left w:val="none" w:sz="0" w:space="0" w:color="auto"/>
            <w:bottom w:val="none" w:sz="0" w:space="0" w:color="auto"/>
            <w:right w:val="none" w:sz="0" w:space="0" w:color="auto"/>
          </w:divBdr>
        </w:div>
        <w:div w:id="1768110743">
          <w:marLeft w:val="0"/>
          <w:marRight w:val="0"/>
          <w:marTop w:val="0"/>
          <w:marBottom w:val="0"/>
          <w:divBdr>
            <w:top w:val="none" w:sz="0" w:space="0" w:color="auto"/>
            <w:left w:val="none" w:sz="0" w:space="0" w:color="auto"/>
            <w:bottom w:val="none" w:sz="0" w:space="0" w:color="auto"/>
            <w:right w:val="none" w:sz="0" w:space="0" w:color="auto"/>
          </w:divBdr>
        </w:div>
        <w:div w:id="1816142961">
          <w:marLeft w:val="0"/>
          <w:marRight w:val="0"/>
          <w:marTop w:val="0"/>
          <w:marBottom w:val="0"/>
          <w:divBdr>
            <w:top w:val="none" w:sz="0" w:space="0" w:color="auto"/>
            <w:left w:val="none" w:sz="0" w:space="0" w:color="auto"/>
            <w:bottom w:val="none" w:sz="0" w:space="0" w:color="auto"/>
            <w:right w:val="none" w:sz="0" w:space="0" w:color="auto"/>
          </w:divBdr>
        </w:div>
        <w:div w:id="2077630951">
          <w:marLeft w:val="0"/>
          <w:marRight w:val="0"/>
          <w:marTop w:val="0"/>
          <w:marBottom w:val="0"/>
          <w:divBdr>
            <w:top w:val="none" w:sz="0" w:space="0" w:color="auto"/>
            <w:left w:val="none" w:sz="0" w:space="0" w:color="auto"/>
            <w:bottom w:val="none" w:sz="0" w:space="0" w:color="auto"/>
            <w:right w:val="none" w:sz="0" w:space="0" w:color="auto"/>
          </w:divBdr>
        </w:div>
      </w:divsChild>
    </w:div>
    <w:div w:id="908227286">
      <w:bodyDiv w:val="1"/>
      <w:marLeft w:val="0"/>
      <w:marRight w:val="0"/>
      <w:marTop w:val="0"/>
      <w:marBottom w:val="0"/>
      <w:divBdr>
        <w:top w:val="none" w:sz="0" w:space="0" w:color="auto"/>
        <w:left w:val="none" w:sz="0" w:space="0" w:color="auto"/>
        <w:bottom w:val="none" w:sz="0" w:space="0" w:color="auto"/>
        <w:right w:val="none" w:sz="0" w:space="0" w:color="auto"/>
      </w:divBdr>
    </w:div>
    <w:div w:id="909390280">
      <w:bodyDiv w:val="1"/>
      <w:marLeft w:val="0"/>
      <w:marRight w:val="0"/>
      <w:marTop w:val="0"/>
      <w:marBottom w:val="0"/>
      <w:divBdr>
        <w:top w:val="none" w:sz="0" w:space="0" w:color="auto"/>
        <w:left w:val="none" w:sz="0" w:space="0" w:color="auto"/>
        <w:bottom w:val="none" w:sz="0" w:space="0" w:color="auto"/>
        <w:right w:val="none" w:sz="0" w:space="0" w:color="auto"/>
      </w:divBdr>
    </w:div>
    <w:div w:id="911965169">
      <w:bodyDiv w:val="1"/>
      <w:marLeft w:val="0"/>
      <w:marRight w:val="0"/>
      <w:marTop w:val="0"/>
      <w:marBottom w:val="0"/>
      <w:divBdr>
        <w:top w:val="none" w:sz="0" w:space="0" w:color="auto"/>
        <w:left w:val="none" w:sz="0" w:space="0" w:color="auto"/>
        <w:bottom w:val="none" w:sz="0" w:space="0" w:color="auto"/>
        <w:right w:val="none" w:sz="0" w:space="0" w:color="auto"/>
      </w:divBdr>
    </w:div>
    <w:div w:id="913927532">
      <w:bodyDiv w:val="1"/>
      <w:marLeft w:val="0"/>
      <w:marRight w:val="0"/>
      <w:marTop w:val="0"/>
      <w:marBottom w:val="0"/>
      <w:divBdr>
        <w:top w:val="none" w:sz="0" w:space="0" w:color="auto"/>
        <w:left w:val="none" w:sz="0" w:space="0" w:color="auto"/>
        <w:bottom w:val="none" w:sz="0" w:space="0" w:color="auto"/>
        <w:right w:val="none" w:sz="0" w:space="0" w:color="auto"/>
      </w:divBdr>
    </w:div>
    <w:div w:id="914245028">
      <w:bodyDiv w:val="1"/>
      <w:marLeft w:val="0"/>
      <w:marRight w:val="0"/>
      <w:marTop w:val="0"/>
      <w:marBottom w:val="0"/>
      <w:divBdr>
        <w:top w:val="none" w:sz="0" w:space="0" w:color="auto"/>
        <w:left w:val="none" w:sz="0" w:space="0" w:color="auto"/>
        <w:bottom w:val="none" w:sz="0" w:space="0" w:color="auto"/>
        <w:right w:val="none" w:sz="0" w:space="0" w:color="auto"/>
      </w:divBdr>
      <w:divsChild>
        <w:div w:id="528760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4025">
      <w:bodyDiv w:val="1"/>
      <w:marLeft w:val="0"/>
      <w:marRight w:val="0"/>
      <w:marTop w:val="0"/>
      <w:marBottom w:val="0"/>
      <w:divBdr>
        <w:top w:val="none" w:sz="0" w:space="0" w:color="auto"/>
        <w:left w:val="none" w:sz="0" w:space="0" w:color="auto"/>
        <w:bottom w:val="none" w:sz="0" w:space="0" w:color="auto"/>
        <w:right w:val="none" w:sz="0" w:space="0" w:color="auto"/>
      </w:divBdr>
      <w:divsChild>
        <w:div w:id="65104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894259">
              <w:marLeft w:val="0"/>
              <w:marRight w:val="0"/>
              <w:marTop w:val="0"/>
              <w:marBottom w:val="0"/>
              <w:divBdr>
                <w:top w:val="none" w:sz="0" w:space="0" w:color="auto"/>
                <w:left w:val="none" w:sz="0" w:space="0" w:color="auto"/>
                <w:bottom w:val="none" w:sz="0" w:space="0" w:color="auto"/>
                <w:right w:val="none" w:sz="0" w:space="0" w:color="auto"/>
              </w:divBdr>
              <w:divsChild>
                <w:div w:id="1320428953">
                  <w:marLeft w:val="0"/>
                  <w:marRight w:val="0"/>
                  <w:marTop w:val="0"/>
                  <w:marBottom w:val="0"/>
                  <w:divBdr>
                    <w:top w:val="none" w:sz="0" w:space="0" w:color="auto"/>
                    <w:left w:val="none" w:sz="0" w:space="0" w:color="auto"/>
                    <w:bottom w:val="none" w:sz="0" w:space="0" w:color="auto"/>
                    <w:right w:val="none" w:sz="0" w:space="0" w:color="auto"/>
                  </w:divBdr>
                  <w:divsChild>
                    <w:div w:id="14337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67332">
      <w:bodyDiv w:val="1"/>
      <w:marLeft w:val="0"/>
      <w:marRight w:val="0"/>
      <w:marTop w:val="0"/>
      <w:marBottom w:val="0"/>
      <w:divBdr>
        <w:top w:val="none" w:sz="0" w:space="0" w:color="auto"/>
        <w:left w:val="none" w:sz="0" w:space="0" w:color="auto"/>
        <w:bottom w:val="none" w:sz="0" w:space="0" w:color="auto"/>
        <w:right w:val="none" w:sz="0" w:space="0" w:color="auto"/>
      </w:divBdr>
    </w:div>
    <w:div w:id="918637535">
      <w:bodyDiv w:val="1"/>
      <w:marLeft w:val="0"/>
      <w:marRight w:val="0"/>
      <w:marTop w:val="0"/>
      <w:marBottom w:val="0"/>
      <w:divBdr>
        <w:top w:val="none" w:sz="0" w:space="0" w:color="auto"/>
        <w:left w:val="none" w:sz="0" w:space="0" w:color="auto"/>
        <w:bottom w:val="none" w:sz="0" w:space="0" w:color="auto"/>
        <w:right w:val="none" w:sz="0" w:space="0" w:color="auto"/>
      </w:divBdr>
    </w:div>
    <w:div w:id="919103378">
      <w:bodyDiv w:val="1"/>
      <w:marLeft w:val="0"/>
      <w:marRight w:val="0"/>
      <w:marTop w:val="0"/>
      <w:marBottom w:val="0"/>
      <w:divBdr>
        <w:top w:val="none" w:sz="0" w:space="0" w:color="auto"/>
        <w:left w:val="none" w:sz="0" w:space="0" w:color="auto"/>
        <w:bottom w:val="none" w:sz="0" w:space="0" w:color="auto"/>
        <w:right w:val="none" w:sz="0" w:space="0" w:color="auto"/>
      </w:divBdr>
      <w:divsChild>
        <w:div w:id="658047364">
          <w:marLeft w:val="0"/>
          <w:marRight w:val="0"/>
          <w:marTop w:val="0"/>
          <w:marBottom w:val="0"/>
          <w:divBdr>
            <w:top w:val="none" w:sz="0" w:space="0" w:color="auto"/>
            <w:left w:val="none" w:sz="0" w:space="0" w:color="auto"/>
            <w:bottom w:val="none" w:sz="0" w:space="0" w:color="auto"/>
            <w:right w:val="none" w:sz="0" w:space="0" w:color="auto"/>
          </w:divBdr>
          <w:divsChild>
            <w:div w:id="129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297">
      <w:bodyDiv w:val="1"/>
      <w:marLeft w:val="0"/>
      <w:marRight w:val="0"/>
      <w:marTop w:val="0"/>
      <w:marBottom w:val="0"/>
      <w:divBdr>
        <w:top w:val="none" w:sz="0" w:space="0" w:color="auto"/>
        <w:left w:val="none" w:sz="0" w:space="0" w:color="auto"/>
        <w:bottom w:val="none" w:sz="0" w:space="0" w:color="auto"/>
        <w:right w:val="none" w:sz="0" w:space="0" w:color="auto"/>
      </w:divBdr>
      <w:divsChild>
        <w:div w:id="8220481">
          <w:marLeft w:val="0"/>
          <w:marRight w:val="0"/>
          <w:marTop w:val="0"/>
          <w:marBottom w:val="0"/>
          <w:divBdr>
            <w:top w:val="none" w:sz="0" w:space="0" w:color="auto"/>
            <w:left w:val="none" w:sz="0" w:space="0" w:color="auto"/>
            <w:bottom w:val="none" w:sz="0" w:space="0" w:color="auto"/>
            <w:right w:val="none" w:sz="0" w:space="0" w:color="auto"/>
          </w:divBdr>
        </w:div>
        <w:div w:id="418600518">
          <w:marLeft w:val="0"/>
          <w:marRight w:val="0"/>
          <w:marTop w:val="0"/>
          <w:marBottom w:val="0"/>
          <w:divBdr>
            <w:top w:val="none" w:sz="0" w:space="0" w:color="auto"/>
            <w:left w:val="none" w:sz="0" w:space="0" w:color="auto"/>
            <w:bottom w:val="none" w:sz="0" w:space="0" w:color="auto"/>
            <w:right w:val="none" w:sz="0" w:space="0" w:color="auto"/>
          </w:divBdr>
        </w:div>
        <w:div w:id="440804922">
          <w:marLeft w:val="0"/>
          <w:marRight w:val="0"/>
          <w:marTop w:val="0"/>
          <w:marBottom w:val="0"/>
          <w:divBdr>
            <w:top w:val="none" w:sz="0" w:space="0" w:color="auto"/>
            <w:left w:val="none" w:sz="0" w:space="0" w:color="auto"/>
            <w:bottom w:val="none" w:sz="0" w:space="0" w:color="auto"/>
            <w:right w:val="none" w:sz="0" w:space="0" w:color="auto"/>
          </w:divBdr>
        </w:div>
        <w:div w:id="455755485">
          <w:marLeft w:val="0"/>
          <w:marRight w:val="0"/>
          <w:marTop w:val="0"/>
          <w:marBottom w:val="0"/>
          <w:divBdr>
            <w:top w:val="none" w:sz="0" w:space="0" w:color="auto"/>
            <w:left w:val="none" w:sz="0" w:space="0" w:color="auto"/>
            <w:bottom w:val="none" w:sz="0" w:space="0" w:color="auto"/>
            <w:right w:val="none" w:sz="0" w:space="0" w:color="auto"/>
          </w:divBdr>
        </w:div>
        <w:div w:id="879705156">
          <w:marLeft w:val="0"/>
          <w:marRight w:val="0"/>
          <w:marTop w:val="0"/>
          <w:marBottom w:val="0"/>
          <w:divBdr>
            <w:top w:val="none" w:sz="0" w:space="0" w:color="auto"/>
            <w:left w:val="none" w:sz="0" w:space="0" w:color="auto"/>
            <w:bottom w:val="none" w:sz="0" w:space="0" w:color="auto"/>
            <w:right w:val="none" w:sz="0" w:space="0" w:color="auto"/>
          </w:divBdr>
        </w:div>
        <w:div w:id="1633169415">
          <w:marLeft w:val="0"/>
          <w:marRight w:val="0"/>
          <w:marTop w:val="0"/>
          <w:marBottom w:val="0"/>
          <w:divBdr>
            <w:top w:val="none" w:sz="0" w:space="0" w:color="auto"/>
            <w:left w:val="none" w:sz="0" w:space="0" w:color="auto"/>
            <w:bottom w:val="none" w:sz="0" w:space="0" w:color="auto"/>
            <w:right w:val="none" w:sz="0" w:space="0" w:color="auto"/>
          </w:divBdr>
        </w:div>
        <w:div w:id="1884635134">
          <w:marLeft w:val="0"/>
          <w:marRight w:val="0"/>
          <w:marTop w:val="0"/>
          <w:marBottom w:val="0"/>
          <w:divBdr>
            <w:top w:val="none" w:sz="0" w:space="0" w:color="auto"/>
            <w:left w:val="none" w:sz="0" w:space="0" w:color="auto"/>
            <w:bottom w:val="none" w:sz="0" w:space="0" w:color="auto"/>
            <w:right w:val="none" w:sz="0" w:space="0" w:color="auto"/>
          </w:divBdr>
        </w:div>
      </w:divsChild>
    </w:div>
    <w:div w:id="922881251">
      <w:bodyDiv w:val="1"/>
      <w:marLeft w:val="0"/>
      <w:marRight w:val="0"/>
      <w:marTop w:val="0"/>
      <w:marBottom w:val="0"/>
      <w:divBdr>
        <w:top w:val="none" w:sz="0" w:space="0" w:color="auto"/>
        <w:left w:val="none" w:sz="0" w:space="0" w:color="auto"/>
        <w:bottom w:val="none" w:sz="0" w:space="0" w:color="auto"/>
        <w:right w:val="none" w:sz="0" w:space="0" w:color="auto"/>
      </w:divBdr>
    </w:div>
    <w:div w:id="923760307">
      <w:bodyDiv w:val="1"/>
      <w:marLeft w:val="0"/>
      <w:marRight w:val="0"/>
      <w:marTop w:val="0"/>
      <w:marBottom w:val="0"/>
      <w:divBdr>
        <w:top w:val="none" w:sz="0" w:space="0" w:color="auto"/>
        <w:left w:val="none" w:sz="0" w:space="0" w:color="auto"/>
        <w:bottom w:val="none" w:sz="0" w:space="0" w:color="auto"/>
        <w:right w:val="none" w:sz="0" w:space="0" w:color="auto"/>
      </w:divBdr>
    </w:div>
    <w:div w:id="924803149">
      <w:bodyDiv w:val="1"/>
      <w:marLeft w:val="0"/>
      <w:marRight w:val="0"/>
      <w:marTop w:val="0"/>
      <w:marBottom w:val="0"/>
      <w:divBdr>
        <w:top w:val="none" w:sz="0" w:space="0" w:color="auto"/>
        <w:left w:val="none" w:sz="0" w:space="0" w:color="auto"/>
        <w:bottom w:val="none" w:sz="0" w:space="0" w:color="auto"/>
        <w:right w:val="none" w:sz="0" w:space="0" w:color="auto"/>
      </w:divBdr>
    </w:div>
    <w:div w:id="925190278">
      <w:bodyDiv w:val="1"/>
      <w:marLeft w:val="0"/>
      <w:marRight w:val="0"/>
      <w:marTop w:val="0"/>
      <w:marBottom w:val="0"/>
      <w:divBdr>
        <w:top w:val="none" w:sz="0" w:space="0" w:color="auto"/>
        <w:left w:val="none" w:sz="0" w:space="0" w:color="auto"/>
        <w:bottom w:val="none" w:sz="0" w:space="0" w:color="auto"/>
        <w:right w:val="none" w:sz="0" w:space="0" w:color="auto"/>
      </w:divBdr>
      <w:divsChild>
        <w:div w:id="695153195">
          <w:marLeft w:val="0"/>
          <w:marRight w:val="0"/>
          <w:marTop w:val="0"/>
          <w:marBottom w:val="0"/>
          <w:divBdr>
            <w:top w:val="none" w:sz="0" w:space="0" w:color="auto"/>
            <w:left w:val="none" w:sz="0" w:space="0" w:color="auto"/>
            <w:bottom w:val="none" w:sz="0" w:space="0" w:color="auto"/>
            <w:right w:val="none" w:sz="0" w:space="0" w:color="auto"/>
          </w:divBdr>
        </w:div>
        <w:div w:id="1053190032">
          <w:marLeft w:val="0"/>
          <w:marRight w:val="0"/>
          <w:marTop w:val="0"/>
          <w:marBottom w:val="0"/>
          <w:divBdr>
            <w:top w:val="none" w:sz="0" w:space="0" w:color="auto"/>
            <w:left w:val="none" w:sz="0" w:space="0" w:color="auto"/>
            <w:bottom w:val="none" w:sz="0" w:space="0" w:color="auto"/>
            <w:right w:val="none" w:sz="0" w:space="0" w:color="auto"/>
          </w:divBdr>
        </w:div>
      </w:divsChild>
    </w:div>
    <w:div w:id="928732177">
      <w:bodyDiv w:val="1"/>
      <w:marLeft w:val="0"/>
      <w:marRight w:val="0"/>
      <w:marTop w:val="0"/>
      <w:marBottom w:val="0"/>
      <w:divBdr>
        <w:top w:val="none" w:sz="0" w:space="0" w:color="auto"/>
        <w:left w:val="none" w:sz="0" w:space="0" w:color="auto"/>
        <w:bottom w:val="none" w:sz="0" w:space="0" w:color="auto"/>
        <w:right w:val="none" w:sz="0" w:space="0" w:color="auto"/>
      </w:divBdr>
    </w:div>
    <w:div w:id="931007554">
      <w:bodyDiv w:val="1"/>
      <w:marLeft w:val="0"/>
      <w:marRight w:val="0"/>
      <w:marTop w:val="0"/>
      <w:marBottom w:val="0"/>
      <w:divBdr>
        <w:top w:val="none" w:sz="0" w:space="0" w:color="auto"/>
        <w:left w:val="none" w:sz="0" w:space="0" w:color="auto"/>
        <w:bottom w:val="none" w:sz="0" w:space="0" w:color="auto"/>
        <w:right w:val="none" w:sz="0" w:space="0" w:color="auto"/>
      </w:divBdr>
      <w:divsChild>
        <w:div w:id="1613395304">
          <w:marLeft w:val="240"/>
          <w:marRight w:val="240"/>
          <w:marTop w:val="240"/>
          <w:marBottom w:val="240"/>
          <w:divBdr>
            <w:top w:val="none" w:sz="0" w:space="0" w:color="auto"/>
            <w:left w:val="none" w:sz="0" w:space="0" w:color="auto"/>
            <w:bottom w:val="none" w:sz="0" w:space="0" w:color="auto"/>
            <w:right w:val="none" w:sz="0" w:space="0" w:color="auto"/>
          </w:divBdr>
        </w:div>
        <w:div w:id="1779527510">
          <w:marLeft w:val="0"/>
          <w:marRight w:val="0"/>
          <w:marTop w:val="0"/>
          <w:marBottom w:val="240"/>
          <w:divBdr>
            <w:top w:val="none" w:sz="0" w:space="0" w:color="auto"/>
            <w:left w:val="none" w:sz="0" w:space="0" w:color="auto"/>
            <w:bottom w:val="none" w:sz="0" w:space="0" w:color="auto"/>
            <w:right w:val="none" w:sz="0" w:space="0" w:color="auto"/>
          </w:divBdr>
        </w:div>
      </w:divsChild>
    </w:div>
    <w:div w:id="931473187">
      <w:bodyDiv w:val="1"/>
      <w:marLeft w:val="0"/>
      <w:marRight w:val="0"/>
      <w:marTop w:val="0"/>
      <w:marBottom w:val="0"/>
      <w:divBdr>
        <w:top w:val="none" w:sz="0" w:space="0" w:color="auto"/>
        <w:left w:val="none" w:sz="0" w:space="0" w:color="auto"/>
        <w:bottom w:val="none" w:sz="0" w:space="0" w:color="auto"/>
        <w:right w:val="none" w:sz="0" w:space="0" w:color="auto"/>
      </w:divBdr>
    </w:div>
    <w:div w:id="935939651">
      <w:bodyDiv w:val="1"/>
      <w:marLeft w:val="0"/>
      <w:marRight w:val="0"/>
      <w:marTop w:val="0"/>
      <w:marBottom w:val="0"/>
      <w:divBdr>
        <w:top w:val="none" w:sz="0" w:space="0" w:color="auto"/>
        <w:left w:val="none" w:sz="0" w:space="0" w:color="auto"/>
        <w:bottom w:val="none" w:sz="0" w:space="0" w:color="auto"/>
        <w:right w:val="none" w:sz="0" w:space="0" w:color="auto"/>
      </w:divBdr>
    </w:div>
    <w:div w:id="937103631">
      <w:bodyDiv w:val="1"/>
      <w:marLeft w:val="0"/>
      <w:marRight w:val="0"/>
      <w:marTop w:val="0"/>
      <w:marBottom w:val="0"/>
      <w:divBdr>
        <w:top w:val="none" w:sz="0" w:space="0" w:color="auto"/>
        <w:left w:val="none" w:sz="0" w:space="0" w:color="auto"/>
        <w:bottom w:val="none" w:sz="0" w:space="0" w:color="auto"/>
        <w:right w:val="none" w:sz="0" w:space="0" w:color="auto"/>
      </w:divBdr>
      <w:divsChild>
        <w:div w:id="38752526">
          <w:marLeft w:val="0"/>
          <w:marRight w:val="0"/>
          <w:marTop w:val="0"/>
          <w:marBottom w:val="0"/>
          <w:divBdr>
            <w:top w:val="none" w:sz="0" w:space="0" w:color="auto"/>
            <w:left w:val="none" w:sz="0" w:space="0" w:color="auto"/>
            <w:bottom w:val="none" w:sz="0" w:space="0" w:color="auto"/>
            <w:right w:val="none" w:sz="0" w:space="0" w:color="auto"/>
          </w:divBdr>
        </w:div>
        <w:div w:id="95643406">
          <w:marLeft w:val="0"/>
          <w:marRight w:val="0"/>
          <w:marTop w:val="0"/>
          <w:marBottom w:val="0"/>
          <w:divBdr>
            <w:top w:val="none" w:sz="0" w:space="0" w:color="auto"/>
            <w:left w:val="none" w:sz="0" w:space="0" w:color="auto"/>
            <w:bottom w:val="none" w:sz="0" w:space="0" w:color="auto"/>
            <w:right w:val="none" w:sz="0" w:space="0" w:color="auto"/>
          </w:divBdr>
        </w:div>
        <w:div w:id="250431693">
          <w:marLeft w:val="0"/>
          <w:marRight w:val="0"/>
          <w:marTop w:val="0"/>
          <w:marBottom w:val="0"/>
          <w:divBdr>
            <w:top w:val="none" w:sz="0" w:space="0" w:color="auto"/>
            <w:left w:val="none" w:sz="0" w:space="0" w:color="auto"/>
            <w:bottom w:val="none" w:sz="0" w:space="0" w:color="auto"/>
            <w:right w:val="none" w:sz="0" w:space="0" w:color="auto"/>
          </w:divBdr>
        </w:div>
        <w:div w:id="472255807">
          <w:marLeft w:val="0"/>
          <w:marRight w:val="0"/>
          <w:marTop w:val="0"/>
          <w:marBottom w:val="0"/>
          <w:divBdr>
            <w:top w:val="none" w:sz="0" w:space="0" w:color="auto"/>
            <w:left w:val="none" w:sz="0" w:space="0" w:color="auto"/>
            <w:bottom w:val="none" w:sz="0" w:space="0" w:color="auto"/>
            <w:right w:val="none" w:sz="0" w:space="0" w:color="auto"/>
          </w:divBdr>
        </w:div>
        <w:div w:id="663972626">
          <w:marLeft w:val="0"/>
          <w:marRight w:val="0"/>
          <w:marTop w:val="0"/>
          <w:marBottom w:val="0"/>
          <w:divBdr>
            <w:top w:val="none" w:sz="0" w:space="0" w:color="auto"/>
            <w:left w:val="none" w:sz="0" w:space="0" w:color="auto"/>
            <w:bottom w:val="none" w:sz="0" w:space="0" w:color="auto"/>
            <w:right w:val="none" w:sz="0" w:space="0" w:color="auto"/>
          </w:divBdr>
        </w:div>
        <w:div w:id="676539518">
          <w:marLeft w:val="0"/>
          <w:marRight w:val="0"/>
          <w:marTop w:val="0"/>
          <w:marBottom w:val="0"/>
          <w:divBdr>
            <w:top w:val="none" w:sz="0" w:space="0" w:color="auto"/>
            <w:left w:val="none" w:sz="0" w:space="0" w:color="auto"/>
            <w:bottom w:val="none" w:sz="0" w:space="0" w:color="auto"/>
            <w:right w:val="none" w:sz="0" w:space="0" w:color="auto"/>
          </w:divBdr>
        </w:div>
        <w:div w:id="874463760">
          <w:marLeft w:val="0"/>
          <w:marRight w:val="0"/>
          <w:marTop w:val="0"/>
          <w:marBottom w:val="0"/>
          <w:divBdr>
            <w:top w:val="none" w:sz="0" w:space="0" w:color="auto"/>
            <w:left w:val="none" w:sz="0" w:space="0" w:color="auto"/>
            <w:bottom w:val="none" w:sz="0" w:space="0" w:color="auto"/>
            <w:right w:val="none" w:sz="0" w:space="0" w:color="auto"/>
          </w:divBdr>
        </w:div>
        <w:div w:id="888229122">
          <w:marLeft w:val="0"/>
          <w:marRight w:val="0"/>
          <w:marTop w:val="0"/>
          <w:marBottom w:val="0"/>
          <w:divBdr>
            <w:top w:val="none" w:sz="0" w:space="0" w:color="auto"/>
            <w:left w:val="none" w:sz="0" w:space="0" w:color="auto"/>
            <w:bottom w:val="none" w:sz="0" w:space="0" w:color="auto"/>
            <w:right w:val="none" w:sz="0" w:space="0" w:color="auto"/>
          </w:divBdr>
        </w:div>
        <w:div w:id="1153761501">
          <w:marLeft w:val="0"/>
          <w:marRight w:val="0"/>
          <w:marTop w:val="0"/>
          <w:marBottom w:val="0"/>
          <w:divBdr>
            <w:top w:val="none" w:sz="0" w:space="0" w:color="auto"/>
            <w:left w:val="none" w:sz="0" w:space="0" w:color="auto"/>
            <w:bottom w:val="none" w:sz="0" w:space="0" w:color="auto"/>
            <w:right w:val="none" w:sz="0" w:space="0" w:color="auto"/>
          </w:divBdr>
        </w:div>
        <w:div w:id="1694725439">
          <w:marLeft w:val="0"/>
          <w:marRight w:val="0"/>
          <w:marTop w:val="0"/>
          <w:marBottom w:val="0"/>
          <w:divBdr>
            <w:top w:val="none" w:sz="0" w:space="0" w:color="auto"/>
            <w:left w:val="none" w:sz="0" w:space="0" w:color="auto"/>
            <w:bottom w:val="none" w:sz="0" w:space="0" w:color="auto"/>
            <w:right w:val="none" w:sz="0" w:space="0" w:color="auto"/>
          </w:divBdr>
        </w:div>
        <w:div w:id="1711029857">
          <w:marLeft w:val="0"/>
          <w:marRight w:val="0"/>
          <w:marTop w:val="0"/>
          <w:marBottom w:val="0"/>
          <w:divBdr>
            <w:top w:val="none" w:sz="0" w:space="0" w:color="auto"/>
            <w:left w:val="none" w:sz="0" w:space="0" w:color="auto"/>
            <w:bottom w:val="none" w:sz="0" w:space="0" w:color="auto"/>
            <w:right w:val="none" w:sz="0" w:space="0" w:color="auto"/>
          </w:divBdr>
        </w:div>
        <w:div w:id="1796946528">
          <w:marLeft w:val="0"/>
          <w:marRight w:val="0"/>
          <w:marTop w:val="0"/>
          <w:marBottom w:val="0"/>
          <w:divBdr>
            <w:top w:val="none" w:sz="0" w:space="0" w:color="auto"/>
            <w:left w:val="none" w:sz="0" w:space="0" w:color="auto"/>
            <w:bottom w:val="none" w:sz="0" w:space="0" w:color="auto"/>
            <w:right w:val="none" w:sz="0" w:space="0" w:color="auto"/>
          </w:divBdr>
        </w:div>
      </w:divsChild>
    </w:div>
    <w:div w:id="938568300">
      <w:bodyDiv w:val="1"/>
      <w:marLeft w:val="0"/>
      <w:marRight w:val="0"/>
      <w:marTop w:val="0"/>
      <w:marBottom w:val="0"/>
      <w:divBdr>
        <w:top w:val="none" w:sz="0" w:space="0" w:color="auto"/>
        <w:left w:val="none" w:sz="0" w:space="0" w:color="auto"/>
        <w:bottom w:val="none" w:sz="0" w:space="0" w:color="auto"/>
        <w:right w:val="none" w:sz="0" w:space="0" w:color="auto"/>
      </w:divBdr>
    </w:div>
    <w:div w:id="938755866">
      <w:bodyDiv w:val="1"/>
      <w:marLeft w:val="0"/>
      <w:marRight w:val="0"/>
      <w:marTop w:val="0"/>
      <w:marBottom w:val="0"/>
      <w:divBdr>
        <w:top w:val="none" w:sz="0" w:space="0" w:color="auto"/>
        <w:left w:val="none" w:sz="0" w:space="0" w:color="auto"/>
        <w:bottom w:val="none" w:sz="0" w:space="0" w:color="auto"/>
        <w:right w:val="none" w:sz="0" w:space="0" w:color="auto"/>
      </w:divBdr>
      <w:divsChild>
        <w:div w:id="731540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594885">
              <w:marLeft w:val="0"/>
              <w:marRight w:val="0"/>
              <w:marTop w:val="0"/>
              <w:marBottom w:val="0"/>
              <w:divBdr>
                <w:top w:val="none" w:sz="0" w:space="0" w:color="auto"/>
                <w:left w:val="none" w:sz="0" w:space="0" w:color="auto"/>
                <w:bottom w:val="none" w:sz="0" w:space="0" w:color="auto"/>
                <w:right w:val="none" w:sz="0" w:space="0" w:color="auto"/>
              </w:divBdr>
              <w:divsChild>
                <w:div w:id="1331716616">
                  <w:marLeft w:val="0"/>
                  <w:marRight w:val="0"/>
                  <w:marTop w:val="0"/>
                  <w:marBottom w:val="0"/>
                  <w:divBdr>
                    <w:top w:val="none" w:sz="0" w:space="0" w:color="auto"/>
                    <w:left w:val="none" w:sz="0" w:space="0" w:color="auto"/>
                    <w:bottom w:val="none" w:sz="0" w:space="0" w:color="auto"/>
                    <w:right w:val="none" w:sz="0" w:space="0" w:color="auto"/>
                  </w:divBdr>
                  <w:divsChild>
                    <w:div w:id="1424376842">
                      <w:marLeft w:val="0"/>
                      <w:marRight w:val="0"/>
                      <w:marTop w:val="0"/>
                      <w:marBottom w:val="0"/>
                      <w:divBdr>
                        <w:top w:val="none" w:sz="0" w:space="0" w:color="auto"/>
                        <w:left w:val="none" w:sz="0" w:space="0" w:color="auto"/>
                        <w:bottom w:val="none" w:sz="0" w:space="0" w:color="auto"/>
                        <w:right w:val="none" w:sz="0" w:space="0" w:color="auto"/>
                      </w:divBdr>
                      <w:divsChild>
                        <w:div w:id="416757422">
                          <w:marLeft w:val="0"/>
                          <w:marRight w:val="0"/>
                          <w:marTop w:val="0"/>
                          <w:marBottom w:val="0"/>
                          <w:divBdr>
                            <w:top w:val="none" w:sz="0" w:space="0" w:color="auto"/>
                            <w:left w:val="none" w:sz="0" w:space="0" w:color="auto"/>
                            <w:bottom w:val="none" w:sz="0" w:space="0" w:color="auto"/>
                            <w:right w:val="none" w:sz="0" w:space="0" w:color="auto"/>
                          </w:divBdr>
                          <w:divsChild>
                            <w:div w:id="483088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928662">
                                  <w:marLeft w:val="0"/>
                                  <w:marRight w:val="0"/>
                                  <w:marTop w:val="0"/>
                                  <w:marBottom w:val="0"/>
                                  <w:divBdr>
                                    <w:top w:val="none" w:sz="0" w:space="0" w:color="auto"/>
                                    <w:left w:val="none" w:sz="0" w:space="0" w:color="auto"/>
                                    <w:bottom w:val="none" w:sz="0" w:space="0" w:color="auto"/>
                                    <w:right w:val="none" w:sz="0" w:space="0" w:color="auto"/>
                                  </w:divBdr>
                                  <w:divsChild>
                                    <w:div w:id="1338650012">
                                      <w:marLeft w:val="0"/>
                                      <w:marRight w:val="0"/>
                                      <w:marTop w:val="0"/>
                                      <w:marBottom w:val="0"/>
                                      <w:divBdr>
                                        <w:top w:val="none" w:sz="0" w:space="0" w:color="auto"/>
                                        <w:left w:val="none" w:sz="0" w:space="0" w:color="auto"/>
                                        <w:bottom w:val="none" w:sz="0" w:space="0" w:color="auto"/>
                                        <w:right w:val="none" w:sz="0" w:space="0" w:color="auto"/>
                                      </w:divBdr>
                                      <w:divsChild>
                                        <w:div w:id="1354260559">
                                          <w:marLeft w:val="0"/>
                                          <w:marRight w:val="0"/>
                                          <w:marTop w:val="0"/>
                                          <w:marBottom w:val="0"/>
                                          <w:divBdr>
                                            <w:top w:val="none" w:sz="0" w:space="0" w:color="auto"/>
                                            <w:left w:val="none" w:sz="0" w:space="0" w:color="auto"/>
                                            <w:bottom w:val="none" w:sz="0" w:space="0" w:color="auto"/>
                                            <w:right w:val="none" w:sz="0" w:space="0" w:color="auto"/>
                                          </w:divBdr>
                                          <w:divsChild>
                                            <w:div w:id="848831406">
                                              <w:marLeft w:val="0"/>
                                              <w:marRight w:val="0"/>
                                              <w:marTop w:val="0"/>
                                              <w:marBottom w:val="0"/>
                                              <w:divBdr>
                                                <w:top w:val="none" w:sz="0" w:space="0" w:color="auto"/>
                                                <w:left w:val="none" w:sz="0" w:space="0" w:color="auto"/>
                                                <w:bottom w:val="none" w:sz="0" w:space="0" w:color="auto"/>
                                                <w:right w:val="none" w:sz="0" w:space="0" w:color="auto"/>
                                              </w:divBdr>
                                              <w:divsChild>
                                                <w:div w:id="1273901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800338">
                                                      <w:marLeft w:val="0"/>
                                                      <w:marRight w:val="0"/>
                                                      <w:marTop w:val="0"/>
                                                      <w:marBottom w:val="0"/>
                                                      <w:divBdr>
                                                        <w:top w:val="none" w:sz="0" w:space="0" w:color="auto"/>
                                                        <w:left w:val="none" w:sz="0" w:space="0" w:color="auto"/>
                                                        <w:bottom w:val="none" w:sz="0" w:space="0" w:color="auto"/>
                                                        <w:right w:val="none" w:sz="0" w:space="0" w:color="auto"/>
                                                      </w:divBdr>
                                                      <w:divsChild>
                                                        <w:div w:id="239214518">
                                                          <w:marLeft w:val="0"/>
                                                          <w:marRight w:val="0"/>
                                                          <w:marTop w:val="0"/>
                                                          <w:marBottom w:val="0"/>
                                                          <w:divBdr>
                                                            <w:top w:val="none" w:sz="0" w:space="0" w:color="auto"/>
                                                            <w:left w:val="none" w:sz="0" w:space="0" w:color="auto"/>
                                                            <w:bottom w:val="none" w:sz="0" w:space="0" w:color="auto"/>
                                                            <w:right w:val="none" w:sz="0" w:space="0" w:color="auto"/>
                                                          </w:divBdr>
                                                          <w:divsChild>
                                                            <w:div w:id="229000714">
                                                              <w:marLeft w:val="0"/>
                                                              <w:marRight w:val="0"/>
                                                              <w:marTop w:val="0"/>
                                                              <w:marBottom w:val="0"/>
                                                              <w:divBdr>
                                                                <w:top w:val="none" w:sz="0" w:space="0" w:color="auto"/>
                                                                <w:left w:val="none" w:sz="0" w:space="0" w:color="auto"/>
                                                                <w:bottom w:val="none" w:sz="0" w:space="0" w:color="auto"/>
                                                                <w:right w:val="none" w:sz="0" w:space="0" w:color="auto"/>
                                                              </w:divBdr>
                                                            </w:div>
                                                            <w:div w:id="234975311">
                                                              <w:marLeft w:val="0"/>
                                                              <w:marRight w:val="0"/>
                                                              <w:marTop w:val="0"/>
                                                              <w:marBottom w:val="0"/>
                                                              <w:divBdr>
                                                                <w:top w:val="none" w:sz="0" w:space="0" w:color="auto"/>
                                                                <w:left w:val="none" w:sz="0" w:space="0" w:color="auto"/>
                                                                <w:bottom w:val="none" w:sz="0" w:space="0" w:color="auto"/>
                                                                <w:right w:val="none" w:sz="0" w:space="0" w:color="auto"/>
                                                              </w:divBdr>
                                                            </w:div>
                                                            <w:div w:id="254021872">
                                                              <w:marLeft w:val="0"/>
                                                              <w:marRight w:val="0"/>
                                                              <w:marTop w:val="0"/>
                                                              <w:marBottom w:val="0"/>
                                                              <w:divBdr>
                                                                <w:top w:val="none" w:sz="0" w:space="0" w:color="auto"/>
                                                                <w:left w:val="none" w:sz="0" w:space="0" w:color="auto"/>
                                                                <w:bottom w:val="none" w:sz="0" w:space="0" w:color="auto"/>
                                                                <w:right w:val="none" w:sz="0" w:space="0" w:color="auto"/>
                                                              </w:divBdr>
                                                            </w:div>
                                                            <w:div w:id="281765991">
                                                              <w:marLeft w:val="0"/>
                                                              <w:marRight w:val="0"/>
                                                              <w:marTop w:val="0"/>
                                                              <w:marBottom w:val="0"/>
                                                              <w:divBdr>
                                                                <w:top w:val="none" w:sz="0" w:space="0" w:color="auto"/>
                                                                <w:left w:val="none" w:sz="0" w:space="0" w:color="auto"/>
                                                                <w:bottom w:val="none" w:sz="0" w:space="0" w:color="auto"/>
                                                                <w:right w:val="none" w:sz="0" w:space="0" w:color="auto"/>
                                                              </w:divBdr>
                                                            </w:div>
                                                            <w:div w:id="366568917">
                                                              <w:marLeft w:val="0"/>
                                                              <w:marRight w:val="0"/>
                                                              <w:marTop w:val="0"/>
                                                              <w:marBottom w:val="0"/>
                                                              <w:divBdr>
                                                                <w:top w:val="none" w:sz="0" w:space="0" w:color="auto"/>
                                                                <w:left w:val="none" w:sz="0" w:space="0" w:color="auto"/>
                                                                <w:bottom w:val="none" w:sz="0" w:space="0" w:color="auto"/>
                                                                <w:right w:val="none" w:sz="0" w:space="0" w:color="auto"/>
                                                              </w:divBdr>
                                                            </w:div>
                                                            <w:div w:id="403652573">
                                                              <w:marLeft w:val="0"/>
                                                              <w:marRight w:val="0"/>
                                                              <w:marTop w:val="0"/>
                                                              <w:marBottom w:val="0"/>
                                                              <w:divBdr>
                                                                <w:top w:val="none" w:sz="0" w:space="0" w:color="auto"/>
                                                                <w:left w:val="none" w:sz="0" w:space="0" w:color="auto"/>
                                                                <w:bottom w:val="none" w:sz="0" w:space="0" w:color="auto"/>
                                                                <w:right w:val="none" w:sz="0" w:space="0" w:color="auto"/>
                                                              </w:divBdr>
                                                            </w:div>
                                                            <w:div w:id="476999348">
                                                              <w:marLeft w:val="0"/>
                                                              <w:marRight w:val="0"/>
                                                              <w:marTop w:val="0"/>
                                                              <w:marBottom w:val="0"/>
                                                              <w:divBdr>
                                                                <w:top w:val="none" w:sz="0" w:space="0" w:color="auto"/>
                                                                <w:left w:val="none" w:sz="0" w:space="0" w:color="auto"/>
                                                                <w:bottom w:val="none" w:sz="0" w:space="0" w:color="auto"/>
                                                                <w:right w:val="none" w:sz="0" w:space="0" w:color="auto"/>
                                                              </w:divBdr>
                                                            </w:div>
                                                            <w:div w:id="528221071">
                                                              <w:marLeft w:val="0"/>
                                                              <w:marRight w:val="0"/>
                                                              <w:marTop w:val="0"/>
                                                              <w:marBottom w:val="0"/>
                                                              <w:divBdr>
                                                                <w:top w:val="none" w:sz="0" w:space="0" w:color="auto"/>
                                                                <w:left w:val="none" w:sz="0" w:space="0" w:color="auto"/>
                                                                <w:bottom w:val="none" w:sz="0" w:space="0" w:color="auto"/>
                                                                <w:right w:val="none" w:sz="0" w:space="0" w:color="auto"/>
                                                              </w:divBdr>
                                                            </w:div>
                                                            <w:div w:id="705982616">
                                                              <w:marLeft w:val="0"/>
                                                              <w:marRight w:val="0"/>
                                                              <w:marTop w:val="0"/>
                                                              <w:marBottom w:val="0"/>
                                                              <w:divBdr>
                                                                <w:top w:val="none" w:sz="0" w:space="0" w:color="auto"/>
                                                                <w:left w:val="none" w:sz="0" w:space="0" w:color="auto"/>
                                                                <w:bottom w:val="none" w:sz="0" w:space="0" w:color="auto"/>
                                                                <w:right w:val="none" w:sz="0" w:space="0" w:color="auto"/>
                                                              </w:divBdr>
                                                            </w:div>
                                                            <w:div w:id="874194332">
                                                              <w:marLeft w:val="0"/>
                                                              <w:marRight w:val="0"/>
                                                              <w:marTop w:val="0"/>
                                                              <w:marBottom w:val="0"/>
                                                              <w:divBdr>
                                                                <w:top w:val="none" w:sz="0" w:space="0" w:color="auto"/>
                                                                <w:left w:val="none" w:sz="0" w:space="0" w:color="auto"/>
                                                                <w:bottom w:val="none" w:sz="0" w:space="0" w:color="auto"/>
                                                                <w:right w:val="none" w:sz="0" w:space="0" w:color="auto"/>
                                                              </w:divBdr>
                                                            </w:div>
                                                            <w:div w:id="928394284">
                                                              <w:marLeft w:val="0"/>
                                                              <w:marRight w:val="0"/>
                                                              <w:marTop w:val="0"/>
                                                              <w:marBottom w:val="0"/>
                                                              <w:divBdr>
                                                                <w:top w:val="none" w:sz="0" w:space="0" w:color="auto"/>
                                                                <w:left w:val="none" w:sz="0" w:space="0" w:color="auto"/>
                                                                <w:bottom w:val="none" w:sz="0" w:space="0" w:color="auto"/>
                                                                <w:right w:val="none" w:sz="0" w:space="0" w:color="auto"/>
                                                              </w:divBdr>
                                                            </w:div>
                                                            <w:div w:id="997149595">
                                                              <w:marLeft w:val="0"/>
                                                              <w:marRight w:val="0"/>
                                                              <w:marTop w:val="0"/>
                                                              <w:marBottom w:val="0"/>
                                                              <w:divBdr>
                                                                <w:top w:val="none" w:sz="0" w:space="0" w:color="auto"/>
                                                                <w:left w:val="none" w:sz="0" w:space="0" w:color="auto"/>
                                                                <w:bottom w:val="none" w:sz="0" w:space="0" w:color="auto"/>
                                                                <w:right w:val="none" w:sz="0" w:space="0" w:color="auto"/>
                                                              </w:divBdr>
                                                            </w:div>
                                                            <w:div w:id="1051615043">
                                                              <w:marLeft w:val="0"/>
                                                              <w:marRight w:val="0"/>
                                                              <w:marTop w:val="0"/>
                                                              <w:marBottom w:val="0"/>
                                                              <w:divBdr>
                                                                <w:top w:val="none" w:sz="0" w:space="0" w:color="auto"/>
                                                                <w:left w:val="none" w:sz="0" w:space="0" w:color="auto"/>
                                                                <w:bottom w:val="none" w:sz="0" w:space="0" w:color="auto"/>
                                                                <w:right w:val="none" w:sz="0" w:space="0" w:color="auto"/>
                                                              </w:divBdr>
                                                            </w:div>
                                                            <w:div w:id="1107693929">
                                                              <w:marLeft w:val="0"/>
                                                              <w:marRight w:val="0"/>
                                                              <w:marTop w:val="0"/>
                                                              <w:marBottom w:val="0"/>
                                                              <w:divBdr>
                                                                <w:top w:val="none" w:sz="0" w:space="0" w:color="auto"/>
                                                                <w:left w:val="none" w:sz="0" w:space="0" w:color="auto"/>
                                                                <w:bottom w:val="none" w:sz="0" w:space="0" w:color="auto"/>
                                                                <w:right w:val="none" w:sz="0" w:space="0" w:color="auto"/>
                                                              </w:divBdr>
                                                            </w:div>
                                                            <w:div w:id="1394111692">
                                                              <w:marLeft w:val="0"/>
                                                              <w:marRight w:val="0"/>
                                                              <w:marTop w:val="0"/>
                                                              <w:marBottom w:val="0"/>
                                                              <w:divBdr>
                                                                <w:top w:val="none" w:sz="0" w:space="0" w:color="auto"/>
                                                                <w:left w:val="none" w:sz="0" w:space="0" w:color="auto"/>
                                                                <w:bottom w:val="none" w:sz="0" w:space="0" w:color="auto"/>
                                                                <w:right w:val="none" w:sz="0" w:space="0" w:color="auto"/>
                                                              </w:divBdr>
                                                            </w:div>
                                                            <w:div w:id="1405376626">
                                                              <w:marLeft w:val="0"/>
                                                              <w:marRight w:val="0"/>
                                                              <w:marTop w:val="0"/>
                                                              <w:marBottom w:val="0"/>
                                                              <w:divBdr>
                                                                <w:top w:val="none" w:sz="0" w:space="0" w:color="auto"/>
                                                                <w:left w:val="none" w:sz="0" w:space="0" w:color="auto"/>
                                                                <w:bottom w:val="none" w:sz="0" w:space="0" w:color="auto"/>
                                                                <w:right w:val="none" w:sz="0" w:space="0" w:color="auto"/>
                                                              </w:divBdr>
                                                            </w:div>
                                                            <w:div w:id="1465074608">
                                                              <w:marLeft w:val="0"/>
                                                              <w:marRight w:val="0"/>
                                                              <w:marTop w:val="0"/>
                                                              <w:marBottom w:val="0"/>
                                                              <w:divBdr>
                                                                <w:top w:val="none" w:sz="0" w:space="0" w:color="auto"/>
                                                                <w:left w:val="none" w:sz="0" w:space="0" w:color="auto"/>
                                                                <w:bottom w:val="none" w:sz="0" w:space="0" w:color="auto"/>
                                                                <w:right w:val="none" w:sz="0" w:space="0" w:color="auto"/>
                                                              </w:divBdr>
                                                            </w:div>
                                                            <w:div w:id="1574048197">
                                                              <w:marLeft w:val="0"/>
                                                              <w:marRight w:val="0"/>
                                                              <w:marTop w:val="0"/>
                                                              <w:marBottom w:val="0"/>
                                                              <w:divBdr>
                                                                <w:top w:val="none" w:sz="0" w:space="0" w:color="auto"/>
                                                                <w:left w:val="none" w:sz="0" w:space="0" w:color="auto"/>
                                                                <w:bottom w:val="none" w:sz="0" w:space="0" w:color="auto"/>
                                                                <w:right w:val="none" w:sz="0" w:space="0" w:color="auto"/>
                                                              </w:divBdr>
                                                            </w:div>
                                                            <w:div w:id="1651400545">
                                                              <w:marLeft w:val="0"/>
                                                              <w:marRight w:val="0"/>
                                                              <w:marTop w:val="0"/>
                                                              <w:marBottom w:val="0"/>
                                                              <w:divBdr>
                                                                <w:top w:val="none" w:sz="0" w:space="0" w:color="auto"/>
                                                                <w:left w:val="none" w:sz="0" w:space="0" w:color="auto"/>
                                                                <w:bottom w:val="none" w:sz="0" w:space="0" w:color="auto"/>
                                                                <w:right w:val="none" w:sz="0" w:space="0" w:color="auto"/>
                                                              </w:divBdr>
                                                            </w:div>
                                                            <w:div w:id="1675525089">
                                                              <w:marLeft w:val="0"/>
                                                              <w:marRight w:val="0"/>
                                                              <w:marTop w:val="0"/>
                                                              <w:marBottom w:val="0"/>
                                                              <w:divBdr>
                                                                <w:top w:val="none" w:sz="0" w:space="0" w:color="auto"/>
                                                                <w:left w:val="none" w:sz="0" w:space="0" w:color="auto"/>
                                                                <w:bottom w:val="none" w:sz="0" w:space="0" w:color="auto"/>
                                                                <w:right w:val="none" w:sz="0" w:space="0" w:color="auto"/>
                                                              </w:divBdr>
                                                            </w:div>
                                                            <w:div w:id="1762214875">
                                                              <w:marLeft w:val="0"/>
                                                              <w:marRight w:val="0"/>
                                                              <w:marTop w:val="0"/>
                                                              <w:marBottom w:val="0"/>
                                                              <w:divBdr>
                                                                <w:top w:val="none" w:sz="0" w:space="0" w:color="auto"/>
                                                                <w:left w:val="none" w:sz="0" w:space="0" w:color="auto"/>
                                                                <w:bottom w:val="none" w:sz="0" w:space="0" w:color="auto"/>
                                                                <w:right w:val="none" w:sz="0" w:space="0" w:color="auto"/>
                                                              </w:divBdr>
                                                            </w:div>
                                                            <w:div w:id="1982078500">
                                                              <w:marLeft w:val="0"/>
                                                              <w:marRight w:val="0"/>
                                                              <w:marTop w:val="0"/>
                                                              <w:marBottom w:val="0"/>
                                                              <w:divBdr>
                                                                <w:top w:val="none" w:sz="0" w:space="0" w:color="auto"/>
                                                                <w:left w:val="none" w:sz="0" w:space="0" w:color="auto"/>
                                                                <w:bottom w:val="none" w:sz="0" w:space="0" w:color="auto"/>
                                                                <w:right w:val="none" w:sz="0" w:space="0" w:color="auto"/>
                                                              </w:divBdr>
                                                            </w:div>
                                                            <w:div w:id="1991203546">
                                                              <w:marLeft w:val="0"/>
                                                              <w:marRight w:val="0"/>
                                                              <w:marTop w:val="0"/>
                                                              <w:marBottom w:val="0"/>
                                                              <w:divBdr>
                                                                <w:top w:val="none" w:sz="0" w:space="0" w:color="auto"/>
                                                                <w:left w:val="none" w:sz="0" w:space="0" w:color="auto"/>
                                                                <w:bottom w:val="none" w:sz="0" w:space="0" w:color="auto"/>
                                                                <w:right w:val="none" w:sz="0" w:space="0" w:color="auto"/>
                                                              </w:divBdr>
                                                            </w:div>
                                                            <w:div w:id="20679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797297">
      <w:bodyDiv w:val="1"/>
      <w:marLeft w:val="0"/>
      <w:marRight w:val="0"/>
      <w:marTop w:val="0"/>
      <w:marBottom w:val="0"/>
      <w:divBdr>
        <w:top w:val="none" w:sz="0" w:space="0" w:color="auto"/>
        <w:left w:val="none" w:sz="0" w:space="0" w:color="auto"/>
        <w:bottom w:val="none" w:sz="0" w:space="0" w:color="auto"/>
        <w:right w:val="none" w:sz="0" w:space="0" w:color="auto"/>
      </w:divBdr>
    </w:div>
    <w:div w:id="941954038">
      <w:bodyDiv w:val="1"/>
      <w:marLeft w:val="0"/>
      <w:marRight w:val="0"/>
      <w:marTop w:val="0"/>
      <w:marBottom w:val="0"/>
      <w:divBdr>
        <w:top w:val="none" w:sz="0" w:space="0" w:color="auto"/>
        <w:left w:val="none" w:sz="0" w:space="0" w:color="auto"/>
        <w:bottom w:val="none" w:sz="0" w:space="0" w:color="auto"/>
        <w:right w:val="none" w:sz="0" w:space="0" w:color="auto"/>
      </w:divBdr>
    </w:div>
    <w:div w:id="942960883">
      <w:bodyDiv w:val="1"/>
      <w:marLeft w:val="0"/>
      <w:marRight w:val="0"/>
      <w:marTop w:val="0"/>
      <w:marBottom w:val="0"/>
      <w:divBdr>
        <w:top w:val="none" w:sz="0" w:space="0" w:color="auto"/>
        <w:left w:val="none" w:sz="0" w:space="0" w:color="auto"/>
        <w:bottom w:val="none" w:sz="0" w:space="0" w:color="auto"/>
        <w:right w:val="none" w:sz="0" w:space="0" w:color="auto"/>
      </w:divBdr>
    </w:div>
    <w:div w:id="944003778">
      <w:bodyDiv w:val="1"/>
      <w:marLeft w:val="0"/>
      <w:marRight w:val="0"/>
      <w:marTop w:val="0"/>
      <w:marBottom w:val="0"/>
      <w:divBdr>
        <w:top w:val="none" w:sz="0" w:space="0" w:color="auto"/>
        <w:left w:val="none" w:sz="0" w:space="0" w:color="auto"/>
        <w:bottom w:val="none" w:sz="0" w:space="0" w:color="auto"/>
        <w:right w:val="none" w:sz="0" w:space="0" w:color="auto"/>
      </w:divBdr>
    </w:div>
    <w:div w:id="946737193">
      <w:bodyDiv w:val="1"/>
      <w:marLeft w:val="0"/>
      <w:marRight w:val="0"/>
      <w:marTop w:val="0"/>
      <w:marBottom w:val="0"/>
      <w:divBdr>
        <w:top w:val="none" w:sz="0" w:space="0" w:color="auto"/>
        <w:left w:val="none" w:sz="0" w:space="0" w:color="auto"/>
        <w:bottom w:val="none" w:sz="0" w:space="0" w:color="auto"/>
        <w:right w:val="none" w:sz="0" w:space="0" w:color="auto"/>
      </w:divBdr>
    </w:div>
    <w:div w:id="947666521">
      <w:bodyDiv w:val="1"/>
      <w:marLeft w:val="0"/>
      <w:marRight w:val="0"/>
      <w:marTop w:val="0"/>
      <w:marBottom w:val="0"/>
      <w:divBdr>
        <w:top w:val="none" w:sz="0" w:space="0" w:color="auto"/>
        <w:left w:val="none" w:sz="0" w:space="0" w:color="auto"/>
        <w:bottom w:val="none" w:sz="0" w:space="0" w:color="auto"/>
        <w:right w:val="none" w:sz="0" w:space="0" w:color="auto"/>
      </w:divBdr>
    </w:div>
    <w:div w:id="948900574">
      <w:bodyDiv w:val="1"/>
      <w:marLeft w:val="0"/>
      <w:marRight w:val="0"/>
      <w:marTop w:val="0"/>
      <w:marBottom w:val="0"/>
      <w:divBdr>
        <w:top w:val="none" w:sz="0" w:space="0" w:color="auto"/>
        <w:left w:val="none" w:sz="0" w:space="0" w:color="auto"/>
        <w:bottom w:val="none" w:sz="0" w:space="0" w:color="auto"/>
        <w:right w:val="none" w:sz="0" w:space="0" w:color="auto"/>
      </w:divBdr>
    </w:div>
    <w:div w:id="949313024">
      <w:bodyDiv w:val="1"/>
      <w:marLeft w:val="0"/>
      <w:marRight w:val="0"/>
      <w:marTop w:val="0"/>
      <w:marBottom w:val="0"/>
      <w:divBdr>
        <w:top w:val="none" w:sz="0" w:space="0" w:color="auto"/>
        <w:left w:val="none" w:sz="0" w:space="0" w:color="auto"/>
        <w:bottom w:val="none" w:sz="0" w:space="0" w:color="auto"/>
        <w:right w:val="none" w:sz="0" w:space="0" w:color="auto"/>
      </w:divBdr>
      <w:divsChild>
        <w:div w:id="31998722">
          <w:marLeft w:val="0"/>
          <w:marRight w:val="0"/>
          <w:marTop w:val="0"/>
          <w:marBottom w:val="0"/>
          <w:divBdr>
            <w:top w:val="none" w:sz="0" w:space="0" w:color="auto"/>
            <w:left w:val="none" w:sz="0" w:space="0" w:color="auto"/>
            <w:bottom w:val="none" w:sz="0" w:space="0" w:color="auto"/>
            <w:right w:val="none" w:sz="0" w:space="0" w:color="auto"/>
          </w:divBdr>
        </w:div>
        <w:div w:id="98575423">
          <w:marLeft w:val="0"/>
          <w:marRight w:val="0"/>
          <w:marTop w:val="0"/>
          <w:marBottom w:val="0"/>
          <w:divBdr>
            <w:top w:val="none" w:sz="0" w:space="0" w:color="auto"/>
            <w:left w:val="none" w:sz="0" w:space="0" w:color="auto"/>
            <w:bottom w:val="none" w:sz="0" w:space="0" w:color="auto"/>
            <w:right w:val="none" w:sz="0" w:space="0" w:color="auto"/>
          </w:divBdr>
        </w:div>
        <w:div w:id="116341216">
          <w:marLeft w:val="0"/>
          <w:marRight w:val="0"/>
          <w:marTop w:val="0"/>
          <w:marBottom w:val="0"/>
          <w:divBdr>
            <w:top w:val="none" w:sz="0" w:space="0" w:color="auto"/>
            <w:left w:val="none" w:sz="0" w:space="0" w:color="auto"/>
            <w:bottom w:val="none" w:sz="0" w:space="0" w:color="auto"/>
            <w:right w:val="none" w:sz="0" w:space="0" w:color="auto"/>
          </w:divBdr>
        </w:div>
        <w:div w:id="128791528">
          <w:marLeft w:val="0"/>
          <w:marRight w:val="0"/>
          <w:marTop w:val="0"/>
          <w:marBottom w:val="0"/>
          <w:divBdr>
            <w:top w:val="none" w:sz="0" w:space="0" w:color="auto"/>
            <w:left w:val="none" w:sz="0" w:space="0" w:color="auto"/>
            <w:bottom w:val="none" w:sz="0" w:space="0" w:color="auto"/>
            <w:right w:val="none" w:sz="0" w:space="0" w:color="auto"/>
          </w:divBdr>
        </w:div>
        <w:div w:id="159467106">
          <w:marLeft w:val="0"/>
          <w:marRight w:val="0"/>
          <w:marTop w:val="0"/>
          <w:marBottom w:val="0"/>
          <w:divBdr>
            <w:top w:val="none" w:sz="0" w:space="0" w:color="auto"/>
            <w:left w:val="none" w:sz="0" w:space="0" w:color="auto"/>
            <w:bottom w:val="none" w:sz="0" w:space="0" w:color="auto"/>
            <w:right w:val="none" w:sz="0" w:space="0" w:color="auto"/>
          </w:divBdr>
        </w:div>
        <w:div w:id="300036558">
          <w:marLeft w:val="0"/>
          <w:marRight w:val="0"/>
          <w:marTop w:val="0"/>
          <w:marBottom w:val="0"/>
          <w:divBdr>
            <w:top w:val="none" w:sz="0" w:space="0" w:color="auto"/>
            <w:left w:val="none" w:sz="0" w:space="0" w:color="auto"/>
            <w:bottom w:val="none" w:sz="0" w:space="0" w:color="auto"/>
            <w:right w:val="none" w:sz="0" w:space="0" w:color="auto"/>
          </w:divBdr>
        </w:div>
        <w:div w:id="376468233">
          <w:marLeft w:val="0"/>
          <w:marRight w:val="0"/>
          <w:marTop w:val="0"/>
          <w:marBottom w:val="0"/>
          <w:divBdr>
            <w:top w:val="none" w:sz="0" w:space="0" w:color="auto"/>
            <w:left w:val="none" w:sz="0" w:space="0" w:color="auto"/>
            <w:bottom w:val="none" w:sz="0" w:space="0" w:color="auto"/>
            <w:right w:val="none" w:sz="0" w:space="0" w:color="auto"/>
          </w:divBdr>
        </w:div>
        <w:div w:id="381364958">
          <w:marLeft w:val="0"/>
          <w:marRight w:val="0"/>
          <w:marTop w:val="0"/>
          <w:marBottom w:val="0"/>
          <w:divBdr>
            <w:top w:val="none" w:sz="0" w:space="0" w:color="auto"/>
            <w:left w:val="none" w:sz="0" w:space="0" w:color="auto"/>
            <w:bottom w:val="none" w:sz="0" w:space="0" w:color="auto"/>
            <w:right w:val="none" w:sz="0" w:space="0" w:color="auto"/>
          </w:divBdr>
        </w:div>
        <w:div w:id="423191028">
          <w:marLeft w:val="0"/>
          <w:marRight w:val="0"/>
          <w:marTop w:val="0"/>
          <w:marBottom w:val="0"/>
          <w:divBdr>
            <w:top w:val="none" w:sz="0" w:space="0" w:color="auto"/>
            <w:left w:val="none" w:sz="0" w:space="0" w:color="auto"/>
            <w:bottom w:val="none" w:sz="0" w:space="0" w:color="auto"/>
            <w:right w:val="none" w:sz="0" w:space="0" w:color="auto"/>
          </w:divBdr>
        </w:div>
        <w:div w:id="475534371">
          <w:marLeft w:val="0"/>
          <w:marRight w:val="0"/>
          <w:marTop w:val="0"/>
          <w:marBottom w:val="0"/>
          <w:divBdr>
            <w:top w:val="none" w:sz="0" w:space="0" w:color="auto"/>
            <w:left w:val="none" w:sz="0" w:space="0" w:color="auto"/>
            <w:bottom w:val="none" w:sz="0" w:space="0" w:color="auto"/>
            <w:right w:val="none" w:sz="0" w:space="0" w:color="auto"/>
          </w:divBdr>
        </w:div>
        <w:div w:id="499545866">
          <w:marLeft w:val="0"/>
          <w:marRight w:val="0"/>
          <w:marTop w:val="0"/>
          <w:marBottom w:val="0"/>
          <w:divBdr>
            <w:top w:val="none" w:sz="0" w:space="0" w:color="auto"/>
            <w:left w:val="none" w:sz="0" w:space="0" w:color="auto"/>
            <w:bottom w:val="none" w:sz="0" w:space="0" w:color="auto"/>
            <w:right w:val="none" w:sz="0" w:space="0" w:color="auto"/>
          </w:divBdr>
        </w:div>
        <w:div w:id="574318314">
          <w:marLeft w:val="0"/>
          <w:marRight w:val="0"/>
          <w:marTop w:val="0"/>
          <w:marBottom w:val="0"/>
          <w:divBdr>
            <w:top w:val="none" w:sz="0" w:space="0" w:color="auto"/>
            <w:left w:val="none" w:sz="0" w:space="0" w:color="auto"/>
            <w:bottom w:val="none" w:sz="0" w:space="0" w:color="auto"/>
            <w:right w:val="none" w:sz="0" w:space="0" w:color="auto"/>
          </w:divBdr>
        </w:div>
        <w:div w:id="739866961">
          <w:marLeft w:val="0"/>
          <w:marRight w:val="0"/>
          <w:marTop w:val="0"/>
          <w:marBottom w:val="0"/>
          <w:divBdr>
            <w:top w:val="none" w:sz="0" w:space="0" w:color="auto"/>
            <w:left w:val="none" w:sz="0" w:space="0" w:color="auto"/>
            <w:bottom w:val="none" w:sz="0" w:space="0" w:color="auto"/>
            <w:right w:val="none" w:sz="0" w:space="0" w:color="auto"/>
          </w:divBdr>
        </w:div>
        <w:div w:id="750736156">
          <w:marLeft w:val="0"/>
          <w:marRight w:val="0"/>
          <w:marTop w:val="0"/>
          <w:marBottom w:val="0"/>
          <w:divBdr>
            <w:top w:val="none" w:sz="0" w:space="0" w:color="auto"/>
            <w:left w:val="none" w:sz="0" w:space="0" w:color="auto"/>
            <w:bottom w:val="none" w:sz="0" w:space="0" w:color="auto"/>
            <w:right w:val="none" w:sz="0" w:space="0" w:color="auto"/>
          </w:divBdr>
        </w:div>
        <w:div w:id="889682542">
          <w:marLeft w:val="0"/>
          <w:marRight w:val="0"/>
          <w:marTop w:val="0"/>
          <w:marBottom w:val="0"/>
          <w:divBdr>
            <w:top w:val="none" w:sz="0" w:space="0" w:color="auto"/>
            <w:left w:val="none" w:sz="0" w:space="0" w:color="auto"/>
            <w:bottom w:val="none" w:sz="0" w:space="0" w:color="auto"/>
            <w:right w:val="none" w:sz="0" w:space="0" w:color="auto"/>
          </w:divBdr>
        </w:div>
        <w:div w:id="900022791">
          <w:marLeft w:val="0"/>
          <w:marRight w:val="0"/>
          <w:marTop w:val="0"/>
          <w:marBottom w:val="0"/>
          <w:divBdr>
            <w:top w:val="none" w:sz="0" w:space="0" w:color="auto"/>
            <w:left w:val="none" w:sz="0" w:space="0" w:color="auto"/>
            <w:bottom w:val="none" w:sz="0" w:space="0" w:color="auto"/>
            <w:right w:val="none" w:sz="0" w:space="0" w:color="auto"/>
          </w:divBdr>
        </w:div>
        <w:div w:id="903948044">
          <w:marLeft w:val="0"/>
          <w:marRight w:val="0"/>
          <w:marTop w:val="0"/>
          <w:marBottom w:val="0"/>
          <w:divBdr>
            <w:top w:val="none" w:sz="0" w:space="0" w:color="auto"/>
            <w:left w:val="none" w:sz="0" w:space="0" w:color="auto"/>
            <w:bottom w:val="none" w:sz="0" w:space="0" w:color="auto"/>
            <w:right w:val="none" w:sz="0" w:space="0" w:color="auto"/>
          </w:divBdr>
        </w:div>
        <w:div w:id="977144318">
          <w:marLeft w:val="0"/>
          <w:marRight w:val="0"/>
          <w:marTop w:val="0"/>
          <w:marBottom w:val="0"/>
          <w:divBdr>
            <w:top w:val="none" w:sz="0" w:space="0" w:color="auto"/>
            <w:left w:val="none" w:sz="0" w:space="0" w:color="auto"/>
            <w:bottom w:val="none" w:sz="0" w:space="0" w:color="auto"/>
            <w:right w:val="none" w:sz="0" w:space="0" w:color="auto"/>
          </w:divBdr>
        </w:div>
        <w:div w:id="1004699640">
          <w:marLeft w:val="0"/>
          <w:marRight w:val="0"/>
          <w:marTop w:val="0"/>
          <w:marBottom w:val="0"/>
          <w:divBdr>
            <w:top w:val="none" w:sz="0" w:space="0" w:color="auto"/>
            <w:left w:val="none" w:sz="0" w:space="0" w:color="auto"/>
            <w:bottom w:val="none" w:sz="0" w:space="0" w:color="auto"/>
            <w:right w:val="none" w:sz="0" w:space="0" w:color="auto"/>
          </w:divBdr>
        </w:div>
        <w:div w:id="1018431305">
          <w:marLeft w:val="0"/>
          <w:marRight w:val="0"/>
          <w:marTop w:val="0"/>
          <w:marBottom w:val="0"/>
          <w:divBdr>
            <w:top w:val="none" w:sz="0" w:space="0" w:color="auto"/>
            <w:left w:val="none" w:sz="0" w:space="0" w:color="auto"/>
            <w:bottom w:val="none" w:sz="0" w:space="0" w:color="auto"/>
            <w:right w:val="none" w:sz="0" w:space="0" w:color="auto"/>
          </w:divBdr>
        </w:div>
        <w:div w:id="1060132766">
          <w:marLeft w:val="0"/>
          <w:marRight w:val="0"/>
          <w:marTop w:val="0"/>
          <w:marBottom w:val="0"/>
          <w:divBdr>
            <w:top w:val="none" w:sz="0" w:space="0" w:color="auto"/>
            <w:left w:val="none" w:sz="0" w:space="0" w:color="auto"/>
            <w:bottom w:val="none" w:sz="0" w:space="0" w:color="auto"/>
            <w:right w:val="none" w:sz="0" w:space="0" w:color="auto"/>
          </w:divBdr>
        </w:div>
        <w:div w:id="1084499188">
          <w:marLeft w:val="0"/>
          <w:marRight w:val="0"/>
          <w:marTop w:val="0"/>
          <w:marBottom w:val="0"/>
          <w:divBdr>
            <w:top w:val="none" w:sz="0" w:space="0" w:color="auto"/>
            <w:left w:val="none" w:sz="0" w:space="0" w:color="auto"/>
            <w:bottom w:val="none" w:sz="0" w:space="0" w:color="auto"/>
            <w:right w:val="none" w:sz="0" w:space="0" w:color="auto"/>
          </w:divBdr>
        </w:div>
        <w:div w:id="1089350494">
          <w:marLeft w:val="0"/>
          <w:marRight w:val="0"/>
          <w:marTop w:val="0"/>
          <w:marBottom w:val="0"/>
          <w:divBdr>
            <w:top w:val="none" w:sz="0" w:space="0" w:color="auto"/>
            <w:left w:val="none" w:sz="0" w:space="0" w:color="auto"/>
            <w:bottom w:val="none" w:sz="0" w:space="0" w:color="auto"/>
            <w:right w:val="none" w:sz="0" w:space="0" w:color="auto"/>
          </w:divBdr>
        </w:div>
        <w:div w:id="1152066322">
          <w:marLeft w:val="0"/>
          <w:marRight w:val="0"/>
          <w:marTop w:val="0"/>
          <w:marBottom w:val="0"/>
          <w:divBdr>
            <w:top w:val="none" w:sz="0" w:space="0" w:color="auto"/>
            <w:left w:val="none" w:sz="0" w:space="0" w:color="auto"/>
            <w:bottom w:val="none" w:sz="0" w:space="0" w:color="auto"/>
            <w:right w:val="none" w:sz="0" w:space="0" w:color="auto"/>
          </w:divBdr>
          <w:divsChild>
            <w:div w:id="191765898">
              <w:marLeft w:val="0"/>
              <w:marRight w:val="0"/>
              <w:marTop w:val="0"/>
              <w:marBottom w:val="0"/>
              <w:divBdr>
                <w:top w:val="none" w:sz="0" w:space="0" w:color="auto"/>
                <w:left w:val="none" w:sz="0" w:space="0" w:color="auto"/>
                <w:bottom w:val="none" w:sz="0" w:space="0" w:color="auto"/>
                <w:right w:val="none" w:sz="0" w:space="0" w:color="auto"/>
              </w:divBdr>
              <w:divsChild>
                <w:div w:id="438449927">
                  <w:marLeft w:val="0"/>
                  <w:marRight w:val="0"/>
                  <w:marTop w:val="0"/>
                  <w:marBottom w:val="0"/>
                  <w:divBdr>
                    <w:top w:val="none" w:sz="0" w:space="0" w:color="auto"/>
                    <w:left w:val="none" w:sz="0" w:space="0" w:color="auto"/>
                    <w:bottom w:val="none" w:sz="0" w:space="0" w:color="auto"/>
                    <w:right w:val="none" w:sz="0" w:space="0" w:color="auto"/>
                  </w:divBdr>
                </w:div>
                <w:div w:id="444472161">
                  <w:marLeft w:val="0"/>
                  <w:marRight w:val="0"/>
                  <w:marTop w:val="0"/>
                  <w:marBottom w:val="0"/>
                  <w:divBdr>
                    <w:top w:val="none" w:sz="0" w:space="0" w:color="auto"/>
                    <w:left w:val="none" w:sz="0" w:space="0" w:color="auto"/>
                    <w:bottom w:val="none" w:sz="0" w:space="0" w:color="auto"/>
                    <w:right w:val="none" w:sz="0" w:space="0" w:color="auto"/>
                  </w:divBdr>
                </w:div>
                <w:div w:id="14982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139">
          <w:marLeft w:val="0"/>
          <w:marRight w:val="0"/>
          <w:marTop w:val="0"/>
          <w:marBottom w:val="0"/>
          <w:divBdr>
            <w:top w:val="none" w:sz="0" w:space="0" w:color="auto"/>
            <w:left w:val="none" w:sz="0" w:space="0" w:color="auto"/>
            <w:bottom w:val="none" w:sz="0" w:space="0" w:color="auto"/>
            <w:right w:val="none" w:sz="0" w:space="0" w:color="auto"/>
          </w:divBdr>
        </w:div>
        <w:div w:id="1603490068">
          <w:marLeft w:val="0"/>
          <w:marRight w:val="0"/>
          <w:marTop w:val="0"/>
          <w:marBottom w:val="0"/>
          <w:divBdr>
            <w:top w:val="none" w:sz="0" w:space="0" w:color="auto"/>
            <w:left w:val="none" w:sz="0" w:space="0" w:color="auto"/>
            <w:bottom w:val="none" w:sz="0" w:space="0" w:color="auto"/>
            <w:right w:val="none" w:sz="0" w:space="0" w:color="auto"/>
          </w:divBdr>
        </w:div>
        <w:div w:id="1709988410">
          <w:marLeft w:val="0"/>
          <w:marRight w:val="0"/>
          <w:marTop w:val="0"/>
          <w:marBottom w:val="0"/>
          <w:divBdr>
            <w:top w:val="none" w:sz="0" w:space="0" w:color="auto"/>
            <w:left w:val="none" w:sz="0" w:space="0" w:color="auto"/>
            <w:bottom w:val="none" w:sz="0" w:space="0" w:color="auto"/>
            <w:right w:val="none" w:sz="0" w:space="0" w:color="auto"/>
          </w:divBdr>
        </w:div>
        <w:div w:id="1753702614">
          <w:marLeft w:val="0"/>
          <w:marRight w:val="0"/>
          <w:marTop w:val="0"/>
          <w:marBottom w:val="0"/>
          <w:divBdr>
            <w:top w:val="none" w:sz="0" w:space="0" w:color="auto"/>
            <w:left w:val="none" w:sz="0" w:space="0" w:color="auto"/>
            <w:bottom w:val="none" w:sz="0" w:space="0" w:color="auto"/>
            <w:right w:val="none" w:sz="0" w:space="0" w:color="auto"/>
          </w:divBdr>
        </w:div>
        <w:div w:id="1884445409">
          <w:marLeft w:val="0"/>
          <w:marRight w:val="0"/>
          <w:marTop w:val="0"/>
          <w:marBottom w:val="0"/>
          <w:divBdr>
            <w:top w:val="none" w:sz="0" w:space="0" w:color="auto"/>
            <w:left w:val="none" w:sz="0" w:space="0" w:color="auto"/>
            <w:bottom w:val="none" w:sz="0" w:space="0" w:color="auto"/>
            <w:right w:val="none" w:sz="0" w:space="0" w:color="auto"/>
          </w:divBdr>
        </w:div>
        <w:div w:id="1940747360">
          <w:marLeft w:val="0"/>
          <w:marRight w:val="0"/>
          <w:marTop w:val="0"/>
          <w:marBottom w:val="0"/>
          <w:divBdr>
            <w:top w:val="none" w:sz="0" w:space="0" w:color="auto"/>
            <w:left w:val="none" w:sz="0" w:space="0" w:color="auto"/>
            <w:bottom w:val="none" w:sz="0" w:space="0" w:color="auto"/>
            <w:right w:val="none" w:sz="0" w:space="0" w:color="auto"/>
          </w:divBdr>
        </w:div>
        <w:div w:id="1970166592">
          <w:marLeft w:val="0"/>
          <w:marRight w:val="0"/>
          <w:marTop w:val="0"/>
          <w:marBottom w:val="0"/>
          <w:divBdr>
            <w:top w:val="none" w:sz="0" w:space="0" w:color="auto"/>
            <w:left w:val="none" w:sz="0" w:space="0" w:color="auto"/>
            <w:bottom w:val="none" w:sz="0" w:space="0" w:color="auto"/>
            <w:right w:val="none" w:sz="0" w:space="0" w:color="auto"/>
          </w:divBdr>
        </w:div>
        <w:div w:id="2009936883">
          <w:marLeft w:val="0"/>
          <w:marRight w:val="0"/>
          <w:marTop w:val="0"/>
          <w:marBottom w:val="0"/>
          <w:divBdr>
            <w:top w:val="none" w:sz="0" w:space="0" w:color="auto"/>
            <w:left w:val="none" w:sz="0" w:space="0" w:color="auto"/>
            <w:bottom w:val="none" w:sz="0" w:space="0" w:color="auto"/>
            <w:right w:val="none" w:sz="0" w:space="0" w:color="auto"/>
          </w:divBdr>
        </w:div>
        <w:div w:id="2135294429">
          <w:marLeft w:val="0"/>
          <w:marRight w:val="0"/>
          <w:marTop w:val="0"/>
          <w:marBottom w:val="0"/>
          <w:divBdr>
            <w:top w:val="none" w:sz="0" w:space="0" w:color="auto"/>
            <w:left w:val="none" w:sz="0" w:space="0" w:color="auto"/>
            <w:bottom w:val="none" w:sz="0" w:space="0" w:color="auto"/>
            <w:right w:val="none" w:sz="0" w:space="0" w:color="auto"/>
          </w:divBdr>
        </w:div>
      </w:divsChild>
    </w:div>
    <w:div w:id="950629135">
      <w:bodyDiv w:val="1"/>
      <w:marLeft w:val="0"/>
      <w:marRight w:val="0"/>
      <w:marTop w:val="0"/>
      <w:marBottom w:val="0"/>
      <w:divBdr>
        <w:top w:val="none" w:sz="0" w:space="0" w:color="auto"/>
        <w:left w:val="none" w:sz="0" w:space="0" w:color="auto"/>
        <w:bottom w:val="none" w:sz="0" w:space="0" w:color="auto"/>
        <w:right w:val="none" w:sz="0" w:space="0" w:color="auto"/>
      </w:divBdr>
    </w:div>
    <w:div w:id="957833761">
      <w:bodyDiv w:val="1"/>
      <w:marLeft w:val="0"/>
      <w:marRight w:val="0"/>
      <w:marTop w:val="0"/>
      <w:marBottom w:val="0"/>
      <w:divBdr>
        <w:top w:val="none" w:sz="0" w:space="0" w:color="auto"/>
        <w:left w:val="none" w:sz="0" w:space="0" w:color="auto"/>
        <w:bottom w:val="none" w:sz="0" w:space="0" w:color="auto"/>
        <w:right w:val="none" w:sz="0" w:space="0" w:color="auto"/>
      </w:divBdr>
    </w:div>
    <w:div w:id="960503178">
      <w:bodyDiv w:val="1"/>
      <w:marLeft w:val="0"/>
      <w:marRight w:val="0"/>
      <w:marTop w:val="0"/>
      <w:marBottom w:val="0"/>
      <w:divBdr>
        <w:top w:val="none" w:sz="0" w:space="0" w:color="auto"/>
        <w:left w:val="none" w:sz="0" w:space="0" w:color="auto"/>
        <w:bottom w:val="none" w:sz="0" w:space="0" w:color="auto"/>
        <w:right w:val="none" w:sz="0" w:space="0" w:color="auto"/>
      </w:divBdr>
    </w:div>
    <w:div w:id="962006630">
      <w:bodyDiv w:val="1"/>
      <w:marLeft w:val="0"/>
      <w:marRight w:val="0"/>
      <w:marTop w:val="0"/>
      <w:marBottom w:val="0"/>
      <w:divBdr>
        <w:top w:val="none" w:sz="0" w:space="0" w:color="auto"/>
        <w:left w:val="none" w:sz="0" w:space="0" w:color="auto"/>
        <w:bottom w:val="none" w:sz="0" w:space="0" w:color="auto"/>
        <w:right w:val="none" w:sz="0" w:space="0" w:color="auto"/>
      </w:divBdr>
    </w:div>
    <w:div w:id="964771594">
      <w:bodyDiv w:val="1"/>
      <w:marLeft w:val="0"/>
      <w:marRight w:val="0"/>
      <w:marTop w:val="0"/>
      <w:marBottom w:val="0"/>
      <w:divBdr>
        <w:top w:val="none" w:sz="0" w:space="0" w:color="auto"/>
        <w:left w:val="none" w:sz="0" w:space="0" w:color="auto"/>
        <w:bottom w:val="none" w:sz="0" w:space="0" w:color="auto"/>
        <w:right w:val="none" w:sz="0" w:space="0" w:color="auto"/>
      </w:divBdr>
    </w:div>
    <w:div w:id="973484452">
      <w:bodyDiv w:val="1"/>
      <w:marLeft w:val="0"/>
      <w:marRight w:val="0"/>
      <w:marTop w:val="0"/>
      <w:marBottom w:val="0"/>
      <w:divBdr>
        <w:top w:val="none" w:sz="0" w:space="0" w:color="auto"/>
        <w:left w:val="none" w:sz="0" w:space="0" w:color="auto"/>
        <w:bottom w:val="none" w:sz="0" w:space="0" w:color="auto"/>
        <w:right w:val="none" w:sz="0" w:space="0" w:color="auto"/>
      </w:divBdr>
    </w:div>
    <w:div w:id="975336609">
      <w:bodyDiv w:val="1"/>
      <w:marLeft w:val="0"/>
      <w:marRight w:val="0"/>
      <w:marTop w:val="0"/>
      <w:marBottom w:val="0"/>
      <w:divBdr>
        <w:top w:val="none" w:sz="0" w:space="0" w:color="auto"/>
        <w:left w:val="none" w:sz="0" w:space="0" w:color="auto"/>
        <w:bottom w:val="none" w:sz="0" w:space="0" w:color="auto"/>
        <w:right w:val="none" w:sz="0" w:space="0" w:color="auto"/>
      </w:divBdr>
    </w:div>
    <w:div w:id="976565897">
      <w:bodyDiv w:val="1"/>
      <w:marLeft w:val="0"/>
      <w:marRight w:val="0"/>
      <w:marTop w:val="0"/>
      <w:marBottom w:val="0"/>
      <w:divBdr>
        <w:top w:val="none" w:sz="0" w:space="0" w:color="auto"/>
        <w:left w:val="none" w:sz="0" w:space="0" w:color="auto"/>
        <w:bottom w:val="none" w:sz="0" w:space="0" w:color="auto"/>
        <w:right w:val="none" w:sz="0" w:space="0" w:color="auto"/>
      </w:divBdr>
      <w:divsChild>
        <w:div w:id="923800096">
          <w:marLeft w:val="0"/>
          <w:marRight w:val="0"/>
          <w:marTop w:val="0"/>
          <w:marBottom w:val="0"/>
          <w:divBdr>
            <w:top w:val="none" w:sz="0" w:space="0" w:color="auto"/>
            <w:left w:val="none" w:sz="0" w:space="0" w:color="auto"/>
            <w:bottom w:val="none" w:sz="0" w:space="0" w:color="auto"/>
            <w:right w:val="none" w:sz="0" w:space="0" w:color="auto"/>
          </w:divBdr>
        </w:div>
        <w:div w:id="1041441437">
          <w:marLeft w:val="0"/>
          <w:marRight w:val="0"/>
          <w:marTop w:val="0"/>
          <w:marBottom w:val="0"/>
          <w:divBdr>
            <w:top w:val="none" w:sz="0" w:space="0" w:color="auto"/>
            <w:left w:val="none" w:sz="0" w:space="0" w:color="auto"/>
            <w:bottom w:val="none" w:sz="0" w:space="0" w:color="auto"/>
            <w:right w:val="none" w:sz="0" w:space="0" w:color="auto"/>
          </w:divBdr>
        </w:div>
        <w:div w:id="1242790742">
          <w:marLeft w:val="0"/>
          <w:marRight w:val="0"/>
          <w:marTop w:val="0"/>
          <w:marBottom w:val="0"/>
          <w:divBdr>
            <w:top w:val="none" w:sz="0" w:space="0" w:color="auto"/>
            <w:left w:val="none" w:sz="0" w:space="0" w:color="auto"/>
            <w:bottom w:val="none" w:sz="0" w:space="0" w:color="auto"/>
            <w:right w:val="none" w:sz="0" w:space="0" w:color="auto"/>
          </w:divBdr>
        </w:div>
        <w:div w:id="1390031157">
          <w:marLeft w:val="0"/>
          <w:marRight w:val="0"/>
          <w:marTop w:val="0"/>
          <w:marBottom w:val="0"/>
          <w:divBdr>
            <w:top w:val="none" w:sz="0" w:space="0" w:color="auto"/>
            <w:left w:val="none" w:sz="0" w:space="0" w:color="auto"/>
            <w:bottom w:val="none" w:sz="0" w:space="0" w:color="auto"/>
            <w:right w:val="none" w:sz="0" w:space="0" w:color="auto"/>
          </w:divBdr>
        </w:div>
        <w:div w:id="1538468972">
          <w:marLeft w:val="0"/>
          <w:marRight w:val="0"/>
          <w:marTop w:val="0"/>
          <w:marBottom w:val="0"/>
          <w:divBdr>
            <w:top w:val="none" w:sz="0" w:space="0" w:color="auto"/>
            <w:left w:val="none" w:sz="0" w:space="0" w:color="auto"/>
            <w:bottom w:val="none" w:sz="0" w:space="0" w:color="auto"/>
            <w:right w:val="none" w:sz="0" w:space="0" w:color="auto"/>
          </w:divBdr>
        </w:div>
        <w:div w:id="1980112276">
          <w:marLeft w:val="0"/>
          <w:marRight w:val="0"/>
          <w:marTop w:val="0"/>
          <w:marBottom w:val="0"/>
          <w:divBdr>
            <w:top w:val="none" w:sz="0" w:space="0" w:color="auto"/>
            <w:left w:val="none" w:sz="0" w:space="0" w:color="auto"/>
            <w:bottom w:val="none" w:sz="0" w:space="0" w:color="auto"/>
            <w:right w:val="none" w:sz="0" w:space="0" w:color="auto"/>
          </w:divBdr>
        </w:div>
      </w:divsChild>
    </w:div>
    <w:div w:id="980422824">
      <w:bodyDiv w:val="1"/>
      <w:marLeft w:val="0"/>
      <w:marRight w:val="0"/>
      <w:marTop w:val="0"/>
      <w:marBottom w:val="0"/>
      <w:divBdr>
        <w:top w:val="none" w:sz="0" w:space="0" w:color="auto"/>
        <w:left w:val="none" w:sz="0" w:space="0" w:color="auto"/>
        <w:bottom w:val="none" w:sz="0" w:space="0" w:color="auto"/>
        <w:right w:val="none" w:sz="0" w:space="0" w:color="auto"/>
      </w:divBdr>
    </w:div>
    <w:div w:id="987974279">
      <w:bodyDiv w:val="1"/>
      <w:marLeft w:val="0"/>
      <w:marRight w:val="0"/>
      <w:marTop w:val="0"/>
      <w:marBottom w:val="0"/>
      <w:divBdr>
        <w:top w:val="none" w:sz="0" w:space="0" w:color="auto"/>
        <w:left w:val="none" w:sz="0" w:space="0" w:color="auto"/>
        <w:bottom w:val="none" w:sz="0" w:space="0" w:color="auto"/>
        <w:right w:val="none" w:sz="0" w:space="0" w:color="auto"/>
      </w:divBdr>
      <w:divsChild>
        <w:div w:id="1528448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807051">
              <w:marLeft w:val="0"/>
              <w:marRight w:val="0"/>
              <w:marTop w:val="0"/>
              <w:marBottom w:val="0"/>
              <w:divBdr>
                <w:top w:val="none" w:sz="0" w:space="0" w:color="auto"/>
                <w:left w:val="none" w:sz="0" w:space="0" w:color="auto"/>
                <w:bottom w:val="none" w:sz="0" w:space="0" w:color="auto"/>
                <w:right w:val="none" w:sz="0" w:space="0" w:color="auto"/>
              </w:divBdr>
              <w:divsChild>
                <w:div w:id="679090005">
                  <w:marLeft w:val="0"/>
                  <w:marRight w:val="0"/>
                  <w:marTop w:val="0"/>
                  <w:marBottom w:val="0"/>
                  <w:divBdr>
                    <w:top w:val="none" w:sz="0" w:space="0" w:color="auto"/>
                    <w:left w:val="none" w:sz="0" w:space="0" w:color="auto"/>
                    <w:bottom w:val="none" w:sz="0" w:space="0" w:color="auto"/>
                    <w:right w:val="none" w:sz="0" w:space="0" w:color="auto"/>
                  </w:divBdr>
                  <w:divsChild>
                    <w:div w:id="117990200">
                      <w:marLeft w:val="0"/>
                      <w:marRight w:val="0"/>
                      <w:marTop w:val="0"/>
                      <w:marBottom w:val="0"/>
                      <w:divBdr>
                        <w:top w:val="none" w:sz="0" w:space="0" w:color="auto"/>
                        <w:left w:val="none" w:sz="0" w:space="0" w:color="auto"/>
                        <w:bottom w:val="none" w:sz="0" w:space="0" w:color="auto"/>
                        <w:right w:val="none" w:sz="0" w:space="0" w:color="auto"/>
                      </w:divBdr>
                    </w:div>
                    <w:div w:id="276496404">
                      <w:marLeft w:val="0"/>
                      <w:marRight w:val="0"/>
                      <w:marTop w:val="0"/>
                      <w:marBottom w:val="0"/>
                      <w:divBdr>
                        <w:top w:val="none" w:sz="0" w:space="0" w:color="auto"/>
                        <w:left w:val="none" w:sz="0" w:space="0" w:color="auto"/>
                        <w:bottom w:val="none" w:sz="0" w:space="0" w:color="auto"/>
                        <w:right w:val="none" w:sz="0" w:space="0" w:color="auto"/>
                      </w:divBdr>
                    </w:div>
                    <w:div w:id="526142453">
                      <w:marLeft w:val="0"/>
                      <w:marRight w:val="0"/>
                      <w:marTop w:val="0"/>
                      <w:marBottom w:val="0"/>
                      <w:divBdr>
                        <w:top w:val="none" w:sz="0" w:space="0" w:color="auto"/>
                        <w:left w:val="none" w:sz="0" w:space="0" w:color="auto"/>
                        <w:bottom w:val="none" w:sz="0" w:space="0" w:color="auto"/>
                        <w:right w:val="none" w:sz="0" w:space="0" w:color="auto"/>
                      </w:divBdr>
                    </w:div>
                    <w:div w:id="954826108">
                      <w:marLeft w:val="0"/>
                      <w:marRight w:val="0"/>
                      <w:marTop w:val="0"/>
                      <w:marBottom w:val="0"/>
                      <w:divBdr>
                        <w:top w:val="none" w:sz="0" w:space="0" w:color="auto"/>
                        <w:left w:val="none" w:sz="0" w:space="0" w:color="auto"/>
                        <w:bottom w:val="none" w:sz="0" w:space="0" w:color="auto"/>
                        <w:right w:val="none" w:sz="0" w:space="0" w:color="auto"/>
                      </w:divBdr>
                    </w:div>
                    <w:div w:id="1097747262">
                      <w:marLeft w:val="0"/>
                      <w:marRight w:val="0"/>
                      <w:marTop w:val="0"/>
                      <w:marBottom w:val="0"/>
                      <w:divBdr>
                        <w:top w:val="none" w:sz="0" w:space="0" w:color="auto"/>
                        <w:left w:val="none" w:sz="0" w:space="0" w:color="auto"/>
                        <w:bottom w:val="none" w:sz="0" w:space="0" w:color="auto"/>
                        <w:right w:val="none" w:sz="0" w:space="0" w:color="auto"/>
                      </w:divBdr>
                    </w:div>
                    <w:div w:id="1723824748">
                      <w:marLeft w:val="0"/>
                      <w:marRight w:val="0"/>
                      <w:marTop w:val="0"/>
                      <w:marBottom w:val="0"/>
                      <w:divBdr>
                        <w:top w:val="none" w:sz="0" w:space="0" w:color="auto"/>
                        <w:left w:val="none" w:sz="0" w:space="0" w:color="auto"/>
                        <w:bottom w:val="none" w:sz="0" w:space="0" w:color="auto"/>
                        <w:right w:val="none" w:sz="0" w:space="0" w:color="auto"/>
                      </w:divBdr>
                    </w:div>
                    <w:div w:id="19879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4494">
      <w:bodyDiv w:val="1"/>
      <w:marLeft w:val="0"/>
      <w:marRight w:val="0"/>
      <w:marTop w:val="0"/>
      <w:marBottom w:val="0"/>
      <w:divBdr>
        <w:top w:val="none" w:sz="0" w:space="0" w:color="auto"/>
        <w:left w:val="none" w:sz="0" w:space="0" w:color="auto"/>
        <w:bottom w:val="none" w:sz="0" w:space="0" w:color="auto"/>
        <w:right w:val="none" w:sz="0" w:space="0" w:color="auto"/>
      </w:divBdr>
    </w:div>
    <w:div w:id="1001005270">
      <w:bodyDiv w:val="1"/>
      <w:marLeft w:val="0"/>
      <w:marRight w:val="0"/>
      <w:marTop w:val="0"/>
      <w:marBottom w:val="0"/>
      <w:divBdr>
        <w:top w:val="none" w:sz="0" w:space="0" w:color="auto"/>
        <w:left w:val="none" w:sz="0" w:space="0" w:color="auto"/>
        <w:bottom w:val="none" w:sz="0" w:space="0" w:color="auto"/>
        <w:right w:val="none" w:sz="0" w:space="0" w:color="auto"/>
      </w:divBdr>
    </w:div>
    <w:div w:id="1002127350">
      <w:bodyDiv w:val="1"/>
      <w:marLeft w:val="0"/>
      <w:marRight w:val="0"/>
      <w:marTop w:val="0"/>
      <w:marBottom w:val="0"/>
      <w:divBdr>
        <w:top w:val="none" w:sz="0" w:space="0" w:color="auto"/>
        <w:left w:val="none" w:sz="0" w:space="0" w:color="auto"/>
        <w:bottom w:val="none" w:sz="0" w:space="0" w:color="auto"/>
        <w:right w:val="none" w:sz="0" w:space="0" w:color="auto"/>
      </w:divBdr>
    </w:div>
    <w:div w:id="1003238709">
      <w:bodyDiv w:val="1"/>
      <w:marLeft w:val="0"/>
      <w:marRight w:val="0"/>
      <w:marTop w:val="0"/>
      <w:marBottom w:val="0"/>
      <w:divBdr>
        <w:top w:val="none" w:sz="0" w:space="0" w:color="auto"/>
        <w:left w:val="none" w:sz="0" w:space="0" w:color="auto"/>
        <w:bottom w:val="none" w:sz="0" w:space="0" w:color="auto"/>
        <w:right w:val="none" w:sz="0" w:space="0" w:color="auto"/>
      </w:divBdr>
    </w:div>
    <w:div w:id="1004355923">
      <w:bodyDiv w:val="1"/>
      <w:marLeft w:val="0"/>
      <w:marRight w:val="0"/>
      <w:marTop w:val="0"/>
      <w:marBottom w:val="0"/>
      <w:divBdr>
        <w:top w:val="none" w:sz="0" w:space="0" w:color="auto"/>
        <w:left w:val="none" w:sz="0" w:space="0" w:color="auto"/>
        <w:bottom w:val="none" w:sz="0" w:space="0" w:color="auto"/>
        <w:right w:val="none" w:sz="0" w:space="0" w:color="auto"/>
      </w:divBdr>
    </w:div>
    <w:div w:id="1005673094">
      <w:bodyDiv w:val="1"/>
      <w:marLeft w:val="0"/>
      <w:marRight w:val="0"/>
      <w:marTop w:val="0"/>
      <w:marBottom w:val="0"/>
      <w:divBdr>
        <w:top w:val="none" w:sz="0" w:space="0" w:color="auto"/>
        <w:left w:val="none" w:sz="0" w:space="0" w:color="auto"/>
        <w:bottom w:val="none" w:sz="0" w:space="0" w:color="auto"/>
        <w:right w:val="none" w:sz="0" w:space="0" w:color="auto"/>
      </w:divBdr>
      <w:divsChild>
        <w:div w:id="21279618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4306531">
              <w:marLeft w:val="0"/>
              <w:marRight w:val="0"/>
              <w:marTop w:val="0"/>
              <w:marBottom w:val="0"/>
              <w:divBdr>
                <w:top w:val="none" w:sz="0" w:space="0" w:color="auto"/>
                <w:left w:val="none" w:sz="0" w:space="0" w:color="auto"/>
                <w:bottom w:val="none" w:sz="0" w:space="0" w:color="auto"/>
                <w:right w:val="none" w:sz="0" w:space="0" w:color="auto"/>
              </w:divBdr>
              <w:divsChild>
                <w:div w:id="524296413">
                  <w:marLeft w:val="0"/>
                  <w:marRight w:val="0"/>
                  <w:marTop w:val="0"/>
                  <w:marBottom w:val="0"/>
                  <w:divBdr>
                    <w:top w:val="none" w:sz="0" w:space="0" w:color="auto"/>
                    <w:left w:val="none" w:sz="0" w:space="0" w:color="auto"/>
                    <w:bottom w:val="none" w:sz="0" w:space="0" w:color="auto"/>
                    <w:right w:val="none" w:sz="0" w:space="0" w:color="auto"/>
                  </w:divBdr>
                  <w:divsChild>
                    <w:div w:id="804784570">
                      <w:marLeft w:val="0"/>
                      <w:marRight w:val="0"/>
                      <w:marTop w:val="0"/>
                      <w:marBottom w:val="0"/>
                      <w:divBdr>
                        <w:top w:val="none" w:sz="0" w:space="0" w:color="auto"/>
                        <w:left w:val="none" w:sz="0" w:space="0" w:color="auto"/>
                        <w:bottom w:val="none" w:sz="0" w:space="0" w:color="auto"/>
                        <w:right w:val="none" w:sz="0" w:space="0" w:color="auto"/>
                      </w:divBdr>
                      <w:divsChild>
                        <w:div w:id="29112642">
                          <w:marLeft w:val="0"/>
                          <w:marRight w:val="0"/>
                          <w:marTop w:val="0"/>
                          <w:marBottom w:val="0"/>
                          <w:divBdr>
                            <w:top w:val="none" w:sz="0" w:space="0" w:color="auto"/>
                            <w:left w:val="none" w:sz="0" w:space="0" w:color="auto"/>
                            <w:bottom w:val="none" w:sz="0" w:space="0" w:color="auto"/>
                            <w:right w:val="none" w:sz="0" w:space="0" w:color="auto"/>
                          </w:divBdr>
                          <w:divsChild>
                            <w:div w:id="644433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6197240">
                                  <w:marLeft w:val="0"/>
                                  <w:marRight w:val="0"/>
                                  <w:marTop w:val="0"/>
                                  <w:marBottom w:val="0"/>
                                  <w:divBdr>
                                    <w:top w:val="none" w:sz="0" w:space="0" w:color="auto"/>
                                    <w:left w:val="none" w:sz="0" w:space="0" w:color="auto"/>
                                    <w:bottom w:val="none" w:sz="0" w:space="0" w:color="auto"/>
                                    <w:right w:val="none" w:sz="0" w:space="0" w:color="auto"/>
                                  </w:divBdr>
                                  <w:divsChild>
                                    <w:div w:id="1055011361">
                                      <w:marLeft w:val="0"/>
                                      <w:marRight w:val="0"/>
                                      <w:marTop w:val="0"/>
                                      <w:marBottom w:val="0"/>
                                      <w:divBdr>
                                        <w:top w:val="none" w:sz="0" w:space="0" w:color="auto"/>
                                        <w:left w:val="none" w:sz="0" w:space="0" w:color="auto"/>
                                        <w:bottom w:val="none" w:sz="0" w:space="0" w:color="auto"/>
                                        <w:right w:val="none" w:sz="0" w:space="0" w:color="auto"/>
                                      </w:divBdr>
                                      <w:divsChild>
                                        <w:div w:id="114562688">
                                          <w:marLeft w:val="0"/>
                                          <w:marRight w:val="0"/>
                                          <w:marTop w:val="0"/>
                                          <w:marBottom w:val="0"/>
                                          <w:divBdr>
                                            <w:top w:val="none" w:sz="0" w:space="0" w:color="auto"/>
                                            <w:left w:val="none" w:sz="0" w:space="0" w:color="auto"/>
                                            <w:bottom w:val="none" w:sz="0" w:space="0" w:color="auto"/>
                                            <w:right w:val="none" w:sz="0" w:space="0" w:color="auto"/>
                                          </w:divBdr>
                                          <w:divsChild>
                                            <w:div w:id="1726365664">
                                              <w:marLeft w:val="0"/>
                                              <w:marRight w:val="0"/>
                                              <w:marTop w:val="0"/>
                                              <w:marBottom w:val="0"/>
                                              <w:divBdr>
                                                <w:top w:val="none" w:sz="0" w:space="0" w:color="auto"/>
                                                <w:left w:val="none" w:sz="0" w:space="0" w:color="auto"/>
                                                <w:bottom w:val="none" w:sz="0" w:space="0" w:color="auto"/>
                                                <w:right w:val="none" w:sz="0" w:space="0" w:color="auto"/>
                                              </w:divBdr>
                                              <w:divsChild>
                                                <w:div w:id="145364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957781">
                                                      <w:marLeft w:val="0"/>
                                                      <w:marRight w:val="0"/>
                                                      <w:marTop w:val="0"/>
                                                      <w:marBottom w:val="0"/>
                                                      <w:divBdr>
                                                        <w:top w:val="none" w:sz="0" w:space="0" w:color="auto"/>
                                                        <w:left w:val="none" w:sz="0" w:space="0" w:color="auto"/>
                                                        <w:bottom w:val="none" w:sz="0" w:space="0" w:color="auto"/>
                                                        <w:right w:val="none" w:sz="0" w:space="0" w:color="auto"/>
                                                      </w:divBdr>
                                                      <w:divsChild>
                                                        <w:div w:id="1053501794">
                                                          <w:marLeft w:val="0"/>
                                                          <w:marRight w:val="0"/>
                                                          <w:marTop w:val="0"/>
                                                          <w:marBottom w:val="0"/>
                                                          <w:divBdr>
                                                            <w:top w:val="none" w:sz="0" w:space="0" w:color="auto"/>
                                                            <w:left w:val="none" w:sz="0" w:space="0" w:color="auto"/>
                                                            <w:bottom w:val="none" w:sz="0" w:space="0" w:color="auto"/>
                                                            <w:right w:val="none" w:sz="0" w:space="0" w:color="auto"/>
                                                          </w:divBdr>
                                                          <w:divsChild>
                                                            <w:div w:id="1193808976">
                                                              <w:marLeft w:val="0"/>
                                                              <w:marRight w:val="0"/>
                                                              <w:marTop w:val="0"/>
                                                              <w:marBottom w:val="0"/>
                                                              <w:divBdr>
                                                                <w:top w:val="none" w:sz="0" w:space="0" w:color="auto"/>
                                                                <w:left w:val="none" w:sz="0" w:space="0" w:color="auto"/>
                                                                <w:bottom w:val="none" w:sz="0" w:space="0" w:color="auto"/>
                                                                <w:right w:val="none" w:sz="0" w:space="0" w:color="auto"/>
                                                              </w:divBdr>
                                                              <w:divsChild>
                                                                <w:div w:id="434057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864108">
                                                                      <w:marLeft w:val="0"/>
                                                                      <w:marRight w:val="0"/>
                                                                      <w:marTop w:val="0"/>
                                                                      <w:marBottom w:val="0"/>
                                                                      <w:divBdr>
                                                                        <w:top w:val="none" w:sz="0" w:space="0" w:color="auto"/>
                                                                        <w:left w:val="none" w:sz="0" w:space="0" w:color="auto"/>
                                                                        <w:bottom w:val="none" w:sz="0" w:space="0" w:color="auto"/>
                                                                        <w:right w:val="none" w:sz="0" w:space="0" w:color="auto"/>
                                                                      </w:divBdr>
                                                                      <w:divsChild>
                                                                        <w:div w:id="704911009">
                                                                          <w:marLeft w:val="0"/>
                                                                          <w:marRight w:val="0"/>
                                                                          <w:marTop w:val="0"/>
                                                                          <w:marBottom w:val="0"/>
                                                                          <w:divBdr>
                                                                            <w:top w:val="none" w:sz="0" w:space="0" w:color="auto"/>
                                                                            <w:left w:val="none" w:sz="0" w:space="0" w:color="auto"/>
                                                                            <w:bottom w:val="none" w:sz="0" w:space="0" w:color="auto"/>
                                                                            <w:right w:val="none" w:sz="0" w:space="0" w:color="auto"/>
                                                                          </w:divBdr>
                                                                          <w:divsChild>
                                                                            <w:div w:id="974679506">
                                                                              <w:marLeft w:val="0"/>
                                                                              <w:marRight w:val="0"/>
                                                                              <w:marTop w:val="0"/>
                                                                              <w:marBottom w:val="0"/>
                                                                              <w:divBdr>
                                                                                <w:top w:val="none" w:sz="0" w:space="0" w:color="auto"/>
                                                                                <w:left w:val="none" w:sz="0" w:space="0" w:color="auto"/>
                                                                                <w:bottom w:val="none" w:sz="0" w:space="0" w:color="auto"/>
                                                                                <w:right w:val="none" w:sz="0" w:space="0" w:color="auto"/>
                                                                              </w:divBdr>
                                                                              <w:divsChild>
                                                                                <w:div w:id="225385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296751">
                                                                                      <w:marLeft w:val="0"/>
                                                                                      <w:marRight w:val="0"/>
                                                                                      <w:marTop w:val="0"/>
                                                                                      <w:marBottom w:val="0"/>
                                                                                      <w:divBdr>
                                                                                        <w:top w:val="none" w:sz="0" w:space="0" w:color="auto"/>
                                                                                        <w:left w:val="none" w:sz="0" w:space="0" w:color="auto"/>
                                                                                        <w:bottom w:val="none" w:sz="0" w:space="0" w:color="auto"/>
                                                                                        <w:right w:val="none" w:sz="0" w:space="0" w:color="auto"/>
                                                                                      </w:divBdr>
                                                                                      <w:divsChild>
                                                                                        <w:div w:id="1929538363">
                                                                                          <w:marLeft w:val="0"/>
                                                                                          <w:marRight w:val="0"/>
                                                                                          <w:marTop w:val="0"/>
                                                                                          <w:marBottom w:val="0"/>
                                                                                          <w:divBdr>
                                                                                            <w:top w:val="none" w:sz="0" w:space="0" w:color="auto"/>
                                                                                            <w:left w:val="none" w:sz="0" w:space="0" w:color="auto"/>
                                                                                            <w:bottom w:val="none" w:sz="0" w:space="0" w:color="auto"/>
                                                                                            <w:right w:val="none" w:sz="0" w:space="0" w:color="auto"/>
                                                                                          </w:divBdr>
                                                                                          <w:divsChild>
                                                                                            <w:div w:id="1094205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228162">
                                                                                                  <w:marLeft w:val="0"/>
                                                                                                  <w:marRight w:val="0"/>
                                                                                                  <w:marTop w:val="0"/>
                                                                                                  <w:marBottom w:val="0"/>
                                                                                                  <w:divBdr>
                                                                                                    <w:top w:val="none" w:sz="0" w:space="0" w:color="auto"/>
                                                                                                    <w:left w:val="none" w:sz="0" w:space="0" w:color="auto"/>
                                                                                                    <w:bottom w:val="none" w:sz="0" w:space="0" w:color="auto"/>
                                                                                                    <w:right w:val="none" w:sz="0" w:space="0" w:color="auto"/>
                                                                                                  </w:divBdr>
                                                                                                  <w:divsChild>
                                                                                                    <w:div w:id="11885026">
                                                                                                      <w:marLeft w:val="0"/>
                                                                                                      <w:marRight w:val="0"/>
                                                                                                      <w:marTop w:val="0"/>
                                                                                                      <w:marBottom w:val="0"/>
                                                                                                      <w:divBdr>
                                                                                                        <w:top w:val="none" w:sz="0" w:space="0" w:color="auto"/>
                                                                                                        <w:left w:val="none" w:sz="0" w:space="0" w:color="auto"/>
                                                                                                        <w:bottom w:val="none" w:sz="0" w:space="0" w:color="auto"/>
                                                                                                        <w:right w:val="none" w:sz="0" w:space="0" w:color="auto"/>
                                                                                                      </w:divBdr>
                                                                                                    </w:div>
                                                                                                    <w:div w:id="216168412">
                                                                                                      <w:marLeft w:val="0"/>
                                                                                                      <w:marRight w:val="0"/>
                                                                                                      <w:marTop w:val="0"/>
                                                                                                      <w:marBottom w:val="0"/>
                                                                                                      <w:divBdr>
                                                                                                        <w:top w:val="none" w:sz="0" w:space="0" w:color="auto"/>
                                                                                                        <w:left w:val="none" w:sz="0" w:space="0" w:color="auto"/>
                                                                                                        <w:bottom w:val="none" w:sz="0" w:space="0" w:color="auto"/>
                                                                                                        <w:right w:val="none" w:sz="0" w:space="0" w:color="auto"/>
                                                                                                      </w:divBdr>
                                                                                                    </w:div>
                                                                                                    <w:div w:id="923686637">
                                                                                                      <w:marLeft w:val="0"/>
                                                                                                      <w:marRight w:val="0"/>
                                                                                                      <w:marTop w:val="0"/>
                                                                                                      <w:marBottom w:val="0"/>
                                                                                                      <w:divBdr>
                                                                                                        <w:top w:val="none" w:sz="0" w:space="0" w:color="auto"/>
                                                                                                        <w:left w:val="none" w:sz="0" w:space="0" w:color="auto"/>
                                                                                                        <w:bottom w:val="none" w:sz="0" w:space="0" w:color="auto"/>
                                                                                                        <w:right w:val="none" w:sz="0" w:space="0" w:color="auto"/>
                                                                                                      </w:divBdr>
                                                                                                    </w:div>
                                                                                                    <w:div w:id="960453040">
                                                                                                      <w:marLeft w:val="0"/>
                                                                                                      <w:marRight w:val="0"/>
                                                                                                      <w:marTop w:val="0"/>
                                                                                                      <w:marBottom w:val="0"/>
                                                                                                      <w:divBdr>
                                                                                                        <w:top w:val="none" w:sz="0" w:space="0" w:color="auto"/>
                                                                                                        <w:left w:val="none" w:sz="0" w:space="0" w:color="auto"/>
                                                                                                        <w:bottom w:val="none" w:sz="0" w:space="0" w:color="auto"/>
                                                                                                        <w:right w:val="none" w:sz="0" w:space="0" w:color="auto"/>
                                                                                                      </w:divBdr>
                                                                                                    </w:div>
                                                                                                    <w:div w:id="1440375736">
                                                                                                      <w:marLeft w:val="0"/>
                                                                                                      <w:marRight w:val="0"/>
                                                                                                      <w:marTop w:val="0"/>
                                                                                                      <w:marBottom w:val="0"/>
                                                                                                      <w:divBdr>
                                                                                                        <w:top w:val="none" w:sz="0" w:space="0" w:color="auto"/>
                                                                                                        <w:left w:val="none" w:sz="0" w:space="0" w:color="auto"/>
                                                                                                        <w:bottom w:val="none" w:sz="0" w:space="0" w:color="auto"/>
                                                                                                        <w:right w:val="none" w:sz="0" w:space="0" w:color="auto"/>
                                                                                                      </w:divBdr>
                                                                                                    </w:div>
                                                                                                    <w:div w:id="1512061234">
                                                                                                      <w:marLeft w:val="0"/>
                                                                                                      <w:marRight w:val="0"/>
                                                                                                      <w:marTop w:val="0"/>
                                                                                                      <w:marBottom w:val="0"/>
                                                                                                      <w:divBdr>
                                                                                                        <w:top w:val="none" w:sz="0" w:space="0" w:color="auto"/>
                                                                                                        <w:left w:val="none" w:sz="0" w:space="0" w:color="auto"/>
                                                                                                        <w:bottom w:val="none" w:sz="0" w:space="0" w:color="auto"/>
                                                                                                        <w:right w:val="none" w:sz="0" w:space="0" w:color="auto"/>
                                                                                                      </w:divBdr>
                                                                                                    </w:div>
                                                                                                    <w:div w:id="1513910537">
                                                                                                      <w:marLeft w:val="0"/>
                                                                                                      <w:marRight w:val="0"/>
                                                                                                      <w:marTop w:val="0"/>
                                                                                                      <w:marBottom w:val="0"/>
                                                                                                      <w:divBdr>
                                                                                                        <w:top w:val="none" w:sz="0" w:space="0" w:color="auto"/>
                                                                                                        <w:left w:val="none" w:sz="0" w:space="0" w:color="auto"/>
                                                                                                        <w:bottom w:val="none" w:sz="0" w:space="0" w:color="auto"/>
                                                                                                        <w:right w:val="none" w:sz="0" w:space="0" w:color="auto"/>
                                                                                                      </w:divBdr>
                                                                                                    </w:div>
                                                                                                    <w:div w:id="1518035867">
                                                                                                      <w:marLeft w:val="0"/>
                                                                                                      <w:marRight w:val="0"/>
                                                                                                      <w:marTop w:val="0"/>
                                                                                                      <w:marBottom w:val="0"/>
                                                                                                      <w:divBdr>
                                                                                                        <w:top w:val="none" w:sz="0" w:space="0" w:color="auto"/>
                                                                                                        <w:left w:val="none" w:sz="0" w:space="0" w:color="auto"/>
                                                                                                        <w:bottom w:val="none" w:sz="0" w:space="0" w:color="auto"/>
                                                                                                        <w:right w:val="none" w:sz="0" w:space="0" w:color="auto"/>
                                                                                                      </w:divBdr>
                                                                                                    </w:div>
                                                                                                    <w:div w:id="1521360336">
                                                                                                      <w:marLeft w:val="0"/>
                                                                                                      <w:marRight w:val="0"/>
                                                                                                      <w:marTop w:val="0"/>
                                                                                                      <w:marBottom w:val="0"/>
                                                                                                      <w:divBdr>
                                                                                                        <w:top w:val="none" w:sz="0" w:space="0" w:color="auto"/>
                                                                                                        <w:left w:val="none" w:sz="0" w:space="0" w:color="auto"/>
                                                                                                        <w:bottom w:val="none" w:sz="0" w:space="0" w:color="auto"/>
                                                                                                        <w:right w:val="none" w:sz="0" w:space="0" w:color="auto"/>
                                                                                                      </w:divBdr>
                                                                                                      <w:divsChild>
                                                                                                        <w:div w:id="836111046">
                                                                                                          <w:marLeft w:val="0"/>
                                                                                                          <w:marRight w:val="0"/>
                                                                                                          <w:marTop w:val="0"/>
                                                                                                          <w:marBottom w:val="0"/>
                                                                                                          <w:divBdr>
                                                                                                            <w:top w:val="none" w:sz="0" w:space="0" w:color="auto"/>
                                                                                                            <w:left w:val="none" w:sz="0" w:space="0" w:color="auto"/>
                                                                                                            <w:bottom w:val="none" w:sz="0" w:space="0" w:color="auto"/>
                                                                                                            <w:right w:val="none" w:sz="0" w:space="0" w:color="auto"/>
                                                                                                          </w:divBdr>
                                                                                                          <w:divsChild>
                                                                                                            <w:div w:id="28144633">
                                                                                                              <w:marLeft w:val="0"/>
                                                                                                              <w:marRight w:val="0"/>
                                                                                                              <w:marTop w:val="0"/>
                                                                                                              <w:marBottom w:val="0"/>
                                                                                                              <w:divBdr>
                                                                                                                <w:top w:val="none" w:sz="0" w:space="0" w:color="auto"/>
                                                                                                                <w:left w:val="none" w:sz="0" w:space="0" w:color="auto"/>
                                                                                                                <w:bottom w:val="none" w:sz="0" w:space="0" w:color="auto"/>
                                                                                                                <w:right w:val="none" w:sz="0" w:space="0" w:color="auto"/>
                                                                                                              </w:divBdr>
                                                                                                            </w:div>
                                                                                                            <w:div w:id="33779184">
                                                                                                              <w:marLeft w:val="0"/>
                                                                                                              <w:marRight w:val="0"/>
                                                                                                              <w:marTop w:val="0"/>
                                                                                                              <w:marBottom w:val="0"/>
                                                                                                              <w:divBdr>
                                                                                                                <w:top w:val="none" w:sz="0" w:space="0" w:color="auto"/>
                                                                                                                <w:left w:val="none" w:sz="0" w:space="0" w:color="auto"/>
                                                                                                                <w:bottom w:val="none" w:sz="0" w:space="0" w:color="auto"/>
                                                                                                                <w:right w:val="none" w:sz="0" w:space="0" w:color="auto"/>
                                                                                                              </w:divBdr>
                                                                                                            </w:div>
                                                                                                            <w:div w:id="114368969">
                                                                                                              <w:marLeft w:val="0"/>
                                                                                                              <w:marRight w:val="0"/>
                                                                                                              <w:marTop w:val="0"/>
                                                                                                              <w:marBottom w:val="0"/>
                                                                                                              <w:divBdr>
                                                                                                                <w:top w:val="none" w:sz="0" w:space="0" w:color="auto"/>
                                                                                                                <w:left w:val="none" w:sz="0" w:space="0" w:color="auto"/>
                                                                                                                <w:bottom w:val="none" w:sz="0" w:space="0" w:color="auto"/>
                                                                                                                <w:right w:val="none" w:sz="0" w:space="0" w:color="auto"/>
                                                                                                              </w:divBdr>
                                                                                                            </w:div>
                                                                                                            <w:div w:id="776604319">
                                                                                                              <w:marLeft w:val="0"/>
                                                                                                              <w:marRight w:val="0"/>
                                                                                                              <w:marTop w:val="0"/>
                                                                                                              <w:marBottom w:val="0"/>
                                                                                                              <w:divBdr>
                                                                                                                <w:top w:val="none" w:sz="0" w:space="0" w:color="auto"/>
                                                                                                                <w:left w:val="none" w:sz="0" w:space="0" w:color="auto"/>
                                                                                                                <w:bottom w:val="none" w:sz="0" w:space="0" w:color="auto"/>
                                                                                                                <w:right w:val="none" w:sz="0" w:space="0" w:color="auto"/>
                                                                                                              </w:divBdr>
                                                                                                            </w:div>
                                                                                                            <w:div w:id="833841640">
                                                                                                              <w:marLeft w:val="0"/>
                                                                                                              <w:marRight w:val="0"/>
                                                                                                              <w:marTop w:val="0"/>
                                                                                                              <w:marBottom w:val="0"/>
                                                                                                              <w:divBdr>
                                                                                                                <w:top w:val="none" w:sz="0" w:space="0" w:color="auto"/>
                                                                                                                <w:left w:val="none" w:sz="0" w:space="0" w:color="auto"/>
                                                                                                                <w:bottom w:val="none" w:sz="0" w:space="0" w:color="auto"/>
                                                                                                                <w:right w:val="none" w:sz="0" w:space="0" w:color="auto"/>
                                                                                                              </w:divBdr>
                                                                                                            </w:div>
                                                                                                            <w:div w:id="904680135">
                                                                                                              <w:marLeft w:val="0"/>
                                                                                                              <w:marRight w:val="0"/>
                                                                                                              <w:marTop w:val="0"/>
                                                                                                              <w:marBottom w:val="0"/>
                                                                                                              <w:divBdr>
                                                                                                                <w:top w:val="none" w:sz="0" w:space="0" w:color="auto"/>
                                                                                                                <w:left w:val="none" w:sz="0" w:space="0" w:color="auto"/>
                                                                                                                <w:bottom w:val="none" w:sz="0" w:space="0" w:color="auto"/>
                                                                                                                <w:right w:val="none" w:sz="0" w:space="0" w:color="auto"/>
                                                                                                              </w:divBdr>
                                                                                                            </w:div>
                                                                                                          </w:divsChild>
                                                                                                        </w:div>
                                                                                                        <w:div w:id="1008945249">
                                                                                                          <w:marLeft w:val="0"/>
                                                                                                          <w:marRight w:val="0"/>
                                                                                                          <w:marTop w:val="0"/>
                                                                                                          <w:marBottom w:val="0"/>
                                                                                                          <w:divBdr>
                                                                                                            <w:top w:val="none" w:sz="0" w:space="0" w:color="auto"/>
                                                                                                            <w:left w:val="none" w:sz="0" w:space="0" w:color="auto"/>
                                                                                                            <w:bottom w:val="none" w:sz="0" w:space="0" w:color="auto"/>
                                                                                                            <w:right w:val="none" w:sz="0" w:space="0" w:color="auto"/>
                                                                                                          </w:divBdr>
                                                                                                        </w:div>
                                                                                                        <w:div w:id="1952395546">
                                                                                                          <w:marLeft w:val="0"/>
                                                                                                          <w:marRight w:val="0"/>
                                                                                                          <w:marTop w:val="0"/>
                                                                                                          <w:marBottom w:val="0"/>
                                                                                                          <w:divBdr>
                                                                                                            <w:top w:val="none" w:sz="0" w:space="0" w:color="auto"/>
                                                                                                            <w:left w:val="none" w:sz="0" w:space="0" w:color="auto"/>
                                                                                                            <w:bottom w:val="none" w:sz="0" w:space="0" w:color="auto"/>
                                                                                                            <w:right w:val="none" w:sz="0" w:space="0" w:color="auto"/>
                                                                                                          </w:divBdr>
                                                                                                        </w:div>
                                                                                                      </w:divsChild>
                                                                                                    </w:div>
                                                                                                    <w:div w:id="1672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95104">
      <w:bodyDiv w:val="1"/>
      <w:marLeft w:val="0"/>
      <w:marRight w:val="0"/>
      <w:marTop w:val="0"/>
      <w:marBottom w:val="0"/>
      <w:divBdr>
        <w:top w:val="none" w:sz="0" w:space="0" w:color="auto"/>
        <w:left w:val="none" w:sz="0" w:space="0" w:color="auto"/>
        <w:bottom w:val="none" w:sz="0" w:space="0" w:color="auto"/>
        <w:right w:val="none" w:sz="0" w:space="0" w:color="auto"/>
      </w:divBdr>
    </w:div>
    <w:div w:id="1006639031">
      <w:bodyDiv w:val="1"/>
      <w:marLeft w:val="0"/>
      <w:marRight w:val="0"/>
      <w:marTop w:val="0"/>
      <w:marBottom w:val="0"/>
      <w:divBdr>
        <w:top w:val="none" w:sz="0" w:space="0" w:color="auto"/>
        <w:left w:val="none" w:sz="0" w:space="0" w:color="auto"/>
        <w:bottom w:val="none" w:sz="0" w:space="0" w:color="auto"/>
        <w:right w:val="none" w:sz="0" w:space="0" w:color="auto"/>
      </w:divBdr>
    </w:div>
    <w:div w:id="1008558084">
      <w:bodyDiv w:val="1"/>
      <w:marLeft w:val="0"/>
      <w:marRight w:val="0"/>
      <w:marTop w:val="0"/>
      <w:marBottom w:val="0"/>
      <w:divBdr>
        <w:top w:val="none" w:sz="0" w:space="0" w:color="auto"/>
        <w:left w:val="none" w:sz="0" w:space="0" w:color="auto"/>
        <w:bottom w:val="none" w:sz="0" w:space="0" w:color="auto"/>
        <w:right w:val="none" w:sz="0" w:space="0" w:color="auto"/>
      </w:divBdr>
    </w:div>
    <w:div w:id="1013142609">
      <w:bodyDiv w:val="1"/>
      <w:marLeft w:val="0"/>
      <w:marRight w:val="0"/>
      <w:marTop w:val="0"/>
      <w:marBottom w:val="0"/>
      <w:divBdr>
        <w:top w:val="none" w:sz="0" w:space="0" w:color="auto"/>
        <w:left w:val="none" w:sz="0" w:space="0" w:color="auto"/>
        <w:bottom w:val="none" w:sz="0" w:space="0" w:color="auto"/>
        <w:right w:val="none" w:sz="0" w:space="0" w:color="auto"/>
      </w:divBdr>
      <w:divsChild>
        <w:div w:id="1103840397">
          <w:marLeft w:val="0"/>
          <w:marRight w:val="0"/>
          <w:marTop w:val="0"/>
          <w:marBottom w:val="0"/>
          <w:divBdr>
            <w:top w:val="none" w:sz="0" w:space="0" w:color="auto"/>
            <w:left w:val="none" w:sz="0" w:space="0" w:color="auto"/>
            <w:bottom w:val="none" w:sz="0" w:space="0" w:color="auto"/>
            <w:right w:val="none" w:sz="0" w:space="0" w:color="auto"/>
          </w:divBdr>
        </w:div>
        <w:div w:id="1713382721">
          <w:marLeft w:val="0"/>
          <w:marRight w:val="0"/>
          <w:marTop w:val="0"/>
          <w:marBottom w:val="0"/>
          <w:divBdr>
            <w:top w:val="none" w:sz="0" w:space="0" w:color="auto"/>
            <w:left w:val="none" w:sz="0" w:space="0" w:color="auto"/>
            <w:bottom w:val="none" w:sz="0" w:space="0" w:color="auto"/>
            <w:right w:val="none" w:sz="0" w:space="0" w:color="auto"/>
          </w:divBdr>
        </w:div>
      </w:divsChild>
    </w:div>
    <w:div w:id="1015424354">
      <w:bodyDiv w:val="1"/>
      <w:marLeft w:val="0"/>
      <w:marRight w:val="0"/>
      <w:marTop w:val="0"/>
      <w:marBottom w:val="0"/>
      <w:divBdr>
        <w:top w:val="none" w:sz="0" w:space="0" w:color="auto"/>
        <w:left w:val="none" w:sz="0" w:space="0" w:color="auto"/>
        <w:bottom w:val="none" w:sz="0" w:space="0" w:color="auto"/>
        <w:right w:val="none" w:sz="0" w:space="0" w:color="auto"/>
      </w:divBdr>
      <w:divsChild>
        <w:div w:id="546380733">
          <w:marLeft w:val="0"/>
          <w:marRight w:val="0"/>
          <w:marTop w:val="0"/>
          <w:marBottom w:val="0"/>
          <w:divBdr>
            <w:top w:val="none" w:sz="0" w:space="0" w:color="auto"/>
            <w:left w:val="none" w:sz="0" w:space="0" w:color="auto"/>
            <w:bottom w:val="none" w:sz="0" w:space="0" w:color="auto"/>
            <w:right w:val="none" w:sz="0" w:space="0" w:color="auto"/>
          </w:divBdr>
        </w:div>
        <w:div w:id="1022439936">
          <w:marLeft w:val="0"/>
          <w:marRight w:val="0"/>
          <w:marTop w:val="0"/>
          <w:marBottom w:val="0"/>
          <w:divBdr>
            <w:top w:val="none" w:sz="0" w:space="0" w:color="auto"/>
            <w:left w:val="none" w:sz="0" w:space="0" w:color="auto"/>
            <w:bottom w:val="none" w:sz="0" w:space="0" w:color="auto"/>
            <w:right w:val="none" w:sz="0" w:space="0" w:color="auto"/>
          </w:divBdr>
        </w:div>
        <w:div w:id="1192374004">
          <w:marLeft w:val="0"/>
          <w:marRight w:val="0"/>
          <w:marTop w:val="0"/>
          <w:marBottom w:val="0"/>
          <w:divBdr>
            <w:top w:val="none" w:sz="0" w:space="0" w:color="auto"/>
            <w:left w:val="none" w:sz="0" w:space="0" w:color="auto"/>
            <w:bottom w:val="none" w:sz="0" w:space="0" w:color="auto"/>
            <w:right w:val="none" w:sz="0" w:space="0" w:color="auto"/>
          </w:divBdr>
        </w:div>
        <w:div w:id="1213031186">
          <w:marLeft w:val="0"/>
          <w:marRight w:val="0"/>
          <w:marTop w:val="0"/>
          <w:marBottom w:val="0"/>
          <w:divBdr>
            <w:top w:val="none" w:sz="0" w:space="0" w:color="auto"/>
            <w:left w:val="none" w:sz="0" w:space="0" w:color="auto"/>
            <w:bottom w:val="none" w:sz="0" w:space="0" w:color="auto"/>
            <w:right w:val="none" w:sz="0" w:space="0" w:color="auto"/>
          </w:divBdr>
        </w:div>
        <w:div w:id="1262952445">
          <w:marLeft w:val="0"/>
          <w:marRight w:val="0"/>
          <w:marTop w:val="0"/>
          <w:marBottom w:val="0"/>
          <w:divBdr>
            <w:top w:val="none" w:sz="0" w:space="0" w:color="auto"/>
            <w:left w:val="none" w:sz="0" w:space="0" w:color="auto"/>
            <w:bottom w:val="none" w:sz="0" w:space="0" w:color="auto"/>
            <w:right w:val="none" w:sz="0" w:space="0" w:color="auto"/>
          </w:divBdr>
        </w:div>
        <w:div w:id="1305239001">
          <w:marLeft w:val="0"/>
          <w:marRight w:val="0"/>
          <w:marTop w:val="0"/>
          <w:marBottom w:val="0"/>
          <w:divBdr>
            <w:top w:val="none" w:sz="0" w:space="0" w:color="auto"/>
            <w:left w:val="none" w:sz="0" w:space="0" w:color="auto"/>
            <w:bottom w:val="none" w:sz="0" w:space="0" w:color="auto"/>
            <w:right w:val="none" w:sz="0" w:space="0" w:color="auto"/>
          </w:divBdr>
        </w:div>
        <w:div w:id="1423723368">
          <w:marLeft w:val="0"/>
          <w:marRight w:val="0"/>
          <w:marTop w:val="0"/>
          <w:marBottom w:val="0"/>
          <w:divBdr>
            <w:top w:val="none" w:sz="0" w:space="0" w:color="auto"/>
            <w:left w:val="none" w:sz="0" w:space="0" w:color="auto"/>
            <w:bottom w:val="none" w:sz="0" w:space="0" w:color="auto"/>
            <w:right w:val="none" w:sz="0" w:space="0" w:color="auto"/>
          </w:divBdr>
        </w:div>
        <w:div w:id="1585145498">
          <w:marLeft w:val="0"/>
          <w:marRight w:val="0"/>
          <w:marTop w:val="0"/>
          <w:marBottom w:val="0"/>
          <w:divBdr>
            <w:top w:val="none" w:sz="0" w:space="0" w:color="auto"/>
            <w:left w:val="none" w:sz="0" w:space="0" w:color="auto"/>
            <w:bottom w:val="none" w:sz="0" w:space="0" w:color="auto"/>
            <w:right w:val="none" w:sz="0" w:space="0" w:color="auto"/>
          </w:divBdr>
        </w:div>
        <w:div w:id="1638340825">
          <w:marLeft w:val="0"/>
          <w:marRight w:val="0"/>
          <w:marTop w:val="0"/>
          <w:marBottom w:val="0"/>
          <w:divBdr>
            <w:top w:val="none" w:sz="0" w:space="0" w:color="auto"/>
            <w:left w:val="none" w:sz="0" w:space="0" w:color="auto"/>
            <w:bottom w:val="none" w:sz="0" w:space="0" w:color="auto"/>
            <w:right w:val="none" w:sz="0" w:space="0" w:color="auto"/>
          </w:divBdr>
        </w:div>
        <w:div w:id="1746028995">
          <w:marLeft w:val="0"/>
          <w:marRight w:val="0"/>
          <w:marTop w:val="0"/>
          <w:marBottom w:val="0"/>
          <w:divBdr>
            <w:top w:val="none" w:sz="0" w:space="0" w:color="auto"/>
            <w:left w:val="none" w:sz="0" w:space="0" w:color="auto"/>
            <w:bottom w:val="none" w:sz="0" w:space="0" w:color="auto"/>
            <w:right w:val="none" w:sz="0" w:space="0" w:color="auto"/>
          </w:divBdr>
        </w:div>
        <w:div w:id="1747150381">
          <w:marLeft w:val="0"/>
          <w:marRight w:val="0"/>
          <w:marTop w:val="0"/>
          <w:marBottom w:val="0"/>
          <w:divBdr>
            <w:top w:val="none" w:sz="0" w:space="0" w:color="auto"/>
            <w:left w:val="none" w:sz="0" w:space="0" w:color="auto"/>
            <w:bottom w:val="none" w:sz="0" w:space="0" w:color="auto"/>
            <w:right w:val="none" w:sz="0" w:space="0" w:color="auto"/>
          </w:divBdr>
        </w:div>
        <w:div w:id="2052146302">
          <w:marLeft w:val="0"/>
          <w:marRight w:val="0"/>
          <w:marTop w:val="0"/>
          <w:marBottom w:val="0"/>
          <w:divBdr>
            <w:top w:val="none" w:sz="0" w:space="0" w:color="auto"/>
            <w:left w:val="none" w:sz="0" w:space="0" w:color="auto"/>
            <w:bottom w:val="none" w:sz="0" w:space="0" w:color="auto"/>
            <w:right w:val="none" w:sz="0" w:space="0" w:color="auto"/>
          </w:divBdr>
        </w:div>
      </w:divsChild>
    </w:div>
    <w:div w:id="1016618724">
      <w:bodyDiv w:val="1"/>
      <w:marLeft w:val="0"/>
      <w:marRight w:val="0"/>
      <w:marTop w:val="0"/>
      <w:marBottom w:val="0"/>
      <w:divBdr>
        <w:top w:val="none" w:sz="0" w:space="0" w:color="auto"/>
        <w:left w:val="none" w:sz="0" w:space="0" w:color="auto"/>
        <w:bottom w:val="none" w:sz="0" w:space="0" w:color="auto"/>
        <w:right w:val="none" w:sz="0" w:space="0" w:color="auto"/>
      </w:divBdr>
    </w:div>
    <w:div w:id="1017193402">
      <w:bodyDiv w:val="1"/>
      <w:marLeft w:val="0"/>
      <w:marRight w:val="0"/>
      <w:marTop w:val="0"/>
      <w:marBottom w:val="0"/>
      <w:divBdr>
        <w:top w:val="none" w:sz="0" w:space="0" w:color="auto"/>
        <w:left w:val="none" w:sz="0" w:space="0" w:color="auto"/>
        <w:bottom w:val="none" w:sz="0" w:space="0" w:color="auto"/>
        <w:right w:val="none" w:sz="0" w:space="0" w:color="auto"/>
      </w:divBdr>
    </w:div>
    <w:div w:id="1018891323">
      <w:bodyDiv w:val="1"/>
      <w:marLeft w:val="0"/>
      <w:marRight w:val="0"/>
      <w:marTop w:val="0"/>
      <w:marBottom w:val="0"/>
      <w:divBdr>
        <w:top w:val="none" w:sz="0" w:space="0" w:color="auto"/>
        <w:left w:val="none" w:sz="0" w:space="0" w:color="auto"/>
        <w:bottom w:val="none" w:sz="0" w:space="0" w:color="auto"/>
        <w:right w:val="none" w:sz="0" w:space="0" w:color="auto"/>
      </w:divBdr>
      <w:divsChild>
        <w:div w:id="116224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4629413">
              <w:marLeft w:val="0"/>
              <w:marRight w:val="0"/>
              <w:marTop w:val="0"/>
              <w:marBottom w:val="0"/>
              <w:divBdr>
                <w:top w:val="none" w:sz="0" w:space="0" w:color="auto"/>
                <w:left w:val="none" w:sz="0" w:space="0" w:color="auto"/>
                <w:bottom w:val="none" w:sz="0" w:space="0" w:color="auto"/>
                <w:right w:val="none" w:sz="0" w:space="0" w:color="auto"/>
              </w:divBdr>
              <w:divsChild>
                <w:div w:id="1352102057">
                  <w:marLeft w:val="0"/>
                  <w:marRight w:val="0"/>
                  <w:marTop w:val="0"/>
                  <w:marBottom w:val="0"/>
                  <w:divBdr>
                    <w:top w:val="none" w:sz="0" w:space="0" w:color="auto"/>
                    <w:left w:val="none" w:sz="0" w:space="0" w:color="auto"/>
                    <w:bottom w:val="none" w:sz="0" w:space="0" w:color="auto"/>
                    <w:right w:val="none" w:sz="0" w:space="0" w:color="auto"/>
                  </w:divBdr>
                  <w:divsChild>
                    <w:div w:id="42872121">
                      <w:marLeft w:val="0"/>
                      <w:marRight w:val="0"/>
                      <w:marTop w:val="0"/>
                      <w:marBottom w:val="0"/>
                      <w:divBdr>
                        <w:top w:val="none" w:sz="0" w:space="0" w:color="auto"/>
                        <w:left w:val="none" w:sz="0" w:space="0" w:color="auto"/>
                        <w:bottom w:val="none" w:sz="0" w:space="0" w:color="auto"/>
                        <w:right w:val="none" w:sz="0" w:space="0" w:color="auto"/>
                      </w:divBdr>
                    </w:div>
                    <w:div w:id="79378454">
                      <w:marLeft w:val="0"/>
                      <w:marRight w:val="0"/>
                      <w:marTop w:val="0"/>
                      <w:marBottom w:val="0"/>
                      <w:divBdr>
                        <w:top w:val="none" w:sz="0" w:space="0" w:color="auto"/>
                        <w:left w:val="none" w:sz="0" w:space="0" w:color="auto"/>
                        <w:bottom w:val="none" w:sz="0" w:space="0" w:color="auto"/>
                        <w:right w:val="none" w:sz="0" w:space="0" w:color="auto"/>
                      </w:divBdr>
                    </w:div>
                    <w:div w:id="87429417">
                      <w:marLeft w:val="0"/>
                      <w:marRight w:val="0"/>
                      <w:marTop w:val="0"/>
                      <w:marBottom w:val="0"/>
                      <w:divBdr>
                        <w:top w:val="none" w:sz="0" w:space="0" w:color="auto"/>
                        <w:left w:val="none" w:sz="0" w:space="0" w:color="auto"/>
                        <w:bottom w:val="none" w:sz="0" w:space="0" w:color="auto"/>
                        <w:right w:val="none" w:sz="0" w:space="0" w:color="auto"/>
                      </w:divBdr>
                    </w:div>
                    <w:div w:id="132717387">
                      <w:marLeft w:val="0"/>
                      <w:marRight w:val="0"/>
                      <w:marTop w:val="0"/>
                      <w:marBottom w:val="0"/>
                      <w:divBdr>
                        <w:top w:val="none" w:sz="0" w:space="0" w:color="auto"/>
                        <w:left w:val="none" w:sz="0" w:space="0" w:color="auto"/>
                        <w:bottom w:val="none" w:sz="0" w:space="0" w:color="auto"/>
                        <w:right w:val="none" w:sz="0" w:space="0" w:color="auto"/>
                      </w:divBdr>
                    </w:div>
                    <w:div w:id="215557379">
                      <w:marLeft w:val="0"/>
                      <w:marRight w:val="0"/>
                      <w:marTop w:val="0"/>
                      <w:marBottom w:val="0"/>
                      <w:divBdr>
                        <w:top w:val="none" w:sz="0" w:space="0" w:color="auto"/>
                        <w:left w:val="none" w:sz="0" w:space="0" w:color="auto"/>
                        <w:bottom w:val="none" w:sz="0" w:space="0" w:color="auto"/>
                        <w:right w:val="none" w:sz="0" w:space="0" w:color="auto"/>
                      </w:divBdr>
                    </w:div>
                    <w:div w:id="279651165">
                      <w:marLeft w:val="0"/>
                      <w:marRight w:val="0"/>
                      <w:marTop w:val="0"/>
                      <w:marBottom w:val="0"/>
                      <w:divBdr>
                        <w:top w:val="none" w:sz="0" w:space="0" w:color="auto"/>
                        <w:left w:val="none" w:sz="0" w:space="0" w:color="auto"/>
                        <w:bottom w:val="none" w:sz="0" w:space="0" w:color="auto"/>
                        <w:right w:val="none" w:sz="0" w:space="0" w:color="auto"/>
                      </w:divBdr>
                    </w:div>
                    <w:div w:id="328407585">
                      <w:marLeft w:val="0"/>
                      <w:marRight w:val="0"/>
                      <w:marTop w:val="0"/>
                      <w:marBottom w:val="0"/>
                      <w:divBdr>
                        <w:top w:val="none" w:sz="0" w:space="0" w:color="auto"/>
                        <w:left w:val="none" w:sz="0" w:space="0" w:color="auto"/>
                        <w:bottom w:val="none" w:sz="0" w:space="0" w:color="auto"/>
                        <w:right w:val="none" w:sz="0" w:space="0" w:color="auto"/>
                      </w:divBdr>
                    </w:div>
                    <w:div w:id="346447820">
                      <w:marLeft w:val="0"/>
                      <w:marRight w:val="0"/>
                      <w:marTop w:val="0"/>
                      <w:marBottom w:val="0"/>
                      <w:divBdr>
                        <w:top w:val="none" w:sz="0" w:space="0" w:color="auto"/>
                        <w:left w:val="none" w:sz="0" w:space="0" w:color="auto"/>
                        <w:bottom w:val="none" w:sz="0" w:space="0" w:color="auto"/>
                        <w:right w:val="none" w:sz="0" w:space="0" w:color="auto"/>
                      </w:divBdr>
                    </w:div>
                    <w:div w:id="467362321">
                      <w:marLeft w:val="0"/>
                      <w:marRight w:val="0"/>
                      <w:marTop w:val="0"/>
                      <w:marBottom w:val="0"/>
                      <w:divBdr>
                        <w:top w:val="none" w:sz="0" w:space="0" w:color="auto"/>
                        <w:left w:val="none" w:sz="0" w:space="0" w:color="auto"/>
                        <w:bottom w:val="none" w:sz="0" w:space="0" w:color="auto"/>
                        <w:right w:val="none" w:sz="0" w:space="0" w:color="auto"/>
                      </w:divBdr>
                    </w:div>
                    <w:div w:id="506556504">
                      <w:marLeft w:val="0"/>
                      <w:marRight w:val="0"/>
                      <w:marTop w:val="0"/>
                      <w:marBottom w:val="0"/>
                      <w:divBdr>
                        <w:top w:val="none" w:sz="0" w:space="0" w:color="auto"/>
                        <w:left w:val="none" w:sz="0" w:space="0" w:color="auto"/>
                        <w:bottom w:val="none" w:sz="0" w:space="0" w:color="auto"/>
                        <w:right w:val="none" w:sz="0" w:space="0" w:color="auto"/>
                      </w:divBdr>
                    </w:div>
                    <w:div w:id="519784570">
                      <w:marLeft w:val="0"/>
                      <w:marRight w:val="0"/>
                      <w:marTop w:val="0"/>
                      <w:marBottom w:val="0"/>
                      <w:divBdr>
                        <w:top w:val="none" w:sz="0" w:space="0" w:color="auto"/>
                        <w:left w:val="none" w:sz="0" w:space="0" w:color="auto"/>
                        <w:bottom w:val="none" w:sz="0" w:space="0" w:color="auto"/>
                        <w:right w:val="none" w:sz="0" w:space="0" w:color="auto"/>
                      </w:divBdr>
                    </w:div>
                    <w:div w:id="55227493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628169344">
                      <w:marLeft w:val="0"/>
                      <w:marRight w:val="0"/>
                      <w:marTop w:val="0"/>
                      <w:marBottom w:val="0"/>
                      <w:divBdr>
                        <w:top w:val="none" w:sz="0" w:space="0" w:color="auto"/>
                        <w:left w:val="none" w:sz="0" w:space="0" w:color="auto"/>
                        <w:bottom w:val="none" w:sz="0" w:space="0" w:color="auto"/>
                        <w:right w:val="none" w:sz="0" w:space="0" w:color="auto"/>
                      </w:divBdr>
                    </w:div>
                    <w:div w:id="641228485">
                      <w:marLeft w:val="0"/>
                      <w:marRight w:val="0"/>
                      <w:marTop w:val="0"/>
                      <w:marBottom w:val="0"/>
                      <w:divBdr>
                        <w:top w:val="none" w:sz="0" w:space="0" w:color="auto"/>
                        <w:left w:val="none" w:sz="0" w:space="0" w:color="auto"/>
                        <w:bottom w:val="none" w:sz="0" w:space="0" w:color="auto"/>
                        <w:right w:val="none" w:sz="0" w:space="0" w:color="auto"/>
                      </w:divBdr>
                    </w:div>
                    <w:div w:id="654846458">
                      <w:marLeft w:val="0"/>
                      <w:marRight w:val="0"/>
                      <w:marTop w:val="0"/>
                      <w:marBottom w:val="0"/>
                      <w:divBdr>
                        <w:top w:val="none" w:sz="0" w:space="0" w:color="auto"/>
                        <w:left w:val="none" w:sz="0" w:space="0" w:color="auto"/>
                        <w:bottom w:val="none" w:sz="0" w:space="0" w:color="auto"/>
                        <w:right w:val="none" w:sz="0" w:space="0" w:color="auto"/>
                      </w:divBdr>
                    </w:div>
                    <w:div w:id="750856773">
                      <w:marLeft w:val="0"/>
                      <w:marRight w:val="0"/>
                      <w:marTop w:val="0"/>
                      <w:marBottom w:val="0"/>
                      <w:divBdr>
                        <w:top w:val="none" w:sz="0" w:space="0" w:color="auto"/>
                        <w:left w:val="none" w:sz="0" w:space="0" w:color="auto"/>
                        <w:bottom w:val="none" w:sz="0" w:space="0" w:color="auto"/>
                        <w:right w:val="none" w:sz="0" w:space="0" w:color="auto"/>
                      </w:divBdr>
                    </w:div>
                    <w:div w:id="764766134">
                      <w:marLeft w:val="0"/>
                      <w:marRight w:val="0"/>
                      <w:marTop w:val="0"/>
                      <w:marBottom w:val="0"/>
                      <w:divBdr>
                        <w:top w:val="none" w:sz="0" w:space="0" w:color="auto"/>
                        <w:left w:val="none" w:sz="0" w:space="0" w:color="auto"/>
                        <w:bottom w:val="none" w:sz="0" w:space="0" w:color="auto"/>
                        <w:right w:val="none" w:sz="0" w:space="0" w:color="auto"/>
                      </w:divBdr>
                    </w:div>
                    <w:div w:id="843937175">
                      <w:marLeft w:val="0"/>
                      <w:marRight w:val="0"/>
                      <w:marTop w:val="0"/>
                      <w:marBottom w:val="0"/>
                      <w:divBdr>
                        <w:top w:val="none" w:sz="0" w:space="0" w:color="auto"/>
                        <w:left w:val="none" w:sz="0" w:space="0" w:color="auto"/>
                        <w:bottom w:val="none" w:sz="0" w:space="0" w:color="auto"/>
                        <w:right w:val="none" w:sz="0" w:space="0" w:color="auto"/>
                      </w:divBdr>
                    </w:div>
                    <w:div w:id="907154134">
                      <w:marLeft w:val="0"/>
                      <w:marRight w:val="0"/>
                      <w:marTop w:val="0"/>
                      <w:marBottom w:val="0"/>
                      <w:divBdr>
                        <w:top w:val="none" w:sz="0" w:space="0" w:color="auto"/>
                        <w:left w:val="none" w:sz="0" w:space="0" w:color="auto"/>
                        <w:bottom w:val="none" w:sz="0" w:space="0" w:color="auto"/>
                        <w:right w:val="none" w:sz="0" w:space="0" w:color="auto"/>
                      </w:divBdr>
                    </w:div>
                    <w:div w:id="928075000">
                      <w:marLeft w:val="0"/>
                      <w:marRight w:val="0"/>
                      <w:marTop w:val="0"/>
                      <w:marBottom w:val="0"/>
                      <w:divBdr>
                        <w:top w:val="none" w:sz="0" w:space="0" w:color="auto"/>
                        <w:left w:val="none" w:sz="0" w:space="0" w:color="auto"/>
                        <w:bottom w:val="none" w:sz="0" w:space="0" w:color="auto"/>
                        <w:right w:val="none" w:sz="0" w:space="0" w:color="auto"/>
                      </w:divBdr>
                    </w:div>
                    <w:div w:id="932588539">
                      <w:marLeft w:val="0"/>
                      <w:marRight w:val="0"/>
                      <w:marTop w:val="0"/>
                      <w:marBottom w:val="0"/>
                      <w:divBdr>
                        <w:top w:val="none" w:sz="0" w:space="0" w:color="auto"/>
                        <w:left w:val="none" w:sz="0" w:space="0" w:color="auto"/>
                        <w:bottom w:val="none" w:sz="0" w:space="0" w:color="auto"/>
                        <w:right w:val="none" w:sz="0" w:space="0" w:color="auto"/>
                      </w:divBdr>
                    </w:div>
                    <w:div w:id="1082217649">
                      <w:marLeft w:val="0"/>
                      <w:marRight w:val="0"/>
                      <w:marTop w:val="0"/>
                      <w:marBottom w:val="0"/>
                      <w:divBdr>
                        <w:top w:val="none" w:sz="0" w:space="0" w:color="auto"/>
                        <w:left w:val="none" w:sz="0" w:space="0" w:color="auto"/>
                        <w:bottom w:val="none" w:sz="0" w:space="0" w:color="auto"/>
                        <w:right w:val="none" w:sz="0" w:space="0" w:color="auto"/>
                      </w:divBdr>
                    </w:div>
                    <w:div w:id="1115055566">
                      <w:marLeft w:val="0"/>
                      <w:marRight w:val="0"/>
                      <w:marTop w:val="0"/>
                      <w:marBottom w:val="0"/>
                      <w:divBdr>
                        <w:top w:val="none" w:sz="0" w:space="0" w:color="auto"/>
                        <w:left w:val="none" w:sz="0" w:space="0" w:color="auto"/>
                        <w:bottom w:val="none" w:sz="0" w:space="0" w:color="auto"/>
                        <w:right w:val="none" w:sz="0" w:space="0" w:color="auto"/>
                      </w:divBdr>
                    </w:div>
                    <w:div w:id="1115714643">
                      <w:marLeft w:val="0"/>
                      <w:marRight w:val="0"/>
                      <w:marTop w:val="0"/>
                      <w:marBottom w:val="0"/>
                      <w:divBdr>
                        <w:top w:val="none" w:sz="0" w:space="0" w:color="auto"/>
                        <w:left w:val="none" w:sz="0" w:space="0" w:color="auto"/>
                        <w:bottom w:val="none" w:sz="0" w:space="0" w:color="auto"/>
                        <w:right w:val="none" w:sz="0" w:space="0" w:color="auto"/>
                      </w:divBdr>
                    </w:div>
                    <w:div w:id="1122462881">
                      <w:marLeft w:val="0"/>
                      <w:marRight w:val="0"/>
                      <w:marTop w:val="0"/>
                      <w:marBottom w:val="0"/>
                      <w:divBdr>
                        <w:top w:val="none" w:sz="0" w:space="0" w:color="auto"/>
                        <w:left w:val="none" w:sz="0" w:space="0" w:color="auto"/>
                        <w:bottom w:val="none" w:sz="0" w:space="0" w:color="auto"/>
                        <w:right w:val="none" w:sz="0" w:space="0" w:color="auto"/>
                      </w:divBdr>
                    </w:div>
                    <w:div w:id="1125465351">
                      <w:marLeft w:val="0"/>
                      <w:marRight w:val="0"/>
                      <w:marTop w:val="0"/>
                      <w:marBottom w:val="0"/>
                      <w:divBdr>
                        <w:top w:val="none" w:sz="0" w:space="0" w:color="auto"/>
                        <w:left w:val="none" w:sz="0" w:space="0" w:color="auto"/>
                        <w:bottom w:val="none" w:sz="0" w:space="0" w:color="auto"/>
                        <w:right w:val="none" w:sz="0" w:space="0" w:color="auto"/>
                      </w:divBdr>
                    </w:div>
                    <w:div w:id="1126898172">
                      <w:marLeft w:val="0"/>
                      <w:marRight w:val="0"/>
                      <w:marTop w:val="0"/>
                      <w:marBottom w:val="0"/>
                      <w:divBdr>
                        <w:top w:val="none" w:sz="0" w:space="0" w:color="auto"/>
                        <w:left w:val="none" w:sz="0" w:space="0" w:color="auto"/>
                        <w:bottom w:val="none" w:sz="0" w:space="0" w:color="auto"/>
                        <w:right w:val="none" w:sz="0" w:space="0" w:color="auto"/>
                      </w:divBdr>
                    </w:div>
                    <w:div w:id="1192495627">
                      <w:marLeft w:val="0"/>
                      <w:marRight w:val="0"/>
                      <w:marTop w:val="0"/>
                      <w:marBottom w:val="0"/>
                      <w:divBdr>
                        <w:top w:val="none" w:sz="0" w:space="0" w:color="auto"/>
                        <w:left w:val="none" w:sz="0" w:space="0" w:color="auto"/>
                        <w:bottom w:val="none" w:sz="0" w:space="0" w:color="auto"/>
                        <w:right w:val="none" w:sz="0" w:space="0" w:color="auto"/>
                      </w:divBdr>
                    </w:div>
                    <w:div w:id="1240945826">
                      <w:marLeft w:val="0"/>
                      <w:marRight w:val="0"/>
                      <w:marTop w:val="0"/>
                      <w:marBottom w:val="0"/>
                      <w:divBdr>
                        <w:top w:val="none" w:sz="0" w:space="0" w:color="auto"/>
                        <w:left w:val="none" w:sz="0" w:space="0" w:color="auto"/>
                        <w:bottom w:val="none" w:sz="0" w:space="0" w:color="auto"/>
                        <w:right w:val="none" w:sz="0" w:space="0" w:color="auto"/>
                      </w:divBdr>
                    </w:div>
                    <w:div w:id="1284731598">
                      <w:marLeft w:val="0"/>
                      <w:marRight w:val="0"/>
                      <w:marTop w:val="0"/>
                      <w:marBottom w:val="0"/>
                      <w:divBdr>
                        <w:top w:val="none" w:sz="0" w:space="0" w:color="auto"/>
                        <w:left w:val="none" w:sz="0" w:space="0" w:color="auto"/>
                        <w:bottom w:val="none" w:sz="0" w:space="0" w:color="auto"/>
                        <w:right w:val="none" w:sz="0" w:space="0" w:color="auto"/>
                      </w:divBdr>
                    </w:div>
                    <w:div w:id="1298609926">
                      <w:marLeft w:val="0"/>
                      <w:marRight w:val="0"/>
                      <w:marTop w:val="0"/>
                      <w:marBottom w:val="0"/>
                      <w:divBdr>
                        <w:top w:val="none" w:sz="0" w:space="0" w:color="auto"/>
                        <w:left w:val="none" w:sz="0" w:space="0" w:color="auto"/>
                        <w:bottom w:val="none" w:sz="0" w:space="0" w:color="auto"/>
                        <w:right w:val="none" w:sz="0" w:space="0" w:color="auto"/>
                      </w:divBdr>
                    </w:div>
                    <w:div w:id="1349526608">
                      <w:marLeft w:val="0"/>
                      <w:marRight w:val="0"/>
                      <w:marTop w:val="0"/>
                      <w:marBottom w:val="0"/>
                      <w:divBdr>
                        <w:top w:val="none" w:sz="0" w:space="0" w:color="auto"/>
                        <w:left w:val="none" w:sz="0" w:space="0" w:color="auto"/>
                        <w:bottom w:val="none" w:sz="0" w:space="0" w:color="auto"/>
                        <w:right w:val="none" w:sz="0" w:space="0" w:color="auto"/>
                      </w:divBdr>
                    </w:div>
                    <w:div w:id="1357388476">
                      <w:marLeft w:val="0"/>
                      <w:marRight w:val="0"/>
                      <w:marTop w:val="0"/>
                      <w:marBottom w:val="0"/>
                      <w:divBdr>
                        <w:top w:val="none" w:sz="0" w:space="0" w:color="auto"/>
                        <w:left w:val="none" w:sz="0" w:space="0" w:color="auto"/>
                        <w:bottom w:val="none" w:sz="0" w:space="0" w:color="auto"/>
                        <w:right w:val="none" w:sz="0" w:space="0" w:color="auto"/>
                      </w:divBdr>
                    </w:div>
                    <w:div w:id="1409112759">
                      <w:marLeft w:val="0"/>
                      <w:marRight w:val="0"/>
                      <w:marTop w:val="0"/>
                      <w:marBottom w:val="0"/>
                      <w:divBdr>
                        <w:top w:val="none" w:sz="0" w:space="0" w:color="auto"/>
                        <w:left w:val="none" w:sz="0" w:space="0" w:color="auto"/>
                        <w:bottom w:val="none" w:sz="0" w:space="0" w:color="auto"/>
                        <w:right w:val="none" w:sz="0" w:space="0" w:color="auto"/>
                      </w:divBdr>
                    </w:div>
                    <w:div w:id="1439449485">
                      <w:marLeft w:val="0"/>
                      <w:marRight w:val="0"/>
                      <w:marTop w:val="0"/>
                      <w:marBottom w:val="0"/>
                      <w:divBdr>
                        <w:top w:val="none" w:sz="0" w:space="0" w:color="auto"/>
                        <w:left w:val="none" w:sz="0" w:space="0" w:color="auto"/>
                        <w:bottom w:val="none" w:sz="0" w:space="0" w:color="auto"/>
                        <w:right w:val="none" w:sz="0" w:space="0" w:color="auto"/>
                      </w:divBdr>
                    </w:div>
                    <w:div w:id="1441951081">
                      <w:marLeft w:val="0"/>
                      <w:marRight w:val="0"/>
                      <w:marTop w:val="0"/>
                      <w:marBottom w:val="0"/>
                      <w:divBdr>
                        <w:top w:val="none" w:sz="0" w:space="0" w:color="auto"/>
                        <w:left w:val="none" w:sz="0" w:space="0" w:color="auto"/>
                        <w:bottom w:val="none" w:sz="0" w:space="0" w:color="auto"/>
                        <w:right w:val="none" w:sz="0" w:space="0" w:color="auto"/>
                      </w:divBdr>
                    </w:div>
                    <w:div w:id="1449665917">
                      <w:marLeft w:val="0"/>
                      <w:marRight w:val="0"/>
                      <w:marTop w:val="0"/>
                      <w:marBottom w:val="0"/>
                      <w:divBdr>
                        <w:top w:val="none" w:sz="0" w:space="0" w:color="auto"/>
                        <w:left w:val="none" w:sz="0" w:space="0" w:color="auto"/>
                        <w:bottom w:val="none" w:sz="0" w:space="0" w:color="auto"/>
                        <w:right w:val="none" w:sz="0" w:space="0" w:color="auto"/>
                      </w:divBdr>
                    </w:div>
                    <w:div w:id="1477070373">
                      <w:marLeft w:val="0"/>
                      <w:marRight w:val="0"/>
                      <w:marTop w:val="0"/>
                      <w:marBottom w:val="0"/>
                      <w:divBdr>
                        <w:top w:val="none" w:sz="0" w:space="0" w:color="auto"/>
                        <w:left w:val="none" w:sz="0" w:space="0" w:color="auto"/>
                        <w:bottom w:val="none" w:sz="0" w:space="0" w:color="auto"/>
                        <w:right w:val="none" w:sz="0" w:space="0" w:color="auto"/>
                      </w:divBdr>
                    </w:div>
                    <w:div w:id="1507944082">
                      <w:marLeft w:val="0"/>
                      <w:marRight w:val="0"/>
                      <w:marTop w:val="0"/>
                      <w:marBottom w:val="0"/>
                      <w:divBdr>
                        <w:top w:val="none" w:sz="0" w:space="0" w:color="auto"/>
                        <w:left w:val="none" w:sz="0" w:space="0" w:color="auto"/>
                        <w:bottom w:val="none" w:sz="0" w:space="0" w:color="auto"/>
                        <w:right w:val="none" w:sz="0" w:space="0" w:color="auto"/>
                      </w:divBdr>
                    </w:div>
                    <w:div w:id="1525288364">
                      <w:marLeft w:val="0"/>
                      <w:marRight w:val="0"/>
                      <w:marTop w:val="0"/>
                      <w:marBottom w:val="0"/>
                      <w:divBdr>
                        <w:top w:val="none" w:sz="0" w:space="0" w:color="auto"/>
                        <w:left w:val="none" w:sz="0" w:space="0" w:color="auto"/>
                        <w:bottom w:val="none" w:sz="0" w:space="0" w:color="auto"/>
                        <w:right w:val="none" w:sz="0" w:space="0" w:color="auto"/>
                      </w:divBdr>
                    </w:div>
                    <w:div w:id="1655405481">
                      <w:marLeft w:val="0"/>
                      <w:marRight w:val="0"/>
                      <w:marTop w:val="0"/>
                      <w:marBottom w:val="0"/>
                      <w:divBdr>
                        <w:top w:val="none" w:sz="0" w:space="0" w:color="auto"/>
                        <w:left w:val="none" w:sz="0" w:space="0" w:color="auto"/>
                        <w:bottom w:val="none" w:sz="0" w:space="0" w:color="auto"/>
                        <w:right w:val="none" w:sz="0" w:space="0" w:color="auto"/>
                      </w:divBdr>
                    </w:div>
                    <w:div w:id="1691951584">
                      <w:marLeft w:val="0"/>
                      <w:marRight w:val="0"/>
                      <w:marTop w:val="0"/>
                      <w:marBottom w:val="0"/>
                      <w:divBdr>
                        <w:top w:val="none" w:sz="0" w:space="0" w:color="auto"/>
                        <w:left w:val="none" w:sz="0" w:space="0" w:color="auto"/>
                        <w:bottom w:val="none" w:sz="0" w:space="0" w:color="auto"/>
                        <w:right w:val="none" w:sz="0" w:space="0" w:color="auto"/>
                      </w:divBdr>
                    </w:div>
                    <w:div w:id="1734162675">
                      <w:marLeft w:val="0"/>
                      <w:marRight w:val="0"/>
                      <w:marTop w:val="0"/>
                      <w:marBottom w:val="0"/>
                      <w:divBdr>
                        <w:top w:val="none" w:sz="0" w:space="0" w:color="auto"/>
                        <w:left w:val="none" w:sz="0" w:space="0" w:color="auto"/>
                        <w:bottom w:val="none" w:sz="0" w:space="0" w:color="auto"/>
                        <w:right w:val="none" w:sz="0" w:space="0" w:color="auto"/>
                      </w:divBdr>
                    </w:div>
                    <w:div w:id="1746145460">
                      <w:marLeft w:val="0"/>
                      <w:marRight w:val="0"/>
                      <w:marTop w:val="0"/>
                      <w:marBottom w:val="0"/>
                      <w:divBdr>
                        <w:top w:val="none" w:sz="0" w:space="0" w:color="auto"/>
                        <w:left w:val="none" w:sz="0" w:space="0" w:color="auto"/>
                        <w:bottom w:val="none" w:sz="0" w:space="0" w:color="auto"/>
                        <w:right w:val="none" w:sz="0" w:space="0" w:color="auto"/>
                      </w:divBdr>
                    </w:div>
                    <w:div w:id="1822306621">
                      <w:marLeft w:val="0"/>
                      <w:marRight w:val="0"/>
                      <w:marTop w:val="0"/>
                      <w:marBottom w:val="0"/>
                      <w:divBdr>
                        <w:top w:val="none" w:sz="0" w:space="0" w:color="auto"/>
                        <w:left w:val="none" w:sz="0" w:space="0" w:color="auto"/>
                        <w:bottom w:val="none" w:sz="0" w:space="0" w:color="auto"/>
                        <w:right w:val="none" w:sz="0" w:space="0" w:color="auto"/>
                      </w:divBdr>
                    </w:div>
                    <w:div w:id="1840733419">
                      <w:marLeft w:val="0"/>
                      <w:marRight w:val="0"/>
                      <w:marTop w:val="0"/>
                      <w:marBottom w:val="0"/>
                      <w:divBdr>
                        <w:top w:val="none" w:sz="0" w:space="0" w:color="auto"/>
                        <w:left w:val="none" w:sz="0" w:space="0" w:color="auto"/>
                        <w:bottom w:val="none" w:sz="0" w:space="0" w:color="auto"/>
                        <w:right w:val="none" w:sz="0" w:space="0" w:color="auto"/>
                      </w:divBdr>
                    </w:div>
                    <w:div w:id="1874609154">
                      <w:marLeft w:val="0"/>
                      <w:marRight w:val="0"/>
                      <w:marTop w:val="0"/>
                      <w:marBottom w:val="0"/>
                      <w:divBdr>
                        <w:top w:val="none" w:sz="0" w:space="0" w:color="auto"/>
                        <w:left w:val="none" w:sz="0" w:space="0" w:color="auto"/>
                        <w:bottom w:val="none" w:sz="0" w:space="0" w:color="auto"/>
                        <w:right w:val="none" w:sz="0" w:space="0" w:color="auto"/>
                      </w:divBdr>
                    </w:div>
                    <w:div w:id="1924022349">
                      <w:marLeft w:val="0"/>
                      <w:marRight w:val="0"/>
                      <w:marTop w:val="0"/>
                      <w:marBottom w:val="0"/>
                      <w:divBdr>
                        <w:top w:val="none" w:sz="0" w:space="0" w:color="auto"/>
                        <w:left w:val="none" w:sz="0" w:space="0" w:color="auto"/>
                        <w:bottom w:val="none" w:sz="0" w:space="0" w:color="auto"/>
                        <w:right w:val="none" w:sz="0" w:space="0" w:color="auto"/>
                      </w:divBdr>
                    </w:div>
                    <w:div w:id="1926450403">
                      <w:marLeft w:val="0"/>
                      <w:marRight w:val="0"/>
                      <w:marTop w:val="0"/>
                      <w:marBottom w:val="0"/>
                      <w:divBdr>
                        <w:top w:val="none" w:sz="0" w:space="0" w:color="auto"/>
                        <w:left w:val="none" w:sz="0" w:space="0" w:color="auto"/>
                        <w:bottom w:val="none" w:sz="0" w:space="0" w:color="auto"/>
                        <w:right w:val="none" w:sz="0" w:space="0" w:color="auto"/>
                      </w:divBdr>
                    </w:div>
                    <w:div w:id="1933003519">
                      <w:marLeft w:val="0"/>
                      <w:marRight w:val="0"/>
                      <w:marTop w:val="0"/>
                      <w:marBottom w:val="0"/>
                      <w:divBdr>
                        <w:top w:val="none" w:sz="0" w:space="0" w:color="auto"/>
                        <w:left w:val="none" w:sz="0" w:space="0" w:color="auto"/>
                        <w:bottom w:val="none" w:sz="0" w:space="0" w:color="auto"/>
                        <w:right w:val="none" w:sz="0" w:space="0" w:color="auto"/>
                      </w:divBdr>
                    </w:div>
                    <w:div w:id="1956063361">
                      <w:marLeft w:val="0"/>
                      <w:marRight w:val="0"/>
                      <w:marTop w:val="0"/>
                      <w:marBottom w:val="0"/>
                      <w:divBdr>
                        <w:top w:val="none" w:sz="0" w:space="0" w:color="auto"/>
                        <w:left w:val="none" w:sz="0" w:space="0" w:color="auto"/>
                        <w:bottom w:val="none" w:sz="0" w:space="0" w:color="auto"/>
                        <w:right w:val="none" w:sz="0" w:space="0" w:color="auto"/>
                      </w:divBdr>
                    </w:div>
                    <w:div w:id="1961447776">
                      <w:marLeft w:val="0"/>
                      <w:marRight w:val="0"/>
                      <w:marTop w:val="0"/>
                      <w:marBottom w:val="0"/>
                      <w:divBdr>
                        <w:top w:val="none" w:sz="0" w:space="0" w:color="auto"/>
                        <w:left w:val="none" w:sz="0" w:space="0" w:color="auto"/>
                        <w:bottom w:val="none" w:sz="0" w:space="0" w:color="auto"/>
                        <w:right w:val="none" w:sz="0" w:space="0" w:color="auto"/>
                      </w:divBdr>
                    </w:div>
                    <w:div w:id="20583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38082">
      <w:bodyDiv w:val="1"/>
      <w:marLeft w:val="0"/>
      <w:marRight w:val="0"/>
      <w:marTop w:val="0"/>
      <w:marBottom w:val="0"/>
      <w:divBdr>
        <w:top w:val="none" w:sz="0" w:space="0" w:color="auto"/>
        <w:left w:val="none" w:sz="0" w:space="0" w:color="auto"/>
        <w:bottom w:val="none" w:sz="0" w:space="0" w:color="auto"/>
        <w:right w:val="none" w:sz="0" w:space="0" w:color="auto"/>
      </w:divBdr>
    </w:div>
    <w:div w:id="1026181024">
      <w:bodyDiv w:val="1"/>
      <w:marLeft w:val="0"/>
      <w:marRight w:val="0"/>
      <w:marTop w:val="0"/>
      <w:marBottom w:val="0"/>
      <w:divBdr>
        <w:top w:val="none" w:sz="0" w:space="0" w:color="auto"/>
        <w:left w:val="none" w:sz="0" w:space="0" w:color="auto"/>
        <w:bottom w:val="none" w:sz="0" w:space="0" w:color="auto"/>
        <w:right w:val="none" w:sz="0" w:space="0" w:color="auto"/>
      </w:divBdr>
      <w:divsChild>
        <w:div w:id="34887950">
          <w:marLeft w:val="0"/>
          <w:marRight w:val="0"/>
          <w:marTop w:val="0"/>
          <w:marBottom w:val="0"/>
          <w:divBdr>
            <w:top w:val="none" w:sz="0" w:space="0" w:color="auto"/>
            <w:left w:val="none" w:sz="0" w:space="0" w:color="auto"/>
            <w:bottom w:val="none" w:sz="0" w:space="0" w:color="auto"/>
            <w:right w:val="none" w:sz="0" w:space="0" w:color="auto"/>
          </w:divBdr>
        </w:div>
        <w:div w:id="57242457">
          <w:marLeft w:val="0"/>
          <w:marRight w:val="0"/>
          <w:marTop w:val="0"/>
          <w:marBottom w:val="0"/>
          <w:divBdr>
            <w:top w:val="none" w:sz="0" w:space="0" w:color="auto"/>
            <w:left w:val="none" w:sz="0" w:space="0" w:color="auto"/>
            <w:bottom w:val="none" w:sz="0" w:space="0" w:color="auto"/>
            <w:right w:val="none" w:sz="0" w:space="0" w:color="auto"/>
          </w:divBdr>
        </w:div>
        <w:div w:id="243882681">
          <w:marLeft w:val="0"/>
          <w:marRight w:val="0"/>
          <w:marTop w:val="0"/>
          <w:marBottom w:val="0"/>
          <w:divBdr>
            <w:top w:val="none" w:sz="0" w:space="0" w:color="auto"/>
            <w:left w:val="none" w:sz="0" w:space="0" w:color="auto"/>
            <w:bottom w:val="none" w:sz="0" w:space="0" w:color="auto"/>
            <w:right w:val="none" w:sz="0" w:space="0" w:color="auto"/>
          </w:divBdr>
        </w:div>
        <w:div w:id="259148511">
          <w:marLeft w:val="0"/>
          <w:marRight w:val="0"/>
          <w:marTop w:val="0"/>
          <w:marBottom w:val="0"/>
          <w:divBdr>
            <w:top w:val="none" w:sz="0" w:space="0" w:color="auto"/>
            <w:left w:val="none" w:sz="0" w:space="0" w:color="auto"/>
            <w:bottom w:val="none" w:sz="0" w:space="0" w:color="auto"/>
            <w:right w:val="none" w:sz="0" w:space="0" w:color="auto"/>
          </w:divBdr>
        </w:div>
        <w:div w:id="399445957">
          <w:marLeft w:val="0"/>
          <w:marRight w:val="0"/>
          <w:marTop w:val="0"/>
          <w:marBottom w:val="0"/>
          <w:divBdr>
            <w:top w:val="none" w:sz="0" w:space="0" w:color="auto"/>
            <w:left w:val="none" w:sz="0" w:space="0" w:color="auto"/>
            <w:bottom w:val="none" w:sz="0" w:space="0" w:color="auto"/>
            <w:right w:val="none" w:sz="0" w:space="0" w:color="auto"/>
          </w:divBdr>
        </w:div>
        <w:div w:id="436945503">
          <w:marLeft w:val="0"/>
          <w:marRight w:val="0"/>
          <w:marTop w:val="0"/>
          <w:marBottom w:val="0"/>
          <w:divBdr>
            <w:top w:val="none" w:sz="0" w:space="0" w:color="auto"/>
            <w:left w:val="none" w:sz="0" w:space="0" w:color="auto"/>
            <w:bottom w:val="none" w:sz="0" w:space="0" w:color="auto"/>
            <w:right w:val="none" w:sz="0" w:space="0" w:color="auto"/>
          </w:divBdr>
        </w:div>
        <w:div w:id="551354664">
          <w:marLeft w:val="0"/>
          <w:marRight w:val="0"/>
          <w:marTop w:val="0"/>
          <w:marBottom w:val="0"/>
          <w:divBdr>
            <w:top w:val="none" w:sz="0" w:space="0" w:color="auto"/>
            <w:left w:val="none" w:sz="0" w:space="0" w:color="auto"/>
            <w:bottom w:val="none" w:sz="0" w:space="0" w:color="auto"/>
            <w:right w:val="none" w:sz="0" w:space="0" w:color="auto"/>
          </w:divBdr>
        </w:div>
        <w:div w:id="634140061">
          <w:marLeft w:val="0"/>
          <w:marRight w:val="0"/>
          <w:marTop w:val="0"/>
          <w:marBottom w:val="0"/>
          <w:divBdr>
            <w:top w:val="none" w:sz="0" w:space="0" w:color="auto"/>
            <w:left w:val="none" w:sz="0" w:space="0" w:color="auto"/>
            <w:bottom w:val="none" w:sz="0" w:space="0" w:color="auto"/>
            <w:right w:val="none" w:sz="0" w:space="0" w:color="auto"/>
          </w:divBdr>
        </w:div>
        <w:div w:id="796797602">
          <w:marLeft w:val="0"/>
          <w:marRight w:val="0"/>
          <w:marTop w:val="0"/>
          <w:marBottom w:val="0"/>
          <w:divBdr>
            <w:top w:val="none" w:sz="0" w:space="0" w:color="auto"/>
            <w:left w:val="none" w:sz="0" w:space="0" w:color="auto"/>
            <w:bottom w:val="none" w:sz="0" w:space="0" w:color="auto"/>
            <w:right w:val="none" w:sz="0" w:space="0" w:color="auto"/>
          </w:divBdr>
        </w:div>
        <w:div w:id="1099983010">
          <w:marLeft w:val="0"/>
          <w:marRight w:val="0"/>
          <w:marTop w:val="0"/>
          <w:marBottom w:val="0"/>
          <w:divBdr>
            <w:top w:val="none" w:sz="0" w:space="0" w:color="auto"/>
            <w:left w:val="none" w:sz="0" w:space="0" w:color="auto"/>
            <w:bottom w:val="none" w:sz="0" w:space="0" w:color="auto"/>
            <w:right w:val="none" w:sz="0" w:space="0" w:color="auto"/>
          </w:divBdr>
        </w:div>
        <w:div w:id="1390618326">
          <w:marLeft w:val="0"/>
          <w:marRight w:val="0"/>
          <w:marTop w:val="0"/>
          <w:marBottom w:val="0"/>
          <w:divBdr>
            <w:top w:val="none" w:sz="0" w:space="0" w:color="auto"/>
            <w:left w:val="none" w:sz="0" w:space="0" w:color="auto"/>
            <w:bottom w:val="none" w:sz="0" w:space="0" w:color="auto"/>
            <w:right w:val="none" w:sz="0" w:space="0" w:color="auto"/>
          </w:divBdr>
        </w:div>
        <w:div w:id="1525560585">
          <w:marLeft w:val="0"/>
          <w:marRight w:val="0"/>
          <w:marTop w:val="0"/>
          <w:marBottom w:val="0"/>
          <w:divBdr>
            <w:top w:val="none" w:sz="0" w:space="0" w:color="auto"/>
            <w:left w:val="none" w:sz="0" w:space="0" w:color="auto"/>
            <w:bottom w:val="none" w:sz="0" w:space="0" w:color="auto"/>
            <w:right w:val="none" w:sz="0" w:space="0" w:color="auto"/>
          </w:divBdr>
        </w:div>
        <w:div w:id="1645546036">
          <w:marLeft w:val="0"/>
          <w:marRight w:val="0"/>
          <w:marTop w:val="0"/>
          <w:marBottom w:val="0"/>
          <w:divBdr>
            <w:top w:val="none" w:sz="0" w:space="0" w:color="auto"/>
            <w:left w:val="none" w:sz="0" w:space="0" w:color="auto"/>
            <w:bottom w:val="none" w:sz="0" w:space="0" w:color="auto"/>
            <w:right w:val="none" w:sz="0" w:space="0" w:color="auto"/>
          </w:divBdr>
        </w:div>
        <w:div w:id="2038189889">
          <w:marLeft w:val="0"/>
          <w:marRight w:val="0"/>
          <w:marTop w:val="0"/>
          <w:marBottom w:val="0"/>
          <w:divBdr>
            <w:top w:val="none" w:sz="0" w:space="0" w:color="auto"/>
            <w:left w:val="none" w:sz="0" w:space="0" w:color="auto"/>
            <w:bottom w:val="none" w:sz="0" w:space="0" w:color="auto"/>
            <w:right w:val="none" w:sz="0" w:space="0" w:color="auto"/>
          </w:divBdr>
        </w:div>
        <w:div w:id="2054621288">
          <w:marLeft w:val="0"/>
          <w:marRight w:val="0"/>
          <w:marTop w:val="0"/>
          <w:marBottom w:val="0"/>
          <w:divBdr>
            <w:top w:val="none" w:sz="0" w:space="0" w:color="auto"/>
            <w:left w:val="none" w:sz="0" w:space="0" w:color="auto"/>
            <w:bottom w:val="none" w:sz="0" w:space="0" w:color="auto"/>
            <w:right w:val="none" w:sz="0" w:space="0" w:color="auto"/>
          </w:divBdr>
        </w:div>
        <w:div w:id="2069110800">
          <w:marLeft w:val="0"/>
          <w:marRight w:val="0"/>
          <w:marTop w:val="0"/>
          <w:marBottom w:val="0"/>
          <w:divBdr>
            <w:top w:val="none" w:sz="0" w:space="0" w:color="auto"/>
            <w:left w:val="none" w:sz="0" w:space="0" w:color="auto"/>
            <w:bottom w:val="none" w:sz="0" w:space="0" w:color="auto"/>
            <w:right w:val="none" w:sz="0" w:space="0" w:color="auto"/>
          </w:divBdr>
        </w:div>
      </w:divsChild>
    </w:div>
    <w:div w:id="1027945266">
      <w:bodyDiv w:val="1"/>
      <w:marLeft w:val="0"/>
      <w:marRight w:val="0"/>
      <w:marTop w:val="0"/>
      <w:marBottom w:val="0"/>
      <w:divBdr>
        <w:top w:val="none" w:sz="0" w:space="0" w:color="auto"/>
        <w:left w:val="none" w:sz="0" w:space="0" w:color="auto"/>
        <w:bottom w:val="none" w:sz="0" w:space="0" w:color="auto"/>
        <w:right w:val="none" w:sz="0" w:space="0" w:color="auto"/>
      </w:divBdr>
    </w:div>
    <w:div w:id="1030179619">
      <w:bodyDiv w:val="1"/>
      <w:marLeft w:val="0"/>
      <w:marRight w:val="0"/>
      <w:marTop w:val="0"/>
      <w:marBottom w:val="0"/>
      <w:divBdr>
        <w:top w:val="none" w:sz="0" w:space="0" w:color="auto"/>
        <w:left w:val="none" w:sz="0" w:space="0" w:color="auto"/>
        <w:bottom w:val="none" w:sz="0" w:space="0" w:color="auto"/>
        <w:right w:val="none" w:sz="0" w:space="0" w:color="auto"/>
      </w:divBdr>
      <w:divsChild>
        <w:div w:id="1188443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119155">
              <w:marLeft w:val="0"/>
              <w:marRight w:val="0"/>
              <w:marTop w:val="0"/>
              <w:marBottom w:val="0"/>
              <w:divBdr>
                <w:top w:val="none" w:sz="0" w:space="0" w:color="auto"/>
                <w:left w:val="none" w:sz="0" w:space="0" w:color="auto"/>
                <w:bottom w:val="none" w:sz="0" w:space="0" w:color="auto"/>
                <w:right w:val="none" w:sz="0" w:space="0" w:color="auto"/>
              </w:divBdr>
              <w:divsChild>
                <w:div w:id="330255223">
                  <w:marLeft w:val="0"/>
                  <w:marRight w:val="0"/>
                  <w:marTop w:val="0"/>
                  <w:marBottom w:val="0"/>
                  <w:divBdr>
                    <w:top w:val="none" w:sz="0" w:space="0" w:color="auto"/>
                    <w:left w:val="none" w:sz="0" w:space="0" w:color="auto"/>
                    <w:bottom w:val="none" w:sz="0" w:space="0" w:color="auto"/>
                    <w:right w:val="none" w:sz="0" w:space="0" w:color="auto"/>
                  </w:divBdr>
                  <w:divsChild>
                    <w:div w:id="901982755">
                      <w:marLeft w:val="0"/>
                      <w:marRight w:val="0"/>
                      <w:marTop w:val="0"/>
                      <w:marBottom w:val="0"/>
                      <w:divBdr>
                        <w:top w:val="none" w:sz="0" w:space="0" w:color="auto"/>
                        <w:left w:val="none" w:sz="0" w:space="0" w:color="auto"/>
                        <w:bottom w:val="none" w:sz="0" w:space="0" w:color="auto"/>
                        <w:right w:val="none" w:sz="0" w:space="0" w:color="auto"/>
                      </w:divBdr>
                      <w:divsChild>
                        <w:div w:id="30955682">
                          <w:marLeft w:val="0"/>
                          <w:marRight w:val="0"/>
                          <w:marTop w:val="0"/>
                          <w:marBottom w:val="0"/>
                          <w:divBdr>
                            <w:top w:val="none" w:sz="0" w:space="0" w:color="auto"/>
                            <w:left w:val="none" w:sz="0" w:space="0" w:color="auto"/>
                            <w:bottom w:val="none" w:sz="0" w:space="0" w:color="auto"/>
                            <w:right w:val="none" w:sz="0" w:space="0" w:color="auto"/>
                          </w:divBdr>
                        </w:div>
                        <w:div w:id="119882013">
                          <w:marLeft w:val="0"/>
                          <w:marRight w:val="0"/>
                          <w:marTop w:val="0"/>
                          <w:marBottom w:val="0"/>
                          <w:divBdr>
                            <w:top w:val="none" w:sz="0" w:space="0" w:color="auto"/>
                            <w:left w:val="none" w:sz="0" w:space="0" w:color="auto"/>
                            <w:bottom w:val="none" w:sz="0" w:space="0" w:color="auto"/>
                            <w:right w:val="none" w:sz="0" w:space="0" w:color="auto"/>
                          </w:divBdr>
                        </w:div>
                        <w:div w:id="172384516">
                          <w:marLeft w:val="0"/>
                          <w:marRight w:val="0"/>
                          <w:marTop w:val="0"/>
                          <w:marBottom w:val="0"/>
                          <w:divBdr>
                            <w:top w:val="none" w:sz="0" w:space="0" w:color="auto"/>
                            <w:left w:val="none" w:sz="0" w:space="0" w:color="auto"/>
                            <w:bottom w:val="none" w:sz="0" w:space="0" w:color="auto"/>
                            <w:right w:val="none" w:sz="0" w:space="0" w:color="auto"/>
                          </w:divBdr>
                        </w:div>
                        <w:div w:id="247888949">
                          <w:marLeft w:val="0"/>
                          <w:marRight w:val="0"/>
                          <w:marTop w:val="0"/>
                          <w:marBottom w:val="0"/>
                          <w:divBdr>
                            <w:top w:val="none" w:sz="0" w:space="0" w:color="auto"/>
                            <w:left w:val="none" w:sz="0" w:space="0" w:color="auto"/>
                            <w:bottom w:val="none" w:sz="0" w:space="0" w:color="auto"/>
                            <w:right w:val="none" w:sz="0" w:space="0" w:color="auto"/>
                          </w:divBdr>
                        </w:div>
                        <w:div w:id="265387846">
                          <w:marLeft w:val="0"/>
                          <w:marRight w:val="0"/>
                          <w:marTop w:val="0"/>
                          <w:marBottom w:val="0"/>
                          <w:divBdr>
                            <w:top w:val="none" w:sz="0" w:space="0" w:color="auto"/>
                            <w:left w:val="none" w:sz="0" w:space="0" w:color="auto"/>
                            <w:bottom w:val="none" w:sz="0" w:space="0" w:color="auto"/>
                            <w:right w:val="none" w:sz="0" w:space="0" w:color="auto"/>
                          </w:divBdr>
                        </w:div>
                        <w:div w:id="286474326">
                          <w:marLeft w:val="0"/>
                          <w:marRight w:val="0"/>
                          <w:marTop w:val="0"/>
                          <w:marBottom w:val="0"/>
                          <w:divBdr>
                            <w:top w:val="none" w:sz="0" w:space="0" w:color="auto"/>
                            <w:left w:val="none" w:sz="0" w:space="0" w:color="auto"/>
                            <w:bottom w:val="none" w:sz="0" w:space="0" w:color="auto"/>
                            <w:right w:val="none" w:sz="0" w:space="0" w:color="auto"/>
                          </w:divBdr>
                        </w:div>
                        <w:div w:id="328561738">
                          <w:marLeft w:val="0"/>
                          <w:marRight w:val="0"/>
                          <w:marTop w:val="0"/>
                          <w:marBottom w:val="0"/>
                          <w:divBdr>
                            <w:top w:val="none" w:sz="0" w:space="0" w:color="auto"/>
                            <w:left w:val="none" w:sz="0" w:space="0" w:color="auto"/>
                            <w:bottom w:val="none" w:sz="0" w:space="0" w:color="auto"/>
                            <w:right w:val="none" w:sz="0" w:space="0" w:color="auto"/>
                          </w:divBdr>
                        </w:div>
                        <w:div w:id="378211422">
                          <w:marLeft w:val="0"/>
                          <w:marRight w:val="0"/>
                          <w:marTop w:val="0"/>
                          <w:marBottom w:val="0"/>
                          <w:divBdr>
                            <w:top w:val="none" w:sz="0" w:space="0" w:color="auto"/>
                            <w:left w:val="none" w:sz="0" w:space="0" w:color="auto"/>
                            <w:bottom w:val="none" w:sz="0" w:space="0" w:color="auto"/>
                            <w:right w:val="none" w:sz="0" w:space="0" w:color="auto"/>
                          </w:divBdr>
                        </w:div>
                        <w:div w:id="382481796">
                          <w:marLeft w:val="0"/>
                          <w:marRight w:val="0"/>
                          <w:marTop w:val="0"/>
                          <w:marBottom w:val="0"/>
                          <w:divBdr>
                            <w:top w:val="none" w:sz="0" w:space="0" w:color="auto"/>
                            <w:left w:val="none" w:sz="0" w:space="0" w:color="auto"/>
                            <w:bottom w:val="none" w:sz="0" w:space="0" w:color="auto"/>
                            <w:right w:val="none" w:sz="0" w:space="0" w:color="auto"/>
                          </w:divBdr>
                        </w:div>
                        <w:div w:id="389379526">
                          <w:marLeft w:val="0"/>
                          <w:marRight w:val="0"/>
                          <w:marTop w:val="0"/>
                          <w:marBottom w:val="0"/>
                          <w:divBdr>
                            <w:top w:val="none" w:sz="0" w:space="0" w:color="auto"/>
                            <w:left w:val="none" w:sz="0" w:space="0" w:color="auto"/>
                            <w:bottom w:val="none" w:sz="0" w:space="0" w:color="auto"/>
                            <w:right w:val="none" w:sz="0" w:space="0" w:color="auto"/>
                          </w:divBdr>
                        </w:div>
                        <w:div w:id="396244956">
                          <w:marLeft w:val="0"/>
                          <w:marRight w:val="0"/>
                          <w:marTop w:val="0"/>
                          <w:marBottom w:val="0"/>
                          <w:divBdr>
                            <w:top w:val="none" w:sz="0" w:space="0" w:color="auto"/>
                            <w:left w:val="none" w:sz="0" w:space="0" w:color="auto"/>
                            <w:bottom w:val="none" w:sz="0" w:space="0" w:color="auto"/>
                            <w:right w:val="none" w:sz="0" w:space="0" w:color="auto"/>
                          </w:divBdr>
                        </w:div>
                        <w:div w:id="455757979">
                          <w:marLeft w:val="0"/>
                          <w:marRight w:val="0"/>
                          <w:marTop w:val="0"/>
                          <w:marBottom w:val="0"/>
                          <w:divBdr>
                            <w:top w:val="none" w:sz="0" w:space="0" w:color="auto"/>
                            <w:left w:val="none" w:sz="0" w:space="0" w:color="auto"/>
                            <w:bottom w:val="none" w:sz="0" w:space="0" w:color="auto"/>
                            <w:right w:val="none" w:sz="0" w:space="0" w:color="auto"/>
                          </w:divBdr>
                        </w:div>
                        <w:div w:id="562716767">
                          <w:marLeft w:val="0"/>
                          <w:marRight w:val="0"/>
                          <w:marTop w:val="0"/>
                          <w:marBottom w:val="0"/>
                          <w:divBdr>
                            <w:top w:val="none" w:sz="0" w:space="0" w:color="auto"/>
                            <w:left w:val="none" w:sz="0" w:space="0" w:color="auto"/>
                            <w:bottom w:val="none" w:sz="0" w:space="0" w:color="auto"/>
                            <w:right w:val="none" w:sz="0" w:space="0" w:color="auto"/>
                          </w:divBdr>
                        </w:div>
                        <w:div w:id="593367324">
                          <w:marLeft w:val="0"/>
                          <w:marRight w:val="0"/>
                          <w:marTop w:val="0"/>
                          <w:marBottom w:val="0"/>
                          <w:divBdr>
                            <w:top w:val="none" w:sz="0" w:space="0" w:color="auto"/>
                            <w:left w:val="none" w:sz="0" w:space="0" w:color="auto"/>
                            <w:bottom w:val="none" w:sz="0" w:space="0" w:color="auto"/>
                            <w:right w:val="none" w:sz="0" w:space="0" w:color="auto"/>
                          </w:divBdr>
                        </w:div>
                        <w:div w:id="747966694">
                          <w:marLeft w:val="0"/>
                          <w:marRight w:val="0"/>
                          <w:marTop w:val="0"/>
                          <w:marBottom w:val="0"/>
                          <w:divBdr>
                            <w:top w:val="none" w:sz="0" w:space="0" w:color="auto"/>
                            <w:left w:val="none" w:sz="0" w:space="0" w:color="auto"/>
                            <w:bottom w:val="none" w:sz="0" w:space="0" w:color="auto"/>
                            <w:right w:val="none" w:sz="0" w:space="0" w:color="auto"/>
                          </w:divBdr>
                        </w:div>
                        <w:div w:id="774405023">
                          <w:marLeft w:val="0"/>
                          <w:marRight w:val="0"/>
                          <w:marTop w:val="0"/>
                          <w:marBottom w:val="0"/>
                          <w:divBdr>
                            <w:top w:val="none" w:sz="0" w:space="0" w:color="auto"/>
                            <w:left w:val="none" w:sz="0" w:space="0" w:color="auto"/>
                            <w:bottom w:val="none" w:sz="0" w:space="0" w:color="auto"/>
                            <w:right w:val="none" w:sz="0" w:space="0" w:color="auto"/>
                          </w:divBdr>
                        </w:div>
                        <w:div w:id="836120036">
                          <w:marLeft w:val="0"/>
                          <w:marRight w:val="0"/>
                          <w:marTop w:val="0"/>
                          <w:marBottom w:val="0"/>
                          <w:divBdr>
                            <w:top w:val="none" w:sz="0" w:space="0" w:color="auto"/>
                            <w:left w:val="none" w:sz="0" w:space="0" w:color="auto"/>
                            <w:bottom w:val="none" w:sz="0" w:space="0" w:color="auto"/>
                            <w:right w:val="none" w:sz="0" w:space="0" w:color="auto"/>
                          </w:divBdr>
                        </w:div>
                        <w:div w:id="913778424">
                          <w:marLeft w:val="0"/>
                          <w:marRight w:val="0"/>
                          <w:marTop w:val="0"/>
                          <w:marBottom w:val="0"/>
                          <w:divBdr>
                            <w:top w:val="none" w:sz="0" w:space="0" w:color="auto"/>
                            <w:left w:val="none" w:sz="0" w:space="0" w:color="auto"/>
                            <w:bottom w:val="none" w:sz="0" w:space="0" w:color="auto"/>
                            <w:right w:val="none" w:sz="0" w:space="0" w:color="auto"/>
                          </w:divBdr>
                        </w:div>
                        <w:div w:id="927427961">
                          <w:marLeft w:val="0"/>
                          <w:marRight w:val="0"/>
                          <w:marTop w:val="0"/>
                          <w:marBottom w:val="0"/>
                          <w:divBdr>
                            <w:top w:val="none" w:sz="0" w:space="0" w:color="auto"/>
                            <w:left w:val="none" w:sz="0" w:space="0" w:color="auto"/>
                            <w:bottom w:val="none" w:sz="0" w:space="0" w:color="auto"/>
                            <w:right w:val="none" w:sz="0" w:space="0" w:color="auto"/>
                          </w:divBdr>
                        </w:div>
                        <w:div w:id="989560476">
                          <w:marLeft w:val="0"/>
                          <w:marRight w:val="0"/>
                          <w:marTop w:val="0"/>
                          <w:marBottom w:val="0"/>
                          <w:divBdr>
                            <w:top w:val="none" w:sz="0" w:space="0" w:color="auto"/>
                            <w:left w:val="none" w:sz="0" w:space="0" w:color="auto"/>
                            <w:bottom w:val="none" w:sz="0" w:space="0" w:color="auto"/>
                            <w:right w:val="none" w:sz="0" w:space="0" w:color="auto"/>
                          </w:divBdr>
                        </w:div>
                        <w:div w:id="1014456452">
                          <w:marLeft w:val="0"/>
                          <w:marRight w:val="0"/>
                          <w:marTop w:val="0"/>
                          <w:marBottom w:val="0"/>
                          <w:divBdr>
                            <w:top w:val="none" w:sz="0" w:space="0" w:color="auto"/>
                            <w:left w:val="none" w:sz="0" w:space="0" w:color="auto"/>
                            <w:bottom w:val="none" w:sz="0" w:space="0" w:color="auto"/>
                            <w:right w:val="none" w:sz="0" w:space="0" w:color="auto"/>
                          </w:divBdr>
                        </w:div>
                        <w:div w:id="1057902551">
                          <w:marLeft w:val="0"/>
                          <w:marRight w:val="0"/>
                          <w:marTop w:val="0"/>
                          <w:marBottom w:val="0"/>
                          <w:divBdr>
                            <w:top w:val="none" w:sz="0" w:space="0" w:color="auto"/>
                            <w:left w:val="none" w:sz="0" w:space="0" w:color="auto"/>
                            <w:bottom w:val="none" w:sz="0" w:space="0" w:color="auto"/>
                            <w:right w:val="none" w:sz="0" w:space="0" w:color="auto"/>
                          </w:divBdr>
                        </w:div>
                        <w:div w:id="1184974766">
                          <w:marLeft w:val="0"/>
                          <w:marRight w:val="0"/>
                          <w:marTop w:val="0"/>
                          <w:marBottom w:val="0"/>
                          <w:divBdr>
                            <w:top w:val="none" w:sz="0" w:space="0" w:color="auto"/>
                            <w:left w:val="none" w:sz="0" w:space="0" w:color="auto"/>
                            <w:bottom w:val="none" w:sz="0" w:space="0" w:color="auto"/>
                            <w:right w:val="none" w:sz="0" w:space="0" w:color="auto"/>
                          </w:divBdr>
                        </w:div>
                        <w:div w:id="1256744941">
                          <w:marLeft w:val="0"/>
                          <w:marRight w:val="0"/>
                          <w:marTop w:val="0"/>
                          <w:marBottom w:val="0"/>
                          <w:divBdr>
                            <w:top w:val="none" w:sz="0" w:space="0" w:color="auto"/>
                            <w:left w:val="none" w:sz="0" w:space="0" w:color="auto"/>
                            <w:bottom w:val="none" w:sz="0" w:space="0" w:color="auto"/>
                            <w:right w:val="none" w:sz="0" w:space="0" w:color="auto"/>
                          </w:divBdr>
                        </w:div>
                        <w:div w:id="1356808562">
                          <w:marLeft w:val="0"/>
                          <w:marRight w:val="0"/>
                          <w:marTop w:val="0"/>
                          <w:marBottom w:val="0"/>
                          <w:divBdr>
                            <w:top w:val="none" w:sz="0" w:space="0" w:color="auto"/>
                            <w:left w:val="none" w:sz="0" w:space="0" w:color="auto"/>
                            <w:bottom w:val="none" w:sz="0" w:space="0" w:color="auto"/>
                            <w:right w:val="none" w:sz="0" w:space="0" w:color="auto"/>
                          </w:divBdr>
                        </w:div>
                        <w:div w:id="1379621702">
                          <w:marLeft w:val="0"/>
                          <w:marRight w:val="0"/>
                          <w:marTop w:val="0"/>
                          <w:marBottom w:val="0"/>
                          <w:divBdr>
                            <w:top w:val="none" w:sz="0" w:space="0" w:color="auto"/>
                            <w:left w:val="none" w:sz="0" w:space="0" w:color="auto"/>
                            <w:bottom w:val="none" w:sz="0" w:space="0" w:color="auto"/>
                            <w:right w:val="none" w:sz="0" w:space="0" w:color="auto"/>
                          </w:divBdr>
                        </w:div>
                        <w:div w:id="1397436059">
                          <w:marLeft w:val="0"/>
                          <w:marRight w:val="0"/>
                          <w:marTop w:val="0"/>
                          <w:marBottom w:val="0"/>
                          <w:divBdr>
                            <w:top w:val="none" w:sz="0" w:space="0" w:color="auto"/>
                            <w:left w:val="none" w:sz="0" w:space="0" w:color="auto"/>
                            <w:bottom w:val="none" w:sz="0" w:space="0" w:color="auto"/>
                            <w:right w:val="none" w:sz="0" w:space="0" w:color="auto"/>
                          </w:divBdr>
                        </w:div>
                        <w:div w:id="1508592719">
                          <w:marLeft w:val="0"/>
                          <w:marRight w:val="0"/>
                          <w:marTop w:val="0"/>
                          <w:marBottom w:val="0"/>
                          <w:divBdr>
                            <w:top w:val="none" w:sz="0" w:space="0" w:color="auto"/>
                            <w:left w:val="none" w:sz="0" w:space="0" w:color="auto"/>
                            <w:bottom w:val="none" w:sz="0" w:space="0" w:color="auto"/>
                            <w:right w:val="none" w:sz="0" w:space="0" w:color="auto"/>
                          </w:divBdr>
                        </w:div>
                        <w:div w:id="1515656253">
                          <w:marLeft w:val="0"/>
                          <w:marRight w:val="0"/>
                          <w:marTop w:val="0"/>
                          <w:marBottom w:val="0"/>
                          <w:divBdr>
                            <w:top w:val="none" w:sz="0" w:space="0" w:color="auto"/>
                            <w:left w:val="none" w:sz="0" w:space="0" w:color="auto"/>
                            <w:bottom w:val="none" w:sz="0" w:space="0" w:color="auto"/>
                            <w:right w:val="none" w:sz="0" w:space="0" w:color="auto"/>
                          </w:divBdr>
                        </w:div>
                        <w:div w:id="1530099330">
                          <w:marLeft w:val="0"/>
                          <w:marRight w:val="0"/>
                          <w:marTop w:val="0"/>
                          <w:marBottom w:val="0"/>
                          <w:divBdr>
                            <w:top w:val="none" w:sz="0" w:space="0" w:color="auto"/>
                            <w:left w:val="none" w:sz="0" w:space="0" w:color="auto"/>
                            <w:bottom w:val="none" w:sz="0" w:space="0" w:color="auto"/>
                            <w:right w:val="none" w:sz="0" w:space="0" w:color="auto"/>
                          </w:divBdr>
                        </w:div>
                        <w:div w:id="1572349881">
                          <w:marLeft w:val="0"/>
                          <w:marRight w:val="0"/>
                          <w:marTop w:val="0"/>
                          <w:marBottom w:val="0"/>
                          <w:divBdr>
                            <w:top w:val="none" w:sz="0" w:space="0" w:color="auto"/>
                            <w:left w:val="none" w:sz="0" w:space="0" w:color="auto"/>
                            <w:bottom w:val="none" w:sz="0" w:space="0" w:color="auto"/>
                            <w:right w:val="none" w:sz="0" w:space="0" w:color="auto"/>
                          </w:divBdr>
                        </w:div>
                        <w:div w:id="1601642140">
                          <w:marLeft w:val="0"/>
                          <w:marRight w:val="0"/>
                          <w:marTop w:val="0"/>
                          <w:marBottom w:val="0"/>
                          <w:divBdr>
                            <w:top w:val="none" w:sz="0" w:space="0" w:color="auto"/>
                            <w:left w:val="none" w:sz="0" w:space="0" w:color="auto"/>
                            <w:bottom w:val="none" w:sz="0" w:space="0" w:color="auto"/>
                            <w:right w:val="none" w:sz="0" w:space="0" w:color="auto"/>
                          </w:divBdr>
                        </w:div>
                        <w:div w:id="1716201569">
                          <w:marLeft w:val="0"/>
                          <w:marRight w:val="0"/>
                          <w:marTop w:val="0"/>
                          <w:marBottom w:val="0"/>
                          <w:divBdr>
                            <w:top w:val="none" w:sz="0" w:space="0" w:color="auto"/>
                            <w:left w:val="none" w:sz="0" w:space="0" w:color="auto"/>
                            <w:bottom w:val="none" w:sz="0" w:space="0" w:color="auto"/>
                            <w:right w:val="none" w:sz="0" w:space="0" w:color="auto"/>
                          </w:divBdr>
                        </w:div>
                        <w:div w:id="1741512185">
                          <w:marLeft w:val="0"/>
                          <w:marRight w:val="0"/>
                          <w:marTop w:val="0"/>
                          <w:marBottom w:val="0"/>
                          <w:divBdr>
                            <w:top w:val="none" w:sz="0" w:space="0" w:color="auto"/>
                            <w:left w:val="none" w:sz="0" w:space="0" w:color="auto"/>
                            <w:bottom w:val="none" w:sz="0" w:space="0" w:color="auto"/>
                            <w:right w:val="none" w:sz="0" w:space="0" w:color="auto"/>
                          </w:divBdr>
                        </w:div>
                        <w:div w:id="1859199703">
                          <w:marLeft w:val="0"/>
                          <w:marRight w:val="0"/>
                          <w:marTop w:val="0"/>
                          <w:marBottom w:val="0"/>
                          <w:divBdr>
                            <w:top w:val="none" w:sz="0" w:space="0" w:color="auto"/>
                            <w:left w:val="none" w:sz="0" w:space="0" w:color="auto"/>
                            <w:bottom w:val="none" w:sz="0" w:space="0" w:color="auto"/>
                            <w:right w:val="none" w:sz="0" w:space="0" w:color="auto"/>
                          </w:divBdr>
                        </w:div>
                        <w:div w:id="1882669361">
                          <w:marLeft w:val="0"/>
                          <w:marRight w:val="0"/>
                          <w:marTop w:val="0"/>
                          <w:marBottom w:val="0"/>
                          <w:divBdr>
                            <w:top w:val="none" w:sz="0" w:space="0" w:color="auto"/>
                            <w:left w:val="none" w:sz="0" w:space="0" w:color="auto"/>
                            <w:bottom w:val="none" w:sz="0" w:space="0" w:color="auto"/>
                            <w:right w:val="none" w:sz="0" w:space="0" w:color="auto"/>
                          </w:divBdr>
                        </w:div>
                        <w:div w:id="1887985774">
                          <w:marLeft w:val="0"/>
                          <w:marRight w:val="0"/>
                          <w:marTop w:val="0"/>
                          <w:marBottom w:val="0"/>
                          <w:divBdr>
                            <w:top w:val="none" w:sz="0" w:space="0" w:color="auto"/>
                            <w:left w:val="none" w:sz="0" w:space="0" w:color="auto"/>
                            <w:bottom w:val="none" w:sz="0" w:space="0" w:color="auto"/>
                            <w:right w:val="none" w:sz="0" w:space="0" w:color="auto"/>
                          </w:divBdr>
                        </w:div>
                        <w:div w:id="1946112366">
                          <w:marLeft w:val="0"/>
                          <w:marRight w:val="0"/>
                          <w:marTop w:val="0"/>
                          <w:marBottom w:val="0"/>
                          <w:divBdr>
                            <w:top w:val="none" w:sz="0" w:space="0" w:color="auto"/>
                            <w:left w:val="none" w:sz="0" w:space="0" w:color="auto"/>
                            <w:bottom w:val="none" w:sz="0" w:space="0" w:color="auto"/>
                            <w:right w:val="none" w:sz="0" w:space="0" w:color="auto"/>
                          </w:divBdr>
                        </w:div>
                        <w:div w:id="1999382499">
                          <w:marLeft w:val="0"/>
                          <w:marRight w:val="0"/>
                          <w:marTop w:val="0"/>
                          <w:marBottom w:val="0"/>
                          <w:divBdr>
                            <w:top w:val="none" w:sz="0" w:space="0" w:color="auto"/>
                            <w:left w:val="none" w:sz="0" w:space="0" w:color="auto"/>
                            <w:bottom w:val="none" w:sz="0" w:space="0" w:color="auto"/>
                            <w:right w:val="none" w:sz="0" w:space="0" w:color="auto"/>
                          </w:divBdr>
                        </w:div>
                        <w:div w:id="2030716300">
                          <w:marLeft w:val="0"/>
                          <w:marRight w:val="0"/>
                          <w:marTop w:val="0"/>
                          <w:marBottom w:val="0"/>
                          <w:divBdr>
                            <w:top w:val="none" w:sz="0" w:space="0" w:color="auto"/>
                            <w:left w:val="none" w:sz="0" w:space="0" w:color="auto"/>
                            <w:bottom w:val="none" w:sz="0" w:space="0" w:color="auto"/>
                            <w:right w:val="none" w:sz="0" w:space="0" w:color="auto"/>
                          </w:divBdr>
                        </w:div>
                        <w:div w:id="20892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92586">
      <w:bodyDiv w:val="1"/>
      <w:marLeft w:val="0"/>
      <w:marRight w:val="0"/>
      <w:marTop w:val="0"/>
      <w:marBottom w:val="0"/>
      <w:divBdr>
        <w:top w:val="none" w:sz="0" w:space="0" w:color="auto"/>
        <w:left w:val="none" w:sz="0" w:space="0" w:color="auto"/>
        <w:bottom w:val="none" w:sz="0" w:space="0" w:color="auto"/>
        <w:right w:val="none" w:sz="0" w:space="0" w:color="auto"/>
      </w:divBdr>
    </w:div>
    <w:div w:id="1032799531">
      <w:bodyDiv w:val="1"/>
      <w:marLeft w:val="0"/>
      <w:marRight w:val="0"/>
      <w:marTop w:val="0"/>
      <w:marBottom w:val="0"/>
      <w:divBdr>
        <w:top w:val="none" w:sz="0" w:space="0" w:color="auto"/>
        <w:left w:val="none" w:sz="0" w:space="0" w:color="auto"/>
        <w:bottom w:val="none" w:sz="0" w:space="0" w:color="auto"/>
        <w:right w:val="none" w:sz="0" w:space="0" w:color="auto"/>
      </w:divBdr>
    </w:div>
    <w:div w:id="1037970202">
      <w:bodyDiv w:val="1"/>
      <w:marLeft w:val="0"/>
      <w:marRight w:val="0"/>
      <w:marTop w:val="0"/>
      <w:marBottom w:val="0"/>
      <w:divBdr>
        <w:top w:val="none" w:sz="0" w:space="0" w:color="auto"/>
        <w:left w:val="none" w:sz="0" w:space="0" w:color="auto"/>
        <w:bottom w:val="none" w:sz="0" w:space="0" w:color="auto"/>
        <w:right w:val="none" w:sz="0" w:space="0" w:color="auto"/>
      </w:divBdr>
      <w:divsChild>
        <w:div w:id="170923443">
          <w:marLeft w:val="0"/>
          <w:marRight w:val="0"/>
          <w:marTop w:val="0"/>
          <w:marBottom w:val="0"/>
          <w:divBdr>
            <w:top w:val="none" w:sz="0" w:space="0" w:color="auto"/>
            <w:left w:val="none" w:sz="0" w:space="0" w:color="auto"/>
            <w:bottom w:val="none" w:sz="0" w:space="0" w:color="auto"/>
            <w:right w:val="none" w:sz="0" w:space="0" w:color="auto"/>
          </w:divBdr>
        </w:div>
        <w:div w:id="313680623">
          <w:marLeft w:val="0"/>
          <w:marRight w:val="0"/>
          <w:marTop w:val="0"/>
          <w:marBottom w:val="0"/>
          <w:divBdr>
            <w:top w:val="none" w:sz="0" w:space="0" w:color="auto"/>
            <w:left w:val="none" w:sz="0" w:space="0" w:color="auto"/>
            <w:bottom w:val="none" w:sz="0" w:space="0" w:color="auto"/>
            <w:right w:val="none" w:sz="0" w:space="0" w:color="auto"/>
          </w:divBdr>
        </w:div>
        <w:div w:id="2033260327">
          <w:marLeft w:val="0"/>
          <w:marRight w:val="0"/>
          <w:marTop w:val="0"/>
          <w:marBottom w:val="0"/>
          <w:divBdr>
            <w:top w:val="none" w:sz="0" w:space="0" w:color="auto"/>
            <w:left w:val="none" w:sz="0" w:space="0" w:color="auto"/>
            <w:bottom w:val="none" w:sz="0" w:space="0" w:color="auto"/>
            <w:right w:val="none" w:sz="0" w:space="0" w:color="auto"/>
          </w:divBdr>
        </w:div>
        <w:div w:id="2053966492">
          <w:marLeft w:val="0"/>
          <w:marRight w:val="0"/>
          <w:marTop w:val="0"/>
          <w:marBottom w:val="0"/>
          <w:divBdr>
            <w:top w:val="none" w:sz="0" w:space="0" w:color="auto"/>
            <w:left w:val="none" w:sz="0" w:space="0" w:color="auto"/>
            <w:bottom w:val="none" w:sz="0" w:space="0" w:color="auto"/>
            <w:right w:val="none" w:sz="0" w:space="0" w:color="auto"/>
          </w:divBdr>
        </w:div>
        <w:div w:id="2132018309">
          <w:marLeft w:val="0"/>
          <w:marRight w:val="0"/>
          <w:marTop w:val="0"/>
          <w:marBottom w:val="0"/>
          <w:divBdr>
            <w:top w:val="none" w:sz="0" w:space="0" w:color="auto"/>
            <w:left w:val="none" w:sz="0" w:space="0" w:color="auto"/>
            <w:bottom w:val="none" w:sz="0" w:space="0" w:color="auto"/>
            <w:right w:val="none" w:sz="0" w:space="0" w:color="auto"/>
          </w:divBdr>
        </w:div>
      </w:divsChild>
    </w:div>
    <w:div w:id="1043941803">
      <w:bodyDiv w:val="1"/>
      <w:marLeft w:val="0"/>
      <w:marRight w:val="0"/>
      <w:marTop w:val="0"/>
      <w:marBottom w:val="0"/>
      <w:divBdr>
        <w:top w:val="none" w:sz="0" w:space="0" w:color="auto"/>
        <w:left w:val="none" w:sz="0" w:space="0" w:color="auto"/>
        <w:bottom w:val="none" w:sz="0" w:space="0" w:color="auto"/>
        <w:right w:val="none" w:sz="0" w:space="0" w:color="auto"/>
      </w:divBdr>
    </w:div>
    <w:div w:id="1046830418">
      <w:bodyDiv w:val="1"/>
      <w:marLeft w:val="0"/>
      <w:marRight w:val="0"/>
      <w:marTop w:val="0"/>
      <w:marBottom w:val="0"/>
      <w:divBdr>
        <w:top w:val="none" w:sz="0" w:space="0" w:color="auto"/>
        <w:left w:val="none" w:sz="0" w:space="0" w:color="auto"/>
        <w:bottom w:val="none" w:sz="0" w:space="0" w:color="auto"/>
        <w:right w:val="none" w:sz="0" w:space="0" w:color="auto"/>
      </w:divBdr>
    </w:div>
    <w:div w:id="1046873602">
      <w:bodyDiv w:val="1"/>
      <w:marLeft w:val="0"/>
      <w:marRight w:val="0"/>
      <w:marTop w:val="0"/>
      <w:marBottom w:val="0"/>
      <w:divBdr>
        <w:top w:val="none" w:sz="0" w:space="0" w:color="auto"/>
        <w:left w:val="none" w:sz="0" w:space="0" w:color="auto"/>
        <w:bottom w:val="none" w:sz="0" w:space="0" w:color="auto"/>
        <w:right w:val="none" w:sz="0" w:space="0" w:color="auto"/>
      </w:divBdr>
    </w:div>
    <w:div w:id="1047415272">
      <w:bodyDiv w:val="1"/>
      <w:marLeft w:val="0"/>
      <w:marRight w:val="0"/>
      <w:marTop w:val="0"/>
      <w:marBottom w:val="0"/>
      <w:divBdr>
        <w:top w:val="none" w:sz="0" w:space="0" w:color="auto"/>
        <w:left w:val="none" w:sz="0" w:space="0" w:color="auto"/>
        <w:bottom w:val="none" w:sz="0" w:space="0" w:color="auto"/>
        <w:right w:val="none" w:sz="0" w:space="0" w:color="auto"/>
      </w:divBdr>
      <w:divsChild>
        <w:div w:id="1067337597">
          <w:marLeft w:val="0"/>
          <w:marRight w:val="0"/>
          <w:marTop w:val="0"/>
          <w:marBottom w:val="0"/>
          <w:divBdr>
            <w:top w:val="none" w:sz="0" w:space="0" w:color="auto"/>
            <w:left w:val="none" w:sz="0" w:space="0" w:color="auto"/>
            <w:bottom w:val="none" w:sz="0" w:space="0" w:color="auto"/>
            <w:right w:val="none" w:sz="0" w:space="0" w:color="auto"/>
          </w:divBdr>
        </w:div>
      </w:divsChild>
    </w:div>
    <w:div w:id="1049378020">
      <w:bodyDiv w:val="1"/>
      <w:marLeft w:val="0"/>
      <w:marRight w:val="0"/>
      <w:marTop w:val="0"/>
      <w:marBottom w:val="0"/>
      <w:divBdr>
        <w:top w:val="none" w:sz="0" w:space="0" w:color="auto"/>
        <w:left w:val="none" w:sz="0" w:space="0" w:color="auto"/>
        <w:bottom w:val="none" w:sz="0" w:space="0" w:color="auto"/>
        <w:right w:val="none" w:sz="0" w:space="0" w:color="auto"/>
      </w:divBdr>
    </w:div>
    <w:div w:id="1054239142">
      <w:bodyDiv w:val="1"/>
      <w:marLeft w:val="0"/>
      <w:marRight w:val="0"/>
      <w:marTop w:val="0"/>
      <w:marBottom w:val="0"/>
      <w:divBdr>
        <w:top w:val="none" w:sz="0" w:space="0" w:color="auto"/>
        <w:left w:val="none" w:sz="0" w:space="0" w:color="auto"/>
        <w:bottom w:val="none" w:sz="0" w:space="0" w:color="auto"/>
        <w:right w:val="none" w:sz="0" w:space="0" w:color="auto"/>
      </w:divBdr>
    </w:div>
    <w:div w:id="1067385124">
      <w:bodyDiv w:val="1"/>
      <w:marLeft w:val="0"/>
      <w:marRight w:val="0"/>
      <w:marTop w:val="0"/>
      <w:marBottom w:val="0"/>
      <w:divBdr>
        <w:top w:val="none" w:sz="0" w:space="0" w:color="auto"/>
        <w:left w:val="none" w:sz="0" w:space="0" w:color="auto"/>
        <w:bottom w:val="none" w:sz="0" w:space="0" w:color="auto"/>
        <w:right w:val="none" w:sz="0" w:space="0" w:color="auto"/>
      </w:divBdr>
    </w:div>
    <w:div w:id="1068959944">
      <w:bodyDiv w:val="1"/>
      <w:marLeft w:val="0"/>
      <w:marRight w:val="0"/>
      <w:marTop w:val="0"/>
      <w:marBottom w:val="0"/>
      <w:divBdr>
        <w:top w:val="none" w:sz="0" w:space="0" w:color="auto"/>
        <w:left w:val="none" w:sz="0" w:space="0" w:color="auto"/>
        <w:bottom w:val="none" w:sz="0" w:space="0" w:color="auto"/>
        <w:right w:val="none" w:sz="0" w:space="0" w:color="auto"/>
      </w:divBdr>
    </w:div>
    <w:div w:id="1069959984">
      <w:bodyDiv w:val="1"/>
      <w:marLeft w:val="0"/>
      <w:marRight w:val="0"/>
      <w:marTop w:val="0"/>
      <w:marBottom w:val="0"/>
      <w:divBdr>
        <w:top w:val="none" w:sz="0" w:space="0" w:color="auto"/>
        <w:left w:val="none" w:sz="0" w:space="0" w:color="auto"/>
        <w:bottom w:val="none" w:sz="0" w:space="0" w:color="auto"/>
        <w:right w:val="none" w:sz="0" w:space="0" w:color="auto"/>
      </w:divBdr>
    </w:div>
    <w:div w:id="1072049515">
      <w:bodyDiv w:val="1"/>
      <w:marLeft w:val="0"/>
      <w:marRight w:val="0"/>
      <w:marTop w:val="0"/>
      <w:marBottom w:val="0"/>
      <w:divBdr>
        <w:top w:val="none" w:sz="0" w:space="0" w:color="auto"/>
        <w:left w:val="none" w:sz="0" w:space="0" w:color="auto"/>
        <w:bottom w:val="none" w:sz="0" w:space="0" w:color="auto"/>
        <w:right w:val="none" w:sz="0" w:space="0" w:color="auto"/>
      </w:divBdr>
      <w:divsChild>
        <w:div w:id="1556968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96587">
              <w:marLeft w:val="0"/>
              <w:marRight w:val="0"/>
              <w:marTop w:val="0"/>
              <w:marBottom w:val="0"/>
              <w:divBdr>
                <w:top w:val="none" w:sz="0" w:space="0" w:color="auto"/>
                <w:left w:val="none" w:sz="0" w:space="0" w:color="auto"/>
                <w:bottom w:val="none" w:sz="0" w:space="0" w:color="auto"/>
                <w:right w:val="none" w:sz="0" w:space="0" w:color="auto"/>
              </w:divBdr>
              <w:divsChild>
                <w:div w:id="105925244">
                  <w:marLeft w:val="0"/>
                  <w:marRight w:val="0"/>
                  <w:marTop w:val="0"/>
                  <w:marBottom w:val="0"/>
                  <w:divBdr>
                    <w:top w:val="none" w:sz="0" w:space="0" w:color="auto"/>
                    <w:left w:val="none" w:sz="0" w:space="0" w:color="auto"/>
                    <w:bottom w:val="none" w:sz="0" w:space="0" w:color="auto"/>
                    <w:right w:val="none" w:sz="0" w:space="0" w:color="auto"/>
                  </w:divBdr>
                  <w:divsChild>
                    <w:div w:id="494615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0134571">
                          <w:marLeft w:val="0"/>
                          <w:marRight w:val="0"/>
                          <w:marTop w:val="0"/>
                          <w:marBottom w:val="0"/>
                          <w:divBdr>
                            <w:top w:val="none" w:sz="0" w:space="0" w:color="auto"/>
                            <w:left w:val="none" w:sz="0" w:space="0" w:color="auto"/>
                            <w:bottom w:val="none" w:sz="0" w:space="0" w:color="auto"/>
                            <w:right w:val="none" w:sz="0" w:space="0" w:color="auto"/>
                          </w:divBdr>
                          <w:divsChild>
                            <w:div w:id="1042168197">
                              <w:marLeft w:val="0"/>
                              <w:marRight w:val="0"/>
                              <w:marTop w:val="0"/>
                              <w:marBottom w:val="0"/>
                              <w:divBdr>
                                <w:top w:val="none" w:sz="0" w:space="0" w:color="auto"/>
                                <w:left w:val="none" w:sz="0" w:space="0" w:color="auto"/>
                                <w:bottom w:val="none" w:sz="0" w:space="0" w:color="auto"/>
                                <w:right w:val="none" w:sz="0" w:space="0" w:color="auto"/>
                              </w:divBdr>
                              <w:divsChild>
                                <w:div w:id="312148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55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7250">
      <w:bodyDiv w:val="1"/>
      <w:marLeft w:val="0"/>
      <w:marRight w:val="0"/>
      <w:marTop w:val="0"/>
      <w:marBottom w:val="0"/>
      <w:divBdr>
        <w:top w:val="none" w:sz="0" w:space="0" w:color="auto"/>
        <w:left w:val="none" w:sz="0" w:space="0" w:color="auto"/>
        <w:bottom w:val="none" w:sz="0" w:space="0" w:color="auto"/>
        <w:right w:val="none" w:sz="0" w:space="0" w:color="auto"/>
      </w:divBdr>
      <w:divsChild>
        <w:div w:id="621377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337007">
              <w:marLeft w:val="0"/>
              <w:marRight w:val="0"/>
              <w:marTop w:val="0"/>
              <w:marBottom w:val="0"/>
              <w:divBdr>
                <w:top w:val="none" w:sz="0" w:space="0" w:color="auto"/>
                <w:left w:val="none" w:sz="0" w:space="0" w:color="auto"/>
                <w:bottom w:val="none" w:sz="0" w:space="0" w:color="auto"/>
                <w:right w:val="none" w:sz="0" w:space="0" w:color="auto"/>
              </w:divBdr>
              <w:divsChild>
                <w:div w:id="3777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0205">
      <w:bodyDiv w:val="1"/>
      <w:marLeft w:val="0"/>
      <w:marRight w:val="0"/>
      <w:marTop w:val="0"/>
      <w:marBottom w:val="0"/>
      <w:divBdr>
        <w:top w:val="none" w:sz="0" w:space="0" w:color="auto"/>
        <w:left w:val="none" w:sz="0" w:space="0" w:color="auto"/>
        <w:bottom w:val="none" w:sz="0" w:space="0" w:color="auto"/>
        <w:right w:val="none" w:sz="0" w:space="0" w:color="auto"/>
      </w:divBdr>
    </w:div>
    <w:div w:id="1091465594">
      <w:bodyDiv w:val="1"/>
      <w:marLeft w:val="0"/>
      <w:marRight w:val="0"/>
      <w:marTop w:val="0"/>
      <w:marBottom w:val="0"/>
      <w:divBdr>
        <w:top w:val="none" w:sz="0" w:space="0" w:color="auto"/>
        <w:left w:val="none" w:sz="0" w:space="0" w:color="auto"/>
        <w:bottom w:val="none" w:sz="0" w:space="0" w:color="auto"/>
        <w:right w:val="none" w:sz="0" w:space="0" w:color="auto"/>
      </w:divBdr>
    </w:div>
    <w:div w:id="1095636657">
      <w:bodyDiv w:val="1"/>
      <w:marLeft w:val="0"/>
      <w:marRight w:val="0"/>
      <w:marTop w:val="0"/>
      <w:marBottom w:val="0"/>
      <w:divBdr>
        <w:top w:val="none" w:sz="0" w:space="0" w:color="auto"/>
        <w:left w:val="none" w:sz="0" w:space="0" w:color="auto"/>
        <w:bottom w:val="none" w:sz="0" w:space="0" w:color="auto"/>
        <w:right w:val="none" w:sz="0" w:space="0" w:color="auto"/>
      </w:divBdr>
    </w:div>
    <w:div w:id="1098596320">
      <w:bodyDiv w:val="1"/>
      <w:marLeft w:val="0"/>
      <w:marRight w:val="0"/>
      <w:marTop w:val="0"/>
      <w:marBottom w:val="0"/>
      <w:divBdr>
        <w:top w:val="none" w:sz="0" w:space="0" w:color="auto"/>
        <w:left w:val="none" w:sz="0" w:space="0" w:color="auto"/>
        <w:bottom w:val="none" w:sz="0" w:space="0" w:color="auto"/>
        <w:right w:val="none" w:sz="0" w:space="0" w:color="auto"/>
      </w:divBdr>
    </w:div>
    <w:div w:id="1099984990">
      <w:bodyDiv w:val="1"/>
      <w:marLeft w:val="0"/>
      <w:marRight w:val="0"/>
      <w:marTop w:val="0"/>
      <w:marBottom w:val="0"/>
      <w:divBdr>
        <w:top w:val="none" w:sz="0" w:space="0" w:color="auto"/>
        <w:left w:val="none" w:sz="0" w:space="0" w:color="auto"/>
        <w:bottom w:val="none" w:sz="0" w:space="0" w:color="auto"/>
        <w:right w:val="none" w:sz="0" w:space="0" w:color="auto"/>
      </w:divBdr>
    </w:div>
    <w:div w:id="1101874478">
      <w:bodyDiv w:val="1"/>
      <w:marLeft w:val="0"/>
      <w:marRight w:val="0"/>
      <w:marTop w:val="0"/>
      <w:marBottom w:val="0"/>
      <w:divBdr>
        <w:top w:val="none" w:sz="0" w:space="0" w:color="auto"/>
        <w:left w:val="none" w:sz="0" w:space="0" w:color="auto"/>
        <w:bottom w:val="none" w:sz="0" w:space="0" w:color="auto"/>
        <w:right w:val="none" w:sz="0" w:space="0" w:color="auto"/>
      </w:divBdr>
      <w:divsChild>
        <w:div w:id="856238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9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7933">
      <w:bodyDiv w:val="1"/>
      <w:marLeft w:val="0"/>
      <w:marRight w:val="0"/>
      <w:marTop w:val="0"/>
      <w:marBottom w:val="0"/>
      <w:divBdr>
        <w:top w:val="none" w:sz="0" w:space="0" w:color="auto"/>
        <w:left w:val="none" w:sz="0" w:space="0" w:color="auto"/>
        <w:bottom w:val="none" w:sz="0" w:space="0" w:color="auto"/>
        <w:right w:val="none" w:sz="0" w:space="0" w:color="auto"/>
      </w:divBdr>
    </w:div>
    <w:div w:id="1106271299">
      <w:bodyDiv w:val="1"/>
      <w:marLeft w:val="0"/>
      <w:marRight w:val="0"/>
      <w:marTop w:val="0"/>
      <w:marBottom w:val="0"/>
      <w:divBdr>
        <w:top w:val="none" w:sz="0" w:space="0" w:color="auto"/>
        <w:left w:val="none" w:sz="0" w:space="0" w:color="auto"/>
        <w:bottom w:val="none" w:sz="0" w:space="0" w:color="auto"/>
        <w:right w:val="none" w:sz="0" w:space="0" w:color="auto"/>
      </w:divBdr>
    </w:div>
    <w:div w:id="1108886292">
      <w:bodyDiv w:val="1"/>
      <w:marLeft w:val="0"/>
      <w:marRight w:val="0"/>
      <w:marTop w:val="0"/>
      <w:marBottom w:val="0"/>
      <w:divBdr>
        <w:top w:val="none" w:sz="0" w:space="0" w:color="auto"/>
        <w:left w:val="none" w:sz="0" w:space="0" w:color="auto"/>
        <w:bottom w:val="none" w:sz="0" w:space="0" w:color="auto"/>
        <w:right w:val="none" w:sz="0" w:space="0" w:color="auto"/>
      </w:divBdr>
    </w:div>
    <w:div w:id="1111054076">
      <w:bodyDiv w:val="1"/>
      <w:marLeft w:val="0"/>
      <w:marRight w:val="0"/>
      <w:marTop w:val="0"/>
      <w:marBottom w:val="0"/>
      <w:divBdr>
        <w:top w:val="none" w:sz="0" w:space="0" w:color="auto"/>
        <w:left w:val="none" w:sz="0" w:space="0" w:color="auto"/>
        <w:bottom w:val="none" w:sz="0" w:space="0" w:color="auto"/>
        <w:right w:val="none" w:sz="0" w:space="0" w:color="auto"/>
      </w:divBdr>
    </w:div>
    <w:div w:id="1112477891">
      <w:bodyDiv w:val="1"/>
      <w:marLeft w:val="0"/>
      <w:marRight w:val="0"/>
      <w:marTop w:val="0"/>
      <w:marBottom w:val="0"/>
      <w:divBdr>
        <w:top w:val="none" w:sz="0" w:space="0" w:color="auto"/>
        <w:left w:val="none" w:sz="0" w:space="0" w:color="auto"/>
        <w:bottom w:val="none" w:sz="0" w:space="0" w:color="auto"/>
        <w:right w:val="none" w:sz="0" w:space="0" w:color="auto"/>
      </w:divBdr>
    </w:div>
    <w:div w:id="1117408896">
      <w:bodyDiv w:val="1"/>
      <w:marLeft w:val="0"/>
      <w:marRight w:val="0"/>
      <w:marTop w:val="0"/>
      <w:marBottom w:val="0"/>
      <w:divBdr>
        <w:top w:val="none" w:sz="0" w:space="0" w:color="auto"/>
        <w:left w:val="none" w:sz="0" w:space="0" w:color="auto"/>
        <w:bottom w:val="none" w:sz="0" w:space="0" w:color="auto"/>
        <w:right w:val="none" w:sz="0" w:space="0" w:color="auto"/>
      </w:divBdr>
      <w:divsChild>
        <w:div w:id="170417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6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527">
      <w:bodyDiv w:val="1"/>
      <w:marLeft w:val="0"/>
      <w:marRight w:val="0"/>
      <w:marTop w:val="0"/>
      <w:marBottom w:val="0"/>
      <w:divBdr>
        <w:top w:val="none" w:sz="0" w:space="0" w:color="auto"/>
        <w:left w:val="none" w:sz="0" w:space="0" w:color="auto"/>
        <w:bottom w:val="none" w:sz="0" w:space="0" w:color="auto"/>
        <w:right w:val="none" w:sz="0" w:space="0" w:color="auto"/>
      </w:divBdr>
    </w:div>
    <w:div w:id="1119450081">
      <w:bodyDiv w:val="1"/>
      <w:marLeft w:val="0"/>
      <w:marRight w:val="0"/>
      <w:marTop w:val="0"/>
      <w:marBottom w:val="0"/>
      <w:divBdr>
        <w:top w:val="none" w:sz="0" w:space="0" w:color="auto"/>
        <w:left w:val="none" w:sz="0" w:space="0" w:color="auto"/>
        <w:bottom w:val="none" w:sz="0" w:space="0" w:color="auto"/>
        <w:right w:val="none" w:sz="0" w:space="0" w:color="auto"/>
      </w:divBdr>
    </w:div>
    <w:div w:id="1119570776">
      <w:bodyDiv w:val="1"/>
      <w:marLeft w:val="0"/>
      <w:marRight w:val="0"/>
      <w:marTop w:val="0"/>
      <w:marBottom w:val="0"/>
      <w:divBdr>
        <w:top w:val="none" w:sz="0" w:space="0" w:color="auto"/>
        <w:left w:val="none" w:sz="0" w:space="0" w:color="auto"/>
        <w:bottom w:val="none" w:sz="0" w:space="0" w:color="auto"/>
        <w:right w:val="none" w:sz="0" w:space="0" w:color="auto"/>
      </w:divBdr>
    </w:div>
    <w:div w:id="1120341205">
      <w:bodyDiv w:val="1"/>
      <w:marLeft w:val="0"/>
      <w:marRight w:val="0"/>
      <w:marTop w:val="0"/>
      <w:marBottom w:val="0"/>
      <w:divBdr>
        <w:top w:val="none" w:sz="0" w:space="0" w:color="auto"/>
        <w:left w:val="none" w:sz="0" w:space="0" w:color="auto"/>
        <w:bottom w:val="none" w:sz="0" w:space="0" w:color="auto"/>
        <w:right w:val="none" w:sz="0" w:space="0" w:color="auto"/>
      </w:divBdr>
    </w:div>
    <w:div w:id="1124884633">
      <w:bodyDiv w:val="1"/>
      <w:marLeft w:val="0"/>
      <w:marRight w:val="0"/>
      <w:marTop w:val="0"/>
      <w:marBottom w:val="0"/>
      <w:divBdr>
        <w:top w:val="none" w:sz="0" w:space="0" w:color="auto"/>
        <w:left w:val="none" w:sz="0" w:space="0" w:color="auto"/>
        <w:bottom w:val="none" w:sz="0" w:space="0" w:color="auto"/>
        <w:right w:val="none" w:sz="0" w:space="0" w:color="auto"/>
      </w:divBdr>
      <w:divsChild>
        <w:div w:id="1122723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3893752">
              <w:marLeft w:val="0"/>
              <w:marRight w:val="0"/>
              <w:marTop w:val="0"/>
              <w:marBottom w:val="0"/>
              <w:divBdr>
                <w:top w:val="none" w:sz="0" w:space="0" w:color="auto"/>
                <w:left w:val="none" w:sz="0" w:space="0" w:color="auto"/>
                <w:bottom w:val="none" w:sz="0" w:space="0" w:color="auto"/>
                <w:right w:val="none" w:sz="0" w:space="0" w:color="auto"/>
              </w:divBdr>
              <w:divsChild>
                <w:div w:id="389689419">
                  <w:marLeft w:val="0"/>
                  <w:marRight w:val="0"/>
                  <w:marTop w:val="0"/>
                  <w:marBottom w:val="0"/>
                  <w:divBdr>
                    <w:top w:val="none" w:sz="0" w:space="0" w:color="auto"/>
                    <w:left w:val="none" w:sz="0" w:space="0" w:color="auto"/>
                    <w:bottom w:val="none" w:sz="0" w:space="0" w:color="auto"/>
                    <w:right w:val="none" w:sz="0" w:space="0" w:color="auto"/>
                  </w:divBdr>
                </w:div>
                <w:div w:id="1106463008">
                  <w:marLeft w:val="0"/>
                  <w:marRight w:val="0"/>
                  <w:marTop w:val="0"/>
                  <w:marBottom w:val="0"/>
                  <w:divBdr>
                    <w:top w:val="none" w:sz="0" w:space="0" w:color="auto"/>
                    <w:left w:val="none" w:sz="0" w:space="0" w:color="auto"/>
                    <w:bottom w:val="none" w:sz="0" w:space="0" w:color="auto"/>
                    <w:right w:val="none" w:sz="0" w:space="0" w:color="auto"/>
                  </w:divBdr>
                </w:div>
                <w:div w:id="1551841970">
                  <w:marLeft w:val="0"/>
                  <w:marRight w:val="0"/>
                  <w:marTop w:val="0"/>
                  <w:marBottom w:val="0"/>
                  <w:divBdr>
                    <w:top w:val="none" w:sz="0" w:space="0" w:color="auto"/>
                    <w:left w:val="none" w:sz="0" w:space="0" w:color="auto"/>
                    <w:bottom w:val="none" w:sz="0" w:space="0" w:color="auto"/>
                    <w:right w:val="none" w:sz="0" w:space="0" w:color="auto"/>
                  </w:divBdr>
                  <w:divsChild>
                    <w:div w:id="56637638">
                      <w:marLeft w:val="0"/>
                      <w:marRight w:val="0"/>
                      <w:marTop w:val="0"/>
                      <w:marBottom w:val="0"/>
                      <w:divBdr>
                        <w:top w:val="none" w:sz="0" w:space="0" w:color="auto"/>
                        <w:left w:val="none" w:sz="0" w:space="0" w:color="auto"/>
                        <w:bottom w:val="none" w:sz="0" w:space="0" w:color="auto"/>
                        <w:right w:val="none" w:sz="0" w:space="0" w:color="auto"/>
                      </w:divBdr>
                    </w:div>
                    <w:div w:id="120854755">
                      <w:marLeft w:val="0"/>
                      <w:marRight w:val="0"/>
                      <w:marTop w:val="0"/>
                      <w:marBottom w:val="0"/>
                      <w:divBdr>
                        <w:top w:val="none" w:sz="0" w:space="0" w:color="auto"/>
                        <w:left w:val="none" w:sz="0" w:space="0" w:color="auto"/>
                        <w:bottom w:val="none" w:sz="0" w:space="0" w:color="auto"/>
                        <w:right w:val="none" w:sz="0" w:space="0" w:color="auto"/>
                      </w:divBdr>
                    </w:div>
                    <w:div w:id="200869322">
                      <w:marLeft w:val="0"/>
                      <w:marRight w:val="0"/>
                      <w:marTop w:val="0"/>
                      <w:marBottom w:val="0"/>
                      <w:divBdr>
                        <w:top w:val="none" w:sz="0" w:space="0" w:color="auto"/>
                        <w:left w:val="none" w:sz="0" w:space="0" w:color="auto"/>
                        <w:bottom w:val="none" w:sz="0" w:space="0" w:color="auto"/>
                        <w:right w:val="none" w:sz="0" w:space="0" w:color="auto"/>
                      </w:divBdr>
                    </w:div>
                    <w:div w:id="234046682">
                      <w:marLeft w:val="0"/>
                      <w:marRight w:val="0"/>
                      <w:marTop w:val="0"/>
                      <w:marBottom w:val="0"/>
                      <w:divBdr>
                        <w:top w:val="none" w:sz="0" w:space="0" w:color="auto"/>
                        <w:left w:val="none" w:sz="0" w:space="0" w:color="auto"/>
                        <w:bottom w:val="none" w:sz="0" w:space="0" w:color="auto"/>
                        <w:right w:val="none" w:sz="0" w:space="0" w:color="auto"/>
                      </w:divBdr>
                    </w:div>
                    <w:div w:id="235894643">
                      <w:marLeft w:val="0"/>
                      <w:marRight w:val="0"/>
                      <w:marTop w:val="0"/>
                      <w:marBottom w:val="0"/>
                      <w:divBdr>
                        <w:top w:val="none" w:sz="0" w:space="0" w:color="auto"/>
                        <w:left w:val="none" w:sz="0" w:space="0" w:color="auto"/>
                        <w:bottom w:val="none" w:sz="0" w:space="0" w:color="auto"/>
                        <w:right w:val="none" w:sz="0" w:space="0" w:color="auto"/>
                      </w:divBdr>
                    </w:div>
                    <w:div w:id="240602148">
                      <w:marLeft w:val="0"/>
                      <w:marRight w:val="0"/>
                      <w:marTop w:val="0"/>
                      <w:marBottom w:val="0"/>
                      <w:divBdr>
                        <w:top w:val="none" w:sz="0" w:space="0" w:color="auto"/>
                        <w:left w:val="none" w:sz="0" w:space="0" w:color="auto"/>
                        <w:bottom w:val="none" w:sz="0" w:space="0" w:color="auto"/>
                        <w:right w:val="none" w:sz="0" w:space="0" w:color="auto"/>
                      </w:divBdr>
                    </w:div>
                    <w:div w:id="241532281">
                      <w:marLeft w:val="0"/>
                      <w:marRight w:val="0"/>
                      <w:marTop w:val="0"/>
                      <w:marBottom w:val="0"/>
                      <w:divBdr>
                        <w:top w:val="none" w:sz="0" w:space="0" w:color="auto"/>
                        <w:left w:val="none" w:sz="0" w:space="0" w:color="auto"/>
                        <w:bottom w:val="none" w:sz="0" w:space="0" w:color="auto"/>
                        <w:right w:val="none" w:sz="0" w:space="0" w:color="auto"/>
                      </w:divBdr>
                    </w:div>
                    <w:div w:id="247077718">
                      <w:marLeft w:val="0"/>
                      <w:marRight w:val="0"/>
                      <w:marTop w:val="0"/>
                      <w:marBottom w:val="0"/>
                      <w:divBdr>
                        <w:top w:val="none" w:sz="0" w:space="0" w:color="auto"/>
                        <w:left w:val="none" w:sz="0" w:space="0" w:color="auto"/>
                        <w:bottom w:val="none" w:sz="0" w:space="0" w:color="auto"/>
                        <w:right w:val="none" w:sz="0" w:space="0" w:color="auto"/>
                      </w:divBdr>
                    </w:div>
                    <w:div w:id="373041539">
                      <w:marLeft w:val="0"/>
                      <w:marRight w:val="0"/>
                      <w:marTop w:val="0"/>
                      <w:marBottom w:val="0"/>
                      <w:divBdr>
                        <w:top w:val="none" w:sz="0" w:space="0" w:color="auto"/>
                        <w:left w:val="none" w:sz="0" w:space="0" w:color="auto"/>
                        <w:bottom w:val="none" w:sz="0" w:space="0" w:color="auto"/>
                        <w:right w:val="none" w:sz="0" w:space="0" w:color="auto"/>
                      </w:divBdr>
                    </w:div>
                    <w:div w:id="421531540">
                      <w:marLeft w:val="0"/>
                      <w:marRight w:val="0"/>
                      <w:marTop w:val="0"/>
                      <w:marBottom w:val="0"/>
                      <w:divBdr>
                        <w:top w:val="none" w:sz="0" w:space="0" w:color="auto"/>
                        <w:left w:val="none" w:sz="0" w:space="0" w:color="auto"/>
                        <w:bottom w:val="none" w:sz="0" w:space="0" w:color="auto"/>
                        <w:right w:val="none" w:sz="0" w:space="0" w:color="auto"/>
                      </w:divBdr>
                    </w:div>
                    <w:div w:id="477066859">
                      <w:marLeft w:val="0"/>
                      <w:marRight w:val="0"/>
                      <w:marTop w:val="0"/>
                      <w:marBottom w:val="0"/>
                      <w:divBdr>
                        <w:top w:val="none" w:sz="0" w:space="0" w:color="auto"/>
                        <w:left w:val="none" w:sz="0" w:space="0" w:color="auto"/>
                        <w:bottom w:val="none" w:sz="0" w:space="0" w:color="auto"/>
                        <w:right w:val="none" w:sz="0" w:space="0" w:color="auto"/>
                      </w:divBdr>
                    </w:div>
                    <w:div w:id="480081363">
                      <w:marLeft w:val="0"/>
                      <w:marRight w:val="0"/>
                      <w:marTop w:val="0"/>
                      <w:marBottom w:val="0"/>
                      <w:divBdr>
                        <w:top w:val="none" w:sz="0" w:space="0" w:color="auto"/>
                        <w:left w:val="none" w:sz="0" w:space="0" w:color="auto"/>
                        <w:bottom w:val="none" w:sz="0" w:space="0" w:color="auto"/>
                        <w:right w:val="none" w:sz="0" w:space="0" w:color="auto"/>
                      </w:divBdr>
                    </w:div>
                    <w:div w:id="524639833">
                      <w:marLeft w:val="0"/>
                      <w:marRight w:val="0"/>
                      <w:marTop w:val="0"/>
                      <w:marBottom w:val="0"/>
                      <w:divBdr>
                        <w:top w:val="none" w:sz="0" w:space="0" w:color="auto"/>
                        <w:left w:val="none" w:sz="0" w:space="0" w:color="auto"/>
                        <w:bottom w:val="none" w:sz="0" w:space="0" w:color="auto"/>
                        <w:right w:val="none" w:sz="0" w:space="0" w:color="auto"/>
                      </w:divBdr>
                    </w:div>
                    <w:div w:id="577322865">
                      <w:marLeft w:val="0"/>
                      <w:marRight w:val="0"/>
                      <w:marTop w:val="0"/>
                      <w:marBottom w:val="0"/>
                      <w:divBdr>
                        <w:top w:val="none" w:sz="0" w:space="0" w:color="auto"/>
                        <w:left w:val="none" w:sz="0" w:space="0" w:color="auto"/>
                        <w:bottom w:val="none" w:sz="0" w:space="0" w:color="auto"/>
                        <w:right w:val="none" w:sz="0" w:space="0" w:color="auto"/>
                      </w:divBdr>
                    </w:div>
                    <w:div w:id="627126937">
                      <w:marLeft w:val="0"/>
                      <w:marRight w:val="0"/>
                      <w:marTop w:val="0"/>
                      <w:marBottom w:val="0"/>
                      <w:divBdr>
                        <w:top w:val="none" w:sz="0" w:space="0" w:color="auto"/>
                        <w:left w:val="none" w:sz="0" w:space="0" w:color="auto"/>
                        <w:bottom w:val="none" w:sz="0" w:space="0" w:color="auto"/>
                        <w:right w:val="none" w:sz="0" w:space="0" w:color="auto"/>
                      </w:divBdr>
                    </w:div>
                    <w:div w:id="659696441">
                      <w:marLeft w:val="0"/>
                      <w:marRight w:val="0"/>
                      <w:marTop w:val="0"/>
                      <w:marBottom w:val="0"/>
                      <w:divBdr>
                        <w:top w:val="none" w:sz="0" w:space="0" w:color="auto"/>
                        <w:left w:val="none" w:sz="0" w:space="0" w:color="auto"/>
                        <w:bottom w:val="none" w:sz="0" w:space="0" w:color="auto"/>
                        <w:right w:val="none" w:sz="0" w:space="0" w:color="auto"/>
                      </w:divBdr>
                    </w:div>
                    <w:div w:id="699356749">
                      <w:marLeft w:val="0"/>
                      <w:marRight w:val="0"/>
                      <w:marTop w:val="0"/>
                      <w:marBottom w:val="0"/>
                      <w:divBdr>
                        <w:top w:val="none" w:sz="0" w:space="0" w:color="auto"/>
                        <w:left w:val="none" w:sz="0" w:space="0" w:color="auto"/>
                        <w:bottom w:val="none" w:sz="0" w:space="0" w:color="auto"/>
                        <w:right w:val="none" w:sz="0" w:space="0" w:color="auto"/>
                      </w:divBdr>
                    </w:div>
                    <w:div w:id="799146826">
                      <w:marLeft w:val="0"/>
                      <w:marRight w:val="0"/>
                      <w:marTop w:val="0"/>
                      <w:marBottom w:val="0"/>
                      <w:divBdr>
                        <w:top w:val="none" w:sz="0" w:space="0" w:color="auto"/>
                        <w:left w:val="none" w:sz="0" w:space="0" w:color="auto"/>
                        <w:bottom w:val="none" w:sz="0" w:space="0" w:color="auto"/>
                        <w:right w:val="none" w:sz="0" w:space="0" w:color="auto"/>
                      </w:divBdr>
                    </w:div>
                    <w:div w:id="808477259">
                      <w:marLeft w:val="0"/>
                      <w:marRight w:val="0"/>
                      <w:marTop w:val="0"/>
                      <w:marBottom w:val="0"/>
                      <w:divBdr>
                        <w:top w:val="none" w:sz="0" w:space="0" w:color="auto"/>
                        <w:left w:val="none" w:sz="0" w:space="0" w:color="auto"/>
                        <w:bottom w:val="none" w:sz="0" w:space="0" w:color="auto"/>
                        <w:right w:val="none" w:sz="0" w:space="0" w:color="auto"/>
                      </w:divBdr>
                    </w:div>
                    <w:div w:id="813327800">
                      <w:marLeft w:val="0"/>
                      <w:marRight w:val="0"/>
                      <w:marTop w:val="0"/>
                      <w:marBottom w:val="0"/>
                      <w:divBdr>
                        <w:top w:val="none" w:sz="0" w:space="0" w:color="auto"/>
                        <w:left w:val="none" w:sz="0" w:space="0" w:color="auto"/>
                        <w:bottom w:val="none" w:sz="0" w:space="0" w:color="auto"/>
                        <w:right w:val="none" w:sz="0" w:space="0" w:color="auto"/>
                      </w:divBdr>
                    </w:div>
                    <w:div w:id="832186890">
                      <w:marLeft w:val="0"/>
                      <w:marRight w:val="0"/>
                      <w:marTop w:val="0"/>
                      <w:marBottom w:val="0"/>
                      <w:divBdr>
                        <w:top w:val="none" w:sz="0" w:space="0" w:color="auto"/>
                        <w:left w:val="none" w:sz="0" w:space="0" w:color="auto"/>
                        <w:bottom w:val="none" w:sz="0" w:space="0" w:color="auto"/>
                        <w:right w:val="none" w:sz="0" w:space="0" w:color="auto"/>
                      </w:divBdr>
                    </w:div>
                    <w:div w:id="886379270">
                      <w:marLeft w:val="0"/>
                      <w:marRight w:val="0"/>
                      <w:marTop w:val="0"/>
                      <w:marBottom w:val="0"/>
                      <w:divBdr>
                        <w:top w:val="none" w:sz="0" w:space="0" w:color="auto"/>
                        <w:left w:val="none" w:sz="0" w:space="0" w:color="auto"/>
                        <w:bottom w:val="none" w:sz="0" w:space="0" w:color="auto"/>
                        <w:right w:val="none" w:sz="0" w:space="0" w:color="auto"/>
                      </w:divBdr>
                    </w:div>
                    <w:div w:id="917326871">
                      <w:marLeft w:val="0"/>
                      <w:marRight w:val="0"/>
                      <w:marTop w:val="0"/>
                      <w:marBottom w:val="0"/>
                      <w:divBdr>
                        <w:top w:val="none" w:sz="0" w:space="0" w:color="auto"/>
                        <w:left w:val="none" w:sz="0" w:space="0" w:color="auto"/>
                        <w:bottom w:val="none" w:sz="0" w:space="0" w:color="auto"/>
                        <w:right w:val="none" w:sz="0" w:space="0" w:color="auto"/>
                      </w:divBdr>
                    </w:div>
                    <w:div w:id="953364778">
                      <w:marLeft w:val="0"/>
                      <w:marRight w:val="0"/>
                      <w:marTop w:val="0"/>
                      <w:marBottom w:val="0"/>
                      <w:divBdr>
                        <w:top w:val="none" w:sz="0" w:space="0" w:color="auto"/>
                        <w:left w:val="none" w:sz="0" w:space="0" w:color="auto"/>
                        <w:bottom w:val="none" w:sz="0" w:space="0" w:color="auto"/>
                        <w:right w:val="none" w:sz="0" w:space="0" w:color="auto"/>
                      </w:divBdr>
                    </w:div>
                    <w:div w:id="986545383">
                      <w:marLeft w:val="0"/>
                      <w:marRight w:val="0"/>
                      <w:marTop w:val="0"/>
                      <w:marBottom w:val="0"/>
                      <w:divBdr>
                        <w:top w:val="none" w:sz="0" w:space="0" w:color="auto"/>
                        <w:left w:val="none" w:sz="0" w:space="0" w:color="auto"/>
                        <w:bottom w:val="none" w:sz="0" w:space="0" w:color="auto"/>
                        <w:right w:val="none" w:sz="0" w:space="0" w:color="auto"/>
                      </w:divBdr>
                    </w:div>
                    <w:div w:id="1107390598">
                      <w:marLeft w:val="0"/>
                      <w:marRight w:val="0"/>
                      <w:marTop w:val="0"/>
                      <w:marBottom w:val="0"/>
                      <w:divBdr>
                        <w:top w:val="none" w:sz="0" w:space="0" w:color="auto"/>
                        <w:left w:val="none" w:sz="0" w:space="0" w:color="auto"/>
                        <w:bottom w:val="none" w:sz="0" w:space="0" w:color="auto"/>
                        <w:right w:val="none" w:sz="0" w:space="0" w:color="auto"/>
                      </w:divBdr>
                    </w:div>
                    <w:div w:id="1118597737">
                      <w:marLeft w:val="0"/>
                      <w:marRight w:val="0"/>
                      <w:marTop w:val="0"/>
                      <w:marBottom w:val="0"/>
                      <w:divBdr>
                        <w:top w:val="none" w:sz="0" w:space="0" w:color="auto"/>
                        <w:left w:val="none" w:sz="0" w:space="0" w:color="auto"/>
                        <w:bottom w:val="none" w:sz="0" w:space="0" w:color="auto"/>
                        <w:right w:val="none" w:sz="0" w:space="0" w:color="auto"/>
                      </w:divBdr>
                    </w:div>
                    <w:div w:id="1144934652">
                      <w:marLeft w:val="0"/>
                      <w:marRight w:val="0"/>
                      <w:marTop w:val="0"/>
                      <w:marBottom w:val="0"/>
                      <w:divBdr>
                        <w:top w:val="none" w:sz="0" w:space="0" w:color="auto"/>
                        <w:left w:val="none" w:sz="0" w:space="0" w:color="auto"/>
                        <w:bottom w:val="none" w:sz="0" w:space="0" w:color="auto"/>
                        <w:right w:val="none" w:sz="0" w:space="0" w:color="auto"/>
                      </w:divBdr>
                    </w:div>
                    <w:div w:id="1203902509">
                      <w:marLeft w:val="0"/>
                      <w:marRight w:val="0"/>
                      <w:marTop w:val="0"/>
                      <w:marBottom w:val="0"/>
                      <w:divBdr>
                        <w:top w:val="none" w:sz="0" w:space="0" w:color="auto"/>
                        <w:left w:val="none" w:sz="0" w:space="0" w:color="auto"/>
                        <w:bottom w:val="none" w:sz="0" w:space="0" w:color="auto"/>
                        <w:right w:val="none" w:sz="0" w:space="0" w:color="auto"/>
                      </w:divBdr>
                    </w:div>
                    <w:div w:id="1229540558">
                      <w:marLeft w:val="0"/>
                      <w:marRight w:val="0"/>
                      <w:marTop w:val="0"/>
                      <w:marBottom w:val="0"/>
                      <w:divBdr>
                        <w:top w:val="none" w:sz="0" w:space="0" w:color="auto"/>
                        <w:left w:val="none" w:sz="0" w:space="0" w:color="auto"/>
                        <w:bottom w:val="none" w:sz="0" w:space="0" w:color="auto"/>
                        <w:right w:val="none" w:sz="0" w:space="0" w:color="auto"/>
                      </w:divBdr>
                    </w:div>
                    <w:div w:id="1259366695">
                      <w:marLeft w:val="0"/>
                      <w:marRight w:val="0"/>
                      <w:marTop w:val="0"/>
                      <w:marBottom w:val="0"/>
                      <w:divBdr>
                        <w:top w:val="none" w:sz="0" w:space="0" w:color="auto"/>
                        <w:left w:val="none" w:sz="0" w:space="0" w:color="auto"/>
                        <w:bottom w:val="none" w:sz="0" w:space="0" w:color="auto"/>
                        <w:right w:val="none" w:sz="0" w:space="0" w:color="auto"/>
                      </w:divBdr>
                    </w:div>
                    <w:div w:id="1277298443">
                      <w:marLeft w:val="0"/>
                      <w:marRight w:val="0"/>
                      <w:marTop w:val="0"/>
                      <w:marBottom w:val="0"/>
                      <w:divBdr>
                        <w:top w:val="none" w:sz="0" w:space="0" w:color="auto"/>
                        <w:left w:val="none" w:sz="0" w:space="0" w:color="auto"/>
                        <w:bottom w:val="none" w:sz="0" w:space="0" w:color="auto"/>
                        <w:right w:val="none" w:sz="0" w:space="0" w:color="auto"/>
                      </w:divBdr>
                    </w:div>
                    <w:div w:id="1303121876">
                      <w:marLeft w:val="0"/>
                      <w:marRight w:val="0"/>
                      <w:marTop w:val="0"/>
                      <w:marBottom w:val="0"/>
                      <w:divBdr>
                        <w:top w:val="none" w:sz="0" w:space="0" w:color="auto"/>
                        <w:left w:val="none" w:sz="0" w:space="0" w:color="auto"/>
                        <w:bottom w:val="none" w:sz="0" w:space="0" w:color="auto"/>
                        <w:right w:val="none" w:sz="0" w:space="0" w:color="auto"/>
                      </w:divBdr>
                    </w:div>
                    <w:div w:id="1326662107">
                      <w:marLeft w:val="0"/>
                      <w:marRight w:val="0"/>
                      <w:marTop w:val="0"/>
                      <w:marBottom w:val="0"/>
                      <w:divBdr>
                        <w:top w:val="none" w:sz="0" w:space="0" w:color="auto"/>
                        <w:left w:val="none" w:sz="0" w:space="0" w:color="auto"/>
                        <w:bottom w:val="none" w:sz="0" w:space="0" w:color="auto"/>
                        <w:right w:val="none" w:sz="0" w:space="0" w:color="auto"/>
                      </w:divBdr>
                    </w:div>
                    <w:div w:id="1406369153">
                      <w:marLeft w:val="0"/>
                      <w:marRight w:val="0"/>
                      <w:marTop w:val="0"/>
                      <w:marBottom w:val="0"/>
                      <w:divBdr>
                        <w:top w:val="none" w:sz="0" w:space="0" w:color="auto"/>
                        <w:left w:val="none" w:sz="0" w:space="0" w:color="auto"/>
                        <w:bottom w:val="none" w:sz="0" w:space="0" w:color="auto"/>
                        <w:right w:val="none" w:sz="0" w:space="0" w:color="auto"/>
                      </w:divBdr>
                    </w:div>
                    <w:div w:id="1496610762">
                      <w:marLeft w:val="0"/>
                      <w:marRight w:val="0"/>
                      <w:marTop w:val="0"/>
                      <w:marBottom w:val="0"/>
                      <w:divBdr>
                        <w:top w:val="none" w:sz="0" w:space="0" w:color="auto"/>
                        <w:left w:val="none" w:sz="0" w:space="0" w:color="auto"/>
                        <w:bottom w:val="none" w:sz="0" w:space="0" w:color="auto"/>
                        <w:right w:val="none" w:sz="0" w:space="0" w:color="auto"/>
                      </w:divBdr>
                    </w:div>
                    <w:div w:id="1509637128">
                      <w:marLeft w:val="0"/>
                      <w:marRight w:val="0"/>
                      <w:marTop w:val="0"/>
                      <w:marBottom w:val="0"/>
                      <w:divBdr>
                        <w:top w:val="none" w:sz="0" w:space="0" w:color="auto"/>
                        <w:left w:val="none" w:sz="0" w:space="0" w:color="auto"/>
                        <w:bottom w:val="none" w:sz="0" w:space="0" w:color="auto"/>
                        <w:right w:val="none" w:sz="0" w:space="0" w:color="auto"/>
                      </w:divBdr>
                    </w:div>
                    <w:div w:id="1587807373">
                      <w:marLeft w:val="0"/>
                      <w:marRight w:val="0"/>
                      <w:marTop w:val="0"/>
                      <w:marBottom w:val="0"/>
                      <w:divBdr>
                        <w:top w:val="none" w:sz="0" w:space="0" w:color="auto"/>
                        <w:left w:val="none" w:sz="0" w:space="0" w:color="auto"/>
                        <w:bottom w:val="none" w:sz="0" w:space="0" w:color="auto"/>
                        <w:right w:val="none" w:sz="0" w:space="0" w:color="auto"/>
                      </w:divBdr>
                    </w:div>
                    <w:div w:id="1638298273">
                      <w:marLeft w:val="0"/>
                      <w:marRight w:val="0"/>
                      <w:marTop w:val="0"/>
                      <w:marBottom w:val="0"/>
                      <w:divBdr>
                        <w:top w:val="none" w:sz="0" w:space="0" w:color="auto"/>
                        <w:left w:val="none" w:sz="0" w:space="0" w:color="auto"/>
                        <w:bottom w:val="none" w:sz="0" w:space="0" w:color="auto"/>
                        <w:right w:val="none" w:sz="0" w:space="0" w:color="auto"/>
                      </w:divBdr>
                    </w:div>
                    <w:div w:id="1650670812">
                      <w:marLeft w:val="0"/>
                      <w:marRight w:val="0"/>
                      <w:marTop w:val="0"/>
                      <w:marBottom w:val="0"/>
                      <w:divBdr>
                        <w:top w:val="none" w:sz="0" w:space="0" w:color="auto"/>
                        <w:left w:val="none" w:sz="0" w:space="0" w:color="auto"/>
                        <w:bottom w:val="none" w:sz="0" w:space="0" w:color="auto"/>
                        <w:right w:val="none" w:sz="0" w:space="0" w:color="auto"/>
                      </w:divBdr>
                    </w:div>
                    <w:div w:id="1781338478">
                      <w:marLeft w:val="0"/>
                      <w:marRight w:val="0"/>
                      <w:marTop w:val="0"/>
                      <w:marBottom w:val="0"/>
                      <w:divBdr>
                        <w:top w:val="none" w:sz="0" w:space="0" w:color="auto"/>
                        <w:left w:val="none" w:sz="0" w:space="0" w:color="auto"/>
                        <w:bottom w:val="none" w:sz="0" w:space="0" w:color="auto"/>
                        <w:right w:val="none" w:sz="0" w:space="0" w:color="auto"/>
                      </w:divBdr>
                    </w:div>
                    <w:div w:id="1796604326">
                      <w:marLeft w:val="0"/>
                      <w:marRight w:val="0"/>
                      <w:marTop w:val="0"/>
                      <w:marBottom w:val="0"/>
                      <w:divBdr>
                        <w:top w:val="none" w:sz="0" w:space="0" w:color="auto"/>
                        <w:left w:val="none" w:sz="0" w:space="0" w:color="auto"/>
                        <w:bottom w:val="none" w:sz="0" w:space="0" w:color="auto"/>
                        <w:right w:val="none" w:sz="0" w:space="0" w:color="auto"/>
                      </w:divBdr>
                    </w:div>
                    <w:div w:id="2013681113">
                      <w:marLeft w:val="0"/>
                      <w:marRight w:val="0"/>
                      <w:marTop w:val="0"/>
                      <w:marBottom w:val="0"/>
                      <w:divBdr>
                        <w:top w:val="none" w:sz="0" w:space="0" w:color="auto"/>
                        <w:left w:val="none" w:sz="0" w:space="0" w:color="auto"/>
                        <w:bottom w:val="none" w:sz="0" w:space="0" w:color="auto"/>
                        <w:right w:val="none" w:sz="0" w:space="0" w:color="auto"/>
                      </w:divBdr>
                    </w:div>
                    <w:div w:id="2033189644">
                      <w:marLeft w:val="0"/>
                      <w:marRight w:val="0"/>
                      <w:marTop w:val="0"/>
                      <w:marBottom w:val="0"/>
                      <w:divBdr>
                        <w:top w:val="none" w:sz="0" w:space="0" w:color="auto"/>
                        <w:left w:val="none" w:sz="0" w:space="0" w:color="auto"/>
                        <w:bottom w:val="none" w:sz="0" w:space="0" w:color="auto"/>
                        <w:right w:val="none" w:sz="0" w:space="0" w:color="auto"/>
                      </w:divBdr>
                    </w:div>
                    <w:div w:id="2058507527">
                      <w:marLeft w:val="0"/>
                      <w:marRight w:val="0"/>
                      <w:marTop w:val="0"/>
                      <w:marBottom w:val="0"/>
                      <w:divBdr>
                        <w:top w:val="none" w:sz="0" w:space="0" w:color="auto"/>
                        <w:left w:val="none" w:sz="0" w:space="0" w:color="auto"/>
                        <w:bottom w:val="none" w:sz="0" w:space="0" w:color="auto"/>
                        <w:right w:val="none" w:sz="0" w:space="0" w:color="auto"/>
                      </w:divBdr>
                    </w:div>
                    <w:div w:id="2083872800">
                      <w:marLeft w:val="0"/>
                      <w:marRight w:val="0"/>
                      <w:marTop w:val="0"/>
                      <w:marBottom w:val="0"/>
                      <w:divBdr>
                        <w:top w:val="none" w:sz="0" w:space="0" w:color="auto"/>
                        <w:left w:val="none" w:sz="0" w:space="0" w:color="auto"/>
                        <w:bottom w:val="none" w:sz="0" w:space="0" w:color="auto"/>
                        <w:right w:val="none" w:sz="0" w:space="0" w:color="auto"/>
                      </w:divBdr>
                    </w:div>
                    <w:div w:id="21308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6741">
      <w:bodyDiv w:val="1"/>
      <w:marLeft w:val="0"/>
      <w:marRight w:val="0"/>
      <w:marTop w:val="0"/>
      <w:marBottom w:val="0"/>
      <w:divBdr>
        <w:top w:val="none" w:sz="0" w:space="0" w:color="auto"/>
        <w:left w:val="none" w:sz="0" w:space="0" w:color="auto"/>
        <w:bottom w:val="none" w:sz="0" w:space="0" w:color="auto"/>
        <w:right w:val="none" w:sz="0" w:space="0" w:color="auto"/>
      </w:divBdr>
    </w:div>
    <w:div w:id="1128011203">
      <w:bodyDiv w:val="1"/>
      <w:marLeft w:val="0"/>
      <w:marRight w:val="0"/>
      <w:marTop w:val="0"/>
      <w:marBottom w:val="0"/>
      <w:divBdr>
        <w:top w:val="none" w:sz="0" w:space="0" w:color="auto"/>
        <w:left w:val="none" w:sz="0" w:space="0" w:color="auto"/>
        <w:bottom w:val="none" w:sz="0" w:space="0" w:color="auto"/>
        <w:right w:val="none" w:sz="0" w:space="0" w:color="auto"/>
      </w:divBdr>
      <w:divsChild>
        <w:div w:id="178345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827686">
              <w:marLeft w:val="0"/>
              <w:marRight w:val="0"/>
              <w:marTop w:val="0"/>
              <w:marBottom w:val="0"/>
              <w:divBdr>
                <w:top w:val="none" w:sz="0" w:space="0" w:color="auto"/>
                <w:left w:val="none" w:sz="0" w:space="0" w:color="auto"/>
                <w:bottom w:val="none" w:sz="0" w:space="0" w:color="auto"/>
                <w:right w:val="none" w:sz="0" w:space="0" w:color="auto"/>
              </w:divBdr>
              <w:divsChild>
                <w:div w:id="324557671">
                  <w:marLeft w:val="0"/>
                  <w:marRight w:val="0"/>
                  <w:marTop w:val="0"/>
                  <w:marBottom w:val="0"/>
                  <w:divBdr>
                    <w:top w:val="none" w:sz="0" w:space="0" w:color="auto"/>
                    <w:left w:val="none" w:sz="0" w:space="0" w:color="auto"/>
                    <w:bottom w:val="none" w:sz="0" w:space="0" w:color="auto"/>
                    <w:right w:val="none" w:sz="0" w:space="0" w:color="auto"/>
                  </w:divBdr>
                  <w:divsChild>
                    <w:div w:id="92938783">
                      <w:marLeft w:val="0"/>
                      <w:marRight w:val="0"/>
                      <w:marTop w:val="0"/>
                      <w:marBottom w:val="0"/>
                      <w:divBdr>
                        <w:top w:val="none" w:sz="0" w:space="0" w:color="auto"/>
                        <w:left w:val="none" w:sz="0" w:space="0" w:color="auto"/>
                        <w:bottom w:val="none" w:sz="0" w:space="0" w:color="auto"/>
                        <w:right w:val="none" w:sz="0" w:space="0" w:color="auto"/>
                      </w:divBdr>
                      <w:divsChild>
                        <w:div w:id="105010052">
                          <w:marLeft w:val="0"/>
                          <w:marRight w:val="0"/>
                          <w:marTop w:val="0"/>
                          <w:marBottom w:val="0"/>
                          <w:divBdr>
                            <w:top w:val="none" w:sz="0" w:space="0" w:color="auto"/>
                            <w:left w:val="none" w:sz="0" w:space="0" w:color="auto"/>
                            <w:bottom w:val="none" w:sz="0" w:space="0" w:color="auto"/>
                            <w:right w:val="none" w:sz="0" w:space="0" w:color="auto"/>
                          </w:divBdr>
                          <w:divsChild>
                            <w:div w:id="1888951038">
                              <w:marLeft w:val="0"/>
                              <w:marRight w:val="0"/>
                              <w:marTop w:val="0"/>
                              <w:marBottom w:val="0"/>
                              <w:divBdr>
                                <w:top w:val="none" w:sz="0" w:space="0" w:color="auto"/>
                                <w:left w:val="none" w:sz="0" w:space="0" w:color="auto"/>
                                <w:bottom w:val="none" w:sz="0" w:space="0" w:color="auto"/>
                                <w:right w:val="none" w:sz="0" w:space="0" w:color="auto"/>
                              </w:divBdr>
                              <w:divsChild>
                                <w:div w:id="1452437391">
                                  <w:marLeft w:val="0"/>
                                  <w:marRight w:val="0"/>
                                  <w:marTop w:val="0"/>
                                  <w:marBottom w:val="0"/>
                                  <w:divBdr>
                                    <w:top w:val="none" w:sz="0" w:space="0" w:color="auto"/>
                                    <w:left w:val="none" w:sz="0" w:space="0" w:color="auto"/>
                                    <w:bottom w:val="none" w:sz="0" w:space="0" w:color="auto"/>
                                    <w:right w:val="none" w:sz="0" w:space="0" w:color="auto"/>
                                  </w:divBdr>
                                  <w:divsChild>
                                    <w:div w:id="2047214197">
                                      <w:marLeft w:val="0"/>
                                      <w:marRight w:val="0"/>
                                      <w:marTop w:val="0"/>
                                      <w:marBottom w:val="0"/>
                                      <w:divBdr>
                                        <w:top w:val="none" w:sz="0" w:space="0" w:color="auto"/>
                                        <w:left w:val="none" w:sz="0" w:space="0" w:color="auto"/>
                                        <w:bottom w:val="none" w:sz="0" w:space="0" w:color="auto"/>
                                        <w:right w:val="none" w:sz="0" w:space="0" w:color="auto"/>
                                      </w:divBdr>
                                      <w:divsChild>
                                        <w:div w:id="1344084944">
                                          <w:marLeft w:val="0"/>
                                          <w:marRight w:val="0"/>
                                          <w:marTop w:val="0"/>
                                          <w:marBottom w:val="0"/>
                                          <w:divBdr>
                                            <w:top w:val="none" w:sz="0" w:space="0" w:color="auto"/>
                                            <w:left w:val="none" w:sz="0" w:space="0" w:color="auto"/>
                                            <w:bottom w:val="none" w:sz="0" w:space="0" w:color="auto"/>
                                            <w:right w:val="none" w:sz="0" w:space="0" w:color="auto"/>
                                          </w:divBdr>
                                          <w:divsChild>
                                            <w:div w:id="1294941450">
                                              <w:marLeft w:val="0"/>
                                              <w:marRight w:val="0"/>
                                              <w:marTop w:val="0"/>
                                              <w:marBottom w:val="0"/>
                                              <w:divBdr>
                                                <w:top w:val="none" w:sz="0" w:space="0" w:color="auto"/>
                                                <w:left w:val="none" w:sz="0" w:space="0" w:color="auto"/>
                                                <w:bottom w:val="none" w:sz="0" w:space="0" w:color="auto"/>
                                                <w:right w:val="none" w:sz="0" w:space="0" w:color="auto"/>
                                              </w:divBdr>
                                              <w:divsChild>
                                                <w:div w:id="93091009">
                                                  <w:marLeft w:val="0"/>
                                                  <w:marRight w:val="0"/>
                                                  <w:marTop w:val="0"/>
                                                  <w:marBottom w:val="0"/>
                                                  <w:divBdr>
                                                    <w:top w:val="none" w:sz="0" w:space="0" w:color="auto"/>
                                                    <w:left w:val="none" w:sz="0" w:space="0" w:color="auto"/>
                                                    <w:bottom w:val="none" w:sz="0" w:space="0" w:color="auto"/>
                                                    <w:right w:val="none" w:sz="0" w:space="0" w:color="auto"/>
                                                  </w:divBdr>
                                                  <w:divsChild>
                                                    <w:div w:id="2143770180">
                                                      <w:marLeft w:val="0"/>
                                                      <w:marRight w:val="0"/>
                                                      <w:marTop w:val="0"/>
                                                      <w:marBottom w:val="0"/>
                                                      <w:divBdr>
                                                        <w:top w:val="none" w:sz="0" w:space="0" w:color="auto"/>
                                                        <w:left w:val="none" w:sz="0" w:space="0" w:color="auto"/>
                                                        <w:bottom w:val="none" w:sz="0" w:space="0" w:color="auto"/>
                                                        <w:right w:val="none" w:sz="0" w:space="0" w:color="auto"/>
                                                      </w:divBdr>
                                                      <w:divsChild>
                                                        <w:div w:id="1488932496">
                                                          <w:marLeft w:val="0"/>
                                                          <w:marRight w:val="0"/>
                                                          <w:marTop w:val="0"/>
                                                          <w:marBottom w:val="0"/>
                                                          <w:divBdr>
                                                            <w:top w:val="none" w:sz="0" w:space="0" w:color="auto"/>
                                                            <w:left w:val="none" w:sz="0" w:space="0" w:color="auto"/>
                                                            <w:bottom w:val="none" w:sz="0" w:space="0" w:color="auto"/>
                                                            <w:right w:val="none" w:sz="0" w:space="0" w:color="auto"/>
                                                          </w:divBdr>
                                                          <w:divsChild>
                                                            <w:div w:id="63335303">
                                                              <w:marLeft w:val="0"/>
                                                              <w:marRight w:val="0"/>
                                                              <w:marTop w:val="0"/>
                                                              <w:marBottom w:val="0"/>
                                                              <w:divBdr>
                                                                <w:top w:val="none" w:sz="0" w:space="0" w:color="auto"/>
                                                                <w:left w:val="none" w:sz="0" w:space="0" w:color="auto"/>
                                                                <w:bottom w:val="none" w:sz="0" w:space="0" w:color="auto"/>
                                                                <w:right w:val="none" w:sz="0" w:space="0" w:color="auto"/>
                                                              </w:divBdr>
                                                            </w:div>
                                                            <w:div w:id="134491649">
                                                              <w:marLeft w:val="0"/>
                                                              <w:marRight w:val="0"/>
                                                              <w:marTop w:val="0"/>
                                                              <w:marBottom w:val="0"/>
                                                              <w:divBdr>
                                                                <w:top w:val="none" w:sz="0" w:space="0" w:color="auto"/>
                                                                <w:left w:val="none" w:sz="0" w:space="0" w:color="auto"/>
                                                                <w:bottom w:val="none" w:sz="0" w:space="0" w:color="auto"/>
                                                                <w:right w:val="none" w:sz="0" w:space="0" w:color="auto"/>
                                                              </w:divBdr>
                                                            </w:div>
                                                            <w:div w:id="192884629">
                                                              <w:marLeft w:val="0"/>
                                                              <w:marRight w:val="0"/>
                                                              <w:marTop w:val="0"/>
                                                              <w:marBottom w:val="0"/>
                                                              <w:divBdr>
                                                                <w:top w:val="none" w:sz="0" w:space="0" w:color="auto"/>
                                                                <w:left w:val="none" w:sz="0" w:space="0" w:color="auto"/>
                                                                <w:bottom w:val="none" w:sz="0" w:space="0" w:color="auto"/>
                                                                <w:right w:val="none" w:sz="0" w:space="0" w:color="auto"/>
                                                              </w:divBdr>
                                                            </w:div>
                                                            <w:div w:id="522986335">
                                                              <w:marLeft w:val="0"/>
                                                              <w:marRight w:val="0"/>
                                                              <w:marTop w:val="0"/>
                                                              <w:marBottom w:val="0"/>
                                                              <w:divBdr>
                                                                <w:top w:val="none" w:sz="0" w:space="0" w:color="auto"/>
                                                                <w:left w:val="none" w:sz="0" w:space="0" w:color="auto"/>
                                                                <w:bottom w:val="none" w:sz="0" w:space="0" w:color="auto"/>
                                                                <w:right w:val="none" w:sz="0" w:space="0" w:color="auto"/>
                                                              </w:divBdr>
                                                            </w:div>
                                                            <w:div w:id="881474996">
                                                              <w:marLeft w:val="0"/>
                                                              <w:marRight w:val="0"/>
                                                              <w:marTop w:val="0"/>
                                                              <w:marBottom w:val="0"/>
                                                              <w:divBdr>
                                                                <w:top w:val="none" w:sz="0" w:space="0" w:color="auto"/>
                                                                <w:left w:val="none" w:sz="0" w:space="0" w:color="auto"/>
                                                                <w:bottom w:val="none" w:sz="0" w:space="0" w:color="auto"/>
                                                                <w:right w:val="none" w:sz="0" w:space="0" w:color="auto"/>
                                                              </w:divBdr>
                                                            </w:div>
                                                            <w:div w:id="955019443">
                                                              <w:marLeft w:val="0"/>
                                                              <w:marRight w:val="0"/>
                                                              <w:marTop w:val="0"/>
                                                              <w:marBottom w:val="0"/>
                                                              <w:divBdr>
                                                                <w:top w:val="none" w:sz="0" w:space="0" w:color="auto"/>
                                                                <w:left w:val="none" w:sz="0" w:space="0" w:color="auto"/>
                                                                <w:bottom w:val="none" w:sz="0" w:space="0" w:color="auto"/>
                                                                <w:right w:val="none" w:sz="0" w:space="0" w:color="auto"/>
                                                              </w:divBdr>
                                                            </w:div>
                                                            <w:div w:id="1323385774">
                                                              <w:marLeft w:val="0"/>
                                                              <w:marRight w:val="0"/>
                                                              <w:marTop w:val="0"/>
                                                              <w:marBottom w:val="0"/>
                                                              <w:divBdr>
                                                                <w:top w:val="none" w:sz="0" w:space="0" w:color="auto"/>
                                                                <w:left w:val="none" w:sz="0" w:space="0" w:color="auto"/>
                                                                <w:bottom w:val="none" w:sz="0" w:space="0" w:color="auto"/>
                                                                <w:right w:val="none" w:sz="0" w:space="0" w:color="auto"/>
                                                              </w:divBdr>
                                                            </w:div>
                                                            <w:div w:id="1922060082">
                                                              <w:marLeft w:val="0"/>
                                                              <w:marRight w:val="0"/>
                                                              <w:marTop w:val="0"/>
                                                              <w:marBottom w:val="0"/>
                                                              <w:divBdr>
                                                                <w:top w:val="none" w:sz="0" w:space="0" w:color="auto"/>
                                                                <w:left w:val="none" w:sz="0" w:space="0" w:color="auto"/>
                                                                <w:bottom w:val="none" w:sz="0" w:space="0" w:color="auto"/>
                                                                <w:right w:val="none" w:sz="0" w:space="0" w:color="auto"/>
                                                              </w:divBdr>
                                                            </w:div>
                                                            <w:div w:id="2064214317">
                                                              <w:marLeft w:val="0"/>
                                                              <w:marRight w:val="0"/>
                                                              <w:marTop w:val="0"/>
                                                              <w:marBottom w:val="0"/>
                                                              <w:divBdr>
                                                                <w:top w:val="none" w:sz="0" w:space="0" w:color="auto"/>
                                                                <w:left w:val="none" w:sz="0" w:space="0" w:color="auto"/>
                                                                <w:bottom w:val="none" w:sz="0" w:space="0" w:color="auto"/>
                                                                <w:right w:val="none" w:sz="0" w:space="0" w:color="auto"/>
                                                              </w:divBdr>
                                                            </w:div>
                                                            <w:div w:id="21160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2406550">
      <w:bodyDiv w:val="1"/>
      <w:marLeft w:val="0"/>
      <w:marRight w:val="0"/>
      <w:marTop w:val="0"/>
      <w:marBottom w:val="0"/>
      <w:divBdr>
        <w:top w:val="none" w:sz="0" w:space="0" w:color="auto"/>
        <w:left w:val="none" w:sz="0" w:space="0" w:color="auto"/>
        <w:bottom w:val="none" w:sz="0" w:space="0" w:color="auto"/>
        <w:right w:val="none" w:sz="0" w:space="0" w:color="auto"/>
      </w:divBdr>
      <w:divsChild>
        <w:div w:id="324626423">
          <w:marLeft w:val="0"/>
          <w:marRight w:val="0"/>
          <w:marTop w:val="0"/>
          <w:marBottom w:val="0"/>
          <w:divBdr>
            <w:top w:val="none" w:sz="0" w:space="0" w:color="auto"/>
            <w:left w:val="none" w:sz="0" w:space="0" w:color="auto"/>
            <w:bottom w:val="none" w:sz="0" w:space="0" w:color="auto"/>
            <w:right w:val="none" w:sz="0" w:space="0" w:color="auto"/>
          </w:divBdr>
        </w:div>
        <w:div w:id="476605530">
          <w:marLeft w:val="0"/>
          <w:marRight w:val="0"/>
          <w:marTop w:val="0"/>
          <w:marBottom w:val="0"/>
          <w:divBdr>
            <w:top w:val="none" w:sz="0" w:space="0" w:color="auto"/>
            <w:left w:val="none" w:sz="0" w:space="0" w:color="auto"/>
            <w:bottom w:val="none" w:sz="0" w:space="0" w:color="auto"/>
            <w:right w:val="none" w:sz="0" w:space="0" w:color="auto"/>
          </w:divBdr>
        </w:div>
        <w:div w:id="947854542">
          <w:marLeft w:val="0"/>
          <w:marRight w:val="0"/>
          <w:marTop w:val="0"/>
          <w:marBottom w:val="0"/>
          <w:divBdr>
            <w:top w:val="none" w:sz="0" w:space="0" w:color="auto"/>
            <w:left w:val="none" w:sz="0" w:space="0" w:color="auto"/>
            <w:bottom w:val="none" w:sz="0" w:space="0" w:color="auto"/>
            <w:right w:val="none" w:sz="0" w:space="0" w:color="auto"/>
          </w:divBdr>
        </w:div>
        <w:div w:id="1146438516">
          <w:marLeft w:val="0"/>
          <w:marRight w:val="0"/>
          <w:marTop w:val="0"/>
          <w:marBottom w:val="0"/>
          <w:divBdr>
            <w:top w:val="none" w:sz="0" w:space="0" w:color="auto"/>
            <w:left w:val="none" w:sz="0" w:space="0" w:color="auto"/>
            <w:bottom w:val="none" w:sz="0" w:space="0" w:color="auto"/>
            <w:right w:val="none" w:sz="0" w:space="0" w:color="auto"/>
          </w:divBdr>
        </w:div>
        <w:div w:id="1262568477">
          <w:marLeft w:val="0"/>
          <w:marRight w:val="0"/>
          <w:marTop w:val="0"/>
          <w:marBottom w:val="0"/>
          <w:divBdr>
            <w:top w:val="none" w:sz="0" w:space="0" w:color="auto"/>
            <w:left w:val="none" w:sz="0" w:space="0" w:color="auto"/>
            <w:bottom w:val="none" w:sz="0" w:space="0" w:color="auto"/>
            <w:right w:val="none" w:sz="0" w:space="0" w:color="auto"/>
          </w:divBdr>
        </w:div>
        <w:div w:id="1350108642">
          <w:marLeft w:val="0"/>
          <w:marRight w:val="0"/>
          <w:marTop w:val="0"/>
          <w:marBottom w:val="0"/>
          <w:divBdr>
            <w:top w:val="none" w:sz="0" w:space="0" w:color="auto"/>
            <w:left w:val="none" w:sz="0" w:space="0" w:color="auto"/>
            <w:bottom w:val="none" w:sz="0" w:space="0" w:color="auto"/>
            <w:right w:val="none" w:sz="0" w:space="0" w:color="auto"/>
          </w:divBdr>
        </w:div>
        <w:div w:id="1481537847">
          <w:marLeft w:val="0"/>
          <w:marRight w:val="0"/>
          <w:marTop w:val="0"/>
          <w:marBottom w:val="0"/>
          <w:divBdr>
            <w:top w:val="none" w:sz="0" w:space="0" w:color="auto"/>
            <w:left w:val="none" w:sz="0" w:space="0" w:color="auto"/>
            <w:bottom w:val="none" w:sz="0" w:space="0" w:color="auto"/>
            <w:right w:val="none" w:sz="0" w:space="0" w:color="auto"/>
          </w:divBdr>
        </w:div>
        <w:div w:id="1601797597">
          <w:marLeft w:val="0"/>
          <w:marRight w:val="0"/>
          <w:marTop w:val="0"/>
          <w:marBottom w:val="0"/>
          <w:divBdr>
            <w:top w:val="none" w:sz="0" w:space="0" w:color="auto"/>
            <w:left w:val="none" w:sz="0" w:space="0" w:color="auto"/>
            <w:bottom w:val="none" w:sz="0" w:space="0" w:color="auto"/>
            <w:right w:val="none" w:sz="0" w:space="0" w:color="auto"/>
          </w:divBdr>
        </w:div>
        <w:div w:id="1990745410">
          <w:marLeft w:val="0"/>
          <w:marRight w:val="0"/>
          <w:marTop w:val="0"/>
          <w:marBottom w:val="0"/>
          <w:divBdr>
            <w:top w:val="none" w:sz="0" w:space="0" w:color="auto"/>
            <w:left w:val="none" w:sz="0" w:space="0" w:color="auto"/>
            <w:bottom w:val="none" w:sz="0" w:space="0" w:color="auto"/>
            <w:right w:val="none" w:sz="0" w:space="0" w:color="auto"/>
          </w:divBdr>
        </w:div>
      </w:divsChild>
    </w:div>
    <w:div w:id="1133718670">
      <w:bodyDiv w:val="1"/>
      <w:marLeft w:val="0"/>
      <w:marRight w:val="0"/>
      <w:marTop w:val="0"/>
      <w:marBottom w:val="0"/>
      <w:divBdr>
        <w:top w:val="none" w:sz="0" w:space="0" w:color="auto"/>
        <w:left w:val="none" w:sz="0" w:space="0" w:color="auto"/>
        <w:bottom w:val="none" w:sz="0" w:space="0" w:color="auto"/>
        <w:right w:val="none" w:sz="0" w:space="0" w:color="auto"/>
      </w:divBdr>
    </w:div>
    <w:div w:id="1134131278">
      <w:bodyDiv w:val="1"/>
      <w:marLeft w:val="0"/>
      <w:marRight w:val="0"/>
      <w:marTop w:val="0"/>
      <w:marBottom w:val="0"/>
      <w:divBdr>
        <w:top w:val="none" w:sz="0" w:space="0" w:color="auto"/>
        <w:left w:val="none" w:sz="0" w:space="0" w:color="auto"/>
        <w:bottom w:val="none" w:sz="0" w:space="0" w:color="auto"/>
        <w:right w:val="none" w:sz="0" w:space="0" w:color="auto"/>
      </w:divBdr>
    </w:div>
    <w:div w:id="1135298323">
      <w:bodyDiv w:val="1"/>
      <w:marLeft w:val="0"/>
      <w:marRight w:val="0"/>
      <w:marTop w:val="0"/>
      <w:marBottom w:val="0"/>
      <w:divBdr>
        <w:top w:val="none" w:sz="0" w:space="0" w:color="auto"/>
        <w:left w:val="none" w:sz="0" w:space="0" w:color="auto"/>
        <w:bottom w:val="none" w:sz="0" w:space="0" w:color="auto"/>
        <w:right w:val="none" w:sz="0" w:space="0" w:color="auto"/>
      </w:divBdr>
      <w:divsChild>
        <w:div w:id="605040338">
          <w:marLeft w:val="0"/>
          <w:marRight w:val="0"/>
          <w:marTop w:val="0"/>
          <w:marBottom w:val="0"/>
          <w:divBdr>
            <w:top w:val="none" w:sz="0" w:space="0" w:color="auto"/>
            <w:left w:val="none" w:sz="0" w:space="0" w:color="auto"/>
            <w:bottom w:val="none" w:sz="0" w:space="0" w:color="auto"/>
            <w:right w:val="none" w:sz="0" w:space="0" w:color="auto"/>
          </w:divBdr>
          <w:divsChild>
            <w:div w:id="2826604">
              <w:marLeft w:val="0"/>
              <w:marRight w:val="0"/>
              <w:marTop w:val="0"/>
              <w:marBottom w:val="0"/>
              <w:divBdr>
                <w:top w:val="none" w:sz="0" w:space="0" w:color="auto"/>
                <w:left w:val="none" w:sz="0" w:space="0" w:color="auto"/>
                <w:bottom w:val="none" w:sz="0" w:space="0" w:color="auto"/>
                <w:right w:val="none" w:sz="0" w:space="0" w:color="auto"/>
              </w:divBdr>
            </w:div>
            <w:div w:id="88553189">
              <w:marLeft w:val="0"/>
              <w:marRight w:val="0"/>
              <w:marTop w:val="0"/>
              <w:marBottom w:val="0"/>
              <w:divBdr>
                <w:top w:val="none" w:sz="0" w:space="0" w:color="auto"/>
                <w:left w:val="none" w:sz="0" w:space="0" w:color="auto"/>
                <w:bottom w:val="none" w:sz="0" w:space="0" w:color="auto"/>
                <w:right w:val="none" w:sz="0" w:space="0" w:color="auto"/>
              </w:divBdr>
            </w:div>
            <w:div w:id="232013377">
              <w:marLeft w:val="0"/>
              <w:marRight w:val="0"/>
              <w:marTop w:val="0"/>
              <w:marBottom w:val="0"/>
              <w:divBdr>
                <w:top w:val="none" w:sz="0" w:space="0" w:color="auto"/>
                <w:left w:val="none" w:sz="0" w:space="0" w:color="auto"/>
                <w:bottom w:val="none" w:sz="0" w:space="0" w:color="auto"/>
                <w:right w:val="none" w:sz="0" w:space="0" w:color="auto"/>
              </w:divBdr>
            </w:div>
            <w:div w:id="844128057">
              <w:marLeft w:val="0"/>
              <w:marRight w:val="0"/>
              <w:marTop w:val="0"/>
              <w:marBottom w:val="0"/>
              <w:divBdr>
                <w:top w:val="none" w:sz="0" w:space="0" w:color="auto"/>
                <w:left w:val="none" w:sz="0" w:space="0" w:color="auto"/>
                <w:bottom w:val="none" w:sz="0" w:space="0" w:color="auto"/>
                <w:right w:val="none" w:sz="0" w:space="0" w:color="auto"/>
              </w:divBdr>
            </w:div>
            <w:div w:id="880170555">
              <w:marLeft w:val="0"/>
              <w:marRight w:val="0"/>
              <w:marTop w:val="0"/>
              <w:marBottom w:val="0"/>
              <w:divBdr>
                <w:top w:val="none" w:sz="0" w:space="0" w:color="auto"/>
                <w:left w:val="none" w:sz="0" w:space="0" w:color="auto"/>
                <w:bottom w:val="none" w:sz="0" w:space="0" w:color="auto"/>
                <w:right w:val="none" w:sz="0" w:space="0" w:color="auto"/>
              </w:divBdr>
            </w:div>
            <w:div w:id="1101802461">
              <w:marLeft w:val="0"/>
              <w:marRight w:val="0"/>
              <w:marTop w:val="0"/>
              <w:marBottom w:val="0"/>
              <w:divBdr>
                <w:top w:val="none" w:sz="0" w:space="0" w:color="auto"/>
                <w:left w:val="none" w:sz="0" w:space="0" w:color="auto"/>
                <w:bottom w:val="none" w:sz="0" w:space="0" w:color="auto"/>
                <w:right w:val="none" w:sz="0" w:space="0" w:color="auto"/>
              </w:divBdr>
            </w:div>
            <w:div w:id="1110079341">
              <w:marLeft w:val="0"/>
              <w:marRight w:val="0"/>
              <w:marTop w:val="0"/>
              <w:marBottom w:val="0"/>
              <w:divBdr>
                <w:top w:val="none" w:sz="0" w:space="0" w:color="auto"/>
                <w:left w:val="none" w:sz="0" w:space="0" w:color="auto"/>
                <w:bottom w:val="none" w:sz="0" w:space="0" w:color="auto"/>
                <w:right w:val="none" w:sz="0" w:space="0" w:color="auto"/>
              </w:divBdr>
            </w:div>
            <w:div w:id="1129131541">
              <w:marLeft w:val="0"/>
              <w:marRight w:val="0"/>
              <w:marTop w:val="0"/>
              <w:marBottom w:val="0"/>
              <w:divBdr>
                <w:top w:val="none" w:sz="0" w:space="0" w:color="auto"/>
                <w:left w:val="none" w:sz="0" w:space="0" w:color="auto"/>
                <w:bottom w:val="none" w:sz="0" w:space="0" w:color="auto"/>
                <w:right w:val="none" w:sz="0" w:space="0" w:color="auto"/>
              </w:divBdr>
            </w:div>
            <w:div w:id="1357271780">
              <w:marLeft w:val="0"/>
              <w:marRight w:val="0"/>
              <w:marTop w:val="0"/>
              <w:marBottom w:val="0"/>
              <w:divBdr>
                <w:top w:val="none" w:sz="0" w:space="0" w:color="auto"/>
                <w:left w:val="none" w:sz="0" w:space="0" w:color="auto"/>
                <w:bottom w:val="none" w:sz="0" w:space="0" w:color="auto"/>
                <w:right w:val="none" w:sz="0" w:space="0" w:color="auto"/>
              </w:divBdr>
            </w:div>
            <w:div w:id="1436973766">
              <w:marLeft w:val="0"/>
              <w:marRight w:val="0"/>
              <w:marTop w:val="0"/>
              <w:marBottom w:val="0"/>
              <w:divBdr>
                <w:top w:val="none" w:sz="0" w:space="0" w:color="auto"/>
                <w:left w:val="none" w:sz="0" w:space="0" w:color="auto"/>
                <w:bottom w:val="none" w:sz="0" w:space="0" w:color="auto"/>
                <w:right w:val="none" w:sz="0" w:space="0" w:color="auto"/>
              </w:divBdr>
            </w:div>
            <w:div w:id="1506095857">
              <w:marLeft w:val="0"/>
              <w:marRight w:val="0"/>
              <w:marTop w:val="0"/>
              <w:marBottom w:val="0"/>
              <w:divBdr>
                <w:top w:val="none" w:sz="0" w:space="0" w:color="auto"/>
                <w:left w:val="none" w:sz="0" w:space="0" w:color="auto"/>
                <w:bottom w:val="none" w:sz="0" w:space="0" w:color="auto"/>
                <w:right w:val="none" w:sz="0" w:space="0" w:color="auto"/>
              </w:divBdr>
            </w:div>
            <w:div w:id="1706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2180">
      <w:bodyDiv w:val="1"/>
      <w:marLeft w:val="0"/>
      <w:marRight w:val="0"/>
      <w:marTop w:val="0"/>
      <w:marBottom w:val="0"/>
      <w:divBdr>
        <w:top w:val="none" w:sz="0" w:space="0" w:color="auto"/>
        <w:left w:val="none" w:sz="0" w:space="0" w:color="auto"/>
        <w:bottom w:val="none" w:sz="0" w:space="0" w:color="auto"/>
        <w:right w:val="none" w:sz="0" w:space="0" w:color="auto"/>
      </w:divBdr>
      <w:divsChild>
        <w:div w:id="30542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687455">
              <w:marLeft w:val="0"/>
              <w:marRight w:val="0"/>
              <w:marTop w:val="0"/>
              <w:marBottom w:val="0"/>
              <w:divBdr>
                <w:top w:val="none" w:sz="0" w:space="0" w:color="auto"/>
                <w:left w:val="none" w:sz="0" w:space="0" w:color="auto"/>
                <w:bottom w:val="none" w:sz="0" w:space="0" w:color="auto"/>
                <w:right w:val="none" w:sz="0" w:space="0" w:color="auto"/>
              </w:divBdr>
              <w:divsChild>
                <w:div w:id="539245924">
                  <w:marLeft w:val="0"/>
                  <w:marRight w:val="0"/>
                  <w:marTop w:val="0"/>
                  <w:marBottom w:val="0"/>
                  <w:divBdr>
                    <w:top w:val="none" w:sz="0" w:space="0" w:color="auto"/>
                    <w:left w:val="none" w:sz="0" w:space="0" w:color="auto"/>
                    <w:bottom w:val="none" w:sz="0" w:space="0" w:color="auto"/>
                    <w:right w:val="none" w:sz="0" w:space="0" w:color="auto"/>
                  </w:divBdr>
                  <w:divsChild>
                    <w:div w:id="14506498">
                      <w:marLeft w:val="0"/>
                      <w:marRight w:val="0"/>
                      <w:marTop w:val="0"/>
                      <w:marBottom w:val="0"/>
                      <w:divBdr>
                        <w:top w:val="none" w:sz="0" w:space="0" w:color="auto"/>
                        <w:left w:val="none" w:sz="0" w:space="0" w:color="auto"/>
                        <w:bottom w:val="none" w:sz="0" w:space="0" w:color="auto"/>
                        <w:right w:val="none" w:sz="0" w:space="0" w:color="auto"/>
                      </w:divBdr>
                    </w:div>
                    <w:div w:id="133912908">
                      <w:marLeft w:val="0"/>
                      <w:marRight w:val="0"/>
                      <w:marTop w:val="0"/>
                      <w:marBottom w:val="0"/>
                      <w:divBdr>
                        <w:top w:val="none" w:sz="0" w:space="0" w:color="auto"/>
                        <w:left w:val="none" w:sz="0" w:space="0" w:color="auto"/>
                        <w:bottom w:val="none" w:sz="0" w:space="0" w:color="auto"/>
                        <w:right w:val="none" w:sz="0" w:space="0" w:color="auto"/>
                      </w:divBdr>
                    </w:div>
                    <w:div w:id="513155216">
                      <w:marLeft w:val="0"/>
                      <w:marRight w:val="0"/>
                      <w:marTop w:val="0"/>
                      <w:marBottom w:val="0"/>
                      <w:divBdr>
                        <w:top w:val="none" w:sz="0" w:space="0" w:color="auto"/>
                        <w:left w:val="none" w:sz="0" w:space="0" w:color="auto"/>
                        <w:bottom w:val="none" w:sz="0" w:space="0" w:color="auto"/>
                        <w:right w:val="none" w:sz="0" w:space="0" w:color="auto"/>
                      </w:divBdr>
                    </w:div>
                    <w:div w:id="584342245">
                      <w:marLeft w:val="0"/>
                      <w:marRight w:val="0"/>
                      <w:marTop w:val="0"/>
                      <w:marBottom w:val="0"/>
                      <w:divBdr>
                        <w:top w:val="none" w:sz="0" w:space="0" w:color="auto"/>
                        <w:left w:val="none" w:sz="0" w:space="0" w:color="auto"/>
                        <w:bottom w:val="none" w:sz="0" w:space="0" w:color="auto"/>
                        <w:right w:val="none" w:sz="0" w:space="0" w:color="auto"/>
                      </w:divBdr>
                    </w:div>
                    <w:div w:id="684598024">
                      <w:marLeft w:val="0"/>
                      <w:marRight w:val="0"/>
                      <w:marTop w:val="0"/>
                      <w:marBottom w:val="0"/>
                      <w:divBdr>
                        <w:top w:val="none" w:sz="0" w:space="0" w:color="auto"/>
                        <w:left w:val="none" w:sz="0" w:space="0" w:color="auto"/>
                        <w:bottom w:val="none" w:sz="0" w:space="0" w:color="auto"/>
                        <w:right w:val="none" w:sz="0" w:space="0" w:color="auto"/>
                      </w:divBdr>
                    </w:div>
                    <w:div w:id="1115294764">
                      <w:marLeft w:val="0"/>
                      <w:marRight w:val="0"/>
                      <w:marTop w:val="0"/>
                      <w:marBottom w:val="0"/>
                      <w:divBdr>
                        <w:top w:val="none" w:sz="0" w:space="0" w:color="auto"/>
                        <w:left w:val="none" w:sz="0" w:space="0" w:color="auto"/>
                        <w:bottom w:val="none" w:sz="0" w:space="0" w:color="auto"/>
                        <w:right w:val="none" w:sz="0" w:space="0" w:color="auto"/>
                      </w:divBdr>
                    </w:div>
                    <w:div w:id="1188102386">
                      <w:marLeft w:val="0"/>
                      <w:marRight w:val="0"/>
                      <w:marTop w:val="0"/>
                      <w:marBottom w:val="0"/>
                      <w:divBdr>
                        <w:top w:val="none" w:sz="0" w:space="0" w:color="auto"/>
                        <w:left w:val="none" w:sz="0" w:space="0" w:color="auto"/>
                        <w:bottom w:val="none" w:sz="0" w:space="0" w:color="auto"/>
                        <w:right w:val="none" w:sz="0" w:space="0" w:color="auto"/>
                      </w:divBdr>
                    </w:div>
                    <w:div w:id="1327901191">
                      <w:marLeft w:val="0"/>
                      <w:marRight w:val="0"/>
                      <w:marTop w:val="0"/>
                      <w:marBottom w:val="0"/>
                      <w:divBdr>
                        <w:top w:val="none" w:sz="0" w:space="0" w:color="auto"/>
                        <w:left w:val="none" w:sz="0" w:space="0" w:color="auto"/>
                        <w:bottom w:val="none" w:sz="0" w:space="0" w:color="auto"/>
                        <w:right w:val="none" w:sz="0" w:space="0" w:color="auto"/>
                      </w:divBdr>
                    </w:div>
                    <w:div w:id="1415008354">
                      <w:marLeft w:val="0"/>
                      <w:marRight w:val="0"/>
                      <w:marTop w:val="0"/>
                      <w:marBottom w:val="0"/>
                      <w:divBdr>
                        <w:top w:val="none" w:sz="0" w:space="0" w:color="auto"/>
                        <w:left w:val="none" w:sz="0" w:space="0" w:color="auto"/>
                        <w:bottom w:val="none" w:sz="0" w:space="0" w:color="auto"/>
                        <w:right w:val="none" w:sz="0" w:space="0" w:color="auto"/>
                      </w:divBdr>
                    </w:div>
                    <w:div w:id="1687170631">
                      <w:marLeft w:val="0"/>
                      <w:marRight w:val="0"/>
                      <w:marTop w:val="0"/>
                      <w:marBottom w:val="0"/>
                      <w:divBdr>
                        <w:top w:val="none" w:sz="0" w:space="0" w:color="auto"/>
                        <w:left w:val="none" w:sz="0" w:space="0" w:color="auto"/>
                        <w:bottom w:val="none" w:sz="0" w:space="0" w:color="auto"/>
                        <w:right w:val="none" w:sz="0" w:space="0" w:color="auto"/>
                      </w:divBdr>
                    </w:div>
                    <w:div w:id="1844122043">
                      <w:marLeft w:val="0"/>
                      <w:marRight w:val="0"/>
                      <w:marTop w:val="0"/>
                      <w:marBottom w:val="0"/>
                      <w:divBdr>
                        <w:top w:val="none" w:sz="0" w:space="0" w:color="auto"/>
                        <w:left w:val="none" w:sz="0" w:space="0" w:color="auto"/>
                        <w:bottom w:val="none" w:sz="0" w:space="0" w:color="auto"/>
                        <w:right w:val="none" w:sz="0" w:space="0" w:color="auto"/>
                      </w:divBdr>
                    </w:div>
                    <w:div w:id="19693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56167">
      <w:bodyDiv w:val="1"/>
      <w:marLeft w:val="0"/>
      <w:marRight w:val="0"/>
      <w:marTop w:val="0"/>
      <w:marBottom w:val="0"/>
      <w:divBdr>
        <w:top w:val="none" w:sz="0" w:space="0" w:color="auto"/>
        <w:left w:val="none" w:sz="0" w:space="0" w:color="auto"/>
        <w:bottom w:val="none" w:sz="0" w:space="0" w:color="auto"/>
        <w:right w:val="none" w:sz="0" w:space="0" w:color="auto"/>
      </w:divBdr>
      <w:divsChild>
        <w:div w:id="144277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8956">
      <w:bodyDiv w:val="1"/>
      <w:marLeft w:val="0"/>
      <w:marRight w:val="0"/>
      <w:marTop w:val="0"/>
      <w:marBottom w:val="0"/>
      <w:divBdr>
        <w:top w:val="none" w:sz="0" w:space="0" w:color="auto"/>
        <w:left w:val="none" w:sz="0" w:space="0" w:color="auto"/>
        <w:bottom w:val="none" w:sz="0" w:space="0" w:color="auto"/>
        <w:right w:val="none" w:sz="0" w:space="0" w:color="auto"/>
      </w:divBdr>
      <w:divsChild>
        <w:div w:id="11620904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377">
      <w:bodyDiv w:val="1"/>
      <w:marLeft w:val="0"/>
      <w:marRight w:val="0"/>
      <w:marTop w:val="0"/>
      <w:marBottom w:val="0"/>
      <w:divBdr>
        <w:top w:val="none" w:sz="0" w:space="0" w:color="auto"/>
        <w:left w:val="none" w:sz="0" w:space="0" w:color="auto"/>
        <w:bottom w:val="none" w:sz="0" w:space="0" w:color="auto"/>
        <w:right w:val="none" w:sz="0" w:space="0" w:color="auto"/>
      </w:divBdr>
    </w:div>
    <w:div w:id="1146508793">
      <w:bodyDiv w:val="1"/>
      <w:marLeft w:val="0"/>
      <w:marRight w:val="0"/>
      <w:marTop w:val="0"/>
      <w:marBottom w:val="0"/>
      <w:divBdr>
        <w:top w:val="none" w:sz="0" w:space="0" w:color="auto"/>
        <w:left w:val="none" w:sz="0" w:space="0" w:color="auto"/>
        <w:bottom w:val="none" w:sz="0" w:space="0" w:color="auto"/>
        <w:right w:val="none" w:sz="0" w:space="0" w:color="auto"/>
      </w:divBdr>
    </w:div>
    <w:div w:id="1147282864">
      <w:bodyDiv w:val="1"/>
      <w:marLeft w:val="0"/>
      <w:marRight w:val="0"/>
      <w:marTop w:val="0"/>
      <w:marBottom w:val="0"/>
      <w:divBdr>
        <w:top w:val="none" w:sz="0" w:space="0" w:color="auto"/>
        <w:left w:val="none" w:sz="0" w:space="0" w:color="auto"/>
        <w:bottom w:val="none" w:sz="0" w:space="0" w:color="auto"/>
        <w:right w:val="none" w:sz="0" w:space="0" w:color="auto"/>
      </w:divBdr>
    </w:div>
    <w:div w:id="1149130846">
      <w:bodyDiv w:val="1"/>
      <w:marLeft w:val="0"/>
      <w:marRight w:val="0"/>
      <w:marTop w:val="0"/>
      <w:marBottom w:val="0"/>
      <w:divBdr>
        <w:top w:val="none" w:sz="0" w:space="0" w:color="auto"/>
        <w:left w:val="none" w:sz="0" w:space="0" w:color="auto"/>
        <w:bottom w:val="none" w:sz="0" w:space="0" w:color="auto"/>
        <w:right w:val="none" w:sz="0" w:space="0" w:color="auto"/>
      </w:divBdr>
    </w:div>
    <w:div w:id="1150830192">
      <w:bodyDiv w:val="1"/>
      <w:marLeft w:val="0"/>
      <w:marRight w:val="0"/>
      <w:marTop w:val="0"/>
      <w:marBottom w:val="0"/>
      <w:divBdr>
        <w:top w:val="none" w:sz="0" w:space="0" w:color="auto"/>
        <w:left w:val="none" w:sz="0" w:space="0" w:color="auto"/>
        <w:bottom w:val="none" w:sz="0" w:space="0" w:color="auto"/>
        <w:right w:val="none" w:sz="0" w:space="0" w:color="auto"/>
      </w:divBdr>
    </w:div>
    <w:div w:id="1150903530">
      <w:bodyDiv w:val="1"/>
      <w:marLeft w:val="0"/>
      <w:marRight w:val="0"/>
      <w:marTop w:val="0"/>
      <w:marBottom w:val="0"/>
      <w:divBdr>
        <w:top w:val="none" w:sz="0" w:space="0" w:color="auto"/>
        <w:left w:val="none" w:sz="0" w:space="0" w:color="auto"/>
        <w:bottom w:val="none" w:sz="0" w:space="0" w:color="auto"/>
        <w:right w:val="none" w:sz="0" w:space="0" w:color="auto"/>
      </w:divBdr>
    </w:div>
    <w:div w:id="1150949373">
      <w:bodyDiv w:val="1"/>
      <w:marLeft w:val="0"/>
      <w:marRight w:val="0"/>
      <w:marTop w:val="0"/>
      <w:marBottom w:val="0"/>
      <w:divBdr>
        <w:top w:val="none" w:sz="0" w:space="0" w:color="auto"/>
        <w:left w:val="none" w:sz="0" w:space="0" w:color="auto"/>
        <w:bottom w:val="none" w:sz="0" w:space="0" w:color="auto"/>
        <w:right w:val="none" w:sz="0" w:space="0" w:color="auto"/>
      </w:divBdr>
      <w:divsChild>
        <w:div w:id="1032877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326748">
              <w:marLeft w:val="0"/>
              <w:marRight w:val="0"/>
              <w:marTop w:val="0"/>
              <w:marBottom w:val="0"/>
              <w:divBdr>
                <w:top w:val="none" w:sz="0" w:space="0" w:color="auto"/>
                <w:left w:val="none" w:sz="0" w:space="0" w:color="auto"/>
                <w:bottom w:val="none" w:sz="0" w:space="0" w:color="auto"/>
                <w:right w:val="none" w:sz="0" w:space="0" w:color="auto"/>
              </w:divBdr>
              <w:divsChild>
                <w:div w:id="843056920">
                  <w:marLeft w:val="0"/>
                  <w:marRight w:val="0"/>
                  <w:marTop w:val="0"/>
                  <w:marBottom w:val="0"/>
                  <w:divBdr>
                    <w:top w:val="none" w:sz="0" w:space="0" w:color="auto"/>
                    <w:left w:val="none" w:sz="0" w:space="0" w:color="auto"/>
                    <w:bottom w:val="none" w:sz="0" w:space="0" w:color="auto"/>
                    <w:right w:val="none" w:sz="0" w:space="0" w:color="auto"/>
                  </w:divBdr>
                  <w:divsChild>
                    <w:div w:id="946623258">
                      <w:marLeft w:val="0"/>
                      <w:marRight w:val="0"/>
                      <w:marTop w:val="0"/>
                      <w:marBottom w:val="0"/>
                      <w:divBdr>
                        <w:top w:val="none" w:sz="0" w:space="0" w:color="auto"/>
                        <w:left w:val="none" w:sz="0" w:space="0" w:color="auto"/>
                        <w:bottom w:val="none" w:sz="0" w:space="0" w:color="auto"/>
                        <w:right w:val="none" w:sz="0" w:space="0" w:color="auto"/>
                      </w:divBdr>
                      <w:divsChild>
                        <w:div w:id="1348822705">
                          <w:marLeft w:val="0"/>
                          <w:marRight w:val="0"/>
                          <w:marTop w:val="0"/>
                          <w:marBottom w:val="0"/>
                          <w:divBdr>
                            <w:top w:val="none" w:sz="0" w:space="0" w:color="auto"/>
                            <w:left w:val="none" w:sz="0" w:space="0" w:color="auto"/>
                            <w:bottom w:val="none" w:sz="0" w:space="0" w:color="auto"/>
                            <w:right w:val="none" w:sz="0" w:space="0" w:color="auto"/>
                          </w:divBdr>
                          <w:divsChild>
                            <w:div w:id="720640691">
                              <w:marLeft w:val="0"/>
                              <w:marRight w:val="0"/>
                              <w:marTop w:val="0"/>
                              <w:marBottom w:val="0"/>
                              <w:divBdr>
                                <w:top w:val="none" w:sz="0" w:space="0" w:color="auto"/>
                                <w:left w:val="none" w:sz="0" w:space="0" w:color="auto"/>
                                <w:bottom w:val="none" w:sz="0" w:space="0" w:color="auto"/>
                                <w:right w:val="none" w:sz="0" w:space="0" w:color="auto"/>
                              </w:divBdr>
                              <w:divsChild>
                                <w:div w:id="6640588">
                                  <w:marLeft w:val="0"/>
                                  <w:marRight w:val="0"/>
                                  <w:marTop w:val="0"/>
                                  <w:marBottom w:val="0"/>
                                  <w:divBdr>
                                    <w:top w:val="none" w:sz="0" w:space="0" w:color="auto"/>
                                    <w:left w:val="none" w:sz="0" w:space="0" w:color="auto"/>
                                    <w:bottom w:val="none" w:sz="0" w:space="0" w:color="auto"/>
                                    <w:right w:val="none" w:sz="0" w:space="0" w:color="auto"/>
                                  </w:divBdr>
                                </w:div>
                                <w:div w:id="44525663">
                                  <w:marLeft w:val="0"/>
                                  <w:marRight w:val="0"/>
                                  <w:marTop w:val="0"/>
                                  <w:marBottom w:val="0"/>
                                  <w:divBdr>
                                    <w:top w:val="none" w:sz="0" w:space="0" w:color="auto"/>
                                    <w:left w:val="none" w:sz="0" w:space="0" w:color="auto"/>
                                    <w:bottom w:val="none" w:sz="0" w:space="0" w:color="auto"/>
                                    <w:right w:val="none" w:sz="0" w:space="0" w:color="auto"/>
                                  </w:divBdr>
                                </w:div>
                                <w:div w:id="69890735">
                                  <w:marLeft w:val="0"/>
                                  <w:marRight w:val="0"/>
                                  <w:marTop w:val="0"/>
                                  <w:marBottom w:val="0"/>
                                  <w:divBdr>
                                    <w:top w:val="none" w:sz="0" w:space="0" w:color="auto"/>
                                    <w:left w:val="none" w:sz="0" w:space="0" w:color="auto"/>
                                    <w:bottom w:val="none" w:sz="0" w:space="0" w:color="auto"/>
                                    <w:right w:val="none" w:sz="0" w:space="0" w:color="auto"/>
                                  </w:divBdr>
                                </w:div>
                                <w:div w:id="139230501">
                                  <w:marLeft w:val="0"/>
                                  <w:marRight w:val="0"/>
                                  <w:marTop w:val="0"/>
                                  <w:marBottom w:val="0"/>
                                  <w:divBdr>
                                    <w:top w:val="none" w:sz="0" w:space="0" w:color="auto"/>
                                    <w:left w:val="none" w:sz="0" w:space="0" w:color="auto"/>
                                    <w:bottom w:val="none" w:sz="0" w:space="0" w:color="auto"/>
                                    <w:right w:val="none" w:sz="0" w:space="0" w:color="auto"/>
                                  </w:divBdr>
                                </w:div>
                                <w:div w:id="147290963">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522211696">
                                  <w:marLeft w:val="0"/>
                                  <w:marRight w:val="0"/>
                                  <w:marTop w:val="0"/>
                                  <w:marBottom w:val="0"/>
                                  <w:divBdr>
                                    <w:top w:val="none" w:sz="0" w:space="0" w:color="auto"/>
                                    <w:left w:val="none" w:sz="0" w:space="0" w:color="auto"/>
                                    <w:bottom w:val="none" w:sz="0" w:space="0" w:color="auto"/>
                                    <w:right w:val="none" w:sz="0" w:space="0" w:color="auto"/>
                                  </w:divBdr>
                                </w:div>
                                <w:div w:id="556822724">
                                  <w:marLeft w:val="0"/>
                                  <w:marRight w:val="0"/>
                                  <w:marTop w:val="0"/>
                                  <w:marBottom w:val="0"/>
                                  <w:divBdr>
                                    <w:top w:val="none" w:sz="0" w:space="0" w:color="auto"/>
                                    <w:left w:val="none" w:sz="0" w:space="0" w:color="auto"/>
                                    <w:bottom w:val="none" w:sz="0" w:space="0" w:color="auto"/>
                                    <w:right w:val="none" w:sz="0" w:space="0" w:color="auto"/>
                                  </w:divBdr>
                                </w:div>
                                <w:div w:id="663318147">
                                  <w:marLeft w:val="0"/>
                                  <w:marRight w:val="0"/>
                                  <w:marTop w:val="0"/>
                                  <w:marBottom w:val="0"/>
                                  <w:divBdr>
                                    <w:top w:val="none" w:sz="0" w:space="0" w:color="auto"/>
                                    <w:left w:val="none" w:sz="0" w:space="0" w:color="auto"/>
                                    <w:bottom w:val="none" w:sz="0" w:space="0" w:color="auto"/>
                                    <w:right w:val="none" w:sz="0" w:space="0" w:color="auto"/>
                                  </w:divBdr>
                                </w:div>
                                <w:div w:id="711266427">
                                  <w:marLeft w:val="0"/>
                                  <w:marRight w:val="0"/>
                                  <w:marTop w:val="0"/>
                                  <w:marBottom w:val="0"/>
                                  <w:divBdr>
                                    <w:top w:val="none" w:sz="0" w:space="0" w:color="auto"/>
                                    <w:left w:val="none" w:sz="0" w:space="0" w:color="auto"/>
                                    <w:bottom w:val="none" w:sz="0" w:space="0" w:color="auto"/>
                                    <w:right w:val="none" w:sz="0" w:space="0" w:color="auto"/>
                                  </w:divBdr>
                                </w:div>
                                <w:div w:id="888421365">
                                  <w:marLeft w:val="0"/>
                                  <w:marRight w:val="0"/>
                                  <w:marTop w:val="0"/>
                                  <w:marBottom w:val="0"/>
                                  <w:divBdr>
                                    <w:top w:val="none" w:sz="0" w:space="0" w:color="auto"/>
                                    <w:left w:val="none" w:sz="0" w:space="0" w:color="auto"/>
                                    <w:bottom w:val="none" w:sz="0" w:space="0" w:color="auto"/>
                                    <w:right w:val="none" w:sz="0" w:space="0" w:color="auto"/>
                                  </w:divBdr>
                                </w:div>
                                <w:div w:id="892959105">
                                  <w:marLeft w:val="0"/>
                                  <w:marRight w:val="0"/>
                                  <w:marTop w:val="0"/>
                                  <w:marBottom w:val="0"/>
                                  <w:divBdr>
                                    <w:top w:val="none" w:sz="0" w:space="0" w:color="auto"/>
                                    <w:left w:val="none" w:sz="0" w:space="0" w:color="auto"/>
                                    <w:bottom w:val="none" w:sz="0" w:space="0" w:color="auto"/>
                                    <w:right w:val="none" w:sz="0" w:space="0" w:color="auto"/>
                                  </w:divBdr>
                                </w:div>
                                <w:div w:id="999698141">
                                  <w:marLeft w:val="0"/>
                                  <w:marRight w:val="0"/>
                                  <w:marTop w:val="0"/>
                                  <w:marBottom w:val="0"/>
                                  <w:divBdr>
                                    <w:top w:val="none" w:sz="0" w:space="0" w:color="auto"/>
                                    <w:left w:val="none" w:sz="0" w:space="0" w:color="auto"/>
                                    <w:bottom w:val="none" w:sz="0" w:space="0" w:color="auto"/>
                                    <w:right w:val="none" w:sz="0" w:space="0" w:color="auto"/>
                                  </w:divBdr>
                                </w:div>
                                <w:div w:id="1064178978">
                                  <w:marLeft w:val="0"/>
                                  <w:marRight w:val="0"/>
                                  <w:marTop w:val="0"/>
                                  <w:marBottom w:val="0"/>
                                  <w:divBdr>
                                    <w:top w:val="none" w:sz="0" w:space="0" w:color="auto"/>
                                    <w:left w:val="none" w:sz="0" w:space="0" w:color="auto"/>
                                    <w:bottom w:val="none" w:sz="0" w:space="0" w:color="auto"/>
                                    <w:right w:val="none" w:sz="0" w:space="0" w:color="auto"/>
                                  </w:divBdr>
                                </w:div>
                                <w:div w:id="1068650901">
                                  <w:marLeft w:val="0"/>
                                  <w:marRight w:val="0"/>
                                  <w:marTop w:val="0"/>
                                  <w:marBottom w:val="0"/>
                                  <w:divBdr>
                                    <w:top w:val="none" w:sz="0" w:space="0" w:color="auto"/>
                                    <w:left w:val="none" w:sz="0" w:space="0" w:color="auto"/>
                                    <w:bottom w:val="none" w:sz="0" w:space="0" w:color="auto"/>
                                    <w:right w:val="none" w:sz="0" w:space="0" w:color="auto"/>
                                  </w:divBdr>
                                </w:div>
                                <w:div w:id="1113131538">
                                  <w:marLeft w:val="0"/>
                                  <w:marRight w:val="0"/>
                                  <w:marTop w:val="0"/>
                                  <w:marBottom w:val="0"/>
                                  <w:divBdr>
                                    <w:top w:val="none" w:sz="0" w:space="0" w:color="auto"/>
                                    <w:left w:val="none" w:sz="0" w:space="0" w:color="auto"/>
                                    <w:bottom w:val="none" w:sz="0" w:space="0" w:color="auto"/>
                                    <w:right w:val="none" w:sz="0" w:space="0" w:color="auto"/>
                                  </w:divBdr>
                                </w:div>
                                <w:div w:id="1116563103">
                                  <w:marLeft w:val="0"/>
                                  <w:marRight w:val="0"/>
                                  <w:marTop w:val="0"/>
                                  <w:marBottom w:val="0"/>
                                  <w:divBdr>
                                    <w:top w:val="none" w:sz="0" w:space="0" w:color="auto"/>
                                    <w:left w:val="none" w:sz="0" w:space="0" w:color="auto"/>
                                    <w:bottom w:val="none" w:sz="0" w:space="0" w:color="auto"/>
                                    <w:right w:val="none" w:sz="0" w:space="0" w:color="auto"/>
                                  </w:divBdr>
                                </w:div>
                                <w:div w:id="1262491066">
                                  <w:marLeft w:val="0"/>
                                  <w:marRight w:val="0"/>
                                  <w:marTop w:val="0"/>
                                  <w:marBottom w:val="0"/>
                                  <w:divBdr>
                                    <w:top w:val="none" w:sz="0" w:space="0" w:color="auto"/>
                                    <w:left w:val="none" w:sz="0" w:space="0" w:color="auto"/>
                                    <w:bottom w:val="none" w:sz="0" w:space="0" w:color="auto"/>
                                    <w:right w:val="none" w:sz="0" w:space="0" w:color="auto"/>
                                  </w:divBdr>
                                </w:div>
                                <w:div w:id="1270697186">
                                  <w:marLeft w:val="0"/>
                                  <w:marRight w:val="0"/>
                                  <w:marTop w:val="0"/>
                                  <w:marBottom w:val="0"/>
                                  <w:divBdr>
                                    <w:top w:val="none" w:sz="0" w:space="0" w:color="auto"/>
                                    <w:left w:val="none" w:sz="0" w:space="0" w:color="auto"/>
                                    <w:bottom w:val="none" w:sz="0" w:space="0" w:color="auto"/>
                                    <w:right w:val="none" w:sz="0" w:space="0" w:color="auto"/>
                                  </w:divBdr>
                                </w:div>
                                <w:div w:id="1354572313">
                                  <w:marLeft w:val="0"/>
                                  <w:marRight w:val="0"/>
                                  <w:marTop w:val="0"/>
                                  <w:marBottom w:val="0"/>
                                  <w:divBdr>
                                    <w:top w:val="none" w:sz="0" w:space="0" w:color="auto"/>
                                    <w:left w:val="none" w:sz="0" w:space="0" w:color="auto"/>
                                    <w:bottom w:val="none" w:sz="0" w:space="0" w:color="auto"/>
                                    <w:right w:val="none" w:sz="0" w:space="0" w:color="auto"/>
                                  </w:divBdr>
                                </w:div>
                                <w:div w:id="1436435756">
                                  <w:marLeft w:val="0"/>
                                  <w:marRight w:val="0"/>
                                  <w:marTop w:val="0"/>
                                  <w:marBottom w:val="0"/>
                                  <w:divBdr>
                                    <w:top w:val="none" w:sz="0" w:space="0" w:color="auto"/>
                                    <w:left w:val="none" w:sz="0" w:space="0" w:color="auto"/>
                                    <w:bottom w:val="none" w:sz="0" w:space="0" w:color="auto"/>
                                    <w:right w:val="none" w:sz="0" w:space="0" w:color="auto"/>
                                  </w:divBdr>
                                </w:div>
                                <w:div w:id="1471048343">
                                  <w:marLeft w:val="0"/>
                                  <w:marRight w:val="0"/>
                                  <w:marTop w:val="0"/>
                                  <w:marBottom w:val="0"/>
                                  <w:divBdr>
                                    <w:top w:val="none" w:sz="0" w:space="0" w:color="auto"/>
                                    <w:left w:val="none" w:sz="0" w:space="0" w:color="auto"/>
                                    <w:bottom w:val="none" w:sz="0" w:space="0" w:color="auto"/>
                                    <w:right w:val="none" w:sz="0" w:space="0" w:color="auto"/>
                                  </w:divBdr>
                                </w:div>
                                <w:div w:id="1488208802">
                                  <w:marLeft w:val="0"/>
                                  <w:marRight w:val="0"/>
                                  <w:marTop w:val="0"/>
                                  <w:marBottom w:val="0"/>
                                  <w:divBdr>
                                    <w:top w:val="none" w:sz="0" w:space="0" w:color="auto"/>
                                    <w:left w:val="none" w:sz="0" w:space="0" w:color="auto"/>
                                    <w:bottom w:val="none" w:sz="0" w:space="0" w:color="auto"/>
                                    <w:right w:val="none" w:sz="0" w:space="0" w:color="auto"/>
                                  </w:divBdr>
                                </w:div>
                                <w:div w:id="1515998692">
                                  <w:marLeft w:val="0"/>
                                  <w:marRight w:val="0"/>
                                  <w:marTop w:val="0"/>
                                  <w:marBottom w:val="0"/>
                                  <w:divBdr>
                                    <w:top w:val="none" w:sz="0" w:space="0" w:color="auto"/>
                                    <w:left w:val="none" w:sz="0" w:space="0" w:color="auto"/>
                                    <w:bottom w:val="none" w:sz="0" w:space="0" w:color="auto"/>
                                    <w:right w:val="none" w:sz="0" w:space="0" w:color="auto"/>
                                  </w:divBdr>
                                </w:div>
                                <w:div w:id="1528176724">
                                  <w:marLeft w:val="0"/>
                                  <w:marRight w:val="0"/>
                                  <w:marTop w:val="0"/>
                                  <w:marBottom w:val="0"/>
                                  <w:divBdr>
                                    <w:top w:val="none" w:sz="0" w:space="0" w:color="auto"/>
                                    <w:left w:val="none" w:sz="0" w:space="0" w:color="auto"/>
                                    <w:bottom w:val="none" w:sz="0" w:space="0" w:color="auto"/>
                                    <w:right w:val="none" w:sz="0" w:space="0" w:color="auto"/>
                                  </w:divBdr>
                                </w:div>
                                <w:div w:id="1587032585">
                                  <w:marLeft w:val="0"/>
                                  <w:marRight w:val="0"/>
                                  <w:marTop w:val="0"/>
                                  <w:marBottom w:val="0"/>
                                  <w:divBdr>
                                    <w:top w:val="none" w:sz="0" w:space="0" w:color="auto"/>
                                    <w:left w:val="none" w:sz="0" w:space="0" w:color="auto"/>
                                    <w:bottom w:val="none" w:sz="0" w:space="0" w:color="auto"/>
                                    <w:right w:val="none" w:sz="0" w:space="0" w:color="auto"/>
                                  </w:divBdr>
                                </w:div>
                                <w:div w:id="1661277527">
                                  <w:marLeft w:val="0"/>
                                  <w:marRight w:val="0"/>
                                  <w:marTop w:val="0"/>
                                  <w:marBottom w:val="0"/>
                                  <w:divBdr>
                                    <w:top w:val="none" w:sz="0" w:space="0" w:color="auto"/>
                                    <w:left w:val="none" w:sz="0" w:space="0" w:color="auto"/>
                                    <w:bottom w:val="none" w:sz="0" w:space="0" w:color="auto"/>
                                    <w:right w:val="none" w:sz="0" w:space="0" w:color="auto"/>
                                  </w:divBdr>
                                </w:div>
                                <w:div w:id="1701128704">
                                  <w:marLeft w:val="0"/>
                                  <w:marRight w:val="0"/>
                                  <w:marTop w:val="0"/>
                                  <w:marBottom w:val="0"/>
                                  <w:divBdr>
                                    <w:top w:val="none" w:sz="0" w:space="0" w:color="auto"/>
                                    <w:left w:val="none" w:sz="0" w:space="0" w:color="auto"/>
                                    <w:bottom w:val="none" w:sz="0" w:space="0" w:color="auto"/>
                                    <w:right w:val="none" w:sz="0" w:space="0" w:color="auto"/>
                                  </w:divBdr>
                                </w:div>
                                <w:div w:id="1833715844">
                                  <w:marLeft w:val="0"/>
                                  <w:marRight w:val="0"/>
                                  <w:marTop w:val="0"/>
                                  <w:marBottom w:val="0"/>
                                  <w:divBdr>
                                    <w:top w:val="none" w:sz="0" w:space="0" w:color="auto"/>
                                    <w:left w:val="none" w:sz="0" w:space="0" w:color="auto"/>
                                    <w:bottom w:val="none" w:sz="0" w:space="0" w:color="auto"/>
                                    <w:right w:val="none" w:sz="0" w:space="0" w:color="auto"/>
                                  </w:divBdr>
                                </w:div>
                                <w:div w:id="1863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49686">
      <w:bodyDiv w:val="1"/>
      <w:marLeft w:val="0"/>
      <w:marRight w:val="0"/>
      <w:marTop w:val="0"/>
      <w:marBottom w:val="0"/>
      <w:divBdr>
        <w:top w:val="none" w:sz="0" w:space="0" w:color="auto"/>
        <w:left w:val="none" w:sz="0" w:space="0" w:color="auto"/>
        <w:bottom w:val="none" w:sz="0" w:space="0" w:color="auto"/>
        <w:right w:val="none" w:sz="0" w:space="0" w:color="auto"/>
      </w:divBdr>
      <w:divsChild>
        <w:div w:id="203564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025455">
              <w:marLeft w:val="0"/>
              <w:marRight w:val="0"/>
              <w:marTop w:val="0"/>
              <w:marBottom w:val="0"/>
              <w:divBdr>
                <w:top w:val="none" w:sz="0" w:space="0" w:color="auto"/>
                <w:left w:val="none" w:sz="0" w:space="0" w:color="auto"/>
                <w:bottom w:val="none" w:sz="0" w:space="0" w:color="auto"/>
                <w:right w:val="none" w:sz="0" w:space="0" w:color="auto"/>
              </w:divBdr>
              <w:divsChild>
                <w:div w:id="643387364">
                  <w:marLeft w:val="0"/>
                  <w:marRight w:val="0"/>
                  <w:marTop w:val="0"/>
                  <w:marBottom w:val="0"/>
                  <w:divBdr>
                    <w:top w:val="none" w:sz="0" w:space="0" w:color="auto"/>
                    <w:left w:val="none" w:sz="0" w:space="0" w:color="auto"/>
                    <w:bottom w:val="none" w:sz="0" w:space="0" w:color="auto"/>
                    <w:right w:val="none" w:sz="0" w:space="0" w:color="auto"/>
                  </w:divBdr>
                  <w:divsChild>
                    <w:div w:id="358836">
                      <w:marLeft w:val="0"/>
                      <w:marRight w:val="0"/>
                      <w:marTop w:val="0"/>
                      <w:marBottom w:val="0"/>
                      <w:divBdr>
                        <w:top w:val="none" w:sz="0" w:space="0" w:color="auto"/>
                        <w:left w:val="none" w:sz="0" w:space="0" w:color="auto"/>
                        <w:bottom w:val="none" w:sz="0" w:space="0" w:color="auto"/>
                        <w:right w:val="none" w:sz="0" w:space="0" w:color="auto"/>
                      </w:divBdr>
                    </w:div>
                    <w:div w:id="73087745">
                      <w:marLeft w:val="0"/>
                      <w:marRight w:val="0"/>
                      <w:marTop w:val="0"/>
                      <w:marBottom w:val="0"/>
                      <w:divBdr>
                        <w:top w:val="none" w:sz="0" w:space="0" w:color="auto"/>
                        <w:left w:val="none" w:sz="0" w:space="0" w:color="auto"/>
                        <w:bottom w:val="none" w:sz="0" w:space="0" w:color="auto"/>
                        <w:right w:val="none" w:sz="0" w:space="0" w:color="auto"/>
                      </w:divBdr>
                    </w:div>
                    <w:div w:id="86117426">
                      <w:marLeft w:val="0"/>
                      <w:marRight w:val="0"/>
                      <w:marTop w:val="0"/>
                      <w:marBottom w:val="0"/>
                      <w:divBdr>
                        <w:top w:val="none" w:sz="0" w:space="0" w:color="auto"/>
                        <w:left w:val="none" w:sz="0" w:space="0" w:color="auto"/>
                        <w:bottom w:val="none" w:sz="0" w:space="0" w:color="auto"/>
                        <w:right w:val="none" w:sz="0" w:space="0" w:color="auto"/>
                      </w:divBdr>
                    </w:div>
                    <w:div w:id="133723764">
                      <w:marLeft w:val="0"/>
                      <w:marRight w:val="0"/>
                      <w:marTop w:val="0"/>
                      <w:marBottom w:val="0"/>
                      <w:divBdr>
                        <w:top w:val="none" w:sz="0" w:space="0" w:color="auto"/>
                        <w:left w:val="none" w:sz="0" w:space="0" w:color="auto"/>
                        <w:bottom w:val="none" w:sz="0" w:space="0" w:color="auto"/>
                        <w:right w:val="none" w:sz="0" w:space="0" w:color="auto"/>
                      </w:divBdr>
                    </w:div>
                    <w:div w:id="135027530">
                      <w:marLeft w:val="0"/>
                      <w:marRight w:val="0"/>
                      <w:marTop w:val="0"/>
                      <w:marBottom w:val="0"/>
                      <w:divBdr>
                        <w:top w:val="none" w:sz="0" w:space="0" w:color="auto"/>
                        <w:left w:val="none" w:sz="0" w:space="0" w:color="auto"/>
                        <w:bottom w:val="none" w:sz="0" w:space="0" w:color="auto"/>
                        <w:right w:val="none" w:sz="0" w:space="0" w:color="auto"/>
                      </w:divBdr>
                    </w:div>
                    <w:div w:id="369182417">
                      <w:marLeft w:val="0"/>
                      <w:marRight w:val="0"/>
                      <w:marTop w:val="0"/>
                      <w:marBottom w:val="0"/>
                      <w:divBdr>
                        <w:top w:val="none" w:sz="0" w:space="0" w:color="auto"/>
                        <w:left w:val="none" w:sz="0" w:space="0" w:color="auto"/>
                        <w:bottom w:val="none" w:sz="0" w:space="0" w:color="auto"/>
                        <w:right w:val="none" w:sz="0" w:space="0" w:color="auto"/>
                      </w:divBdr>
                    </w:div>
                    <w:div w:id="385492827">
                      <w:marLeft w:val="0"/>
                      <w:marRight w:val="0"/>
                      <w:marTop w:val="0"/>
                      <w:marBottom w:val="0"/>
                      <w:divBdr>
                        <w:top w:val="none" w:sz="0" w:space="0" w:color="auto"/>
                        <w:left w:val="none" w:sz="0" w:space="0" w:color="auto"/>
                        <w:bottom w:val="none" w:sz="0" w:space="0" w:color="auto"/>
                        <w:right w:val="none" w:sz="0" w:space="0" w:color="auto"/>
                      </w:divBdr>
                    </w:div>
                    <w:div w:id="406539736">
                      <w:marLeft w:val="0"/>
                      <w:marRight w:val="0"/>
                      <w:marTop w:val="0"/>
                      <w:marBottom w:val="0"/>
                      <w:divBdr>
                        <w:top w:val="none" w:sz="0" w:space="0" w:color="auto"/>
                        <w:left w:val="none" w:sz="0" w:space="0" w:color="auto"/>
                        <w:bottom w:val="none" w:sz="0" w:space="0" w:color="auto"/>
                        <w:right w:val="none" w:sz="0" w:space="0" w:color="auto"/>
                      </w:divBdr>
                    </w:div>
                    <w:div w:id="457340902">
                      <w:marLeft w:val="0"/>
                      <w:marRight w:val="0"/>
                      <w:marTop w:val="0"/>
                      <w:marBottom w:val="0"/>
                      <w:divBdr>
                        <w:top w:val="none" w:sz="0" w:space="0" w:color="auto"/>
                        <w:left w:val="none" w:sz="0" w:space="0" w:color="auto"/>
                        <w:bottom w:val="none" w:sz="0" w:space="0" w:color="auto"/>
                        <w:right w:val="none" w:sz="0" w:space="0" w:color="auto"/>
                      </w:divBdr>
                    </w:div>
                    <w:div w:id="468010882">
                      <w:marLeft w:val="0"/>
                      <w:marRight w:val="0"/>
                      <w:marTop w:val="0"/>
                      <w:marBottom w:val="0"/>
                      <w:divBdr>
                        <w:top w:val="none" w:sz="0" w:space="0" w:color="auto"/>
                        <w:left w:val="none" w:sz="0" w:space="0" w:color="auto"/>
                        <w:bottom w:val="none" w:sz="0" w:space="0" w:color="auto"/>
                        <w:right w:val="none" w:sz="0" w:space="0" w:color="auto"/>
                      </w:divBdr>
                    </w:div>
                    <w:div w:id="477841689">
                      <w:marLeft w:val="0"/>
                      <w:marRight w:val="0"/>
                      <w:marTop w:val="0"/>
                      <w:marBottom w:val="0"/>
                      <w:divBdr>
                        <w:top w:val="none" w:sz="0" w:space="0" w:color="auto"/>
                        <w:left w:val="none" w:sz="0" w:space="0" w:color="auto"/>
                        <w:bottom w:val="none" w:sz="0" w:space="0" w:color="auto"/>
                        <w:right w:val="none" w:sz="0" w:space="0" w:color="auto"/>
                      </w:divBdr>
                    </w:div>
                    <w:div w:id="491993179">
                      <w:marLeft w:val="0"/>
                      <w:marRight w:val="0"/>
                      <w:marTop w:val="0"/>
                      <w:marBottom w:val="0"/>
                      <w:divBdr>
                        <w:top w:val="none" w:sz="0" w:space="0" w:color="auto"/>
                        <w:left w:val="none" w:sz="0" w:space="0" w:color="auto"/>
                        <w:bottom w:val="none" w:sz="0" w:space="0" w:color="auto"/>
                        <w:right w:val="none" w:sz="0" w:space="0" w:color="auto"/>
                      </w:divBdr>
                    </w:div>
                    <w:div w:id="567495235">
                      <w:marLeft w:val="0"/>
                      <w:marRight w:val="0"/>
                      <w:marTop w:val="0"/>
                      <w:marBottom w:val="0"/>
                      <w:divBdr>
                        <w:top w:val="none" w:sz="0" w:space="0" w:color="auto"/>
                        <w:left w:val="none" w:sz="0" w:space="0" w:color="auto"/>
                        <w:bottom w:val="none" w:sz="0" w:space="0" w:color="auto"/>
                        <w:right w:val="none" w:sz="0" w:space="0" w:color="auto"/>
                      </w:divBdr>
                    </w:div>
                    <w:div w:id="571354581">
                      <w:marLeft w:val="0"/>
                      <w:marRight w:val="0"/>
                      <w:marTop w:val="0"/>
                      <w:marBottom w:val="0"/>
                      <w:divBdr>
                        <w:top w:val="none" w:sz="0" w:space="0" w:color="auto"/>
                        <w:left w:val="none" w:sz="0" w:space="0" w:color="auto"/>
                        <w:bottom w:val="none" w:sz="0" w:space="0" w:color="auto"/>
                        <w:right w:val="none" w:sz="0" w:space="0" w:color="auto"/>
                      </w:divBdr>
                    </w:div>
                    <w:div w:id="580065146">
                      <w:marLeft w:val="0"/>
                      <w:marRight w:val="0"/>
                      <w:marTop w:val="0"/>
                      <w:marBottom w:val="0"/>
                      <w:divBdr>
                        <w:top w:val="none" w:sz="0" w:space="0" w:color="auto"/>
                        <w:left w:val="none" w:sz="0" w:space="0" w:color="auto"/>
                        <w:bottom w:val="none" w:sz="0" w:space="0" w:color="auto"/>
                        <w:right w:val="none" w:sz="0" w:space="0" w:color="auto"/>
                      </w:divBdr>
                    </w:div>
                    <w:div w:id="593824863">
                      <w:marLeft w:val="0"/>
                      <w:marRight w:val="0"/>
                      <w:marTop w:val="0"/>
                      <w:marBottom w:val="0"/>
                      <w:divBdr>
                        <w:top w:val="none" w:sz="0" w:space="0" w:color="auto"/>
                        <w:left w:val="none" w:sz="0" w:space="0" w:color="auto"/>
                        <w:bottom w:val="none" w:sz="0" w:space="0" w:color="auto"/>
                        <w:right w:val="none" w:sz="0" w:space="0" w:color="auto"/>
                      </w:divBdr>
                    </w:div>
                    <w:div w:id="656539869">
                      <w:marLeft w:val="0"/>
                      <w:marRight w:val="0"/>
                      <w:marTop w:val="0"/>
                      <w:marBottom w:val="0"/>
                      <w:divBdr>
                        <w:top w:val="none" w:sz="0" w:space="0" w:color="auto"/>
                        <w:left w:val="none" w:sz="0" w:space="0" w:color="auto"/>
                        <w:bottom w:val="none" w:sz="0" w:space="0" w:color="auto"/>
                        <w:right w:val="none" w:sz="0" w:space="0" w:color="auto"/>
                      </w:divBdr>
                      <w:divsChild>
                        <w:div w:id="417560906">
                          <w:marLeft w:val="0"/>
                          <w:marRight w:val="0"/>
                          <w:marTop w:val="0"/>
                          <w:marBottom w:val="0"/>
                          <w:divBdr>
                            <w:top w:val="none" w:sz="0" w:space="0" w:color="auto"/>
                            <w:left w:val="none" w:sz="0" w:space="0" w:color="auto"/>
                            <w:bottom w:val="none" w:sz="0" w:space="0" w:color="auto"/>
                            <w:right w:val="none" w:sz="0" w:space="0" w:color="auto"/>
                          </w:divBdr>
                        </w:div>
                        <w:div w:id="494611528">
                          <w:marLeft w:val="0"/>
                          <w:marRight w:val="0"/>
                          <w:marTop w:val="0"/>
                          <w:marBottom w:val="0"/>
                          <w:divBdr>
                            <w:top w:val="none" w:sz="0" w:space="0" w:color="auto"/>
                            <w:left w:val="none" w:sz="0" w:space="0" w:color="auto"/>
                            <w:bottom w:val="none" w:sz="0" w:space="0" w:color="auto"/>
                            <w:right w:val="none" w:sz="0" w:space="0" w:color="auto"/>
                          </w:divBdr>
                        </w:div>
                        <w:div w:id="954865031">
                          <w:marLeft w:val="0"/>
                          <w:marRight w:val="0"/>
                          <w:marTop w:val="0"/>
                          <w:marBottom w:val="0"/>
                          <w:divBdr>
                            <w:top w:val="none" w:sz="0" w:space="0" w:color="auto"/>
                            <w:left w:val="none" w:sz="0" w:space="0" w:color="auto"/>
                            <w:bottom w:val="none" w:sz="0" w:space="0" w:color="auto"/>
                            <w:right w:val="none" w:sz="0" w:space="0" w:color="auto"/>
                          </w:divBdr>
                        </w:div>
                        <w:div w:id="1264604136">
                          <w:marLeft w:val="0"/>
                          <w:marRight w:val="0"/>
                          <w:marTop w:val="0"/>
                          <w:marBottom w:val="0"/>
                          <w:divBdr>
                            <w:top w:val="none" w:sz="0" w:space="0" w:color="auto"/>
                            <w:left w:val="none" w:sz="0" w:space="0" w:color="auto"/>
                            <w:bottom w:val="none" w:sz="0" w:space="0" w:color="auto"/>
                            <w:right w:val="none" w:sz="0" w:space="0" w:color="auto"/>
                          </w:divBdr>
                        </w:div>
                        <w:div w:id="1286697756">
                          <w:marLeft w:val="0"/>
                          <w:marRight w:val="0"/>
                          <w:marTop w:val="0"/>
                          <w:marBottom w:val="0"/>
                          <w:divBdr>
                            <w:top w:val="none" w:sz="0" w:space="0" w:color="auto"/>
                            <w:left w:val="none" w:sz="0" w:space="0" w:color="auto"/>
                            <w:bottom w:val="none" w:sz="0" w:space="0" w:color="auto"/>
                            <w:right w:val="none" w:sz="0" w:space="0" w:color="auto"/>
                          </w:divBdr>
                        </w:div>
                        <w:div w:id="2030256434">
                          <w:marLeft w:val="0"/>
                          <w:marRight w:val="0"/>
                          <w:marTop w:val="0"/>
                          <w:marBottom w:val="0"/>
                          <w:divBdr>
                            <w:top w:val="none" w:sz="0" w:space="0" w:color="auto"/>
                            <w:left w:val="none" w:sz="0" w:space="0" w:color="auto"/>
                            <w:bottom w:val="none" w:sz="0" w:space="0" w:color="auto"/>
                            <w:right w:val="none" w:sz="0" w:space="0" w:color="auto"/>
                          </w:divBdr>
                        </w:div>
                        <w:div w:id="2103643142">
                          <w:marLeft w:val="0"/>
                          <w:marRight w:val="0"/>
                          <w:marTop w:val="0"/>
                          <w:marBottom w:val="0"/>
                          <w:divBdr>
                            <w:top w:val="none" w:sz="0" w:space="0" w:color="auto"/>
                            <w:left w:val="none" w:sz="0" w:space="0" w:color="auto"/>
                            <w:bottom w:val="none" w:sz="0" w:space="0" w:color="auto"/>
                            <w:right w:val="none" w:sz="0" w:space="0" w:color="auto"/>
                          </w:divBdr>
                        </w:div>
                      </w:divsChild>
                    </w:div>
                    <w:div w:id="683558203">
                      <w:marLeft w:val="0"/>
                      <w:marRight w:val="0"/>
                      <w:marTop w:val="0"/>
                      <w:marBottom w:val="0"/>
                      <w:divBdr>
                        <w:top w:val="none" w:sz="0" w:space="0" w:color="auto"/>
                        <w:left w:val="none" w:sz="0" w:space="0" w:color="auto"/>
                        <w:bottom w:val="none" w:sz="0" w:space="0" w:color="auto"/>
                        <w:right w:val="none" w:sz="0" w:space="0" w:color="auto"/>
                      </w:divBdr>
                    </w:div>
                    <w:div w:id="751466294">
                      <w:marLeft w:val="0"/>
                      <w:marRight w:val="0"/>
                      <w:marTop w:val="0"/>
                      <w:marBottom w:val="0"/>
                      <w:divBdr>
                        <w:top w:val="none" w:sz="0" w:space="0" w:color="auto"/>
                        <w:left w:val="none" w:sz="0" w:space="0" w:color="auto"/>
                        <w:bottom w:val="none" w:sz="0" w:space="0" w:color="auto"/>
                        <w:right w:val="none" w:sz="0" w:space="0" w:color="auto"/>
                      </w:divBdr>
                    </w:div>
                    <w:div w:id="905070504">
                      <w:marLeft w:val="0"/>
                      <w:marRight w:val="0"/>
                      <w:marTop w:val="0"/>
                      <w:marBottom w:val="0"/>
                      <w:divBdr>
                        <w:top w:val="none" w:sz="0" w:space="0" w:color="auto"/>
                        <w:left w:val="none" w:sz="0" w:space="0" w:color="auto"/>
                        <w:bottom w:val="none" w:sz="0" w:space="0" w:color="auto"/>
                        <w:right w:val="none" w:sz="0" w:space="0" w:color="auto"/>
                      </w:divBdr>
                    </w:div>
                    <w:div w:id="918441914">
                      <w:marLeft w:val="0"/>
                      <w:marRight w:val="0"/>
                      <w:marTop w:val="0"/>
                      <w:marBottom w:val="0"/>
                      <w:divBdr>
                        <w:top w:val="none" w:sz="0" w:space="0" w:color="auto"/>
                        <w:left w:val="none" w:sz="0" w:space="0" w:color="auto"/>
                        <w:bottom w:val="none" w:sz="0" w:space="0" w:color="auto"/>
                        <w:right w:val="none" w:sz="0" w:space="0" w:color="auto"/>
                      </w:divBdr>
                    </w:div>
                    <w:div w:id="1096827547">
                      <w:marLeft w:val="0"/>
                      <w:marRight w:val="0"/>
                      <w:marTop w:val="0"/>
                      <w:marBottom w:val="0"/>
                      <w:divBdr>
                        <w:top w:val="none" w:sz="0" w:space="0" w:color="auto"/>
                        <w:left w:val="none" w:sz="0" w:space="0" w:color="auto"/>
                        <w:bottom w:val="none" w:sz="0" w:space="0" w:color="auto"/>
                        <w:right w:val="none" w:sz="0" w:space="0" w:color="auto"/>
                      </w:divBdr>
                    </w:div>
                    <w:div w:id="1108892607">
                      <w:marLeft w:val="0"/>
                      <w:marRight w:val="0"/>
                      <w:marTop w:val="0"/>
                      <w:marBottom w:val="0"/>
                      <w:divBdr>
                        <w:top w:val="none" w:sz="0" w:space="0" w:color="auto"/>
                        <w:left w:val="none" w:sz="0" w:space="0" w:color="auto"/>
                        <w:bottom w:val="none" w:sz="0" w:space="0" w:color="auto"/>
                        <w:right w:val="none" w:sz="0" w:space="0" w:color="auto"/>
                      </w:divBdr>
                    </w:div>
                    <w:div w:id="1232231388">
                      <w:marLeft w:val="0"/>
                      <w:marRight w:val="0"/>
                      <w:marTop w:val="0"/>
                      <w:marBottom w:val="0"/>
                      <w:divBdr>
                        <w:top w:val="none" w:sz="0" w:space="0" w:color="auto"/>
                        <w:left w:val="none" w:sz="0" w:space="0" w:color="auto"/>
                        <w:bottom w:val="none" w:sz="0" w:space="0" w:color="auto"/>
                        <w:right w:val="none" w:sz="0" w:space="0" w:color="auto"/>
                      </w:divBdr>
                    </w:div>
                    <w:div w:id="1296567196">
                      <w:marLeft w:val="0"/>
                      <w:marRight w:val="0"/>
                      <w:marTop w:val="0"/>
                      <w:marBottom w:val="0"/>
                      <w:divBdr>
                        <w:top w:val="none" w:sz="0" w:space="0" w:color="auto"/>
                        <w:left w:val="none" w:sz="0" w:space="0" w:color="auto"/>
                        <w:bottom w:val="none" w:sz="0" w:space="0" w:color="auto"/>
                        <w:right w:val="none" w:sz="0" w:space="0" w:color="auto"/>
                      </w:divBdr>
                    </w:div>
                    <w:div w:id="1418988008">
                      <w:marLeft w:val="0"/>
                      <w:marRight w:val="0"/>
                      <w:marTop w:val="0"/>
                      <w:marBottom w:val="0"/>
                      <w:divBdr>
                        <w:top w:val="none" w:sz="0" w:space="0" w:color="auto"/>
                        <w:left w:val="none" w:sz="0" w:space="0" w:color="auto"/>
                        <w:bottom w:val="none" w:sz="0" w:space="0" w:color="auto"/>
                        <w:right w:val="none" w:sz="0" w:space="0" w:color="auto"/>
                      </w:divBdr>
                    </w:div>
                    <w:div w:id="1448234303">
                      <w:marLeft w:val="0"/>
                      <w:marRight w:val="0"/>
                      <w:marTop w:val="0"/>
                      <w:marBottom w:val="0"/>
                      <w:divBdr>
                        <w:top w:val="none" w:sz="0" w:space="0" w:color="auto"/>
                        <w:left w:val="none" w:sz="0" w:space="0" w:color="auto"/>
                        <w:bottom w:val="none" w:sz="0" w:space="0" w:color="auto"/>
                        <w:right w:val="none" w:sz="0" w:space="0" w:color="auto"/>
                      </w:divBdr>
                    </w:div>
                    <w:div w:id="1487237185">
                      <w:marLeft w:val="0"/>
                      <w:marRight w:val="0"/>
                      <w:marTop w:val="0"/>
                      <w:marBottom w:val="0"/>
                      <w:divBdr>
                        <w:top w:val="none" w:sz="0" w:space="0" w:color="auto"/>
                        <w:left w:val="none" w:sz="0" w:space="0" w:color="auto"/>
                        <w:bottom w:val="none" w:sz="0" w:space="0" w:color="auto"/>
                        <w:right w:val="none" w:sz="0" w:space="0" w:color="auto"/>
                      </w:divBdr>
                    </w:div>
                    <w:div w:id="1515263835">
                      <w:marLeft w:val="0"/>
                      <w:marRight w:val="0"/>
                      <w:marTop w:val="0"/>
                      <w:marBottom w:val="0"/>
                      <w:divBdr>
                        <w:top w:val="none" w:sz="0" w:space="0" w:color="auto"/>
                        <w:left w:val="none" w:sz="0" w:space="0" w:color="auto"/>
                        <w:bottom w:val="none" w:sz="0" w:space="0" w:color="auto"/>
                        <w:right w:val="none" w:sz="0" w:space="0" w:color="auto"/>
                      </w:divBdr>
                    </w:div>
                    <w:div w:id="1528717295">
                      <w:marLeft w:val="0"/>
                      <w:marRight w:val="0"/>
                      <w:marTop w:val="0"/>
                      <w:marBottom w:val="0"/>
                      <w:divBdr>
                        <w:top w:val="none" w:sz="0" w:space="0" w:color="auto"/>
                        <w:left w:val="none" w:sz="0" w:space="0" w:color="auto"/>
                        <w:bottom w:val="none" w:sz="0" w:space="0" w:color="auto"/>
                        <w:right w:val="none" w:sz="0" w:space="0" w:color="auto"/>
                      </w:divBdr>
                    </w:div>
                    <w:div w:id="1723091444">
                      <w:marLeft w:val="0"/>
                      <w:marRight w:val="0"/>
                      <w:marTop w:val="0"/>
                      <w:marBottom w:val="0"/>
                      <w:divBdr>
                        <w:top w:val="none" w:sz="0" w:space="0" w:color="auto"/>
                        <w:left w:val="none" w:sz="0" w:space="0" w:color="auto"/>
                        <w:bottom w:val="none" w:sz="0" w:space="0" w:color="auto"/>
                        <w:right w:val="none" w:sz="0" w:space="0" w:color="auto"/>
                      </w:divBdr>
                    </w:div>
                    <w:div w:id="1729720351">
                      <w:marLeft w:val="0"/>
                      <w:marRight w:val="0"/>
                      <w:marTop w:val="0"/>
                      <w:marBottom w:val="0"/>
                      <w:divBdr>
                        <w:top w:val="none" w:sz="0" w:space="0" w:color="auto"/>
                        <w:left w:val="none" w:sz="0" w:space="0" w:color="auto"/>
                        <w:bottom w:val="none" w:sz="0" w:space="0" w:color="auto"/>
                        <w:right w:val="none" w:sz="0" w:space="0" w:color="auto"/>
                      </w:divBdr>
                    </w:div>
                    <w:div w:id="1822963248">
                      <w:marLeft w:val="0"/>
                      <w:marRight w:val="0"/>
                      <w:marTop w:val="0"/>
                      <w:marBottom w:val="0"/>
                      <w:divBdr>
                        <w:top w:val="none" w:sz="0" w:space="0" w:color="auto"/>
                        <w:left w:val="none" w:sz="0" w:space="0" w:color="auto"/>
                        <w:bottom w:val="none" w:sz="0" w:space="0" w:color="auto"/>
                        <w:right w:val="none" w:sz="0" w:space="0" w:color="auto"/>
                      </w:divBdr>
                    </w:div>
                    <w:div w:id="1824816248">
                      <w:marLeft w:val="0"/>
                      <w:marRight w:val="0"/>
                      <w:marTop w:val="0"/>
                      <w:marBottom w:val="0"/>
                      <w:divBdr>
                        <w:top w:val="none" w:sz="0" w:space="0" w:color="auto"/>
                        <w:left w:val="none" w:sz="0" w:space="0" w:color="auto"/>
                        <w:bottom w:val="none" w:sz="0" w:space="0" w:color="auto"/>
                        <w:right w:val="none" w:sz="0" w:space="0" w:color="auto"/>
                      </w:divBdr>
                    </w:div>
                    <w:div w:id="1890914300">
                      <w:marLeft w:val="0"/>
                      <w:marRight w:val="0"/>
                      <w:marTop w:val="0"/>
                      <w:marBottom w:val="0"/>
                      <w:divBdr>
                        <w:top w:val="none" w:sz="0" w:space="0" w:color="auto"/>
                        <w:left w:val="none" w:sz="0" w:space="0" w:color="auto"/>
                        <w:bottom w:val="none" w:sz="0" w:space="0" w:color="auto"/>
                        <w:right w:val="none" w:sz="0" w:space="0" w:color="auto"/>
                      </w:divBdr>
                    </w:div>
                    <w:div w:id="1964263719">
                      <w:marLeft w:val="0"/>
                      <w:marRight w:val="0"/>
                      <w:marTop w:val="0"/>
                      <w:marBottom w:val="0"/>
                      <w:divBdr>
                        <w:top w:val="none" w:sz="0" w:space="0" w:color="auto"/>
                        <w:left w:val="none" w:sz="0" w:space="0" w:color="auto"/>
                        <w:bottom w:val="none" w:sz="0" w:space="0" w:color="auto"/>
                        <w:right w:val="none" w:sz="0" w:space="0" w:color="auto"/>
                      </w:divBdr>
                    </w:div>
                    <w:div w:id="2028868897">
                      <w:marLeft w:val="0"/>
                      <w:marRight w:val="0"/>
                      <w:marTop w:val="0"/>
                      <w:marBottom w:val="0"/>
                      <w:divBdr>
                        <w:top w:val="none" w:sz="0" w:space="0" w:color="auto"/>
                        <w:left w:val="none" w:sz="0" w:space="0" w:color="auto"/>
                        <w:bottom w:val="none" w:sz="0" w:space="0" w:color="auto"/>
                        <w:right w:val="none" w:sz="0" w:space="0" w:color="auto"/>
                      </w:divBdr>
                    </w:div>
                    <w:div w:id="20738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58758">
      <w:bodyDiv w:val="1"/>
      <w:marLeft w:val="0"/>
      <w:marRight w:val="0"/>
      <w:marTop w:val="0"/>
      <w:marBottom w:val="0"/>
      <w:divBdr>
        <w:top w:val="none" w:sz="0" w:space="0" w:color="auto"/>
        <w:left w:val="none" w:sz="0" w:space="0" w:color="auto"/>
        <w:bottom w:val="none" w:sz="0" w:space="0" w:color="auto"/>
        <w:right w:val="none" w:sz="0" w:space="0" w:color="auto"/>
      </w:divBdr>
      <w:divsChild>
        <w:div w:id="689530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7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0909">
      <w:bodyDiv w:val="1"/>
      <w:marLeft w:val="0"/>
      <w:marRight w:val="0"/>
      <w:marTop w:val="0"/>
      <w:marBottom w:val="0"/>
      <w:divBdr>
        <w:top w:val="none" w:sz="0" w:space="0" w:color="auto"/>
        <w:left w:val="none" w:sz="0" w:space="0" w:color="auto"/>
        <w:bottom w:val="none" w:sz="0" w:space="0" w:color="auto"/>
        <w:right w:val="none" w:sz="0" w:space="0" w:color="auto"/>
      </w:divBdr>
    </w:div>
    <w:div w:id="1163669657">
      <w:bodyDiv w:val="1"/>
      <w:marLeft w:val="0"/>
      <w:marRight w:val="0"/>
      <w:marTop w:val="0"/>
      <w:marBottom w:val="0"/>
      <w:divBdr>
        <w:top w:val="none" w:sz="0" w:space="0" w:color="auto"/>
        <w:left w:val="none" w:sz="0" w:space="0" w:color="auto"/>
        <w:bottom w:val="none" w:sz="0" w:space="0" w:color="auto"/>
        <w:right w:val="none" w:sz="0" w:space="0" w:color="auto"/>
      </w:divBdr>
    </w:div>
    <w:div w:id="1164204797">
      <w:bodyDiv w:val="1"/>
      <w:marLeft w:val="0"/>
      <w:marRight w:val="0"/>
      <w:marTop w:val="0"/>
      <w:marBottom w:val="0"/>
      <w:divBdr>
        <w:top w:val="none" w:sz="0" w:space="0" w:color="auto"/>
        <w:left w:val="none" w:sz="0" w:space="0" w:color="auto"/>
        <w:bottom w:val="none" w:sz="0" w:space="0" w:color="auto"/>
        <w:right w:val="none" w:sz="0" w:space="0" w:color="auto"/>
      </w:divBdr>
    </w:div>
    <w:div w:id="1167399226">
      <w:bodyDiv w:val="1"/>
      <w:marLeft w:val="0"/>
      <w:marRight w:val="0"/>
      <w:marTop w:val="0"/>
      <w:marBottom w:val="0"/>
      <w:divBdr>
        <w:top w:val="none" w:sz="0" w:space="0" w:color="auto"/>
        <w:left w:val="none" w:sz="0" w:space="0" w:color="auto"/>
        <w:bottom w:val="none" w:sz="0" w:space="0" w:color="auto"/>
        <w:right w:val="none" w:sz="0" w:space="0" w:color="auto"/>
      </w:divBdr>
    </w:div>
    <w:div w:id="1169059722">
      <w:bodyDiv w:val="1"/>
      <w:marLeft w:val="0"/>
      <w:marRight w:val="0"/>
      <w:marTop w:val="0"/>
      <w:marBottom w:val="0"/>
      <w:divBdr>
        <w:top w:val="none" w:sz="0" w:space="0" w:color="auto"/>
        <w:left w:val="none" w:sz="0" w:space="0" w:color="auto"/>
        <w:bottom w:val="none" w:sz="0" w:space="0" w:color="auto"/>
        <w:right w:val="none" w:sz="0" w:space="0" w:color="auto"/>
      </w:divBdr>
      <w:divsChild>
        <w:div w:id="612592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07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3535">
      <w:bodyDiv w:val="1"/>
      <w:marLeft w:val="0"/>
      <w:marRight w:val="0"/>
      <w:marTop w:val="0"/>
      <w:marBottom w:val="0"/>
      <w:divBdr>
        <w:top w:val="none" w:sz="0" w:space="0" w:color="auto"/>
        <w:left w:val="none" w:sz="0" w:space="0" w:color="auto"/>
        <w:bottom w:val="none" w:sz="0" w:space="0" w:color="auto"/>
        <w:right w:val="none" w:sz="0" w:space="0" w:color="auto"/>
      </w:divBdr>
      <w:divsChild>
        <w:div w:id="1121875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54513">
              <w:marLeft w:val="0"/>
              <w:marRight w:val="0"/>
              <w:marTop w:val="0"/>
              <w:marBottom w:val="0"/>
              <w:divBdr>
                <w:top w:val="none" w:sz="0" w:space="0" w:color="auto"/>
                <w:left w:val="none" w:sz="0" w:space="0" w:color="auto"/>
                <w:bottom w:val="none" w:sz="0" w:space="0" w:color="auto"/>
                <w:right w:val="none" w:sz="0" w:space="0" w:color="auto"/>
              </w:divBdr>
              <w:divsChild>
                <w:div w:id="371539034">
                  <w:marLeft w:val="0"/>
                  <w:marRight w:val="0"/>
                  <w:marTop w:val="0"/>
                  <w:marBottom w:val="0"/>
                  <w:divBdr>
                    <w:top w:val="none" w:sz="0" w:space="0" w:color="auto"/>
                    <w:left w:val="none" w:sz="0" w:space="0" w:color="auto"/>
                    <w:bottom w:val="none" w:sz="0" w:space="0" w:color="auto"/>
                    <w:right w:val="none" w:sz="0" w:space="0" w:color="auto"/>
                  </w:divBdr>
                  <w:divsChild>
                    <w:div w:id="4596077">
                      <w:marLeft w:val="0"/>
                      <w:marRight w:val="0"/>
                      <w:marTop w:val="0"/>
                      <w:marBottom w:val="0"/>
                      <w:divBdr>
                        <w:top w:val="none" w:sz="0" w:space="0" w:color="auto"/>
                        <w:left w:val="none" w:sz="0" w:space="0" w:color="auto"/>
                        <w:bottom w:val="none" w:sz="0" w:space="0" w:color="auto"/>
                        <w:right w:val="none" w:sz="0" w:space="0" w:color="auto"/>
                      </w:divBdr>
                    </w:div>
                    <w:div w:id="18747297">
                      <w:marLeft w:val="0"/>
                      <w:marRight w:val="0"/>
                      <w:marTop w:val="0"/>
                      <w:marBottom w:val="0"/>
                      <w:divBdr>
                        <w:top w:val="none" w:sz="0" w:space="0" w:color="auto"/>
                        <w:left w:val="none" w:sz="0" w:space="0" w:color="auto"/>
                        <w:bottom w:val="none" w:sz="0" w:space="0" w:color="auto"/>
                        <w:right w:val="none" w:sz="0" w:space="0" w:color="auto"/>
                      </w:divBdr>
                    </w:div>
                    <w:div w:id="85083152">
                      <w:marLeft w:val="0"/>
                      <w:marRight w:val="0"/>
                      <w:marTop w:val="0"/>
                      <w:marBottom w:val="0"/>
                      <w:divBdr>
                        <w:top w:val="none" w:sz="0" w:space="0" w:color="auto"/>
                        <w:left w:val="none" w:sz="0" w:space="0" w:color="auto"/>
                        <w:bottom w:val="none" w:sz="0" w:space="0" w:color="auto"/>
                        <w:right w:val="none" w:sz="0" w:space="0" w:color="auto"/>
                      </w:divBdr>
                      <w:divsChild>
                        <w:div w:id="205459280">
                          <w:marLeft w:val="0"/>
                          <w:marRight w:val="0"/>
                          <w:marTop w:val="0"/>
                          <w:marBottom w:val="0"/>
                          <w:divBdr>
                            <w:top w:val="none" w:sz="0" w:space="0" w:color="auto"/>
                            <w:left w:val="none" w:sz="0" w:space="0" w:color="auto"/>
                            <w:bottom w:val="none" w:sz="0" w:space="0" w:color="auto"/>
                            <w:right w:val="none" w:sz="0" w:space="0" w:color="auto"/>
                          </w:divBdr>
                        </w:div>
                        <w:div w:id="1856768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5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47">
                      <w:marLeft w:val="0"/>
                      <w:marRight w:val="0"/>
                      <w:marTop w:val="0"/>
                      <w:marBottom w:val="0"/>
                      <w:divBdr>
                        <w:top w:val="none" w:sz="0" w:space="0" w:color="auto"/>
                        <w:left w:val="none" w:sz="0" w:space="0" w:color="auto"/>
                        <w:bottom w:val="none" w:sz="0" w:space="0" w:color="auto"/>
                        <w:right w:val="none" w:sz="0" w:space="0" w:color="auto"/>
                      </w:divBdr>
                    </w:div>
                    <w:div w:id="127281691">
                      <w:marLeft w:val="0"/>
                      <w:marRight w:val="0"/>
                      <w:marTop w:val="0"/>
                      <w:marBottom w:val="0"/>
                      <w:divBdr>
                        <w:top w:val="none" w:sz="0" w:space="0" w:color="auto"/>
                        <w:left w:val="none" w:sz="0" w:space="0" w:color="auto"/>
                        <w:bottom w:val="none" w:sz="0" w:space="0" w:color="auto"/>
                        <w:right w:val="none" w:sz="0" w:space="0" w:color="auto"/>
                      </w:divBdr>
                    </w:div>
                    <w:div w:id="189224869">
                      <w:marLeft w:val="0"/>
                      <w:marRight w:val="0"/>
                      <w:marTop w:val="0"/>
                      <w:marBottom w:val="0"/>
                      <w:divBdr>
                        <w:top w:val="none" w:sz="0" w:space="0" w:color="auto"/>
                        <w:left w:val="none" w:sz="0" w:space="0" w:color="auto"/>
                        <w:bottom w:val="none" w:sz="0" w:space="0" w:color="auto"/>
                        <w:right w:val="none" w:sz="0" w:space="0" w:color="auto"/>
                      </w:divBdr>
                    </w:div>
                    <w:div w:id="214320725">
                      <w:marLeft w:val="0"/>
                      <w:marRight w:val="0"/>
                      <w:marTop w:val="0"/>
                      <w:marBottom w:val="0"/>
                      <w:divBdr>
                        <w:top w:val="none" w:sz="0" w:space="0" w:color="auto"/>
                        <w:left w:val="none" w:sz="0" w:space="0" w:color="auto"/>
                        <w:bottom w:val="none" w:sz="0" w:space="0" w:color="auto"/>
                        <w:right w:val="none" w:sz="0" w:space="0" w:color="auto"/>
                      </w:divBdr>
                    </w:div>
                    <w:div w:id="260647538">
                      <w:marLeft w:val="0"/>
                      <w:marRight w:val="0"/>
                      <w:marTop w:val="0"/>
                      <w:marBottom w:val="0"/>
                      <w:divBdr>
                        <w:top w:val="none" w:sz="0" w:space="0" w:color="auto"/>
                        <w:left w:val="none" w:sz="0" w:space="0" w:color="auto"/>
                        <w:bottom w:val="none" w:sz="0" w:space="0" w:color="auto"/>
                        <w:right w:val="none" w:sz="0" w:space="0" w:color="auto"/>
                      </w:divBdr>
                    </w:div>
                    <w:div w:id="361788954">
                      <w:marLeft w:val="0"/>
                      <w:marRight w:val="0"/>
                      <w:marTop w:val="0"/>
                      <w:marBottom w:val="0"/>
                      <w:divBdr>
                        <w:top w:val="none" w:sz="0" w:space="0" w:color="auto"/>
                        <w:left w:val="none" w:sz="0" w:space="0" w:color="auto"/>
                        <w:bottom w:val="none" w:sz="0" w:space="0" w:color="auto"/>
                        <w:right w:val="none" w:sz="0" w:space="0" w:color="auto"/>
                      </w:divBdr>
                    </w:div>
                    <w:div w:id="402073352">
                      <w:marLeft w:val="0"/>
                      <w:marRight w:val="0"/>
                      <w:marTop w:val="0"/>
                      <w:marBottom w:val="0"/>
                      <w:divBdr>
                        <w:top w:val="none" w:sz="0" w:space="0" w:color="auto"/>
                        <w:left w:val="none" w:sz="0" w:space="0" w:color="auto"/>
                        <w:bottom w:val="none" w:sz="0" w:space="0" w:color="auto"/>
                        <w:right w:val="none" w:sz="0" w:space="0" w:color="auto"/>
                      </w:divBdr>
                    </w:div>
                    <w:div w:id="416092993">
                      <w:marLeft w:val="0"/>
                      <w:marRight w:val="0"/>
                      <w:marTop w:val="0"/>
                      <w:marBottom w:val="0"/>
                      <w:divBdr>
                        <w:top w:val="none" w:sz="0" w:space="0" w:color="auto"/>
                        <w:left w:val="none" w:sz="0" w:space="0" w:color="auto"/>
                        <w:bottom w:val="none" w:sz="0" w:space="0" w:color="auto"/>
                        <w:right w:val="none" w:sz="0" w:space="0" w:color="auto"/>
                      </w:divBdr>
                    </w:div>
                    <w:div w:id="533883864">
                      <w:marLeft w:val="0"/>
                      <w:marRight w:val="0"/>
                      <w:marTop w:val="0"/>
                      <w:marBottom w:val="0"/>
                      <w:divBdr>
                        <w:top w:val="none" w:sz="0" w:space="0" w:color="auto"/>
                        <w:left w:val="none" w:sz="0" w:space="0" w:color="auto"/>
                        <w:bottom w:val="none" w:sz="0" w:space="0" w:color="auto"/>
                        <w:right w:val="none" w:sz="0" w:space="0" w:color="auto"/>
                      </w:divBdr>
                      <w:divsChild>
                        <w:div w:id="522939293">
                          <w:marLeft w:val="0"/>
                          <w:marRight w:val="0"/>
                          <w:marTop w:val="0"/>
                          <w:marBottom w:val="0"/>
                          <w:divBdr>
                            <w:top w:val="none" w:sz="0" w:space="0" w:color="auto"/>
                            <w:left w:val="none" w:sz="0" w:space="0" w:color="auto"/>
                            <w:bottom w:val="none" w:sz="0" w:space="0" w:color="auto"/>
                            <w:right w:val="none" w:sz="0" w:space="0" w:color="auto"/>
                          </w:divBdr>
                        </w:div>
                        <w:div w:id="1571231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635">
                      <w:marLeft w:val="0"/>
                      <w:marRight w:val="0"/>
                      <w:marTop w:val="0"/>
                      <w:marBottom w:val="0"/>
                      <w:divBdr>
                        <w:top w:val="none" w:sz="0" w:space="0" w:color="auto"/>
                        <w:left w:val="none" w:sz="0" w:space="0" w:color="auto"/>
                        <w:bottom w:val="none" w:sz="0" w:space="0" w:color="auto"/>
                        <w:right w:val="none" w:sz="0" w:space="0" w:color="auto"/>
                      </w:divBdr>
                    </w:div>
                    <w:div w:id="781612290">
                      <w:marLeft w:val="0"/>
                      <w:marRight w:val="0"/>
                      <w:marTop w:val="0"/>
                      <w:marBottom w:val="0"/>
                      <w:divBdr>
                        <w:top w:val="none" w:sz="0" w:space="0" w:color="auto"/>
                        <w:left w:val="none" w:sz="0" w:space="0" w:color="auto"/>
                        <w:bottom w:val="none" w:sz="0" w:space="0" w:color="auto"/>
                        <w:right w:val="none" w:sz="0" w:space="0" w:color="auto"/>
                      </w:divBdr>
                      <w:divsChild>
                        <w:div w:id="766466926">
                          <w:marLeft w:val="0"/>
                          <w:marRight w:val="0"/>
                          <w:marTop w:val="0"/>
                          <w:marBottom w:val="0"/>
                          <w:divBdr>
                            <w:top w:val="none" w:sz="0" w:space="0" w:color="auto"/>
                            <w:left w:val="none" w:sz="0" w:space="0" w:color="auto"/>
                            <w:bottom w:val="none" w:sz="0" w:space="0" w:color="auto"/>
                            <w:right w:val="none" w:sz="0" w:space="0" w:color="auto"/>
                          </w:divBdr>
                        </w:div>
                        <w:div w:id="1406032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695103">
                              <w:marLeft w:val="0"/>
                              <w:marRight w:val="0"/>
                              <w:marTop w:val="0"/>
                              <w:marBottom w:val="0"/>
                              <w:divBdr>
                                <w:top w:val="none" w:sz="0" w:space="0" w:color="auto"/>
                                <w:left w:val="none" w:sz="0" w:space="0" w:color="auto"/>
                                <w:bottom w:val="none" w:sz="0" w:space="0" w:color="auto"/>
                                <w:right w:val="none" w:sz="0" w:space="0" w:color="auto"/>
                              </w:divBdr>
                            </w:div>
                          </w:divsChild>
                        </w:div>
                        <w:div w:id="1635064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716411">
                              <w:marLeft w:val="0"/>
                              <w:marRight w:val="0"/>
                              <w:marTop w:val="0"/>
                              <w:marBottom w:val="0"/>
                              <w:divBdr>
                                <w:top w:val="none" w:sz="0" w:space="0" w:color="auto"/>
                                <w:left w:val="none" w:sz="0" w:space="0" w:color="auto"/>
                                <w:bottom w:val="none" w:sz="0" w:space="0" w:color="auto"/>
                                <w:right w:val="none" w:sz="0" w:space="0" w:color="auto"/>
                              </w:divBdr>
                            </w:div>
                          </w:divsChild>
                        </w:div>
                        <w:div w:id="1860730558">
                          <w:marLeft w:val="0"/>
                          <w:marRight w:val="0"/>
                          <w:marTop w:val="0"/>
                          <w:marBottom w:val="0"/>
                          <w:divBdr>
                            <w:top w:val="none" w:sz="0" w:space="0" w:color="auto"/>
                            <w:left w:val="none" w:sz="0" w:space="0" w:color="auto"/>
                            <w:bottom w:val="none" w:sz="0" w:space="0" w:color="auto"/>
                            <w:right w:val="none" w:sz="0" w:space="0" w:color="auto"/>
                          </w:divBdr>
                        </w:div>
                      </w:divsChild>
                    </w:div>
                    <w:div w:id="866217108">
                      <w:marLeft w:val="0"/>
                      <w:marRight w:val="0"/>
                      <w:marTop w:val="0"/>
                      <w:marBottom w:val="0"/>
                      <w:divBdr>
                        <w:top w:val="none" w:sz="0" w:space="0" w:color="auto"/>
                        <w:left w:val="none" w:sz="0" w:space="0" w:color="auto"/>
                        <w:bottom w:val="none" w:sz="0" w:space="0" w:color="auto"/>
                        <w:right w:val="none" w:sz="0" w:space="0" w:color="auto"/>
                      </w:divBdr>
                      <w:divsChild>
                        <w:div w:id="131219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9736404">
                              <w:marLeft w:val="0"/>
                              <w:marRight w:val="0"/>
                              <w:marTop w:val="0"/>
                              <w:marBottom w:val="0"/>
                              <w:divBdr>
                                <w:top w:val="none" w:sz="0" w:space="0" w:color="auto"/>
                                <w:left w:val="none" w:sz="0" w:space="0" w:color="auto"/>
                                <w:bottom w:val="none" w:sz="0" w:space="0" w:color="auto"/>
                                <w:right w:val="none" w:sz="0" w:space="0" w:color="auto"/>
                              </w:divBdr>
                            </w:div>
                          </w:divsChild>
                        </w:div>
                        <w:div w:id="398721722">
                          <w:marLeft w:val="0"/>
                          <w:marRight w:val="0"/>
                          <w:marTop w:val="0"/>
                          <w:marBottom w:val="0"/>
                          <w:divBdr>
                            <w:top w:val="none" w:sz="0" w:space="0" w:color="auto"/>
                            <w:left w:val="none" w:sz="0" w:space="0" w:color="auto"/>
                            <w:bottom w:val="none" w:sz="0" w:space="0" w:color="auto"/>
                            <w:right w:val="none" w:sz="0" w:space="0" w:color="auto"/>
                          </w:divBdr>
                        </w:div>
                      </w:divsChild>
                    </w:div>
                    <w:div w:id="968127937">
                      <w:marLeft w:val="0"/>
                      <w:marRight w:val="0"/>
                      <w:marTop w:val="0"/>
                      <w:marBottom w:val="0"/>
                      <w:divBdr>
                        <w:top w:val="none" w:sz="0" w:space="0" w:color="auto"/>
                        <w:left w:val="none" w:sz="0" w:space="0" w:color="auto"/>
                        <w:bottom w:val="none" w:sz="0" w:space="0" w:color="auto"/>
                        <w:right w:val="none" w:sz="0" w:space="0" w:color="auto"/>
                      </w:divBdr>
                    </w:div>
                    <w:div w:id="994143726">
                      <w:marLeft w:val="0"/>
                      <w:marRight w:val="0"/>
                      <w:marTop w:val="0"/>
                      <w:marBottom w:val="0"/>
                      <w:divBdr>
                        <w:top w:val="none" w:sz="0" w:space="0" w:color="auto"/>
                        <w:left w:val="none" w:sz="0" w:space="0" w:color="auto"/>
                        <w:bottom w:val="none" w:sz="0" w:space="0" w:color="auto"/>
                        <w:right w:val="none" w:sz="0" w:space="0" w:color="auto"/>
                      </w:divBdr>
                    </w:div>
                    <w:div w:id="996767684">
                      <w:marLeft w:val="0"/>
                      <w:marRight w:val="0"/>
                      <w:marTop w:val="0"/>
                      <w:marBottom w:val="0"/>
                      <w:divBdr>
                        <w:top w:val="none" w:sz="0" w:space="0" w:color="auto"/>
                        <w:left w:val="none" w:sz="0" w:space="0" w:color="auto"/>
                        <w:bottom w:val="none" w:sz="0" w:space="0" w:color="auto"/>
                        <w:right w:val="none" w:sz="0" w:space="0" w:color="auto"/>
                      </w:divBdr>
                    </w:div>
                    <w:div w:id="1074618724">
                      <w:marLeft w:val="0"/>
                      <w:marRight w:val="0"/>
                      <w:marTop w:val="0"/>
                      <w:marBottom w:val="0"/>
                      <w:divBdr>
                        <w:top w:val="none" w:sz="0" w:space="0" w:color="auto"/>
                        <w:left w:val="none" w:sz="0" w:space="0" w:color="auto"/>
                        <w:bottom w:val="none" w:sz="0" w:space="0" w:color="auto"/>
                        <w:right w:val="none" w:sz="0" w:space="0" w:color="auto"/>
                      </w:divBdr>
                    </w:div>
                    <w:div w:id="1269891119">
                      <w:marLeft w:val="0"/>
                      <w:marRight w:val="0"/>
                      <w:marTop w:val="0"/>
                      <w:marBottom w:val="0"/>
                      <w:divBdr>
                        <w:top w:val="none" w:sz="0" w:space="0" w:color="auto"/>
                        <w:left w:val="none" w:sz="0" w:space="0" w:color="auto"/>
                        <w:bottom w:val="none" w:sz="0" w:space="0" w:color="auto"/>
                        <w:right w:val="none" w:sz="0" w:space="0" w:color="auto"/>
                      </w:divBdr>
                    </w:div>
                    <w:div w:id="1291668742">
                      <w:marLeft w:val="0"/>
                      <w:marRight w:val="0"/>
                      <w:marTop w:val="0"/>
                      <w:marBottom w:val="0"/>
                      <w:divBdr>
                        <w:top w:val="none" w:sz="0" w:space="0" w:color="auto"/>
                        <w:left w:val="none" w:sz="0" w:space="0" w:color="auto"/>
                        <w:bottom w:val="none" w:sz="0" w:space="0" w:color="auto"/>
                        <w:right w:val="none" w:sz="0" w:space="0" w:color="auto"/>
                      </w:divBdr>
                      <w:divsChild>
                        <w:div w:id="171989494">
                          <w:marLeft w:val="0"/>
                          <w:marRight w:val="0"/>
                          <w:marTop w:val="0"/>
                          <w:marBottom w:val="0"/>
                          <w:divBdr>
                            <w:top w:val="none" w:sz="0" w:space="0" w:color="auto"/>
                            <w:left w:val="none" w:sz="0" w:space="0" w:color="auto"/>
                            <w:bottom w:val="none" w:sz="0" w:space="0" w:color="auto"/>
                            <w:right w:val="none" w:sz="0" w:space="0" w:color="auto"/>
                          </w:divBdr>
                        </w:div>
                        <w:div w:id="785856510">
                          <w:marLeft w:val="0"/>
                          <w:marRight w:val="0"/>
                          <w:marTop w:val="0"/>
                          <w:marBottom w:val="0"/>
                          <w:divBdr>
                            <w:top w:val="none" w:sz="0" w:space="0" w:color="auto"/>
                            <w:left w:val="none" w:sz="0" w:space="0" w:color="auto"/>
                            <w:bottom w:val="none" w:sz="0" w:space="0" w:color="auto"/>
                            <w:right w:val="none" w:sz="0" w:space="0" w:color="auto"/>
                          </w:divBdr>
                        </w:div>
                        <w:div w:id="790440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4112359">
                              <w:marLeft w:val="0"/>
                              <w:marRight w:val="0"/>
                              <w:marTop w:val="0"/>
                              <w:marBottom w:val="0"/>
                              <w:divBdr>
                                <w:top w:val="none" w:sz="0" w:space="0" w:color="auto"/>
                                <w:left w:val="none" w:sz="0" w:space="0" w:color="auto"/>
                                <w:bottom w:val="none" w:sz="0" w:space="0" w:color="auto"/>
                                <w:right w:val="none" w:sz="0" w:space="0" w:color="auto"/>
                              </w:divBdr>
                            </w:div>
                          </w:divsChild>
                        </w:div>
                        <w:div w:id="1294021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4537855">
                              <w:marLeft w:val="0"/>
                              <w:marRight w:val="0"/>
                              <w:marTop w:val="0"/>
                              <w:marBottom w:val="0"/>
                              <w:divBdr>
                                <w:top w:val="none" w:sz="0" w:space="0" w:color="auto"/>
                                <w:left w:val="none" w:sz="0" w:space="0" w:color="auto"/>
                                <w:bottom w:val="none" w:sz="0" w:space="0" w:color="auto"/>
                                <w:right w:val="none" w:sz="0" w:space="0" w:color="auto"/>
                              </w:divBdr>
                            </w:div>
                          </w:divsChild>
                        </w:div>
                        <w:div w:id="2018651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79">
                      <w:marLeft w:val="0"/>
                      <w:marRight w:val="0"/>
                      <w:marTop w:val="0"/>
                      <w:marBottom w:val="0"/>
                      <w:divBdr>
                        <w:top w:val="none" w:sz="0" w:space="0" w:color="auto"/>
                        <w:left w:val="none" w:sz="0" w:space="0" w:color="auto"/>
                        <w:bottom w:val="none" w:sz="0" w:space="0" w:color="auto"/>
                        <w:right w:val="none" w:sz="0" w:space="0" w:color="auto"/>
                      </w:divBdr>
                    </w:div>
                    <w:div w:id="1453359023">
                      <w:marLeft w:val="0"/>
                      <w:marRight w:val="0"/>
                      <w:marTop w:val="0"/>
                      <w:marBottom w:val="0"/>
                      <w:divBdr>
                        <w:top w:val="none" w:sz="0" w:space="0" w:color="auto"/>
                        <w:left w:val="none" w:sz="0" w:space="0" w:color="auto"/>
                        <w:bottom w:val="none" w:sz="0" w:space="0" w:color="auto"/>
                        <w:right w:val="none" w:sz="0" w:space="0" w:color="auto"/>
                      </w:divBdr>
                      <w:divsChild>
                        <w:div w:id="2985343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403703">
                              <w:marLeft w:val="0"/>
                              <w:marRight w:val="0"/>
                              <w:marTop w:val="0"/>
                              <w:marBottom w:val="0"/>
                              <w:divBdr>
                                <w:top w:val="none" w:sz="0" w:space="0" w:color="auto"/>
                                <w:left w:val="none" w:sz="0" w:space="0" w:color="auto"/>
                                <w:bottom w:val="none" w:sz="0" w:space="0" w:color="auto"/>
                                <w:right w:val="none" w:sz="0" w:space="0" w:color="auto"/>
                              </w:divBdr>
                            </w:div>
                          </w:divsChild>
                        </w:div>
                        <w:div w:id="1038821594">
                          <w:marLeft w:val="0"/>
                          <w:marRight w:val="0"/>
                          <w:marTop w:val="0"/>
                          <w:marBottom w:val="0"/>
                          <w:divBdr>
                            <w:top w:val="none" w:sz="0" w:space="0" w:color="auto"/>
                            <w:left w:val="none" w:sz="0" w:space="0" w:color="auto"/>
                            <w:bottom w:val="none" w:sz="0" w:space="0" w:color="auto"/>
                            <w:right w:val="none" w:sz="0" w:space="0" w:color="auto"/>
                          </w:divBdr>
                        </w:div>
                      </w:divsChild>
                    </w:div>
                    <w:div w:id="1494445743">
                      <w:marLeft w:val="0"/>
                      <w:marRight w:val="0"/>
                      <w:marTop w:val="0"/>
                      <w:marBottom w:val="0"/>
                      <w:divBdr>
                        <w:top w:val="none" w:sz="0" w:space="0" w:color="auto"/>
                        <w:left w:val="none" w:sz="0" w:space="0" w:color="auto"/>
                        <w:bottom w:val="none" w:sz="0" w:space="0" w:color="auto"/>
                        <w:right w:val="none" w:sz="0" w:space="0" w:color="auto"/>
                      </w:divBdr>
                    </w:div>
                    <w:div w:id="1506438679">
                      <w:marLeft w:val="0"/>
                      <w:marRight w:val="0"/>
                      <w:marTop w:val="0"/>
                      <w:marBottom w:val="0"/>
                      <w:divBdr>
                        <w:top w:val="none" w:sz="0" w:space="0" w:color="auto"/>
                        <w:left w:val="none" w:sz="0" w:space="0" w:color="auto"/>
                        <w:bottom w:val="none" w:sz="0" w:space="0" w:color="auto"/>
                        <w:right w:val="none" w:sz="0" w:space="0" w:color="auto"/>
                      </w:divBdr>
                    </w:div>
                    <w:div w:id="1541280532">
                      <w:marLeft w:val="0"/>
                      <w:marRight w:val="0"/>
                      <w:marTop w:val="0"/>
                      <w:marBottom w:val="0"/>
                      <w:divBdr>
                        <w:top w:val="none" w:sz="0" w:space="0" w:color="auto"/>
                        <w:left w:val="none" w:sz="0" w:space="0" w:color="auto"/>
                        <w:bottom w:val="none" w:sz="0" w:space="0" w:color="auto"/>
                        <w:right w:val="none" w:sz="0" w:space="0" w:color="auto"/>
                      </w:divBdr>
                    </w:div>
                    <w:div w:id="1621570647">
                      <w:marLeft w:val="0"/>
                      <w:marRight w:val="0"/>
                      <w:marTop w:val="0"/>
                      <w:marBottom w:val="0"/>
                      <w:divBdr>
                        <w:top w:val="none" w:sz="0" w:space="0" w:color="auto"/>
                        <w:left w:val="none" w:sz="0" w:space="0" w:color="auto"/>
                        <w:bottom w:val="none" w:sz="0" w:space="0" w:color="auto"/>
                        <w:right w:val="none" w:sz="0" w:space="0" w:color="auto"/>
                      </w:divBdr>
                      <w:divsChild>
                        <w:div w:id="107966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4327586">
                              <w:marLeft w:val="0"/>
                              <w:marRight w:val="0"/>
                              <w:marTop w:val="0"/>
                              <w:marBottom w:val="0"/>
                              <w:divBdr>
                                <w:top w:val="none" w:sz="0" w:space="0" w:color="auto"/>
                                <w:left w:val="none" w:sz="0" w:space="0" w:color="auto"/>
                                <w:bottom w:val="none" w:sz="0" w:space="0" w:color="auto"/>
                                <w:right w:val="none" w:sz="0" w:space="0" w:color="auto"/>
                              </w:divBdr>
                            </w:div>
                          </w:divsChild>
                        </w:div>
                        <w:div w:id="241647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037721">
                              <w:marLeft w:val="0"/>
                              <w:marRight w:val="0"/>
                              <w:marTop w:val="0"/>
                              <w:marBottom w:val="0"/>
                              <w:divBdr>
                                <w:top w:val="none" w:sz="0" w:space="0" w:color="auto"/>
                                <w:left w:val="none" w:sz="0" w:space="0" w:color="auto"/>
                                <w:bottom w:val="none" w:sz="0" w:space="0" w:color="auto"/>
                                <w:right w:val="none" w:sz="0" w:space="0" w:color="auto"/>
                              </w:divBdr>
                            </w:div>
                          </w:divsChild>
                        </w:div>
                        <w:div w:id="469058969">
                          <w:marLeft w:val="0"/>
                          <w:marRight w:val="0"/>
                          <w:marTop w:val="0"/>
                          <w:marBottom w:val="0"/>
                          <w:divBdr>
                            <w:top w:val="none" w:sz="0" w:space="0" w:color="auto"/>
                            <w:left w:val="none" w:sz="0" w:space="0" w:color="auto"/>
                            <w:bottom w:val="none" w:sz="0" w:space="0" w:color="auto"/>
                            <w:right w:val="none" w:sz="0" w:space="0" w:color="auto"/>
                          </w:divBdr>
                        </w:div>
                        <w:div w:id="621152377">
                          <w:marLeft w:val="0"/>
                          <w:marRight w:val="0"/>
                          <w:marTop w:val="0"/>
                          <w:marBottom w:val="0"/>
                          <w:divBdr>
                            <w:top w:val="none" w:sz="0" w:space="0" w:color="auto"/>
                            <w:left w:val="none" w:sz="0" w:space="0" w:color="auto"/>
                            <w:bottom w:val="none" w:sz="0" w:space="0" w:color="auto"/>
                            <w:right w:val="none" w:sz="0" w:space="0" w:color="auto"/>
                          </w:divBdr>
                        </w:div>
                        <w:div w:id="682320670">
                          <w:marLeft w:val="0"/>
                          <w:marRight w:val="0"/>
                          <w:marTop w:val="0"/>
                          <w:marBottom w:val="0"/>
                          <w:divBdr>
                            <w:top w:val="none" w:sz="0" w:space="0" w:color="auto"/>
                            <w:left w:val="none" w:sz="0" w:space="0" w:color="auto"/>
                            <w:bottom w:val="none" w:sz="0" w:space="0" w:color="auto"/>
                            <w:right w:val="none" w:sz="0" w:space="0" w:color="auto"/>
                          </w:divBdr>
                        </w:div>
                        <w:div w:id="721826938">
                          <w:marLeft w:val="0"/>
                          <w:marRight w:val="0"/>
                          <w:marTop w:val="0"/>
                          <w:marBottom w:val="0"/>
                          <w:divBdr>
                            <w:top w:val="none" w:sz="0" w:space="0" w:color="auto"/>
                            <w:left w:val="none" w:sz="0" w:space="0" w:color="auto"/>
                            <w:bottom w:val="none" w:sz="0" w:space="0" w:color="auto"/>
                            <w:right w:val="none" w:sz="0" w:space="0" w:color="auto"/>
                          </w:divBdr>
                        </w:div>
                        <w:div w:id="735663660">
                          <w:marLeft w:val="0"/>
                          <w:marRight w:val="0"/>
                          <w:marTop w:val="0"/>
                          <w:marBottom w:val="0"/>
                          <w:divBdr>
                            <w:top w:val="none" w:sz="0" w:space="0" w:color="auto"/>
                            <w:left w:val="none" w:sz="0" w:space="0" w:color="auto"/>
                            <w:bottom w:val="none" w:sz="0" w:space="0" w:color="auto"/>
                            <w:right w:val="none" w:sz="0" w:space="0" w:color="auto"/>
                          </w:divBdr>
                        </w:div>
                        <w:div w:id="738595117">
                          <w:marLeft w:val="0"/>
                          <w:marRight w:val="0"/>
                          <w:marTop w:val="0"/>
                          <w:marBottom w:val="0"/>
                          <w:divBdr>
                            <w:top w:val="none" w:sz="0" w:space="0" w:color="auto"/>
                            <w:left w:val="none" w:sz="0" w:space="0" w:color="auto"/>
                            <w:bottom w:val="none" w:sz="0" w:space="0" w:color="auto"/>
                            <w:right w:val="none" w:sz="0" w:space="0" w:color="auto"/>
                          </w:divBdr>
                        </w:div>
                        <w:div w:id="897862102">
                          <w:marLeft w:val="0"/>
                          <w:marRight w:val="0"/>
                          <w:marTop w:val="0"/>
                          <w:marBottom w:val="0"/>
                          <w:divBdr>
                            <w:top w:val="none" w:sz="0" w:space="0" w:color="auto"/>
                            <w:left w:val="none" w:sz="0" w:space="0" w:color="auto"/>
                            <w:bottom w:val="none" w:sz="0" w:space="0" w:color="auto"/>
                            <w:right w:val="none" w:sz="0" w:space="0" w:color="auto"/>
                          </w:divBdr>
                        </w:div>
                        <w:div w:id="1102065997">
                          <w:marLeft w:val="0"/>
                          <w:marRight w:val="0"/>
                          <w:marTop w:val="0"/>
                          <w:marBottom w:val="0"/>
                          <w:divBdr>
                            <w:top w:val="none" w:sz="0" w:space="0" w:color="auto"/>
                            <w:left w:val="none" w:sz="0" w:space="0" w:color="auto"/>
                            <w:bottom w:val="none" w:sz="0" w:space="0" w:color="auto"/>
                            <w:right w:val="none" w:sz="0" w:space="0" w:color="auto"/>
                          </w:divBdr>
                        </w:div>
                        <w:div w:id="1199395197">
                          <w:marLeft w:val="0"/>
                          <w:marRight w:val="0"/>
                          <w:marTop w:val="0"/>
                          <w:marBottom w:val="0"/>
                          <w:divBdr>
                            <w:top w:val="none" w:sz="0" w:space="0" w:color="auto"/>
                            <w:left w:val="none" w:sz="0" w:space="0" w:color="auto"/>
                            <w:bottom w:val="none" w:sz="0" w:space="0" w:color="auto"/>
                            <w:right w:val="none" w:sz="0" w:space="0" w:color="auto"/>
                          </w:divBdr>
                        </w:div>
                        <w:div w:id="1458717045">
                          <w:marLeft w:val="0"/>
                          <w:marRight w:val="0"/>
                          <w:marTop w:val="0"/>
                          <w:marBottom w:val="0"/>
                          <w:divBdr>
                            <w:top w:val="none" w:sz="0" w:space="0" w:color="auto"/>
                            <w:left w:val="none" w:sz="0" w:space="0" w:color="auto"/>
                            <w:bottom w:val="none" w:sz="0" w:space="0" w:color="auto"/>
                            <w:right w:val="none" w:sz="0" w:space="0" w:color="auto"/>
                          </w:divBdr>
                        </w:div>
                        <w:div w:id="1763186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180961">
                              <w:marLeft w:val="0"/>
                              <w:marRight w:val="0"/>
                              <w:marTop w:val="0"/>
                              <w:marBottom w:val="0"/>
                              <w:divBdr>
                                <w:top w:val="none" w:sz="0" w:space="0" w:color="auto"/>
                                <w:left w:val="none" w:sz="0" w:space="0" w:color="auto"/>
                                <w:bottom w:val="none" w:sz="0" w:space="0" w:color="auto"/>
                                <w:right w:val="none" w:sz="0" w:space="0" w:color="auto"/>
                              </w:divBdr>
                            </w:div>
                          </w:divsChild>
                        </w:div>
                        <w:div w:id="1947425917">
                          <w:marLeft w:val="0"/>
                          <w:marRight w:val="0"/>
                          <w:marTop w:val="0"/>
                          <w:marBottom w:val="0"/>
                          <w:divBdr>
                            <w:top w:val="none" w:sz="0" w:space="0" w:color="auto"/>
                            <w:left w:val="none" w:sz="0" w:space="0" w:color="auto"/>
                            <w:bottom w:val="none" w:sz="0" w:space="0" w:color="auto"/>
                            <w:right w:val="none" w:sz="0" w:space="0" w:color="auto"/>
                          </w:divBdr>
                        </w:div>
                        <w:div w:id="1978223088">
                          <w:marLeft w:val="0"/>
                          <w:marRight w:val="0"/>
                          <w:marTop w:val="0"/>
                          <w:marBottom w:val="0"/>
                          <w:divBdr>
                            <w:top w:val="none" w:sz="0" w:space="0" w:color="auto"/>
                            <w:left w:val="none" w:sz="0" w:space="0" w:color="auto"/>
                            <w:bottom w:val="none" w:sz="0" w:space="0" w:color="auto"/>
                            <w:right w:val="none" w:sz="0" w:space="0" w:color="auto"/>
                          </w:divBdr>
                        </w:div>
                        <w:div w:id="2039499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716188">
                              <w:marLeft w:val="0"/>
                              <w:marRight w:val="0"/>
                              <w:marTop w:val="0"/>
                              <w:marBottom w:val="0"/>
                              <w:divBdr>
                                <w:top w:val="none" w:sz="0" w:space="0" w:color="auto"/>
                                <w:left w:val="none" w:sz="0" w:space="0" w:color="auto"/>
                                <w:bottom w:val="none" w:sz="0" w:space="0" w:color="auto"/>
                                <w:right w:val="none" w:sz="0" w:space="0" w:color="auto"/>
                              </w:divBdr>
                            </w:div>
                          </w:divsChild>
                        </w:div>
                        <w:div w:id="2047485703">
                          <w:marLeft w:val="0"/>
                          <w:marRight w:val="0"/>
                          <w:marTop w:val="0"/>
                          <w:marBottom w:val="0"/>
                          <w:divBdr>
                            <w:top w:val="none" w:sz="0" w:space="0" w:color="auto"/>
                            <w:left w:val="none" w:sz="0" w:space="0" w:color="auto"/>
                            <w:bottom w:val="none" w:sz="0" w:space="0" w:color="auto"/>
                            <w:right w:val="none" w:sz="0" w:space="0" w:color="auto"/>
                          </w:divBdr>
                        </w:div>
                        <w:div w:id="2058123739">
                          <w:marLeft w:val="0"/>
                          <w:marRight w:val="0"/>
                          <w:marTop w:val="0"/>
                          <w:marBottom w:val="0"/>
                          <w:divBdr>
                            <w:top w:val="none" w:sz="0" w:space="0" w:color="auto"/>
                            <w:left w:val="none" w:sz="0" w:space="0" w:color="auto"/>
                            <w:bottom w:val="none" w:sz="0" w:space="0" w:color="auto"/>
                            <w:right w:val="none" w:sz="0" w:space="0" w:color="auto"/>
                          </w:divBdr>
                        </w:div>
                        <w:div w:id="2136948967">
                          <w:marLeft w:val="0"/>
                          <w:marRight w:val="0"/>
                          <w:marTop w:val="0"/>
                          <w:marBottom w:val="0"/>
                          <w:divBdr>
                            <w:top w:val="none" w:sz="0" w:space="0" w:color="auto"/>
                            <w:left w:val="none" w:sz="0" w:space="0" w:color="auto"/>
                            <w:bottom w:val="none" w:sz="0" w:space="0" w:color="auto"/>
                            <w:right w:val="none" w:sz="0" w:space="0" w:color="auto"/>
                          </w:divBdr>
                        </w:div>
                      </w:divsChild>
                    </w:div>
                    <w:div w:id="1643582275">
                      <w:marLeft w:val="0"/>
                      <w:marRight w:val="0"/>
                      <w:marTop w:val="0"/>
                      <w:marBottom w:val="0"/>
                      <w:divBdr>
                        <w:top w:val="none" w:sz="0" w:space="0" w:color="auto"/>
                        <w:left w:val="none" w:sz="0" w:space="0" w:color="auto"/>
                        <w:bottom w:val="none" w:sz="0" w:space="0" w:color="auto"/>
                        <w:right w:val="none" w:sz="0" w:space="0" w:color="auto"/>
                      </w:divBdr>
                    </w:div>
                    <w:div w:id="1660694378">
                      <w:marLeft w:val="0"/>
                      <w:marRight w:val="0"/>
                      <w:marTop w:val="0"/>
                      <w:marBottom w:val="0"/>
                      <w:divBdr>
                        <w:top w:val="none" w:sz="0" w:space="0" w:color="auto"/>
                        <w:left w:val="none" w:sz="0" w:space="0" w:color="auto"/>
                        <w:bottom w:val="none" w:sz="0" w:space="0" w:color="auto"/>
                        <w:right w:val="none" w:sz="0" w:space="0" w:color="auto"/>
                      </w:divBdr>
                    </w:div>
                    <w:div w:id="1706438865">
                      <w:marLeft w:val="0"/>
                      <w:marRight w:val="0"/>
                      <w:marTop w:val="0"/>
                      <w:marBottom w:val="0"/>
                      <w:divBdr>
                        <w:top w:val="none" w:sz="0" w:space="0" w:color="auto"/>
                        <w:left w:val="none" w:sz="0" w:space="0" w:color="auto"/>
                        <w:bottom w:val="none" w:sz="0" w:space="0" w:color="auto"/>
                        <w:right w:val="none" w:sz="0" w:space="0" w:color="auto"/>
                      </w:divBdr>
                    </w:div>
                    <w:div w:id="1724255502">
                      <w:marLeft w:val="0"/>
                      <w:marRight w:val="0"/>
                      <w:marTop w:val="0"/>
                      <w:marBottom w:val="0"/>
                      <w:divBdr>
                        <w:top w:val="none" w:sz="0" w:space="0" w:color="auto"/>
                        <w:left w:val="none" w:sz="0" w:space="0" w:color="auto"/>
                        <w:bottom w:val="none" w:sz="0" w:space="0" w:color="auto"/>
                        <w:right w:val="none" w:sz="0" w:space="0" w:color="auto"/>
                      </w:divBdr>
                    </w:div>
                    <w:div w:id="1787459656">
                      <w:marLeft w:val="0"/>
                      <w:marRight w:val="0"/>
                      <w:marTop w:val="0"/>
                      <w:marBottom w:val="0"/>
                      <w:divBdr>
                        <w:top w:val="none" w:sz="0" w:space="0" w:color="auto"/>
                        <w:left w:val="none" w:sz="0" w:space="0" w:color="auto"/>
                        <w:bottom w:val="none" w:sz="0" w:space="0" w:color="auto"/>
                        <w:right w:val="none" w:sz="0" w:space="0" w:color="auto"/>
                      </w:divBdr>
                    </w:div>
                    <w:div w:id="1885362999">
                      <w:marLeft w:val="0"/>
                      <w:marRight w:val="0"/>
                      <w:marTop w:val="0"/>
                      <w:marBottom w:val="0"/>
                      <w:divBdr>
                        <w:top w:val="none" w:sz="0" w:space="0" w:color="auto"/>
                        <w:left w:val="none" w:sz="0" w:space="0" w:color="auto"/>
                        <w:bottom w:val="none" w:sz="0" w:space="0" w:color="auto"/>
                        <w:right w:val="none" w:sz="0" w:space="0" w:color="auto"/>
                      </w:divBdr>
                    </w:div>
                    <w:div w:id="1891921987">
                      <w:marLeft w:val="0"/>
                      <w:marRight w:val="0"/>
                      <w:marTop w:val="0"/>
                      <w:marBottom w:val="0"/>
                      <w:divBdr>
                        <w:top w:val="none" w:sz="0" w:space="0" w:color="auto"/>
                        <w:left w:val="none" w:sz="0" w:space="0" w:color="auto"/>
                        <w:bottom w:val="none" w:sz="0" w:space="0" w:color="auto"/>
                        <w:right w:val="none" w:sz="0" w:space="0" w:color="auto"/>
                      </w:divBdr>
                    </w:div>
                    <w:div w:id="21140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78634">
      <w:bodyDiv w:val="1"/>
      <w:marLeft w:val="0"/>
      <w:marRight w:val="0"/>
      <w:marTop w:val="0"/>
      <w:marBottom w:val="0"/>
      <w:divBdr>
        <w:top w:val="none" w:sz="0" w:space="0" w:color="auto"/>
        <w:left w:val="none" w:sz="0" w:space="0" w:color="auto"/>
        <w:bottom w:val="none" w:sz="0" w:space="0" w:color="auto"/>
        <w:right w:val="none" w:sz="0" w:space="0" w:color="auto"/>
      </w:divBdr>
      <w:divsChild>
        <w:div w:id="16934808">
          <w:marLeft w:val="0"/>
          <w:marRight w:val="0"/>
          <w:marTop w:val="0"/>
          <w:marBottom w:val="0"/>
          <w:divBdr>
            <w:top w:val="none" w:sz="0" w:space="0" w:color="auto"/>
            <w:left w:val="none" w:sz="0" w:space="0" w:color="auto"/>
            <w:bottom w:val="none" w:sz="0" w:space="0" w:color="auto"/>
            <w:right w:val="none" w:sz="0" w:space="0" w:color="auto"/>
          </w:divBdr>
        </w:div>
        <w:div w:id="40836038">
          <w:marLeft w:val="0"/>
          <w:marRight w:val="0"/>
          <w:marTop w:val="0"/>
          <w:marBottom w:val="0"/>
          <w:divBdr>
            <w:top w:val="none" w:sz="0" w:space="0" w:color="auto"/>
            <w:left w:val="none" w:sz="0" w:space="0" w:color="auto"/>
            <w:bottom w:val="none" w:sz="0" w:space="0" w:color="auto"/>
            <w:right w:val="none" w:sz="0" w:space="0" w:color="auto"/>
          </w:divBdr>
        </w:div>
        <w:div w:id="372652887">
          <w:marLeft w:val="0"/>
          <w:marRight w:val="0"/>
          <w:marTop w:val="0"/>
          <w:marBottom w:val="0"/>
          <w:divBdr>
            <w:top w:val="none" w:sz="0" w:space="0" w:color="auto"/>
            <w:left w:val="none" w:sz="0" w:space="0" w:color="auto"/>
            <w:bottom w:val="none" w:sz="0" w:space="0" w:color="auto"/>
            <w:right w:val="none" w:sz="0" w:space="0" w:color="auto"/>
          </w:divBdr>
        </w:div>
        <w:div w:id="429352635">
          <w:marLeft w:val="0"/>
          <w:marRight w:val="0"/>
          <w:marTop w:val="0"/>
          <w:marBottom w:val="0"/>
          <w:divBdr>
            <w:top w:val="none" w:sz="0" w:space="0" w:color="auto"/>
            <w:left w:val="none" w:sz="0" w:space="0" w:color="auto"/>
            <w:bottom w:val="none" w:sz="0" w:space="0" w:color="auto"/>
            <w:right w:val="none" w:sz="0" w:space="0" w:color="auto"/>
          </w:divBdr>
        </w:div>
        <w:div w:id="639308483">
          <w:marLeft w:val="0"/>
          <w:marRight w:val="0"/>
          <w:marTop w:val="0"/>
          <w:marBottom w:val="0"/>
          <w:divBdr>
            <w:top w:val="none" w:sz="0" w:space="0" w:color="auto"/>
            <w:left w:val="none" w:sz="0" w:space="0" w:color="auto"/>
            <w:bottom w:val="none" w:sz="0" w:space="0" w:color="auto"/>
            <w:right w:val="none" w:sz="0" w:space="0" w:color="auto"/>
          </w:divBdr>
        </w:div>
        <w:div w:id="1262883385">
          <w:marLeft w:val="0"/>
          <w:marRight w:val="0"/>
          <w:marTop w:val="0"/>
          <w:marBottom w:val="0"/>
          <w:divBdr>
            <w:top w:val="none" w:sz="0" w:space="0" w:color="auto"/>
            <w:left w:val="none" w:sz="0" w:space="0" w:color="auto"/>
            <w:bottom w:val="none" w:sz="0" w:space="0" w:color="auto"/>
            <w:right w:val="none" w:sz="0" w:space="0" w:color="auto"/>
          </w:divBdr>
        </w:div>
        <w:div w:id="1624725754">
          <w:marLeft w:val="0"/>
          <w:marRight w:val="0"/>
          <w:marTop w:val="0"/>
          <w:marBottom w:val="0"/>
          <w:divBdr>
            <w:top w:val="none" w:sz="0" w:space="0" w:color="auto"/>
            <w:left w:val="none" w:sz="0" w:space="0" w:color="auto"/>
            <w:bottom w:val="none" w:sz="0" w:space="0" w:color="auto"/>
            <w:right w:val="none" w:sz="0" w:space="0" w:color="auto"/>
          </w:divBdr>
        </w:div>
      </w:divsChild>
    </w:div>
    <w:div w:id="1174951597">
      <w:bodyDiv w:val="1"/>
      <w:marLeft w:val="0"/>
      <w:marRight w:val="0"/>
      <w:marTop w:val="0"/>
      <w:marBottom w:val="0"/>
      <w:divBdr>
        <w:top w:val="none" w:sz="0" w:space="0" w:color="auto"/>
        <w:left w:val="none" w:sz="0" w:space="0" w:color="auto"/>
        <w:bottom w:val="none" w:sz="0" w:space="0" w:color="auto"/>
        <w:right w:val="none" w:sz="0" w:space="0" w:color="auto"/>
      </w:divBdr>
    </w:div>
    <w:div w:id="1175267650">
      <w:bodyDiv w:val="1"/>
      <w:marLeft w:val="0"/>
      <w:marRight w:val="0"/>
      <w:marTop w:val="0"/>
      <w:marBottom w:val="0"/>
      <w:divBdr>
        <w:top w:val="none" w:sz="0" w:space="0" w:color="auto"/>
        <w:left w:val="none" w:sz="0" w:space="0" w:color="auto"/>
        <w:bottom w:val="none" w:sz="0" w:space="0" w:color="auto"/>
        <w:right w:val="none" w:sz="0" w:space="0" w:color="auto"/>
      </w:divBdr>
    </w:div>
    <w:div w:id="1176386126">
      <w:bodyDiv w:val="1"/>
      <w:marLeft w:val="0"/>
      <w:marRight w:val="0"/>
      <w:marTop w:val="0"/>
      <w:marBottom w:val="0"/>
      <w:divBdr>
        <w:top w:val="none" w:sz="0" w:space="0" w:color="auto"/>
        <w:left w:val="none" w:sz="0" w:space="0" w:color="auto"/>
        <w:bottom w:val="none" w:sz="0" w:space="0" w:color="auto"/>
        <w:right w:val="none" w:sz="0" w:space="0" w:color="auto"/>
      </w:divBdr>
      <w:divsChild>
        <w:div w:id="706105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8195990">
              <w:marLeft w:val="0"/>
              <w:marRight w:val="0"/>
              <w:marTop w:val="0"/>
              <w:marBottom w:val="0"/>
              <w:divBdr>
                <w:top w:val="none" w:sz="0" w:space="0" w:color="auto"/>
                <w:left w:val="none" w:sz="0" w:space="0" w:color="auto"/>
                <w:bottom w:val="none" w:sz="0" w:space="0" w:color="auto"/>
                <w:right w:val="none" w:sz="0" w:space="0" w:color="auto"/>
              </w:divBdr>
              <w:divsChild>
                <w:div w:id="21978675">
                  <w:marLeft w:val="0"/>
                  <w:marRight w:val="0"/>
                  <w:marTop w:val="0"/>
                  <w:marBottom w:val="0"/>
                  <w:divBdr>
                    <w:top w:val="none" w:sz="0" w:space="0" w:color="auto"/>
                    <w:left w:val="none" w:sz="0" w:space="0" w:color="auto"/>
                    <w:bottom w:val="none" w:sz="0" w:space="0" w:color="auto"/>
                    <w:right w:val="none" w:sz="0" w:space="0" w:color="auto"/>
                  </w:divBdr>
                  <w:divsChild>
                    <w:div w:id="85923501">
                      <w:marLeft w:val="0"/>
                      <w:marRight w:val="0"/>
                      <w:marTop w:val="0"/>
                      <w:marBottom w:val="0"/>
                      <w:divBdr>
                        <w:top w:val="none" w:sz="0" w:space="0" w:color="auto"/>
                        <w:left w:val="none" w:sz="0" w:space="0" w:color="auto"/>
                        <w:bottom w:val="none" w:sz="0" w:space="0" w:color="auto"/>
                        <w:right w:val="none" w:sz="0" w:space="0" w:color="auto"/>
                      </w:divBdr>
                    </w:div>
                    <w:div w:id="1297876272">
                      <w:marLeft w:val="0"/>
                      <w:marRight w:val="0"/>
                      <w:marTop w:val="0"/>
                      <w:marBottom w:val="0"/>
                      <w:divBdr>
                        <w:top w:val="none" w:sz="0" w:space="0" w:color="auto"/>
                        <w:left w:val="none" w:sz="0" w:space="0" w:color="auto"/>
                        <w:bottom w:val="none" w:sz="0" w:space="0" w:color="auto"/>
                        <w:right w:val="none" w:sz="0" w:space="0" w:color="auto"/>
                      </w:divBdr>
                    </w:div>
                  </w:divsChild>
                </w:div>
                <w:div w:id="30348458">
                  <w:marLeft w:val="0"/>
                  <w:marRight w:val="0"/>
                  <w:marTop w:val="0"/>
                  <w:marBottom w:val="0"/>
                  <w:divBdr>
                    <w:top w:val="none" w:sz="0" w:space="0" w:color="auto"/>
                    <w:left w:val="none" w:sz="0" w:space="0" w:color="auto"/>
                    <w:bottom w:val="none" w:sz="0" w:space="0" w:color="auto"/>
                    <w:right w:val="none" w:sz="0" w:space="0" w:color="auto"/>
                  </w:divBdr>
                  <w:divsChild>
                    <w:div w:id="1007713172">
                      <w:marLeft w:val="0"/>
                      <w:marRight w:val="0"/>
                      <w:marTop w:val="0"/>
                      <w:marBottom w:val="0"/>
                      <w:divBdr>
                        <w:top w:val="none" w:sz="0" w:space="0" w:color="auto"/>
                        <w:left w:val="none" w:sz="0" w:space="0" w:color="auto"/>
                        <w:bottom w:val="none" w:sz="0" w:space="0" w:color="auto"/>
                        <w:right w:val="none" w:sz="0" w:space="0" w:color="auto"/>
                      </w:divBdr>
                    </w:div>
                  </w:divsChild>
                </w:div>
                <w:div w:id="88502722">
                  <w:marLeft w:val="0"/>
                  <w:marRight w:val="0"/>
                  <w:marTop w:val="0"/>
                  <w:marBottom w:val="0"/>
                  <w:divBdr>
                    <w:top w:val="none" w:sz="0" w:space="0" w:color="auto"/>
                    <w:left w:val="none" w:sz="0" w:space="0" w:color="auto"/>
                    <w:bottom w:val="none" w:sz="0" w:space="0" w:color="auto"/>
                    <w:right w:val="none" w:sz="0" w:space="0" w:color="auto"/>
                  </w:divBdr>
                  <w:divsChild>
                    <w:div w:id="33042782">
                      <w:marLeft w:val="0"/>
                      <w:marRight w:val="0"/>
                      <w:marTop w:val="0"/>
                      <w:marBottom w:val="0"/>
                      <w:divBdr>
                        <w:top w:val="none" w:sz="0" w:space="0" w:color="auto"/>
                        <w:left w:val="none" w:sz="0" w:space="0" w:color="auto"/>
                        <w:bottom w:val="none" w:sz="0" w:space="0" w:color="auto"/>
                        <w:right w:val="none" w:sz="0" w:space="0" w:color="auto"/>
                      </w:divBdr>
                    </w:div>
                  </w:divsChild>
                </w:div>
                <w:div w:id="274406323">
                  <w:marLeft w:val="0"/>
                  <w:marRight w:val="0"/>
                  <w:marTop w:val="0"/>
                  <w:marBottom w:val="0"/>
                  <w:divBdr>
                    <w:top w:val="none" w:sz="0" w:space="0" w:color="auto"/>
                    <w:left w:val="none" w:sz="0" w:space="0" w:color="auto"/>
                    <w:bottom w:val="none" w:sz="0" w:space="0" w:color="auto"/>
                    <w:right w:val="none" w:sz="0" w:space="0" w:color="auto"/>
                  </w:divBdr>
                  <w:divsChild>
                    <w:div w:id="1056396888">
                      <w:marLeft w:val="0"/>
                      <w:marRight w:val="0"/>
                      <w:marTop w:val="0"/>
                      <w:marBottom w:val="0"/>
                      <w:divBdr>
                        <w:top w:val="none" w:sz="0" w:space="0" w:color="auto"/>
                        <w:left w:val="none" w:sz="0" w:space="0" w:color="auto"/>
                        <w:bottom w:val="none" w:sz="0" w:space="0" w:color="auto"/>
                        <w:right w:val="none" w:sz="0" w:space="0" w:color="auto"/>
                      </w:divBdr>
                    </w:div>
                  </w:divsChild>
                </w:div>
                <w:div w:id="399787818">
                  <w:marLeft w:val="0"/>
                  <w:marRight w:val="0"/>
                  <w:marTop w:val="0"/>
                  <w:marBottom w:val="0"/>
                  <w:divBdr>
                    <w:top w:val="none" w:sz="0" w:space="0" w:color="auto"/>
                    <w:left w:val="none" w:sz="0" w:space="0" w:color="auto"/>
                    <w:bottom w:val="none" w:sz="0" w:space="0" w:color="auto"/>
                    <w:right w:val="none" w:sz="0" w:space="0" w:color="auto"/>
                  </w:divBdr>
                  <w:divsChild>
                    <w:div w:id="278607103">
                      <w:marLeft w:val="0"/>
                      <w:marRight w:val="0"/>
                      <w:marTop w:val="0"/>
                      <w:marBottom w:val="0"/>
                      <w:divBdr>
                        <w:top w:val="none" w:sz="0" w:space="0" w:color="auto"/>
                        <w:left w:val="none" w:sz="0" w:space="0" w:color="auto"/>
                        <w:bottom w:val="none" w:sz="0" w:space="0" w:color="auto"/>
                        <w:right w:val="none" w:sz="0" w:space="0" w:color="auto"/>
                      </w:divBdr>
                    </w:div>
                    <w:div w:id="927345596">
                      <w:marLeft w:val="0"/>
                      <w:marRight w:val="0"/>
                      <w:marTop w:val="0"/>
                      <w:marBottom w:val="0"/>
                      <w:divBdr>
                        <w:top w:val="none" w:sz="0" w:space="0" w:color="auto"/>
                        <w:left w:val="none" w:sz="0" w:space="0" w:color="auto"/>
                        <w:bottom w:val="none" w:sz="0" w:space="0" w:color="auto"/>
                        <w:right w:val="none" w:sz="0" w:space="0" w:color="auto"/>
                      </w:divBdr>
                    </w:div>
                    <w:div w:id="1487017062">
                      <w:marLeft w:val="0"/>
                      <w:marRight w:val="0"/>
                      <w:marTop w:val="0"/>
                      <w:marBottom w:val="0"/>
                      <w:divBdr>
                        <w:top w:val="none" w:sz="0" w:space="0" w:color="auto"/>
                        <w:left w:val="none" w:sz="0" w:space="0" w:color="auto"/>
                        <w:bottom w:val="none" w:sz="0" w:space="0" w:color="auto"/>
                        <w:right w:val="none" w:sz="0" w:space="0" w:color="auto"/>
                      </w:divBdr>
                    </w:div>
                  </w:divsChild>
                </w:div>
                <w:div w:id="470250857">
                  <w:marLeft w:val="0"/>
                  <w:marRight w:val="0"/>
                  <w:marTop w:val="0"/>
                  <w:marBottom w:val="0"/>
                  <w:divBdr>
                    <w:top w:val="none" w:sz="0" w:space="0" w:color="auto"/>
                    <w:left w:val="none" w:sz="0" w:space="0" w:color="auto"/>
                    <w:bottom w:val="none" w:sz="0" w:space="0" w:color="auto"/>
                    <w:right w:val="none" w:sz="0" w:space="0" w:color="auto"/>
                  </w:divBdr>
                  <w:divsChild>
                    <w:div w:id="623120239">
                      <w:marLeft w:val="0"/>
                      <w:marRight w:val="0"/>
                      <w:marTop w:val="0"/>
                      <w:marBottom w:val="0"/>
                      <w:divBdr>
                        <w:top w:val="none" w:sz="0" w:space="0" w:color="auto"/>
                        <w:left w:val="none" w:sz="0" w:space="0" w:color="auto"/>
                        <w:bottom w:val="none" w:sz="0" w:space="0" w:color="auto"/>
                        <w:right w:val="none" w:sz="0" w:space="0" w:color="auto"/>
                      </w:divBdr>
                    </w:div>
                  </w:divsChild>
                </w:div>
                <w:div w:id="513611268">
                  <w:marLeft w:val="0"/>
                  <w:marRight w:val="0"/>
                  <w:marTop w:val="0"/>
                  <w:marBottom w:val="0"/>
                  <w:divBdr>
                    <w:top w:val="none" w:sz="0" w:space="0" w:color="auto"/>
                    <w:left w:val="none" w:sz="0" w:space="0" w:color="auto"/>
                    <w:bottom w:val="none" w:sz="0" w:space="0" w:color="auto"/>
                    <w:right w:val="none" w:sz="0" w:space="0" w:color="auto"/>
                  </w:divBdr>
                  <w:divsChild>
                    <w:div w:id="99836315">
                      <w:marLeft w:val="0"/>
                      <w:marRight w:val="0"/>
                      <w:marTop w:val="0"/>
                      <w:marBottom w:val="0"/>
                      <w:divBdr>
                        <w:top w:val="none" w:sz="0" w:space="0" w:color="auto"/>
                        <w:left w:val="none" w:sz="0" w:space="0" w:color="auto"/>
                        <w:bottom w:val="none" w:sz="0" w:space="0" w:color="auto"/>
                        <w:right w:val="none" w:sz="0" w:space="0" w:color="auto"/>
                      </w:divBdr>
                    </w:div>
                  </w:divsChild>
                </w:div>
                <w:div w:id="528105403">
                  <w:marLeft w:val="0"/>
                  <w:marRight w:val="0"/>
                  <w:marTop w:val="0"/>
                  <w:marBottom w:val="0"/>
                  <w:divBdr>
                    <w:top w:val="none" w:sz="0" w:space="0" w:color="auto"/>
                    <w:left w:val="none" w:sz="0" w:space="0" w:color="auto"/>
                    <w:bottom w:val="none" w:sz="0" w:space="0" w:color="auto"/>
                    <w:right w:val="none" w:sz="0" w:space="0" w:color="auto"/>
                  </w:divBdr>
                  <w:divsChild>
                    <w:div w:id="61299065">
                      <w:marLeft w:val="0"/>
                      <w:marRight w:val="0"/>
                      <w:marTop w:val="0"/>
                      <w:marBottom w:val="0"/>
                      <w:divBdr>
                        <w:top w:val="none" w:sz="0" w:space="0" w:color="auto"/>
                        <w:left w:val="none" w:sz="0" w:space="0" w:color="auto"/>
                        <w:bottom w:val="none" w:sz="0" w:space="0" w:color="auto"/>
                        <w:right w:val="none" w:sz="0" w:space="0" w:color="auto"/>
                      </w:divBdr>
                    </w:div>
                  </w:divsChild>
                </w:div>
                <w:div w:id="560749756">
                  <w:marLeft w:val="0"/>
                  <w:marRight w:val="0"/>
                  <w:marTop w:val="0"/>
                  <w:marBottom w:val="0"/>
                  <w:divBdr>
                    <w:top w:val="none" w:sz="0" w:space="0" w:color="auto"/>
                    <w:left w:val="none" w:sz="0" w:space="0" w:color="auto"/>
                    <w:bottom w:val="none" w:sz="0" w:space="0" w:color="auto"/>
                    <w:right w:val="none" w:sz="0" w:space="0" w:color="auto"/>
                  </w:divBdr>
                  <w:divsChild>
                    <w:div w:id="457535073">
                      <w:marLeft w:val="0"/>
                      <w:marRight w:val="0"/>
                      <w:marTop w:val="0"/>
                      <w:marBottom w:val="0"/>
                      <w:divBdr>
                        <w:top w:val="none" w:sz="0" w:space="0" w:color="auto"/>
                        <w:left w:val="none" w:sz="0" w:space="0" w:color="auto"/>
                        <w:bottom w:val="none" w:sz="0" w:space="0" w:color="auto"/>
                        <w:right w:val="none" w:sz="0" w:space="0" w:color="auto"/>
                      </w:divBdr>
                    </w:div>
                    <w:div w:id="983966853">
                      <w:marLeft w:val="0"/>
                      <w:marRight w:val="0"/>
                      <w:marTop w:val="0"/>
                      <w:marBottom w:val="0"/>
                      <w:divBdr>
                        <w:top w:val="none" w:sz="0" w:space="0" w:color="auto"/>
                        <w:left w:val="none" w:sz="0" w:space="0" w:color="auto"/>
                        <w:bottom w:val="none" w:sz="0" w:space="0" w:color="auto"/>
                        <w:right w:val="none" w:sz="0" w:space="0" w:color="auto"/>
                      </w:divBdr>
                    </w:div>
                  </w:divsChild>
                </w:div>
                <w:div w:id="621689368">
                  <w:marLeft w:val="0"/>
                  <w:marRight w:val="0"/>
                  <w:marTop w:val="0"/>
                  <w:marBottom w:val="0"/>
                  <w:divBdr>
                    <w:top w:val="none" w:sz="0" w:space="0" w:color="auto"/>
                    <w:left w:val="none" w:sz="0" w:space="0" w:color="auto"/>
                    <w:bottom w:val="none" w:sz="0" w:space="0" w:color="auto"/>
                    <w:right w:val="none" w:sz="0" w:space="0" w:color="auto"/>
                  </w:divBdr>
                  <w:divsChild>
                    <w:div w:id="1671130271">
                      <w:marLeft w:val="0"/>
                      <w:marRight w:val="0"/>
                      <w:marTop w:val="0"/>
                      <w:marBottom w:val="0"/>
                      <w:divBdr>
                        <w:top w:val="none" w:sz="0" w:space="0" w:color="auto"/>
                        <w:left w:val="none" w:sz="0" w:space="0" w:color="auto"/>
                        <w:bottom w:val="none" w:sz="0" w:space="0" w:color="auto"/>
                        <w:right w:val="none" w:sz="0" w:space="0" w:color="auto"/>
                      </w:divBdr>
                    </w:div>
                  </w:divsChild>
                </w:div>
                <w:div w:id="663436256">
                  <w:marLeft w:val="0"/>
                  <w:marRight w:val="0"/>
                  <w:marTop w:val="0"/>
                  <w:marBottom w:val="0"/>
                  <w:divBdr>
                    <w:top w:val="none" w:sz="0" w:space="0" w:color="auto"/>
                    <w:left w:val="none" w:sz="0" w:space="0" w:color="auto"/>
                    <w:bottom w:val="none" w:sz="0" w:space="0" w:color="auto"/>
                    <w:right w:val="none" w:sz="0" w:space="0" w:color="auto"/>
                  </w:divBdr>
                  <w:divsChild>
                    <w:div w:id="470098607">
                      <w:marLeft w:val="0"/>
                      <w:marRight w:val="0"/>
                      <w:marTop w:val="0"/>
                      <w:marBottom w:val="0"/>
                      <w:divBdr>
                        <w:top w:val="none" w:sz="0" w:space="0" w:color="auto"/>
                        <w:left w:val="none" w:sz="0" w:space="0" w:color="auto"/>
                        <w:bottom w:val="none" w:sz="0" w:space="0" w:color="auto"/>
                        <w:right w:val="none" w:sz="0" w:space="0" w:color="auto"/>
                      </w:divBdr>
                    </w:div>
                  </w:divsChild>
                </w:div>
                <w:div w:id="838665694">
                  <w:marLeft w:val="0"/>
                  <w:marRight w:val="0"/>
                  <w:marTop w:val="0"/>
                  <w:marBottom w:val="0"/>
                  <w:divBdr>
                    <w:top w:val="none" w:sz="0" w:space="0" w:color="auto"/>
                    <w:left w:val="none" w:sz="0" w:space="0" w:color="auto"/>
                    <w:bottom w:val="none" w:sz="0" w:space="0" w:color="auto"/>
                    <w:right w:val="none" w:sz="0" w:space="0" w:color="auto"/>
                  </w:divBdr>
                  <w:divsChild>
                    <w:div w:id="175074259">
                      <w:marLeft w:val="0"/>
                      <w:marRight w:val="0"/>
                      <w:marTop w:val="0"/>
                      <w:marBottom w:val="0"/>
                      <w:divBdr>
                        <w:top w:val="none" w:sz="0" w:space="0" w:color="auto"/>
                        <w:left w:val="none" w:sz="0" w:space="0" w:color="auto"/>
                        <w:bottom w:val="none" w:sz="0" w:space="0" w:color="auto"/>
                        <w:right w:val="none" w:sz="0" w:space="0" w:color="auto"/>
                      </w:divBdr>
                    </w:div>
                  </w:divsChild>
                </w:div>
                <w:div w:id="950862073">
                  <w:marLeft w:val="0"/>
                  <w:marRight w:val="0"/>
                  <w:marTop w:val="0"/>
                  <w:marBottom w:val="0"/>
                  <w:divBdr>
                    <w:top w:val="none" w:sz="0" w:space="0" w:color="auto"/>
                    <w:left w:val="none" w:sz="0" w:space="0" w:color="auto"/>
                    <w:bottom w:val="none" w:sz="0" w:space="0" w:color="auto"/>
                    <w:right w:val="none" w:sz="0" w:space="0" w:color="auto"/>
                  </w:divBdr>
                  <w:divsChild>
                    <w:div w:id="280501258">
                      <w:marLeft w:val="0"/>
                      <w:marRight w:val="0"/>
                      <w:marTop w:val="0"/>
                      <w:marBottom w:val="0"/>
                      <w:divBdr>
                        <w:top w:val="none" w:sz="0" w:space="0" w:color="auto"/>
                        <w:left w:val="none" w:sz="0" w:space="0" w:color="auto"/>
                        <w:bottom w:val="none" w:sz="0" w:space="0" w:color="auto"/>
                        <w:right w:val="none" w:sz="0" w:space="0" w:color="auto"/>
                      </w:divBdr>
                    </w:div>
                    <w:div w:id="1338263958">
                      <w:marLeft w:val="0"/>
                      <w:marRight w:val="0"/>
                      <w:marTop w:val="0"/>
                      <w:marBottom w:val="0"/>
                      <w:divBdr>
                        <w:top w:val="none" w:sz="0" w:space="0" w:color="auto"/>
                        <w:left w:val="none" w:sz="0" w:space="0" w:color="auto"/>
                        <w:bottom w:val="none" w:sz="0" w:space="0" w:color="auto"/>
                        <w:right w:val="none" w:sz="0" w:space="0" w:color="auto"/>
                      </w:divBdr>
                    </w:div>
                    <w:div w:id="1697122013">
                      <w:marLeft w:val="0"/>
                      <w:marRight w:val="0"/>
                      <w:marTop w:val="0"/>
                      <w:marBottom w:val="0"/>
                      <w:divBdr>
                        <w:top w:val="none" w:sz="0" w:space="0" w:color="auto"/>
                        <w:left w:val="none" w:sz="0" w:space="0" w:color="auto"/>
                        <w:bottom w:val="none" w:sz="0" w:space="0" w:color="auto"/>
                        <w:right w:val="none" w:sz="0" w:space="0" w:color="auto"/>
                      </w:divBdr>
                    </w:div>
                  </w:divsChild>
                </w:div>
                <w:div w:id="1334187304">
                  <w:marLeft w:val="0"/>
                  <w:marRight w:val="0"/>
                  <w:marTop w:val="0"/>
                  <w:marBottom w:val="0"/>
                  <w:divBdr>
                    <w:top w:val="none" w:sz="0" w:space="0" w:color="auto"/>
                    <w:left w:val="none" w:sz="0" w:space="0" w:color="auto"/>
                    <w:bottom w:val="none" w:sz="0" w:space="0" w:color="auto"/>
                    <w:right w:val="none" w:sz="0" w:space="0" w:color="auto"/>
                  </w:divBdr>
                  <w:divsChild>
                    <w:div w:id="503714009">
                      <w:marLeft w:val="0"/>
                      <w:marRight w:val="0"/>
                      <w:marTop w:val="0"/>
                      <w:marBottom w:val="0"/>
                      <w:divBdr>
                        <w:top w:val="none" w:sz="0" w:space="0" w:color="auto"/>
                        <w:left w:val="none" w:sz="0" w:space="0" w:color="auto"/>
                        <w:bottom w:val="none" w:sz="0" w:space="0" w:color="auto"/>
                        <w:right w:val="none" w:sz="0" w:space="0" w:color="auto"/>
                      </w:divBdr>
                    </w:div>
                    <w:div w:id="2001618141">
                      <w:marLeft w:val="720"/>
                      <w:marRight w:val="0"/>
                      <w:marTop w:val="0"/>
                      <w:marBottom w:val="0"/>
                      <w:divBdr>
                        <w:top w:val="none" w:sz="0" w:space="0" w:color="auto"/>
                        <w:left w:val="none" w:sz="0" w:space="0" w:color="auto"/>
                        <w:bottom w:val="none" w:sz="0" w:space="0" w:color="auto"/>
                        <w:right w:val="none" w:sz="0" w:space="0" w:color="auto"/>
                      </w:divBdr>
                    </w:div>
                  </w:divsChild>
                </w:div>
                <w:div w:id="1355422762">
                  <w:marLeft w:val="0"/>
                  <w:marRight w:val="0"/>
                  <w:marTop w:val="0"/>
                  <w:marBottom w:val="0"/>
                  <w:divBdr>
                    <w:top w:val="none" w:sz="0" w:space="0" w:color="auto"/>
                    <w:left w:val="none" w:sz="0" w:space="0" w:color="auto"/>
                    <w:bottom w:val="none" w:sz="0" w:space="0" w:color="auto"/>
                    <w:right w:val="none" w:sz="0" w:space="0" w:color="auto"/>
                  </w:divBdr>
                  <w:divsChild>
                    <w:div w:id="1082263708">
                      <w:marLeft w:val="0"/>
                      <w:marRight w:val="0"/>
                      <w:marTop w:val="0"/>
                      <w:marBottom w:val="0"/>
                      <w:divBdr>
                        <w:top w:val="none" w:sz="0" w:space="0" w:color="auto"/>
                        <w:left w:val="none" w:sz="0" w:space="0" w:color="auto"/>
                        <w:bottom w:val="none" w:sz="0" w:space="0" w:color="auto"/>
                        <w:right w:val="none" w:sz="0" w:space="0" w:color="auto"/>
                      </w:divBdr>
                    </w:div>
                  </w:divsChild>
                </w:div>
                <w:div w:id="1700398645">
                  <w:marLeft w:val="0"/>
                  <w:marRight w:val="0"/>
                  <w:marTop w:val="0"/>
                  <w:marBottom w:val="0"/>
                  <w:divBdr>
                    <w:top w:val="none" w:sz="0" w:space="0" w:color="auto"/>
                    <w:left w:val="none" w:sz="0" w:space="0" w:color="auto"/>
                    <w:bottom w:val="none" w:sz="0" w:space="0" w:color="auto"/>
                    <w:right w:val="none" w:sz="0" w:space="0" w:color="auto"/>
                  </w:divBdr>
                  <w:divsChild>
                    <w:div w:id="386219846">
                      <w:marLeft w:val="0"/>
                      <w:marRight w:val="0"/>
                      <w:marTop w:val="0"/>
                      <w:marBottom w:val="0"/>
                      <w:divBdr>
                        <w:top w:val="none" w:sz="0" w:space="0" w:color="auto"/>
                        <w:left w:val="none" w:sz="0" w:space="0" w:color="auto"/>
                        <w:bottom w:val="none" w:sz="0" w:space="0" w:color="auto"/>
                        <w:right w:val="none" w:sz="0" w:space="0" w:color="auto"/>
                      </w:divBdr>
                    </w:div>
                    <w:div w:id="549876234">
                      <w:marLeft w:val="0"/>
                      <w:marRight w:val="0"/>
                      <w:marTop w:val="0"/>
                      <w:marBottom w:val="0"/>
                      <w:divBdr>
                        <w:top w:val="none" w:sz="0" w:space="0" w:color="auto"/>
                        <w:left w:val="none" w:sz="0" w:space="0" w:color="auto"/>
                        <w:bottom w:val="none" w:sz="0" w:space="0" w:color="auto"/>
                        <w:right w:val="none" w:sz="0" w:space="0" w:color="auto"/>
                      </w:divBdr>
                    </w:div>
                    <w:div w:id="869416290">
                      <w:marLeft w:val="0"/>
                      <w:marRight w:val="0"/>
                      <w:marTop w:val="0"/>
                      <w:marBottom w:val="0"/>
                      <w:divBdr>
                        <w:top w:val="none" w:sz="0" w:space="0" w:color="auto"/>
                        <w:left w:val="none" w:sz="0" w:space="0" w:color="auto"/>
                        <w:bottom w:val="none" w:sz="0" w:space="0" w:color="auto"/>
                        <w:right w:val="none" w:sz="0" w:space="0" w:color="auto"/>
                      </w:divBdr>
                    </w:div>
                    <w:div w:id="1030179686">
                      <w:marLeft w:val="0"/>
                      <w:marRight w:val="0"/>
                      <w:marTop w:val="0"/>
                      <w:marBottom w:val="0"/>
                      <w:divBdr>
                        <w:top w:val="none" w:sz="0" w:space="0" w:color="auto"/>
                        <w:left w:val="none" w:sz="0" w:space="0" w:color="auto"/>
                        <w:bottom w:val="none" w:sz="0" w:space="0" w:color="auto"/>
                        <w:right w:val="none" w:sz="0" w:space="0" w:color="auto"/>
                      </w:divBdr>
                    </w:div>
                    <w:div w:id="1462650854">
                      <w:marLeft w:val="0"/>
                      <w:marRight w:val="0"/>
                      <w:marTop w:val="0"/>
                      <w:marBottom w:val="0"/>
                      <w:divBdr>
                        <w:top w:val="none" w:sz="0" w:space="0" w:color="auto"/>
                        <w:left w:val="none" w:sz="0" w:space="0" w:color="auto"/>
                        <w:bottom w:val="none" w:sz="0" w:space="0" w:color="auto"/>
                        <w:right w:val="none" w:sz="0" w:space="0" w:color="auto"/>
                      </w:divBdr>
                    </w:div>
                    <w:div w:id="1527014462">
                      <w:marLeft w:val="0"/>
                      <w:marRight w:val="0"/>
                      <w:marTop w:val="0"/>
                      <w:marBottom w:val="0"/>
                      <w:divBdr>
                        <w:top w:val="none" w:sz="0" w:space="0" w:color="auto"/>
                        <w:left w:val="none" w:sz="0" w:space="0" w:color="auto"/>
                        <w:bottom w:val="none" w:sz="0" w:space="0" w:color="auto"/>
                        <w:right w:val="none" w:sz="0" w:space="0" w:color="auto"/>
                      </w:divBdr>
                    </w:div>
                    <w:div w:id="1648850811">
                      <w:marLeft w:val="0"/>
                      <w:marRight w:val="0"/>
                      <w:marTop w:val="0"/>
                      <w:marBottom w:val="0"/>
                      <w:divBdr>
                        <w:top w:val="none" w:sz="0" w:space="0" w:color="auto"/>
                        <w:left w:val="none" w:sz="0" w:space="0" w:color="auto"/>
                        <w:bottom w:val="none" w:sz="0" w:space="0" w:color="auto"/>
                        <w:right w:val="none" w:sz="0" w:space="0" w:color="auto"/>
                      </w:divBdr>
                    </w:div>
                    <w:div w:id="1905989259">
                      <w:marLeft w:val="0"/>
                      <w:marRight w:val="0"/>
                      <w:marTop w:val="0"/>
                      <w:marBottom w:val="0"/>
                      <w:divBdr>
                        <w:top w:val="none" w:sz="0" w:space="0" w:color="auto"/>
                        <w:left w:val="none" w:sz="0" w:space="0" w:color="auto"/>
                        <w:bottom w:val="none" w:sz="0" w:space="0" w:color="auto"/>
                        <w:right w:val="none" w:sz="0" w:space="0" w:color="auto"/>
                      </w:divBdr>
                    </w:div>
                  </w:divsChild>
                </w:div>
                <w:div w:id="1732270884">
                  <w:marLeft w:val="0"/>
                  <w:marRight w:val="0"/>
                  <w:marTop w:val="0"/>
                  <w:marBottom w:val="0"/>
                  <w:divBdr>
                    <w:top w:val="none" w:sz="0" w:space="0" w:color="auto"/>
                    <w:left w:val="none" w:sz="0" w:space="0" w:color="auto"/>
                    <w:bottom w:val="none" w:sz="0" w:space="0" w:color="auto"/>
                    <w:right w:val="none" w:sz="0" w:space="0" w:color="auto"/>
                  </w:divBdr>
                  <w:divsChild>
                    <w:div w:id="41563462">
                      <w:marLeft w:val="0"/>
                      <w:marRight w:val="0"/>
                      <w:marTop w:val="0"/>
                      <w:marBottom w:val="0"/>
                      <w:divBdr>
                        <w:top w:val="none" w:sz="0" w:space="0" w:color="auto"/>
                        <w:left w:val="none" w:sz="0" w:space="0" w:color="auto"/>
                        <w:bottom w:val="none" w:sz="0" w:space="0" w:color="auto"/>
                        <w:right w:val="none" w:sz="0" w:space="0" w:color="auto"/>
                      </w:divBdr>
                    </w:div>
                    <w:div w:id="382215205">
                      <w:marLeft w:val="0"/>
                      <w:marRight w:val="0"/>
                      <w:marTop w:val="0"/>
                      <w:marBottom w:val="0"/>
                      <w:divBdr>
                        <w:top w:val="none" w:sz="0" w:space="0" w:color="auto"/>
                        <w:left w:val="none" w:sz="0" w:space="0" w:color="auto"/>
                        <w:bottom w:val="none" w:sz="0" w:space="0" w:color="auto"/>
                        <w:right w:val="none" w:sz="0" w:space="0" w:color="auto"/>
                      </w:divBdr>
                    </w:div>
                    <w:div w:id="428624941">
                      <w:marLeft w:val="0"/>
                      <w:marRight w:val="0"/>
                      <w:marTop w:val="0"/>
                      <w:marBottom w:val="0"/>
                      <w:divBdr>
                        <w:top w:val="none" w:sz="0" w:space="0" w:color="auto"/>
                        <w:left w:val="none" w:sz="0" w:space="0" w:color="auto"/>
                        <w:bottom w:val="none" w:sz="0" w:space="0" w:color="auto"/>
                        <w:right w:val="none" w:sz="0" w:space="0" w:color="auto"/>
                      </w:divBdr>
                    </w:div>
                    <w:div w:id="526913774">
                      <w:marLeft w:val="0"/>
                      <w:marRight w:val="0"/>
                      <w:marTop w:val="0"/>
                      <w:marBottom w:val="0"/>
                      <w:divBdr>
                        <w:top w:val="none" w:sz="0" w:space="0" w:color="auto"/>
                        <w:left w:val="none" w:sz="0" w:space="0" w:color="auto"/>
                        <w:bottom w:val="none" w:sz="0" w:space="0" w:color="auto"/>
                        <w:right w:val="none" w:sz="0" w:space="0" w:color="auto"/>
                      </w:divBdr>
                    </w:div>
                    <w:div w:id="1262303298">
                      <w:marLeft w:val="0"/>
                      <w:marRight w:val="0"/>
                      <w:marTop w:val="0"/>
                      <w:marBottom w:val="0"/>
                      <w:divBdr>
                        <w:top w:val="none" w:sz="0" w:space="0" w:color="auto"/>
                        <w:left w:val="none" w:sz="0" w:space="0" w:color="auto"/>
                        <w:bottom w:val="none" w:sz="0" w:space="0" w:color="auto"/>
                        <w:right w:val="none" w:sz="0" w:space="0" w:color="auto"/>
                      </w:divBdr>
                    </w:div>
                    <w:div w:id="1344278261">
                      <w:marLeft w:val="0"/>
                      <w:marRight w:val="0"/>
                      <w:marTop w:val="0"/>
                      <w:marBottom w:val="0"/>
                      <w:divBdr>
                        <w:top w:val="none" w:sz="0" w:space="0" w:color="auto"/>
                        <w:left w:val="none" w:sz="0" w:space="0" w:color="auto"/>
                        <w:bottom w:val="none" w:sz="0" w:space="0" w:color="auto"/>
                        <w:right w:val="none" w:sz="0" w:space="0" w:color="auto"/>
                      </w:divBdr>
                    </w:div>
                    <w:div w:id="1752703365">
                      <w:marLeft w:val="0"/>
                      <w:marRight w:val="0"/>
                      <w:marTop w:val="0"/>
                      <w:marBottom w:val="0"/>
                      <w:divBdr>
                        <w:top w:val="none" w:sz="0" w:space="0" w:color="auto"/>
                        <w:left w:val="none" w:sz="0" w:space="0" w:color="auto"/>
                        <w:bottom w:val="none" w:sz="0" w:space="0" w:color="auto"/>
                        <w:right w:val="none" w:sz="0" w:space="0" w:color="auto"/>
                      </w:divBdr>
                    </w:div>
                  </w:divsChild>
                </w:div>
                <w:div w:id="1742555335">
                  <w:marLeft w:val="0"/>
                  <w:marRight w:val="0"/>
                  <w:marTop w:val="0"/>
                  <w:marBottom w:val="0"/>
                  <w:divBdr>
                    <w:top w:val="none" w:sz="0" w:space="0" w:color="auto"/>
                    <w:left w:val="none" w:sz="0" w:space="0" w:color="auto"/>
                    <w:bottom w:val="none" w:sz="0" w:space="0" w:color="auto"/>
                    <w:right w:val="none" w:sz="0" w:space="0" w:color="auto"/>
                  </w:divBdr>
                  <w:divsChild>
                    <w:div w:id="288127347">
                      <w:marLeft w:val="0"/>
                      <w:marRight w:val="0"/>
                      <w:marTop w:val="0"/>
                      <w:marBottom w:val="0"/>
                      <w:divBdr>
                        <w:top w:val="none" w:sz="0" w:space="0" w:color="auto"/>
                        <w:left w:val="none" w:sz="0" w:space="0" w:color="auto"/>
                        <w:bottom w:val="none" w:sz="0" w:space="0" w:color="auto"/>
                        <w:right w:val="none" w:sz="0" w:space="0" w:color="auto"/>
                      </w:divBdr>
                    </w:div>
                    <w:div w:id="327561746">
                      <w:marLeft w:val="0"/>
                      <w:marRight w:val="0"/>
                      <w:marTop w:val="0"/>
                      <w:marBottom w:val="0"/>
                      <w:divBdr>
                        <w:top w:val="none" w:sz="0" w:space="0" w:color="auto"/>
                        <w:left w:val="none" w:sz="0" w:space="0" w:color="auto"/>
                        <w:bottom w:val="none" w:sz="0" w:space="0" w:color="auto"/>
                        <w:right w:val="none" w:sz="0" w:space="0" w:color="auto"/>
                      </w:divBdr>
                    </w:div>
                    <w:div w:id="1312950600">
                      <w:marLeft w:val="975"/>
                      <w:marRight w:val="0"/>
                      <w:marTop w:val="0"/>
                      <w:marBottom w:val="0"/>
                      <w:divBdr>
                        <w:top w:val="none" w:sz="0" w:space="0" w:color="auto"/>
                        <w:left w:val="none" w:sz="0" w:space="0" w:color="auto"/>
                        <w:bottom w:val="none" w:sz="0" w:space="0" w:color="auto"/>
                        <w:right w:val="none" w:sz="0" w:space="0" w:color="auto"/>
                      </w:divBdr>
                    </w:div>
                    <w:div w:id="1779180793">
                      <w:marLeft w:val="0"/>
                      <w:marRight w:val="0"/>
                      <w:marTop w:val="0"/>
                      <w:marBottom w:val="0"/>
                      <w:divBdr>
                        <w:top w:val="none" w:sz="0" w:space="0" w:color="auto"/>
                        <w:left w:val="none" w:sz="0" w:space="0" w:color="auto"/>
                        <w:bottom w:val="none" w:sz="0" w:space="0" w:color="auto"/>
                        <w:right w:val="none" w:sz="0" w:space="0" w:color="auto"/>
                      </w:divBdr>
                    </w:div>
                    <w:div w:id="1998343180">
                      <w:marLeft w:val="0"/>
                      <w:marRight w:val="0"/>
                      <w:marTop w:val="0"/>
                      <w:marBottom w:val="0"/>
                      <w:divBdr>
                        <w:top w:val="none" w:sz="0" w:space="0" w:color="auto"/>
                        <w:left w:val="none" w:sz="0" w:space="0" w:color="auto"/>
                        <w:bottom w:val="none" w:sz="0" w:space="0" w:color="auto"/>
                        <w:right w:val="none" w:sz="0" w:space="0" w:color="auto"/>
                      </w:divBdr>
                    </w:div>
                  </w:divsChild>
                </w:div>
                <w:div w:id="1752895012">
                  <w:marLeft w:val="0"/>
                  <w:marRight w:val="0"/>
                  <w:marTop w:val="0"/>
                  <w:marBottom w:val="0"/>
                  <w:divBdr>
                    <w:top w:val="none" w:sz="0" w:space="0" w:color="auto"/>
                    <w:left w:val="none" w:sz="0" w:space="0" w:color="auto"/>
                    <w:bottom w:val="none" w:sz="0" w:space="0" w:color="auto"/>
                    <w:right w:val="none" w:sz="0" w:space="0" w:color="auto"/>
                  </w:divBdr>
                  <w:divsChild>
                    <w:div w:id="1170757691">
                      <w:marLeft w:val="0"/>
                      <w:marRight w:val="0"/>
                      <w:marTop w:val="0"/>
                      <w:marBottom w:val="0"/>
                      <w:divBdr>
                        <w:top w:val="none" w:sz="0" w:space="0" w:color="auto"/>
                        <w:left w:val="none" w:sz="0" w:space="0" w:color="auto"/>
                        <w:bottom w:val="none" w:sz="0" w:space="0" w:color="auto"/>
                        <w:right w:val="none" w:sz="0" w:space="0" w:color="auto"/>
                      </w:divBdr>
                    </w:div>
                  </w:divsChild>
                </w:div>
                <w:div w:id="1792825440">
                  <w:marLeft w:val="0"/>
                  <w:marRight w:val="0"/>
                  <w:marTop w:val="0"/>
                  <w:marBottom w:val="0"/>
                  <w:divBdr>
                    <w:top w:val="none" w:sz="0" w:space="0" w:color="auto"/>
                    <w:left w:val="none" w:sz="0" w:space="0" w:color="auto"/>
                    <w:bottom w:val="none" w:sz="0" w:space="0" w:color="auto"/>
                    <w:right w:val="none" w:sz="0" w:space="0" w:color="auto"/>
                  </w:divBdr>
                  <w:divsChild>
                    <w:div w:id="10693310">
                      <w:marLeft w:val="0"/>
                      <w:marRight w:val="0"/>
                      <w:marTop w:val="0"/>
                      <w:marBottom w:val="0"/>
                      <w:divBdr>
                        <w:top w:val="none" w:sz="0" w:space="0" w:color="auto"/>
                        <w:left w:val="none" w:sz="0" w:space="0" w:color="auto"/>
                        <w:bottom w:val="none" w:sz="0" w:space="0" w:color="auto"/>
                        <w:right w:val="none" w:sz="0" w:space="0" w:color="auto"/>
                      </w:divBdr>
                    </w:div>
                    <w:div w:id="415714475">
                      <w:marLeft w:val="0"/>
                      <w:marRight w:val="0"/>
                      <w:marTop w:val="0"/>
                      <w:marBottom w:val="0"/>
                      <w:divBdr>
                        <w:top w:val="none" w:sz="0" w:space="0" w:color="auto"/>
                        <w:left w:val="none" w:sz="0" w:space="0" w:color="auto"/>
                        <w:bottom w:val="none" w:sz="0" w:space="0" w:color="auto"/>
                        <w:right w:val="none" w:sz="0" w:space="0" w:color="auto"/>
                      </w:divBdr>
                    </w:div>
                    <w:div w:id="754860481">
                      <w:marLeft w:val="0"/>
                      <w:marRight w:val="0"/>
                      <w:marTop w:val="0"/>
                      <w:marBottom w:val="0"/>
                      <w:divBdr>
                        <w:top w:val="none" w:sz="0" w:space="0" w:color="auto"/>
                        <w:left w:val="none" w:sz="0" w:space="0" w:color="auto"/>
                        <w:bottom w:val="none" w:sz="0" w:space="0" w:color="auto"/>
                        <w:right w:val="none" w:sz="0" w:space="0" w:color="auto"/>
                      </w:divBdr>
                    </w:div>
                    <w:div w:id="811099482">
                      <w:marLeft w:val="0"/>
                      <w:marRight w:val="0"/>
                      <w:marTop w:val="0"/>
                      <w:marBottom w:val="0"/>
                      <w:divBdr>
                        <w:top w:val="none" w:sz="0" w:space="0" w:color="auto"/>
                        <w:left w:val="none" w:sz="0" w:space="0" w:color="auto"/>
                        <w:bottom w:val="none" w:sz="0" w:space="0" w:color="auto"/>
                        <w:right w:val="none" w:sz="0" w:space="0" w:color="auto"/>
                      </w:divBdr>
                    </w:div>
                    <w:div w:id="819661550">
                      <w:marLeft w:val="0"/>
                      <w:marRight w:val="0"/>
                      <w:marTop w:val="0"/>
                      <w:marBottom w:val="0"/>
                      <w:divBdr>
                        <w:top w:val="none" w:sz="0" w:space="0" w:color="auto"/>
                        <w:left w:val="none" w:sz="0" w:space="0" w:color="auto"/>
                        <w:bottom w:val="none" w:sz="0" w:space="0" w:color="auto"/>
                        <w:right w:val="none" w:sz="0" w:space="0" w:color="auto"/>
                      </w:divBdr>
                    </w:div>
                    <w:div w:id="1251163752">
                      <w:marLeft w:val="0"/>
                      <w:marRight w:val="0"/>
                      <w:marTop w:val="0"/>
                      <w:marBottom w:val="0"/>
                      <w:divBdr>
                        <w:top w:val="none" w:sz="0" w:space="0" w:color="auto"/>
                        <w:left w:val="none" w:sz="0" w:space="0" w:color="auto"/>
                        <w:bottom w:val="none" w:sz="0" w:space="0" w:color="auto"/>
                        <w:right w:val="none" w:sz="0" w:space="0" w:color="auto"/>
                      </w:divBdr>
                    </w:div>
                    <w:div w:id="1390500609">
                      <w:marLeft w:val="0"/>
                      <w:marRight w:val="0"/>
                      <w:marTop w:val="0"/>
                      <w:marBottom w:val="0"/>
                      <w:divBdr>
                        <w:top w:val="none" w:sz="0" w:space="0" w:color="auto"/>
                        <w:left w:val="none" w:sz="0" w:space="0" w:color="auto"/>
                        <w:bottom w:val="none" w:sz="0" w:space="0" w:color="auto"/>
                        <w:right w:val="none" w:sz="0" w:space="0" w:color="auto"/>
                      </w:divBdr>
                    </w:div>
                    <w:div w:id="1508210152">
                      <w:marLeft w:val="0"/>
                      <w:marRight w:val="0"/>
                      <w:marTop w:val="0"/>
                      <w:marBottom w:val="0"/>
                      <w:divBdr>
                        <w:top w:val="none" w:sz="0" w:space="0" w:color="auto"/>
                        <w:left w:val="none" w:sz="0" w:space="0" w:color="auto"/>
                        <w:bottom w:val="none" w:sz="0" w:space="0" w:color="auto"/>
                        <w:right w:val="none" w:sz="0" w:space="0" w:color="auto"/>
                      </w:divBdr>
                    </w:div>
                    <w:div w:id="1675524471">
                      <w:marLeft w:val="0"/>
                      <w:marRight w:val="0"/>
                      <w:marTop w:val="0"/>
                      <w:marBottom w:val="0"/>
                      <w:divBdr>
                        <w:top w:val="none" w:sz="0" w:space="0" w:color="auto"/>
                        <w:left w:val="none" w:sz="0" w:space="0" w:color="auto"/>
                        <w:bottom w:val="none" w:sz="0" w:space="0" w:color="auto"/>
                        <w:right w:val="none" w:sz="0" w:space="0" w:color="auto"/>
                      </w:divBdr>
                    </w:div>
                    <w:div w:id="2058967137">
                      <w:marLeft w:val="0"/>
                      <w:marRight w:val="0"/>
                      <w:marTop w:val="0"/>
                      <w:marBottom w:val="0"/>
                      <w:divBdr>
                        <w:top w:val="none" w:sz="0" w:space="0" w:color="auto"/>
                        <w:left w:val="none" w:sz="0" w:space="0" w:color="auto"/>
                        <w:bottom w:val="none" w:sz="0" w:space="0" w:color="auto"/>
                        <w:right w:val="none" w:sz="0" w:space="0" w:color="auto"/>
                      </w:divBdr>
                    </w:div>
                  </w:divsChild>
                </w:div>
                <w:div w:id="1916816951">
                  <w:marLeft w:val="0"/>
                  <w:marRight w:val="0"/>
                  <w:marTop w:val="0"/>
                  <w:marBottom w:val="0"/>
                  <w:divBdr>
                    <w:top w:val="none" w:sz="0" w:space="0" w:color="auto"/>
                    <w:left w:val="none" w:sz="0" w:space="0" w:color="auto"/>
                    <w:bottom w:val="none" w:sz="0" w:space="0" w:color="auto"/>
                    <w:right w:val="none" w:sz="0" w:space="0" w:color="auto"/>
                  </w:divBdr>
                  <w:divsChild>
                    <w:div w:id="1498498819">
                      <w:marLeft w:val="0"/>
                      <w:marRight w:val="0"/>
                      <w:marTop w:val="0"/>
                      <w:marBottom w:val="0"/>
                      <w:divBdr>
                        <w:top w:val="none" w:sz="0" w:space="0" w:color="auto"/>
                        <w:left w:val="none" w:sz="0" w:space="0" w:color="auto"/>
                        <w:bottom w:val="none" w:sz="0" w:space="0" w:color="auto"/>
                        <w:right w:val="none" w:sz="0" w:space="0" w:color="auto"/>
                      </w:divBdr>
                    </w:div>
                    <w:div w:id="1575777598">
                      <w:marLeft w:val="0"/>
                      <w:marRight w:val="0"/>
                      <w:marTop w:val="0"/>
                      <w:marBottom w:val="0"/>
                      <w:divBdr>
                        <w:top w:val="none" w:sz="0" w:space="0" w:color="auto"/>
                        <w:left w:val="none" w:sz="0" w:space="0" w:color="auto"/>
                        <w:bottom w:val="none" w:sz="0" w:space="0" w:color="auto"/>
                        <w:right w:val="none" w:sz="0" w:space="0" w:color="auto"/>
                      </w:divBdr>
                    </w:div>
                  </w:divsChild>
                </w:div>
                <w:div w:id="1931235018">
                  <w:marLeft w:val="0"/>
                  <w:marRight w:val="0"/>
                  <w:marTop w:val="0"/>
                  <w:marBottom w:val="0"/>
                  <w:divBdr>
                    <w:top w:val="none" w:sz="0" w:space="0" w:color="auto"/>
                    <w:left w:val="none" w:sz="0" w:space="0" w:color="auto"/>
                    <w:bottom w:val="none" w:sz="0" w:space="0" w:color="auto"/>
                    <w:right w:val="none" w:sz="0" w:space="0" w:color="auto"/>
                  </w:divBdr>
                  <w:divsChild>
                    <w:div w:id="1060250252">
                      <w:marLeft w:val="0"/>
                      <w:marRight w:val="0"/>
                      <w:marTop w:val="0"/>
                      <w:marBottom w:val="0"/>
                      <w:divBdr>
                        <w:top w:val="none" w:sz="0" w:space="0" w:color="auto"/>
                        <w:left w:val="none" w:sz="0" w:space="0" w:color="auto"/>
                        <w:bottom w:val="none" w:sz="0" w:space="0" w:color="auto"/>
                        <w:right w:val="none" w:sz="0" w:space="0" w:color="auto"/>
                      </w:divBdr>
                    </w:div>
                    <w:div w:id="1558280292">
                      <w:marLeft w:val="0"/>
                      <w:marRight w:val="0"/>
                      <w:marTop w:val="0"/>
                      <w:marBottom w:val="0"/>
                      <w:divBdr>
                        <w:top w:val="none" w:sz="0" w:space="0" w:color="auto"/>
                        <w:left w:val="none" w:sz="0" w:space="0" w:color="auto"/>
                        <w:bottom w:val="none" w:sz="0" w:space="0" w:color="auto"/>
                        <w:right w:val="none" w:sz="0" w:space="0" w:color="auto"/>
                      </w:divBdr>
                    </w:div>
                  </w:divsChild>
                </w:div>
                <w:div w:id="1971324305">
                  <w:marLeft w:val="0"/>
                  <w:marRight w:val="0"/>
                  <w:marTop w:val="0"/>
                  <w:marBottom w:val="0"/>
                  <w:divBdr>
                    <w:top w:val="none" w:sz="0" w:space="0" w:color="auto"/>
                    <w:left w:val="none" w:sz="0" w:space="0" w:color="auto"/>
                    <w:bottom w:val="none" w:sz="0" w:space="0" w:color="auto"/>
                    <w:right w:val="none" w:sz="0" w:space="0" w:color="auto"/>
                  </w:divBdr>
                  <w:divsChild>
                    <w:div w:id="237791432">
                      <w:marLeft w:val="0"/>
                      <w:marRight w:val="0"/>
                      <w:marTop w:val="0"/>
                      <w:marBottom w:val="0"/>
                      <w:divBdr>
                        <w:top w:val="none" w:sz="0" w:space="0" w:color="auto"/>
                        <w:left w:val="none" w:sz="0" w:space="0" w:color="auto"/>
                        <w:bottom w:val="none" w:sz="0" w:space="0" w:color="auto"/>
                        <w:right w:val="none" w:sz="0" w:space="0" w:color="auto"/>
                      </w:divBdr>
                    </w:div>
                    <w:div w:id="836306193">
                      <w:marLeft w:val="0"/>
                      <w:marRight w:val="0"/>
                      <w:marTop w:val="0"/>
                      <w:marBottom w:val="0"/>
                      <w:divBdr>
                        <w:top w:val="none" w:sz="0" w:space="0" w:color="auto"/>
                        <w:left w:val="none" w:sz="0" w:space="0" w:color="auto"/>
                        <w:bottom w:val="none" w:sz="0" w:space="0" w:color="auto"/>
                        <w:right w:val="none" w:sz="0" w:space="0" w:color="auto"/>
                      </w:divBdr>
                    </w:div>
                  </w:divsChild>
                </w:div>
                <w:div w:id="1990012053">
                  <w:marLeft w:val="0"/>
                  <w:marRight w:val="0"/>
                  <w:marTop w:val="0"/>
                  <w:marBottom w:val="0"/>
                  <w:divBdr>
                    <w:top w:val="none" w:sz="0" w:space="0" w:color="auto"/>
                    <w:left w:val="none" w:sz="0" w:space="0" w:color="auto"/>
                    <w:bottom w:val="none" w:sz="0" w:space="0" w:color="auto"/>
                    <w:right w:val="none" w:sz="0" w:space="0" w:color="auto"/>
                  </w:divBdr>
                  <w:divsChild>
                    <w:div w:id="715349435">
                      <w:marLeft w:val="0"/>
                      <w:marRight w:val="0"/>
                      <w:marTop w:val="0"/>
                      <w:marBottom w:val="0"/>
                      <w:divBdr>
                        <w:top w:val="none" w:sz="0" w:space="0" w:color="auto"/>
                        <w:left w:val="none" w:sz="0" w:space="0" w:color="auto"/>
                        <w:bottom w:val="none" w:sz="0" w:space="0" w:color="auto"/>
                        <w:right w:val="none" w:sz="0" w:space="0" w:color="auto"/>
                      </w:divBdr>
                    </w:div>
                  </w:divsChild>
                </w:div>
                <w:div w:id="1997495160">
                  <w:marLeft w:val="0"/>
                  <w:marRight w:val="0"/>
                  <w:marTop w:val="0"/>
                  <w:marBottom w:val="0"/>
                  <w:divBdr>
                    <w:top w:val="none" w:sz="0" w:space="0" w:color="auto"/>
                    <w:left w:val="none" w:sz="0" w:space="0" w:color="auto"/>
                    <w:bottom w:val="none" w:sz="0" w:space="0" w:color="auto"/>
                    <w:right w:val="none" w:sz="0" w:space="0" w:color="auto"/>
                  </w:divBdr>
                  <w:divsChild>
                    <w:div w:id="1969583832">
                      <w:marLeft w:val="0"/>
                      <w:marRight w:val="0"/>
                      <w:marTop w:val="0"/>
                      <w:marBottom w:val="0"/>
                      <w:divBdr>
                        <w:top w:val="none" w:sz="0" w:space="0" w:color="auto"/>
                        <w:left w:val="none" w:sz="0" w:space="0" w:color="auto"/>
                        <w:bottom w:val="none" w:sz="0" w:space="0" w:color="auto"/>
                        <w:right w:val="none" w:sz="0" w:space="0" w:color="auto"/>
                      </w:divBdr>
                    </w:div>
                  </w:divsChild>
                </w:div>
                <w:div w:id="2025671864">
                  <w:marLeft w:val="0"/>
                  <w:marRight w:val="0"/>
                  <w:marTop w:val="0"/>
                  <w:marBottom w:val="0"/>
                  <w:divBdr>
                    <w:top w:val="none" w:sz="0" w:space="0" w:color="auto"/>
                    <w:left w:val="none" w:sz="0" w:space="0" w:color="auto"/>
                    <w:bottom w:val="none" w:sz="0" w:space="0" w:color="auto"/>
                    <w:right w:val="none" w:sz="0" w:space="0" w:color="auto"/>
                  </w:divBdr>
                  <w:divsChild>
                    <w:div w:id="612329562">
                      <w:marLeft w:val="0"/>
                      <w:marRight w:val="0"/>
                      <w:marTop w:val="0"/>
                      <w:marBottom w:val="0"/>
                      <w:divBdr>
                        <w:top w:val="none" w:sz="0" w:space="0" w:color="auto"/>
                        <w:left w:val="none" w:sz="0" w:space="0" w:color="auto"/>
                        <w:bottom w:val="none" w:sz="0" w:space="0" w:color="auto"/>
                        <w:right w:val="none" w:sz="0" w:space="0" w:color="auto"/>
                      </w:divBdr>
                    </w:div>
                    <w:div w:id="2115049537">
                      <w:marLeft w:val="0"/>
                      <w:marRight w:val="0"/>
                      <w:marTop w:val="0"/>
                      <w:marBottom w:val="0"/>
                      <w:divBdr>
                        <w:top w:val="none" w:sz="0" w:space="0" w:color="auto"/>
                        <w:left w:val="none" w:sz="0" w:space="0" w:color="auto"/>
                        <w:bottom w:val="none" w:sz="0" w:space="0" w:color="auto"/>
                        <w:right w:val="none" w:sz="0" w:space="0" w:color="auto"/>
                      </w:divBdr>
                    </w:div>
                  </w:divsChild>
                </w:div>
                <w:div w:id="2034187531">
                  <w:marLeft w:val="0"/>
                  <w:marRight w:val="0"/>
                  <w:marTop w:val="0"/>
                  <w:marBottom w:val="0"/>
                  <w:divBdr>
                    <w:top w:val="none" w:sz="0" w:space="0" w:color="auto"/>
                    <w:left w:val="none" w:sz="0" w:space="0" w:color="auto"/>
                    <w:bottom w:val="none" w:sz="0" w:space="0" w:color="auto"/>
                    <w:right w:val="none" w:sz="0" w:space="0" w:color="auto"/>
                  </w:divBdr>
                  <w:divsChild>
                    <w:div w:id="32851979">
                      <w:marLeft w:val="0"/>
                      <w:marRight w:val="0"/>
                      <w:marTop w:val="0"/>
                      <w:marBottom w:val="0"/>
                      <w:divBdr>
                        <w:top w:val="none" w:sz="0" w:space="0" w:color="auto"/>
                        <w:left w:val="none" w:sz="0" w:space="0" w:color="auto"/>
                        <w:bottom w:val="none" w:sz="0" w:space="0" w:color="auto"/>
                        <w:right w:val="none" w:sz="0" w:space="0" w:color="auto"/>
                      </w:divBdr>
                    </w:div>
                    <w:div w:id="1297486349">
                      <w:marLeft w:val="0"/>
                      <w:marRight w:val="0"/>
                      <w:marTop w:val="0"/>
                      <w:marBottom w:val="0"/>
                      <w:divBdr>
                        <w:top w:val="none" w:sz="0" w:space="0" w:color="auto"/>
                        <w:left w:val="none" w:sz="0" w:space="0" w:color="auto"/>
                        <w:bottom w:val="none" w:sz="0" w:space="0" w:color="auto"/>
                        <w:right w:val="none" w:sz="0" w:space="0" w:color="auto"/>
                      </w:divBdr>
                    </w:div>
                    <w:div w:id="1436056154">
                      <w:marLeft w:val="0"/>
                      <w:marRight w:val="0"/>
                      <w:marTop w:val="0"/>
                      <w:marBottom w:val="0"/>
                      <w:divBdr>
                        <w:top w:val="none" w:sz="0" w:space="0" w:color="auto"/>
                        <w:left w:val="none" w:sz="0" w:space="0" w:color="auto"/>
                        <w:bottom w:val="none" w:sz="0" w:space="0" w:color="auto"/>
                        <w:right w:val="none" w:sz="0" w:space="0" w:color="auto"/>
                      </w:divBdr>
                    </w:div>
                    <w:div w:id="1936666916">
                      <w:marLeft w:val="0"/>
                      <w:marRight w:val="0"/>
                      <w:marTop w:val="0"/>
                      <w:marBottom w:val="0"/>
                      <w:divBdr>
                        <w:top w:val="none" w:sz="0" w:space="0" w:color="auto"/>
                        <w:left w:val="none" w:sz="0" w:space="0" w:color="auto"/>
                        <w:bottom w:val="none" w:sz="0" w:space="0" w:color="auto"/>
                        <w:right w:val="none" w:sz="0" w:space="0" w:color="auto"/>
                      </w:divBdr>
                    </w:div>
                  </w:divsChild>
                </w:div>
                <w:div w:id="2054887288">
                  <w:marLeft w:val="0"/>
                  <w:marRight w:val="0"/>
                  <w:marTop w:val="0"/>
                  <w:marBottom w:val="0"/>
                  <w:divBdr>
                    <w:top w:val="none" w:sz="0" w:space="0" w:color="auto"/>
                    <w:left w:val="none" w:sz="0" w:space="0" w:color="auto"/>
                    <w:bottom w:val="none" w:sz="0" w:space="0" w:color="auto"/>
                    <w:right w:val="none" w:sz="0" w:space="0" w:color="auto"/>
                  </w:divBdr>
                  <w:divsChild>
                    <w:div w:id="165943784">
                      <w:marLeft w:val="0"/>
                      <w:marRight w:val="0"/>
                      <w:marTop w:val="0"/>
                      <w:marBottom w:val="0"/>
                      <w:divBdr>
                        <w:top w:val="none" w:sz="0" w:space="0" w:color="auto"/>
                        <w:left w:val="none" w:sz="0" w:space="0" w:color="auto"/>
                        <w:bottom w:val="none" w:sz="0" w:space="0" w:color="auto"/>
                        <w:right w:val="none" w:sz="0" w:space="0" w:color="auto"/>
                      </w:divBdr>
                    </w:div>
                    <w:div w:id="1834251415">
                      <w:marLeft w:val="0"/>
                      <w:marRight w:val="0"/>
                      <w:marTop w:val="0"/>
                      <w:marBottom w:val="0"/>
                      <w:divBdr>
                        <w:top w:val="none" w:sz="0" w:space="0" w:color="auto"/>
                        <w:left w:val="none" w:sz="0" w:space="0" w:color="auto"/>
                        <w:bottom w:val="none" w:sz="0" w:space="0" w:color="auto"/>
                        <w:right w:val="none" w:sz="0" w:space="0" w:color="auto"/>
                      </w:divBdr>
                    </w:div>
                    <w:div w:id="1987274823">
                      <w:marLeft w:val="0"/>
                      <w:marRight w:val="0"/>
                      <w:marTop w:val="0"/>
                      <w:marBottom w:val="0"/>
                      <w:divBdr>
                        <w:top w:val="none" w:sz="0" w:space="0" w:color="auto"/>
                        <w:left w:val="none" w:sz="0" w:space="0" w:color="auto"/>
                        <w:bottom w:val="none" w:sz="0" w:space="0" w:color="auto"/>
                        <w:right w:val="none" w:sz="0" w:space="0" w:color="auto"/>
                      </w:divBdr>
                    </w:div>
                  </w:divsChild>
                </w:div>
                <w:div w:id="2063747109">
                  <w:marLeft w:val="0"/>
                  <w:marRight w:val="0"/>
                  <w:marTop w:val="0"/>
                  <w:marBottom w:val="0"/>
                  <w:divBdr>
                    <w:top w:val="none" w:sz="0" w:space="0" w:color="auto"/>
                    <w:left w:val="none" w:sz="0" w:space="0" w:color="auto"/>
                    <w:bottom w:val="none" w:sz="0" w:space="0" w:color="auto"/>
                    <w:right w:val="none" w:sz="0" w:space="0" w:color="auto"/>
                  </w:divBdr>
                  <w:divsChild>
                    <w:div w:id="598367246">
                      <w:marLeft w:val="0"/>
                      <w:marRight w:val="0"/>
                      <w:marTop w:val="0"/>
                      <w:marBottom w:val="0"/>
                      <w:divBdr>
                        <w:top w:val="none" w:sz="0" w:space="0" w:color="auto"/>
                        <w:left w:val="none" w:sz="0" w:space="0" w:color="auto"/>
                        <w:bottom w:val="none" w:sz="0" w:space="0" w:color="auto"/>
                        <w:right w:val="none" w:sz="0" w:space="0" w:color="auto"/>
                      </w:divBdr>
                    </w:div>
                    <w:div w:id="798718881">
                      <w:marLeft w:val="0"/>
                      <w:marRight w:val="0"/>
                      <w:marTop w:val="0"/>
                      <w:marBottom w:val="0"/>
                      <w:divBdr>
                        <w:top w:val="none" w:sz="0" w:space="0" w:color="auto"/>
                        <w:left w:val="none" w:sz="0" w:space="0" w:color="auto"/>
                        <w:bottom w:val="none" w:sz="0" w:space="0" w:color="auto"/>
                        <w:right w:val="none" w:sz="0" w:space="0" w:color="auto"/>
                      </w:divBdr>
                    </w:div>
                  </w:divsChild>
                </w:div>
                <w:div w:id="2137142101">
                  <w:marLeft w:val="0"/>
                  <w:marRight w:val="0"/>
                  <w:marTop w:val="0"/>
                  <w:marBottom w:val="0"/>
                  <w:divBdr>
                    <w:top w:val="none" w:sz="0" w:space="0" w:color="auto"/>
                    <w:left w:val="none" w:sz="0" w:space="0" w:color="auto"/>
                    <w:bottom w:val="none" w:sz="0" w:space="0" w:color="auto"/>
                    <w:right w:val="none" w:sz="0" w:space="0" w:color="auto"/>
                  </w:divBdr>
                  <w:divsChild>
                    <w:div w:id="181867767">
                      <w:marLeft w:val="0"/>
                      <w:marRight w:val="0"/>
                      <w:marTop w:val="0"/>
                      <w:marBottom w:val="0"/>
                      <w:divBdr>
                        <w:top w:val="none" w:sz="0" w:space="0" w:color="auto"/>
                        <w:left w:val="none" w:sz="0" w:space="0" w:color="auto"/>
                        <w:bottom w:val="none" w:sz="0" w:space="0" w:color="auto"/>
                        <w:right w:val="none" w:sz="0" w:space="0" w:color="auto"/>
                      </w:divBdr>
                    </w:div>
                    <w:div w:id="1292516452">
                      <w:marLeft w:val="0"/>
                      <w:marRight w:val="0"/>
                      <w:marTop w:val="0"/>
                      <w:marBottom w:val="0"/>
                      <w:divBdr>
                        <w:top w:val="none" w:sz="0" w:space="0" w:color="auto"/>
                        <w:left w:val="none" w:sz="0" w:space="0" w:color="auto"/>
                        <w:bottom w:val="none" w:sz="0" w:space="0" w:color="auto"/>
                        <w:right w:val="none" w:sz="0" w:space="0" w:color="auto"/>
                      </w:divBdr>
                    </w:div>
                    <w:div w:id="13753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8107">
      <w:bodyDiv w:val="1"/>
      <w:marLeft w:val="0"/>
      <w:marRight w:val="0"/>
      <w:marTop w:val="0"/>
      <w:marBottom w:val="0"/>
      <w:divBdr>
        <w:top w:val="none" w:sz="0" w:space="0" w:color="auto"/>
        <w:left w:val="none" w:sz="0" w:space="0" w:color="auto"/>
        <w:bottom w:val="none" w:sz="0" w:space="0" w:color="auto"/>
        <w:right w:val="none" w:sz="0" w:space="0" w:color="auto"/>
      </w:divBdr>
    </w:div>
    <w:div w:id="1178694057">
      <w:bodyDiv w:val="1"/>
      <w:marLeft w:val="0"/>
      <w:marRight w:val="0"/>
      <w:marTop w:val="0"/>
      <w:marBottom w:val="0"/>
      <w:divBdr>
        <w:top w:val="none" w:sz="0" w:space="0" w:color="auto"/>
        <w:left w:val="none" w:sz="0" w:space="0" w:color="auto"/>
        <w:bottom w:val="none" w:sz="0" w:space="0" w:color="auto"/>
        <w:right w:val="none" w:sz="0" w:space="0" w:color="auto"/>
      </w:divBdr>
    </w:div>
    <w:div w:id="1180241959">
      <w:bodyDiv w:val="1"/>
      <w:marLeft w:val="0"/>
      <w:marRight w:val="0"/>
      <w:marTop w:val="0"/>
      <w:marBottom w:val="0"/>
      <w:divBdr>
        <w:top w:val="none" w:sz="0" w:space="0" w:color="auto"/>
        <w:left w:val="none" w:sz="0" w:space="0" w:color="auto"/>
        <w:bottom w:val="none" w:sz="0" w:space="0" w:color="auto"/>
        <w:right w:val="none" w:sz="0" w:space="0" w:color="auto"/>
      </w:divBdr>
    </w:div>
    <w:div w:id="1180311076">
      <w:bodyDiv w:val="1"/>
      <w:marLeft w:val="0"/>
      <w:marRight w:val="0"/>
      <w:marTop w:val="0"/>
      <w:marBottom w:val="0"/>
      <w:divBdr>
        <w:top w:val="none" w:sz="0" w:space="0" w:color="auto"/>
        <w:left w:val="none" w:sz="0" w:space="0" w:color="auto"/>
        <w:bottom w:val="none" w:sz="0" w:space="0" w:color="auto"/>
        <w:right w:val="none" w:sz="0" w:space="0" w:color="auto"/>
      </w:divBdr>
    </w:div>
    <w:div w:id="1180848905">
      <w:bodyDiv w:val="1"/>
      <w:marLeft w:val="0"/>
      <w:marRight w:val="0"/>
      <w:marTop w:val="0"/>
      <w:marBottom w:val="0"/>
      <w:divBdr>
        <w:top w:val="none" w:sz="0" w:space="0" w:color="auto"/>
        <w:left w:val="none" w:sz="0" w:space="0" w:color="auto"/>
        <w:bottom w:val="none" w:sz="0" w:space="0" w:color="auto"/>
        <w:right w:val="none" w:sz="0" w:space="0" w:color="auto"/>
      </w:divBdr>
    </w:div>
    <w:div w:id="1181774107">
      <w:bodyDiv w:val="1"/>
      <w:marLeft w:val="0"/>
      <w:marRight w:val="0"/>
      <w:marTop w:val="0"/>
      <w:marBottom w:val="0"/>
      <w:divBdr>
        <w:top w:val="none" w:sz="0" w:space="0" w:color="auto"/>
        <w:left w:val="none" w:sz="0" w:space="0" w:color="auto"/>
        <w:bottom w:val="none" w:sz="0" w:space="0" w:color="auto"/>
        <w:right w:val="none" w:sz="0" w:space="0" w:color="auto"/>
      </w:divBdr>
    </w:div>
    <w:div w:id="1188838461">
      <w:bodyDiv w:val="1"/>
      <w:marLeft w:val="0"/>
      <w:marRight w:val="0"/>
      <w:marTop w:val="0"/>
      <w:marBottom w:val="0"/>
      <w:divBdr>
        <w:top w:val="none" w:sz="0" w:space="0" w:color="auto"/>
        <w:left w:val="none" w:sz="0" w:space="0" w:color="auto"/>
        <w:bottom w:val="none" w:sz="0" w:space="0" w:color="auto"/>
        <w:right w:val="none" w:sz="0" w:space="0" w:color="auto"/>
      </w:divBdr>
    </w:div>
    <w:div w:id="1189028862">
      <w:bodyDiv w:val="1"/>
      <w:marLeft w:val="0"/>
      <w:marRight w:val="0"/>
      <w:marTop w:val="0"/>
      <w:marBottom w:val="0"/>
      <w:divBdr>
        <w:top w:val="none" w:sz="0" w:space="0" w:color="auto"/>
        <w:left w:val="none" w:sz="0" w:space="0" w:color="auto"/>
        <w:bottom w:val="none" w:sz="0" w:space="0" w:color="auto"/>
        <w:right w:val="none" w:sz="0" w:space="0" w:color="auto"/>
      </w:divBdr>
    </w:div>
    <w:div w:id="1192451424">
      <w:bodyDiv w:val="1"/>
      <w:marLeft w:val="0"/>
      <w:marRight w:val="0"/>
      <w:marTop w:val="0"/>
      <w:marBottom w:val="0"/>
      <w:divBdr>
        <w:top w:val="none" w:sz="0" w:space="0" w:color="auto"/>
        <w:left w:val="none" w:sz="0" w:space="0" w:color="auto"/>
        <w:bottom w:val="none" w:sz="0" w:space="0" w:color="auto"/>
        <w:right w:val="none" w:sz="0" w:space="0" w:color="auto"/>
      </w:divBdr>
    </w:div>
    <w:div w:id="1200364473">
      <w:bodyDiv w:val="1"/>
      <w:marLeft w:val="0"/>
      <w:marRight w:val="0"/>
      <w:marTop w:val="0"/>
      <w:marBottom w:val="0"/>
      <w:divBdr>
        <w:top w:val="none" w:sz="0" w:space="0" w:color="auto"/>
        <w:left w:val="none" w:sz="0" w:space="0" w:color="auto"/>
        <w:bottom w:val="none" w:sz="0" w:space="0" w:color="auto"/>
        <w:right w:val="none" w:sz="0" w:space="0" w:color="auto"/>
      </w:divBdr>
    </w:div>
    <w:div w:id="1205141537">
      <w:bodyDiv w:val="1"/>
      <w:marLeft w:val="0"/>
      <w:marRight w:val="0"/>
      <w:marTop w:val="0"/>
      <w:marBottom w:val="0"/>
      <w:divBdr>
        <w:top w:val="none" w:sz="0" w:space="0" w:color="auto"/>
        <w:left w:val="none" w:sz="0" w:space="0" w:color="auto"/>
        <w:bottom w:val="none" w:sz="0" w:space="0" w:color="auto"/>
        <w:right w:val="none" w:sz="0" w:space="0" w:color="auto"/>
      </w:divBdr>
    </w:div>
    <w:div w:id="1208647063">
      <w:bodyDiv w:val="1"/>
      <w:marLeft w:val="0"/>
      <w:marRight w:val="0"/>
      <w:marTop w:val="0"/>
      <w:marBottom w:val="0"/>
      <w:divBdr>
        <w:top w:val="none" w:sz="0" w:space="0" w:color="auto"/>
        <w:left w:val="none" w:sz="0" w:space="0" w:color="auto"/>
        <w:bottom w:val="none" w:sz="0" w:space="0" w:color="auto"/>
        <w:right w:val="none" w:sz="0" w:space="0" w:color="auto"/>
      </w:divBdr>
    </w:div>
    <w:div w:id="1208954371">
      <w:bodyDiv w:val="1"/>
      <w:marLeft w:val="0"/>
      <w:marRight w:val="0"/>
      <w:marTop w:val="0"/>
      <w:marBottom w:val="0"/>
      <w:divBdr>
        <w:top w:val="none" w:sz="0" w:space="0" w:color="auto"/>
        <w:left w:val="none" w:sz="0" w:space="0" w:color="auto"/>
        <w:bottom w:val="none" w:sz="0" w:space="0" w:color="auto"/>
        <w:right w:val="none" w:sz="0" w:space="0" w:color="auto"/>
      </w:divBdr>
    </w:div>
    <w:div w:id="1213804991">
      <w:bodyDiv w:val="1"/>
      <w:marLeft w:val="0"/>
      <w:marRight w:val="0"/>
      <w:marTop w:val="0"/>
      <w:marBottom w:val="0"/>
      <w:divBdr>
        <w:top w:val="none" w:sz="0" w:space="0" w:color="auto"/>
        <w:left w:val="none" w:sz="0" w:space="0" w:color="auto"/>
        <w:bottom w:val="none" w:sz="0" w:space="0" w:color="auto"/>
        <w:right w:val="none" w:sz="0" w:space="0" w:color="auto"/>
      </w:divBdr>
    </w:div>
    <w:div w:id="1217201920">
      <w:bodyDiv w:val="1"/>
      <w:marLeft w:val="0"/>
      <w:marRight w:val="0"/>
      <w:marTop w:val="0"/>
      <w:marBottom w:val="0"/>
      <w:divBdr>
        <w:top w:val="none" w:sz="0" w:space="0" w:color="auto"/>
        <w:left w:val="none" w:sz="0" w:space="0" w:color="auto"/>
        <w:bottom w:val="none" w:sz="0" w:space="0" w:color="auto"/>
        <w:right w:val="none" w:sz="0" w:space="0" w:color="auto"/>
      </w:divBdr>
      <w:divsChild>
        <w:div w:id="1030491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872">
      <w:bodyDiv w:val="1"/>
      <w:marLeft w:val="0"/>
      <w:marRight w:val="0"/>
      <w:marTop w:val="0"/>
      <w:marBottom w:val="0"/>
      <w:divBdr>
        <w:top w:val="none" w:sz="0" w:space="0" w:color="auto"/>
        <w:left w:val="none" w:sz="0" w:space="0" w:color="auto"/>
        <w:bottom w:val="none" w:sz="0" w:space="0" w:color="auto"/>
        <w:right w:val="none" w:sz="0" w:space="0" w:color="auto"/>
      </w:divBdr>
    </w:div>
    <w:div w:id="1225721613">
      <w:bodyDiv w:val="1"/>
      <w:marLeft w:val="0"/>
      <w:marRight w:val="0"/>
      <w:marTop w:val="0"/>
      <w:marBottom w:val="0"/>
      <w:divBdr>
        <w:top w:val="none" w:sz="0" w:space="0" w:color="auto"/>
        <w:left w:val="none" w:sz="0" w:space="0" w:color="auto"/>
        <w:bottom w:val="none" w:sz="0" w:space="0" w:color="auto"/>
        <w:right w:val="none" w:sz="0" w:space="0" w:color="auto"/>
      </w:divBdr>
    </w:div>
    <w:div w:id="1226914445">
      <w:bodyDiv w:val="1"/>
      <w:marLeft w:val="0"/>
      <w:marRight w:val="0"/>
      <w:marTop w:val="0"/>
      <w:marBottom w:val="0"/>
      <w:divBdr>
        <w:top w:val="none" w:sz="0" w:space="0" w:color="auto"/>
        <w:left w:val="none" w:sz="0" w:space="0" w:color="auto"/>
        <w:bottom w:val="none" w:sz="0" w:space="0" w:color="auto"/>
        <w:right w:val="none" w:sz="0" w:space="0" w:color="auto"/>
      </w:divBdr>
    </w:div>
    <w:div w:id="1230579050">
      <w:bodyDiv w:val="1"/>
      <w:marLeft w:val="0"/>
      <w:marRight w:val="0"/>
      <w:marTop w:val="0"/>
      <w:marBottom w:val="0"/>
      <w:divBdr>
        <w:top w:val="none" w:sz="0" w:space="0" w:color="auto"/>
        <w:left w:val="none" w:sz="0" w:space="0" w:color="auto"/>
        <w:bottom w:val="none" w:sz="0" w:space="0" w:color="auto"/>
        <w:right w:val="none" w:sz="0" w:space="0" w:color="auto"/>
      </w:divBdr>
    </w:div>
    <w:div w:id="1232810807">
      <w:bodyDiv w:val="1"/>
      <w:marLeft w:val="0"/>
      <w:marRight w:val="0"/>
      <w:marTop w:val="0"/>
      <w:marBottom w:val="0"/>
      <w:divBdr>
        <w:top w:val="none" w:sz="0" w:space="0" w:color="auto"/>
        <w:left w:val="none" w:sz="0" w:space="0" w:color="auto"/>
        <w:bottom w:val="none" w:sz="0" w:space="0" w:color="auto"/>
        <w:right w:val="none" w:sz="0" w:space="0" w:color="auto"/>
      </w:divBdr>
    </w:div>
    <w:div w:id="1235162712">
      <w:bodyDiv w:val="1"/>
      <w:marLeft w:val="0"/>
      <w:marRight w:val="0"/>
      <w:marTop w:val="0"/>
      <w:marBottom w:val="0"/>
      <w:divBdr>
        <w:top w:val="none" w:sz="0" w:space="0" w:color="auto"/>
        <w:left w:val="none" w:sz="0" w:space="0" w:color="auto"/>
        <w:bottom w:val="none" w:sz="0" w:space="0" w:color="auto"/>
        <w:right w:val="none" w:sz="0" w:space="0" w:color="auto"/>
      </w:divBdr>
    </w:div>
    <w:div w:id="1235971789">
      <w:bodyDiv w:val="1"/>
      <w:marLeft w:val="0"/>
      <w:marRight w:val="0"/>
      <w:marTop w:val="0"/>
      <w:marBottom w:val="0"/>
      <w:divBdr>
        <w:top w:val="none" w:sz="0" w:space="0" w:color="auto"/>
        <w:left w:val="none" w:sz="0" w:space="0" w:color="auto"/>
        <w:bottom w:val="none" w:sz="0" w:space="0" w:color="auto"/>
        <w:right w:val="none" w:sz="0" w:space="0" w:color="auto"/>
      </w:divBdr>
    </w:div>
    <w:div w:id="1238712734">
      <w:bodyDiv w:val="1"/>
      <w:marLeft w:val="0"/>
      <w:marRight w:val="0"/>
      <w:marTop w:val="0"/>
      <w:marBottom w:val="0"/>
      <w:divBdr>
        <w:top w:val="none" w:sz="0" w:space="0" w:color="auto"/>
        <w:left w:val="none" w:sz="0" w:space="0" w:color="auto"/>
        <w:bottom w:val="none" w:sz="0" w:space="0" w:color="auto"/>
        <w:right w:val="none" w:sz="0" w:space="0" w:color="auto"/>
      </w:divBdr>
      <w:divsChild>
        <w:div w:id="1863586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3560069">
              <w:marLeft w:val="0"/>
              <w:marRight w:val="0"/>
              <w:marTop w:val="0"/>
              <w:marBottom w:val="0"/>
              <w:divBdr>
                <w:top w:val="none" w:sz="0" w:space="0" w:color="auto"/>
                <w:left w:val="none" w:sz="0" w:space="0" w:color="auto"/>
                <w:bottom w:val="none" w:sz="0" w:space="0" w:color="auto"/>
                <w:right w:val="none" w:sz="0" w:space="0" w:color="auto"/>
              </w:divBdr>
              <w:divsChild>
                <w:div w:id="486821240">
                  <w:marLeft w:val="0"/>
                  <w:marRight w:val="0"/>
                  <w:marTop w:val="0"/>
                  <w:marBottom w:val="0"/>
                  <w:divBdr>
                    <w:top w:val="none" w:sz="0" w:space="0" w:color="auto"/>
                    <w:left w:val="none" w:sz="0" w:space="0" w:color="auto"/>
                    <w:bottom w:val="none" w:sz="0" w:space="0" w:color="auto"/>
                    <w:right w:val="none" w:sz="0" w:space="0" w:color="auto"/>
                  </w:divBdr>
                  <w:divsChild>
                    <w:div w:id="528689284">
                      <w:marLeft w:val="0"/>
                      <w:marRight w:val="0"/>
                      <w:marTop w:val="0"/>
                      <w:marBottom w:val="0"/>
                      <w:divBdr>
                        <w:top w:val="none" w:sz="0" w:space="0" w:color="auto"/>
                        <w:left w:val="none" w:sz="0" w:space="0" w:color="auto"/>
                        <w:bottom w:val="none" w:sz="0" w:space="0" w:color="auto"/>
                        <w:right w:val="none" w:sz="0" w:space="0" w:color="auto"/>
                      </w:divBdr>
                    </w:div>
                    <w:div w:id="972447188">
                      <w:marLeft w:val="0"/>
                      <w:marRight w:val="0"/>
                      <w:marTop w:val="0"/>
                      <w:marBottom w:val="0"/>
                      <w:divBdr>
                        <w:top w:val="none" w:sz="0" w:space="0" w:color="auto"/>
                        <w:left w:val="none" w:sz="0" w:space="0" w:color="auto"/>
                        <w:bottom w:val="none" w:sz="0" w:space="0" w:color="auto"/>
                        <w:right w:val="none" w:sz="0" w:space="0" w:color="auto"/>
                      </w:divBdr>
                    </w:div>
                    <w:div w:id="1072967237">
                      <w:marLeft w:val="0"/>
                      <w:marRight w:val="0"/>
                      <w:marTop w:val="0"/>
                      <w:marBottom w:val="0"/>
                      <w:divBdr>
                        <w:top w:val="none" w:sz="0" w:space="0" w:color="auto"/>
                        <w:left w:val="none" w:sz="0" w:space="0" w:color="auto"/>
                        <w:bottom w:val="none" w:sz="0" w:space="0" w:color="auto"/>
                        <w:right w:val="none" w:sz="0" w:space="0" w:color="auto"/>
                      </w:divBdr>
                    </w:div>
                    <w:div w:id="1671328868">
                      <w:marLeft w:val="0"/>
                      <w:marRight w:val="0"/>
                      <w:marTop w:val="0"/>
                      <w:marBottom w:val="0"/>
                      <w:divBdr>
                        <w:top w:val="none" w:sz="0" w:space="0" w:color="auto"/>
                        <w:left w:val="none" w:sz="0" w:space="0" w:color="auto"/>
                        <w:bottom w:val="none" w:sz="0" w:space="0" w:color="auto"/>
                        <w:right w:val="none" w:sz="0" w:space="0" w:color="auto"/>
                      </w:divBdr>
                    </w:div>
                    <w:div w:id="17520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3276">
      <w:bodyDiv w:val="1"/>
      <w:marLeft w:val="0"/>
      <w:marRight w:val="0"/>
      <w:marTop w:val="0"/>
      <w:marBottom w:val="0"/>
      <w:divBdr>
        <w:top w:val="none" w:sz="0" w:space="0" w:color="auto"/>
        <w:left w:val="none" w:sz="0" w:space="0" w:color="auto"/>
        <w:bottom w:val="none" w:sz="0" w:space="0" w:color="auto"/>
        <w:right w:val="none" w:sz="0" w:space="0" w:color="auto"/>
      </w:divBdr>
    </w:div>
    <w:div w:id="1239753533">
      <w:bodyDiv w:val="1"/>
      <w:marLeft w:val="0"/>
      <w:marRight w:val="0"/>
      <w:marTop w:val="0"/>
      <w:marBottom w:val="0"/>
      <w:divBdr>
        <w:top w:val="none" w:sz="0" w:space="0" w:color="auto"/>
        <w:left w:val="none" w:sz="0" w:space="0" w:color="auto"/>
        <w:bottom w:val="none" w:sz="0" w:space="0" w:color="auto"/>
        <w:right w:val="none" w:sz="0" w:space="0" w:color="auto"/>
      </w:divBdr>
      <w:divsChild>
        <w:div w:id="2024168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0794545">
              <w:marLeft w:val="0"/>
              <w:marRight w:val="0"/>
              <w:marTop w:val="0"/>
              <w:marBottom w:val="0"/>
              <w:divBdr>
                <w:top w:val="none" w:sz="0" w:space="0" w:color="auto"/>
                <w:left w:val="none" w:sz="0" w:space="0" w:color="auto"/>
                <w:bottom w:val="none" w:sz="0" w:space="0" w:color="auto"/>
                <w:right w:val="none" w:sz="0" w:space="0" w:color="auto"/>
              </w:divBdr>
              <w:divsChild>
                <w:div w:id="1245606612">
                  <w:marLeft w:val="0"/>
                  <w:marRight w:val="0"/>
                  <w:marTop w:val="0"/>
                  <w:marBottom w:val="0"/>
                  <w:divBdr>
                    <w:top w:val="none" w:sz="0" w:space="0" w:color="auto"/>
                    <w:left w:val="none" w:sz="0" w:space="0" w:color="auto"/>
                    <w:bottom w:val="none" w:sz="0" w:space="0" w:color="auto"/>
                    <w:right w:val="none" w:sz="0" w:space="0" w:color="auto"/>
                  </w:divBdr>
                  <w:divsChild>
                    <w:div w:id="6748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50499463">
      <w:bodyDiv w:val="1"/>
      <w:marLeft w:val="0"/>
      <w:marRight w:val="0"/>
      <w:marTop w:val="0"/>
      <w:marBottom w:val="0"/>
      <w:divBdr>
        <w:top w:val="none" w:sz="0" w:space="0" w:color="auto"/>
        <w:left w:val="none" w:sz="0" w:space="0" w:color="auto"/>
        <w:bottom w:val="none" w:sz="0" w:space="0" w:color="auto"/>
        <w:right w:val="none" w:sz="0" w:space="0" w:color="auto"/>
      </w:divBdr>
    </w:div>
    <w:div w:id="1253932809">
      <w:bodyDiv w:val="1"/>
      <w:marLeft w:val="0"/>
      <w:marRight w:val="0"/>
      <w:marTop w:val="0"/>
      <w:marBottom w:val="0"/>
      <w:divBdr>
        <w:top w:val="none" w:sz="0" w:space="0" w:color="auto"/>
        <w:left w:val="none" w:sz="0" w:space="0" w:color="auto"/>
        <w:bottom w:val="none" w:sz="0" w:space="0" w:color="auto"/>
        <w:right w:val="none" w:sz="0" w:space="0" w:color="auto"/>
      </w:divBdr>
    </w:div>
    <w:div w:id="1258637091">
      <w:bodyDiv w:val="1"/>
      <w:marLeft w:val="0"/>
      <w:marRight w:val="0"/>
      <w:marTop w:val="0"/>
      <w:marBottom w:val="0"/>
      <w:divBdr>
        <w:top w:val="none" w:sz="0" w:space="0" w:color="auto"/>
        <w:left w:val="none" w:sz="0" w:space="0" w:color="auto"/>
        <w:bottom w:val="none" w:sz="0" w:space="0" w:color="auto"/>
        <w:right w:val="none" w:sz="0" w:space="0" w:color="auto"/>
      </w:divBdr>
      <w:divsChild>
        <w:div w:id="172306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5661328">
              <w:marLeft w:val="0"/>
              <w:marRight w:val="0"/>
              <w:marTop w:val="0"/>
              <w:marBottom w:val="0"/>
              <w:divBdr>
                <w:top w:val="none" w:sz="0" w:space="0" w:color="auto"/>
                <w:left w:val="none" w:sz="0" w:space="0" w:color="auto"/>
                <w:bottom w:val="none" w:sz="0" w:space="0" w:color="auto"/>
                <w:right w:val="none" w:sz="0" w:space="0" w:color="auto"/>
              </w:divBdr>
              <w:divsChild>
                <w:div w:id="1688553858">
                  <w:marLeft w:val="0"/>
                  <w:marRight w:val="0"/>
                  <w:marTop w:val="0"/>
                  <w:marBottom w:val="0"/>
                  <w:divBdr>
                    <w:top w:val="none" w:sz="0" w:space="0" w:color="auto"/>
                    <w:left w:val="none" w:sz="0" w:space="0" w:color="auto"/>
                    <w:bottom w:val="none" w:sz="0" w:space="0" w:color="auto"/>
                    <w:right w:val="none" w:sz="0" w:space="0" w:color="auto"/>
                  </w:divBdr>
                  <w:divsChild>
                    <w:div w:id="247183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99822962">
                          <w:marLeft w:val="0"/>
                          <w:marRight w:val="0"/>
                          <w:marTop w:val="0"/>
                          <w:marBottom w:val="0"/>
                          <w:divBdr>
                            <w:top w:val="none" w:sz="0" w:space="0" w:color="auto"/>
                            <w:left w:val="none" w:sz="0" w:space="0" w:color="auto"/>
                            <w:bottom w:val="none" w:sz="0" w:space="0" w:color="auto"/>
                            <w:right w:val="none" w:sz="0" w:space="0" w:color="auto"/>
                          </w:divBdr>
                          <w:divsChild>
                            <w:div w:id="841824355">
                              <w:marLeft w:val="0"/>
                              <w:marRight w:val="0"/>
                              <w:marTop w:val="0"/>
                              <w:marBottom w:val="0"/>
                              <w:divBdr>
                                <w:top w:val="none" w:sz="0" w:space="0" w:color="auto"/>
                                <w:left w:val="none" w:sz="0" w:space="0" w:color="auto"/>
                                <w:bottom w:val="none" w:sz="0" w:space="0" w:color="auto"/>
                                <w:right w:val="none" w:sz="0" w:space="0" w:color="auto"/>
                              </w:divBdr>
                              <w:divsChild>
                                <w:div w:id="1934628406">
                                  <w:marLeft w:val="0"/>
                                  <w:marRight w:val="0"/>
                                  <w:marTop w:val="0"/>
                                  <w:marBottom w:val="0"/>
                                  <w:divBdr>
                                    <w:top w:val="none" w:sz="0" w:space="0" w:color="auto"/>
                                    <w:left w:val="none" w:sz="0" w:space="0" w:color="auto"/>
                                    <w:bottom w:val="none" w:sz="0" w:space="0" w:color="auto"/>
                                    <w:right w:val="none" w:sz="0" w:space="0" w:color="auto"/>
                                  </w:divBdr>
                                  <w:divsChild>
                                    <w:div w:id="1750149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0349845">
                                          <w:marLeft w:val="0"/>
                                          <w:marRight w:val="0"/>
                                          <w:marTop w:val="0"/>
                                          <w:marBottom w:val="0"/>
                                          <w:divBdr>
                                            <w:top w:val="none" w:sz="0" w:space="0" w:color="auto"/>
                                            <w:left w:val="none" w:sz="0" w:space="0" w:color="auto"/>
                                            <w:bottom w:val="none" w:sz="0" w:space="0" w:color="auto"/>
                                            <w:right w:val="none" w:sz="0" w:space="0" w:color="auto"/>
                                          </w:divBdr>
                                          <w:divsChild>
                                            <w:div w:id="863984820">
                                              <w:marLeft w:val="0"/>
                                              <w:marRight w:val="0"/>
                                              <w:marTop w:val="0"/>
                                              <w:marBottom w:val="0"/>
                                              <w:divBdr>
                                                <w:top w:val="none" w:sz="0" w:space="0" w:color="auto"/>
                                                <w:left w:val="none" w:sz="0" w:space="0" w:color="auto"/>
                                                <w:bottom w:val="none" w:sz="0" w:space="0" w:color="auto"/>
                                                <w:right w:val="none" w:sz="0" w:space="0" w:color="auto"/>
                                              </w:divBdr>
                                              <w:divsChild>
                                                <w:div w:id="454762420">
                                                  <w:marLeft w:val="0"/>
                                                  <w:marRight w:val="0"/>
                                                  <w:marTop w:val="0"/>
                                                  <w:marBottom w:val="0"/>
                                                  <w:divBdr>
                                                    <w:top w:val="none" w:sz="0" w:space="0" w:color="auto"/>
                                                    <w:left w:val="none" w:sz="0" w:space="0" w:color="auto"/>
                                                    <w:bottom w:val="none" w:sz="0" w:space="0" w:color="auto"/>
                                                    <w:right w:val="none" w:sz="0" w:space="0" w:color="auto"/>
                                                  </w:divBdr>
                                                </w:div>
                                                <w:div w:id="12081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258497">
      <w:bodyDiv w:val="1"/>
      <w:marLeft w:val="0"/>
      <w:marRight w:val="0"/>
      <w:marTop w:val="0"/>
      <w:marBottom w:val="0"/>
      <w:divBdr>
        <w:top w:val="none" w:sz="0" w:space="0" w:color="auto"/>
        <w:left w:val="none" w:sz="0" w:space="0" w:color="auto"/>
        <w:bottom w:val="none" w:sz="0" w:space="0" w:color="auto"/>
        <w:right w:val="none" w:sz="0" w:space="0" w:color="auto"/>
      </w:divBdr>
    </w:div>
    <w:div w:id="1263145317">
      <w:bodyDiv w:val="1"/>
      <w:marLeft w:val="0"/>
      <w:marRight w:val="0"/>
      <w:marTop w:val="0"/>
      <w:marBottom w:val="0"/>
      <w:divBdr>
        <w:top w:val="none" w:sz="0" w:space="0" w:color="auto"/>
        <w:left w:val="none" w:sz="0" w:space="0" w:color="auto"/>
        <w:bottom w:val="none" w:sz="0" w:space="0" w:color="auto"/>
        <w:right w:val="none" w:sz="0" w:space="0" w:color="auto"/>
      </w:divBdr>
      <w:divsChild>
        <w:div w:id="860976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927588">
              <w:marLeft w:val="0"/>
              <w:marRight w:val="0"/>
              <w:marTop w:val="0"/>
              <w:marBottom w:val="0"/>
              <w:divBdr>
                <w:top w:val="none" w:sz="0" w:space="0" w:color="auto"/>
                <w:left w:val="none" w:sz="0" w:space="0" w:color="auto"/>
                <w:bottom w:val="none" w:sz="0" w:space="0" w:color="auto"/>
                <w:right w:val="none" w:sz="0" w:space="0" w:color="auto"/>
              </w:divBdr>
              <w:divsChild>
                <w:div w:id="1675960081">
                  <w:marLeft w:val="0"/>
                  <w:marRight w:val="0"/>
                  <w:marTop w:val="0"/>
                  <w:marBottom w:val="0"/>
                  <w:divBdr>
                    <w:top w:val="none" w:sz="0" w:space="0" w:color="auto"/>
                    <w:left w:val="none" w:sz="0" w:space="0" w:color="auto"/>
                    <w:bottom w:val="none" w:sz="0" w:space="0" w:color="auto"/>
                    <w:right w:val="none" w:sz="0" w:space="0" w:color="auto"/>
                  </w:divBdr>
                  <w:divsChild>
                    <w:div w:id="5596020">
                      <w:marLeft w:val="0"/>
                      <w:marRight w:val="0"/>
                      <w:marTop w:val="0"/>
                      <w:marBottom w:val="0"/>
                      <w:divBdr>
                        <w:top w:val="none" w:sz="0" w:space="0" w:color="auto"/>
                        <w:left w:val="none" w:sz="0" w:space="0" w:color="auto"/>
                        <w:bottom w:val="none" w:sz="0" w:space="0" w:color="auto"/>
                        <w:right w:val="none" w:sz="0" w:space="0" w:color="auto"/>
                      </w:divBdr>
                    </w:div>
                    <w:div w:id="38552363">
                      <w:marLeft w:val="0"/>
                      <w:marRight w:val="0"/>
                      <w:marTop w:val="0"/>
                      <w:marBottom w:val="0"/>
                      <w:divBdr>
                        <w:top w:val="none" w:sz="0" w:space="0" w:color="auto"/>
                        <w:left w:val="none" w:sz="0" w:space="0" w:color="auto"/>
                        <w:bottom w:val="none" w:sz="0" w:space="0" w:color="auto"/>
                        <w:right w:val="none" w:sz="0" w:space="0" w:color="auto"/>
                      </w:divBdr>
                    </w:div>
                    <w:div w:id="101726547">
                      <w:marLeft w:val="0"/>
                      <w:marRight w:val="0"/>
                      <w:marTop w:val="0"/>
                      <w:marBottom w:val="0"/>
                      <w:divBdr>
                        <w:top w:val="none" w:sz="0" w:space="0" w:color="auto"/>
                        <w:left w:val="none" w:sz="0" w:space="0" w:color="auto"/>
                        <w:bottom w:val="none" w:sz="0" w:space="0" w:color="auto"/>
                        <w:right w:val="none" w:sz="0" w:space="0" w:color="auto"/>
                      </w:divBdr>
                    </w:div>
                    <w:div w:id="121271539">
                      <w:marLeft w:val="0"/>
                      <w:marRight w:val="0"/>
                      <w:marTop w:val="0"/>
                      <w:marBottom w:val="0"/>
                      <w:divBdr>
                        <w:top w:val="none" w:sz="0" w:space="0" w:color="auto"/>
                        <w:left w:val="none" w:sz="0" w:space="0" w:color="auto"/>
                        <w:bottom w:val="none" w:sz="0" w:space="0" w:color="auto"/>
                        <w:right w:val="none" w:sz="0" w:space="0" w:color="auto"/>
                      </w:divBdr>
                    </w:div>
                    <w:div w:id="199050677">
                      <w:marLeft w:val="0"/>
                      <w:marRight w:val="0"/>
                      <w:marTop w:val="0"/>
                      <w:marBottom w:val="0"/>
                      <w:divBdr>
                        <w:top w:val="none" w:sz="0" w:space="0" w:color="auto"/>
                        <w:left w:val="none" w:sz="0" w:space="0" w:color="auto"/>
                        <w:bottom w:val="none" w:sz="0" w:space="0" w:color="auto"/>
                        <w:right w:val="none" w:sz="0" w:space="0" w:color="auto"/>
                      </w:divBdr>
                    </w:div>
                    <w:div w:id="220555580">
                      <w:marLeft w:val="0"/>
                      <w:marRight w:val="0"/>
                      <w:marTop w:val="0"/>
                      <w:marBottom w:val="0"/>
                      <w:divBdr>
                        <w:top w:val="none" w:sz="0" w:space="0" w:color="auto"/>
                        <w:left w:val="none" w:sz="0" w:space="0" w:color="auto"/>
                        <w:bottom w:val="none" w:sz="0" w:space="0" w:color="auto"/>
                        <w:right w:val="none" w:sz="0" w:space="0" w:color="auto"/>
                      </w:divBdr>
                    </w:div>
                    <w:div w:id="243953331">
                      <w:marLeft w:val="0"/>
                      <w:marRight w:val="0"/>
                      <w:marTop w:val="0"/>
                      <w:marBottom w:val="0"/>
                      <w:divBdr>
                        <w:top w:val="none" w:sz="0" w:space="0" w:color="auto"/>
                        <w:left w:val="none" w:sz="0" w:space="0" w:color="auto"/>
                        <w:bottom w:val="none" w:sz="0" w:space="0" w:color="auto"/>
                        <w:right w:val="none" w:sz="0" w:space="0" w:color="auto"/>
                      </w:divBdr>
                    </w:div>
                    <w:div w:id="247202497">
                      <w:marLeft w:val="0"/>
                      <w:marRight w:val="0"/>
                      <w:marTop w:val="0"/>
                      <w:marBottom w:val="0"/>
                      <w:divBdr>
                        <w:top w:val="none" w:sz="0" w:space="0" w:color="auto"/>
                        <w:left w:val="none" w:sz="0" w:space="0" w:color="auto"/>
                        <w:bottom w:val="none" w:sz="0" w:space="0" w:color="auto"/>
                        <w:right w:val="none" w:sz="0" w:space="0" w:color="auto"/>
                      </w:divBdr>
                    </w:div>
                    <w:div w:id="265774372">
                      <w:marLeft w:val="0"/>
                      <w:marRight w:val="0"/>
                      <w:marTop w:val="0"/>
                      <w:marBottom w:val="0"/>
                      <w:divBdr>
                        <w:top w:val="none" w:sz="0" w:space="0" w:color="auto"/>
                        <w:left w:val="none" w:sz="0" w:space="0" w:color="auto"/>
                        <w:bottom w:val="none" w:sz="0" w:space="0" w:color="auto"/>
                        <w:right w:val="none" w:sz="0" w:space="0" w:color="auto"/>
                      </w:divBdr>
                    </w:div>
                    <w:div w:id="331295298">
                      <w:marLeft w:val="0"/>
                      <w:marRight w:val="0"/>
                      <w:marTop w:val="0"/>
                      <w:marBottom w:val="0"/>
                      <w:divBdr>
                        <w:top w:val="none" w:sz="0" w:space="0" w:color="auto"/>
                        <w:left w:val="none" w:sz="0" w:space="0" w:color="auto"/>
                        <w:bottom w:val="none" w:sz="0" w:space="0" w:color="auto"/>
                        <w:right w:val="none" w:sz="0" w:space="0" w:color="auto"/>
                      </w:divBdr>
                    </w:div>
                    <w:div w:id="375590440">
                      <w:marLeft w:val="0"/>
                      <w:marRight w:val="0"/>
                      <w:marTop w:val="0"/>
                      <w:marBottom w:val="0"/>
                      <w:divBdr>
                        <w:top w:val="none" w:sz="0" w:space="0" w:color="auto"/>
                        <w:left w:val="none" w:sz="0" w:space="0" w:color="auto"/>
                        <w:bottom w:val="none" w:sz="0" w:space="0" w:color="auto"/>
                        <w:right w:val="none" w:sz="0" w:space="0" w:color="auto"/>
                      </w:divBdr>
                    </w:div>
                    <w:div w:id="511147285">
                      <w:marLeft w:val="0"/>
                      <w:marRight w:val="0"/>
                      <w:marTop w:val="0"/>
                      <w:marBottom w:val="0"/>
                      <w:divBdr>
                        <w:top w:val="none" w:sz="0" w:space="0" w:color="auto"/>
                        <w:left w:val="none" w:sz="0" w:space="0" w:color="auto"/>
                        <w:bottom w:val="none" w:sz="0" w:space="0" w:color="auto"/>
                        <w:right w:val="none" w:sz="0" w:space="0" w:color="auto"/>
                      </w:divBdr>
                    </w:div>
                    <w:div w:id="563030468">
                      <w:marLeft w:val="0"/>
                      <w:marRight w:val="0"/>
                      <w:marTop w:val="0"/>
                      <w:marBottom w:val="0"/>
                      <w:divBdr>
                        <w:top w:val="none" w:sz="0" w:space="0" w:color="auto"/>
                        <w:left w:val="none" w:sz="0" w:space="0" w:color="auto"/>
                        <w:bottom w:val="none" w:sz="0" w:space="0" w:color="auto"/>
                        <w:right w:val="none" w:sz="0" w:space="0" w:color="auto"/>
                      </w:divBdr>
                    </w:div>
                    <w:div w:id="613824945">
                      <w:marLeft w:val="0"/>
                      <w:marRight w:val="0"/>
                      <w:marTop w:val="0"/>
                      <w:marBottom w:val="0"/>
                      <w:divBdr>
                        <w:top w:val="none" w:sz="0" w:space="0" w:color="auto"/>
                        <w:left w:val="none" w:sz="0" w:space="0" w:color="auto"/>
                        <w:bottom w:val="none" w:sz="0" w:space="0" w:color="auto"/>
                        <w:right w:val="none" w:sz="0" w:space="0" w:color="auto"/>
                      </w:divBdr>
                    </w:div>
                    <w:div w:id="779301813">
                      <w:marLeft w:val="0"/>
                      <w:marRight w:val="0"/>
                      <w:marTop w:val="0"/>
                      <w:marBottom w:val="0"/>
                      <w:divBdr>
                        <w:top w:val="none" w:sz="0" w:space="0" w:color="auto"/>
                        <w:left w:val="none" w:sz="0" w:space="0" w:color="auto"/>
                        <w:bottom w:val="none" w:sz="0" w:space="0" w:color="auto"/>
                        <w:right w:val="none" w:sz="0" w:space="0" w:color="auto"/>
                      </w:divBdr>
                    </w:div>
                    <w:div w:id="840899468">
                      <w:marLeft w:val="0"/>
                      <w:marRight w:val="0"/>
                      <w:marTop w:val="0"/>
                      <w:marBottom w:val="0"/>
                      <w:divBdr>
                        <w:top w:val="none" w:sz="0" w:space="0" w:color="auto"/>
                        <w:left w:val="none" w:sz="0" w:space="0" w:color="auto"/>
                        <w:bottom w:val="none" w:sz="0" w:space="0" w:color="auto"/>
                        <w:right w:val="none" w:sz="0" w:space="0" w:color="auto"/>
                      </w:divBdr>
                    </w:div>
                    <w:div w:id="841353042">
                      <w:marLeft w:val="0"/>
                      <w:marRight w:val="0"/>
                      <w:marTop w:val="0"/>
                      <w:marBottom w:val="0"/>
                      <w:divBdr>
                        <w:top w:val="none" w:sz="0" w:space="0" w:color="auto"/>
                        <w:left w:val="none" w:sz="0" w:space="0" w:color="auto"/>
                        <w:bottom w:val="none" w:sz="0" w:space="0" w:color="auto"/>
                        <w:right w:val="none" w:sz="0" w:space="0" w:color="auto"/>
                      </w:divBdr>
                    </w:div>
                    <w:div w:id="848327922">
                      <w:marLeft w:val="0"/>
                      <w:marRight w:val="0"/>
                      <w:marTop w:val="0"/>
                      <w:marBottom w:val="0"/>
                      <w:divBdr>
                        <w:top w:val="none" w:sz="0" w:space="0" w:color="auto"/>
                        <w:left w:val="none" w:sz="0" w:space="0" w:color="auto"/>
                        <w:bottom w:val="none" w:sz="0" w:space="0" w:color="auto"/>
                        <w:right w:val="none" w:sz="0" w:space="0" w:color="auto"/>
                      </w:divBdr>
                    </w:div>
                    <w:div w:id="858742586">
                      <w:marLeft w:val="0"/>
                      <w:marRight w:val="0"/>
                      <w:marTop w:val="0"/>
                      <w:marBottom w:val="0"/>
                      <w:divBdr>
                        <w:top w:val="none" w:sz="0" w:space="0" w:color="auto"/>
                        <w:left w:val="none" w:sz="0" w:space="0" w:color="auto"/>
                        <w:bottom w:val="none" w:sz="0" w:space="0" w:color="auto"/>
                        <w:right w:val="none" w:sz="0" w:space="0" w:color="auto"/>
                      </w:divBdr>
                    </w:div>
                    <w:div w:id="872039068">
                      <w:marLeft w:val="0"/>
                      <w:marRight w:val="0"/>
                      <w:marTop w:val="0"/>
                      <w:marBottom w:val="0"/>
                      <w:divBdr>
                        <w:top w:val="none" w:sz="0" w:space="0" w:color="auto"/>
                        <w:left w:val="none" w:sz="0" w:space="0" w:color="auto"/>
                        <w:bottom w:val="none" w:sz="0" w:space="0" w:color="auto"/>
                        <w:right w:val="none" w:sz="0" w:space="0" w:color="auto"/>
                      </w:divBdr>
                    </w:div>
                    <w:div w:id="1033071893">
                      <w:marLeft w:val="0"/>
                      <w:marRight w:val="0"/>
                      <w:marTop w:val="0"/>
                      <w:marBottom w:val="0"/>
                      <w:divBdr>
                        <w:top w:val="none" w:sz="0" w:space="0" w:color="auto"/>
                        <w:left w:val="none" w:sz="0" w:space="0" w:color="auto"/>
                        <w:bottom w:val="none" w:sz="0" w:space="0" w:color="auto"/>
                        <w:right w:val="none" w:sz="0" w:space="0" w:color="auto"/>
                      </w:divBdr>
                    </w:div>
                    <w:div w:id="1037387233">
                      <w:marLeft w:val="0"/>
                      <w:marRight w:val="0"/>
                      <w:marTop w:val="0"/>
                      <w:marBottom w:val="0"/>
                      <w:divBdr>
                        <w:top w:val="none" w:sz="0" w:space="0" w:color="auto"/>
                        <w:left w:val="none" w:sz="0" w:space="0" w:color="auto"/>
                        <w:bottom w:val="none" w:sz="0" w:space="0" w:color="auto"/>
                        <w:right w:val="none" w:sz="0" w:space="0" w:color="auto"/>
                      </w:divBdr>
                    </w:div>
                    <w:div w:id="1087652578">
                      <w:marLeft w:val="0"/>
                      <w:marRight w:val="0"/>
                      <w:marTop w:val="0"/>
                      <w:marBottom w:val="0"/>
                      <w:divBdr>
                        <w:top w:val="none" w:sz="0" w:space="0" w:color="auto"/>
                        <w:left w:val="none" w:sz="0" w:space="0" w:color="auto"/>
                        <w:bottom w:val="none" w:sz="0" w:space="0" w:color="auto"/>
                        <w:right w:val="none" w:sz="0" w:space="0" w:color="auto"/>
                      </w:divBdr>
                    </w:div>
                    <w:div w:id="1101409970">
                      <w:marLeft w:val="0"/>
                      <w:marRight w:val="0"/>
                      <w:marTop w:val="0"/>
                      <w:marBottom w:val="0"/>
                      <w:divBdr>
                        <w:top w:val="none" w:sz="0" w:space="0" w:color="auto"/>
                        <w:left w:val="none" w:sz="0" w:space="0" w:color="auto"/>
                        <w:bottom w:val="none" w:sz="0" w:space="0" w:color="auto"/>
                        <w:right w:val="none" w:sz="0" w:space="0" w:color="auto"/>
                      </w:divBdr>
                    </w:div>
                    <w:div w:id="1149134564">
                      <w:marLeft w:val="0"/>
                      <w:marRight w:val="0"/>
                      <w:marTop w:val="0"/>
                      <w:marBottom w:val="0"/>
                      <w:divBdr>
                        <w:top w:val="none" w:sz="0" w:space="0" w:color="auto"/>
                        <w:left w:val="none" w:sz="0" w:space="0" w:color="auto"/>
                        <w:bottom w:val="none" w:sz="0" w:space="0" w:color="auto"/>
                        <w:right w:val="none" w:sz="0" w:space="0" w:color="auto"/>
                      </w:divBdr>
                    </w:div>
                    <w:div w:id="1161895511">
                      <w:marLeft w:val="0"/>
                      <w:marRight w:val="0"/>
                      <w:marTop w:val="0"/>
                      <w:marBottom w:val="0"/>
                      <w:divBdr>
                        <w:top w:val="none" w:sz="0" w:space="0" w:color="auto"/>
                        <w:left w:val="none" w:sz="0" w:space="0" w:color="auto"/>
                        <w:bottom w:val="none" w:sz="0" w:space="0" w:color="auto"/>
                        <w:right w:val="none" w:sz="0" w:space="0" w:color="auto"/>
                      </w:divBdr>
                    </w:div>
                    <w:div w:id="1241258655">
                      <w:marLeft w:val="0"/>
                      <w:marRight w:val="0"/>
                      <w:marTop w:val="0"/>
                      <w:marBottom w:val="0"/>
                      <w:divBdr>
                        <w:top w:val="none" w:sz="0" w:space="0" w:color="auto"/>
                        <w:left w:val="none" w:sz="0" w:space="0" w:color="auto"/>
                        <w:bottom w:val="none" w:sz="0" w:space="0" w:color="auto"/>
                        <w:right w:val="none" w:sz="0" w:space="0" w:color="auto"/>
                      </w:divBdr>
                    </w:div>
                    <w:div w:id="1274098495">
                      <w:marLeft w:val="0"/>
                      <w:marRight w:val="0"/>
                      <w:marTop w:val="0"/>
                      <w:marBottom w:val="0"/>
                      <w:divBdr>
                        <w:top w:val="none" w:sz="0" w:space="0" w:color="auto"/>
                        <w:left w:val="none" w:sz="0" w:space="0" w:color="auto"/>
                        <w:bottom w:val="none" w:sz="0" w:space="0" w:color="auto"/>
                        <w:right w:val="none" w:sz="0" w:space="0" w:color="auto"/>
                      </w:divBdr>
                    </w:div>
                    <w:div w:id="1342703381">
                      <w:marLeft w:val="0"/>
                      <w:marRight w:val="0"/>
                      <w:marTop w:val="0"/>
                      <w:marBottom w:val="0"/>
                      <w:divBdr>
                        <w:top w:val="none" w:sz="0" w:space="0" w:color="auto"/>
                        <w:left w:val="none" w:sz="0" w:space="0" w:color="auto"/>
                        <w:bottom w:val="none" w:sz="0" w:space="0" w:color="auto"/>
                        <w:right w:val="none" w:sz="0" w:space="0" w:color="auto"/>
                      </w:divBdr>
                    </w:div>
                    <w:div w:id="1353653117">
                      <w:marLeft w:val="0"/>
                      <w:marRight w:val="0"/>
                      <w:marTop w:val="0"/>
                      <w:marBottom w:val="0"/>
                      <w:divBdr>
                        <w:top w:val="none" w:sz="0" w:space="0" w:color="auto"/>
                        <w:left w:val="none" w:sz="0" w:space="0" w:color="auto"/>
                        <w:bottom w:val="none" w:sz="0" w:space="0" w:color="auto"/>
                        <w:right w:val="none" w:sz="0" w:space="0" w:color="auto"/>
                      </w:divBdr>
                    </w:div>
                    <w:div w:id="1355882282">
                      <w:marLeft w:val="0"/>
                      <w:marRight w:val="0"/>
                      <w:marTop w:val="0"/>
                      <w:marBottom w:val="0"/>
                      <w:divBdr>
                        <w:top w:val="none" w:sz="0" w:space="0" w:color="auto"/>
                        <w:left w:val="none" w:sz="0" w:space="0" w:color="auto"/>
                        <w:bottom w:val="none" w:sz="0" w:space="0" w:color="auto"/>
                        <w:right w:val="none" w:sz="0" w:space="0" w:color="auto"/>
                      </w:divBdr>
                    </w:div>
                    <w:div w:id="1358115916">
                      <w:marLeft w:val="0"/>
                      <w:marRight w:val="0"/>
                      <w:marTop w:val="0"/>
                      <w:marBottom w:val="0"/>
                      <w:divBdr>
                        <w:top w:val="none" w:sz="0" w:space="0" w:color="auto"/>
                        <w:left w:val="none" w:sz="0" w:space="0" w:color="auto"/>
                        <w:bottom w:val="none" w:sz="0" w:space="0" w:color="auto"/>
                        <w:right w:val="none" w:sz="0" w:space="0" w:color="auto"/>
                      </w:divBdr>
                    </w:div>
                    <w:div w:id="1462189806">
                      <w:marLeft w:val="0"/>
                      <w:marRight w:val="0"/>
                      <w:marTop w:val="0"/>
                      <w:marBottom w:val="0"/>
                      <w:divBdr>
                        <w:top w:val="none" w:sz="0" w:space="0" w:color="auto"/>
                        <w:left w:val="none" w:sz="0" w:space="0" w:color="auto"/>
                        <w:bottom w:val="none" w:sz="0" w:space="0" w:color="auto"/>
                        <w:right w:val="none" w:sz="0" w:space="0" w:color="auto"/>
                      </w:divBdr>
                    </w:div>
                    <w:div w:id="1462722207">
                      <w:marLeft w:val="0"/>
                      <w:marRight w:val="0"/>
                      <w:marTop w:val="0"/>
                      <w:marBottom w:val="0"/>
                      <w:divBdr>
                        <w:top w:val="none" w:sz="0" w:space="0" w:color="auto"/>
                        <w:left w:val="none" w:sz="0" w:space="0" w:color="auto"/>
                        <w:bottom w:val="none" w:sz="0" w:space="0" w:color="auto"/>
                        <w:right w:val="none" w:sz="0" w:space="0" w:color="auto"/>
                      </w:divBdr>
                    </w:div>
                    <w:div w:id="1469974436">
                      <w:marLeft w:val="0"/>
                      <w:marRight w:val="0"/>
                      <w:marTop w:val="0"/>
                      <w:marBottom w:val="0"/>
                      <w:divBdr>
                        <w:top w:val="none" w:sz="0" w:space="0" w:color="auto"/>
                        <w:left w:val="none" w:sz="0" w:space="0" w:color="auto"/>
                        <w:bottom w:val="none" w:sz="0" w:space="0" w:color="auto"/>
                        <w:right w:val="none" w:sz="0" w:space="0" w:color="auto"/>
                      </w:divBdr>
                    </w:div>
                    <w:div w:id="1474714803">
                      <w:marLeft w:val="0"/>
                      <w:marRight w:val="0"/>
                      <w:marTop w:val="0"/>
                      <w:marBottom w:val="0"/>
                      <w:divBdr>
                        <w:top w:val="none" w:sz="0" w:space="0" w:color="auto"/>
                        <w:left w:val="none" w:sz="0" w:space="0" w:color="auto"/>
                        <w:bottom w:val="none" w:sz="0" w:space="0" w:color="auto"/>
                        <w:right w:val="none" w:sz="0" w:space="0" w:color="auto"/>
                      </w:divBdr>
                    </w:div>
                    <w:div w:id="1518041678">
                      <w:marLeft w:val="0"/>
                      <w:marRight w:val="0"/>
                      <w:marTop w:val="0"/>
                      <w:marBottom w:val="0"/>
                      <w:divBdr>
                        <w:top w:val="none" w:sz="0" w:space="0" w:color="auto"/>
                        <w:left w:val="none" w:sz="0" w:space="0" w:color="auto"/>
                        <w:bottom w:val="none" w:sz="0" w:space="0" w:color="auto"/>
                        <w:right w:val="none" w:sz="0" w:space="0" w:color="auto"/>
                      </w:divBdr>
                    </w:div>
                    <w:div w:id="1530602289">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1560895725">
                      <w:marLeft w:val="0"/>
                      <w:marRight w:val="0"/>
                      <w:marTop w:val="0"/>
                      <w:marBottom w:val="0"/>
                      <w:divBdr>
                        <w:top w:val="none" w:sz="0" w:space="0" w:color="auto"/>
                        <w:left w:val="none" w:sz="0" w:space="0" w:color="auto"/>
                        <w:bottom w:val="none" w:sz="0" w:space="0" w:color="auto"/>
                        <w:right w:val="none" w:sz="0" w:space="0" w:color="auto"/>
                      </w:divBdr>
                    </w:div>
                    <w:div w:id="1583947922">
                      <w:marLeft w:val="0"/>
                      <w:marRight w:val="0"/>
                      <w:marTop w:val="0"/>
                      <w:marBottom w:val="0"/>
                      <w:divBdr>
                        <w:top w:val="none" w:sz="0" w:space="0" w:color="auto"/>
                        <w:left w:val="none" w:sz="0" w:space="0" w:color="auto"/>
                        <w:bottom w:val="none" w:sz="0" w:space="0" w:color="auto"/>
                        <w:right w:val="none" w:sz="0" w:space="0" w:color="auto"/>
                      </w:divBdr>
                    </w:div>
                    <w:div w:id="1671445338">
                      <w:marLeft w:val="0"/>
                      <w:marRight w:val="0"/>
                      <w:marTop w:val="0"/>
                      <w:marBottom w:val="0"/>
                      <w:divBdr>
                        <w:top w:val="none" w:sz="0" w:space="0" w:color="auto"/>
                        <w:left w:val="none" w:sz="0" w:space="0" w:color="auto"/>
                        <w:bottom w:val="none" w:sz="0" w:space="0" w:color="auto"/>
                        <w:right w:val="none" w:sz="0" w:space="0" w:color="auto"/>
                      </w:divBdr>
                    </w:div>
                    <w:div w:id="1685277347">
                      <w:marLeft w:val="0"/>
                      <w:marRight w:val="0"/>
                      <w:marTop w:val="0"/>
                      <w:marBottom w:val="0"/>
                      <w:divBdr>
                        <w:top w:val="none" w:sz="0" w:space="0" w:color="auto"/>
                        <w:left w:val="none" w:sz="0" w:space="0" w:color="auto"/>
                        <w:bottom w:val="none" w:sz="0" w:space="0" w:color="auto"/>
                        <w:right w:val="none" w:sz="0" w:space="0" w:color="auto"/>
                      </w:divBdr>
                    </w:div>
                    <w:div w:id="1730227810">
                      <w:marLeft w:val="0"/>
                      <w:marRight w:val="0"/>
                      <w:marTop w:val="0"/>
                      <w:marBottom w:val="0"/>
                      <w:divBdr>
                        <w:top w:val="none" w:sz="0" w:space="0" w:color="auto"/>
                        <w:left w:val="none" w:sz="0" w:space="0" w:color="auto"/>
                        <w:bottom w:val="none" w:sz="0" w:space="0" w:color="auto"/>
                        <w:right w:val="none" w:sz="0" w:space="0" w:color="auto"/>
                      </w:divBdr>
                    </w:div>
                    <w:div w:id="1783917686">
                      <w:marLeft w:val="0"/>
                      <w:marRight w:val="0"/>
                      <w:marTop w:val="0"/>
                      <w:marBottom w:val="0"/>
                      <w:divBdr>
                        <w:top w:val="none" w:sz="0" w:space="0" w:color="auto"/>
                        <w:left w:val="none" w:sz="0" w:space="0" w:color="auto"/>
                        <w:bottom w:val="none" w:sz="0" w:space="0" w:color="auto"/>
                        <w:right w:val="none" w:sz="0" w:space="0" w:color="auto"/>
                      </w:divBdr>
                    </w:div>
                    <w:div w:id="1901866214">
                      <w:marLeft w:val="0"/>
                      <w:marRight w:val="0"/>
                      <w:marTop w:val="0"/>
                      <w:marBottom w:val="0"/>
                      <w:divBdr>
                        <w:top w:val="none" w:sz="0" w:space="0" w:color="auto"/>
                        <w:left w:val="none" w:sz="0" w:space="0" w:color="auto"/>
                        <w:bottom w:val="none" w:sz="0" w:space="0" w:color="auto"/>
                        <w:right w:val="none" w:sz="0" w:space="0" w:color="auto"/>
                      </w:divBdr>
                    </w:div>
                    <w:div w:id="1906456258">
                      <w:marLeft w:val="0"/>
                      <w:marRight w:val="0"/>
                      <w:marTop w:val="0"/>
                      <w:marBottom w:val="0"/>
                      <w:divBdr>
                        <w:top w:val="none" w:sz="0" w:space="0" w:color="auto"/>
                        <w:left w:val="none" w:sz="0" w:space="0" w:color="auto"/>
                        <w:bottom w:val="none" w:sz="0" w:space="0" w:color="auto"/>
                        <w:right w:val="none" w:sz="0" w:space="0" w:color="auto"/>
                      </w:divBdr>
                    </w:div>
                    <w:div w:id="1990863872">
                      <w:marLeft w:val="0"/>
                      <w:marRight w:val="0"/>
                      <w:marTop w:val="0"/>
                      <w:marBottom w:val="0"/>
                      <w:divBdr>
                        <w:top w:val="none" w:sz="0" w:space="0" w:color="auto"/>
                        <w:left w:val="none" w:sz="0" w:space="0" w:color="auto"/>
                        <w:bottom w:val="none" w:sz="0" w:space="0" w:color="auto"/>
                        <w:right w:val="none" w:sz="0" w:space="0" w:color="auto"/>
                      </w:divBdr>
                    </w:div>
                    <w:div w:id="2021858494">
                      <w:marLeft w:val="0"/>
                      <w:marRight w:val="0"/>
                      <w:marTop w:val="0"/>
                      <w:marBottom w:val="0"/>
                      <w:divBdr>
                        <w:top w:val="none" w:sz="0" w:space="0" w:color="auto"/>
                        <w:left w:val="none" w:sz="0" w:space="0" w:color="auto"/>
                        <w:bottom w:val="none" w:sz="0" w:space="0" w:color="auto"/>
                        <w:right w:val="none" w:sz="0" w:space="0" w:color="auto"/>
                      </w:divBdr>
                    </w:div>
                    <w:div w:id="2047291038">
                      <w:marLeft w:val="0"/>
                      <w:marRight w:val="0"/>
                      <w:marTop w:val="0"/>
                      <w:marBottom w:val="0"/>
                      <w:divBdr>
                        <w:top w:val="none" w:sz="0" w:space="0" w:color="auto"/>
                        <w:left w:val="none" w:sz="0" w:space="0" w:color="auto"/>
                        <w:bottom w:val="none" w:sz="0" w:space="0" w:color="auto"/>
                        <w:right w:val="none" w:sz="0" w:space="0" w:color="auto"/>
                      </w:divBdr>
                    </w:div>
                    <w:div w:id="2071345281">
                      <w:marLeft w:val="0"/>
                      <w:marRight w:val="0"/>
                      <w:marTop w:val="0"/>
                      <w:marBottom w:val="0"/>
                      <w:divBdr>
                        <w:top w:val="none" w:sz="0" w:space="0" w:color="auto"/>
                        <w:left w:val="none" w:sz="0" w:space="0" w:color="auto"/>
                        <w:bottom w:val="none" w:sz="0" w:space="0" w:color="auto"/>
                        <w:right w:val="none" w:sz="0" w:space="0" w:color="auto"/>
                      </w:divBdr>
                    </w:div>
                    <w:div w:id="20972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4313">
      <w:bodyDiv w:val="1"/>
      <w:marLeft w:val="0"/>
      <w:marRight w:val="0"/>
      <w:marTop w:val="0"/>
      <w:marBottom w:val="0"/>
      <w:divBdr>
        <w:top w:val="none" w:sz="0" w:space="0" w:color="auto"/>
        <w:left w:val="none" w:sz="0" w:space="0" w:color="auto"/>
        <w:bottom w:val="none" w:sz="0" w:space="0" w:color="auto"/>
        <w:right w:val="none" w:sz="0" w:space="0" w:color="auto"/>
      </w:divBdr>
    </w:div>
    <w:div w:id="1265184202">
      <w:bodyDiv w:val="1"/>
      <w:marLeft w:val="0"/>
      <w:marRight w:val="0"/>
      <w:marTop w:val="0"/>
      <w:marBottom w:val="0"/>
      <w:divBdr>
        <w:top w:val="none" w:sz="0" w:space="0" w:color="auto"/>
        <w:left w:val="none" w:sz="0" w:space="0" w:color="auto"/>
        <w:bottom w:val="none" w:sz="0" w:space="0" w:color="auto"/>
        <w:right w:val="none" w:sz="0" w:space="0" w:color="auto"/>
      </w:divBdr>
    </w:div>
    <w:div w:id="1265304746">
      <w:bodyDiv w:val="1"/>
      <w:marLeft w:val="0"/>
      <w:marRight w:val="0"/>
      <w:marTop w:val="0"/>
      <w:marBottom w:val="0"/>
      <w:divBdr>
        <w:top w:val="none" w:sz="0" w:space="0" w:color="auto"/>
        <w:left w:val="none" w:sz="0" w:space="0" w:color="auto"/>
        <w:bottom w:val="none" w:sz="0" w:space="0" w:color="auto"/>
        <w:right w:val="none" w:sz="0" w:space="0" w:color="auto"/>
      </w:divBdr>
    </w:div>
    <w:div w:id="1267616167">
      <w:bodyDiv w:val="1"/>
      <w:marLeft w:val="0"/>
      <w:marRight w:val="0"/>
      <w:marTop w:val="0"/>
      <w:marBottom w:val="0"/>
      <w:divBdr>
        <w:top w:val="none" w:sz="0" w:space="0" w:color="auto"/>
        <w:left w:val="none" w:sz="0" w:space="0" w:color="auto"/>
        <w:bottom w:val="none" w:sz="0" w:space="0" w:color="auto"/>
        <w:right w:val="none" w:sz="0" w:space="0" w:color="auto"/>
      </w:divBdr>
    </w:div>
    <w:div w:id="1269121496">
      <w:bodyDiv w:val="1"/>
      <w:marLeft w:val="0"/>
      <w:marRight w:val="0"/>
      <w:marTop w:val="0"/>
      <w:marBottom w:val="0"/>
      <w:divBdr>
        <w:top w:val="none" w:sz="0" w:space="0" w:color="auto"/>
        <w:left w:val="none" w:sz="0" w:space="0" w:color="auto"/>
        <w:bottom w:val="none" w:sz="0" w:space="0" w:color="auto"/>
        <w:right w:val="none" w:sz="0" w:space="0" w:color="auto"/>
      </w:divBdr>
    </w:div>
    <w:div w:id="1273052054">
      <w:bodyDiv w:val="1"/>
      <w:marLeft w:val="0"/>
      <w:marRight w:val="0"/>
      <w:marTop w:val="0"/>
      <w:marBottom w:val="0"/>
      <w:divBdr>
        <w:top w:val="none" w:sz="0" w:space="0" w:color="auto"/>
        <w:left w:val="none" w:sz="0" w:space="0" w:color="auto"/>
        <w:bottom w:val="none" w:sz="0" w:space="0" w:color="auto"/>
        <w:right w:val="none" w:sz="0" w:space="0" w:color="auto"/>
      </w:divBdr>
    </w:div>
    <w:div w:id="1274752610">
      <w:bodyDiv w:val="1"/>
      <w:marLeft w:val="0"/>
      <w:marRight w:val="0"/>
      <w:marTop w:val="0"/>
      <w:marBottom w:val="0"/>
      <w:divBdr>
        <w:top w:val="none" w:sz="0" w:space="0" w:color="auto"/>
        <w:left w:val="none" w:sz="0" w:space="0" w:color="auto"/>
        <w:bottom w:val="none" w:sz="0" w:space="0" w:color="auto"/>
        <w:right w:val="none" w:sz="0" w:space="0" w:color="auto"/>
      </w:divBdr>
    </w:div>
    <w:div w:id="1276017246">
      <w:bodyDiv w:val="1"/>
      <w:marLeft w:val="0"/>
      <w:marRight w:val="0"/>
      <w:marTop w:val="0"/>
      <w:marBottom w:val="0"/>
      <w:divBdr>
        <w:top w:val="none" w:sz="0" w:space="0" w:color="auto"/>
        <w:left w:val="none" w:sz="0" w:space="0" w:color="auto"/>
        <w:bottom w:val="none" w:sz="0" w:space="0" w:color="auto"/>
        <w:right w:val="none" w:sz="0" w:space="0" w:color="auto"/>
      </w:divBdr>
    </w:div>
    <w:div w:id="1281641372">
      <w:bodyDiv w:val="1"/>
      <w:marLeft w:val="0"/>
      <w:marRight w:val="0"/>
      <w:marTop w:val="0"/>
      <w:marBottom w:val="0"/>
      <w:divBdr>
        <w:top w:val="none" w:sz="0" w:space="0" w:color="auto"/>
        <w:left w:val="none" w:sz="0" w:space="0" w:color="auto"/>
        <w:bottom w:val="none" w:sz="0" w:space="0" w:color="auto"/>
        <w:right w:val="none" w:sz="0" w:space="0" w:color="auto"/>
      </w:divBdr>
    </w:div>
    <w:div w:id="1281952824">
      <w:bodyDiv w:val="1"/>
      <w:marLeft w:val="0"/>
      <w:marRight w:val="0"/>
      <w:marTop w:val="0"/>
      <w:marBottom w:val="0"/>
      <w:divBdr>
        <w:top w:val="none" w:sz="0" w:space="0" w:color="auto"/>
        <w:left w:val="none" w:sz="0" w:space="0" w:color="auto"/>
        <w:bottom w:val="none" w:sz="0" w:space="0" w:color="auto"/>
        <w:right w:val="none" w:sz="0" w:space="0" w:color="auto"/>
      </w:divBdr>
      <w:divsChild>
        <w:div w:id="1998219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681446">
              <w:marLeft w:val="0"/>
              <w:marRight w:val="0"/>
              <w:marTop w:val="0"/>
              <w:marBottom w:val="0"/>
              <w:divBdr>
                <w:top w:val="none" w:sz="0" w:space="0" w:color="auto"/>
                <w:left w:val="none" w:sz="0" w:space="0" w:color="auto"/>
                <w:bottom w:val="none" w:sz="0" w:space="0" w:color="auto"/>
                <w:right w:val="none" w:sz="0" w:space="0" w:color="auto"/>
              </w:divBdr>
              <w:divsChild>
                <w:div w:id="26878879">
                  <w:marLeft w:val="0"/>
                  <w:marRight w:val="0"/>
                  <w:marTop w:val="0"/>
                  <w:marBottom w:val="0"/>
                  <w:divBdr>
                    <w:top w:val="none" w:sz="0" w:space="0" w:color="auto"/>
                    <w:left w:val="none" w:sz="0" w:space="0" w:color="auto"/>
                    <w:bottom w:val="none" w:sz="0" w:space="0" w:color="auto"/>
                    <w:right w:val="none" w:sz="0" w:space="0" w:color="auto"/>
                  </w:divBdr>
                </w:div>
                <w:div w:id="50542856">
                  <w:marLeft w:val="0"/>
                  <w:marRight w:val="0"/>
                  <w:marTop w:val="0"/>
                  <w:marBottom w:val="0"/>
                  <w:divBdr>
                    <w:top w:val="none" w:sz="0" w:space="0" w:color="auto"/>
                    <w:left w:val="none" w:sz="0" w:space="0" w:color="auto"/>
                    <w:bottom w:val="none" w:sz="0" w:space="0" w:color="auto"/>
                    <w:right w:val="none" w:sz="0" w:space="0" w:color="auto"/>
                  </w:divBdr>
                </w:div>
                <w:div w:id="119229313">
                  <w:marLeft w:val="0"/>
                  <w:marRight w:val="0"/>
                  <w:marTop w:val="0"/>
                  <w:marBottom w:val="0"/>
                  <w:divBdr>
                    <w:top w:val="none" w:sz="0" w:space="0" w:color="auto"/>
                    <w:left w:val="none" w:sz="0" w:space="0" w:color="auto"/>
                    <w:bottom w:val="none" w:sz="0" w:space="0" w:color="auto"/>
                    <w:right w:val="none" w:sz="0" w:space="0" w:color="auto"/>
                  </w:divBdr>
                </w:div>
                <w:div w:id="148861600">
                  <w:marLeft w:val="0"/>
                  <w:marRight w:val="0"/>
                  <w:marTop w:val="0"/>
                  <w:marBottom w:val="0"/>
                  <w:divBdr>
                    <w:top w:val="none" w:sz="0" w:space="0" w:color="auto"/>
                    <w:left w:val="none" w:sz="0" w:space="0" w:color="auto"/>
                    <w:bottom w:val="none" w:sz="0" w:space="0" w:color="auto"/>
                    <w:right w:val="none" w:sz="0" w:space="0" w:color="auto"/>
                  </w:divBdr>
                </w:div>
                <w:div w:id="237398355">
                  <w:marLeft w:val="0"/>
                  <w:marRight w:val="0"/>
                  <w:marTop w:val="0"/>
                  <w:marBottom w:val="0"/>
                  <w:divBdr>
                    <w:top w:val="none" w:sz="0" w:space="0" w:color="auto"/>
                    <w:left w:val="none" w:sz="0" w:space="0" w:color="auto"/>
                    <w:bottom w:val="none" w:sz="0" w:space="0" w:color="auto"/>
                    <w:right w:val="none" w:sz="0" w:space="0" w:color="auto"/>
                  </w:divBdr>
                </w:div>
                <w:div w:id="263460653">
                  <w:marLeft w:val="0"/>
                  <w:marRight w:val="0"/>
                  <w:marTop w:val="0"/>
                  <w:marBottom w:val="0"/>
                  <w:divBdr>
                    <w:top w:val="none" w:sz="0" w:space="0" w:color="auto"/>
                    <w:left w:val="none" w:sz="0" w:space="0" w:color="auto"/>
                    <w:bottom w:val="none" w:sz="0" w:space="0" w:color="auto"/>
                    <w:right w:val="none" w:sz="0" w:space="0" w:color="auto"/>
                  </w:divBdr>
                </w:div>
                <w:div w:id="265163644">
                  <w:marLeft w:val="0"/>
                  <w:marRight w:val="0"/>
                  <w:marTop w:val="0"/>
                  <w:marBottom w:val="0"/>
                  <w:divBdr>
                    <w:top w:val="none" w:sz="0" w:space="0" w:color="auto"/>
                    <w:left w:val="none" w:sz="0" w:space="0" w:color="auto"/>
                    <w:bottom w:val="none" w:sz="0" w:space="0" w:color="auto"/>
                    <w:right w:val="none" w:sz="0" w:space="0" w:color="auto"/>
                  </w:divBdr>
                </w:div>
                <w:div w:id="300158403">
                  <w:marLeft w:val="0"/>
                  <w:marRight w:val="0"/>
                  <w:marTop w:val="0"/>
                  <w:marBottom w:val="0"/>
                  <w:divBdr>
                    <w:top w:val="none" w:sz="0" w:space="0" w:color="auto"/>
                    <w:left w:val="none" w:sz="0" w:space="0" w:color="auto"/>
                    <w:bottom w:val="none" w:sz="0" w:space="0" w:color="auto"/>
                    <w:right w:val="none" w:sz="0" w:space="0" w:color="auto"/>
                  </w:divBdr>
                </w:div>
                <w:div w:id="360016902">
                  <w:marLeft w:val="0"/>
                  <w:marRight w:val="0"/>
                  <w:marTop w:val="0"/>
                  <w:marBottom w:val="0"/>
                  <w:divBdr>
                    <w:top w:val="none" w:sz="0" w:space="0" w:color="auto"/>
                    <w:left w:val="none" w:sz="0" w:space="0" w:color="auto"/>
                    <w:bottom w:val="none" w:sz="0" w:space="0" w:color="auto"/>
                    <w:right w:val="none" w:sz="0" w:space="0" w:color="auto"/>
                  </w:divBdr>
                </w:div>
                <w:div w:id="369653326">
                  <w:marLeft w:val="0"/>
                  <w:marRight w:val="0"/>
                  <w:marTop w:val="0"/>
                  <w:marBottom w:val="0"/>
                  <w:divBdr>
                    <w:top w:val="none" w:sz="0" w:space="0" w:color="auto"/>
                    <w:left w:val="none" w:sz="0" w:space="0" w:color="auto"/>
                    <w:bottom w:val="none" w:sz="0" w:space="0" w:color="auto"/>
                    <w:right w:val="none" w:sz="0" w:space="0" w:color="auto"/>
                  </w:divBdr>
                </w:div>
                <w:div w:id="456532727">
                  <w:marLeft w:val="0"/>
                  <w:marRight w:val="0"/>
                  <w:marTop w:val="0"/>
                  <w:marBottom w:val="0"/>
                  <w:divBdr>
                    <w:top w:val="none" w:sz="0" w:space="0" w:color="auto"/>
                    <w:left w:val="none" w:sz="0" w:space="0" w:color="auto"/>
                    <w:bottom w:val="none" w:sz="0" w:space="0" w:color="auto"/>
                    <w:right w:val="none" w:sz="0" w:space="0" w:color="auto"/>
                  </w:divBdr>
                </w:div>
                <w:div w:id="869607676">
                  <w:marLeft w:val="0"/>
                  <w:marRight w:val="0"/>
                  <w:marTop w:val="0"/>
                  <w:marBottom w:val="0"/>
                  <w:divBdr>
                    <w:top w:val="none" w:sz="0" w:space="0" w:color="auto"/>
                    <w:left w:val="none" w:sz="0" w:space="0" w:color="auto"/>
                    <w:bottom w:val="none" w:sz="0" w:space="0" w:color="auto"/>
                    <w:right w:val="none" w:sz="0" w:space="0" w:color="auto"/>
                  </w:divBdr>
                </w:div>
                <w:div w:id="908616407">
                  <w:marLeft w:val="0"/>
                  <w:marRight w:val="0"/>
                  <w:marTop w:val="0"/>
                  <w:marBottom w:val="0"/>
                  <w:divBdr>
                    <w:top w:val="none" w:sz="0" w:space="0" w:color="auto"/>
                    <w:left w:val="none" w:sz="0" w:space="0" w:color="auto"/>
                    <w:bottom w:val="none" w:sz="0" w:space="0" w:color="auto"/>
                    <w:right w:val="none" w:sz="0" w:space="0" w:color="auto"/>
                  </w:divBdr>
                </w:div>
                <w:div w:id="957568003">
                  <w:marLeft w:val="0"/>
                  <w:marRight w:val="0"/>
                  <w:marTop w:val="0"/>
                  <w:marBottom w:val="0"/>
                  <w:divBdr>
                    <w:top w:val="none" w:sz="0" w:space="0" w:color="auto"/>
                    <w:left w:val="none" w:sz="0" w:space="0" w:color="auto"/>
                    <w:bottom w:val="none" w:sz="0" w:space="0" w:color="auto"/>
                    <w:right w:val="none" w:sz="0" w:space="0" w:color="auto"/>
                  </w:divBdr>
                </w:div>
                <w:div w:id="1014921390">
                  <w:marLeft w:val="0"/>
                  <w:marRight w:val="0"/>
                  <w:marTop w:val="0"/>
                  <w:marBottom w:val="0"/>
                  <w:divBdr>
                    <w:top w:val="none" w:sz="0" w:space="0" w:color="auto"/>
                    <w:left w:val="none" w:sz="0" w:space="0" w:color="auto"/>
                    <w:bottom w:val="none" w:sz="0" w:space="0" w:color="auto"/>
                    <w:right w:val="none" w:sz="0" w:space="0" w:color="auto"/>
                  </w:divBdr>
                </w:div>
                <w:div w:id="1054279382">
                  <w:marLeft w:val="0"/>
                  <w:marRight w:val="0"/>
                  <w:marTop w:val="0"/>
                  <w:marBottom w:val="0"/>
                  <w:divBdr>
                    <w:top w:val="none" w:sz="0" w:space="0" w:color="auto"/>
                    <w:left w:val="none" w:sz="0" w:space="0" w:color="auto"/>
                    <w:bottom w:val="none" w:sz="0" w:space="0" w:color="auto"/>
                    <w:right w:val="none" w:sz="0" w:space="0" w:color="auto"/>
                  </w:divBdr>
                </w:div>
                <w:div w:id="1092967041">
                  <w:marLeft w:val="0"/>
                  <w:marRight w:val="0"/>
                  <w:marTop w:val="0"/>
                  <w:marBottom w:val="0"/>
                  <w:divBdr>
                    <w:top w:val="none" w:sz="0" w:space="0" w:color="auto"/>
                    <w:left w:val="none" w:sz="0" w:space="0" w:color="auto"/>
                    <w:bottom w:val="none" w:sz="0" w:space="0" w:color="auto"/>
                    <w:right w:val="none" w:sz="0" w:space="0" w:color="auto"/>
                  </w:divBdr>
                </w:div>
                <w:div w:id="1095789227">
                  <w:marLeft w:val="0"/>
                  <w:marRight w:val="0"/>
                  <w:marTop w:val="0"/>
                  <w:marBottom w:val="0"/>
                  <w:divBdr>
                    <w:top w:val="none" w:sz="0" w:space="0" w:color="auto"/>
                    <w:left w:val="none" w:sz="0" w:space="0" w:color="auto"/>
                    <w:bottom w:val="none" w:sz="0" w:space="0" w:color="auto"/>
                    <w:right w:val="none" w:sz="0" w:space="0" w:color="auto"/>
                  </w:divBdr>
                </w:div>
                <w:div w:id="1114516146">
                  <w:marLeft w:val="0"/>
                  <w:marRight w:val="0"/>
                  <w:marTop w:val="0"/>
                  <w:marBottom w:val="0"/>
                  <w:divBdr>
                    <w:top w:val="none" w:sz="0" w:space="0" w:color="auto"/>
                    <w:left w:val="none" w:sz="0" w:space="0" w:color="auto"/>
                    <w:bottom w:val="none" w:sz="0" w:space="0" w:color="auto"/>
                    <w:right w:val="none" w:sz="0" w:space="0" w:color="auto"/>
                  </w:divBdr>
                </w:div>
                <w:div w:id="1262911149">
                  <w:marLeft w:val="0"/>
                  <w:marRight w:val="0"/>
                  <w:marTop w:val="0"/>
                  <w:marBottom w:val="0"/>
                  <w:divBdr>
                    <w:top w:val="none" w:sz="0" w:space="0" w:color="auto"/>
                    <w:left w:val="none" w:sz="0" w:space="0" w:color="auto"/>
                    <w:bottom w:val="none" w:sz="0" w:space="0" w:color="auto"/>
                    <w:right w:val="none" w:sz="0" w:space="0" w:color="auto"/>
                  </w:divBdr>
                </w:div>
                <w:div w:id="1342587135">
                  <w:marLeft w:val="0"/>
                  <w:marRight w:val="0"/>
                  <w:marTop w:val="0"/>
                  <w:marBottom w:val="0"/>
                  <w:divBdr>
                    <w:top w:val="none" w:sz="0" w:space="0" w:color="auto"/>
                    <w:left w:val="none" w:sz="0" w:space="0" w:color="auto"/>
                    <w:bottom w:val="none" w:sz="0" w:space="0" w:color="auto"/>
                    <w:right w:val="none" w:sz="0" w:space="0" w:color="auto"/>
                  </w:divBdr>
                </w:div>
                <w:div w:id="1391617429">
                  <w:marLeft w:val="0"/>
                  <w:marRight w:val="0"/>
                  <w:marTop w:val="0"/>
                  <w:marBottom w:val="0"/>
                  <w:divBdr>
                    <w:top w:val="none" w:sz="0" w:space="0" w:color="auto"/>
                    <w:left w:val="none" w:sz="0" w:space="0" w:color="auto"/>
                    <w:bottom w:val="none" w:sz="0" w:space="0" w:color="auto"/>
                    <w:right w:val="none" w:sz="0" w:space="0" w:color="auto"/>
                  </w:divBdr>
                </w:div>
                <w:div w:id="1441298815">
                  <w:marLeft w:val="0"/>
                  <w:marRight w:val="0"/>
                  <w:marTop w:val="0"/>
                  <w:marBottom w:val="0"/>
                  <w:divBdr>
                    <w:top w:val="none" w:sz="0" w:space="0" w:color="auto"/>
                    <w:left w:val="none" w:sz="0" w:space="0" w:color="auto"/>
                    <w:bottom w:val="none" w:sz="0" w:space="0" w:color="auto"/>
                    <w:right w:val="none" w:sz="0" w:space="0" w:color="auto"/>
                  </w:divBdr>
                </w:div>
                <w:div w:id="1468745896">
                  <w:marLeft w:val="0"/>
                  <w:marRight w:val="0"/>
                  <w:marTop w:val="0"/>
                  <w:marBottom w:val="0"/>
                  <w:divBdr>
                    <w:top w:val="none" w:sz="0" w:space="0" w:color="auto"/>
                    <w:left w:val="none" w:sz="0" w:space="0" w:color="auto"/>
                    <w:bottom w:val="none" w:sz="0" w:space="0" w:color="auto"/>
                    <w:right w:val="none" w:sz="0" w:space="0" w:color="auto"/>
                  </w:divBdr>
                </w:div>
                <w:div w:id="1509521200">
                  <w:marLeft w:val="0"/>
                  <w:marRight w:val="0"/>
                  <w:marTop w:val="0"/>
                  <w:marBottom w:val="0"/>
                  <w:divBdr>
                    <w:top w:val="none" w:sz="0" w:space="0" w:color="auto"/>
                    <w:left w:val="none" w:sz="0" w:space="0" w:color="auto"/>
                    <w:bottom w:val="none" w:sz="0" w:space="0" w:color="auto"/>
                    <w:right w:val="none" w:sz="0" w:space="0" w:color="auto"/>
                  </w:divBdr>
                </w:div>
                <w:div w:id="1534541119">
                  <w:marLeft w:val="0"/>
                  <w:marRight w:val="0"/>
                  <w:marTop w:val="0"/>
                  <w:marBottom w:val="0"/>
                  <w:divBdr>
                    <w:top w:val="none" w:sz="0" w:space="0" w:color="auto"/>
                    <w:left w:val="none" w:sz="0" w:space="0" w:color="auto"/>
                    <w:bottom w:val="none" w:sz="0" w:space="0" w:color="auto"/>
                    <w:right w:val="none" w:sz="0" w:space="0" w:color="auto"/>
                  </w:divBdr>
                </w:div>
                <w:div w:id="1834954806">
                  <w:marLeft w:val="0"/>
                  <w:marRight w:val="0"/>
                  <w:marTop w:val="0"/>
                  <w:marBottom w:val="0"/>
                  <w:divBdr>
                    <w:top w:val="none" w:sz="0" w:space="0" w:color="auto"/>
                    <w:left w:val="none" w:sz="0" w:space="0" w:color="auto"/>
                    <w:bottom w:val="none" w:sz="0" w:space="0" w:color="auto"/>
                    <w:right w:val="none" w:sz="0" w:space="0" w:color="auto"/>
                  </w:divBdr>
                </w:div>
                <w:div w:id="20220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1478">
      <w:bodyDiv w:val="1"/>
      <w:marLeft w:val="0"/>
      <w:marRight w:val="0"/>
      <w:marTop w:val="0"/>
      <w:marBottom w:val="0"/>
      <w:divBdr>
        <w:top w:val="none" w:sz="0" w:space="0" w:color="auto"/>
        <w:left w:val="none" w:sz="0" w:space="0" w:color="auto"/>
        <w:bottom w:val="none" w:sz="0" w:space="0" w:color="auto"/>
        <w:right w:val="none" w:sz="0" w:space="0" w:color="auto"/>
      </w:divBdr>
      <w:divsChild>
        <w:div w:id="491526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2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950">
      <w:bodyDiv w:val="1"/>
      <w:marLeft w:val="0"/>
      <w:marRight w:val="0"/>
      <w:marTop w:val="0"/>
      <w:marBottom w:val="0"/>
      <w:divBdr>
        <w:top w:val="none" w:sz="0" w:space="0" w:color="auto"/>
        <w:left w:val="none" w:sz="0" w:space="0" w:color="auto"/>
        <w:bottom w:val="none" w:sz="0" w:space="0" w:color="auto"/>
        <w:right w:val="none" w:sz="0" w:space="0" w:color="auto"/>
      </w:divBdr>
    </w:div>
    <w:div w:id="1289120383">
      <w:bodyDiv w:val="1"/>
      <w:marLeft w:val="0"/>
      <w:marRight w:val="0"/>
      <w:marTop w:val="0"/>
      <w:marBottom w:val="0"/>
      <w:divBdr>
        <w:top w:val="none" w:sz="0" w:space="0" w:color="auto"/>
        <w:left w:val="none" w:sz="0" w:space="0" w:color="auto"/>
        <w:bottom w:val="none" w:sz="0" w:space="0" w:color="auto"/>
        <w:right w:val="none" w:sz="0" w:space="0" w:color="auto"/>
      </w:divBdr>
    </w:div>
    <w:div w:id="1289360812">
      <w:bodyDiv w:val="1"/>
      <w:marLeft w:val="0"/>
      <w:marRight w:val="0"/>
      <w:marTop w:val="0"/>
      <w:marBottom w:val="0"/>
      <w:divBdr>
        <w:top w:val="none" w:sz="0" w:space="0" w:color="auto"/>
        <w:left w:val="none" w:sz="0" w:space="0" w:color="auto"/>
        <w:bottom w:val="none" w:sz="0" w:space="0" w:color="auto"/>
        <w:right w:val="none" w:sz="0" w:space="0" w:color="auto"/>
      </w:divBdr>
    </w:div>
    <w:div w:id="1293755461">
      <w:bodyDiv w:val="1"/>
      <w:marLeft w:val="0"/>
      <w:marRight w:val="0"/>
      <w:marTop w:val="0"/>
      <w:marBottom w:val="0"/>
      <w:divBdr>
        <w:top w:val="none" w:sz="0" w:space="0" w:color="auto"/>
        <w:left w:val="none" w:sz="0" w:space="0" w:color="auto"/>
        <w:bottom w:val="none" w:sz="0" w:space="0" w:color="auto"/>
        <w:right w:val="none" w:sz="0" w:space="0" w:color="auto"/>
      </w:divBdr>
      <w:divsChild>
        <w:div w:id="12602894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6077271">
              <w:marLeft w:val="0"/>
              <w:marRight w:val="0"/>
              <w:marTop w:val="0"/>
              <w:marBottom w:val="0"/>
              <w:divBdr>
                <w:top w:val="none" w:sz="0" w:space="0" w:color="auto"/>
                <w:left w:val="none" w:sz="0" w:space="0" w:color="auto"/>
                <w:bottom w:val="none" w:sz="0" w:space="0" w:color="auto"/>
                <w:right w:val="none" w:sz="0" w:space="0" w:color="auto"/>
              </w:divBdr>
              <w:divsChild>
                <w:div w:id="1445536114">
                  <w:marLeft w:val="0"/>
                  <w:marRight w:val="0"/>
                  <w:marTop w:val="0"/>
                  <w:marBottom w:val="0"/>
                  <w:divBdr>
                    <w:top w:val="none" w:sz="0" w:space="0" w:color="auto"/>
                    <w:left w:val="none" w:sz="0" w:space="0" w:color="auto"/>
                    <w:bottom w:val="none" w:sz="0" w:space="0" w:color="auto"/>
                    <w:right w:val="none" w:sz="0" w:space="0" w:color="auto"/>
                  </w:divBdr>
                  <w:divsChild>
                    <w:div w:id="8457617">
                      <w:marLeft w:val="0"/>
                      <w:marRight w:val="0"/>
                      <w:marTop w:val="0"/>
                      <w:marBottom w:val="0"/>
                      <w:divBdr>
                        <w:top w:val="none" w:sz="0" w:space="0" w:color="auto"/>
                        <w:left w:val="none" w:sz="0" w:space="0" w:color="auto"/>
                        <w:bottom w:val="none" w:sz="0" w:space="0" w:color="auto"/>
                        <w:right w:val="none" w:sz="0" w:space="0" w:color="auto"/>
                      </w:divBdr>
                    </w:div>
                    <w:div w:id="29377363">
                      <w:marLeft w:val="0"/>
                      <w:marRight w:val="0"/>
                      <w:marTop w:val="0"/>
                      <w:marBottom w:val="0"/>
                      <w:divBdr>
                        <w:top w:val="none" w:sz="0" w:space="0" w:color="auto"/>
                        <w:left w:val="none" w:sz="0" w:space="0" w:color="auto"/>
                        <w:bottom w:val="none" w:sz="0" w:space="0" w:color="auto"/>
                        <w:right w:val="none" w:sz="0" w:space="0" w:color="auto"/>
                      </w:divBdr>
                    </w:div>
                    <w:div w:id="44640814">
                      <w:marLeft w:val="0"/>
                      <w:marRight w:val="0"/>
                      <w:marTop w:val="0"/>
                      <w:marBottom w:val="0"/>
                      <w:divBdr>
                        <w:top w:val="none" w:sz="0" w:space="0" w:color="auto"/>
                        <w:left w:val="none" w:sz="0" w:space="0" w:color="auto"/>
                        <w:bottom w:val="none" w:sz="0" w:space="0" w:color="auto"/>
                        <w:right w:val="none" w:sz="0" w:space="0" w:color="auto"/>
                      </w:divBdr>
                    </w:div>
                    <w:div w:id="78185492">
                      <w:marLeft w:val="0"/>
                      <w:marRight w:val="0"/>
                      <w:marTop w:val="0"/>
                      <w:marBottom w:val="0"/>
                      <w:divBdr>
                        <w:top w:val="none" w:sz="0" w:space="0" w:color="auto"/>
                        <w:left w:val="none" w:sz="0" w:space="0" w:color="auto"/>
                        <w:bottom w:val="none" w:sz="0" w:space="0" w:color="auto"/>
                        <w:right w:val="none" w:sz="0" w:space="0" w:color="auto"/>
                      </w:divBdr>
                    </w:div>
                    <w:div w:id="129593106">
                      <w:marLeft w:val="0"/>
                      <w:marRight w:val="0"/>
                      <w:marTop w:val="0"/>
                      <w:marBottom w:val="0"/>
                      <w:divBdr>
                        <w:top w:val="none" w:sz="0" w:space="0" w:color="auto"/>
                        <w:left w:val="none" w:sz="0" w:space="0" w:color="auto"/>
                        <w:bottom w:val="none" w:sz="0" w:space="0" w:color="auto"/>
                        <w:right w:val="none" w:sz="0" w:space="0" w:color="auto"/>
                      </w:divBdr>
                    </w:div>
                    <w:div w:id="139811722">
                      <w:marLeft w:val="0"/>
                      <w:marRight w:val="0"/>
                      <w:marTop w:val="0"/>
                      <w:marBottom w:val="0"/>
                      <w:divBdr>
                        <w:top w:val="none" w:sz="0" w:space="0" w:color="auto"/>
                        <w:left w:val="none" w:sz="0" w:space="0" w:color="auto"/>
                        <w:bottom w:val="none" w:sz="0" w:space="0" w:color="auto"/>
                        <w:right w:val="none" w:sz="0" w:space="0" w:color="auto"/>
                      </w:divBdr>
                    </w:div>
                    <w:div w:id="149056944">
                      <w:marLeft w:val="0"/>
                      <w:marRight w:val="0"/>
                      <w:marTop w:val="0"/>
                      <w:marBottom w:val="0"/>
                      <w:divBdr>
                        <w:top w:val="none" w:sz="0" w:space="0" w:color="auto"/>
                        <w:left w:val="none" w:sz="0" w:space="0" w:color="auto"/>
                        <w:bottom w:val="none" w:sz="0" w:space="0" w:color="auto"/>
                        <w:right w:val="none" w:sz="0" w:space="0" w:color="auto"/>
                      </w:divBdr>
                    </w:div>
                    <w:div w:id="163597359">
                      <w:marLeft w:val="0"/>
                      <w:marRight w:val="0"/>
                      <w:marTop w:val="0"/>
                      <w:marBottom w:val="0"/>
                      <w:divBdr>
                        <w:top w:val="none" w:sz="0" w:space="0" w:color="auto"/>
                        <w:left w:val="none" w:sz="0" w:space="0" w:color="auto"/>
                        <w:bottom w:val="none" w:sz="0" w:space="0" w:color="auto"/>
                        <w:right w:val="none" w:sz="0" w:space="0" w:color="auto"/>
                      </w:divBdr>
                    </w:div>
                    <w:div w:id="177040597">
                      <w:marLeft w:val="0"/>
                      <w:marRight w:val="0"/>
                      <w:marTop w:val="0"/>
                      <w:marBottom w:val="0"/>
                      <w:divBdr>
                        <w:top w:val="none" w:sz="0" w:space="0" w:color="auto"/>
                        <w:left w:val="none" w:sz="0" w:space="0" w:color="auto"/>
                        <w:bottom w:val="none" w:sz="0" w:space="0" w:color="auto"/>
                        <w:right w:val="none" w:sz="0" w:space="0" w:color="auto"/>
                      </w:divBdr>
                    </w:div>
                    <w:div w:id="183059537">
                      <w:marLeft w:val="0"/>
                      <w:marRight w:val="0"/>
                      <w:marTop w:val="0"/>
                      <w:marBottom w:val="0"/>
                      <w:divBdr>
                        <w:top w:val="none" w:sz="0" w:space="0" w:color="auto"/>
                        <w:left w:val="none" w:sz="0" w:space="0" w:color="auto"/>
                        <w:bottom w:val="none" w:sz="0" w:space="0" w:color="auto"/>
                        <w:right w:val="none" w:sz="0" w:space="0" w:color="auto"/>
                      </w:divBdr>
                    </w:div>
                    <w:div w:id="214315263">
                      <w:marLeft w:val="0"/>
                      <w:marRight w:val="0"/>
                      <w:marTop w:val="0"/>
                      <w:marBottom w:val="0"/>
                      <w:divBdr>
                        <w:top w:val="none" w:sz="0" w:space="0" w:color="auto"/>
                        <w:left w:val="none" w:sz="0" w:space="0" w:color="auto"/>
                        <w:bottom w:val="none" w:sz="0" w:space="0" w:color="auto"/>
                        <w:right w:val="none" w:sz="0" w:space="0" w:color="auto"/>
                      </w:divBdr>
                    </w:div>
                    <w:div w:id="229578774">
                      <w:marLeft w:val="0"/>
                      <w:marRight w:val="0"/>
                      <w:marTop w:val="0"/>
                      <w:marBottom w:val="0"/>
                      <w:divBdr>
                        <w:top w:val="none" w:sz="0" w:space="0" w:color="auto"/>
                        <w:left w:val="none" w:sz="0" w:space="0" w:color="auto"/>
                        <w:bottom w:val="none" w:sz="0" w:space="0" w:color="auto"/>
                        <w:right w:val="none" w:sz="0" w:space="0" w:color="auto"/>
                      </w:divBdr>
                    </w:div>
                    <w:div w:id="261762847">
                      <w:marLeft w:val="0"/>
                      <w:marRight w:val="0"/>
                      <w:marTop w:val="0"/>
                      <w:marBottom w:val="0"/>
                      <w:divBdr>
                        <w:top w:val="none" w:sz="0" w:space="0" w:color="auto"/>
                        <w:left w:val="none" w:sz="0" w:space="0" w:color="auto"/>
                        <w:bottom w:val="none" w:sz="0" w:space="0" w:color="auto"/>
                        <w:right w:val="none" w:sz="0" w:space="0" w:color="auto"/>
                      </w:divBdr>
                    </w:div>
                    <w:div w:id="333461926">
                      <w:marLeft w:val="0"/>
                      <w:marRight w:val="0"/>
                      <w:marTop w:val="0"/>
                      <w:marBottom w:val="0"/>
                      <w:divBdr>
                        <w:top w:val="none" w:sz="0" w:space="0" w:color="auto"/>
                        <w:left w:val="none" w:sz="0" w:space="0" w:color="auto"/>
                        <w:bottom w:val="none" w:sz="0" w:space="0" w:color="auto"/>
                        <w:right w:val="none" w:sz="0" w:space="0" w:color="auto"/>
                      </w:divBdr>
                    </w:div>
                    <w:div w:id="360784436">
                      <w:marLeft w:val="0"/>
                      <w:marRight w:val="0"/>
                      <w:marTop w:val="0"/>
                      <w:marBottom w:val="0"/>
                      <w:divBdr>
                        <w:top w:val="none" w:sz="0" w:space="0" w:color="auto"/>
                        <w:left w:val="none" w:sz="0" w:space="0" w:color="auto"/>
                        <w:bottom w:val="none" w:sz="0" w:space="0" w:color="auto"/>
                        <w:right w:val="none" w:sz="0" w:space="0" w:color="auto"/>
                      </w:divBdr>
                    </w:div>
                    <w:div w:id="424498999">
                      <w:marLeft w:val="0"/>
                      <w:marRight w:val="0"/>
                      <w:marTop w:val="0"/>
                      <w:marBottom w:val="0"/>
                      <w:divBdr>
                        <w:top w:val="none" w:sz="0" w:space="0" w:color="auto"/>
                        <w:left w:val="none" w:sz="0" w:space="0" w:color="auto"/>
                        <w:bottom w:val="none" w:sz="0" w:space="0" w:color="auto"/>
                        <w:right w:val="none" w:sz="0" w:space="0" w:color="auto"/>
                      </w:divBdr>
                    </w:div>
                    <w:div w:id="434790467">
                      <w:marLeft w:val="0"/>
                      <w:marRight w:val="0"/>
                      <w:marTop w:val="0"/>
                      <w:marBottom w:val="0"/>
                      <w:divBdr>
                        <w:top w:val="none" w:sz="0" w:space="0" w:color="auto"/>
                        <w:left w:val="none" w:sz="0" w:space="0" w:color="auto"/>
                        <w:bottom w:val="none" w:sz="0" w:space="0" w:color="auto"/>
                        <w:right w:val="none" w:sz="0" w:space="0" w:color="auto"/>
                      </w:divBdr>
                    </w:div>
                    <w:div w:id="467550730">
                      <w:marLeft w:val="0"/>
                      <w:marRight w:val="0"/>
                      <w:marTop w:val="0"/>
                      <w:marBottom w:val="0"/>
                      <w:divBdr>
                        <w:top w:val="none" w:sz="0" w:space="0" w:color="auto"/>
                        <w:left w:val="none" w:sz="0" w:space="0" w:color="auto"/>
                        <w:bottom w:val="none" w:sz="0" w:space="0" w:color="auto"/>
                        <w:right w:val="none" w:sz="0" w:space="0" w:color="auto"/>
                      </w:divBdr>
                    </w:div>
                    <w:div w:id="477379894">
                      <w:marLeft w:val="0"/>
                      <w:marRight w:val="0"/>
                      <w:marTop w:val="0"/>
                      <w:marBottom w:val="0"/>
                      <w:divBdr>
                        <w:top w:val="none" w:sz="0" w:space="0" w:color="auto"/>
                        <w:left w:val="none" w:sz="0" w:space="0" w:color="auto"/>
                        <w:bottom w:val="none" w:sz="0" w:space="0" w:color="auto"/>
                        <w:right w:val="none" w:sz="0" w:space="0" w:color="auto"/>
                      </w:divBdr>
                    </w:div>
                    <w:div w:id="489099127">
                      <w:marLeft w:val="0"/>
                      <w:marRight w:val="0"/>
                      <w:marTop w:val="0"/>
                      <w:marBottom w:val="0"/>
                      <w:divBdr>
                        <w:top w:val="none" w:sz="0" w:space="0" w:color="auto"/>
                        <w:left w:val="none" w:sz="0" w:space="0" w:color="auto"/>
                        <w:bottom w:val="none" w:sz="0" w:space="0" w:color="auto"/>
                        <w:right w:val="none" w:sz="0" w:space="0" w:color="auto"/>
                      </w:divBdr>
                    </w:div>
                    <w:div w:id="501286263">
                      <w:marLeft w:val="0"/>
                      <w:marRight w:val="0"/>
                      <w:marTop w:val="0"/>
                      <w:marBottom w:val="0"/>
                      <w:divBdr>
                        <w:top w:val="none" w:sz="0" w:space="0" w:color="auto"/>
                        <w:left w:val="none" w:sz="0" w:space="0" w:color="auto"/>
                        <w:bottom w:val="none" w:sz="0" w:space="0" w:color="auto"/>
                        <w:right w:val="none" w:sz="0" w:space="0" w:color="auto"/>
                      </w:divBdr>
                    </w:div>
                    <w:div w:id="501549000">
                      <w:marLeft w:val="0"/>
                      <w:marRight w:val="0"/>
                      <w:marTop w:val="0"/>
                      <w:marBottom w:val="0"/>
                      <w:divBdr>
                        <w:top w:val="none" w:sz="0" w:space="0" w:color="auto"/>
                        <w:left w:val="none" w:sz="0" w:space="0" w:color="auto"/>
                        <w:bottom w:val="none" w:sz="0" w:space="0" w:color="auto"/>
                        <w:right w:val="none" w:sz="0" w:space="0" w:color="auto"/>
                      </w:divBdr>
                    </w:div>
                    <w:div w:id="521169727">
                      <w:marLeft w:val="0"/>
                      <w:marRight w:val="0"/>
                      <w:marTop w:val="0"/>
                      <w:marBottom w:val="0"/>
                      <w:divBdr>
                        <w:top w:val="none" w:sz="0" w:space="0" w:color="auto"/>
                        <w:left w:val="none" w:sz="0" w:space="0" w:color="auto"/>
                        <w:bottom w:val="none" w:sz="0" w:space="0" w:color="auto"/>
                        <w:right w:val="none" w:sz="0" w:space="0" w:color="auto"/>
                      </w:divBdr>
                    </w:div>
                    <w:div w:id="524713028">
                      <w:marLeft w:val="0"/>
                      <w:marRight w:val="0"/>
                      <w:marTop w:val="0"/>
                      <w:marBottom w:val="0"/>
                      <w:divBdr>
                        <w:top w:val="none" w:sz="0" w:space="0" w:color="auto"/>
                        <w:left w:val="none" w:sz="0" w:space="0" w:color="auto"/>
                        <w:bottom w:val="none" w:sz="0" w:space="0" w:color="auto"/>
                        <w:right w:val="none" w:sz="0" w:space="0" w:color="auto"/>
                      </w:divBdr>
                    </w:div>
                    <w:div w:id="526872356">
                      <w:marLeft w:val="0"/>
                      <w:marRight w:val="0"/>
                      <w:marTop w:val="0"/>
                      <w:marBottom w:val="0"/>
                      <w:divBdr>
                        <w:top w:val="none" w:sz="0" w:space="0" w:color="auto"/>
                        <w:left w:val="none" w:sz="0" w:space="0" w:color="auto"/>
                        <w:bottom w:val="none" w:sz="0" w:space="0" w:color="auto"/>
                        <w:right w:val="none" w:sz="0" w:space="0" w:color="auto"/>
                      </w:divBdr>
                    </w:div>
                    <w:div w:id="543641715">
                      <w:marLeft w:val="0"/>
                      <w:marRight w:val="0"/>
                      <w:marTop w:val="0"/>
                      <w:marBottom w:val="0"/>
                      <w:divBdr>
                        <w:top w:val="none" w:sz="0" w:space="0" w:color="auto"/>
                        <w:left w:val="none" w:sz="0" w:space="0" w:color="auto"/>
                        <w:bottom w:val="none" w:sz="0" w:space="0" w:color="auto"/>
                        <w:right w:val="none" w:sz="0" w:space="0" w:color="auto"/>
                      </w:divBdr>
                    </w:div>
                    <w:div w:id="545720779">
                      <w:marLeft w:val="0"/>
                      <w:marRight w:val="0"/>
                      <w:marTop w:val="0"/>
                      <w:marBottom w:val="0"/>
                      <w:divBdr>
                        <w:top w:val="none" w:sz="0" w:space="0" w:color="auto"/>
                        <w:left w:val="none" w:sz="0" w:space="0" w:color="auto"/>
                        <w:bottom w:val="none" w:sz="0" w:space="0" w:color="auto"/>
                        <w:right w:val="none" w:sz="0" w:space="0" w:color="auto"/>
                      </w:divBdr>
                    </w:div>
                    <w:div w:id="546835751">
                      <w:marLeft w:val="0"/>
                      <w:marRight w:val="0"/>
                      <w:marTop w:val="0"/>
                      <w:marBottom w:val="0"/>
                      <w:divBdr>
                        <w:top w:val="none" w:sz="0" w:space="0" w:color="auto"/>
                        <w:left w:val="none" w:sz="0" w:space="0" w:color="auto"/>
                        <w:bottom w:val="none" w:sz="0" w:space="0" w:color="auto"/>
                        <w:right w:val="none" w:sz="0" w:space="0" w:color="auto"/>
                      </w:divBdr>
                    </w:div>
                    <w:div w:id="560671770">
                      <w:marLeft w:val="0"/>
                      <w:marRight w:val="0"/>
                      <w:marTop w:val="0"/>
                      <w:marBottom w:val="0"/>
                      <w:divBdr>
                        <w:top w:val="none" w:sz="0" w:space="0" w:color="auto"/>
                        <w:left w:val="none" w:sz="0" w:space="0" w:color="auto"/>
                        <w:bottom w:val="none" w:sz="0" w:space="0" w:color="auto"/>
                        <w:right w:val="none" w:sz="0" w:space="0" w:color="auto"/>
                      </w:divBdr>
                    </w:div>
                    <w:div w:id="561907303">
                      <w:marLeft w:val="0"/>
                      <w:marRight w:val="0"/>
                      <w:marTop w:val="0"/>
                      <w:marBottom w:val="0"/>
                      <w:divBdr>
                        <w:top w:val="none" w:sz="0" w:space="0" w:color="auto"/>
                        <w:left w:val="none" w:sz="0" w:space="0" w:color="auto"/>
                        <w:bottom w:val="none" w:sz="0" w:space="0" w:color="auto"/>
                        <w:right w:val="none" w:sz="0" w:space="0" w:color="auto"/>
                      </w:divBdr>
                    </w:div>
                    <w:div w:id="568032923">
                      <w:marLeft w:val="0"/>
                      <w:marRight w:val="0"/>
                      <w:marTop w:val="0"/>
                      <w:marBottom w:val="0"/>
                      <w:divBdr>
                        <w:top w:val="none" w:sz="0" w:space="0" w:color="auto"/>
                        <w:left w:val="none" w:sz="0" w:space="0" w:color="auto"/>
                        <w:bottom w:val="none" w:sz="0" w:space="0" w:color="auto"/>
                        <w:right w:val="none" w:sz="0" w:space="0" w:color="auto"/>
                      </w:divBdr>
                    </w:div>
                    <w:div w:id="575625555">
                      <w:marLeft w:val="0"/>
                      <w:marRight w:val="0"/>
                      <w:marTop w:val="0"/>
                      <w:marBottom w:val="0"/>
                      <w:divBdr>
                        <w:top w:val="none" w:sz="0" w:space="0" w:color="auto"/>
                        <w:left w:val="none" w:sz="0" w:space="0" w:color="auto"/>
                        <w:bottom w:val="none" w:sz="0" w:space="0" w:color="auto"/>
                        <w:right w:val="none" w:sz="0" w:space="0" w:color="auto"/>
                      </w:divBdr>
                    </w:div>
                    <w:div w:id="668142862">
                      <w:marLeft w:val="0"/>
                      <w:marRight w:val="0"/>
                      <w:marTop w:val="0"/>
                      <w:marBottom w:val="0"/>
                      <w:divBdr>
                        <w:top w:val="none" w:sz="0" w:space="0" w:color="auto"/>
                        <w:left w:val="none" w:sz="0" w:space="0" w:color="auto"/>
                        <w:bottom w:val="none" w:sz="0" w:space="0" w:color="auto"/>
                        <w:right w:val="none" w:sz="0" w:space="0" w:color="auto"/>
                      </w:divBdr>
                    </w:div>
                    <w:div w:id="675502492">
                      <w:marLeft w:val="0"/>
                      <w:marRight w:val="0"/>
                      <w:marTop w:val="0"/>
                      <w:marBottom w:val="0"/>
                      <w:divBdr>
                        <w:top w:val="none" w:sz="0" w:space="0" w:color="auto"/>
                        <w:left w:val="none" w:sz="0" w:space="0" w:color="auto"/>
                        <w:bottom w:val="none" w:sz="0" w:space="0" w:color="auto"/>
                        <w:right w:val="none" w:sz="0" w:space="0" w:color="auto"/>
                      </w:divBdr>
                    </w:div>
                    <w:div w:id="699089165">
                      <w:marLeft w:val="0"/>
                      <w:marRight w:val="0"/>
                      <w:marTop w:val="0"/>
                      <w:marBottom w:val="0"/>
                      <w:divBdr>
                        <w:top w:val="none" w:sz="0" w:space="0" w:color="auto"/>
                        <w:left w:val="none" w:sz="0" w:space="0" w:color="auto"/>
                        <w:bottom w:val="none" w:sz="0" w:space="0" w:color="auto"/>
                        <w:right w:val="none" w:sz="0" w:space="0" w:color="auto"/>
                      </w:divBdr>
                    </w:div>
                    <w:div w:id="713627163">
                      <w:marLeft w:val="0"/>
                      <w:marRight w:val="0"/>
                      <w:marTop w:val="0"/>
                      <w:marBottom w:val="0"/>
                      <w:divBdr>
                        <w:top w:val="none" w:sz="0" w:space="0" w:color="auto"/>
                        <w:left w:val="none" w:sz="0" w:space="0" w:color="auto"/>
                        <w:bottom w:val="none" w:sz="0" w:space="0" w:color="auto"/>
                        <w:right w:val="none" w:sz="0" w:space="0" w:color="auto"/>
                      </w:divBdr>
                    </w:div>
                    <w:div w:id="751976837">
                      <w:marLeft w:val="0"/>
                      <w:marRight w:val="0"/>
                      <w:marTop w:val="0"/>
                      <w:marBottom w:val="0"/>
                      <w:divBdr>
                        <w:top w:val="none" w:sz="0" w:space="0" w:color="auto"/>
                        <w:left w:val="none" w:sz="0" w:space="0" w:color="auto"/>
                        <w:bottom w:val="none" w:sz="0" w:space="0" w:color="auto"/>
                        <w:right w:val="none" w:sz="0" w:space="0" w:color="auto"/>
                      </w:divBdr>
                    </w:div>
                    <w:div w:id="756753628">
                      <w:marLeft w:val="0"/>
                      <w:marRight w:val="0"/>
                      <w:marTop w:val="0"/>
                      <w:marBottom w:val="0"/>
                      <w:divBdr>
                        <w:top w:val="none" w:sz="0" w:space="0" w:color="auto"/>
                        <w:left w:val="none" w:sz="0" w:space="0" w:color="auto"/>
                        <w:bottom w:val="none" w:sz="0" w:space="0" w:color="auto"/>
                        <w:right w:val="none" w:sz="0" w:space="0" w:color="auto"/>
                      </w:divBdr>
                    </w:div>
                    <w:div w:id="809791318">
                      <w:marLeft w:val="0"/>
                      <w:marRight w:val="0"/>
                      <w:marTop w:val="0"/>
                      <w:marBottom w:val="0"/>
                      <w:divBdr>
                        <w:top w:val="none" w:sz="0" w:space="0" w:color="auto"/>
                        <w:left w:val="none" w:sz="0" w:space="0" w:color="auto"/>
                        <w:bottom w:val="none" w:sz="0" w:space="0" w:color="auto"/>
                        <w:right w:val="none" w:sz="0" w:space="0" w:color="auto"/>
                      </w:divBdr>
                    </w:div>
                    <w:div w:id="815874219">
                      <w:marLeft w:val="0"/>
                      <w:marRight w:val="0"/>
                      <w:marTop w:val="0"/>
                      <w:marBottom w:val="0"/>
                      <w:divBdr>
                        <w:top w:val="none" w:sz="0" w:space="0" w:color="auto"/>
                        <w:left w:val="none" w:sz="0" w:space="0" w:color="auto"/>
                        <w:bottom w:val="none" w:sz="0" w:space="0" w:color="auto"/>
                        <w:right w:val="none" w:sz="0" w:space="0" w:color="auto"/>
                      </w:divBdr>
                    </w:div>
                    <w:div w:id="847981618">
                      <w:marLeft w:val="0"/>
                      <w:marRight w:val="0"/>
                      <w:marTop w:val="0"/>
                      <w:marBottom w:val="0"/>
                      <w:divBdr>
                        <w:top w:val="none" w:sz="0" w:space="0" w:color="auto"/>
                        <w:left w:val="none" w:sz="0" w:space="0" w:color="auto"/>
                        <w:bottom w:val="none" w:sz="0" w:space="0" w:color="auto"/>
                        <w:right w:val="none" w:sz="0" w:space="0" w:color="auto"/>
                      </w:divBdr>
                    </w:div>
                    <w:div w:id="873151274">
                      <w:marLeft w:val="0"/>
                      <w:marRight w:val="0"/>
                      <w:marTop w:val="0"/>
                      <w:marBottom w:val="0"/>
                      <w:divBdr>
                        <w:top w:val="none" w:sz="0" w:space="0" w:color="auto"/>
                        <w:left w:val="none" w:sz="0" w:space="0" w:color="auto"/>
                        <w:bottom w:val="none" w:sz="0" w:space="0" w:color="auto"/>
                        <w:right w:val="none" w:sz="0" w:space="0" w:color="auto"/>
                      </w:divBdr>
                    </w:div>
                    <w:div w:id="880361758">
                      <w:marLeft w:val="0"/>
                      <w:marRight w:val="0"/>
                      <w:marTop w:val="0"/>
                      <w:marBottom w:val="0"/>
                      <w:divBdr>
                        <w:top w:val="none" w:sz="0" w:space="0" w:color="auto"/>
                        <w:left w:val="none" w:sz="0" w:space="0" w:color="auto"/>
                        <w:bottom w:val="none" w:sz="0" w:space="0" w:color="auto"/>
                        <w:right w:val="none" w:sz="0" w:space="0" w:color="auto"/>
                      </w:divBdr>
                    </w:div>
                    <w:div w:id="934246604">
                      <w:marLeft w:val="0"/>
                      <w:marRight w:val="0"/>
                      <w:marTop w:val="0"/>
                      <w:marBottom w:val="0"/>
                      <w:divBdr>
                        <w:top w:val="none" w:sz="0" w:space="0" w:color="auto"/>
                        <w:left w:val="none" w:sz="0" w:space="0" w:color="auto"/>
                        <w:bottom w:val="none" w:sz="0" w:space="0" w:color="auto"/>
                        <w:right w:val="none" w:sz="0" w:space="0" w:color="auto"/>
                      </w:divBdr>
                    </w:div>
                    <w:div w:id="983125535">
                      <w:marLeft w:val="0"/>
                      <w:marRight w:val="0"/>
                      <w:marTop w:val="0"/>
                      <w:marBottom w:val="0"/>
                      <w:divBdr>
                        <w:top w:val="none" w:sz="0" w:space="0" w:color="auto"/>
                        <w:left w:val="none" w:sz="0" w:space="0" w:color="auto"/>
                        <w:bottom w:val="none" w:sz="0" w:space="0" w:color="auto"/>
                        <w:right w:val="none" w:sz="0" w:space="0" w:color="auto"/>
                      </w:divBdr>
                    </w:div>
                    <w:div w:id="1007826836">
                      <w:marLeft w:val="0"/>
                      <w:marRight w:val="0"/>
                      <w:marTop w:val="0"/>
                      <w:marBottom w:val="0"/>
                      <w:divBdr>
                        <w:top w:val="none" w:sz="0" w:space="0" w:color="auto"/>
                        <w:left w:val="none" w:sz="0" w:space="0" w:color="auto"/>
                        <w:bottom w:val="none" w:sz="0" w:space="0" w:color="auto"/>
                        <w:right w:val="none" w:sz="0" w:space="0" w:color="auto"/>
                      </w:divBdr>
                    </w:div>
                    <w:div w:id="1009406443">
                      <w:marLeft w:val="0"/>
                      <w:marRight w:val="0"/>
                      <w:marTop w:val="0"/>
                      <w:marBottom w:val="0"/>
                      <w:divBdr>
                        <w:top w:val="none" w:sz="0" w:space="0" w:color="auto"/>
                        <w:left w:val="none" w:sz="0" w:space="0" w:color="auto"/>
                        <w:bottom w:val="none" w:sz="0" w:space="0" w:color="auto"/>
                        <w:right w:val="none" w:sz="0" w:space="0" w:color="auto"/>
                      </w:divBdr>
                    </w:div>
                    <w:div w:id="1035037459">
                      <w:marLeft w:val="0"/>
                      <w:marRight w:val="0"/>
                      <w:marTop w:val="0"/>
                      <w:marBottom w:val="0"/>
                      <w:divBdr>
                        <w:top w:val="none" w:sz="0" w:space="0" w:color="auto"/>
                        <w:left w:val="none" w:sz="0" w:space="0" w:color="auto"/>
                        <w:bottom w:val="none" w:sz="0" w:space="0" w:color="auto"/>
                        <w:right w:val="none" w:sz="0" w:space="0" w:color="auto"/>
                      </w:divBdr>
                    </w:div>
                    <w:div w:id="1049570425">
                      <w:marLeft w:val="0"/>
                      <w:marRight w:val="0"/>
                      <w:marTop w:val="0"/>
                      <w:marBottom w:val="0"/>
                      <w:divBdr>
                        <w:top w:val="none" w:sz="0" w:space="0" w:color="auto"/>
                        <w:left w:val="none" w:sz="0" w:space="0" w:color="auto"/>
                        <w:bottom w:val="none" w:sz="0" w:space="0" w:color="auto"/>
                        <w:right w:val="none" w:sz="0" w:space="0" w:color="auto"/>
                      </w:divBdr>
                    </w:div>
                    <w:div w:id="1060521307">
                      <w:marLeft w:val="0"/>
                      <w:marRight w:val="0"/>
                      <w:marTop w:val="0"/>
                      <w:marBottom w:val="0"/>
                      <w:divBdr>
                        <w:top w:val="none" w:sz="0" w:space="0" w:color="auto"/>
                        <w:left w:val="none" w:sz="0" w:space="0" w:color="auto"/>
                        <w:bottom w:val="none" w:sz="0" w:space="0" w:color="auto"/>
                        <w:right w:val="none" w:sz="0" w:space="0" w:color="auto"/>
                      </w:divBdr>
                    </w:div>
                    <w:div w:id="1065180081">
                      <w:marLeft w:val="0"/>
                      <w:marRight w:val="0"/>
                      <w:marTop w:val="0"/>
                      <w:marBottom w:val="0"/>
                      <w:divBdr>
                        <w:top w:val="none" w:sz="0" w:space="0" w:color="auto"/>
                        <w:left w:val="none" w:sz="0" w:space="0" w:color="auto"/>
                        <w:bottom w:val="none" w:sz="0" w:space="0" w:color="auto"/>
                        <w:right w:val="none" w:sz="0" w:space="0" w:color="auto"/>
                      </w:divBdr>
                    </w:div>
                    <w:div w:id="1068504878">
                      <w:marLeft w:val="0"/>
                      <w:marRight w:val="0"/>
                      <w:marTop w:val="0"/>
                      <w:marBottom w:val="0"/>
                      <w:divBdr>
                        <w:top w:val="none" w:sz="0" w:space="0" w:color="auto"/>
                        <w:left w:val="none" w:sz="0" w:space="0" w:color="auto"/>
                        <w:bottom w:val="none" w:sz="0" w:space="0" w:color="auto"/>
                        <w:right w:val="none" w:sz="0" w:space="0" w:color="auto"/>
                      </w:divBdr>
                    </w:div>
                    <w:div w:id="1120610952">
                      <w:marLeft w:val="0"/>
                      <w:marRight w:val="0"/>
                      <w:marTop w:val="0"/>
                      <w:marBottom w:val="0"/>
                      <w:divBdr>
                        <w:top w:val="none" w:sz="0" w:space="0" w:color="auto"/>
                        <w:left w:val="none" w:sz="0" w:space="0" w:color="auto"/>
                        <w:bottom w:val="none" w:sz="0" w:space="0" w:color="auto"/>
                        <w:right w:val="none" w:sz="0" w:space="0" w:color="auto"/>
                      </w:divBdr>
                    </w:div>
                    <w:div w:id="1144665116">
                      <w:marLeft w:val="0"/>
                      <w:marRight w:val="0"/>
                      <w:marTop w:val="0"/>
                      <w:marBottom w:val="0"/>
                      <w:divBdr>
                        <w:top w:val="none" w:sz="0" w:space="0" w:color="auto"/>
                        <w:left w:val="none" w:sz="0" w:space="0" w:color="auto"/>
                        <w:bottom w:val="none" w:sz="0" w:space="0" w:color="auto"/>
                        <w:right w:val="none" w:sz="0" w:space="0" w:color="auto"/>
                      </w:divBdr>
                    </w:div>
                    <w:div w:id="1150055456">
                      <w:marLeft w:val="0"/>
                      <w:marRight w:val="0"/>
                      <w:marTop w:val="0"/>
                      <w:marBottom w:val="0"/>
                      <w:divBdr>
                        <w:top w:val="none" w:sz="0" w:space="0" w:color="auto"/>
                        <w:left w:val="none" w:sz="0" w:space="0" w:color="auto"/>
                        <w:bottom w:val="none" w:sz="0" w:space="0" w:color="auto"/>
                        <w:right w:val="none" w:sz="0" w:space="0" w:color="auto"/>
                      </w:divBdr>
                    </w:div>
                    <w:div w:id="1153177430">
                      <w:marLeft w:val="0"/>
                      <w:marRight w:val="0"/>
                      <w:marTop w:val="0"/>
                      <w:marBottom w:val="0"/>
                      <w:divBdr>
                        <w:top w:val="none" w:sz="0" w:space="0" w:color="auto"/>
                        <w:left w:val="none" w:sz="0" w:space="0" w:color="auto"/>
                        <w:bottom w:val="none" w:sz="0" w:space="0" w:color="auto"/>
                        <w:right w:val="none" w:sz="0" w:space="0" w:color="auto"/>
                      </w:divBdr>
                    </w:div>
                    <w:div w:id="1167674714">
                      <w:marLeft w:val="0"/>
                      <w:marRight w:val="0"/>
                      <w:marTop w:val="0"/>
                      <w:marBottom w:val="0"/>
                      <w:divBdr>
                        <w:top w:val="none" w:sz="0" w:space="0" w:color="auto"/>
                        <w:left w:val="none" w:sz="0" w:space="0" w:color="auto"/>
                        <w:bottom w:val="none" w:sz="0" w:space="0" w:color="auto"/>
                        <w:right w:val="none" w:sz="0" w:space="0" w:color="auto"/>
                      </w:divBdr>
                    </w:div>
                    <w:div w:id="1181819060">
                      <w:marLeft w:val="0"/>
                      <w:marRight w:val="0"/>
                      <w:marTop w:val="0"/>
                      <w:marBottom w:val="0"/>
                      <w:divBdr>
                        <w:top w:val="none" w:sz="0" w:space="0" w:color="auto"/>
                        <w:left w:val="none" w:sz="0" w:space="0" w:color="auto"/>
                        <w:bottom w:val="none" w:sz="0" w:space="0" w:color="auto"/>
                        <w:right w:val="none" w:sz="0" w:space="0" w:color="auto"/>
                      </w:divBdr>
                    </w:div>
                    <w:div w:id="1228884264">
                      <w:marLeft w:val="0"/>
                      <w:marRight w:val="0"/>
                      <w:marTop w:val="0"/>
                      <w:marBottom w:val="0"/>
                      <w:divBdr>
                        <w:top w:val="none" w:sz="0" w:space="0" w:color="auto"/>
                        <w:left w:val="none" w:sz="0" w:space="0" w:color="auto"/>
                        <w:bottom w:val="none" w:sz="0" w:space="0" w:color="auto"/>
                        <w:right w:val="none" w:sz="0" w:space="0" w:color="auto"/>
                      </w:divBdr>
                    </w:div>
                    <w:div w:id="1241284095">
                      <w:marLeft w:val="0"/>
                      <w:marRight w:val="0"/>
                      <w:marTop w:val="0"/>
                      <w:marBottom w:val="0"/>
                      <w:divBdr>
                        <w:top w:val="none" w:sz="0" w:space="0" w:color="auto"/>
                        <w:left w:val="none" w:sz="0" w:space="0" w:color="auto"/>
                        <w:bottom w:val="none" w:sz="0" w:space="0" w:color="auto"/>
                        <w:right w:val="none" w:sz="0" w:space="0" w:color="auto"/>
                      </w:divBdr>
                    </w:div>
                    <w:div w:id="1245452816">
                      <w:marLeft w:val="0"/>
                      <w:marRight w:val="0"/>
                      <w:marTop w:val="0"/>
                      <w:marBottom w:val="0"/>
                      <w:divBdr>
                        <w:top w:val="none" w:sz="0" w:space="0" w:color="auto"/>
                        <w:left w:val="none" w:sz="0" w:space="0" w:color="auto"/>
                        <w:bottom w:val="none" w:sz="0" w:space="0" w:color="auto"/>
                        <w:right w:val="none" w:sz="0" w:space="0" w:color="auto"/>
                      </w:divBdr>
                    </w:div>
                    <w:div w:id="1260984116">
                      <w:marLeft w:val="0"/>
                      <w:marRight w:val="0"/>
                      <w:marTop w:val="0"/>
                      <w:marBottom w:val="0"/>
                      <w:divBdr>
                        <w:top w:val="none" w:sz="0" w:space="0" w:color="auto"/>
                        <w:left w:val="none" w:sz="0" w:space="0" w:color="auto"/>
                        <w:bottom w:val="none" w:sz="0" w:space="0" w:color="auto"/>
                        <w:right w:val="none" w:sz="0" w:space="0" w:color="auto"/>
                      </w:divBdr>
                    </w:div>
                    <w:div w:id="1333144296">
                      <w:marLeft w:val="0"/>
                      <w:marRight w:val="0"/>
                      <w:marTop w:val="0"/>
                      <w:marBottom w:val="0"/>
                      <w:divBdr>
                        <w:top w:val="none" w:sz="0" w:space="0" w:color="auto"/>
                        <w:left w:val="none" w:sz="0" w:space="0" w:color="auto"/>
                        <w:bottom w:val="none" w:sz="0" w:space="0" w:color="auto"/>
                        <w:right w:val="none" w:sz="0" w:space="0" w:color="auto"/>
                      </w:divBdr>
                    </w:div>
                    <w:div w:id="1338002772">
                      <w:marLeft w:val="0"/>
                      <w:marRight w:val="0"/>
                      <w:marTop w:val="0"/>
                      <w:marBottom w:val="0"/>
                      <w:divBdr>
                        <w:top w:val="none" w:sz="0" w:space="0" w:color="auto"/>
                        <w:left w:val="none" w:sz="0" w:space="0" w:color="auto"/>
                        <w:bottom w:val="none" w:sz="0" w:space="0" w:color="auto"/>
                        <w:right w:val="none" w:sz="0" w:space="0" w:color="auto"/>
                      </w:divBdr>
                    </w:div>
                    <w:div w:id="1339698910">
                      <w:marLeft w:val="0"/>
                      <w:marRight w:val="0"/>
                      <w:marTop w:val="0"/>
                      <w:marBottom w:val="0"/>
                      <w:divBdr>
                        <w:top w:val="none" w:sz="0" w:space="0" w:color="auto"/>
                        <w:left w:val="none" w:sz="0" w:space="0" w:color="auto"/>
                        <w:bottom w:val="none" w:sz="0" w:space="0" w:color="auto"/>
                        <w:right w:val="none" w:sz="0" w:space="0" w:color="auto"/>
                      </w:divBdr>
                    </w:div>
                    <w:div w:id="1343966980">
                      <w:marLeft w:val="0"/>
                      <w:marRight w:val="0"/>
                      <w:marTop w:val="0"/>
                      <w:marBottom w:val="0"/>
                      <w:divBdr>
                        <w:top w:val="none" w:sz="0" w:space="0" w:color="auto"/>
                        <w:left w:val="none" w:sz="0" w:space="0" w:color="auto"/>
                        <w:bottom w:val="none" w:sz="0" w:space="0" w:color="auto"/>
                        <w:right w:val="none" w:sz="0" w:space="0" w:color="auto"/>
                      </w:divBdr>
                    </w:div>
                    <w:div w:id="1349597611">
                      <w:marLeft w:val="0"/>
                      <w:marRight w:val="0"/>
                      <w:marTop w:val="0"/>
                      <w:marBottom w:val="0"/>
                      <w:divBdr>
                        <w:top w:val="none" w:sz="0" w:space="0" w:color="auto"/>
                        <w:left w:val="none" w:sz="0" w:space="0" w:color="auto"/>
                        <w:bottom w:val="none" w:sz="0" w:space="0" w:color="auto"/>
                        <w:right w:val="none" w:sz="0" w:space="0" w:color="auto"/>
                      </w:divBdr>
                    </w:div>
                    <w:div w:id="1372879597">
                      <w:marLeft w:val="0"/>
                      <w:marRight w:val="0"/>
                      <w:marTop w:val="0"/>
                      <w:marBottom w:val="0"/>
                      <w:divBdr>
                        <w:top w:val="none" w:sz="0" w:space="0" w:color="auto"/>
                        <w:left w:val="none" w:sz="0" w:space="0" w:color="auto"/>
                        <w:bottom w:val="none" w:sz="0" w:space="0" w:color="auto"/>
                        <w:right w:val="none" w:sz="0" w:space="0" w:color="auto"/>
                      </w:divBdr>
                    </w:div>
                    <w:div w:id="1379473577">
                      <w:marLeft w:val="0"/>
                      <w:marRight w:val="0"/>
                      <w:marTop w:val="0"/>
                      <w:marBottom w:val="0"/>
                      <w:divBdr>
                        <w:top w:val="none" w:sz="0" w:space="0" w:color="auto"/>
                        <w:left w:val="none" w:sz="0" w:space="0" w:color="auto"/>
                        <w:bottom w:val="none" w:sz="0" w:space="0" w:color="auto"/>
                        <w:right w:val="none" w:sz="0" w:space="0" w:color="auto"/>
                      </w:divBdr>
                    </w:div>
                    <w:div w:id="1412310814">
                      <w:marLeft w:val="0"/>
                      <w:marRight w:val="0"/>
                      <w:marTop w:val="0"/>
                      <w:marBottom w:val="0"/>
                      <w:divBdr>
                        <w:top w:val="none" w:sz="0" w:space="0" w:color="auto"/>
                        <w:left w:val="none" w:sz="0" w:space="0" w:color="auto"/>
                        <w:bottom w:val="none" w:sz="0" w:space="0" w:color="auto"/>
                        <w:right w:val="none" w:sz="0" w:space="0" w:color="auto"/>
                      </w:divBdr>
                    </w:div>
                    <w:div w:id="1437291878">
                      <w:marLeft w:val="0"/>
                      <w:marRight w:val="0"/>
                      <w:marTop w:val="0"/>
                      <w:marBottom w:val="0"/>
                      <w:divBdr>
                        <w:top w:val="none" w:sz="0" w:space="0" w:color="auto"/>
                        <w:left w:val="none" w:sz="0" w:space="0" w:color="auto"/>
                        <w:bottom w:val="none" w:sz="0" w:space="0" w:color="auto"/>
                        <w:right w:val="none" w:sz="0" w:space="0" w:color="auto"/>
                      </w:divBdr>
                    </w:div>
                    <w:div w:id="1452431873">
                      <w:marLeft w:val="0"/>
                      <w:marRight w:val="0"/>
                      <w:marTop w:val="0"/>
                      <w:marBottom w:val="0"/>
                      <w:divBdr>
                        <w:top w:val="none" w:sz="0" w:space="0" w:color="auto"/>
                        <w:left w:val="none" w:sz="0" w:space="0" w:color="auto"/>
                        <w:bottom w:val="none" w:sz="0" w:space="0" w:color="auto"/>
                        <w:right w:val="none" w:sz="0" w:space="0" w:color="auto"/>
                      </w:divBdr>
                    </w:div>
                    <w:div w:id="1473446285">
                      <w:marLeft w:val="0"/>
                      <w:marRight w:val="0"/>
                      <w:marTop w:val="0"/>
                      <w:marBottom w:val="0"/>
                      <w:divBdr>
                        <w:top w:val="none" w:sz="0" w:space="0" w:color="auto"/>
                        <w:left w:val="none" w:sz="0" w:space="0" w:color="auto"/>
                        <w:bottom w:val="none" w:sz="0" w:space="0" w:color="auto"/>
                        <w:right w:val="none" w:sz="0" w:space="0" w:color="auto"/>
                      </w:divBdr>
                    </w:div>
                    <w:div w:id="1481537763">
                      <w:marLeft w:val="0"/>
                      <w:marRight w:val="0"/>
                      <w:marTop w:val="0"/>
                      <w:marBottom w:val="0"/>
                      <w:divBdr>
                        <w:top w:val="none" w:sz="0" w:space="0" w:color="auto"/>
                        <w:left w:val="none" w:sz="0" w:space="0" w:color="auto"/>
                        <w:bottom w:val="none" w:sz="0" w:space="0" w:color="auto"/>
                        <w:right w:val="none" w:sz="0" w:space="0" w:color="auto"/>
                      </w:divBdr>
                    </w:div>
                    <w:div w:id="1495341989">
                      <w:marLeft w:val="0"/>
                      <w:marRight w:val="0"/>
                      <w:marTop w:val="0"/>
                      <w:marBottom w:val="0"/>
                      <w:divBdr>
                        <w:top w:val="none" w:sz="0" w:space="0" w:color="auto"/>
                        <w:left w:val="none" w:sz="0" w:space="0" w:color="auto"/>
                        <w:bottom w:val="none" w:sz="0" w:space="0" w:color="auto"/>
                        <w:right w:val="none" w:sz="0" w:space="0" w:color="auto"/>
                      </w:divBdr>
                    </w:div>
                    <w:div w:id="1495610288">
                      <w:marLeft w:val="0"/>
                      <w:marRight w:val="0"/>
                      <w:marTop w:val="0"/>
                      <w:marBottom w:val="0"/>
                      <w:divBdr>
                        <w:top w:val="none" w:sz="0" w:space="0" w:color="auto"/>
                        <w:left w:val="none" w:sz="0" w:space="0" w:color="auto"/>
                        <w:bottom w:val="none" w:sz="0" w:space="0" w:color="auto"/>
                        <w:right w:val="none" w:sz="0" w:space="0" w:color="auto"/>
                      </w:divBdr>
                    </w:div>
                    <w:div w:id="1505314953">
                      <w:marLeft w:val="0"/>
                      <w:marRight w:val="0"/>
                      <w:marTop w:val="0"/>
                      <w:marBottom w:val="0"/>
                      <w:divBdr>
                        <w:top w:val="none" w:sz="0" w:space="0" w:color="auto"/>
                        <w:left w:val="none" w:sz="0" w:space="0" w:color="auto"/>
                        <w:bottom w:val="none" w:sz="0" w:space="0" w:color="auto"/>
                        <w:right w:val="none" w:sz="0" w:space="0" w:color="auto"/>
                      </w:divBdr>
                    </w:div>
                    <w:div w:id="1597322138">
                      <w:marLeft w:val="0"/>
                      <w:marRight w:val="0"/>
                      <w:marTop w:val="0"/>
                      <w:marBottom w:val="0"/>
                      <w:divBdr>
                        <w:top w:val="none" w:sz="0" w:space="0" w:color="auto"/>
                        <w:left w:val="none" w:sz="0" w:space="0" w:color="auto"/>
                        <w:bottom w:val="none" w:sz="0" w:space="0" w:color="auto"/>
                        <w:right w:val="none" w:sz="0" w:space="0" w:color="auto"/>
                      </w:divBdr>
                    </w:div>
                    <w:div w:id="1657756134">
                      <w:marLeft w:val="0"/>
                      <w:marRight w:val="0"/>
                      <w:marTop w:val="0"/>
                      <w:marBottom w:val="0"/>
                      <w:divBdr>
                        <w:top w:val="none" w:sz="0" w:space="0" w:color="auto"/>
                        <w:left w:val="none" w:sz="0" w:space="0" w:color="auto"/>
                        <w:bottom w:val="none" w:sz="0" w:space="0" w:color="auto"/>
                        <w:right w:val="none" w:sz="0" w:space="0" w:color="auto"/>
                      </w:divBdr>
                    </w:div>
                    <w:div w:id="1684938691">
                      <w:marLeft w:val="0"/>
                      <w:marRight w:val="0"/>
                      <w:marTop w:val="0"/>
                      <w:marBottom w:val="0"/>
                      <w:divBdr>
                        <w:top w:val="none" w:sz="0" w:space="0" w:color="auto"/>
                        <w:left w:val="none" w:sz="0" w:space="0" w:color="auto"/>
                        <w:bottom w:val="none" w:sz="0" w:space="0" w:color="auto"/>
                        <w:right w:val="none" w:sz="0" w:space="0" w:color="auto"/>
                      </w:divBdr>
                    </w:div>
                    <w:div w:id="1685591531">
                      <w:marLeft w:val="0"/>
                      <w:marRight w:val="0"/>
                      <w:marTop w:val="0"/>
                      <w:marBottom w:val="0"/>
                      <w:divBdr>
                        <w:top w:val="none" w:sz="0" w:space="0" w:color="auto"/>
                        <w:left w:val="none" w:sz="0" w:space="0" w:color="auto"/>
                        <w:bottom w:val="none" w:sz="0" w:space="0" w:color="auto"/>
                        <w:right w:val="none" w:sz="0" w:space="0" w:color="auto"/>
                      </w:divBdr>
                    </w:div>
                    <w:div w:id="1751733908">
                      <w:marLeft w:val="0"/>
                      <w:marRight w:val="0"/>
                      <w:marTop w:val="0"/>
                      <w:marBottom w:val="0"/>
                      <w:divBdr>
                        <w:top w:val="none" w:sz="0" w:space="0" w:color="auto"/>
                        <w:left w:val="none" w:sz="0" w:space="0" w:color="auto"/>
                        <w:bottom w:val="none" w:sz="0" w:space="0" w:color="auto"/>
                        <w:right w:val="none" w:sz="0" w:space="0" w:color="auto"/>
                      </w:divBdr>
                    </w:div>
                    <w:div w:id="1755862047">
                      <w:marLeft w:val="0"/>
                      <w:marRight w:val="0"/>
                      <w:marTop w:val="0"/>
                      <w:marBottom w:val="0"/>
                      <w:divBdr>
                        <w:top w:val="none" w:sz="0" w:space="0" w:color="auto"/>
                        <w:left w:val="none" w:sz="0" w:space="0" w:color="auto"/>
                        <w:bottom w:val="none" w:sz="0" w:space="0" w:color="auto"/>
                        <w:right w:val="none" w:sz="0" w:space="0" w:color="auto"/>
                      </w:divBdr>
                    </w:div>
                    <w:div w:id="1760101902">
                      <w:marLeft w:val="0"/>
                      <w:marRight w:val="0"/>
                      <w:marTop w:val="0"/>
                      <w:marBottom w:val="0"/>
                      <w:divBdr>
                        <w:top w:val="none" w:sz="0" w:space="0" w:color="auto"/>
                        <w:left w:val="none" w:sz="0" w:space="0" w:color="auto"/>
                        <w:bottom w:val="none" w:sz="0" w:space="0" w:color="auto"/>
                        <w:right w:val="none" w:sz="0" w:space="0" w:color="auto"/>
                      </w:divBdr>
                    </w:div>
                    <w:div w:id="1768310189">
                      <w:marLeft w:val="0"/>
                      <w:marRight w:val="0"/>
                      <w:marTop w:val="0"/>
                      <w:marBottom w:val="0"/>
                      <w:divBdr>
                        <w:top w:val="none" w:sz="0" w:space="0" w:color="auto"/>
                        <w:left w:val="none" w:sz="0" w:space="0" w:color="auto"/>
                        <w:bottom w:val="none" w:sz="0" w:space="0" w:color="auto"/>
                        <w:right w:val="none" w:sz="0" w:space="0" w:color="auto"/>
                      </w:divBdr>
                    </w:div>
                    <w:div w:id="1826312893">
                      <w:marLeft w:val="0"/>
                      <w:marRight w:val="0"/>
                      <w:marTop w:val="0"/>
                      <w:marBottom w:val="0"/>
                      <w:divBdr>
                        <w:top w:val="none" w:sz="0" w:space="0" w:color="auto"/>
                        <w:left w:val="none" w:sz="0" w:space="0" w:color="auto"/>
                        <w:bottom w:val="none" w:sz="0" w:space="0" w:color="auto"/>
                        <w:right w:val="none" w:sz="0" w:space="0" w:color="auto"/>
                      </w:divBdr>
                    </w:div>
                    <w:div w:id="1838686177">
                      <w:marLeft w:val="0"/>
                      <w:marRight w:val="0"/>
                      <w:marTop w:val="0"/>
                      <w:marBottom w:val="0"/>
                      <w:divBdr>
                        <w:top w:val="none" w:sz="0" w:space="0" w:color="auto"/>
                        <w:left w:val="none" w:sz="0" w:space="0" w:color="auto"/>
                        <w:bottom w:val="none" w:sz="0" w:space="0" w:color="auto"/>
                        <w:right w:val="none" w:sz="0" w:space="0" w:color="auto"/>
                      </w:divBdr>
                    </w:div>
                    <w:div w:id="1851917904">
                      <w:marLeft w:val="0"/>
                      <w:marRight w:val="0"/>
                      <w:marTop w:val="0"/>
                      <w:marBottom w:val="0"/>
                      <w:divBdr>
                        <w:top w:val="none" w:sz="0" w:space="0" w:color="auto"/>
                        <w:left w:val="none" w:sz="0" w:space="0" w:color="auto"/>
                        <w:bottom w:val="none" w:sz="0" w:space="0" w:color="auto"/>
                        <w:right w:val="none" w:sz="0" w:space="0" w:color="auto"/>
                      </w:divBdr>
                    </w:div>
                    <w:div w:id="1853104567">
                      <w:marLeft w:val="0"/>
                      <w:marRight w:val="0"/>
                      <w:marTop w:val="0"/>
                      <w:marBottom w:val="0"/>
                      <w:divBdr>
                        <w:top w:val="none" w:sz="0" w:space="0" w:color="auto"/>
                        <w:left w:val="none" w:sz="0" w:space="0" w:color="auto"/>
                        <w:bottom w:val="none" w:sz="0" w:space="0" w:color="auto"/>
                        <w:right w:val="none" w:sz="0" w:space="0" w:color="auto"/>
                      </w:divBdr>
                    </w:div>
                    <w:div w:id="1859200241">
                      <w:marLeft w:val="0"/>
                      <w:marRight w:val="0"/>
                      <w:marTop w:val="0"/>
                      <w:marBottom w:val="0"/>
                      <w:divBdr>
                        <w:top w:val="none" w:sz="0" w:space="0" w:color="auto"/>
                        <w:left w:val="none" w:sz="0" w:space="0" w:color="auto"/>
                        <w:bottom w:val="none" w:sz="0" w:space="0" w:color="auto"/>
                        <w:right w:val="none" w:sz="0" w:space="0" w:color="auto"/>
                      </w:divBdr>
                    </w:div>
                    <w:div w:id="1863352136">
                      <w:marLeft w:val="0"/>
                      <w:marRight w:val="0"/>
                      <w:marTop w:val="0"/>
                      <w:marBottom w:val="0"/>
                      <w:divBdr>
                        <w:top w:val="none" w:sz="0" w:space="0" w:color="auto"/>
                        <w:left w:val="none" w:sz="0" w:space="0" w:color="auto"/>
                        <w:bottom w:val="none" w:sz="0" w:space="0" w:color="auto"/>
                        <w:right w:val="none" w:sz="0" w:space="0" w:color="auto"/>
                      </w:divBdr>
                    </w:div>
                    <w:div w:id="1884634897">
                      <w:marLeft w:val="0"/>
                      <w:marRight w:val="0"/>
                      <w:marTop w:val="0"/>
                      <w:marBottom w:val="0"/>
                      <w:divBdr>
                        <w:top w:val="none" w:sz="0" w:space="0" w:color="auto"/>
                        <w:left w:val="none" w:sz="0" w:space="0" w:color="auto"/>
                        <w:bottom w:val="none" w:sz="0" w:space="0" w:color="auto"/>
                        <w:right w:val="none" w:sz="0" w:space="0" w:color="auto"/>
                      </w:divBdr>
                    </w:div>
                    <w:div w:id="1886331265">
                      <w:marLeft w:val="0"/>
                      <w:marRight w:val="0"/>
                      <w:marTop w:val="0"/>
                      <w:marBottom w:val="0"/>
                      <w:divBdr>
                        <w:top w:val="none" w:sz="0" w:space="0" w:color="auto"/>
                        <w:left w:val="none" w:sz="0" w:space="0" w:color="auto"/>
                        <w:bottom w:val="none" w:sz="0" w:space="0" w:color="auto"/>
                        <w:right w:val="none" w:sz="0" w:space="0" w:color="auto"/>
                      </w:divBdr>
                    </w:div>
                    <w:div w:id="1917595435">
                      <w:marLeft w:val="0"/>
                      <w:marRight w:val="0"/>
                      <w:marTop w:val="0"/>
                      <w:marBottom w:val="0"/>
                      <w:divBdr>
                        <w:top w:val="none" w:sz="0" w:space="0" w:color="auto"/>
                        <w:left w:val="none" w:sz="0" w:space="0" w:color="auto"/>
                        <w:bottom w:val="none" w:sz="0" w:space="0" w:color="auto"/>
                        <w:right w:val="none" w:sz="0" w:space="0" w:color="auto"/>
                      </w:divBdr>
                    </w:div>
                    <w:div w:id="1990671967">
                      <w:marLeft w:val="0"/>
                      <w:marRight w:val="0"/>
                      <w:marTop w:val="0"/>
                      <w:marBottom w:val="0"/>
                      <w:divBdr>
                        <w:top w:val="none" w:sz="0" w:space="0" w:color="auto"/>
                        <w:left w:val="none" w:sz="0" w:space="0" w:color="auto"/>
                        <w:bottom w:val="none" w:sz="0" w:space="0" w:color="auto"/>
                        <w:right w:val="none" w:sz="0" w:space="0" w:color="auto"/>
                      </w:divBdr>
                    </w:div>
                    <w:div w:id="2002077324">
                      <w:marLeft w:val="0"/>
                      <w:marRight w:val="0"/>
                      <w:marTop w:val="0"/>
                      <w:marBottom w:val="0"/>
                      <w:divBdr>
                        <w:top w:val="none" w:sz="0" w:space="0" w:color="auto"/>
                        <w:left w:val="none" w:sz="0" w:space="0" w:color="auto"/>
                        <w:bottom w:val="none" w:sz="0" w:space="0" w:color="auto"/>
                        <w:right w:val="none" w:sz="0" w:space="0" w:color="auto"/>
                      </w:divBdr>
                    </w:div>
                    <w:div w:id="2098865268">
                      <w:marLeft w:val="0"/>
                      <w:marRight w:val="0"/>
                      <w:marTop w:val="0"/>
                      <w:marBottom w:val="0"/>
                      <w:divBdr>
                        <w:top w:val="none" w:sz="0" w:space="0" w:color="auto"/>
                        <w:left w:val="none" w:sz="0" w:space="0" w:color="auto"/>
                        <w:bottom w:val="none" w:sz="0" w:space="0" w:color="auto"/>
                        <w:right w:val="none" w:sz="0" w:space="0" w:color="auto"/>
                      </w:divBdr>
                    </w:div>
                    <w:div w:id="2140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561049">
      <w:bodyDiv w:val="1"/>
      <w:marLeft w:val="0"/>
      <w:marRight w:val="0"/>
      <w:marTop w:val="0"/>
      <w:marBottom w:val="0"/>
      <w:divBdr>
        <w:top w:val="none" w:sz="0" w:space="0" w:color="auto"/>
        <w:left w:val="none" w:sz="0" w:space="0" w:color="auto"/>
        <w:bottom w:val="none" w:sz="0" w:space="0" w:color="auto"/>
        <w:right w:val="none" w:sz="0" w:space="0" w:color="auto"/>
      </w:divBdr>
      <w:divsChild>
        <w:div w:id="1805469092">
          <w:marLeft w:val="0"/>
          <w:marRight w:val="0"/>
          <w:marTop w:val="0"/>
          <w:marBottom w:val="0"/>
          <w:divBdr>
            <w:top w:val="none" w:sz="0" w:space="0" w:color="auto"/>
            <w:left w:val="none" w:sz="0" w:space="0" w:color="auto"/>
            <w:bottom w:val="none" w:sz="0" w:space="0" w:color="auto"/>
            <w:right w:val="none" w:sz="0" w:space="0" w:color="auto"/>
          </w:divBdr>
        </w:div>
      </w:divsChild>
    </w:div>
    <w:div w:id="1294941692">
      <w:bodyDiv w:val="1"/>
      <w:marLeft w:val="0"/>
      <w:marRight w:val="0"/>
      <w:marTop w:val="0"/>
      <w:marBottom w:val="0"/>
      <w:divBdr>
        <w:top w:val="none" w:sz="0" w:space="0" w:color="auto"/>
        <w:left w:val="none" w:sz="0" w:space="0" w:color="auto"/>
        <w:bottom w:val="none" w:sz="0" w:space="0" w:color="auto"/>
        <w:right w:val="none" w:sz="0" w:space="0" w:color="auto"/>
      </w:divBdr>
    </w:div>
    <w:div w:id="1295059220">
      <w:bodyDiv w:val="1"/>
      <w:marLeft w:val="0"/>
      <w:marRight w:val="0"/>
      <w:marTop w:val="0"/>
      <w:marBottom w:val="0"/>
      <w:divBdr>
        <w:top w:val="none" w:sz="0" w:space="0" w:color="auto"/>
        <w:left w:val="none" w:sz="0" w:space="0" w:color="auto"/>
        <w:bottom w:val="none" w:sz="0" w:space="0" w:color="auto"/>
        <w:right w:val="none" w:sz="0" w:space="0" w:color="auto"/>
      </w:divBdr>
    </w:div>
    <w:div w:id="1299262763">
      <w:bodyDiv w:val="1"/>
      <w:marLeft w:val="0"/>
      <w:marRight w:val="0"/>
      <w:marTop w:val="0"/>
      <w:marBottom w:val="0"/>
      <w:divBdr>
        <w:top w:val="none" w:sz="0" w:space="0" w:color="auto"/>
        <w:left w:val="none" w:sz="0" w:space="0" w:color="auto"/>
        <w:bottom w:val="none" w:sz="0" w:space="0" w:color="auto"/>
        <w:right w:val="none" w:sz="0" w:space="0" w:color="auto"/>
      </w:divBdr>
    </w:div>
    <w:div w:id="1299335142">
      <w:bodyDiv w:val="1"/>
      <w:marLeft w:val="0"/>
      <w:marRight w:val="0"/>
      <w:marTop w:val="0"/>
      <w:marBottom w:val="0"/>
      <w:divBdr>
        <w:top w:val="none" w:sz="0" w:space="0" w:color="auto"/>
        <w:left w:val="none" w:sz="0" w:space="0" w:color="auto"/>
        <w:bottom w:val="none" w:sz="0" w:space="0" w:color="auto"/>
        <w:right w:val="none" w:sz="0" w:space="0" w:color="auto"/>
      </w:divBdr>
      <w:divsChild>
        <w:div w:id="1944268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658142">
              <w:marLeft w:val="0"/>
              <w:marRight w:val="0"/>
              <w:marTop w:val="0"/>
              <w:marBottom w:val="0"/>
              <w:divBdr>
                <w:top w:val="none" w:sz="0" w:space="0" w:color="auto"/>
                <w:left w:val="none" w:sz="0" w:space="0" w:color="auto"/>
                <w:bottom w:val="none" w:sz="0" w:space="0" w:color="auto"/>
                <w:right w:val="none" w:sz="0" w:space="0" w:color="auto"/>
              </w:divBdr>
              <w:divsChild>
                <w:div w:id="1103455771">
                  <w:marLeft w:val="0"/>
                  <w:marRight w:val="0"/>
                  <w:marTop w:val="0"/>
                  <w:marBottom w:val="0"/>
                  <w:divBdr>
                    <w:top w:val="none" w:sz="0" w:space="0" w:color="auto"/>
                    <w:left w:val="none" w:sz="0" w:space="0" w:color="auto"/>
                    <w:bottom w:val="none" w:sz="0" w:space="0" w:color="auto"/>
                    <w:right w:val="none" w:sz="0" w:space="0" w:color="auto"/>
                  </w:divBdr>
                  <w:divsChild>
                    <w:div w:id="9317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6286">
      <w:bodyDiv w:val="1"/>
      <w:marLeft w:val="0"/>
      <w:marRight w:val="0"/>
      <w:marTop w:val="0"/>
      <w:marBottom w:val="0"/>
      <w:divBdr>
        <w:top w:val="none" w:sz="0" w:space="0" w:color="auto"/>
        <w:left w:val="none" w:sz="0" w:space="0" w:color="auto"/>
        <w:bottom w:val="none" w:sz="0" w:space="0" w:color="auto"/>
        <w:right w:val="none" w:sz="0" w:space="0" w:color="auto"/>
      </w:divBdr>
    </w:div>
    <w:div w:id="1300306099">
      <w:bodyDiv w:val="1"/>
      <w:marLeft w:val="0"/>
      <w:marRight w:val="0"/>
      <w:marTop w:val="0"/>
      <w:marBottom w:val="0"/>
      <w:divBdr>
        <w:top w:val="none" w:sz="0" w:space="0" w:color="auto"/>
        <w:left w:val="none" w:sz="0" w:space="0" w:color="auto"/>
        <w:bottom w:val="none" w:sz="0" w:space="0" w:color="auto"/>
        <w:right w:val="none" w:sz="0" w:space="0" w:color="auto"/>
      </w:divBdr>
    </w:div>
    <w:div w:id="1300921231">
      <w:bodyDiv w:val="1"/>
      <w:marLeft w:val="0"/>
      <w:marRight w:val="0"/>
      <w:marTop w:val="0"/>
      <w:marBottom w:val="0"/>
      <w:divBdr>
        <w:top w:val="none" w:sz="0" w:space="0" w:color="auto"/>
        <w:left w:val="none" w:sz="0" w:space="0" w:color="auto"/>
        <w:bottom w:val="none" w:sz="0" w:space="0" w:color="auto"/>
        <w:right w:val="none" w:sz="0" w:space="0" w:color="auto"/>
      </w:divBdr>
    </w:div>
    <w:div w:id="1301421167">
      <w:bodyDiv w:val="1"/>
      <w:marLeft w:val="0"/>
      <w:marRight w:val="0"/>
      <w:marTop w:val="0"/>
      <w:marBottom w:val="0"/>
      <w:divBdr>
        <w:top w:val="none" w:sz="0" w:space="0" w:color="auto"/>
        <w:left w:val="none" w:sz="0" w:space="0" w:color="auto"/>
        <w:bottom w:val="none" w:sz="0" w:space="0" w:color="auto"/>
        <w:right w:val="none" w:sz="0" w:space="0" w:color="auto"/>
      </w:divBdr>
    </w:div>
    <w:div w:id="1302539294">
      <w:bodyDiv w:val="1"/>
      <w:marLeft w:val="0"/>
      <w:marRight w:val="0"/>
      <w:marTop w:val="0"/>
      <w:marBottom w:val="0"/>
      <w:divBdr>
        <w:top w:val="none" w:sz="0" w:space="0" w:color="auto"/>
        <w:left w:val="none" w:sz="0" w:space="0" w:color="auto"/>
        <w:bottom w:val="none" w:sz="0" w:space="0" w:color="auto"/>
        <w:right w:val="none" w:sz="0" w:space="0" w:color="auto"/>
      </w:divBdr>
    </w:div>
    <w:div w:id="1303729256">
      <w:bodyDiv w:val="1"/>
      <w:marLeft w:val="0"/>
      <w:marRight w:val="0"/>
      <w:marTop w:val="0"/>
      <w:marBottom w:val="0"/>
      <w:divBdr>
        <w:top w:val="none" w:sz="0" w:space="0" w:color="auto"/>
        <w:left w:val="none" w:sz="0" w:space="0" w:color="auto"/>
        <w:bottom w:val="none" w:sz="0" w:space="0" w:color="auto"/>
        <w:right w:val="none" w:sz="0" w:space="0" w:color="auto"/>
      </w:divBdr>
    </w:div>
    <w:div w:id="1303926194">
      <w:bodyDiv w:val="1"/>
      <w:marLeft w:val="0"/>
      <w:marRight w:val="0"/>
      <w:marTop w:val="0"/>
      <w:marBottom w:val="0"/>
      <w:divBdr>
        <w:top w:val="none" w:sz="0" w:space="0" w:color="auto"/>
        <w:left w:val="none" w:sz="0" w:space="0" w:color="auto"/>
        <w:bottom w:val="none" w:sz="0" w:space="0" w:color="auto"/>
        <w:right w:val="none" w:sz="0" w:space="0" w:color="auto"/>
      </w:divBdr>
      <w:divsChild>
        <w:div w:id="1349404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6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6773">
      <w:bodyDiv w:val="1"/>
      <w:marLeft w:val="0"/>
      <w:marRight w:val="0"/>
      <w:marTop w:val="0"/>
      <w:marBottom w:val="0"/>
      <w:divBdr>
        <w:top w:val="none" w:sz="0" w:space="0" w:color="auto"/>
        <w:left w:val="none" w:sz="0" w:space="0" w:color="auto"/>
        <w:bottom w:val="none" w:sz="0" w:space="0" w:color="auto"/>
        <w:right w:val="none" w:sz="0" w:space="0" w:color="auto"/>
      </w:divBdr>
      <w:divsChild>
        <w:div w:id="579873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14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1803">
      <w:bodyDiv w:val="1"/>
      <w:marLeft w:val="0"/>
      <w:marRight w:val="0"/>
      <w:marTop w:val="0"/>
      <w:marBottom w:val="0"/>
      <w:divBdr>
        <w:top w:val="none" w:sz="0" w:space="0" w:color="auto"/>
        <w:left w:val="none" w:sz="0" w:space="0" w:color="auto"/>
        <w:bottom w:val="none" w:sz="0" w:space="0" w:color="auto"/>
        <w:right w:val="none" w:sz="0" w:space="0" w:color="auto"/>
      </w:divBdr>
      <w:divsChild>
        <w:div w:id="684092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8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102">
      <w:bodyDiv w:val="1"/>
      <w:marLeft w:val="0"/>
      <w:marRight w:val="0"/>
      <w:marTop w:val="0"/>
      <w:marBottom w:val="0"/>
      <w:divBdr>
        <w:top w:val="none" w:sz="0" w:space="0" w:color="auto"/>
        <w:left w:val="none" w:sz="0" w:space="0" w:color="auto"/>
        <w:bottom w:val="none" w:sz="0" w:space="0" w:color="auto"/>
        <w:right w:val="none" w:sz="0" w:space="0" w:color="auto"/>
      </w:divBdr>
      <w:divsChild>
        <w:div w:id="1757314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02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327">
      <w:bodyDiv w:val="1"/>
      <w:marLeft w:val="0"/>
      <w:marRight w:val="0"/>
      <w:marTop w:val="0"/>
      <w:marBottom w:val="0"/>
      <w:divBdr>
        <w:top w:val="none" w:sz="0" w:space="0" w:color="auto"/>
        <w:left w:val="none" w:sz="0" w:space="0" w:color="auto"/>
        <w:bottom w:val="none" w:sz="0" w:space="0" w:color="auto"/>
        <w:right w:val="none" w:sz="0" w:space="0" w:color="auto"/>
      </w:divBdr>
    </w:div>
    <w:div w:id="1318803957">
      <w:bodyDiv w:val="1"/>
      <w:marLeft w:val="0"/>
      <w:marRight w:val="0"/>
      <w:marTop w:val="0"/>
      <w:marBottom w:val="0"/>
      <w:divBdr>
        <w:top w:val="none" w:sz="0" w:space="0" w:color="auto"/>
        <w:left w:val="none" w:sz="0" w:space="0" w:color="auto"/>
        <w:bottom w:val="none" w:sz="0" w:space="0" w:color="auto"/>
        <w:right w:val="none" w:sz="0" w:space="0" w:color="auto"/>
      </w:divBdr>
    </w:div>
    <w:div w:id="1320889920">
      <w:bodyDiv w:val="1"/>
      <w:marLeft w:val="0"/>
      <w:marRight w:val="0"/>
      <w:marTop w:val="0"/>
      <w:marBottom w:val="0"/>
      <w:divBdr>
        <w:top w:val="none" w:sz="0" w:space="0" w:color="auto"/>
        <w:left w:val="none" w:sz="0" w:space="0" w:color="auto"/>
        <w:bottom w:val="none" w:sz="0" w:space="0" w:color="auto"/>
        <w:right w:val="none" w:sz="0" w:space="0" w:color="auto"/>
      </w:divBdr>
      <w:divsChild>
        <w:div w:id="1101293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915869">
              <w:marLeft w:val="0"/>
              <w:marRight w:val="0"/>
              <w:marTop w:val="0"/>
              <w:marBottom w:val="0"/>
              <w:divBdr>
                <w:top w:val="none" w:sz="0" w:space="0" w:color="auto"/>
                <w:left w:val="none" w:sz="0" w:space="0" w:color="auto"/>
                <w:bottom w:val="none" w:sz="0" w:space="0" w:color="auto"/>
                <w:right w:val="none" w:sz="0" w:space="0" w:color="auto"/>
              </w:divBdr>
              <w:divsChild>
                <w:div w:id="1277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96489">
      <w:bodyDiv w:val="1"/>
      <w:marLeft w:val="0"/>
      <w:marRight w:val="0"/>
      <w:marTop w:val="0"/>
      <w:marBottom w:val="0"/>
      <w:divBdr>
        <w:top w:val="none" w:sz="0" w:space="0" w:color="auto"/>
        <w:left w:val="none" w:sz="0" w:space="0" w:color="auto"/>
        <w:bottom w:val="none" w:sz="0" w:space="0" w:color="auto"/>
        <w:right w:val="none" w:sz="0" w:space="0" w:color="auto"/>
      </w:divBdr>
    </w:div>
    <w:div w:id="1326056441">
      <w:bodyDiv w:val="1"/>
      <w:marLeft w:val="0"/>
      <w:marRight w:val="0"/>
      <w:marTop w:val="0"/>
      <w:marBottom w:val="0"/>
      <w:divBdr>
        <w:top w:val="none" w:sz="0" w:space="0" w:color="auto"/>
        <w:left w:val="none" w:sz="0" w:space="0" w:color="auto"/>
        <w:bottom w:val="none" w:sz="0" w:space="0" w:color="auto"/>
        <w:right w:val="none" w:sz="0" w:space="0" w:color="auto"/>
      </w:divBdr>
    </w:div>
    <w:div w:id="1328248818">
      <w:bodyDiv w:val="1"/>
      <w:marLeft w:val="0"/>
      <w:marRight w:val="0"/>
      <w:marTop w:val="0"/>
      <w:marBottom w:val="0"/>
      <w:divBdr>
        <w:top w:val="none" w:sz="0" w:space="0" w:color="auto"/>
        <w:left w:val="none" w:sz="0" w:space="0" w:color="auto"/>
        <w:bottom w:val="none" w:sz="0" w:space="0" w:color="auto"/>
        <w:right w:val="none" w:sz="0" w:space="0" w:color="auto"/>
      </w:divBdr>
    </w:div>
    <w:div w:id="1331982506">
      <w:bodyDiv w:val="1"/>
      <w:marLeft w:val="0"/>
      <w:marRight w:val="0"/>
      <w:marTop w:val="0"/>
      <w:marBottom w:val="0"/>
      <w:divBdr>
        <w:top w:val="none" w:sz="0" w:space="0" w:color="auto"/>
        <w:left w:val="none" w:sz="0" w:space="0" w:color="auto"/>
        <w:bottom w:val="none" w:sz="0" w:space="0" w:color="auto"/>
        <w:right w:val="none" w:sz="0" w:space="0" w:color="auto"/>
      </w:divBdr>
    </w:div>
    <w:div w:id="1333604328">
      <w:bodyDiv w:val="1"/>
      <w:marLeft w:val="0"/>
      <w:marRight w:val="0"/>
      <w:marTop w:val="0"/>
      <w:marBottom w:val="0"/>
      <w:divBdr>
        <w:top w:val="none" w:sz="0" w:space="0" w:color="auto"/>
        <w:left w:val="none" w:sz="0" w:space="0" w:color="auto"/>
        <w:bottom w:val="none" w:sz="0" w:space="0" w:color="auto"/>
        <w:right w:val="none" w:sz="0" w:space="0" w:color="auto"/>
      </w:divBdr>
    </w:div>
    <w:div w:id="1334528992">
      <w:bodyDiv w:val="1"/>
      <w:marLeft w:val="0"/>
      <w:marRight w:val="0"/>
      <w:marTop w:val="0"/>
      <w:marBottom w:val="0"/>
      <w:divBdr>
        <w:top w:val="none" w:sz="0" w:space="0" w:color="auto"/>
        <w:left w:val="none" w:sz="0" w:space="0" w:color="auto"/>
        <w:bottom w:val="none" w:sz="0" w:space="0" w:color="auto"/>
        <w:right w:val="none" w:sz="0" w:space="0" w:color="auto"/>
      </w:divBdr>
    </w:div>
    <w:div w:id="1334604359">
      <w:bodyDiv w:val="1"/>
      <w:marLeft w:val="0"/>
      <w:marRight w:val="0"/>
      <w:marTop w:val="0"/>
      <w:marBottom w:val="0"/>
      <w:divBdr>
        <w:top w:val="none" w:sz="0" w:space="0" w:color="auto"/>
        <w:left w:val="none" w:sz="0" w:space="0" w:color="auto"/>
        <w:bottom w:val="none" w:sz="0" w:space="0" w:color="auto"/>
        <w:right w:val="none" w:sz="0" w:space="0" w:color="auto"/>
      </w:divBdr>
    </w:div>
    <w:div w:id="1338001465">
      <w:bodyDiv w:val="1"/>
      <w:marLeft w:val="0"/>
      <w:marRight w:val="0"/>
      <w:marTop w:val="0"/>
      <w:marBottom w:val="0"/>
      <w:divBdr>
        <w:top w:val="none" w:sz="0" w:space="0" w:color="auto"/>
        <w:left w:val="none" w:sz="0" w:space="0" w:color="auto"/>
        <w:bottom w:val="none" w:sz="0" w:space="0" w:color="auto"/>
        <w:right w:val="none" w:sz="0" w:space="0" w:color="auto"/>
      </w:divBdr>
      <w:divsChild>
        <w:div w:id="2089308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172">
      <w:bodyDiv w:val="1"/>
      <w:marLeft w:val="0"/>
      <w:marRight w:val="0"/>
      <w:marTop w:val="0"/>
      <w:marBottom w:val="0"/>
      <w:divBdr>
        <w:top w:val="none" w:sz="0" w:space="0" w:color="auto"/>
        <w:left w:val="none" w:sz="0" w:space="0" w:color="auto"/>
        <w:bottom w:val="none" w:sz="0" w:space="0" w:color="auto"/>
        <w:right w:val="none" w:sz="0" w:space="0" w:color="auto"/>
      </w:divBdr>
      <w:divsChild>
        <w:div w:id="1762799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212337">
              <w:marLeft w:val="0"/>
              <w:marRight w:val="0"/>
              <w:marTop w:val="0"/>
              <w:marBottom w:val="0"/>
              <w:divBdr>
                <w:top w:val="none" w:sz="0" w:space="0" w:color="auto"/>
                <w:left w:val="none" w:sz="0" w:space="0" w:color="auto"/>
                <w:bottom w:val="none" w:sz="0" w:space="0" w:color="auto"/>
                <w:right w:val="none" w:sz="0" w:space="0" w:color="auto"/>
              </w:divBdr>
              <w:divsChild>
                <w:div w:id="1139882855">
                  <w:marLeft w:val="0"/>
                  <w:marRight w:val="0"/>
                  <w:marTop w:val="0"/>
                  <w:marBottom w:val="0"/>
                  <w:divBdr>
                    <w:top w:val="none" w:sz="0" w:space="0" w:color="auto"/>
                    <w:left w:val="none" w:sz="0" w:space="0" w:color="auto"/>
                    <w:bottom w:val="none" w:sz="0" w:space="0" w:color="auto"/>
                    <w:right w:val="none" w:sz="0" w:space="0" w:color="auto"/>
                  </w:divBdr>
                  <w:divsChild>
                    <w:div w:id="559096256">
                      <w:marLeft w:val="0"/>
                      <w:marRight w:val="0"/>
                      <w:marTop w:val="0"/>
                      <w:marBottom w:val="0"/>
                      <w:divBdr>
                        <w:top w:val="none" w:sz="0" w:space="0" w:color="auto"/>
                        <w:left w:val="none" w:sz="0" w:space="0" w:color="auto"/>
                        <w:bottom w:val="none" w:sz="0" w:space="0" w:color="auto"/>
                        <w:right w:val="none" w:sz="0" w:space="0" w:color="auto"/>
                      </w:divBdr>
                      <w:divsChild>
                        <w:div w:id="4835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69559">
      <w:bodyDiv w:val="1"/>
      <w:marLeft w:val="0"/>
      <w:marRight w:val="0"/>
      <w:marTop w:val="0"/>
      <w:marBottom w:val="0"/>
      <w:divBdr>
        <w:top w:val="none" w:sz="0" w:space="0" w:color="auto"/>
        <w:left w:val="none" w:sz="0" w:space="0" w:color="auto"/>
        <w:bottom w:val="none" w:sz="0" w:space="0" w:color="auto"/>
        <w:right w:val="none" w:sz="0" w:space="0" w:color="auto"/>
      </w:divBdr>
      <w:divsChild>
        <w:div w:id="88820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442776">
              <w:marLeft w:val="0"/>
              <w:marRight w:val="0"/>
              <w:marTop w:val="0"/>
              <w:marBottom w:val="0"/>
              <w:divBdr>
                <w:top w:val="none" w:sz="0" w:space="0" w:color="auto"/>
                <w:left w:val="none" w:sz="0" w:space="0" w:color="auto"/>
                <w:bottom w:val="none" w:sz="0" w:space="0" w:color="auto"/>
                <w:right w:val="none" w:sz="0" w:space="0" w:color="auto"/>
              </w:divBdr>
              <w:divsChild>
                <w:div w:id="27726969">
                  <w:marLeft w:val="0"/>
                  <w:marRight w:val="0"/>
                  <w:marTop w:val="0"/>
                  <w:marBottom w:val="0"/>
                  <w:divBdr>
                    <w:top w:val="none" w:sz="0" w:space="0" w:color="auto"/>
                    <w:left w:val="none" w:sz="0" w:space="0" w:color="auto"/>
                    <w:bottom w:val="none" w:sz="0" w:space="0" w:color="auto"/>
                    <w:right w:val="none" w:sz="0" w:space="0" w:color="auto"/>
                  </w:divBdr>
                </w:div>
                <w:div w:id="149102298">
                  <w:marLeft w:val="0"/>
                  <w:marRight w:val="0"/>
                  <w:marTop w:val="0"/>
                  <w:marBottom w:val="0"/>
                  <w:divBdr>
                    <w:top w:val="none" w:sz="0" w:space="0" w:color="auto"/>
                    <w:left w:val="none" w:sz="0" w:space="0" w:color="auto"/>
                    <w:bottom w:val="none" w:sz="0" w:space="0" w:color="auto"/>
                    <w:right w:val="none" w:sz="0" w:space="0" w:color="auto"/>
                  </w:divBdr>
                </w:div>
                <w:div w:id="173690080">
                  <w:marLeft w:val="0"/>
                  <w:marRight w:val="0"/>
                  <w:marTop w:val="0"/>
                  <w:marBottom w:val="0"/>
                  <w:divBdr>
                    <w:top w:val="none" w:sz="0" w:space="0" w:color="auto"/>
                    <w:left w:val="none" w:sz="0" w:space="0" w:color="auto"/>
                    <w:bottom w:val="none" w:sz="0" w:space="0" w:color="auto"/>
                    <w:right w:val="none" w:sz="0" w:space="0" w:color="auto"/>
                  </w:divBdr>
                </w:div>
                <w:div w:id="514928070">
                  <w:marLeft w:val="0"/>
                  <w:marRight w:val="0"/>
                  <w:marTop w:val="0"/>
                  <w:marBottom w:val="0"/>
                  <w:divBdr>
                    <w:top w:val="none" w:sz="0" w:space="0" w:color="auto"/>
                    <w:left w:val="none" w:sz="0" w:space="0" w:color="auto"/>
                    <w:bottom w:val="none" w:sz="0" w:space="0" w:color="auto"/>
                    <w:right w:val="none" w:sz="0" w:space="0" w:color="auto"/>
                  </w:divBdr>
                </w:div>
                <w:div w:id="593132705">
                  <w:marLeft w:val="0"/>
                  <w:marRight w:val="0"/>
                  <w:marTop w:val="0"/>
                  <w:marBottom w:val="0"/>
                  <w:divBdr>
                    <w:top w:val="none" w:sz="0" w:space="0" w:color="auto"/>
                    <w:left w:val="none" w:sz="0" w:space="0" w:color="auto"/>
                    <w:bottom w:val="none" w:sz="0" w:space="0" w:color="auto"/>
                    <w:right w:val="none" w:sz="0" w:space="0" w:color="auto"/>
                  </w:divBdr>
                </w:div>
                <w:div w:id="699740757">
                  <w:marLeft w:val="0"/>
                  <w:marRight w:val="0"/>
                  <w:marTop w:val="0"/>
                  <w:marBottom w:val="0"/>
                  <w:divBdr>
                    <w:top w:val="none" w:sz="0" w:space="0" w:color="auto"/>
                    <w:left w:val="none" w:sz="0" w:space="0" w:color="auto"/>
                    <w:bottom w:val="none" w:sz="0" w:space="0" w:color="auto"/>
                    <w:right w:val="none" w:sz="0" w:space="0" w:color="auto"/>
                  </w:divBdr>
                </w:div>
                <w:div w:id="810246312">
                  <w:marLeft w:val="0"/>
                  <w:marRight w:val="0"/>
                  <w:marTop w:val="0"/>
                  <w:marBottom w:val="0"/>
                  <w:divBdr>
                    <w:top w:val="none" w:sz="0" w:space="0" w:color="auto"/>
                    <w:left w:val="none" w:sz="0" w:space="0" w:color="auto"/>
                    <w:bottom w:val="none" w:sz="0" w:space="0" w:color="auto"/>
                    <w:right w:val="none" w:sz="0" w:space="0" w:color="auto"/>
                  </w:divBdr>
                </w:div>
                <w:div w:id="1348747599">
                  <w:marLeft w:val="0"/>
                  <w:marRight w:val="0"/>
                  <w:marTop w:val="0"/>
                  <w:marBottom w:val="0"/>
                  <w:divBdr>
                    <w:top w:val="none" w:sz="0" w:space="0" w:color="auto"/>
                    <w:left w:val="none" w:sz="0" w:space="0" w:color="auto"/>
                    <w:bottom w:val="none" w:sz="0" w:space="0" w:color="auto"/>
                    <w:right w:val="none" w:sz="0" w:space="0" w:color="auto"/>
                  </w:divBdr>
                </w:div>
                <w:div w:id="1393964716">
                  <w:marLeft w:val="0"/>
                  <w:marRight w:val="0"/>
                  <w:marTop w:val="0"/>
                  <w:marBottom w:val="0"/>
                  <w:divBdr>
                    <w:top w:val="none" w:sz="0" w:space="0" w:color="auto"/>
                    <w:left w:val="none" w:sz="0" w:space="0" w:color="auto"/>
                    <w:bottom w:val="none" w:sz="0" w:space="0" w:color="auto"/>
                    <w:right w:val="none" w:sz="0" w:space="0" w:color="auto"/>
                  </w:divBdr>
                </w:div>
                <w:div w:id="1683163855">
                  <w:marLeft w:val="0"/>
                  <w:marRight w:val="0"/>
                  <w:marTop w:val="0"/>
                  <w:marBottom w:val="0"/>
                  <w:divBdr>
                    <w:top w:val="none" w:sz="0" w:space="0" w:color="auto"/>
                    <w:left w:val="none" w:sz="0" w:space="0" w:color="auto"/>
                    <w:bottom w:val="none" w:sz="0" w:space="0" w:color="auto"/>
                    <w:right w:val="none" w:sz="0" w:space="0" w:color="auto"/>
                  </w:divBdr>
                </w:div>
                <w:div w:id="1692219542">
                  <w:marLeft w:val="0"/>
                  <w:marRight w:val="0"/>
                  <w:marTop w:val="0"/>
                  <w:marBottom w:val="0"/>
                  <w:divBdr>
                    <w:top w:val="none" w:sz="0" w:space="0" w:color="auto"/>
                    <w:left w:val="none" w:sz="0" w:space="0" w:color="auto"/>
                    <w:bottom w:val="none" w:sz="0" w:space="0" w:color="auto"/>
                    <w:right w:val="none" w:sz="0" w:space="0" w:color="auto"/>
                  </w:divBdr>
                </w:div>
                <w:div w:id="1701470304">
                  <w:marLeft w:val="0"/>
                  <w:marRight w:val="0"/>
                  <w:marTop w:val="0"/>
                  <w:marBottom w:val="0"/>
                  <w:divBdr>
                    <w:top w:val="none" w:sz="0" w:space="0" w:color="auto"/>
                    <w:left w:val="none" w:sz="0" w:space="0" w:color="auto"/>
                    <w:bottom w:val="none" w:sz="0" w:space="0" w:color="auto"/>
                    <w:right w:val="none" w:sz="0" w:space="0" w:color="auto"/>
                  </w:divBdr>
                </w:div>
                <w:div w:id="1767537605">
                  <w:marLeft w:val="0"/>
                  <w:marRight w:val="0"/>
                  <w:marTop w:val="0"/>
                  <w:marBottom w:val="0"/>
                  <w:divBdr>
                    <w:top w:val="none" w:sz="0" w:space="0" w:color="auto"/>
                    <w:left w:val="none" w:sz="0" w:space="0" w:color="auto"/>
                    <w:bottom w:val="none" w:sz="0" w:space="0" w:color="auto"/>
                    <w:right w:val="none" w:sz="0" w:space="0" w:color="auto"/>
                  </w:divBdr>
                </w:div>
                <w:div w:id="1773015421">
                  <w:marLeft w:val="0"/>
                  <w:marRight w:val="0"/>
                  <w:marTop w:val="0"/>
                  <w:marBottom w:val="0"/>
                  <w:divBdr>
                    <w:top w:val="none" w:sz="0" w:space="0" w:color="auto"/>
                    <w:left w:val="none" w:sz="0" w:space="0" w:color="auto"/>
                    <w:bottom w:val="none" w:sz="0" w:space="0" w:color="auto"/>
                    <w:right w:val="none" w:sz="0" w:space="0" w:color="auto"/>
                  </w:divBdr>
                </w:div>
                <w:div w:id="1865243464">
                  <w:marLeft w:val="0"/>
                  <w:marRight w:val="0"/>
                  <w:marTop w:val="0"/>
                  <w:marBottom w:val="0"/>
                  <w:divBdr>
                    <w:top w:val="none" w:sz="0" w:space="0" w:color="auto"/>
                    <w:left w:val="none" w:sz="0" w:space="0" w:color="auto"/>
                    <w:bottom w:val="none" w:sz="0" w:space="0" w:color="auto"/>
                    <w:right w:val="none" w:sz="0" w:space="0" w:color="auto"/>
                  </w:divBdr>
                </w:div>
                <w:div w:id="1915311974">
                  <w:marLeft w:val="0"/>
                  <w:marRight w:val="0"/>
                  <w:marTop w:val="0"/>
                  <w:marBottom w:val="0"/>
                  <w:divBdr>
                    <w:top w:val="none" w:sz="0" w:space="0" w:color="auto"/>
                    <w:left w:val="none" w:sz="0" w:space="0" w:color="auto"/>
                    <w:bottom w:val="none" w:sz="0" w:space="0" w:color="auto"/>
                    <w:right w:val="none" w:sz="0" w:space="0" w:color="auto"/>
                  </w:divBdr>
                </w:div>
                <w:div w:id="1942108945">
                  <w:marLeft w:val="0"/>
                  <w:marRight w:val="0"/>
                  <w:marTop w:val="0"/>
                  <w:marBottom w:val="0"/>
                  <w:divBdr>
                    <w:top w:val="none" w:sz="0" w:space="0" w:color="auto"/>
                    <w:left w:val="none" w:sz="0" w:space="0" w:color="auto"/>
                    <w:bottom w:val="none" w:sz="0" w:space="0" w:color="auto"/>
                    <w:right w:val="none" w:sz="0" w:space="0" w:color="auto"/>
                  </w:divBdr>
                </w:div>
                <w:div w:id="1948274991">
                  <w:marLeft w:val="0"/>
                  <w:marRight w:val="0"/>
                  <w:marTop w:val="0"/>
                  <w:marBottom w:val="0"/>
                  <w:divBdr>
                    <w:top w:val="none" w:sz="0" w:space="0" w:color="auto"/>
                    <w:left w:val="none" w:sz="0" w:space="0" w:color="auto"/>
                    <w:bottom w:val="none" w:sz="0" w:space="0" w:color="auto"/>
                    <w:right w:val="none" w:sz="0" w:space="0" w:color="auto"/>
                  </w:divBdr>
                </w:div>
                <w:div w:id="2006861624">
                  <w:marLeft w:val="0"/>
                  <w:marRight w:val="0"/>
                  <w:marTop w:val="0"/>
                  <w:marBottom w:val="0"/>
                  <w:divBdr>
                    <w:top w:val="none" w:sz="0" w:space="0" w:color="auto"/>
                    <w:left w:val="none" w:sz="0" w:space="0" w:color="auto"/>
                    <w:bottom w:val="none" w:sz="0" w:space="0" w:color="auto"/>
                    <w:right w:val="none" w:sz="0" w:space="0" w:color="auto"/>
                  </w:divBdr>
                </w:div>
                <w:div w:id="2100978164">
                  <w:marLeft w:val="0"/>
                  <w:marRight w:val="0"/>
                  <w:marTop w:val="0"/>
                  <w:marBottom w:val="0"/>
                  <w:divBdr>
                    <w:top w:val="none" w:sz="0" w:space="0" w:color="auto"/>
                    <w:left w:val="none" w:sz="0" w:space="0" w:color="auto"/>
                    <w:bottom w:val="none" w:sz="0" w:space="0" w:color="auto"/>
                    <w:right w:val="none" w:sz="0" w:space="0" w:color="auto"/>
                  </w:divBdr>
                </w:div>
                <w:div w:id="2101098076">
                  <w:marLeft w:val="0"/>
                  <w:marRight w:val="0"/>
                  <w:marTop w:val="0"/>
                  <w:marBottom w:val="0"/>
                  <w:divBdr>
                    <w:top w:val="none" w:sz="0" w:space="0" w:color="auto"/>
                    <w:left w:val="none" w:sz="0" w:space="0" w:color="auto"/>
                    <w:bottom w:val="none" w:sz="0" w:space="0" w:color="auto"/>
                    <w:right w:val="none" w:sz="0" w:space="0" w:color="auto"/>
                  </w:divBdr>
                </w:div>
                <w:div w:id="21473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3464">
      <w:bodyDiv w:val="1"/>
      <w:marLeft w:val="0"/>
      <w:marRight w:val="0"/>
      <w:marTop w:val="0"/>
      <w:marBottom w:val="0"/>
      <w:divBdr>
        <w:top w:val="none" w:sz="0" w:space="0" w:color="auto"/>
        <w:left w:val="none" w:sz="0" w:space="0" w:color="auto"/>
        <w:bottom w:val="none" w:sz="0" w:space="0" w:color="auto"/>
        <w:right w:val="none" w:sz="0" w:space="0" w:color="auto"/>
      </w:divBdr>
    </w:div>
    <w:div w:id="1342390697">
      <w:bodyDiv w:val="1"/>
      <w:marLeft w:val="0"/>
      <w:marRight w:val="0"/>
      <w:marTop w:val="0"/>
      <w:marBottom w:val="0"/>
      <w:divBdr>
        <w:top w:val="none" w:sz="0" w:space="0" w:color="auto"/>
        <w:left w:val="none" w:sz="0" w:space="0" w:color="auto"/>
        <w:bottom w:val="none" w:sz="0" w:space="0" w:color="auto"/>
        <w:right w:val="none" w:sz="0" w:space="0" w:color="auto"/>
      </w:divBdr>
      <w:divsChild>
        <w:div w:id="943267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3013590">
              <w:marLeft w:val="0"/>
              <w:marRight w:val="0"/>
              <w:marTop w:val="0"/>
              <w:marBottom w:val="0"/>
              <w:divBdr>
                <w:top w:val="none" w:sz="0" w:space="0" w:color="auto"/>
                <w:left w:val="none" w:sz="0" w:space="0" w:color="auto"/>
                <w:bottom w:val="none" w:sz="0" w:space="0" w:color="auto"/>
                <w:right w:val="none" w:sz="0" w:space="0" w:color="auto"/>
              </w:divBdr>
              <w:divsChild>
                <w:div w:id="13828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79331">
      <w:bodyDiv w:val="1"/>
      <w:marLeft w:val="0"/>
      <w:marRight w:val="0"/>
      <w:marTop w:val="0"/>
      <w:marBottom w:val="0"/>
      <w:divBdr>
        <w:top w:val="none" w:sz="0" w:space="0" w:color="auto"/>
        <w:left w:val="none" w:sz="0" w:space="0" w:color="auto"/>
        <w:bottom w:val="none" w:sz="0" w:space="0" w:color="auto"/>
        <w:right w:val="none" w:sz="0" w:space="0" w:color="auto"/>
      </w:divBdr>
      <w:divsChild>
        <w:div w:id="108014497">
          <w:marLeft w:val="0"/>
          <w:marRight w:val="0"/>
          <w:marTop w:val="0"/>
          <w:marBottom w:val="0"/>
          <w:divBdr>
            <w:top w:val="none" w:sz="0" w:space="0" w:color="auto"/>
            <w:left w:val="none" w:sz="0" w:space="0" w:color="auto"/>
            <w:bottom w:val="none" w:sz="0" w:space="0" w:color="auto"/>
            <w:right w:val="none" w:sz="0" w:space="0" w:color="auto"/>
          </w:divBdr>
        </w:div>
        <w:div w:id="360978814">
          <w:marLeft w:val="0"/>
          <w:marRight w:val="0"/>
          <w:marTop w:val="0"/>
          <w:marBottom w:val="0"/>
          <w:divBdr>
            <w:top w:val="none" w:sz="0" w:space="0" w:color="auto"/>
            <w:left w:val="none" w:sz="0" w:space="0" w:color="auto"/>
            <w:bottom w:val="none" w:sz="0" w:space="0" w:color="auto"/>
            <w:right w:val="none" w:sz="0" w:space="0" w:color="auto"/>
          </w:divBdr>
        </w:div>
        <w:div w:id="1261109673">
          <w:marLeft w:val="0"/>
          <w:marRight w:val="0"/>
          <w:marTop w:val="0"/>
          <w:marBottom w:val="0"/>
          <w:divBdr>
            <w:top w:val="none" w:sz="0" w:space="0" w:color="auto"/>
            <w:left w:val="none" w:sz="0" w:space="0" w:color="auto"/>
            <w:bottom w:val="none" w:sz="0" w:space="0" w:color="auto"/>
            <w:right w:val="none" w:sz="0" w:space="0" w:color="auto"/>
          </w:divBdr>
        </w:div>
      </w:divsChild>
    </w:div>
    <w:div w:id="1347907331">
      <w:bodyDiv w:val="1"/>
      <w:marLeft w:val="0"/>
      <w:marRight w:val="0"/>
      <w:marTop w:val="0"/>
      <w:marBottom w:val="0"/>
      <w:divBdr>
        <w:top w:val="none" w:sz="0" w:space="0" w:color="auto"/>
        <w:left w:val="none" w:sz="0" w:space="0" w:color="auto"/>
        <w:bottom w:val="none" w:sz="0" w:space="0" w:color="auto"/>
        <w:right w:val="none" w:sz="0" w:space="0" w:color="auto"/>
      </w:divBdr>
    </w:div>
    <w:div w:id="1353065849">
      <w:bodyDiv w:val="1"/>
      <w:marLeft w:val="0"/>
      <w:marRight w:val="0"/>
      <w:marTop w:val="0"/>
      <w:marBottom w:val="0"/>
      <w:divBdr>
        <w:top w:val="none" w:sz="0" w:space="0" w:color="auto"/>
        <w:left w:val="none" w:sz="0" w:space="0" w:color="auto"/>
        <w:bottom w:val="none" w:sz="0" w:space="0" w:color="auto"/>
        <w:right w:val="none" w:sz="0" w:space="0" w:color="auto"/>
      </w:divBdr>
    </w:div>
    <w:div w:id="1355381845">
      <w:bodyDiv w:val="1"/>
      <w:marLeft w:val="0"/>
      <w:marRight w:val="0"/>
      <w:marTop w:val="0"/>
      <w:marBottom w:val="0"/>
      <w:divBdr>
        <w:top w:val="none" w:sz="0" w:space="0" w:color="auto"/>
        <w:left w:val="none" w:sz="0" w:space="0" w:color="auto"/>
        <w:bottom w:val="none" w:sz="0" w:space="0" w:color="auto"/>
        <w:right w:val="none" w:sz="0" w:space="0" w:color="auto"/>
      </w:divBdr>
      <w:divsChild>
        <w:div w:id="410008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47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3457">
      <w:bodyDiv w:val="1"/>
      <w:marLeft w:val="0"/>
      <w:marRight w:val="0"/>
      <w:marTop w:val="0"/>
      <w:marBottom w:val="0"/>
      <w:divBdr>
        <w:top w:val="none" w:sz="0" w:space="0" w:color="auto"/>
        <w:left w:val="none" w:sz="0" w:space="0" w:color="auto"/>
        <w:bottom w:val="none" w:sz="0" w:space="0" w:color="auto"/>
        <w:right w:val="none" w:sz="0" w:space="0" w:color="auto"/>
      </w:divBdr>
      <w:divsChild>
        <w:div w:id="1634410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383694">
              <w:marLeft w:val="0"/>
              <w:marRight w:val="0"/>
              <w:marTop w:val="0"/>
              <w:marBottom w:val="0"/>
              <w:divBdr>
                <w:top w:val="none" w:sz="0" w:space="0" w:color="auto"/>
                <w:left w:val="none" w:sz="0" w:space="0" w:color="auto"/>
                <w:bottom w:val="none" w:sz="0" w:space="0" w:color="auto"/>
                <w:right w:val="none" w:sz="0" w:space="0" w:color="auto"/>
              </w:divBdr>
              <w:divsChild>
                <w:div w:id="253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715">
      <w:bodyDiv w:val="1"/>
      <w:marLeft w:val="0"/>
      <w:marRight w:val="0"/>
      <w:marTop w:val="0"/>
      <w:marBottom w:val="0"/>
      <w:divBdr>
        <w:top w:val="none" w:sz="0" w:space="0" w:color="auto"/>
        <w:left w:val="none" w:sz="0" w:space="0" w:color="auto"/>
        <w:bottom w:val="none" w:sz="0" w:space="0" w:color="auto"/>
        <w:right w:val="none" w:sz="0" w:space="0" w:color="auto"/>
      </w:divBdr>
    </w:div>
    <w:div w:id="1358389575">
      <w:bodyDiv w:val="1"/>
      <w:marLeft w:val="0"/>
      <w:marRight w:val="0"/>
      <w:marTop w:val="0"/>
      <w:marBottom w:val="0"/>
      <w:divBdr>
        <w:top w:val="none" w:sz="0" w:space="0" w:color="auto"/>
        <w:left w:val="none" w:sz="0" w:space="0" w:color="auto"/>
        <w:bottom w:val="none" w:sz="0" w:space="0" w:color="auto"/>
        <w:right w:val="none" w:sz="0" w:space="0" w:color="auto"/>
      </w:divBdr>
      <w:divsChild>
        <w:div w:id="2072774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051065">
              <w:marLeft w:val="0"/>
              <w:marRight w:val="0"/>
              <w:marTop w:val="0"/>
              <w:marBottom w:val="0"/>
              <w:divBdr>
                <w:top w:val="none" w:sz="0" w:space="0" w:color="auto"/>
                <w:left w:val="none" w:sz="0" w:space="0" w:color="auto"/>
                <w:bottom w:val="none" w:sz="0" w:space="0" w:color="auto"/>
                <w:right w:val="none" w:sz="0" w:space="0" w:color="auto"/>
              </w:divBdr>
              <w:divsChild>
                <w:div w:id="655569891">
                  <w:marLeft w:val="0"/>
                  <w:marRight w:val="0"/>
                  <w:marTop w:val="0"/>
                  <w:marBottom w:val="0"/>
                  <w:divBdr>
                    <w:top w:val="none" w:sz="0" w:space="0" w:color="auto"/>
                    <w:left w:val="none" w:sz="0" w:space="0" w:color="auto"/>
                    <w:bottom w:val="none" w:sz="0" w:space="0" w:color="auto"/>
                    <w:right w:val="none" w:sz="0" w:space="0" w:color="auto"/>
                  </w:divBdr>
                  <w:divsChild>
                    <w:div w:id="1874921707">
                      <w:marLeft w:val="0"/>
                      <w:marRight w:val="0"/>
                      <w:marTop w:val="0"/>
                      <w:marBottom w:val="0"/>
                      <w:divBdr>
                        <w:top w:val="none" w:sz="0" w:space="0" w:color="auto"/>
                        <w:left w:val="none" w:sz="0" w:space="0" w:color="auto"/>
                        <w:bottom w:val="none" w:sz="0" w:space="0" w:color="auto"/>
                        <w:right w:val="none" w:sz="0" w:space="0" w:color="auto"/>
                      </w:divBdr>
                      <w:divsChild>
                        <w:div w:id="1610163846">
                          <w:marLeft w:val="0"/>
                          <w:marRight w:val="0"/>
                          <w:marTop w:val="0"/>
                          <w:marBottom w:val="0"/>
                          <w:divBdr>
                            <w:top w:val="none" w:sz="0" w:space="0" w:color="auto"/>
                            <w:left w:val="none" w:sz="0" w:space="0" w:color="auto"/>
                            <w:bottom w:val="none" w:sz="0" w:space="0" w:color="auto"/>
                            <w:right w:val="none" w:sz="0" w:space="0" w:color="auto"/>
                          </w:divBdr>
                          <w:divsChild>
                            <w:div w:id="897741277">
                              <w:marLeft w:val="0"/>
                              <w:marRight w:val="0"/>
                              <w:marTop w:val="0"/>
                              <w:marBottom w:val="0"/>
                              <w:divBdr>
                                <w:top w:val="none" w:sz="0" w:space="0" w:color="auto"/>
                                <w:left w:val="none" w:sz="0" w:space="0" w:color="auto"/>
                                <w:bottom w:val="none" w:sz="0" w:space="0" w:color="auto"/>
                                <w:right w:val="none" w:sz="0" w:space="0" w:color="auto"/>
                              </w:divBdr>
                              <w:divsChild>
                                <w:div w:id="1820997287">
                                  <w:marLeft w:val="0"/>
                                  <w:marRight w:val="0"/>
                                  <w:marTop w:val="0"/>
                                  <w:marBottom w:val="0"/>
                                  <w:divBdr>
                                    <w:top w:val="none" w:sz="0" w:space="0" w:color="auto"/>
                                    <w:left w:val="none" w:sz="0" w:space="0" w:color="auto"/>
                                    <w:bottom w:val="none" w:sz="0" w:space="0" w:color="auto"/>
                                    <w:right w:val="none" w:sz="0" w:space="0" w:color="auto"/>
                                  </w:divBdr>
                                  <w:divsChild>
                                    <w:div w:id="386417875">
                                      <w:marLeft w:val="0"/>
                                      <w:marRight w:val="0"/>
                                      <w:marTop w:val="0"/>
                                      <w:marBottom w:val="0"/>
                                      <w:divBdr>
                                        <w:top w:val="none" w:sz="0" w:space="0" w:color="auto"/>
                                        <w:left w:val="none" w:sz="0" w:space="0" w:color="auto"/>
                                        <w:bottom w:val="none" w:sz="0" w:space="0" w:color="auto"/>
                                        <w:right w:val="none" w:sz="0" w:space="0" w:color="auto"/>
                                      </w:divBdr>
                                      <w:divsChild>
                                        <w:div w:id="878130947">
                                          <w:marLeft w:val="0"/>
                                          <w:marRight w:val="0"/>
                                          <w:marTop w:val="0"/>
                                          <w:marBottom w:val="0"/>
                                          <w:divBdr>
                                            <w:top w:val="none" w:sz="0" w:space="0" w:color="auto"/>
                                            <w:left w:val="none" w:sz="0" w:space="0" w:color="auto"/>
                                            <w:bottom w:val="none" w:sz="0" w:space="0" w:color="auto"/>
                                            <w:right w:val="none" w:sz="0" w:space="0" w:color="auto"/>
                                          </w:divBdr>
                                          <w:divsChild>
                                            <w:div w:id="2029014913">
                                              <w:marLeft w:val="0"/>
                                              <w:marRight w:val="0"/>
                                              <w:marTop w:val="0"/>
                                              <w:marBottom w:val="0"/>
                                              <w:divBdr>
                                                <w:top w:val="none" w:sz="0" w:space="0" w:color="auto"/>
                                                <w:left w:val="none" w:sz="0" w:space="0" w:color="auto"/>
                                                <w:bottom w:val="none" w:sz="0" w:space="0" w:color="auto"/>
                                                <w:right w:val="none" w:sz="0" w:space="0" w:color="auto"/>
                                              </w:divBdr>
                                              <w:divsChild>
                                                <w:div w:id="511577359">
                                                  <w:marLeft w:val="0"/>
                                                  <w:marRight w:val="0"/>
                                                  <w:marTop w:val="0"/>
                                                  <w:marBottom w:val="0"/>
                                                  <w:divBdr>
                                                    <w:top w:val="none" w:sz="0" w:space="0" w:color="auto"/>
                                                    <w:left w:val="none" w:sz="0" w:space="0" w:color="auto"/>
                                                    <w:bottom w:val="none" w:sz="0" w:space="0" w:color="auto"/>
                                                    <w:right w:val="none" w:sz="0" w:space="0" w:color="auto"/>
                                                  </w:divBdr>
                                                  <w:divsChild>
                                                    <w:div w:id="1325620938">
                                                      <w:marLeft w:val="0"/>
                                                      <w:marRight w:val="0"/>
                                                      <w:marTop w:val="0"/>
                                                      <w:marBottom w:val="0"/>
                                                      <w:divBdr>
                                                        <w:top w:val="none" w:sz="0" w:space="0" w:color="auto"/>
                                                        <w:left w:val="none" w:sz="0" w:space="0" w:color="auto"/>
                                                        <w:bottom w:val="none" w:sz="0" w:space="0" w:color="auto"/>
                                                        <w:right w:val="none" w:sz="0" w:space="0" w:color="auto"/>
                                                      </w:divBdr>
                                                      <w:divsChild>
                                                        <w:div w:id="1519075194">
                                                          <w:marLeft w:val="0"/>
                                                          <w:marRight w:val="0"/>
                                                          <w:marTop w:val="0"/>
                                                          <w:marBottom w:val="0"/>
                                                          <w:divBdr>
                                                            <w:top w:val="none" w:sz="0" w:space="0" w:color="auto"/>
                                                            <w:left w:val="none" w:sz="0" w:space="0" w:color="auto"/>
                                                            <w:bottom w:val="none" w:sz="0" w:space="0" w:color="auto"/>
                                                            <w:right w:val="none" w:sz="0" w:space="0" w:color="auto"/>
                                                          </w:divBdr>
                                                          <w:divsChild>
                                                            <w:div w:id="260843064">
                                                              <w:marLeft w:val="0"/>
                                                              <w:marRight w:val="0"/>
                                                              <w:marTop w:val="0"/>
                                                              <w:marBottom w:val="0"/>
                                                              <w:divBdr>
                                                                <w:top w:val="none" w:sz="0" w:space="0" w:color="auto"/>
                                                                <w:left w:val="none" w:sz="0" w:space="0" w:color="auto"/>
                                                                <w:bottom w:val="none" w:sz="0" w:space="0" w:color="auto"/>
                                                                <w:right w:val="none" w:sz="0" w:space="0" w:color="auto"/>
                                                              </w:divBdr>
                                                            </w:div>
                                                            <w:div w:id="691342229">
                                                              <w:marLeft w:val="0"/>
                                                              <w:marRight w:val="0"/>
                                                              <w:marTop w:val="0"/>
                                                              <w:marBottom w:val="0"/>
                                                              <w:divBdr>
                                                                <w:top w:val="none" w:sz="0" w:space="0" w:color="auto"/>
                                                                <w:left w:val="none" w:sz="0" w:space="0" w:color="auto"/>
                                                                <w:bottom w:val="none" w:sz="0" w:space="0" w:color="auto"/>
                                                                <w:right w:val="none" w:sz="0" w:space="0" w:color="auto"/>
                                                              </w:divBdr>
                                                            </w:div>
                                                            <w:div w:id="981541319">
                                                              <w:marLeft w:val="0"/>
                                                              <w:marRight w:val="0"/>
                                                              <w:marTop w:val="0"/>
                                                              <w:marBottom w:val="0"/>
                                                              <w:divBdr>
                                                                <w:top w:val="none" w:sz="0" w:space="0" w:color="auto"/>
                                                                <w:left w:val="none" w:sz="0" w:space="0" w:color="auto"/>
                                                                <w:bottom w:val="none" w:sz="0" w:space="0" w:color="auto"/>
                                                                <w:right w:val="none" w:sz="0" w:space="0" w:color="auto"/>
                                                              </w:divBdr>
                                                            </w:div>
                                                            <w:div w:id="1332836046">
                                                              <w:marLeft w:val="0"/>
                                                              <w:marRight w:val="0"/>
                                                              <w:marTop w:val="0"/>
                                                              <w:marBottom w:val="0"/>
                                                              <w:divBdr>
                                                                <w:top w:val="none" w:sz="0" w:space="0" w:color="auto"/>
                                                                <w:left w:val="none" w:sz="0" w:space="0" w:color="auto"/>
                                                                <w:bottom w:val="none" w:sz="0" w:space="0" w:color="auto"/>
                                                                <w:right w:val="none" w:sz="0" w:space="0" w:color="auto"/>
                                                              </w:divBdr>
                                                            </w:div>
                                                            <w:div w:id="1444808212">
                                                              <w:marLeft w:val="0"/>
                                                              <w:marRight w:val="0"/>
                                                              <w:marTop w:val="0"/>
                                                              <w:marBottom w:val="0"/>
                                                              <w:divBdr>
                                                                <w:top w:val="none" w:sz="0" w:space="0" w:color="auto"/>
                                                                <w:left w:val="none" w:sz="0" w:space="0" w:color="auto"/>
                                                                <w:bottom w:val="none" w:sz="0" w:space="0" w:color="auto"/>
                                                                <w:right w:val="none" w:sz="0" w:space="0" w:color="auto"/>
                                                              </w:divBdr>
                                                            </w:div>
                                                            <w:div w:id="1554388874">
                                                              <w:marLeft w:val="0"/>
                                                              <w:marRight w:val="0"/>
                                                              <w:marTop w:val="0"/>
                                                              <w:marBottom w:val="0"/>
                                                              <w:divBdr>
                                                                <w:top w:val="none" w:sz="0" w:space="0" w:color="auto"/>
                                                                <w:left w:val="none" w:sz="0" w:space="0" w:color="auto"/>
                                                                <w:bottom w:val="none" w:sz="0" w:space="0" w:color="auto"/>
                                                                <w:right w:val="none" w:sz="0" w:space="0" w:color="auto"/>
                                                              </w:divBdr>
                                                            </w:div>
                                                            <w:div w:id="1828401613">
                                                              <w:marLeft w:val="0"/>
                                                              <w:marRight w:val="0"/>
                                                              <w:marTop w:val="0"/>
                                                              <w:marBottom w:val="0"/>
                                                              <w:divBdr>
                                                                <w:top w:val="none" w:sz="0" w:space="0" w:color="auto"/>
                                                                <w:left w:val="none" w:sz="0" w:space="0" w:color="auto"/>
                                                                <w:bottom w:val="none" w:sz="0" w:space="0" w:color="auto"/>
                                                                <w:right w:val="none" w:sz="0" w:space="0" w:color="auto"/>
                                                              </w:divBdr>
                                                            </w:div>
                                                            <w:div w:id="19226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0936531">
      <w:bodyDiv w:val="1"/>
      <w:marLeft w:val="0"/>
      <w:marRight w:val="0"/>
      <w:marTop w:val="0"/>
      <w:marBottom w:val="0"/>
      <w:divBdr>
        <w:top w:val="none" w:sz="0" w:space="0" w:color="auto"/>
        <w:left w:val="none" w:sz="0" w:space="0" w:color="auto"/>
        <w:bottom w:val="none" w:sz="0" w:space="0" w:color="auto"/>
        <w:right w:val="none" w:sz="0" w:space="0" w:color="auto"/>
      </w:divBdr>
    </w:div>
    <w:div w:id="1366098813">
      <w:bodyDiv w:val="1"/>
      <w:marLeft w:val="0"/>
      <w:marRight w:val="0"/>
      <w:marTop w:val="0"/>
      <w:marBottom w:val="0"/>
      <w:divBdr>
        <w:top w:val="none" w:sz="0" w:space="0" w:color="auto"/>
        <w:left w:val="none" w:sz="0" w:space="0" w:color="auto"/>
        <w:bottom w:val="none" w:sz="0" w:space="0" w:color="auto"/>
        <w:right w:val="none" w:sz="0" w:space="0" w:color="auto"/>
      </w:divBdr>
    </w:div>
    <w:div w:id="1367410514">
      <w:bodyDiv w:val="1"/>
      <w:marLeft w:val="0"/>
      <w:marRight w:val="0"/>
      <w:marTop w:val="0"/>
      <w:marBottom w:val="0"/>
      <w:divBdr>
        <w:top w:val="none" w:sz="0" w:space="0" w:color="auto"/>
        <w:left w:val="none" w:sz="0" w:space="0" w:color="auto"/>
        <w:bottom w:val="none" w:sz="0" w:space="0" w:color="auto"/>
        <w:right w:val="none" w:sz="0" w:space="0" w:color="auto"/>
      </w:divBdr>
    </w:div>
    <w:div w:id="1367675374">
      <w:bodyDiv w:val="1"/>
      <w:marLeft w:val="0"/>
      <w:marRight w:val="0"/>
      <w:marTop w:val="0"/>
      <w:marBottom w:val="0"/>
      <w:divBdr>
        <w:top w:val="none" w:sz="0" w:space="0" w:color="auto"/>
        <w:left w:val="none" w:sz="0" w:space="0" w:color="auto"/>
        <w:bottom w:val="none" w:sz="0" w:space="0" w:color="auto"/>
        <w:right w:val="none" w:sz="0" w:space="0" w:color="auto"/>
      </w:divBdr>
    </w:div>
    <w:div w:id="1376585596">
      <w:bodyDiv w:val="1"/>
      <w:marLeft w:val="0"/>
      <w:marRight w:val="0"/>
      <w:marTop w:val="0"/>
      <w:marBottom w:val="0"/>
      <w:divBdr>
        <w:top w:val="none" w:sz="0" w:space="0" w:color="auto"/>
        <w:left w:val="none" w:sz="0" w:space="0" w:color="auto"/>
        <w:bottom w:val="none" w:sz="0" w:space="0" w:color="auto"/>
        <w:right w:val="none" w:sz="0" w:space="0" w:color="auto"/>
      </w:divBdr>
    </w:div>
    <w:div w:id="1382556938">
      <w:bodyDiv w:val="1"/>
      <w:marLeft w:val="0"/>
      <w:marRight w:val="0"/>
      <w:marTop w:val="0"/>
      <w:marBottom w:val="0"/>
      <w:divBdr>
        <w:top w:val="none" w:sz="0" w:space="0" w:color="auto"/>
        <w:left w:val="none" w:sz="0" w:space="0" w:color="auto"/>
        <w:bottom w:val="none" w:sz="0" w:space="0" w:color="auto"/>
        <w:right w:val="none" w:sz="0" w:space="0" w:color="auto"/>
      </w:divBdr>
    </w:div>
    <w:div w:id="1383410824">
      <w:bodyDiv w:val="1"/>
      <w:marLeft w:val="0"/>
      <w:marRight w:val="0"/>
      <w:marTop w:val="0"/>
      <w:marBottom w:val="0"/>
      <w:divBdr>
        <w:top w:val="none" w:sz="0" w:space="0" w:color="auto"/>
        <w:left w:val="none" w:sz="0" w:space="0" w:color="auto"/>
        <w:bottom w:val="none" w:sz="0" w:space="0" w:color="auto"/>
        <w:right w:val="none" w:sz="0" w:space="0" w:color="auto"/>
      </w:divBdr>
    </w:div>
    <w:div w:id="1392074680">
      <w:bodyDiv w:val="1"/>
      <w:marLeft w:val="0"/>
      <w:marRight w:val="0"/>
      <w:marTop w:val="0"/>
      <w:marBottom w:val="0"/>
      <w:divBdr>
        <w:top w:val="none" w:sz="0" w:space="0" w:color="auto"/>
        <w:left w:val="none" w:sz="0" w:space="0" w:color="auto"/>
        <w:bottom w:val="none" w:sz="0" w:space="0" w:color="auto"/>
        <w:right w:val="none" w:sz="0" w:space="0" w:color="auto"/>
      </w:divBdr>
      <w:divsChild>
        <w:div w:id="1084570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984546">
              <w:marLeft w:val="0"/>
              <w:marRight w:val="0"/>
              <w:marTop w:val="0"/>
              <w:marBottom w:val="0"/>
              <w:divBdr>
                <w:top w:val="none" w:sz="0" w:space="0" w:color="auto"/>
                <w:left w:val="none" w:sz="0" w:space="0" w:color="auto"/>
                <w:bottom w:val="none" w:sz="0" w:space="0" w:color="auto"/>
                <w:right w:val="none" w:sz="0" w:space="0" w:color="auto"/>
              </w:divBdr>
              <w:divsChild>
                <w:div w:id="1590390547">
                  <w:blockQuote w:val="1"/>
                  <w:marLeft w:val="150"/>
                  <w:marRight w:val="720"/>
                  <w:marTop w:val="100"/>
                  <w:marBottom w:val="100"/>
                  <w:divBdr>
                    <w:top w:val="none" w:sz="0" w:space="0" w:color="auto"/>
                    <w:left w:val="single" w:sz="6" w:space="8" w:color="CCCCCC"/>
                    <w:bottom w:val="none" w:sz="0" w:space="0" w:color="auto"/>
                    <w:right w:val="none" w:sz="0" w:space="0" w:color="auto"/>
                  </w:divBdr>
                  <w:divsChild>
                    <w:div w:id="1103306006">
                      <w:blockQuote w:val="1"/>
                      <w:marLeft w:val="150"/>
                      <w:marRight w:val="720"/>
                      <w:marTop w:val="100"/>
                      <w:marBottom w:val="100"/>
                      <w:divBdr>
                        <w:top w:val="none" w:sz="0" w:space="0" w:color="auto"/>
                        <w:left w:val="single" w:sz="6" w:space="8" w:color="CCCCCC"/>
                        <w:bottom w:val="none" w:sz="0" w:space="0" w:color="auto"/>
                        <w:right w:val="none" w:sz="0" w:space="0" w:color="auto"/>
                      </w:divBdr>
                      <w:divsChild>
                        <w:div w:id="1101606019">
                          <w:marLeft w:val="0"/>
                          <w:marRight w:val="0"/>
                          <w:marTop w:val="0"/>
                          <w:marBottom w:val="0"/>
                          <w:divBdr>
                            <w:top w:val="none" w:sz="0" w:space="0" w:color="auto"/>
                            <w:left w:val="none" w:sz="0" w:space="0" w:color="auto"/>
                            <w:bottom w:val="none" w:sz="0" w:space="0" w:color="auto"/>
                            <w:right w:val="none" w:sz="0" w:space="0" w:color="auto"/>
                          </w:divBdr>
                          <w:divsChild>
                            <w:div w:id="1710800">
                              <w:marLeft w:val="0"/>
                              <w:marRight w:val="0"/>
                              <w:marTop w:val="0"/>
                              <w:marBottom w:val="0"/>
                              <w:divBdr>
                                <w:top w:val="none" w:sz="0" w:space="0" w:color="auto"/>
                                <w:left w:val="none" w:sz="0" w:space="0" w:color="auto"/>
                                <w:bottom w:val="none" w:sz="0" w:space="0" w:color="auto"/>
                                <w:right w:val="none" w:sz="0" w:space="0" w:color="auto"/>
                              </w:divBdr>
                            </w:div>
                            <w:div w:id="11298571">
                              <w:marLeft w:val="0"/>
                              <w:marRight w:val="0"/>
                              <w:marTop w:val="0"/>
                              <w:marBottom w:val="0"/>
                              <w:divBdr>
                                <w:top w:val="none" w:sz="0" w:space="0" w:color="auto"/>
                                <w:left w:val="none" w:sz="0" w:space="0" w:color="auto"/>
                                <w:bottom w:val="none" w:sz="0" w:space="0" w:color="auto"/>
                                <w:right w:val="none" w:sz="0" w:space="0" w:color="auto"/>
                              </w:divBdr>
                            </w:div>
                            <w:div w:id="598484957">
                              <w:marLeft w:val="0"/>
                              <w:marRight w:val="0"/>
                              <w:marTop w:val="0"/>
                              <w:marBottom w:val="0"/>
                              <w:divBdr>
                                <w:top w:val="none" w:sz="0" w:space="0" w:color="auto"/>
                                <w:left w:val="none" w:sz="0" w:space="0" w:color="auto"/>
                                <w:bottom w:val="none" w:sz="0" w:space="0" w:color="auto"/>
                                <w:right w:val="none" w:sz="0" w:space="0" w:color="auto"/>
                              </w:divBdr>
                            </w:div>
                            <w:div w:id="1647125823">
                              <w:marLeft w:val="0"/>
                              <w:marRight w:val="0"/>
                              <w:marTop w:val="0"/>
                              <w:marBottom w:val="0"/>
                              <w:divBdr>
                                <w:top w:val="none" w:sz="0" w:space="0" w:color="auto"/>
                                <w:left w:val="none" w:sz="0" w:space="0" w:color="auto"/>
                                <w:bottom w:val="none" w:sz="0" w:space="0" w:color="auto"/>
                                <w:right w:val="none" w:sz="0" w:space="0" w:color="auto"/>
                              </w:divBdr>
                            </w:div>
                            <w:div w:id="1709258768">
                              <w:marLeft w:val="0"/>
                              <w:marRight w:val="0"/>
                              <w:marTop w:val="0"/>
                              <w:marBottom w:val="0"/>
                              <w:divBdr>
                                <w:top w:val="none" w:sz="0" w:space="0" w:color="auto"/>
                                <w:left w:val="none" w:sz="0" w:space="0" w:color="auto"/>
                                <w:bottom w:val="none" w:sz="0" w:space="0" w:color="auto"/>
                                <w:right w:val="none" w:sz="0" w:space="0" w:color="auto"/>
                              </w:divBdr>
                            </w:div>
                            <w:div w:id="20169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843573">
      <w:bodyDiv w:val="1"/>
      <w:marLeft w:val="0"/>
      <w:marRight w:val="0"/>
      <w:marTop w:val="0"/>
      <w:marBottom w:val="0"/>
      <w:divBdr>
        <w:top w:val="none" w:sz="0" w:space="0" w:color="auto"/>
        <w:left w:val="none" w:sz="0" w:space="0" w:color="auto"/>
        <w:bottom w:val="none" w:sz="0" w:space="0" w:color="auto"/>
        <w:right w:val="none" w:sz="0" w:space="0" w:color="auto"/>
      </w:divBdr>
    </w:div>
    <w:div w:id="1398625645">
      <w:bodyDiv w:val="1"/>
      <w:marLeft w:val="0"/>
      <w:marRight w:val="0"/>
      <w:marTop w:val="0"/>
      <w:marBottom w:val="0"/>
      <w:divBdr>
        <w:top w:val="none" w:sz="0" w:space="0" w:color="auto"/>
        <w:left w:val="none" w:sz="0" w:space="0" w:color="auto"/>
        <w:bottom w:val="none" w:sz="0" w:space="0" w:color="auto"/>
        <w:right w:val="none" w:sz="0" w:space="0" w:color="auto"/>
      </w:divBdr>
      <w:divsChild>
        <w:div w:id="1085423084">
          <w:marLeft w:val="0"/>
          <w:marRight w:val="0"/>
          <w:marTop w:val="0"/>
          <w:marBottom w:val="0"/>
          <w:divBdr>
            <w:top w:val="none" w:sz="0" w:space="0" w:color="auto"/>
            <w:left w:val="none" w:sz="0" w:space="0" w:color="auto"/>
            <w:bottom w:val="none" w:sz="0" w:space="0" w:color="auto"/>
            <w:right w:val="none" w:sz="0" w:space="0" w:color="auto"/>
          </w:divBdr>
        </w:div>
      </w:divsChild>
    </w:div>
    <w:div w:id="1399279870">
      <w:bodyDiv w:val="1"/>
      <w:marLeft w:val="0"/>
      <w:marRight w:val="0"/>
      <w:marTop w:val="0"/>
      <w:marBottom w:val="0"/>
      <w:divBdr>
        <w:top w:val="none" w:sz="0" w:space="0" w:color="auto"/>
        <w:left w:val="none" w:sz="0" w:space="0" w:color="auto"/>
        <w:bottom w:val="none" w:sz="0" w:space="0" w:color="auto"/>
        <w:right w:val="none" w:sz="0" w:space="0" w:color="auto"/>
      </w:divBdr>
    </w:div>
    <w:div w:id="1406607969">
      <w:bodyDiv w:val="1"/>
      <w:marLeft w:val="0"/>
      <w:marRight w:val="0"/>
      <w:marTop w:val="0"/>
      <w:marBottom w:val="0"/>
      <w:divBdr>
        <w:top w:val="none" w:sz="0" w:space="0" w:color="auto"/>
        <w:left w:val="none" w:sz="0" w:space="0" w:color="auto"/>
        <w:bottom w:val="none" w:sz="0" w:space="0" w:color="auto"/>
        <w:right w:val="none" w:sz="0" w:space="0" w:color="auto"/>
      </w:divBdr>
    </w:div>
    <w:div w:id="1408914105">
      <w:bodyDiv w:val="1"/>
      <w:marLeft w:val="0"/>
      <w:marRight w:val="0"/>
      <w:marTop w:val="0"/>
      <w:marBottom w:val="0"/>
      <w:divBdr>
        <w:top w:val="none" w:sz="0" w:space="0" w:color="auto"/>
        <w:left w:val="none" w:sz="0" w:space="0" w:color="auto"/>
        <w:bottom w:val="none" w:sz="0" w:space="0" w:color="auto"/>
        <w:right w:val="none" w:sz="0" w:space="0" w:color="auto"/>
      </w:divBdr>
    </w:div>
    <w:div w:id="1419712571">
      <w:bodyDiv w:val="1"/>
      <w:marLeft w:val="0"/>
      <w:marRight w:val="0"/>
      <w:marTop w:val="0"/>
      <w:marBottom w:val="0"/>
      <w:divBdr>
        <w:top w:val="none" w:sz="0" w:space="0" w:color="auto"/>
        <w:left w:val="none" w:sz="0" w:space="0" w:color="auto"/>
        <w:bottom w:val="none" w:sz="0" w:space="0" w:color="auto"/>
        <w:right w:val="none" w:sz="0" w:space="0" w:color="auto"/>
      </w:divBdr>
      <w:divsChild>
        <w:div w:id="2011520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54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3780">
      <w:bodyDiv w:val="1"/>
      <w:marLeft w:val="0"/>
      <w:marRight w:val="0"/>
      <w:marTop w:val="0"/>
      <w:marBottom w:val="0"/>
      <w:divBdr>
        <w:top w:val="none" w:sz="0" w:space="0" w:color="auto"/>
        <w:left w:val="none" w:sz="0" w:space="0" w:color="auto"/>
        <w:bottom w:val="none" w:sz="0" w:space="0" w:color="auto"/>
        <w:right w:val="none" w:sz="0" w:space="0" w:color="auto"/>
      </w:divBdr>
    </w:div>
    <w:div w:id="1422067222">
      <w:bodyDiv w:val="1"/>
      <w:marLeft w:val="0"/>
      <w:marRight w:val="0"/>
      <w:marTop w:val="0"/>
      <w:marBottom w:val="0"/>
      <w:divBdr>
        <w:top w:val="none" w:sz="0" w:space="0" w:color="auto"/>
        <w:left w:val="none" w:sz="0" w:space="0" w:color="auto"/>
        <w:bottom w:val="none" w:sz="0" w:space="0" w:color="auto"/>
        <w:right w:val="none" w:sz="0" w:space="0" w:color="auto"/>
      </w:divBdr>
    </w:div>
    <w:div w:id="1425876322">
      <w:bodyDiv w:val="1"/>
      <w:marLeft w:val="0"/>
      <w:marRight w:val="0"/>
      <w:marTop w:val="0"/>
      <w:marBottom w:val="0"/>
      <w:divBdr>
        <w:top w:val="none" w:sz="0" w:space="0" w:color="auto"/>
        <w:left w:val="none" w:sz="0" w:space="0" w:color="auto"/>
        <w:bottom w:val="none" w:sz="0" w:space="0" w:color="auto"/>
        <w:right w:val="none" w:sz="0" w:space="0" w:color="auto"/>
      </w:divBdr>
    </w:div>
    <w:div w:id="1426225863">
      <w:bodyDiv w:val="1"/>
      <w:marLeft w:val="0"/>
      <w:marRight w:val="0"/>
      <w:marTop w:val="0"/>
      <w:marBottom w:val="0"/>
      <w:divBdr>
        <w:top w:val="none" w:sz="0" w:space="0" w:color="auto"/>
        <w:left w:val="none" w:sz="0" w:space="0" w:color="auto"/>
        <w:bottom w:val="none" w:sz="0" w:space="0" w:color="auto"/>
        <w:right w:val="none" w:sz="0" w:space="0" w:color="auto"/>
      </w:divBdr>
    </w:div>
    <w:div w:id="1428848416">
      <w:bodyDiv w:val="1"/>
      <w:marLeft w:val="0"/>
      <w:marRight w:val="0"/>
      <w:marTop w:val="0"/>
      <w:marBottom w:val="0"/>
      <w:divBdr>
        <w:top w:val="none" w:sz="0" w:space="0" w:color="auto"/>
        <w:left w:val="none" w:sz="0" w:space="0" w:color="auto"/>
        <w:bottom w:val="none" w:sz="0" w:space="0" w:color="auto"/>
        <w:right w:val="none" w:sz="0" w:space="0" w:color="auto"/>
      </w:divBdr>
    </w:div>
    <w:div w:id="1429539688">
      <w:bodyDiv w:val="1"/>
      <w:marLeft w:val="0"/>
      <w:marRight w:val="0"/>
      <w:marTop w:val="0"/>
      <w:marBottom w:val="0"/>
      <w:divBdr>
        <w:top w:val="none" w:sz="0" w:space="0" w:color="auto"/>
        <w:left w:val="none" w:sz="0" w:space="0" w:color="auto"/>
        <w:bottom w:val="none" w:sz="0" w:space="0" w:color="auto"/>
        <w:right w:val="none" w:sz="0" w:space="0" w:color="auto"/>
      </w:divBdr>
    </w:div>
    <w:div w:id="1429813718">
      <w:bodyDiv w:val="1"/>
      <w:marLeft w:val="0"/>
      <w:marRight w:val="0"/>
      <w:marTop w:val="0"/>
      <w:marBottom w:val="0"/>
      <w:divBdr>
        <w:top w:val="none" w:sz="0" w:space="0" w:color="auto"/>
        <w:left w:val="none" w:sz="0" w:space="0" w:color="auto"/>
        <w:bottom w:val="none" w:sz="0" w:space="0" w:color="auto"/>
        <w:right w:val="none" w:sz="0" w:space="0" w:color="auto"/>
      </w:divBdr>
    </w:div>
    <w:div w:id="1430545509">
      <w:bodyDiv w:val="1"/>
      <w:marLeft w:val="0"/>
      <w:marRight w:val="0"/>
      <w:marTop w:val="0"/>
      <w:marBottom w:val="0"/>
      <w:divBdr>
        <w:top w:val="none" w:sz="0" w:space="0" w:color="auto"/>
        <w:left w:val="none" w:sz="0" w:space="0" w:color="auto"/>
        <w:bottom w:val="none" w:sz="0" w:space="0" w:color="auto"/>
        <w:right w:val="none" w:sz="0" w:space="0" w:color="auto"/>
      </w:divBdr>
    </w:div>
    <w:div w:id="1435518639">
      <w:bodyDiv w:val="1"/>
      <w:marLeft w:val="0"/>
      <w:marRight w:val="0"/>
      <w:marTop w:val="0"/>
      <w:marBottom w:val="0"/>
      <w:divBdr>
        <w:top w:val="none" w:sz="0" w:space="0" w:color="auto"/>
        <w:left w:val="none" w:sz="0" w:space="0" w:color="auto"/>
        <w:bottom w:val="none" w:sz="0" w:space="0" w:color="auto"/>
        <w:right w:val="none" w:sz="0" w:space="0" w:color="auto"/>
      </w:divBdr>
    </w:div>
    <w:div w:id="1439564047">
      <w:bodyDiv w:val="1"/>
      <w:marLeft w:val="0"/>
      <w:marRight w:val="0"/>
      <w:marTop w:val="0"/>
      <w:marBottom w:val="0"/>
      <w:divBdr>
        <w:top w:val="none" w:sz="0" w:space="0" w:color="auto"/>
        <w:left w:val="none" w:sz="0" w:space="0" w:color="auto"/>
        <w:bottom w:val="none" w:sz="0" w:space="0" w:color="auto"/>
        <w:right w:val="none" w:sz="0" w:space="0" w:color="auto"/>
      </w:divBdr>
      <w:divsChild>
        <w:div w:id="2067335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4887718">
              <w:marLeft w:val="0"/>
              <w:marRight w:val="0"/>
              <w:marTop w:val="0"/>
              <w:marBottom w:val="0"/>
              <w:divBdr>
                <w:top w:val="none" w:sz="0" w:space="0" w:color="auto"/>
                <w:left w:val="none" w:sz="0" w:space="0" w:color="auto"/>
                <w:bottom w:val="none" w:sz="0" w:space="0" w:color="auto"/>
                <w:right w:val="none" w:sz="0" w:space="0" w:color="auto"/>
              </w:divBdr>
              <w:divsChild>
                <w:div w:id="13760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8742">
      <w:bodyDiv w:val="1"/>
      <w:marLeft w:val="0"/>
      <w:marRight w:val="0"/>
      <w:marTop w:val="0"/>
      <w:marBottom w:val="0"/>
      <w:divBdr>
        <w:top w:val="none" w:sz="0" w:space="0" w:color="auto"/>
        <w:left w:val="none" w:sz="0" w:space="0" w:color="auto"/>
        <w:bottom w:val="none" w:sz="0" w:space="0" w:color="auto"/>
        <w:right w:val="none" w:sz="0" w:space="0" w:color="auto"/>
      </w:divBdr>
      <w:divsChild>
        <w:div w:id="50815292">
          <w:marLeft w:val="0"/>
          <w:marRight w:val="0"/>
          <w:marTop w:val="0"/>
          <w:marBottom w:val="0"/>
          <w:divBdr>
            <w:top w:val="none" w:sz="0" w:space="0" w:color="auto"/>
            <w:left w:val="none" w:sz="0" w:space="0" w:color="auto"/>
            <w:bottom w:val="none" w:sz="0" w:space="0" w:color="auto"/>
            <w:right w:val="none" w:sz="0" w:space="0" w:color="auto"/>
          </w:divBdr>
        </w:div>
        <w:div w:id="254288340">
          <w:marLeft w:val="0"/>
          <w:marRight w:val="0"/>
          <w:marTop w:val="0"/>
          <w:marBottom w:val="0"/>
          <w:divBdr>
            <w:top w:val="none" w:sz="0" w:space="0" w:color="auto"/>
            <w:left w:val="none" w:sz="0" w:space="0" w:color="auto"/>
            <w:bottom w:val="none" w:sz="0" w:space="0" w:color="auto"/>
            <w:right w:val="none" w:sz="0" w:space="0" w:color="auto"/>
          </w:divBdr>
        </w:div>
        <w:div w:id="286160204">
          <w:marLeft w:val="0"/>
          <w:marRight w:val="0"/>
          <w:marTop w:val="0"/>
          <w:marBottom w:val="0"/>
          <w:divBdr>
            <w:top w:val="none" w:sz="0" w:space="0" w:color="auto"/>
            <w:left w:val="none" w:sz="0" w:space="0" w:color="auto"/>
            <w:bottom w:val="none" w:sz="0" w:space="0" w:color="auto"/>
            <w:right w:val="none" w:sz="0" w:space="0" w:color="auto"/>
          </w:divBdr>
        </w:div>
        <w:div w:id="436564952">
          <w:marLeft w:val="0"/>
          <w:marRight w:val="0"/>
          <w:marTop w:val="0"/>
          <w:marBottom w:val="0"/>
          <w:divBdr>
            <w:top w:val="none" w:sz="0" w:space="0" w:color="auto"/>
            <w:left w:val="none" w:sz="0" w:space="0" w:color="auto"/>
            <w:bottom w:val="none" w:sz="0" w:space="0" w:color="auto"/>
            <w:right w:val="none" w:sz="0" w:space="0" w:color="auto"/>
          </w:divBdr>
        </w:div>
        <w:div w:id="1018699539">
          <w:marLeft w:val="0"/>
          <w:marRight w:val="0"/>
          <w:marTop w:val="0"/>
          <w:marBottom w:val="0"/>
          <w:divBdr>
            <w:top w:val="none" w:sz="0" w:space="0" w:color="auto"/>
            <w:left w:val="none" w:sz="0" w:space="0" w:color="auto"/>
            <w:bottom w:val="none" w:sz="0" w:space="0" w:color="auto"/>
            <w:right w:val="none" w:sz="0" w:space="0" w:color="auto"/>
          </w:divBdr>
        </w:div>
        <w:div w:id="1406342172">
          <w:marLeft w:val="0"/>
          <w:marRight w:val="0"/>
          <w:marTop w:val="0"/>
          <w:marBottom w:val="0"/>
          <w:divBdr>
            <w:top w:val="none" w:sz="0" w:space="0" w:color="auto"/>
            <w:left w:val="none" w:sz="0" w:space="0" w:color="auto"/>
            <w:bottom w:val="none" w:sz="0" w:space="0" w:color="auto"/>
            <w:right w:val="none" w:sz="0" w:space="0" w:color="auto"/>
          </w:divBdr>
        </w:div>
        <w:div w:id="1888301246">
          <w:marLeft w:val="0"/>
          <w:marRight w:val="0"/>
          <w:marTop w:val="0"/>
          <w:marBottom w:val="0"/>
          <w:divBdr>
            <w:top w:val="none" w:sz="0" w:space="0" w:color="auto"/>
            <w:left w:val="none" w:sz="0" w:space="0" w:color="auto"/>
            <w:bottom w:val="none" w:sz="0" w:space="0" w:color="auto"/>
            <w:right w:val="none" w:sz="0" w:space="0" w:color="auto"/>
          </w:divBdr>
        </w:div>
        <w:div w:id="2114935429">
          <w:marLeft w:val="0"/>
          <w:marRight w:val="0"/>
          <w:marTop w:val="0"/>
          <w:marBottom w:val="0"/>
          <w:divBdr>
            <w:top w:val="none" w:sz="0" w:space="0" w:color="auto"/>
            <w:left w:val="none" w:sz="0" w:space="0" w:color="auto"/>
            <w:bottom w:val="none" w:sz="0" w:space="0" w:color="auto"/>
            <w:right w:val="none" w:sz="0" w:space="0" w:color="auto"/>
          </w:divBdr>
        </w:div>
      </w:divsChild>
    </w:div>
    <w:div w:id="1442140528">
      <w:bodyDiv w:val="1"/>
      <w:marLeft w:val="0"/>
      <w:marRight w:val="0"/>
      <w:marTop w:val="0"/>
      <w:marBottom w:val="0"/>
      <w:divBdr>
        <w:top w:val="none" w:sz="0" w:space="0" w:color="auto"/>
        <w:left w:val="none" w:sz="0" w:space="0" w:color="auto"/>
        <w:bottom w:val="none" w:sz="0" w:space="0" w:color="auto"/>
        <w:right w:val="none" w:sz="0" w:space="0" w:color="auto"/>
      </w:divBdr>
      <w:divsChild>
        <w:div w:id="427963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2661563">
              <w:marLeft w:val="0"/>
              <w:marRight w:val="0"/>
              <w:marTop w:val="0"/>
              <w:marBottom w:val="0"/>
              <w:divBdr>
                <w:top w:val="none" w:sz="0" w:space="0" w:color="auto"/>
                <w:left w:val="none" w:sz="0" w:space="0" w:color="auto"/>
                <w:bottom w:val="none" w:sz="0" w:space="0" w:color="auto"/>
                <w:right w:val="none" w:sz="0" w:space="0" w:color="auto"/>
              </w:divBdr>
              <w:divsChild>
                <w:div w:id="1757747105">
                  <w:marLeft w:val="0"/>
                  <w:marRight w:val="0"/>
                  <w:marTop w:val="0"/>
                  <w:marBottom w:val="0"/>
                  <w:divBdr>
                    <w:top w:val="none" w:sz="0" w:space="0" w:color="auto"/>
                    <w:left w:val="none" w:sz="0" w:space="0" w:color="auto"/>
                    <w:bottom w:val="none" w:sz="0" w:space="0" w:color="auto"/>
                    <w:right w:val="none" w:sz="0" w:space="0" w:color="auto"/>
                  </w:divBdr>
                  <w:divsChild>
                    <w:div w:id="1968316271">
                      <w:marLeft w:val="0"/>
                      <w:marRight w:val="0"/>
                      <w:marTop w:val="0"/>
                      <w:marBottom w:val="0"/>
                      <w:divBdr>
                        <w:top w:val="none" w:sz="0" w:space="0" w:color="auto"/>
                        <w:left w:val="none" w:sz="0" w:space="0" w:color="auto"/>
                        <w:bottom w:val="none" w:sz="0" w:space="0" w:color="auto"/>
                        <w:right w:val="none" w:sz="0" w:space="0" w:color="auto"/>
                      </w:divBdr>
                      <w:divsChild>
                        <w:div w:id="1029255661">
                          <w:marLeft w:val="0"/>
                          <w:marRight w:val="0"/>
                          <w:marTop w:val="0"/>
                          <w:marBottom w:val="0"/>
                          <w:divBdr>
                            <w:top w:val="none" w:sz="0" w:space="0" w:color="auto"/>
                            <w:left w:val="none" w:sz="0" w:space="0" w:color="auto"/>
                            <w:bottom w:val="none" w:sz="0" w:space="0" w:color="auto"/>
                            <w:right w:val="none" w:sz="0" w:space="0" w:color="auto"/>
                          </w:divBdr>
                        </w:div>
                        <w:div w:id="1343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03407">
      <w:bodyDiv w:val="1"/>
      <w:marLeft w:val="0"/>
      <w:marRight w:val="0"/>
      <w:marTop w:val="0"/>
      <w:marBottom w:val="0"/>
      <w:divBdr>
        <w:top w:val="none" w:sz="0" w:space="0" w:color="auto"/>
        <w:left w:val="none" w:sz="0" w:space="0" w:color="auto"/>
        <w:bottom w:val="none" w:sz="0" w:space="0" w:color="auto"/>
        <w:right w:val="none" w:sz="0" w:space="0" w:color="auto"/>
      </w:divBdr>
    </w:div>
    <w:div w:id="1444613003">
      <w:bodyDiv w:val="1"/>
      <w:marLeft w:val="0"/>
      <w:marRight w:val="0"/>
      <w:marTop w:val="0"/>
      <w:marBottom w:val="0"/>
      <w:divBdr>
        <w:top w:val="none" w:sz="0" w:space="0" w:color="auto"/>
        <w:left w:val="none" w:sz="0" w:space="0" w:color="auto"/>
        <w:bottom w:val="none" w:sz="0" w:space="0" w:color="auto"/>
        <w:right w:val="none" w:sz="0" w:space="0" w:color="auto"/>
      </w:divBdr>
      <w:divsChild>
        <w:div w:id="1216938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9178178">
              <w:marLeft w:val="0"/>
              <w:marRight w:val="0"/>
              <w:marTop w:val="0"/>
              <w:marBottom w:val="0"/>
              <w:divBdr>
                <w:top w:val="none" w:sz="0" w:space="0" w:color="auto"/>
                <w:left w:val="none" w:sz="0" w:space="0" w:color="auto"/>
                <w:bottom w:val="none" w:sz="0" w:space="0" w:color="auto"/>
                <w:right w:val="none" w:sz="0" w:space="0" w:color="auto"/>
              </w:divBdr>
              <w:divsChild>
                <w:div w:id="169566252">
                  <w:marLeft w:val="0"/>
                  <w:marRight w:val="0"/>
                  <w:marTop w:val="0"/>
                  <w:marBottom w:val="0"/>
                  <w:divBdr>
                    <w:top w:val="none" w:sz="0" w:space="0" w:color="auto"/>
                    <w:left w:val="none" w:sz="0" w:space="0" w:color="auto"/>
                    <w:bottom w:val="none" w:sz="0" w:space="0" w:color="auto"/>
                    <w:right w:val="none" w:sz="0" w:space="0" w:color="auto"/>
                  </w:divBdr>
                  <w:divsChild>
                    <w:div w:id="1344895538">
                      <w:marLeft w:val="0"/>
                      <w:marRight w:val="0"/>
                      <w:marTop w:val="0"/>
                      <w:marBottom w:val="0"/>
                      <w:divBdr>
                        <w:top w:val="none" w:sz="0" w:space="0" w:color="auto"/>
                        <w:left w:val="none" w:sz="0" w:space="0" w:color="auto"/>
                        <w:bottom w:val="none" w:sz="0" w:space="0" w:color="auto"/>
                        <w:right w:val="none" w:sz="0" w:space="0" w:color="auto"/>
                      </w:divBdr>
                    </w:div>
                  </w:divsChild>
                </w:div>
                <w:div w:id="271086214">
                  <w:marLeft w:val="0"/>
                  <w:marRight w:val="0"/>
                  <w:marTop w:val="0"/>
                  <w:marBottom w:val="0"/>
                  <w:divBdr>
                    <w:top w:val="none" w:sz="0" w:space="0" w:color="auto"/>
                    <w:left w:val="none" w:sz="0" w:space="0" w:color="auto"/>
                    <w:bottom w:val="none" w:sz="0" w:space="0" w:color="auto"/>
                    <w:right w:val="none" w:sz="0" w:space="0" w:color="auto"/>
                  </w:divBdr>
                  <w:divsChild>
                    <w:div w:id="354037677">
                      <w:marLeft w:val="0"/>
                      <w:marRight w:val="0"/>
                      <w:marTop w:val="0"/>
                      <w:marBottom w:val="0"/>
                      <w:divBdr>
                        <w:top w:val="none" w:sz="0" w:space="0" w:color="auto"/>
                        <w:left w:val="none" w:sz="0" w:space="0" w:color="auto"/>
                        <w:bottom w:val="none" w:sz="0" w:space="0" w:color="auto"/>
                        <w:right w:val="none" w:sz="0" w:space="0" w:color="auto"/>
                      </w:divBdr>
                    </w:div>
                    <w:div w:id="578518929">
                      <w:marLeft w:val="0"/>
                      <w:marRight w:val="0"/>
                      <w:marTop w:val="0"/>
                      <w:marBottom w:val="0"/>
                      <w:divBdr>
                        <w:top w:val="none" w:sz="0" w:space="0" w:color="auto"/>
                        <w:left w:val="none" w:sz="0" w:space="0" w:color="auto"/>
                        <w:bottom w:val="none" w:sz="0" w:space="0" w:color="auto"/>
                        <w:right w:val="none" w:sz="0" w:space="0" w:color="auto"/>
                      </w:divBdr>
                    </w:div>
                  </w:divsChild>
                </w:div>
                <w:div w:id="332340723">
                  <w:marLeft w:val="0"/>
                  <w:marRight w:val="0"/>
                  <w:marTop w:val="0"/>
                  <w:marBottom w:val="0"/>
                  <w:divBdr>
                    <w:top w:val="none" w:sz="0" w:space="0" w:color="auto"/>
                    <w:left w:val="none" w:sz="0" w:space="0" w:color="auto"/>
                    <w:bottom w:val="none" w:sz="0" w:space="0" w:color="auto"/>
                    <w:right w:val="none" w:sz="0" w:space="0" w:color="auto"/>
                  </w:divBdr>
                  <w:divsChild>
                    <w:div w:id="1928726752">
                      <w:marLeft w:val="0"/>
                      <w:marRight w:val="0"/>
                      <w:marTop w:val="0"/>
                      <w:marBottom w:val="0"/>
                      <w:divBdr>
                        <w:top w:val="none" w:sz="0" w:space="0" w:color="auto"/>
                        <w:left w:val="none" w:sz="0" w:space="0" w:color="auto"/>
                        <w:bottom w:val="none" w:sz="0" w:space="0" w:color="auto"/>
                        <w:right w:val="none" w:sz="0" w:space="0" w:color="auto"/>
                      </w:divBdr>
                    </w:div>
                  </w:divsChild>
                </w:div>
                <w:div w:id="352925546">
                  <w:marLeft w:val="0"/>
                  <w:marRight w:val="0"/>
                  <w:marTop w:val="0"/>
                  <w:marBottom w:val="0"/>
                  <w:divBdr>
                    <w:top w:val="none" w:sz="0" w:space="0" w:color="auto"/>
                    <w:left w:val="none" w:sz="0" w:space="0" w:color="auto"/>
                    <w:bottom w:val="none" w:sz="0" w:space="0" w:color="auto"/>
                    <w:right w:val="none" w:sz="0" w:space="0" w:color="auto"/>
                  </w:divBdr>
                  <w:divsChild>
                    <w:div w:id="513958556">
                      <w:marLeft w:val="0"/>
                      <w:marRight w:val="0"/>
                      <w:marTop w:val="0"/>
                      <w:marBottom w:val="0"/>
                      <w:divBdr>
                        <w:top w:val="none" w:sz="0" w:space="0" w:color="auto"/>
                        <w:left w:val="none" w:sz="0" w:space="0" w:color="auto"/>
                        <w:bottom w:val="none" w:sz="0" w:space="0" w:color="auto"/>
                        <w:right w:val="none" w:sz="0" w:space="0" w:color="auto"/>
                      </w:divBdr>
                    </w:div>
                    <w:div w:id="1728262251">
                      <w:marLeft w:val="0"/>
                      <w:marRight w:val="0"/>
                      <w:marTop w:val="0"/>
                      <w:marBottom w:val="0"/>
                      <w:divBdr>
                        <w:top w:val="none" w:sz="0" w:space="0" w:color="auto"/>
                        <w:left w:val="none" w:sz="0" w:space="0" w:color="auto"/>
                        <w:bottom w:val="none" w:sz="0" w:space="0" w:color="auto"/>
                        <w:right w:val="none" w:sz="0" w:space="0" w:color="auto"/>
                      </w:divBdr>
                    </w:div>
                  </w:divsChild>
                </w:div>
                <w:div w:id="406847956">
                  <w:marLeft w:val="0"/>
                  <w:marRight w:val="0"/>
                  <w:marTop w:val="0"/>
                  <w:marBottom w:val="0"/>
                  <w:divBdr>
                    <w:top w:val="none" w:sz="0" w:space="0" w:color="auto"/>
                    <w:left w:val="none" w:sz="0" w:space="0" w:color="auto"/>
                    <w:bottom w:val="none" w:sz="0" w:space="0" w:color="auto"/>
                    <w:right w:val="none" w:sz="0" w:space="0" w:color="auto"/>
                  </w:divBdr>
                  <w:divsChild>
                    <w:div w:id="1051617643">
                      <w:marLeft w:val="0"/>
                      <w:marRight w:val="0"/>
                      <w:marTop w:val="0"/>
                      <w:marBottom w:val="0"/>
                      <w:divBdr>
                        <w:top w:val="none" w:sz="0" w:space="0" w:color="auto"/>
                        <w:left w:val="none" w:sz="0" w:space="0" w:color="auto"/>
                        <w:bottom w:val="none" w:sz="0" w:space="0" w:color="auto"/>
                        <w:right w:val="none" w:sz="0" w:space="0" w:color="auto"/>
                      </w:divBdr>
                    </w:div>
                    <w:div w:id="1128596361">
                      <w:marLeft w:val="0"/>
                      <w:marRight w:val="0"/>
                      <w:marTop w:val="0"/>
                      <w:marBottom w:val="0"/>
                      <w:divBdr>
                        <w:top w:val="none" w:sz="0" w:space="0" w:color="auto"/>
                        <w:left w:val="none" w:sz="0" w:space="0" w:color="auto"/>
                        <w:bottom w:val="none" w:sz="0" w:space="0" w:color="auto"/>
                        <w:right w:val="none" w:sz="0" w:space="0" w:color="auto"/>
                      </w:divBdr>
                    </w:div>
                  </w:divsChild>
                </w:div>
                <w:div w:id="501512201">
                  <w:marLeft w:val="0"/>
                  <w:marRight w:val="0"/>
                  <w:marTop w:val="0"/>
                  <w:marBottom w:val="0"/>
                  <w:divBdr>
                    <w:top w:val="none" w:sz="0" w:space="0" w:color="auto"/>
                    <w:left w:val="none" w:sz="0" w:space="0" w:color="auto"/>
                    <w:bottom w:val="none" w:sz="0" w:space="0" w:color="auto"/>
                    <w:right w:val="none" w:sz="0" w:space="0" w:color="auto"/>
                  </w:divBdr>
                  <w:divsChild>
                    <w:div w:id="1121072991">
                      <w:marLeft w:val="0"/>
                      <w:marRight w:val="0"/>
                      <w:marTop w:val="0"/>
                      <w:marBottom w:val="0"/>
                      <w:divBdr>
                        <w:top w:val="none" w:sz="0" w:space="0" w:color="auto"/>
                        <w:left w:val="none" w:sz="0" w:space="0" w:color="auto"/>
                        <w:bottom w:val="none" w:sz="0" w:space="0" w:color="auto"/>
                        <w:right w:val="none" w:sz="0" w:space="0" w:color="auto"/>
                      </w:divBdr>
                    </w:div>
                    <w:div w:id="1375692571">
                      <w:marLeft w:val="0"/>
                      <w:marRight w:val="0"/>
                      <w:marTop w:val="0"/>
                      <w:marBottom w:val="0"/>
                      <w:divBdr>
                        <w:top w:val="none" w:sz="0" w:space="0" w:color="auto"/>
                        <w:left w:val="none" w:sz="0" w:space="0" w:color="auto"/>
                        <w:bottom w:val="none" w:sz="0" w:space="0" w:color="auto"/>
                        <w:right w:val="none" w:sz="0" w:space="0" w:color="auto"/>
                      </w:divBdr>
                    </w:div>
                  </w:divsChild>
                </w:div>
                <w:div w:id="650330689">
                  <w:marLeft w:val="0"/>
                  <w:marRight w:val="0"/>
                  <w:marTop w:val="0"/>
                  <w:marBottom w:val="0"/>
                  <w:divBdr>
                    <w:top w:val="none" w:sz="0" w:space="0" w:color="auto"/>
                    <w:left w:val="none" w:sz="0" w:space="0" w:color="auto"/>
                    <w:bottom w:val="none" w:sz="0" w:space="0" w:color="auto"/>
                    <w:right w:val="none" w:sz="0" w:space="0" w:color="auto"/>
                  </w:divBdr>
                  <w:divsChild>
                    <w:div w:id="3822579">
                      <w:marLeft w:val="0"/>
                      <w:marRight w:val="0"/>
                      <w:marTop w:val="0"/>
                      <w:marBottom w:val="0"/>
                      <w:divBdr>
                        <w:top w:val="none" w:sz="0" w:space="0" w:color="auto"/>
                        <w:left w:val="none" w:sz="0" w:space="0" w:color="auto"/>
                        <w:bottom w:val="none" w:sz="0" w:space="0" w:color="auto"/>
                        <w:right w:val="none" w:sz="0" w:space="0" w:color="auto"/>
                      </w:divBdr>
                    </w:div>
                    <w:div w:id="45761047">
                      <w:marLeft w:val="0"/>
                      <w:marRight w:val="0"/>
                      <w:marTop w:val="0"/>
                      <w:marBottom w:val="0"/>
                      <w:divBdr>
                        <w:top w:val="none" w:sz="0" w:space="0" w:color="auto"/>
                        <w:left w:val="none" w:sz="0" w:space="0" w:color="auto"/>
                        <w:bottom w:val="none" w:sz="0" w:space="0" w:color="auto"/>
                        <w:right w:val="none" w:sz="0" w:space="0" w:color="auto"/>
                      </w:divBdr>
                    </w:div>
                  </w:divsChild>
                </w:div>
                <w:div w:id="712535065">
                  <w:marLeft w:val="0"/>
                  <w:marRight w:val="0"/>
                  <w:marTop w:val="0"/>
                  <w:marBottom w:val="0"/>
                  <w:divBdr>
                    <w:top w:val="none" w:sz="0" w:space="0" w:color="auto"/>
                    <w:left w:val="none" w:sz="0" w:space="0" w:color="auto"/>
                    <w:bottom w:val="none" w:sz="0" w:space="0" w:color="auto"/>
                    <w:right w:val="none" w:sz="0" w:space="0" w:color="auto"/>
                  </w:divBdr>
                  <w:divsChild>
                    <w:div w:id="1230070188">
                      <w:marLeft w:val="0"/>
                      <w:marRight w:val="0"/>
                      <w:marTop w:val="0"/>
                      <w:marBottom w:val="0"/>
                      <w:divBdr>
                        <w:top w:val="none" w:sz="0" w:space="0" w:color="auto"/>
                        <w:left w:val="none" w:sz="0" w:space="0" w:color="auto"/>
                        <w:bottom w:val="none" w:sz="0" w:space="0" w:color="auto"/>
                        <w:right w:val="none" w:sz="0" w:space="0" w:color="auto"/>
                      </w:divBdr>
                    </w:div>
                  </w:divsChild>
                </w:div>
                <w:div w:id="946426728">
                  <w:marLeft w:val="0"/>
                  <w:marRight w:val="0"/>
                  <w:marTop w:val="0"/>
                  <w:marBottom w:val="0"/>
                  <w:divBdr>
                    <w:top w:val="none" w:sz="0" w:space="0" w:color="auto"/>
                    <w:left w:val="none" w:sz="0" w:space="0" w:color="auto"/>
                    <w:bottom w:val="none" w:sz="0" w:space="0" w:color="auto"/>
                    <w:right w:val="none" w:sz="0" w:space="0" w:color="auto"/>
                  </w:divBdr>
                  <w:divsChild>
                    <w:div w:id="654338694">
                      <w:marLeft w:val="0"/>
                      <w:marRight w:val="0"/>
                      <w:marTop w:val="0"/>
                      <w:marBottom w:val="0"/>
                      <w:divBdr>
                        <w:top w:val="none" w:sz="0" w:space="0" w:color="auto"/>
                        <w:left w:val="none" w:sz="0" w:space="0" w:color="auto"/>
                        <w:bottom w:val="none" w:sz="0" w:space="0" w:color="auto"/>
                        <w:right w:val="none" w:sz="0" w:space="0" w:color="auto"/>
                      </w:divBdr>
                    </w:div>
                  </w:divsChild>
                </w:div>
                <w:div w:id="998312707">
                  <w:marLeft w:val="0"/>
                  <w:marRight w:val="0"/>
                  <w:marTop w:val="0"/>
                  <w:marBottom w:val="0"/>
                  <w:divBdr>
                    <w:top w:val="none" w:sz="0" w:space="0" w:color="auto"/>
                    <w:left w:val="none" w:sz="0" w:space="0" w:color="auto"/>
                    <w:bottom w:val="none" w:sz="0" w:space="0" w:color="auto"/>
                    <w:right w:val="none" w:sz="0" w:space="0" w:color="auto"/>
                  </w:divBdr>
                  <w:divsChild>
                    <w:div w:id="481852323">
                      <w:marLeft w:val="0"/>
                      <w:marRight w:val="0"/>
                      <w:marTop w:val="0"/>
                      <w:marBottom w:val="0"/>
                      <w:divBdr>
                        <w:top w:val="none" w:sz="0" w:space="0" w:color="auto"/>
                        <w:left w:val="none" w:sz="0" w:space="0" w:color="auto"/>
                        <w:bottom w:val="none" w:sz="0" w:space="0" w:color="auto"/>
                        <w:right w:val="none" w:sz="0" w:space="0" w:color="auto"/>
                      </w:divBdr>
                    </w:div>
                  </w:divsChild>
                </w:div>
                <w:div w:id="1144391463">
                  <w:marLeft w:val="0"/>
                  <w:marRight w:val="0"/>
                  <w:marTop w:val="0"/>
                  <w:marBottom w:val="0"/>
                  <w:divBdr>
                    <w:top w:val="none" w:sz="0" w:space="0" w:color="auto"/>
                    <w:left w:val="none" w:sz="0" w:space="0" w:color="auto"/>
                    <w:bottom w:val="none" w:sz="0" w:space="0" w:color="auto"/>
                    <w:right w:val="none" w:sz="0" w:space="0" w:color="auto"/>
                  </w:divBdr>
                  <w:divsChild>
                    <w:div w:id="170072429">
                      <w:marLeft w:val="0"/>
                      <w:marRight w:val="0"/>
                      <w:marTop w:val="0"/>
                      <w:marBottom w:val="0"/>
                      <w:divBdr>
                        <w:top w:val="none" w:sz="0" w:space="0" w:color="auto"/>
                        <w:left w:val="none" w:sz="0" w:space="0" w:color="auto"/>
                        <w:bottom w:val="none" w:sz="0" w:space="0" w:color="auto"/>
                        <w:right w:val="none" w:sz="0" w:space="0" w:color="auto"/>
                      </w:divBdr>
                    </w:div>
                    <w:div w:id="1740715097">
                      <w:marLeft w:val="0"/>
                      <w:marRight w:val="0"/>
                      <w:marTop w:val="0"/>
                      <w:marBottom w:val="0"/>
                      <w:divBdr>
                        <w:top w:val="none" w:sz="0" w:space="0" w:color="auto"/>
                        <w:left w:val="none" w:sz="0" w:space="0" w:color="auto"/>
                        <w:bottom w:val="none" w:sz="0" w:space="0" w:color="auto"/>
                        <w:right w:val="none" w:sz="0" w:space="0" w:color="auto"/>
                      </w:divBdr>
                    </w:div>
                  </w:divsChild>
                </w:div>
                <w:div w:id="1192108713">
                  <w:marLeft w:val="0"/>
                  <w:marRight w:val="0"/>
                  <w:marTop w:val="0"/>
                  <w:marBottom w:val="0"/>
                  <w:divBdr>
                    <w:top w:val="none" w:sz="0" w:space="0" w:color="auto"/>
                    <w:left w:val="none" w:sz="0" w:space="0" w:color="auto"/>
                    <w:bottom w:val="none" w:sz="0" w:space="0" w:color="auto"/>
                    <w:right w:val="none" w:sz="0" w:space="0" w:color="auto"/>
                  </w:divBdr>
                  <w:divsChild>
                    <w:div w:id="1241983845">
                      <w:marLeft w:val="0"/>
                      <w:marRight w:val="0"/>
                      <w:marTop w:val="0"/>
                      <w:marBottom w:val="0"/>
                      <w:divBdr>
                        <w:top w:val="none" w:sz="0" w:space="0" w:color="auto"/>
                        <w:left w:val="none" w:sz="0" w:space="0" w:color="auto"/>
                        <w:bottom w:val="none" w:sz="0" w:space="0" w:color="auto"/>
                        <w:right w:val="none" w:sz="0" w:space="0" w:color="auto"/>
                      </w:divBdr>
                    </w:div>
                  </w:divsChild>
                </w:div>
                <w:div w:id="1251038039">
                  <w:marLeft w:val="0"/>
                  <w:marRight w:val="0"/>
                  <w:marTop w:val="0"/>
                  <w:marBottom w:val="0"/>
                  <w:divBdr>
                    <w:top w:val="none" w:sz="0" w:space="0" w:color="auto"/>
                    <w:left w:val="none" w:sz="0" w:space="0" w:color="auto"/>
                    <w:bottom w:val="none" w:sz="0" w:space="0" w:color="auto"/>
                    <w:right w:val="none" w:sz="0" w:space="0" w:color="auto"/>
                  </w:divBdr>
                  <w:divsChild>
                    <w:div w:id="1636061438">
                      <w:marLeft w:val="0"/>
                      <w:marRight w:val="0"/>
                      <w:marTop w:val="0"/>
                      <w:marBottom w:val="0"/>
                      <w:divBdr>
                        <w:top w:val="none" w:sz="0" w:space="0" w:color="auto"/>
                        <w:left w:val="none" w:sz="0" w:space="0" w:color="auto"/>
                        <w:bottom w:val="none" w:sz="0" w:space="0" w:color="auto"/>
                        <w:right w:val="none" w:sz="0" w:space="0" w:color="auto"/>
                      </w:divBdr>
                    </w:div>
                  </w:divsChild>
                </w:div>
                <w:div w:id="1359427700">
                  <w:marLeft w:val="0"/>
                  <w:marRight w:val="0"/>
                  <w:marTop w:val="0"/>
                  <w:marBottom w:val="0"/>
                  <w:divBdr>
                    <w:top w:val="none" w:sz="0" w:space="0" w:color="auto"/>
                    <w:left w:val="none" w:sz="0" w:space="0" w:color="auto"/>
                    <w:bottom w:val="none" w:sz="0" w:space="0" w:color="auto"/>
                    <w:right w:val="none" w:sz="0" w:space="0" w:color="auto"/>
                  </w:divBdr>
                  <w:divsChild>
                    <w:div w:id="466631076">
                      <w:marLeft w:val="0"/>
                      <w:marRight w:val="0"/>
                      <w:marTop w:val="0"/>
                      <w:marBottom w:val="0"/>
                      <w:divBdr>
                        <w:top w:val="none" w:sz="0" w:space="0" w:color="auto"/>
                        <w:left w:val="none" w:sz="0" w:space="0" w:color="auto"/>
                        <w:bottom w:val="none" w:sz="0" w:space="0" w:color="auto"/>
                        <w:right w:val="none" w:sz="0" w:space="0" w:color="auto"/>
                      </w:divBdr>
                    </w:div>
                  </w:divsChild>
                </w:div>
                <w:div w:id="1494026423">
                  <w:marLeft w:val="0"/>
                  <w:marRight w:val="0"/>
                  <w:marTop w:val="0"/>
                  <w:marBottom w:val="0"/>
                  <w:divBdr>
                    <w:top w:val="none" w:sz="0" w:space="0" w:color="auto"/>
                    <w:left w:val="none" w:sz="0" w:space="0" w:color="auto"/>
                    <w:bottom w:val="none" w:sz="0" w:space="0" w:color="auto"/>
                    <w:right w:val="none" w:sz="0" w:space="0" w:color="auto"/>
                  </w:divBdr>
                  <w:divsChild>
                    <w:div w:id="1735271900">
                      <w:marLeft w:val="0"/>
                      <w:marRight w:val="0"/>
                      <w:marTop w:val="0"/>
                      <w:marBottom w:val="0"/>
                      <w:divBdr>
                        <w:top w:val="none" w:sz="0" w:space="0" w:color="auto"/>
                        <w:left w:val="none" w:sz="0" w:space="0" w:color="auto"/>
                        <w:bottom w:val="none" w:sz="0" w:space="0" w:color="auto"/>
                        <w:right w:val="none" w:sz="0" w:space="0" w:color="auto"/>
                      </w:divBdr>
                    </w:div>
                    <w:div w:id="2037579945">
                      <w:marLeft w:val="0"/>
                      <w:marRight w:val="0"/>
                      <w:marTop w:val="0"/>
                      <w:marBottom w:val="0"/>
                      <w:divBdr>
                        <w:top w:val="none" w:sz="0" w:space="0" w:color="auto"/>
                        <w:left w:val="none" w:sz="0" w:space="0" w:color="auto"/>
                        <w:bottom w:val="none" w:sz="0" w:space="0" w:color="auto"/>
                        <w:right w:val="none" w:sz="0" w:space="0" w:color="auto"/>
                      </w:divBdr>
                    </w:div>
                  </w:divsChild>
                </w:div>
                <w:div w:id="1496729266">
                  <w:marLeft w:val="0"/>
                  <w:marRight w:val="0"/>
                  <w:marTop w:val="0"/>
                  <w:marBottom w:val="0"/>
                  <w:divBdr>
                    <w:top w:val="none" w:sz="0" w:space="0" w:color="auto"/>
                    <w:left w:val="none" w:sz="0" w:space="0" w:color="auto"/>
                    <w:bottom w:val="none" w:sz="0" w:space="0" w:color="auto"/>
                    <w:right w:val="none" w:sz="0" w:space="0" w:color="auto"/>
                  </w:divBdr>
                  <w:divsChild>
                    <w:div w:id="748648512">
                      <w:marLeft w:val="0"/>
                      <w:marRight w:val="0"/>
                      <w:marTop w:val="0"/>
                      <w:marBottom w:val="0"/>
                      <w:divBdr>
                        <w:top w:val="none" w:sz="0" w:space="0" w:color="auto"/>
                        <w:left w:val="none" w:sz="0" w:space="0" w:color="auto"/>
                        <w:bottom w:val="none" w:sz="0" w:space="0" w:color="auto"/>
                        <w:right w:val="none" w:sz="0" w:space="0" w:color="auto"/>
                      </w:divBdr>
                    </w:div>
                  </w:divsChild>
                </w:div>
                <w:div w:id="1515195156">
                  <w:marLeft w:val="0"/>
                  <w:marRight w:val="0"/>
                  <w:marTop w:val="0"/>
                  <w:marBottom w:val="0"/>
                  <w:divBdr>
                    <w:top w:val="none" w:sz="0" w:space="0" w:color="auto"/>
                    <w:left w:val="none" w:sz="0" w:space="0" w:color="auto"/>
                    <w:bottom w:val="none" w:sz="0" w:space="0" w:color="auto"/>
                    <w:right w:val="none" w:sz="0" w:space="0" w:color="auto"/>
                  </w:divBdr>
                  <w:divsChild>
                    <w:div w:id="820073480">
                      <w:marLeft w:val="0"/>
                      <w:marRight w:val="0"/>
                      <w:marTop w:val="0"/>
                      <w:marBottom w:val="0"/>
                      <w:divBdr>
                        <w:top w:val="none" w:sz="0" w:space="0" w:color="auto"/>
                        <w:left w:val="none" w:sz="0" w:space="0" w:color="auto"/>
                        <w:bottom w:val="none" w:sz="0" w:space="0" w:color="auto"/>
                        <w:right w:val="none" w:sz="0" w:space="0" w:color="auto"/>
                      </w:divBdr>
                    </w:div>
                  </w:divsChild>
                </w:div>
                <w:div w:id="1542983976">
                  <w:marLeft w:val="0"/>
                  <w:marRight w:val="0"/>
                  <w:marTop w:val="0"/>
                  <w:marBottom w:val="0"/>
                  <w:divBdr>
                    <w:top w:val="none" w:sz="0" w:space="0" w:color="auto"/>
                    <w:left w:val="none" w:sz="0" w:space="0" w:color="auto"/>
                    <w:bottom w:val="none" w:sz="0" w:space="0" w:color="auto"/>
                    <w:right w:val="none" w:sz="0" w:space="0" w:color="auto"/>
                  </w:divBdr>
                  <w:divsChild>
                    <w:div w:id="733770702">
                      <w:marLeft w:val="0"/>
                      <w:marRight w:val="0"/>
                      <w:marTop w:val="0"/>
                      <w:marBottom w:val="0"/>
                      <w:divBdr>
                        <w:top w:val="none" w:sz="0" w:space="0" w:color="auto"/>
                        <w:left w:val="none" w:sz="0" w:space="0" w:color="auto"/>
                        <w:bottom w:val="none" w:sz="0" w:space="0" w:color="auto"/>
                        <w:right w:val="none" w:sz="0" w:space="0" w:color="auto"/>
                      </w:divBdr>
                    </w:div>
                    <w:div w:id="1428115129">
                      <w:marLeft w:val="0"/>
                      <w:marRight w:val="0"/>
                      <w:marTop w:val="0"/>
                      <w:marBottom w:val="0"/>
                      <w:divBdr>
                        <w:top w:val="none" w:sz="0" w:space="0" w:color="auto"/>
                        <w:left w:val="none" w:sz="0" w:space="0" w:color="auto"/>
                        <w:bottom w:val="none" w:sz="0" w:space="0" w:color="auto"/>
                        <w:right w:val="none" w:sz="0" w:space="0" w:color="auto"/>
                      </w:divBdr>
                    </w:div>
                  </w:divsChild>
                </w:div>
                <w:div w:id="1603414033">
                  <w:marLeft w:val="0"/>
                  <w:marRight w:val="0"/>
                  <w:marTop w:val="0"/>
                  <w:marBottom w:val="0"/>
                  <w:divBdr>
                    <w:top w:val="none" w:sz="0" w:space="0" w:color="auto"/>
                    <w:left w:val="none" w:sz="0" w:space="0" w:color="auto"/>
                    <w:bottom w:val="none" w:sz="0" w:space="0" w:color="auto"/>
                    <w:right w:val="none" w:sz="0" w:space="0" w:color="auto"/>
                  </w:divBdr>
                  <w:divsChild>
                    <w:div w:id="182674632">
                      <w:marLeft w:val="0"/>
                      <w:marRight w:val="0"/>
                      <w:marTop w:val="0"/>
                      <w:marBottom w:val="0"/>
                      <w:divBdr>
                        <w:top w:val="none" w:sz="0" w:space="0" w:color="auto"/>
                        <w:left w:val="none" w:sz="0" w:space="0" w:color="auto"/>
                        <w:bottom w:val="none" w:sz="0" w:space="0" w:color="auto"/>
                        <w:right w:val="none" w:sz="0" w:space="0" w:color="auto"/>
                      </w:divBdr>
                    </w:div>
                    <w:div w:id="574243932">
                      <w:marLeft w:val="0"/>
                      <w:marRight w:val="0"/>
                      <w:marTop w:val="0"/>
                      <w:marBottom w:val="0"/>
                      <w:divBdr>
                        <w:top w:val="none" w:sz="0" w:space="0" w:color="auto"/>
                        <w:left w:val="none" w:sz="0" w:space="0" w:color="auto"/>
                        <w:bottom w:val="none" w:sz="0" w:space="0" w:color="auto"/>
                        <w:right w:val="none" w:sz="0" w:space="0" w:color="auto"/>
                      </w:divBdr>
                    </w:div>
                  </w:divsChild>
                </w:div>
                <w:div w:id="1608778035">
                  <w:marLeft w:val="0"/>
                  <w:marRight w:val="0"/>
                  <w:marTop w:val="0"/>
                  <w:marBottom w:val="0"/>
                  <w:divBdr>
                    <w:top w:val="none" w:sz="0" w:space="0" w:color="auto"/>
                    <w:left w:val="none" w:sz="0" w:space="0" w:color="auto"/>
                    <w:bottom w:val="none" w:sz="0" w:space="0" w:color="auto"/>
                    <w:right w:val="none" w:sz="0" w:space="0" w:color="auto"/>
                  </w:divBdr>
                  <w:divsChild>
                    <w:div w:id="1469585676">
                      <w:marLeft w:val="0"/>
                      <w:marRight w:val="0"/>
                      <w:marTop w:val="0"/>
                      <w:marBottom w:val="0"/>
                      <w:divBdr>
                        <w:top w:val="none" w:sz="0" w:space="0" w:color="auto"/>
                        <w:left w:val="none" w:sz="0" w:space="0" w:color="auto"/>
                        <w:bottom w:val="none" w:sz="0" w:space="0" w:color="auto"/>
                        <w:right w:val="none" w:sz="0" w:space="0" w:color="auto"/>
                      </w:divBdr>
                    </w:div>
                  </w:divsChild>
                </w:div>
                <w:div w:id="1636640555">
                  <w:marLeft w:val="0"/>
                  <w:marRight w:val="0"/>
                  <w:marTop w:val="0"/>
                  <w:marBottom w:val="0"/>
                  <w:divBdr>
                    <w:top w:val="none" w:sz="0" w:space="0" w:color="auto"/>
                    <w:left w:val="none" w:sz="0" w:space="0" w:color="auto"/>
                    <w:bottom w:val="none" w:sz="0" w:space="0" w:color="auto"/>
                    <w:right w:val="none" w:sz="0" w:space="0" w:color="auto"/>
                  </w:divBdr>
                  <w:divsChild>
                    <w:div w:id="264652497">
                      <w:marLeft w:val="0"/>
                      <w:marRight w:val="0"/>
                      <w:marTop w:val="0"/>
                      <w:marBottom w:val="0"/>
                      <w:divBdr>
                        <w:top w:val="none" w:sz="0" w:space="0" w:color="auto"/>
                        <w:left w:val="none" w:sz="0" w:space="0" w:color="auto"/>
                        <w:bottom w:val="none" w:sz="0" w:space="0" w:color="auto"/>
                        <w:right w:val="none" w:sz="0" w:space="0" w:color="auto"/>
                      </w:divBdr>
                    </w:div>
                    <w:div w:id="1370257804">
                      <w:marLeft w:val="0"/>
                      <w:marRight w:val="0"/>
                      <w:marTop w:val="0"/>
                      <w:marBottom w:val="0"/>
                      <w:divBdr>
                        <w:top w:val="none" w:sz="0" w:space="0" w:color="auto"/>
                        <w:left w:val="none" w:sz="0" w:space="0" w:color="auto"/>
                        <w:bottom w:val="none" w:sz="0" w:space="0" w:color="auto"/>
                        <w:right w:val="none" w:sz="0" w:space="0" w:color="auto"/>
                      </w:divBdr>
                    </w:div>
                  </w:divsChild>
                </w:div>
                <w:div w:id="1728406817">
                  <w:marLeft w:val="0"/>
                  <w:marRight w:val="0"/>
                  <w:marTop w:val="0"/>
                  <w:marBottom w:val="0"/>
                  <w:divBdr>
                    <w:top w:val="none" w:sz="0" w:space="0" w:color="auto"/>
                    <w:left w:val="none" w:sz="0" w:space="0" w:color="auto"/>
                    <w:bottom w:val="none" w:sz="0" w:space="0" w:color="auto"/>
                    <w:right w:val="none" w:sz="0" w:space="0" w:color="auto"/>
                  </w:divBdr>
                  <w:divsChild>
                    <w:div w:id="961108254">
                      <w:marLeft w:val="0"/>
                      <w:marRight w:val="0"/>
                      <w:marTop w:val="0"/>
                      <w:marBottom w:val="0"/>
                      <w:divBdr>
                        <w:top w:val="none" w:sz="0" w:space="0" w:color="auto"/>
                        <w:left w:val="none" w:sz="0" w:space="0" w:color="auto"/>
                        <w:bottom w:val="none" w:sz="0" w:space="0" w:color="auto"/>
                        <w:right w:val="none" w:sz="0" w:space="0" w:color="auto"/>
                      </w:divBdr>
                    </w:div>
                  </w:divsChild>
                </w:div>
                <w:div w:id="1787505915">
                  <w:marLeft w:val="0"/>
                  <w:marRight w:val="0"/>
                  <w:marTop w:val="0"/>
                  <w:marBottom w:val="0"/>
                  <w:divBdr>
                    <w:top w:val="none" w:sz="0" w:space="0" w:color="auto"/>
                    <w:left w:val="none" w:sz="0" w:space="0" w:color="auto"/>
                    <w:bottom w:val="none" w:sz="0" w:space="0" w:color="auto"/>
                    <w:right w:val="none" w:sz="0" w:space="0" w:color="auto"/>
                  </w:divBdr>
                  <w:divsChild>
                    <w:div w:id="171724123">
                      <w:marLeft w:val="0"/>
                      <w:marRight w:val="0"/>
                      <w:marTop w:val="0"/>
                      <w:marBottom w:val="0"/>
                      <w:divBdr>
                        <w:top w:val="none" w:sz="0" w:space="0" w:color="auto"/>
                        <w:left w:val="none" w:sz="0" w:space="0" w:color="auto"/>
                        <w:bottom w:val="none" w:sz="0" w:space="0" w:color="auto"/>
                        <w:right w:val="none" w:sz="0" w:space="0" w:color="auto"/>
                      </w:divBdr>
                    </w:div>
                    <w:div w:id="953946633">
                      <w:marLeft w:val="0"/>
                      <w:marRight w:val="0"/>
                      <w:marTop w:val="0"/>
                      <w:marBottom w:val="0"/>
                      <w:divBdr>
                        <w:top w:val="none" w:sz="0" w:space="0" w:color="auto"/>
                        <w:left w:val="none" w:sz="0" w:space="0" w:color="auto"/>
                        <w:bottom w:val="none" w:sz="0" w:space="0" w:color="auto"/>
                        <w:right w:val="none" w:sz="0" w:space="0" w:color="auto"/>
                      </w:divBdr>
                    </w:div>
                  </w:divsChild>
                </w:div>
                <w:div w:id="1919290788">
                  <w:marLeft w:val="0"/>
                  <w:marRight w:val="0"/>
                  <w:marTop w:val="0"/>
                  <w:marBottom w:val="0"/>
                  <w:divBdr>
                    <w:top w:val="none" w:sz="0" w:space="0" w:color="auto"/>
                    <w:left w:val="none" w:sz="0" w:space="0" w:color="auto"/>
                    <w:bottom w:val="none" w:sz="0" w:space="0" w:color="auto"/>
                    <w:right w:val="none" w:sz="0" w:space="0" w:color="auto"/>
                  </w:divBdr>
                  <w:divsChild>
                    <w:div w:id="1055350814">
                      <w:marLeft w:val="0"/>
                      <w:marRight w:val="0"/>
                      <w:marTop w:val="0"/>
                      <w:marBottom w:val="0"/>
                      <w:divBdr>
                        <w:top w:val="none" w:sz="0" w:space="0" w:color="auto"/>
                        <w:left w:val="none" w:sz="0" w:space="0" w:color="auto"/>
                        <w:bottom w:val="none" w:sz="0" w:space="0" w:color="auto"/>
                        <w:right w:val="none" w:sz="0" w:space="0" w:color="auto"/>
                      </w:divBdr>
                    </w:div>
                  </w:divsChild>
                </w:div>
                <w:div w:id="1982538028">
                  <w:marLeft w:val="0"/>
                  <w:marRight w:val="0"/>
                  <w:marTop w:val="0"/>
                  <w:marBottom w:val="0"/>
                  <w:divBdr>
                    <w:top w:val="none" w:sz="0" w:space="0" w:color="auto"/>
                    <w:left w:val="none" w:sz="0" w:space="0" w:color="auto"/>
                    <w:bottom w:val="none" w:sz="0" w:space="0" w:color="auto"/>
                    <w:right w:val="none" w:sz="0" w:space="0" w:color="auto"/>
                  </w:divBdr>
                  <w:divsChild>
                    <w:div w:id="38667988">
                      <w:marLeft w:val="0"/>
                      <w:marRight w:val="0"/>
                      <w:marTop w:val="0"/>
                      <w:marBottom w:val="0"/>
                      <w:divBdr>
                        <w:top w:val="none" w:sz="0" w:space="0" w:color="auto"/>
                        <w:left w:val="none" w:sz="0" w:space="0" w:color="auto"/>
                        <w:bottom w:val="none" w:sz="0" w:space="0" w:color="auto"/>
                        <w:right w:val="none" w:sz="0" w:space="0" w:color="auto"/>
                      </w:divBdr>
                    </w:div>
                  </w:divsChild>
                </w:div>
                <w:div w:id="1985431919">
                  <w:marLeft w:val="0"/>
                  <w:marRight w:val="0"/>
                  <w:marTop w:val="0"/>
                  <w:marBottom w:val="0"/>
                  <w:divBdr>
                    <w:top w:val="none" w:sz="0" w:space="0" w:color="auto"/>
                    <w:left w:val="none" w:sz="0" w:space="0" w:color="auto"/>
                    <w:bottom w:val="none" w:sz="0" w:space="0" w:color="auto"/>
                    <w:right w:val="none" w:sz="0" w:space="0" w:color="auto"/>
                  </w:divBdr>
                  <w:divsChild>
                    <w:div w:id="255217342">
                      <w:marLeft w:val="0"/>
                      <w:marRight w:val="0"/>
                      <w:marTop w:val="0"/>
                      <w:marBottom w:val="0"/>
                      <w:divBdr>
                        <w:top w:val="none" w:sz="0" w:space="0" w:color="auto"/>
                        <w:left w:val="none" w:sz="0" w:space="0" w:color="auto"/>
                        <w:bottom w:val="none" w:sz="0" w:space="0" w:color="auto"/>
                        <w:right w:val="none" w:sz="0" w:space="0" w:color="auto"/>
                      </w:divBdr>
                    </w:div>
                    <w:div w:id="1229262736">
                      <w:marLeft w:val="0"/>
                      <w:marRight w:val="0"/>
                      <w:marTop w:val="0"/>
                      <w:marBottom w:val="0"/>
                      <w:divBdr>
                        <w:top w:val="none" w:sz="0" w:space="0" w:color="auto"/>
                        <w:left w:val="none" w:sz="0" w:space="0" w:color="auto"/>
                        <w:bottom w:val="none" w:sz="0" w:space="0" w:color="auto"/>
                        <w:right w:val="none" w:sz="0" w:space="0" w:color="auto"/>
                      </w:divBdr>
                    </w:div>
                  </w:divsChild>
                </w:div>
                <w:div w:id="2027368695">
                  <w:marLeft w:val="0"/>
                  <w:marRight w:val="0"/>
                  <w:marTop w:val="0"/>
                  <w:marBottom w:val="0"/>
                  <w:divBdr>
                    <w:top w:val="none" w:sz="0" w:space="0" w:color="auto"/>
                    <w:left w:val="none" w:sz="0" w:space="0" w:color="auto"/>
                    <w:bottom w:val="none" w:sz="0" w:space="0" w:color="auto"/>
                    <w:right w:val="none" w:sz="0" w:space="0" w:color="auto"/>
                  </w:divBdr>
                  <w:divsChild>
                    <w:div w:id="110976153">
                      <w:marLeft w:val="0"/>
                      <w:marRight w:val="0"/>
                      <w:marTop w:val="0"/>
                      <w:marBottom w:val="0"/>
                      <w:divBdr>
                        <w:top w:val="none" w:sz="0" w:space="0" w:color="auto"/>
                        <w:left w:val="none" w:sz="0" w:space="0" w:color="auto"/>
                        <w:bottom w:val="none" w:sz="0" w:space="0" w:color="auto"/>
                        <w:right w:val="none" w:sz="0" w:space="0" w:color="auto"/>
                      </w:divBdr>
                    </w:div>
                    <w:div w:id="2047220591">
                      <w:marLeft w:val="0"/>
                      <w:marRight w:val="0"/>
                      <w:marTop w:val="0"/>
                      <w:marBottom w:val="0"/>
                      <w:divBdr>
                        <w:top w:val="none" w:sz="0" w:space="0" w:color="auto"/>
                        <w:left w:val="none" w:sz="0" w:space="0" w:color="auto"/>
                        <w:bottom w:val="none" w:sz="0" w:space="0" w:color="auto"/>
                        <w:right w:val="none" w:sz="0" w:space="0" w:color="auto"/>
                      </w:divBdr>
                    </w:div>
                  </w:divsChild>
                </w:div>
                <w:div w:id="2103064991">
                  <w:marLeft w:val="0"/>
                  <w:marRight w:val="0"/>
                  <w:marTop w:val="0"/>
                  <w:marBottom w:val="0"/>
                  <w:divBdr>
                    <w:top w:val="none" w:sz="0" w:space="0" w:color="auto"/>
                    <w:left w:val="none" w:sz="0" w:space="0" w:color="auto"/>
                    <w:bottom w:val="none" w:sz="0" w:space="0" w:color="auto"/>
                    <w:right w:val="none" w:sz="0" w:space="0" w:color="auto"/>
                  </w:divBdr>
                  <w:divsChild>
                    <w:div w:id="364135593">
                      <w:marLeft w:val="0"/>
                      <w:marRight w:val="0"/>
                      <w:marTop w:val="0"/>
                      <w:marBottom w:val="0"/>
                      <w:divBdr>
                        <w:top w:val="none" w:sz="0" w:space="0" w:color="auto"/>
                        <w:left w:val="none" w:sz="0" w:space="0" w:color="auto"/>
                        <w:bottom w:val="none" w:sz="0" w:space="0" w:color="auto"/>
                        <w:right w:val="none" w:sz="0" w:space="0" w:color="auto"/>
                      </w:divBdr>
                    </w:div>
                    <w:div w:id="371923042">
                      <w:marLeft w:val="0"/>
                      <w:marRight w:val="0"/>
                      <w:marTop w:val="0"/>
                      <w:marBottom w:val="0"/>
                      <w:divBdr>
                        <w:top w:val="none" w:sz="0" w:space="0" w:color="auto"/>
                        <w:left w:val="none" w:sz="0" w:space="0" w:color="auto"/>
                        <w:bottom w:val="none" w:sz="0" w:space="0" w:color="auto"/>
                        <w:right w:val="none" w:sz="0" w:space="0" w:color="auto"/>
                      </w:divBdr>
                    </w:div>
                  </w:divsChild>
                </w:div>
                <w:div w:id="2145080574">
                  <w:marLeft w:val="0"/>
                  <w:marRight w:val="0"/>
                  <w:marTop w:val="0"/>
                  <w:marBottom w:val="0"/>
                  <w:divBdr>
                    <w:top w:val="none" w:sz="0" w:space="0" w:color="auto"/>
                    <w:left w:val="none" w:sz="0" w:space="0" w:color="auto"/>
                    <w:bottom w:val="none" w:sz="0" w:space="0" w:color="auto"/>
                    <w:right w:val="none" w:sz="0" w:space="0" w:color="auto"/>
                  </w:divBdr>
                  <w:divsChild>
                    <w:div w:id="17513569">
                      <w:marLeft w:val="0"/>
                      <w:marRight w:val="0"/>
                      <w:marTop w:val="0"/>
                      <w:marBottom w:val="0"/>
                      <w:divBdr>
                        <w:top w:val="none" w:sz="0" w:space="0" w:color="auto"/>
                        <w:left w:val="none" w:sz="0" w:space="0" w:color="auto"/>
                        <w:bottom w:val="none" w:sz="0" w:space="0" w:color="auto"/>
                        <w:right w:val="none" w:sz="0" w:space="0" w:color="auto"/>
                      </w:divBdr>
                    </w:div>
                    <w:div w:id="839002268">
                      <w:marLeft w:val="0"/>
                      <w:marRight w:val="0"/>
                      <w:marTop w:val="0"/>
                      <w:marBottom w:val="0"/>
                      <w:divBdr>
                        <w:top w:val="none" w:sz="0" w:space="0" w:color="auto"/>
                        <w:left w:val="none" w:sz="0" w:space="0" w:color="auto"/>
                        <w:bottom w:val="none" w:sz="0" w:space="0" w:color="auto"/>
                        <w:right w:val="none" w:sz="0" w:space="0" w:color="auto"/>
                      </w:divBdr>
                    </w:div>
                  </w:divsChild>
                </w:div>
                <w:div w:id="2146124270">
                  <w:marLeft w:val="0"/>
                  <w:marRight w:val="0"/>
                  <w:marTop w:val="0"/>
                  <w:marBottom w:val="0"/>
                  <w:divBdr>
                    <w:top w:val="none" w:sz="0" w:space="0" w:color="auto"/>
                    <w:left w:val="none" w:sz="0" w:space="0" w:color="auto"/>
                    <w:bottom w:val="none" w:sz="0" w:space="0" w:color="auto"/>
                    <w:right w:val="none" w:sz="0" w:space="0" w:color="auto"/>
                  </w:divBdr>
                  <w:divsChild>
                    <w:div w:id="999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5119">
      <w:bodyDiv w:val="1"/>
      <w:marLeft w:val="0"/>
      <w:marRight w:val="0"/>
      <w:marTop w:val="0"/>
      <w:marBottom w:val="0"/>
      <w:divBdr>
        <w:top w:val="none" w:sz="0" w:space="0" w:color="auto"/>
        <w:left w:val="none" w:sz="0" w:space="0" w:color="auto"/>
        <w:bottom w:val="none" w:sz="0" w:space="0" w:color="auto"/>
        <w:right w:val="none" w:sz="0" w:space="0" w:color="auto"/>
      </w:divBdr>
    </w:div>
    <w:div w:id="1445349969">
      <w:bodyDiv w:val="1"/>
      <w:marLeft w:val="0"/>
      <w:marRight w:val="0"/>
      <w:marTop w:val="0"/>
      <w:marBottom w:val="0"/>
      <w:divBdr>
        <w:top w:val="none" w:sz="0" w:space="0" w:color="auto"/>
        <w:left w:val="none" w:sz="0" w:space="0" w:color="auto"/>
        <w:bottom w:val="none" w:sz="0" w:space="0" w:color="auto"/>
        <w:right w:val="none" w:sz="0" w:space="0" w:color="auto"/>
      </w:divBdr>
      <w:divsChild>
        <w:div w:id="469976190">
          <w:marLeft w:val="0"/>
          <w:marRight w:val="0"/>
          <w:marTop w:val="0"/>
          <w:marBottom w:val="0"/>
          <w:divBdr>
            <w:top w:val="none" w:sz="0" w:space="0" w:color="auto"/>
            <w:left w:val="none" w:sz="0" w:space="0" w:color="auto"/>
            <w:bottom w:val="none" w:sz="0" w:space="0" w:color="auto"/>
            <w:right w:val="none" w:sz="0" w:space="0" w:color="auto"/>
          </w:divBdr>
        </w:div>
        <w:div w:id="714504533">
          <w:marLeft w:val="0"/>
          <w:marRight w:val="0"/>
          <w:marTop w:val="0"/>
          <w:marBottom w:val="0"/>
          <w:divBdr>
            <w:top w:val="none" w:sz="0" w:space="0" w:color="auto"/>
            <w:left w:val="none" w:sz="0" w:space="0" w:color="auto"/>
            <w:bottom w:val="none" w:sz="0" w:space="0" w:color="auto"/>
            <w:right w:val="none" w:sz="0" w:space="0" w:color="auto"/>
          </w:divBdr>
        </w:div>
        <w:div w:id="1616985588">
          <w:marLeft w:val="0"/>
          <w:marRight w:val="0"/>
          <w:marTop w:val="0"/>
          <w:marBottom w:val="0"/>
          <w:divBdr>
            <w:top w:val="none" w:sz="0" w:space="0" w:color="auto"/>
            <w:left w:val="none" w:sz="0" w:space="0" w:color="auto"/>
            <w:bottom w:val="none" w:sz="0" w:space="0" w:color="auto"/>
            <w:right w:val="none" w:sz="0" w:space="0" w:color="auto"/>
          </w:divBdr>
        </w:div>
      </w:divsChild>
    </w:div>
    <w:div w:id="1445612513">
      <w:bodyDiv w:val="1"/>
      <w:marLeft w:val="0"/>
      <w:marRight w:val="0"/>
      <w:marTop w:val="0"/>
      <w:marBottom w:val="0"/>
      <w:divBdr>
        <w:top w:val="none" w:sz="0" w:space="0" w:color="auto"/>
        <w:left w:val="none" w:sz="0" w:space="0" w:color="auto"/>
        <w:bottom w:val="none" w:sz="0" w:space="0" w:color="auto"/>
        <w:right w:val="none" w:sz="0" w:space="0" w:color="auto"/>
      </w:divBdr>
      <w:divsChild>
        <w:div w:id="888809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728222">
              <w:marLeft w:val="0"/>
              <w:marRight w:val="0"/>
              <w:marTop w:val="0"/>
              <w:marBottom w:val="0"/>
              <w:divBdr>
                <w:top w:val="none" w:sz="0" w:space="0" w:color="auto"/>
                <w:left w:val="none" w:sz="0" w:space="0" w:color="auto"/>
                <w:bottom w:val="none" w:sz="0" w:space="0" w:color="auto"/>
                <w:right w:val="none" w:sz="0" w:space="0" w:color="auto"/>
              </w:divBdr>
              <w:divsChild>
                <w:div w:id="1836919849">
                  <w:marLeft w:val="0"/>
                  <w:marRight w:val="0"/>
                  <w:marTop w:val="0"/>
                  <w:marBottom w:val="0"/>
                  <w:divBdr>
                    <w:top w:val="none" w:sz="0" w:space="0" w:color="auto"/>
                    <w:left w:val="none" w:sz="0" w:space="0" w:color="auto"/>
                    <w:bottom w:val="none" w:sz="0" w:space="0" w:color="auto"/>
                    <w:right w:val="none" w:sz="0" w:space="0" w:color="auto"/>
                  </w:divBdr>
                  <w:divsChild>
                    <w:div w:id="61177677">
                      <w:marLeft w:val="0"/>
                      <w:marRight w:val="0"/>
                      <w:marTop w:val="0"/>
                      <w:marBottom w:val="0"/>
                      <w:divBdr>
                        <w:top w:val="none" w:sz="0" w:space="0" w:color="auto"/>
                        <w:left w:val="none" w:sz="0" w:space="0" w:color="auto"/>
                        <w:bottom w:val="none" w:sz="0" w:space="0" w:color="auto"/>
                        <w:right w:val="none" w:sz="0" w:space="0" w:color="auto"/>
                      </w:divBdr>
                      <w:divsChild>
                        <w:div w:id="838420352">
                          <w:marLeft w:val="0"/>
                          <w:marRight w:val="0"/>
                          <w:marTop w:val="0"/>
                          <w:marBottom w:val="0"/>
                          <w:divBdr>
                            <w:top w:val="none" w:sz="0" w:space="0" w:color="auto"/>
                            <w:left w:val="none" w:sz="0" w:space="0" w:color="auto"/>
                            <w:bottom w:val="none" w:sz="0" w:space="0" w:color="auto"/>
                            <w:right w:val="none" w:sz="0" w:space="0" w:color="auto"/>
                          </w:divBdr>
                          <w:divsChild>
                            <w:div w:id="1820031746">
                              <w:marLeft w:val="0"/>
                              <w:marRight w:val="0"/>
                              <w:marTop w:val="0"/>
                              <w:marBottom w:val="0"/>
                              <w:divBdr>
                                <w:top w:val="none" w:sz="0" w:space="0" w:color="auto"/>
                                <w:left w:val="none" w:sz="0" w:space="0" w:color="auto"/>
                                <w:bottom w:val="none" w:sz="0" w:space="0" w:color="auto"/>
                                <w:right w:val="none" w:sz="0" w:space="0" w:color="auto"/>
                              </w:divBdr>
                              <w:divsChild>
                                <w:div w:id="2031183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6308480">
                                      <w:marLeft w:val="0"/>
                                      <w:marRight w:val="0"/>
                                      <w:marTop w:val="0"/>
                                      <w:marBottom w:val="0"/>
                                      <w:divBdr>
                                        <w:top w:val="none" w:sz="0" w:space="0" w:color="auto"/>
                                        <w:left w:val="none" w:sz="0" w:space="0" w:color="auto"/>
                                        <w:bottom w:val="none" w:sz="0" w:space="0" w:color="auto"/>
                                        <w:right w:val="none" w:sz="0" w:space="0" w:color="auto"/>
                                      </w:divBdr>
                                      <w:divsChild>
                                        <w:div w:id="203755801">
                                          <w:marLeft w:val="0"/>
                                          <w:marRight w:val="0"/>
                                          <w:marTop w:val="0"/>
                                          <w:marBottom w:val="0"/>
                                          <w:divBdr>
                                            <w:top w:val="none" w:sz="0" w:space="0" w:color="auto"/>
                                            <w:left w:val="none" w:sz="0" w:space="0" w:color="auto"/>
                                            <w:bottom w:val="none" w:sz="0" w:space="0" w:color="auto"/>
                                            <w:right w:val="none" w:sz="0" w:space="0" w:color="auto"/>
                                          </w:divBdr>
                                        </w:div>
                                        <w:div w:id="498692574">
                                          <w:marLeft w:val="0"/>
                                          <w:marRight w:val="0"/>
                                          <w:marTop w:val="0"/>
                                          <w:marBottom w:val="0"/>
                                          <w:divBdr>
                                            <w:top w:val="none" w:sz="0" w:space="0" w:color="auto"/>
                                            <w:left w:val="none" w:sz="0" w:space="0" w:color="auto"/>
                                            <w:bottom w:val="none" w:sz="0" w:space="0" w:color="auto"/>
                                            <w:right w:val="none" w:sz="0" w:space="0" w:color="auto"/>
                                          </w:divBdr>
                                        </w:div>
                                        <w:div w:id="952981728">
                                          <w:marLeft w:val="0"/>
                                          <w:marRight w:val="0"/>
                                          <w:marTop w:val="0"/>
                                          <w:marBottom w:val="0"/>
                                          <w:divBdr>
                                            <w:top w:val="none" w:sz="0" w:space="0" w:color="auto"/>
                                            <w:left w:val="none" w:sz="0" w:space="0" w:color="auto"/>
                                            <w:bottom w:val="none" w:sz="0" w:space="0" w:color="auto"/>
                                            <w:right w:val="none" w:sz="0" w:space="0" w:color="auto"/>
                                          </w:divBdr>
                                        </w:div>
                                        <w:div w:id="1024132323">
                                          <w:marLeft w:val="0"/>
                                          <w:marRight w:val="0"/>
                                          <w:marTop w:val="0"/>
                                          <w:marBottom w:val="0"/>
                                          <w:divBdr>
                                            <w:top w:val="none" w:sz="0" w:space="0" w:color="auto"/>
                                            <w:left w:val="none" w:sz="0" w:space="0" w:color="auto"/>
                                            <w:bottom w:val="none" w:sz="0" w:space="0" w:color="auto"/>
                                            <w:right w:val="none" w:sz="0" w:space="0" w:color="auto"/>
                                          </w:divBdr>
                                        </w:div>
                                        <w:div w:id="1340696216">
                                          <w:marLeft w:val="0"/>
                                          <w:marRight w:val="0"/>
                                          <w:marTop w:val="0"/>
                                          <w:marBottom w:val="0"/>
                                          <w:divBdr>
                                            <w:top w:val="none" w:sz="0" w:space="0" w:color="auto"/>
                                            <w:left w:val="none" w:sz="0" w:space="0" w:color="auto"/>
                                            <w:bottom w:val="none" w:sz="0" w:space="0" w:color="auto"/>
                                            <w:right w:val="none" w:sz="0" w:space="0" w:color="auto"/>
                                          </w:divBdr>
                                        </w:div>
                                        <w:div w:id="1970435812">
                                          <w:marLeft w:val="0"/>
                                          <w:marRight w:val="0"/>
                                          <w:marTop w:val="0"/>
                                          <w:marBottom w:val="0"/>
                                          <w:divBdr>
                                            <w:top w:val="none" w:sz="0" w:space="0" w:color="auto"/>
                                            <w:left w:val="none" w:sz="0" w:space="0" w:color="auto"/>
                                            <w:bottom w:val="none" w:sz="0" w:space="0" w:color="auto"/>
                                            <w:right w:val="none" w:sz="0" w:space="0" w:color="auto"/>
                                          </w:divBdr>
                                        </w:div>
                                        <w:div w:id="21043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00842">
      <w:bodyDiv w:val="1"/>
      <w:marLeft w:val="0"/>
      <w:marRight w:val="0"/>
      <w:marTop w:val="0"/>
      <w:marBottom w:val="0"/>
      <w:divBdr>
        <w:top w:val="none" w:sz="0" w:space="0" w:color="auto"/>
        <w:left w:val="none" w:sz="0" w:space="0" w:color="auto"/>
        <w:bottom w:val="none" w:sz="0" w:space="0" w:color="auto"/>
        <w:right w:val="none" w:sz="0" w:space="0" w:color="auto"/>
      </w:divBdr>
    </w:div>
    <w:div w:id="1449934142">
      <w:bodyDiv w:val="1"/>
      <w:marLeft w:val="0"/>
      <w:marRight w:val="0"/>
      <w:marTop w:val="0"/>
      <w:marBottom w:val="0"/>
      <w:divBdr>
        <w:top w:val="none" w:sz="0" w:space="0" w:color="auto"/>
        <w:left w:val="none" w:sz="0" w:space="0" w:color="auto"/>
        <w:bottom w:val="none" w:sz="0" w:space="0" w:color="auto"/>
        <w:right w:val="none" w:sz="0" w:space="0" w:color="auto"/>
      </w:divBdr>
      <w:divsChild>
        <w:div w:id="637343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783569">
              <w:marLeft w:val="0"/>
              <w:marRight w:val="0"/>
              <w:marTop w:val="0"/>
              <w:marBottom w:val="0"/>
              <w:divBdr>
                <w:top w:val="none" w:sz="0" w:space="0" w:color="auto"/>
                <w:left w:val="none" w:sz="0" w:space="0" w:color="auto"/>
                <w:bottom w:val="none" w:sz="0" w:space="0" w:color="auto"/>
                <w:right w:val="none" w:sz="0" w:space="0" w:color="auto"/>
              </w:divBdr>
              <w:divsChild>
                <w:div w:id="218709423">
                  <w:marLeft w:val="0"/>
                  <w:marRight w:val="0"/>
                  <w:marTop w:val="0"/>
                  <w:marBottom w:val="0"/>
                  <w:divBdr>
                    <w:top w:val="none" w:sz="0" w:space="0" w:color="auto"/>
                    <w:left w:val="none" w:sz="0" w:space="0" w:color="auto"/>
                    <w:bottom w:val="none" w:sz="0" w:space="0" w:color="auto"/>
                    <w:right w:val="none" w:sz="0" w:space="0" w:color="auto"/>
                  </w:divBdr>
                  <w:divsChild>
                    <w:div w:id="393361617">
                      <w:marLeft w:val="0"/>
                      <w:marRight w:val="0"/>
                      <w:marTop w:val="0"/>
                      <w:marBottom w:val="0"/>
                      <w:divBdr>
                        <w:top w:val="none" w:sz="0" w:space="0" w:color="auto"/>
                        <w:left w:val="none" w:sz="0" w:space="0" w:color="auto"/>
                        <w:bottom w:val="none" w:sz="0" w:space="0" w:color="auto"/>
                        <w:right w:val="none" w:sz="0" w:space="0" w:color="auto"/>
                      </w:divBdr>
                    </w:div>
                    <w:div w:id="570165787">
                      <w:marLeft w:val="0"/>
                      <w:marRight w:val="0"/>
                      <w:marTop w:val="0"/>
                      <w:marBottom w:val="0"/>
                      <w:divBdr>
                        <w:top w:val="none" w:sz="0" w:space="0" w:color="auto"/>
                        <w:left w:val="none" w:sz="0" w:space="0" w:color="auto"/>
                        <w:bottom w:val="none" w:sz="0" w:space="0" w:color="auto"/>
                        <w:right w:val="none" w:sz="0" w:space="0" w:color="auto"/>
                      </w:divBdr>
                    </w:div>
                    <w:div w:id="670176838">
                      <w:marLeft w:val="0"/>
                      <w:marRight w:val="0"/>
                      <w:marTop w:val="0"/>
                      <w:marBottom w:val="0"/>
                      <w:divBdr>
                        <w:top w:val="none" w:sz="0" w:space="0" w:color="auto"/>
                        <w:left w:val="none" w:sz="0" w:space="0" w:color="auto"/>
                        <w:bottom w:val="none" w:sz="0" w:space="0" w:color="auto"/>
                        <w:right w:val="none" w:sz="0" w:space="0" w:color="auto"/>
                      </w:divBdr>
                      <w:divsChild>
                        <w:div w:id="1157724259">
                          <w:marLeft w:val="0"/>
                          <w:marRight w:val="0"/>
                          <w:marTop w:val="0"/>
                          <w:marBottom w:val="0"/>
                          <w:divBdr>
                            <w:top w:val="none" w:sz="0" w:space="0" w:color="auto"/>
                            <w:left w:val="none" w:sz="0" w:space="0" w:color="auto"/>
                            <w:bottom w:val="none" w:sz="0" w:space="0" w:color="auto"/>
                            <w:right w:val="none" w:sz="0" w:space="0" w:color="auto"/>
                          </w:divBdr>
                        </w:div>
                      </w:divsChild>
                    </w:div>
                    <w:div w:id="919217659">
                      <w:marLeft w:val="0"/>
                      <w:marRight w:val="0"/>
                      <w:marTop w:val="0"/>
                      <w:marBottom w:val="0"/>
                      <w:divBdr>
                        <w:top w:val="none" w:sz="0" w:space="0" w:color="auto"/>
                        <w:left w:val="none" w:sz="0" w:space="0" w:color="auto"/>
                        <w:bottom w:val="none" w:sz="0" w:space="0" w:color="auto"/>
                        <w:right w:val="none" w:sz="0" w:space="0" w:color="auto"/>
                      </w:divBdr>
                    </w:div>
                    <w:div w:id="12194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7433">
      <w:bodyDiv w:val="1"/>
      <w:marLeft w:val="0"/>
      <w:marRight w:val="0"/>
      <w:marTop w:val="0"/>
      <w:marBottom w:val="0"/>
      <w:divBdr>
        <w:top w:val="none" w:sz="0" w:space="0" w:color="auto"/>
        <w:left w:val="none" w:sz="0" w:space="0" w:color="auto"/>
        <w:bottom w:val="none" w:sz="0" w:space="0" w:color="auto"/>
        <w:right w:val="none" w:sz="0" w:space="0" w:color="auto"/>
      </w:divBdr>
    </w:div>
    <w:div w:id="1453790261">
      <w:bodyDiv w:val="1"/>
      <w:marLeft w:val="0"/>
      <w:marRight w:val="0"/>
      <w:marTop w:val="0"/>
      <w:marBottom w:val="0"/>
      <w:divBdr>
        <w:top w:val="none" w:sz="0" w:space="0" w:color="auto"/>
        <w:left w:val="none" w:sz="0" w:space="0" w:color="auto"/>
        <w:bottom w:val="none" w:sz="0" w:space="0" w:color="auto"/>
        <w:right w:val="none" w:sz="0" w:space="0" w:color="auto"/>
      </w:divBdr>
    </w:div>
    <w:div w:id="1456635739">
      <w:bodyDiv w:val="1"/>
      <w:marLeft w:val="0"/>
      <w:marRight w:val="0"/>
      <w:marTop w:val="0"/>
      <w:marBottom w:val="0"/>
      <w:divBdr>
        <w:top w:val="none" w:sz="0" w:space="0" w:color="auto"/>
        <w:left w:val="none" w:sz="0" w:space="0" w:color="auto"/>
        <w:bottom w:val="none" w:sz="0" w:space="0" w:color="auto"/>
        <w:right w:val="none" w:sz="0" w:space="0" w:color="auto"/>
      </w:divBdr>
    </w:div>
    <w:div w:id="1458260527">
      <w:bodyDiv w:val="1"/>
      <w:marLeft w:val="0"/>
      <w:marRight w:val="0"/>
      <w:marTop w:val="0"/>
      <w:marBottom w:val="0"/>
      <w:divBdr>
        <w:top w:val="none" w:sz="0" w:space="0" w:color="auto"/>
        <w:left w:val="none" w:sz="0" w:space="0" w:color="auto"/>
        <w:bottom w:val="none" w:sz="0" w:space="0" w:color="auto"/>
        <w:right w:val="none" w:sz="0" w:space="0" w:color="auto"/>
      </w:divBdr>
      <w:divsChild>
        <w:div w:id="207181067">
          <w:marLeft w:val="0"/>
          <w:marRight w:val="0"/>
          <w:marTop w:val="0"/>
          <w:marBottom w:val="0"/>
          <w:divBdr>
            <w:top w:val="none" w:sz="0" w:space="0" w:color="auto"/>
            <w:left w:val="none" w:sz="0" w:space="0" w:color="auto"/>
            <w:bottom w:val="none" w:sz="0" w:space="0" w:color="auto"/>
            <w:right w:val="none" w:sz="0" w:space="0" w:color="auto"/>
          </w:divBdr>
        </w:div>
        <w:div w:id="796948383">
          <w:marLeft w:val="0"/>
          <w:marRight w:val="0"/>
          <w:marTop w:val="0"/>
          <w:marBottom w:val="0"/>
          <w:divBdr>
            <w:top w:val="none" w:sz="0" w:space="0" w:color="auto"/>
            <w:left w:val="none" w:sz="0" w:space="0" w:color="auto"/>
            <w:bottom w:val="none" w:sz="0" w:space="0" w:color="auto"/>
            <w:right w:val="none" w:sz="0" w:space="0" w:color="auto"/>
          </w:divBdr>
        </w:div>
        <w:div w:id="1066412501">
          <w:marLeft w:val="0"/>
          <w:marRight w:val="0"/>
          <w:marTop w:val="0"/>
          <w:marBottom w:val="0"/>
          <w:divBdr>
            <w:top w:val="none" w:sz="0" w:space="0" w:color="auto"/>
            <w:left w:val="none" w:sz="0" w:space="0" w:color="auto"/>
            <w:bottom w:val="none" w:sz="0" w:space="0" w:color="auto"/>
            <w:right w:val="none" w:sz="0" w:space="0" w:color="auto"/>
          </w:divBdr>
        </w:div>
      </w:divsChild>
    </w:div>
    <w:div w:id="1461874733">
      <w:bodyDiv w:val="1"/>
      <w:marLeft w:val="0"/>
      <w:marRight w:val="0"/>
      <w:marTop w:val="0"/>
      <w:marBottom w:val="0"/>
      <w:divBdr>
        <w:top w:val="none" w:sz="0" w:space="0" w:color="auto"/>
        <w:left w:val="none" w:sz="0" w:space="0" w:color="auto"/>
        <w:bottom w:val="none" w:sz="0" w:space="0" w:color="auto"/>
        <w:right w:val="none" w:sz="0" w:space="0" w:color="auto"/>
      </w:divBdr>
      <w:divsChild>
        <w:div w:id="119691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2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9273">
      <w:bodyDiv w:val="1"/>
      <w:marLeft w:val="0"/>
      <w:marRight w:val="0"/>
      <w:marTop w:val="0"/>
      <w:marBottom w:val="0"/>
      <w:divBdr>
        <w:top w:val="none" w:sz="0" w:space="0" w:color="auto"/>
        <w:left w:val="none" w:sz="0" w:space="0" w:color="auto"/>
        <w:bottom w:val="none" w:sz="0" w:space="0" w:color="auto"/>
        <w:right w:val="none" w:sz="0" w:space="0" w:color="auto"/>
      </w:divBdr>
    </w:div>
    <w:div w:id="1465154872">
      <w:bodyDiv w:val="1"/>
      <w:marLeft w:val="0"/>
      <w:marRight w:val="0"/>
      <w:marTop w:val="0"/>
      <w:marBottom w:val="0"/>
      <w:divBdr>
        <w:top w:val="none" w:sz="0" w:space="0" w:color="auto"/>
        <w:left w:val="none" w:sz="0" w:space="0" w:color="auto"/>
        <w:bottom w:val="none" w:sz="0" w:space="0" w:color="auto"/>
        <w:right w:val="none" w:sz="0" w:space="0" w:color="auto"/>
      </w:divBdr>
    </w:div>
    <w:div w:id="1471940125">
      <w:bodyDiv w:val="1"/>
      <w:marLeft w:val="0"/>
      <w:marRight w:val="0"/>
      <w:marTop w:val="0"/>
      <w:marBottom w:val="0"/>
      <w:divBdr>
        <w:top w:val="none" w:sz="0" w:space="0" w:color="auto"/>
        <w:left w:val="none" w:sz="0" w:space="0" w:color="auto"/>
        <w:bottom w:val="none" w:sz="0" w:space="0" w:color="auto"/>
        <w:right w:val="none" w:sz="0" w:space="0" w:color="auto"/>
      </w:divBdr>
    </w:div>
    <w:div w:id="1472405702">
      <w:bodyDiv w:val="1"/>
      <w:marLeft w:val="0"/>
      <w:marRight w:val="0"/>
      <w:marTop w:val="0"/>
      <w:marBottom w:val="0"/>
      <w:divBdr>
        <w:top w:val="none" w:sz="0" w:space="0" w:color="auto"/>
        <w:left w:val="none" w:sz="0" w:space="0" w:color="auto"/>
        <w:bottom w:val="none" w:sz="0" w:space="0" w:color="auto"/>
        <w:right w:val="none" w:sz="0" w:space="0" w:color="auto"/>
      </w:divBdr>
      <w:divsChild>
        <w:div w:id="1693408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19013">
              <w:marLeft w:val="0"/>
              <w:marRight w:val="0"/>
              <w:marTop w:val="0"/>
              <w:marBottom w:val="0"/>
              <w:divBdr>
                <w:top w:val="none" w:sz="0" w:space="0" w:color="auto"/>
                <w:left w:val="none" w:sz="0" w:space="0" w:color="auto"/>
                <w:bottom w:val="none" w:sz="0" w:space="0" w:color="auto"/>
                <w:right w:val="none" w:sz="0" w:space="0" w:color="auto"/>
              </w:divBdr>
              <w:divsChild>
                <w:div w:id="1381785620">
                  <w:marLeft w:val="0"/>
                  <w:marRight w:val="0"/>
                  <w:marTop w:val="0"/>
                  <w:marBottom w:val="0"/>
                  <w:divBdr>
                    <w:top w:val="none" w:sz="0" w:space="0" w:color="auto"/>
                    <w:left w:val="none" w:sz="0" w:space="0" w:color="auto"/>
                    <w:bottom w:val="none" w:sz="0" w:space="0" w:color="auto"/>
                    <w:right w:val="none" w:sz="0" w:space="0" w:color="auto"/>
                  </w:divBdr>
                  <w:divsChild>
                    <w:div w:id="212353174">
                      <w:marLeft w:val="0"/>
                      <w:marRight w:val="0"/>
                      <w:marTop w:val="0"/>
                      <w:marBottom w:val="0"/>
                      <w:divBdr>
                        <w:top w:val="none" w:sz="0" w:space="0" w:color="auto"/>
                        <w:left w:val="none" w:sz="0" w:space="0" w:color="auto"/>
                        <w:bottom w:val="none" w:sz="0" w:space="0" w:color="auto"/>
                        <w:right w:val="none" w:sz="0" w:space="0" w:color="auto"/>
                      </w:divBdr>
                      <w:divsChild>
                        <w:div w:id="252712194">
                          <w:marLeft w:val="0"/>
                          <w:marRight w:val="0"/>
                          <w:marTop w:val="0"/>
                          <w:marBottom w:val="0"/>
                          <w:divBdr>
                            <w:top w:val="none" w:sz="0" w:space="0" w:color="auto"/>
                            <w:left w:val="none" w:sz="0" w:space="0" w:color="auto"/>
                            <w:bottom w:val="none" w:sz="0" w:space="0" w:color="auto"/>
                            <w:right w:val="none" w:sz="0" w:space="0" w:color="auto"/>
                          </w:divBdr>
                          <w:divsChild>
                            <w:div w:id="218252079">
                              <w:marLeft w:val="0"/>
                              <w:marRight w:val="0"/>
                              <w:marTop w:val="0"/>
                              <w:marBottom w:val="0"/>
                              <w:divBdr>
                                <w:top w:val="none" w:sz="0" w:space="0" w:color="auto"/>
                                <w:left w:val="none" w:sz="0" w:space="0" w:color="auto"/>
                                <w:bottom w:val="none" w:sz="0" w:space="0" w:color="auto"/>
                                <w:right w:val="none" w:sz="0" w:space="0" w:color="auto"/>
                              </w:divBdr>
                              <w:divsChild>
                                <w:div w:id="1098255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514628">
                                      <w:marLeft w:val="0"/>
                                      <w:marRight w:val="0"/>
                                      <w:marTop w:val="0"/>
                                      <w:marBottom w:val="0"/>
                                      <w:divBdr>
                                        <w:top w:val="none" w:sz="0" w:space="0" w:color="auto"/>
                                        <w:left w:val="none" w:sz="0" w:space="0" w:color="auto"/>
                                        <w:bottom w:val="none" w:sz="0" w:space="0" w:color="auto"/>
                                        <w:right w:val="none" w:sz="0" w:space="0" w:color="auto"/>
                                      </w:divBdr>
                                      <w:divsChild>
                                        <w:div w:id="289946793">
                                          <w:marLeft w:val="0"/>
                                          <w:marRight w:val="0"/>
                                          <w:marTop w:val="0"/>
                                          <w:marBottom w:val="0"/>
                                          <w:divBdr>
                                            <w:top w:val="none" w:sz="0" w:space="0" w:color="auto"/>
                                            <w:left w:val="none" w:sz="0" w:space="0" w:color="auto"/>
                                            <w:bottom w:val="none" w:sz="0" w:space="0" w:color="auto"/>
                                            <w:right w:val="none" w:sz="0" w:space="0" w:color="auto"/>
                                          </w:divBdr>
                                        </w:div>
                                        <w:div w:id="306202677">
                                          <w:marLeft w:val="0"/>
                                          <w:marRight w:val="0"/>
                                          <w:marTop w:val="0"/>
                                          <w:marBottom w:val="0"/>
                                          <w:divBdr>
                                            <w:top w:val="none" w:sz="0" w:space="0" w:color="auto"/>
                                            <w:left w:val="none" w:sz="0" w:space="0" w:color="auto"/>
                                            <w:bottom w:val="none" w:sz="0" w:space="0" w:color="auto"/>
                                            <w:right w:val="none" w:sz="0" w:space="0" w:color="auto"/>
                                          </w:divBdr>
                                        </w:div>
                                        <w:div w:id="405691096">
                                          <w:marLeft w:val="0"/>
                                          <w:marRight w:val="0"/>
                                          <w:marTop w:val="0"/>
                                          <w:marBottom w:val="0"/>
                                          <w:divBdr>
                                            <w:top w:val="none" w:sz="0" w:space="0" w:color="auto"/>
                                            <w:left w:val="none" w:sz="0" w:space="0" w:color="auto"/>
                                            <w:bottom w:val="none" w:sz="0" w:space="0" w:color="auto"/>
                                            <w:right w:val="none" w:sz="0" w:space="0" w:color="auto"/>
                                          </w:divBdr>
                                        </w:div>
                                        <w:div w:id="415593385">
                                          <w:marLeft w:val="0"/>
                                          <w:marRight w:val="0"/>
                                          <w:marTop w:val="0"/>
                                          <w:marBottom w:val="0"/>
                                          <w:divBdr>
                                            <w:top w:val="none" w:sz="0" w:space="0" w:color="auto"/>
                                            <w:left w:val="none" w:sz="0" w:space="0" w:color="auto"/>
                                            <w:bottom w:val="none" w:sz="0" w:space="0" w:color="auto"/>
                                            <w:right w:val="none" w:sz="0" w:space="0" w:color="auto"/>
                                          </w:divBdr>
                                        </w:div>
                                        <w:div w:id="505822474">
                                          <w:marLeft w:val="0"/>
                                          <w:marRight w:val="0"/>
                                          <w:marTop w:val="0"/>
                                          <w:marBottom w:val="0"/>
                                          <w:divBdr>
                                            <w:top w:val="none" w:sz="0" w:space="0" w:color="auto"/>
                                            <w:left w:val="none" w:sz="0" w:space="0" w:color="auto"/>
                                            <w:bottom w:val="none" w:sz="0" w:space="0" w:color="auto"/>
                                            <w:right w:val="none" w:sz="0" w:space="0" w:color="auto"/>
                                          </w:divBdr>
                                        </w:div>
                                        <w:div w:id="775712753">
                                          <w:marLeft w:val="0"/>
                                          <w:marRight w:val="0"/>
                                          <w:marTop w:val="0"/>
                                          <w:marBottom w:val="0"/>
                                          <w:divBdr>
                                            <w:top w:val="none" w:sz="0" w:space="0" w:color="auto"/>
                                            <w:left w:val="none" w:sz="0" w:space="0" w:color="auto"/>
                                            <w:bottom w:val="none" w:sz="0" w:space="0" w:color="auto"/>
                                            <w:right w:val="none" w:sz="0" w:space="0" w:color="auto"/>
                                          </w:divBdr>
                                        </w:div>
                                        <w:div w:id="902830970">
                                          <w:marLeft w:val="0"/>
                                          <w:marRight w:val="0"/>
                                          <w:marTop w:val="0"/>
                                          <w:marBottom w:val="0"/>
                                          <w:divBdr>
                                            <w:top w:val="none" w:sz="0" w:space="0" w:color="auto"/>
                                            <w:left w:val="none" w:sz="0" w:space="0" w:color="auto"/>
                                            <w:bottom w:val="none" w:sz="0" w:space="0" w:color="auto"/>
                                            <w:right w:val="none" w:sz="0" w:space="0" w:color="auto"/>
                                          </w:divBdr>
                                        </w:div>
                                        <w:div w:id="932982202">
                                          <w:marLeft w:val="0"/>
                                          <w:marRight w:val="0"/>
                                          <w:marTop w:val="0"/>
                                          <w:marBottom w:val="0"/>
                                          <w:divBdr>
                                            <w:top w:val="none" w:sz="0" w:space="0" w:color="auto"/>
                                            <w:left w:val="none" w:sz="0" w:space="0" w:color="auto"/>
                                            <w:bottom w:val="none" w:sz="0" w:space="0" w:color="auto"/>
                                            <w:right w:val="none" w:sz="0" w:space="0" w:color="auto"/>
                                          </w:divBdr>
                                        </w:div>
                                        <w:div w:id="937174458">
                                          <w:marLeft w:val="0"/>
                                          <w:marRight w:val="0"/>
                                          <w:marTop w:val="0"/>
                                          <w:marBottom w:val="0"/>
                                          <w:divBdr>
                                            <w:top w:val="none" w:sz="0" w:space="0" w:color="auto"/>
                                            <w:left w:val="none" w:sz="0" w:space="0" w:color="auto"/>
                                            <w:bottom w:val="none" w:sz="0" w:space="0" w:color="auto"/>
                                            <w:right w:val="none" w:sz="0" w:space="0" w:color="auto"/>
                                          </w:divBdr>
                                        </w:div>
                                        <w:div w:id="1013460487">
                                          <w:marLeft w:val="0"/>
                                          <w:marRight w:val="0"/>
                                          <w:marTop w:val="0"/>
                                          <w:marBottom w:val="0"/>
                                          <w:divBdr>
                                            <w:top w:val="none" w:sz="0" w:space="0" w:color="auto"/>
                                            <w:left w:val="none" w:sz="0" w:space="0" w:color="auto"/>
                                            <w:bottom w:val="none" w:sz="0" w:space="0" w:color="auto"/>
                                            <w:right w:val="none" w:sz="0" w:space="0" w:color="auto"/>
                                          </w:divBdr>
                                        </w:div>
                                        <w:div w:id="1023047506">
                                          <w:marLeft w:val="0"/>
                                          <w:marRight w:val="0"/>
                                          <w:marTop w:val="0"/>
                                          <w:marBottom w:val="0"/>
                                          <w:divBdr>
                                            <w:top w:val="none" w:sz="0" w:space="0" w:color="auto"/>
                                            <w:left w:val="none" w:sz="0" w:space="0" w:color="auto"/>
                                            <w:bottom w:val="none" w:sz="0" w:space="0" w:color="auto"/>
                                            <w:right w:val="none" w:sz="0" w:space="0" w:color="auto"/>
                                          </w:divBdr>
                                        </w:div>
                                        <w:div w:id="1161046647">
                                          <w:marLeft w:val="0"/>
                                          <w:marRight w:val="0"/>
                                          <w:marTop w:val="0"/>
                                          <w:marBottom w:val="0"/>
                                          <w:divBdr>
                                            <w:top w:val="none" w:sz="0" w:space="0" w:color="auto"/>
                                            <w:left w:val="none" w:sz="0" w:space="0" w:color="auto"/>
                                            <w:bottom w:val="none" w:sz="0" w:space="0" w:color="auto"/>
                                            <w:right w:val="none" w:sz="0" w:space="0" w:color="auto"/>
                                          </w:divBdr>
                                        </w:div>
                                        <w:div w:id="1186283874">
                                          <w:marLeft w:val="0"/>
                                          <w:marRight w:val="0"/>
                                          <w:marTop w:val="0"/>
                                          <w:marBottom w:val="0"/>
                                          <w:divBdr>
                                            <w:top w:val="none" w:sz="0" w:space="0" w:color="auto"/>
                                            <w:left w:val="none" w:sz="0" w:space="0" w:color="auto"/>
                                            <w:bottom w:val="none" w:sz="0" w:space="0" w:color="auto"/>
                                            <w:right w:val="none" w:sz="0" w:space="0" w:color="auto"/>
                                          </w:divBdr>
                                        </w:div>
                                        <w:div w:id="1294629056">
                                          <w:marLeft w:val="0"/>
                                          <w:marRight w:val="0"/>
                                          <w:marTop w:val="0"/>
                                          <w:marBottom w:val="0"/>
                                          <w:divBdr>
                                            <w:top w:val="none" w:sz="0" w:space="0" w:color="auto"/>
                                            <w:left w:val="none" w:sz="0" w:space="0" w:color="auto"/>
                                            <w:bottom w:val="none" w:sz="0" w:space="0" w:color="auto"/>
                                            <w:right w:val="none" w:sz="0" w:space="0" w:color="auto"/>
                                          </w:divBdr>
                                        </w:div>
                                        <w:div w:id="1305886884">
                                          <w:marLeft w:val="0"/>
                                          <w:marRight w:val="0"/>
                                          <w:marTop w:val="0"/>
                                          <w:marBottom w:val="0"/>
                                          <w:divBdr>
                                            <w:top w:val="none" w:sz="0" w:space="0" w:color="auto"/>
                                            <w:left w:val="none" w:sz="0" w:space="0" w:color="auto"/>
                                            <w:bottom w:val="none" w:sz="0" w:space="0" w:color="auto"/>
                                            <w:right w:val="none" w:sz="0" w:space="0" w:color="auto"/>
                                          </w:divBdr>
                                        </w:div>
                                        <w:div w:id="1492408924">
                                          <w:marLeft w:val="0"/>
                                          <w:marRight w:val="0"/>
                                          <w:marTop w:val="0"/>
                                          <w:marBottom w:val="0"/>
                                          <w:divBdr>
                                            <w:top w:val="none" w:sz="0" w:space="0" w:color="auto"/>
                                            <w:left w:val="none" w:sz="0" w:space="0" w:color="auto"/>
                                            <w:bottom w:val="none" w:sz="0" w:space="0" w:color="auto"/>
                                            <w:right w:val="none" w:sz="0" w:space="0" w:color="auto"/>
                                          </w:divBdr>
                                        </w:div>
                                        <w:div w:id="1537963489">
                                          <w:marLeft w:val="0"/>
                                          <w:marRight w:val="0"/>
                                          <w:marTop w:val="0"/>
                                          <w:marBottom w:val="0"/>
                                          <w:divBdr>
                                            <w:top w:val="none" w:sz="0" w:space="0" w:color="auto"/>
                                            <w:left w:val="none" w:sz="0" w:space="0" w:color="auto"/>
                                            <w:bottom w:val="none" w:sz="0" w:space="0" w:color="auto"/>
                                            <w:right w:val="none" w:sz="0" w:space="0" w:color="auto"/>
                                          </w:divBdr>
                                        </w:div>
                                        <w:div w:id="1606574572">
                                          <w:marLeft w:val="0"/>
                                          <w:marRight w:val="0"/>
                                          <w:marTop w:val="0"/>
                                          <w:marBottom w:val="0"/>
                                          <w:divBdr>
                                            <w:top w:val="none" w:sz="0" w:space="0" w:color="auto"/>
                                            <w:left w:val="none" w:sz="0" w:space="0" w:color="auto"/>
                                            <w:bottom w:val="none" w:sz="0" w:space="0" w:color="auto"/>
                                            <w:right w:val="none" w:sz="0" w:space="0" w:color="auto"/>
                                          </w:divBdr>
                                        </w:div>
                                        <w:div w:id="1816409474">
                                          <w:marLeft w:val="0"/>
                                          <w:marRight w:val="0"/>
                                          <w:marTop w:val="0"/>
                                          <w:marBottom w:val="0"/>
                                          <w:divBdr>
                                            <w:top w:val="none" w:sz="0" w:space="0" w:color="auto"/>
                                            <w:left w:val="none" w:sz="0" w:space="0" w:color="auto"/>
                                            <w:bottom w:val="none" w:sz="0" w:space="0" w:color="auto"/>
                                            <w:right w:val="none" w:sz="0" w:space="0" w:color="auto"/>
                                          </w:divBdr>
                                        </w:div>
                                        <w:div w:id="19623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672469">
      <w:bodyDiv w:val="1"/>
      <w:marLeft w:val="0"/>
      <w:marRight w:val="0"/>
      <w:marTop w:val="0"/>
      <w:marBottom w:val="0"/>
      <w:divBdr>
        <w:top w:val="none" w:sz="0" w:space="0" w:color="auto"/>
        <w:left w:val="none" w:sz="0" w:space="0" w:color="auto"/>
        <w:bottom w:val="none" w:sz="0" w:space="0" w:color="auto"/>
        <w:right w:val="none" w:sz="0" w:space="0" w:color="auto"/>
      </w:divBdr>
      <w:divsChild>
        <w:div w:id="1248155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1854061">
              <w:marLeft w:val="0"/>
              <w:marRight w:val="0"/>
              <w:marTop w:val="0"/>
              <w:marBottom w:val="0"/>
              <w:divBdr>
                <w:top w:val="none" w:sz="0" w:space="0" w:color="auto"/>
                <w:left w:val="none" w:sz="0" w:space="0" w:color="auto"/>
                <w:bottom w:val="none" w:sz="0" w:space="0" w:color="auto"/>
                <w:right w:val="none" w:sz="0" w:space="0" w:color="auto"/>
              </w:divBdr>
              <w:divsChild>
                <w:div w:id="983463054">
                  <w:marLeft w:val="0"/>
                  <w:marRight w:val="0"/>
                  <w:marTop w:val="0"/>
                  <w:marBottom w:val="0"/>
                  <w:divBdr>
                    <w:top w:val="none" w:sz="0" w:space="0" w:color="auto"/>
                    <w:left w:val="none" w:sz="0" w:space="0" w:color="auto"/>
                    <w:bottom w:val="none" w:sz="0" w:space="0" w:color="auto"/>
                    <w:right w:val="none" w:sz="0" w:space="0" w:color="auto"/>
                  </w:divBdr>
                  <w:divsChild>
                    <w:div w:id="1226454548">
                      <w:marLeft w:val="0"/>
                      <w:marRight w:val="0"/>
                      <w:marTop w:val="0"/>
                      <w:marBottom w:val="0"/>
                      <w:divBdr>
                        <w:top w:val="none" w:sz="0" w:space="0" w:color="auto"/>
                        <w:left w:val="none" w:sz="0" w:space="0" w:color="auto"/>
                        <w:bottom w:val="none" w:sz="0" w:space="0" w:color="auto"/>
                        <w:right w:val="none" w:sz="0" w:space="0" w:color="auto"/>
                      </w:divBdr>
                    </w:div>
                    <w:div w:id="19521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0663">
      <w:bodyDiv w:val="1"/>
      <w:marLeft w:val="0"/>
      <w:marRight w:val="0"/>
      <w:marTop w:val="0"/>
      <w:marBottom w:val="0"/>
      <w:divBdr>
        <w:top w:val="none" w:sz="0" w:space="0" w:color="auto"/>
        <w:left w:val="none" w:sz="0" w:space="0" w:color="auto"/>
        <w:bottom w:val="none" w:sz="0" w:space="0" w:color="auto"/>
        <w:right w:val="none" w:sz="0" w:space="0" w:color="auto"/>
      </w:divBdr>
    </w:div>
    <w:div w:id="1476878203">
      <w:bodyDiv w:val="1"/>
      <w:marLeft w:val="0"/>
      <w:marRight w:val="0"/>
      <w:marTop w:val="0"/>
      <w:marBottom w:val="0"/>
      <w:divBdr>
        <w:top w:val="none" w:sz="0" w:space="0" w:color="auto"/>
        <w:left w:val="none" w:sz="0" w:space="0" w:color="auto"/>
        <w:bottom w:val="none" w:sz="0" w:space="0" w:color="auto"/>
        <w:right w:val="none" w:sz="0" w:space="0" w:color="auto"/>
      </w:divBdr>
    </w:div>
    <w:div w:id="1478498474">
      <w:bodyDiv w:val="1"/>
      <w:marLeft w:val="0"/>
      <w:marRight w:val="0"/>
      <w:marTop w:val="0"/>
      <w:marBottom w:val="0"/>
      <w:divBdr>
        <w:top w:val="none" w:sz="0" w:space="0" w:color="auto"/>
        <w:left w:val="none" w:sz="0" w:space="0" w:color="auto"/>
        <w:bottom w:val="none" w:sz="0" w:space="0" w:color="auto"/>
        <w:right w:val="none" w:sz="0" w:space="0" w:color="auto"/>
      </w:divBdr>
    </w:div>
    <w:div w:id="1479152616">
      <w:bodyDiv w:val="1"/>
      <w:marLeft w:val="0"/>
      <w:marRight w:val="0"/>
      <w:marTop w:val="0"/>
      <w:marBottom w:val="0"/>
      <w:divBdr>
        <w:top w:val="none" w:sz="0" w:space="0" w:color="auto"/>
        <w:left w:val="none" w:sz="0" w:space="0" w:color="auto"/>
        <w:bottom w:val="none" w:sz="0" w:space="0" w:color="auto"/>
        <w:right w:val="none" w:sz="0" w:space="0" w:color="auto"/>
      </w:divBdr>
      <w:divsChild>
        <w:div w:id="758714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40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081">
      <w:bodyDiv w:val="1"/>
      <w:marLeft w:val="0"/>
      <w:marRight w:val="0"/>
      <w:marTop w:val="0"/>
      <w:marBottom w:val="0"/>
      <w:divBdr>
        <w:top w:val="none" w:sz="0" w:space="0" w:color="auto"/>
        <w:left w:val="none" w:sz="0" w:space="0" w:color="auto"/>
        <w:bottom w:val="none" w:sz="0" w:space="0" w:color="auto"/>
        <w:right w:val="none" w:sz="0" w:space="0" w:color="auto"/>
      </w:divBdr>
    </w:div>
    <w:div w:id="1485510745">
      <w:bodyDiv w:val="1"/>
      <w:marLeft w:val="0"/>
      <w:marRight w:val="0"/>
      <w:marTop w:val="0"/>
      <w:marBottom w:val="0"/>
      <w:divBdr>
        <w:top w:val="none" w:sz="0" w:space="0" w:color="auto"/>
        <w:left w:val="none" w:sz="0" w:space="0" w:color="auto"/>
        <w:bottom w:val="none" w:sz="0" w:space="0" w:color="auto"/>
        <w:right w:val="none" w:sz="0" w:space="0" w:color="auto"/>
      </w:divBdr>
    </w:div>
    <w:div w:id="1489052252">
      <w:bodyDiv w:val="1"/>
      <w:marLeft w:val="0"/>
      <w:marRight w:val="0"/>
      <w:marTop w:val="0"/>
      <w:marBottom w:val="0"/>
      <w:divBdr>
        <w:top w:val="none" w:sz="0" w:space="0" w:color="auto"/>
        <w:left w:val="none" w:sz="0" w:space="0" w:color="auto"/>
        <w:bottom w:val="none" w:sz="0" w:space="0" w:color="auto"/>
        <w:right w:val="none" w:sz="0" w:space="0" w:color="auto"/>
      </w:divBdr>
    </w:div>
    <w:div w:id="1489251615">
      <w:bodyDiv w:val="1"/>
      <w:marLeft w:val="0"/>
      <w:marRight w:val="0"/>
      <w:marTop w:val="0"/>
      <w:marBottom w:val="0"/>
      <w:divBdr>
        <w:top w:val="none" w:sz="0" w:space="0" w:color="auto"/>
        <w:left w:val="none" w:sz="0" w:space="0" w:color="auto"/>
        <w:bottom w:val="none" w:sz="0" w:space="0" w:color="auto"/>
        <w:right w:val="none" w:sz="0" w:space="0" w:color="auto"/>
      </w:divBdr>
    </w:div>
    <w:div w:id="1491168509">
      <w:bodyDiv w:val="1"/>
      <w:marLeft w:val="0"/>
      <w:marRight w:val="0"/>
      <w:marTop w:val="0"/>
      <w:marBottom w:val="0"/>
      <w:divBdr>
        <w:top w:val="none" w:sz="0" w:space="0" w:color="auto"/>
        <w:left w:val="none" w:sz="0" w:space="0" w:color="auto"/>
        <w:bottom w:val="none" w:sz="0" w:space="0" w:color="auto"/>
        <w:right w:val="none" w:sz="0" w:space="0" w:color="auto"/>
      </w:divBdr>
    </w:div>
    <w:div w:id="1495338866">
      <w:bodyDiv w:val="1"/>
      <w:marLeft w:val="0"/>
      <w:marRight w:val="0"/>
      <w:marTop w:val="0"/>
      <w:marBottom w:val="0"/>
      <w:divBdr>
        <w:top w:val="none" w:sz="0" w:space="0" w:color="auto"/>
        <w:left w:val="none" w:sz="0" w:space="0" w:color="auto"/>
        <w:bottom w:val="none" w:sz="0" w:space="0" w:color="auto"/>
        <w:right w:val="none" w:sz="0" w:space="0" w:color="auto"/>
      </w:divBdr>
    </w:div>
    <w:div w:id="1497378333">
      <w:bodyDiv w:val="1"/>
      <w:marLeft w:val="0"/>
      <w:marRight w:val="0"/>
      <w:marTop w:val="0"/>
      <w:marBottom w:val="0"/>
      <w:divBdr>
        <w:top w:val="none" w:sz="0" w:space="0" w:color="auto"/>
        <w:left w:val="none" w:sz="0" w:space="0" w:color="auto"/>
        <w:bottom w:val="none" w:sz="0" w:space="0" w:color="auto"/>
        <w:right w:val="none" w:sz="0" w:space="0" w:color="auto"/>
      </w:divBdr>
    </w:div>
    <w:div w:id="1499812005">
      <w:bodyDiv w:val="1"/>
      <w:marLeft w:val="0"/>
      <w:marRight w:val="0"/>
      <w:marTop w:val="0"/>
      <w:marBottom w:val="0"/>
      <w:divBdr>
        <w:top w:val="none" w:sz="0" w:space="0" w:color="auto"/>
        <w:left w:val="none" w:sz="0" w:space="0" w:color="auto"/>
        <w:bottom w:val="none" w:sz="0" w:space="0" w:color="auto"/>
        <w:right w:val="none" w:sz="0" w:space="0" w:color="auto"/>
      </w:divBdr>
    </w:div>
    <w:div w:id="1503274320">
      <w:bodyDiv w:val="1"/>
      <w:marLeft w:val="0"/>
      <w:marRight w:val="0"/>
      <w:marTop w:val="0"/>
      <w:marBottom w:val="0"/>
      <w:divBdr>
        <w:top w:val="none" w:sz="0" w:space="0" w:color="auto"/>
        <w:left w:val="none" w:sz="0" w:space="0" w:color="auto"/>
        <w:bottom w:val="none" w:sz="0" w:space="0" w:color="auto"/>
        <w:right w:val="none" w:sz="0" w:space="0" w:color="auto"/>
      </w:divBdr>
    </w:div>
    <w:div w:id="1509174690">
      <w:bodyDiv w:val="1"/>
      <w:marLeft w:val="0"/>
      <w:marRight w:val="0"/>
      <w:marTop w:val="0"/>
      <w:marBottom w:val="0"/>
      <w:divBdr>
        <w:top w:val="none" w:sz="0" w:space="0" w:color="auto"/>
        <w:left w:val="none" w:sz="0" w:space="0" w:color="auto"/>
        <w:bottom w:val="none" w:sz="0" w:space="0" w:color="auto"/>
        <w:right w:val="none" w:sz="0" w:space="0" w:color="auto"/>
      </w:divBdr>
    </w:div>
    <w:div w:id="1510287940">
      <w:bodyDiv w:val="1"/>
      <w:marLeft w:val="0"/>
      <w:marRight w:val="0"/>
      <w:marTop w:val="0"/>
      <w:marBottom w:val="0"/>
      <w:divBdr>
        <w:top w:val="none" w:sz="0" w:space="0" w:color="auto"/>
        <w:left w:val="none" w:sz="0" w:space="0" w:color="auto"/>
        <w:bottom w:val="none" w:sz="0" w:space="0" w:color="auto"/>
        <w:right w:val="none" w:sz="0" w:space="0" w:color="auto"/>
      </w:divBdr>
      <w:divsChild>
        <w:div w:id="693503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4899245">
              <w:marLeft w:val="0"/>
              <w:marRight w:val="0"/>
              <w:marTop w:val="0"/>
              <w:marBottom w:val="0"/>
              <w:divBdr>
                <w:top w:val="none" w:sz="0" w:space="0" w:color="auto"/>
                <w:left w:val="none" w:sz="0" w:space="0" w:color="auto"/>
                <w:bottom w:val="none" w:sz="0" w:space="0" w:color="auto"/>
                <w:right w:val="none" w:sz="0" w:space="0" w:color="auto"/>
              </w:divBdr>
              <w:divsChild>
                <w:div w:id="35007729">
                  <w:marLeft w:val="0"/>
                  <w:marRight w:val="0"/>
                  <w:marTop w:val="0"/>
                  <w:marBottom w:val="0"/>
                  <w:divBdr>
                    <w:top w:val="none" w:sz="0" w:space="0" w:color="auto"/>
                    <w:left w:val="none" w:sz="0" w:space="0" w:color="auto"/>
                    <w:bottom w:val="none" w:sz="0" w:space="0" w:color="auto"/>
                    <w:right w:val="none" w:sz="0" w:space="0" w:color="auto"/>
                  </w:divBdr>
                  <w:divsChild>
                    <w:div w:id="1050570376">
                      <w:marLeft w:val="0"/>
                      <w:marRight w:val="0"/>
                      <w:marTop w:val="0"/>
                      <w:marBottom w:val="0"/>
                      <w:divBdr>
                        <w:top w:val="none" w:sz="0" w:space="0" w:color="auto"/>
                        <w:left w:val="none" w:sz="0" w:space="0" w:color="auto"/>
                        <w:bottom w:val="none" w:sz="0" w:space="0" w:color="auto"/>
                        <w:right w:val="none" w:sz="0" w:space="0" w:color="auto"/>
                      </w:divBdr>
                    </w:div>
                  </w:divsChild>
                </w:div>
                <w:div w:id="55513230">
                  <w:marLeft w:val="0"/>
                  <w:marRight w:val="0"/>
                  <w:marTop w:val="0"/>
                  <w:marBottom w:val="0"/>
                  <w:divBdr>
                    <w:top w:val="none" w:sz="0" w:space="0" w:color="auto"/>
                    <w:left w:val="none" w:sz="0" w:space="0" w:color="auto"/>
                    <w:bottom w:val="none" w:sz="0" w:space="0" w:color="auto"/>
                    <w:right w:val="none" w:sz="0" w:space="0" w:color="auto"/>
                  </w:divBdr>
                  <w:divsChild>
                    <w:div w:id="1684285720">
                      <w:marLeft w:val="0"/>
                      <w:marRight w:val="0"/>
                      <w:marTop w:val="0"/>
                      <w:marBottom w:val="0"/>
                      <w:divBdr>
                        <w:top w:val="none" w:sz="0" w:space="0" w:color="auto"/>
                        <w:left w:val="none" w:sz="0" w:space="0" w:color="auto"/>
                        <w:bottom w:val="none" w:sz="0" w:space="0" w:color="auto"/>
                        <w:right w:val="none" w:sz="0" w:space="0" w:color="auto"/>
                      </w:divBdr>
                    </w:div>
                    <w:div w:id="1832063026">
                      <w:marLeft w:val="0"/>
                      <w:marRight w:val="0"/>
                      <w:marTop w:val="0"/>
                      <w:marBottom w:val="0"/>
                      <w:divBdr>
                        <w:top w:val="none" w:sz="0" w:space="0" w:color="auto"/>
                        <w:left w:val="none" w:sz="0" w:space="0" w:color="auto"/>
                        <w:bottom w:val="none" w:sz="0" w:space="0" w:color="auto"/>
                        <w:right w:val="none" w:sz="0" w:space="0" w:color="auto"/>
                      </w:divBdr>
                    </w:div>
                  </w:divsChild>
                </w:div>
                <w:div w:id="88544715">
                  <w:marLeft w:val="0"/>
                  <w:marRight w:val="0"/>
                  <w:marTop w:val="0"/>
                  <w:marBottom w:val="0"/>
                  <w:divBdr>
                    <w:top w:val="none" w:sz="0" w:space="0" w:color="auto"/>
                    <w:left w:val="none" w:sz="0" w:space="0" w:color="auto"/>
                    <w:bottom w:val="none" w:sz="0" w:space="0" w:color="auto"/>
                    <w:right w:val="none" w:sz="0" w:space="0" w:color="auto"/>
                  </w:divBdr>
                  <w:divsChild>
                    <w:div w:id="314991129">
                      <w:marLeft w:val="0"/>
                      <w:marRight w:val="0"/>
                      <w:marTop w:val="0"/>
                      <w:marBottom w:val="0"/>
                      <w:divBdr>
                        <w:top w:val="none" w:sz="0" w:space="0" w:color="auto"/>
                        <w:left w:val="none" w:sz="0" w:space="0" w:color="auto"/>
                        <w:bottom w:val="none" w:sz="0" w:space="0" w:color="auto"/>
                        <w:right w:val="none" w:sz="0" w:space="0" w:color="auto"/>
                      </w:divBdr>
                    </w:div>
                  </w:divsChild>
                </w:div>
                <w:div w:id="115762127">
                  <w:marLeft w:val="0"/>
                  <w:marRight w:val="0"/>
                  <w:marTop w:val="0"/>
                  <w:marBottom w:val="0"/>
                  <w:divBdr>
                    <w:top w:val="none" w:sz="0" w:space="0" w:color="auto"/>
                    <w:left w:val="none" w:sz="0" w:space="0" w:color="auto"/>
                    <w:bottom w:val="none" w:sz="0" w:space="0" w:color="auto"/>
                    <w:right w:val="none" w:sz="0" w:space="0" w:color="auto"/>
                  </w:divBdr>
                  <w:divsChild>
                    <w:div w:id="1555265698">
                      <w:marLeft w:val="0"/>
                      <w:marRight w:val="0"/>
                      <w:marTop w:val="0"/>
                      <w:marBottom w:val="0"/>
                      <w:divBdr>
                        <w:top w:val="none" w:sz="0" w:space="0" w:color="auto"/>
                        <w:left w:val="none" w:sz="0" w:space="0" w:color="auto"/>
                        <w:bottom w:val="none" w:sz="0" w:space="0" w:color="auto"/>
                        <w:right w:val="none" w:sz="0" w:space="0" w:color="auto"/>
                      </w:divBdr>
                    </w:div>
                  </w:divsChild>
                </w:div>
                <w:div w:id="152063422">
                  <w:marLeft w:val="0"/>
                  <w:marRight w:val="0"/>
                  <w:marTop w:val="0"/>
                  <w:marBottom w:val="0"/>
                  <w:divBdr>
                    <w:top w:val="none" w:sz="0" w:space="0" w:color="auto"/>
                    <w:left w:val="none" w:sz="0" w:space="0" w:color="auto"/>
                    <w:bottom w:val="none" w:sz="0" w:space="0" w:color="auto"/>
                    <w:right w:val="none" w:sz="0" w:space="0" w:color="auto"/>
                  </w:divBdr>
                  <w:divsChild>
                    <w:div w:id="199052170">
                      <w:marLeft w:val="0"/>
                      <w:marRight w:val="0"/>
                      <w:marTop w:val="0"/>
                      <w:marBottom w:val="0"/>
                      <w:divBdr>
                        <w:top w:val="none" w:sz="0" w:space="0" w:color="auto"/>
                        <w:left w:val="none" w:sz="0" w:space="0" w:color="auto"/>
                        <w:bottom w:val="none" w:sz="0" w:space="0" w:color="auto"/>
                        <w:right w:val="none" w:sz="0" w:space="0" w:color="auto"/>
                      </w:divBdr>
                    </w:div>
                  </w:divsChild>
                </w:div>
                <w:div w:id="211812517">
                  <w:marLeft w:val="0"/>
                  <w:marRight w:val="0"/>
                  <w:marTop w:val="0"/>
                  <w:marBottom w:val="0"/>
                  <w:divBdr>
                    <w:top w:val="none" w:sz="0" w:space="0" w:color="auto"/>
                    <w:left w:val="none" w:sz="0" w:space="0" w:color="auto"/>
                    <w:bottom w:val="none" w:sz="0" w:space="0" w:color="auto"/>
                    <w:right w:val="none" w:sz="0" w:space="0" w:color="auto"/>
                  </w:divBdr>
                  <w:divsChild>
                    <w:div w:id="1018122176">
                      <w:marLeft w:val="0"/>
                      <w:marRight w:val="0"/>
                      <w:marTop w:val="0"/>
                      <w:marBottom w:val="0"/>
                      <w:divBdr>
                        <w:top w:val="none" w:sz="0" w:space="0" w:color="auto"/>
                        <w:left w:val="none" w:sz="0" w:space="0" w:color="auto"/>
                        <w:bottom w:val="none" w:sz="0" w:space="0" w:color="auto"/>
                        <w:right w:val="none" w:sz="0" w:space="0" w:color="auto"/>
                      </w:divBdr>
                    </w:div>
                  </w:divsChild>
                </w:div>
                <w:div w:id="276841581">
                  <w:marLeft w:val="0"/>
                  <w:marRight w:val="0"/>
                  <w:marTop w:val="0"/>
                  <w:marBottom w:val="0"/>
                  <w:divBdr>
                    <w:top w:val="none" w:sz="0" w:space="0" w:color="auto"/>
                    <w:left w:val="none" w:sz="0" w:space="0" w:color="auto"/>
                    <w:bottom w:val="none" w:sz="0" w:space="0" w:color="auto"/>
                    <w:right w:val="none" w:sz="0" w:space="0" w:color="auto"/>
                  </w:divBdr>
                  <w:divsChild>
                    <w:div w:id="930089084">
                      <w:marLeft w:val="0"/>
                      <w:marRight w:val="0"/>
                      <w:marTop w:val="0"/>
                      <w:marBottom w:val="0"/>
                      <w:divBdr>
                        <w:top w:val="none" w:sz="0" w:space="0" w:color="auto"/>
                        <w:left w:val="none" w:sz="0" w:space="0" w:color="auto"/>
                        <w:bottom w:val="none" w:sz="0" w:space="0" w:color="auto"/>
                        <w:right w:val="none" w:sz="0" w:space="0" w:color="auto"/>
                      </w:divBdr>
                    </w:div>
                  </w:divsChild>
                </w:div>
                <w:div w:id="305935500">
                  <w:marLeft w:val="0"/>
                  <w:marRight w:val="0"/>
                  <w:marTop w:val="0"/>
                  <w:marBottom w:val="0"/>
                  <w:divBdr>
                    <w:top w:val="none" w:sz="0" w:space="0" w:color="auto"/>
                    <w:left w:val="none" w:sz="0" w:space="0" w:color="auto"/>
                    <w:bottom w:val="none" w:sz="0" w:space="0" w:color="auto"/>
                    <w:right w:val="none" w:sz="0" w:space="0" w:color="auto"/>
                  </w:divBdr>
                  <w:divsChild>
                    <w:div w:id="446513070">
                      <w:marLeft w:val="0"/>
                      <w:marRight w:val="0"/>
                      <w:marTop w:val="0"/>
                      <w:marBottom w:val="0"/>
                      <w:divBdr>
                        <w:top w:val="none" w:sz="0" w:space="0" w:color="auto"/>
                        <w:left w:val="none" w:sz="0" w:space="0" w:color="auto"/>
                        <w:bottom w:val="none" w:sz="0" w:space="0" w:color="auto"/>
                        <w:right w:val="none" w:sz="0" w:space="0" w:color="auto"/>
                      </w:divBdr>
                    </w:div>
                  </w:divsChild>
                </w:div>
                <w:div w:id="543491164">
                  <w:marLeft w:val="0"/>
                  <w:marRight w:val="0"/>
                  <w:marTop w:val="0"/>
                  <w:marBottom w:val="0"/>
                  <w:divBdr>
                    <w:top w:val="none" w:sz="0" w:space="0" w:color="auto"/>
                    <w:left w:val="none" w:sz="0" w:space="0" w:color="auto"/>
                    <w:bottom w:val="none" w:sz="0" w:space="0" w:color="auto"/>
                    <w:right w:val="none" w:sz="0" w:space="0" w:color="auto"/>
                  </w:divBdr>
                  <w:divsChild>
                    <w:div w:id="446699055">
                      <w:marLeft w:val="0"/>
                      <w:marRight w:val="0"/>
                      <w:marTop w:val="0"/>
                      <w:marBottom w:val="0"/>
                      <w:divBdr>
                        <w:top w:val="none" w:sz="0" w:space="0" w:color="auto"/>
                        <w:left w:val="none" w:sz="0" w:space="0" w:color="auto"/>
                        <w:bottom w:val="none" w:sz="0" w:space="0" w:color="auto"/>
                        <w:right w:val="none" w:sz="0" w:space="0" w:color="auto"/>
                      </w:divBdr>
                    </w:div>
                  </w:divsChild>
                </w:div>
                <w:div w:id="1062873122">
                  <w:marLeft w:val="0"/>
                  <w:marRight w:val="0"/>
                  <w:marTop w:val="0"/>
                  <w:marBottom w:val="0"/>
                  <w:divBdr>
                    <w:top w:val="none" w:sz="0" w:space="0" w:color="auto"/>
                    <w:left w:val="none" w:sz="0" w:space="0" w:color="auto"/>
                    <w:bottom w:val="none" w:sz="0" w:space="0" w:color="auto"/>
                    <w:right w:val="none" w:sz="0" w:space="0" w:color="auto"/>
                  </w:divBdr>
                  <w:divsChild>
                    <w:div w:id="312877093">
                      <w:marLeft w:val="0"/>
                      <w:marRight w:val="0"/>
                      <w:marTop w:val="0"/>
                      <w:marBottom w:val="0"/>
                      <w:divBdr>
                        <w:top w:val="none" w:sz="0" w:space="0" w:color="auto"/>
                        <w:left w:val="none" w:sz="0" w:space="0" w:color="auto"/>
                        <w:bottom w:val="none" w:sz="0" w:space="0" w:color="auto"/>
                        <w:right w:val="none" w:sz="0" w:space="0" w:color="auto"/>
                      </w:divBdr>
                    </w:div>
                    <w:div w:id="450562783">
                      <w:marLeft w:val="0"/>
                      <w:marRight w:val="0"/>
                      <w:marTop w:val="0"/>
                      <w:marBottom w:val="0"/>
                      <w:divBdr>
                        <w:top w:val="none" w:sz="0" w:space="0" w:color="auto"/>
                        <w:left w:val="none" w:sz="0" w:space="0" w:color="auto"/>
                        <w:bottom w:val="none" w:sz="0" w:space="0" w:color="auto"/>
                        <w:right w:val="none" w:sz="0" w:space="0" w:color="auto"/>
                      </w:divBdr>
                    </w:div>
                  </w:divsChild>
                </w:div>
                <w:div w:id="1103693659">
                  <w:marLeft w:val="0"/>
                  <w:marRight w:val="0"/>
                  <w:marTop w:val="0"/>
                  <w:marBottom w:val="0"/>
                  <w:divBdr>
                    <w:top w:val="none" w:sz="0" w:space="0" w:color="auto"/>
                    <w:left w:val="none" w:sz="0" w:space="0" w:color="auto"/>
                    <w:bottom w:val="none" w:sz="0" w:space="0" w:color="auto"/>
                    <w:right w:val="none" w:sz="0" w:space="0" w:color="auto"/>
                  </w:divBdr>
                  <w:divsChild>
                    <w:div w:id="611403733">
                      <w:marLeft w:val="0"/>
                      <w:marRight w:val="0"/>
                      <w:marTop w:val="0"/>
                      <w:marBottom w:val="0"/>
                      <w:divBdr>
                        <w:top w:val="none" w:sz="0" w:space="0" w:color="auto"/>
                        <w:left w:val="none" w:sz="0" w:space="0" w:color="auto"/>
                        <w:bottom w:val="none" w:sz="0" w:space="0" w:color="auto"/>
                        <w:right w:val="none" w:sz="0" w:space="0" w:color="auto"/>
                      </w:divBdr>
                    </w:div>
                  </w:divsChild>
                </w:div>
                <w:div w:id="1403144025">
                  <w:marLeft w:val="0"/>
                  <w:marRight w:val="0"/>
                  <w:marTop w:val="0"/>
                  <w:marBottom w:val="0"/>
                  <w:divBdr>
                    <w:top w:val="none" w:sz="0" w:space="0" w:color="auto"/>
                    <w:left w:val="none" w:sz="0" w:space="0" w:color="auto"/>
                    <w:bottom w:val="none" w:sz="0" w:space="0" w:color="auto"/>
                    <w:right w:val="none" w:sz="0" w:space="0" w:color="auto"/>
                  </w:divBdr>
                  <w:divsChild>
                    <w:div w:id="674303433">
                      <w:marLeft w:val="0"/>
                      <w:marRight w:val="0"/>
                      <w:marTop w:val="0"/>
                      <w:marBottom w:val="0"/>
                      <w:divBdr>
                        <w:top w:val="none" w:sz="0" w:space="0" w:color="auto"/>
                        <w:left w:val="none" w:sz="0" w:space="0" w:color="auto"/>
                        <w:bottom w:val="none" w:sz="0" w:space="0" w:color="auto"/>
                        <w:right w:val="none" w:sz="0" w:space="0" w:color="auto"/>
                      </w:divBdr>
                    </w:div>
                    <w:div w:id="1149399576">
                      <w:marLeft w:val="0"/>
                      <w:marRight w:val="0"/>
                      <w:marTop w:val="0"/>
                      <w:marBottom w:val="0"/>
                      <w:divBdr>
                        <w:top w:val="none" w:sz="0" w:space="0" w:color="auto"/>
                        <w:left w:val="none" w:sz="0" w:space="0" w:color="auto"/>
                        <w:bottom w:val="none" w:sz="0" w:space="0" w:color="auto"/>
                        <w:right w:val="none" w:sz="0" w:space="0" w:color="auto"/>
                      </w:divBdr>
                    </w:div>
                  </w:divsChild>
                </w:div>
                <w:div w:id="1439062086">
                  <w:marLeft w:val="0"/>
                  <w:marRight w:val="0"/>
                  <w:marTop w:val="0"/>
                  <w:marBottom w:val="0"/>
                  <w:divBdr>
                    <w:top w:val="none" w:sz="0" w:space="0" w:color="auto"/>
                    <w:left w:val="none" w:sz="0" w:space="0" w:color="auto"/>
                    <w:bottom w:val="none" w:sz="0" w:space="0" w:color="auto"/>
                    <w:right w:val="none" w:sz="0" w:space="0" w:color="auto"/>
                  </w:divBdr>
                  <w:divsChild>
                    <w:div w:id="17826919">
                      <w:marLeft w:val="0"/>
                      <w:marRight w:val="0"/>
                      <w:marTop w:val="0"/>
                      <w:marBottom w:val="0"/>
                      <w:divBdr>
                        <w:top w:val="none" w:sz="0" w:space="0" w:color="auto"/>
                        <w:left w:val="none" w:sz="0" w:space="0" w:color="auto"/>
                        <w:bottom w:val="none" w:sz="0" w:space="0" w:color="auto"/>
                        <w:right w:val="none" w:sz="0" w:space="0" w:color="auto"/>
                      </w:divBdr>
                    </w:div>
                    <w:div w:id="625432134">
                      <w:marLeft w:val="0"/>
                      <w:marRight w:val="0"/>
                      <w:marTop w:val="0"/>
                      <w:marBottom w:val="0"/>
                      <w:divBdr>
                        <w:top w:val="none" w:sz="0" w:space="0" w:color="auto"/>
                        <w:left w:val="none" w:sz="0" w:space="0" w:color="auto"/>
                        <w:bottom w:val="none" w:sz="0" w:space="0" w:color="auto"/>
                        <w:right w:val="none" w:sz="0" w:space="0" w:color="auto"/>
                      </w:divBdr>
                    </w:div>
                    <w:div w:id="1658722783">
                      <w:marLeft w:val="0"/>
                      <w:marRight w:val="0"/>
                      <w:marTop w:val="0"/>
                      <w:marBottom w:val="0"/>
                      <w:divBdr>
                        <w:top w:val="none" w:sz="0" w:space="0" w:color="auto"/>
                        <w:left w:val="none" w:sz="0" w:space="0" w:color="auto"/>
                        <w:bottom w:val="none" w:sz="0" w:space="0" w:color="auto"/>
                        <w:right w:val="none" w:sz="0" w:space="0" w:color="auto"/>
                      </w:divBdr>
                    </w:div>
                    <w:div w:id="1966080849">
                      <w:marLeft w:val="0"/>
                      <w:marRight w:val="0"/>
                      <w:marTop w:val="0"/>
                      <w:marBottom w:val="0"/>
                      <w:divBdr>
                        <w:top w:val="none" w:sz="0" w:space="0" w:color="auto"/>
                        <w:left w:val="none" w:sz="0" w:space="0" w:color="auto"/>
                        <w:bottom w:val="none" w:sz="0" w:space="0" w:color="auto"/>
                        <w:right w:val="none" w:sz="0" w:space="0" w:color="auto"/>
                      </w:divBdr>
                    </w:div>
                    <w:div w:id="2127498914">
                      <w:marLeft w:val="0"/>
                      <w:marRight w:val="0"/>
                      <w:marTop w:val="0"/>
                      <w:marBottom w:val="0"/>
                      <w:divBdr>
                        <w:top w:val="none" w:sz="0" w:space="0" w:color="auto"/>
                        <w:left w:val="none" w:sz="0" w:space="0" w:color="auto"/>
                        <w:bottom w:val="none" w:sz="0" w:space="0" w:color="auto"/>
                        <w:right w:val="none" w:sz="0" w:space="0" w:color="auto"/>
                      </w:divBdr>
                    </w:div>
                    <w:div w:id="2140876556">
                      <w:marLeft w:val="0"/>
                      <w:marRight w:val="0"/>
                      <w:marTop w:val="0"/>
                      <w:marBottom w:val="0"/>
                      <w:divBdr>
                        <w:top w:val="none" w:sz="0" w:space="0" w:color="auto"/>
                        <w:left w:val="none" w:sz="0" w:space="0" w:color="auto"/>
                        <w:bottom w:val="none" w:sz="0" w:space="0" w:color="auto"/>
                        <w:right w:val="none" w:sz="0" w:space="0" w:color="auto"/>
                      </w:divBdr>
                    </w:div>
                  </w:divsChild>
                </w:div>
                <w:div w:id="1470628766">
                  <w:marLeft w:val="0"/>
                  <w:marRight w:val="0"/>
                  <w:marTop w:val="0"/>
                  <w:marBottom w:val="0"/>
                  <w:divBdr>
                    <w:top w:val="none" w:sz="0" w:space="0" w:color="auto"/>
                    <w:left w:val="none" w:sz="0" w:space="0" w:color="auto"/>
                    <w:bottom w:val="none" w:sz="0" w:space="0" w:color="auto"/>
                    <w:right w:val="none" w:sz="0" w:space="0" w:color="auto"/>
                  </w:divBdr>
                  <w:divsChild>
                    <w:div w:id="202615">
                      <w:marLeft w:val="0"/>
                      <w:marRight w:val="0"/>
                      <w:marTop w:val="0"/>
                      <w:marBottom w:val="0"/>
                      <w:divBdr>
                        <w:top w:val="none" w:sz="0" w:space="0" w:color="auto"/>
                        <w:left w:val="none" w:sz="0" w:space="0" w:color="auto"/>
                        <w:bottom w:val="none" w:sz="0" w:space="0" w:color="auto"/>
                        <w:right w:val="none" w:sz="0" w:space="0" w:color="auto"/>
                      </w:divBdr>
                    </w:div>
                    <w:div w:id="890845504">
                      <w:marLeft w:val="0"/>
                      <w:marRight w:val="0"/>
                      <w:marTop w:val="0"/>
                      <w:marBottom w:val="0"/>
                      <w:divBdr>
                        <w:top w:val="none" w:sz="0" w:space="0" w:color="auto"/>
                        <w:left w:val="none" w:sz="0" w:space="0" w:color="auto"/>
                        <w:bottom w:val="none" w:sz="0" w:space="0" w:color="auto"/>
                        <w:right w:val="none" w:sz="0" w:space="0" w:color="auto"/>
                      </w:divBdr>
                    </w:div>
                    <w:div w:id="1404376795">
                      <w:marLeft w:val="0"/>
                      <w:marRight w:val="0"/>
                      <w:marTop w:val="0"/>
                      <w:marBottom w:val="0"/>
                      <w:divBdr>
                        <w:top w:val="none" w:sz="0" w:space="0" w:color="auto"/>
                        <w:left w:val="none" w:sz="0" w:space="0" w:color="auto"/>
                        <w:bottom w:val="none" w:sz="0" w:space="0" w:color="auto"/>
                        <w:right w:val="none" w:sz="0" w:space="0" w:color="auto"/>
                      </w:divBdr>
                    </w:div>
                  </w:divsChild>
                </w:div>
                <w:div w:id="1475298542">
                  <w:marLeft w:val="0"/>
                  <w:marRight w:val="0"/>
                  <w:marTop w:val="0"/>
                  <w:marBottom w:val="0"/>
                  <w:divBdr>
                    <w:top w:val="none" w:sz="0" w:space="0" w:color="auto"/>
                    <w:left w:val="none" w:sz="0" w:space="0" w:color="auto"/>
                    <w:bottom w:val="none" w:sz="0" w:space="0" w:color="auto"/>
                    <w:right w:val="none" w:sz="0" w:space="0" w:color="auto"/>
                  </w:divBdr>
                  <w:divsChild>
                    <w:div w:id="879823469">
                      <w:marLeft w:val="0"/>
                      <w:marRight w:val="0"/>
                      <w:marTop w:val="0"/>
                      <w:marBottom w:val="0"/>
                      <w:divBdr>
                        <w:top w:val="none" w:sz="0" w:space="0" w:color="auto"/>
                        <w:left w:val="none" w:sz="0" w:space="0" w:color="auto"/>
                        <w:bottom w:val="none" w:sz="0" w:space="0" w:color="auto"/>
                        <w:right w:val="none" w:sz="0" w:space="0" w:color="auto"/>
                      </w:divBdr>
                    </w:div>
                    <w:div w:id="1266041966">
                      <w:marLeft w:val="0"/>
                      <w:marRight w:val="0"/>
                      <w:marTop w:val="0"/>
                      <w:marBottom w:val="0"/>
                      <w:divBdr>
                        <w:top w:val="none" w:sz="0" w:space="0" w:color="auto"/>
                        <w:left w:val="none" w:sz="0" w:space="0" w:color="auto"/>
                        <w:bottom w:val="none" w:sz="0" w:space="0" w:color="auto"/>
                        <w:right w:val="none" w:sz="0" w:space="0" w:color="auto"/>
                      </w:divBdr>
                    </w:div>
                    <w:div w:id="2022198496">
                      <w:marLeft w:val="0"/>
                      <w:marRight w:val="0"/>
                      <w:marTop w:val="0"/>
                      <w:marBottom w:val="0"/>
                      <w:divBdr>
                        <w:top w:val="none" w:sz="0" w:space="0" w:color="auto"/>
                        <w:left w:val="none" w:sz="0" w:space="0" w:color="auto"/>
                        <w:bottom w:val="none" w:sz="0" w:space="0" w:color="auto"/>
                        <w:right w:val="none" w:sz="0" w:space="0" w:color="auto"/>
                      </w:divBdr>
                    </w:div>
                  </w:divsChild>
                </w:div>
                <w:div w:id="1566254176">
                  <w:marLeft w:val="0"/>
                  <w:marRight w:val="0"/>
                  <w:marTop w:val="0"/>
                  <w:marBottom w:val="0"/>
                  <w:divBdr>
                    <w:top w:val="none" w:sz="0" w:space="0" w:color="auto"/>
                    <w:left w:val="none" w:sz="0" w:space="0" w:color="auto"/>
                    <w:bottom w:val="none" w:sz="0" w:space="0" w:color="auto"/>
                    <w:right w:val="none" w:sz="0" w:space="0" w:color="auto"/>
                  </w:divBdr>
                  <w:divsChild>
                    <w:div w:id="823277447">
                      <w:marLeft w:val="0"/>
                      <w:marRight w:val="0"/>
                      <w:marTop w:val="0"/>
                      <w:marBottom w:val="0"/>
                      <w:divBdr>
                        <w:top w:val="none" w:sz="0" w:space="0" w:color="auto"/>
                        <w:left w:val="none" w:sz="0" w:space="0" w:color="auto"/>
                        <w:bottom w:val="none" w:sz="0" w:space="0" w:color="auto"/>
                        <w:right w:val="none" w:sz="0" w:space="0" w:color="auto"/>
                      </w:divBdr>
                    </w:div>
                  </w:divsChild>
                </w:div>
                <w:div w:id="1720476022">
                  <w:marLeft w:val="0"/>
                  <w:marRight w:val="0"/>
                  <w:marTop w:val="0"/>
                  <w:marBottom w:val="0"/>
                  <w:divBdr>
                    <w:top w:val="none" w:sz="0" w:space="0" w:color="auto"/>
                    <w:left w:val="none" w:sz="0" w:space="0" w:color="auto"/>
                    <w:bottom w:val="none" w:sz="0" w:space="0" w:color="auto"/>
                    <w:right w:val="none" w:sz="0" w:space="0" w:color="auto"/>
                  </w:divBdr>
                  <w:divsChild>
                    <w:div w:id="1280844565">
                      <w:marLeft w:val="0"/>
                      <w:marRight w:val="0"/>
                      <w:marTop w:val="0"/>
                      <w:marBottom w:val="0"/>
                      <w:divBdr>
                        <w:top w:val="none" w:sz="0" w:space="0" w:color="auto"/>
                        <w:left w:val="none" w:sz="0" w:space="0" w:color="auto"/>
                        <w:bottom w:val="none" w:sz="0" w:space="0" w:color="auto"/>
                        <w:right w:val="none" w:sz="0" w:space="0" w:color="auto"/>
                      </w:divBdr>
                    </w:div>
                    <w:div w:id="2060082551">
                      <w:marLeft w:val="0"/>
                      <w:marRight w:val="0"/>
                      <w:marTop w:val="0"/>
                      <w:marBottom w:val="0"/>
                      <w:divBdr>
                        <w:top w:val="none" w:sz="0" w:space="0" w:color="auto"/>
                        <w:left w:val="none" w:sz="0" w:space="0" w:color="auto"/>
                        <w:bottom w:val="none" w:sz="0" w:space="0" w:color="auto"/>
                        <w:right w:val="none" w:sz="0" w:space="0" w:color="auto"/>
                      </w:divBdr>
                    </w:div>
                  </w:divsChild>
                </w:div>
                <w:div w:id="1732266350">
                  <w:marLeft w:val="0"/>
                  <w:marRight w:val="0"/>
                  <w:marTop w:val="0"/>
                  <w:marBottom w:val="0"/>
                  <w:divBdr>
                    <w:top w:val="none" w:sz="0" w:space="0" w:color="auto"/>
                    <w:left w:val="none" w:sz="0" w:space="0" w:color="auto"/>
                    <w:bottom w:val="none" w:sz="0" w:space="0" w:color="auto"/>
                    <w:right w:val="none" w:sz="0" w:space="0" w:color="auto"/>
                  </w:divBdr>
                  <w:divsChild>
                    <w:div w:id="958149178">
                      <w:marLeft w:val="0"/>
                      <w:marRight w:val="0"/>
                      <w:marTop w:val="0"/>
                      <w:marBottom w:val="0"/>
                      <w:divBdr>
                        <w:top w:val="none" w:sz="0" w:space="0" w:color="auto"/>
                        <w:left w:val="none" w:sz="0" w:space="0" w:color="auto"/>
                        <w:bottom w:val="none" w:sz="0" w:space="0" w:color="auto"/>
                        <w:right w:val="none" w:sz="0" w:space="0" w:color="auto"/>
                      </w:divBdr>
                    </w:div>
                  </w:divsChild>
                </w:div>
                <w:div w:id="1803033904">
                  <w:marLeft w:val="0"/>
                  <w:marRight w:val="0"/>
                  <w:marTop w:val="0"/>
                  <w:marBottom w:val="0"/>
                  <w:divBdr>
                    <w:top w:val="none" w:sz="0" w:space="0" w:color="auto"/>
                    <w:left w:val="none" w:sz="0" w:space="0" w:color="auto"/>
                    <w:bottom w:val="none" w:sz="0" w:space="0" w:color="auto"/>
                    <w:right w:val="none" w:sz="0" w:space="0" w:color="auto"/>
                  </w:divBdr>
                  <w:divsChild>
                    <w:div w:id="642926233">
                      <w:marLeft w:val="0"/>
                      <w:marRight w:val="0"/>
                      <w:marTop w:val="0"/>
                      <w:marBottom w:val="0"/>
                      <w:divBdr>
                        <w:top w:val="none" w:sz="0" w:space="0" w:color="auto"/>
                        <w:left w:val="none" w:sz="0" w:space="0" w:color="auto"/>
                        <w:bottom w:val="none" w:sz="0" w:space="0" w:color="auto"/>
                        <w:right w:val="none" w:sz="0" w:space="0" w:color="auto"/>
                      </w:divBdr>
                    </w:div>
                  </w:divsChild>
                </w:div>
                <w:div w:id="1866870348">
                  <w:marLeft w:val="0"/>
                  <w:marRight w:val="0"/>
                  <w:marTop w:val="0"/>
                  <w:marBottom w:val="0"/>
                  <w:divBdr>
                    <w:top w:val="none" w:sz="0" w:space="0" w:color="auto"/>
                    <w:left w:val="none" w:sz="0" w:space="0" w:color="auto"/>
                    <w:bottom w:val="none" w:sz="0" w:space="0" w:color="auto"/>
                    <w:right w:val="none" w:sz="0" w:space="0" w:color="auto"/>
                  </w:divBdr>
                  <w:divsChild>
                    <w:div w:id="857623079">
                      <w:marLeft w:val="0"/>
                      <w:marRight w:val="0"/>
                      <w:marTop w:val="0"/>
                      <w:marBottom w:val="0"/>
                      <w:divBdr>
                        <w:top w:val="none" w:sz="0" w:space="0" w:color="auto"/>
                        <w:left w:val="none" w:sz="0" w:space="0" w:color="auto"/>
                        <w:bottom w:val="none" w:sz="0" w:space="0" w:color="auto"/>
                        <w:right w:val="none" w:sz="0" w:space="0" w:color="auto"/>
                      </w:divBdr>
                    </w:div>
                    <w:div w:id="1582644578">
                      <w:marLeft w:val="0"/>
                      <w:marRight w:val="0"/>
                      <w:marTop w:val="0"/>
                      <w:marBottom w:val="0"/>
                      <w:divBdr>
                        <w:top w:val="none" w:sz="0" w:space="0" w:color="auto"/>
                        <w:left w:val="none" w:sz="0" w:space="0" w:color="auto"/>
                        <w:bottom w:val="none" w:sz="0" w:space="0" w:color="auto"/>
                        <w:right w:val="none" w:sz="0" w:space="0" w:color="auto"/>
                      </w:divBdr>
                    </w:div>
                  </w:divsChild>
                </w:div>
                <w:div w:id="2008097816">
                  <w:marLeft w:val="0"/>
                  <w:marRight w:val="0"/>
                  <w:marTop w:val="0"/>
                  <w:marBottom w:val="0"/>
                  <w:divBdr>
                    <w:top w:val="none" w:sz="0" w:space="0" w:color="auto"/>
                    <w:left w:val="none" w:sz="0" w:space="0" w:color="auto"/>
                    <w:bottom w:val="none" w:sz="0" w:space="0" w:color="auto"/>
                    <w:right w:val="none" w:sz="0" w:space="0" w:color="auto"/>
                  </w:divBdr>
                  <w:divsChild>
                    <w:div w:id="526720118">
                      <w:marLeft w:val="0"/>
                      <w:marRight w:val="0"/>
                      <w:marTop w:val="0"/>
                      <w:marBottom w:val="0"/>
                      <w:divBdr>
                        <w:top w:val="none" w:sz="0" w:space="0" w:color="auto"/>
                        <w:left w:val="none" w:sz="0" w:space="0" w:color="auto"/>
                        <w:bottom w:val="none" w:sz="0" w:space="0" w:color="auto"/>
                        <w:right w:val="none" w:sz="0" w:space="0" w:color="auto"/>
                      </w:divBdr>
                    </w:div>
                  </w:divsChild>
                </w:div>
                <w:div w:id="2124378678">
                  <w:marLeft w:val="0"/>
                  <w:marRight w:val="0"/>
                  <w:marTop w:val="0"/>
                  <w:marBottom w:val="0"/>
                  <w:divBdr>
                    <w:top w:val="none" w:sz="0" w:space="0" w:color="auto"/>
                    <w:left w:val="none" w:sz="0" w:space="0" w:color="auto"/>
                    <w:bottom w:val="none" w:sz="0" w:space="0" w:color="auto"/>
                    <w:right w:val="none" w:sz="0" w:space="0" w:color="auto"/>
                  </w:divBdr>
                  <w:divsChild>
                    <w:div w:id="475728192">
                      <w:marLeft w:val="0"/>
                      <w:marRight w:val="0"/>
                      <w:marTop w:val="0"/>
                      <w:marBottom w:val="0"/>
                      <w:divBdr>
                        <w:top w:val="none" w:sz="0" w:space="0" w:color="auto"/>
                        <w:left w:val="none" w:sz="0" w:space="0" w:color="auto"/>
                        <w:bottom w:val="none" w:sz="0" w:space="0" w:color="auto"/>
                        <w:right w:val="none" w:sz="0" w:space="0" w:color="auto"/>
                      </w:divBdr>
                    </w:div>
                    <w:div w:id="14558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1130">
      <w:bodyDiv w:val="1"/>
      <w:marLeft w:val="0"/>
      <w:marRight w:val="0"/>
      <w:marTop w:val="0"/>
      <w:marBottom w:val="0"/>
      <w:divBdr>
        <w:top w:val="none" w:sz="0" w:space="0" w:color="auto"/>
        <w:left w:val="none" w:sz="0" w:space="0" w:color="auto"/>
        <w:bottom w:val="none" w:sz="0" w:space="0" w:color="auto"/>
        <w:right w:val="none" w:sz="0" w:space="0" w:color="auto"/>
      </w:divBdr>
    </w:div>
    <w:div w:id="1515338722">
      <w:bodyDiv w:val="1"/>
      <w:marLeft w:val="0"/>
      <w:marRight w:val="0"/>
      <w:marTop w:val="0"/>
      <w:marBottom w:val="0"/>
      <w:divBdr>
        <w:top w:val="none" w:sz="0" w:space="0" w:color="auto"/>
        <w:left w:val="none" w:sz="0" w:space="0" w:color="auto"/>
        <w:bottom w:val="none" w:sz="0" w:space="0" w:color="auto"/>
        <w:right w:val="none" w:sz="0" w:space="0" w:color="auto"/>
      </w:divBdr>
    </w:div>
    <w:div w:id="1518232685">
      <w:bodyDiv w:val="1"/>
      <w:marLeft w:val="0"/>
      <w:marRight w:val="0"/>
      <w:marTop w:val="0"/>
      <w:marBottom w:val="0"/>
      <w:divBdr>
        <w:top w:val="none" w:sz="0" w:space="0" w:color="auto"/>
        <w:left w:val="none" w:sz="0" w:space="0" w:color="auto"/>
        <w:bottom w:val="none" w:sz="0" w:space="0" w:color="auto"/>
        <w:right w:val="none" w:sz="0" w:space="0" w:color="auto"/>
      </w:divBdr>
    </w:div>
    <w:div w:id="1518495530">
      <w:bodyDiv w:val="1"/>
      <w:marLeft w:val="0"/>
      <w:marRight w:val="0"/>
      <w:marTop w:val="0"/>
      <w:marBottom w:val="0"/>
      <w:divBdr>
        <w:top w:val="none" w:sz="0" w:space="0" w:color="auto"/>
        <w:left w:val="none" w:sz="0" w:space="0" w:color="auto"/>
        <w:bottom w:val="none" w:sz="0" w:space="0" w:color="auto"/>
        <w:right w:val="none" w:sz="0" w:space="0" w:color="auto"/>
      </w:divBdr>
      <w:divsChild>
        <w:div w:id="1138065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051792">
              <w:marLeft w:val="0"/>
              <w:marRight w:val="0"/>
              <w:marTop w:val="0"/>
              <w:marBottom w:val="0"/>
              <w:divBdr>
                <w:top w:val="none" w:sz="0" w:space="0" w:color="auto"/>
                <w:left w:val="none" w:sz="0" w:space="0" w:color="auto"/>
                <w:bottom w:val="none" w:sz="0" w:space="0" w:color="auto"/>
                <w:right w:val="none" w:sz="0" w:space="0" w:color="auto"/>
              </w:divBdr>
              <w:divsChild>
                <w:div w:id="288901996">
                  <w:marLeft w:val="0"/>
                  <w:marRight w:val="0"/>
                  <w:marTop w:val="0"/>
                  <w:marBottom w:val="0"/>
                  <w:divBdr>
                    <w:top w:val="none" w:sz="0" w:space="0" w:color="auto"/>
                    <w:left w:val="none" w:sz="0" w:space="0" w:color="auto"/>
                    <w:bottom w:val="none" w:sz="0" w:space="0" w:color="auto"/>
                    <w:right w:val="none" w:sz="0" w:space="0" w:color="auto"/>
                  </w:divBdr>
                  <w:divsChild>
                    <w:div w:id="19211686">
                      <w:marLeft w:val="0"/>
                      <w:marRight w:val="0"/>
                      <w:marTop w:val="0"/>
                      <w:marBottom w:val="0"/>
                      <w:divBdr>
                        <w:top w:val="none" w:sz="0" w:space="0" w:color="auto"/>
                        <w:left w:val="none" w:sz="0" w:space="0" w:color="auto"/>
                        <w:bottom w:val="none" w:sz="0" w:space="0" w:color="auto"/>
                        <w:right w:val="none" w:sz="0" w:space="0" w:color="auto"/>
                      </w:divBdr>
                    </w:div>
                    <w:div w:id="96995191">
                      <w:marLeft w:val="0"/>
                      <w:marRight w:val="0"/>
                      <w:marTop w:val="0"/>
                      <w:marBottom w:val="0"/>
                      <w:divBdr>
                        <w:top w:val="none" w:sz="0" w:space="0" w:color="auto"/>
                        <w:left w:val="none" w:sz="0" w:space="0" w:color="auto"/>
                        <w:bottom w:val="none" w:sz="0" w:space="0" w:color="auto"/>
                        <w:right w:val="none" w:sz="0" w:space="0" w:color="auto"/>
                      </w:divBdr>
                    </w:div>
                    <w:div w:id="129174150">
                      <w:marLeft w:val="0"/>
                      <w:marRight w:val="0"/>
                      <w:marTop w:val="0"/>
                      <w:marBottom w:val="0"/>
                      <w:divBdr>
                        <w:top w:val="none" w:sz="0" w:space="0" w:color="auto"/>
                        <w:left w:val="none" w:sz="0" w:space="0" w:color="auto"/>
                        <w:bottom w:val="none" w:sz="0" w:space="0" w:color="auto"/>
                        <w:right w:val="none" w:sz="0" w:space="0" w:color="auto"/>
                      </w:divBdr>
                    </w:div>
                    <w:div w:id="181088743">
                      <w:marLeft w:val="0"/>
                      <w:marRight w:val="0"/>
                      <w:marTop w:val="0"/>
                      <w:marBottom w:val="0"/>
                      <w:divBdr>
                        <w:top w:val="none" w:sz="0" w:space="0" w:color="auto"/>
                        <w:left w:val="none" w:sz="0" w:space="0" w:color="auto"/>
                        <w:bottom w:val="none" w:sz="0" w:space="0" w:color="auto"/>
                        <w:right w:val="none" w:sz="0" w:space="0" w:color="auto"/>
                      </w:divBdr>
                    </w:div>
                    <w:div w:id="303656213">
                      <w:marLeft w:val="0"/>
                      <w:marRight w:val="0"/>
                      <w:marTop w:val="0"/>
                      <w:marBottom w:val="0"/>
                      <w:divBdr>
                        <w:top w:val="none" w:sz="0" w:space="0" w:color="auto"/>
                        <w:left w:val="none" w:sz="0" w:space="0" w:color="auto"/>
                        <w:bottom w:val="none" w:sz="0" w:space="0" w:color="auto"/>
                        <w:right w:val="none" w:sz="0" w:space="0" w:color="auto"/>
                      </w:divBdr>
                    </w:div>
                    <w:div w:id="319702011">
                      <w:marLeft w:val="0"/>
                      <w:marRight w:val="0"/>
                      <w:marTop w:val="0"/>
                      <w:marBottom w:val="0"/>
                      <w:divBdr>
                        <w:top w:val="none" w:sz="0" w:space="0" w:color="auto"/>
                        <w:left w:val="none" w:sz="0" w:space="0" w:color="auto"/>
                        <w:bottom w:val="none" w:sz="0" w:space="0" w:color="auto"/>
                        <w:right w:val="none" w:sz="0" w:space="0" w:color="auto"/>
                      </w:divBdr>
                    </w:div>
                    <w:div w:id="513233241">
                      <w:marLeft w:val="0"/>
                      <w:marRight w:val="0"/>
                      <w:marTop w:val="0"/>
                      <w:marBottom w:val="0"/>
                      <w:divBdr>
                        <w:top w:val="none" w:sz="0" w:space="0" w:color="auto"/>
                        <w:left w:val="none" w:sz="0" w:space="0" w:color="auto"/>
                        <w:bottom w:val="none" w:sz="0" w:space="0" w:color="auto"/>
                        <w:right w:val="none" w:sz="0" w:space="0" w:color="auto"/>
                      </w:divBdr>
                    </w:div>
                    <w:div w:id="613748485">
                      <w:marLeft w:val="0"/>
                      <w:marRight w:val="0"/>
                      <w:marTop w:val="0"/>
                      <w:marBottom w:val="0"/>
                      <w:divBdr>
                        <w:top w:val="none" w:sz="0" w:space="0" w:color="auto"/>
                        <w:left w:val="none" w:sz="0" w:space="0" w:color="auto"/>
                        <w:bottom w:val="none" w:sz="0" w:space="0" w:color="auto"/>
                        <w:right w:val="none" w:sz="0" w:space="0" w:color="auto"/>
                      </w:divBdr>
                    </w:div>
                    <w:div w:id="647133627">
                      <w:marLeft w:val="0"/>
                      <w:marRight w:val="0"/>
                      <w:marTop w:val="0"/>
                      <w:marBottom w:val="0"/>
                      <w:divBdr>
                        <w:top w:val="none" w:sz="0" w:space="0" w:color="auto"/>
                        <w:left w:val="none" w:sz="0" w:space="0" w:color="auto"/>
                        <w:bottom w:val="none" w:sz="0" w:space="0" w:color="auto"/>
                        <w:right w:val="none" w:sz="0" w:space="0" w:color="auto"/>
                      </w:divBdr>
                    </w:div>
                    <w:div w:id="669330815">
                      <w:marLeft w:val="0"/>
                      <w:marRight w:val="0"/>
                      <w:marTop w:val="0"/>
                      <w:marBottom w:val="0"/>
                      <w:divBdr>
                        <w:top w:val="none" w:sz="0" w:space="0" w:color="auto"/>
                        <w:left w:val="none" w:sz="0" w:space="0" w:color="auto"/>
                        <w:bottom w:val="none" w:sz="0" w:space="0" w:color="auto"/>
                        <w:right w:val="none" w:sz="0" w:space="0" w:color="auto"/>
                      </w:divBdr>
                    </w:div>
                    <w:div w:id="711074909">
                      <w:marLeft w:val="0"/>
                      <w:marRight w:val="0"/>
                      <w:marTop w:val="0"/>
                      <w:marBottom w:val="0"/>
                      <w:divBdr>
                        <w:top w:val="none" w:sz="0" w:space="0" w:color="auto"/>
                        <w:left w:val="none" w:sz="0" w:space="0" w:color="auto"/>
                        <w:bottom w:val="none" w:sz="0" w:space="0" w:color="auto"/>
                        <w:right w:val="none" w:sz="0" w:space="0" w:color="auto"/>
                      </w:divBdr>
                    </w:div>
                    <w:div w:id="742338943">
                      <w:marLeft w:val="0"/>
                      <w:marRight w:val="0"/>
                      <w:marTop w:val="0"/>
                      <w:marBottom w:val="0"/>
                      <w:divBdr>
                        <w:top w:val="none" w:sz="0" w:space="0" w:color="auto"/>
                        <w:left w:val="none" w:sz="0" w:space="0" w:color="auto"/>
                        <w:bottom w:val="none" w:sz="0" w:space="0" w:color="auto"/>
                        <w:right w:val="none" w:sz="0" w:space="0" w:color="auto"/>
                      </w:divBdr>
                    </w:div>
                    <w:div w:id="852888466">
                      <w:marLeft w:val="0"/>
                      <w:marRight w:val="0"/>
                      <w:marTop w:val="0"/>
                      <w:marBottom w:val="0"/>
                      <w:divBdr>
                        <w:top w:val="none" w:sz="0" w:space="0" w:color="auto"/>
                        <w:left w:val="none" w:sz="0" w:space="0" w:color="auto"/>
                        <w:bottom w:val="none" w:sz="0" w:space="0" w:color="auto"/>
                        <w:right w:val="none" w:sz="0" w:space="0" w:color="auto"/>
                      </w:divBdr>
                    </w:div>
                    <w:div w:id="916284366">
                      <w:marLeft w:val="0"/>
                      <w:marRight w:val="0"/>
                      <w:marTop w:val="0"/>
                      <w:marBottom w:val="0"/>
                      <w:divBdr>
                        <w:top w:val="none" w:sz="0" w:space="0" w:color="auto"/>
                        <w:left w:val="none" w:sz="0" w:space="0" w:color="auto"/>
                        <w:bottom w:val="none" w:sz="0" w:space="0" w:color="auto"/>
                        <w:right w:val="none" w:sz="0" w:space="0" w:color="auto"/>
                      </w:divBdr>
                    </w:div>
                    <w:div w:id="1135873714">
                      <w:marLeft w:val="0"/>
                      <w:marRight w:val="0"/>
                      <w:marTop w:val="0"/>
                      <w:marBottom w:val="0"/>
                      <w:divBdr>
                        <w:top w:val="none" w:sz="0" w:space="0" w:color="auto"/>
                        <w:left w:val="none" w:sz="0" w:space="0" w:color="auto"/>
                        <w:bottom w:val="none" w:sz="0" w:space="0" w:color="auto"/>
                        <w:right w:val="none" w:sz="0" w:space="0" w:color="auto"/>
                      </w:divBdr>
                    </w:div>
                    <w:div w:id="1195995747">
                      <w:marLeft w:val="0"/>
                      <w:marRight w:val="0"/>
                      <w:marTop w:val="0"/>
                      <w:marBottom w:val="0"/>
                      <w:divBdr>
                        <w:top w:val="none" w:sz="0" w:space="0" w:color="auto"/>
                        <w:left w:val="none" w:sz="0" w:space="0" w:color="auto"/>
                        <w:bottom w:val="none" w:sz="0" w:space="0" w:color="auto"/>
                        <w:right w:val="none" w:sz="0" w:space="0" w:color="auto"/>
                      </w:divBdr>
                    </w:div>
                    <w:div w:id="1245844796">
                      <w:marLeft w:val="0"/>
                      <w:marRight w:val="0"/>
                      <w:marTop w:val="0"/>
                      <w:marBottom w:val="0"/>
                      <w:divBdr>
                        <w:top w:val="none" w:sz="0" w:space="0" w:color="auto"/>
                        <w:left w:val="none" w:sz="0" w:space="0" w:color="auto"/>
                        <w:bottom w:val="none" w:sz="0" w:space="0" w:color="auto"/>
                        <w:right w:val="none" w:sz="0" w:space="0" w:color="auto"/>
                      </w:divBdr>
                    </w:div>
                    <w:div w:id="1255283715">
                      <w:marLeft w:val="0"/>
                      <w:marRight w:val="0"/>
                      <w:marTop w:val="0"/>
                      <w:marBottom w:val="0"/>
                      <w:divBdr>
                        <w:top w:val="none" w:sz="0" w:space="0" w:color="auto"/>
                        <w:left w:val="none" w:sz="0" w:space="0" w:color="auto"/>
                        <w:bottom w:val="none" w:sz="0" w:space="0" w:color="auto"/>
                        <w:right w:val="none" w:sz="0" w:space="0" w:color="auto"/>
                      </w:divBdr>
                    </w:div>
                    <w:div w:id="1267035104">
                      <w:marLeft w:val="0"/>
                      <w:marRight w:val="0"/>
                      <w:marTop w:val="0"/>
                      <w:marBottom w:val="0"/>
                      <w:divBdr>
                        <w:top w:val="none" w:sz="0" w:space="0" w:color="auto"/>
                        <w:left w:val="none" w:sz="0" w:space="0" w:color="auto"/>
                        <w:bottom w:val="none" w:sz="0" w:space="0" w:color="auto"/>
                        <w:right w:val="none" w:sz="0" w:space="0" w:color="auto"/>
                      </w:divBdr>
                    </w:div>
                    <w:div w:id="1295793562">
                      <w:marLeft w:val="0"/>
                      <w:marRight w:val="0"/>
                      <w:marTop w:val="0"/>
                      <w:marBottom w:val="0"/>
                      <w:divBdr>
                        <w:top w:val="none" w:sz="0" w:space="0" w:color="auto"/>
                        <w:left w:val="none" w:sz="0" w:space="0" w:color="auto"/>
                        <w:bottom w:val="none" w:sz="0" w:space="0" w:color="auto"/>
                        <w:right w:val="none" w:sz="0" w:space="0" w:color="auto"/>
                      </w:divBdr>
                    </w:div>
                    <w:div w:id="1306007248">
                      <w:marLeft w:val="0"/>
                      <w:marRight w:val="0"/>
                      <w:marTop w:val="0"/>
                      <w:marBottom w:val="0"/>
                      <w:divBdr>
                        <w:top w:val="none" w:sz="0" w:space="0" w:color="auto"/>
                        <w:left w:val="none" w:sz="0" w:space="0" w:color="auto"/>
                        <w:bottom w:val="none" w:sz="0" w:space="0" w:color="auto"/>
                        <w:right w:val="none" w:sz="0" w:space="0" w:color="auto"/>
                      </w:divBdr>
                    </w:div>
                    <w:div w:id="1424648179">
                      <w:marLeft w:val="0"/>
                      <w:marRight w:val="0"/>
                      <w:marTop w:val="0"/>
                      <w:marBottom w:val="0"/>
                      <w:divBdr>
                        <w:top w:val="none" w:sz="0" w:space="0" w:color="auto"/>
                        <w:left w:val="none" w:sz="0" w:space="0" w:color="auto"/>
                        <w:bottom w:val="none" w:sz="0" w:space="0" w:color="auto"/>
                        <w:right w:val="none" w:sz="0" w:space="0" w:color="auto"/>
                      </w:divBdr>
                    </w:div>
                    <w:div w:id="1466893317">
                      <w:marLeft w:val="0"/>
                      <w:marRight w:val="0"/>
                      <w:marTop w:val="0"/>
                      <w:marBottom w:val="0"/>
                      <w:divBdr>
                        <w:top w:val="none" w:sz="0" w:space="0" w:color="auto"/>
                        <w:left w:val="none" w:sz="0" w:space="0" w:color="auto"/>
                        <w:bottom w:val="none" w:sz="0" w:space="0" w:color="auto"/>
                        <w:right w:val="none" w:sz="0" w:space="0" w:color="auto"/>
                      </w:divBdr>
                    </w:div>
                    <w:div w:id="1486973282">
                      <w:marLeft w:val="0"/>
                      <w:marRight w:val="0"/>
                      <w:marTop w:val="0"/>
                      <w:marBottom w:val="0"/>
                      <w:divBdr>
                        <w:top w:val="none" w:sz="0" w:space="0" w:color="auto"/>
                        <w:left w:val="none" w:sz="0" w:space="0" w:color="auto"/>
                        <w:bottom w:val="none" w:sz="0" w:space="0" w:color="auto"/>
                        <w:right w:val="none" w:sz="0" w:space="0" w:color="auto"/>
                      </w:divBdr>
                    </w:div>
                    <w:div w:id="1574241811">
                      <w:marLeft w:val="0"/>
                      <w:marRight w:val="0"/>
                      <w:marTop w:val="0"/>
                      <w:marBottom w:val="0"/>
                      <w:divBdr>
                        <w:top w:val="none" w:sz="0" w:space="0" w:color="auto"/>
                        <w:left w:val="none" w:sz="0" w:space="0" w:color="auto"/>
                        <w:bottom w:val="none" w:sz="0" w:space="0" w:color="auto"/>
                        <w:right w:val="none" w:sz="0" w:space="0" w:color="auto"/>
                      </w:divBdr>
                    </w:div>
                    <w:div w:id="1620798380">
                      <w:marLeft w:val="0"/>
                      <w:marRight w:val="0"/>
                      <w:marTop w:val="0"/>
                      <w:marBottom w:val="0"/>
                      <w:divBdr>
                        <w:top w:val="none" w:sz="0" w:space="0" w:color="auto"/>
                        <w:left w:val="none" w:sz="0" w:space="0" w:color="auto"/>
                        <w:bottom w:val="none" w:sz="0" w:space="0" w:color="auto"/>
                        <w:right w:val="none" w:sz="0" w:space="0" w:color="auto"/>
                      </w:divBdr>
                    </w:div>
                    <w:div w:id="1839268008">
                      <w:marLeft w:val="0"/>
                      <w:marRight w:val="0"/>
                      <w:marTop w:val="0"/>
                      <w:marBottom w:val="0"/>
                      <w:divBdr>
                        <w:top w:val="none" w:sz="0" w:space="0" w:color="auto"/>
                        <w:left w:val="none" w:sz="0" w:space="0" w:color="auto"/>
                        <w:bottom w:val="none" w:sz="0" w:space="0" w:color="auto"/>
                        <w:right w:val="none" w:sz="0" w:space="0" w:color="auto"/>
                      </w:divBdr>
                    </w:div>
                    <w:div w:id="1848060866">
                      <w:marLeft w:val="0"/>
                      <w:marRight w:val="0"/>
                      <w:marTop w:val="0"/>
                      <w:marBottom w:val="0"/>
                      <w:divBdr>
                        <w:top w:val="none" w:sz="0" w:space="0" w:color="auto"/>
                        <w:left w:val="none" w:sz="0" w:space="0" w:color="auto"/>
                        <w:bottom w:val="none" w:sz="0" w:space="0" w:color="auto"/>
                        <w:right w:val="none" w:sz="0" w:space="0" w:color="auto"/>
                      </w:divBdr>
                    </w:div>
                    <w:div w:id="1873037581">
                      <w:marLeft w:val="0"/>
                      <w:marRight w:val="0"/>
                      <w:marTop w:val="0"/>
                      <w:marBottom w:val="0"/>
                      <w:divBdr>
                        <w:top w:val="none" w:sz="0" w:space="0" w:color="auto"/>
                        <w:left w:val="none" w:sz="0" w:space="0" w:color="auto"/>
                        <w:bottom w:val="none" w:sz="0" w:space="0" w:color="auto"/>
                        <w:right w:val="none" w:sz="0" w:space="0" w:color="auto"/>
                      </w:divBdr>
                    </w:div>
                    <w:div w:id="1912615090">
                      <w:marLeft w:val="0"/>
                      <w:marRight w:val="0"/>
                      <w:marTop w:val="0"/>
                      <w:marBottom w:val="0"/>
                      <w:divBdr>
                        <w:top w:val="none" w:sz="0" w:space="0" w:color="auto"/>
                        <w:left w:val="none" w:sz="0" w:space="0" w:color="auto"/>
                        <w:bottom w:val="none" w:sz="0" w:space="0" w:color="auto"/>
                        <w:right w:val="none" w:sz="0" w:space="0" w:color="auto"/>
                      </w:divBdr>
                    </w:div>
                    <w:div w:id="1993437984">
                      <w:marLeft w:val="0"/>
                      <w:marRight w:val="0"/>
                      <w:marTop w:val="0"/>
                      <w:marBottom w:val="0"/>
                      <w:divBdr>
                        <w:top w:val="none" w:sz="0" w:space="0" w:color="auto"/>
                        <w:left w:val="none" w:sz="0" w:space="0" w:color="auto"/>
                        <w:bottom w:val="none" w:sz="0" w:space="0" w:color="auto"/>
                        <w:right w:val="none" w:sz="0" w:space="0" w:color="auto"/>
                      </w:divBdr>
                    </w:div>
                    <w:div w:id="1993867781">
                      <w:marLeft w:val="0"/>
                      <w:marRight w:val="0"/>
                      <w:marTop w:val="0"/>
                      <w:marBottom w:val="0"/>
                      <w:divBdr>
                        <w:top w:val="none" w:sz="0" w:space="0" w:color="auto"/>
                        <w:left w:val="none" w:sz="0" w:space="0" w:color="auto"/>
                        <w:bottom w:val="none" w:sz="0" w:space="0" w:color="auto"/>
                        <w:right w:val="none" w:sz="0" w:space="0" w:color="auto"/>
                      </w:divBdr>
                    </w:div>
                    <w:div w:id="2000687922">
                      <w:marLeft w:val="0"/>
                      <w:marRight w:val="0"/>
                      <w:marTop w:val="0"/>
                      <w:marBottom w:val="0"/>
                      <w:divBdr>
                        <w:top w:val="none" w:sz="0" w:space="0" w:color="auto"/>
                        <w:left w:val="none" w:sz="0" w:space="0" w:color="auto"/>
                        <w:bottom w:val="none" w:sz="0" w:space="0" w:color="auto"/>
                        <w:right w:val="none" w:sz="0" w:space="0" w:color="auto"/>
                      </w:divBdr>
                    </w:div>
                    <w:div w:id="2017265115">
                      <w:marLeft w:val="0"/>
                      <w:marRight w:val="0"/>
                      <w:marTop w:val="0"/>
                      <w:marBottom w:val="0"/>
                      <w:divBdr>
                        <w:top w:val="none" w:sz="0" w:space="0" w:color="auto"/>
                        <w:left w:val="none" w:sz="0" w:space="0" w:color="auto"/>
                        <w:bottom w:val="none" w:sz="0" w:space="0" w:color="auto"/>
                        <w:right w:val="none" w:sz="0" w:space="0" w:color="auto"/>
                      </w:divBdr>
                    </w:div>
                    <w:div w:id="2029604264">
                      <w:marLeft w:val="0"/>
                      <w:marRight w:val="0"/>
                      <w:marTop w:val="0"/>
                      <w:marBottom w:val="0"/>
                      <w:divBdr>
                        <w:top w:val="none" w:sz="0" w:space="0" w:color="auto"/>
                        <w:left w:val="none" w:sz="0" w:space="0" w:color="auto"/>
                        <w:bottom w:val="none" w:sz="0" w:space="0" w:color="auto"/>
                        <w:right w:val="none" w:sz="0" w:space="0" w:color="auto"/>
                      </w:divBdr>
                    </w:div>
                    <w:div w:id="2041082614">
                      <w:marLeft w:val="0"/>
                      <w:marRight w:val="0"/>
                      <w:marTop w:val="0"/>
                      <w:marBottom w:val="0"/>
                      <w:divBdr>
                        <w:top w:val="none" w:sz="0" w:space="0" w:color="auto"/>
                        <w:left w:val="none" w:sz="0" w:space="0" w:color="auto"/>
                        <w:bottom w:val="none" w:sz="0" w:space="0" w:color="auto"/>
                        <w:right w:val="none" w:sz="0" w:space="0" w:color="auto"/>
                      </w:divBdr>
                    </w:div>
                    <w:div w:id="2052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45274">
      <w:bodyDiv w:val="1"/>
      <w:marLeft w:val="0"/>
      <w:marRight w:val="0"/>
      <w:marTop w:val="0"/>
      <w:marBottom w:val="0"/>
      <w:divBdr>
        <w:top w:val="none" w:sz="0" w:space="0" w:color="auto"/>
        <w:left w:val="none" w:sz="0" w:space="0" w:color="auto"/>
        <w:bottom w:val="none" w:sz="0" w:space="0" w:color="auto"/>
        <w:right w:val="none" w:sz="0" w:space="0" w:color="auto"/>
      </w:divBdr>
    </w:div>
    <w:div w:id="1519539002">
      <w:bodyDiv w:val="1"/>
      <w:marLeft w:val="0"/>
      <w:marRight w:val="0"/>
      <w:marTop w:val="0"/>
      <w:marBottom w:val="0"/>
      <w:divBdr>
        <w:top w:val="none" w:sz="0" w:space="0" w:color="auto"/>
        <w:left w:val="none" w:sz="0" w:space="0" w:color="auto"/>
        <w:bottom w:val="none" w:sz="0" w:space="0" w:color="auto"/>
        <w:right w:val="none" w:sz="0" w:space="0" w:color="auto"/>
      </w:divBdr>
    </w:div>
    <w:div w:id="1524051347">
      <w:bodyDiv w:val="1"/>
      <w:marLeft w:val="0"/>
      <w:marRight w:val="0"/>
      <w:marTop w:val="0"/>
      <w:marBottom w:val="0"/>
      <w:divBdr>
        <w:top w:val="none" w:sz="0" w:space="0" w:color="auto"/>
        <w:left w:val="none" w:sz="0" w:space="0" w:color="auto"/>
        <w:bottom w:val="none" w:sz="0" w:space="0" w:color="auto"/>
        <w:right w:val="none" w:sz="0" w:space="0" w:color="auto"/>
      </w:divBdr>
    </w:div>
    <w:div w:id="1524517198">
      <w:bodyDiv w:val="1"/>
      <w:marLeft w:val="0"/>
      <w:marRight w:val="0"/>
      <w:marTop w:val="0"/>
      <w:marBottom w:val="0"/>
      <w:divBdr>
        <w:top w:val="none" w:sz="0" w:space="0" w:color="auto"/>
        <w:left w:val="none" w:sz="0" w:space="0" w:color="auto"/>
        <w:bottom w:val="none" w:sz="0" w:space="0" w:color="auto"/>
        <w:right w:val="none" w:sz="0" w:space="0" w:color="auto"/>
      </w:divBdr>
      <w:divsChild>
        <w:div w:id="791359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1257936">
              <w:marLeft w:val="0"/>
              <w:marRight w:val="0"/>
              <w:marTop w:val="0"/>
              <w:marBottom w:val="0"/>
              <w:divBdr>
                <w:top w:val="none" w:sz="0" w:space="0" w:color="auto"/>
                <w:left w:val="none" w:sz="0" w:space="0" w:color="auto"/>
                <w:bottom w:val="none" w:sz="0" w:space="0" w:color="auto"/>
                <w:right w:val="none" w:sz="0" w:space="0" w:color="auto"/>
              </w:divBdr>
              <w:divsChild>
                <w:div w:id="1564755584">
                  <w:marLeft w:val="0"/>
                  <w:marRight w:val="0"/>
                  <w:marTop w:val="0"/>
                  <w:marBottom w:val="0"/>
                  <w:divBdr>
                    <w:top w:val="none" w:sz="0" w:space="0" w:color="auto"/>
                    <w:left w:val="none" w:sz="0" w:space="0" w:color="auto"/>
                    <w:bottom w:val="none" w:sz="0" w:space="0" w:color="auto"/>
                    <w:right w:val="none" w:sz="0" w:space="0" w:color="auto"/>
                  </w:divBdr>
                  <w:divsChild>
                    <w:div w:id="780339303">
                      <w:marLeft w:val="0"/>
                      <w:marRight w:val="0"/>
                      <w:marTop w:val="0"/>
                      <w:marBottom w:val="0"/>
                      <w:divBdr>
                        <w:top w:val="none" w:sz="0" w:space="0" w:color="auto"/>
                        <w:left w:val="none" w:sz="0" w:space="0" w:color="auto"/>
                        <w:bottom w:val="none" w:sz="0" w:space="0" w:color="auto"/>
                        <w:right w:val="none" w:sz="0" w:space="0" w:color="auto"/>
                      </w:divBdr>
                    </w:div>
                    <w:div w:id="1702128665">
                      <w:marLeft w:val="0"/>
                      <w:marRight w:val="0"/>
                      <w:marTop w:val="0"/>
                      <w:marBottom w:val="0"/>
                      <w:divBdr>
                        <w:top w:val="none" w:sz="0" w:space="0" w:color="auto"/>
                        <w:left w:val="none" w:sz="0" w:space="0" w:color="auto"/>
                        <w:bottom w:val="none" w:sz="0" w:space="0" w:color="auto"/>
                        <w:right w:val="none" w:sz="0" w:space="0" w:color="auto"/>
                      </w:divBdr>
                    </w:div>
                    <w:div w:id="18901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59707">
      <w:bodyDiv w:val="1"/>
      <w:marLeft w:val="0"/>
      <w:marRight w:val="0"/>
      <w:marTop w:val="0"/>
      <w:marBottom w:val="0"/>
      <w:divBdr>
        <w:top w:val="none" w:sz="0" w:space="0" w:color="auto"/>
        <w:left w:val="none" w:sz="0" w:space="0" w:color="auto"/>
        <w:bottom w:val="none" w:sz="0" w:space="0" w:color="auto"/>
        <w:right w:val="none" w:sz="0" w:space="0" w:color="auto"/>
      </w:divBdr>
    </w:div>
    <w:div w:id="1528638004">
      <w:bodyDiv w:val="1"/>
      <w:marLeft w:val="0"/>
      <w:marRight w:val="0"/>
      <w:marTop w:val="0"/>
      <w:marBottom w:val="0"/>
      <w:divBdr>
        <w:top w:val="none" w:sz="0" w:space="0" w:color="auto"/>
        <w:left w:val="none" w:sz="0" w:space="0" w:color="auto"/>
        <w:bottom w:val="none" w:sz="0" w:space="0" w:color="auto"/>
        <w:right w:val="none" w:sz="0" w:space="0" w:color="auto"/>
      </w:divBdr>
    </w:div>
    <w:div w:id="1529104143">
      <w:bodyDiv w:val="1"/>
      <w:marLeft w:val="0"/>
      <w:marRight w:val="0"/>
      <w:marTop w:val="0"/>
      <w:marBottom w:val="0"/>
      <w:divBdr>
        <w:top w:val="none" w:sz="0" w:space="0" w:color="auto"/>
        <w:left w:val="none" w:sz="0" w:space="0" w:color="auto"/>
        <w:bottom w:val="none" w:sz="0" w:space="0" w:color="auto"/>
        <w:right w:val="none" w:sz="0" w:space="0" w:color="auto"/>
      </w:divBdr>
    </w:div>
    <w:div w:id="1530214206">
      <w:bodyDiv w:val="1"/>
      <w:marLeft w:val="0"/>
      <w:marRight w:val="0"/>
      <w:marTop w:val="0"/>
      <w:marBottom w:val="0"/>
      <w:divBdr>
        <w:top w:val="none" w:sz="0" w:space="0" w:color="auto"/>
        <w:left w:val="none" w:sz="0" w:space="0" w:color="auto"/>
        <w:bottom w:val="none" w:sz="0" w:space="0" w:color="auto"/>
        <w:right w:val="none" w:sz="0" w:space="0" w:color="auto"/>
      </w:divBdr>
    </w:div>
    <w:div w:id="1530796974">
      <w:bodyDiv w:val="1"/>
      <w:marLeft w:val="0"/>
      <w:marRight w:val="0"/>
      <w:marTop w:val="0"/>
      <w:marBottom w:val="0"/>
      <w:divBdr>
        <w:top w:val="none" w:sz="0" w:space="0" w:color="auto"/>
        <w:left w:val="none" w:sz="0" w:space="0" w:color="auto"/>
        <w:bottom w:val="none" w:sz="0" w:space="0" w:color="auto"/>
        <w:right w:val="none" w:sz="0" w:space="0" w:color="auto"/>
      </w:divBdr>
      <w:divsChild>
        <w:div w:id="1241402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9024915">
              <w:marLeft w:val="0"/>
              <w:marRight w:val="0"/>
              <w:marTop w:val="0"/>
              <w:marBottom w:val="0"/>
              <w:divBdr>
                <w:top w:val="none" w:sz="0" w:space="0" w:color="auto"/>
                <w:left w:val="none" w:sz="0" w:space="0" w:color="auto"/>
                <w:bottom w:val="none" w:sz="0" w:space="0" w:color="auto"/>
                <w:right w:val="none" w:sz="0" w:space="0" w:color="auto"/>
              </w:divBdr>
              <w:divsChild>
                <w:div w:id="1783812">
                  <w:marLeft w:val="0"/>
                  <w:marRight w:val="0"/>
                  <w:marTop w:val="0"/>
                  <w:marBottom w:val="0"/>
                  <w:divBdr>
                    <w:top w:val="none" w:sz="0" w:space="0" w:color="auto"/>
                    <w:left w:val="none" w:sz="0" w:space="0" w:color="auto"/>
                    <w:bottom w:val="none" w:sz="0" w:space="0" w:color="auto"/>
                    <w:right w:val="none" w:sz="0" w:space="0" w:color="auto"/>
                  </w:divBdr>
                  <w:divsChild>
                    <w:div w:id="1501963049">
                      <w:marLeft w:val="0"/>
                      <w:marRight w:val="0"/>
                      <w:marTop w:val="0"/>
                      <w:marBottom w:val="0"/>
                      <w:divBdr>
                        <w:top w:val="none" w:sz="0" w:space="0" w:color="auto"/>
                        <w:left w:val="none" w:sz="0" w:space="0" w:color="auto"/>
                        <w:bottom w:val="none" w:sz="0" w:space="0" w:color="auto"/>
                        <w:right w:val="none" w:sz="0" w:space="0" w:color="auto"/>
                      </w:divBdr>
                    </w:div>
                  </w:divsChild>
                </w:div>
                <w:div w:id="8914944">
                  <w:marLeft w:val="0"/>
                  <w:marRight w:val="0"/>
                  <w:marTop w:val="0"/>
                  <w:marBottom w:val="0"/>
                  <w:divBdr>
                    <w:top w:val="none" w:sz="0" w:space="0" w:color="auto"/>
                    <w:left w:val="none" w:sz="0" w:space="0" w:color="auto"/>
                    <w:bottom w:val="none" w:sz="0" w:space="0" w:color="auto"/>
                    <w:right w:val="none" w:sz="0" w:space="0" w:color="auto"/>
                  </w:divBdr>
                  <w:divsChild>
                    <w:div w:id="625044177">
                      <w:marLeft w:val="0"/>
                      <w:marRight w:val="0"/>
                      <w:marTop w:val="0"/>
                      <w:marBottom w:val="0"/>
                      <w:divBdr>
                        <w:top w:val="none" w:sz="0" w:space="0" w:color="auto"/>
                        <w:left w:val="none" w:sz="0" w:space="0" w:color="auto"/>
                        <w:bottom w:val="none" w:sz="0" w:space="0" w:color="auto"/>
                        <w:right w:val="none" w:sz="0" w:space="0" w:color="auto"/>
                      </w:divBdr>
                    </w:div>
                  </w:divsChild>
                </w:div>
                <w:div w:id="178546423">
                  <w:marLeft w:val="0"/>
                  <w:marRight w:val="0"/>
                  <w:marTop w:val="0"/>
                  <w:marBottom w:val="0"/>
                  <w:divBdr>
                    <w:top w:val="none" w:sz="0" w:space="0" w:color="auto"/>
                    <w:left w:val="none" w:sz="0" w:space="0" w:color="auto"/>
                    <w:bottom w:val="none" w:sz="0" w:space="0" w:color="auto"/>
                    <w:right w:val="none" w:sz="0" w:space="0" w:color="auto"/>
                  </w:divBdr>
                  <w:divsChild>
                    <w:div w:id="49689924">
                      <w:marLeft w:val="0"/>
                      <w:marRight w:val="0"/>
                      <w:marTop w:val="0"/>
                      <w:marBottom w:val="0"/>
                      <w:divBdr>
                        <w:top w:val="none" w:sz="0" w:space="0" w:color="auto"/>
                        <w:left w:val="none" w:sz="0" w:space="0" w:color="auto"/>
                        <w:bottom w:val="none" w:sz="0" w:space="0" w:color="auto"/>
                        <w:right w:val="none" w:sz="0" w:space="0" w:color="auto"/>
                      </w:divBdr>
                    </w:div>
                  </w:divsChild>
                </w:div>
                <w:div w:id="526480279">
                  <w:marLeft w:val="0"/>
                  <w:marRight w:val="0"/>
                  <w:marTop w:val="0"/>
                  <w:marBottom w:val="0"/>
                  <w:divBdr>
                    <w:top w:val="none" w:sz="0" w:space="0" w:color="auto"/>
                    <w:left w:val="none" w:sz="0" w:space="0" w:color="auto"/>
                    <w:bottom w:val="none" w:sz="0" w:space="0" w:color="auto"/>
                    <w:right w:val="none" w:sz="0" w:space="0" w:color="auto"/>
                  </w:divBdr>
                  <w:divsChild>
                    <w:div w:id="1374498653">
                      <w:marLeft w:val="0"/>
                      <w:marRight w:val="0"/>
                      <w:marTop w:val="0"/>
                      <w:marBottom w:val="0"/>
                      <w:divBdr>
                        <w:top w:val="none" w:sz="0" w:space="0" w:color="auto"/>
                        <w:left w:val="none" w:sz="0" w:space="0" w:color="auto"/>
                        <w:bottom w:val="none" w:sz="0" w:space="0" w:color="auto"/>
                        <w:right w:val="none" w:sz="0" w:space="0" w:color="auto"/>
                      </w:divBdr>
                    </w:div>
                  </w:divsChild>
                </w:div>
                <w:div w:id="700321213">
                  <w:marLeft w:val="0"/>
                  <w:marRight w:val="0"/>
                  <w:marTop w:val="0"/>
                  <w:marBottom w:val="0"/>
                  <w:divBdr>
                    <w:top w:val="none" w:sz="0" w:space="0" w:color="auto"/>
                    <w:left w:val="none" w:sz="0" w:space="0" w:color="auto"/>
                    <w:bottom w:val="none" w:sz="0" w:space="0" w:color="auto"/>
                    <w:right w:val="none" w:sz="0" w:space="0" w:color="auto"/>
                  </w:divBdr>
                  <w:divsChild>
                    <w:div w:id="1524436450">
                      <w:marLeft w:val="0"/>
                      <w:marRight w:val="0"/>
                      <w:marTop w:val="0"/>
                      <w:marBottom w:val="0"/>
                      <w:divBdr>
                        <w:top w:val="none" w:sz="0" w:space="0" w:color="auto"/>
                        <w:left w:val="none" w:sz="0" w:space="0" w:color="auto"/>
                        <w:bottom w:val="none" w:sz="0" w:space="0" w:color="auto"/>
                        <w:right w:val="none" w:sz="0" w:space="0" w:color="auto"/>
                      </w:divBdr>
                    </w:div>
                  </w:divsChild>
                </w:div>
                <w:div w:id="810831914">
                  <w:marLeft w:val="0"/>
                  <w:marRight w:val="0"/>
                  <w:marTop w:val="0"/>
                  <w:marBottom w:val="0"/>
                  <w:divBdr>
                    <w:top w:val="none" w:sz="0" w:space="0" w:color="auto"/>
                    <w:left w:val="none" w:sz="0" w:space="0" w:color="auto"/>
                    <w:bottom w:val="none" w:sz="0" w:space="0" w:color="auto"/>
                    <w:right w:val="none" w:sz="0" w:space="0" w:color="auto"/>
                  </w:divBdr>
                  <w:divsChild>
                    <w:div w:id="1636719517">
                      <w:marLeft w:val="0"/>
                      <w:marRight w:val="0"/>
                      <w:marTop w:val="0"/>
                      <w:marBottom w:val="0"/>
                      <w:divBdr>
                        <w:top w:val="none" w:sz="0" w:space="0" w:color="auto"/>
                        <w:left w:val="none" w:sz="0" w:space="0" w:color="auto"/>
                        <w:bottom w:val="none" w:sz="0" w:space="0" w:color="auto"/>
                        <w:right w:val="none" w:sz="0" w:space="0" w:color="auto"/>
                      </w:divBdr>
                    </w:div>
                  </w:divsChild>
                </w:div>
                <w:div w:id="827670703">
                  <w:marLeft w:val="0"/>
                  <w:marRight w:val="0"/>
                  <w:marTop w:val="0"/>
                  <w:marBottom w:val="0"/>
                  <w:divBdr>
                    <w:top w:val="none" w:sz="0" w:space="0" w:color="auto"/>
                    <w:left w:val="none" w:sz="0" w:space="0" w:color="auto"/>
                    <w:bottom w:val="none" w:sz="0" w:space="0" w:color="auto"/>
                    <w:right w:val="none" w:sz="0" w:space="0" w:color="auto"/>
                  </w:divBdr>
                  <w:divsChild>
                    <w:div w:id="1314867823">
                      <w:marLeft w:val="0"/>
                      <w:marRight w:val="0"/>
                      <w:marTop w:val="0"/>
                      <w:marBottom w:val="0"/>
                      <w:divBdr>
                        <w:top w:val="none" w:sz="0" w:space="0" w:color="auto"/>
                        <w:left w:val="none" w:sz="0" w:space="0" w:color="auto"/>
                        <w:bottom w:val="none" w:sz="0" w:space="0" w:color="auto"/>
                        <w:right w:val="none" w:sz="0" w:space="0" w:color="auto"/>
                      </w:divBdr>
                    </w:div>
                  </w:divsChild>
                </w:div>
                <w:div w:id="956640537">
                  <w:marLeft w:val="0"/>
                  <w:marRight w:val="0"/>
                  <w:marTop w:val="0"/>
                  <w:marBottom w:val="0"/>
                  <w:divBdr>
                    <w:top w:val="none" w:sz="0" w:space="0" w:color="auto"/>
                    <w:left w:val="none" w:sz="0" w:space="0" w:color="auto"/>
                    <w:bottom w:val="none" w:sz="0" w:space="0" w:color="auto"/>
                    <w:right w:val="none" w:sz="0" w:space="0" w:color="auto"/>
                  </w:divBdr>
                  <w:divsChild>
                    <w:div w:id="408815027">
                      <w:marLeft w:val="1800"/>
                      <w:marRight w:val="0"/>
                      <w:marTop w:val="0"/>
                      <w:marBottom w:val="0"/>
                      <w:divBdr>
                        <w:top w:val="none" w:sz="0" w:space="0" w:color="auto"/>
                        <w:left w:val="none" w:sz="0" w:space="0" w:color="auto"/>
                        <w:bottom w:val="none" w:sz="0" w:space="0" w:color="auto"/>
                        <w:right w:val="none" w:sz="0" w:space="0" w:color="auto"/>
                      </w:divBdr>
                    </w:div>
                    <w:div w:id="435489847">
                      <w:marLeft w:val="1800"/>
                      <w:marRight w:val="0"/>
                      <w:marTop w:val="0"/>
                      <w:marBottom w:val="0"/>
                      <w:divBdr>
                        <w:top w:val="none" w:sz="0" w:space="0" w:color="auto"/>
                        <w:left w:val="none" w:sz="0" w:space="0" w:color="auto"/>
                        <w:bottom w:val="none" w:sz="0" w:space="0" w:color="auto"/>
                        <w:right w:val="none" w:sz="0" w:space="0" w:color="auto"/>
                      </w:divBdr>
                    </w:div>
                    <w:div w:id="458958098">
                      <w:marLeft w:val="1800"/>
                      <w:marRight w:val="0"/>
                      <w:marTop w:val="0"/>
                      <w:marBottom w:val="0"/>
                      <w:divBdr>
                        <w:top w:val="none" w:sz="0" w:space="0" w:color="auto"/>
                        <w:left w:val="none" w:sz="0" w:space="0" w:color="auto"/>
                        <w:bottom w:val="none" w:sz="0" w:space="0" w:color="auto"/>
                        <w:right w:val="none" w:sz="0" w:space="0" w:color="auto"/>
                      </w:divBdr>
                    </w:div>
                    <w:div w:id="649209424">
                      <w:marLeft w:val="1800"/>
                      <w:marRight w:val="0"/>
                      <w:marTop w:val="0"/>
                      <w:marBottom w:val="0"/>
                      <w:divBdr>
                        <w:top w:val="none" w:sz="0" w:space="0" w:color="auto"/>
                        <w:left w:val="none" w:sz="0" w:space="0" w:color="auto"/>
                        <w:bottom w:val="none" w:sz="0" w:space="0" w:color="auto"/>
                        <w:right w:val="none" w:sz="0" w:space="0" w:color="auto"/>
                      </w:divBdr>
                    </w:div>
                    <w:div w:id="936252585">
                      <w:marLeft w:val="1800"/>
                      <w:marRight w:val="0"/>
                      <w:marTop w:val="0"/>
                      <w:marBottom w:val="0"/>
                      <w:divBdr>
                        <w:top w:val="none" w:sz="0" w:space="0" w:color="auto"/>
                        <w:left w:val="none" w:sz="0" w:space="0" w:color="auto"/>
                        <w:bottom w:val="none" w:sz="0" w:space="0" w:color="auto"/>
                        <w:right w:val="none" w:sz="0" w:space="0" w:color="auto"/>
                      </w:divBdr>
                    </w:div>
                    <w:div w:id="1329937801">
                      <w:marLeft w:val="0"/>
                      <w:marRight w:val="0"/>
                      <w:marTop w:val="0"/>
                      <w:marBottom w:val="0"/>
                      <w:divBdr>
                        <w:top w:val="none" w:sz="0" w:space="0" w:color="auto"/>
                        <w:left w:val="none" w:sz="0" w:space="0" w:color="auto"/>
                        <w:bottom w:val="none" w:sz="0" w:space="0" w:color="auto"/>
                        <w:right w:val="none" w:sz="0" w:space="0" w:color="auto"/>
                      </w:divBdr>
                    </w:div>
                  </w:divsChild>
                </w:div>
                <w:div w:id="1080563072">
                  <w:marLeft w:val="0"/>
                  <w:marRight w:val="0"/>
                  <w:marTop w:val="0"/>
                  <w:marBottom w:val="0"/>
                  <w:divBdr>
                    <w:top w:val="none" w:sz="0" w:space="0" w:color="auto"/>
                    <w:left w:val="none" w:sz="0" w:space="0" w:color="auto"/>
                    <w:bottom w:val="none" w:sz="0" w:space="0" w:color="auto"/>
                    <w:right w:val="none" w:sz="0" w:space="0" w:color="auto"/>
                  </w:divBdr>
                  <w:divsChild>
                    <w:div w:id="13923413">
                      <w:marLeft w:val="720"/>
                      <w:marRight w:val="0"/>
                      <w:marTop w:val="0"/>
                      <w:marBottom w:val="0"/>
                      <w:divBdr>
                        <w:top w:val="none" w:sz="0" w:space="0" w:color="auto"/>
                        <w:left w:val="none" w:sz="0" w:space="0" w:color="auto"/>
                        <w:bottom w:val="none" w:sz="0" w:space="0" w:color="auto"/>
                        <w:right w:val="none" w:sz="0" w:space="0" w:color="auto"/>
                      </w:divBdr>
                    </w:div>
                    <w:div w:id="70861141">
                      <w:marLeft w:val="720"/>
                      <w:marRight w:val="0"/>
                      <w:marTop w:val="0"/>
                      <w:marBottom w:val="0"/>
                      <w:divBdr>
                        <w:top w:val="none" w:sz="0" w:space="0" w:color="auto"/>
                        <w:left w:val="none" w:sz="0" w:space="0" w:color="auto"/>
                        <w:bottom w:val="none" w:sz="0" w:space="0" w:color="auto"/>
                        <w:right w:val="none" w:sz="0" w:space="0" w:color="auto"/>
                      </w:divBdr>
                    </w:div>
                    <w:div w:id="133179893">
                      <w:marLeft w:val="720"/>
                      <w:marRight w:val="0"/>
                      <w:marTop w:val="0"/>
                      <w:marBottom w:val="0"/>
                      <w:divBdr>
                        <w:top w:val="none" w:sz="0" w:space="0" w:color="auto"/>
                        <w:left w:val="none" w:sz="0" w:space="0" w:color="auto"/>
                        <w:bottom w:val="none" w:sz="0" w:space="0" w:color="auto"/>
                        <w:right w:val="none" w:sz="0" w:space="0" w:color="auto"/>
                      </w:divBdr>
                    </w:div>
                    <w:div w:id="142702220">
                      <w:marLeft w:val="720"/>
                      <w:marRight w:val="0"/>
                      <w:marTop w:val="0"/>
                      <w:marBottom w:val="0"/>
                      <w:divBdr>
                        <w:top w:val="none" w:sz="0" w:space="0" w:color="auto"/>
                        <w:left w:val="none" w:sz="0" w:space="0" w:color="auto"/>
                        <w:bottom w:val="none" w:sz="0" w:space="0" w:color="auto"/>
                        <w:right w:val="none" w:sz="0" w:space="0" w:color="auto"/>
                      </w:divBdr>
                    </w:div>
                    <w:div w:id="159201176">
                      <w:marLeft w:val="720"/>
                      <w:marRight w:val="0"/>
                      <w:marTop w:val="0"/>
                      <w:marBottom w:val="0"/>
                      <w:divBdr>
                        <w:top w:val="none" w:sz="0" w:space="0" w:color="auto"/>
                        <w:left w:val="none" w:sz="0" w:space="0" w:color="auto"/>
                        <w:bottom w:val="none" w:sz="0" w:space="0" w:color="auto"/>
                        <w:right w:val="none" w:sz="0" w:space="0" w:color="auto"/>
                      </w:divBdr>
                    </w:div>
                    <w:div w:id="224417678">
                      <w:marLeft w:val="720"/>
                      <w:marRight w:val="0"/>
                      <w:marTop w:val="0"/>
                      <w:marBottom w:val="0"/>
                      <w:divBdr>
                        <w:top w:val="none" w:sz="0" w:space="0" w:color="auto"/>
                        <w:left w:val="none" w:sz="0" w:space="0" w:color="auto"/>
                        <w:bottom w:val="none" w:sz="0" w:space="0" w:color="auto"/>
                        <w:right w:val="none" w:sz="0" w:space="0" w:color="auto"/>
                      </w:divBdr>
                    </w:div>
                    <w:div w:id="227769686">
                      <w:marLeft w:val="720"/>
                      <w:marRight w:val="0"/>
                      <w:marTop w:val="0"/>
                      <w:marBottom w:val="0"/>
                      <w:divBdr>
                        <w:top w:val="none" w:sz="0" w:space="0" w:color="auto"/>
                        <w:left w:val="none" w:sz="0" w:space="0" w:color="auto"/>
                        <w:bottom w:val="none" w:sz="0" w:space="0" w:color="auto"/>
                        <w:right w:val="none" w:sz="0" w:space="0" w:color="auto"/>
                      </w:divBdr>
                    </w:div>
                    <w:div w:id="229000214">
                      <w:marLeft w:val="720"/>
                      <w:marRight w:val="0"/>
                      <w:marTop w:val="0"/>
                      <w:marBottom w:val="0"/>
                      <w:divBdr>
                        <w:top w:val="none" w:sz="0" w:space="0" w:color="auto"/>
                        <w:left w:val="none" w:sz="0" w:space="0" w:color="auto"/>
                        <w:bottom w:val="none" w:sz="0" w:space="0" w:color="auto"/>
                        <w:right w:val="none" w:sz="0" w:space="0" w:color="auto"/>
                      </w:divBdr>
                    </w:div>
                    <w:div w:id="278268905">
                      <w:marLeft w:val="720"/>
                      <w:marRight w:val="0"/>
                      <w:marTop w:val="0"/>
                      <w:marBottom w:val="0"/>
                      <w:divBdr>
                        <w:top w:val="none" w:sz="0" w:space="0" w:color="auto"/>
                        <w:left w:val="none" w:sz="0" w:space="0" w:color="auto"/>
                        <w:bottom w:val="none" w:sz="0" w:space="0" w:color="auto"/>
                        <w:right w:val="none" w:sz="0" w:space="0" w:color="auto"/>
                      </w:divBdr>
                    </w:div>
                    <w:div w:id="477185693">
                      <w:marLeft w:val="720"/>
                      <w:marRight w:val="0"/>
                      <w:marTop w:val="0"/>
                      <w:marBottom w:val="0"/>
                      <w:divBdr>
                        <w:top w:val="none" w:sz="0" w:space="0" w:color="auto"/>
                        <w:left w:val="none" w:sz="0" w:space="0" w:color="auto"/>
                        <w:bottom w:val="none" w:sz="0" w:space="0" w:color="auto"/>
                        <w:right w:val="none" w:sz="0" w:space="0" w:color="auto"/>
                      </w:divBdr>
                    </w:div>
                    <w:div w:id="510923270">
                      <w:marLeft w:val="720"/>
                      <w:marRight w:val="0"/>
                      <w:marTop w:val="0"/>
                      <w:marBottom w:val="0"/>
                      <w:divBdr>
                        <w:top w:val="none" w:sz="0" w:space="0" w:color="auto"/>
                        <w:left w:val="none" w:sz="0" w:space="0" w:color="auto"/>
                        <w:bottom w:val="none" w:sz="0" w:space="0" w:color="auto"/>
                        <w:right w:val="none" w:sz="0" w:space="0" w:color="auto"/>
                      </w:divBdr>
                    </w:div>
                    <w:div w:id="535626496">
                      <w:marLeft w:val="720"/>
                      <w:marRight w:val="0"/>
                      <w:marTop w:val="0"/>
                      <w:marBottom w:val="0"/>
                      <w:divBdr>
                        <w:top w:val="none" w:sz="0" w:space="0" w:color="auto"/>
                        <w:left w:val="none" w:sz="0" w:space="0" w:color="auto"/>
                        <w:bottom w:val="none" w:sz="0" w:space="0" w:color="auto"/>
                        <w:right w:val="none" w:sz="0" w:space="0" w:color="auto"/>
                      </w:divBdr>
                    </w:div>
                    <w:div w:id="551814252">
                      <w:marLeft w:val="720"/>
                      <w:marRight w:val="0"/>
                      <w:marTop w:val="0"/>
                      <w:marBottom w:val="0"/>
                      <w:divBdr>
                        <w:top w:val="none" w:sz="0" w:space="0" w:color="auto"/>
                        <w:left w:val="none" w:sz="0" w:space="0" w:color="auto"/>
                        <w:bottom w:val="none" w:sz="0" w:space="0" w:color="auto"/>
                        <w:right w:val="none" w:sz="0" w:space="0" w:color="auto"/>
                      </w:divBdr>
                    </w:div>
                    <w:div w:id="565383911">
                      <w:marLeft w:val="0"/>
                      <w:marRight w:val="0"/>
                      <w:marTop w:val="0"/>
                      <w:marBottom w:val="0"/>
                      <w:divBdr>
                        <w:top w:val="none" w:sz="0" w:space="0" w:color="auto"/>
                        <w:left w:val="none" w:sz="0" w:space="0" w:color="auto"/>
                        <w:bottom w:val="none" w:sz="0" w:space="0" w:color="auto"/>
                        <w:right w:val="none" w:sz="0" w:space="0" w:color="auto"/>
                      </w:divBdr>
                    </w:div>
                    <w:div w:id="595942786">
                      <w:marLeft w:val="720"/>
                      <w:marRight w:val="0"/>
                      <w:marTop w:val="0"/>
                      <w:marBottom w:val="0"/>
                      <w:divBdr>
                        <w:top w:val="none" w:sz="0" w:space="0" w:color="auto"/>
                        <w:left w:val="none" w:sz="0" w:space="0" w:color="auto"/>
                        <w:bottom w:val="none" w:sz="0" w:space="0" w:color="auto"/>
                        <w:right w:val="none" w:sz="0" w:space="0" w:color="auto"/>
                      </w:divBdr>
                    </w:div>
                    <w:div w:id="603654295">
                      <w:marLeft w:val="720"/>
                      <w:marRight w:val="0"/>
                      <w:marTop w:val="0"/>
                      <w:marBottom w:val="0"/>
                      <w:divBdr>
                        <w:top w:val="none" w:sz="0" w:space="0" w:color="auto"/>
                        <w:left w:val="none" w:sz="0" w:space="0" w:color="auto"/>
                        <w:bottom w:val="none" w:sz="0" w:space="0" w:color="auto"/>
                        <w:right w:val="none" w:sz="0" w:space="0" w:color="auto"/>
                      </w:divBdr>
                    </w:div>
                    <w:div w:id="604457656">
                      <w:marLeft w:val="720"/>
                      <w:marRight w:val="0"/>
                      <w:marTop w:val="0"/>
                      <w:marBottom w:val="0"/>
                      <w:divBdr>
                        <w:top w:val="none" w:sz="0" w:space="0" w:color="auto"/>
                        <w:left w:val="none" w:sz="0" w:space="0" w:color="auto"/>
                        <w:bottom w:val="none" w:sz="0" w:space="0" w:color="auto"/>
                        <w:right w:val="none" w:sz="0" w:space="0" w:color="auto"/>
                      </w:divBdr>
                    </w:div>
                    <w:div w:id="835456428">
                      <w:marLeft w:val="720"/>
                      <w:marRight w:val="0"/>
                      <w:marTop w:val="0"/>
                      <w:marBottom w:val="0"/>
                      <w:divBdr>
                        <w:top w:val="none" w:sz="0" w:space="0" w:color="auto"/>
                        <w:left w:val="none" w:sz="0" w:space="0" w:color="auto"/>
                        <w:bottom w:val="none" w:sz="0" w:space="0" w:color="auto"/>
                        <w:right w:val="none" w:sz="0" w:space="0" w:color="auto"/>
                      </w:divBdr>
                    </w:div>
                    <w:div w:id="947934284">
                      <w:marLeft w:val="720"/>
                      <w:marRight w:val="0"/>
                      <w:marTop w:val="0"/>
                      <w:marBottom w:val="0"/>
                      <w:divBdr>
                        <w:top w:val="none" w:sz="0" w:space="0" w:color="auto"/>
                        <w:left w:val="none" w:sz="0" w:space="0" w:color="auto"/>
                        <w:bottom w:val="none" w:sz="0" w:space="0" w:color="auto"/>
                        <w:right w:val="none" w:sz="0" w:space="0" w:color="auto"/>
                      </w:divBdr>
                    </w:div>
                    <w:div w:id="1129199322">
                      <w:marLeft w:val="720"/>
                      <w:marRight w:val="0"/>
                      <w:marTop w:val="0"/>
                      <w:marBottom w:val="0"/>
                      <w:divBdr>
                        <w:top w:val="none" w:sz="0" w:space="0" w:color="auto"/>
                        <w:left w:val="none" w:sz="0" w:space="0" w:color="auto"/>
                        <w:bottom w:val="none" w:sz="0" w:space="0" w:color="auto"/>
                        <w:right w:val="none" w:sz="0" w:space="0" w:color="auto"/>
                      </w:divBdr>
                    </w:div>
                    <w:div w:id="1336156012">
                      <w:marLeft w:val="720"/>
                      <w:marRight w:val="0"/>
                      <w:marTop w:val="0"/>
                      <w:marBottom w:val="0"/>
                      <w:divBdr>
                        <w:top w:val="none" w:sz="0" w:space="0" w:color="auto"/>
                        <w:left w:val="none" w:sz="0" w:space="0" w:color="auto"/>
                        <w:bottom w:val="none" w:sz="0" w:space="0" w:color="auto"/>
                        <w:right w:val="none" w:sz="0" w:space="0" w:color="auto"/>
                      </w:divBdr>
                    </w:div>
                    <w:div w:id="1414203482">
                      <w:marLeft w:val="720"/>
                      <w:marRight w:val="0"/>
                      <w:marTop w:val="0"/>
                      <w:marBottom w:val="0"/>
                      <w:divBdr>
                        <w:top w:val="none" w:sz="0" w:space="0" w:color="auto"/>
                        <w:left w:val="none" w:sz="0" w:space="0" w:color="auto"/>
                        <w:bottom w:val="none" w:sz="0" w:space="0" w:color="auto"/>
                        <w:right w:val="none" w:sz="0" w:space="0" w:color="auto"/>
                      </w:divBdr>
                    </w:div>
                    <w:div w:id="1564173053">
                      <w:marLeft w:val="720"/>
                      <w:marRight w:val="0"/>
                      <w:marTop w:val="0"/>
                      <w:marBottom w:val="0"/>
                      <w:divBdr>
                        <w:top w:val="none" w:sz="0" w:space="0" w:color="auto"/>
                        <w:left w:val="none" w:sz="0" w:space="0" w:color="auto"/>
                        <w:bottom w:val="none" w:sz="0" w:space="0" w:color="auto"/>
                        <w:right w:val="none" w:sz="0" w:space="0" w:color="auto"/>
                      </w:divBdr>
                    </w:div>
                    <w:div w:id="1674527513">
                      <w:marLeft w:val="720"/>
                      <w:marRight w:val="0"/>
                      <w:marTop w:val="0"/>
                      <w:marBottom w:val="0"/>
                      <w:divBdr>
                        <w:top w:val="none" w:sz="0" w:space="0" w:color="auto"/>
                        <w:left w:val="none" w:sz="0" w:space="0" w:color="auto"/>
                        <w:bottom w:val="none" w:sz="0" w:space="0" w:color="auto"/>
                        <w:right w:val="none" w:sz="0" w:space="0" w:color="auto"/>
                      </w:divBdr>
                    </w:div>
                    <w:div w:id="1720399358">
                      <w:marLeft w:val="720"/>
                      <w:marRight w:val="0"/>
                      <w:marTop w:val="0"/>
                      <w:marBottom w:val="0"/>
                      <w:divBdr>
                        <w:top w:val="none" w:sz="0" w:space="0" w:color="auto"/>
                        <w:left w:val="none" w:sz="0" w:space="0" w:color="auto"/>
                        <w:bottom w:val="none" w:sz="0" w:space="0" w:color="auto"/>
                        <w:right w:val="none" w:sz="0" w:space="0" w:color="auto"/>
                      </w:divBdr>
                    </w:div>
                    <w:div w:id="1905212486">
                      <w:marLeft w:val="720"/>
                      <w:marRight w:val="0"/>
                      <w:marTop w:val="0"/>
                      <w:marBottom w:val="0"/>
                      <w:divBdr>
                        <w:top w:val="none" w:sz="0" w:space="0" w:color="auto"/>
                        <w:left w:val="none" w:sz="0" w:space="0" w:color="auto"/>
                        <w:bottom w:val="none" w:sz="0" w:space="0" w:color="auto"/>
                        <w:right w:val="none" w:sz="0" w:space="0" w:color="auto"/>
                      </w:divBdr>
                    </w:div>
                    <w:div w:id="1930894553">
                      <w:marLeft w:val="720"/>
                      <w:marRight w:val="0"/>
                      <w:marTop w:val="0"/>
                      <w:marBottom w:val="0"/>
                      <w:divBdr>
                        <w:top w:val="none" w:sz="0" w:space="0" w:color="auto"/>
                        <w:left w:val="none" w:sz="0" w:space="0" w:color="auto"/>
                        <w:bottom w:val="none" w:sz="0" w:space="0" w:color="auto"/>
                        <w:right w:val="none" w:sz="0" w:space="0" w:color="auto"/>
                      </w:divBdr>
                    </w:div>
                    <w:div w:id="1954052018">
                      <w:marLeft w:val="720"/>
                      <w:marRight w:val="0"/>
                      <w:marTop w:val="0"/>
                      <w:marBottom w:val="0"/>
                      <w:divBdr>
                        <w:top w:val="none" w:sz="0" w:space="0" w:color="auto"/>
                        <w:left w:val="none" w:sz="0" w:space="0" w:color="auto"/>
                        <w:bottom w:val="none" w:sz="0" w:space="0" w:color="auto"/>
                        <w:right w:val="none" w:sz="0" w:space="0" w:color="auto"/>
                      </w:divBdr>
                    </w:div>
                    <w:div w:id="2023317762">
                      <w:marLeft w:val="720"/>
                      <w:marRight w:val="0"/>
                      <w:marTop w:val="0"/>
                      <w:marBottom w:val="0"/>
                      <w:divBdr>
                        <w:top w:val="none" w:sz="0" w:space="0" w:color="auto"/>
                        <w:left w:val="none" w:sz="0" w:space="0" w:color="auto"/>
                        <w:bottom w:val="none" w:sz="0" w:space="0" w:color="auto"/>
                        <w:right w:val="none" w:sz="0" w:space="0" w:color="auto"/>
                      </w:divBdr>
                    </w:div>
                    <w:div w:id="2101172430">
                      <w:marLeft w:val="720"/>
                      <w:marRight w:val="0"/>
                      <w:marTop w:val="0"/>
                      <w:marBottom w:val="0"/>
                      <w:divBdr>
                        <w:top w:val="none" w:sz="0" w:space="0" w:color="auto"/>
                        <w:left w:val="none" w:sz="0" w:space="0" w:color="auto"/>
                        <w:bottom w:val="none" w:sz="0" w:space="0" w:color="auto"/>
                        <w:right w:val="none" w:sz="0" w:space="0" w:color="auto"/>
                      </w:divBdr>
                    </w:div>
                  </w:divsChild>
                </w:div>
                <w:div w:id="1186136344">
                  <w:marLeft w:val="0"/>
                  <w:marRight w:val="0"/>
                  <w:marTop w:val="0"/>
                  <w:marBottom w:val="0"/>
                  <w:divBdr>
                    <w:top w:val="none" w:sz="0" w:space="0" w:color="auto"/>
                    <w:left w:val="none" w:sz="0" w:space="0" w:color="auto"/>
                    <w:bottom w:val="none" w:sz="0" w:space="0" w:color="auto"/>
                    <w:right w:val="none" w:sz="0" w:space="0" w:color="auto"/>
                  </w:divBdr>
                  <w:divsChild>
                    <w:div w:id="332072302">
                      <w:marLeft w:val="0"/>
                      <w:marRight w:val="0"/>
                      <w:marTop w:val="0"/>
                      <w:marBottom w:val="0"/>
                      <w:divBdr>
                        <w:top w:val="none" w:sz="0" w:space="0" w:color="auto"/>
                        <w:left w:val="none" w:sz="0" w:space="0" w:color="auto"/>
                        <w:bottom w:val="none" w:sz="0" w:space="0" w:color="auto"/>
                        <w:right w:val="none" w:sz="0" w:space="0" w:color="auto"/>
                      </w:divBdr>
                    </w:div>
                  </w:divsChild>
                </w:div>
                <w:div w:id="1239750824">
                  <w:marLeft w:val="0"/>
                  <w:marRight w:val="0"/>
                  <w:marTop w:val="0"/>
                  <w:marBottom w:val="0"/>
                  <w:divBdr>
                    <w:top w:val="none" w:sz="0" w:space="0" w:color="auto"/>
                    <w:left w:val="none" w:sz="0" w:space="0" w:color="auto"/>
                    <w:bottom w:val="none" w:sz="0" w:space="0" w:color="auto"/>
                    <w:right w:val="none" w:sz="0" w:space="0" w:color="auto"/>
                  </w:divBdr>
                  <w:divsChild>
                    <w:div w:id="75327363">
                      <w:marLeft w:val="0"/>
                      <w:marRight w:val="0"/>
                      <w:marTop w:val="0"/>
                      <w:marBottom w:val="0"/>
                      <w:divBdr>
                        <w:top w:val="none" w:sz="0" w:space="0" w:color="auto"/>
                        <w:left w:val="none" w:sz="0" w:space="0" w:color="auto"/>
                        <w:bottom w:val="none" w:sz="0" w:space="0" w:color="auto"/>
                        <w:right w:val="none" w:sz="0" w:space="0" w:color="auto"/>
                      </w:divBdr>
                    </w:div>
                    <w:div w:id="1165705920">
                      <w:marLeft w:val="0"/>
                      <w:marRight w:val="0"/>
                      <w:marTop w:val="0"/>
                      <w:marBottom w:val="0"/>
                      <w:divBdr>
                        <w:top w:val="none" w:sz="0" w:space="0" w:color="auto"/>
                        <w:left w:val="none" w:sz="0" w:space="0" w:color="auto"/>
                        <w:bottom w:val="none" w:sz="0" w:space="0" w:color="auto"/>
                        <w:right w:val="none" w:sz="0" w:space="0" w:color="auto"/>
                      </w:divBdr>
                    </w:div>
                  </w:divsChild>
                </w:div>
                <w:div w:id="1247181705">
                  <w:marLeft w:val="0"/>
                  <w:marRight w:val="0"/>
                  <w:marTop w:val="0"/>
                  <w:marBottom w:val="0"/>
                  <w:divBdr>
                    <w:top w:val="none" w:sz="0" w:space="0" w:color="auto"/>
                    <w:left w:val="none" w:sz="0" w:space="0" w:color="auto"/>
                    <w:bottom w:val="none" w:sz="0" w:space="0" w:color="auto"/>
                    <w:right w:val="none" w:sz="0" w:space="0" w:color="auto"/>
                  </w:divBdr>
                  <w:divsChild>
                    <w:div w:id="615675810">
                      <w:marLeft w:val="720"/>
                      <w:marRight w:val="0"/>
                      <w:marTop w:val="0"/>
                      <w:marBottom w:val="0"/>
                      <w:divBdr>
                        <w:top w:val="none" w:sz="0" w:space="0" w:color="auto"/>
                        <w:left w:val="none" w:sz="0" w:space="0" w:color="auto"/>
                        <w:bottom w:val="none" w:sz="0" w:space="0" w:color="auto"/>
                        <w:right w:val="none" w:sz="0" w:space="0" w:color="auto"/>
                      </w:divBdr>
                    </w:div>
                    <w:div w:id="1040940550">
                      <w:marLeft w:val="720"/>
                      <w:marRight w:val="0"/>
                      <w:marTop w:val="0"/>
                      <w:marBottom w:val="0"/>
                      <w:divBdr>
                        <w:top w:val="none" w:sz="0" w:space="0" w:color="auto"/>
                        <w:left w:val="none" w:sz="0" w:space="0" w:color="auto"/>
                        <w:bottom w:val="none" w:sz="0" w:space="0" w:color="auto"/>
                        <w:right w:val="none" w:sz="0" w:space="0" w:color="auto"/>
                      </w:divBdr>
                    </w:div>
                    <w:div w:id="1465804839">
                      <w:marLeft w:val="0"/>
                      <w:marRight w:val="0"/>
                      <w:marTop w:val="0"/>
                      <w:marBottom w:val="0"/>
                      <w:divBdr>
                        <w:top w:val="none" w:sz="0" w:space="0" w:color="auto"/>
                        <w:left w:val="none" w:sz="0" w:space="0" w:color="auto"/>
                        <w:bottom w:val="none" w:sz="0" w:space="0" w:color="auto"/>
                        <w:right w:val="none" w:sz="0" w:space="0" w:color="auto"/>
                      </w:divBdr>
                    </w:div>
                    <w:div w:id="1712724738">
                      <w:marLeft w:val="720"/>
                      <w:marRight w:val="0"/>
                      <w:marTop w:val="0"/>
                      <w:marBottom w:val="0"/>
                      <w:divBdr>
                        <w:top w:val="none" w:sz="0" w:space="0" w:color="auto"/>
                        <w:left w:val="none" w:sz="0" w:space="0" w:color="auto"/>
                        <w:bottom w:val="none" w:sz="0" w:space="0" w:color="auto"/>
                        <w:right w:val="none" w:sz="0" w:space="0" w:color="auto"/>
                      </w:divBdr>
                    </w:div>
                  </w:divsChild>
                </w:div>
                <w:div w:id="1319455567">
                  <w:marLeft w:val="0"/>
                  <w:marRight w:val="0"/>
                  <w:marTop w:val="0"/>
                  <w:marBottom w:val="0"/>
                  <w:divBdr>
                    <w:top w:val="none" w:sz="0" w:space="0" w:color="auto"/>
                    <w:left w:val="none" w:sz="0" w:space="0" w:color="auto"/>
                    <w:bottom w:val="none" w:sz="0" w:space="0" w:color="auto"/>
                    <w:right w:val="none" w:sz="0" w:space="0" w:color="auto"/>
                  </w:divBdr>
                  <w:divsChild>
                    <w:div w:id="1647121872">
                      <w:marLeft w:val="0"/>
                      <w:marRight w:val="0"/>
                      <w:marTop w:val="0"/>
                      <w:marBottom w:val="0"/>
                      <w:divBdr>
                        <w:top w:val="none" w:sz="0" w:space="0" w:color="auto"/>
                        <w:left w:val="none" w:sz="0" w:space="0" w:color="auto"/>
                        <w:bottom w:val="none" w:sz="0" w:space="0" w:color="auto"/>
                        <w:right w:val="none" w:sz="0" w:space="0" w:color="auto"/>
                      </w:divBdr>
                    </w:div>
                  </w:divsChild>
                </w:div>
                <w:div w:id="1386560031">
                  <w:marLeft w:val="0"/>
                  <w:marRight w:val="0"/>
                  <w:marTop w:val="0"/>
                  <w:marBottom w:val="0"/>
                  <w:divBdr>
                    <w:top w:val="none" w:sz="0" w:space="0" w:color="auto"/>
                    <w:left w:val="none" w:sz="0" w:space="0" w:color="auto"/>
                    <w:bottom w:val="none" w:sz="0" w:space="0" w:color="auto"/>
                    <w:right w:val="none" w:sz="0" w:space="0" w:color="auto"/>
                  </w:divBdr>
                  <w:divsChild>
                    <w:div w:id="2097708466">
                      <w:marLeft w:val="0"/>
                      <w:marRight w:val="0"/>
                      <w:marTop w:val="0"/>
                      <w:marBottom w:val="0"/>
                      <w:divBdr>
                        <w:top w:val="none" w:sz="0" w:space="0" w:color="auto"/>
                        <w:left w:val="none" w:sz="0" w:space="0" w:color="auto"/>
                        <w:bottom w:val="none" w:sz="0" w:space="0" w:color="auto"/>
                        <w:right w:val="none" w:sz="0" w:space="0" w:color="auto"/>
                      </w:divBdr>
                    </w:div>
                  </w:divsChild>
                </w:div>
                <w:div w:id="1554660800">
                  <w:marLeft w:val="0"/>
                  <w:marRight w:val="0"/>
                  <w:marTop w:val="0"/>
                  <w:marBottom w:val="0"/>
                  <w:divBdr>
                    <w:top w:val="none" w:sz="0" w:space="0" w:color="auto"/>
                    <w:left w:val="none" w:sz="0" w:space="0" w:color="auto"/>
                    <w:bottom w:val="none" w:sz="0" w:space="0" w:color="auto"/>
                    <w:right w:val="none" w:sz="0" w:space="0" w:color="auto"/>
                  </w:divBdr>
                  <w:divsChild>
                    <w:div w:id="149177855">
                      <w:marLeft w:val="0"/>
                      <w:marRight w:val="0"/>
                      <w:marTop w:val="0"/>
                      <w:marBottom w:val="0"/>
                      <w:divBdr>
                        <w:top w:val="none" w:sz="0" w:space="0" w:color="auto"/>
                        <w:left w:val="none" w:sz="0" w:space="0" w:color="auto"/>
                        <w:bottom w:val="none" w:sz="0" w:space="0" w:color="auto"/>
                        <w:right w:val="none" w:sz="0" w:space="0" w:color="auto"/>
                      </w:divBdr>
                    </w:div>
                  </w:divsChild>
                </w:div>
                <w:div w:id="1628122200">
                  <w:marLeft w:val="0"/>
                  <w:marRight w:val="0"/>
                  <w:marTop w:val="0"/>
                  <w:marBottom w:val="0"/>
                  <w:divBdr>
                    <w:top w:val="none" w:sz="0" w:space="0" w:color="auto"/>
                    <w:left w:val="none" w:sz="0" w:space="0" w:color="auto"/>
                    <w:bottom w:val="none" w:sz="0" w:space="0" w:color="auto"/>
                    <w:right w:val="none" w:sz="0" w:space="0" w:color="auto"/>
                  </w:divBdr>
                  <w:divsChild>
                    <w:div w:id="2065791094">
                      <w:marLeft w:val="0"/>
                      <w:marRight w:val="0"/>
                      <w:marTop w:val="0"/>
                      <w:marBottom w:val="0"/>
                      <w:divBdr>
                        <w:top w:val="none" w:sz="0" w:space="0" w:color="auto"/>
                        <w:left w:val="none" w:sz="0" w:space="0" w:color="auto"/>
                        <w:bottom w:val="none" w:sz="0" w:space="0" w:color="auto"/>
                        <w:right w:val="none" w:sz="0" w:space="0" w:color="auto"/>
                      </w:divBdr>
                    </w:div>
                  </w:divsChild>
                </w:div>
                <w:div w:id="1629583592">
                  <w:marLeft w:val="0"/>
                  <w:marRight w:val="0"/>
                  <w:marTop w:val="0"/>
                  <w:marBottom w:val="0"/>
                  <w:divBdr>
                    <w:top w:val="none" w:sz="0" w:space="0" w:color="auto"/>
                    <w:left w:val="none" w:sz="0" w:space="0" w:color="auto"/>
                    <w:bottom w:val="none" w:sz="0" w:space="0" w:color="auto"/>
                    <w:right w:val="none" w:sz="0" w:space="0" w:color="auto"/>
                  </w:divBdr>
                  <w:divsChild>
                    <w:div w:id="53361567">
                      <w:marLeft w:val="0"/>
                      <w:marRight w:val="0"/>
                      <w:marTop w:val="0"/>
                      <w:marBottom w:val="0"/>
                      <w:divBdr>
                        <w:top w:val="none" w:sz="0" w:space="0" w:color="auto"/>
                        <w:left w:val="none" w:sz="0" w:space="0" w:color="auto"/>
                        <w:bottom w:val="none" w:sz="0" w:space="0" w:color="auto"/>
                        <w:right w:val="none" w:sz="0" w:space="0" w:color="auto"/>
                      </w:divBdr>
                    </w:div>
                  </w:divsChild>
                </w:div>
                <w:div w:id="1723482560">
                  <w:marLeft w:val="0"/>
                  <w:marRight w:val="0"/>
                  <w:marTop w:val="0"/>
                  <w:marBottom w:val="0"/>
                  <w:divBdr>
                    <w:top w:val="none" w:sz="0" w:space="0" w:color="auto"/>
                    <w:left w:val="none" w:sz="0" w:space="0" w:color="auto"/>
                    <w:bottom w:val="none" w:sz="0" w:space="0" w:color="auto"/>
                    <w:right w:val="none" w:sz="0" w:space="0" w:color="auto"/>
                  </w:divBdr>
                  <w:divsChild>
                    <w:div w:id="799222219">
                      <w:marLeft w:val="0"/>
                      <w:marRight w:val="0"/>
                      <w:marTop w:val="0"/>
                      <w:marBottom w:val="0"/>
                      <w:divBdr>
                        <w:top w:val="none" w:sz="0" w:space="0" w:color="auto"/>
                        <w:left w:val="none" w:sz="0" w:space="0" w:color="auto"/>
                        <w:bottom w:val="none" w:sz="0" w:space="0" w:color="auto"/>
                        <w:right w:val="none" w:sz="0" w:space="0" w:color="auto"/>
                      </w:divBdr>
                    </w:div>
                  </w:divsChild>
                </w:div>
                <w:div w:id="1779176842">
                  <w:marLeft w:val="0"/>
                  <w:marRight w:val="0"/>
                  <w:marTop w:val="0"/>
                  <w:marBottom w:val="0"/>
                  <w:divBdr>
                    <w:top w:val="none" w:sz="0" w:space="0" w:color="auto"/>
                    <w:left w:val="none" w:sz="0" w:space="0" w:color="auto"/>
                    <w:bottom w:val="none" w:sz="0" w:space="0" w:color="auto"/>
                    <w:right w:val="none" w:sz="0" w:space="0" w:color="auto"/>
                  </w:divBdr>
                  <w:divsChild>
                    <w:div w:id="564023851">
                      <w:marLeft w:val="0"/>
                      <w:marRight w:val="0"/>
                      <w:marTop w:val="0"/>
                      <w:marBottom w:val="0"/>
                      <w:divBdr>
                        <w:top w:val="none" w:sz="0" w:space="0" w:color="auto"/>
                        <w:left w:val="none" w:sz="0" w:space="0" w:color="auto"/>
                        <w:bottom w:val="none" w:sz="0" w:space="0" w:color="auto"/>
                        <w:right w:val="none" w:sz="0" w:space="0" w:color="auto"/>
                      </w:divBdr>
                    </w:div>
                  </w:divsChild>
                </w:div>
                <w:div w:id="1826168825">
                  <w:marLeft w:val="0"/>
                  <w:marRight w:val="0"/>
                  <w:marTop w:val="0"/>
                  <w:marBottom w:val="0"/>
                  <w:divBdr>
                    <w:top w:val="none" w:sz="0" w:space="0" w:color="auto"/>
                    <w:left w:val="none" w:sz="0" w:space="0" w:color="auto"/>
                    <w:bottom w:val="none" w:sz="0" w:space="0" w:color="auto"/>
                    <w:right w:val="none" w:sz="0" w:space="0" w:color="auto"/>
                  </w:divBdr>
                  <w:divsChild>
                    <w:div w:id="1198277990">
                      <w:marLeft w:val="0"/>
                      <w:marRight w:val="0"/>
                      <w:marTop w:val="0"/>
                      <w:marBottom w:val="0"/>
                      <w:divBdr>
                        <w:top w:val="none" w:sz="0" w:space="0" w:color="auto"/>
                        <w:left w:val="none" w:sz="0" w:space="0" w:color="auto"/>
                        <w:bottom w:val="none" w:sz="0" w:space="0" w:color="auto"/>
                        <w:right w:val="none" w:sz="0" w:space="0" w:color="auto"/>
                      </w:divBdr>
                    </w:div>
                  </w:divsChild>
                </w:div>
                <w:div w:id="1906335069">
                  <w:marLeft w:val="0"/>
                  <w:marRight w:val="0"/>
                  <w:marTop w:val="0"/>
                  <w:marBottom w:val="0"/>
                  <w:divBdr>
                    <w:top w:val="none" w:sz="0" w:space="0" w:color="auto"/>
                    <w:left w:val="none" w:sz="0" w:space="0" w:color="auto"/>
                    <w:bottom w:val="none" w:sz="0" w:space="0" w:color="auto"/>
                    <w:right w:val="none" w:sz="0" w:space="0" w:color="auto"/>
                  </w:divBdr>
                  <w:divsChild>
                    <w:div w:id="1616984147">
                      <w:marLeft w:val="0"/>
                      <w:marRight w:val="0"/>
                      <w:marTop w:val="0"/>
                      <w:marBottom w:val="0"/>
                      <w:divBdr>
                        <w:top w:val="none" w:sz="0" w:space="0" w:color="auto"/>
                        <w:left w:val="none" w:sz="0" w:space="0" w:color="auto"/>
                        <w:bottom w:val="none" w:sz="0" w:space="0" w:color="auto"/>
                        <w:right w:val="none" w:sz="0" w:space="0" w:color="auto"/>
                      </w:divBdr>
                    </w:div>
                  </w:divsChild>
                </w:div>
                <w:div w:id="1995138805">
                  <w:marLeft w:val="0"/>
                  <w:marRight w:val="0"/>
                  <w:marTop w:val="0"/>
                  <w:marBottom w:val="0"/>
                  <w:divBdr>
                    <w:top w:val="none" w:sz="0" w:space="0" w:color="auto"/>
                    <w:left w:val="none" w:sz="0" w:space="0" w:color="auto"/>
                    <w:bottom w:val="none" w:sz="0" w:space="0" w:color="auto"/>
                    <w:right w:val="none" w:sz="0" w:space="0" w:color="auto"/>
                  </w:divBdr>
                  <w:divsChild>
                    <w:div w:id="152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91939">
      <w:bodyDiv w:val="1"/>
      <w:marLeft w:val="0"/>
      <w:marRight w:val="0"/>
      <w:marTop w:val="0"/>
      <w:marBottom w:val="0"/>
      <w:divBdr>
        <w:top w:val="none" w:sz="0" w:space="0" w:color="auto"/>
        <w:left w:val="none" w:sz="0" w:space="0" w:color="auto"/>
        <w:bottom w:val="none" w:sz="0" w:space="0" w:color="auto"/>
        <w:right w:val="none" w:sz="0" w:space="0" w:color="auto"/>
      </w:divBdr>
    </w:div>
    <w:div w:id="1532575589">
      <w:bodyDiv w:val="1"/>
      <w:marLeft w:val="0"/>
      <w:marRight w:val="0"/>
      <w:marTop w:val="0"/>
      <w:marBottom w:val="0"/>
      <w:divBdr>
        <w:top w:val="none" w:sz="0" w:space="0" w:color="auto"/>
        <w:left w:val="none" w:sz="0" w:space="0" w:color="auto"/>
        <w:bottom w:val="none" w:sz="0" w:space="0" w:color="auto"/>
        <w:right w:val="none" w:sz="0" w:space="0" w:color="auto"/>
      </w:divBdr>
    </w:div>
    <w:div w:id="1534273131">
      <w:bodyDiv w:val="1"/>
      <w:marLeft w:val="0"/>
      <w:marRight w:val="0"/>
      <w:marTop w:val="0"/>
      <w:marBottom w:val="0"/>
      <w:divBdr>
        <w:top w:val="none" w:sz="0" w:space="0" w:color="auto"/>
        <w:left w:val="none" w:sz="0" w:space="0" w:color="auto"/>
        <w:bottom w:val="none" w:sz="0" w:space="0" w:color="auto"/>
        <w:right w:val="none" w:sz="0" w:space="0" w:color="auto"/>
      </w:divBdr>
    </w:div>
    <w:div w:id="1534417647">
      <w:bodyDiv w:val="1"/>
      <w:marLeft w:val="0"/>
      <w:marRight w:val="0"/>
      <w:marTop w:val="0"/>
      <w:marBottom w:val="0"/>
      <w:divBdr>
        <w:top w:val="none" w:sz="0" w:space="0" w:color="auto"/>
        <w:left w:val="none" w:sz="0" w:space="0" w:color="auto"/>
        <w:bottom w:val="none" w:sz="0" w:space="0" w:color="auto"/>
        <w:right w:val="none" w:sz="0" w:space="0" w:color="auto"/>
      </w:divBdr>
      <w:divsChild>
        <w:div w:id="2023626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046309">
              <w:marLeft w:val="0"/>
              <w:marRight w:val="0"/>
              <w:marTop w:val="0"/>
              <w:marBottom w:val="0"/>
              <w:divBdr>
                <w:top w:val="none" w:sz="0" w:space="0" w:color="auto"/>
                <w:left w:val="none" w:sz="0" w:space="0" w:color="auto"/>
                <w:bottom w:val="none" w:sz="0" w:space="0" w:color="auto"/>
                <w:right w:val="none" w:sz="0" w:space="0" w:color="auto"/>
              </w:divBdr>
              <w:divsChild>
                <w:div w:id="130950666">
                  <w:marLeft w:val="0"/>
                  <w:marRight w:val="0"/>
                  <w:marTop w:val="0"/>
                  <w:marBottom w:val="0"/>
                  <w:divBdr>
                    <w:top w:val="none" w:sz="0" w:space="0" w:color="auto"/>
                    <w:left w:val="none" w:sz="0" w:space="0" w:color="auto"/>
                    <w:bottom w:val="none" w:sz="0" w:space="0" w:color="auto"/>
                    <w:right w:val="none" w:sz="0" w:space="0" w:color="auto"/>
                  </w:divBdr>
                  <w:divsChild>
                    <w:div w:id="1256941305">
                      <w:marLeft w:val="0"/>
                      <w:marRight w:val="0"/>
                      <w:marTop w:val="0"/>
                      <w:marBottom w:val="0"/>
                      <w:divBdr>
                        <w:top w:val="none" w:sz="0" w:space="0" w:color="auto"/>
                        <w:left w:val="none" w:sz="0" w:space="0" w:color="auto"/>
                        <w:bottom w:val="none" w:sz="0" w:space="0" w:color="auto"/>
                        <w:right w:val="none" w:sz="0" w:space="0" w:color="auto"/>
                      </w:divBdr>
                      <w:divsChild>
                        <w:div w:id="171729540">
                          <w:marLeft w:val="0"/>
                          <w:marRight w:val="0"/>
                          <w:marTop w:val="0"/>
                          <w:marBottom w:val="0"/>
                          <w:divBdr>
                            <w:top w:val="none" w:sz="0" w:space="0" w:color="auto"/>
                            <w:left w:val="none" w:sz="0" w:space="0" w:color="auto"/>
                            <w:bottom w:val="none" w:sz="0" w:space="0" w:color="auto"/>
                            <w:right w:val="none" w:sz="0" w:space="0" w:color="auto"/>
                          </w:divBdr>
                        </w:div>
                        <w:div w:id="179469570">
                          <w:marLeft w:val="0"/>
                          <w:marRight w:val="0"/>
                          <w:marTop w:val="0"/>
                          <w:marBottom w:val="0"/>
                          <w:divBdr>
                            <w:top w:val="none" w:sz="0" w:space="0" w:color="auto"/>
                            <w:left w:val="none" w:sz="0" w:space="0" w:color="auto"/>
                            <w:bottom w:val="none" w:sz="0" w:space="0" w:color="auto"/>
                            <w:right w:val="none" w:sz="0" w:space="0" w:color="auto"/>
                          </w:divBdr>
                        </w:div>
                        <w:div w:id="211813560">
                          <w:marLeft w:val="0"/>
                          <w:marRight w:val="0"/>
                          <w:marTop w:val="0"/>
                          <w:marBottom w:val="0"/>
                          <w:divBdr>
                            <w:top w:val="none" w:sz="0" w:space="0" w:color="auto"/>
                            <w:left w:val="none" w:sz="0" w:space="0" w:color="auto"/>
                            <w:bottom w:val="none" w:sz="0" w:space="0" w:color="auto"/>
                            <w:right w:val="none" w:sz="0" w:space="0" w:color="auto"/>
                          </w:divBdr>
                        </w:div>
                        <w:div w:id="256521761">
                          <w:marLeft w:val="0"/>
                          <w:marRight w:val="0"/>
                          <w:marTop w:val="0"/>
                          <w:marBottom w:val="0"/>
                          <w:divBdr>
                            <w:top w:val="none" w:sz="0" w:space="0" w:color="auto"/>
                            <w:left w:val="none" w:sz="0" w:space="0" w:color="auto"/>
                            <w:bottom w:val="none" w:sz="0" w:space="0" w:color="auto"/>
                            <w:right w:val="none" w:sz="0" w:space="0" w:color="auto"/>
                          </w:divBdr>
                        </w:div>
                        <w:div w:id="316422809">
                          <w:marLeft w:val="0"/>
                          <w:marRight w:val="0"/>
                          <w:marTop w:val="0"/>
                          <w:marBottom w:val="0"/>
                          <w:divBdr>
                            <w:top w:val="none" w:sz="0" w:space="0" w:color="auto"/>
                            <w:left w:val="none" w:sz="0" w:space="0" w:color="auto"/>
                            <w:bottom w:val="none" w:sz="0" w:space="0" w:color="auto"/>
                            <w:right w:val="none" w:sz="0" w:space="0" w:color="auto"/>
                          </w:divBdr>
                        </w:div>
                        <w:div w:id="490953426">
                          <w:marLeft w:val="0"/>
                          <w:marRight w:val="0"/>
                          <w:marTop w:val="0"/>
                          <w:marBottom w:val="0"/>
                          <w:divBdr>
                            <w:top w:val="none" w:sz="0" w:space="0" w:color="auto"/>
                            <w:left w:val="none" w:sz="0" w:space="0" w:color="auto"/>
                            <w:bottom w:val="none" w:sz="0" w:space="0" w:color="auto"/>
                            <w:right w:val="none" w:sz="0" w:space="0" w:color="auto"/>
                          </w:divBdr>
                        </w:div>
                        <w:div w:id="586572328">
                          <w:marLeft w:val="0"/>
                          <w:marRight w:val="0"/>
                          <w:marTop w:val="0"/>
                          <w:marBottom w:val="0"/>
                          <w:divBdr>
                            <w:top w:val="none" w:sz="0" w:space="0" w:color="auto"/>
                            <w:left w:val="none" w:sz="0" w:space="0" w:color="auto"/>
                            <w:bottom w:val="none" w:sz="0" w:space="0" w:color="auto"/>
                            <w:right w:val="none" w:sz="0" w:space="0" w:color="auto"/>
                          </w:divBdr>
                        </w:div>
                        <w:div w:id="636102934">
                          <w:marLeft w:val="0"/>
                          <w:marRight w:val="0"/>
                          <w:marTop w:val="0"/>
                          <w:marBottom w:val="0"/>
                          <w:divBdr>
                            <w:top w:val="none" w:sz="0" w:space="0" w:color="auto"/>
                            <w:left w:val="none" w:sz="0" w:space="0" w:color="auto"/>
                            <w:bottom w:val="none" w:sz="0" w:space="0" w:color="auto"/>
                            <w:right w:val="none" w:sz="0" w:space="0" w:color="auto"/>
                          </w:divBdr>
                        </w:div>
                        <w:div w:id="741828315">
                          <w:marLeft w:val="0"/>
                          <w:marRight w:val="0"/>
                          <w:marTop w:val="0"/>
                          <w:marBottom w:val="0"/>
                          <w:divBdr>
                            <w:top w:val="none" w:sz="0" w:space="0" w:color="auto"/>
                            <w:left w:val="none" w:sz="0" w:space="0" w:color="auto"/>
                            <w:bottom w:val="none" w:sz="0" w:space="0" w:color="auto"/>
                            <w:right w:val="none" w:sz="0" w:space="0" w:color="auto"/>
                          </w:divBdr>
                        </w:div>
                        <w:div w:id="773282846">
                          <w:marLeft w:val="0"/>
                          <w:marRight w:val="0"/>
                          <w:marTop w:val="0"/>
                          <w:marBottom w:val="0"/>
                          <w:divBdr>
                            <w:top w:val="none" w:sz="0" w:space="0" w:color="auto"/>
                            <w:left w:val="none" w:sz="0" w:space="0" w:color="auto"/>
                            <w:bottom w:val="none" w:sz="0" w:space="0" w:color="auto"/>
                            <w:right w:val="none" w:sz="0" w:space="0" w:color="auto"/>
                          </w:divBdr>
                        </w:div>
                        <w:div w:id="804390967">
                          <w:marLeft w:val="0"/>
                          <w:marRight w:val="0"/>
                          <w:marTop w:val="0"/>
                          <w:marBottom w:val="0"/>
                          <w:divBdr>
                            <w:top w:val="none" w:sz="0" w:space="0" w:color="auto"/>
                            <w:left w:val="none" w:sz="0" w:space="0" w:color="auto"/>
                            <w:bottom w:val="none" w:sz="0" w:space="0" w:color="auto"/>
                            <w:right w:val="none" w:sz="0" w:space="0" w:color="auto"/>
                          </w:divBdr>
                        </w:div>
                        <w:div w:id="882594927">
                          <w:marLeft w:val="0"/>
                          <w:marRight w:val="0"/>
                          <w:marTop w:val="0"/>
                          <w:marBottom w:val="0"/>
                          <w:divBdr>
                            <w:top w:val="none" w:sz="0" w:space="0" w:color="auto"/>
                            <w:left w:val="none" w:sz="0" w:space="0" w:color="auto"/>
                            <w:bottom w:val="none" w:sz="0" w:space="0" w:color="auto"/>
                            <w:right w:val="none" w:sz="0" w:space="0" w:color="auto"/>
                          </w:divBdr>
                        </w:div>
                        <w:div w:id="925964724">
                          <w:marLeft w:val="0"/>
                          <w:marRight w:val="0"/>
                          <w:marTop w:val="0"/>
                          <w:marBottom w:val="0"/>
                          <w:divBdr>
                            <w:top w:val="none" w:sz="0" w:space="0" w:color="auto"/>
                            <w:left w:val="none" w:sz="0" w:space="0" w:color="auto"/>
                            <w:bottom w:val="none" w:sz="0" w:space="0" w:color="auto"/>
                            <w:right w:val="none" w:sz="0" w:space="0" w:color="auto"/>
                          </w:divBdr>
                        </w:div>
                        <w:div w:id="931935320">
                          <w:marLeft w:val="0"/>
                          <w:marRight w:val="0"/>
                          <w:marTop w:val="0"/>
                          <w:marBottom w:val="0"/>
                          <w:divBdr>
                            <w:top w:val="none" w:sz="0" w:space="0" w:color="auto"/>
                            <w:left w:val="none" w:sz="0" w:space="0" w:color="auto"/>
                            <w:bottom w:val="none" w:sz="0" w:space="0" w:color="auto"/>
                            <w:right w:val="none" w:sz="0" w:space="0" w:color="auto"/>
                          </w:divBdr>
                        </w:div>
                        <w:div w:id="1017931056">
                          <w:marLeft w:val="0"/>
                          <w:marRight w:val="0"/>
                          <w:marTop w:val="0"/>
                          <w:marBottom w:val="0"/>
                          <w:divBdr>
                            <w:top w:val="none" w:sz="0" w:space="0" w:color="auto"/>
                            <w:left w:val="none" w:sz="0" w:space="0" w:color="auto"/>
                            <w:bottom w:val="none" w:sz="0" w:space="0" w:color="auto"/>
                            <w:right w:val="none" w:sz="0" w:space="0" w:color="auto"/>
                          </w:divBdr>
                        </w:div>
                        <w:div w:id="1038974306">
                          <w:marLeft w:val="0"/>
                          <w:marRight w:val="0"/>
                          <w:marTop w:val="0"/>
                          <w:marBottom w:val="0"/>
                          <w:divBdr>
                            <w:top w:val="none" w:sz="0" w:space="0" w:color="auto"/>
                            <w:left w:val="none" w:sz="0" w:space="0" w:color="auto"/>
                            <w:bottom w:val="none" w:sz="0" w:space="0" w:color="auto"/>
                            <w:right w:val="none" w:sz="0" w:space="0" w:color="auto"/>
                          </w:divBdr>
                        </w:div>
                        <w:div w:id="1075518388">
                          <w:marLeft w:val="0"/>
                          <w:marRight w:val="0"/>
                          <w:marTop w:val="0"/>
                          <w:marBottom w:val="0"/>
                          <w:divBdr>
                            <w:top w:val="none" w:sz="0" w:space="0" w:color="auto"/>
                            <w:left w:val="none" w:sz="0" w:space="0" w:color="auto"/>
                            <w:bottom w:val="none" w:sz="0" w:space="0" w:color="auto"/>
                            <w:right w:val="none" w:sz="0" w:space="0" w:color="auto"/>
                          </w:divBdr>
                        </w:div>
                        <w:div w:id="1079712511">
                          <w:marLeft w:val="0"/>
                          <w:marRight w:val="0"/>
                          <w:marTop w:val="0"/>
                          <w:marBottom w:val="0"/>
                          <w:divBdr>
                            <w:top w:val="none" w:sz="0" w:space="0" w:color="auto"/>
                            <w:left w:val="none" w:sz="0" w:space="0" w:color="auto"/>
                            <w:bottom w:val="none" w:sz="0" w:space="0" w:color="auto"/>
                            <w:right w:val="none" w:sz="0" w:space="0" w:color="auto"/>
                          </w:divBdr>
                        </w:div>
                        <w:div w:id="1140685477">
                          <w:marLeft w:val="0"/>
                          <w:marRight w:val="0"/>
                          <w:marTop w:val="0"/>
                          <w:marBottom w:val="0"/>
                          <w:divBdr>
                            <w:top w:val="none" w:sz="0" w:space="0" w:color="auto"/>
                            <w:left w:val="none" w:sz="0" w:space="0" w:color="auto"/>
                            <w:bottom w:val="none" w:sz="0" w:space="0" w:color="auto"/>
                            <w:right w:val="none" w:sz="0" w:space="0" w:color="auto"/>
                          </w:divBdr>
                        </w:div>
                        <w:div w:id="1258833982">
                          <w:marLeft w:val="0"/>
                          <w:marRight w:val="0"/>
                          <w:marTop w:val="0"/>
                          <w:marBottom w:val="0"/>
                          <w:divBdr>
                            <w:top w:val="none" w:sz="0" w:space="0" w:color="auto"/>
                            <w:left w:val="none" w:sz="0" w:space="0" w:color="auto"/>
                            <w:bottom w:val="none" w:sz="0" w:space="0" w:color="auto"/>
                            <w:right w:val="none" w:sz="0" w:space="0" w:color="auto"/>
                          </w:divBdr>
                        </w:div>
                        <w:div w:id="1378047991">
                          <w:marLeft w:val="0"/>
                          <w:marRight w:val="0"/>
                          <w:marTop w:val="0"/>
                          <w:marBottom w:val="0"/>
                          <w:divBdr>
                            <w:top w:val="none" w:sz="0" w:space="0" w:color="auto"/>
                            <w:left w:val="none" w:sz="0" w:space="0" w:color="auto"/>
                            <w:bottom w:val="none" w:sz="0" w:space="0" w:color="auto"/>
                            <w:right w:val="none" w:sz="0" w:space="0" w:color="auto"/>
                          </w:divBdr>
                        </w:div>
                        <w:div w:id="1426851012">
                          <w:marLeft w:val="0"/>
                          <w:marRight w:val="0"/>
                          <w:marTop w:val="0"/>
                          <w:marBottom w:val="0"/>
                          <w:divBdr>
                            <w:top w:val="none" w:sz="0" w:space="0" w:color="auto"/>
                            <w:left w:val="none" w:sz="0" w:space="0" w:color="auto"/>
                            <w:bottom w:val="none" w:sz="0" w:space="0" w:color="auto"/>
                            <w:right w:val="none" w:sz="0" w:space="0" w:color="auto"/>
                          </w:divBdr>
                        </w:div>
                        <w:div w:id="1471442386">
                          <w:marLeft w:val="0"/>
                          <w:marRight w:val="0"/>
                          <w:marTop w:val="0"/>
                          <w:marBottom w:val="0"/>
                          <w:divBdr>
                            <w:top w:val="none" w:sz="0" w:space="0" w:color="auto"/>
                            <w:left w:val="none" w:sz="0" w:space="0" w:color="auto"/>
                            <w:bottom w:val="none" w:sz="0" w:space="0" w:color="auto"/>
                            <w:right w:val="none" w:sz="0" w:space="0" w:color="auto"/>
                          </w:divBdr>
                        </w:div>
                        <w:div w:id="1472791764">
                          <w:marLeft w:val="0"/>
                          <w:marRight w:val="0"/>
                          <w:marTop w:val="0"/>
                          <w:marBottom w:val="0"/>
                          <w:divBdr>
                            <w:top w:val="none" w:sz="0" w:space="0" w:color="auto"/>
                            <w:left w:val="none" w:sz="0" w:space="0" w:color="auto"/>
                            <w:bottom w:val="none" w:sz="0" w:space="0" w:color="auto"/>
                            <w:right w:val="none" w:sz="0" w:space="0" w:color="auto"/>
                          </w:divBdr>
                        </w:div>
                        <w:div w:id="1713730790">
                          <w:marLeft w:val="0"/>
                          <w:marRight w:val="0"/>
                          <w:marTop w:val="0"/>
                          <w:marBottom w:val="0"/>
                          <w:divBdr>
                            <w:top w:val="none" w:sz="0" w:space="0" w:color="auto"/>
                            <w:left w:val="none" w:sz="0" w:space="0" w:color="auto"/>
                            <w:bottom w:val="none" w:sz="0" w:space="0" w:color="auto"/>
                            <w:right w:val="none" w:sz="0" w:space="0" w:color="auto"/>
                          </w:divBdr>
                        </w:div>
                        <w:div w:id="1731148403">
                          <w:marLeft w:val="0"/>
                          <w:marRight w:val="0"/>
                          <w:marTop w:val="0"/>
                          <w:marBottom w:val="0"/>
                          <w:divBdr>
                            <w:top w:val="none" w:sz="0" w:space="0" w:color="auto"/>
                            <w:left w:val="none" w:sz="0" w:space="0" w:color="auto"/>
                            <w:bottom w:val="none" w:sz="0" w:space="0" w:color="auto"/>
                            <w:right w:val="none" w:sz="0" w:space="0" w:color="auto"/>
                          </w:divBdr>
                        </w:div>
                        <w:div w:id="1824158885">
                          <w:marLeft w:val="0"/>
                          <w:marRight w:val="0"/>
                          <w:marTop w:val="0"/>
                          <w:marBottom w:val="0"/>
                          <w:divBdr>
                            <w:top w:val="none" w:sz="0" w:space="0" w:color="auto"/>
                            <w:left w:val="none" w:sz="0" w:space="0" w:color="auto"/>
                            <w:bottom w:val="none" w:sz="0" w:space="0" w:color="auto"/>
                            <w:right w:val="none" w:sz="0" w:space="0" w:color="auto"/>
                          </w:divBdr>
                        </w:div>
                        <w:div w:id="1861384454">
                          <w:marLeft w:val="0"/>
                          <w:marRight w:val="0"/>
                          <w:marTop w:val="0"/>
                          <w:marBottom w:val="0"/>
                          <w:divBdr>
                            <w:top w:val="none" w:sz="0" w:space="0" w:color="auto"/>
                            <w:left w:val="none" w:sz="0" w:space="0" w:color="auto"/>
                            <w:bottom w:val="none" w:sz="0" w:space="0" w:color="auto"/>
                            <w:right w:val="none" w:sz="0" w:space="0" w:color="auto"/>
                          </w:divBdr>
                        </w:div>
                        <w:div w:id="1955866296">
                          <w:marLeft w:val="0"/>
                          <w:marRight w:val="0"/>
                          <w:marTop w:val="0"/>
                          <w:marBottom w:val="0"/>
                          <w:divBdr>
                            <w:top w:val="none" w:sz="0" w:space="0" w:color="auto"/>
                            <w:left w:val="none" w:sz="0" w:space="0" w:color="auto"/>
                            <w:bottom w:val="none" w:sz="0" w:space="0" w:color="auto"/>
                            <w:right w:val="none" w:sz="0" w:space="0" w:color="auto"/>
                          </w:divBdr>
                        </w:div>
                        <w:div w:id="2043631047">
                          <w:marLeft w:val="0"/>
                          <w:marRight w:val="0"/>
                          <w:marTop w:val="0"/>
                          <w:marBottom w:val="0"/>
                          <w:divBdr>
                            <w:top w:val="none" w:sz="0" w:space="0" w:color="auto"/>
                            <w:left w:val="none" w:sz="0" w:space="0" w:color="auto"/>
                            <w:bottom w:val="none" w:sz="0" w:space="0" w:color="auto"/>
                            <w:right w:val="none" w:sz="0" w:space="0" w:color="auto"/>
                          </w:divBdr>
                        </w:div>
                        <w:div w:id="2102027617">
                          <w:marLeft w:val="0"/>
                          <w:marRight w:val="0"/>
                          <w:marTop w:val="0"/>
                          <w:marBottom w:val="0"/>
                          <w:divBdr>
                            <w:top w:val="none" w:sz="0" w:space="0" w:color="auto"/>
                            <w:left w:val="none" w:sz="0" w:space="0" w:color="auto"/>
                            <w:bottom w:val="none" w:sz="0" w:space="0" w:color="auto"/>
                            <w:right w:val="none" w:sz="0" w:space="0" w:color="auto"/>
                          </w:divBdr>
                        </w:div>
                        <w:div w:id="2111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92126">
      <w:bodyDiv w:val="1"/>
      <w:marLeft w:val="0"/>
      <w:marRight w:val="0"/>
      <w:marTop w:val="0"/>
      <w:marBottom w:val="0"/>
      <w:divBdr>
        <w:top w:val="none" w:sz="0" w:space="0" w:color="auto"/>
        <w:left w:val="none" w:sz="0" w:space="0" w:color="auto"/>
        <w:bottom w:val="none" w:sz="0" w:space="0" w:color="auto"/>
        <w:right w:val="none" w:sz="0" w:space="0" w:color="auto"/>
      </w:divBdr>
      <w:divsChild>
        <w:div w:id="631594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1479">
      <w:bodyDiv w:val="1"/>
      <w:marLeft w:val="0"/>
      <w:marRight w:val="0"/>
      <w:marTop w:val="0"/>
      <w:marBottom w:val="0"/>
      <w:divBdr>
        <w:top w:val="none" w:sz="0" w:space="0" w:color="auto"/>
        <w:left w:val="none" w:sz="0" w:space="0" w:color="auto"/>
        <w:bottom w:val="none" w:sz="0" w:space="0" w:color="auto"/>
        <w:right w:val="none" w:sz="0" w:space="0" w:color="auto"/>
      </w:divBdr>
      <w:divsChild>
        <w:div w:id="1196037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8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1232">
      <w:bodyDiv w:val="1"/>
      <w:marLeft w:val="0"/>
      <w:marRight w:val="0"/>
      <w:marTop w:val="0"/>
      <w:marBottom w:val="0"/>
      <w:divBdr>
        <w:top w:val="none" w:sz="0" w:space="0" w:color="auto"/>
        <w:left w:val="none" w:sz="0" w:space="0" w:color="auto"/>
        <w:bottom w:val="none" w:sz="0" w:space="0" w:color="auto"/>
        <w:right w:val="none" w:sz="0" w:space="0" w:color="auto"/>
      </w:divBdr>
    </w:div>
    <w:div w:id="1538465103">
      <w:bodyDiv w:val="1"/>
      <w:marLeft w:val="0"/>
      <w:marRight w:val="0"/>
      <w:marTop w:val="0"/>
      <w:marBottom w:val="0"/>
      <w:divBdr>
        <w:top w:val="none" w:sz="0" w:space="0" w:color="auto"/>
        <w:left w:val="none" w:sz="0" w:space="0" w:color="auto"/>
        <w:bottom w:val="none" w:sz="0" w:space="0" w:color="auto"/>
        <w:right w:val="none" w:sz="0" w:space="0" w:color="auto"/>
      </w:divBdr>
      <w:divsChild>
        <w:div w:id="2104446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241033">
              <w:marLeft w:val="0"/>
              <w:marRight w:val="0"/>
              <w:marTop w:val="0"/>
              <w:marBottom w:val="0"/>
              <w:divBdr>
                <w:top w:val="none" w:sz="0" w:space="0" w:color="auto"/>
                <w:left w:val="none" w:sz="0" w:space="0" w:color="auto"/>
                <w:bottom w:val="none" w:sz="0" w:space="0" w:color="auto"/>
                <w:right w:val="none" w:sz="0" w:space="0" w:color="auto"/>
              </w:divBdr>
              <w:divsChild>
                <w:div w:id="98840078">
                  <w:marLeft w:val="0"/>
                  <w:marRight w:val="0"/>
                  <w:marTop w:val="0"/>
                  <w:marBottom w:val="0"/>
                  <w:divBdr>
                    <w:top w:val="none" w:sz="0" w:space="0" w:color="auto"/>
                    <w:left w:val="none" w:sz="0" w:space="0" w:color="auto"/>
                    <w:bottom w:val="none" w:sz="0" w:space="0" w:color="auto"/>
                    <w:right w:val="none" w:sz="0" w:space="0" w:color="auto"/>
                  </w:divBdr>
                  <w:divsChild>
                    <w:div w:id="1247881823">
                      <w:marLeft w:val="0"/>
                      <w:marRight w:val="0"/>
                      <w:marTop w:val="0"/>
                      <w:marBottom w:val="0"/>
                      <w:divBdr>
                        <w:top w:val="none" w:sz="0" w:space="0" w:color="auto"/>
                        <w:left w:val="none" w:sz="0" w:space="0" w:color="auto"/>
                        <w:bottom w:val="none" w:sz="0" w:space="0" w:color="auto"/>
                        <w:right w:val="none" w:sz="0" w:space="0" w:color="auto"/>
                      </w:divBdr>
                    </w:div>
                  </w:divsChild>
                </w:div>
                <w:div w:id="284622881">
                  <w:marLeft w:val="0"/>
                  <w:marRight w:val="0"/>
                  <w:marTop w:val="0"/>
                  <w:marBottom w:val="0"/>
                  <w:divBdr>
                    <w:top w:val="none" w:sz="0" w:space="0" w:color="auto"/>
                    <w:left w:val="none" w:sz="0" w:space="0" w:color="auto"/>
                    <w:bottom w:val="none" w:sz="0" w:space="0" w:color="auto"/>
                    <w:right w:val="none" w:sz="0" w:space="0" w:color="auto"/>
                  </w:divBdr>
                  <w:divsChild>
                    <w:div w:id="570045968">
                      <w:marLeft w:val="0"/>
                      <w:marRight w:val="0"/>
                      <w:marTop w:val="0"/>
                      <w:marBottom w:val="0"/>
                      <w:divBdr>
                        <w:top w:val="none" w:sz="0" w:space="0" w:color="auto"/>
                        <w:left w:val="none" w:sz="0" w:space="0" w:color="auto"/>
                        <w:bottom w:val="none" w:sz="0" w:space="0" w:color="auto"/>
                        <w:right w:val="none" w:sz="0" w:space="0" w:color="auto"/>
                      </w:divBdr>
                    </w:div>
                  </w:divsChild>
                </w:div>
                <w:div w:id="435097485">
                  <w:marLeft w:val="0"/>
                  <w:marRight w:val="0"/>
                  <w:marTop w:val="0"/>
                  <w:marBottom w:val="0"/>
                  <w:divBdr>
                    <w:top w:val="none" w:sz="0" w:space="0" w:color="auto"/>
                    <w:left w:val="none" w:sz="0" w:space="0" w:color="auto"/>
                    <w:bottom w:val="none" w:sz="0" w:space="0" w:color="auto"/>
                    <w:right w:val="none" w:sz="0" w:space="0" w:color="auto"/>
                  </w:divBdr>
                  <w:divsChild>
                    <w:div w:id="668556929">
                      <w:marLeft w:val="0"/>
                      <w:marRight w:val="0"/>
                      <w:marTop w:val="0"/>
                      <w:marBottom w:val="0"/>
                      <w:divBdr>
                        <w:top w:val="none" w:sz="0" w:space="0" w:color="auto"/>
                        <w:left w:val="none" w:sz="0" w:space="0" w:color="auto"/>
                        <w:bottom w:val="none" w:sz="0" w:space="0" w:color="auto"/>
                        <w:right w:val="none" w:sz="0" w:space="0" w:color="auto"/>
                      </w:divBdr>
                    </w:div>
                  </w:divsChild>
                </w:div>
                <w:div w:id="719285718">
                  <w:marLeft w:val="0"/>
                  <w:marRight w:val="0"/>
                  <w:marTop w:val="0"/>
                  <w:marBottom w:val="0"/>
                  <w:divBdr>
                    <w:top w:val="none" w:sz="0" w:space="0" w:color="auto"/>
                    <w:left w:val="none" w:sz="0" w:space="0" w:color="auto"/>
                    <w:bottom w:val="none" w:sz="0" w:space="0" w:color="auto"/>
                    <w:right w:val="none" w:sz="0" w:space="0" w:color="auto"/>
                  </w:divBdr>
                  <w:divsChild>
                    <w:div w:id="1298299818">
                      <w:marLeft w:val="0"/>
                      <w:marRight w:val="0"/>
                      <w:marTop w:val="0"/>
                      <w:marBottom w:val="0"/>
                      <w:divBdr>
                        <w:top w:val="none" w:sz="0" w:space="0" w:color="auto"/>
                        <w:left w:val="none" w:sz="0" w:space="0" w:color="auto"/>
                        <w:bottom w:val="none" w:sz="0" w:space="0" w:color="auto"/>
                        <w:right w:val="none" w:sz="0" w:space="0" w:color="auto"/>
                      </w:divBdr>
                    </w:div>
                    <w:div w:id="1603076589">
                      <w:marLeft w:val="0"/>
                      <w:marRight w:val="0"/>
                      <w:marTop w:val="0"/>
                      <w:marBottom w:val="0"/>
                      <w:divBdr>
                        <w:top w:val="none" w:sz="0" w:space="0" w:color="auto"/>
                        <w:left w:val="none" w:sz="0" w:space="0" w:color="auto"/>
                        <w:bottom w:val="none" w:sz="0" w:space="0" w:color="auto"/>
                        <w:right w:val="none" w:sz="0" w:space="0" w:color="auto"/>
                      </w:divBdr>
                    </w:div>
                    <w:div w:id="1834418562">
                      <w:marLeft w:val="0"/>
                      <w:marRight w:val="0"/>
                      <w:marTop w:val="0"/>
                      <w:marBottom w:val="0"/>
                      <w:divBdr>
                        <w:top w:val="none" w:sz="0" w:space="0" w:color="auto"/>
                        <w:left w:val="none" w:sz="0" w:space="0" w:color="auto"/>
                        <w:bottom w:val="none" w:sz="0" w:space="0" w:color="auto"/>
                        <w:right w:val="none" w:sz="0" w:space="0" w:color="auto"/>
                      </w:divBdr>
                    </w:div>
                    <w:div w:id="2063749260">
                      <w:marLeft w:val="0"/>
                      <w:marRight w:val="0"/>
                      <w:marTop w:val="0"/>
                      <w:marBottom w:val="0"/>
                      <w:divBdr>
                        <w:top w:val="none" w:sz="0" w:space="0" w:color="auto"/>
                        <w:left w:val="none" w:sz="0" w:space="0" w:color="auto"/>
                        <w:bottom w:val="none" w:sz="0" w:space="0" w:color="auto"/>
                        <w:right w:val="none" w:sz="0" w:space="0" w:color="auto"/>
                      </w:divBdr>
                    </w:div>
                  </w:divsChild>
                </w:div>
                <w:div w:id="1159076254">
                  <w:marLeft w:val="0"/>
                  <w:marRight w:val="0"/>
                  <w:marTop w:val="0"/>
                  <w:marBottom w:val="0"/>
                  <w:divBdr>
                    <w:top w:val="none" w:sz="0" w:space="0" w:color="auto"/>
                    <w:left w:val="none" w:sz="0" w:space="0" w:color="auto"/>
                    <w:bottom w:val="none" w:sz="0" w:space="0" w:color="auto"/>
                    <w:right w:val="none" w:sz="0" w:space="0" w:color="auto"/>
                  </w:divBdr>
                  <w:divsChild>
                    <w:div w:id="1427916820">
                      <w:marLeft w:val="0"/>
                      <w:marRight w:val="0"/>
                      <w:marTop w:val="0"/>
                      <w:marBottom w:val="0"/>
                      <w:divBdr>
                        <w:top w:val="none" w:sz="0" w:space="0" w:color="auto"/>
                        <w:left w:val="none" w:sz="0" w:space="0" w:color="auto"/>
                        <w:bottom w:val="none" w:sz="0" w:space="0" w:color="auto"/>
                        <w:right w:val="none" w:sz="0" w:space="0" w:color="auto"/>
                      </w:divBdr>
                    </w:div>
                  </w:divsChild>
                </w:div>
                <w:div w:id="2138331000">
                  <w:marLeft w:val="0"/>
                  <w:marRight w:val="0"/>
                  <w:marTop w:val="0"/>
                  <w:marBottom w:val="0"/>
                  <w:divBdr>
                    <w:top w:val="none" w:sz="0" w:space="0" w:color="auto"/>
                    <w:left w:val="none" w:sz="0" w:space="0" w:color="auto"/>
                    <w:bottom w:val="none" w:sz="0" w:space="0" w:color="auto"/>
                    <w:right w:val="none" w:sz="0" w:space="0" w:color="auto"/>
                  </w:divBdr>
                  <w:divsChild>
                    <w:div w:id="105151583">
                      <w:marLeft w:val="0"/>
                      <w:marRight w:val="0"/>
                      <w:marTop w:val="0"/>
                      <w:marBottom w:val="0"/>
                      <w:divBdr>
                        <w:top w:val="none" w:sz="0" w:space="0" w:color="auto"/>
                        <w:left w:val="none" w:sz="0" w:space="0" w:color="auto"/>
                        <w:bottom w:val="none" w:sz="0" w:space="0" w:color="auto"/>
                        <w:right w:val="none" w:sz="0" w:space="0" w:color="auto"/>
                      </w:divBdr>
                    </w:div>
                    <w:div w:id="344668952">
                      <w:marLeft w:val="0"/>
                      <w:marRight w:val="0"/>
                      <w:marTop w:val="0"/>
                      <w:marBottom w:val="0"/>
                      <w:divBdr>
                        <w:top w:val="none" w:sz="0" w:space="0" w:color="auto"/>
                        <w:left w:val="none" w:sz="0" w:space="0" w:color="auto"/>
                        <w:bottom w:val="none" w:sz="0" w:space="0" w:color="auto"/>
                        <w:right w:val="none" w:sz="0" w:space="0" w:color="auto"/>
                      </w:divBdr>
                    </w:div>
                    <w:div w:id="808396019">
                      <w:marLeft w:val="0"/>
                      <w:marRight w:val="0"/>
                      <w:marTop w:val="0"/>
                      <w:marBottom w:val="0"/>
                      <w:divBdr>
                        <w:top w:val="none" w:sz="0" w:space="0" w:color="auto"/>
                        <w:left w:val="none" w:sz="0" w:space="0" w:color="auto"/>
                        <w:bottom w:val="none" w:sz="0" w:space="0" w:color="auto"/>
                        <w:right w:val="none" w:sz="0" w:space="0" w:color="auto"/>
                      </w:divBdr>
                    </w:div>
                    <w:div w:id="14047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82564">
      <w:bodyDiv w:val="1"/>
      <w:marLeft w:val="0"/>
      <w:marRight w:val="0"/>
      <w:marTop w:val="0"/>
      <w:marBottom w:val="0"/>
      <w:divBdr>
        <w:top w:val="none" w:sz="0" w:space="0" w:color="auto"/>
        <w:left w:val="none" w:sz="0" w:space="0" w:color="auto"/>
        <w:bottom w:val="none" w:sz="0" w:space="0" w:color="auto"/>
        <w:right w:val="none" w:sz="0" w:space="0" w:color="auto"/>
      </w:divBdr>
    </w:div>
    <w:div w:id="1543445296">
      <w:bodyDiv w:val="1"/>
      <w:marLeft w:val="0"/>
      <w:marRight w:val="0"/>
      <w:marTop w:val="0"/>
      <w:marBottom w:val="0"/>
      <w:divBdr>
        <w:top w:val="none" w:sz="0" w:space="0" w:color="auto"/>
        <w:left w:val="none" w:sz="0" w:space="0" w:color="auto"/>
        <w:bottom w:val="none" w:sz="0" w:space="0" w:color="auto"/>
        <w:right w:val="none" w:sz="0" w:space="0" w:color="auto"/>
      </w:divBdr>
    </w:div>
    <w:div w:id="1549100140">
      <w:bodyDiv w:val="1"/>
      <w:marLeft w:val="0"/>
      <w:marRight w:val="0"/>
      <w:marTop w:val="0"/>
      <w:marBottom w:val="0"/>
      <w:divBdr>
        <w:top w:val="none" w:sz="0" w:space="0" w:color="auto"/>
        <w:left w:val="none" w:sz="0" w:space="0" w:color="auto"/>
        <w:bottom w:val="none" w:sz="0" w:space="0" w:color="auto"/>
        <w:right w:val="none" w:sz="0" w:space="0" w:color="auto"/>
      </w:divBdr>
    </w:div>
    <w:div w:id="1551501485">
      <w:bodyDiv w:val="1"/>
      <w:marLeft w:val="0"/>
      <w:marRight w:val="0"/>
      <w:marTop w:val="0"/>
      <w:marBottom w:val="0"/>
      <w:divBdr>
        <w:top w:val="none" w:sz="0" w:space="0" w:color="auto"/>
        <w:left w:val="none" w:sz="0" w:space="0" w:color="auto"/>
        <w:bottom w:val="none" w:sz="0" w:space="0" w:color="auto"/>
        <w:right w:val="none" w:sz="0" w:space="0" w:color="auto"/>
      </w:divBdr>
      <w:divsChild>
        <w:div w:id="510336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0768">
      <w:bodyDiv w:val="1"/>
      <w:marLeft w:val="0"/>
      <w:marRight w:val="0"/>
      <w:marTop w:val="0"/>
      <w:marBottom w:val="0"/>
      <w:divBdr>
        <w:top w:val="none" w:sz="0" w:space="0" w:color="auto"/>
        <w:left w:val="none" w:sz="0" w:space="0" w:color="auto"/>
        <w:bottom w:val="none" w:sz="0" w:space="0" w:color="auto"/>
        <w:right w:val="none" w:sz="0" w:space="0" w:color="auto"/>
      </w:divBdr>
      <w:divsChild>
        <w:div w:id="27339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677">
      <w:bodyDiv w:val="1"/>
      <w:marLeft w:val="0"/>
      <w:marRight w:val="0"/>
      <w:marTop w:val="0"/>
      <w:marBottom w:val="0"/>
      <w:divBdr>
        <w:top w:val="none" w:sz="0" w:space="0" w:color="auto"/>
        <w:left w:val="none" w:sz="0" w:space="0" w:color="auto"/>
        <w:bottom w:val="none" w:sz="0" w:space="0" w:color="auto"/>
        <w:right w:val="none" w:sz="0" w:space="0" w:color="auto"/>
      </w:divBdr>
    </w:div>
    <w:div w:id="1559853959">
      <w:bodyDiv w:val="1"/>
      <w:marLeft w:val="0"/>
      <w:marRight w:val="0"/>
      <w:marTop w:val="0"/>
      <w:marBottom w:val="0"/>
      <w:divBdr>
        <w:top w:val="none" w:sz="0" w:space="0" w:color="auto"/>
        <w:left w:val="none" w:sz="0" w:space="0" w:color="auto"/>
        <w:bottom w:val="none" w:sz="0" w:space="0" w:color="auto"/>
        <w:right w:val="none" w:sz="0" w:space="0" w:color="auto"/>
      </w:divBdr>
      <w:divsChild>
        <w:div w:id="19673479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139125">
              <w:marLeft w:val="0"/>
              <w:marRight w:val="0"/>
              <w:marTop w:val="0"/>
              <w:marBottom w:val="0"/>
              <w:divBdr>
                <w:top w:val="none" w:sz="0" w:space="0" w:color="auto"/>
                <w:left w:val="none" w:sz="0" w:space="0" w:color="auto"/>
                <w:bottom w:val="none" w:sz="0" w:space="0" w:color="auto"/>
                <w:right w:val="none" w:sz="0" w:space="0" w:color="auto"/>
              </w:divBdr>
              <w:divsChild>
                <w:div w:id="2054109676">
                  <w:marLeft w:val="0"/>
                  <w:marRight w:val="0"/>
                  <w:marTop w:val="0"/>
                  <w:marBottom w:val="0"/>
                  <w:divBdr>
                    <w:top w:val="none" w:sz="0" w:space="0" w:color="auto"/>
                    <w:left w:val="none" w:sz="0" w:space="0" w:color="auto"/>
                    <w:bottom w:val="none" w:sz="0" w:space="0" w:color="auto"/>
                    <w:right w:val="none" w:sz="0" w:space="0" w:color="auto"/>
                  </w:divBdr>
                  <w:divsChild>
                    <w:div w:id="614217561">
                      <w:marLeft w:val="0"/>
                      <w:marRight w:val="0"/>
                      <w:marTop w:val="0"/>
                      <w:marBottom w:val="0"/>
                      <w:divBdr>
                        <w:top w:val="none" w:sz="0" w:space="0" w:color="auto"/>
                        <w:left w:val="none" w:sz="0" w:space="0" w:color="auto"/>
                        <w:bottom w:val="none" w:sz="0" w:space="0" w:color="auto"/>
                        <w:right w:val="none" w:sz="0" w:space="0" w:color="auto"/>
                      </w:divBdr>
                      <w:divsChild>
                        <w:div w:id="253710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424818">
                              <w:marLeft w:val="0"/>
                              <w:marRight w:val="0"/>
                              <w:marTop w:val="0"/>
                              <w:marBottom w:val="0"/>
                              <w:divBdr>
                                <w:top w:val="none" w:sz="0" w:space="0" w:color="auto"/>
                                <w:left w:val="none" w:sz="0" w:space="0" w:color="auto"/>
                                <w:bottom w:val="none" w:sz="0" w:space="0" w:color="auto"/>
                                <w:right w:val="none" w:sz="0" w:space="0" w:color="auto"/>
                              </w:divBdr>
                            </w:div>
                          </w:divsChild>
                        </w:div>
                        <w:div w:id="396242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7341339">
                              <w:marLeft w:val="0"/>
                              <w:marRight w:val="0"/>
                              <w:marTop w:val="0"/>
                              <w:marBottom w:val="0"/>
                              <w:divBdr>
                                <w:top w:val="none" w:sz="0" w:space="0" w:color="auto"/>
                                <w:left w:val="none" w:sz="0" w:space="0" w:color="auto"/>
                                <w:bottom w:val="none" w:sz="0" w:space="0" w:color="auto"/>
                                <w:right w:val="none" w:sz="0" w:space="0" w:color="auto"/>
                              </w:divBdr>
                            </w:div>
                          </w:divsChild>
                        </w:div>
                        <w:div w:id="451362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4308454">
                              <w:marLeft w:val="0"/>
                              <w:marRight w:val="0"/>
                              <w:marTop w:val="0"/>
                              <w:marBottom w:val="0"/>
                              <w:divBdr>
                                <w:top w:val="none" w:sz="0" w:space="0" w:color="auto"/>
                                <w:left w:val="none" w:sz="0" w:space="0" w:color="auto"/>
                                <w:bottom w:val="none" w:sz="0" w:space="0" w:color="auto"/>
                                <w:right w:val="none" w:sz="0" w:space="0" w:color="auto"/>
                              </w:divBdr>
                            </w:div>
                          </w:divsChild>
                        </w:div>
                        <w:div w:id="600459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3024315">
                              <w:marLeft w:val="0"/>
                              <w:marRight w:val="0"/>
                              <w:marTop w:val="0"/>
                              <w:marBottom w:val="0"/>
                              <w:divBdr>
                                <w:top w:val="none" w:sz="0" w:space="0" w:color="auto"/>
                                <w:left w:val="none" w:sz="0" w:space="0" w:color="auto"/>
                                <w:bottom w:val="none" w:sz="0" w:space="0" w:color="auto"/>
                                <w:right w:val="none" w:sz="0" w:space="0" w:color="auto"/>
                              </w:divBdr>
                            </w:div>
                          </w:divsChild>
                        </w:div>
                        <w:div w:id="642273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269830">
                              <w:marLeft w:val="0"/>
                              <w:marRight w:val="0"/>
                              <w:marTop w:val="0"/>
                              <w:marBottom w:val="0"/>
                              <w:divBdr>
                                <w:top w:val="none" w:sz="0" w:space="0" w:color="auto"/>
                                <w:left w:val="none" w:sz="0" w:space="0" w:color="auto"/>
                                <w:bottom w:val="none" w:sz="0" w:space="0" w:color="auto"/>
                                <w:right w:val="none" w:sz="0" w:space="0" w:color="auto"/>
                              </w:divBdr>
                            </w:div>
                          </w:divsChild>
                        </w:div>
                        <w:div w:id="686980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0051342">
                              <w:marLeft w:val="0"/>
                              <w:marRight w:val="0"/>
                              <w:marTop w:val="0"/>
                              <w:marBottom w:val="0"/>
                              <w:divBdr>
                                <w:top w:val="none" w:sz="0" w:space="0" w:color="auto"/>
                                <w:left w:val="none" w:sz="0" w:space="0" w:color="auto"/>
                                <w:bottom w:val="none" w:sz="0" w:space="0" w:color="auto"/>
                                <w:right w:val="none" w:sz="0" w:space="0" w:color="auto"/>
                              </w:divBdr>
                            </w:div>
                          </w:divsChild>
                        </w:div>
                        <w:div w:id="873352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3092908">
                              <w:marLeft w:val="0"/>
                              <w:marRight w:val="0"/>
                              <w:marTop w:val="0"/>
                              <w:marBottom w:val="0"/>
                              <w:divBdr>
                                <w:top w:val="none" w:sz="0" w:space="0" w:color="auto"/>
                                <w:left w:val="none" w:sz="0" w:space="0" w:color="auto"/>
                                <w:bottom w:val="none" w:sz="0" w:space="0" w:color="auto"/>
                                <w:right w:val="none" w:sz="0" w:space="0" w:color="auto"/>
                              </w:divBdr>
                            </w:div>
                          </w:divsChild>
                        </w:div>
                        <w:div w:id="1869096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8321215">
                              <w:marLeft w:val="0"/>
                              <w:marRight w:val="0"/>
                              <w:marTop w:val="0"/>
                              <w:marBottom w:val="0"/>
                              <w:divBdr>
                                <w:top w:val="none" w:sz="0" w:space="0" w:color="auto"/>
                                <w:left w:val="none" w:sz="0" w:space="0" w:color="auto"/>
                                <w:bottom w:val="none" w:sz="0" w:space="0" w:color="auto"/>
                                <w:right w:val="none" w:sz="0" w:space="0" w:color="auto"/>
                              </w:divBdr>
                            </w:div>
                          </w:divsChild>
                        </w:div>
                        <w:div w:id="1908613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489467">
                              <w:marLeft w:val="0"/>
                              <w:marRight w:val="0"/>
                              <w:marTop w:val="0"/>
                              <w:marBottom w:val="0"/>
                              <w:divBdr>
                                <w:top w:val="none" w:sz="0" w:space="0" w:color="auto"/>
                                <w:left w:val="none" w:sz="0" w:space="0" w:color="auto"/>
                                <w:bottom w:val="none" w:sz="0" w:space="0" w:color="auto"/>
                                <w:right w:val="none" w:sz="0" w:space="0" w:color="auto"/>
                              </w:divBdr>
                            </w:div>
                          </w:divsChild>
                        </w:div>
                        <w:div w:id="2073693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6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331190">
      <w:bodyDiv w:val="1"/>
      <w:marLeft w:val="0"/>
      <w:marRight w:val="0"/>
      <w:marTop w:val="0"/>
      <w:marBottom w:val="0"/>
      <w:divBdr>
        <w:top w:val="none" w:sz="0" w:space="0" w:color="auto"/>
        <w:left w:val="none" w:sz="0" w:space="0" w:color="auto"/>
        <w:bottom w:val="none" w:sz="0" w:space="0" w:color="auto"/>
        <w:right w:val="none" w:sz="0" w:space="0" w:color="auto"/>
      </w:divBdr>
      <w:divsChild>
        <w:div w:id="656764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1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197">
      <w:bodyDiv w:val="1"/>
      <w:marLeft w:val="0"/>
      <w:marRight w:val="0"/>
      <w:marTop w:val="0"/>
      <w:marBottom w:val="0"/>
      <w:divBdr>
        <w:top w:val="none" w:sz="0" w:space="0" w:color="auto"/>
        <w:left w:val="none" w:sz="0" w:space="0" w:color="auto"/>
        <w:bottom w:val="none" w:sz="0" w:space="0" w:color="auto"/>
        <w:right w:val="none" w:sz="0" w:space="0" w:color="auto"/>
      </w:divBdr>
      <w:divsChild>
        <w:div w:id="67965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8045216">
              <w:marLeft w:val="0"/>
              <w:marRight w:val="0"/>
              <w:marTop w:val="0"/>
              <w:marBottom w:val="0"/>
              <w:divBdr>
                <w:top w:val="none" w:sz="0" w:space="0" w:color="auto"/>
                <w:left w:val="none" w:sz="0" w:space="0" w:color="auto"/>
                <w:bottom w:val="none" w:sz="0" w:space="0" w:color="auto"/>
                <w:right w:val="none" w:sz="0" w:space="0" w:color="auto"/>
              </w:divBdr>
              <w:divsChild>
                <w:div w:id="199588327">
                  <w:marLeft w:val="0"/>
                  <w:marRight w:val="0"/>
                  <w:marTop w:val="0"/>
                  <w:marBottom w:val="0"/>
                  <w:divBdr>
                    <w:top w:val="none" w:sz="0" w:space="0" w:color="auto"/>
                    <w:left w:val="none" w:sz="0" w:space="0" w:color="auto"/>
                    <w:bottom w:val="none" w:sz="0" w:space="0" w:color="auto"/>
                    <w:right w:val="none" w:sz="0" w:space="0" w:color="auto"/>
                  </w:divBdr>
                  <w:divsChild>
                    <w:div w:id="3292352">
                      <w:marLeft w:val="0"/>
                      <w:marRight w:val="0"/>
                      <w:marTop w:val="0"/>
                      <w:marBottom w:val="0"/>
                      <w:divBdr>
                        <w:top w:val="none" w:sz="0" w:space="0" w:color="auto"/>
                        <w:left w:val="none" w:sz="0" w:space="0" w:color="auto"/>
                        <w:bottom w:val="none" w:sz="0" w:space="0" w:color="auto"/>
                        <w:right w:val="none" w:sz="0" w:space="0" w:color="auto"/>
                      </w:divBdr>
                    </w:div>
                    <w:div w:id="14118338">
                      <w:marLeft w:val="0"/>
                      <w:marRight w:val="0"/>
                      <w:marTop w:val="0"/>
                      <w:marBottom w:val="0"/>
                      <w:divBdr>
                        <w:top w:val="none" w:sz="0" w:space="0" w:color="auto"/>
                        <w:left w:val="none" w:sz="0" w:space="0" w:color="auto"/>
                        <w:bottom w:val="none" w:sz="0" w:space="0" w:color="auto"/>
                        <w:right w:val="none" w:sz="0" w:space="0" w:color="auto"/>
                      </w:divBdr>
                    </w:div>
                    <w:div w:id="35660217">
                      <w:marLeft w:val="0"/>
                      <w:marRight w:val="0"/>
                      <w:marTop w:val="0"/>
                      <w:marBottom w:val="0"/>
                      <w:divBdr>
                        <w:top w:val="none" w:sz="0" w:space="0" w:color="auto"/>
                        <w:left w:val="none" w:sz="0" w:space="0" w:color="auto"/>
                        <w:bottom w:val="none" w:sz="0" w:space="0" w:color="auto"/>
                        <w:right w:val="none" w:sz="0" w:space="0" w:color="auto"/>
                      </w:divBdr>
                    </w:div>
                    <w:div w:id="81992610">
                      <w:marLeft w:val="0"/>
                      <w:marRight w:val="0"/>
                      <w:marTop w:val="0"/>
                      <w:marBottom w:val="0"/>
                      <w:divBdr>
                        <w:top w:val="none" w:sz="0" w:space="0" w:color="auto"/>
                        <w:left w:val="none" w:sz="0" w:space="0" w:color="auto"/>
                        <w:bottom w:val="none" w:sz="0" w:space="0" w:color="auto"/>
                        <w:right w:val="none" w:sz="0" w:space="0" w:color="auto"/>
                      </w:divBdr>
                    </w:div>
                    <w:div w:id="154272930">
                      <w:marLeft w:val="0"/>
                      <w:marRight w:val="0"/>
                      <w:marTop w:val="0"/>
                      <w:marBottom w:val="0"/>
                      <w:divBdr>
                        <w:top w:val="none" w:sz="0" w:space="0" w:color="auto"/>
                        <w:left w:val="none" w:sz="0" w:space="0" w:color="auto"/>
                        <w:bottom w:val="none" w:sz="0" w:space="0" w:color="auto"/>
                        <w:right w:val="none" w:sz="0" w:space="0" w:color="auto"/>
                      </w:divBdr>
                    </w:div>
                    <w:div w:id="167795753">
                      <w:marLeft w:val="0"/>
                      <w:marRight w:val="0"/>
                      <w:marTop w:val="0"/>
                      <w:marBottom w:val="0"/>
                      <w:divBdr>
                        <w:top w:val="none" w:sz="0" w:space="0" w:color="auto"/>
                        <w:left w:val="none" w:sz="0" w:space="0" w:color="auto"/>
                        <w:bottom w:val="none" w:sz="0" w:space="0" w:color="auto"/>
                        <w:right w:val="none" w:sz="0" w:space="0" w:color="auto"/>
                      </w:divBdr>
                    </w:div>
                    <w:div w:id="176315360">
                      <w:marLeft w:val="0"/>
                      <w:marRight w:val="0"/>
                      <w:marTop w:val="0"/>
                      <w:marBottom w:val="0"/>
                      <w:divBdr>
                        <w:top w:val="none" w:sz="0" w:space="0" w:color="auto"/>
                        <w:left w:val="none" w:sz="0" w:space="0" w:color="auto"/>
                        <w:bottom w:val="none" w:sz="0" w:space="0" w:color="auto"/>
                        <w:right w:val="none" w:sz="0" w:space="0" w:color="auto"/>
                      </w:divBdr>
                    </w:div>
                    <w:div w:id="231623158">
                      <w:marLeft w:val="0"/>
                      <w:marRight w:val="0"/>
                      <w:marTop w:val="0"/>
                      <w:marBottom w:val="0"/>
                      <w:divBdr>
                        <w:top w:val="none" w:sz="0" w:space="0" w:color="auto"/>
                        <w:left w:val="none" w:sz="0" w:space="0" w:color="auto"/>
                        <w:bottom w:val="none" w:sz="0" w:space="0" w:color="auto"/>
                        <w:right w:val="none" w:sz="0" w:space="0" w:color="auto"/>
                      </w:divBdr>
                    </w:div>
                    <w:div w:id="257376787">
                      <w:marLeft w:val="0"/>
                      <w:marRight w:val="0"/>
                      <w:marTop w:val="0"/>
                      <w:marBottom w:val="0"/>
                      <w:divBdr>
                        <w:top w:val="none" w:sz="0" w:space="0" w:color="auto"/>
                        <w:left w:val="none" w:sz="0" w:space="0" w:color="auto"/>
                        <w:bottom w:val="none" w:sz="0" w:space="0" w:color="auto"/>
                        <w:right w:val="none" w:sz="0" w:space="0" w:color="auto"/>
                      </w:divBdr>
                    </w:div>
                    <w:div w:id="446508712">
                      <w:marLeft w:val="0"/>
                      <w:marRight w:val="0"/>
                      <w:marTop w:val="0"/>
                      <w:marBottom w:val="0"/>
                      <w:divBdr>
                        <w:top w:val="none" w:sz="0" w:space="0" w:color="auto"/>
                        <w:left w:val="none" w:sz="0" w:space="0" w:color="auto"/>
                        <w:bottom w:val="none" w:sz="0" w:space="0" w:color="auto"/>
                        <w:right w:val="none" w:sz="0" w:space="0" w:color="auto"/>
                      </w:divBdr>
                    </w:div>
                    <w:div w:id="508833475">
                      <w:marLeft w:val="0"/>
                      <w:marRight w:val="0"/>
                      <w:marTop w:val="0"/>
                      <w:marBottom w:val="0"/>
                      <w:divBdr>
                        <w:top w:val="none" w:sz="0" w:space="0" w:color="auto"/>
                        <w:left w:val="none" w:sz="0" w:space="0" w:color="auto"/>
                        <w:bottom w:val="none" w:sz="0" w:space="0" w:color="auto"/>
                        <w:right w:val="none" w:sz="0" w:space="0" w:color="auto"/>
                      </w:divBdr>
                    </w:div>
                    <w:div w:id="600182531">
                      <w:marLeft w:val="0"/>
                      <w:marRight w:val="0"/>
                      <w:marTop w:val="0"/>
                      <w:marBottom w:val="0"/>
                      <w:divBdr>
                        <w:top w:val="none" w:sz="0" w:space="0" w:color="auto"/>
                        <w:left w:val="none" w:sz="0" w:space="0" w:color="auto"/>
                        <w:bottom w:val="none" w:sz="0" w:space="0" w:color="auto"/>
                        <w:right w:val="none" w:sz="0" w:space="0" w:color="auto"/>
                      </w:divBdr>
                    </w:div>
                    <w:div w:id="686449365">
                      <w:marLeft w:val="0"/>
                      <w:marRight w:val="0"/>
                      <w:marTop w:val="0"/>
                      <w:marBottom w:val="0"/>
                      <w:divBdr>
                        <w:top w:val="none" w:sz="0" w:space="0" w:color="auto"/>
                        <w:left w:val="none" w:sz="0" w:space="0" w:color="auto"/>
                        <w:bottom w:val="none" w:sz="0" w:space="0" w:color="auto"/>
                        <w:right w:val="none" w:sz="0" w:space="0" w:color="auto"/>
                      </w:divBdr>
                    </w:div>
                    <w:div w:id="700596278">
                      <w:marLeft w:val="0"/>
                      <w:marRight w:val="0"/>
                      <w:marTop w:val="0"/>
                      <w:marBottom w:val="0"/>
                      <w:divBdr>
                        <w:top w:val="none" w:sz="0" w:space="0" w:color="auto"/>
                        <w:left w:val="none" w:sz="0" w:space="0" w:color="auto"/>
                        <w:bottom w:val="none" w:sz="0" w:space="0" w:color="auto"/>
                        <w:right w:val="none" w:sz="0" w:space="0" w:color="auto"/>
                      </w:divBdr>
                    </w:div>
                    <w:div w:id="789010133">
                      <w:marLeft w:val="0"/>
                      <w:marRight w:val="0"/>
                      <w:marTop w:val="0"/>
                      <w:marBottom w:val="0"/>
                      <w:divBdr>
                        <w:top w:val="none" w:sz="0" w:space="0" w:color="auto"/>
                        <w:left w:val="none" w:sz="0" w:space="0" w:color="auto"/>
                        <w:bottom w:val="none" w:sz="0" w:space="0" w:color="auto"/>
                        <w:right w:val="none" w:sz="0" w:space="0" w:color="auto"/>
                      </w:divBdr>
                    </w:div>
                    <w:div w:id="799081152">
                      <w:marLeft w:val="0"/>
                      <w:marRight w:val="0"/>
                      <w:marTop w:val="0"/>
                      <w:marBottom w:val="0"/>
                      <w:divBdr>
                        <w:top w:val="none" w:sz="0" w:space="0" w:color="auto"/>
                        <w:left w:val="none" w:sz="0" w:space="0" w:color="auto"/>
                        <w:bottom w:val="none" w:sz="0" w:space="0" w:color="auto"/>
                        <w:right w:val="none" w:sz="0" w:space="0" w:color="auto"/>
                      </w:divBdr>
                    </w:div>
                    <w:div w:id="918100090">
                      <w:marLeft w:val="0"/>
                      <w:marRight w:val="0"/>
                      <w:marTop w:val="0"/>
                      <w:marBottom w:val="0"/>
                      <w:divBdr>
                        <w:top w:val="none" w:sz="0" w:space="0" w:color="auto"/>
                        <w:left w:val="none" w:sz="0" w:space="0" w:color="auto"/>
                        <w:bottom w:val="none" w:sz="0" w:space="0" w:color="auto"/>
                        <w:right w:val="none" w:sz="0" w:space="0" w:color="auto"/>
                      </w:divBdr>
                    </w:div>
                    <w:div w:id="1001080107">
                      <w:marLeft w:val="0"/>
                      <w:marRight w:val="0"/>
                      <w:marTop w:val="0"/>
                      <w:marBottom w:val="0"/>
                      <w:divBdr>
                        <w:top w:val="none" w:sz="0" w:space="0" w:color="auto"/>
                        <w:left w:val="none" w:sz="0" w:space="0" w:color="auto"/>
                        <w:bottom w:val="none" w:sz="0" w:space="0" w:color="auto"/>
                        <w:right w:val="none" w:sz="0" w:space="0" w:color="auto"/>
                      </w:divBdr>
                    </w:div>
                    <w:div w:id="1027604840">
                      <w:marLeft w:val="0"/>
                      <w:marRight w:val="0"/>
                      <w:marTop w:val="0"/>
                      <w:marBottom w:val="0"/>
                      <w:divBdr>
                        <w:top w:val="none" w:sz="0" w:space="0" w:color="auto"/>
                        <w:left w:val="none" w:sz="0" w:space="0" w:color="auto"/>
                        <w:bottom w:val="none" w:sz="0" w:space="0" w:color="auto"/>
                        <w:right w:val="none" w:sz="0" w:space="0" w:color="auto"/>
                      </w:divBdr>
                    </w:div>
                    <w:div w:id="1067532154">
                      <w:marLeft w:val="0"/>
                      <w:marRight w:val="0"/>
                      <w:marTop w:val="0"/>
                      <w:marBottom w:val="0"/>
                      <w:divBdr>
                        <w:top w:val="none" w:sz="0" w:space="0" w:color="auto"/>
                        <w:left w:val="none" w:sz="0" w:space="0" w:color="auto"/>
                        <w:bottom w:val="none" w:sz="0" w:space="0" w:color="auto"/>
                        <w:right w:val="none" w:sz="0" w:space="0" w:color="auto"/>
                      </w:divBdr>
                    </w:div>
                    <w:div w:id="1075129977">
                      <w:marLeft w:val="0"/>
                      <w:marRight w:val="0"/>
                      <w:marTop w:val="0"/>
                      <w:marBottom w:val="0"/>
                      <w:divBdr>
                        <w:top w:val="none" w:sz="0" w:space="0" w:color="auto"/>
                        <w:left w:val="none" w:sz="0" w:space="0" w:color="auto"/>
                        <w:bottom w:val="none" w:sz="0" w:space="0" w:color="auto"/>
                        <w:right w:val="none" w:sz="0" w:space="0" w:color="auto"/>
                      </w:divBdr>
                    </w:div>
                    <w:div w:id="1174733245">
                      <w:marLeft w:val="0"/>
                      <w:marRight w:val="0"/>
                      <w:marTop w:val="0"/>
                      <w:marBottom w:val="0"/>
                      <w:divBdr>
                        <w:top w:val="none" w:sz="0" w:space="0" w:color="auto"/>
                        <w:left w:val="none" w:sz="0" w:space="0" w:color="auto"/>
                        <w:bottom w:val="none" w:sz="0" w:space="0" w:color="auto"/>
                        <w:right w:val="none" w:sz="0" w:space="0" w:color="auto"/>
                      </w:divBdr>
                    </w:div>
                    <w:div w:id="1221018467">
                      <w:marLeft w:val="0"/>
                      <w:marRight w:val="0"/>
                      <w:marTop w:val="0"/>
                      <w:marBottom w:val="0"/>
                      <w:divBdr>
                        <w:top w:val="none" w:sz="0" w:space="0" w:color="auto"/>
                        <w:left w:val="none" w:sz="0" w:space="0" w:color="auto"/>
                        <w:bottom w:val="none" w:sz="0" w:space="0" w:color="auto"/>
                        <w:right w:val="none" w:sz="0" w:space="0" w:color="auto"/>
                      </w:divBdr>
                    </w:div>
                    <w:div w:id="1325546327">
                      <w:marLeft w:val="0"/>
                      <w:marRight w:val="0"/>
                      <w:marTop w:val="0"/>
                      <w:marBottom w:val="0"/>
                      <w:divBdr>
                        <w:top w:val="none" w:sz="0" w:space="0" w:color="auto"/>
                        <w:left w:val="none" w:sz="0" w:space="0" w:color="auto"/>
                        <w:bottom w:val="none" w:sz="0" w:space="0" w:color="auto"/>
                        <w:right w:val="none" w:sz="0" w:space="0" w:color="auto"/>
                      </w:divBdr>
                    </w:div>
                    <w:div w:id="1344169632">
                      <w:marLeft w:val="0"/>
                      <w:marRight w:val="0"/>
                      <w:marTop w:val="0"/>
                      <w:marBottom w:val="0"/>
                      <w:divBdr>
                        <w:top w:val="none" w:sz="0" w:space="0" w:color="auto"/>
                        <w:left w:val="none" w:sz="0" w:space="0" w:color="auto"/>
                        <w:bottom w:val="none" w:sz="0" w:space="0" w:color="auto"/>
                        <w:right w:val="none" w:sz="0" w:space="0" w:color="auto"/>
                      </w:divBdr>
                    </w:div>
                    <w:div w:id="1394741129">
                      <w:marLeft w:val="0"/>
                      <w:marRight w:val="0"/>
                      <w:marTop w:val="0"/>
                      <w:marBottom w:val="0"/>
                      <w:divBdr>
                        <w:top w:val="none" w:sz="0" w:space="0" w:color="auto"/>
                        <w:left w:val="none" w:sz="0" w:space="0" w:color="auto"/>
                        <w:bottom w:val="none" w:sz="0" w:space="0" w:color="auto"/>
                        <w:right w:val="none" w:sz="0" w:space="0" w:color="auto"/>
                      </w:divBdr>
                    </w:div>
                    <w:div w:id="1444299687">
                      <w:marLeft w:val="0"/>
                      <w:marRight w:val="0"/>
                      <w:marTop w:val="0"/>
                      <w:marBottom w:val="0"/>
                      <w:divBdr>
                        <w:top w:val="none" w:sz="0" w:space="0" w:color="auto"/>
                        <w:left w:val="none" w:sz="0" w:space="0" w:color="auto"/>
                        <w:bottom w:val="none" w:sz="0" w:space="0" w:color="auto"/>
                        <w:right w:val="none" w:sz="0" w:space="0" w:color="auto"/>
                      </w:divBdr>
                    </w:div>
                    <w:div w:id="1452749096">
                      <w:marLeft w:val="0"/>
                      <w:marRight w:val="0"/>
                      <w:marTop w:val="0"/>
                      <w:marBottom w:val="0"/>
                      <w:divBdr>
                        <w:top w:val="none" w:sz="0" w:space="0" w:color="auto"/>
                        <w:left w:val="none" w:sz="0" w:space="0" w:color="auto"/>
                        <w:bottom w:val="none" w:sz="0" w:space="0" w:color="auto"/>
                        <w:right w:val="none" w:sz="0" w:space="0" w:color="auto"/>
                      </w:divBdr>
                    </w:div>
                    <w:div w:id="1854416549">
                      <w:marLeft w:val="0"/>
                      <w:marRight w:val="0"/>
                      <w:marTop w:val="0"/>
                      <w:marBottom w:val="0"/>
                      <w:divBdr>
                        <w:top w:val="none" w:sz="0" w:space="0" w:color="auto"/>
                        <w:left w:val="none" w:sz="0" w:space="0" w:color="auto"/>
                        <w:bottom w:val="none" w:sz="0" w:space="0" w:color="auto"/>
                        <w:right w:val="none" w:sz="0" w:space="0" w:color="auto"/>
                      </w:divBdr>
                    </w:div>
                    <w:div w:id="18575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80535">
      <w:bodyDiv w:val="1"/>
      <w:marLeft w:val="0"/>
      <w:marRight w:val="0"/>
      <w:marTop w:val="0"/>
      <w:marBottom w:val="0"/>
      <w:divBdr>
        <w:top w:val="none" w:sz="0" w:space="0" w:color="auto"/>
        <w:left w:val="none" w:sz="0" w:space="0" w:color="auto"/>
        <w:bottom w:val="none" w:sz="0" w:space="0" w:color="auto"/>
        <w:right w:val="none" w:sz="0" w:space="0" w:color="auto"/>
      </w:divBdr>
      <w:divsChild>
        <w:div w:id="2135518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54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927">
      <w:bodyDiv w:val="1"/>
      <w:marLeft w:val="0"/>
      <w:marRight w:val="0"/>
      <w:marTop w:val="0"/>
      <w:marBottom w:val="0"/>
      <w:divBdr>
        <w:top w:val="none" w:sz="0" w:space="0" w:color="auto"/>
        <w:left w:val="none" w:sz="0" w:space="0" w:color="auto"/>
        <w:bottom w:val="none" w:sz="0" w:space="0" w:color="auto"/>
        <w:right w:val="none" w:sz="0" w:space="0" w:color="auto"/>
      </w:divBdr>
    </w:div>
    <w:div w:id="1565723977">
      <w:bodyDiv w:val="1"/>
      <w:marLeft w:val="0"/>
      <w:marRight w:val="0"/>
      <w:marTop w:val="0"/>
      <w:marBottom w:val="0"/>
      <w:divBdr>
        <w:top w:val="none" w:sz="0" w:space="0" w:color="auto"/>
        <w:left w:val="none" w:sz="0" w:space="0" w:color="auto"/>
        <w:bottom w:val="none" w:sz="0" w:space="0" w:color="auto"/>
        <w:right w:val="none" w:sz="0" w:space="0" w:color="auto"/>
      </w:divBdr>
      <w:divsChild>
        <w:div w:id="1522821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630321">
              <w:marLeft w:val="0"/>
              <w:marRight w:val="0"/>
              <w:marTop w:val="0"/>
              <w:marBottom w:val="0"/>
              <w:divBdr>
                <w:top w:val="none" w:sz="0" w:space="0" w:color="auto"/>
                <w:left w:val="none" w:sz="0" w:space="0" w:color="auto"/>
                <w:bottom w:val="none" w:sz="0" w:space="0" w:color="auto"/>
                <w:right w:val="none" w:sz="0" w:space="0" w:color="auto"/>
              </w:divBdr>
              <w:divsChild>
                <w:div w:id="562571522">
                  <w:marLeft w:val="0"/>
                  <w:marRight w:val="0"/>
                  <w:marTop w:val="0"/>
                  <w:marBottom w:val="0"/>
                  <w:divBdr>
                    <w:top w:val="none" w:sz="0" w:space="0" w:color="auto"/>
                    <w:left w:val="none" w:sz="0" w:space="0" w:color="auto"/>
                    <w:bottom w:val="none" w:sz="0" w:space="0" w:color="auto"/>
                    <w:right w:val="none" w:sz="0" w:space="0" w:color="auto"/>
                  </w:divBdr>
                  <w:divsChild>
                    <w:div w:id="1572886812">
                      <w:marLeft w:val="0"/>
                      <w:marRight w:val="0"/>
                      <w:marTop w:val="0"/>
                      <w:marBottom w:val="0"/>
                      <w:divBdr>
                        <w:top w:val="none" w:sz="0" w:space="0" w:color="auto"/>
                        <w:left w:val="none" w:sz="0" w:space="0" w:color="auto"/>
                        <w:bottom w:val="none" w:sz="0" w:space="0" w:color="auto"/>
                        <w:right w:val="none" w:sz="0" w:space="0" w:color="auto"/>
                      </w:divBdr>
                      <w:divsChild>
                        <w:div w:id="400479">
                          <w:marLeft w:val="0"/>
                          <w:marRight w:val="0"/>
                          <w:marTop w:val="0"/>
                          <w:marBottom w:val="0"/>
                          <w:divBdr>
                            <w:top w:val="none" w:sz="0" w:space="0" w:color="auto"/>
                            <w:left w:val="none" w:sz="0" w:space="0" w:color="auto"/>
                            <w:bottom w:val="none" w:sz="0" w:space="0" w:color="auto"/>
                            <w:right w:val="none" w:sz="0" w:space="0" w:color="auto"/>
                          </w:divBdr>
                        </w:div>
                        <w:div w:id="8721700">
                          <w:marLeft w:val="0"/>
                          <w:marRight w:val="0"/>
                          <w:marTop w:val="0"/>
                          <w:marBottom w:val="0"/>
                          <w:divBdr>
                            <w:top w:val="none" w:sz="0" w:space="0" w:color="auto"/>
                            <w:left w:val="none" w:sz="0" w:space="0" w:color="auto"/>
                            <w:bottom w:val="none" w:sz="0" w:space="0" w:color="auto"/>
                            <w:right w:val="none" w:sz="0" w:space="0" w:color="auto"/>
                          </w:divBdr>
                        </w:div>
                        <w:div w:id="12651973">
                          <w:marLeft w:val="0"/>
                          <w:marRight w:val="0"/>
                          <w:marTop w:val="0"/>
                          <w:marBottom w:val="0"/>
                          <w:divBdr>
                            <w:top w:val="none" w:sz="0" w:space="0" w:color="auto"/>
                            <w:left w:val="none" w:sz="0" w:space="0" w:color="auto"/>
                            <w:bottom w:val="none" w:sz="0" w:space="0" w:color="auto"/>
                            <w:right w:val="none" w:sz="0" w:space="0" w:color="auto"/>
                          </w:divBdr>
                        </w:div>
                        <w:div w:id="25914776">
                          <w:marLeft w:val="0"/>
                          <w:marRight w:val="0"/>
                          <w:marTop w:val="0"/>
                          <w:marBottom w:val="0"/>
                          <w:divBdr>
                            <w:top w:val="none" w:sz="0" w:space="0" w:color="auto"/>
                            <w:left w:val="none" w:sz="0" w:space="0" w:color="auto"/>
                            <w:bottom w:val="none" w:sz="0" w:space="0" w:color="auto"/>
                            <w:right w:val="none" w:sz="0" w:space="0" w:color="auto"/>
                          </w:divBdr>
                        </w:div>
                        <w:div w:id="50470932">
                          <w:marLeft w:val="0"/>
                          <w:marRight w:val="0"/>
                          <w:marTop w:val="0"/>
                          <w:marBottom w:val="0"/>
                          <w:divBdr>
                            <w:top w:val="none" w:sz="0" w:space="0" w:color="auto"/>
                            <w:left w:val="none" w:sz="0" w:space="0" w:color="auto"/>
                            <w:bottom w:val="none" w:sz="0" w:space="0" w:color="auto"/>
                            <w:right w:val="none" w:sz="0" w:space="0" w:color="auto"/>
                          </w:divBdr>
                        </w:div>
                        <w:div w:id="63066012">
                          <w:marLeft w:val="0"/>
                          <w:marRight w:val="0"/>
                          <w:marTop w:val="0"/>
                          <w:marBottom w:val="0"/>
                          <w:divBdr>
                            <w:top w:val="none" w:sz="0" w:space="0" w:color="auto"/>
                            <w:left w:val="none" w:sz="0" w:space="0" w:color="auto"/>
                            <w:bottom w:val="none" w:sz="0" w:space="0" w:color="auto"/>
                            <w:right w:val="none" w:sz="0" w:space="0" w:color="auto"/>
                          </w:divBdr>
                        </w:div>
                        <w:div w:id="63071507">
                          <w:marLeft w:val="0"/>
                          <w:marRight w:val="0"/>
                          <w:marTop w:val="0"/>
                          <w:marBottom w:val="0"/>
                          <w:divBdr>
                            <w:top w:val="none" w:sz="0" w:space="0" w:color="auto"/>
                            <w:left w:val="none" w:sz="0" w:space="0" w:color="auto"/>
                            <w:bottom w:val="none" w:sz="0" w:space="0" w:color="auto"/>
                            <w:right w:val="none" w:sz="0" w:space="0" w:color="auto"/>
                          </w:divBdr>
                        </w:div>
                        <w:div w:id="79765499">
                          <w:marLeft w:val="0"/>
                          <w:marRight w:val="0"/>
                          <w:marTop w:val="0"/>
                          <w:marBottom w:val="0"/>
                          <w:divBdr>
                            <w:top w:val="none" w:sz="0" w:space="0" w:color="auto"/>
                            <w:left w:val="none" w:sz="0" w:space="0" w:color="auto"/>
                            <w:bottom w:val="none" w:sz="0" w:space="0" w:color="auto"/>
                            <w:right w:val="none" w:sz="0" w:space="0" w:color="auto"/>
                          </w:divBdr>
                        </w:div>
                        <w:div w:id="80687875">
                          <w:marLeft w:val="0"/>
                          <w:marRight w:val="0"/>
                          <w:marTop w:val="0"/>
                          <w:marBottom w:val="0"/>
                          <w:divBdr>
                            <w:top w:val="none" w:sz="0" w:space="0" w:color="auto"/>
                            <w:left w:val="none" w:sz="0" w:space="0" w:color="auto"/>
                            <w:bottom w:val="none" w:sz="0" w:space="0" w:color="auto"/>
                            <w:right w:val="none" w:sz="0" w:space="0" w:color="auto"/>
                          </w:divBdr>
                        </w:div>
                        <w:div w:id="84887825">
                          <w:marLeft w:val="0"/>
                          <w:marRight w:val="0"/>
                          <w:marTop w:val="0"/>
                          <w:marBottom w:val="0"/>
                          <w:divBdr>
                            <w:top w:val="none" w:sz="0" w:space="0" w:color="auto"/>
                            <w:left w:val="none" w:sz="0" w:space="0" w:color="auto"/>
                            <w:bottom w:val="none" w:sz="0" w:space="0" w:color="auto"/>
                            <w:right w:val="none" w:sz="0" w:space="0" w:color="auto"/>
                          </w:divBdr>
                        </w:div>
                        <w:div w:id="92629767">
                          <w:marLeft w:val="0"/>
                          <w:marRight w:val="0"/>
                          <w:marTop w:val="0"/>
                          <w:marBottom w:val="0"/>
                          <w:divBdr>
                            <w:top w:val="none" w:sz="0" w:space="0" w:color="auto"/>
                            <w:left w:val="none" w:sz="0" w:space="0" w:color="auto"/>
                            <w:bottom w:val="none" w:sz="0" w:space="0" w:color="auto"/>
                            <w:right w:val="none" w:sz="0" w:space="0" w:color="auto"/>
                          </w:divBdr>
                        </w:div>
                        <w:div w:id="100226371">
                          <w:marLeft w:val="0"/>
                          <w:marRight w:val="0"/>
                          <w:marTop w:val="0"/>
                          <w:marBottom w:val="0"/>
                          <w:divBdr>
                            <w:top w:val="none" w:sz="0" w:space="0" w:color="auto"/>
                            <w:left w:val="none" w:sz="0" w:space="0" w:color="auto"/>
                            <w:bottom w:val="none" w:sz="0" w:space="0" w:color="auto"/>
                            <w:right w:val="none" w:sz="0" w:space="0" w:color="auto"/>
                          </w:divBdr>
                        </w:div>
                        <w:div w:id="100878246">
                          <w:marLeft w:val="0"/>
                          <w:marRight w:val="0"/>
                          <w:marTop w:val="0"/>
                          <w:marBottom w:val="0"/>
                          <w:divBdr>
                            <w:top w:val="none" w:sz="0" w:space="0" w:color="auto"/>
                            <w:left w:val="none" w:sz="0" w:space="0" w:color="auto"/>
                            <w:bottom w:val="none" w:sz="0" w:space="0" w:color="auto"/>
                            <w:right w:val="none" w:sz="0" w:space="0" w:color="auto"/>
                          </w:divBdr>
                        </w:div>
                        <w:div w:id="125245105">
                          <w:marLeft w:val="0"/>
                          <w:marRight w:val="0"/>
                          <w:marTop w:val="0"/>
                          <w:marBottom w:val="0"/>
                          <w:divBdr>
                            <w:top w:val="none" w:sz="0" w:space="0" w:color="auto"/>
                            <w:left w:val="none" w:sz="0" w:space="0" w:color="auto"/>
                            <w:bottom w:val="none" w:sz="0" w:space="0" w:color="auto"/>
                            <w:right w:val="none" w:sz="0" w:space="0" w:color="auto"/>
                          </w:divBdr>
                        </w:div>
                        <w:div w:id="158885453">
                          <w:marLeft w:val="0"/>
                          <w:marRight w:val="0"/>
                          <w:marTop w:val="0"/>
                          <w:marBottom w:val="0"/>
                          <w:divBdr>
                            <w:top w:val="none" w:sz="0" w:space="0" w:color="auto"/>
                            <w:left w:val="none" w:sz="0" w:space="0" w:color="auto"/>
                            <w:bottom w:val="none" w:sz="0" w:space="0" w:color="auto"/>
                            <w:right w:val="none" w:sz="0" w:space="0" w:color="auto"/>
                          </w:divBdr>
                        </w:div>
                        <w:div w:id="163250526">
                          <w:marLeft w:val="0"/>
                          <w:marRight w:val="0"/>
                          <w:marTop w:val="0"/>
                          <w:marBottom w:val="0"/>
                          <w:divBdr>
                            <w:top w:val="none" w:sz="0" w:space="0" w:color="auto"/>
                            <w:left w:val="none" w:sz="0" w:space="0" w:color="auto"/>
                            <w:bottom w:val="none" w:sz="0" w:space="0" w:color="auto"/>
                            <w:right w:val="none" w:sz="0" w:space="0" w:color="auto"/>
                          </w:divBdr>
                        </w:div>
                        <w:div w:id="172115515">
                          <w:marLeft w:val="0"/>
                          <w:marRight w:val="0"/>
                          <w:marTop w:val="0"/>
                          <w:marBottom w:val="0"/>
                          <w:divBdr>
                            <w:top w:val="none" w:sz="0" w:space="0" w:color="auto"/>
                            <w:left w:val="none" w:sz="0" w:space="0" w:color="auto"/>
                            <w:bottom w:val="none" w:sz="0" w:space="0" w:color="auto"/>
                            <w:right w:val="none" w:sz="0" w:space="0" w:color="auto"/>
                          </w:divBdr>
                        </w:div>
                        <w:div w:id="190460183">
                          <w:marLeft w:val="0"/>
                          <w:marRight w:val="0"/>
                          <w:marTop w:val="0"/>
                          <w:marBottom w:val="0"/>
                          <w:divBdr>
                            <w:top w:val="none" w:sz="0" w:space="0" w:color="auto"/>
                            <w:left w:val="none" w:sz="0" w:space="0" w:color="auto"/>
                            <w:bottom w:val="none" w:sz="0" w:space="0" w:color="auto"/>
                            <w:right w:val="none" w:sz="0" w:space="0" w:color="auto"/>
                          </w:divBdr>
                        </w:div>
                        <w:div w:id="195508037">
                          <w:marLeft w:val="0"/>
                          <w:marRight w:val="0"/>
                          <w:marTop w:val="0"/>
                          <w:marBottom w:val="0"/>
                          <w:divBdr>
                            <w:top w:val="none" w:sz="0" w:space="0" w:color="auto"/>
                            <w:left w:val="none" w:sz="0" w:space="0" w:color="auto"/>
                            <w:bottom w:val="none" w:sz="0" w:space="0" w:color="auto"/>
                            <w:right w:val="none" w:sz="0" w:space="0" w:color="auto"/>
                          </w:divBdr>
                        </w:div>
                        <w:div w:id="212155497">
                          <w:marLeft w:val="0"/>
                          <w:marRight w:val="0"/>
                          <w:marTop w:val="0"/>
                          <w:marBottom w:val="0"/>
                          <w:divBdr>
                            <w:top w:val="none" w:sz="0" w:space="0" w:color="auto"/>
                            <w:left w:val="none" w:sz="0" w:space="0" w:color="auto"/>
                            <w:bottom w:val="none" w:sz="0" w:space="0" w:color="auto"/>
                            <w:right w:val="none" w:sz="0" w:space="0" w:color="auto"/>
                          </w:divBdr>
                        </w:div>
                        <w:div w:id="225648762">
                          <w:marLeft w:val="0"/>
                          <w:marRight w:val="0"/>
                          <w:marTop w:val="0"/>
                          <w:marBottom w:val="0"/>
                          <w:divBdr>
                            <w:top w:val="none" w:sz="0" w:space="0" w:color="auto"/>
                            <w:left w:val="none" w:sz="0" w:space="0" w:color="auto"/>
                            <w:bottom w:val="none" w:sz="0" w:space="0" w:color="auto"/>
                            <w:right w:val="none" w:sz="0" w:space="0" w:color="auto"/>
                          </w:divBdr>
                        </w:div>
                        <w:div w:id="228073384">
                          <w:marLeft w:val="0"/>
                          <w:marRight w:val="0"/>
                          <w:marTop w:val="0"/>
                          <w:marBottom w:val="0"/>
                          <w:divBdr>
                            <w:top w:val="none" w:sz="0" w:space="0" w:color="auto"/>
                            <w:left w:val="none" w:sz="0" w:space="0" w:color="auto"/>
                            <w:bottom w:val="none" w:sz="0" w:space="0" w:color="auto"/>
                            <w:right w:val="none" w:sz="0" w:space="0" w:color="auto"/>
                          </w:divBdr>
                        </w:div>
                        <w:div w:id="229465152">
                          <w:marLeft w:val="0"/>
                          <w:marRight w:val="0"/>
                          <w:marTop w:val="0"/>
                          <w:marBottom w:val="0"/>
                          <w:divBdr>
                            <w:top w:val="none" w:sz="0" w:space="0" w:color="auto"/>
                            <w:left w:val="none" w:sz="0" w:space="0" w:color="auto"/>
                            <w:bottom w:val="none" w:sz="0" w:space="0" w:color="auto"/>
                            <w:right w:val="none" w:sz="0" w:space="0" w:color="auto"/>
                          </w:divBdr>
                        </w:div>
                        <w:div w:id="235628060">
                          <w:marLeft w:val="0"/>
                          <w:marRight w:val="0"/>
                          <w:marTop w:val="0"/>
                          <w:marBottom w:val="0"/>
                          <w:divBdr>
                            <w:top w:val="none" w:sz="0" w:space="0" w:color="auto"/>
                            <w:left w:val="none" w:sz="0" w:space="0" w:color="auto"/>
                            <w:bottom w:val="none" w:sz="0" w:space="0" w:color="auto"/>
                            <w:right w:val="none" w:sz="0" w:space="0" w:color="auto"/>
                          </w:divBdr>
                        </w:div>
                        <w:div w:id="244265207">
                          <w:marLeft w:val="0"/>
                          <w:marRight w:val="0"/>
                          <w:marTop w:val="0"/>
                          <w:marBottom w:val="0"/>
                          <w:divBdr>
                            <w:top w:val="none" w:sz="0" w:space="0" w:color="auto"/>
                            <w:left w:val="none" w:sz="0" w:space="0" w:color="auto"/>
                            <w:bottom w:val="none" w:sz="0" w:space="0" w:color="auto"/>
                            <w:right w:val="none" w:sz="0" w:space="0" w:color="auto"/>
                          </w:divBdr>
                        </w:div>
                        <w:div w:id="244650578">
                          <w:marLeft w:val="0"/>
                          <w:marRight w:val="0"/>
                          <w:marTop w:val="0"/>
                          <w:marBottom w:val="0"/>
                          <w:divBdr>
                            <w:top w:val="none" w:sz="0" w:space="0" w:color="auto"/>
                            <w:left w:val="none" w:sz="0" w:space="0" w:color="auto"/>
                            <w:bottom w:val="none" w:sz="0" w:space="0" w:color="auto"/>
                            <w:right w:val="none" w:sz="0" w:space="0" w:color="auto"/>
                          </w:divBdr>
                        </w:div>
                        <w:div w:id="262686116">
                          <w:marLeft w:val="0"/>
                          <w:marRight w:val="0"/>
                          <w:marTop w:val="0"/>
                          <w:marBottom w:val="0"/>
                          <w:divBdr>
                            <w:top w:val="none" w:sz="0" w:space="0" w:color="auto"/>
                            <w:left w:val="none" w:sz="0" w:space="0" w:color="auto"/>
                            <w:bottom w:val="none" w:sz="0" w:space="0" w:color="auto"/>
                            <w:right w:val="none" w:sz="0" w:space="0" w:color="auto"/>
                          </w:divBdr>
                        </w:div>
                        <w:div w:id="267124865">
                          <w:marLeft w:val="0"/>
                          <w:marRight w:val="0"/>
                          <w:marTop w:val="0"/>
                          <w:marBottom w:val="0"/>
                          <w:divBdr>
                            <w:top w:val="none" w:sz="0" w:space="0" w:color="auto"/>
                            <w:left w:val="none" w:sz="0" w:space="0" w:color="auto"/>
                            <w:bottom w:val="none" w:sz="0" w:space="0" w:color="auto"/>
                            <w:right w:val="none" w:sz="0" w:space="0" w:color="auto"/>
                          </w:divBdr>
                        </w:div>
                        <w:div w:id="296493034">
                          <w:marLeft w:val="0"/>
                          <w:marRight w:val="0"/>
                          <w:marTop w:val="0"/>
                          <w:marBottom w:val="0"/>
                          <w:divBdr>
                            <w:top w:val="none" w:sz="0" w:space="0" w:color="auto"/>
                            <w:left w:val="none" w:sz="0" w:space="0" w:color="auto"/>
                            <w:bottom w:val="none" w:sz="0" w:space="0" w:color="auto"/>
                            <w:right w:val="none" w:sz="0" w:space="0" w:color="auto"/>
                          </w:divBdr>
                        </w:div>
                        <w:div w:id="319235253">
                          <w:marLeft w:val="0"/>
                          <w:marRight w:val="0"/>
                          <w:marTop w:val="0"/>
                          <w:marBottom w:val="0"/>
                          <w:divBdr>
                            <w:top w:val="none" w:sz="0" w:space="0" w:color="auto"/>
                            <w:left w:val="none" w:sz="0" w:space="0" w:color="auto"/>
                            <w:bottom w:val="none" w:sz="0" w:space="0" w:color="auto"/>
                            <w:right w:val="none" w:sz="0" w:space="0" w:color="auto"/>
                          </w:divBdr>
                        </w:div>
                        <w:div w:id="332924600">
                          <w:marLeft w:val="0"/>
                          <w:marRight w:val="0"/>
                          <w:marTop w:val="0"/>
                          <w:marBottom w:val="0"/>
                          <w:divBdr>
                            <w:top w:val="none" w:sz="0" w:space="0" w:color="auto"/>
                            <w:left w:val="none" w:sz="0" w:space="0" w:color="auto"/>
                            <w:bottom w:val="none" w:sz="0" w:space="0" w:color="auto"/>
                            <w:right w:val="none" w:sz="0" w:space="0" w:color="auto"/>
                          </w:divBdr>
                        </w:div>
                        <w:div w:id="341395075">
                          <w:marLeft w:val="0"/>
                          <w:marRight w:val="0"/>
                          <w:marTop w:val="0"/>
                          <w:marBottom w:val="0"/>
                          <w:divBdr>
                            <w:top w:val="none" w:sz="0" w:space="0" w:color="auto"/>
                            <w:left w:val="none" w:sz="0" w:space="0" w:color="auto"/>
                            <w:bottom w:val="none" w:sz="0" w:space="0" w:color="auto"/>
                            <w:right w:val="none" w:sz="0" w:space="0" w:color="auto"/>
                          </w:divBdr>
                        </w:div>
                        <w:div w:id="344405270">
                          <w:marLeft w:val="0"/>
                          <w:marRight w:val="0"/>
                          <w:marTop w:val="0"/>
                          <w:marBottom w:val="0"/>
                          <w:divBdr>
                            <w:top w:val="none" w:sz="0" w:space="0" w:color="auto"/>
                            <w:left w:val="none" w:sz="0" w:space="0" w:color="auto"/>
                            <w:bottom w:val="none" w:sz="0" w:space="0" w:color="auto"/>
                            <w:right w:val="none" w:sz="0" w:space="0" w:color="auto"/>
                          </w:divBdr>
                        </w:div>
                        <w:div w:id="365179157">
                          <w:marLeft w:val="0"/>
                          <w:marRight w:val="0"/>
                          <w:marTop w:val="0"/>
                          <w:marBottom w:val="0"/>
                          <w:divBdr>
                            <w:top w:val="none" w:sz="0" w:space="0" w:color="auto"/>
                            <w:left w:val="none" w:sz="0" w:space="0" w:color="auto"/>
                            <w:bottom w:val="none" w:sz="0" w:space="0" w:color="auto"/>
                            <w:right w:val="none" w:sz="0" w:space="0" w:color="auto"/>
                          </w:divBdr>
                        </w:div>
                        <w:div w:id="382676797">
                          <w:marLeft w:val="0"/>
                          <w:marRight w:val="0"/>
                          <w:marTop w:val="0"/>
                          <w:marBottom w:val="0"/>
                          <w:divBdr>
                            <w:top w:val="none" w:sz="0" w:space="0" w:color="auto"/>
                            <w:left w:val="none" w:sz="0" w:space="0" w:color="auto"/>
                            <w:bottom w:val="none" w:sz="0" w:space="0" w:color="auto"/>
                            <w:right w:val="none" w:sz="0" w:space="0" w:color="auto"/>
                          </w:divBdr>
                        </w:div>
                        <w:div w:id="388308841">
                          <w:marLeft w:val="0"/>
                          <w:marRight w:val="0"/>
                          <w:marTop w:val="0"/>
                          <w:marBottom w:val="0"/>
                          <w:divBdr>
                            <w:top w:val="none" w:sz="0" w:space="0" w:color="auto"/>
                            <w:left w:val="none" w:sz="0" w:space="0" w:color="auto"/>
                            <w:bottom w:val="none" w:sz="0" w:space="0" w:color="auto"/>
                            <w:right w:val="none" w:sz="0" w:space="0" w:color="auto"/>
                          </w:divBdr>
                        </w:div>
                        <w:div w:id="395665748">
                          <w:marLeft w:val="0"/>
                          <w:marRight w:val="0"/>
                          <w:marTop w:val="0"/>
                          <w:marBottom w:val="0"/>
                          <w:divBdr>
                            <w:top w:val="none" w:sz="0" w:space="0" w:color="auto"/>
                            <w:left w:val="none" w:sz="0" w:space="0" w:color="auto"/>
                            <w:bottom w:val="none" w:sz="0" w:space="0" w:color="auto"/>
                            <w:right w:val="none" w:sz="0" w:space="0" w:color="auto"/>
                          </w:divBdr>
                        </w:div>
                        <w:div w:id="416631636">
                          <w:marLeft w:val="0"/>
                          <w:marRight w:val="0"/>
                          <w:marTop w:val="0"/>
                          <w:marBottom w:val="0"/>
                          <w:divBdr>
                            <w:top w:val="none" w:sz="0" w:space="0" w:color="auto"/>
                            <w:left w:val="none" w:sz="0" w:space="0" w:color="auto"/>
                            <w:bottom w:val="none" w:sz="0" w:space="0" w:color="auto"/>
                            <w:right w:val="none" w:sz="0" w:space="0" w:color="auto"/>
                          </w:divBdr>
                        </w:div>
                        <w:div w:id="467550408">
                          <w:marLeft w:val="0"/>
                          <w:marRight w:val="0"/>
                          <w:marTop w:val="0"/>
                          <w:marBottom w:val="0"/>
                          <w:divBdr>
                            <w:top w:val="none" w:sz="0" w:space="0" w:color="auto"/>
                            <w:left w:val="none" w:sz="0" w:space="0" w:color="auto"/>
                            <w:bottom w:val="none" w:sz="0" w:space="0" w:color="auto"/>
                            <w:right w:val="none" w:sz="0" w:space="0" w:color="auto"/>
                          </w:divBdr>
                        </w:div>
                        <w:div w:id="473762463">
                          <w:marLeft w:val="0"/>
                          <w:marRight w:val="0"/>
                          <w:marTop w:val="0"/>
                          <w:marBottom w:val="0"/>
                          <w:divBdr>
                            <w:top w:val="none" w:sz="0" w:space="0" w:color="auto"/>
                            <w:left w:val="none" w:sz="0" w:space="0" w:color="auto"/>
                            <w:bottom w:val="none" w:sz="0" w:space="0" w:color="auto"/>
                            <w:right w:val="none" w:sz="0" w:space="0" w:color="auto"/>
                          </w:divBdr>
                        </w:div>
                        <w:div w:id="485898594">
                          <w:marLeft w:val="0"/>
                          <w:marRight w:val="0"/>
                          <w:marTop w:val="0"/>
                          <w:marBottom w:val="0"/>
                          <w:divBdr>
                            <w:top w:val="none" w:sz="0" w:space="0" w:color="auto"/>
                            <w:left w:val="none" w:sz="0" w:space="0" w:color="auto"/>
                            <w:bottom w:val="none" w:sz="0" w:space="0" w:color="auto"/>
                            <w:right w:val="none" w:sz="0" w:space="0" w:color="auto"/>
                          </w:divBdr>
                        </w:div>
                        <w:div w:id="486359111">
                          <w:marLeft w:val="0"/>
                          <w:marRight w:val="0"/>
                          <w:marTop w:val="0"/>
                          <w:marBottom w:val="0"/>
                          <w:divBdr>
                            <w:top w:val="none" w:sz="0" w:space="0" w:color="auto"/>
                            <w:left w:val="none" w:sz="0" w:space="0" w:color="auto"/>
                            <w:bottom w:val="none" w:sz="0" w:space="0" w:color="auto"/>
                            <w:right w:val="none" w:sz="0" w:space="0" w:color="auto"/>
                          </w:divBdr>
                        </w:div>
                        <w:div w:id="494418663">
                          <w:marLeft w:val="0"/>
                          <w:marRight w:val="0"/>
                          <w:marTop w:val="0"/>
                          <w:marBottom w:val="0"/>
                          <w:divBdr>
                            <w:top w:val="none" w:sz="0" w:space="0" w:color="auto"/>
                            <w:left w:val="none" w:sz="0" w:space="0" w:color="auto"/>
                            <w:bottom w:val="none" w:sz="0" w:space="0" w:color="auto"/>
                            <w:right w:val="none" w:sz="0" w:space="0" w:color="auto"/>
                          </w:divBdr>
                        </w:div>
                        <w:div w:id="512494840">
                          <w:marLeft w:val="0"/>
                          <w:marRight w:val="0"/>
                          <w:marTop w:val="0"/>
                          <w:marBottom w:val="0"/>
                          <w:divBdr>
                            <w:top w:val="none" w:sz="0" w:space="0" w:color="auto"/>
                            <w:left w:val="none" w:sz="0" w:space="0" w:color="auto"/>
                            <w:bottom w:val="none" w:sz="0" w:space="0" w:color="auto"/>
                            <w:right w:val="none" w:sz="0" w:space="0" w:color="auto"/>
                          </w:divBdr>
                        </w:div>
                        <w:div w:id="520358552">
                          <w:marLeft w:val="0"/>
                          <w:marRight w:val="0"/>
                          <w:marTop w:val="0"/>
                          <w:marBottom w:val="0"/>
                          <w:divBdr>
                            <w:top w:val="none" w:sz="0" w:space="0" w:color="auto"/>
                            <w:left w:val="none" w:sz="0" w:space="0" w:color="auto"/>
                            <w:bottom w:val="none" w:sz="0" w:space="0" w:color="auto"/>
                            <w:right w:val="none" w:sz="0" w:space="0" w:color="auto"/>
                          </w:divBdr>
                        </w:div>
                        <w:div w:id="524247839">
                          <w:marLeft w:val="0"/>
                          <w:marRight w:val="0"/>
                          <w:marTop w:val="0"/>
                          <w:marBottom w:val="0"/>
                          <w:divBdr>
                            <w:top w:val="none" w:sz="0" w:space="0" w:color="auto"/>
                            <w:left w:val="none" w:sz="0" w:space="0" w:color="auto"/>
                            <w:bottom w:val="none" w:sz="0" w:space="0" w:color="auto"/>
                            <w:right w:val="none" w:sz="0" w:space="0" w:color="auto"/>
                          </w:divBdr>
                        </w:div>
                        <w:div w:id="575936852">
                          <w:marLeft w:val="0"/>
                          <w:marRight w:val="0"/>
                          <w:marTop w:val="0"/>
                          <w:marBottom w:val="0"/>
                          <w:divBdr>
                            <w:top w:val="none" w:sz="0" w:space="0" w:color="auto"/>
                            <w:left w:val="none" w:sz="0" w:space="0" w:color="auto"/>
                            <w:bottom w:val="none" w:sz="0" w:space="0" w:color="auto"/>
                            <w:right w:val="none" w:sz="0" w:space="0" w:color="auto"/>
                          </w:divBdr>
                        </w:div>
                        <w:div w:id="640767899">
                          <w:marLeft w:val="0"/>
                          <w:marRight w:val="0"/>
                          <w:marTop w:val="0"/>
                          <w:marBottom w:val="0"/>
                          <w:divBdr>
                            <w:top w:val="none" w:sz="0" w:space="0" w:color="auto"/>
                            <w:left w:val="none" w:sz="0" w:space="0" w:color="auto"/>
                            <w:bottom w:val="none" w:sz="0" w:space="0" w:color="auto"/>
                            <w:right w:val="none" w:sz="0" w:space="0" w:color="auto"/>
                          </w:divBdr>
                        </w:div>
                        <w:div w:id="726295229">
                          <w:marLeft w:val="0"/>
                          <w:marRight w:val="0"/>
                          <w:marTop w:val="0"/>
                          <w:marBottom w:val="0"/>
                          <w:divBdr>
                            <w:top w:val="none" w:sz="0" w:space="0" w:color="auto"/>
                            <w:left w:val="none" w:sz="0" w:space="0" w:color="auto"/>
                            <w:bottom w:val="none" w:sz="0" w:space="0" w:color="auto"/>
                            <w:right w:val="none" w:sz="0" w:space="0" w:color="auto"/>
                          </w:divBdr>
                        </w:div>
                        <w:div w:id="743189719">
                          <w:marLeft w:val="0"/>
                          <w:marRight w:val="0"/>
                          <w:marTop w:val="0"/>
                          <w:marBottom w:val="0"/>
                          <w:divBdr>
                            <w:top w:val="none" w:sz="0" w:space="0" w:color="auto"/>
                            <w:left w:val="none" w:sz="0" w:space="0" w:color="auto"/>
                            <w:bottom w:val="none" w:sz="0" w:space="0" w:color="auto"/>
                            <w:right w:val="none" w:sz="0" w:space="0" w:color="auto"/>
                          </w:divBdr>
                        </w:div>
                        <w:div w:id="754936756">
                          <w:marLeft w:val="0"/>
                          <w:marRight w:val="0"/>
                          <w:marTop w:val="0"/>
                          <w:marBottom w:val="0"/>
                          <w:divBdr>
                            <w:top w:val="none" w:sz="0" w:space="0" w:color="auto"/>
                            <w:left w:val="none" w:sz="0" w:space="0" w:color="auto"/>
                            <w:bottom w:val="none" w:sz="0" w:space="0" w:color="auto"/>
                            <w:right w:val="none" w:sz="0" w:space="0" w:color="auto"/>
                          </w:divBdr>
                        </w:div>
                        <w:div w:id="758016295">
                          <w:marLeft w:val="0"/>
                          <w:marRight w:val="0"/>
                          <w:marTop w:val="0"/>
                          <w:marBottom w:val="0"/>
                          <w:divBdr>
                            <w:top w:val="none" w:sz="0" w:space="0" w:color="auto"/>
                            <w:left w:val="none" w:sz="0" w:space="0" w:color="auto"/>
                            <w:bottom w:val="none" w:sz="0" w:space="0" w:color="auto"/>
                            <w:right w:val="none" w:sz="0" w:space="0" w:color="auto"/>
                          </w:divBdr>
                        </w:div>
                        <w:div w:id="767851636">
                          <w:marLeft w:val="0"/>
                          <w:marRight w:val="0"/>
                          <w:marTop w:val="0"/>
                          <w:marBottom w:val="0"/>
                          <w:divBdr>
                            <w:top w:val="none" w:sz="0" w:space="0" w:color="auto"/>
                            <w:left w:val="none" w:sz="0" w:space="0" w:color="auto"/>
                            <w:bottom w:val="none" w:sz="0" w:space="0" w:color="auto"/>
                            <w:right w:val="none" w:sz="0" w:space="0" w:color="auto"/>
                          </w:divBdr>
                        </w:div>
                        <w:div w:id="770128976">
                          <w:marLeft w:val="0"/>
                          <w:marRight w:val="0"/>
                          <w:marTop w:val="0"/>
                          <w:marBottom w:val="0"/>
                          <w:divBdr>
                            <w:top w:val="none" w:sz="0" w:space="0" w:color="auto"/>
                            <w:left w:val="none" w:sz="0" w:space="0" w:color="auto"/>
                            <w:bottom w:val="none" w:sz="0" w:space="0" w:color="auto"/>
                            <w:right w:val="none" w:sz="0" w:space="0" w:color="auto"/>
                          </w:divBdr>
                        </w:div>
                        <w:div w:id="791944865">
                          <w:marLeft w:val="0"/>
                          <w:marRight w:val="0"/>
                          <w:marTop w:val="0"/>
                          <w:marBottom w:val="0"/>
                          <w:divBdr>
                            <w:top w:val="none" w:sz="0" w:space="0" w:color="auto"/>
                            <w:left w:val="none" w:sz="0" w:space="0" w:color="auto"/>
                            <w:bottom w:val="none" w:sz="0" w:space="0" w:color="auto"/>
                            <w:right w:val="none" w:sz="0" w:space="0" w:color="auto"/>
                          </w:divBdr>
                        </w:div>
                        <w:div w:id="795679513">
                          <w:marLeft w:val="0"/>
                          <w:marRight w:val="0"/>
                          <w:marTop w:val="0"/>
                          <w:marBottom w:val="0"/>
                          <w:divBdr>
                            <w:top w:val="none" w:sz="0" w:space="0" w:color="auto"/>
                            <w:left w:val="none" w:sz="0" w:space="0" w:color="auto"/>
                            <w:bottom w:val="none" w:sz="0" w:space="0" w:color="auto"/>
                            <w:right w:val="none" w:sz="0" w:space="0" w:color="auto"/>
                          </w:divBdr>
                        </w:div>
                        <w:div w:id="798035905">
                          <w:marLeft w:val="0"/>
                          <w:marRight w:val="0"/>
                          <w:marTop w:val="0"/>
                          <w:marBottom w:val="0"/>
                          <w:divBdr>
                            <w:top w:val="none" w:sz="0" w:space="0" w:color="auto"/>
                            <w:left w:val="none" w:sz="0" w:space="0" w:color="auto"/>
                            <w:bottom w:val="none" w:sz="0" w:space="0" w:color="auto"/>
                            <w:right w:val="none" w:sz="0" w:space="0" w:color="auto"/>
                          </w:divBdr>
                        </w:div>
                        <w:div w:id="819424761">
                          <w:marLeft w:val="0"/>
                          <w:marRight w:val="0"/>
                          <w:marTop w:val="0"/>
                          <w:marBottom w:val="0"/>
                          <w:divBdr>
                            <w:top w:val="none" w:sz="0" w:space="0" w:color="auto"/>
                            <w:left w:val="none" w:sz="0" w:space="0" w:color="auto"/>
                            <w:bottom w:val="none" w:sz="0" w:space="0" w:color="auto"/>
                            <w:right w:val="none" w:sz="0" w:space="0" w:color="auto"/>
                          </w:divBdr>
                        </w:div>
                        <w:div w:id="826167552">
                          <w:marLeft w:val="0"/>
                          <w:marRight w:val="0"/>
                          <w:marTop w:val="0"/>
                          <w:marBottom w:val="0"/>
                          <w:divBdr>
                            <w:top w:val="none" w:sz="0" w:space="0" w:color="auto"/>
                            <w:left w:val="none" w:sz="0" w:space="0" w:color="auto"/>
                            <w:bottom w:val="none" w:sz="0" w:space="0" w:color="auto"/>
                            <w:right w:val="none" w:sz="0" w:space="0" w:color="auto"/>
                          </w:divBdr>
                        </w:div>
                        <w:div w:id="832063657">
                          <w:marLeft w:val="0"/>
                          <w:marRight w:val="0"/>
                          <w:marTop w:val="0"/>
                          <w:marBottom w:val="0"/>
                          <w:divBdr>
                            <w:top w:val="none" w:sz="0" w:space="0" w:color="auto"/>
                            <w:left w:val="none" w:sz="0" w:space="0" w:color="auto"/>
                            <w:bottom w:val="none" w:sz="0" w:space="0" w:color="auto"/>
                            <w:right w:val="none" w:sz="0" w:space="0" w:color="auto"/>
                          </w:divBdr>
                        </w:div>
                        <w:div w:id="860434110">
                          <w:marLeft w:val="0"/>
                          <w:marRight w:val="0"/>
                          <w:marTop w:val="0"/>
                          <w:marBottom w:val="0"/>
                          <w:divBdr>
                            <w:top w:val="none" w:sz="0" w:space="0" w:color="auto"/>
                            <w:left w:val="none" w:sz="0" w:space="0" w:color="auto"/>
                            <w:bottom w:val="none" w:sz="0" w:space="0" w:color="auto"/>
                            <w:right w:val="none" w:sz="0" w:space="0" w:color="auto"/>
                          </w:divBdr>
                        </w:div>
                        <w:div w:id="880825843">
                          <w:marLeft w:val="0"/>
                          <w:marRight w:val="0"/>
                          <w:marTop w:val="0"/>
                          <w:marBottom w:val="0"/>
                          <w:divBdr>
                            <w:top w:val="none" w:sz="0" w:space="0" w:color="auto"/>
                            <w:left w:val="none" w:sz="0" w:space="0" w:color="auto"/>
                            <w:bottom w:val="none" w:sz="0" w:space="0" w:color="auto"/>
                            <w:right w:val="none" w:sz="0" w:space="0" w:color="auto"/>
                          </w:divBdr>
                        </w:div>
                        <w:div w:id="913122267">
                          <w:marLeft w:val="0"/>
                          <w:marRight w:val="0"/>
                          <w:marTop w:val="0"/>
                          <w:marBottom w:val="0"/>
                          <w:divBdr>
                            <w:top w:val="none" w:sz="0" w:space="0" w:color="auto"/>
                            <w:left w:val="none" w:sz="0" w:space="0" w:color="auto"/>
                            <w:bottom w:val="none" w:sz="0" w:space="0" w:color="auto"/>
                            <w:right w:val="none" w:sz="0" w:space="0" w:color="auto"/>
                          </w:divBdr>
                        </w:div>
                        <w:div w:id="952790910">
                          <w:marLeft w:val="0"/>
                          <w:marRight w:val="0"/>
                          <w:marTop w:val="0"/>
                          <w:marBottom w:val="0"/>
                          <w:divBdr>
                            <w:top w:val="none" w:sz="0" w:space="0" w:color="auto"/>
                            <w:left w:val="none" w:sz="0" w:space="0" w:color="auto"/>
                            <w:bottom w:val="none" w:sz="0" w:space="0" w:color="auto"/>
                            <w:right w:val="none" w:sz="0" w:space="0" w:color="auto"/>
                          </w:divBdr>
                        </w:div>
                        <w:div w:id="961765702">
                          <w:marLeft w:val="0"/>
                          <w:marRight w:val="0"/>
                          <w:marTop w:val="0"/>
                          <w:marBottom w:val="0"/>
                          <w:divBdr>
                            <w:top w:val="none" w:sz="0" w:space="0" w:color="auto"/>
                            <w:left w:val="none" w:sz="0" w:space="0" w:color="auto"/>
                            <w:bottom w:val="none" w:sz="0" w:space="0" w:color="auto"/>
                            <w:right w:val="none" w:sz="0" w:space="0" w:color="auto"/>
                          </w:divBdr>
                        </w:div>
                        <w:div w:id="979068003">
                          <w:marLeft w:val="0"/>
                          <w:marRight w:val="0"/>
                          <w:marTop w:val="0"/>
                          <w:marBottom w:val="0"/>
                          <w:divBdr>
                            <w:top w:val="none" w:sz="0" w:space="0" w:color="auto"/>
                            <w:left w:val="none" w:sz="0" w:space="0" w:color="auto"/>
                            <w:bottom w:val="none" w:sz="0" w:space="0" w:color="auto"/>
                            <w:right w:val="none" w:sz="0" w:space="0" w:color="auto"/>
                          </w:divBdr>
                        </w:div>
                        <w:div w:id="984041136">
                          <w:marLeft w:val="0"/>
                          <w:marRight w:val="0"/>
                          <w:marTop w:val="0"/>
                          <w:marBottom w:val="0"/>
                          <w:divBdr>
                            <w:top w:val="none" w:sz="0" w:space="0" w:color="auto"/>
                            <w:left w:val="none" w:sz="0" w:space="0" w:color="auto"/>
                            <w:bottom w:val="none" w:sz="0" w:space="0" w:color="auto"/>
                            <w:right w:val="none" w:sz="0" w:space="0" w:color="auto"/>
                          </w:divBdr>
                        </w:div>
                        <w:div w:id="1018316652">
                          <w:marLeft w:val="0"/>
                          <w:marRight w:val="0"/>
                          <w:marTop w:val="0"/>
                          <w:marBottom w:val="0"/>
                          <w:divBdr>
                            <w:top w:val="none" w:sz="0" w:space="0" w:color="auto"/>
                            <w:left w:val="none" w:sz="0" w:space="0" w:color="auto"/>
                            <w:bottom w:val="none" w:sz="0" w:space="0" w:color="auto"/>
                            <w:right w:val="none" w:sz="0" w:space="0" w:color="auto"/>
                          </w:divBdr>
                        </w:div>
                        <w:div w:id="1019429233">
                          <w:marLeft w:val="0"/>
                          <w:marRight w:val="0"/>
                          <w:marTop w:val="0"/>
                          <w:marBottom w:val="0"/>
                          <w:divBdr>
                            <w:top w:val="none" w:sz="0" w:space="0" w:color="auto"/>
                            <w:left w:val="none" w:sz="0" w:space="0" w:color="auto"/>
                            <w:bottom w:val="none" w:sz="0" w:space="0" w:color="auto"/>
                            <w:right w:val="none" w:sz="0" w:space="0" w:color="auto"/>
                          </w:divBdr>
                        </w:div>
                        <w:div w:id="1063797112">
                          <w:marLeft w:val="0"/>
                          <w:marRight w:val="0"/>
                          <w:marTop w:val="0"/>
                          <w:marBottom w:val="0"/>
                          <w:divBdr>
                            <w:top w:val="none" w:sz="0" w:space="0" w:color="auto"/>
                            <w:left w:val="none" w:sz="0" w:space="0" w:color="auto"/>
                            <w:bottom w:val="none" w:sz="0" w:space="0" w:color="auto"/>
                            <w:right w:val="none" w:sz="0" w:space="0" w:color="auto"/>
                          </w:divBdr>
                        </w:div>
                        <w:div w:id="1078550853">
                          <w:marLeft w:val="0"/>
                          <w:marRight w:val="0"/>
                          <w:marTop w:val="0"/>
                          <w:marBottom w:val="0"/>
                          <w:divBdr>
                            <w:top w:val="none" w:sz="0" w:space="0" w:color="auto"/>
                            <w:left w:val="none" w:sz="0" w:space="0" w:color="auto"/>
                            <w:bottom w:val="none" w:sz="0" w:space="0" w:color="auto"/>
                            <w:right w:val="none" w:sz="0" w:space="0" w:color="auto"/>
                          </w:divBdr>
                        </w:div>
                        <w:div w:id="1127117054">
                          <w:marLeft w:val="0"/>
                          <w:marRight w:val="0"/>
                          <w:marTop w:val="0"/>
                          <w:marBottom w:val="0"/>
                          <w:divBdr>
                            <w:top w:val="none" w:sz="0" w:space="0" w:color="auto"/>
                            <w:left w:val="none" w:sz="0" w:space="0" w:color="auto"/>
                            <w:bottom w:val="none" w:sz="0" w:space="0" w:color="auto"/>
                            <w:right w:val="none" w:sz="0" w:space="0" w:color="auto"/>
                          </w:divBdr>
                        </w:div>
                        <w:div w:id="1135224358">
                          <w:marLeft w:val="0"/>
                          <w:marRight w:val="0"/>
                          <w:marTop w:val="0"/>
                          <w:marBottom w:val="0"/>
                          <w:divBdr>
                            <w:top w:val="none" w:sz="0" w:space="0" w:color="auto"/>
                            <w:left w:val="none" w:sz="0" w:space="0" w:color="auto"/>
                            <w:bottom w:val="none" w:sz="0" w:space="0" w:color="auto"/>
                            <w:right w:val="none" w:sz="0" w:space="0" w:color="auto"/>
                          </w:divBdr>
                        </w:div>
                        <w:div w:id="1154831708">
                          <w:marLeft w:val="0"/>
                          <w:marRight w:val="0"/>
                          <w:marTop w:val="0"/>
                          <w:marBottom w:val="0"/>
                          <w:divBdr>
                            <w:top w:val="none" w:sz="0" w:space="0" w:color="auto"/>
                            <w:left w:val="none" w:sz="0" w:space="0" w:color="auto"/>
                            <w:bottom w:val="none" w:sz="0" w:space="0" w:color="auto"/>
                            <w:right w:val="none" w:sz="0" w:space="0" w:color="auto"/>
                          </w:divBdr>
                        </w:div>
                        <w:div w:id="1160265665">
                          <w:marLeft w:val="0"/>
                          <w:marRight w:val="0"/>
                          <w:marTop w:val="0"/>
                          <w:marBottom w:val="0"/>
                          <w:divBdr>
                            <w:top w:val="none" w:sz="0" w:space="0" w:color="auto"/>
                            <w:left w:val="none" w:sz="0" w:space="0" w:color="auto"/>
                            <w:bottom w:val="none" w:sz="0" w:space="0" w:color="auto"/>
                            <w:right w:val="none" w:sz="0" w:space="0" w:color="auto"/>
                          </w:divBdr>
                        </w:div>
                        <w:div w:id="1160579984">
                          <w:marLeft w:val="0"/>
                          <w:marRight w:val="0"/>
                          <w:marTop w:val="0"/>
                          <w:marBottom w:val="0"/>
                          <w:divBdr>
                            <w:top w:val="none" w:sz="0" w:space="0" w:color="auto"/>
                            <w:left w:val="none" w:sz="0" w:space="0" w:color="auto"/>
                            <w:bottom w:val="none" w:sz="0" w:space="0" w:color="auto"/>
                            <w:right w:val="none" w:sz="0" w:space="0" w:color="auto"/>
                          </w:divBdr>
                        </w:div>
                        <w:div w:id="1178349056">
                          <w:marLeft w:val="0"/>
                          <w:marRight w:val="0"/>
                          <w:marTop w:val="0"/>
                          <w:marBottom w:val="0"/>
                          <w:divBdr>
                            <w:top w:val="none" w:sz="0" w:space="0" w:color="auto"/>
                            <w:left w:val="none" w:sz="0" w:space="0" w:color="auto"/>
                            <w:bottom w:val="none" w:sz="0" w:space="0" w:color="auto"/>
                            <w:right w:val="none" w:sz="0" w:space="0" w:color="auto"/>
                          </w:divBdr>
                        </w:div>
                        <w:div w:id="1215583750">
                          <w:marLeft w:val="0"/>
                          <w:marRight w:val="0"/>
                          <w:marTop w:val="0"/>
                          <w:marBottom w:val="0"/>
                          <w:divBdr>
                            <w:top w:val="none" w:sz="0" w:space="0" w:color="auto"/>
                            <w:left w:val="none" w:sz="0" w:space="0" w:color="auto"/>
                            <w:bottom w:val="none" w:sz="0" w:space="0" w:color="auto"/>
                            <w:right w:val="none" w:sz="0" w:space="0" w:color="auto"/>
                          </w:divBdr>
                        </w:div>
                        <w:div w:id="1285229266">
                          <w:marLeft w:val="0"/>
                          <w:marRight w:val="0"/>
                          <w:marTop w:val="0"/>
                          <w:marBottom w:val="0"/>
                          <w:divBdr>
                            <w:top w:val="none" w:sz="0" w:space="0" w:color="auto"/>
                            <w:left w:val="none" w:sz="0" w:space="0" w:color="auto"/>
                            <w:bottom w:val="none" w:sz="0" w:space="0" w:color="auto"/>
                            <w:right w:val="none" w:sz="0" w:space="0" w:color="auto"/>
                          </w:divBdr>
                        </w:div>
                        <w:div w:id="1288781541">
                          <w:marLeft w:val="0"/>
                          <w:marRight w:val="0"/>
                          <w:marTop w:val="0"/>
                          <w:marBottom w:val="0"/>
                          <w:divBdr>
                            <w:top w:val="none" w:sz="0" w:space="0" w:color="auto"/>
                            <w:left w:val="none" w:sz="0" w:space="0" w:color="auto"/>
                            <w:bottom w:val="none" w:sz="0" w:space="0" w:color="auto"/>
                            <w:right w:val="none" w:sz="0" w:space="0" w:color="auto"/>
                          </w:divBdr>
                        </w:div>
                        <w:div w:id="1299456090">
                          <w:marLeft w:val="0"/>
                          <w:marRight w:val="0"/>
                          <w:marTop w:val="0"/>
                          <w:marBottom w:val="0"/>
                          <w:divBdr>
                            <w:top w:val="none" w:sz="0" w:space="0" w:color="auto"/>
                            <w:left w:val="none" w:sz="0" w:space="0" w:color="auto"/>
                            <w:bottom w:val="none" w:sz="0" w:space="0" w:color="auto"/>
                            <w:right w:val="none" w:sz="0" w:space="0" w:color="auto"/>
                          </w:divBdr>
                        </w:div>
                        <w:div w:id="1332023996">
                          <w:marLeft w:val="0"/>
                          <w:marRight w:val="0"/>
                          <w:marTop w:val="0"/>
                          <w:marBottom w:val="0"/>
                          <w:divBdr>
                            <w:top w:val="none" w:sz="0" w:space="0" w:color="auto"/>
                            <w:left w:val="none" w:sz="0" w:space="0" w:color="auto"/>
                            <w:bottom w:val="none" w:sz="0" w:space="0" w:color="auto"/>
                            <w:right w:val="none" w:sz="0" w:space="0" w:color="auto"/>
                          </w:divBdr>
                        </w:div>
                        <w:div w:id="1391340694">
                          <w:marLeft w:val="0"/>
                          <w:marRight w:val="0"/>
                          <w:marTop w:val="0"/>
                          <w:marBottom w:val="0"/>
                          <w:divBdr>
                            <w:top w:val="none" w:sz="0" w:space="0" w:color="auto"/>
                            <w:left w:val="none" w:sz="0" w:space="0" w:color="auto"/>
                            <w:bottom w:val="none" w:sz="0" w:space="0" w:color="auto"/>
                            <w:right w:val="none" w:sz="0" w:space="0" w:color="auto"/>
                          </w:divBdr>
                        </w:div>
                        <w:div w:id="1392849597">
                          <w:marLeft w:val="0"/>
                          <w:marRight w:val="0"/>
                          <w:marTop w:val="0"/>
                          <w:marBottom w:val="0"/>
                          <w:divBdr>
                            <w:top w:val="none" w:sz="0" w:space="0" w:color="auto"/>
                            <w:left w:val="none" w:sz="0" w:space="0" w:color="auto"/>
                            <w:bottom w:val="none" w:sz="0" w:space="0" w:color="auto"/>
                            <w:right w:val="none" w:sz="0" w:space="0" w:color="auto"/>
                          </w:divBdr>
                        </w:div>
                        <w:div w:id="1405833427">
                          <w:marLeft w:val="0"/>
                          <w:marRight w:val="0"/>
                          <w:marTop w:val="0"/>
                          <w:marBottom w:val="0"/>
                          <w:divBdr>
                            <w:top w:val="none" w:sz="0" w:space="0" w:color="auto"/>
                            <w:left w:val="none" w:sz="0" w:space="0" w:color="auto"/>
                            <w:bottom w:val="none" w:sz="0" w:space="0" w:color="auto"/>
                            <w:right w:val="none" w:sz="0" w:space="0" w:color="auto"/>
                          </w:divBdr>
                        </w:div>
                        <w:div w:id="1413159724">
                          <w:marLeft w:val="0"/>
                          <w:marRight w:val="0"/>
                          <w:marTop w:val="0"/>
                          <w:marBottom w:val="0"/>
                          <w:divBdr>
                            <w:top w:val="none" w:sz="0" w:space="0" w:color="auto"/>
                            <w:left w:val="none" w:sz="0" w:space="0" w:color="auto"/>
                            <w:bottom w:val="none" w:sz="0" w:space="0" w:color="auto"/>
                            <w:right w:val="none" w:sz="0" w:space="0" w:color="auto"/>
                          </w:divBdr>
                        </w:div>
                        <w:div w:id="1424062479">
                          <w:marLeft w:val="0"/>
                          <w:marRight w:val="0"/>
                          <w:marTop w:val="0"/>
                          <w:marBottom w:val="0"/>
                          <w:divBdr>
                            <w:top w:val="none" w:sz="0" w:space="0" w:color="auto"/>
                            <w:left w:val="none" w:sz="0" w:space="0" w:color="auto"/>
                            <w:bottom w:val="none" w:sz="0" w:space="0" w:color="auto"/>
                            <w:right w:val="none" w:sz="0" w:space="0" w:color="auto"/>
                          </w:divBdr>
                        </w:div>
                        <w:div w:id="1437751425">
                          <w:marLeft w:val="0"/>
                          <w:marRight w:val="0"/>
                          <w:marTop w:val="0"/>
                          <w:marBottom w:val="0"/>
                          <w:divBdr>
                            <w:top w:val="none" w:sz="0" w:space="0" w:color="auto"/>
                            <w:left w:val="none" w:sz="0" w:space="0" w:color="auto"/>
                            <w:bottom w:val="none" w:sz="0" w:space="0" w:color="auto"/>
                            <w:right w:val="none" w:sz="0" w:space="0" w:color="auto"/>
                          </w:divBdr>
                        </w:div>
                        <w:div w:id="1439910996">
                          <w:marLeft w:val="0"/>
                          <w:marRight w:val="0"/>
                          <w:marTop w:val="0"/>
                          <w:marBottom w:val="0"/>
                          <w:divBdr>
                            <w:top w:val="none" w:sz="0" w:space="0" w:color="auto"/>
                            <w:left w:val="none" w:sz="0" w:space="0" w:color="auto"/>
                            <w:bottom w:val="none" w:sz="0" w:space="0" w:color="auto"/>
                            <w:right w:val="none" w:sz="0" w:space="0" w:color="auto"/>
                          </w:divBdr>
                        </w:div>
                        <w:div w:id="1447575172">
                          <w:marLeft w:val="0"/>
                          <w:marRight w:val="0"/>
                          <w:marTop w:val="0"/>
                          <w:marBottom w:val="0"/>
                          <w:divBdr>
                            <w:top w:val="none" w:sz="0" w:space="0" w:color="auto"/>
                            <w:left w:val="none" w:sz="0" w:space="0" w:color="auto"/>
                            <w:bottom w:val="none" w:sz="0" w:space="0" w:color="auto"/>
                            <w:right w:val="none" w:sz="0" w:space="0" w:color="auto"/>
                          </w:divBdr>
                        </w:div>
                        <w:div w:id="1463303336">
                          <w:marLeft w:val="0"/>
                          <w:marRight w:val="0"/>
                          <w:marTop w:val="0"/>
                          <w:marBottom w:val="0"/>
                          <w:divBdr>
                            <w:top w:val="none" w:sz="0" w:space="0" w:color="auto"/>
                            <w:left w:val="none" w:sz="0" w:space="0" w:color="auto"/>
                            <w:bottom w:val="none" w:sz="0" w:space="0" w:color="auto"/>
                            <w:right w:val="none" w:sz="0" w:space="0" w:color="auto"/>
                          </w:divBdr>
                        </w:div>
                        <w:div w:id="1496915554">
                          <w:marLeft w:val="0"/>
                          <w:marRight w:val="0"/>
                          <w:marTop w:val="0"/>
                          <w:marBottom w:val="0"/>
                          <w:divBdr>
                            <w:top w:val="none" w:sz="0" w:space="0" w:color="auto"/>
                            <w:left w:val="none" w:sz="0" w:space="0" w:color="auto"/>
                            <w:bottom w:val="none" w:sz="0" w:space="0" w:color="auto"/>
                            <w:right w:val="none" w:sz="0" w:space="0" w:color="auto"/>
                          </w:divBdr>
                        </w:div>
                        <w:div w:id="1590695023">
                          <w:marLeft w:val="0"/>
                          <w:marRight w:val="0"/>
                          <w:marTop w:val="0"/>
                          <w:marBottom w:val="0"/>
                          <w:divBdr>
                            <w:top w:val="none" w:sz="0" w:space="0" w:color="auto"/>
                            <w:left w:val="none" w:sz="0" w:space="0" w:color="auto"/>
                            <w:bottom w:val="none" w:sz="0" w:space="0" w:color="auto"/>
                            <w:right w:val="none" w:sz="0" w:space="0" w:color="auto"/>
                          </w:divBdr>
                        </w:div>
                        <w:div w:id="1607886955">
                          <w:marLeft w:val="0"/>
                          <w:marRight w:val="0"/>
                          <w:marTop w:val="0"/>
                          <w:marBottom w:val="0"/>
                          <w:divBdr>
                            <w:top w:val="none" w:sz="0" w:space="0" w:color="auto"/>
                            <w:left w:val="none" w:sz="0" w:space="0" w:color="auto"/>
                            <w:bottom w:val="none" w:sz="0" w:space="0" w:color="auto"/>
                            <w:right w:val="none" w:sz="0" w:space="0" w:color="auto"/>
                          </w:divBdr>
                        </w:div>
                        <w:div w:id="1610234577">
                          <w:marLeft w:val="0"/>
                          <w:marRight w:val="0"/>
                          <w:marTop w:val="0"/>
                          <w:marBottom w:val="0"/>
                          <w:divBdr>
                            <w:top w:val="none" w:sz="0" w:space="0" w:color="auto"/>
                            <w:left w:val="none" w:sz="0" w:space="0" w:color="auto"/>
                            <w:bottom w:val="none" w:sz="0" w:space="0" w:color="auto"/>
                            <w:right w:val="none" w:sz="0" w:space="0" w:color="auto"/>
                          </w:divBdr>
                        </w:div>
                        <w:div w:id="1616905082">
                          <w:marLeft w:val="0"/>
                          <w:marRight w:val="0"/>
                          <w:marTop w:val="0"/>
                          <w:marBottom w:val="0"/>
                          <w:divBdr>
                            <w:top w:val="none" w:sz="0" w:space="0" w:color="auto"/>
                            <w:left w:val="none" w:sz="0" w:space="0" w:color="auto"/>
                            <w:bottom w:val="none" w:sz="0" w:space="0" w:color="auto"/>
                            <w:right w:val="none" w:sz="0" w:space="0" w:color="auto"/>
                          </w:divBdr>
                        </w:div>
                        <w:div w:id="1623071300">
                          <w:marLeft w:val="0"/>
                          <w:marRight w:val="0"/>
                          <w:marTop w:val="0"/>
                          <w:marBottom w:val="0"/>
                          <w:divBdr>
                            <w:top w:val="none" w:sz="0" w:space="0" w:color="auto"/>
                            <w:left w:val="none" w:sz="0" w:space="0" w:color="auto"/>
                            <w:bottom w:val="none" w:sz="0" w:space="0" w:color="auto"/>
                            <w:right w:val="none" w:sz="0" w:space="0" w:color="auto"/>
                          </w:divBdr>
                        </w:div>
                        <w:div w:id="1627735715">
                          <w:marLeft w:val="0"/>
                          <w:marRight w:val="0"/>
                          <w:marTop w:val="0"/>
                          <w:marBottom w:val="0"/>
                          <w:divBdr>
                            <w:top w:val="none" w:sz="0" w:space="0" w:color="auto"/>
                            <w:left w:val="none" w:sz="0" w:space="0" w:color="auto"/>
                            <w:bottom w:val="none" w:sz="0" w:space="0" w:color="auto"/>
                            <w:right w:val="none" w:sz="0" w:space="0" w:color="auto"/>
                          </w:divBdr>
                        </w:div>
                        <w:div w:id="1655177491">
                          <w:marLeft w:val="0"/>
                          <w:marRight w:val="0"/>
                          <w:marTop w:val="0"/>
                          <w:marBottom w:val="0"/>
                          <w:divBdr>
                            <w:top w:val="none" w:sz="0" w:space="0" w:color="auto"/>
                            <w:left w:val="none" w:sz="0" w:space="0" w:color="auto"/>
                            <w:bottom w:val="none" w:sz="0" w:space="0" w:color="auto"/>
                            <w:right w:val="none" w:sz="0" w:space="0" w:color="auto"/>
                          </w:divBdr>
                        </w:div>
                        <w:div w:id="1666670347">
                          <w:marLeft w:val="0"/>
                          <w:marRight w:val="0"/>
                          <w:marTop w:val="0"/>
                          <w:marBottom w:val="0"/>
                          <w:divBdr>
                            <w:top w:val="none" w:sz="0" w:space="0" w:color="auto"/>
                            <w:left w:val="none" w:sz="0" w:space="0" w:color="auto"/>
                            <w:bottom w:val="none" w:sz="0" w:space="0" w:color="auto"/>
                            <w:right w:val="none" w:sz="0" w:space="0" w:color="auto"/>
                          </w:divBdr>
                        </w:div>
                        <w:div w:id="1683315079">
                          <w:marLeft w:val="0"/>
                          <w:marRight w:val="0"/>
                          <w:marTop w:val="0"/>
                          <w:marBottom w:val="0"/>
                          <w:divBdr>
                            <w:top w:val="none" w:sz="0" w:space="0" w:color="auto"/>
                            <w:left w:val="none" w:sz="0" w:space="0" w:color="auto"/>
                            <w:bottom w:val="none" w:sz="0" w:space="0" w:color="auto"/>
                            <w:right w:val="none" w:sz="0" w:space="0" w:color="auto"/>
                          </w:divBdr>
                        </w:div>
                        <w:div w:id="1688560481">
                          <w:marLeft w:val="0"/>
                          <w:marRight w:val="0"/>
                          <w:marTop w:val="0"/>
                          <w:marBottom w:val="0"/>
                          <w:divBdr>
                            <w:top w:val="none" w:sz="0" w:space="0" w:color="auto"/>
                            <w:left w:val="none" w:sz="0" w:space="0" w:color="auto"/>
                            <w:bottom w:val="none" w:sz="0" w:space="0" w:color="auto"/>
                            <w:right w:val="none" w:sz="0" w:space="0" w:color="auto"/>
                          </w:divBdr>
                        </w:div>
                        <w:div w:id="1754276880">
                          <w:marLeft w:val="0"/>
                          <w:marRight w:val="0"/>
                          <w:marTop w:val="0"/>
                          <w:marBottom w:val="0"/>
                          <w:divBdr>
                            <w:top w:val="none" w:sz="0" w:space="0" w:color="auto"/>
                            <w:left w:val="none" w:sz="0" w:space="0" w:color="auto"/>
                            <w:bottom w:val="none" w:sz="0" w:space="0" w:color="auto"/>
                            <w:right w:val="none" w:sz="0" w:space="0" w:color="auto"/>
                          </w:divBdr>
                        </w:div>
                        <w:div w:id="1769542909">
                          <w:marLeft w:val="0"/>
                          <w:marRight w:val="0"/>
                          <w:marTop w:val="0"/>
                          <w:marBottom w:val="0"/>
                          <w:divBdr>
                            <w:top w:val="none" w:sz="0" w:space="0" w:color="auto"/>
                            <w:left w:val="none" w:sz="0" w:space="0" w:color="auto"/>
                            <w:bottom w:val="none" w:sz="0" w:space="0" w:color="auto"/>
                            <w:right w:val="none" w:sz="0" w:space="0" w:color="auto"/>
                          </w:divBdr>
                        </w:div>
                        <w:div w:id="1788157417">
                          <w:marLeft w:val="0"/>
                          <w:marRight w:val="0"/>
                          <w:marTop w:val="0"/>
                          <w:marBottom w:val="0"/>
                          <w:divBdr>
                            <w:top w:val="none" w:sz="0" w:space="0" w:color="auto"/>
                            <w:left w:val="none" w:sz="0" w:space="0" w:color="auto"/>
                            <w:bottom w:val="none" w:sz="0" w:space="0" w:color="auto"/>
                            <w:right w:val="none" w:sz="0" w:space="0" w:color="auto"/>
                          </w:divBdr>
                        </w:div>
                        <w:div w:id="1835951545">
                          <w:marLeft w:val="0"/>
                          <w:marRight w:val="0"/>
                          <w:marTop w:val="0"/>
                          <w:marBottom w:val="0"/>
                          <w:divBdr>
                            <w:top w:val="none" w:sz="0" w:space="0" w:color="auto"/>
                            <w:left w:val="none" w:sz="0" w:space="0" w:color="auto"/>
                            <w:bottom w:val="none" w:sz="0" w:space="0" w:color="auto"/>
                            <w:right w:val="none" w:sz="0" w:space="0" w:color="auto"/>
                          </w:divBdr>
                        </w:div>
                        <w:div w:id="1856383935">
                          <w:marLeft w:val="0"/>
                          <w:marRight w:val="0"/>
                          <w:marTop w:val="0"/>
                          <w:marBottom w:val="0"/>
                          <w:divBdr>
                            <w:top w:val="none" w:sz="0" w:space="0" w:color="auto"/>
                            <w:left w:val="none" w:sz="0" w:space="0" w:color="auto"/>
                            <w:bottom w:val="none" w:sz="0" w:space="0" w:color="auto"/>
                            <w:right w:val="none" w:sz="0" w:space="0" w:color="auto"/>
                          </w:divBdr>
                        </w:div>
                        <w:div w:id="1884974034">
                          <w:marLeft w:val="0"/>
                          <w:marRight w:val="0"/>
                          <w:marTop w:val="0"/>
                          <w:marBottom w:val="0"/>
                          <w:divBdr>
                            <w:top w:val="none" w:sz="0" w:space="0" w:color="auto"/>
                            <w:left w:val="none" w:sz="0" w:space="0" w:color="auto"/>
                            <w:bottom w:val="none" w:sz="0" w:space="0" w:color="auto"/>
                            <w:right w:val="none" w:sz="0" w:space="0" w:color="auto"/>
                          </w:divBdr>
                        </w:div>
                        <w:div w:id="1890803636">
                          <w:marLeft w:val="0"/>
                          <w:marRight w:val="0"/>
                          <w:marTop w:val="0"/>
                          <w:marBottom w:val="0"/>
                          <w:divBdr>
                            <w:top w:val="none" w:sz="0" w:space="0" w:color="auto"/>
                            <w:left w:val="none" w:sz="0" w:space="0" w:color="auto"/>
                            <w:bottom w:val="none" w:sz="0" w:space="0" w:color="auto"/>
                            <w:right w:val="none" w:sz="0" w:space="0" w:color="auto"/>
                          </w:divBdr>
                        </w:div>
                        <w:div w:id="1900089929">
                          <w:marLeft w:val="0"/>
                          <w:marRight w:val="0"/>
                          <w:marTop w:val="0"/>
                          <w:marBottom w:val="0"/>
                          <w:divBdr>
                            <w:top w:val="none" w:sz="0" w:space="0" w:color="auto"/>
                            <w:left w:val="none" w:sz="0" w:space="0" w:color="auto"/>
                            <w:bottom w:val="none" w:sz="0" w:space="0" w:color="auto"/>
                            <w:right w:val="none" w:sz="0" w:space="0" w:color="auto"/>
                          </w:divBdr>
                        </w:div>
                        <w:div w:id="1916544690">
                          <w:marLeft w:val="0"/>
                          <w:marRight w:val="0"/>
                          <w:marTop w:val="0"/>
                          <w:marBottom w:val="0"/>
                          <w:divBdr>
                            <w:top w:val="none" w:sz="0" w:space="0" w:color="auto"/>
                            <w:left w:val="none" w:sz="0" w:space="0" w:color="auto"/>
                            <w:bottom w:val="none" w:sz="0" w:space="0" w:color="auto"/>
                            <w:right w:val="none" w:sz="0" w:space="0" w:color="auto"/>
                          </w:divBdr>
                        </w:div>
                        <w:div w:id="1924103702">
                          <w:marLeft w:val="0"/>
                          <w:marRight w:val="0"/>
                          <w:marTop w:val="0"/>
                          <w:marBottom w:val="0"/>
                          <w:divBdr>
                            <w:top w:val="none" w:sz="0" w:space="0" w:color="auto"/>
                            <w:left w:val="none" w:sz="0" w:space="0" w:color="auto"/>
                            <w:bottom w:val="none" w:sz="0" w:space="0" w:color="auto"/>
                            <w:right w:val="none" w:sz="0" w:space="0" w:color="auto"/>
                          </w:divBdr>
                        </w:div>
                        <w:div w:id="1925410282">
                          <w:marLeft w:val="0"/>
                          <w:marRight w:val="0"/>
                          <w:marTop w:val="0"/>
                          <w:marBottom w:val="0"/>
                          <w:divBdr>
                            <w:top w:val="none" w:sz="0" w:space="0" w:color="auto"/>
                            <w:left w:val="none" w:sz="0" w:space="0" w:color="auto"/>
                            <w:bottom w:val="none" w:sz="0" w:space="0" w:color="auto"/>
                            <w:right w:val="none" w:sz="0" w:space="0" w:color="auto"/>
                          </w:divBdr>
                        </w:div>
                        <w:div w:id="1990592224">
                          <w:marLeft w:val="0"/>
                          <w:marRight w:val="0"/>
                          <w:marTop w:val="0"/>
                          <w:marBottom w:val="0"/>
                          <w:divBdr>
                            <w:top w:val="none" w:sz="0" w:space="0" w:color="auto"/>
                            <w:left w:val="none" w:sz="0" w:space="0" w:color="auto"/>
                            <w:bottom w:val="none" w:sz="0" w:space="0" w:color="auto"/>
                            <w:right w:val="none" w:sz="0" w:space="0" w:color="auto"/>
                          </w:divBdr>
                        </w:div>
                        <w:div w:id="1999532308">
                          <w:marLeft w:val="0"/>
                          <w:marRight w:val="0"/>
                          <w:marTop w:val="0"/>
                          <w:marBottom w:val="0"/>
                          <w:divBdr>
                            <w:top w:val="none" w:sz="0" w:space="0" w:color="auto"/>
                            <w:left w:val="none" w:sz="0" w:space="0" w:color="auto"/>
                            <w:bottom w:val="none" w:sz="0" w:space="0" w:color="auto"/>
                            <w:right w:val="none" w:sz="0" w:space="0" w:color="auto"/>
                          </w:divBdr>
                        </w:div>
                        <w:div w:id="2017612804">
                          <w:marLeft w:val="0"/>
                          <w:marRight w:val="0"/>
                          <w:marTop w:val="0"/>
                          <w:marBottom w:val="0"/>
                          <w:divBdr>
                            <w:top w:val="none" w:sz="0" w:space="0" w:color="auto"/>
                            <w:left w:val="none" w:sz="0" w:space="0" w:color="auto"/>
                            <w:bottom w:val="none" w:sz="0" w:space="0" w:color="auto"/>
                            <w:right w:val="none" w:sz="0" w:space="0" w:color="auto"/>
                          </w:divBdr>
                        </w:div>
                        <w:div w:id="2027828158">
                          <w:marLeft w:val="0"/>
                          <w:marRight w:val="0"/>
                          <w:marTop w:val="0"/>
                          <w:marBottom w:val="0"/>
                          <w:divBdr>
                            <w:top w:val="none" w:sz="0" w:space="0" w:color="auto"/>
                            <w:left w:val="none" w:sz="0" w:space="0" w:color="auto"/>
                            <w:bottom w:val="none" w:sz="0" w:space="0" w:color="auto"/>
                            <w:right w:val="none" w:sz="0" w:space="0" w:color="auto"/>
                          </w:divBdr>
                        </w:div>
                        <w:div w:id="2036343439">
                          <w:marLeft w:val="0"/>
                          <w:marRight w:val="0"/>
                          <w:marTop w:val="0"/>
                          <w:marBottom w:val="0"/>
                          <w:divBdr>
                            <w:top w:val="none" w:sz="0" w:space="0" w:color="auto"/>
                            <w:left w:val="none" w:sz="0" w:space="0" w:color="auto"/>
                            <w:bottom w:val="none" w:sz="0" w:space="0" w:color="auto"/>
                            <w:right w:val="none" w:sz="0" w:space="0" w:color="auto"/>
                          </w:divBdr>
                        </w:div>
                        <w:div w:id="2042240574">
                          <w:marLeft w:val="0"/>
                          <w:marRight w:val="0"/>
                          <w:marTop w:val="0"/>
                          <w:marBottom w:val="0"/>
                          <w:divBdr>
                            <w:top w:val="none" w:sz="0" w:space="0" w:color="auto"/>
                            <w:left w:val="none" w:sz="0" w:space="0" w:color="auto"/>
                            <w:bottom w:val="none" w:sz="0" w:space="0" w:color="auto"/>
                            <w:right w:val="none" w:sz="0" w:space="0" w:color="auto"/>
                          </w:divBdr>
                        </w:div>
                        <w:div w:id="2083480026">
                          <w:marLeft w:val="0"/>
                          <w:marRight w:val="0"/>
                          <w:marTop w:val="0"/>
                          <w:marBottom w:val="0"/>
                          <w:divBdr>
                            <w:top w:val="none" w:sz="0" w:space="0" w:color="auto"/>
                            <w:left w:val="none" w:sz="0" w:space="0" w:color="auto"/>
                            <w:bottom w:val="none" w:sz="0" w:space="0" w:color="auto"/>
                            <w:right w:val="none" w:sz="0" w:space="0" w:color="auto"/>
                          </w:divBdr>
                        </w:div>
                        <w:div w:id="2086343194">
                          <w:marLeft w:val="0"/>
                          <w:marRight w:val="0"/>
                          <w:marTop w:val="0"/>
                          <w:marBottom w:val="0"/>
                          <w:divBdr>
                            <w:top w:val="none" w:sz="0" w:space="0" w:color="auto"/>
                            <w:left w:val="none" w:sz="0" w:space="0" w:color="auto"/>
                            <w:bottom w:val="none" w:sz="0" w:space="0" w:color="auto"/>
                            <w:right w:val="none" w:sz="0" w:space="0" w:color="auto"/>
                          </w:divBdr>
                        </w:div>
                        <w:div w:id="2109347620">
                          <w:marLeft w:val="0"/>
                          <w:marRight w:val="0"/>
                          <w:marTop w:val="0"/>
                          <w:marBottom w:val="0"/>
                          <w:divBdr>
                            <w:top w:val="none" w:sz="0" w:space="0" w:color="auto"/>
                            <w:left w:val="none" w:sz="0" w:space="0" w:color="auto"/>
                            <w:bottom w:val="none" w:sz="0" w:space="0" w:color="auto"/>
                            <w:right w:val="none" w:sz="0" w:space="0" w:color="auto"/>
                          </w:divBdr>
                        </w:div>
                        <w:div w:id="2121677214">
                          <w:marLeft w:val="0"/>
                          <w:marRight w:val="0"/>
                          <w:marTop w:val="0"/>
                          <w:marBottom w:val="0"/>
                          <w:divBdr>
                            <w:top w:val="none" w:sz="0" w:space="0" w:color="auto"/>
                            <w:left w:val="none" w:sz="0" w:space="0" w:color="auto"/>
                            <w:bottom w:val="none" w:sz="0" w:space="0" w:color="auto"/>
                            <w:right w:val="none" w:sz="0" w:space="0" w:color="auto"/>
                          </w:divBdr>
                        </w:div>
                        <w:div w:id="2122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57116">
      <w:bodyDiv w:val="1"/>
      <w:marLeft w:val="0"/>
      <w:marRight w:val="0"/>
      <w:marTop w:val="0"/>
      <w:marBottom w:val="0"/>
      <w:divBdr>
        <w:top w:val="none" w:sz="0" w:space="0" w:color="auto"/>
        <w:left w:val="none" w:sz="0" w:space="0" w:color="auto"/>
        <w:bottom w:val="none" w:sz="0" w:space="0" w:color="auto"/>
        <w:right w:val="none" w:sz="0" w:space="0" w:color="auto"/>
      </w:divBdr>
      <w:divsChild>
        <w:div w:id="1949116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030319">
              <w:marLeft w:val="0"/>
              <w:marRight w:val="0"/>
              <w:marTop w:val="0"/>
              <w:marBottom w:val="0"/>
              <w:divBdr>
                <w:top w:val="none" w:sz="0" w:space="0" w:color="auto"/>
                <w:left w:val="none" w:sz="0" w:space="0" w:color="auto"/>
                <w:bottom w:val="none" w:sz="0" w:space="0" w:color="auto"/>
                <w:right w:val="none" w:sz="0" w:space="0" w:color="auto"/>
              </w:divBdr>
              <w:divsChild>
                <w:div w:id="50154418">
                  <w:marLeft w:val="540"/>
                  <w:marRight w:val="0"/>
                  <w:marTop w:val="0"/>
                  <w:marBottom w:val="0"/>
                  <w:divBdr>
                    <w:top w:val="none" w:sz="0" w:space="0" w:color="auto"/>
                    <w:left w:val="none" w:sz="0" w:space="0" w:color="auto"/>
                    <w:bottom w:val="none" w:sz="0" w:space="0" w:color="auto"/>
                    <w:right w:val="none" w:sz="0" w:space="0" w:color="auto"/>
                  </w:divBdr>
                </w:div>
                <w:div w:id="90590228">
                  <w:marLeft w:val="540"/>
                  <w:marRight w:val="0"/>
                  <w:marTop w:val="0"/>
                  <w:marBottom w:val="0"/>
                  <w:divBdr>
                    <w:top w:val="none" w:sz="0" w:space="0" w:color="auto"/>
                    <w:left w:val="none" w:sz="0" w:space="0" w:color="auto"/>
                    <w:bottom w:val="none" w:sz="0" w:space="0" w:color="auto"/>
                    <w:right w:val="none" w:sz="0" w:space="0" w:color="auto"/>
                  </w:divBdr>
                </w:div>
                <w:div w:id="406339273">
                  <w:marLeft w:val="540"/>
                  <w:marRight w:val="0"/>
                  <w:marTop w:val="0"/>
                  <w:marBottom w:val="0"/>
                  <w:divBdr>
                    <w:top w:val="none" w:sz="0" w:space="0" w:color="auto"/>
                    <w:left w:val="none" w:sz="0" w:space="0" w:color="auto"/>
                    <w:bottom w:val="none" w:sz="0" w:space="0" w:color="auto"/>
                    <w:right w:val="none" w:sz="0" w:space="0" w:color="auto"/>
                  </w:divBdr>
                </w:div>
                <w:div w:id="422726998">
                  <w:marLeft w:val="540"/>
                  <w:marRight w:val="0"/>
                  <w:marTop w:val="0"/>
                  <w:marBottom w:val="0"/>
                  <w:divBdr>
                    <w:top w:val="none" w:sz="0" w:space="0" w:color="auto"/>
                    <w:left w:val="none" w:sz="0" w:space="0" w:color="auto"/>
                    <w:bottom w:val="none" w:sz="0" w:space="0" w:color="auto"/>
                    <w:right w:val="none" w:sz="0" w:space="0" w:color="auto"/>
                  </w:divBdr>
                </w:div>
                <w:div w:id="636496819">
                  <w:marLeft w:val="540"/>
                  <w:marRight w:val="0"/>
                  <w:marTop w:val="0"/>
                  <w:marBottom w:val="0"/>
                  <w:divBdr>
                    <w:top w:val="none" w:sz="0" w:space="0" w:color="auto"/>
                    <w:left w:val="none" w:sz="0" w:space="0" w:color="auto"/>
                    <w:bottom w:val="none" w:sz="0" w:space="0" w:color="auto"/>
                    <w:right w:val="none" w:sz="0" w:space="0" w:color="auto"/>
                  </w:divBdr>
                </w:div>
                <w:div w:id="836113607">
                  <w:marLeft w:val="540"/>
                  <w:marRight w:val="0"/>
                  <w:marTop w:val="0"/>
                  <w:marBottom w:val="0"/>
                  <w:divBdr>
                    <w:top w:val="none" w:sz="0" w:space="0" w:color="auto"/>
                    <w:left w:val="none" w:sz="0" w:space="0" w:color="auto"/>
                    <w:bottom w:val="none" w:sz="0" w:space="0" w:color="auto"/>
                    <w:right w:val="none" w:sz="0" w:space="0" w:color="auto"/>
                  </w:divBdr>
                </w:div>
                <w:div w:id="838233418">
                  <w:marLeft w:val="540"/>
                  <w:marRight w:val="0"/>
                  <w:marTop w:val="0"/>
                  <w:marBottom w:val="0"/>
                  <w:divBdr>
                    <w:top w:val="none" w:sz="0" w:space="0" w:color="auto"/>
                    <w:left w:val="none" w:sz="0" w:space="0" w:color="auto"/>
                    <w:bottom w:val="none" w:sz="0" w:space="0" w:color="auto"/>
                    <w:right w:val="none" w:sz="0" w:space="0" w:color="auto"/>
                  </w:divBdr>
                </w:div>
                <w:div w:id="918371392">
                  <w:marLeft w:val="540"/>
                  <w:marRight w:val="0"/>
                  <w:marTop w:val="0"/>
                  <w:marBottom w:val="0"/>
                  <w:divBdr>
                    <w:top w:val="none" w:sz="0" w:space="0" w:color="auto"/>
                    <w:left w:val="none" w:sz="0" w:space="0" w:color="auto"/>
                    <w:bottom w:val="none" w:sz="0" w:space="0" w:color="auto"/>
                    <w:right w:val="none" w:sz="0" w:space="0" w:color="auto"/>
                  </w:divBdr>
                </w:div>
                <w:div w:id="959532473">
                  <w:marLeft w:val="540"/>
                  <w:marRight w:val="0"/>
                  <w:marTop w:val="0"/>
                  <w:marBottom w:val="0"/>
                  <w:divBdr>
                    <w:top w:val="none" w:sz="0" w:space="0" w:color="auto"/>
                    <w:left w:val="none" w:sz="0" w:space="0" w:color="auto"/>
                    <w:bottom w:val="none" w:sz="0" w:space="0" w:color="auto"/>
                    <w:right w:val="none" w:sz="0" w:space="0" w:color="auto"/>
                  </w:divBdr>
                </w:div>
                <w:div w:id="1072316416">
                  <w:marLeft w:val="540"/>
                  <w:marRight w:val="0"/>
                  <w:marTop w:val="0"/>
                  <w:marBottom w:val="0"/>
                  <w:divBdr>
                    <w:top w:val="none" w:sz="0" w:space="0" w:color="auto"/>
                    <w:left w:val="none" w:sz="0" w:space="0" w:color="auto"/>
                    <w:bottom w:val="none" w:sz="0" w:space="0" w:color="auto"/>
                    <w:right w:val="none" w:sz="0" w:space="0" w:color="auto"/>
                  </w:divBdr>
                </w:div>
                <w:div w:id="1085538480">
                  <w:marLeft w:val="540"/>
                  <w:marRight w:val="0"/>
                  <w:marTop w:val="0"/>
                  <w:marBottom w:val="0"/>
                  <w:divBdr>
                    <w:top w:val="none" w:sz="0" w:space="0" w:color="auto"/>
                    <w:left w:val="none" w:sz="0" w:space="0" w:color="auto"/>
                    <w:bottom w:val="none" w:sz="0" w:space="0" w:color="auto"/>
                    <w:right w:val="none" w:sz="0" w:space="0" w:color="auto"/>
                  </w:divBdr>
                </w:div>
                <w:div w:id="1128670633">
                  <w:marLeft w:val="540"/>
                  <w:marRight w:val="0"/>
                  <w:marTop w:val="0"/>
                  <w:marBottom w:val="0"/>
                  <w:divBdr>
                    <w:top w:val="none" w:sz="0" w:space="0" w:color="auto"/>
                    <w:left w:val="none" w:sz="0" w:space="0" w:color="auto"/>
                    <w:bottom w:val="none" w:sz="0" w:space="0" w:color="auto"/>
                    <w:right w:val="none" w:sz="0" w:space="0" w:color="auto"/>
                  </w:divBdr>
                </w:div>
                <w:div w:id="1189107116">
                  <w:marLeft w:val="540"/>
                  <w:marRight w:val="0"/>
                  <w:marTop w:val="0"/>
                  <w:marBottom w:val="0"/>
                  <w:divBdr>
                    <w:top w:val="none" w:sz="0" w:space="0" w:color="auto"/>
                    <w:left w:val="none" w:sz="0" w:space="0" w:color="auto"/>
                    <w:bottom w:val="none" w:sz="0" w:space="0" w:color="auto"/>
                    <w:right w:val="none" w:sz="0" w:space="0" w:color="auto"/>
                  </w:divBdr>
                </w:div>
                <w:div w:id="1232618719">
                  <w:marLeft w:val="540"/>
                  <w:marRight w:val="0"/>
                  <w:marTop w:val="0"/>
                  <w:marBottom w:val="0"/>
                  <w:divBdr>
                    <w:top w:val="none" w:sz="0" w:space="0" w:color="auto"/>
                    <w:left w:val="none" w:sz="0" w:space="0" w:color="auto"/>
                    <w:bottom w:val="none" w:sz="0" w:space="0" w:color="auto"/>
                    <w:right w:val="none" w:sz="0" w:space="0" w:color="auto"/>
                  </w:divBdr>
                </w:div>
                <w:div w:id="1387754191">
                  <w:marLeft w:val="540"/>
                  <w:marRight w:val="0"/>
                  <w:marTop w:val="0"/>
                  <w:marBottom w:val="0"/>
                  <w:divBdr>
                    <w:top w:val="none" w:sz="0" w:space="0" w:color="auto"/>
                    <w:left w:val="none" w:sz="0" w:space="0" w:color="auto"/>
                    <w:bottom w:val="none" w:sz="0" w:space="0" w:color="auto"/>
                    <w:right w:val="none" w:sz="0" w:space="0" w:color="auto"/>
                  </w:divBdr>
                </w:div>
                <w:div w:id="1485003468">
                  <w:marLeft w:val="540"/>
                  <w:marRight w:val="0"/>
                  <w:marTop w:val="0"/>
                  <w:marBottom w:val="0"/>
                  <w:divBdr>
                    <w:top w:val="none" w:sz="0" w:space="0" w:color="auto"/>
                    <w:left w:val="none" w:sz="0" w:space="0" w:color="auto"/>
                    <w:bottom w:val="none" w:sz="0" w:space="0" w:color="auto"/>
                    <w:right w:val="none" w:sz="0" w:space="0" w:color="auto"/>
                  </w:divBdr>
                </w:div>
                <w:div w:id="1652294014">
                  <w:marLeft w:val="540"/>
                  <w:marRight w:val="0"/>
                  <w:marTop w:val="0"/>
                  <w:marBottom w:val="0"/>
                  <w:divBdr>
                    <w:top w:val="none" w:sz="0" w:space="0" w:color="auto"/>
                    <w:left w:val="none" w:sz="0" w:space="0" w:color="auto"/>
                    <w:bottom w:val="none" w:sz="0" w:space="0" w:color="auto"/>
                    <w:right w:val="none" w:sz="0" w:space="0" w:color="auto"/>
                  </w:divBdr>
                </w:div>
                <w:div w:id="1781753534">
                  <w:marLeft w:val="540"/>
                  <w:marRight w:val="0"/>
                  <w:marTop w:val="0"/>
                  <w:marBottom w:val="0"/>
                  <w:divBdr>
                    <w:top w:val="none" w:sz="0" w:space="0" w:color="auto"/>
                    <w:left w:val="none" w:sz="0" w:space="0" w:color="auto"/>
                    <w:bottom w:val="none" w:sz="0" w:space="0" w:color="auto"/>
                    <w:right w:val="none" w:sz="0" w:space="0" w:color="auto"/>
                  </w:divBdr>
                </w:div>
                <w:div w:id="1981685600">
                  <w:marLeft w:val="540"/>
                  <w:marRight w:val="0"/>
                  <w:marTop w:val="0"/>
                  <w:marBottom w:val="0"/>
                  <w:divBdr>
                    <w:top w:val="none" w:sz="0" w:space="0" w:color="auto"/>
                    <w:left w:val="none" w:sz="0" w:space="0" w:color="auto"/>
                    <w:bottom w:val="none" w:sz="0" w:space="0" w:color="auto"/>
                    <w:right w:val="none" w:sz="0" w:space="0" w:color="auto"/>
                  </w:divBdr>
                </w:div>
                <w:div w:id="205234174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47886">
      <w:bodyDiv w:val="1"/>
      <w:marLeft w:val="0"/>
      <w:marRight w:val="0"/>
      <w:marTop w:val="0"/>
      <w:marBottom w:val="0"/>
      <w:divBdr>
        <w:top w:val="none" w:sz="0" w:space="0" w:color="auto"/>
        <w:left w:val="none" w:sz="0" w:space="0" w:color="auto"/>
        <w:bottom w:val="none" w:sz="0" w:space="0" w:color="auto"/>
        <w:right w:val="none" w:sz="0" w:space="0" w:color="auto"/>
      </w:divBdr>
    </w:div>
    <w:div w:id="1570845982">
      <w:bodyDiv w:val="1"/>
      <w:marLeft w:val="0"/>
      <w:marRight w:val="0"/>
      <w:marTop w:val="0"/>
      <w:marBottom w:val="0"/>
      <w:divBdr>
        <w:top w:val="none" w:sz="0" w:space="0" w:color="auto"/>
        <w:left w:val="none" w:sz="0" w:space="0" w:color="auto"/>
        <w:bottom w:val="none" w:sz="0" w:space="0" w:color="auto"/>
        <w:right w:val="none" w:sz="0" w:space="0" w:color="auto"/>
      </w:divBdr>
      <w:divsChild>
        <w:div w:id="1184589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791207">
              <w:marLeft w:val="0"/>
              <w:marRight w:val="0"/>
              <w:marTop w:val="0"/>
              <w:marBottom w:val="0"/>
              <w:divBdr>
                <w:top w:val="none" w:sz="0" w:space="0" w:color="auto"/>
                <w:left w:val="none" w:sz="0" w:space="0" w:color="auto"/>
                <w:bottom w:val="none" w:sz="0" w:space="0" w:color="auto"/>
                <w:right w:val="none" w:sz="0" w:space="0" w:color="auto"/>
              </w:divBdr>
              <w:divsChild>
                <w:div w:id="39209405">
                  <w:marLeft w:val="0"/>
                  <w:marRight w:val="0"/>
                  <w:marTop w:val="0"/>
                  <w:marBottom w:val="0"/>
                  <w:divBdr>
                    <w:top w:val="none" w:sz="0" w:space="0" w:color="auto"/>
                    <w:left w:val="none" w:sz="0" w:space="0" w:color="auto"/>
                    <w:bottom w:val="none" w:sz="0" w:space="0" w:color="auto"/>
                    <w:right w:val="none" w:sz="0" w:space="0" w:color="auto"/>
                  </w:divBdr>
                </w:div>
                <w:div w:id="74790595">
                  <w:marLeft w:val="0"/>
                  <w:marRight w:val="0"/>
                  <w:marTop w:val="0"/>
                  <w:marBottom w:val="0"/>
                  <w:divBdr>
                    <w:top w:val="none" w:sz="0" w:space="0" w:color="auto"/>
                    <w:left w:val="none" w:sz="0" w:space="0" w:color="auto"/>
                    <w:bottom w:val="none" w:sz="0" w:space="0" w:color="auto"/>
                    <w:right w:val="none" w:sz="0" w:space="0" w:color="auto"/>
                  </w:divBdr>
                  <w:divsChild>
                    <w:div w:id="1450051941">
                      <w:marLeft w:val="0"/>
                      <w:marRight w:val="0"/>
                      <w:marTop w:val="0"/>
                      <w:marBottom w:val="0"/>
                      <w:divBdr>
                        <w:top w:val="none" w:sz="0" w:space="0" w:color="auto"/>
                        <w:left w:val="none" w:sz="0" w:space="0" w:color="auto"/>
                        <w:bottom w:val="none" w:sz="0" w:space="0" w:color="auto"/>
                        <w:right w:val="none" w:sz="0" w:space="0" w:color="auto"/>
                      </w:divBdr>
                    </w:div>
                  </w:divsChild>
                </w:div>
                <w:div w:id="138234925">
                  <w:marLeft w:val="0"/>
                  <w:marRight w:val="0"/>
                  <w:marTop w:val="0"/>
                  <w:marBottom w:val="0"/>
                  <w:divBdr>
                    <w:top w:val="none" w:sz="0" w:space="0" w:color="auto"/>
                    <w:left w:val="none" w:sz="0" w:space="0" w:color="auto"/>
                    <w:bottom w:val="none" w:sz="0" w:space="0" w:color="auto"/>
                    <w:right w:val="none" w:sz="0" w:space="0" w:color="auto"/>
                  </w:divBdr>
                  <w:divsChild>
                    <w:div w:id="2114399445">
                      <w:marLeft w:val="0"/>
                      <w:marRight w:val="0"/>
                      <w:marTop w:val="0"/>
                      <w:marBottom w:val="0"/>
                      <w:divBdr>
                        <w:top w:val="none" w:sz="0" w:space="0" w:color="auto"/>
                        <w:left w:val="none" w:sz="0" w:space="0" w:color="auto"/>
                        <w:bottom w:val="none" w:sz="0" w:space="0" w:color="auto"/>
                        <w:right w:val="none" w:sz="0" w:space="0" w:color="auto"/>
                      </w:divBdr>
                    </w:div>
                  </w:divsChild>
                </w:div>
                <w:div w:id="157381041">
                  <w:marLeft w:val="0"/>
                  <w:marRight w:val="0"/>
                  <w:marTop w:val="0"/>
                  <w:marBottom w:val="0"/>
                  <w:divBdr>
                    <w:top w:val="none" w:sz="0" w:space="0" w:color="auto"/>
                    <w:left w:val="none" w:sz="0" w:space="0" w:color="auto"/>
                    <w:bottom w:val="none" w:sz="0" w:space="0" w:color="auto"/>
                    <w:right w:val="none" w:sz="0" w:space="0" w:color="auto"/>
                  </w:divBdr>
                  <w:divsChild>
                    <w:div w:id="374500039">
                      <w:marLeft w:val="0"/>
                      <w:marRight w:val="0"/>
                      <w:marTop w:val="0"/>
                      <w:marBottom w:val="0"/>
                      <w:divBdr>
                        <w:top w:val="none" w:sz="0" w:space="0" w:color="auto"/>
                        <w:left w:val="none" w:sz="0" w:space="0" w:color="auto"/>
                        <w:bottom w:val="none" w:sz="0" w:space="0" w:color="auto"/>
                        <w:right w:val="none" w:sz="0" w:space="0" w:color="auto"/>
                      </w:divBdr>
                    </w:div>
                  </w:divsChild>
                </w:div>
                <w:div w:id="173807461">
                  <w:marLeft w:val="0"/>
                  <w:marRight w:val="0"/>
                  <w:marTop w:val="0"/>
                  <w:marBottom w:val="0"/>
                  <w:divBdr>
                    <w:top w:val="none" w:sz="0" w:space="0" w:color="auto"/>
                    <w:left w:val="none" w:sz="0" w:space="0" w:color="auto"/>
                    <w:bottom w:val="none" w:sz="0" w:space="0" w:color="auto"/>
                    <w:right w:val="none" w:sz="0" w:space="0" w:color="auto"/>
                  </w:divBdr>
                </w:div>
                <w:div w:id="184177656">
                  <w:marLeft w:val="0"/>
                  <w:marRight w:val="0"/>
                  <w:marTop w:val="0"/>
                  <w:marBottom w:val="0"/>
                  <w:divBdr>
                    <w:top w:val="none" w:sz="0" w:space="0" w:color="auto"/>
                    <w:left w:val="none" w:sz="0" w:space="0" w:color="auto"/>
                    <w:bottom w:val="none" w:sz="0" w:space="0" w:color="auto"/>
                    <w:right w:val="none" w:sz="0" w:space="0" w:color="auto"/>
                  </w:divBdr>
                  <w:divsChild>
                    <w:div w:id="1368215674">
                      <w:marLeft w:val="0"/>
                      <w:marRight w:val="0"/>
                      <w:marTop w:val="0"/>
                      <w:marBottom w:val="0"/>
                      <w:divBdr>
                        <w:top w:val="none" w:sz="0" w:space="0" w:color="auto"/>
                        <w:left w:val="none" w:sz="0" w:space="0" w:color="auto"/>
                        <w:bottom w:val="none" w:sz="0" w:space="0" w:color="auto"/>
                        <w:right w:val="none" w:sz="0" w:space="0" w:color="auto"/>
                      </w:divBdr>
                    </w:div>
                  </w:divsChild>
                </w:div>
                <w:div w:id="185027082">
                  <w:marLeft w:val="0"/>
                  <w:marRight w:val="0"/>
                  <w:marTop w:val="0"/>
                  <w:marBottom w:val="0"/>
                  <w:divBdr>
                    <w:top w:val="none" w:sz="0" w:space="0" w:color="auto"/>
                    <w:left w:val="none" w:sz="0" w:space="0" w:color="auto"/>
                    <w:bottom w:val="none" w:sz="0" w:space="0" w:color="auto"/>
                    <w:right w:val="none" w:sz="0" w:space="0" w:color="auto"/>
                  </w:divBdr>
                </w:div>
                <w:div w:id="236090523">
                  <w:marLeft w:val="0"/>
                  <w:marRight w:val="0"/>
                  <w:marTop w:val="0"/>
                  <w:marBottom w:val="0"/>
                  <w:divBdr>
                    <w:top w:val="none" w:sz="0" w:space="0" w:color="auto"/>
                    <w:left w:val="none" w:sz="0" w:space="0" w:color="auto"/>
                    <w:bottom w:val="none" w:sz="0" w:space="0" w:color="auto"/>
                    <w:right w:val="none" w:sz="0" w:space="0" w:color="auto"/>
                  </w:divBdr>
                </w:div>
                <w:div w:id="246185518">
                  <w:marLeft w:val="0"/>
                  <w:marRight w:val="0"/>
                  <w:marTop w:val="0"/>
                  <w:marBottom w:val="0"/>
                  <w:divBdr>
                    <w:top w:val="none" w:sz="0" w:space="0" w:color="auto"/>
                    <w:left w:val="none" w:sz="0" w:space="0" w:color="auto"/>
                    <w:bottom w:val="none" w:sz="0" w:space="0" w:color="auto"/>
                    <w:right w:val="none" w:sz="0" w:space="0" w:color="auto"/>
                  </w:divBdr>
                  <w:divsChild>
                    <w:div w:id="1311907312">
                      <w:marLeft w:val="0"/>
                      <w:marRight w:val="0"/>
                      <w:marTop w:val="0"/>
                      <w:marBottom w:val="0"/>
                      <w:divBdr>
                        <w:top w:val="none" w:sz="0" w:space="0" w:color="auto"/>
                        <w:left w:val="none" w:sz="0" w:space="0" w:color="auto"/>
                        <w:bottom w:val="none" w:sz="0" w:space="0" w:color="auto"/>
                        <w:right w:val="none" w:sz="0" w:space="0" w:color="auto"/>
                      </w:divBdr>
                    </w:div>
                  </w:divsChild>
                </w:div>
                <w:div w:id="269704799">
                  <w:marLeft w:val="0"/>
                  <w:marRight w:val="0"/>
                  <w:marTop w:val="0"/>
                  <w:marBottom w:val="0"/>
                  <w:divBdr>
                    <w:top w:val="none" w:sz="0" w:space="0" w:color="auto"/>
                    <w:left w:val="none" w:sz="0" w:space="0" w:color="auto"/>
                    <w:bottom w:val="none" w:sz="0" w:space="0" w:color="auto"/>
                    <w:right w:val="none" w:sz="0" w:space="0" w:color="auto"/>
                  </w:divBdr>
                  <w:divsChild>
                    <w:div w:id="1120344276">
                      <w:marLeft w:val="0"/>
                      <w:marRight w:val="0"/>
                      <w:marTop w:val="0"/>
                      <w:marBottom w:val="0"/>
                      <w:divBdr>
                        <w:top w:val="none" w:sz="0" w:space="0" w:color="auto"/>
                        <w:left w:val="none" w:sz="0" w:space="0" w:color="auto"/>
                        <w:bottom w:val="none" w:sz="0" w:space="0" w:color="auto"/>
                        <w:right w:val="none" w:sz="0" w:space="0" w:color="auto"/>
                      </w:divBdr>
                    </w:div>
                  </w:divsChild>
                </w:div>
                <w:div w:id="277641799">
                  <w:marLeft w:val="0"/>
                  <w:marRight w:val="0"/>
                  <w:marTop w:val="0"/>
                  <w:marBottom w:val="0"/>
                  <w:divBdr>
                    <w:top w:val="none" w:sz="0" w:space="0" w:color="auto"/>
                    <w:left w:val="none" w:sz="0" w:space="0" w:color="auto"/>
                    <w:bottom w:val="none" w:sz="0" w:space="0" w:color="auto"/>
                    <w:right w:val="none" w:sz="0" w:space="0" w:color="auto"/>
                  </w:divBdr>
                  <w:divsChild>
                    <w:div w:id="1795755243">
                      <w:marLeft w:val="0"/>
                      <w:marRight w:val="0"/>
                      <w:marTop w:val="0"/>
                      <w:marBottom w:val="0"/>
                      <w:divBdr>
                        <w:top w:val="none" w:sz="0" w:space="0" w:color="auto"/>
                        <w:left w:val="none" w:sz="0" w:space="0" w:color="auto"/>
                        <w:bottom w:val="none" w:sz="0" w:space="0" w:color="auto"/>
                        <w:right w:val="none" w:sz="0" w:space="0" w:color="auto"/>
                      </w:divBdr>
                    </w:div>
                  </w:divsChild>
                </w:div>
                <w:div w:id="317461740">
                  <w:marLeft w:val="0"/>
                  <w:marRight w:val="0"/>
                  <w:marTop w:val="0"/>
                  <w:marBottom w:val="0"/>
                  <w:divBdr>
                    <w:top w:val="none" w:sz="0" w:space="0" w:color="auto"/>
                    <w:left w:val="none" w:sz="0" w:space="0" w:color="auto"/>
                    <w:bottom w:val="none" w:sz="0" w:space="0" w:color="auto"/>
                    <w:right w:val="none" w:sz="0" w:space="0" w:color="auto"/>
                  </w:divBdr>
                  <w:divsChild>
                    <w:div w:id="573903680">
                      <w:marLeft w:val="0"/>
                      <w:marRight w:val="0"/>
                      <w:marTop w:val="0"/>
                      <w:marBottom w:val="0"/>
                      <w:divBdr>
                        <w:top w:val="none" w:sz="0" w:space="0" w:color="auto"/>
                        <w:left w:val="none" w:sz="0" w:space="0" w:color="auto"/>
                        <w:bottom w:val="none" w:sz="0" w:space="0" w:color="auto"/>
                        <w:right w:val="none" w:sz="0" w:space="0" w:color="auto"/>
                      </w:divBdr>
                    </w:div>
                  </w:divsChild>
                </w:div>
                <w:div w:id="436798763">
                  <w:marLeft w:val="0"/>
                  <w:marRight w:val="0"/>
                  <w:marTop w:val="0"/>
                  <w:marBottom w:val="0"/>
                  <w:divBdr>
                    <w:top w:val="none" w:sz="0" w:space="0" w:color="auto"/>
                    <w:left w:val="none" w:sz="0" w:space="0" w:color="auto"/>
                    <w:bottom w:val="none" w:sz="0" w:space="0" w:color="auto"/>
                    <w:right w:val="none" w:sz="0" w:space="0" w:color="auto"/>
                  </w:divBdr>
                </w:div>
                <w:div w:id="437943273">
                  <w:marLeft w:val="0"/>
                  <w:marRight w:val="0"/>
                  <w:marTop w:val="0"/>
                  <w:marBottom w:val="0"/>
                  <w:divBdr>
                    <w:top w:val="none" w:sz="0" w:space="0" w:color="auto"/>
                    <w:left w:val="none" w:sz="0" w:space="0" w:color="auto"/>
                    <w:bottom w:val="none" w:sz="0" w:space="0" w:color="auto"/>
                    <w:right w:val="none" w:sz="0" w:space="0" w:color="auto"/>
                  </w:divBdr>
                </w:div>
                <w:div w:id="514270393">
                  <w:marLeft w:val="0"/>
                  <w:marRight w:val="0"/>
                  <w:marTop w:val="0"/>
                  <w:marBottom w:val="0"/>
                  <w:divBdr>
                    <w:top w:val="none" w:sz="0" w:space="0" w:color="auto"/>
                    <w:left w:val="none" w:sz="0" w:space="0" w:color="auto"/>
                    <w:bottom w:val="none" w:sz="0" w:space="0" w:color="auto"/>
                    <w:right w:val="none" w:sz="0" w:space="0" w:color="auto"/>
                  </w:divBdr>
                  <w:divsChild>
                    <w:div w:id="1024403259">
                      <w:marLeft w:val="0"/>
                      <w:marRight w:val="0"/>
                      <w:marTop w:val="0"/>
                      <w:marBottom w:val="0"/>
                      <w:divBdr>
                        <w:top w:val="none" w:sz="0" w:space="0" w:color="auto"/>
                        <w:left w:val="none" w:sz="0" w:space="0" w:color="auto"/>
                        <w:bottom w:val="none" w:sz="0" w:space="0" w:color="auto"/>
                        <w:right w:val="none" w:sz="0" w:space="0" w:color="auto"/>
                      </w:divBdr>
                    </w:div>
                  </w:divsChild>
                </w:div>
                <w:div w:id="535630175">
                  <w:marLeft w:val="0"/>
                  <w:marRight w:val="0"/>
                  <w:marTop w:val="0"/>
                  <w:marBottom w:val="0"/>
                  <w:divBdr>
                    <w:top w:val="none" w:sz="0" w:space="0" w:color="auto"/>
                    <w:left w:val="none" w:sz="0" w:space="0" w:color="auto"/>
                    <w:bottom w:val="none" w:sz="0" w:space="0" w:color="auto"/>
                    <w:right w:val="none" w:sz="0" w:space="0" w:color="auto"/>
                  </w:divBdr>
                  <w:divsChild>
                    <w:div w:id="267935468">
                      <w:marLeft w:val="0"/>
                      <w:marRight w:val="0"/>
                      <w:marTop w:val="0"/>
                      <w:marBottom w:val="0"/>
                      <w:divBdr>
                        <w:top w:val="none" w:sz="0" w:space="0" w:color="auto"/>
                        <w:left w:val="none" w:sz="0" w:space="0" w:color="auto"/>
                        <w:bottom w:val="none" w:sz="0" w:space="0" w:color="auto"/>
                        <w:right w:val="none" w:sz="0" w:space="0" w:color="auto"/>
                      </w:divBdr>
                    </w:div>
                  </w:divsChild>
                </w:div>
                <w:div w:id="558904569">
                  <w:marLeft w:val="0"/>
                  <w:marRight w:val="0"/>
                  <w:marTop w:val="0"/>
                  <w:marBottom w:val="0"/>
                  <w:divBdr>
                    <w:top w:val="none" w:sz="0" w:space="0" w:color="auto"/>
                    <w:left w:val="none" w:sz="0" w:space="0" w:color="auto"/>
                    <w:bottom w:val="none" w:sz="0" w:space="0" w:color="auto"/>
                    <w:right w:val="none" w:sz="0" w:space="0" w:color="auto"/>
                  </w:divBdr>
                  <w:divsChild>
                    <w:div w:id="1052464765">
                      <w:marLeft w:val="0"/>
                      <w:marRight w:val="0"/>
                      <w:marTop w:val="0"/>
                      <w:marBottom w:val="0"/>
                      <w:divBdr>
                        <w:top w:val="none" w:sz="0" w:space="0" w:color="auto"/>
                        <w:left w:val="none" w:sz="0" w:space="0" w:color="auto"/>
                        <w:bottom w:val="none" w:sz="0" w:space="0" w:color="auto"/>
                        <w:right w:val="none" w:sz="0" w:space="0" w:color="auto"/>
                      </w:divBdr>
                    </w:div>
                  </w:divsChild>
                </w:div>
                <w:div w:id="605966585">
                  <w:marLeft w:val="0"/>
                  <w:marRight w:val="0"/>
                  <w:marTop w:val="0"/>
                  <w:marBottom w:val="0"/>
                  <w:divBdr>
                    <w:top w:val="none" w:sz="0" w:space="0" w:color="auto"/>
                    <w:left w:val="none" w:sz="0" w:space="0" w:color="auto"/>
                    <w:bottom w:val="none" w:sz="0" w:space="0" w:color="auto"/>
                    <w:right w:val="none" w:sz="0" w:space="0" w:color="auto"/>
                  </w:divBdr>
                  <w:divsChild>
                    <w:div w:id="1740976706">
                      <w:marLeft w:val="0"/>
                      <w:marRight w:val="0"/>
                      <w:marTop w:val="0"/>
                      <w:marBottom w:val="0"/>
                      <w:divBdr>
                        <w:top w:val="none" w:sz="0" w:space="0" w:color="auto"/>
                        <w:left w:val="none" w:sz="0" w:space="0" w:color="auto"/>
                        <w:bottom w:val="none" w:sz="0" w:space="0" w:color="auto"/>
                        <w:right w:val="none" w:sz="0" w:space="0" w:color="auto"/>
                      </w:divBdr>
                    </w:div>
                  </w:divsChild>
                </w:div>
                <w:div w:id="728697701">
                  <w:marLeft w:val="0"/>
                  <w:marRight w:val="0"/>
                  <w:marTop w:val="0"/>
                  <w:marBottom w:val="0"/>
                  <w:divBdr>
                    <w:top w:val="none" w:sz="0" w:space="0" w:color="auto"/>
                    <w:left w:val="none" w:sz="0" w:space="0" w:color="auto"/>
                    <w:bottom w:val="none" w:sz="0" w:space="0" w:color="auto"/>
                    <w:right w:val="none" w:sz="0" w:space="0" w:color="auto"/>
                  </w:divBdr>
                  <w:divsChild>
                    <w:div w:id="558437355">
                      <w:marLeft w:val="0"/>
                      <w:marRight w:val="0"/>
                      <w:marTop w:val="0"/>
                      <w:marBottom w:val="0"/>
                      <w:divBdr>
                        <w:top w:val="none" w:sz="0" w:space="0" w:color="auto"/>
                        <w:left w:val="none" w:sz="0" w:space="0" w:color="auto"/>
                        <w:bottom w:val="none" w:sz="0" w:space="0" w:color="auto"/>
                        <w:right w:val="none" w:sz="0" w:space="0" w:color="auto"/>
                      </w:divBdr>
                    </w:div>
                  </w:divsChild>
                </w:div>
                <w:div w:id="875851370">
                  <w:marLeft w:val="0"/>
                  <w:marRight w:val="0"/>
                  <w:marTop w:val="0"/>
                  <w:marBottom w:val="0"/>
                  <w:divBdr>
                    <w:top w:val="none" w:sz="0" w:space="0" w:color="auto"/>
                    <w:left w:val="none" w:sz="0" w:space="0" w:color="auto"/>
                    <w:bottom w:val="none" w:sz="0" w:space="0" w:color="auto"/>
                    <w:right w:val="none" w:sz="0" w:space="0" w:color="auto"/>
                  </w:divBdr>
                </w:div>
                <w:div w:id="984509590">
                  <w:marLeft w:val="0"/>
                  <w:marRight w:val="0"/>
                  <w:marTop w:val="0"/>
                  <w:marBottom w:val="0"/>
                  <w:divBdr>
                    <w:top w:val="none" w:sz="0" w:space="0" w:color="auto"/>
                    <w:left w:val="none" w:sz="0" w:space="0" w:color="auto"/>
                    <w:bottom w:val="none" w:sz="0" w:space="0" w:color="auto"/>
                    <w:right w:val="none" w:sz="0" w:space="0" w:color="auto"/>
                  </w:divBdr>
                  <w:divsChild>
                    <w:div w:id="158421616">
                      <w:marLeft w:val="0"/>
                      <w:marRight w:val="0"/>
                      <w:marTop w:val="0"/>
                      <w:marBottom w:val="0"/>
                      <w:divBdr>
                        <w:top w:val="none" w:sz="0" w:space="0" w:color="auto"/>
                        <w:left w:val="none" w:sz="0" w:space="0" w:color="auto"/>
                        <w:bottom w:val="none" w:sz="0" w:space="0" w:color="auto"/>
                        <w:right w:val="none" w:sz="0" w:space="0" w:color="auto"/>
                      </w:divBdr>
                    </w:div>
                  </w:divsChild>
                </w:div>
                <w:div w:id="1020208212">
                  <w:marLeft w:val="0"/>
                  <w:marRight w:val="0"/>
                  <w:marTop w:val="0"/>
                  <w:marBottom w:val="0"/>
                  <w:divBdr>
                    <w:top w:val="none" w:sz="0" w:space="0" w:color="auto"/>
                    <w:left w:val="none" w:sz="0" w:space="0" w:color="auto"/>
                    <w:bottom w:val="none" w:sz="0" w:space="0" w:color="auto"/>
                    <w:right w:val="none" w:sz="0" w:space="0" w:color="auto"/>
                  </w:divBdr>
                  <w:divsChild>
                    <w:div w:id="1347902799">
                      <w:marLeft w:val="0"/>
                      <w:marRight w:val="0"/>
                      <w:marTop w:val="0"/>
                      <w:marBottom w:val="0"/>
                      <w:divBdr>
                        <w:top w:val="none" w:sz="0" w:space="0" w:color="auto"/>
                        <w:left w:val="none" w:sz="0" w:space="0" w:color="auto"/>
                        <w:bottom w:val="none" w:sz="0" w:space="0" w:color="auto"/>
                        <w:right w:val="none" w:sz="0" w:space="0" w:color="auto"/>
                      </w:divBdr>
                    </w:div>
                  </w:divsChild>
                </w:div>
                <w:div w:id="1023215088">
                  <w:marLeft w:val="0"/>
                  <w:marRight w:val="0"/>
                  <w:marTop w:val="0"/>
                  <w:marBottom w:val="0"/>
                  <w:divBdr>
                    <w:top w:val="none" w:sz="0" w:space="0" w:color="auto"/>
                    <w:left w:val="none" w:sz="0" w:space="0" w:color="auto"/>
                    <w:bottom w:val="none" w:sz="0" w:space="0" w:color="auto"/>
                    <w:right w:val="none" w:sz="0" w:space="0" w:color="auto"/>
                  </w:divBdr>
                  <w:divsChild>
                    <w:div w:id="2119831551">
                      <w:marLeft w:val="0"/>
                      <w:marRight w:val="0"/>
                      <w:marTop w:val="0"/>
                      <w:marBottom w:val="0"/>
                      <w:divBdr>
                        <w:top w:val="none" w:sz="0" w:space="0" w:color="auto"/>
                        <w:left w:val="none" w:sz="0" w:space="0" w:color="auto"/>
                        <w:bottom w:val="none" w:sz="0" w:space="0" w:color="auto"/>
                        <w:right w:val="none" w:sz="0" w:space="0" w:color="auto"/>
                      </w:divBdr>
                    </w:div>
                  </w:divsChild>
                </w:div>
                <w:div w:id="1080715389">
                  <w:marLeft w:val="0"/>
                  <w:marRight w:val="0"/>
                  <w:marTop w:val="0"/>
                  <w:marBottom w:val="0"/>
                  <w:divBdr>
                    <w:top w:val="none" w:sz="0" w:space="0" w:color="auto"/>
                    <w:left w:val="none" w:sz="0" w:space="0" w:color="auto"/>
                    <w:bottom w:val="none" w:sz="0" w:space="0" w:color="auto"/>
                    <w:right w:val="none" w:sz="0" w:space="0" w:color="auto"/>
                  </w:divBdr>
                </w:div>
                <w:div w:id="1082723231">
                  <w:marLeft w:val="0"/>
                  <w:marRight w:val="0"/>
                  <w:marTop w:val="0"/>
                  <w:marBottom w:val="0"/>
                  <w:divBdr>
                    <w:top w:val="none" w:sz="0" w:space="0" w:color="auto"/>
                    <w:left w:val="none" w:sz="0" w:space="0" w:color="auto"/>
                    <w:bottom w:val="none" w:sz="0" w:space="0" w:color="auto"/>
                    <w:right w:val="none" w:sz="0" w:space="0" w:color="auto"/>
                  </w:divBdr>
                  <w:divsChild>
                    <w:div w:id="319895798">
                      <w:marLeft w:val="0"/>
                      <w:marRight w:val="0"/>
                      <w:marTop w:val="0"/>
                      <w:marBottom w:val="0"/>
                      <w:divBdr>
                        <w:top w:val="none" w:sz="0" w:space="0" w:color="auto"/>
                        <w:left w:val="none" w:sz="0" w:space="0" w:color="auto"/>
                        <w:bottom w:val="none" w:sz="0" w:space="0" w:color="auto"/>
                        <w:right w:val="none" w:sz="0" w:space="0" w:color="auto"/>
                      </w:divBdr>
                    </w:div>
                  </w:divsChild>
                </w:div>
                <w:div w:id="1087922532">
                  <w:marLeft w:val="0"/>
                  <w:marRight w:val="0"/>
                  <w:marTop w:val="0"/>
                  <w:marBottom w:val="0"/>
                  <w:divBdr>
                    <w:top w:val="none" w:sz="0" w:space="0" w:color="auto"/>
                    <w:left w:val="none" w:sz="0" w:space="0" w:color="auto"/>
                    <w:bottom w:val="none" w:sz="0" w:space="0" w:color="auto"/>
                    <w:right w:val="none" w:sz="0" w:space="0" w:color="auto"/>
                  </w:divBdr>
                  <w:divsChild>
                    <w:div w:id="1550605971">
                      <w:marLeft w:val="0"/>
                      <w:marRight w:val="0"/>
                      <w:marTop w:val="0"/>
                      <w:marBottom w:val="0"/>
                      <w:divBdr>
                        <w:top w:val="none" w:sz="0" w:space="0" w:color="auto"/>
                        <w:left w:val="none" w:sz="0" w:space="0" w:color="auto"/>
                        <w:bottom w:val="none" w:sz="0" w:space="0" w:color="auto"/>
                        <w:right w:val="none" w:sz="0" w:space="0" w:color="auto"/>
                      </w:divBdr>
                    </w:div>
                  </w:divsChild>
                </w:div>
                <w:div w:id="1115052201">
                  <w:marLeft w:val="0"/>
                  <w:marRight w:val="0"/>
                  <w:marTop w:val="0"/>
                  <w:marBottom w:val="0"/>
                  <w:divBdr>
                    <w:top w:val="none" w:sz="0" w:space="0" w:color="auto"/>
                    <w:left w:val="none" w:sz="0" w:space="0" w:color="auto"/>
                    <w:bottom w:val="none" w:sz="0" w:space="0" w:color="auto"/>
                    <w:right w:val="none" w:sz="0" w:space="0" w:color="auto"/>
                  </w:divBdr>
                  <w:divsChild>
                    <w:div w:id="843016354">
                      <w:marLeft w:val="0"/>
                      <w:marRight w:val="0"/>
                      <w:marTop w:val="0"/>
                      <w:marBottom w:val="0"/>
                      <w:divBdr>
                        <w:top w:val="none" w:sz="0" w:space="0" w:color="auto"/>
                        <w:left w:val="none" w:sz="0" w:space="0" w:color="auto"/>
                        <w:bottom w:val="none" w:sz="0" w:space="0" w:color="auto"/>
                        <w:right w:val="none" w:sz="0" w:space="0" w:color="auto"/>
                      </w:divBdr>
                    </w:div>
                  </w:divsChild>
                </w:div>
                <w:div w:id="1140003728">
                  <w:marLeft w:val="0"/>
                  <w:marRight w:val="0"/>
                  <w:marTop w:val="0"/>
                  <w:marBottom w:val="0"/>
                  <w:divBdr>
                    <w:top w:val="single" w:sz="8" w:space="3" w:color="E1E1E1"/>
                    <w:left w:val="none" w:sz="0" w:space="0" w:color="auto"/>
                    <w:bottom w:val="none" w:sz="0" w:space="0" w:color="auto"/>
                    <w:right w:val="none" w:sz="0" w:space="0" w:color="auto"/>
                  </w:divBdr>
                  <w:divsChild>
                    <w:div w:id="718431921">
                      <w:marLeft w:val="0"/>
                      <w:marRight w:val="0"/>
                      <w:marTop w:val="0"/>
                      <w:marBottom w:val="0"/>
                      <w:divBdr>
                        <w:top w:val="none" w:sz="0" w:space="0" w:color="auto"/>
                        <w:left w:val="none" w:sz="0" w:space="0" w:color="auto"/>
                        <w:bottom w:val="none" w:sz="0" w:space="0" w:color="auto"/>
                        <w:right w:val="none" w:sz="0" w:space="0" w:color="auto"/>
                      </w:divBdr>
                    </w:div>
                  </w:divsChild>
                </w:div>
                <w:div w:id="1197546787">
                  <w:marLeft w:val="0"/>
                  <w:marRight w:val="0"/>
                  <w:marTop w:val="0"/>
                  <w:marBottom w:val="0"/>
                  <w:divBdr>
                    <w:top w:val="none" w:sz="0" w:space="0" w:color="auto"/>
                    <w:left w:val="none" w:sz="0" w:space="0" w:color="auto"/>
                    <w:bottom w:val="none" w:sz="0" w:space="0" w:color="auto"/>
                    <w:right w:val="none" w:sz="0" w:space="0" w:color="auto"/>
                  </w:divBdr>
                  <w:divsChild>
                    <w:div w:id="2122604289">
                      <w:marLeft w:val="0"/>
                      <w:marRight w:val="0"/>
                      <w:marTop w:val="0"/>
                      <w:marBottom w:val="0"/>
                      <w:divBdr>
                        <w:top w:val="none" w:sz="0" w:space="0" w:color="auto"/>
                        <w:left w:val="none" w:sz="0" w:space="0" w:color="auto"/>
                        <w:bottom w:val="none" w:sz="0" w:space="0" w:color="auto"/>
                        <w:right w:val="none" w:sz="0" w:space="0" w:color="auto"/>
                      </w:divBdr>
                    </w:div>
                  </w:divsChild>
                </w:div>
                <w:div w:id="1302417422">
                  <w:marLeft w:val="0"/>
                  <w:marRight w:val="0"/>
                  <w:marTop w:val="0"/>
                  <w:marBottom w:val="0"/>
                  <w:divBdr>
                    <w:top w:val="none" w:sz="0" w:space="0" w:color="auto"/>
                    <w:left w:val="none" w:sz="0" w:space="0" w:color="auto"/>
                    <w:bottom w:val="none" w:sz="0" w:space="0" w:color="auto"/>
                    <w:right w:val="none" w:sz="0" w:space="0" w:color="auto"/>
                  </w:divBdr>
                </w:div>
                <w:div w:id="1329672888">
                  <w:marLeft w:val="0"/>
                  <w:marRight w:val="0"/>
                  <w:marTop w:val="0"/>
                  <w:marBottom w:val="0"/>
                  <w:divBdr>
                    <w:top w:val="none" w:sz="0" w:space="0" w:color="auto"/>
                    <w:left w:val="none" w:sz="0" w:space="0" w:color="auto"/>
                    <w:bottom w:val="none" w:sz="0" w:space="0" w:color="auto"/>
                    <w:right w:val="none" w:sz="0" w:space="0" w:color="auto"/>
                  </w:divBdr>
                  <w:divsChild>
                    <w:div w:id="870261374">
                      <w:marLeft w:val="0"/>
                      <w:marRight w:val="0"/>
                      <w:marTop w:val="0"/>
                      <w:marBottom w:val="0"/>
                      <w:divBdr>
                        <w:top w:val="none" w:sz="0" w:space="0" w:color="auto"/>
                        <w:left w:val="none" w:sz="0" w:space="0" w:color="auto"/>
                        <w:bottom w:val="none" w:sz="0" w:space="0" w:color="auto"/>
                        <w:right w:val="none" w:sz="0" w:space="0" w:color="auto"/>
                      </w:divBdr>
                    </w:div>
                  </w:divsChild>
                </w:div>
                <w:div w:id="1345282410">
                  <w:marLeft w:val="0"/>
                  <w:marRight w:val="0"/>
                  <w:marTop w:val="0"/>
                  <w:marBottom w:val="0"/>
                  <w:divBdr>
                    <w:top w:val="none" w:sz="0" w:space="0" w:color="auto"/>
                    <w:left w:val="none" w:sz="0" w:space="0" w:color="auto"/>
                    <w:bottom w:val="none" w:sz="0" w:space="0" w:color="auto"/>
                    <w:right w:val="none" w:sz="0" w:space="0" w:color="auto"/>
                  </w:divBdr>
                  <w:divsChild>
                    <w:div w:id="13191355">
                      <w:marLeft w:val="0"/>
                      <w:marRight w:val="0"/>
                      <w:marTop w:val="0"/>
                      <w:marBottom w:val="0"/>
                      <w:divBdr>
                        <w:top w:val="none" w:sz="0" w:space="0" w:color="auto"/>
                        <w:left w:val="none" w:sz="0" w:space="0" w:color="auto"/>
                        <w:bottom w:val="none" w:sz="0" w:space="0" w:color="auto"/>
                        <w:right w:val="none" w:sz="0" w:space="0" w:color="auto"/>
                      </w:divBdr>
                    </w:div>
                    <w:div w:id="674302002">
                      <w:marLeft w:val="0"/>
                      <w:marRight w:val="0"/>
                      <w:marTop w:val="0"/>
                      <w:marBottom w:val="0"/>
                      <w:divBdr>
                        <w:top w:val="none" w:sz="0" w:space="0" w:color="auto"/>
                        <w:left w:val="none" w:sz="0" w:space="0" w:color="auto"/>
                        <w:bottom w:val="none" w:sz="0" w:space="0" w:color="auto"/>
                        <w:right w:val="none" w:sz="0" w:space="0" w:color="auto"/>
                      </w:divBdr>
                    </w:div>
                  </w:divsChild>
                </w:div>
                <w:div w:id="1366448884">
                  <w:marLeft w:val="0"/>
                  <w:marRight w:val="0"/>
                  <w:marTop w:val="0"/>
                  <w:marBottom w:val="0"/>
                  <w:divBdr>
                    <w:top w:val="none" w:sz="0" w:space="0" w:color="auto"/>
                    <w:left w:val="none" w:sz="0" w:space="0" w:color="auto"/>
                    <w:bottom w:val="none" w:sz="0" w:space="0" w:color="auto"/>
                    <w:right w:val="none" w:sz="0" w:space="0" w:color="auto"/>
                  </w:divBdr>
                </w:div>
                <w:div w:id="1372152659">
                  <w:marLeft w:val="0"/>
                  <w:marRight w:val="0"/>
                  <w:marTop w:val="0"/>
                  <w:marBottom w:val="0"/>
                  <w:divBdr>
                    <w:top w:val="none" w:sz="0" w:space="0" w:color="auto"/>
                    <w:left w:val="none" w:sz="0" w:space="0" w:color="auto"/>
                    <w:bottom w:val="none" w:sz="0" w:space="0" w:color="auto"/>
                    <w:right w:val="none" w:sz="0" w:space="0" w:color="auto"/>
                  </w:divBdr>
                  <w:divsChild>
                    <w:div w:id="1968778372">
                      <w:marLeft w:val="0"/>
                      <w:marRight w:val="0"/>
                      <w:marTop w:val="0"/>
                      <w:marBottom w:val="0"/>
                      <w:divBdr>
                        <w:top w:val="none" w:sz="0" w:space="0" w:color="auto"/>
                        <w:left w:val="none" w:sz="0" w:space="0" w:color="auto"/>
                        <w:bottom w:val="none" w:sz="0" w:space="0" w:color="auto"/>
                        <w:right w:val="none" w:sz="0" w:space="0" w:color="auto"/>
                      </w:divBdr>
                    </w:div>
                  </w:divsChild>
                </w:div>
                <w:div w:id="1396703393">
                  <w:marLeft w:val="0"/>
                  <w:marRight w:val="0"/>
                  <w:marTop w:val="0"/>
                  <w:marBottom w:val="0"/>
                  <w:divBdr>
                    <w:top w:val="none" w:sz="0" w:space="0" w:color="auto"/>
                    <w:left w:val="none" w:sz="0" w:space="0" w:color="auto"/>
                    <w:bottom w:val="none" w:sz="0" w:space="0" w:color="auto"/>
                    <w:right w:val="none" w:sz="0" w:space="0" w:color="auto"/>
                  </w:divBdr>
                  <w:divsChild>
                    <w:div w:id="23794965">
                      <w:marLeft w:val="0"/>
                      <w:marRight w:val="0"/>
                      <w:marTop w:val="0"/>
                      <w:marBottom w:val="0"/>
                      <w:divBdr>
                        <w:top w:val="none" w:sz="0" w:space="0" w:color="auto"/>
                        <w:left w:val="none" w:sz="0" w:space="0" w:color="auto"/>
                        <w:bottom w:val="none" w:sz="0" w:space="0" w:color="auto"/>
                        <w:right w:val="none" w:sz="0" w:space="0" w:color="auto"/>
                      </w:divBdr>
                    </w:div>
                  </w:divsChild>
                </w:div>
                <w:div w:id="1404255597">
                  <w:marLeft w:val="0"/>
                  <w:marRight w:val="0"/>
                  <w:marTop w:val="0"/>
                  <w:marBottom w:val="0"/>
                  <w:divBdr>
                    <w:top w:val="none" w:sz="0" w:space="0" w:color="auto"/>
                    <w:left w:val="none" w:sz="0" w:space="0" w:color="auto"/>
                    <w:bottom w:val="none" w:sz="0" w:space="0" w:color="auto"/>
                    <w:right w:val="none" w:sz="0" w:space="0" w:color="auto"/>
                  </w:divBdr>
                  <w:divsChild>
                    <w:div w:id="962226169">
                      <w:marLeft w:val="0"/>
                      <w:marRight w:val="0"/>
                      <w:marTop w:val="0"/>
                      <w:marBottom w:val="0"/>
                      <w:divBdr>
                        <w:top w:val="none" w:sz="0" w:space="0" w:color="auto"/>
                        <w:left w:val="none" w:sz="0" w:space="0" w:color="auto"/>
                        <w:bottom w:val="none" w:sz="0" w:space="0" w:color="auto"/>
                        <w:right w:val="none" w:sz="0" w:space="0" w:color="auto"/>
                      </w:divBdr>
                    </w:div>
                  </w:divsChild>
                </w:div>
                <w:div w:id="1417820357">
                  <w:marLeft w:val="0"/>
                  <w:marRight w:val="0"/>
                  <w:marTop w:val="0"/>
                  <w:marBottom w:val="0"/>
                  <w:divBdr>
                    <w:top w:val="none" w:sz="0" w:space="0" w:color="auto"/>
                    <w:left w:val="none" w:sz="0" w:space="0" w:color="auto"/>
                    <w:bottom w:val="none" w:sz="0" w:space="0" w:color="auto"/>
                    <w:right w:val="none" w:sz="0" w:space="0" w:color="auto"/>
                  </w:divBdr>
                  <w:divsChild>
                    <w:div w:id="1594433644">
                      <w:marLeft w:val="0"/>
                      <w:marRight w:val="0"/>
                      <w:marTop w:val="0"/>
                      <w:marBottom w:val="0"/>
                      <w:divBdr>
                        <w:top w:val="none" w:sz="0" w:space="0" w:color="auto"/>
                        <w:left w:val="none" w:sz="0" w:space="0" w:color="auto"/>
                        <w:bottom w:val="none" w:sz="0" w:space="0" w:color="auto"/>
                        <w:right w:val="none" w:sz="0" w:space="0" w:color="auto"/>
                      </w:divBdr>
                    </w:div>
                  </w:divsChild>
                </w:div>
                <w:div w:id="1439829941">
                  <w:marLeft w:val="0"/>
                  <w:marRight w:val="0"/>
                  <w:marTop w:val="0"/>
                  <w:marBottom w:val="0"/>
                  <w:divBdr>
                    <w:top w:val="none" w:sz="0" w:space="0" w:color="auto"/>
                    <w:left w:val="none" w:sz="0" w:space="0" w:color="auto"/>
                    <w:bottom w:val="none" w:sz="0" w:space="0" w:color="auto"/>
                    <w:right w:val="none" w:sz="0" w:space="0" w:color="auto"/>
                  </w:divBdr>
                </w:div>
                <w:div w:id="1477717276">
                  <w:marLeft w:val="0"/>
                  <w:marRight w:val="0"/>
                  <w:marTop w:val="0"/>
                  <w:marBottom w:val="0"/>
                  <w:divBdr>
                    <w:top w:val="none" w:sz="0" w:space="0" w:color="auto"/>
                    <w:left w:val="none" w:sz="0" w:space="0" w:color="auto"/>
                    <w:bottom w:val="none" w:sz="0" w:space="0" w:color="auto"/>
                    <w:right w:val="none" w:sz="0" w:space="0" w:color="auto"/>
                  </w:divBdr>
                  <w:divsChild>
                    <w:div w:id="654649469">
                      <w:marLeft w:val="0"/>
                      <w:marRight w:val="0"/>
                      <w:marTop w:val="0"/>
                      <w:marBottom w:val="0"/>
                      <w:divBdr>
                        <w:top w:val="none" w:sz="0" w:space="0" w:color="auto"/>
                        <w:left w:val="none" w:sz="0" w:space="0" w:color="auto"/>
                        <w:bottom w:val="none" w:sz="0" w:space="0" w:color="auto"/>
                        <w:right w:val="none" w:sz="0" w:space="0" w:color="auto"/>
                      </w:divBdr>
                    </w:div>
                  </w:divsChild>
                </w:div>
                <w:div w:id="1485395516">
                  <w:marLeft w:val="0"/>
                  <w:marRight w:val="0"/>
                  <w:marTop w:val="0"/>
                  <w:marBottom w:val="0"/>
                  <w:divBdr>
                    <w:top w:val="none" w:sz="0" w:space="0" w:color="auto"/>
                    <w:left w:val="none" w:sz="0" w:space="0" w:color="auto"/>
                    <w:bottom w:val="none" w:sz="0" w:space="0" w:color="auto"/>
                    <w:right w:val="none" w:sz="0" w:space="0" w:color="auto"/>
                  </w:divBdr>
                  <w:divsChild>
                    <w:div w:id="796721978">
                      <w:marLeft w:val="0"/>
                      <w:marRight w:val="0"/>
                      <w:marTop w:val="0"/>
                      <w:marBottom w:val="0"/>
                      <w:divBdr>
                        <w:top w:val="none" w:sz="0" w:space="0" w:color="auto"/>
                        <w:left w:val="none" w:sz="0" w:space="0" w:color="auto"/>
                        <w:bottom w:val="none" w:sz="0" w:space="0" w:color="auto"/>
                        <w:right w:val="none" w:sz="0" w:space="0" w:color="auto"/>
                      </w:divBdr>
                    </w:div>
                  </w:divsChild>
                </w:div>
                <w:div w:id="1494490030">
                  <w:marLeft w:val="0"/>
                  <w:marRight w:val="0"/>
                  <w:marTop w:val="0"/>
                  <w:marBottom w:val="0"/>
                  <w:divBdr>
                    <w:top w:val="none" w:sz="0" w:space="0" w:color="auto"/>
                    <w:left w:val="none" w:sz="0" w:space="0" w:color="auto"/>
                    <w:bottom w:val="none" w:sz="0" w:space="0" w:color="auto"/>
                    <w:right w:val="none" w:sz="0" w:space="0" w:color="auto"/>
                  </w:divBdr>
                  <w:divsChild>
                    <w:div w:id="1635787744">
                      <w:marLeft w:val="0"/>
                      <w:marRight w:val="0"/>
                      <w:marTop w:val="0"/>
                      <w:marBottom w:val="0"/>
                      <w:divBdr>
                        <w:top w:val="none" w:sz="0" w:space="0" w:color="auto"/>
                        <w:left w:val="none" w:sz="0" w:space="0" w:color="auto"/>
                        <w:bottom w:val="none" w:sz="0" w:space="0" w:color="auto"/>
                        <w:right w:val="none" w:sz="0" w:space="0" w:color="auto"/>
                      </w:divBdr>
                    </w:div>
                  </w:divsChild>
                </w:div>
                <w:div w:id="1547790156">
                  <w:marLeft w:val="0"/>
                  <w:marRight w:val="0"/>
                  <w:marTop w:val="0"/>
                  <w:marBottom w:val="0"/>
                  <w:divBdr>
                    <w:top w:val="none" w:sz="0" w:space="0" w:color="auto"/>
                    <w:left w:val="none" w:sz="0" w:space="0" w:color="auto"/>
                    <w:bottom w:val="none" w:sz="0" w:space="0" w:color="auto"/>
                    <w:right w:val="none" w:sz="0" w:space="0" w:color="auto"/>
                  </w:divBdr>
                  <w:divsChild>
                    <w:div w:id="1855067787">
                      <w:marLeft w:val="0"/>
                      <w:marRight w:val="0"/>
                      <w:marTop w:val="0"/>
                      <w:marBottom w:val="0"/>
                      <w:divBdr>
                        <w:top w:val="none" w:sz="0" w:space="0" w:color="auto"/>
                        <w:left w:val="none" w:sz="0" w:space="0" w:color="auto"/>
                        <w:bottom w:val="none" w:sz="0" w:space="0" w:color="auto"/>
                        <w:right w:val="none" w:sz="0" w:space="0" w:color="auto"/>
                      </w:divBdr>
                    </w:div>
                  </w:divsChild>
                </w:div>
                <w:div w:id="1675452883">
                  <w:marLeft w:val="0"/>
                  <w:marRight w:val="0"/>
                  <w:marTop w:val="0"/>
                  <w:marBottom w:val="0"/>
                  <w:divBdr>
                    <w:top w:val="none" w:sz="0" w:space="0" w:color="auto"/>
                    <w:left w:val="none" w:sz="0" w:space="0" w:color="auto"/>
                    <w:bottom w:val="none" w:sz="0" w:space="0" w:color="auto"/>
                    <w:right w:val="none" w:sz="0" w:space="0" w:color="auto"/>
                  </w:divBdr>
                  <w:divsChild>
                    <w:div w:id="1273048043">
                      <w:marLeft w:val="0"/>
                      <w:marRight w:val="0"/>
                      <w:marTop w:val="0"/>
                      <w:marBottom w:val="0"/>
                      <w:divBdr>
                        <w:top w:val="none" w:sz="0" w:space="0" w:color="auto"/>
                        <w:left w:val="none" w:sz="0" w:space="0" w:color="auto"/>
                        <w:bottom w:val="none" w:sz="0" w:space="0" w:color="auto"/>
                        <w:right w:val="none" w:sz="0" w:space="0" w:color="auto"/>
                      </w:divBdr>
                    </w:div>
                  </w:divsChild>
                </w:div>
                <w:div w:id="1691494469">
                  <w:marLeft w:val="0"/>
                  <w:marRight w:val="0"/>
                  <w:marTop w:val="0"/>
                  <w:marBottom w:val="0"/>
                  <w:divBdr>
                    <w:top w:val="none" w:sz="0" w:space="0" w:color="auto"/>
                    <w:left w:val="none" w:sz="0" w:space="0" w:color="auto"/>
                    <w:bottom w:val="none" w:sz="0" w:space="0" w:color="auto"/>
                    <w:right w:val="none" w:sz="0" w:space="0" w:color="auto"/>
                  </w:divBdr>
                </w:div>
                <w:div w:id="1698778516">
                  <w:marLeft w:val="0"/>
                  <w:marRight w:val="0"/>
                  <w:marTop w:val="0"/>
                  <w:marBottom w:val="0"/>
                  <w:divBdr>
                    <w:top w:val="none" w:sz="0" w:space="0" w:color="auto"/>
                    <w:left w:val="none" w:sz="0" w:space="0" w:color="auto"/>
                    <w:bottom w:val="none" w:sz="0" w:space="0" w:color="auto"/>
                    <w:right w:val="none" w:sz="0" w:space="0" w:color="auto"/>
                  </w:divBdr>
                  <w:divsChild>
                    <w:div w:id="1867014657">
                      <w:marLeft w:val="0"/>
                      <w:marRight w:val="0"/>
                      <w:marTop w:val="0"/>
                      <w:marBottom w:val="0"/>
                      <w:divBdr>
                        <w:top w:val="none" w:sz="0" w:space="0" w:color="auto"/>
                        <w:left w:val="none" w:sz="0" w:space="0" w:color="auto"/>
                        <w:bottom w:val="none" w:sz="0" w:space="0" w:color="auto"/>
                        <w:right w:val="none" w:sz="0" w:space="0" w:color="auto"/>
                      </w:divBdr>
                    </w:div>
                  </w:divsChild>
                </w:div>
                <w:div w:id="1709140842">
                  <w:marLeft w:val="0"/>
                  <w:marRight w:val="0"/>
                  <w:marTop w:val="0"/>
                  <w:marBottom w:val="0"/>
                  <w:divBdr>
                    <w:top w:val="none" w:sz="0" w:space="0" w:color="auto"/>
                    <w:left w:val="none" w:sz="0" w:space="0" w:color="auto"/>
                    <w:bottom w:val="none" w:sz="0" w:space="0" w:color="auto"/>
                    <w:right w:val="none" w:sz="0" w:space="0" w:color="auto"/>
                  </w:divBdr>
                  <w:divsChild>
                    <w:div w:id="1783842533">
                      <w:marLeft w:val="0"/>
                      <w:marRight w:val="0"/>
                      <w:marTop w:val="0"/>
                      <w:marBottom w:val="0"/>
                      <w:divBdr>
                        <w:top w:val="none" w:sz="0" w:space="0" w:color="auto"/>
                        <w:left w:val="none" w:sz="0" w:space="0" w:color="auto"/>
                        <w:bottom w:val="none" w:sz="0" w:space="0" w:color="auto"/>
                        <w:right w:val="none" w:sz="0" w:space="0" w:color="auto"/>
                      </w:divBdr>
                    </w:div>
                  </w:divsChild>
                </w:div>
                <w:div w:id="1731150470">
                  <w:marLeft w:val="0"/>
                  <w:marRight w:val="0"/>
                  <w:marTop w:val="0"/>
                  <w:marBottom w:val="0"/>
                  <w:divBdr>
                    <w:top w:val="none" w:sz="0" w:space="0" w:color="auto"/>
                    <w:left w:val="none" w:sz="0" w:space="0" w:color="auto"/>
                    <w:bottom w:val="none" w:sz="0" w:space="0" w:color="auto"/>
                    <w:right w:val="none" w:sz="0" w:space="0" w:color="auto"/>
                  </w:divBdr>
                  <w:divsChild>
                    <w:div w:id="1586957629">
                      <w:marLeft w:val="0"/>
                      <w:marRight w:val="0"/>
                      <w:marTop w:val="0"/>
                      <w:marBottom w:val="0"/>
                      <w:divBdr>
                        <w:top w:val="none" w:sz="0" w:space="0" w:color="auto"/>
                        <w:left w:val="none" w:sz="0" w:space="0" w:color="auto"/>
                        <w:bottom w:val="none" w:sz="0" w:space="0" w:color="auto"/>
                        <w:right w:val="none" w:sz="0" w:space="0" w:color="auto"/>
                      </w:divBdr>
                    </w:div>
                  </w:divsChild>
                </w:div>
                <w:div w:id="1785422659">
                  <w:marLeft w:val="0"/>
                  <w:marRight w:val="0"/>
                  <w:marTop w:val="0"/>
                  <w:marBottom w:val="0"/>
                  <w:divBdr>
                    <w:top w:val="none" w:sz="0" w:space="0" w:color="auto"/>
                    <w:left w:val="none" w:sz="0" w:space="0" w:color="auto"/>
                    <w:bottom w:val="none" w:sz="0" w:space="0" w:color="auto"/>
                    <w:right w:val="none" w:sz="0" w:space="0" w:color="auto"/>
                  </w:divBdr>
                  <w:divsChild>
                    <w:div w:id="1793479141">
                      <w:marLeft w:val="0"/>
                      <w:marRight w:val="0"/>
                      <w:marTop w:val="0"/>
                      <w:marBottom w:val="0"/>
                      <w:divBdr>
                        <w:top w:val="none" w:sz="0" w:space="0" w:color="auto"/>
                        <w:left w:val="none" w:sz="0" w:space="0" w:color="auto"/>
                        <w:bottom w:val="none" w:sz="0" w:space="0" w:color="auto"/>
                        <w:right w:val="none" w:sz="0" w:space="0" w:color="auto"/>
                      </w:divBdr>
                    </w:div>
                  </w:divsChild>
                </w:div>
                <w:div w:id="1806044863">
                  <w:marLeft w:val="0"/>
                  <w:marRight w:val="0"/>
                  <w:marTop w:val="0"/>
                  <w:marBottom w:val="0"/>
                  <w:divBdr>
                    <w:top w:val="none" w:sz="0" w:space="0" w:color="auto"/>
                    <w:left w:val="none" w:sz="0" w:space="0" w:color="auto"/>
                    <w:bottom w:val="none" w:sz="0" w:space="0" w:color="auto"/>
                    <w:right w:val="none" w:sz="0" w:space="0" w:color="auto"/>
                  </w:divBdr>
                  <w:divsChild>
                    <w:div w:id="1160853567">
                      <w:marLeft w:val="0"/>
                      <w:marRight w:val="0"/>
                      <w:marTop w:val="0"/>
                      <w:marBottom w:val="0"/>
                      <w:divBdr>
                        <w:top w:val="none" w:sz="0" w:space="0" w:color="auto"/>
                        <w:left w:val="none" w:sz="0" w:space="0" w:color="auto"/>
                        <w:bottom w:val="none" w:sz="0" w:space="0" w:color="auto"/>
                        <w:right w:val="none" w:sz="0" w:space="0" w:color="auto"/>
                      </w:divBdr>
                    </w:div>
                  </w:divsChild>
                </w:div>
                <w:div w:id="1834757829">
                  <w:marLeft w:val="0"/>
                  <w:marRight w:val="0"/>
                  <w:marTop w:val="0"/>
                  <w:marBottom w:val="0"/>
                  <w:divBdr>
                    <w:top w:val="none" w:sz="0" w:space="0" w:color="auto"/>
                    <w:left w:val="none" w:sz="0" w:space="0" w:color="auto"/>
                    <w:bottom w:val="none" w:sz="0" w:space="0" w:color="auto"/>
                    <w:right w:val="none" w:sz="0" w:space="0" w:color="auto"/>
                  </w:divBdr>
                </w:div>
                <w:div w:id="1891308237">
                  <w:marLeft w:val="0"/>
                  <w:marRight w:val="0"/>
                  <w:marTop w:val="0"/>
                  <w:marBottom w:val="0"/>
                  <w:divBdr>
                    <w:top w:val="none" w:sz="0" w:space="0" w:color="auto"/>
                    <w:left w:val="none" w:sz="0" w:space="0" w:color="auto"/>
                    <w:bottom w:val="none" w:sz="0" w:space="0" w:color="auto"/>
                    <w:right w:val="none" w:sz="0" w:space="0" w:color="auto"/>
                  </w:divBdr>
                  <w:divsChild>
                    <w:div w:id="146409395">
                      <w:marLeft w:val="0"/>
                      <w:marRight w:val="0"/>
                      <w:marTop w:val="0"/>
                      <w:marBottom w:val="0"/>
                      <w:divBdr>
                        <w:top w:val="none" w:sz="0" w:space="0" w:color="auto"/>
                        <w:left w:val="none" w:sz="0" w:space="0" w:color="auto"/>
                        <w:bottom w:val="none" w:sz="0" w:space="0" w:color="auto"/>
                        <w:right w:val="none" w:sz="0" w:space="0" w:color="auto"/>
                      </w:divBdr>
                    </w:div>
                  </w:divsChild>
                </w:div>
                <w:div w:id="1897081623">
                  <w:marLeft w:val="0"/>
                  <w:marRight w:val="0"/>
                  <w:marTop w:val="0"/>
                  <w:marBottom w:val="0"/>
                  <w:divBdr>
                    <w:top w:val="none" w:sz="0" w:space="0" w:color="auto"/>
                    <w:left w:val="none" w:sz="0" w:space="0" w:color="auto"/>
                    <w:bottom w:val="none" w:sz="0" w:space="0" w:color="auto"/>
                    <w:right w:val="none" w:sz="0" w:space="0" w:color="auto"/>
                  </w:divBdr>
                </w:div>
                <w:div w:id="1917324400">
                  <w:marLeft w:val="0"/>
                  <w:marRight w:val="0"/>
                  <w:marTop w:val="0"/>
                  <w:marBottom w:val="0"/>
                  <w:divBdr>
                    <w:top w:val="none" w:sz="0" w:space="0" w:color="auto"/>
                    <w:left w:val="none" w:sz="0" w:space="0" w:color="auto"/>
                    <w:bottom w:val="none" w:sz="0" w:space="0" w:color="auto"/>
                    <w:right w:val="none" w:sz="0" w:space="0" w:color="auto"/>
                  </w:divBdr>
                </w:div>
                <w:div w:id="1992368022">
                  <w:marLeft w:val="0"/>
                  <w:marRight w:val="0"/>
                  <w:marTop w:val="0"/>
                  <w:marBottom w:val="0"/>
                  <w:divBdr>
                    <w:top w:val="none" w:sz="0" w:space="0" w:color="auto"/>
                    <w:left w:val="none" w:sz="0" w:space="0" w:color="auto"/>
                    <w:bottom w:val="none" w:sz="0" w:space="0" w:color="auto"/>
                    <w:right w:val="none" w:sz="0" w:space="0" w:color="auto"/>
                  </w:divBdr>
                  <w:divsChild>
                    <w:div w:id="1900553398">
                      <w:marLeft w:val="0"/>
                      <w:marRight w:val="0"/>
                      <w:marTop w:val="0"/>
                      <w:marBottom w:val="0"/>
                      <w:divBdr>
                        <w:top w:val="none" w:sz="0" w:space="0" w:color="auto"/>
                        <w:left w:val="none" w:sz="0" w:space="0" w:color="auto"/>
                        <w:bottom w:val="none" w:sz="0" w:space="0" w:color="auto"/>
                        <w:right w:val="none" w:sz="0" w:space="0" w:color="auto"/>
                      </w:divBdr>
                    </w:div>
                  </w:divsChild>
                </w:div>
                <w:div w:id="2031374371">
                  <w:marLeft w:val="0"/>
                  <w:marRight w:val="0"/>
                  <w:marTop w:val="0"/>
                  <w:marBottom w:val="0"/>
                  <w:divBdr>
                    <w:top w:val="none" w:sz="0" w:space="0" w:color="auto"/>
                    <w:left w:val="none" w:sz="0" w:space="0" w:color="auto"/>
                    <w:bottom w:val="none" w:sz="0" w:space="0" w:color="auto"/>
                    <w:right w:val="none" w:sz="0" w:space="0" w:color="auto"/>
                  </w:divBdr>
                </w:div>
                <w:div w:id="2113164174">
                  <w:marLeft w:val="0"/>
                  <w:marRight w:val="0"/>
                  <w:marTop w:val="0"/>
                  <w:marBottom w:val="0"/>
                  <w:divBdr>
                    <w:top w:val="none" w:sz="0" w:space="0" w:color="auto"/>
                    <w:left w:val="none" w:sz="0" w:space="0" w:color="auto"/>
                    <w:bottom w:val="none" w:sz="0" w:space="0" w:color="auto"/>
                    <w:right w:val="none" w:sz="0" w:space="0" w:color="auto"/>
                  </w:divBdr>
                  <w:divsChild>
                    <w:div w:id="599721787">
                      <w:marLeft w:val="0"/>
                      <w:marRight w:val="0"/>
                      <w:marTop w:val="0"/>
                      <w:marBottom w:val="0"/>
                      <w:divBdr>
                        <w:top w:val="none" w:sz="0" w:space="0" w:color="auto"/>
                        <w:left w:val="none" w:sz="0" w:space="0" w:color="auto"/>
                        <w:bottom w:val="none" w:sz="0" w:space="0" w:color="auto"/>
                        <w:right w:val="none" w:sz="0" w:space="0" w:color="auto"/>
                      </w:divBdr>
                    </w:div>
                  </w:divsChild>
                </w:div>
                <w:div w:id="2115005873">
                  <w:marLeft w:val="0"/>
                  <w:marRight w:val="0"/>
                  <w:marTop w:val="0"/>
                  <w:marBottom w:val="0"/>
                  <w:divBdr>
                    <w:top w:val="none" w:sz="0" w:space="0" w:color="auto"/>
                    <w:left w:val="none" w:sz="0" w:space="0" w:color="auto"/>
                    <w:bottom w:val="none" w:sz="0" w:space="0" w:color="auto"/>
                    <w:right w:val="none" w:sz="0" w:space="0" w:color="auto"/>
                  </w:divBdr>
                  <w:divsChild>
                    <w:div w:id="1700740440">
                      <w:marLeft w:val="0"/>
                      <w:marRight w:val="0"/>
                      <w:marTop w:val="0"/>
                      <w:marBottom w:val="0"/>
                      <w:divBdr>
                        <w:top w:val="none" w:sz="0" w:space="0" w:color="auto"/>
                        <w:left w:val="none" w:sz="0" w:space="0" w:color="auto"/>
                        <w:bottom w:val="none" w:sz="0" w:space="0" w:color="auto"/>
                        <w:right w:val="none" w:sz="0" w:space="0" w:color="auto"/>
                      </w:divBdr>
                    </w:div>
                  </w:divsChild>
                </w:div>
                <w:div w:id="2123761846">
                  <w:marLeft w:val="0"/>
                  <w:marRight w:val="0"/>
                  <w:marTop w:val="0"/>
                  <w:marBottom w:val="0"/>
                  <w:divBdr>
                    <w:top w:val="none" w:sz="0" w:space="0" w:color="auto"/>
                    <w:left w:val="none" w:sz="0" w:space="0" w:color="auto"/>
                    <w:bottom w:val="none" w:sz="0" w:space="0" w:color="auto"/>
                    <w:right w:val="none" w:sz="0" w:space="0" w:color="auto"/>
                  </w:divBdr>
                  <w:divsChild>
                    <w:div w:id="16136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8835">
      <w:bodyDiv w:val="1"/>
      <w:marLeft w:val="0"/>
      <w:marRight w:val="0"/>
      <w:marTop w:val="0"/>
      <w:marBottom w:val="0"/>
      <w:divBdr>
        <w:top w:val="none" w:sz="0" w:space="0" w:color="auto"/>
        <w:left w:val="none" w:sz="0" w:space="0" w:color="auto"/>
        <w:bottom w:val="none" w:sz="0" w:space="0" w:color="auto"/>
        <w:right w:val="none" w:sz="0" w:space="0" w:color="auto"/>
      </w:divBdr>
    </w:div>
    <w:div w:id="1581332791">
      <w:bodyDiv w:val="1"/>
      <w:marLeft w:val="0"/>
      <w:marRight w:val="0"/>
      <w:marTop w:val="0"/>
      <w:marBottom w:val="0"/>
      <w:divBdr>
        <w:top w:val="none" w:sz="0" w:space="0" w:color="auto"/>
        <w:left w:val="none" w:sz="0" w:space="0" w:color="auto"/>
        <w:bottom w:val="none" w:sz="0" w:space="0" w:color="auto"/>
        <w:right w:val="none" w:sz="0" w:space="0" w:color="auto"/>
      </w:divBdr>
    </w:div>
    <w:div w:id="1582714551">
      <w:bodyDiv w:val="1"/>
      <w:marLeft w:val="0"/>
      <w:marRight w:val="0"/>
      <w:marTop w:val="0"/>
      <w:marBottom w:val="0"/>
      <w:divBdr>
        <w:top w:val="none" w:sz="0" w:space="0" w:color="auto"/>
        <w:left w:val="none" w:sz="0" w:space="0" w:color="auto"/>
        <w:bottom w:val="none" w:sz="0" w:space="0" w:color="auto"/>
        <w:right w:val="none" w:sz="0" w:space="0" w:color="auto"/>
      </w:divBdr>
    </w:div>
    <w:div w:id="1585601259">
      <w:bodyDiv w:val="1"/>
      <w:marLeft w:val="0"/>
      <w:marRight w:val="0"/>
      <w:marTop w:val="0"/>
      <w:marBottom w:val="0"/>
      <w:divBdr>
        <w:top w:val="none" w:sz="0" w:space="0" w:color="auto"/>
        <w:left w:val="none" w:sz="0" w:space="0" w:color="auto"/>
        <w:bottom w:val="none" w:sz="0" w:space="0" w:color="auto"/>
        <w:right w:val="none" w:sz="0" w:space="0" w:color="auto"/>
      </w:divBdr>
      <w:divsChild>
        <w:div w:id="725490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8790234">
              <w:marLeft w:val="0"/>
              <w:marRight w:val="0"/>
              <w:marTop w:val="0"/>
              <w:marBottom w:val="0"/>
              <w:divBdr>
                <w:top w:val="none" w:sz="0" w:space="0" w:color="auto"/>
                <w:left w:val="none" w:sz="0" w:space="0" w:color="auto"/>
                <w:bottom w:val="none" w:sz="0" w:space="0" w:color="auto"/>
                <w:right w:val="none" w:sz="0" w:space="0" w:color="auto"/>
              </w:divBdr>
              <w:divsChild>
                <w:div w:id="207381209">
                  <w:marLeft w:val="0"/>
                  <w:marRight w:val="0"/>
                  <w:marTop w:val="0"/>
                  <w:marBottom w:val="0"/>
                  <w:divBdr>
                    <w:top w:val="none" w:sz="0" w:space="0" w:color="auto"/>
                    <w:left w:val="none" w:sz="0" w:space="0" w:color="auto"/>
                    <w:bottom w:val="none" w:sz="0" w:space="0" w:color="auto"/>
                    <w:right w:val="none" w:sz="0" w:space="0" w:color="auto"/>
                  </w:divBdr>
                  <w:divsChild>
                    <w:div w:id="528375114">
                      <w:marLeft w:val="0"/>
                      <w:marRight w:val="0"/>
                      <w:marTop w:val="0"/>
                      <w:marBottom w:val="0"/>
                      <w:divBdr>
                        <w:top w:val="none" w:sz="0" w:space="0" w:color="auto"/>
                        <w:left w:val="none" w:sz="0" w:space="0" w:color="auto"/>
                        <w:bottom w:val="none" w:sz="0" w:space="0" w:color="auto"/>
                        <w:right w:val="none" w:sz="0" w:space="0" w:color="auto"/>
                      </w:divBdr>
                      <w:divsChild>
                        <w:div w:id="753940001">
                          <w:marLeft w:val="0"/>
                          <w:marRight w:val="0"/>
                          <w:marTop w:val="0"/>
                          <w:marBottom w:val="0"/>
                          <w:divBdr>
                            <w:top w:val="none" w:sz="0" w:space="0" w:color="auto"/>
                            <w:left w:val="none" w:sz="0" w:space="0" w:color="auto"/>
                            <w:bottom w:val="none" w:sz="0" w:space="0" w:color="auto"/>
                            <w:right w:val="none" w:sz="0" w:space="0" w:color="auto"/>
                          </w:divBdr>
                          <w:divsChild>
                            <w:div w:id="1542479783">
                              <w:marLeft w:val="0"/>
                              <w:marRight w:val="0"/>
                              <w:marTop w:val="0"/>
                              <w:marBottom w:val="0"/>
                              <w:divBdr>
                                <w:top w:val="none" w:sz="0" w:space="0" w:color="auto"/>
                                <w:left w:val="none" w:sz="0" w:space="0" w:color="auto"/>
                                <w:bottom w:val="none" w:sz="0" w:space="0" w:color="auto"/>
                                <w:right w:val="none" w:sz="0" w:space="0" w:color="auto"/>
                              </w:divBdr>
                              <w:divsChild>
                                <w:div w:id="1338842783">
                                  <w:marLeft w:val="0"/>
                                  <w:marRight w:val="0"/>
                                  <w:marTop w:val="0"/>
                                  <w:marBottom w:val="0"/>
                                  <w:divBdr>
                                    <w:top w:val="none" w:sz="0" w:space="0" w:color="auto"/>
                                    <w:left w:val="none" w:sz="0" w:space="0" w:color="auto"/>
                                    <w:bottom w:val="none" w:sz="0" w:space="0" w:color="auto"/>
                                    <w:right w:val="none" w:sz="0" w:space="0" w:color="auto"/>
                                  </w:divBdr>
                                  <w:divsChild>
                                    <w:div w:id="3463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2967">
      <w:bodyDiv w:val="1"/>
      <w:marLeft w:val="0"/>
      <w:marRight w:val="0"/>
      <w:marTop w:val="0"/>
      <w:marBottom w:val="0"/>
      <w:divBdr>
        <w:top w:val="none" w:sz="0" w:space="0" w:color="auto"/>
        <w:left w:val="none" w:sz="0" w:space="0" w:color="auto"/>
        <w:bottom w:val="none" w:sz="0" w:space="0" w:color="auto"/>
        <w:right w:val="none" w:sz="0" w:space="0" w:color="auto"/>
      </w:divBdr>
    </w:div>
    <w:div w:id="1587954942">
      <w:bodyDiv w:val="1"/>
      <w:marLeft w:val="0"/>
      <w:marRight w:val="0"/>
      <w:marTop w:val="0"/>
      <w:marBottom w:val="0"/>
      <w:divBdr>
        <w:top w:val="none" w:sz="0" w:space="0" w:color="auto"/>
        <w:left w:val="none" w:sz="0" w:space="0" w:color="auto"/>
        <w:bottom w:val="none" w:sz="0" w:space="0" w:color="auto"/>
        <w:right w:val="none" w:sz="0" w:space="0" w:color="auto"/>
      </w:divBdr>
      <w:divsChild>
        <w:div w:id="1478448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29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21">
      <w:bodyDiv w:val="1"/>
      <w:marLeft w:val="0"/>
      <w:marRight w:val="0"/>
      <w:marTop w:val="0"/>
      <w:marBottom w:val="0"/>
      <w:divBdr>
        <w:top w:val="none" w:sz="0" w:space="0" w:color="auto"/>
        <w:left w:val="none" w:sz="0" w:space="0" w:color="auto"/>
        <w:bottom w:val="none" w:sz="0" w:space="0" w:color="auto"/>
        <w:right w:val="none" w:sz="0" w:space="0" w:color="auto"/>
      </w:divBdr>
    </w:div>
    <w:div w:id="1593970074">
      <w:bodyDiv w:val="1"/>
      <w:marLeft w:val="0"/>
      <w:marRight w:val="0"/>
      <w:marTop w:val="0"/>
      <w:marBottom w:val="0"/>
      <w:divBdr>
        <w:top w:val="none" w:sz="0" w:space="0" w:color="auto"/>
        <w:left w:val="none" w:sz="0" w:space="0" w:color="auto"/>
        <w:bottom w:val="none" w:sz="0" w:space="0" w:color="auto"/>
        <w:right w:val="none" w:sz="0" w:space="0" w:color="auto"/>
      </w:divBdr>
      <w:divsChild>
        <w:div w:id="2134129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80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8521">
      <w:bodyDiv w:val="1"/>
      <w:marLeft w:val="0"/>
      <w:marRight w:val="0"/>
      <w:marTop w:val="0"/>
      <w:marBottom w:val="0"/>
      <w:divBdr>
        <w:top w:val="none" w:sz="0" w:space="0" w:color="auto"/>
        <w:left w:val="none" w:sz="0" w:space="0" w:color="auto"/>
        <w:bottom w:val="none" w:sz="0" w:space="0" w:color="auto"/>
        <w:right w:val="none" w:sz="0" w:space="0" w:color="auto"/>
      </w:divBdr>
    </w:div>
    <w:div w:id="1605722450">
      <w:bodyDiv w:val="1"/>
      <w:marLeft w:val="0"/>
      <w:marRight w:val="0"/>
      <w:marTop w:val="0"/>
      <w:marBottom w:val="0"/>
      <w:divBdr>
        <w:top w:val="none" w:sz="0" w:space="0" w:color="auto"/>
        <w:left w:val="none" w:sz="0" w:space="0" w:color="auto"/>
        <w:bottom w:val="none" w:sz="0" w:space="0" w:color="auto"/>
        <w:right w:val="none" w:sz="0" w:space="0" w:color="auto"/>
      </w:divBdr>
      <w:divsChild>
        <w:div w:id="16567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862809">
              <w:marLeft w:val="0"/>
              <w:marRight w:val="0"/>
              <w:marTop w:val="0"/>
              <w:marBottom w:val="0"/>
              <w:divBdr>
                <w:top w:val="none" w:sz="0" w:space="0" w:color="auto"/>
                <w:left w:val="none" w:sz="0" w:space="0" w:color="auto"/>
                <w:bottom w:val="none" w:sz="0" w:space="0" w:color="auto"/>
                <w:right w:val="none" w:sz="0" w:space="0" w:color="auto"/>
              </w:divBdr>
              <w:divsChild>
                <w:div w:id="195894585">
                  <w:marLeft w:val="0"/>
                  <w:marRight w:val="0"/>
                  <w:marTop w:val="0"/>
                  <w:marBottom w:val="0"/>
                  <w:divBdr>
                    <w:top w:val="none" w:sz="0" w:space="0" w:color="auto"/>
                    <w:left w:val="none" w:sz="0" w:space="0" w:color="auto"/>
                    <w:bottom w:val="none" w:sz="0" w:space="0" w:color="auto"/>
                    <w:right w:val="none" w:sz="0" w:space="0" w:color="auto"/>
                  </w:divBdr>
                  <w:divsChild>
                    <w:div w:id="639310083">
                      <w:marLeft w:val="0"/>
                      <w:marRight w:val="0"/>
                      <w:marTop w:val="0"/>
                      <w:marBottom w:val="0"/>
                      <w:divBdr>
                        <w:top w:val="none" w:sz="0" w:space="0" w:color="auto"/>
                        <w:left w:val="none" w:sz="0" w:space="0" w:color="auto"/>
                        <w:bottom w:val="none" w:sz="0" w:space="0" w:color="auto"/>
                        <w:right w:val="none" w:sz="0" w:space="0" w:color="auto"/>
                      </w:divBdr>
                      <w:divsChild>
                        <w:div w:id="81881937">
                          <w:marLeft w:val="0"/>
                          <w:marRight w:val="0"/>
                          <w:marTop w:val="0"/>
                          <w:marBottom w:val="0"/>
                          <w:divBdr>
                            <w:top w:val="none" w:sz="0" w:space="0" w:color="auto"/>
                            <w:left w:val="none" w:sz="0" w:space="0" w:color="auto"/>
                            <w:bottom w:val="none" w:sz="0" w:space="0" w:color="auto"/>
                            <w:right w:val="none" w:sz="0" w:space="0" w:color="auto"/>
                          </w:divBdr>
                          <w:divsChild>
                            <w:div w:id="948582149">
                              <w:marLeft w:val="0"/>
                              <w:marRight w:val="0"/>
                              <w:marTop w:val="0"/>
                              <w:marBottom w:val="0"/>
                              <w:divBdr>
                                <w:top w:val="none" w:sz="0" w:space="0" w:color="auto"/>
                                <w:left w:val="none" w:sz="0" w:space="0" w:color="auto"/>
                                <w:bottom w:val="none" w:sz="0" w:space="0" w:color="auto"/>
                                <w:right w:val="none" w:sz="0" w:space="0" w:color="auto"/>
                              </w:divBdr>
                            </w:div>
                            <w:div w:id="12967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110606">
      <w:bodyDiv w:val="1"/>
      <w:marLeft w:val="0"/>
      <w:marRight w:val="0"/>
      <w:marTop w:val="0"/>
      <w:marBottom w:val="0"/>
      <w:divBdr>
        <w:top w:val="none" w:sz="0" w:space="0" w:color="auto"/>
        <w:left w:val="none" w:sz="0" w:space="0" w:color="auto"/>
        <w:bottom w:val="none" w:sz="0" w:space="0" w:color="auto"/>
        <w:right w:val="none" w:sz="0" w:space="0" w:color="auto"/>
      </w:divBdr>
    </w:div>
    <w:div w:id="1612587128">
      <w:bodyDiv w:val="1"/>
      <w:marLeft w:val="0"/>
      <w:marRight w:val="0"/>
      <w:marTop w:val="0"/>
      <w:marBottom w:val="0"/>
      <w:divBdr>
        <w:top w:val="none" w:sz="0" w:space="0" w:color="auto"/>
        <w:left w:val="none" w:sz="0" w:space="0" w:color="auto"/>
        <w:bottom w:val="none" w:sz="0" w:space="0" w:color="auto"/>
        <w:right w:val="none" w:sz="0" w:space="0" w:color="auto"/>
      </w:divBdr>
    </w:div>
    <w:div w:id="1613778790">
      <w:bodyDiv w:val="1"/>
      <w:marLeft w:val="0"/>
      <w:marRight w:val="0"/>
      <w:marTop w:val="0"/>
      <w:marBottom w:val="0"/>
      <w:divBdr>
        <w:top w:val="none" w:sz="0" w:space="0" w:color="auto"/>
        <w:left w:val="none" w:sz="0" w:space="0" w:color="auto"/>
        <w:bottom w:val="none" w:sz="0" w:space="0" w:color="auto"/>
        <w:right w:val="none" w:sz="0" w:space="0" w:color="auto"/>
      </w:divBdr>
      <w:divsChild>
        <w:div w:id="694114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349">
      <w:bodyDiv w:val="1"/>
      <w:marLeft w:val="0"/>
      <w:marRight w:val="0"/>
      <w:marTop w:val="0"/>
      <w:marBottom w:val="0"/>
      <w:divBdr>
        <w:top w:val="none" w:sz="0" w:space="0" w:color="auto"/>
        <w:left w:val="none" w:sz="0" w:space="0" w:color="auto"/>
        <w:bottom w:val="none" w:sz="0" w:space="0" w:color="auto"/>
        <w:right w:val="none" w:sz="0" w:space="0" w:color="auto"/>
      </w:divBdr>
    </w:div>
    <w:div w:id="1620643878">
      <w:bodyDiv w:val="1"/>
      <w:marLeft w:val="0"/>
      <w:marRight w:val="0"/>
      <w:marTop w:val="0"/>
      <w:marBottom w:val="0"/>
      <w:divBdr>
        <w:top w:val="none" w:sz="0" w:space="0" w:color="auto"/>
        <w:left w:val="none" w:sz="0" w:space="0" w:color="auto"/>
        <w:bottom w:val="none" w:sz="0" w:space="0" w:color="auto"/>
        <w:right w:val="none" w:sz="0" w:space="0" w:color="auto"/>
      </w:divBdr>
    </w:div>
    <w:div w:id="1625162130">
      <w:bodyDiv w:val="1"/>
      <w:marLeft w:val="0"/>
      <w:marRight w:val="0"/>
      <w:marTop w:val="0"/>
      <w:marBottom w:val="0"/>
      <w:divBdr>
        <w:top w:val="none" w:sz="0" w:space="0" w:color="auto"/>
        <w:left w:val="none" w:sz="0" w:space="0" w:color="auto"/>
        <w:bottom w:val="none" w:sz="0" w:space="0" w:color="auto"/>
        <w:right w:val="none" w:sz="0" w:space="0" w:color="auto"/>
      </w:divBdr>
    </w:div>
    <w:div w:id="1626353264">
      <w:bodyDiv w:val="1"/>
      <w:marLeft w:val="0"/>
      <w:marRight w:val="0"/>
      <w:marTop w:val="0"/>
      <w:marBottom w:val="0"/>
      <w:divBdr>
        <w:top w:val="none" w:sz="0" w:space="0" w:color="auto"/>
        <w:left w:val="none" w:sz="0" w:space="0" w:color="auto"/>
        <w:bottom w:val="none" w:sz="0" w:space="0" w:color="auto"/>
        <w:right w:val="none" w:sz="0" w:space="0" w:color="auto"/>
      </w:divBdr>
      <w:divsChild>
        <w:div w:id="1512835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651098">
              <w:marLeft w:val="0"/>
              <w:marRight w:val="0"/>
              <w:marTop w:val="0"/>
              <w:marBottom w:val="0"/>
              <w:divBdr>
                <w:top w:val="none" w:sz="0" w:space="0" w:color="auto"/>
                <w:left w:val="none" w:sz="0" w:space="0" w:color="auto"/>
                <w:bottom w:val="none" w:sz="0" w:space="0" w:color="auto"/>
                <w:right w:val="none" w:sz="0" w:space="0" w:color="auto"/>
              </w:divBdr>
              <w:divsChild>
                <w:div w:id="1153109999">
                  <w:marLeft w:val="0"/>
                  <w:marRight w:val="0"/>
                  <w:marTop w:val="0"/>
                  <w:marBottom w:val="0"/>
                  <w:divBdr>
                    <w:top w:val="none" w:sz="0" w:space="0" w:color="auto"/>
                    <w:left w:val="none" w:sz="0" w:space="0" w:color="auto"/>
                    <w:bottom w:val="none" w:sz="0" w:space="0" w:color="auto"/>
                    <w:right w:val="none" w:sz="0" w:space="0" w:color="auto"/>
                  </w:divBdr>
                  <w:divsChild>
                    <w:div w:id="864515529">
                      <w:marLeft w:val="0"/>
                      <w:marRight w:val="0"/>
                      <w:marTop w:val="0"/>
                      <w:marBottom w:val="0"/>
                      <w:divBdr>
                        <w:top w:val="none" w:sz="0" w:space="0" w:color="auto"/>
                        <w:left w:val="none" w:sz="0" w:space="0" w:color="auto"/>
                        <w:bottom w:val="none" w:sz="0" w:space="0" w:color="auto"/>
                        <w:right w:val="none" w:sz="0" w:space="0" w:color="auto"/>
                      </w:divBdr>
                      <w:divsChild>
                        <w:div w:id="180171389">
                          <w:marLeft w:val="0"/>
                          <w:marRight w:val="0"/>
                          <w:marTop w:val="0"/>
                          <w:marBottom w:val="0"/>
                          <w:divBdr>
                            <w:top w:val="none" w:sz="0" w:space="0" w:color="auto"/>
                            <w:left w:val="none" w:sz="0" w:space="0" w:color="auto"/>
                            <w:bottom w:val="none" w:sz="0" w:space="0" w:color="auto"/>
                            <w:right w:val="none" w:sz="0" w:space="0" w:color="auto"/>
                          </w:divBdr>
                        </w:div>
                        <w:div w:id="508257499">
                          <w:marLeft w:val="0"/>
                          <w:marRight w:val="0"/>
                          <w:marTop w:val="0"/>
                          <w:marBottom w:val="0"/>
                          <w:divBdr>
                            <w:top w:val="none" w:sz="0" w:space="0" w:color="auto"/>
                            <w:left w:val="none" w:sz="0" w:space="0" w:color="auto"/>
                            <w:bottom w:val="none" w:sz="0" w:space="0" w:color="auto"/>
                            <w:right w:val="none" w:sz="0" w:space="0" w:color="auto"/>
                          </w:divBdr>
                        </w:div>
                        <w:div w:id="831068885">
                          <w:marLeft w:val="0"/>
                          <w:marRight w:val="0"/>
                          <w:marTop w:val="0"/>
                          <w:marBottom w:val="0"/>
                          <w:divBdr>
                            <w:top w:val="none" w:sz="0" w:space="0" w:color="auto"/>
                            <w:left w:val="none" w:sz="0" w:space="0" w:color="auto"/>
                            <w:bottom w:val="none" w:sz="0" w:space="0" w:color="auto"/>
                            <w:right w:val="none" w:sz="0" w:space="0" w:color="auto"/>
                          </w:divBdr>
                        </w:div>
                        <w:div w:id="938440950">
                          <w:marLeft w:val="0"/>
                          <w:marRight w:val="0"/>
                          <w:marTop w:val="0"/>
                          <w:marBottom w:val="0"/>
                          <w:divBdr>
                            <w:top w:val="none" w:sz="0" w:space="0" w:color="auto"/>
                            <w:left w:val="none" w:sz="0" w:space="0" w:color="auto"/>
                            <w:bottom w:val="none" w:sz="0" w:space="0" w:color="auto"/>
                            <w:right w:val="none" w:sz="0" w:space="0" w:color="auto"/>
                          </w:divBdr>
                        </w:div>
                        <w:div w:id="1497724233">
                          <w:marLeft w:val="0"/>
                          <w:marRight w:val="0"/>
                          <w:marTop w:val="0"/>
                          <w:marBottom w:val="0"/>
                          <w:divBdr>
                            <w:top w:val="none" w:sz="0" w:space="0" w:color="auto"/>
                            <w:left w:val="none" w:sz="0" w:space="0" w:color="auto"/>
                            <w:bottom w:val="none" w:sz="0" w:space="0" w:color="auto"/>
                            <w:right w:val="none" w:sz="0" w:space="0" w:color="auto"/>
                          </w:divBdr>
                        </w:div>
                        <w:div w:id="1628197126">
                          <w:marLeft w:val="0"/>
                          <w:marRight w:val="0"/>
                          <w:marTop w:val="0"/>
                          <w:marBottom w:val="0"/>
                          <w:divBdr>
                            <w:top w:val="none" w:sz="0" w:space="0" w:color="auto"/>
                            <w:left w:val="none" w:sz="0" w:space="0" w:color="auto"/>
                            <w:bottom w:val="none" w:sz="0" w:space="0" w:color="auto"/>
                            <w:right w:val="none" w:sz="0" w:space="0" w:color="auto"/>
                          </w:divBdr>
                        </w:div>
                        <w:div w:id="1975089343">
                          <w:marLeft w:val="0"/>
                          <w:marRight w:val="0"/>
                          <w:marTop w:val="0"/>
                          <w:marBottom w:val="0"/>
                          <w:divBdr>
                            <w:top w:val="none" w:sz="0" w:space="0" w:color="auto"/>
                            <w:left w:val="none" w:sz="0" w:space="0" w:color="auto"/>
                            <w:bottom w:val="none" w:sz="0" w:space="0" w:color="auto"/>
                            <w:right w:val="none" w:sz="0" w:space="0" w:color="auto"/>
                          </w:divBdr>
                        </w:div>
                        <w:div w:id="2096054061">
                          <w:marLeft w:val="0"/>
                          <w:marRight w:val="0"/>
                          <w:marTop w:val="0"/>
                          <w:marBottom w:val="0"/>
                          <w:divBdr>
                            <w:top w:val="none" w:sz="0" w:space="0" w:color="auto"/>
                            <w:left w:val="none" w:sz="0" w:space="0" w:color="auto"/>
                            <w:bottom w:val="none" w:sz="0" w:space="0" w:color="auto"/>
                            <w:right w:val="none" w:sz="0" w:space="0" w:color="auto"/>
                          </w:divBdr>
                        </w:div>
                        <w:div w:id="21004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8667">
      <w:bodyDiv w:val="1"/>
      <w:marLeft w:val="0"/>
      <w:marRight w:val="0"/>
      <w:marTop w:val="0"/>
      <w:marBottom w:val="0"/>
      <w:divBdr>
        <w:top w:val="none" w:sz="0" w:space="0" w:color="auto"/>
        <w:left w:val="none" w:sz="0" w:space="0" w:color="auto"/>
        <w:bottom w:val="none" w:sz="0" w:space="0" w:color="auto"/>
        <w:right w:val="none" w:sz="0" w:space="0" w:color="auto"/>
      </w:divBdr>
    </w:div>
    <w:div w:id="1632321360">
      <w:bodyDiv w:val="1"/>
      <w:marLeft w:val="0"/>
      <w:marRight w:val="0"/>
      <w:marTop w:val="0"/>
      <w:marBottom w:val="0"/>
      <w:divBdr>
        <w:top w:val="none" w:sz="0" w:space="0" w:color="auto"/>
        <w:left w:val="none" w:sz="0" w:space="0" w:color="auto"/>
        <w:bottom w:val="none" w:sz="0" w:space="0" w:color="auto"/>
        <w:right w:val="none" w:sz="0" w:space="0" w:color="auto"/>
      </w:divBdr>
    </w:div>
    <w:div w:id="1634364517">
      <w:bodyDiv w:val="1"/>
      <w:marLeft w:val="0"/>
      <w:marRight w:val="0"/>
      <w:marTop w:val="0"/>
      <w:marBottom w:val="0"/>
      <w:divBdr>
        <w:top w:val="none" w:sz="0" w:space="0" w:color="auto"/>
        <w:left w:val="none" w:sz="0" w:space="0" w:color="auto"/>
        <w:bottom w:val="none" w:sz="0" w:space="0" w:color="auto"/>
        <w:right w:val="none" w:sz="0" w:space="0" w:color="auto"/>
      </w:divBdr>
    </w:div>
    <w:div w:id="1638795704">
      <w:bodyDiv w:val="1"/>
      <w:marLeft w:val="0"/>
      <w:marRight w:val="0"/>
      <w:marTop w:val="0"/>
      <w:marBottom w:val="0"/>
      <w:divBdr>
        <w:top w:val="none" w:sz="0" w:space="0" w:color="auto"/>
        <w:left w:val="none" w:sz="0" w:space="0" w:color="auto"/>
        <w:bottom w:val="none" w:sz="0" w:space="0" w:color="auto"/>
        <w:right w:val="none" w:sz="0" w:space="0" w:color="auto"/>
      </w:divBdr>
      <w:divsChild>
        <w:div w:id="324675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4133134">
              <w:marLeft w:val="0"/>
              <w:marRight w:val="0"/>
              <w:marTop w:val="0"/>
              <w:marBottom w:val="0"/>
              <w:divBdr>
                <w:top w:val="none" w:sz="0" w:space="0" w:color="auto"/>
                <w:left w:val="none" w:sz="0" w:space="0" w:color="auto"/>
                <w:bottom w:val="none" w:sz="0" w:space="0" w:color="auto"/>
                <w:right w:val="none" w:sz="0" w:space="0" w:color="auto"/>
              </w:divBdr>
              <w:divsChild>
                <w:div w:id="55207948">
                  <w:marLeft w:val="0"/>
                  <w:marRight w:val="0"/>
                  <w:marTop w:val="0"/>
                  <w:marBottom w:val="0"/>
                  <w:divBdr>
                    <w:top w:val="none" w:sz="0" w:space="0" w:color="auto"/>
                    <w:left w:val="none" w:sz="0" w:space="0" w:color="auto"/>
                    <w:bottom w:val="none" w:sz="0" w:space="0" w:color="auto"/>
                    <w:right w:val="none" w:sz="0" w:space="0" w:color="auto"/>
                  </w:divBdr>
                  <w:divsChild>
                    <w:div w:id="84541918">
                      <w:marLeft w:val="0"/>
                      <w:marRight w:val="0"/>
                      <w:marTop w:val="0"/>
                      <w:marBottom w:val="0"/>
                      <w:divBdr>
                        <w:top w:val="none" w:sz="0" w:space="0" w:color="auto"/>
                        <w:left w:val="none" w:sz="0" w:space="0" w:color="auto"/>
                        <w:bottom w:val="none" w:sz="0" w:space="0" w:color="auto"/>
                        <w:right w:val="none" w:sz="0" w:space="0" w:color="auto"/>
                      </w:divBdr>
                    </w:div>
                    <w:div w:id="104734935">
                      <w:marLeft w:val="0"/>
                      <w:marRight w:val="0"/>
                      <w:marTop w:val="0"/>
                      <w:marBottom w:val="0"/>
                      <w:divBdr>
                        <w:top w:val="none" w:sz="0" w:space="0" w:color="auto"/>
                        <w:left w:val="none" w:sz="0" w:space="0" w:color="auto"/>
                        <w:bottom w:val="none" w:sz="0" w:space="0" w:color="auto"/>
                        <w:right w:val="none" w:sz="0" w:space="0" w:color="auto"/>
                      </w:divBdr>
                    </w:div>
                    <w:div w:id="309670746">
                      <w:marLeft w:val="0"/>
                      <w:marRight w:val="0"/>
                      <w:marTop w:val="0"/>
                      <w:marBottom w:val="0"/>
                      <w:divBdr>
                        <w:top w:val="none" w:sz="0" w:space="0" w:color="auto"/>
                        <w:left w:val="none" w:sz="0" w:space="0" w:color="auto"/>
                        <w:bottom w:val="none" w:sz="0" w:space="0" w:color="auto"/>
                        <w:right w:val="none" w:sz="0" w:space="0" w:color="auto"/>
                      </w:divBdr>
                    </w:div>
                    <w:div w:id="544214697">
                      <w:marLeft w:val="0"/>
                      <w:marRight w:val="0"/>
                      <w:marTop w:val="0"/>
                      <w:marBottom w:val="0"/>
                      <w:divBdr>
                        <w:top w:val="none" w:sz="0" w:space="0" w:color="auto"/>
                        <w:left w:val="none" w:sz="0" w:space="0" w:color="auto"/>
                        <w:bottom w:val="none" w:sz="0" w:space="0" w:color="auto"/>
                        <w:right w:val="none" w:sz="0" w:space="0" w:color="auto"/>
                      </w:divBdr>
                    </w:div>
                    <w:div w:id="544410914">
                      <w:marLeft w:val="0"/>
                      <w:marRight w:val="0"/>
                      <w:marTop w:val="0"/>
                      <w:marBottom w:val="0"/>
                      <w:divBdr>
                        <w:top w:val="none" w:sz="0" w:space="0" w:color="auto"/>
                        <w:left w:val="none" w:sz="0" w:space="0" w:color="auto"/>
                        <w:bottom w:val="none" w:sz="0" w:space="0" w:color="auto"/>
                        <w:right w:val="none" w:sz="0" w:space="0" w:color="auto"/>
                      </w:divBdr>
                    </w:div>
                    <w:div w:id="583757030">
                      <w:marLeft w:val="0"/>
                      <w:marRight w:val="0"/>
                      <w:marTop w:val="0"/>
                      <w:marBottom w:val="0"/>
                      <w:divBdr>
                        <w:top w:val="none" w:sz="0" w:space="0" w:color="auto"/>
                        <w:left w:val="none" w:sz="0" w:space="0" w:color="auto"/>
                        <w:bottom w:val="none" w:sz="0" w:space="0" w:color="auto"/>
                        <w:right w:val="none" w:sz="0" w:space="0" w:color="auto"/>
                      </w:divBdr>
                    </w:div>
                    <w:div w:id="843976931">
                      <w:marLeft w:val="0"/>
                      <w:marRight w:val="0"/>
                      <w:marTop w:val="0"/>
                      <w:marBottom w:val="0"/>
                      <w:divBdr>
                        <w:top w:val="none" w:sz="0" w:space="0" w:color="auto"/>
                        <w:left w:val="none" w:sz="0" w:space="0" w:color="auto"/>
                        <w:bottom w:val="none" w:sz="0" w:space="0" w:color="auto"/>
                        <w:right w:val="none" w:sz="0" w:space="0" w:color="auto"/>
                      </w:divBdr>
                    </w:div>
                    <w:div w:id="963777196">
                      <w:marLeft w:val="0"/>
                      <w:marRight w:val="0"/>
                      <w:marTop w:val="0"/>
                      <w:marBottom w:val="0"/>
                      <w:divBdr>
                        <w:top w:val="none" w:sz="0" w:space="0" w:color="auto"/>
                        <w:left w:val="none" w:sz="0" w:space="0" w:color="auto"/>
                        <w:bottom w:val="none" w:sz="0" w:space="0" w:color="auto"/>
                        <w:right w:val="none" w:sz="0" w:space="0" w:color="auto"/>
                      </w:divBdr>
                    </w:div>
                    <w:div w:id="1130439793">
                      <w:marLeft w:val="0"/>
                      <w:marRight w:val="0"/>
                      <w:marTop w:val="0"/>
                      <w:marBottom w:val="0"/>
                      <w:divBdr>
                        <w:top w:val="none" w:sz="0" w:space="0" w:color="auto"/>
                        <w:left w:val="none" w:sz="0" w:space="0" w:color="auto"/>
                        <w:bottom w:val="none" w:sz="0" w:space="0" w:color="auto"/>
                        <w:right w:val="none" w:sz="0" w:space="0" w:color="auto"/>
                      </w:divBdr>
                    </w:div>
                    <w:div w:id="1450196629">
                      <w:marLeft w:val="0"/>
                      <w:marRight w:val="0"/>
                      <w:marTop w:val="0"/>
                      <w:marBottom w:val="0"/>
                      <w:divBdr>
                        <w:top w:val="none" w:sz="0" w:space="0" w:color="auto"/>
                        <w:left w:val="none" w:sz="0" w:space="0" w:color="auto"/>
                        <w:bottom w:val="none" w:sz="0" w:space="0" w:color="auto"/>
                        <w:right w:val="none" w:sz="0" w:space="0" w:color="auto"/>
                      </w:divBdr>
                    </w:div>
                    <w:div w:id="1592663994">
                      <w:marLeft w:val="0"/>
                      <w:marRight w:val="0"/>
                      <w:marTop w:val="0"/>
                      <w:marBottom w:val="0"/>
                      <w:divBdr>
                        <w:top w:val="none" w:sz="0" w:space="0" w:color="auto"/>
                        <w:left w:val="none" w:sz="0" w:space="0" w:color="auto"/>
                        <w:bottom w:val="none" w:sz="0" w:space="0" w:color="auto"/>
                        <w:right w:val="none" w:sz="0" w:space="0" w:color="auto"/>
                      </w:divBdr>
                    </w:div>
                    <w:div w:id="1662613993">
                      <w:marLeft w:val="0"/>
                      <w:marRight w:val="0"/>
                      <w:marTop w:val="0"/>
                      <w:marBottom w:val="0"/>
                      <w:divBdr>
                        <w:top w:val="none" w:sz="0" w:space="0" w:color="auto"/>
                        <w:left w:val="none" w:sz="0" w:space="0" w:color="auto"/>
                        <w:bottom w:val="none" w:sz="0" w:space="0" w:color="auto"/>
                        <w:right w:val="none" w:sz="0" w:space="0" w:color="auto"/>
                      </w:divBdr>
                    </w:div>
                    <w:div w:id="1766881677">
                      <w:marLeft w:val="0"/>
                      <w:marRight w:val="0"/>
                      <w:marTop w:val="0"/>
                      <w:marBottom w:val="0"/>
                      <w:divBdr>
                        <w:top w:val="none" w:sz="0" w:space="0" w:color="auto"/>
                        <w:left w:val="none" w:sz="0" w:space="0" w:color="auto"/>
                        <w:bottom w:val="none" w:sz="0" w:space="0" w:color="auto"/>
                        <w:right w:val="none" w:sz="0" w:space="0" w:color="auto"/>
                      </w:divBdr>
                    </w:div>
                    <w:div w:id="1927415747">
                      <w:marLeft w:val="0"/>
                      <w:marRight w:val="0"/>
                      <w:marTop w:val="0"/>
                      <w:marBottom w:val="0"/>
                      <w:divBdr>
                        <w:top w:val="none" w:sz="0" w:space="0" w:color="auto"/>
                        <w:left w:val="none" w:sz="0" w:space="0" w:color="auto"/>
                        <w:bottom w:val="none" w:sz="0" w:space="0" w:color="auto"/>
                        <w:right w:val="none" w:sz="0" w:space="0" w:color="auto"/>
                      </w:divBdr>
                    </w:div>
                  </w:divsChild>
                </w:div>
                <w:div w:id="77097137">
                  <w:marLeft w:val="0"/>
                  <w:marRight w:val="0"/>
                  <w:marTop w:val="0"/>
                  <w:marBottom w:val="0"/>
                  <w:divBdr>
                    <w:top w:val="none" w:sz="0" w:space="0" w:color="auto"/>
                    <w:left w:val="none" w:sz="0" w:space="0" w:color="auto"/>
                    <w:bottom w:val="none" w:sz="0" w:space="0" w:color="auto"/>
                    <w:right w:val="none" w:sz="0" w:space="0" w:color="auto"/>
                  </w:divBdr>
                  <w:divsChild>
                    <w:div w:id="472062457">
                      <w:marLeft w:val="0"/>
                      <w:marRight w:val="0"/>
                      <w:marTop w:val="0"/>
                      <w:marBottom w:val="0"/>
                      <w:divBdr>
                        <w:top w:val="none" w:sz="0" w:space="0" w:color="auto"/>
                        <w:left w:val="none" w:sz="0" w:space="0" w:color="auto"/>
                        <w:bottom w:val="none" w:sz="0" w:space="0" w:color="auto"/>
                        <w:right w:val="none" w:sz="0" w:space="0" w:color="auto"/>
                      </w:divBdr>
                    </w:div>
                  </w:divsChild>
                </w:div>
                <w:div w:id="221330061">
                  <w:marLeft w:val="0"/>
                  <w:marRight w:val="0"/>
                  <w:marTop w:val="0"/>
                  <w:marBottom w:val="0"/>
                  <w:divBdr>
                    <w:top w:val="none" w:sz="0" w:space="0" w:color="auto"/>
                    <w:left w:val="none" w:sz="0" w:space="0" w:color="auto"/>
                    <w:bottom w:val="none" w:sz="0" w:space="0" w:color="auto"/>
                    <w:right w:val="none" w:sz="0" w:space="0" w:color="auto"/>
                  </w:divBdr>
                  <w:divsChild>
                    <w:div w:id="1043210346">
                      <w:marLeft w:val="0"/>
                      <w:marRight w:val="0"/>
                      <w:marTop w:val="0"/>
                      <w:marBottom w:val="0"/>
                      <w:divBdr>
                        <w:top w:val="none" w:sz="0" w:space="0" w:color="auto"/>
                        <w:left w:val="none" w:sz="0" w:space="0" w:color="auto"/>
                        <w:bottom w:val="none" w:sz="0" w:space="0" w:color="auto"/>
                        <w:right w:val="none" w:sz="0" w:space="0" w:color="auto"/>
                      </w:divBdr>
                    </w:div>
                  </w:divsChild>
                </w:div>
                <w:div w:id="235215477">
                  <w:marLeft w:val="0"/>
                  <w:marRight w:val="0"/>
                  <w:marTop w:val="0"/>
                  <w:marBottom w:val="0"/>
                  <w:divBdr>
                    <w:top w:val="none" w:sz="0" w:space="0" w:color="auto"/>
                    <w:left w:val="none" w:sz="0" w:space="0" w:color="auto"/>
                    <w:bottom w:val="none" w:sz="0" w:space="0" w:color="auto"/>
                    <w:right w:val="none" w:sz="0" w:space="0" w:color="auto"/>
                  </w:divBdr>
                  <w:divsChild>
                    <w:div w:id="98375245">
                      <w:marLeft w:val="0"/>
                      <w:marRight w:val="0"/>
                      <w:marTop w:val="0"/>
                      <w:marBottom w:val="0"/>
                      <w:divBdr>
                        <w:top w:val="none" w:sz="0" w:space="0" w:color="auto"/>
                        <w:left w:val="none" w:sz="0" w:space="0" w:color="auto"/>
                        <w:bottom w:val="none" w:sz="0" w:space="0" w:color="auto"/>
                        <w:right w:val="none" w:sz="0" w:space="0" w:color="auto"/>
                      </w:divBdr>
                    </w:div>
                  </w:divsChild>
                </w:div>
                <w:div w:id="249508558">
                  <w:marLeft w:val="0"/>
                  <w:marRight w:val="0"/>
                  <w:marTop w:val="0"/>
                  <w:marBottom w:val="0"/>
                  <w:divBdr>
                    <w:top w:val="none" w:sz="0" w:space="0" w:color="auto"/>
                    <w:left w:val="none" w:sz="0" w:space="0" w:color="auto"/>
                    <w:bottom w:val="none" w:sz="0" w:space="0" w:color="auto"/>
                    <w:right w:val="none" w:sz="0" w:space="0" w:color="auto"/>
                  </w:divBdr>
                  <w:divsChild>
                    <w:div w:id="1999069768">
                      <w:marLeft w:val="0"/>
                      <w:marRight w:val="0"/>
                      <w:marTop w:val="0"/>
                      <w:marBottom w:val="0"/>
                      <w:divBdr>
                        <w:top w:val="none" w:sz="0" w:space="0" w:color="auto"/>
                        <w:left w:val="none" w:sz="0" w:space="0" w:color="auto"/>
                        <w:bottom w:val="none" w:sz="0" w:space="0" w:color="auto"/>
                        <w:right w:val="none" w:sz="0" w:space="0" w:color="auto"/>
                      </w:divBdr>
                    </w:div>
                  </w:divsChild>
                </w:div>
                <w:div w:id="287126605">
                  <w:marLeft w:val="0"/>
                  <w:marRight w:val="0"/>
                  <w:marTop w:val="0"/>
                  <w:marBottom w:val="0"/>
                  <w:divBdr>
                    <w:top w:val="none" w:sz="0" w:space="0" w:color="auto"/>
                    <w:left w:val="none" w:sz="0" w:space="0" w:color="auto"/>
                    <w:bottom w:val="none" w:sz="0" w:space="0" w:color="auto"/>
                    <w:right w:val="none" w:sz="0" w:space="0" w:color="auto"/>
                  </w:divBdr>
                  <w:divsChild>
                    <w:div w:id="49807947">
                      <w:marLeft w:val="0"/>
                      <w:marRight w:val="0"/>
                      <w:marTop w:val="0"/>
                      <w:marBottom w:val="0"/>
                      <w:divBdr>
                        <w:top w:val="none" w:sz="0" w:space="0" w:color="auto"/>
                        <w:left w:val="none" w:sz="0" w:space="0" w:color="auto"/>
                        <w:bottom w:val="none" w:sz="0" w:space="0" w:color="auto"/>
                        <w:right w:val="none" w:sz="0" w:space="0" w:color="auto"/>
                      </w:divBdr>
                    </w:div>
                  </w:divsChild>
                </w:div>
                <w:div w:id="299724095">
                  <w:marLeft w:val="0"/>
                  <w:marRight w:val="0"/>
                  <w:marTop w:val="0"/>
                  <w:marBottom w:val="0"/>
                  <w:divBdr>
                    <w:top w:val="none" w:sz="0" w:space="0" w:color="auto"/>
                    <w:left w:val="none" w:sz="0" w:space="0" w:color="auto"/>
                    <w:bottom w:val="none" w:sz="0" w:space="0" w:color="auto"/>
                    <w:right w:val="none" w:sz="0" w:space="0" w:color="auto"/>
                  </w:divBdr>
                  <w:divsChild>
                    <w:div w:id="672876926">
                      <w:marLeft w:val="0"/>
                      <w:marRight w:val="0"/>
                      <w:marTop w:val="0"/>
                      <w:marBottom w:val="0"/>
                      <w:divBdr>
                        <w:top w:val="none" w:sz="0" w:space="0" w:color="auto"/>
                        <w:left w:val="none" w:sz="0" w:space="0" w:color="auto"/>
                        <w:bottom w:val="none" w:sz="0" w:space="0" w:color="auto"/>
                        <w:right w:val="none" w:sz="0" w:space="0" w:color="auto"/>
                      </w:divBdr>
                    </w:div>
                  </w:divsChild>
                </w:div>
                <w:div w:id="551162374">
                  <w:marLeft w:val="0"/>
                  <w:marRight w:val="0"/>
                  <w:marTop w:val="0"/>
                  <w:marBottom w:val="0"/>
                  <w:divBdr>
                    <w:top w:val="none" w:sz="0" w:space="0" w:color="auto"/>
                    <w:left w:val="none" w:sz="0" w:space="0" w:color="auto"/>
                    <w:bottom w:val="none" w:sz="0" w:space="0" w:color="auto"/>
                    <w:right w:val="none" w:sz="0" w:space="0" w:color="auto"/>
                  </w:divBdr>
                  <w:divsChild>
                    <w:div w:id="675692603">
                      <w:marLeft w:val="0"/>
                      <w:marRight w:val="0"/>
                      <w:marTop w:val="0"/>
                      <w:marBottom w:val="0"/>
                      <w:divBdr>
                        <w:top w:val="none" w:sz="0" w:space="0" w:color="auto"/>
                        <w:left w:val="none" w:sz="0" w:space="0" w:color="auto"/>
                        <w:bottom w:val="none" w:sz="0" w:space="0" w:color="auto"/>
                        <w:right w:val="none" w:sz="0" w:space="0" w:color="auto"/>
                      </w:divBdr>
                    </w:div>
                  </w:divsChild>
                </w:div>
                <w:div w:id="600793673">
                  <w:marLeft w:val="0"/>
                  <w:marRight w:val="0"/>
                  <w:marTop w:val="0"/>
                  <w:marBottom w:val="0"/>
                  <w:divBdr>
                    <w:top w:val="none" w:sz="0" w:space="0" w:color="auto"/>
                    <w:left w:val="none" w:sz="0" w:space="0" w:color="auto"/>
                    <w:bottom w:val="none" w:sz="0" w:space="0" w:color="auto"/>
                    <w:right w:val="none" w:sz="0" w:space="0" w:color="auto"/>
                  </w:divBdr>
                  <w:divsChild>
                    <w:div w:id="449780575">
                      <w:marLeft w:val="0"/>
                      <w:marRight w:val="0"/>
                      <w:marTop w:val="0"/>
                      <w:marBottom w:val="0"/>
                      <w:divBdr>
                        <w:top w:val="none" w:sz="0" w:space="0" w:color="auto"/>
                        <w:left w:val="none" w:sz="0" w:space="0" w:color="auto"/>
                        <w:bottom w:val="none" w:sz="0" w:space="0" w:color="auto"/>
                        <w:right w:val="none" w:sz="0" w:space="0" w:color="auto"/>
                      </w:divBdr>
                    </w:div>
                  </w:divsChild>
                </w:div>
                <w:div w:id="610861943">
                  <w:marLeft w:val="0"/>
                  <w:marRight w:val="0"/>
                  <w:marTop w:val="0"/>
                  <w:marBottom w:val="0"/>
                  <w:divBdr>
                    <w:top w:val="none" w:sz="0" w:space="0" w:color="auto"/>
                    <w:left w:val="none" w:sz="0" w:space="0" w:color="auto"/>
                    <w:bottom w:val="none" w:sz="0" w:space="0" w:color="auto"/>
                    <w:right w:val="none" w:sz="0" w:space="0" w:color="auto"/>
                  </w:divBdr>
                  <w:divsChild>
                    <w:div w:id="1732384754">
                      <w:marLeft w:val="0"/>
                      <w:marRight w:val="0"/>
                      <w:marTop w:val="0"/>
                      <w:marBottom w:val="0"/>
                      <w:divBdr>
                        <w:top w:val="none" w:sz="0" w:space="0" w:color="auto"/>
                        <w:left w:val="none" w:sz="0" w:space="0" w:color="auto"/>
                        <w:bottom w:val="none" w:sz="0" w:space="0" w:color="auto"/>
                        <w:right w:val="none" w:sz="0" w:space="0" w:color="auto"/>
                      </w:divBdr>
                    </w:div>
                  </w:divsChild>
                </w:div>
                <w:div w:id="794717890">
                  <w:marLeft w:val="0"/>
                  <w:marRight w:val="0"/>
                  <w:marTop w:val="0"/>
                  <w:marBottom w:val="0"/>
                  <w:divBdr>
                    <w:top w:val="none" w:sz="0" w:space="0" w:color="auto"/>
                    <w:left w:val="none" w:sz="0" w:space="0" w:color="auto"/>
                    <w:bottom w:val="none" w:sz="0" w:space="0" w:color="auto"/>
                    <w:right w:val="none" w:sz="0" w:space="0" w:color="auto"/>
                  </w:divBdr>
                  <w:divsChild>
                    <w:div w:id="827600224">
                      <w:marLeft w:val="0"/>
                      <w:marRight w:val="0"/>
                      <w:marTop w:val="0"/>
                      <w:marBottom w:val="0"/>
                      <w:divBdr>
                        <w:top w:val="none" w:sz="0" w:space="0" w:color="auto"/>
                        <w:left w:val="none" w:sz="0" w:space="0" w:color="auto"/>
                        <w:bottom w:val="none" w:sz="0" w:space="0" w:color="auto"/>
                        <w:right w:val="none" w:sz="0" w:space="0" w:color="auto"/>
                      </w:divBdr>
                    </w:div>
                    <w:div w:id="1208646032">
                      <w:marLeft w:val="0"/>
                      <w:marRight w:val="0"/>
                      <w:marTop w:val="0"/>
                      <w:marBottom w:val="0"/>
                      <w:divBdr>
                        <w:top w:val="none" w:sz="0" w:space="0" w:color="auto"/>
                        <w:left w:val="none" w:sz="0" w:space="0" w:color="auto"/>
                        <w:bottom w:val="none" w:sz="0" w:space="0" w:color="auto"/>
                        <w:right w:val="none" w:sz="0" w:space="0" w:color="auto"/>
                      </w:divBdr>
                    </w:div>
                    <w:div w:id="2054454192">
                      <w:marLeft w:val="0"/>
                      <w:marRight w:val="0"/>
                      <w:marTop w:val="0"/>
                      <w:marBottom w:val="0"/>
                      <w:divBdr>
                        <w:top w:val="none" w:sz="0" w:space="0" w:color="auto"/>
                        <w:left w:val="none" w:sz="0" w:space="0" w:color="auto"/>
                        <w:bottom w:val="none" w:sz="0" w:space="0" w:color="auto"/>
                        <w:right w:val="none" w:sz="0" w:space="0" w:color="auto"/>
                      </w:divBdr>
                    </w:div>
                  </w:divsChild>
                </w:div>
                <w:div w:id="851410240">
                  <w:marLeft w:val="0"/>
                  <w:marRight w:val="0"/>
                  <w:marTop w:val="0"/>
                  <w:marBottom w:val="0"/>
                  <w:divBdr>
                    <w:top w:val="none" w:sz="0" w:space="0" w:color="auto"/>
                    <w:left w:val="none" w:sz="0" w:space="0" w:color="auto"/>
                    <w:bottom w:val="none" w:sz="0" w:space="0" w:color="auto"/>
                    <w:right w:val="none" w:sz="0" w:space="0" w:color="auto"/>
                  </w:divBdr>
                  <w:divsChild>
                    <w:div w:id="1923835642">
                      <w:marLeft w:val="0"/>
                      <w:marRight w:val="0"/>
                      <w:marTop w:val="0"/>
                      <w:marBottom w:val="0"/>
                      <w:divBdr>
                        <w:top w:val="none" w:sz="0" w:space="0" w:color="auto"/>
                        <w:left w:val="none" w:sz="0" w:space="0" w:color="auto"/>
                        <w:bottom w:val="none" w:sz="0" w:space="0" w:color="auto"/>
                        <w:right w:val="none" w:sz="0" w:space="0" w:color="auto"/>
                      </w:divBdr>
                    </w:div>
                  </w:divsChild>
                </w:div>
                <w:div w:id="868492368">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0"/>
                      <w:divBdr>
                        <w:top w:val="none" w:sz="0" w:space="0" w:color="auto"/>
                        <w:left w:val="none" w:sz="0" w:space="0" w:color="auto"/>
                        <w:bottom w:val="none" w:sz="0" w:space="0" w:color="auto"/>
                        <w:right w:val="none" w:sz="0" w:space="0" w:color="auto"/>
                      </w:divBdr>
                    </w:div>
                  </w:divsChild>
                </w:div>
                <w:div w:id="1023899041">
                  <w:marLeft w:val="0"/>
                  <w:marRight w:val="0"/>
                  <w:marTop w:val="0"/>
                  <w:marBottom w:val="0"/>
                  <w:divBdr>
                    <w:top w:val="none" w:sz="0" w:space="0" w:color="auto"/>
                    <w:left w:val="none" w:sz="0" w:space="0" w:color="auto"/>
                    <w:bottom w:val="none" w:sz="0" w:space="0" w:color="auto"/>
                    <w:right w:val="none" w:sz="0" w:space="0" w:color="auto"/>
                  </w:divBdr>
                  <w:divsChild>
                    <w:div w:id="1859461317">
                      <w:marLeft w:val="0"/>
                      <w:marRight w:val="0"/>
                      <w:marTop w:val="0"/>
                      <w:marBottom w:val="0"/>
                      <w:divBdr>
                        <w:top w:val="none" w:sz="0" w:space="0" w:color="auto"/>
                        <w:left w:val="none" w:sz="0" w:space="0" w:color="auto"/>
                        <w:bottom w:val="none" w:sz="0" w:space="0" w:color="auto"/>
                        <w:right w:val="none" w:sz="0" w:space="0" w:color="auto"/>
                      </w:divBdr>
                    </w:div>
                  </w:divsChild>
                </w:div>
                <w:div w:id="1062675392">
                  <w:marLeft w:val="0"/>
                  <w:marRight w:val="0"/>
                  <w:marTop w:val="0"/>
                  <w:marBottom w:val="0"/>
                  <w:divBdr>
                    <w:top w:val="none" w:sz="0" w:space="0" w:color="auto"/>
                    <w:left w:val="none" w:sz="0" w:space="0" w:color="auto"/>
                    <w:bottom w:val="none" w:sz="0" w:space="0" w:color="auto"/>
                    <w:right w:val="none" w:sz="0" w:space="0" w:color="auto"/>
                  </w:divBdr>
                  <w:divsChild>
                    <w:div w:id="343672020">
                      <w:marLeft w:val="0"/>
                      <w:marRight w:val="0"/>
                      <w:marTop w:val="0"/>
                      <w:marBottom w:val="0"/>
                      <w:divBdr>
                        <w:top w:val="none" w:sz="0" w:space="0" w:color="auto"/>
                        <w:left w:val="none" w:sz="0" w:space="0" w:color="auto"/>
                        <w:bottom w:val="none" w:sz="0" w:space="0" w:color="auto"/>
                        <w:right w:val="none" w:sz="0" w:space="0" w:color="auto"/>
                      </w:divBdr>
                    </w:div>
                  </w:divsChild>
                </w:div>
                <w:div w:id="1165508342">
                  <w:marLeft w:val="0"/>
                  <w:marRight w:val="0"/>
                  <w:marTop w:val="0"/>
                  <w:marBottom w:val="0"/>
                  <w:divBdr>
                    <w:top w:val="none" w:sz="0" w:space="0" w:color="auto"/>
                    <w:left w:val="none" w:sz="0" w:space="0" w:color="auto"/>
                    <w:bottom w:val="none" w:sz="0" w:space="0" w:color="auto"/>
                    <w:right w:val="none" w:sz="0" w:space="0" w:color="auto"/>
                  </w:divBdr>
                  <w:divsChild>
                    <w:div w:id="113989388">
                      <w:marLeft w:val="0"/>
                      <w:marRight w:val="0"/>
                      <w:marTop w:val="0"/>
                      <w:marBottom w:val="0"/>
                      <w:divBdr>
                        <w:top w:val="none" w:sz="0" w:space="0" w:color="auto"/>
                        <w:left w:val="none" w:sz="0" w:space="0" w:color="auto"/>
                        <w:bottom w:val="none" w:sz="0" w:space="0" w:color="auto"/>
                        <w:right w:val="none" w:sz="0" w:space="0" w:color="auto"/>
                      </w:divBdr>
                    </w:div>
                    <w:div w:id="231744506">
                      <w:marLeft w:val="0"/>
                      <w:marRight w:val="0"/>
                      <w:marTop w:val="0"/>
                      <w:marBottom w:val="0"/>
                      <w:divBdr>
                        <w:top w:val="none" w:sz="0" w:space="0" w:color="auto"/>
                        <w:left w:val="none" w:sz="0" w:space="0" w:color="auto"/>
                        <w:bottom w:val="none" w:sz="0" w:space="0" w:color="auto"/>
                        <w:right w:val="none" w:sz="0" w:space="0" w:color="auto"/>
                      </w:divBdr>
                    </w:div>
                    <w:div w:id="243422087">
                      <w:marLeft w:val="0"/>
                      <w:marRight w:val="0"/>
                      <w:marTop w:val="0"/>
                      <w:marBottom w:val="0"/>
                      <w:divBdr>
                        <w:top w:val="none" w:sz="0" w:space="0" w:color="auto"/>
                        <w:left w:val="none" w:sz="0" w:space="0" w:color="auto"/>
                        <w:bottom w:val="none" w:sz="0" w:space="0" w:color="auto"/>
                        <w:right w:val="none" w:sz="0" w:space="0" w:color="auto"/>
                      </w:divBdr>
                    </w:div>
                    <w:div w:id="344941073">
                      <w:marLeft w:val="0"/>
                      <w:marRight w:val="0"/>
                      <w:marTop w:val="0"/>
                      <w:marBottom w:val="0"/>
                      <w:divBdr>
                        <w:top w:val="none" w:sz="0" w:space="0" w:color="auto"/>
                        <w:left w:val="none" w:sz="0" w:space="0" w:color="auto"/>
                        <w:bottom w:val="none" w:sz="0" w:space="0" w:color="auto"/>
                        <w:right w:val="none" w:sz="0" w:space="0" w:color="auto"/>
                      </w:divBdr>
                    </w:div>
                    <w:div w:id="402679145">
                      <w:marLeft w:val="0"/>
                      <w:marRight w:val="0"/>
                      <w:marTop w:val="0"/>
                      <w:marBottom w:val="0"/>
                      <w:divBdr>
                        <w:top w:val="none" w:sz="0" w:space="0" w:color="auto"/>
                        <w:left w:val="none" w:sz="0" w:space="0" w:color="auto"/>
                        <w:bottom w:val="none" w:sz="0" w:space="0" w:color="auto"/>
                        <w:right w:val="none" w:sz="0" w:space="0" w:color="auto"/>
                      </w:divBdr>
                    </w:div>
                    <w:div w:id="403455971">
                      <w:marLeft w:val="0"/>
                      <w:marRight w:val="0"/>
                      <w:marTop w:val="0"/>
                      <w:marBottom w:val="0"/>
                      <w:divBdr>
                        <w:top w:val="none" w:sz="0" w:space="0" w:color="auto"/>
                        <w:left w:val="none" w:sz="0" w:space="0" w:color="auto"/>
                        <w:bottom w:val="none" w:sz="0" w:space="0" w:color="auto"/>
                        <w:right w:val="none" w:sz="0" w:space="0" w:color="auto"/>
                      </w:divBdr>
                    </w:div>
                    <w:div w:id="626860540">
                      <w:marLeft w:val="0"/>
                      <w:marRight w:val="0"/>
                      <w:marTop w:val="0"/>
                      <w:marBottom w:val="0"/>
                      <w:divBdr>
                        <w:top w:val="none" w:sz="0" w:space="0" w:color="auto"/>
                        <w:left w:val="none" w:sz="0" w:space="0" w:color="auto"/>
                        <w:bottom w:val="none" w:sz="0" w:space="0" w:color="auto"/>
                        <w:right w:val="none" w:sz="0" w:space="0" w:color="auto"/>
                      </w:divBdr>
                    </w:div>
                    <w:div w:id="769855972">
                      <w:marLeft w:val="0"/>
                      <w:marRight w:val="0"/>
                      <w:marTop w:val="0"/>
                      <w:marBottom w:val="0"/>
                      <w:divBdr>
                        <w:top w:val="none" w:sz="0" w:space="0" w:color="auto"/>
                        <w:left w:val="none" w:sz="0" w:space="0" w:color="auto"/>
                        <w:bottom w:val="none" w:sz="0" w:space="0" w:color="auto"/>
                        <w:right w:val="none" w:sz="0" w:space="0" w:color="auto"/>
                      </w:divBdr>
                    </w:div>
                    <w:div w:id="1102727525">
                      <w:marLeft w:val="0"/>
                      <w:marRight w:val="0"/>
                      <w:marTop w:val="0"/>
                      <w:marBottom w:val="0"/>
                      <w:divBdr>
                        <w:top w:val="none" w:sz="0" w:space="0" w:color="auto"/>
                        <w:left w:val="none" w:sz="0" w:space="0" w:color="auto"/>
                        <w:bottom w:val="none" w:sz="0" w:space="0" w:color="auto"/>
                        <w:right w:val="none" w:sz="0" w:space="0" w:color="auto"/>
                      </w:divBdr>
                    </w:div>
                    <w:div w:id="1152941276">
                      <w:marLeft w:val="0"/>
                      <w:marRight w:val="0"/>
                      <w:marTop w:val="0"/>
                      <w:marBottom w:val="0"/>
                      <w:divBdr>
                        <w:top w:val="none" w:sz="0" w:space="0" w:color="auto"/>
                        <w:left w:val="none" w:sz="0" w:space="0" w:color="auto"/>
                        <w:bottom w:val="none" w:sz="0" w:space="0" w:color="auto"/>
                        <w:right w:val="none" w:sz="0" w:space="0" w:color="auto"/>
                      </w:divBdr>
                    </w:div>
                    <w:div w:id="1369255766">
                      <w:marLeft w:val="0"/>
                      <w:marRight w:val="0"/>
                      <w:marTop w:val="0"/>
                      <w:marBottom w:val="0"/>
                      <w:divBdr>
                        <w:top w:val="none" w:sz="0" w:space="0" w:color="auto"/>
                        <w:left w:val="none" w:sz="0" w:space="0" w:color="auto"/>
                        <w:bottom w:val="none" w:sz="0" w:space="0" w:color="auto"/>
                        <w:right w:val="none" w:sz="0" w:space="0" w:color="auto"/>
                      </w:divBdr>
                    </w:div>
                    <w:div w:id="1501896311">
                      <w:marLeft w:val="0"/>
                      <w:marRight w:val="0"/>
                      <w:marTop w:val="0"/>
                      <w:marBottom w:val="0"/>
                      <w:divBdr>
                        <w:top w:val="none" w:sz="0" w:space="0" w:color="auto"/>
                        <w:left w:val="none" w:sz="0" w:space="0" w:color="auto"/>
                        <w:bottom w:val="none" w:sz="0" w:space="0" w:color="auto"/>
                        <w:right w:val="none" w:sz="0" w:space="0" w:color="auto"/>
                      </w:divBdr>
                    </w:div>
                    <w:div w:id="1564488607">
                      <w:marLeft w:val="0"/>
                      <w:marRight w:val="0"/>
                      <w:marTop w:val="0"/>
                      <w:marBottom w:val="0"/>
                      <w:divBdr>
                        <w:top w:val="none" w:sz="0" w:space="0" w:color="auto"/>
                        <w:left w:val="none" w:sz="0" w:space="0" w:color="auto"/>
                        <w:bottom w:val="none" w:sz="0" w:space="0" w:color="auto"/>
                        <w:right w:val="none" w:sz="0" w:space="0" w:color="auto"/>
                      </w:divBdr>
                    </w:div>
                    <w:div w:id="1724214654">
                      <w:marLeft w:val="0"/>
                      <w:marRight w:val="0"/>
                      <w:marTop w:val="0"/>
                      <w:marBottom w:val="0"/>
                      <w:divBdr>
                        <w:top w:val="none" w:sz="0" w:space="0" w:color="auto"/>
                        <w:left w:val="none" w:sz="0" w:space="0" w:color="auto"/>
                        <w:bottom w:val="none" w:sz="0" w:space="0" w:color="auto"/>
                        <w:right w:val="none" w:sz="0" w:space="0" w:color="auto"/>
                      </w:divBdr>
                    </w:div>
                    <w:div w:id="1860896208">
                      <w:marLeft w:val="0"/>
                      <w:marRight w:val="0"/>
                      <w:marTop w:val="0"/>
                      <w:marBottom w:val="0"/>
                      <w:divBdr>
                        <w:top w:val="none" w:sz="0" w:space="0" w:color="auto"/>
                        <w:left w:val="none" w:sz="0" w:space="0" w:color="auto"/>
                        <w:bottom w:val="none" w:sz="0" w:space="0" w:color="auto"/>
                        <w:right w:val="none" w:sz="0" w:space="0" w:color="auto"/>
                      </w:divBdr>
                    </w:div>
                    <w:div w:id="1892811945">
                      <w:marLeft w:val="0"/>
                      <w:marRight w:val="0"/>
                      <w:marTop w:val="0"/>
                      <w:marBottom w:val="0"/>
                      <w:divBdr>
                        <w:top w:val="none" w:sz="0" w:space="0" w:color="auto"/>
                        <w:left w:val="none" w:sz="0" w:space="0" w:color="auto"/>
                        <w:bottom w:val="none" w:sz="0" w:space="0" w:color="auto"/>
                        <w:right w:val="none" w:sz="0" w:space="0" w:color="auto"/>
                      </w:divBdr>
                    </w:div>
                    <w:div w:id="2125267529">
                      <w:marLeft w:val="0"/>
                      <w:marRight w:val="0"/>
                      <w:marTop w:val="0"/>
                      <w:marBottom w:val="0"/>
                      <w:divBdr>
                        <w:top w:val="none" w:sz="0" w:space="0" w:color="auto"/>
                        <w:left w:val="none" w:sz="0" w:space="0" w:color="auto"/>
                        <w:bottom w:val="none" w:sz="0" w:space="0" w:color="auto"/>
                        <w:right w:val="none" w:sz="0" w:space="0" w:color="auto"/>
                      </w:divBdr>
                    </w:div>
                  </w:divsChild>
                </w:div>
                <w:div w:id="1204563320">
                  <w:marLeft w:val="0"/>
                  <w:marRight w:val="0"/>
                  <w:marTop w:val="0"/>
                  <w:marBottom w:val="0"/>
                  <w:divBdr>
                    <w:top w:val="none" w:sz="0" w:space="0" w:color="auto"/>
                    <w:left w:val="none" w:sz="0" w:space="0" w:color="auto"/>
                    <w:bottom w:val="none" w:sz="0" w:space="0" w:color="auto"/>
                    <w:right w:val="none" w:sz="0" w:space="0" w:color="auto"/>
                  </w:divBdr>
                  <w:divsChild>
                    <w:div w:id="357507006">
                      <w:marLeft w:val="0"/>
                      <w:marRight w:val="0"/>
                      <w:marTop w:val="0"/>
                      <w:marBottom w:val="0"/>
                      <w:divBdr>
                        <w:top w:val="none" w:sz="0" w:space="0" w:color="auto"/>
                        <w:left w:val="none" w:sz="0" w:space="0" w:color="auto"/>
                        <w:bottom w:val="none" w:sz="0" w:space="0" w:color="auto"/>
                        <w:right w:val="none" w:sz="0" w:space="0" w:color="auto"/>
                      </w:divBdr>
                    </w:div>
                  </w:divsChild>
                </w:div>
                <w:div w:id="1217814278">
                  <w:marLeft w:val="0"/>
                  <w:marRight w:val="0"/>
                  <w:marTop w:val="0"/>
                  <w:marBottom w:val="0"/>
                  <w:divBdr>
                    <w:top w:val="none" w:sz="0" w:space="0" w:color="auto"/>
                    <w:left w:val="none" w:sz="0" w:space="0" w:color="auto"/>
                    <w:bottom w:val="none" w:sz="0" w:space="0" w:color="auto"/>
                    <w:right w:val="none" w:sz="0" w:space="0" w:color="auto"/>
                  </w:divBdr>
                  <w:divsChild>
                    <w:div w:id="1015575605">
                      <w:marLeft w:val="0"/>
                      <w:marRight w:val="0"/>
                      <w:marTop w:val="0"/>
                      <w:marBottom w:val="0"/>
                      <w:divBdr>
                        <w:top w:val="none" w:sz="0" w:space="0" w:color="auto"/>
                        <w:left w:val="none" w:sz="0" w:space="0" w:color="auto"/>
                        <w:bottom w:val="none" w:sz="0" w:space="0" w:color="auto"/>
                        <w:right w:val="none" w:sz="0" w:space="0" w:color="auto"/>
                      </w:divBdr>
                    </w:div>
                  </w:divsChild>
                </w:div>
                <w:div w:id="1258978161">
                  <w:marLeft w:val="0"/>
                  <w:marRight w:val="0"/>
                  <w:marTop w:val="0"/>
                  <w:marBottom w:val="0"/>
                  <w:divBdr>
                    <w:top w:val="none" w:sz="0" w:space="0" w:color="auto"/>
                    <w:left w:val="none" w:sz="0" w:space="0" w:color="auto"/>
                    <w:bottom w:val="none" w:sz="0" w:space="0" w:color="auto"/>
                    <w:right w:val="none" w:sz="0" w:space="0" w:color="auto"/>
                  </w:divBdr>
                  <w:divsChild>
                    <w:div w:id="1886406479">
                      <w:marLeft w:val="0"/>
                      <w:marRight w:val="0"/>
                      <w:marTop w:val="0"/>
                      <w:marBottom w:val="0"/>
                      <w:divBdr>
                        <w:top w:val="none" w:sz="0" w:space="0" w:color="auto"/>
                        <w:left w:val="none" w:sz="0" w:space="0" w:color="auto"/>
                        <w:bottom w:val="none" w:sz="0" w:space="0" w:color="auto"/>
                        <w:right w:val="none" w:sz="0" w:space="0" w:color="auto"/>
                      </w:divBdr>
                    </w:div>
                  </w:divsChild>
                </w:div>
                <w:div w:id="1259872696">
                  <w:marLeft w:val="0"/>
                  <w:marRight w:val="0"/>
                  <w:marTop w:val="0"/>
                  <w:marBottom w:val="0"/>
                  <w:divBdr>
                    <w:top w:val="none" w:sz="0" w:space="0" w:color="auto"/>
                    <w:left w:val="none" w:sz="0" w:space="0" w:color="auto"/>
                    <w:bottom w:val="none" w:sz="0" w:space="0" w:color="auto"/>
                    <w:right w:val="none" w:sz="0" w:space="0" w:color="auto"/>
                  </w:divBdr>
                  <w:divsChild>
                    <w:div w:id="1217400972">
                      <w:marLeft w:val="0"/>
                      <w:marRight w:val="0"/>
                      <w:marTop w:val="0"/>
                      <w:marBottom w:val="0"/>
                      <w:divBdr>
                        <w:top w:val="none" w:sz="0" w:space="0" w:color="auto"/>
                        <w:left w:val="none" w:sz="0" w:space="0" w:color="auto"/>
                        <w:bottom w:val="none" w:sz="0" w:space="0" w:color="auto"/>
                        <w:right w:val="none" w:sz="0" w:space="0" w:color="auto"/>
                      </w:divBdr>
                    </w:div>
                  </w:divsChild>
                </w:div>
                <w:div w:id="1339038001">
                  <w:marLeft w:val="0"/>
                  <w:marRight w:val="0"/>
                  <w:marTop w:val="0"/>
                  <w:marBottom w:val="0"/>
                  <w:divBdr>
                    <w:top w:val="none" w:sz="0" w:space="0" w:color="auto"/>
                    <w:left w:val="none" w:sz="0" w:space="0" w:color="auto"/>
                    <w:bottom w:val="none" w:sz="0" w:space="0" w:color="auto"/>
                    <w:right w:val="none" w:sz="0" w:space="0" w:color="auto"/>
                  </w:divBdr>
                  <w:divsChild>
                    <w:div w:id="2101244985">
                      <w:marLeft w:val="0"/>
                      <w:marRight w:val="0"/>
                      <w:marTop w:val="0"/>
                      <w:marBottom w:val="0"/>
                      <w:divBdr>
                        <w:top w:val="none" w:sz="0" w:space="0" w:color="auto"/>
                        <w:left w:val="none" w:sz="0" w:space="0" w:color="auto"/>
                        <w:bottom w:val="none" w:sz="0" w:space="0" w:color="auto"/>
                        <w:right w:val="none" w:sz="0" w:space="0" w:color="auto"/>
                      </w:divBdr>
                    </w:div>
                  </w:divsChild>
                </w:div>
                <w:div w:id="1412043935">
                  <w:marLeft w:val="0"/>
                  <w:marRight w:val="0"/>
                  <w:marTop w:val="0"/>
                  <w:marBottom w:val="0"/>
                  <w:divBdr>
                    <w:top w:val="none" w:sz="0" w:space="0" w:color="auto"/>
                    <w:left w:val="none" w:sz="0" w:space="0" w:color="auto"/>
                    <w:bottom w:val="none" w:sz="0" w:space="0" w:color="auto"/>
                    <w:right w:val="none" w:sz="0" w:space="0" w:color="auto"/>
                  </w:divBdr>
                  <w:divsChild>
                    <w:div w:id="547307033">
                      <w:marLeft w:val="0"/>
                      <w:marRight w:val="0"/>
                      <w:marTop w:val="0"/>
                      <w:marBottom w:val="0"/>
                      <w:divBdr>
                        <w:top w:val="none" w:sz="0" w:space="0" w:color="auto"/>
                        <w:left w:val="none" w:sz="0" w:space="0" w:color="auto"/>
                        <w:bottom w:val="none" w:sz="0" w:space="0" w:color="auto"/>
                        <w:right w:val="none" w:sz="0" w:space="0" w:color="auto"/>
                      </w:divBdr>
                    </w:div>
                  </w:divsChild>
                </w:div>
                <w:div w:id="1493332740">
                  <w:marLeft w:val="0"/>
                  <w:marRight w:val="0"/>
                  <w:marTop w:val="0"/>
                  <w:marBottom w:val="0"/>
                  <w:divBdr>
                    <w:top w:val="none" w:sz="0" w:space="0" w:color="auto"/>
                    <w:left w:val="none" w:sz="0" w:space="0" w:color="auto"/>
                    <w:bottom w:val="none" w:sz="0" w:space="0" w:color="auto"/>
                    <w:right w:val="none" w:sz="0" w:space="0" w:color="auto"/>
                  </w:divBdr>
                  <w:divsChild>
                    <w:div w:id="1932112">
                      <w:marLeft w:val="0"/>
                      <w:marRight w:val="0"/>
                      <w:marTop w:val="0"/>
                      <w:marBottom w:val="0"/>
                      <w:divBdr>
                        <w:top w:val="none" w:sz="0" w:space="0" w:color="auto"/>
                        <w:left w:val="none" w:sz="0" w:space="0" w:color="auto"/>
                        <w:bottom w:val="none" w:sz="0" w:space="0" w:color="auto"/>
                        <w:right w:val="none" w:sz="0" w:space="0" w:color="auto"/>
                      </w:divBdr>
                    </w:div>
                  </w:divsChild>
                </w:div>
                <w:div w:id="1525561387">
                  <w:marLeft w:val="0"/>
                  <w:marRight w:val="0"/>
                  <w:marTop w:val="0"/>
                  <w:marBottom w:val="0"/>
                  <w:divBdr>
                    <w:top w:val="none" w:sz="0" w:space="0" w:color="auto"/>
                    <w:left w:val="none" w:sz="0" w:space="0" w:color="auto"/>
                    <w:bottom w:val="none" w:sz="0" w:space="0" w:color="auto"/>
                    <w:right w:val="none" w:sz="0" w:space="0" w:color="auto"/>
                  </w:divBdr>
                  <w:divsChild>
                    <w:div w:id="1845437782">
                      <w:marLeft w:val="0"/>
                      <w:marRight w:val="0"/>
                      <w:marTop w:val="0"/>
                      <w:marBottom w:val="0"/>
                      <w:divBdr>
                        <w:top w:val="none" w:sz="0" w:space="0" w:color="auto"/>
                        <w:left w:val="none" w:sz="0" w:space="0" w:color="auto"/>
                        <w:bottom w:val="none" w:sz="0" w:space="0" w:color="auto"/>
                        <w:right w:val="none" w:sz="0" w:space="0" w:color="auto"/>
                      </w:divBdr>
                    </w:div>
                  </w:divsChild>
                </w:div>
                <w:div w:id="1682315513">
                  <w:marLeft w:val="0"/>
                  <w:marRight w:val="0"/>
                  <w:marTop w:val="0"/>
                  <w:marBottom w:val="0"/>
                  <w:divBdr>
                    <w:top w:val="none" w:sz="0" w:space="0" w:color="auto"/>
                    <w:left w:val="none" w:sz="0" w:space="0" w:color="auto"/>
                    <w:bottom w:val="none" w:sz="0" w:space="0" w:color="auto"/>
                    <w:right w:val="none" w:sz="0" w:space="0" w:color="auto"/>
                  </w:divBdr>
                  <w:divsChild>
                    <w:div w:id="1654213540">
                      <w:marLeft w:val="0"/>
                      <w:marRight w:val="0"/>
                      <w:marTop w:val="0"/>
                      <w:marBottom w:val="0"/>
                      <w:divBdr>
                        <w:top w:val="none" w:sz="0" w:space="0" w:color="auto"/>
                        <w:left w:val="none" w:sz="0" w:space="0" w:color="auto"/>
                        <w:bottom w:val="none" w:sz="0" w:space="0" w:color="auto"/>
                        <w:right w:val="none" w:sz="0" w:space="0" w:color="auto"/>
                      </w:divBdr>
                    </w:div>
                  </w:divsChild>
                </w:div>
                <w:div w:id="1730877174">
                  <w:marLeft w:val="0"/>
                  <w:marRight w:val="0"/>
                  <w:marTop w:val="0"/>
                  <w:marBottom w:val="0"/>
                  <w:divBdr>
                    <w:top w:val="none" w:sz="0" w:space="0" w:color="auto"/>
                    <w:left w:val="none" w:sz="0" w:space="0" w:color="auto"/>
                    <w:bottom w:val="none" w:sz="0" w:space="0" w:color="auto"/>
                    <w:right w:val="none" w:sz="0" w:space="0" w:color="auto"/>
                  </w:divBdr>
                  <w:divsChild>
                    <w:div w:id="834995630">
                      <w:marLeft w:val="0"/>
                      <w:marRight w:val="0"/>
                      <w:marTop w:val="0"/>
                      <w:marBottom w:val="0"/>
                      <w:divBdr>
                        <w:top w:val="none" w:sz="0" w:space="0" w:color="auto"/>
                        <w:left w:val="none" w:sz="0" w:space="0" w:color="auto"/>
                        <w:bottom w:val="none" w:sz="0" w:space="0" w:color="auto"/>
                        <w:right w:val="none" w:sz="0" w:space="0" w:color="auto"/>
                      </w:divBdr>
                    </w:div>
                  </w:divsChild>
                </w:div>
                <w:div w:id="1800495512">
                  <w:marLeft w:val="0"/>
                  <w:marRight w:val="0"/>
                  <w:marTop w:val="0"/>
                  <w:marBottom w:val="0"/>
                  <w:divBdr>
                    <w:top w:val="none" w:sz="0" w:space="0" w:color="auto"/>
                    <w:left w:val="none" w:sz="0" w:space="0" w:color="auto"/>
                    <w:bottom w:val="none" w:sz="0" w:space="0" w:color="auto"/>
                    <w:right w:val="none" w:sz="0" w:space="0" w:color="auto"/>
                  </w:divBdr>
                  <w:divsChild>
                    <w:div w:id="175313831">
                      <w:marLeft w:val="0"/>
                      <w:marRight w:val="0"/>
                      <w:marTop w:val="0"/>
                      <w:marBottom w:val="0"/>
                      <w:divBdr>
                        <w:top w:val="none" w:sz="0" w:space="0" w:color="auto"/>
                        <w:left w:val="none" w:sz="0" w:space="0" w:color="auto"/>
                        <w:bottom w:val="none" w:sz="0" w:space="0" w:color="auto"/>
                        <w:right w:val="none" w:sz="0" w:space="0" w:color="auto"/>
                      </w:divBdr>
                    </w:div>
                    <w:div w:id="1368723721">
                      <w:marLeft w:val="0"/>
                      <w:marRight w:val="0"/>
                      <w:marTop w:val="0"/>
                      <w:marBottom w:val="0"/>
                      <w:divBdr>
                        <w:top w:val="none" w:sz="0" w:space="0" w:color="auto"/>
                        <w:left w:val="none" w:sz="0" w:space="0" w:color="auto"/>
                        <w:bottom w:val="none" w:sz="0" w:space="0" w:color="auto"/>
                        <w:right w:val="none" w:sz="0" w:space="0" w:color="auto"/>
                      </w:divBdr>
                    </w:div>
                    <w:div w:id="2037345837">
                      <w:marLeft w:val="0"/>
                      <w:marRight w:val="0"/>
                      <w:marTop w:val="0"/>
                      <w:marBottom w:val="0"/>
                      <w:divBdr>
                        <w:top w:val="none" w:sz="0" w:space="0" w:color="auto"/>
                        <w:left w:val="none" w:sz="0" w:space="0" w:color="auto"/>
                        <w:bottom w:val="none" w:sz="0" w:space="0" w:color="auto"/>
                        <w:right w:val="none" w:sz="0" w:space="0" w:color="auto"/>
                      </w:divBdr>
                    </w:div>
                  </w:divsChild>
                </w:div>
                <w:div w:id="1814443274">
                  <w:marLeft w:val="0"/>
                  <w:marRight w:val="0"/>
                  <w:marTop w:val="0"/>
                  <w:marBottom w:val="0"/>
                  <w:divBdr>
                    <w:top w:val="none" w:sz="0" w:space="0" w:color="auto"/>
                    <w:left w:val="none" w:sz="0" w:space="0" w:color="auto"/>
                    <w:bottom w:val="none" w:sz="0" w:space="0" w:color="auto"/>
                    <w:right w:val="none" w:sz="0" w:space="0" w:color="auto"/>
                  </w:divBdr>
                  <w:divsChild>
                    <w:div w:id="290676619">
                      <w:marLeft w:val="0"/>
                      <w:marRight w:val="0"/>
                      <w:marTop w:val="0"/>
                      <w:marBottom w:val="0"/>
                      <w:divBdr>
                        <w:top w:val="none" w:sz="0" w:space="0" w:color="auto"/>
                        <w:left w:val="none" w:sz="0" w:space="0" w:color="auto"/>
                        <w:bottom w:val="none" w:sz="0" w:space="0" w:color="auto"/>
                        <w:right w:val="none" w:sz="0" w:space="0" w:color="auto"/>
                      </w:divBdr>
                    </w:div>
                  </w:divsChild>
                </w:div>
                <w:div w:id="1840727378">
                  <w:marLeft w:val="0"/>
                  <w:marRight w:val="0"/>
                  <w:marTop w:val="0"/>
                  <w:marBottom w:val="0"/>
                  <w:divBdr>
                    <w:top w:val="none" w:sz="0" w:space="0" w:color="auto"/>
                    <w:left w:val="none" w:sz="0" w:space="0" w:color="auto"/>
                    <w:bottom w:val="none" w:sz="0" w:space="0" w:color="auto"/>
                    <w:right w:val="none" w:sz="0" w:space="0" w:color="auto"/>
                  </w:divBdr>
                  <w:divsChild>
                    <w:div w:id="729965741">
                      <w:marLeft w:val="0"/>
                      <w:marRight w:val="0"/>
                      <w:marTop w:val="0"/>
                      <w:marBottom w:val="0"/>
                      <w:divBdr>
                        <w:top w:val="none" w:sz="0" w:space="0" w:color="auto"/>
                        <w:left w:val="none" w:sz="0" w:space="0" w:color="auto"/>
                        <w:bottom w:val="none" w:sz="0" w:space="0" w:color="auto"/>
                        <w:right w:val="none" w:sz="0" w:space="0" w:color="auto"/>
                      </w:divBdr>
                    </w:div>
                  </w:divsChild>
                </w:div>
                <w:div w:id="1871336211">
                  <w:marLeft w:val="0"/>
                  <w:marRight w:val="0"/>
                  <w:marTop w:val="0"/>
                  <w:marBottom w:val="0"/>
                  <w:divBdr>
                    <w:top w:val="none" w:sz="0" w:space="0" w:color="auto"/>
                    <w:left w:val="none" w:sz="0" w:space="0" w:color="auto"/>
                    <w:bottom w:val="none" w:sz="0" w:space="0" w:color="auto"/>
                    <w:right w:val="none" w:sz="0" w:space="0" w:color="auto"/>
                  </w:divBdr>
                  <w:divsChild>
                    <w:div w:id="1311206804">
                      <w:marLeft w:val="0"/>
                      <w:marRight w:val="0"/>
                      <w:marTop w:val="0"/>
                      <w:marBottom w:val="0"/>
                      <w:divBdr>
                        <w:top w:val="none" w:sz="0" w:space="0" w:color="auto"/>
                        <w:left w:val="none" w:sz="0" w:space="0" w:color="auto"/>
                        <w:bottom w:val="none" w:sz="0" w:space="0" w:color="auto"/>
                        <w:right w:val="none" w:sz="0" w:space="0" w:color="auto"/>
                      </w:divBdr>
                    </w:div>
                  </w:divsChild>
                </w:div>
                <w:div w:id="1918124064">
                  <w:marLeft w:val="0"/>
                  <w:marRight w:val="0"/>
                  <w:marTop w:val="0"/>
                  <w:marBottom w:val="0"/>
                  <w:divBdr>
                    <w:top w:val="none" w:sz="0" w:space="0" w:color="auto"/>
                    <w:left w:val="none" w:sz="0" w:space="0" w:color="auto"/>
                    <w:bottom w:val="none" w:sz="0" w:space="0" w:color="auto"/>
                    <w:right w:val="none" w:sz="0" w:space="0" w:color="auto"/>
                  </w:divBdr>
                  <w:divsChild>
                    <w:div w:id="1103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1864">
      <w:bodyDiv w:val="1"/>
      <w:marLeft w:val="0"/>
      <w:marRight w:val="0"/>
      <w:marTop w:val="0"/>
      <w:marBottom w:val="0"/>
      <w:divBdr>
        <w:top w:val="none" w:sz="0" w:space="0" w:color="auto"/>
        <w:left w:val="none" w:sz="0" w:space="0" w:color="auto"/>
        <w:bottom w:val="none" w:sz="0" w:space="0" w:color="auto"/>
        <w:right w:val="none" w:sz="0" w:space="0" w:color="auto"/>
      </w:divBdr>
      <w:divsChild>
        <w:div w:id="580525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0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090">
      <w:bodyDiv w:val="1"/>
      <w:marLeft w:val="0"/>
      <w:marRight w:val="0"/>
      <w:marTop w:val="0"/>
      <w:marBottom w:val="0"/>
      <w:divBdr>
        <w:top w:val="none" w:sz="0" w:space="0" w:color="auto"/>
        <w:left w:val="none" w:sz="0" w:space="0" w:color="auto"/>
        <w:bottom w:val="none" w:sz="0" w:space="0" w:color="auto"/>
        <w:right w:val="none" w:sz="0" w:space="0" w:color="auto"/>
      </w:divBdr>
      <w:divsChild>
        <w:div w:id="1576085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27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900">
      <w:bodyDiv w:val="1"/>
      <w:marLeft w:val="0"/>
      <w:marRight w:val="0"/>
      <w:marTop w:val="0"/>
      <w:marBottom w:val="0"/>
      <w:divBdr>
        <w:top w:val="none" w:sz="0" w:space="0" w:color="auto"/>
        <w:left w:val="none" w:sz="0" w:space="0" w:color="auto"/>
        <w:bottom w:val="none" w:sz="0" w:space="0" w:color="auto"/>
        <w:right w:val="none" w:sz="0" w:space="0" w:color="auto"/>
      </w:divBdr>
    </w:div>
    <w:div w:id="1649360703">
      <w:bodyDiv w:val="1"/>
      <w:marLeft w:val="0"/>
      <w:marRight w:val="0"/>
      <w:marTop w:val="0"/>
      <w:marBottom w:val="0"/>
      <w:divBdr>
        <w:top w:val="none" w:sz="0" w:space="0" w:color="auto"/>
        <w:left w:val="none" w:sz="0" w:space="0" w:color="auto"/>
        <w:bottom w:val="none" w:sz="0" w:space="0" w:color="auto"/>
        <w:right w:val="none" w:sz="0" w:space="0" w:color="auto"/>
      </w:divBdr>
    </w:div>
    <w:div w:id="1651252963">
      <w:bodyDiv w:val="1"/>
      <w:marLeft w:val="0"/>
      <w:marRight w:val="0"/>
      <w:marTop w:val="0"/>
      <w:marBottom w:val="0"/>
      <w:divBdr>
        <w:top w:val="none" w:sz="0" w:space="0" w:color="auto"/>
        <w:left w:val="none" w:sz="0" w:space="0" w:color="auto"/>
        <w:bottom w:val="none" w:sz="0" w:space="0" w:color="auto"/>
        <w:right w:val="none" w:sz="0" w:space="0" w:color="auto"/>
      </w:divBdr>
    </w:div>
    <w:div w:id="1651786874">
      <w:bodyDiv w:val="1"/>
      <w:marLeft w:val="0"/>
      <w:marRight w:val="0"/>
      <w:marTop w:val="0"/>
      <w:marBottom w:val="0"/>
      <w:divBdr>
        <w:top w:val="none" w:sz="0" w:space="0" w:color="auto"/>
        <w:left w:val="none" w:sz="0" w:space="0" w:color="auto"/>
        <w:bottom w:val="none" w:sz="0" w:space="0" w:color="auto"/>
        <w:right w:val="none" w:sz="0" w:space="0" w:color="auto"/>
      </w:divBdr>
    </w:div>
    <w:div w:id="1652369525">
      <w:bodyDiv w:val="1"/>
      <w:marLeft w:val="0"/>
      <w:marRight w:val="0"/>
      <w:marTop w:val="0"/>
      <w:marBottom w:val="0"/>
      <w:divBdr>
        <w:top w:val="none" w:sz="0" w:space="0" w:color="auto"/>
        <w:left w:val="none" w:sz="0" w:space="0" w:color="auto"/>
        <w:bottom w:val="none" w:sz="0" w:space="0" w:color="auto"/>
        <w:right w:val="none" w:sz="0" w:space="0" w:color="auto"/>
      </w:divBdr>
    </w:div>
    <w:div w:id="1656445434">
      <w:bodyDiv w:val="1"/>
      <w:marLeft w:val="0"/>
      <w:marRight w:val="0"/>
      <w:marTop w:val="0"/>
      <w:marBottom w:val="0"/>
      <w:divBdr>
        <w:top w:val="none" w:sz="0" w:space="0" w:color="auto"/>
        <w:left w:val="none" w:sz="0" w:space="0" w:color="auto"/>
        <w:bottom w:val="none" w:sz="0" w:space="0" w:color="auto"/>
        <w:right w:val="none" w:sz="0" w:space="0" w:color="auto"/>
      </w:divBdr>
    </w:div>
    <w:div w:id="1657799721">
      <w:bodyDiv w:val="1"/>
      <w:marLeft w:val="0"/>
      <w:marRight w:val="0"/>
      <w:marTop w:val="0"/>
      <w:marBottom w:val="0"/>
      <w:divBdr>
        <w:top w:val="none" w:sz="0" w:space="0" w:color="auto"/>
        <w:left w:val="none" w:sz="0" w:space="0" w:color="auto"/>
        <w:bottom w:val="none" w:sz="0" w:space="0" w:color="auto"/>
        <w:right w:val="none" w:sz="0" w:space="0" w:color="auto"/>
      </w:divBdr>
    </w:div>
    <w:div w:id="1659578210">
      <w:bodyDiv w:val="1"/>
      <w:marLeft w:val="0"/>
      <w:marRight w:val="0"/>
      <w:marTop w:val="0"/>
      <w:marBottom w:val="0"/>
      <w:divBdr>
        <w:top w:val="none" w:sz="0" w:space="0" w:color="auto"/>
        <w:left w:val="none" w:sz="0" w:space="0" w:color="auto"/>
        <w:bottom w:val="none" w:sz="0" w:space="0" w:color="auto"/>
        <w:right w:val="none" w:sz="0" w:space="0" w:color="auto"/>
      </w:divBdr>
    </w:div>
    <w:div w:id="1661812958">
      <w:bodyDiv w:val="1"/>
      <w:marLeft w:val="0"/>
      <w:marRight w:val="0"/>
      <w:marTop w:val="0"/>
      <w:marBottom w:val="0"/>
      <w:divBdr>
        <w:top w:val="none" w:sz="0" w:space="0" w:color="auto"/>
        <w:left w:val="none" w:sz="0" w:space="0" w:color="auto"/>
        <w:bottom w:val="none" w:sz="0" w:space="0" w:color="auto"/>
        <w:right w:val="none" w:sz="0" w:space="0" w:color="auto"/>
      </w:divBdr>
      <w:divsChild>
        <w:div w:id="1749771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0948961">
              <w:marLeft w:val="0"/>
              <w:marRight w:val="0"/>
              <w:marTop w:val="0"/>
              <w:marBottom w:val="0"/>
              <w:divBdr>
                <w:top w:val="none" w:sz="0" w:space="0" w:color="auto"/>
                <w:left w:val="none" w:sz="0" w:space="0" w:color="auto"/>
                <w:bottom w:val="none" w:sz="0" w:space="0" w:color="auto"/>
                <w:right w:val="none" w:sz="0" w:space="0" w:color="auto"/>
              </w:divBdr>
              <w:divsChild>
                <w:div w:id="237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8912">
      <w:bodyDiv w:val="1"/>
      <w:marLeft w:val="0"/>
      <w:marRight w:val="0"/>
      <w:marTop w:val="0"/>
      <w:marBottom w:val="0"/>
      <w:divBdr>
        <w:top w:val="none" w:sz="0" w:space="0" w:color="auto"/>
        <w:left w:val="none" w:sz="0" w:space="0" w:color="auto"/>
        <w:bottom w:val="none" w:sz="0" w:space="0" w:color="auto"/>
        <w:right w:val="none" w:sz="0" w:space="0" w:color="auto"/>
      </w:divBdr>
    </w:div>
    <w:div w:id="1668092402">
      <w:bodyDiv w:val="1"/>
      <w:marLeft w:val="0"/>
      <w:marRight w:val="0"/>
      <w:marTop w:val="0"/>
      <w:marBottom w:val="0"/>
      <w:divBdr>
        <w:top w:val="none" w:sz="0" w:space="0" w:color="auto"/>
        <w:left w:val="none" w:sz="0" w:space="0" w:color="auto"/>
        <w:bottom w:val="none" w:sz="0" w:space="0" w:color="auto"/>
        <w:right w:val="none" w:sz="0" w:space="0" w:color="auto"/>
      </w:divBdr>
    </w:div>
    <w:div w:id="1678340820">
      <w:bodyDiv w:val="1"/>
      <w:marLeft w:val="0"/>
      <w:marRight w:val="0"/>
      <w:marTop w:val="0"/>
      <w:marBottom w:val="0"/>
      <w:divBdr>
        <w:top w:val="none" w:sz="0" w:space="0" w:color="auto"/>
        <w:left w:val="none" w:sz="0" w:space="0" w:color="auto"/>
        <w:bottom w:val="none" w:sz="0" w:space="0" w:color="auto"/>
        <w:right w:val="none" w:sz="0" w:space="0" w:color="auto"/>
      </w:divBdr>
    </w:div>
    <w:div w:id="1678729903">
      <w:bodyDiv w:val="1"/>
      <w:marLeft w:val="0"/>
      <w:marRight w:val="0"/>
      <w:marTop w:val="0"/>
      <w:marBottom w:val="0"/>
      <w:divBdr>
        <w:top w:val="none" w:sz="0" w:space="0" w:color="auto"/>
        <w:left w:val="none" w:sz="0" w:space="0" w:color="auto"/>
        <w:bottom w:val="none" w:sz="0" w:space="0" w:color="auto"/>
        <w:right w:val="none" w:sz="0" w:space="0" w:color="auto"/>
      </w:divBdr>
      <w:divsChild>
        <w:div w:id="2139764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387440">
              <w:marLeft w:val="0"/>
              <w:marRight w:val="0"/>
              <w:marTop w:val="0"/>
              <w:marBottom w:val="0"/>
              <w:divBdr>
                <w:top w:val="none" w:sz="0" w:space="0" w:color="auto"/>
                <w:left w:val="none" w:sz="0" w:space="0" w:color="auto"/>
                <w:bottom w:val="none" w:sz="0" w:space="0" w:color="auto"/>
                <w:right w:val="none" w:sz="0" w:space="0" w:color="auto"/>
              </w:divBdr>
              <w:divsChild>
                <w:div w:id="1809204102">
                  <w:marLeft w:val="0"/>
                  <w:marRight w:val="0"/>
                  <w:marTop w:val="0"/>
                  <w:marBottom w:val="0"/>
                  <w:divBdr>
                    <w:top w:val="none" w:sz="0" w:space="0" w:color="auto"/>
                    <w:left w:val="none" w:sz="0" w:space="0" w:color="auto"/>
                    <w:bottom w:val="none" w:sz="0" w:space="0" w:color="auto"/>
                    <w:right w:val="none" w:sz="0" w:space="0" w:color="auto"/>
                  </w:divBdr>
                  <w:divsChild>
                    <w:div w:id="718743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7141789">
                          <w:marLeft w:val="0"/>
                          <w:marRight w:val="0"/>
                          <w:marTop w:val="0"/>
                          <w:marBottom w:val="0"/>
                          <w:divBdr>
                            <w:top w:val="none" w:sz="0" w:space="0" w:color="auto"/>
                            <w:left w:val="none" w:sz="0" w:space="0" w:color="auto"/>
                            <w:bottom w:val="none" w:sz="0" w:space="0" w:color="auto"/>
                            <w:right w:val="none" w:sz="0" w:space="0" w:color="auto"/>
                          </w:divBdr>
                          <w:divsChild>
                            <w:div w:id="284236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281869">
                                  <w:marLeft w:val="0"/>
                                  <w:marRight w:val="0"/>
                                  <w:marTop w:val="0"/>
                                  <w:marBottom w:val="0"/>
                                  <w:divBdr>
                                    <w:top w:val="none" w:sz="0" w:space="0" w:color="auto"/>
                                    <w:left w:val="none" w:sz="0" w:space="0" w:color="auto"/>
                                    <w:bottom w:val="none" w:sz="0" w:space="0" w:color="auto"/>
                                    <w:right w:val="none" w:sz="0" w:space="0" w:color="auto"/>
                                  </w:divBdr>
                                  <w:divsChild>
                                    <w:div w:id="125245729">
                                      <w:marLeft w:val="0"/>
                                      <w:marRight w:val="0"/>
                                      <w:marTop w:val="0"/>
                                      <w:marBottom w:val="0"/>
                                      <w:divBdr>
                                        <w:top w:val="none" w:sz="0" w:space="0" w:color="auto"/>
                                        <w:left w:val="none" w:sz="0" w:space="0" w:color="auto"/>
                                        <w:bottom w:val="none" w:sz="0" w:space="0" w:color="auto"/>
                                        <w:right w:val="none" w:sz="0" w:space="0" w:color="auto"/>
                                      </w:divBdr>
                                    </w:div>
                                    <w:div w:id="161893715">
                                      <w:marLeft w:val="0"/>
                                      <w:marRight w:val="0"/>
                                      <w:marTop w:val="0"/>
                                      <w:marBottom w:val="0"/>
                                      <w:divBdr>
                                        <w:top w:val="none" w:sz="0" w:space="0" w:color="auto"/>
                                        <w:left w:val="none" w:sz="0" w:space="0" w:color="auto"/>
                                        <w:bottom w:val="none" w:sz="0" w:space="0" w:color="auto"/>
                                        <w:right w:val="none" w:sz="0" w:space="0" w:color="auto"/>
                                      </w:divBdr>
                                    </w:div>
                                    <w:div w:id="172113455">
                                      <w:marLeft w:val="0"/>
                                      <w:marRight w:val="0"/>
                                      <w:marTop w:val="0"/>
                                      <w:marBottom w:val="0"/>
                                      <w:divBdr>
                                        <w:top w:val="none" w:sz="0" w:space="0" w:color="auto"/>
                                        <w:left w:val="none" w:sz="0" w:space="0" w:color="auto"/>
                                        <w:bottom w:val="none" w:sz="0" w:space="0" w:color="auto"/>
                                        <w:right w:val="none" w:sz="0" w:space="0" w:color="auto"/>
                                      </w:divBdr>
                                    </w:div>
                                    <w:div w:id="375617596">
                                      <w:marLeft w:val="0"/>
                                      <w:marRight w:val="0"/>
                                      <w:marTop w:val="0"/>
                                      <w:marBottom w:val="0"/>
                                      <w:divBdr>
                                        <w:top w:val="none" w:sz="0" w:space="0" w:color="auto"/>
                                        <w:left w:val="none" w:sz="0" w:space="0" w:color="auto"/>
                                        <w:bottom w:val="none" w:sz="0" w:space="0" w:color="auto"/>
                                        <w:right w:val="none" w:sz="0" w:space="0" w:color="auto"/>
                                      </w:divBdr>
                                    </w:div>
                                    <w:div w:id="502359729">
                                      <w:marLeft w:val="0"/>
                                      <w:marRight w:val="0"/>
                                      <w:marTop w:val="0"/>
                                      <w:marBottom w:val="0"/>
                                      <w:divBdr>
                                        <w:top w:val="none" w:sz="0" w:space="0" w:color="auto"/>
                                        <w:left w:val="none" w:sz="0" w:space="0" w:color="auto"/>
                                        <w:bottom w:val="none" w:sz="0" w:space="0" w:color="auto"/>
                                        <w:right w:val="none" w:sz="0" w:space="0" w:color="auto"/>
                                      </w:divBdr>
                                    </w:div>
                                    <w:div w:id="508372810">
                                      <w:marLeft w:val="0"/>
                                      <w:marRight w:val="0"/>
                                      <w:marTop w:val="0"/>
                                      <w:marBottom w:val="0"/>
                                      <w:divBdr>
                                        <w:top w:val="none" w:sz="0" w:space="0" w:color="auto"/>
                                        <w:left w:val="none" w:sz="0" w:space="0" w:color="auto"/>
                                        <w:bottom w:val="none" w:sz="0" w:space="0" w:color="auto"/>
                                        <w:right w:val="none" w:sz="0" w:space="0" w:color="auto"/>
                                      </w:divBdr>
                                    </w:div>
                                    <w:div w:id="838696348">
                                      <w:marLeft w:val="0"/>
                                      <w:marRight w:val="0"/>
                                      <w:marTop w:val="0"/>
                                      <w:marBottom w:val="0"/>
                                      <w:divBdr>
                                        <w:top w:val="none" w:sz="0" w:space="0" w:color="auto"/>
                                        <w:left w:val="none" w:sz="0" w:space="0" w:color="auto"/>
                                        <w:bottom w:val="none" w:sz="0" w:space="0" w:color="auto"/>
                                        <w:right w:val="none" w:sz="0" w:space="0" w:color="auto"/>
                                      </w:divBdr>
                                    </w:div>
                                    <w:div w:id="888614492">
                                      <w:marLeft w:val="0"/>
                                      <w:marRight w:val="0"/>
                                      <w:marTop w:val="0"/>
                                      <w:marBottom w:val="0"/>
                                      <w:divBdr>
                                        <w:top w:val="none" w:sz="0" w:space="0" w:color="auto"/>
                                        <w:left w:val="none" w:sz="0" w:space="0" w:color="auto"/>
                                        <w:bottom w:val="none" w:sz="0" w:space="0" w:color="auto"/>
                                        <w:right w:val="none" w:sz="0" w:space="0" w:color="auto"/>
                                      </w:divBdr>
                                    </w:div>
                                    <w:div w:id="1205101095">
                                      <w:marLeft w:val="0"/>
                                      <w:marRight w:val="0"/>
                                      <w:marTop w:val="0"/>
                                      <w:marBottom w:val="0"/>
                                      <w:divBdr>
                                        <w:top w:val="none" w:sz="0" w:space="0" w:color="auto"/>
                                        <w:left w:val="none" w:sz="0" w:space="0" w:color="auto"/>
                                        <w:bottom w:val="none" w:sz="0" w:space="0" w:color="auto"/>
                                        <w:right w:val="none" w:sz="0" w:space="0" w:color="auto"/>
                                      </w:divBdr>
                                    </w:div>
                                    <w:div w:id="1354069840">
                                      <w:marLeft w:val="0"/>
                                      <w:marRight w:val="0"/>
                                      <w:marTop w:val="0"/>
                                      <w:marBottom w:val="0"/>
                                      <w:divBdr>
                                        <w:top w:val="none" w:sz="0" w:space="0" w:color="auto"/>
                                        <w:left w:val="none" w:sz="0" w:space="0" w:color="auto"/>
                                        <w:bottom w:val="none" w:sz="0" w:space="0" w:color="auto"/>
                                        <w:right w:val="none" w:sz="0" w:space="0" w:color="auto"/>
                                      </w:divBdr>
                                    </w:div>
                                    <w:div w:id="1553156848">
                                      <w:marLeft w:val="0"/>
                                      <w:marRight w:val="0"/>
                                      <w:marTop w:val="0"/>
                                      <w:marBottom w:val="0"/>
                                      <w:divBdr>
                                        <w:top w:val="none" w:sz="0" w:space="0" w:color="auto"/>
                                        <w:left w:val="none" w:sz="0" w:space="0" w:color="auto"/>
                                        <w:bottom w:val="none" w:sz="0" w:space="0" w:color="auto"/>
                                        <w:right w:val="none" w:sz="0" w:space="0" w:color="auto"/>
                                      </w:divBdr>
                                    </w:div>
                                    <w:div w:id="16816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3190">
                              <w:marLeft w:val="0"/>
                              <w:marRight w:val="0"/>
                              <w:marTop w:val="0"/>
                              <w:marBottom w:val="0"/>
                              <w:divBdr>
                                <w:top w:val="none" w:sz="0" w:space="0" w:color="auto"/>
                                <w:left w:val="none" w:sz="0" w:space="0" w:color="auto"/>
                                <w:bottom w:val="none" w:sz="0" w:space="0" w:color="auto"/>
                                <w:right w:val="none" w:sz="0" w:space="0" w:color="auto"/>
                              </w:divBdr>
                              <w:divsChild>
                                <w:div w:id="812916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412217">
                                      <w:marLeft w:val="0"/>
                                      <w:marRight w:val="0"/>
                                      <w:marTop w:val="0"/>
                                      <w:marBottom w:val="0"/>
                                      <w:divBdr>
                                        <w:top w:val="none" w:sz="0" w:space="0" w:color="auto"/>
                                        <w:left w:val="none" w:sz="0" w:space="0" w:color="auto"/>
                                        <w:bottom w:val="none" w:sz="0" w:space="0" w:color="auto"/>
                                        <w:right w:val="none" w:sz="0" w:space="0" w:color="auto"/>
                                      </w:divBdr>
                                      <w:divsChild>
                                        <w:div w:id="191306936">
                                          <w:marLeft w:val="0"/>
                                          <w:marRight w:val="0"/>
                                          <w:marTop w:val="0"/>
                                          <w:marBottom w:val="0"/>
                                          <w:divBdr>
                                            <w:top w:val="none" w:sz="0" w:space="0" w:color="auto"/>
                                            <w:left w:val="none" w:sz="0" w:space="0" w:color="auto"/>
                                            <w:bottom w:val="none" w:sz="0" w:space="0" w:color="auto"/>
                                            <w:right w:val="none" w:sz="0" w:space="0" w:color="auto"/>
                                          </w:divBdr>
                                        </w:div>
                                        <w:div w:id="1423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6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3834076">
                                      <w:marLeft w:val="0"/>
                                      <w:marRight w:val="0"/>
                                      <w:marTop w:val="0"/>
                                      <w:marBottom w:val="0"/>
                                      <w:divBdr>
                                        <w:top w:val="none" w:sz="0" w:space="0" w:color="auto"/>
                                        <w:left w:val="none" w:sz="0" w:space="0" w:color="auto"/>
                                        <w:bottom w:val="none" w:sz="0" w:space="0" w:color="auto"/>
                                        <w:right w:val="none" w:sz="0" w:space="0" w:color="auto"/>
                                      </w:divBdr>
                                      <w:divsChild>
                                        <w:div w:id="84497184">
                                          <w:marLeft w:val="0"/>
                                          <w:marRight w:val="0"/>
                                          <w:marTop w:val="0"/>
                                          <w:marBottom w:val="0"/>
                                          <w:divBdr>
                                            <w:top w:val="none" w:sz="0" w:space="0" w:color="auto"/>
                                            <w:left w:val="none" w:sz="0" w:space="0" w:color="auto"/>
                                            <w:bottom w:val="none" w:sz="0" w:space="0" w:color="auto"/>
                                            <w:right w:val="none" w:sz="0" w:space="0" w:color="auto"/>
                                          </w:divBdr>
                                        </w:div>
                                        <w:div w:id="160587399">
                                          <w:marLeft w:val="0"/>
                                          <w:marRight w:val="0"/>
                                          <w:marTop w:val="0"/>
                                          <w:marBottom w:val="0"/>
                                          <w:divBdr>
                                            <w:top w:val="none" w:sz="0" w:space="0" w:color="auto"/>
                                            <w:left w:val="none" w:sz="0" w:space="0" w:color="auto"/>
                                            <w:bottom w:val="none" w:sz="0" w:space="0" w:color="auto"/>
                                            <w:right w:val="none" w:sz="0" w:space="0" w:color="auto"/>
                                          </w:divBdr>
                                        </w:div>
                                        <w:div w:id="270286154">
                                          <w:marLeft w:val="0"/>
                                          <w:marRight w:val="0"/>
                                          <w:marTop w:val="0"/>
                                          <w:marBottom w:val="0"/>
                                          <w:divBdr>
                                            <w:top w:val="none" w:sz="0" w:space="0" w:color="auto"/>
                                            <w:left w:val="none" w:sz="0" w:space="0" w:color="auto"/>
                                            <w:bottom w:val="none" w:sz="0" w:space="0" w:color="auto"/>
                                            <w:right w:val="none" w:sz="0" w:space="0" w:color="auto"/>
                                          </w:divBdr>
                                        </w:div>
                                        <w:div w:id="7654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82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290903">
                                      <w:marLeft w:val="0"/>
                                      <w:marRight w:val="0"/>
                                      <w:marTop w:val="0"/>
                                      <w:marBottom w:val="0"/>
                                      <w:divBdr>
                                        <w:top w:val="none" w:sz="0" w:space="0" w:color="auto"/>
                                        <w:left w:val="none" w:sz="0" w:space="0" w:color="auto"/>
                                        <w:bottom w:val="none" w:sz="0" w:space="0" w:color="auto"/>
                                        <w:right w:val="none" w:sz="0" w:space="0" w:color="auto"/>
                                      </w:divBdr>
                                      <w:divsChild>
                                        <w:div w:id="948464378">
                                          <w:marLeft w:val="0"/>
                                          <w:marRight w:val="0"/>
                                          <w:marTop w:val="0"/>
                                          <w:marBottom w:val="0"/>
                                          <w:divBdr>
                                            <w:top w:val="none" w:sz="0" w:space="0" w:color="auto"/>
                                            <w:left w:val="none" w:sz="0" w:space="0" w:color="auto"/>
                                            <w:bottom w:val="none" w:sz="0" w:space="0" w:color="auto"/>
                                            <w:right w:val="none" w:sz="0" w:space="0" w:color="auto"/>
                                          </w:divBdr>
                                        </w:div>
                                        <w:div w:id="1145969811">
                                          <w:marLeft w:val="0"/>
                                          <w:marRight w:val="0"/>
                                          <w:marTop w:val="0"/>
                                          <w:marBottom w:val="0"/>
                                          <w:divBdr>
                                            <w:top w:val="none" w:sz="0" w:space="0" w:color="auto"/>
                                            <w:left w:val="none" w:sz="0" w:space="0" w:color="auto"/>
                                            <w:bottom w:val="none" w:sz="0" w:space="0" w:color="auto"/>
                                            <w:right w:val="none" w:sz="0" w:space="0" w:color="auto"/>
                                          </w:divBdr>
                                        </w:div>
                                        <w:div w:id="19601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3513">
                              <w:marLeft w:val="0"/>
                              <w:marRight w:val="0"/>
                              <w:marTop w:val="0"/>
                              <w:marBottom w:val="0"/>
                              <w:divBdr>
                                <w:top w:val="none" w:sz="0" w:space="0" w:color="auto"/>
                                <w:left w:val="none" w:sz="0" w:space="0" w:color="auto"/>
                                <w:bottom w:val="none" w:sz="0" w:space="0" w:color="auto"/>
                                <w:right w:val="none" w:sz="0" w:space="0" w:color="auto"/>
                              </w:divBdr>
                            </w:div>
                            <w:div w:id="1426149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68922">
                                  <w:marLeft w:val="0"/>
                                  <w:marRight w:val="0"/>
                                  <w:marTop w:val="0"/>
                                  <w:marBottom w:val="0"/>
                                  <w:divBdr>
                                    <w:top w:val="none" w:sz="0" w:space="0" w:color="auto"/>
                                    <w:left w:val="none" w:sz="0" w:space="0" w:color="auto"/>
                                    <w:bottom w:val="none" w:sz="0" w:space="0" w:color="auto"/>
                                    <w:right w:val="none" w:sz="0" w:space="0" w:color="auto"/>
                                  </w:divBdr>
                                  <w:divsChild>
                                    <w:div w:id="293683891">
                                      <w:marLeft w:val="0"/>
                                      <w:marRight w:val="0"/>
                                      <w:marTop w:val="0"/>
                                      <w:marBottom w:val="0"/>
                                      <w:divBdr>
                                        <w:top w:val="none" w:sz="0" w:space="0" w:color="auto"/>
                                        <w:left w:val="none" w:sz="0" w:space="0" w:color="auto"/>
                                        <w:bottom w:val="none" w:sz="0" w:space="0" w:color="auto"/>
                                        <w:right w:val="none" w:sz="0" w:space="0" w:color="auto"/>
                                      </w:divBdr>
                                    </w:div>
                                    <w:div w:id="17580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6604">
                              <w:marLeft w:val="0"/>
                              <w:marRight w:val="0"/>
                              <w:marTop w:val="0"/>
                              <w:marBottom w:val="0"/>
                              <w:divBdr>
                                <w:top w:val="none" w:sz="0" w:space="0" w:color="auto"/>
                                <w:left w:val="none" w:sz="0" w:space="0" w:color="auto"/>
                                <w:bottom w:val="none" w:sz="0" w:space="0" w:color="auto"/>
                                <w:right w:val="none" w:sz="0" w:space="0" w:color="auto"/>
                              </w:divBdr>
                            </w:div>
                            <w:div w:id="1929196683">
                              <w:marLeft w:val="0"/>
                              <w:marRight w:val="0"/>
                              <w:marTop w:val="0"/>
                              <w:marBottom w:val="0"/>
                              <w:divBdr>
                                <w:top w:val="none" w:sz="0" w:space="0" w:color="auto"/>
                                <w:left w:val="none" w:sz="0" w:space="0" w:color="auto"/>
                                <w:bottom w:val="none" w:sz="0" w:space="0" w:color="auto"/>
                                <w:right w:val="none" w:sz="0" w:space="0" w:color="auto"/>
                              </w:divBdr>
                            </w:div>
                            <w:div w:id="1964922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1756469">
                                  <w:marLeft w:val="0"/>
                                  <w:marRight w:val="0"/>
                                  <w:marTop w:val="0"/>
                                  <w:marBottom w:val="0"/>
                                  <w:divBdr>
                                    <w:top w:val="none" w:sz="0" w:space="0" w:color="auto"/>
                                    <w:left w:val="none" w:sz="0" w:space="0" w:color="auto"/>
                                    <w:bottom w:val="none" w:sz="0" w:space="0" w:color="auto"/>
                                    <w:right w:val="none" w:sz="0" w:space="0" w:color="auto"/>
                                  </w:divBdr>
                                  <w:divsChild>
                                    <w:div w:id="138613676">
                                      <w:marLeft w:val="0"/>
                                      <w:marRight w:val="0"/>
                                      <w:marTop w:val="0"/>
                                      <w:marBottom w:val="0"/>
                                      <w:divBdr>
                                        <w:top w:val="none" w:sz="0" w:space="0" w:color="auto"/>
                                        <w:left w:val="none" w:sz="0" w:space="0" w:color="auto"/>
                                        <w:bottom w:val="none" w:sz="0" w:space="0" w:color="auto"/>
                                        <w:right w:val="none" w:sz="0" w:space="0" w:color="auto"/>
                                      </w:divBdr>
                                    </w:div>
                                    <w:div w:id="512497723">
                                      <w:marLeft w:val="0"/>
                                      <w:marRight w:val="0"/>
                                      <w:marTop w:val="0"/>
                                      <w:marBottom w:val="0"/>
                                      <w:divBdr>
                                        <w:top w:val="none" w:sz="0" w:space="0" w:color="auto"/>
                                        <w:left w:val="none" w:sz="0" w:space="0" w:color="auto"/>
                                        <w:bottom w:val="none" w:sz="0" w:space="0" w:color="auto"/>
                                        <w:right w:val="none" w:sz="0" w:space="0" w:color="auto"/>
                                      </w:divBdr>
                                    </w:div>
                                    <w:div w:id="697705269">
                                      <w:marLeft w:val="0"/>
                                      <w:marRight w:val="0"/>
                                      <w:marTop w:val="0"/>
                                      <w:marBottom w:val="0"/>
                                      <w:divBdr>
                                        <w:top w:val="none" w:sz="0" w:space="0" w:color="auto"/>
                                        <w:left w:val="none" w:sz="0" w:space="0" w:color="auto"/>
                                        <w:bottom w:val="none" w:sz="0" w:space="0" w:color="auto"/>
                                        <w:right w:val="none" w:sz="0" w:space="0" w:color="auto"/>
                                      </w:divBdr>
                                    </w:div>
                                    <w:div w:id="899949428">
                                      <w:marLeft w:val="0"/>
                                      <w:marRight w:val="0"/>
                                      <w:marTop w:val="0"/>
                                      <w:marBottom w:val="0"/>
                                      <w:divBdr>
                                        <w:top w:val="none" w:sz="0" w:space="0" w:color="auto"/>
                                        <w:left w:val="none" w:sz="0" w:space="0" w:color="auto"/>
                                        <w:bottom w:val="none" w:sz="0" w:space="0" w:color="auto"/>
                                        <w:right w:val="none" w:sz="0" w:space="0" w:color="auto"/>
                                      </w:divBdr>
                                    </w:div>
                                    <w:div w:id="1095856149">
                                      <w:marLeft w:val="0"/>
                                      <w:marRight w:val="0"/>
                                      <w:marTop w:val="0"/>
                                      <w:marBottom w:val="0"/>
                                      <w:divBdr>
                                        <w:top w:val="none" w:sz="0" w:space="0" w:color="auto"/>
                                        <w:left w:val="none" w:sz="0" w:space="0" w:color="auto"/>
                                        <w:bottom w:val="none" w:sz="0" w:space="0" w:color="auto"/>
                                        <w:right w:val="none" w:sz="0" w:space="0" w:color="auto"/>
                                      </w:divBdr>
                                    </w:div>
                                    <w:div w:id="1280797353">
                                      <w:marLeft w:val="0"/>
                                      <w:marRight w:val="0"/>
                                      <w:marTop w:val="0"/>
                                      <w:marBottom w:val="0"/>
                                      <w:divBdr>
                                        <w:top w:val="none" w:sz="0" w:space="0" w:color="auto"/>
                                        <w:left w:val="none" w:sz="0" w:space="0" w:color="auto"/>
                                        <w:bottom w:val="none" w:sz="0" w:space="0" w:color="auto"/>
                                        <w:right w:val="none" w:sz="0" w:space="0" w:color="auto"/>
                                      </w:divBdr>
                                    </w:div>
                                    <w:div w:id="18582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958835">
      <w:bodyDiv w:val="1"/>
      <w:marLeft w:val="0"/>
      <w:marRight w:val="0"/>
      <w:marTop w:val="0"/>
      <w:marBottom w:val="0"/>
      <w:divBdr>
        <w:top w:val="none" w:sz="0" w:space="0" w:color="auto"/>
        <w:left w:val="none" w:sz="0" w:space="0" w:color="auto"/>
        <w:bottom w:val="none" w:sz="0" w:space="0" w:color="auto"/>
        <w:right w:val="none" w:sz="0" w:space="0" w:color="auto"/>
      </w:divBdr>
    </w:div>
    <w:div w:id="1684160355">
      <w:bodyDiv w:val="1"/>
      <w:marLeft w:val="0"/>
      <w:marRight w:val="0"/>
      <w:marTop w:val="0"/>
      <w:marBottom w:val="0"/>
      <w:divBdr>
        <w:top w:val="none" w:sz="0" w:space="0" w:color="auto"/>
        <w:left w:val="none" w:sz="0" w:space="0" w:color="auto"/>
        <w:bottom w:val="none" w:sz="0" w:space="0" w:color="auto"/>
        <w:right w:val="none" w:sz="0" w:space="0" w:color="auto"/>
      </w:divBdr>
    </w:div>
    <w:div w:id="1691253219">
      <w:bodyDiv w:val="1"/>
      <w:marLeft w:val="0"/>
      <w:marRight w:val="0"/>
      <w:marTop w:val="0"/>
      <w:marBottom w:val="0"/>
      <w:divBdr>
        <w:top w:val="none" w:sz="0" w:space="0" w:color="auto"/>
        <w:left w:val="none" w:sz="0" w:space="0" w:color="auto"/>
        <w:bottom w:val="none" w:sz="0" w:space="0" w:color="auto"/>
        <w:right w:val="none" w:sz="0" w:space="0" w:color="auto"/>
      </w:divBdr>
    </w:div>
    <w:div w:id="1696689482">
      <w:bodyDiv w:val="1"/>
      <w:marLeft w:val="0"/>
      <w:marRight w:val="0"/>
      <w:marTop w:val="0"/>
      <w:marBottom w:val="0"/>
      <w:divBdr>
        <w:top w:val="none" w:sz="0" w:space="0" w:color="auto"/>
        <w:left w:val="none" w:sz="0" w:space="0" w:color="auto"/>
        <w:bottom w:val="none" w:sz="0" w:space="0" w:color="auto"/>
        <w:right w:val="none" w:sz="0" w:space="0" w:color="auto"/>
      </w:divBdr>
    </w:div>
    <w:div w:id="1705861423">
      <w:bodyDiv w:val="1"/>
      <w:marLeft w:val="0"/>
      <w:marRight w:val="0"/>
      <w:marTop w:val="0"/>
      <w:marBottom w:val="0"/>
      <w:divBdr>
        <w:top w:val="none" w:sz="0" w:space="0" w:color="auto"/>
        <w:left w:val="none" w:sz="0" w:space="0" w:color="auto"/>
        <w:bottom w:val="none" w:sz="0" w:space="0" w:color="auto"/>
        <w:right w:val="none" w:sz="0" w:space="0" w:color="auto"/>
      </w:divBdr>
    </w:div>
    <w:div w:id="1707441676">
      <w:bodyDiv w:val="1"/>
      <w:marLeft w:val="0"/>
      <w:marRight w:val="0"/>
      <w:marTop w:val="0"/>
      <w:marBottom w:val="0"/>
      <w:divBdr>
        <w:top w:val="none" w:sz="0" w:space="0" w:color="auto"/>
        <w:left w:val="none" w:sz="0" w:space="0" w:color="auto"/>
        <w:bottom w:val="none" w:sz="0" w:space="0" w:color="auto"/>
        <w:right w:val="none" w:sz="0" w:space="0" w:color="auto"/>
      </w:divBdr>
    </w:div>
    <w:div w:id="1716347329">
      <w:bodyDiv w:val="1"/>
      <w:marLeft w:val="0"/>
      <w:marRight w:val="0"/>
      <w:marTop w:val="0"/>
      <w:marBottom w:val="0"/>
      <w:divBdr>
        <w:top w:val="none" w:sz="0" w:space="0" w:color="auto"/>
        <w:left w:val="none" w:sz="0" w:space="0" w:color="auto"/>
        <w:bottom w:val="none" w:sz="0" w:space="0" w:color="auto"/>
        <w:right w:val="none" w:sz="0" w:space="0" w:color="auto"/>
      </w:divBdr>
    </w:div>
    <w:div w:id="1716656240">
      <w:bodyDiv w:val="1"/>
      <w:marLeft w:val="0"/>
      <w:marRight w:val="0"/>
      <w:marTop w:val="0"/>
      <w:marBottom w:val="0"/>
      <w:divBdr>
        <w:top w:val="none" w:sz="0" w:space="0" w:color="auto"/>
        <w:left w:val="none" w:sz="0" w:space="0" w:color="auto"/>
        <w:bottom w:val="none" w:sz="0" w:space="0" w:color="auto"/>
        <w:right w:val="none" w:sz="0" w:space="0" w:color="auto"/>
      </w:divBdr>
    </w:div>
    <w:div w:id="1717074023">
      <w:bodyDiv w:val="1"/>
      <w:marLeft w:val="0"/>
      <w:marRight w:val="0"/>
      <w:marTop w:val="0"/>
      <w:marBottom w:val="0"/>
      <w:divBdr>
        <w:top w:val="none" w:sz="0" w:space="0" w:color="auto"/>
        <w:left w:val="none" w:sz="0" w:space="0" w:color="auto"/>
        <w:bottom w:val="none" w:sz="0" w:space="0" w:color="auto"/>
        <w:right w:val="none" w:sz="0" w:space="0" w:color="auto"/>
      </w:divBdr>
    </w:div>
    <w:div w:id="1718386387">
      <w:bodyDiv w:val="1"/>
      <w:marLeft w:val="0"/>
      <w:marRight w:val="0"/>
      <w:marTop w:val="0"/>
      <w:marBottom w:val="0"/>
      <w:divBdr>
        <w:top w:val="none" w:sz="0" w:space="0" w:color="auto"/>
        <w:left w:val="none" w:sz="0" w:space="0" w:color="auto"/>
        <w:bottom w:val="none" w:sz="0" w:space="0" w:color="auto"/>
        <w:right w:val="none" w:sz="0" w:space="0" w:color="auto"/>
      </w:divBdr>
    </w:div>
    <w:div w:id="1718434489">
      <w:bodyDiv w:val="1"/>
      <w:marLeft w:val="0"/>
      <w:marRight w:val="0"/>
      <w:marTop w:val="0"/>
      <w:marBottom w:val="0"/>
      <w:divBdr>
        <w:top w:val="none" w:sz="0" w:space="0" w:color="auto"/>
        <w:left w:val="none" w:sz="0" w:space="0" w:color="auto"/>
        <w:bottom w:val="none" w:sz="0" w:space="0" w:color="auto"/>
        <w:right w:val="none" w:sz="0" w:space="0" w:color="auto"/>
      </w:divBdr>
      <w:divsChild>
        <w:div w:id="965115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3774527">
              <w:marLeft w:val="0"/>
              <w:marRight w:val="0"/>
              <w:marTop w:val="0"/>
              <w:marBottom w:val="0"/>
              <w:divBdr>
                <w:top w:val="none" w:sz="0" w:space="0" w:color="auto"/>
                <w:left w:val="none" w:sz="0" w:space="0" w:color="auto"/>
                <w:bottom w:val="none" w:sz="0" w:space="0" w:color="auto"/>
                <w:right w:val="none" w:sz="0" w:space="0" w:color="auto"/>
              </w:divBdr>
              <w:divsChild>
                <w:div w:id="2139715046">
                  <w:marLeft w:val="0"/>
                  <w:marRight w:val="0"/>
                  <w:marTop w:val="0"/>
                  <w:marBottom w:val="0"/>
                  <w:divBdr>
                    <w:top w:val="none" w:sz="0" w:space="0" w:color="auto"/>
                    <w:left w:val="none" w:sz="0" w:space="0" w:color="auto"/>
                    <w:bottom w:val="none" w:sz="0" w:space="0" w:color="auto"/>
                    <w:right w:val="none" w:sz="0" w:space="0" w:color="auto"/>
                  </w:divBdr>
                  <w:divsChild>
                    <w:div w:id="24720598">
                      <w:marLeft w:val="0"/>
                      <w:marRight w:val="0"/>
                      <w:marTop w:val="0"/>
                      <w:marBottom w:val="0"/>
                      <w:divBdr>
                        <w:top w:val="none" w:sz="0" w:space="0" w:color="auto"/>
                        <w:left w:val="none" w:sz="0" w:space="0" w:color="auto"/>
                        <w:bottom w:val="none" w:sz="0" w:space="0" w:color="auto"/>
                        <w:right w:val="none" w:sz="0" w:space="0" w:color="auto"/>
                      </w:divBdr>
                      <w:divsChild>
                        <w:div w:id="546799281">
                          <w:marLeft w:val="0"/>
                          <w:marRight w:val="0"/>
                          <w:marTop w:val="0"/>
                          <w:marBottom w:val="0"/>
                          <w:divBdr>
                            <w:top w:val="none" w:sz="0" w:space="0" w:color="auto"/>
                            <w:left w:val="none" w:sz="0" w:space="0" w:color="auto"/>
                            <w:bottom w:val="none" w:sz="0" w:space="0" w:color="auto"/>
                            <w:right w:val="none" w:sz="0" w:space="0" w:color="auto"/>
                          </w:divBdr>
                          <w:divsChild>
                            <w:div w:id="1473214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73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857181">
      <w:bodyDiv w:val="1"/>
      <w:marLeft w:val="0"/>
      <w:marRight w:val="0"/>
      <w:marTop w:val="0"/>
      <w:marBottom w:val="0"/>
      <w:divBdr>
        <w:top w:val="none" w:sz="0" w:space="0" w:color="auto"/>
        <w:left w:val="none" w:sz="0" w:space="0" w:color="auto"/>
        <w:bottom w:val="none" w:sz="0" w:space="0" w:color="auto"/>
        <w:right w:val="none" w:sz="0" w:space="0" w:color="auto"/>
      </w:divBdr>
    </w:div>
    <w:div w:id="1725641740">
      <w:bodyDiv w:val="1"/>
      <w:marLeft w:val="0"/>
      <w:marRight w:val="0"/>
      <w:marTop w:val="0"/>
      <w:marBottom w:val="0"/>
      <w:divBdr>
        <w:top w:val="none" w:sz="0" w:space="0" w:color="auto"/>
        <w:left w:val="none" w:sz="0" w:space="0" w:color="auto"/>
        <w:bottom w:val="none" w:sz="0" w:space="0" w:color="auto"/>
        <w:right w:val="none" w:sz="0" w:space="0" w:color="auto"/>
      </w:divBdr>
      <w:divsChild>
        <w:div w:id="1978607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8960693">
              <w:marLeft w:val="0"/>
              <w:marRight w:val="0"/>
              <w:marTop w:val="0"/>
              <w:marBottom w:val="0"/>
              <w:divBdr>
                <w:top w:val="none" w:sz="0" w:space="0" w:color="auto"/>
                <w:left w:val="none" w:sz="0" w:space="0" w:color="auto"/>
                <w:bottom w:val="none" w:sz="0" w:space="0" w:color="auto"/>
                <w:right w:val="none" w:sz="0" w:space="0" w:color="auto"/>
              </w:divBdr>
              <w:divsChild>
                <w:div w:id="1289242391">
                  <w:marLeft w:val="0"/>
                  <w:marRight w:val="0"/>
                  <w:marTop w:val="0"/>
                  <w:marBottom w:val="0"/>
                  <w:divBdr>
                    <w:top w:val="none" w:sz="0" w:space="0" w:color="auto"/>
                    <w:left w:val="none" w:sz="0" w:space="0" w:color="auto"/>
                    <w:bottom w:val="none" w:sz="0" w:space="0" w:color="auto"/>
                    <w:right w:val="none" w:sz="0" w:space="0" w:color="auto"/>
                  </w:divBdr>
                  <w:divsChild>
                    <w:div w:id="67509292">
                      <w:marLeft w:val="0"/>
                      <w:marRight w:val="0"/>
                      <w:marTop w:val="0"/>
                      <w:marBottom w:val="0"/>
                      <w:divBdr>
                        <w:top w:val="none" w:sz="0" w:space="0" w:color="auto"/>
                        <w:left w:val="none" w:sz="0" w:space="0" w:color="auto"/>
                        <w:bottom w:val="none" w:sz="0" w:space="0" w:color="auto"/>
                        <w:right w:val="none" w:sz="0" w:space="0" w:color="auto"/>
                      </w:divBdr>
                    </w:div>
                    <w:div w:id="428432307">
                      <w:marLeft w:val="0"/>
                      <w:marRight w:val="0"/>
                      <w:marTop w:val="0"/>
                      <w:marBottom w:val="0"/>
                      <w:divBdr>
                        <w:top w:val="none" w:sz="0" w:space="0" w:color="auto"/>
                        <w:left w:val="none" w:sz="0" w:space="0" w:color="auto"/>
                        <w:bottom w:val="none" w:sz="0" w:space="0" w:color="auto"/>
                        <w:right w:val="none" w:sz="0" w:space="0" w:color="auto"/>
                      </w:divBdr>
                    </w:div>
                    <w:div w:id="492839613">
                      <w:marLeft w:val="0"/>
                      <w:marRight w:val="0"/>
                      <w:marTop w:val="0"/>
                      <w:marBottom w:val="0"/>
                      <w:divBdr>
                        <w:top w:val="none" w:sz="0" w:space="0" w:color="auto"/>
                        <w:left w:val="none" w:sz="0" w:space="0" w:color="auto"/>
                        <w:bottom w:val="none" w:sz="0" w:space="0" w:color="auto"/>
                        <w:right w:val="none" w:sz="0" w:space="0" w:color="auto"/>
                      </w:divBdr>
                    </w:div>
                    <w:div w:id="505637834">
                      <w:marLeft w:val="0"/>
                      <w:marRight w:val="0"/>
                      <w:marTop w:val="0"/>
                      <w:marBottom w:val="0"/>
                      <w:divBdr>
                        <w:top w:val="none" w:sz="0" w:space="0" w:color="auto"/>
                        <w:left w:val="none" w:sz="0" w:space="0" w:color="auto"/>
                        <w:bottom w:val="none" w:sz="0" w:space="0" w:color="auto"/>
                        <w:right w:val="none" w:sz="0" w:space="0" w:color="auto"/>
                      </w:divBdr>
                      <w:divsChild>
                        <w:div w:id="884952754">
                          <w:marLeft w:val="0"/>
                          <w:marRight w:val="0"/>
                          <w:marTop w:val="0"/>
                          <w:marBottom w:val="0"/>
                          <w:divBdr>
                            <w:top w:val="none" w:sz="0" w:space="0" w:color="auto"/>
                            <w:left w:val="none" w:sz="0" w:space="0" w:color="auto"/>
                            <w:bottom w:val="none" w:sz="0" w:space="0" w:color="auto"/>
                            <w:right w:val="none" w:sz="0" w:space="0" w:color="auto"/>
                          </w:divBdr>
                        </w:div>
                        <w:div w:id="1170177464">
                          <w:marLeft w:val="0"/>
                          <w:marRight w:val="0"/>
                          <w:marTop w:val="0"/>
                          <w:marBottom w:val="0"/>
                          <w:divBdr>
                            <w:top w:val="none" w:sz="0" w:space="0" w:color="auto"/>
                            <w:left w:val="none" w:sz="0" w:space="0" w:color="auto"/>
                            <w:bottom w:val="none" w:sz="0" w:space="0" w:color="auto"/>
                            <w:right w:val="none" w:sz="0" w:space="0" w:color="auto"/>
                          </w:divBdr>
                        </w:div>
                      </w:divsChild>
                    </w:div>
                    <w:div w:id="558129071">
                      <w:marLeft w:val="0"/>
                      <w:marRight w:val="0"/>
                      <w:marTop w:val="0"/>
                      <w:marBottom w:val="0"/>
                      <w:divBdr>
                        <w:top w:val="none" w:sz="0" w:space="0" w:color="auto"/>
                        <w:left w:val="none" w:sz="0" w:space="0" w:color="auto"/>
                        <w:bottom w:val="none" w:sz="0" w:space="0" w:color="auto"/>
                        <w:right w:val="none" w:sz="0" w:space="0" w:color="auto"/>
                      </w:divBdr>
                      <w:divsChild>
                        <w:div w:id="2363772">
                          <w:marLeft w:val="0"/>
                          <w:marRight w:val="0"/>
                          <w:marTop w:val="0"/>
                          <w:marBottom w:val="0"/>
                          <w:divBdr>
                            <w:top w:val="none" w:sz="0" w:space="0" w:color="auto"/>
                            <w:left w:val="none" w:sz="0" w:space="0" w:color="auto"/>
                            <w:bottom w:val="none" w:sz="0" w:space="0" w:color="auto"/>
                            <w:right w:val="none" w:sz="0" w:space="0" w:color="auto"/>
                          </w:divBdr>
                        </w:div>
                        <w:div w:id="102116577">
                          <w:marLeft w:val="0"/>
                          <w:marRight w:val="0"/>
                          <w:marTop w:val="0"/>
                          <w:marBottom w:val="0"/>
                          <w:divBdr>
                            <w:top w:val="none" w:sz="0" w:space="0" w:color="auto"/>
                            <w:left w:val="none" w:sz="0" w:space="0" w:color="auto"/>
                            <w:bottom w:val="none" w:sz="0" w:space="0" w:color="auto"/>
                            <w:right w:val="none" w:sz="0" w:space="0" w:color="auto"/>
                          </w:divBdr>
                        </w:div>
                        <w:div w:id="188881865">
                          <w:marLeft w:val="0"/>
                          <w:marRight w:val="0"/>
                          <w:marTop w:val="0"/>
                          <w:marBottom w:val="0"/>
                          <w:divBdr>
                            <w:top w:val="none" w:sz="0" w:space="0" w:color="auto"/>
                            <w:left w:val="none" w:sz="0" w:space="0" w:color="auto"/>
                            <w:bottom w:val="none" w:sz="0" w:space="0" w:color="auto"/>
                            <w:right w:val="none" w:sz="0" w:space="0" w:color="auto"/>
                          </w:divBdr>
                        </w:div>
                        <w:div w:id="221796771">
                          <w:marLeft w:val="0"/>
                          <w:marRight w:val="0"/>
                          <w:marTop w:val="0"/>
                          <w:marBottom w:val="0"/>
                          <w:divBdr>
                            <w:top w:val="none" w:sz="0" w:space="0" w:color="auto"/>
                            <w:left w:val="none" w:sz="0" w:space="0" w:color="auto"/>
                            <w:bottom w:val="none" w:sz="0" w:space="0" w:color="auto"/>
                            <w:right w:val="none" w:sz="0" w:space="0" w:color="auto"/>
                          </w:divBdr>
                        </w:div>
                        <w:div w:id="258637516">
                          <w:marLeft w:val="0"/>
                          <w:marRight w:val="0"/>
                          <w:marTop w:val="0"/>
                          <w:marBottom w:val="0"/>
                          <w:divBdr>
                            <w:top w:val="none" w:sz="0" w:space="0" w:color="auto"/>
                            <w:left w:val="none" w:sz="0" w:space="0" w:color="auto"/>
                            <w:bottom w:val="none" w:sz="0" w:space="0" w:color="auto"/>
                            <w:right w:val="none" w:sz="0" w:space="0" w:color="auto"/>
                          </w:divBdr>
                        </w:div>
                        <w:div w:id="504250669">
                          <w:marLeft w:val="0"/>
                          <w:marRight w:val="0"/>
                          <w:marTop w:val="0"/>
                          <w:marBottom w:val="0"/>
                          <w:divBdr>
                            <w:top w:val="none" w:sz="0" w:space="0" w:color="auto"/>
                            <w:left w:val="none" w:sz="0" w:space="0" w:color="auto"/>
                            <w:bottom w:val="none" w:sz="0" w:space="0" w:color="auto"/>
                            <w:right w:val="none" w:sz="0" w:space="0" w:color="auto"/>
                          </w:divBdr>
                        </w:div>
                        <w:div w:id="547182305">
                          <w:marLeft w:val="0"/>
                          <w:marRight w:val="0"/>
                          <w:marTop w:val="0"/>
                          <w:marBottom w:val="0"/>
                          <w:divBdr>
                            <w:top w:val="none" w:sz="0" w:space="0" w:color="auto"/>
                            <w:left w:val="none" w:sz="0" w:space="0" w:color="auto"/>
                            <w:bottom w:val="none" w:sz="0" w:space="0" w:color="auto"/>
                            <w:right w:val="none" w:sz="0" w:space="0" w:color="auto"/>
                          </w:divBdr>
                        </w:div>
                        <w:div w:id="641732442">
                          <w:marLeft w:val="0"/>
                          <w:marRight w:val="0"/>
                          <w:marTop w:val="0"/>
                          <w:marBottom w:val="0"/>
                          <w:divBdr>
                            <w:top w:val="none" w:sz="0" w:space="0" w:color="auto"/>
                            <w:left w:val="none" w:sz="0" w:space="0" w:color="auto"/>
                            <w:bottom w:val="none" w:sz="0" w:space="0" w:color="auto"/>
                            <w:right w:val="none" w:sz="0" w:space="0" w:color="auto"/>
                          </w:divBdr>
                        </w:div>
                        <w:div w:id="657153930">
                          <w:marLeft w:val="0"/>
                          <w:marRight w:val="0"/>
                          <w:marTop w:val="0"/>
                          <w:marBottom w:val="0"/>
                          <w:divBdr>
                            <w:top w:val="none" w:sz="0" w:space="0" w:color="auto"/>
                            <w:left w:val="none" w:sz="0" w:space="0" w:color="auto"/>
                            <w:bottom w:val="none" w:sz="0" w:space="0" w:color="auto"/>
                            <w:right w:val="none" w:sz="0" w:space="0" w:color="auto"/>
                          </w:divBdr>
                        </w:div>
                        <w:div w:id="785076371">
                          <w:marLeft w:val="0"/>
                          <w:marRight w:val="0"/>
                          <w:marTop w:val="0"/>
                          <w:marBottom w:val="0"/>
                          <w:divBdr>
                            <w:top w:val="none" w:sz="0" w:space="0" w:color="auto"/>
                            <w:left w:val="none" w:sz="0" w:space="0" w:color="auto"/>
                            <w:bottom w:val="none" w:sz="0" w:space="0" w:color="auto"/>
                            <w:right w:val="none" w:sz="0" w:space="0" w:color="auto"/>
                          </w:divBdr>
                        </w:div>
                        <w:div w:id="815758042">
                          <w:marLeft w:val="0"/>
                          <w:marRight w:val="0"/>
                          <w:marTop w:val="0"/>
                          <w:marBottom w:val="0"/>
                          <w:divBdr>
                            <w:top w:val="none" w:sz="0" w:space="0" w:color="auto"/>
                            <w:left w:val="none" w:sz="0" w:space="0" w:color="auto"/>
                            <w:bottom w:val="none" w:sz="0" w:space="0" w:color="auto"/>
                            <w:right w:val="none" w:sz="0" w:space="0" w:color="auto"/>
                          </w:divBdr>
                        </w:div>
                        <w:div w:id="930940594">
                          <w:marLeft w:val="0"/>
                          <w:marRight w:val="0"/>
                          <w:marTop w:val="0"/>
                          <w:marBottom w:val="0"/>
                          <w:divBdr>
                            <w:top w:val="none" w:sz="0" w:space="0" w:color="auto"/>
                            <w:left w:val="none" w:sz="0" w:space="0" w:color="auto"/>
                            <w:bottom w:val="none" w:sz="0" w:space="0" w:color="auto"/>
                            <w:right w:val="none" w:sz="0" w:space="0" w:color="auto"/>
                          </w:divBdr>
                        </w:div>
                        <w:div w:id="1046876494">
                          <w:marLeft w:val="0"/>
                          <w:marRight w:val="0"/>
                          <w:marTop w:val="0"/>
                          <w:marBottom w:val="0"/>
                          <w:divBdr>
                            <w:top w:val="none" w:sz="0" w:space="0" w:color="auto"/>
                            <w:left w:val="none" w:sz="0" w:space="0" w:color="auto"/>
                            <w:bottom w:val="none" w:sz="0" w:space="0" w:color="auto"/>
                            <w:right w:val="none" w:sz="0" w:space="0" w:color="auto"/>
                          </w:divBdr>
                        </w:div>
                        <w:div w:id="1116559043">
                          <w:marLeft w:val="0"/>
                          <w:marRight w:val="0"/>
                          <w:marTop w:val="0"/>
                          <w:marBottom w:val="0"/>
                          <w:divBdr>
                            <w:top w:val="none" w:sz="0" w:space="0" w:color="auto"/>
                            <w:left w:val="none" w:sz="0" w:space="0" w:color="auto"/>
                            <w:bottom w:val="none" w:sz="0" w:space="0" w:color="auto"/>
                            <w:right w:val="none" w:sz="0" w:space="0" w:color="auto"/>
                          </w:divBdr>
                        </w:div>
                        <w:div w:id="1337151225">
                          <w:marLeft w:val="0"/>
                          <w:marRight w:val="0"/>
                          <w:marTop w:val="0"/>
                          <w:marBottom w:val="0"/>
                          <w:divBdr>
                            <w:top w:val="none" w:sz="0" w:space="0" w:color="auto"/>
                            <w:left w:val="none" w:sz="0" w:space="0" w:color="auto"/>
                            <w:bottom w:val="none" w:sz="0" w:space="0" w:color="auto"/>
                            <w:right w:val="none" w:sz="0" w:space="0" w:color="auto"/>
                          </w:divBdr>
                        </w:div>
                        <w:div w:id="1348871477">
                          <w:marLeft w:val="0"/>
                          <w:marRight w:val="0"/>
                          <w:marTop w:val="0"/>
                          <w:marBottom w:val="0"/>
                          <w:divBdr>
                            <w:top w:val="none" w:sz="0" w:space="0" w:color="auto"/>
                            <w:left w:val="none" w:sz="0" w:space="0" w:color="auto"/>
                            <w:bottom w:val="none" w:sz="0" w:space="0" w:color="auto"/>
                            <w:right w:val="none" w:sz="0" w:space="0" w:color="auto"/>
                          </w:divBdr>
                        </w:div>
                        <w:div w:id="1431075529">
                          <w:marLeft w:val="0"/>
                          <w:marRight w:val="0"/>
                          <w:marTop w:val="0"/>
                          <w:marBottom w:val="0"/>
                          <w:divBdr>
                            <w:top w:val="none" w:sz="0" w:space="0" w:color="auto"/>
                            <w:left w:val="none" w:sz="0" w:space="0" w:color="auto"/>
                            <w:bottom w:val="none" w:sz="0" w:space="0" w:color="auto"/>
                            <w:right w:val="none" w:sz="0" w:space="0" w:color="auto"/>
                          </w:divBdr>
                        </w:div>
                        <w:div w:id="1538737258">
                          <w:marLeft w:val="0"/>
                          <w:marRight w:val="0"/>
                          <w:marTop w:val="0"/>
                          <w:marBottom w:val="0"/>
                          <w:divBdr>
                            <w:top w:val="none" w:sz="0" w:space="0" w:color="auto"/>
                            <w:left w:val="none" w:sz="0" w:space="0" w:color="auto"/>
                            <w:bottom w:val="none" w:sz="0" w:space="0" w:color="auto"/>
                            <w:right w:val="none" w:sz="0" w:space="0" w:color="auto"/>
                          </w:divBdr>
                        </w:div>
                        <w:div w:id="1765610331">
                          <w:marLeft w:val="0"/>
                          <w:marRight w:val="0"/>
                          <w:marTop w:val="0"/>
                          <w:marBottom w:val="0"/>
                          <w:divBdr>
                            <w:top w:val="none" w:sz="0" w:space="0" w:color="auto"/>
                            <w:left w:val="none" w:sz="0" w:space="0" w:color="auto"/>
                            <w:bottom w:val="none" w:sz="0" w:space="0" w:color="auto"/>
                            <w:right w:val="none" w:sz="0" w:space="0" w:color="auto"/>
                          </w:divBdr>
                        </w:div>
                        <w:div w:id="1918780712">
                          <w:marLeft w:val="0"/>
                          <w:marRight w:val="0"/>
                          <w:marTop w:val="0"/>
                          <w:marBottom w:val="0"/>
                          <w:divBdr>
                            <w:top w:val="none" w:sz="0" w:space="0" w:color="auto"/>
                            <w:left w:val="none" w:sz="0" w:space="0" w:color="auto"/>
                            <w:bottom w:val="none" w:sz="0" w:space="0" w:color="auto"/>
                            <w:right w:val="none" w:sz="0" w:space="0" w:color="auto"/>
                          </w:divBdr>
                        </w:div>
                        <w:div w:id="2128770648">
                          <w:marLeft w:val="0"/>
                          <w:marRight w:val="0"/>
                          <w:marTop w:val="0"/>
                          <w:marBottom w:val="0"/>
                          <w:divBdr>
                            <w:top w:val="none" w:sz="0" w:space="0" w:color="auto"/>
                            <w:left w:val="none" w:sz="0" w:space="0" w:color="auto"/>
                            <w:bottom w:val="none" w:sz="0" w:space="0" w:color="auto"/>
                            <w:right w:val="none" w:sz="0" w:space="0" w:color="auto"/>
                          </w:divBdr>
                        </w:div>
                      </w:divsChild>
                    </w:div>
                    <w:div w:id="762266810">
                      <w:marLeft w:val="0"/>
                      <w:marRight w:val="0"/>
                      <w:marTop w:val="0"/>
                      <w:marBottom w:val="0"/>
                      <w:divBdr>
                        <w:top w:val="none" w:sz="0" w:space="0" w:color="auto"/>
                        <w:left w:val="none" w:sz="0" w:space="0" w:color="auto"/>
                        <w:bottom w:val="none" w:sz="0" w:space="0" w:color="auto"/>
                        <w:right w:val="none" w:sz="0" w:space="0" w:color="auto"/>
                      </w:divBdr>
                    </w:div>
                    <w:div w:id="1054282150">
                      <w:marLeft w:val="0"/>
                      <w:marRight w:val="0"/>
                      <w:marTop w:val="0"/>
                      <w:marBottom w:val="0"/>
                      <w:divBdr>
                        <w:top w:val="none" w:sz="0" w:space="0" w:color="auto"/>
                        <w:left w:val="none" w:sz="0" w:space="0" w:color="auto"/>
                        <w:bottom w:val="none" w:sz="0" w:space="0" w:color="auto"/>
                        <w:right w:val="none" w:sz="0" w:space="0" w:color="auto"/>
                      </w:divBdr>
                    </w:div>
                    <w:div w:id="1164468539">
                      <w:marLeft w:val="0"/>
                      <w:marRight w:val="0"/>
                      <w:marTop w:val="0"/>
                      <w:marBottom w:val="0"/>
                      <w:divBdr>
                        <w:top w:val="none" w:sz="0" w:space="0" w:color="auto"/>
                        <w:left w:val="none" w:sz="0" w:space="0" w:color="auto"/>
                        <w:bottom w:val="none" w:sz="0" w:space="0" w:color="auto"/>
                        <w:right w:val="none" w:sz="0" w:space="0" w:color="auto"/>
                      </w:divBdr>
                    </w:div>
                    <w:div w:id="1295865676">
                      <w:marLeft w:val="0"/>
                      <w:marRight w:val="0"/>
                      <w:marTop w:val="0"/>
                      <w:marBottom w:val="0"/>
                      <w:divBdr>
                        <w:top w:val="none" w:sz="0" w:space="0" w:color="auto"/>
                        <w:left w:val="none" w:sz="0" w:space="0" w:color="auto"/>
                        <w:bottom w:val="none" w:sz="0" w:space="0" w:color="auto"/>
                        <w:right w:val="none" w:sz="0" w:space="0" w:color="auto"/>
                      </w:divBdr>
                      <w:divsChild>
                        <w:div w:id="59713047">
                          <w:marLeft w:val="0"/>
                          <w:marRight w:val="0"/>
                          <w:marTop w:val="0"/>
                          <w:marBottom w:val="0"/>
                          <w:divBdr>
                            <w:top w:val="none" w:sz="0" w:space="0" w:color="auto"/>
                            <w:left w:val="none" w:sz="0" w:space="0" w:color="auto"/>
                            <w:bottom w:val="none" w:sz="0" w:space="0" w:color="auto"/>
                            <w:right w:val="none" w:sz="0" w:space="0" w:color="auto"/>
                          </w:divBdr>
                        </w:div>
                        <w:div w:id="72745886">
                          <w:marLeft w:val="0"/>
                          <w:marRight w:val="0"/>
                          <w:marTop w:val="0"/>
                          <w:marBottom w:val="0"/>
                          <w:divBdr>
                            <w:top w:val="none" w:sz="0" w:space="0" w:color="auto"/>
                            <w:left w:val="none" w:sz="0" w:space="0" w:color="auto"/>
                            <w:bottom w:val="none" w:sz="0" w:space="0" w:color="auto"/>
                            <w:right w:val="none" w:sz="0" w:space="0" w:color="auto"/>
                          </w:divBdr>
                        </w:div>
                        <w:div w:id="183828965">
                          <w:marLeft w:val="960"/>
                          <w:marRight w:val="0"/>
                          <w:marTop w:val="0"/>
                          <w:marBottom w:val="0"/>
                          <w:divBdr>
                            <w:top w:val="none" w:sz="0" w:space="0" w:color="auto"/>
                            <w:left w:val="none" w:sz="0" w:space="0" w:color="auto"/>
                            <w:bottom w:val="none" w:sz="0" w:space="0" w:color="auto"/>
                            <w:right w:val="none" w:sz="0" w:space="0" w:color="auto"/>
                          </w:divBdr>
                        </w:div>
                        <w:div w:id="187839903">
                          <w:marLeft w:val="0"/>
                          <w:marRight w:val="0"/>
                          <w:marTop w:val="0"/>
                          <w:marBottom w:val="0"/>
                          <w:divBdr>
                            <w:top w:val="none" w:sz="0" w:space="0" w:color="auto"/>
                            <w:left w:val="none" w:sz="0" w:space="0" w:color="auto"/>
                            <w:bottom w:val="none" w:sz="0" w:space="0" w:color="auto"/>
                            <w:right w:val="none" w:sz="0" w:space="0" w:color="auto"/>
                          </w:divBdr>
                          <w:divsChild>
                            <w:div w:id="119031743">
                              <w:marLeft w:val="960"/>
                              <w:marRight w:val="0"/>
                              <w:marTop w:val="0"/>
                              <w:marBottom w:val="0"/>
                              <w:divBdr>
                                <w:top w:val="none" w:sz="0" w:space="0" w:color="auto"/>
                                <w:left w:val="none" w:sz="0" w:space="0" w:color="auto"/>
                                <w:bottom w:val="none" w:sz="0" w:space="0" w:color="auto"/>
                                <w:right w:val="none" w:sz="0" w:space="0" w:color="auto"/>
                              </w:divBdr>
                            </w:div>
                          </w:divsChild>
                        </w:div>
                        <w:div w:id="216475456">
                          <w:marLeft w:val="0"/>
                          <w:marRight w:val="0"/>
                          <w:marTop w:val="0"/>
                          <w:marBottom w:val="0"/>
                          <w:divBdr>
                            <w:top w:val="none" w:sz="0" w:space="0" w:color="auto"/>
                            <w:left w:val="none" w:sz="0" w:space="0" w:color="auto"/>
                            <w:bottom w:val="none" w:sz="0" w:space="0" w:color="auto"/>
                            <w:right w:val="none" w:sz="0" w:space="0" w:color="auto"/>
                          </w:divBdr>
                        </w:div>
                        <w:div w:id="312032348">
                          <w:marLeft w:val="0"/>
                          <w:marRight w:val="0"/>
                          <w:marTop w:val="0"/>
                          <w:marBottom w:val="0"/>
                          <w:divBdr>
                            <w:top w:val="none" w:sz="0" w:space="0" w:color="auto"/>
                            <w:left w:val="none" w:sz="0" w:space="0" w:color="auto"/>
                            <w:bottom w:val="none" w:sz="0" w:space="0" w:color="auto"/>
                            <w:right w:val="none" w:sz="0" w:space="0" w:color="auto"/>
                          </w:divBdr>
                        </w:div>
                        <w:div w:id="325714157">
                          <w:marLeft w:val="0"/>
                          <w:marRight w:val="0"/>
                          <w:marTop w:val="0"/>
                          <w:marBottom w:val="0"/>
                          <w:divBdr>
                            <w:top w:val="none" w:sz="0" w:space="0" w:color="auto"/>
                            <w:left w:val="none" w:sz="0" w:space="0" w:color="auto"/>
                            <w:bottom w:val="none" w:sz="0" w:space="0" w:color="auto"/>
                            <w:right w:val="none" w:sz="0" w:space="0" w:color="auto"/>
                          </w:divBdr>
                        </w:div>
                        <w:div w:id="384986526">
                          <w:marLeft w:val="0"/>
                          <w:marRight w:val="0"/>
                          <w:marTop w:val="0"/>
                          <w:marBottom w:val="0"/>
                          <w:divBdr>
                            <w:top w:val="none" w:sz="0" w:space="0" w:color="auto"/>
                            <w:left w:val="none" w:sz="0" w:space="0" w:color="auto"/>
                            <w:bottom w:val="none" w:sz="0" w:space="0" w:color="auto"/>
                            <w:right w:val="none" w:sz="0" w:space="0" w:color="auto"/>
                          </w:divBdr>
                        </w:div>
                        <w:div w:id="447359186">
                          <w:marLeft w:val="0"/>
                          <w:marRight w:val="0"/>
                          <w:marTop w:val="0"/>
                          <w:marBottom w:val="0"/>
                          <w:divBdr>
                            <w:top w:val="none" w:sz="0" w:space="0" w:color="auto"/>
                            <w:left w:val="none" w:sz="0" w:space="0" w:color="auto"/>
                            <w:bottom w:val="none" w:sz="0" w:space="0" w:color="auto"/>
                            <w:right w:val="none" w:sz="0" w:space="0" w:color="auto"/>
                          </w:divBdr>
                        </w:div>
                        <w:div w:id="524366190">
                          <w:marLeft w:val="0"/>
                          <w:marRight w:val="0"/>
                          <w:marTop w:val="0"/>
                          <w:marBottom w:val="0"/>
                          <w:divBdr>
                            <w:top w:val="none" w:sz="0" w:space="0" w:color="auto"/>
                            <w:left w:val="none" w:sz="0" w:space="0" w:color="auto"/>
                            <w:bottom w:val="none" w:sz="0" w:space="0" w:color="auto"/>
                            <w:right w:val="none" w:sz="0" w:space="0" w:color="auto"/>
                          </w:divBdr>
                        </w:div>
                        <w:div w:id="628897038">
                          <w:marLeft w:val="0"/>
                          <w:marRight w:val="0"/>
                          <w:marTop w:val="0"/>
                          <w:marBottom w:val="0"/>
                          <w:divBdr>
                            <w:top w:val="none" w:sz="0" w:space="0" w:color="auto"/>
                            <w:left w:val="none" w:sz="0" w:space="0" w:color="auto"/>
                            <w:bottom w:val="none" w:sz="0" w:space="0" w:color="auto"/>
                            <w:right w:val="none" w:sz="0" w:space="0" w:color="auto"/>
                          </w:divBdr>
                        </w:div>
                        <w:div w:id="653143007">
                          <w:marLeft w:val="0"/>
                          <w:marRight w:val="0"/>
                          <w:marTop w:val="0"/>
                          <w:marBottom w:val="0"/>
                          <w:divBdr>
                            <w:top w:val="none" w:sz="0" w:space="0" w:color="auto"/>
                            <w:left w:val="none" w:sz="0" w:space="0" w:color="auto"/>
                            <w:bottom w:val="none" w:sz="0" w:space="0" w:color="auto"/>
                            <w:right w:val="none" w:sz="0" w:space="0" w:color="auto"/>
                          </w:divBdr>
                        </w:div>
                        <w:div w:id="703487320">
                          <w:marLeft w:val="0"/>
                          <w:marRight w:val="0"/>
                          <w:marTop w:val="0"/>
                          <w:marBottom w:val="0"/>
                          <w:divBdr>
                            <w:top w:val="none" w:sz="0" w:space="0" w:color="auto"/>
                            <w:left w:val="none" w:sz="0" w:space="0" w:color="auto"/>
                            <w:bottom w:val="none" w:sz="0" w:space="0" w:color="auto"/>
                            <w:right w:val="none" w:sz="0" w:space="0" w:color="auto"/>
                          </w:divBdr>
                        </w:div>
                        <w:div w:id="760224103">
                          <w:marLeft w:val="0"/>
                          <w:marRight w:val="0"/>
                          <w:marTop w:val="0"/>
                          <w:marBottom w:val="0"/>
                          <w:divBdr>
                            <w:top w:val="none" w:sz="0" w:space="0" w:color="auto"/>
                            <w:left w:val="none" w:sz="0" w:space="0" w:color="auto"/>
                            <w:bottom w:val="none" w:sz="0" w:space="0" w:color="auto"/>
                            <w:right w:val="none" w:sz="0" w:space="0" w:color="auto"/>
                          </w:divBdr>
                        </w:div>
                        <w:div w:id="915701524">
                          <w:marLeft w:val="0"/>
                          <w:marRight w:val="0"/>
                          <w:marTop w:val="0"/>
                          <w:marBottom w:val="0"/>
                          <w:divBdr>
                            <w:top w:val="none" w:sz="0" w:space="0" w:color="auto"/>
                            <w:left w:val="none" w:sz="0" w:space="0" w:color="auto"/>
                            <w:bottom w:val="none" w:sz="0" w:space="0" w:color="auto"/>
                            <w:right w:val="none" w:sz="0" w:space="0" w:color="auto"/>
                          </w:divBdr>
                        </w:div>
                        <w:div w:id="979656662">
                          <w:marLeft w:val="0"/>
                          <w:marRight w:val="0"/>
                          <w:marTop w:val="0"/>
                          <w:marBottom w:val="0"/>
                          <w:divBdr>
                            <w:top w:val="none" w:sz="0" w:space="0" w:color="auto"/>
                            <w:left w:val="none" w:sz="0" w:space="0" w:color="auto"/>
                            <w:bottom w:val="none" w:sz="0" w:space="0" w:color="auto"/>
                            <w:right w:val="none" w:sz="0" w:space="0" w:color="auto"/>
                          </w:divBdr>
                        </w:div>
                        <w:div w:id="1030255835">
                          <w:marLeft w:val="0"/>
                          <w:marRight w:val="0"/>
                          <w:marTop w:val="0"/>
                          <w:marBottom w:val="0"/>
                          <w:divBdr>
                            <w:top w:val="none" w:sz="0" w:space="0" w:color="auto"/>
                            <w:left w:val="none" w:sz="0" w:space="0" w:color="auto"/>
                            <w:bottom w:val="none" w:sz="0" w:space="0" w:color="auto"/>
                            <w:right w:val="none" w:sz="0" w:space="0" w:color="auto"/>
                          </w:divBdr>
                        </w:div>
                        <w:div w:id="1059091328">
                          <w:marLeft w:val="0"/>
                          <w:marRight w:val="0"/>
                          <w:marTop w:val="0"/>
                          <w:marBottom w:val="0"/>
                          <w:divBdr>
                            <w:top w:val="none" w:sz="0" w:space="0" w:color="auto"/>
                            <w:left w:val="none" w:sz="0" w:space="0" w:color="auto"/>
                            <w:bottom w:val="none" w:sz="0" w:space="0" w:color="auto"/>
                            <w:right w:val="none" w:sz="0" w:space="0" w:color="auto"/>
                          </w:divBdr>
                        </w:div>
                        <w:div w:id="1144153090">
                          <w:marLeft w:val="0"/>
                          <w:marRight w:val="0"/>
                          <w:marTop w:val="0"/>
                          <w:marBottom w:val="0"/>
                          <w:divBdr>
                            <w:top w:val="none" w:sz="0" w:space="0" w:color="auto"/>
                            <w:left w:val="none" w:sz="0" w:space="0" w:color="auto"/>
                            <w:bottom w:val="none" w:sz="0" w:space="0" w:color="auto"/>
                            <w:right w:val="none" w:sz="0" w:space="0" w:color="auto"/>
                          </w:divBdr>
                        </w:div>
                        <w:div w:id="1170636505">
                          <w:marLeft w:val="0"/>
                          <w:marRight w:val="0"/>
                          <w:marTop w:val="0"/>
                          <w:marBottom w:val="0"/>
                          <w:divBdr>
                            <w:top w:val="none" w:sz="0" w:space="0" w:color="auto"/>
                            <w:left w:val="none" w:sz="0" w:space="0" w:color="auto"/>
                            <w:bottom w:val="none" w:sz="0" w:space="0" w:color="auto"/>
                            <w:right w:val="none" w:sz="0" w:space="0" w:color="auto"/>
                          </w:divBdr>
                        </w:div>
                        <w:div w:id="1217084976">
                          <w:marLeft w:val="0"/>
                          <w:marRight w:val="0"/>
                          <w:marTop w:val="0"/>
                          <w:marBottom w:val="0"/>
                          <w:divBdr>
                            <w:top w:val="none" w:sz="0" w:space="0" w:color="auto"/>
                            <w:left w:val="none" w:sz="0" w:space="0" w:color="auto"/>
                            <w:bottom w:val="none" w:sz="0" w:space="0" w:color="auto"/>
                            <w:right w:val="none" w:sz="0" w:space="0" w:color="auto"/>
                          </w:divBdr>
                        </w:div>
                        <w:div w:id="1220937171">
                          <w:marLeft w:val="0"/>
                          <w:marRight w:val="0"/>
                          <w:marTop w:val="0"/>
                          <w:marBottom w:val="0"/>
                          <w:divBdr>
                            <w:top w:val="none" w:sz="0" w:space="0" w:color="auto"/>
                            <w:left w:val="none" w:sz="0" w:space="0" w:color="auto"/>
                            <w:bottom w:val="none" w:sz="0" w:space="0" w:color="auto"/>
                            <w:right w:val="none" w:sz="0" w:space="0" w:color="auto"/>
                          </w:divBdr>
                        </w:div>
                        <w:div w:id="1313682212">
                          <w:marLeft w:val="0"/>
                          <w:marRight w:val="0"/>
                          <w:marTop w:val="0"/>
                          <w:marBottom w:val="0"/>
                          <w:divBdr>
                            <w:top w:val="none" w:sz="0" w:space="0" w:color="auto"/>
                            <w:left w:val="none" w:sz="0" w:space="0" w:color="auto"/>
                            <w:bottom w:val="none" w:sz="0" w:space="0" w:color="auto"/>
                            <w:right w:val="none" w:sz="0" w:space="0" w:color="auto"/>
                          </w:divBdr>
                        </w:div>
                        <w:div w:id="1361199586">
                          <w:marLeft w:val="960"/>
                          <w:marRight w:val="0"/>
                          <w:marTop w:val="0"/>
                          <w:marBottom w:val="0"/>
                          <w:divBdr>
                            <w:top w:val="none" w:sz="0" w:space="0" w:color="auto"/>
                            <w:left w:val="none" w:sz="0" w:space="0" w:color="auto"/>
                            <w:bottom w:val="none" w:sz="0" w:space="0" w:color="auto"/>
                            <w:right w:val="none" w:sz="0" w:space="0" w:color="auto"/>
                          </w:divBdr>
                          <w:divsChild>
                            <w:div w:id="608855549">
                              <w:marLeft w:val="0"/>
                              <w:marRight w:val="0"/>
                              <w:marTop w:val="0"/>
                              <w:marBottom w:val="0"/>
                              <w:divBdr>
                                <w:top w:val="none" w:sz="0" w:space="0" w:color="auto"/>
                                <w:left w:val="none" w:sz="0" w:space="0" w:color="auto"/>
                                <w:bottom w:val="none" w:sz="0" w:space="0" w:color="auto"/>
                                <w:right w:val="none" w:sz="0" w:space="0" w:color="auto"/>
                              </w:divBdr>
                              <w:divsChild>
                                <w:div w:id="974221354">
                                  <w:marLeft w:val="960"/>
                                  <w:marRight w:val="0"/>
                                  <w:marTop w:val="0"/>
                                  <w:marBottom w:val="0"/>
                                  <w:divBdr>
                                    <w:top w:val="none" w:sz="0" w:space="0" w:color="auto"/>
                                    <w:left w:val="none" w:sz="0" w:space="0" w:color="auto"/>
                                    <w:bottom w:val="none" w:sz="0" w:space="0" w:color="auto"/>
                                    <w:right w:val="none" w:sz="0" w:space="0" w:color="auto"/>
                                  </w:divBdr>
                                  <w:divsChild>
                                    <w:div w:id="9942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3845">
                              <w:marLeft w:val="0"/>
                              <w:marRight w:val="0"/>
                              <w:marTop w:val="0"/>
                              <w:marBottom w:val="0"/>
                              <w:divBdr>
                                <w:top w:val="none" w:sz="0" w:space="0" w:color="auto"/>
                                <w:left w:val="none" w:sz="0" w:space="0" w:color="auto"/>
                                <w:bottom w:val="none" w:sz="0" w:space="0" w:color="auto"/>
                                <w:right w:val="none" w:sz="0" w:space="0" w:color="auto"/>
                              </w:divBdr>
                            </w:div>
                          </w:divsChild>
                        </w:div>
                        <w:div w:id="1448894349">
                          <w:marLeft w:val="0"/>
                          <w:marRight w:val="0"/>
                          <w:marTop w:val="0"/>
                          <w:marBottom w:val="0"/>
                          <w:divBdr>
                            <w:top w:val="none" w:sz="0" w:space="0" w:color="auto"/>
                            <w:left w:val="none" w:sz="0" w:space="0" w:color="auto"/>
                            <w:bottom w:val="none" w:sz="0" w:space="0" w:color="auto"/>
                            <w:right w:val="none" w:sz="0" w:space="0" w:color="auto"/>
                          </w:divBdr>
                        </w:div>
                        <w:div w:id="1490320043">
                          <w:marLeft w:val="0"/>
                          <w:marRight w:val="0"/>
                          <w:marTop w:val="0"/>
                          <w:marBottom w:val="0"/>
                          <w:divBdr>
                            <w:top w:val="none" w:sz="0" w:space="0" w:color="auto"/>
                            <w:left w:val="none" w:sz="0" w:space="0" w:color="auto"/>
                            <w:bottom w:val="none" w:sz="0" w:space="0" w:color="auto"/>
                            <w:right w:val="none" w:sz="0" w:space="0" w:color="auto"/>
                          </w:divBdr>
                        </w:div>
                        <w:div w:id="1550221289">
                          <w:marLeft w:val="0"/>
                          <w:marRight w:val="0"/>
                          <w:marTop w:val="0"/>
                          <w:marBottom w:val="0"/>
                          <w:divBdr>
                            <w:top w:val="none" w:sz="0" w:space="0" w:color="auto"/>
                            <w:left w:val="none" w:sz="0" w:space="0" w:color="auto"/>
                            <w:bottom w:val="none" w:sz="0" w:space="0" w:color="auto"/>
                            <w:right w:val="none" w:sz="0" w:space="0" w:color="auto"/>
                          </w:divBdr>
                        </w:div>
                        <w:div w:id="1557935657">
                          <w:marLeft w:val="0"/>
                          <w:marRight w:val="0"/>
                          <w:marTop w:val="0"/>
                          <w:marBottom w:val="0"/>
                          <w:divBdr>
                            <w:top w:val="none" w:sz="0" w:space="0" w:color="auto"/>
                            <w:left w:val="none" w:sz="0" w:space="0" w:color="auto"/>
                            <w:bottom w:val="none" w:sz="0" w:space="0" w:color="auto"/>
                            <w:right w:val="none" w:sz="0" w:space="0" w:color="auto"/>
                          </w:divBdr>
                        </w:div>
                        <w:div w:id="1565526042">
                          <w:marLeft w:val="0"/>
                          <w:marRight w:val="0"/>
                          <w:marTop w:val="0"/>
                          <w:marBottom w:val="0"/>
                          <w:divBdr>
                            <w:top w:val="none" w:sz="0" w:space="0" w:color="auto"/>
                            <w:left w:val="none" w:sz="0" w:space="0" w:color="auto"/>
                            <w:bottom w:val="none" w:sz="0" w:space="0" w:color="auto"/>
                            <w:right w:val="none" w:sz="0" w:space="0" w:color="auto"/>
                          </w:divBdr>
                        </w:div>
                        <w:div w:id="1602378027">
                          <w:marLeft w:val="0"/>
                          <w:marRight w:val="0"/>
                          <w:marTop w:val="0"/>
                          <w:marBottom w:val="0"/>
                          <w:divBdr>
                            <w:top w:val="none" w:sz="0" w:space="0" w:color="auto"/>
                            <w:left w:val="none" w:sz="0" w:space="0" w:color="auto"/>
                            <w:bottom w:val="none" w:sz="0" w:space="0" w:color="auto"/>
                            <w:right w:val="none" w:sz="0" w:space="0" w:color="auto"/>
                          </w:divBdr>
                        </w:div>
                        <w:div w:id="1642077009">
                          <w:marLeft w:val="0"/>
                          <w:marRight w:val="0"/>
                          <w:marTop w:val="0"/>
                          <w:marBottom w:val="0"/>
                          <w:divBdr>
                            <w:top w:val="none" w:sz="0" w:space="0" w:color="auto"/>
                            <w:left w:val="none" w:sz="0" w:space="0" w:color="auto"/>
                            <w:bottom w:val="none" w:sz="0" w:space="0" w:color="auto"/>
                            <w:right w:val="none" w:sz="0" w:space="0" w:color="auto"/>
                          </w:divBdr>
                        </w:div>
                        <w:div w:id="1660885442">
                          <w:marLeft w:val="0"/>
                          <w:marRight w:val="0"/>
                          <w:marTop w:val="0"/>
                          <w:marBottom w:val="0"/>
                          <w:divBdr>
                            <w:top w:val="none" w:sz="0" w:space="0" w:color="auto"/>
                            <w:left w:val="none" w:sz="0" w:space="0" w:color="auto"/>
                            <w:bottom w:val="none" w:sz="0" w:space="0" w:color="auto"/>
                            <w:right w:val="none" w:sz="0" w:space="0" w:color="auto"/>
                          </w:divBdr>
                        </w:div>
                        <w:div w:id="1708487210">
                          <w:marLeft w:val="0"/>
                          <w:marRight w:val="0"/>
                          <w:marTop w:val="0"/>
                          <w:marBottom w:val="0"/>
                          <w:divBdr>
                            <w:top w:val="none" w:sz="0" w:space="0" w:color="auto"/>
                            <w:left w:val="none" w:sz="0" w:space="0" w:color="auto"/>
                            <w:bottom w:val="none" w:sz="0" w:space="0" w:color="auto"/>
                            <w:right w:val="none" w:sz="0" w:space="0" w:color="auto"/>
                          </w:divBdr>
                        </w:div>
                        <w:div w:id="1811556333">
                          <w:marLeft w:val="0"/>
                          <w:marRight w:val="0"/>
                          <w:marTop w:val="0"/>
                          <w:marBottom w:val="0"/>
                          <w:divBdr>
                            <w:top w:val="none" w:sz="0" w:space="0" w:color="auto"/>
                            <w:left w:val="none" w:sz="0" w:space="0" w:color="auto"/>
                            <w:bottom w:val="none" w:sz="0" w:space="0" w:color="auto"/>
                            <w:right w:val="none" w:sz="0" w:space="0" w:color="auto"/>
                          </w:divBdr>
                        </w:div>
                        <w:div w:id="1834759522">
                          <w:marLeft w:val="0"/>
                          <w:marRight w:val="0"/>
                          <w:marTop w:val="0"/>
                          <w:marBottom w:val="0"/>
                          <w:divBdr>
                            <w:top w:val="none" w:sz="0" w:space="0" w:color="auto"/>
                            <w:left w:val="none" w:sz="0" w:space="0" w:color="auto"/>
                            <w:bottom w:val="none" w:sz="0" w:space="0" w:color="auto"/>
                            <w:right w:val="none" w:sz="0" w:space="0" w:color="auto"/>
                          </w:divBdr>
                        </w:div>
                        <w:div w:id="2033417008">
                          <w:marLeft w:val="0"/>
                          <w:marRight w:val="0"/>
                          <w:marTop w:val="0"/>
                          <w:marBottom w:val="0"/>
                          <w:divBdr>
                            <w:top w:val="none" w:sz="0" w:space="0" w:color="auto"/>
                            <w:left w:val="none" w:sz="0" w:space="0" w:color="auto"/>
                            <w:bottom w:val="none" w:sz="0" w:space="0" w:color="auto"/>
                            <w:right w:val="none" w:sz="0" w:space="0" w:color="auto"/>
                          </w:divBdr>
                        </w:div>
                        <w:div w:id="2052682365">
                          <w:marLeft w:val="0"/>
                          <w:marRight w:val="0"/>
                          <w:marTop w:val="0"/>
                          <w:marBottom w:val="0"/>
                          <w:divBdr>
                            <w:top w:val="none" w:sz="0" w:space="0" w:color="auto"/>
                            <w:left w:val="none" w:sz="0" w:space="0" w:color="auto"/>
                            <w:bottom w:val="none" w:sz="0" w:space="0" w:color="auto"/>
                            <w:right w:val="none" w:sz="0" w:space="0" w:color="auto"/>
                          </w:divBdr>
                        </w:div>
                      </w:divsChild>
                    </w:div>
                    <w:div w:id="21305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81255">
      <w:bodyDiv w:val="1"/>
      <w:marLeft w:val="0"/>
      <w:marRight w:val="0"/>
      <w:marTop w:val="0"/>
      <w:marBottom w:val="0"/>
      <w:divBdr>
        <w:top w:val="none" w:sz="0" w:space="0" w:color="auto"/>
        <w:left w:val="none" w:sz="0" w:space="0" w:color="auto"/>
        <w:bottom w:val="none" w:sz="0" w:space="0" w:color="auto"/>
        <w:right w:val="none" w:sz="0" w:space="0" w:color="auto"/>
      </w:divBdr>
    </w:div>
    <w:div w:id="1731034946">
      <w:bodyDiv w:val="1"/>
      <w:marLeft w:val="0"/>
      <w:marRight w:val="0"/>
      <w:marTop w:val="0"/>
      <w:marBottom w:val="0"/>
      <w:divBdr>
        <w:top w:val="none" w:sz="0" w:space="0" w:color="auto"/>
        <w:left w:val="none" w:sz="0" w:space="0" w:color="auto"/>
        <w:bottom w:val="none" w:sz="0" w:space="0" w:color="auto"/>
        <w:right w:val="none" w:sz="0" w:space="0" w:color="auto"/>
      </w:divBdr>
    </w:div>
    <w:div w:id="1731537809">
      <w:bodyDiv w:val="1"/>
      <w:marLeft w:val="0"/>
      <w:marRight w:val="0"/>
      <w:marTop w:val="0"/>
      <w:marBottom w:val="0"/>
      <w:divBdr>
        <w:top w:val="none" w:sz="0" w:space="0" w:color="auto"/>
        <w:left w:val="none" w:sz="0" w:space="0" w:color="auto"/>
        <w:bottom w:val="none" w:sz="0" w:space="0" w:color="auto"/>
        <w:right w:val="none" w:sz="0" w:space="0" w:color="auto"/>
      </w:divBdr>
    </w:div>
    <w:div w:id="1734887892">
      <w:bodyDiv w:val="1"/>
      <w:marLeft w:val="0"/>
      <w:marRight w:val="0"/>
      <w:marTop w:val="0"/>
      <w:marBottom w:val="0"/>
      <w:divBdr>
        <w:top w:val="none" w:sz="0" w:space="0" w:color="auto"/>
        <w:left w:val="none" w:sz="0" w:space="0" w:color="auto"/>
        <w:bottom w:val="none" w:sz="0" w:space="0" w:color="auto"/>
        <w:right w:val="none" w:sz="0" w:space="0" w:color="auto"/>
      </w:divBdr>
      <w:divsChild>
        <w:div w:id="695695611">
          <w:marLeft w:val="0"/>
          <w:marRight w:val="0"/>
          <w:marTop w:val="0"/>
          <w:marBottom w:val="0"/>
          <w:divBdr>
            <w:top w:val="none" w:sz="0" w:space="0" w:color="auto"/>
            <w:left w:val="none" w:sz="0" w:space="0" w:color="auto"/>
            <w:bottom w:val="none" w:sz="0" w:space="0" w:color="auto"/>
            <w:right w:val="none" w:sz="0" w:space="0" w:color="auto"/>
          </w:divBdr>
        </w:div>
        <w:div w:id="1964269866">
          <w:marLeft w:val="0"/>
          <w:marRight w:val="0"/>
          <w:marTop w:val="0"/>
          <w:marBottom w:val="0"/>
          <w:divBdr>
            <w:top w:val="none" w:sz="0" w:space="0" w:color="auto"/>
            <w:left w:val="none" w:sz="0" w:space="0" w:color="auto"/>
            <w:bottom w:val="none" w:sz="0" w:space="0" w:color="auto"/>
            <w:right w:val="none" w:sz="0" w:space="0" w:color="auto"/>
          </w:divBdr>
        </w:div>
      </w:divsChild>
    </w:div>
    <w:div w:id="1734959646">
      <w:bodyDiv w:val="1"/>
      <w:marLeft w:val="0"/>
      <w:marRight w:val="0"/>
      <w:marTop w:val="0"/>
      <w:marBottom w:val="0"/>
      <w:divBdr>
        <w:top w:val="none" w:sz="0" w:space="0" w:color="auto"/>
        <w:left w:val="none" w:sz="0" w:space="0" w:color="auto"/>
        <w:bottom w:val="none" w:sz="0" w:space="0" w:color="auto"/>
        <w:right w:val="none" w:sz="0" w:space="0" w:color="auto"/>
      </w:divBdr>
    </w:div>
    <w:div w:id="1738017327">
      <w:bodyDiv w:val="1"/>
      <w:marLeft w:val="0"/>
      <w:marRight w:val="0"/>
      <w:marTop w:val="0"/>
      <w:marBottom w:val="0"/>
      <w:divBdr>
        <w:top w:val="none" w:sz="0" w:space="0" w:color="auto"/>
        <w:left w:val="none" w:sz="0" w:space="0" w:color="auto"/>
        <w:bottom w:val="none" w:sz="0" w:space="0" w:color="auto"/>
        <w:right w:val="none" w:sz="0" w:space="0" w:color="auto"/>
      </w:divBdr>
    </w:div>
    <w:div w:id="1738093413">
      <w:bodyDiv w:val="1"/>
      <w:marLeft w:val="0"/>
      <w:marRight w:val="0"/>
      <w:marTop w:val="0"/>
      <w:marBottom w:val="0"/>
      <w:divBdr>
        <w:top w:val="none" w:sz="0" w:space="0" w:color="auto"/>
        <w:left w:val="none" w:sz="0" w:space="0" w:color="auto"/>
        <w:bottom w:val="none" w:sz="0" w:space="0" w:color="auto"/>
        <w:right w:val="none" w:sz="0" w:space="0" w:color="auto"/>
      </w:divBdr>
    </w:div>
    <w:div w:id="1747259506">
      <w:bodyDiv w:val="1"/>
      <w:marLeft w:val="0"/>
      <w:marRight w:val="0"/>
      <w:marTop w:val="0"/>
      <w:marBottom w:val="0"/>
      <w:divBdr>
        <w:top w:val="none" w:sz="0" w:space="0" w:color="auto"/>
        <w:left w:val="none" w:sz="0" w:space="0" w:color="auto"/>
        <w:bottom w:val="none" w:sz="0" w:space="0" w:color="auto"/>
        <w:right w:val="none" w:sz="0" w:space="0" w:color="auto"/>
      </w:divBdr>
    </w:div>
    <w:div w:id="1748915614">
      <w:bodyDiv w:val="1"/>
      <w:marLeft w:val="0"/>
      <w:marRight w:val="0"/>
      <w:marTop w:val="0"/>
      <w:marBottom w:val="0"/>
      <w:divBdr>
        <w:top w:val="none" w:sz="0" w:space="0" w:color="auto"/>
        <w:left w:val="none" w:sz="0" w:space="0" w:color="auto"/>
        <w:bottom w:val="none" w:sz="0" w:space="0" w:color="auto"/>
        <w:right w:val="none" w:sz="0" w:space="0" w:color="auto"/>
      </w:divBdr>
      <w:divsChild>
        <w:div w:id="210967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97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364">
      <w:bodyDiv w:val="1"/>
      <w:marLeft w:val="0"/>
      <w:marRight w:val="0"/>
      <w:marTop w:val="0"/>
      <w:marBottom w:val="0"/>
      <w:divBdr>
        <w:top w:val="none" w:sz="0" w:space="0" w:color="auto"/>
        <w:left w:val="none" w:sz="0" w:space="0" w:color="auto"/>
        <w:bottom w:val="none" w:sz="0" w:space="0" w:color="auto"/>
        <w:right w:val="none" w:sz="0" w:space="0" w:color="auto"/>
      </w:divBdr>
      <w:divsChild>
        <w:div w:id="355159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240675">
              <w:marLeft w:val="0"/>
              <w:marRight w:val="0"/>
              <w:marTop w:val="0"/>
              <w:marBottom w:val="0"/>
              <w:divBdr>
                <w:top w:val="none" w:sz="0" w:space="0" w:color="auto"/>
                <w:left w:val="none" w:sz="0" w:space="0" w:color="auto"/>
                <w:bottom w:val="none" w:sz="0" w:space="0" w:color="auto"/>
                <w:right w:val="none" w:sz="0" w:space="0" w:color="auto"/>
              </w:divBdr>
              <w:divsChild>
                <w:div w:id="500312049">
                  <w:marLeft w:val="0"/>
                  <w:marRight w:val="0"/>
                  <w:marTop w:val="0"/>
                  <w:marBottom w:val="0"/>
                  <w:divBdr>
                    <w:top w:val="none" w:sz="0" w:space="0" w:color="auto"/>
                    <w:left w:val="none" w:sz="0" w:space="0" w:color="auto"/>
                    <w:bottom w:val="none" w:sz="0" w:space="0" w:color="auto"/>
                    <w:right w:val="none" w:sz="0" w:space="0" w:color="auto"/>
                  </w:divBdr>
                  <w:divsChild>
                    <w:div w:id="2162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7960">
      <w:bodyDiv w:val="1"/>
      <w:marLeft w:val="0"/>
      <w:marRight w:val="0"/>
      <w:marTop w:val="0"/>
      <w:marBottom w:val="0"/>
      <w:divBdr>
        <w:top w:val="none" w:sz="0" w:space="0" w:color="auto"/>
        <w:left w:val="none" w:sz="0" w:space="0" w:color="auto"/>
        <w:bottom w:val="none" w:sz="0" w:space="0" w:color="auto"/>
        <w:right w:val="none" w:sz="0" w:space="0" w:color="auto"/>
      </w:divBdr>
    </w:div>
    <w:div w:id="1754469112">
      <w:bodyDiv w:val="1"/>
      <w:marLeft w:val="0"/>
      <w:marRight w:val="0"/>
      <w:marTop w:val="0"/>
      <w:marBottom w:val="0"/>
      <w:divBdr>
        <w:top w:val="none" w:sz="0" w:space="0" w:color="auto"/>
        <w:left w:val="none" w:sz="0" w:space="0" w:color="auto"/>
        <w:bottom w:val="none" w:sz="0" w:space="0" w:color="auto"/>
        <w:right w:val="none" w:sz="0" w:space="0" w:color="auto"/>
      </w:divBdr>
    </w:div>
    <w:div w:id="1756391396">
      <w:bodyDiv w:val="1"/>
      <w:marLeft w:val="0"/>
      <w:marRight w:val="0"/>
      <w:marTop w:val="0"/>
      <w:marBottom w:val="0"/>
      <w:divBdr>
        <w:top w:val="none" w:sz="0" w:space="0" w:color="auto"/>
        <w:left w:val="none" w:sz="0" w:space="0" w:color="auto"/>
        <w:bottom w:val="none" w:sz="0" w:space="0" w:color="auto"/>
        <w:right w:val="none" w:sz="0" w:space="0" w:color="auto"/>
      </w:divBdr>
    </w:div>
    <w:div w:id="1757631698">
      <w:bodyDiv w:val="1"/>
      <w:marLeft w:val="0"/>
      <w:marRight w:val="0"/>
      <w:marTop w:val="0"/>
      <w:marBottom w:val="0"/>
      <w:divBdr>
        <w:top w:val="none" w:sz="0" w:space="0" w:color="auto"/>
        <w:left w:val="none" w:sz="0" w:space="0" w:color="auto"/>
        <w:bottom w:val="none" w:sz="0" w:space="0" w:color="auto"/>
        <w:right w:val="none" w:sz="0" w:space="0" w:color="auto"/>
      </w:divBdr>
    </w:div>
    <w:div w:id="1759983668">
      <w:bodyDiv w:val="1"/>
      <w:marLeft w:val="0"/>
      <w:marRight w:val="0"/>
      <w:marTop w:val="0"/>
      <w:marBottom w:val="0"/>
      <w:divBdr>
        <w:top w:val="none" w:sz="0" w:space="0" w:color="auto"/>
        <w:left w:val="none" w:sz="0" w:space="0" w:color="auto"/>
        <w:bottom w:val="none" w:sz="0" w:space="0" w:color="auto"/>
        <w:right w:val="none" w:sz="0" w:space="0" w:color="auto"/>
      </w:divBdr>
      <w:divsChild>
        <w:div w:id="125974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741207">
              <w:marLeft w:val="0"/>
              <w:marRight w:val="0"/>
              <w:marTop w:val="0"/>
              <w:marBottom w:val="0"/>
              <w:divBdr>
                <w:top w:val="none" w:sz="0" w:space="0" w:color="auto"/>
                <w:left w:val="none" w:sz="0" w:space="0" w:color="auto"/>
                <w:bottom w:val="none" w:sz="0" w:space="0" w:color="auto"/>
                <w:right w:val="none" w:sz="0" w:space="0" w:color="auto"/>
              </w:divBdr>
              <w:divsChild>
                <w:div w:id="511649135">
                  <w:marLeft w:val="0"/>
                  <w:marRight w:val="0"/>
                  <w:marTop w:val="0"/>
                  <w:marBottom w:val="0"/>
                  <w:divBdr>
                    <w:top w:val="none" w:sz="0" w:space="0" w:color="auto"/>
                    <w:left w:val="none" w:sz="0" w:space="0" w:color="auto"/>
                    <w:bottom w:val="none" w:sz="0" w:space="0" w:color="auto"/>
                    <w:right w:val="none" w:sz="0" w:space="0" w:color="auto"/>
                  </w:divBdr>
                  <w:divsChild>
                    <w:div w:id="199976084">
                      <w:marLeft w:val="0"/>
                      <w:marRight w:val="0"/>
                      <w:marTop w:val="0"/>
                      <w:marBottom w:val="0"/>
                      <w:divBdr>
                        <w:top w:val="none" w:sz="0" w:space="0" w:color="auto"/>
                        <w:left w:val="none" w:sz="0" w:space="0" w:color="auto"/>
                        <w:bottom w:val="none" w:sz="0" w:space="0" w:color="auto"/>
                        <w:right w:val="none" w:sz="0" w:space="0" w:color="auto"/>
                      </w:divBdr>
                    </w:div>
                    <w:div w:id="273244652">
                      <w:marLeft w:val="0"/>
                      <w:marRight w:val="0"/>
                      <w:marTop w:val="0"/>
                      <w:marBottom w:val="0"/>
                      <w:divBdr>
                        <w:top w:val="none" w:sz="0" w:space="0" w:color="auto"/>
                        <w:left w:val="none" w:sz="0" w:space="0" w:color="auto"/>
                        <w:bottom w:val="none" w:sz="0" w:space="0" w:color="auto"/>
                        <w:right w:val="none" w:sz="0" w:space="0" w:color="auto"/>
                      </w:divBdr>
                    </w:div>
                    <w:div w:id="405761550">
                      <w:marLeft w:val="0"/>
                      <w:marRight w:val="0"/>
                      <w:marTop w:val="0"/>
                      <w:marBottom w:val="0"/>
                      <w:divBdr>
                        <w:top w:val="none" w:sz="0" w:space="0" w:color="auto"/>
                        <w:left w:val="none" w:sz="0" w:space="0" w:color="auto"/>
                        <w:bottom w:val="none" w:sz="0" w:space="0" w:color="auto"/>
                        <w:right w:val="none" w:sz="0" w:space="0" w:color="auto"/>
                      </w:divBdr>
                    </w:div>
                    <w:div w:id="569849504">
                      <w:marLeft w:val="0"/>
                      <w:marRight w:val="0"/>
                      <w:marTop w:val="0"/>
                      <w:marBottom w:val="0"/>
                      <w:divBdr>
                        <w:top w:val="none" w:sz="0" w:space="0" w:color="auto"/>
                        <w:left w:val="none" w:sz="0" w:space="0" w:color="auto"/>
                        <w:bottom w:val="none" w:sz="0" w:space="0" w:color="auto"/>
                        <w:right w:val="none" w:sz="0" w:space="0" w:color="auto"/>
                      </w:divBdr>
                    </w:div>
                    <w:div w:id="659696852">
                      <w:marLeft w:val="0"/>
                      <w:marRight w:val="0"/>
                      <w:marTop w:val="0"/>
                      <w:marBottom w:val="0"/>
                      <w:divBdr>
                        <w:top w:val="none" w:sz="0" w:space="0" w:color="auto"/>
                        <w:left w:val="none" w:sz="0" w:space="0" w:color="auto"/>
                        <w:bottom w:val="none" w:sz="0" w:space="0" w:color="auto"/>
                        <w:right w:val="none" w:sz="0" w:space="0" w:color="auto"/>
                      </w:divBdr>
                    </w:div>
                    <w:div w:id="790170151">
                      <w:marLeft w:val="0"/>
                      <w:marRight w:val="0"/>
                      <w:marTop w:val="0"/>
                      <w:marBottom w:val="0"/>
                      <w:divBdr>
                        <w:top w:val="none" w:sz="0" w:space="0" w:color="auto"/>
                        <w:left w:val="none" w:sz="0" w:space="0" w:color="auto"/>
                        <w:bottom w:val="none" w:sz="0" w:space="0" w:color="auto"/>
                        <w:right w:val="none" w:sz="0" w:space="0" w:color="auto"/>
                      </w:divBdr>
                    </w:div>
                    <w:div w:id="846486276">
                      <w:marLeft w:val="0"/>
                      <w:marRight w:val="0"/>
                      <w:marTop w:val="0"/>
                      <w:marBottom w:val="0"/>
                      <w:divBdr>
                        <w:top w:val="none" w:sz="0" w:space="0" w:color="auto"/>
                        <w:left w:val="none" w:sz="0" w:space="0" w:color="auto"/>
                        <w:bottom w:val="none" w:sz="0" w:space="0" w:color="auto"/>
                        <w:right w:val="none" w:sz="0" w:space="0" w:color="auto"/>
                      </w:divBdr>
                    </w:div>
                    <w:div w:id="1001619357">
                      <w:marLeft w:val="0"/>
                      <w:marRight w:val="0"/>
                      <w:marTop w:val="0"/>
                      <w:marBottom w:val="0"/>
                      <w:divBdr>
                        <w:top w:val="none" w:sz="0" w:space="0" w:color="auto"/>
                        <w:left w:val="none" w:sz="0" w:space="0" w:color="auto"/>
                        <w:bottom w:val="none" w:sz="0" w:space="0" w:color="auto"/>
                        <w:right w:val="none" w:sz="0" w:space="0" w:color="auto"/>
                      </w:divBdr>
                    </w:div>
                    <w:div w:id="1038896553">
                      <w:marLeft w:val="0"/>
                      <w:marRight w:val="0"/>
                      <w:marTop w:val="0"/>
                      <w:marBottom w:val="0"/>
                      <w:divBdr>
                        <w:top w:val="none" w:sz="0" w:space="0" w:color="auto"/>
                        <w:left w:val="none" w:sz="0" w:space="0" w:color="auto"/>
                        <w:bottom w:val="none" w:sz="0" w:space="0" w:color="auto"/>
                        <w:right w:val="none" w:sz="0" w:space="0" w:color="auto"/>
                      </w:divBdr>
                    </w:div>
                    <w:div w:id="1045331514">
                      <w:marLeft w:val="0"/>
                      <w:marRight w:val="0"/>
                      <w:marTop w:val="0"/>
                      <w:marBottom w:val="0"/>
                      <w:divBdr>
                        <w:top w:val="none" w:sz="0" w:space="0" w:color="auto"/>
                        <w:left w:val="none" w:sz="0" w:space="0" w:color="auto"/>
                        <w:bottom w:val="none" w:sz="0" w:space="0" w:color="auto"/>
                        <w:right w:val="none" w:sz="0" w:space="0" w:color="auto"/>
                      </w:divBdr>
                    </w:div>
                    <w:div w:id="1065448275">
                      <w:marLeft w:val="0"/>
                      <w:marRight w:val="0"/>
                      <w:marTop w:val="0"/>
                      <w:marBottom w:val="0"/>
                      <w:divBdr>
                        <w:top w:val="none" w:sz="0" w:space="0" w:color="auto"/>
                        <w:left w:val="none" w:sz="0" w:space="0" w:color="auto"/>
                        <w:bottom w:val="none" w:sz="0" w:space="0" w:color="auto"/>
                        <w:right w:val="none" w:sz="0" w:space="0" w:color="auto"/>
                      </w:divBdr>
                    </w:div>
                    <w:div w:id="1223831965">
                      <w:marLeft w:val="0"/>
                      <w:marRight w:val="0"/>
                      <w:marTop w:val="0"/>
                      <w:marBottom w:val="0"/>
                      <w:divBdr>
                        <w:top w:val="none" w:sz="0" w:space="0" w:color="auto"/>
                        <w:left w:val="none" w:sz="0" w:space="0" w:color="auto"/>
                        <w:bottom w:val="none" w:sz="0" w:space="0" w:color="auto"/>
                        <w:right w:val="none" w:sz="0" w:space="0" w:color="auto"/>
                      </w:divBdr>
                    </w:div>
                    <w:div w:id="1260479411">
                      <w:marLeft w:val="0"/>
                      <w:marRight w:val="0"/>
                      <w:marTop w:val="0"/>
                      <w:marBottom w:val="0"/>
                      <w:divBdr>
                        <w:top w:val="none" w:sz="0" w:space="0" w:color="auto"/>
                        <w:left w:val="none" w:sz="0" w:space="0" w:color="auto"/>
                        <w:bottom w:val="none" w:sz="0" w:space="0" w:color="auto"/>
                        <w:right w:val="none" w:sz="0" w:space="0" w:color="auto"/>
                      </w:divBdr>
                    </w:div>
                    <w:div w:id="1310406739">
                      <w:marLeft w:val="0"/>
                      <w:marRight w:val="0"/>
                      <w:marTop w:val="0"/>
                      <w:marBottom w:val="0"/>
                      <w:divBdr>
                        <w:top w:val="none" w:sz="0" w:space="0" w:color="auto"/>
                        <w:left w:val="none" w:sz="0" w:space="0" w:color="auto"/>
                        <w:bottom w:val="none" w:sz="0" w:space="0" w:color="auto"/>
                        <w:right w:val="none" w:sz="0" w:space="0" w:color="auto"/>
                      </w:divBdr>
                    </w:div>
                    <w:div w:id="1319307206">
                      <w:marLeft w:val="0"/>
                      <w:marRight w:val="0"/>
                      <w:marTop w:val="0"/>
                      <w:marBottom w:val="0"/>
                      <w:divBdr>
                        <w:top w:val="none" w:sz="0" w:space="0" w:color="auto"/>
                        <w:left w:val="none" w:sz="0" w:space="0" w:color="auto"/>
                        <w:bottom w:val="none" w:sz="0" w:space="0" w:color="auto"/>
                        <w:right w:val="none" w:sz="0" w:space="0" w:color="auto"/>
                      </w:divBdr>
                    </w:div>
                    <w:div w:id="1397053334">
                      <w:marLeft w:val="0"/>
                      <w:marRight w:val="0"/>
                      <w:marTop w:val="0"/>
                      <w:marBottom w:val="0"/>
                      <w:divBdr>
                        <w:top w:val="none" w:sz="0" w:space="0" w:color="auto"/>
                        <w:left w:val="none" w:sz="0" w:space="0" w:color="auto"/>
                        <w:bottom w:val="none" w:sz="0" w:space="0" w:color="auto"/>
                        <w:right w:val="none" w:sz="0" w:space="0" w:color="auto"/>
                      </w:divBdr>
                    </w:div>
                    <w:div w:id="1579637460">
                      <w:marLeft w:val="0"/>
                      <w:marRight w:val="0"/>
                      <w:marTop w:val="0"/>
                      <w:marBottom w:val="0"/>
                      <w:divBdr>
                        <w:top w:val="none" w:sz="0" w:space="0" w:color="auto"/>
                        <w:left w:val="none" w:sz="0" w:space="0" w:color="auto"/>
                        <w:bottom w:val="none" w:sz="0" w:space="0" w:color="auto"/>
                        <w:right w:val="none" w:sz="0" w:space="0" w:color="auto"/>
                      </w:divBdr>
                    </w:div>
                    <w:div w:id="1592083529">
                      <w:marLeft w:val="0"/>
                      <w:marRight w:val="0"/>
                      <w:marTop w:val="0"/>
                      <w:marBottom w:val="0"/>
                      <w:divBdr>
                        <w:top w:val="none" w:sz="0" w:space="0" w:color="auto"/>
                        <w:left w:val="none" w:sz="0" w:space="0" w:color="auto"/>
                        <w:bottom w:val="none" w:sz="0" w:space="0" w:color="auto"/>
                        <w:right w:val="none" w:sz="0" w:space="0" w:color="auto"/>
                      </w:divBdr>
                    </w:div>
                    <w:div w:id="1664167313">
                      <w:marLeft w:val="0"/>
                      <w:marRight w:val="0"/>
                      <w:marTop w:val="0"/>
                      <w:marBottom w:val="0"/>
                      <w:divBdr>
                        <w:top w:val="none" w:sz="0" w:space="0" w:color="auto"/>
                        <w:left w:val="none" w:sz="0" w:space="0" w:color="auto"/>
                        <w:bottom w:val="none" w:sz="0" w:space="0" w:color="auto"/>
                        <w:right w:val="none" w:sz="0" w:space="0" w:color="auto"/>
                      </w:divBdr>
                    </w:div>
                    <w:div w:id="1674408252">
                      <w:marLeft w:val="0"/>
                      <w:marRight w:val="0"/>
                      <w:marTop w:val="0"/>
                      <w:marBottom w:val="0"/>
                      <w:divBdr>
                        <w:top w:val="none" w:sz="0" w:space="0" w:color="auto"/>
                        <w:left w:val="none" w:sz="0" w:space="0" w:color="auto"/>
                        <w:bottom w:val="none" w:sz="0" w:space="0" w:color="auto"/>
                        <w:right w:val="none" w:sz="0" w:space="0" w:color="auto"/>
                      </w:divBdr>
                    </w:div>
                    <w:div w:id="1722556463">
                      <w:marLeft w:val="0"/>
                      <w:marRight w:val="0"/>
                      <w:marTop w:val="0"/>
                      <w:marBottom w:val="0"/>
                      <w:divBdr>
                        <w:top w:val="none" w:sz="0" w:space="0" w:color="auto"/>
                        <w:left w:val="none" w:sz="0" w:space="0" w:color="auto"/>
                        <w:bottom w:val="none" w:sz="0" w:space="0" w:color="auto"/>
                        <w:right w:val="none" w:sz="0" w:space="0" w:color="auto"/>
                      </w:divBdr>
                    </w:div>
                    <w:div w:id="1826579690">
                      <w:marLeft w:val="0"/>
                      <w:marRight w:val="0"/>
                      <w:marTop w:val="0"/>
                      <w:marBottom w:val="0"/>
                      <w:divBdr>
                        <w:top w:val="none" w:sz="0" w:space="0" w:color="auto"/>
                        <w:left w:val="none" w:sz="0" w:space="0" w:color="auto"/>
                        <w:bottom w:val="none" w:sz="0" w:space="0" w:color="auto"/>
                        <w:right w:val="none" w:sz="0" w:space="0" w:color="auto"/>
                      </w:divBdr>
                    </w:div>
                    <w:div w:id="20671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4511">
      <w:bodyDiv w:val="1"/>
      <w:marLeft w:val="0"/>
      <w:marRight w:val="0"/>
      <w:marTop w:val="0"/>
      <w:marBottom w:val="0"/>
      <w:divBdr>
        <w:top w:val="none" w:sz="0" w:space="0" w:color="auto"/>
        <w:left w:val="none" w:sz="0" w:space="0" w:color="auto"/>
        <w:bottom w:val="none" w:sz="0" w:space="0" w:color="auto"/>
        <w:right w:val="none" w:sz="0" w:space="0" w:color="auto"/>
      </w:divBdr>
      <w:divsChild>
        <w:div w:id="1231228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7663298">
              <w:marLeft w:val="0"/>
              <w:marRight w:val="0"/>
              <w:marTop w:val="0"/>
              <w:marBottom w:val="0"/>
              <w:divBdr>
                <w:top w:val="none" w:sz="0" w:space="0" w:color="auto"/>
                <w:left w:val="none" w:sz="0" w:space="0" w:color="auto"/>
                <w:bottom w:val="none" w:sz="0" w:space="0" w:color="auto"/>
                <w:right w:val="none" w:sz="0" w:space="0" w:color="auto"/>
              </w:divBdr>
              <w:divsChild>
                <w:div w:id="1891139543">
                  <w:marLeft w:val="0"/>
                  <w:marRight w:val="0"/>
                  <w:marTop w:val="0"/>
                  <w:marBottom w:val="0"/>
                  <w:divBdr>
                    <w:top w:val="none" w:sz="0" w:space="0" w:color="auto"/>
                    <w:left w:val="none" w:sz="0" w:space="0" w:color="auto"/>
                    <w:bottom w:val="none" w:sz="0" w:space="0" w:color="auto"/>
                    <w:right w:val="none" w:sz="0" w:space="0" w:color="auto"/>
                  </w:divBdr>
                  <w:divsChild>
                    <w:div w:id="773474112">
                      <w:marLeft w:val="0"/>
                      <w:marRight w:val="0"/>
                      <w:marTop w:val="0"/>
                      <w:marBottom w:val="0"/>
                      <w:divBdr>
                        <w:top w:val="none" w:sz="0" w:space="0" w:color="auto"/>
                        <w:left w:val="none" w:sz="0" w:space="0" w:color="auto"/>
                        <w:bottom w:val="none" w:sz="0" w:space="0" w:color="auto"/>
                        <w:right w:val="none" w:sz="0" w:space="0" w:color="auto"/>
                      </w:divBdr>
                      <w:divsChild>
                        <w:div w:id="1702625969">
                          <w:marLeft w:val="0"/>
                          <w:marRight w:val="0"/>
                          <w:marTop w:val="0"/>
                          <w:marBottom w:val="0"/>
                          <w:divBdr>
                            <w:top w:val="none" w:sz="0" w:space="0" w:color="auto"/>
                            <w:left w:val="none" w:sz="0" w:space="0" w:color="auto"/>
                            <w:bottom w:val="none" w:sz="0" w:space="0" w:color="auto"/>
                            <w:right w:val="none" w:sz="0" w:space="0" w:color="auto"/>
                          </w:divBdr>
                          <w:divsChild>
                            <w:div w:id="1892618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0835177">
                                  <w:marLeft w:val="0"/>
                                  <w:marRight w:val="0"/>
                                  <w:marTop w:val="0"/>
                                  <w:marBottom w:val="0"/>
                                  <w:divBdr>
                                    <w:top w:val="none" w:sz="0" w:space="0" w:color="auto"/>
                                    <w:left w:val="none" w:sz="0" w:space="0" w:color="auto"/>
                                    <w:bottom w:val="none" w:sz="0" w:space="0" w:color="auto"/>
                                    <w:right w:val="none" w:sz="0" w:space="0" w:color="auto"/>
                                  </w:divBdr>
                                  <w:divsChild>
                                    <w:div w:id="740295261">
                                      <w:marLeft w:val="0"/>
                                      <w:marRight w:val="0"/>
                                      <w:marTop w:val="0"/>
                                      <w:marBottom w:val="0"/>
                                      <w:divBdr>
                                        <w:top w:val="none" w:sz="0" w:space="0" w:color="auto"/>
                                        <w:left w:val="none" w:sz="0" w:space="0" w:color="auto"/>
                                        <w:bottom w:val="none" w:sz="0" w:space="0" w:color="auto"/>
                                        <w:right w:val="none" w:sz="0" w:space="0" w:color="auto"/>
                                      </w:divBdr>
                                      <w:divsChild>
                                        <w:div w:id="735056048">
                                          <w:marLeft w:val="0"/>
                                          <w:marRight w:val="0"/>
                                          <w:marTop w:val="0"/>
                                          <w:marBottom w:val="0"/>
                                          <w:divBdr>
                                            <w:top w:val="none" w:sz="0" w:space="0" w:color="auto"/>
                                            <w:left w:val="none" w:sz="0" w:space="0" w:color="auto"/>
                                            <w:bottom w:val="none" w:sz="0" w:space="0" w:color="auto"/>
                                            <w:right w:val="none" w:sz="0" w:space="0" w:color="auto"/>
                                          </w:divBdr>
                                          <w:divsChild>
                                            <w:div w:id="424305973">
                                              <w:marLeft w:val="0"/>
                                              <w:marRight w:val="0"/>
                                              <w:marTop w:val="0"/>
                                              <w:marBottom w:val="0"/>
                                              <w:divBdr>
                                                <w:top w:val="none" w:sz="0" w:space="0" w:color="auto"/>
                                                <w:left w:val="none" w:sz="0" w:space="0" w:color="auto"/>
                                                <w:bottom w:val="none" w:sz="0" w:space="0" w:color="auto"/>
                                                <w:right w:val="none" w:sz="0" w:space="0" w:color="auto"/>
                                              </w:divBdr>
                                            </w:div>
                                            <w:div w:id="447285300">
                                              <w:marLeft w:val="0"/>
                                              <w:marRight w:val="0"/>
                                              <w:marTop w:val="0"/>
                                              <w:marBottom w:val="0"/>
                                              <w:divBdr>
                                                <w:top w:val="none" w:sz="0" w:space="0" w:color="auto"/>
                                                <w:left w:val="none" w:sz="0" w:space="0" w:color="auto"/>
                                                <w:bottom w:val="none" w:sz="0" w:space="0" w:color="auto"/>
                                                <w:right w:val="none" w:sz="0" w:space="0" w:color="auto"/>
                                              </w:divBdr>
                                            </w:div>
                                            <w:div w:id="615333039">
                                              <w:marLeft w:val="0"/>
                                              <w:marRight w:val="0"/>
                                              <w:marTop w:val="0"/>
                                              <w:marBottom w:val="0"/>
                                              <w:divBdr>
                                                <w:top w:val="none" w:sz="0" w:space="0" w:color="auto"/>
                                                <w:left w:val="none" w:sz="0" w:space="0" w:color="auto"/>
                                                <w:bottom w:val="none" w:sz="0" w:space="0" w:color="auto"/>
                                                <w:right w:val="none" w:sz="0" w:space="0" w:color="auto"/>
                                              </w:divBdr>
                                            </w:div>
                                            <w:div w:id="823669955">
                                              <w:marLeft w:val="0"/>
                                              <w:marRight w:val="0"/>
                                              <w:marTop w:val="0"/>
                                              <w:marBottom w:val="0"/>
                                              <w:divBdr>
                                                <w:top w:val="none" w:sz="0" w:space="0" w:color="auto"/>
                                                <w:left w:val="none" w:sz="0" w:space="0" w:color="auto"/>
                                                <w:bottom w:val="none" w:sz="0" w:space="0" w:color="auto"/>
                                                <w:right w:val="none" w:sz="0" w:space="0" w:color="auto"/>
                                              </w:divBdr>
                                            </w:div>
                                            <w:div w:id="851912726">
                                              <w:marLeft w:val="0"/>
                                              <w:marRight w:val="0"/>
                                              <w:marTop w:val="0"/>
                                              <w:marBottom w:val="0"/>
                                              <w:divBdr>
                                                <w:top w:val="none" w:sz="0" w:space="0" w:color="auto"/>
                                                <w:left w:val="none" w:sz="0" w:space="0" w:color="auto"/>
                                                <w:bottom w:val="none" w:sz="0" w:space="0" w:color="auto"/>
                                                <w:right w:val="none" w:sz="0" w:space="0" w:color="auto"/>
                                              </w:divBdr>
                                            </w:div>
                                            <w:div w:id="977033070">
                                              <w:marLeft w:val="0"/>
                                              <w:marRight w:val="0"/>
                                              <w:marTop w:val="0"/>
                                              <w:marBottom w:val="0"/>
                                              <w:divBdr>
                                                <w:top w:val="none" w:sz="0" w:space="0" w:color="auto"/>
                                                <w:left w:val="none" w:sz="0" w:space="0" w:color="auto"/>
                                                <w:bottom w:val="none" w:sz="0" w:space="0" w:color="auto"/>
                                                <w:right w:val="none" w:sz="0" w:space="0" w:color="auto"/>
                                              </w:divBdr>
                                            </w:div>
                                            <w:div w:id="993069506">
                                              <w:marLeft w:val="0"/>
                                              <w:marRight w:val="0"/>
                                              <w:marTop w:val="0"/>
                                              <w:marBottom w:val="0"/>
                                              <w:divBdr>
                                                <w:top w:val="none" w:sz="0" w:space="0" w:color="auto"/>
                                                <w:left w:val="none" w:sz="0" w:space="0" w:color="auto"/>
                                                <w:bottom w:val="none" w:sz="0" w:space="0" w:color="auto"/>
                                                <w:right w:val="none" w:sz="0" w:space="0" w:color="auto"/>
                                              </w:divBdr>
                                            </w:div>
                                            <w:div w:id="1585797715">
                                              <w:marLeft w:val="0"/>
                                              <w:marRight w:val="0"/>
                                              <w:marTop w:val="0"/>
                                              <w:marBottom w:val="0"/>
                                              <w:divBdr>
                                                <w:top w:val="none" w:sz="0" w:space="0" w:color="auto"/>
                                                <w:left w:val="none" w:sz="0" w:space="0" w:color="auto"/>
                                                <w:bottom w:val="none" w:sz="0" w:space="0" w:color="auto"/>
                                                <w:right w:val="none" w:sz="0" w:space="0" w:color="auto"/>
                                              </w:divBdr>
                                            </w:div>
                                            <w:div w:id="17285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9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736307">
                                  <w:marLeft w:val="0"/>
                                  <w:marRight w:val="0"/>
                                  <w:marTop w:val="0"/>
                                  <w:marBottom w:val="0"/>
                                  <w:divBdr>
                                    <w:top w:val="none" w:sz="0" w:space="0" w:color="auto"/>
                                    <w:left w:val="none" w:sz="0" w:space="0" w:color="auto"/>
                                    <w:bottom w:val="none" w:sz="0" w:space="0" w:color="auto"/>
                                    <w:right w:val="none" w:sz="0" w:space="0" w:color="auto"/>
                                  </w:divBdr>
                                  <w:divsChild>
                                    <w:div w:id="1625581196">
                                      <w:marLeft w:val="0"/>
                                      <w:marRight w:val="0"/>
                                      <w:marTop w:val="0"/>
                                      <w:marBottom w:val="0"/>
                                      <w:divBdr>
                                        <w:top w:val="none" w:sz="0" w:space="0" w:color="auto"/>
                                        <w:left w:val="none" w:sz="0" w:space="0" w:color="auto"/>
                                        <w:bottom w:val="none" w:sz="0" w:space="0" w:color="auto"/>
                                        <w:right w:val="none" w:sz="0" w:space="0" w:color="auto"/>
                                      </w:divBdr>
                                      <w:divsChild>
                                        <w:div w:id="967667702">
                                          <w:marLeft w:val="0"/>
                                          <w:marRight w:val="0"/>
                                          <w:marTop w:val="0"/>
                                          <w:marBottom w:val="0"/>
                                          <w:divBdr>
                                            <w:top w:val="none" w:sz="0" w:space="0" w:color="auto"/>
                                            <w:left w:val="none" w:sz="0" w:space="0" w:color="auto"/>
                                            <w:bottom w:val="none" w:sz="0" w:space="0" w:color="auto"/>
                                            <w:right w:val="none" w:sz="0" w:space="0" w:color="auto"/>
                                          </w:divBdr>
                                          <w:divsChild>
                                            <w:div w:id="1399829">
                                              <w:marLeft w:val="0"/>
                                              <w:marRight w:val="0"/>
                                              <w:marTop w:val="0"/>
                                              <w:marBottom w:val="0"/>
                                              <w:divBdr>
                                                <w:top w:val="none" w:sz="0" w:space="0" w:color="auto"/>
                                                <w:left w:val="none" w:sz="0" w:space="0" w:color="auto"/>
                                                <w:bottom w:val="none" w:sz="0" w:space="0" w:color="auto"/>
                                                <w:right w:val="none" w:sz="0" w:space="0" w:color="auto"/>
                                              </w:divBdr>
                                            </w:div>
                                            <w:div w:id="81920038">
                                              <w:marLeft w:val="0"/>
                                              <w:marRight w:val="0"/>
                                              <w:marTop w:val="0"/>
                                              <w:marBottom w:val="0"/>
                                              <w:divBdr>
                                                <w:top w:val="none" w:sz="0" w:space="0" w:color="auto"/>
                                                <w:left w:val="none" w:sz="0" w:space="0" w:color="auto"/>
                                                <w:bottom w:val="none" w:sz="0" w:space="0" w:color="auto"/>
                                                <w:right w:val="none" w:sz="0" w:space="0" w:color="auto"/>
                                              </w:divBdr>
                                            </w:div>
                                            <w:div w:id="229730204">
                                              <w:marLeft w:val="0"/>
                                              <w:marRight w:val="0"/>
                                              <w:marTop w:val="0"/>
                                              <w:marBottom w:val="0"/>
                                              <w:divBdr>
                                                <w:top w:val="none" w:sz="0" w:space="0" w:color="auto"/>
                                                <w:left w:val="none" w:sz="0" w:space="0" w:color="auto"/>
                                                <w:bottom w:val="none" w:sz="0" w:space="0" w:color="auto"/>
                                                <w:right w:val="none" w:sz="0" w:space="0" w:color="auto"/>
                                              </w:divBdr>
                                            </w:div>
                                            <w:div w:id="480848516">
                                              <w:marLeft w:val="0"/>
                                              <w:marRight w:val="0"/>
                                              <w:marTop w:val="0"/>
                                              <w:marBottom w:val="0"/>
                                              <w:divBdr>
                                                <w:top w:val="none" w:sz="0" w:space="0" w:color="auto"/>
                                                <w:left w:val="none" w:sz="0" w:space="0" w:color="auto"/>
                                                <w:bottom w:val="none" w:sz="0" w:space="0" w:color="auto"/>
                                                <w:right w:val="none" w:sz="0" w:space="0" w:color="auto"/>
                                              </w:divBdr>
                                            </w:div>
                                            <w:div w:id="557785466">
                                              <w:marLeft w:val="0"/>
                                              <w:marRight w:val="0"/>
                                              <w:marTop w:val="0"/>
                                              <w:marBottom w:val="0"/>
                                              <w:divBdr>
                                                <w:top w:val="none" w:sz="0" w:space="0" w:color="auto"/>
                                                <w:left w:val="none" w:sz="0" w:space="0" w:color="auto"/>
                                                <w:bottom w:val="none" w:sz="0" w:space="0" w:color="auto"/>
                                                <w:right w:val="none" w:sz="0" w:space="0" w:color="auto"/>
                                              </w:divBdr>
                                            </w:div>
                                            <w:div w:id="633371494">
                                              <w:marLeft w:val="0"/>
                                              <w:marRight w:val="0"/>
                                              <w:marTop w:val="0"/>
                                              <w:marBottom w:val="0"/>
                                              <w:divBdr>
                                                <w:top w:val="none" w:sz="0" w:space="0" w:color="auto"/>
                                                <w:left w:val="none" w:sz="0" w:space="0" w:color="auto"/>
                                                <w:bottom w:val="none" w:sz="0" w:space="0" w:color="auto"/>
                                                <w:right w:val="none" w:sz="0" w:space="0" w:color="auto"/>
                                              </w:divBdr>
                                            </w:div>
                                            <w:div w:id="644630498">
                                              <w:marLeft w:val="0"/>
                                              <w:marRight w:val="0"/>
                                              <w:marTop w:val="0"/>
                                              <w:marBottom w:val="0"/>
                                              <w:divBdr>
                                                <w:top w:val="none" w:sz="0" w:space="0" w:color="auto"/>
                                                <w:left w:val="none" w:sz="0" w:space="0" w:color="auto"/>
                                                <w:bottom w:val="none" w:sz="0" w:space="0" w:color="auto"/>
                                                <w:right w:val="none" w:sz="0" w:space="0" w:color="auto"/>
                                              </w:divBdr>
                                            </w:div>
                                            <w:div w:id="865404994">
                                              <w:marLeft w:val="0"/>
                                              <w:marRight w:val="0"/>
                                              <w:marTop w:val="0"/>
                                              <w:marBottom w:val="0"/>
                                              <w:divBdr>
                                                <w:top w:val="none" w:sz="0" w:space="0" w:color="auto"/>
                                                <w:left w:val="none" w:sz="0" w:space="0" w:color="auto"/>
                                                <w:bottom w:val="none" w:sz="0" w:space="0" w:color="auto"/>
                                                <w:right w:val="none" w:sz="0" w:space="0" w:color="auto"/>
                                              </w:divBdr>
                                            </w:div>
                                            <w:div w:id="932665192">
                                              <w:marLeft w:val="0"/>
                                              <w:marRight w:val="0"/>
                                              <w:marTop w:val="0"/>
                                              <w:marBottom w:val="0"/>
                                              <w:divBdr>
                                                <w:top w:val="none" w:sz="0" w:space="0" w:color="auto"/>
                                                <w:left w:val="none" w:sz="0" w:space="0" w:color="auto"/>
                                                <w:bottom w:val="none" w:sz="0" w:space="0" w:color="auto"/>
                                                <w:right w:val="none" w:sz="0" w:space="0" w:color="auto"/>
                                              </w:divBdr>
                                            </w:div>
                                            <w:div w:id="1006396250">
                                              <w:marLeft w:val="0"/>
                                              <w:marRight w:val="0"/>
                                              <w:marTop w:val="0"/>
                                              <w:marBottom w:val="0"/>
                                              <w:divBdr>
                                                <w:top w:val="none" w:sz="0" w:space="0" w:color="auto"/>
                                                <w:left w:val="none" w:sz="0" w:space="0" w:color="auto"/>
                                                <w:bottom w:val="none" w:sz="0" w:space="0" w:color="auto"/>
                                                <w:right w:val="none" w:sz="0" w:space="0" w:color="auto"/>
                                              </w:divBdr>
                                            </w:div>
                                            <w:div w:id="1032195862">
                                              <w:marLeft w:val="0"/>
                                              <w:marRight w:val="0"/>
                                              <w:marTop w:val="0"/>
                                              <w:marBottom w:val="0"/>
                                              <w:divBdr>
                                                <w:top w:val="none" w:sz="0" w:space="0" w:color="auto"/>
                                                <w:left w:val="none" w:sz="0" w:space="0" w:color="auto"/>
                                                <w:bottom w:val="none" w:sz="0" w:space="0" w:color="auto"/>
                                                <w:right w:val="none" w:sz="0" w:space="0" w:color="auto"/>
                                              </w:divBdr>
                                            </w:div>
                                            <w:div w:id="1090275842">
                                              <w:marLeft w:val="0"/>
                                              <w:marRight w:val="0"/>
                                              <w:marTop w:val="0"/>
                                              <w:marBottom w:val="0"/>
                                              <w:divBdr>
                                                <w:top w:val="none" w:sz="0" w:space="0" w:color="auto"/>
                                                <w:left w:val="none" w:sz="0" w:space="0" w:color="auto"/>
                                                <w:bottom w:val="none" w:sz="0" w:space="0" w:color="auto"/>
                                                <w:right w:val="none" w:sz="0" w:space="0" w:color="auto"/>
                                              </w:divBdr>
                                            </w:div>
                                            <w:div w:id="1259364633">
                                              <w:marLeft w:val="0"/>
                                              <w:marRight w:val="0"/>
                                              <w:marTop w:val="0"/>
                                              <w:marBottom w:val="0"/>
                                              <w:divBdr>
                                                <w:top w:val="none" w:sz="0" w:space="0" w:color="auto"/>
                                                <w:left w:val="none" w:sz="0" w:space="0" w:color="auto"/>
                                                <w:bottom w:val="none" w:sz="0" w:space="0" w:color="auto"/>
                                                <w:right w:val="none" w:sz="0" w:space="0" w:color="auto"/>
                                              </w:divBdr>
                                            </w:div>
                                            <w:div w:id="1292202512">
                                              <w:marLeft w:val="0"/>
                                              <w:marRight w:val="0"/>
                                              <w:marTop w:val="0"/>
                                              <w:marBottom w:val="0"/>
                                              <w:divBdr>
                                                <w:top w:val="none" w:sz="0" w:space="0" w:color="auto"/>
                                                <w:left w:val="none" w:sz="0" w:space="0" w:color="auto"/>
                                                <w:bottom w:val="none" w:sz="0" w:space="0" w:color="auto"/>
                                                <w:right w:val="none" w:sz="0" w:space="0" w:color="auto"/>
                                              </w:divBdr>
                                            </w:div>
                                            <w:div w:id="1443839111">
                                              <w:marLeft w:val="0"/>
                                              <w:marRight w:val="0"/>
                                              <w:marTop w:val="0"/>
                                              <w:marBottom w:val="0"/>
                                              <w:divBdr>
                                                <w:top w:val="none" w:sz="0" w:space="0" w:color="auto"/>
                                                <w:left w:val="none" w:sz="0" w:space="0" w:color="auto"/>
                                                <w:bottom w:val="none" w:sz="0" w:space="0" w:color="auto"/>
                                                <w:right w:val="none" w:sz="0" w:space="0" w:color="auto"/>
                                              </w:divBdr>
                                            </w:div>
                                            <w:div w:id="1476487877">
                                              <w:marLeft w:val="0"/>
                                              <w:marRight w:val="0"/>
                                              <w:marTop w:val="0"/>
                                              <w:marBottom w:val="0"/>
                                              <w:divBdr>
                                                <w:top w:val="none" w:sz="0" w:space="0" w:color="auto"/>
                                                <w:left w:val="none" w:sz="0" w:space="0" w:color="auto"/>
                                                <w:bottom w:val="none" w:sz="0" w:space="0" w:color="auto"/>
                                                <w:right w:val="none" w:sz="0" w:space="0" w:color="auto"/>
                                              </w:divBdr>
                                            </w:div>
                                            <w:div w:id="1499005615">
                                              <w:marLeft w:val="0"/>
                                              <w:marRight w:val="0"/>
                                              <w:marTop w:val="0"/>
                                              <w:marBottom w:val="0"/>
                                              <w:divBdr>
                                                <w:top w:val="none" w:sz="0" w:space="0" w:color="auto"/>
                                                <w:left w:val="none" w:sz="0" w:space="0" w:color="auto"/>
                                                <w:bottom w:val="none" w:sz="0" w:space="0" w:color="auto"/>
                                                <w:right w:val="none" w:sz="0" w:space="0" w:color="auto"/>
                                              </w:divBdr>
                                            </w:div>
                                            <w:div w:id="1544321946">
                                              <w:marLeft w:val="0"/>
                                              <w:marRight w:val="0"/>
                                              <w:marTop w:val="0"/>
                                              <w:marBottom w:val="0"/>
                                              <w:divBdr>
                                                <w:top w:val="none" w:sz="0" w:space="0" w:color="auto"/>
                                                <w:left w:val="none" w:sz="0" w:space="0" w:color="auto"/>
                                                <w:bottom w:val="none" w:sz="0" w:space="0" w:color="auto"/>
                                                <w:right w:val="none" w:sz="0" w:space="0" w:color="auto"/>
                                              </w:divBdr>
                                            </w:div>
                                            <w:div w:id="1709185965">
                                              <w:marLeft w:val="0"/>
                                              <w:marRight w:val="0"/>
                                              <w:marTop w:val="0"/>
                                              <w:marBottom w:val="0"/>
                                              <w:divBdr>
                                                <w:top w:val="none" w:sz="0" w:space="0" w:color="auto"/>
                                                <w:left w:val="none" w:sz="0" w:space="0" w:color="auto"/>
                                                <w:bottom w:val="none" w:sz="0" w:space="0" w:color="auto"/>
                                                <w:right w:val="none" w:sz="0" w:space="0" w:color="auto"/>
                                              </w:divBdr>
                                            </w:div>
                                            <w:div w:id="1884713675">
                                              <w:marLeft w:val="0"/>
                                              <w:marRight w:val="0"/>
                                              <w:marTop w:val="0"/>
                                              <w:marBottom w:val="0"/>
                                              <w:divBdr>
                                                <w:top w:val="none" w:sz="0" w:space="0" w:color="auto"/>
                                                <w:left w:val="none" w:sz="0" w:space="0" w:color="auto"/>
                                                <w:bottom w:val="none" w:sz="0" w:space="0" w:color="auto"/>
                                                <w:right w:val="none" w:sz="0" w:space="0" w:color="auto"/>
                                              </w:divBdr>
                                            </w:div>
                                            <w:div w:id="20557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461250">
      <w:bodyDiv w:val="1"/>
      <w:marLeft w:val="0"/>
      <w:marRight w:val="0"/>
      <w:marTop w:val="0"/>
      <w:marBottom w:val="0"/>
      <w:divBdr>
        <w:top w:val="none" w:sz="0" w:space="0" w:color="auto"/>
        <w:left w:val="none" w:sz="0" w:space="0" w:color="auto"/>
        <w:bottom w:val="none" w:sz="0" w:space="0" w:color="auto"/>
        <w:right w:val="none" w:sz="0" w:space="0" w:color="auto"/>
      </w:divBdr>
    </w:div>
    <w:div w:id="1771663958">
      <w:bodyDiv w:val="1"/>
      <w:marLeft w:val="0"/>
      <w:marRight w:val="0"/>
      <w:marTop w:val="0"/>
      <w:marBottom w:val="0"/>
      <w:divBdr>
        <w:top w:val="none" w:sz="0" w:space="0" w:color="auto"/>
        <w:left w:val="none" w:sz="0" w:space="0" w:color="auto"/>
        <w:bottom w:val="none" w:sz="0" w:space="0" w:color="auto"/>
        <w:right w:val="none" w:sz="0" w:space="0" w:color="auto"/>
      </w:divBdr>
    </w:div>
    <w:div w:id="1774276708">
      <w:bodyDiv w:val="1"/>
      <w:marLeft w:val="0"/>
      <w:marRight w:val="0"/>
      <w:marTop w:val="0"/>
      <w:marBottom w:val="0"/>
      <w:divBdr>
        <w:top w:val="none" w:sz="0" w:space="0" w:color="auto"/>
        <w:left w:val="none" w:sz="0" w:space="0" w:color="auto"/>
        <w:bottom w:val="none" w:sz="0" w:space="0" w:color="auto"/>
        <w:right w:val="none" w:sz="0" w:space="0" w:color="auto"/>
      </w:divBdr>
    </w:div>
    <w:div w:id="1780177370">
      <w:bodyDiv w:val="1"/>
      <w:marLeft w:val="0"/>
      <w:marRight w:val="0"/>
      <w:marTop w:val="0"/>
      <w:marBottom w:val="0"/>
      <w:divBdr>
        <w:top w:val="none" w:sz="0" w:space="0" w:color="auto"/>
        <w:left w:val="none" w:sz="0" w:space="0" w:color="auto"/>
        <w:bottom w:val="none" w:sz="0" w:space="0" w:color="auto"/>
        <w:right w:val="none" w:sz="0" w:space="0" w:color="auto"/>
      </w:divBdr>
    </w:div>
    <w:div w:id="1781874455">
      <w:bodyDiv w:val="1"/>
      <w:marLeft w:val="0"/>
      <w:marRight w:val="0"/>
      <w:marTop w:val="0"/>
      <w:marBottom w:val="0"/>
      <w:divBdr>
        <w:top w:val="none" w:sz="0" w:space="0" w:color="auto"/>
        <w:left w:val="none" w:sz="0" w:space="0" w:color="auto"/>
        <w:bottom w:val="none" w:sz="0" w:space="0" w:color="auto"/>
        <w:right w:val="none" w:sz="0" w:space="0" w:color="auto"/>
      </w:divBdr>
    </w:div>
    <w:div w:id="1781990280">
      <w:bodyDiv w:val="1"/>
      <w:marLeft w:val="0"/>
      <w:marRight w:val="0"/>
      <w:marTop w:val="0"/>
      <w:marBottom w:val="0"/>
      <w:divBdr>
        <w:top w:val="none" w:sz="0" w:space="0" w:color="auto"/>
        <w:left w:val="none" w:sz="0" w:space="0" w:color="auto"/>
        <w:bottom w:val="none" w:sz="0" w:space="0" w:color="auto"/>
        <w:right w:val="none" w:sz="0" w:space="0" w:color="auto"/>
      </w:divBdr>
    </w:div>
    <w:div w:id="1782143772">
      <w:bodyDiv w:val="1"/>
      <w:marLeft w:val="0"/>
      <w:marRight w:val="0"/>
      <w:marTop w:val="0"/>
      <w:marBottom w:val="0"/>
      <w:divBdr>
        <w:top w:val="none" w:sz="0" w:space="0" w:color="auto"/>
        <w:left w:val="none" w:sz="0" w:space="0" w:color="auto"/>
        <w:bottom w:val="none" w:sz="0" w:space="0" w:color="auto"/>
        <w:right w:val="none" w:sz="0" w:space="0" w:color="auto"/>
      </w:divBdr>
    </w:div>
    <w:div w:id="1788817519">
      <w:bodyDiv w:val="1"/>
      <w:marLeft w:val="0"/>
      <w:marRight w:val="0"/>
      <w:marTop w:val="0"/>
      <w:marBottom w:val="0"/>
      <w:divBdr>
        <w:top w:val="none" w:sz="0" w:space="0" w:color="auto"/>
        <w:left w:val="none" w:sz="0" w:space="0" w:color="auto"/>
        <w:bottom w:val="none" w:sz="0" w:space="0" w:color="auto"/>
        <w:right w:val="none" w:sz="0" w:space="0" w:color="auto"/>
      </w:divBdr>
      <w:divsChild>
        <w:div w:id="781262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0403">
      <w:bodyDiv w:val="1"/>
      <w:marLeft w:val="0"/>
      <w:marRight w:val="0"/>
      <w:marTop w:val="0"/>
      <w:marBottom w:val="0"/>
      <w:divBdr>
        <w:top w:val="none" w:sz="0" w:space="0" w:color="auto"/>
        <w:left w:val="none" w:sz="0" w:space="0" w:color="auto"/>
        <w:bottom w:val="none" w:sz="0" w:space="0" w:color="auto"/>
        <w:right w:val="none" w:sz="0" w:space="0" w:color="auto"/>
      </w:divBdr>
    </w:div>
    <w:div w:id="1789010909">
      <w:bodyDiv w:val="1"/>
      <w:marLeft w:val="0"/>
      <w:marRight w:val="0"/>
      <w:marTop w:val="0"/>
      <w:marBottom w:val="0"/>
      <w:divBdr>
        <w:top w:val="none" w:sz="0" w:space="0" w:color="auto"/>
        <w:left w:val="none" w:sz="0" w:space="0" w:color="auto"/>
        <w:bottom w:val="none" w:sz="0" w:space="0" w:color="auto"/>
        <w:right w:val="none" w:sz="0" w:space="0" w:color="auto"/>
      </w:divBdr>
    </w:div>
    <w:div w:id="1790273389">
      <w:bodyDiv w:val="1"/>
      <w:marLeft w:val="0"/>
      <w:marRight w:val="0"/>
      <w:marTop w:val="0"/>
      <w:marBottom w:val="0"/>
      <w:divBdr>
        <w:top w:val="none" w:sz="0" w:space="0" w:color="auto"/>
        <w:left w:val="none" w:sz="0" w:space="0" w:color="auto"/>
        <w:bottom w:val="none" w:sz="0" w:space="0" w:color="auto"/>
        <w:right w:val="none" w:sz="0" w:space="0" w:color="auto"/>
      </w:divBdr>
    </w:div>
    <w:div w:id="1790393756">
      <w:bodyDiv w:val="1"/>
      <w:marLeft w:val="0"/>
      <w:marRight w:val="0"/>
      <w:marTop w:val="0"/>
      <w:marBottom w:val="0"/>
      <w:divBdr>
        <w:top w:val="none" w:sz="0" w:space="0" w:color="auto"/>
        <w:left w:val="none" w:sz="0" w:space="0" w:color="auto"/>
        <w:bottom w:val="none" w:sz="0" w:space="0" w:color="auto"/>
        <w:right w:val="none" w:sz="0" w:space="0" w:color="auto"/>
      </w:divBdr>
    </w:div>
    <w:div w:id="1791439839">
      <w:bodyDiv w:val="1"/>
      <w:marLeft w:val="0"/>
      <w:marRight w:val="0"/>
      <w:marTop w:val="0"/>
      <w:marBottom w:val="0"/>
      <w:divBdr>
        <w:top w:val="none" w:sz="0" w:space="0" w:color="auto"/>
        <w:left w:val="none" w:sz="0" w:space="0" w:color="auto"/>
        <w:bottom w:val="none" w:sz="0" w:space="0" w:color="auto"/>
        <w:right w:val="none" w:sz="0" w:space="0" w:color="auto"/>
      </w:divBdr>
    </w:div>
    <w:div w:id="1793862907">
      <w:bodyDiv w:val="1"/>
      <w:marLeft w:val="0"/>
      <w:marRight w:val="0"/>
      <w:marTop w:val="0"/>
      <w:marBottom w:val="0"/>
      <w:divBdr>
        <w:top w:val="none" w:sz="0" w:space="0" w:color="auto"/>
        <w:left w:val="none" w:sz="0" w:space="0" w:color="auto"/>
        <w:bottom w:val="none" w:sz="0" w:space="0" w:color="auto"/>
        <w:right w:val="none" w:sz="0" w:space="0" w:color="auto"/>
      </w:divBdr>
    </w:div>
    <w:div w:id="1798991331">
      <w:bodyDiv w:val="1"/>
      <w:marLeft w:val="0"/>
      <w:marRight w:val="0"/>
      <w:marTop w:val="0"/>
      <w:marBottom w:val="0"/>
      <w:divBdr>
        <w:top w:val="none" w:sz="0" w:space="0" w:color="auto"/>
        <w:left w:val="none" w:sz="0" w:space="0" w:color="auto"/>
        <w:bottom w:val="none" w:sz="0" w:space="0" w:color="auto"/>
        <w:right w:val="none" w:sz="0" w:space="0" w:color="auto"/>
      </w:divBdr>
      <w:divsChild>
        <w:div w:id="98720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4241717">
              <w:marLeft w:val="0"/>
              <w:marRight w:val="0"/>
              <w:marTop w:val="0"/>
              <w:marBottom w:val="0"/>
              <w:divBdr>
                <w:top w:val="none" w:sz="0" w:space="0" w:color="auto"/>
                <w:left w:val="none" w:sz="0" w:space="0" w:color="auto"/>
                <w:bottom w:val="none" w:sz="0" w:space="0" w:color="auto"/>
                <w:right w:val="none" w:sz="0" w:space="0" w:color="auto"/>
              </w:divBdr>
              <w:divsChild>
                <w:div w:id="1943219376">
                  <w:marLeft w:val="0"/>
                  <w:marRight w:val="0"/>
                  <w:marTop w:val="0"/>
                  <w:marBottom w:val="0"/>
                  <w:divBdr>
                    <w:top w:val="none" w:sz="0" w:space="0" w:color="auto"/>
                    <w:left w:val="none" w:sz="0" w:space="0" w:color="auto"/>
                    <w:bottom w:val="none" w:sz="0" w:space="0" w:color="auto"/>
                    <w:right w:val="none" w:sz="0" w:space="0" w:color="auto"/>
                  </w:divBdr>
                  <w:divsChild>
                    <w:div w:id="1049691109">
                      <w:marLeft w:val="0"/>
                      <w:marRight w:val="0"/>
                      <w:marTop w:val="0"/>
                      <w:marBottom w:val="0"/>
                      <w:divBdr>
                        <w:top w:val="none" w:sz="0" w:space="0" w:color="auto"/>
                        <w:left w:val="none" w:sz="0" w:space="0" w:color="auto"/>
                        <w:bottom w:val="none" w:sz="0" w:space="0" w:color="auto"/>
                        <w:right w:val="none" w:sz="0" w:space="0" w:color="auto"/>
                      </w:divBdr>
                      <w:divsChild>
                        <w:div w:id="72822672">
                          <w:marLeft w:val="0"/>
                          <w:marRight w:val="0"/>
                          <w:marTop w:val="0"/>
                          <w:marBottom w:val="0"/>
                          <w:divBdr>
                            <w:top w:val="none" w:sz="0" w:space="0" w:color="auto"/>
                            <w:left w:val="none" w:sz="0" w:space="0" w:color="auto"/>
                            <w:bottom w:val="none" w:sz="0" w:space="0" w:color="auto"/>
                            <w:right w:val="none" w:sz="0" w:space="0" w:color="auto"/>
                          </w:divBdr>
                          <w:divsChild>
                            <w:div w:id="22874959">
                              <w:marLeft w:val="0"/>
                              <w:marRight w:val="0"/>
                              <w:marTop w:val="0"/>
                              <w:marBottom w:val="0"/>
                              <w:divBdr>
                                <w:top w:val="none" w:sz="0" w:space="0" w:color="auto"/>
                                <w:left w:val="none" w:sz="0" w:space="0" w:color="auto"/>
                                <w:bottom w:val="none" w:sz="0" w:space="0" w:color="auto"/>
                                <w:right w:val="none" w:sz="0" w:space="0" w:color="auto"/>
                              </w:divBdr>
                            </w:div>
                            <w:div w:id="79758465">
                              <w:marLeft w:val="0"/>
                              <w:marRight w:val="0"/>
                              <w:marTop w:val="0"/>
                              <w:marBottom w:val="0"/>
                              <w:divBdr>
                                <w:top w:val="none" w:sz="0" w:space="0" w:color="auto"/>
                                <w:left w:val="none" w:sz="0" w:space="0" w:color="auto"/>
                                <w:bottom w:val="none" w:sz="0" w:space="0" w:color="auto"/>
                                <w:right w:val="none" w:sz="0" w:space="0" w:color="auto"/>
                              </w:divBdr>
                            </w:div>
                            <w:div w:id="114180221">
                              <w:marLeft w:val="0"/>
                              <w:marRight w:val="0"/>
                              <w:marTop w:val="0"/>
                              <w:marBottom w:val="0"/>
                              <w:divBdr>
                                <w:top w:val="none" w:sz="0" w:space="0" w:color="auto"/>
                                <w:left w:val="none" w:sz="0" w:space="0" w:color="auto"/>
                                <w:bottom w:val="none" w:sz="0" w:space="0" w:color="auto"/>
                                <w:right w:val="none" w:sz="0" w:space="0" w:color="auto"/>
                              </w:divBdr>
                            </w:div>
                            <w:div w:id="147862314">
                              <w:marLeft w:val="0"/>
                              <w:marRight w:val="0"/>
                              <w:marTop w:val="0"/>
                              <w:marBottom w:val="0"/>
                              <w:divBdr>
                                <w:top w:val="none" w:sz="0" w:space="0" w:color="auto"/>
                                <w:left w:val="none" w:sz="0" w:space="0" w:color="auto"/>
                                <w:bottom w:val="none" w:sz="0" w:space="0" w:color="auto"/>
                                <w:right w:val="none" w:sz="0" w:space="0" w:color="auto"/>
                              </w:divBdr>
                            </w:div>
                            <w:div w:id="252397598">
                              <w:marLeft w:val="0"/>
                              <w:marRight w:val="0"/>
                              <w:marTop w:val="0"/>
                              <w:marBottom w:val="0"/>
                              <w:divBdr>
                                <w:top w:val="none" w:sz="0" w:space="0" w:color="auto"/>
                                <w:left w:val="none" w:sz="0" w:space="0" w:color="auto"/>
                                <w:bottom w:val="none" w:sz="0" w:space="0" w:color="auto"/>
                                <w:right w:val="none" w:sz="0" w:space="0" w:color="auto"/>
                              </w:divBdr>
                            </w:div>
                            <w:div w:id="253785693">
                              <w:marLeft w:val="0"/>
                              <w:marRight w:val="0"/>
                              <w:marTop w:val="0"/>
                              <w:marBottom w:val="0"/>
                              <w:divBdr>
                                <w:top w:val="none" w:sz="0" w:space="0" w:color="auto"/>
                                <w:left w:val="none" w:sz="0" w:space="0" w:color="auto"/>
                                <w:bottom w:val="none" w:sz="0" w:space="0" w:color="auto"/>
                                <w:right w:val="none" w:sz="0" w:space="0" w:color="auto"/>
                              </w:divBdr>
                            </w:div>
                            <w:div w:id="344938184">
                              <w:marLeft w:val="0"/>
                              <w:marRight w:val="0"/>
                              <w:marTop w:val="0"/>
                              <w:marBottom w:val="0"/>
                              <w:divBdr>
                                <w:top w:val="none" w:sz="0" w:space="0" w:color="auto"/>
                                <w:left w:val="none" w:sz="0" w:space="0" w:color="auto"/>
                                <w:bottom w:val="none" w:sz="0" w:space="0" w:color="auto"/>
                                <w:right w:val="none" w:sz="0" w:space="0" w:color="auto"/>
                              </w:divBdr>
                            </w:div>
                            <w:div w:id="349994500">
                              <w:marLeft w:val="0"/>
                              <w:marRight w:val="0"/>
                              <w:marTop w:val="0"/>
                              <w:marBottom w:val="0"/>
                              <w:divBdr>
                                <w:top w:val="none" w:sz="0" w:space="0" w:color="auto"/>
                                <w:left w:val="none" w:sz="0" w:space="0" w:color="auto"/>
                                <w:bottom w:val="none" w:sz="0" w:space="0" w:color="auto"/>
                                <w:right w:val="none" w:sz="0" w:space="0" w:color="auto"/>
                              </w:divBdr>
                            </w:div>
                            <w:div w:id="380787274">
                              <w:marLeft w:val="0"/>
                              <w:marRight w:val="0"/>
                              <w:marTop w:val="0"/>
                              <w:marBottom w:val="0"/>
                              <w:divBdr>
                                <w:top w:val="none" w:sz="0" w:space="0" w:color="auto"/>
                                <w:left w:val="none" w:sz="0" w:space="0" w:color="auto"/>
                                <w:bottom w:val="none" w:sz="0" w:space="0" w:color="auto"/>
                                <w:right w:val="none" w:sz="0" w:space="0" w:color="auto"/>
                              </w:divBdr>
                            </w:div>
                            <w:div w:id="416366118">
                              <w:marLeft w:val="0"/>
                              <w:marRight w:val="0"/>
                              <w:marTop w:val="0"/>
                              <w:marBottom w:val="0"/>
                              <w:divBdr>
                                <w:top w:val="none" w:sz="0" w:space="0" w:color="auto"/>
                                <w:left w:val="none" w:sz="0" w:space="0" w:color="auto"/>
                                <w:bottom w:val="none" w:sz="0" w:space="0" w:color="auto"/>
                                <w:right w:val="none" w:sz="0" w:space="0" w:color="auto"/>
                              </w:divBdr>
                            </w:div>
                            <w:div w:id="468517760">
                              <w:marLeft w:val="0"/>
                              <w:marRight w:val="0"/>
                              <w:marTop w:val="0"/>
                              <w:marBottom w:val="0"/>
                              <w:divBdr>
                                <w:top w:val="none" w:sz="0" w:space="0" w:color="auto"/>
                                <w:left w:val="none" w:sz="0" w:space="0" w:color="auto"/>
                                <w:bottom w:val="none" w:sz="0" w:space="0" w:color="auto"/>
                                <w:right w:val="none" w:sz="0" w:space="0" w:color="auto"/>
                              </w:divBdr>
                            </w:div>
                            <w:div w:id="844785875">
                              <w:marLeft w:val="0"/>
                              <w:marRight w:val="0"/>
                              <w:marTop w:val="0"/>
                              <w:marBottom w:val="0"/>
                              <w:divBdr>
                                <w:top w:val="none" w:sz="0" w:space="0" w:color="auto"/>
                                <w:left w:val="none" w:sz="0" w:space="0" w:color="auto"/>
                                <w:bottom w:val="none" w:sz="0" w:space="0" w:color="auto"/>
                                <w:right w:val="none" w:sz="0" w:space="0" w:color="auto"/>
                              </w:divBdr>
                            </w:div>
                            <w:div w:id="877202380">
                              <w:marLeft w:val="0"/>
                              <w:marRight w:val="0"/>
                              <w:marTop w:val="0"/>
                              <w:marBottom w:val="0"/>
                              <w:divBdr>
                                <w:top w:val="none" w:sz="0" w:space="0" w:color="auto"/>
                                <w:left w:val="none" w:sz="0" w:space="0" w:color="auto"/>
                                <w:bottom w:val="none" w:sz="0" w:space="0" w:color="auto"/>
                                <w:right w:val="none" w:sz="0" w:space="0" w:color="auto"/>
                              </w:divBdr>
                            </w:div>
                            <w:div w:id="985359564">
                              <w:marLeft w:val="0"/>
                              <w:marRight w:val="0"/>
                              <w:marTop w:val="0"/>
                              <w:marBottom w:val="0"/>
                              <w:divBdr>
                                <w:top w:val="none" w:sz="0" w:space="0" w:color="auto"/>
                                <w:left w:val="none" w:sz="0" w:space="0" w:color="auto"/>
                                <w:bottom w:val="none" w:sz="0" w:space="0" w:color="auto"/>
                                <w:right w:val="none" w:sz="0" w:space="0" w:color="auto"/>
                              </w:divBdr>
                            </w:div>
                            <w:div w:id="1028068842">
                              <w:marLeft w:val="0"/>
                              <w:marRight w:val="0"/>
                              <w:marTop w:val="0"/>
                              <w:marBottom w:val="0"/>
                              <w:divBdr>
                                <w:top w:val="none" w:sz="0" w:space="0" w:color="auto"/>
                                <w:left w:val="none" w:sz="0" w:space="0" w:color="auto"/>
                                <w:bottom w:val="none" w:sz="0" w:space="0" w:color="auto"/>
                                <w:right w:val="none" w:sz="0" w:space="0" w:color="auto"/>
                              </w:divBdr>
                            </w:div>
                            <w:div w:id="1043867301">
                              <w:marLeft w:val="0"/>
                              <w:marRight w:val="0"/>
                              <w:marTop w:val="0"/>
                              <w:marBottom w:val="0"/>
                              <w:divBdr>
                                <w:top w:val="none" w:sz="0" w:space="0" w:color="auto"/>
                                <w:left w:val="none" w:sz="0" w:space="0" w:color="auto"/>
                                <w:bottom w:val="none" w:sz="0" w:space="0" w:color="auto"/>
                                <w:right w:val="none" w:sz="0" w:space="0" w:color="auto"/>
                              </w:divBdr>
                            </w:div>
                            <w:div w:id="1060831629">
                              <w:marLeft w:val="0"/>
                              <w:marRight w:val="0"/>
                              <w:marTop w:val="0"/>
                              <w:marBottom w:val="0"/>
                              <w:divBdr>
                                <w:top w:val="none" w:sz="0" w:space="0" w:color="auto"/>
                                <w:left w:val="none" w:sz="0" w:space="0" w:color="auto"/>
                                <w:bottom w:val="none" w:sz="0" w:space="0" w:color="auto"/>
                                <w:right w:val="none" w:sz="0" w:space="0" w:color="auto"/>
                              </w:divBdr>
                            </w:div>
                            <w:div w:id="1069956595">
                              <w:marLeft w:val="0"/>
                              <w:marRight w:val="0"/>
                              <w:marTop w:val="0"/>
                              <w:marBottom w:val="0"/>
                              <w:divBdr>
                                <w:top w:val="none" w:sz="0" w:space="0" w:color="auto"/>
                                <w:left w:val="none" w:sz="0" w:space="0" w:color="auto"/>
                                <w:bottom w:val="none" w:sz="0" w:space="0" w:color="auto"/>
                                <w:right w:val="none" w:sz="0" w:space="0" w:color="auto"/>
                              </w:divBdr>
                            </w:div>
                            <w:div w:id="1149440162">
                              <w:marLeft w:val="0"/>
                              <w:marRight w:val="0"/>
                              <w:marTop w:val="0"/>
                              <w:marBottom w:val="0"/>
                              <w:divBdr>
                                <w:top w:val="none" w:sz="0" w:space="0" w:color="auto"/>
                                <w:left w:val="none" w:sz="0" w:space="0" w:color="auto"/>
                                <w:bottom w:val="none" w:sz="0" w:space="0" w:color="auto"/>
                                <w:right w:val="none" w:sz="0" w:space="0" w:color="auto"/>
                              </w:divBdr>
                            </w:div>
                            <w:div w:id="1198660206">
                              <w:marLeft w:val="0"/>
                              <w:marRight w:val="0"/>
                              <w:marTop w:val="0"/>
                              <w:marBottom w:val="0"/>
                              <w:divBdr>
                                <w:top w:val="none" w:sz="0" w:space="0" w:color="auto"/>
                                <w:left w:val="none" w:sz="0" w:space="0" w:color="auto"/>
                                <w:bottom w:val="none" w:sz="0" w:space="0" w:color="auto"/>
                                <w:right w:val="none" w:sz="0" w:space="0" w:color="auto"/>
                              </w:divBdr>
                            </w:div>
                            <w:div w:id="1252272579">
                              <w:marLeft w:val="0"/>
                              <w:marRight w:val="0"/>
                              <w:marTop w:val="0"/>
                              <w:marBottom w:val="0"/>
                              <w:divBdr>
                                <w:top w:val="none" w:sz="0" w:space="0" w:color="auto"/>
                                <w:left w:val="none" w:sz="0" w:space="0" w:color="auto"/>
                                <w:bottom w:val="none" w:sz="0" w:space="0" w:color="auto"/>
                                <w:right w:val="none" w:sz="0" w:space="0" w:color="auto"/>
                              </w:divBdr>
                            </w:div>
                            <w:div w:id="1293755939">
                              <w:marLeft w:val="0"/>
                              <w:marRight w:val="0"/>
                              <w:marTop w:val="0"/>
                              <w:marBottom w:val="0"/>
                              <w:divBdr>
                                <w:top w:val="none" w:sz="0" w:space="0" w:color="auto"/>
                                <w:left w:val="none" w:sz="0" w:space="0" w:color="auto"/>
                                <w:bottom w:val="none" w:sz="0" w:space="0" w:color="auto"/>
                                <w:right w:val="none" w:sz="0" w:space="0" w:color="auto"/>
                              </w:divBdr>
                            </w:div>
                            <w:div w:id="1385257088">
                              <w:marLeft w:val="0"/>
                              <w:marRight w:val="0"/>
                              <w:marTop w:val="0"/>
                              <w:marBottom w:val="0"/>
                              <w:divBdr>
                                <w:top w:val="none" w:sz="0" w:space="0" w:color="auto"/>
                                <w:left w:val="none" w:sz="0" w:space="0" w:color="auto"/>
                                <w:bottom w:val="none" w:sz="0" w:space="0" w:color="auto"/>
                                <w:right w:val="none" w:sz="0" w:space="0" w:color="auto"/>
                              </w:divBdr>
                            </w:div>
                            <w:div w:id="1456749659">
                              <w:marLeft w:val="0"/>
                              <w:marRight w:val="0"/>
                              <w:marTop w:val="0"/>
                              <w:marBottom w:val="0"/>
                              <w:divBdr>
                                <w:top w:val="none" w:sz="0" w:space="0" w:color="auto"/>
                                <w:left w:val="none" w:sz="0" w:space="0" w:color="auto"/>
                                <w:bottom w:val="none" w:sz="0" w:space="0" w:color="auto"/>
                                <w:right w:val="none" w:sz="0" w:space="0" w:color="auto"/>
                              </w:divBdr>
                            </w:div>
                            <w:div w:id="1469712646">
                              <w:marLeft w:val="0"/>
                              <w:marRight w:val="0"/>
                              <w:marTop w:val="0"/>
                              <w:marBottom w:val="0"/>
                              <w:divBdr>
                                <w:top w:val="none" w:sz="0" w:space="0" w:color="auto"/>
                                <w:left w:val="none" w:sz="0" w:space="0" w:color="auto"/>
                                <w:bottom w:val="none" w:sz="0" w:space="0" w:color="auto"/>
                                <w:right w:val="none" w:sz="0" w:space="0" w:color="auto"/>
                              </w:divBdr>
                            </w:div>
                            <w:div w:id="1611009623">
                              <w:marLeft w:val="0"/>
                              <w:marRight w:val="0"/>
                              <w:marTop w:val="0"/>
                              <w:marBottom w:val="0"/>
                              <w:divBdr>
                                <w:top w:val="none" w:sz="0" w:space="0" w:color="auto"/>
                                <w:left w:val="none" w:sz="0" w:space="0" w:color="auto"/>
                                <w:bottom w:val="none" w:sz="0" w:space="0" w:color="auto"/>
                                <w:right w:val="none" w:sz="0" w:space="0" w:color="auto"/>
                              </w:divBdr>
                            </w:div>
                            <w:div w:id="1637833531">
                              <w:marLeft w:val="0"/>
                              <w:marRight w:val="0"/>
                              <w:marTop w:val="0"/>
                              <w:marBottom w:val="0"/>
                              <w:divBdr>
                                <w:top w:val="none" w:sz="0" w:space="0" w:color="auto"/>
                                <w:left w:val="none" w:sz="0" w:space="0" w:color="auto"/>
                                <w:bottom w:val="none" w:sz="0" w:space="0" w:color="auto"/>
                                <w:right w:val="none" w:sz="0" w:space="0" w:color="auto"/>
                              </w:divBdr>
                            </w:div>
                            <w:div w:id="1697462625">
                              <w:marLeft w:val="0"/>
                              <w:marRight w:val="0"/>
                              <w:marTop w:val="0"/>
                              <w:marBottom w:val="0"/>
                              <w:divBdr>
                                <w:top w:val="none" w:sz="0" w:space="0" w:color="auto"/>
                                <w:left w:val="none" w:sz="0" w:space="0" w:color="auto"/>
                                <w:bottom w:val="none" w:sz="0" w:space="0" w:color="auto"/>
                                <w:right w:val="none" w:sz="0" w:space="0" w:color="auto"/>
                              </w:divBdr>
                            </w:div>
                            <w:div w:id="1725981301">
                              <w:marLeft w:val="0"/>
                              <w:marRight w:val="0"/>
                              <w:marTop w:val="0"/>
                              <w:marBottom w:val="0"/>
                              <w:divBdr>
                                <w:top w:val="none" w:sz="0" w:space="0" w:color="auto"/>
                                <w:left w:val="none" w:sz="0" w:space="0" w:color="auto"/>
                                <w:bottom w:val="none" w:sz="0" w:space="0" w:color="auto"/>
                                <w:right w:val="none" w:sz="0" w:space="0" w:color="auto"/>
                              </w:divBdr>
                            </w:div>
                            <w:div w:id="2099014762">
                              <w:marLeft w:val="0"/>
                              <w:marRight w:val="0"/>
                              <w:marTop w:val="0"/>
                              <w:marBottom w:val="0"/>
                              <w:divBdr>
                                <w:top w:val="none" w:sz="0" w:space="0" w:color="auto"/>
                                <w:left w:val="none" w:sz="0" w:space="0" w:color="auto"/>
                                <w:bottom w:val="none" w:sz="0" w:space="0" w:color="auto"/>
                                <w:right w:val="none" w:sz="0" w:space="0" w:color="auto"/>
                              </w:divBdr>
                            </w:div>
                            <w:div w:id="21466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04054">
      <w:bodyDiv w:val="1"/>
      <w:marLeft w:val="0"/>
      <w:marRight w:val="0"/>
      <w:marTop w:val="0"/>
      <w:marBottom w:val="0"/>
      <w:divBdr>
        <w:top w:val="none" w:sz="0" w:space="0" w:color="auto"/>
        <w:left w:val="none" w:sz="0" w:space="0" w:color="auto"/>
        <w:bottom w:val="none" w:sz="0" w:space="0" w:color="auto"/>
        <w:right w:val="none" w:sz="0" w:space="0" w:color="auto"/>
      </w:divBdr>
    </w:div>
    <w:div w:id="1799764796">
      <w:bodyDiv w:val="1"/>
      <w:marLeft w:val="0"/>
      <w:marRight w:val="0"/>
      <w:marTop w:val="0"/>
      <w:marBottom w:val="0"/>
      <w:divBdr>
        <w:top w:val="none" w:sz="0" w:space="0" w:color="auto"/>
        <w:left w:val="none" w:sz="0" w:space="0" w:color="auto"/>
        <w:bottom w:val="none" w:sz="0" w:space="0" w:color="auto"/>
        <w:right w:val="none" w:sz="0" w:space="0" w:color="auto"/>
      </w:divBdr>
    </w:div>
    <w:div w:id="1806115846">
      <w:bodyDiv w:val="1"/>
      <w:marLeft w:val="0"/>
      <w:marRight w:val="0"/>
      <w:marTop w:val="0"/>
      <w:marBottom w:val="0"/>
      <w:divBdr>
        <w:top w:val="none" w:sz="0" w:space="0" w:color="auto"/>
        <w:left w:val="none" w:sz="0" w:space="0" w:color="auto"/>
        <w:bottom w:val="none" w:sz="0" w:space="0" w:color="auto"/>
        <w:right w:val="none" w:sz="0" w:space="0" w:color="auto"/>
      </w:divBdr>
    </w:div>
    <w:div w:id="1815291367">
      <w:bodyDiv w:val="1"/>
      <w:marLeft w:val="0"/>
      <w:marRight w:val="0"/>
      <w:marTop w:val="0"/>
      <w:marBottom w:val="0"/>
      <w:divBdr>
        <w:top w:val="none" w:sz="0" w:space="0" w:color="auto"/>
        <w:left w:val="none" w:sz="0" w:space="0" w:color="auto"/>
        <w:bottom w:val="none" w:sz="0" w:space="0" w:color="auto"/>
        <w:right w:val="none" w:sz="0" w:space="0" w:color="auto"/>
      </w:divBdr>
    </w:div>
    <w:div w:id="1817527236">
      <w:bodyDiv w:val="1"/>
      <w:marLeft w:val="0"/>
      <w:marRight w:val="0"/>
      <w:marTop w:val="0"/>
      <w:marBottom w:val="0"/>
      <w:divBdr>
        <w:top w:val="none" w:sz="0" w:space="0" w:color="auto"/>
        <w:left w:val="none" w:sz="0" w:space="0" w:color="auto"/>
        <w:bottom w:val="none" w:sz="0" w:space="0" w:color="auto"/>
        <w:right w:val="none" w:sz="0" w:space="0" w:color="auto"/>
      </w:divBdr>
    </w:div>
    <w:div w:id="1818180230">
      <w:bodyDiv w:val="1"/>
      <w:marLeft w:val="0"/>
      <w:marRight w:val="0"/>
      <w:marTop w:val="0"/>
      <w:marBottom w:val="0"/>
      <w:divBdr>
        <w:top w:val="none" w:sz="0" w:space="0" w:color="auto"/>
        <w:left w:val="none" w:sz="0" w:space="0" w:color="auto"/>
        <w:bottom w:val="none" w:sz="0" w:space="0" w:color="auto"/>
        <w:right w:val="none" w:sz="0" w:space="0" w:color="auto"/>
      </w:divBdr>
    </w:div>
    <w:div w:id="1824079543">
      <w:bodyDiv w:val="1"/>
      <w:marLeft w:val="0"/>
      <w:marRight w:val="0"/>
      <w:marTop w:val="0"/>
      <w:marBottom w:val="0"/>
      <w:divBdr>
        <w:top w:val="none" w:sz="0" w:space="0" w:color="auto"/>
        <w:left w:val="none" w:sz="0" w:space="0" w:color="auto"/>
        <w:bottom w:val="none" w:sz="0" w:space="0" w:color="auto"/>
        <w:right w:val="none" w:sz="0" w:space="0" w:color="auto"/>
      </w:divBdr>
      <w:divsChild>
        <w:div w:id="953247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80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577">
      <w:bodyDiv w:val="1"/>
      <w:marLeft w:val="0"/>
      <w:marRight w:val="0"/>
      <w:marTop w:val="0"/>
      <w:marBottom w:val="0"/>
      <w:divBdr>
        <w:top w:val="none" w:sz="0" w:space="0" w:color="auto"/>
        <w:left w:val="none" w:sz="0" w:space="0" w:color="auto"/>
        <w:bottom w:val="none" w:sz="0" w:space="0" w:color="auto"/>
        <w:right w:val="none" w:sz="0" w:space="0" w:color="auto"/>
      </w:divBdr>
    </w:div>
    <w:div w:id="1828132018">
      <w:bodyDiv w:val="1"/>
      <w:marLeft w:val="0"/>
      <w:marRight w:val="0"/>
      <w:marTop w:val="0"/>
      <w:marBottom w:val="0"/>
      <w:divBdr>
        <w:top w:val="none" w:sz="0" w:space="0" w:color="auto"/>
        <w:left w:val="none" w:sz="0" w:space="0" w:color="auto"/>
        <w:bottom w:val="none" w:sz="0" w:space="0" w:color="auto"/>
        <w:right w:val="none" w:sz="0" w:space="0" w:color="auto"/>
      </w:divBdr>
    </w:div>
    <w:div w:id="1828790076">
      <w:bodyDiv w:val="1"/>
      <w:marLeft w:val="0"/>
      <w:marRight w:val="0"/>
      <w:marTop w:val="0"/>
      <w:marBottom w:val="0"/>
      <w:divBdr>
        <w:top w:val="none" w:sz="0" w:space="0" w:color="auto"/>
        <w:left w:val="none" w:sz="0" w:space="0" w:color="auto"/>
        <w:bottom w:val="none" w:sz="0" w:space="0" w:color="auto"/>
        <w:right w:val="none" w:sz="0" w:space="0" w:color="auto"/>
      </w:divBdr>
    </w:div>
    <w:div w:id="1832793788">
      <w:bodyDiv w:val="1"/>
      <w:marLeft w:val="0"/>
      <w:marRight w:val="0"/>
      <w:marTop w:val="0"/>
      <w:marBottom w:val="0"/>
      <w:divBdr>
        <w:top w:val="none" w:sz="0" w:space="0" w:color="auto"/>
        <w:left w:val="none" w:sz="0" w:space="0" w:color="auto"/>
        <w:bottom w:val="none" w:sz="0" w:space="0" w:color="auto"/>
        <w:right w:val="none" w:sz="0" w:space="0" w:color="auto"/>
      </w:divBdr>
    </w:div>
    <w:div w:id="1832864077">
      <w:bodyDiv w:val="1"/>
      <w:marLeft w:val="0"/>
      <w:marRight w:val="0"/>
      <w:marTop w:val="0"/>
      <w:marBottom w:val="0"/>
      <w:divBdr>
        <w:top w:val="none" w:sz="0" w:space="0" w:color="auto"/>
        <w:left w:val="none" w:sz="0" w:space="0" w:color="auto"/>
        <w:bottom w:val="none" w:sz="0" w:space="0" w:color="auto"/>
        <w:right w:val="none" w:sz="0" w:space="0" w:color="auto"/>
      </w:divBdr>
    </w:div>
    <w:div w:id="1834025670">
      <w:bodyDiv w:val="1"/>
      <w:marLeft w:val="0"/>
      <w:marRight w:val="0"/>
      <w:marTop w:val="0"/>
      <w:marBottom w:val="0"/>
      <w:divBdr>
        <w:top w:val="none" w:sz="0" w:space="0" w:color="auto"/>
        <w:left w:val="none" w:sz="0" w:space="0" w:color="auto"/>
        <w:bottom w:val="none" w:sz="0" w:space="0" w:color="auto"/>
        <w:right w:val="none" w:sz="0" w:space="0" w:color="auto"/>
      </w:divBdr>
    </w:div>
    <w:div w:id="1839616180">
      <w:bodyDiv w:val="1"/>
      <w:marLeft w:val="0"/>
      <w:marRight w:val="0"/>
      <w:marTop w:val="0"/>
      <w:marBottom w:val="0"/>
      <w:divBdr>
        <w:top w:val="none" w:sz="0" w:space="0" w:color="auto"/>
        <w:left w:val="none" w:sz="0" w:space="0" w:color="auto"/>
        <w:bottom w:val="none" w:sz="0" w:space="0" w:color="auto"/>
        <w:right w:val="none" w:sz="0" w:space="0" w:color="auto"/>
      </w:divBdr>
    </w:div>
    <w:div w:id="1841458492">
      <w:bodyDiv w:val="1"/>
      <w:marLeft w:val="0"/>
      <w:marRight w:val="0"/>
      <w:marTop w:val="0"/>
      <w:marBottom w:val="0"/>
      <w:divBdr>
        <w:top w:val="none" w:sz="0" w:space="0" w:color="auto"/>
        <w:left w:val="none" w:sz="0" w:space="0" w:color="auto"/>
        <w:bottom w:val="none" w:sz="0" w:space="0" w:color="auto"/>
        <w:right w:val="none" w:sz="0" w:space="0" w:color="auto"/>
      </w:divBdr>
    </w:div>
    <w:div w:id="1844735744">
      <w:bodyDiv w:val="1"/>
      <w:marLeft w:val="0"/>
      <w:marRight w:val="0"/>
      <w:marTop w:val="0"/>
      <w:marBottom w:val="0"/>
      <w:divBdr>
        <w:top w:val="none" w:sz="0" w:space="0" w:color="auto"/>
        <w:left w:val="none" w:sz="0" w:space="0" w:color="auto"/>
        <w:bottom w:val="none" w:sz="0" w:space="0" w:color="auto"/>
        <w:right w:val="none" w:sz="0" w:space="0" w:color="auto"/>
      </w:divBdr>
    </w:div>
    <w:div w:id="1850367811">
      <w:bodyDiv w:val="1"/>
      <w:marLeft w:val="0"/>
      <w:marRight w:val="0"/>
      <w:marTop w:val="0"/>
      <w:marBottom w:val="0"/>
      <w:divBdr>
        <w:top w:val="none" w:sz="0" w:space="0" w:color="auto"/>
        <w:left w:val="none" w:sz="0" w:space="0" w:color="auto"/>
        <w:bottom w:val="none" w:sz="0" w:space="0" w:color="auto"/>
        <w:right w:val="none" w:sz="0" w:space="0" w:color="auto"/>
      </w:divBdr>
    </w:div>
    <w:div w:id="1851096902">
      <w:bodyDiv w:val="1"/>
      <w:marLeft w:val="0"/>
      <w:marRight w:val="0"/>
      <w:marTop w:val="0"/>
      <w:marBottom w:val="0"/>
      <w:divBdr>
        <w:top w:val="none" w:sz="0" w:space="0" w:color="auto"/>
        <w:left w:val="none" w:sz="0" w:space="0" w:color="auto"/>
        <w:bottom w:val="none" w:sz="0" w:space="0" w:color="auto"/>
        <w:right w:val="none" w:sz="0" w:space="0" w:color="auto"/>
      </w:divBdr>
    </w:div>
    <w:div w:id="1854030387">
      <w:bodyDiv w:val="1"/>
      <w:marLeft w:val="0"/>
      <w:marRight w:val="0"/>
      <w:marTop w:val="0"/>
      <w:marBottom w:val="0"/>
      <w:divBdr>
        <w:top w:val="none" w:sz="0" w:space="0" w:color="auto"/>
        <w:left w:val="none" w:sz="0" w:space="0" w:color="auto"/>
        <w:bottom w:val="none" w:sz="0" w:space="0" w:color="auto"/>
        <w:right w:val="none" w:sz="0" w:space="0" w:color="auto"/>
      </w:divBdr>
    </w:div>
    <w:div w:id="1854296019">
      <w:bodyDiv w:val="1"/>
      <w:marLeft w:val="0"/>
      <w:marRight w:val="0"/>
      <w:marTop w:val="0"/>
      <w:marBottom w:val="0"/>
      <w:divBdr>
        <w:top w:val="none" w:sz="0" w:space="0" w:color="auto"/>
        <w:left w:val="none" w:sz="0" w:space="0" w:color="auto"/>
        <w:bottom w:val="none" w:sz="0" w:space="0" w:color="auto"/>
        <w:right w:val="none" w:sz="0" w:space="0" w:color="auto"/>
      </w:divBdr>
      <w:divsChild>
        <w:div w:id="1389723369">
          <w:marLeft w:val="0"/>
          <w:marRight w:val="0"/>
          <w:marTop w:val="0"/>
          <w:marBottom w:val="0"/>
          <w:divBdr>
            <w:top w:val="none" w:sz="0" w:space="0" w:color="auto"/>
            <w:left w:val="none" w:sz="0" w:space="0" w:color="auto"/>
            <w:bottom w:val="none" w:sz="0" w:space="0" w:color="auto"/>
            <w:right w:val="none" w:sz="0" w:space="0" w:color="auto"/>
          </w:divBdr>
        </w:div>
        <w:div w:id="1894580640">
          <w:marLeft w:val="0"/>
          <w:marRight w:val="0"/>
          <w:marTop w:val="0"/>
          <w:marBottom w:val="0"/>
          <w:divBdr>
            <w:top w:val="none" w:sz="0" w:space="0" w:color="auto"/>
            <w:left w:val="none" w:sz="0" w:space="0" w:color="auto"/>
            <w:bottom w:val="none" w:sz="0" w:space="0" w:color="auto"/>
            <w:right w:val="none" w:sz="0" w:space="0" w:color="auto"/>
          </w:divBdr>
        </w:div>
      </w:divsChild>
    </w:div>
    <w:div w:id="1855877791">
      <w:bodyDiv w:val="1"/>
      <w:marLeft w:val="0"/>
      <w:marRight w:val="0"/>
      <w:marTop w:val="0"/>
      <w:marBottom w:val="0"/>
      <w:divBdr>
        <w:top w:val="none" w:sz="0" w:space="0" w:color="auto"/>
        <w:left w:val="none" w:sz="0" w:space="0" w:color="auto"/>
        <w:bottom w:val="none" w:sz="0" w:space="0" w:color="auto"/>
        <w:right w:val="none" w:sz="0" w:space="0" w:color="auto"/>
      </w:divBdr>
    </w:div>
    <w:div w:id="1856769824">
      <w:bodyDiv w:val="1"/>
      <w:marLeft w:val="0"/>
      <w:marRight w:val="0"/>
      <w:marTop w:val="0"/>
      <w:marBottom w:val="0"/>
      <w:divBdr>
        <w:top w:val="none" w:sz="0" w:space="0" w:color="auto"/>
        <w:left w:val="none" w:sz="0" w:space="0" w:color="auto"/>
        <w:bottom w:val="none" w:sz="0" w:space="0" w:color="auto"/>
        <w:right w:val="none" w:sz="0" w:space="0" w:color="auto"/>
      </w:divBdr>
      <w:divsChild>
        <w:div w:id="972951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1603652">
              <w:marLeft w:val="0"/>
              <w:marRight w:val="0"/>
              <w:marTop w:val="0"/>
              <w:marBottom w:val="0"/>
              <w:divBdr>
                <w:top w:val="none" w:sz="0" w:space="0" w:color="auto"/>
                <w:left w:val="none" w:sz="0" w:space="0" w:color="auto"/>
                <w:bottom w:val="none" w:sz="0" w:space="0" w:color="auto"/>
                <w:right w:val="none" w:sz="0" w:space="0" w:color="auto"/>
              </w:divBdr>
              <w:divsChild>
                <w:div w:id="982083734">
                  <w:marLeft w:val="0"/>
                  <w:marRight w:val="0"/>
                  <w:marTop w:val="0"/>
                  <w:marBottom w:val="0"/>
                  <w:divBdr>
                    <w:top w:val="none" w:sz="0" w:space="0" w:color="auto"/>
                    <w:left w:val="none" w:sz="0" w:space="0" w:color="auto"/>
                    <w:bottom w:val="none" w:sz="0" w:space="0" w:color="auto"/>
                    <w:right w:val="none" w:sz="0" w:space="0" w:color="auto"/>
                  </w:divBdr>
                  <w:divsChild>
                    <w:div w:id="1097290102">
                      <w:marLeft w:val="0"/>
                      <w:marRight w:val="0"/>
                      <w:marTop w:val="0"/>
                      <w:marBottom w:val="0"/>
                      <w:divBdr>
                        <w:top w:val="none" w:sz="0" w:space="0" w:color="auto"/>
                        <w:left w:val="none" w:sz="0" w:space="0" w:color="auto"/>
                        <w:bottom w:val="none" w:sz="0" w:space="0" w:color="auto"/>
                        <w:right w:val="none" w:sz="0" w:space="0" w:color="auto"/>
                      </w:divBdr>
                    </w:div>
                    <w:div w:id="1157379054">
                      <w:marLeft w:val="0"/>
                      <w:marRight w:val="0"/>
                      <w:marTop w:val="0"/>
                      <w:marBottom w:val="0"/>
                      <w:divBdr>
                        <w:top w:val="none" w:sz="0" w:space="0" w:color="auto"/>
                        <w:left w:val="none" w:sz="0" w:space="0" w:color="auto"/>
                        <w:bottom w:val="none" w:sz="0" w:space="0" w:color="auto"/>
                        <w:right w:val="none" w:sz="0" w:space="0" w:color="auto"/>
                      </w:divBdr>
                    </w:div>
                    <w:div w:id="1190140621">
                      <w:marLeft w:val="0"/>
                      <w:marRight w:val="0"/>
                      <w:marTop w:val="0"/>
                      <w:marBottom w:val="0"/>
                      <w:divBdr>
                        <w:top w:val="none" w:sz="0" w:space="0" w:color="auto"/>
                        <w:left w:val="none" w:sz="0" w:space="0" w:color="auto"/>
                        <w:bottom w:val="none" w:sz="0" w:space="0" w:color="auto"/>
                        <w:right w:val="none" w:sz="0" w:space="0" w:color="auto"/>
                      </w:divBdr>
                    </w:div>
                    <w:div w:id="17588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97887">
      <w:bodyDiv w:val="1"/>
      <w:marLeft w:val="0"/>
      <w:marRight w:val="0"/>
      <w:marTop w:val="0"/>
      <w:marBottom w:val="0"/>
      <w:divBdr>
        <w:top w:val="none" w:sz="0" w:space="0" w:color="auto"/>
        <w:left w:val="none" w:sz="0" w:space="0" w:color="auto"/>
        <w:bottom w:val="none" w:sz="0" w:space="0" w:color="auto"/>
        <w:right w:val="none" w:sz="0" w:space="0" w:color="auto"/>
      </w:divBdr>
    </w:div>
    <w:div w:id="1867667765">
      <w:bodyDiv w:val="1"/>
      <w:marLeft w:val="0"/>
      <w:marRight w:val="0"/>
      <w:marTop w:val="0"/>
      <w:marBottom w:val="0"/>
      <w:divBdr>
        <w:top w:val="none" w:sz="0" w:space="0" w:color="auto"/>
        <w:left w:val="none" w:sz="0" w:space="0" w:color="auto"/>
        <w:bottom w:val="none" w:sz="0" w:space="0" w:color="auto"/>
        <w:right w:val="none" w:sz="0" w:space="0" w:color="auto"/>
      </w:divBdr>
    </w:div>
    <w:div w:id="1871143138">
      <w:bodyDiv w:val="1"/>
      <w:marLeft w:val="0"/>
      <w:marRight w:val="0"/>
      <w:marTop w:val="0"/>
      <w:marBottom w:val="0"/>
      <w:divBdr>
        <w:top w:val="none" w:sz="0" w:space="0" w:color="auto"/>
        <w:left w:val="none" w:sz="0" w:space="0" w:color="auto"/>
        <w:bottom w:val="none" w:sz="0" w:space="0" w:color="auto"/>
        <w:right w:val="none" w:sz="0" w:space="0" w:color="auto"/>
      </w:divBdr>
      <w:divsChild>
        <w:div w:id="1800102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81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968">
      <w:bodyDiv w:val="1"/>
      <w:marLeft w:val="0"/>
      <w:marRight w:val="0"/>
      <w:marTop w:val="0"/>
      <w:marBottom w:val="0"/>
      <w:divBdr>
        <w:top w:val="none" w:sz="0" w:space="0" w:color="auto"/>
        <w:left w:val="none" w:sz="0" w:space="0" w:color="auto"/>
        <w:bottom w:val="none" w:sz="0" w:space="0" w:color="auto"/>
        <w:right w:val="none" w:sz="0" w:space="0" w:color="auto"/>
      </w:divBdr>
    </w:div>
    <w:div w:id="1883007797">
      <w:bodyDiv w:val="1"/>
      <w:marLeft w:val="0"/>
      <w:marRight w:val="0"/>
      <w:marTop w:val="0"/>
      <w:marBottom w:val="0"/>
      <w:divBdr>
        <w:top w:val="none" w:sz="0" w:space="0" w:color="auto"/>
        <w:left w:val="none" w:sz="0" w:space="0" w:color="auto"/>
        <w:bottom w:val="none" w:sz="0" w:space="0" w:color="auto"/>
        <w:right w:val="none" w:sz="0" w:space="0" w:color="auto"/>
      </w:divBdr>
    </w:div>
    <w:div w:id="1886018789">
      <w:bodyDiv w:val="1"/>
      <w:marLeft w:val="0"/>
      <w:marRight w:val="0"/>
      <w:marTop w:val="0"/>
      <w:marBottom w:val="0"/>
      <w:divBdr>
        <w:top w:val="none" w:sz="0" w:space="0" w:color="auto"/>
        <w:left w:val="none" w:sz="0" w:space="0" w:color="auto"/>
        <w:bottom w:val="none" w:sz="0" w:space="0" w:color="auto"/>
        <w:right w:val="none" w:sz="0" w:space="0" w:color="auto"/>
      </w:divBdr>
      <w:divsChild>
        <w:div w:id="1042288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2352226">
              <w:marLeft w:val="0"/>
              <w:marRight w:val="0"/>
              <w:marTop w:val="0"/>
              <w:marBottom w:val="0"/>
              <w:divBdr>
                <w:top w:val="none" w:sz="0" w:space="0" w:color="auto"/>
                <w:left w:val="none" w:sz="0" w:space="0" w:color="auto"/>
                <w:bottom w:val="none" w:sz="0" w:space="0" w:color="auto"/>
                <w:right w:val="none" w:sz="0" w:space="0" w:color="auto"/>
              </w:divBdr>
              <w:divsChild>
                <w:div w:id="1700741596">
                  <w:marLeft w:val="0"/>
                  <w:marRight w:val="0"/>
                  <w:marTop w:val="0"/>
                  <w:marBottom w:val="0"/>
                  <w:divBdr>
                    <w:top w:val="none" w:sz="0" w:space="0" w:color="auto"/>
                    <w:left w:val="none" w:sz="0" w:space="0" w:color="auto"/>
                    <w:bottom w:val="none" w:sz="0" w:space="0" w:color="auto"/>
                    <w:right w:val="none" w:sz="0" w:space="0" w:color="auto"/>
                  </w:divBdr>
                  <w:divsChild>
                    <w:div w:id="76636066">
                      <w:marLeft w:val="0"/>
                      <w:marRight w:val="0"/>
                      <w:marTop w:val="0"/>
                      <w:marBottom w:val="0"/>
                      <w:divBdr>
                        <w:top w:val="none" w:sz="0" w:space="0" w:color="auto"/>
                        <w:left w:val="none" w:sz="0" w:space="0" w:color="auto"/>
                        <w:bottom w:val="none" w:sz="0" w:space="0" w:color="auto"/>
                        <w:right w:val="none" w:sz="0" w:space="0" w:color="auto"/>
                      </w:divBdr>
                      <w:divsChild>
                        <w:div w:id="629483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274366">
                              <w:marLeft w:val="0"/>
                              <w:marRight w:val="0"/>
                              <w:marTop w:val="0"/>
                              <w:marBottom w:val="0"/>
                              <w:divBdr>
                                <w:top w:val="none" w:sz="0" w:space="0" w:color="auto"/>
                                <w:left w:val="none" w:sz="0" w:space="0" w:color="auto"/>
                                <w:bottom w:val="none" w:sz="0" w:space="0" w:color="auto"/>
                                <w:right w:val="none" w:sz="0" w:space="0" w:color="auto"/>
                              </w:divBdr>
                              <w:divsChild>
                                <w:div w:id="658076490">
                                  <w:marLeft w:val="0"/>
                                  <w:marRight w:val="0"/>
                                  <w:marTop w:val="0"/>
                                  <w:marBottom w:val="0"/>
                                  <w:divBdr>
                                    <w:top w:val="none" w:sz="0" w:space="0" w:color="auto"/>
                                    <w:left w:val="none" w:sz="0" w:space="0" w:color="auto"/>
                                    <w:bottom w:val="none" w:sz="0" w:space="0" w:color="auto"/>
                                    <w:right w:val="none" w:sz="0" w:space="0" w:color="auto"/>
                                  </w:divBdr>
                                  <w:divsChild>
                                    <w:div w:id="1321234884">
                                      <w:marLeft w:val="0"/>
                                      <w:marRight w:val="0"/>
                                      <w:marTop w:val="0"/>
                                      <w:marBottom w:val="0"/>
                                      <w:divBdr>
                                        <w:top w:val="none" w:sz="0" w:space="0" w:color="auto"/>
                                        <w:left w:val="none" w:sz="0" w:space="0" w:color="auto"/>
                                        <w:bottom w:val="none" w:sz="0" w:space="0" w:color="auto"/>
                                        <w:right w:val="none" w:sz="0" w:space="0" w:color="auto"/>
                                      </w:divBdr>
                                    </w:div>
                                    <w:div w:id="2030136231">
                                      <w:marLeft w:val="0"/>
                                      <w:marRight w:val="0"/>
                                      <w:marTop w:val="0"/>
                                      <w:marBottom w:val="0"/>
                                      <w:divBdr>
                                        <w:top w:val="none" w:sz="0" w:space="0" w:color="auto"/>
                                        <w:left w:val="none" w:sz="0" w:space="0" w:color="auto"/>
                                        <w:bottom w:val="none" w:sz="0" w:space="0" w:color="auto"/>
                                        <w:right w:val="none" w:sz="0" w:space="0" w:color="auto"/>
                                      </w:divBdr>
                                    </w:div>
                                    <w:div w:id="20781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7258">
                          <w:marLeft w:val="0"/>
                          <w:marRight w:val="0"/>
                          <w:marTop w:val="0"/>
                          <w:marBottom w:val="0"/>
                          <w:divBdr>
                            <w:top w:val="none" w:sz="0" w:space="0" w:color="auto"/>
                            <w:left w:val="none" w:sz="0" w:space="0" w:color="auto"/>
                            <w:bottom w:val="none" w:sz="0" w:space="0" w:color="auto"/>
                            <w:right w:val="none" w:sz="0" w:space="0" w:color="auto"/>
                          </w:divBdr>
                        </w:div>
                      </w:divsChild>
                    </w:div>
                    <w:div w:id="97993728">
                      <w:marLeft w:val="0"/>
                      <w:marRight w:val="0"/>
                      <w:marTop w:val="0"/>
                      <w:marBottom w:val="0"/>
                      <w:divBdr>
                        <w:top w:val="none" w:sz="0" w:space="0" w:color="auto"/>
                        <w:left w:val="none" w:sz="0" w:space="0" w:color="auto"/>
                        <w:bottom w:val="none" w:sz="0" w:space="0" w:color="auto"/>
                        <w:right w:val="none" w:sz="0" w:space="0" w:color="auto"/>
                      </w:divBdr>
                    </w:div>
                    <w:div w:id="306739414">
                      <w:marLeft w:val="0"/>
                      <w:marRight w:val="0"/>
                      <w:marTop w:val="0"/>
                      <w:marBottom w:val="0"/>
                      <w:divBdr>
                        <w:top w:val="none" w:sz="0" w:space="0" w:color="auto"/>
                        <w:left w:val="none" w:sz="0" w:space="0" w:color="auto"/>
                        <w:bottom w:val="none" w:sz="0" w:space="0" w:color="auto"/>
                        <w:right w:val="none" w:sz="0" w:space="0" w:color="auto"/>
                      </w:divBdr>
                    </w:div>
                    <w:div w:id="418866747">
                      <w:marLeft w:val="0"/>
                      <w:marRight w:val="0"/>
                      <w:marTop w:val="0"/>
                      <w:marBottom w:val="0"/>
                      <w:divBdr>
                        <w:top w:val="none" w:sz="0" w:space="0" w:color="auto"/>
                        <w:left w:val="none" w:sz="0" w:space="0" w:color="auto"/>
                        <w:bottom w:val="none" w:sz="0" w:space="0" w:color="auto"/>
                        <w:right w:val="none" w:sz="0" w:space="0" w:color="auto"/>
                      </w:divBdr>
                      <w:divsChild>
                        <w:div w:id="847209383">
                          <w:marLeft w:val="0"/>
                          <w:marRight w:val="0"/>
                          <w:marTop w:val="0"/>
                          <w:marBottom w:val="0"/>
                          <w:divBdr>
                            <w:top w:val="none" w:sz="0" w:space="0" w:color="auto"/>
                            <w:left w:val="none" w:sz="0" w:space="0" w:color="auto"/>
                            <w:bottom w:val="none" w:sz="0" w:space="0" w:color="auto"/>
                            <w:right w:val="none" w:sz="0" w:space="0" w:color="auto"/>
                          </w:divBdr>
                        </w:div>
                        <w:div w:id="1221359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4848618">
                              <w:marLeft w:val="0"/>
                              <w:marRight w:val="0"/>
                              <w:marTop w:val="0"/>
                              <w:marBottom w:val="0"/>
                              <w:divBdr>
                                <w:top w:val="none" w:sz="0" w:space="0" w:color="auto"/>
                                <w:left w:val="none" w:sz="0" w:space="0" w:color="auto"/>
                                <w:bottom w:val="none" w:sz="0" w:space="0" w:color="auto"/>
                                <w:right w:val="none" w:sz="0" w:space="0" w:color="auto"/>
                              </w:divBdr>
                              <w:divsChild>
                                <w:div w:id="153881862">
                                  <w:marLeft w:val="0"/>
                                  <w:marRight w:val="0"/>
                                  <w:marTop w:val="0"/>
                                  <w:marBottom w:val="0"/>
                                  <w:divBdr>
                                    <w:top w:val="none" w:sz="0" w:space="0" w:color="auto"/>
                                    <w:left w:val="none" w:sz="0" w:space="0" w:color="auto"/>
                                    <w:bottom w:val="none" w:sz="0" w:space="0" w:color="auto"/>
                                    <w:right w:val="none" w:sz="0" w:space="0" w:color="auto"/>
                                  </w:divBdr>
                                  <w:divsChild>
                                    <w:div w:id="326590751">
                                      <w:marLeft w:val="0"/>
                                      <w:marRight w:val="0"/>
                                      <w:marTop w:val="0"/>
                                      <w:marBottom w:val="0"/>
                                      <w:divBdr>
                                        <w:top w:val="none" w:sz="0" w:space="0" w:color="auto"/>
                                        <w:left w:val="none" w:sz="0" w:space="0" w:color="auto"/>
                                        <w:bottom w:val="none" w:sz="0" w:space="0" w:color="auto"/>
                                        <w:right w:val="none" w:sz="0" w:space="0" w:color="auto"/>
                                      </w:divBdr>
                                    </w:div>
                                    <w:div w:id="17738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20296">
                      <w:marLeft w:val="0"/>
                      <w:marRight w:val="0"/>
                      <w:marTop w:val="0"/>
                      <w:marBottom w:val="0"/>
                      <w:divBdr>
                        <w:top w:val="none" w:sz="0" w:space="0" w:color="auto"/>
                        <w:left w:val="none" w:sz="0" w:space="0" w:color="auto"/>
                        <w:bottom w:val="none" w:sz="0" w:space="0" w:color="auto"/>
                        <w:right w:val="none" w:sz="0" w:space="0" w:color="auto"/>
                      </w:divBdr>
                    </w:div>
                    <w:div w:id="497767190">
                      <w:marLeft w:val="0"/>
                      <w:marRight w:val="0"/>
                      <w:marTop w:val="0"/>
                      <w:marBottom w:val="0"/>
                      <w:divBdr>
                        <w:top w:val="none" w:sz="0" w:space="0" w:color="auto"/>
                        <w:left w:val="none" w:sz="0" w:space="0" w:color="auto"/>
                        <w:bottom w:val="none" w:sz="0" w:space="0" w:color="auto"/>
                        <w:right w:val="none" w:sz="0" w:space="0" w:color="auto"/>
                      </w:divBdr>
                    </w:div>
                    <w:div w:id="516576605">
                      <w:marLeft w:val="0"/>
                      <w:marRight w:val="0"/>
                      <w:marTop w:val="0"/>
                      <w:marBottom w:val="0"/>
                      <w:divBdr>
                        <w:top w:val="none" w:sz="0" w:space="0" w:color="auto"/>
                        <w:left w:val="none" w:sz="0" w:space="0" w:color="auto"/>
                        <w:bottom w:val="none" w:sz="0" w:space="0" w:color="auto"/>
                        <w:right w:val="none" w:sz="0" w:space="0" w:color="auto"/>
                      </w:divBdr>
                    </w:div>
                    <w:div w:id="663749384">
                      <w:marLeft w:val="0"/>
                      <w:marRight w:val="0"/>
                      <w:marTop w:val="0"/>
                      <w:marBottom w:val="0"/>
                      <w:divBdr>
                        <w:top w:val="none" w:sz="0" w:space="0" w:color="auto"/>
                        <w:left w:val="none" w:sz="0" w:space="0" w:color="auto"/>
                        <w:bottom w:val="none" w:sz="0" w:space="0" w:color="auto"/>
                        <w:right w:val="none" w:sz="0" w:space="0" w:color="auto"/>
                      </w:divBdr>
                    </w:div>
                    <w:div w:id="927273621">
                      <w:marLeft w:val="0"/>
                      <w:marRight w:val="0"/>
                      <w:marTop w:val="0"/>
                      <w:marBottom w:val="0"/>
                      <w:divBdr>
                        <w:top w:val="none" w:sz="0" w:space="0" w:color="auto"/>
                        <w:left w:val="none" w:sz="0" w:space="0" w:color="auto"/>
                        <w:bottom w:val="none" w:sz="0" w:space="0" w:color="auto"/>
                        <w:right w:val="none" w:sz="0" w:space="0" w:color="auto"/>
                      </w:divBdr>
                    </w:div>
                    <w:div w:id="1051924748">
                      <w:marLeft w:val="0"/>
                      <w:marRight w:val="0"/>
                      <w:marTop w:val="0"/>
                      <w:marBottom w:val="0"/>
                      <w:divBdr>
                        <w:top w:val="none" w:sz="0" w:space="0" w:color="auto"/>
                        <w:left w:val="none" w:sz="0" w:space="0" w:color="auto"/>
                        <w:bottom w:val="none" w:sz="0" w:space="0" w:color="auto"/>
                        <w:right w:val="none" w:sz="0" w:space="0" w:color="auto"/>
                      </w:divBdr>
                      <w:divsChild>
                        <w:div w:id="167402852">
                          <w:marLeft w:val="0"/>
                          <w:marRight w:val="0"/>
                          <w:marTop w:val="0"/>
                          <w:marBottom w:val="0"/>
                          <w:divBdr>
                            <w:top w:val="none" w:sz="0" w:space="0" w:color="auto"/>
                            <w:left w:val="none" w:sz="0" w:space="0" w:color="auto"/>
                            <w:bottom w:val="none" w:sz="0" w:space="0" w:color="auto"/>
                            <w:right w:val="none" w:sz="0" w:space="0" w:color="auto"/>
                          </w:divBdr>
                        </w:div>
                        <w:div w:id="260188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2967396">
                              <w:marLeft w:val="0"/>
                              <w:marRight w:val="0"/>
                              <w:marTop w:val="0"/>
                              <w:marBottom w:val="0"/>
                              <w:divBdr>
                                <w:top w:val="none" w:sz="0" w:space="0" w:color="auto"/>
                                <w:left w:val="none" w:sz="0" w:space="0" w:color="auto"/>
                                <w:bottom w:val="none" w:sz="0" w:space="0" w:color="auto"/>
                                <w:right w:val="none" w:sz="0" w:space="0" w:color="auto"/>
                              </w:divBdr>
                              <w:divsChild>
                                <w:div w:id="1334920305">
                                  <w:marLeft w:val="0"/>
                                  <w:marRight w:val="0"/>
                                  <w:marTop w:val="0"/>
                                  <w:marBottom w:val="0"/>
                                  <w:divBdr>
                                    <w:top w:val="none" w:sz="0" w:space="0" w:color="auto"/>
                                    <w:left w:val="none" w:sz="0" w:space="0" w:color="auto"/>
                                    <w:bottom w:val="none" w:sz="0" w:space="0" w:color="auto"/>
                                    <w:right w:val="none" w:sz="0" w:space="0" w:color="auto"/>
                                  </w:divBdr>
                                  <w:divsChild>
                                    <w:div w:id="1001355171">
                                      <w:marLeft w:val="0"/>
                                      <w:marRight w:val="0"/>
                                      <w:marTop w:val="0"/>
                                      <w:marBottom w:val="0"/>
                                      <w:divBdr>
                                        <w:top w:val="none" w:sz="0" w:space="0" w:color="auto"/>
                                        <w:left w:val="none" w:sz="0" w:space="0" w:color="auto"/>
                                        <w:bottom w:val="none" w:sz="0" w:space="0" w:color="auto"/>
                                        <w:right w:val="none" w:sz="0" w:space="0" w:color="auto"/>
                                      </w:divBdr>
                                    </w:div>
                                    <w:div w:id="18869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7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1218940">
                              <w:marLeft w:val="0"/>
                              <w:marRight w:val="0"/>
                              <w:marTop w:val="0"/>
                              <w:marBottom w:val="0"/>
                              <w:divBdr>
                                <w:top w:val="none" w:sz="0" w:space="0" w:color="auto"/>
                                <w:left w:val="none" w:sz="0" w:space="0" w:color="auto"/>
                                <w:bottom w:val="none" w:sz="0" w:space="0" w:color="auto"/>
                                <w:right w:val="none" w:sz="0" w:space="0" w:color="auto"/>
                              </w:divBdr>
                              <w:divsChild>
                                <w:div w:id="1947078693">
                                  <w:marLeft w:val="0"/>
                                  <w:marRight w:val="0"/>
                                  <w:marTop w:val="0"/>
                                  <w:marBottom w:val="0"/>
                                  <w:divBdr>
                                    <w:top w:val="none" w:sz="0" w:space="0" w:color="auto"/>
                                    <w:left w:val="none" w:sz="0" w:space="0" w:color="auto"/>
                                    <w:bottom w:val="none" w:sz="0" w:space="0" w:color="auto"/>
                                    <w:right w:val="none" w:sz="0" w:space="0" w:color="auto"/>
                                  </w:divBdr>
                                  <w:divsChild>
                                    <w:div w:id="754740630">
                                      <w:marLeft w:val="0"/>
                                      <w:marRight w:val="0"/>
                                      <w:marTop w:val="0"/>
                                      <w:marBottom w:val="0"/>
                                      <w:divBdr>
                                        <w:top w:val="none" w:sz="0" w:space="0" w:color="auto"/>
                                        <w:left w:val="none" w:sz="0" w:space="0" w:color="auto"/>
                                        <w:bottom w:val="none" w:sz="0" w:space="0" w:color="auto"/>
                                        <w:right w:val="none" w:sz="0" w:space="0" w:color="auto"/>
                                      </w:divBdr>
                                    </w:div>
                                    <w:div w:id="12248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44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7998722">
                              <w:marLeft w:val="0"/>
                              <w:marRight w:val="0"/>
                              <w:marTop w:val="0"/>
                              <w:marBottom w:val="0"/>
                              <w:divBdr>
                                <w:top w:val="none" w:sz="0" w:space="0" w:color="auto"/>
                                <w:left w:val="none" w:sz="0" w:space="0" w:color="auto"/>
                                <w:bottom w:val="none" w:sz="0" w:space="0" w:color="auto"/>
                                <w:right w:val="none" w:sz="0" w:space="0" w:color="auto"/>
                              </w:divBdr>
                              <w:divsChild>
                                <w:div w:id="145173606">
                                  <w:marLeft w:val="0"/>
                                  <w:marRight w:val="0"/>
                                  <w:marTop w:val="0"/>
                                  <w:marBottom w:val="0"/>
                                  <w:divBdr>
                                    <w:top w:val="none" w:sz="0" w:space="0" w:color="auto"/>
                                    <w:left w:val="none" w:sz="0" w:space="0" w:color="auto"/>
                                    <w:bottom w:val="none" w:sz="0" w:space="0" w:color="auto"/>
                                    <w:right w:val="none" w:sz="0" w:space="0" w:color="auto"/>
                                  </w:divBdr>
                                  <w:divsChild>
                                    <w:div w:id="394088560">
                                      <w:marLeft w:val="0"/>
                                      <w:marRight w:val="0"/>
                                      <w:marTop w:val="0"/>
                                      <w:marBottom w:val="0"/>
                                      <w:divBdr>
                                        <w:top w:val="none" w:sz="0" w:space="0" w:color="auto"/>
                                        <w:left w:val="none" w:sz="0" w:space="0" w:color="auto"/>
                                        <w:bottom w:val="none" w:sz="0" w:space="0" w:color="auto"/>
                                        <w:right w:val="none" w:sz="0" w:space="0" w:color="auto"/>
                                      </w:divBdr>
                                    </w:div>
                                    <w:div w:id="5417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0485">
                          <w:marLeft w:val="0"/>
                          <w:marRight w:val="0"/>
                          <w:marTop w:val="0"/>
                          <w:marBottom w:val="0"/>
                          <w:divBdr>
                            <w:top w:val="none" w:sz="0" w:space="0" w:color="auto"/>
                            <w:left w:val="none" w:sz="0" w:space="0" w:color="auto"/>
                            <w:bottom w:val="none" w:sz="0" w:space="0" w:color="auto"/>
                            <w:right w:val="none" w:sz="0" w:space="0" w:color="auto"/>
                          </w:divBdr>
                        </w:div>
                        <w:div w:id="17150796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4233308">
                              <w:marLeft w:val="0"/>
                              <w:marRight w:val="0"/>
                              <w:marTop w:val="0"/>
                              <w:marBottom w:val="0"/>
                              <w:divBdr>
                                <w:top w:val="none" w:sz="0" w:space="0" w:color="auto"/>
                                <w:left w:val="none" w:sz="0" w:space="0" w:color="auto"/>
                                <w:bottom w:val="none" w:sz="0" w:space="0" w:color="auto"/>
                                <w:right w:val="none" w:sz="0" w:space="0" w:color="auto"/>
                              </w:divBdr>
                              <w:divsChild>
                                <w:div w:id="884950883">
                                  <w:marLeft w:val="0"/>
                                  <w:marRight w:val="0"/>
                                  <w:marTop w:val="0"/>
                                  <w:marBottom w:val="0"/>
                                  <w:divBdr>
                                    <w:top w:val="none" w:sz="0" w:space="0" w:color="auto"/>
                                    <w:left w:val="none" w:sz="0" w:space="0" w:color="auto"/>
                                    <w:bottom w:val="none" w:sz="0" w:space="0" w:color="auto"/>
                                    <w:right w:val="none" w:sz="0" w:space="0" w:color="auto"/>
                                  </w:divBdr>
                                  <w:divsChild>
                                    <w:div w:id="1313753463">
                                      <w:marLeft w:val="0"/>
                                      <w:marRight w:val="0"/>
                                      <w:marTop w:val="0"/>
                                      <w:marBottom w:val="0"/>
                                      <w:divBdr>
                                        <w:top w:val="none" w:sz="0" w:space="0" w:color="auto"/>
                                        <w:left w:val="none" w:sz="0" w:space="0" w:color="auto"/>
                                        <w:bottom w:val="none" w:sz="0" w:space="0" w:color="auto"/>
                                        <w:right w:val="none" w:sz="0" w:space="0" w:color="auto"/>
                                      </w:divBdr>
                                    </w:div>
                                    <w:div w:id="2107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370">
                          <w:marLeft w:val="0"/>
                          <w:marRight w:val="0"/>
                          <w:marTop w:val="0"/>
                          <w:marBottom w:val="0"/>
                          <w:divBdr>
                            <w:top w:val="none" w:sz="0" w:space="0" w:color="auto"/>
                            <w:left w:val="none" w:sz="0" w:space="0" w:color="auto"/>
                            <w:bottom w:val="none" w:sz="0" w:space="0" w:color="auto"/>
                            <w:right w:val="none" w:sz="0" w:space="0" w:color="auto"/>
                          </w:divBdr>
                        </w:div>
                      </w:divsChild>
                    </w:div>
                    <w:div w:id="1060711683">
                      <w:marLeft w:val="0"/>
                      <w:marRight w:val="0"/>
                      <w:marTop w:val="0"/>
                      <w:marBottom w:val="0"/>
                      <w:divBdr>
                        <w:top w:val="none" w:sz="0" w:space="0" w:color="auto"/>
                        <w:left w:val="none" w:sz="0" w:space="0" w:color="auto"/>
                        <w:bottom w:val="none" w:sz="0" w:space="0" w:color="auto"/>
                        <w:right w:val="none" w:sz="0" w:space="0" w:color="auto"/>
                      </w:divBdr>
                      <w:divsChild>
                        <w:div w:id="1483234098">
                          <w:marLeft w:val="0"/>
                          <w:marRight w:val="0"/>
                          <w:marTop w:val="0"/>
                          <w:marBottom w:val="0"/>
                          <w:divBdr>
                            <w:top w:val="none" w:sz="0" w:space="0" w:color="auto"/>
                            <w:left w:val="none" w:sz="0" w:space="0" w:color="auto"/>
                            <w:bottom w:val="none" w:sz="0" w:space="0" w:color="auto"/>
                            <w:right w:val="none" w:sz="0" w:space="0" w:color="auto"/>
                          </w:divBdr>
                        </w:div>
                        <w:div w:id="18997047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330166">
                              <w:marLeft w:val="0"/>
                              <w:marRight w:val="0"/>
                              <w:marTop w:val="0"/>
                              <w:marBottom w:val="0"/>
                              <w:divBdr>
                                <w:top w:val="none" w:sz="0" w:space="0" w:color="auto"/>
                                <w:left w:val="none" w:sz="0" w:space="0" w:color="auto"/>
                                <w:bottom w:val="none" w:sz="0" w:space="0" w:color="auto"/>
                                <w:right w:val="none" w:sz="0" w:space="0" w:color="auto"/>
                              </w:divBdr>
                              <w:divsChild>
                                <w:div w:id="191190716">
                                  <w:marLeft w:val="0"/>
                                  <w:marRight w:val="0"/>
                                  <w:marTop w:val="0"/>
                                  <w:marBottom w:val="0"/>
                                  <w:divBdr>
                                    <w:top w:val="none" w:sz="0" w:space="0" w:color="auto"/>
                                    <w:left w:val="none" w:sz="0" w:space="0" w:color="auto"/>
                                    <w:bottom w:val="none" w:sz="0" w:space="0" w:color="auto"/>
                                    <w:right w:val="none" w:sz="0" w:space="0" w:color="auto"/>
                                  </w:divBdr>
                                  <w:divsChild>
                                    <w:div w:id="595215281">
                                      <w:marLeft w:val="0"/>
                                      <w:marRight w:val="0"/>
                                      <w:marTop w:val="0"/>
                                      <w:marBottom w:val="0"/>
                                      <w:divBdr>
                                        <w:top w:val="none" w:sz="0" w:space="0" w:color="auto"/>
                                        <w:left w:val="none" w:sz="0" w:space="0" w:color="auto"/>
                                        <w:bottom w:val="none" w:sz="0" w:space="0" w:color="auto"/>
                                        <w:right w:val="none" w:sz="0" w:space="0" w:color="auto"/>
                                      </w:divBdr>
                                    </w:div>
                                    <w:div w:id="1100371028">
                                      <w:marLeft w:val="0"/>
                                      <w:marRight w:val="0"/>
                                      <w:marTop w:val="0"/>
                                      <w:marBottom w:val="0"/>
                                      <w:divBdr>
                                        <w:top w:val="none" w:sz="0" w:space="0" w:color="auto"/>
                                        <w:left w:val="none" w:sz="0" w:space="0" w:color="auto"/>
                                        <w:bottom w:val="none" w:sz="0" w:space="0" w:color="auto"/>
                                        <w:right w:val="none" w:sz="0" w:space="0" w:color="auto"/>
                                      </w:divBdr>
                                    </w:div>
                                    <w:div w:id="1211066046">
                                      <w:marLeft w:val="0"/>
                                      <w:marRight w:val="0"/>
                                      <w:marTop w:val="0"/>
                                      <w:marBottom w:val="0"/>
                                      <w:divBdr>
                                        <w:top w:val="none" w:sz="0" w:space="0" w:color="auto"/>
                                        <w:left w:val="none" w:sz="0" w:space="0" w:color="auto"/>
                                        <w:bottom w:val="none" w:sz="0" w:space="0" w:color="auto"/>
                                        <w:right w:val="none" w:sz="0" w:space="0" w:color="auto"/>
                                      </w:divBdr>
                                    </w:div>
                                    <w:div w:id="17018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47140">
                      <w:marLeft w:val="0"/>
                      <w:marRight w:val="0"/>
                      <w:marTop w:val="0"/>
                      <w:marBottom w:val="0"/>
                      <w:divBdr>
                        <w:top w:val="none" w:sz="0" w:space="0" w:color="auto"/>
                        <w:left w:val="none" w:sz="0" w:space="0" w:color="auto"/>
                        <w:bottom w:val="none" w:sz="0" w:space="0" w:color="auto"/>
                        <w:right w:val="none" w:sz="0" w:space="0" w:color="auto"/>
                      </w:divBdr>
                    </w:div>
                    <w:div w:id="1413234628">
                      <w:marLeft w:val="0"/>
                      <w:marRight w:val="0"/>
                      <w:marTop w:val="0"/>
                      <w:marBottom w:val="0"/>
                      <w:divBdr>
                        <w:top w:val="none" w:sz="0" w:space="0" w:color="auto"/>
                        <w:left w:val="none" w:sz="0" w:space="0" w:color="auto"/>
                        <w:bottom w:val="none" w:sz="0" w:space="0" w:color="auto"/>
                        <w:right w:val="none" w:sz="0" w:space="0" w:color="auto"/>
                      </w:divBdr>
                    </w:div>
                    <w:div w:id="1485396826">
                      <w:marLeft w:val="0"/>
                      <w:marRight w:val="0"/>
                      <w:marTop w:val="0"/>
                      <w:marBottom w:val="0"/>
                      <w:divBdr>
                        <w:top w:val="none" w:sz="0" w:space="0" w:color="auto"/>
                        <w:left w:val="none" w:sz="0" w:space="0" w:color="auto"/>
                        <w:bottom w:val="none" w:sz="0" w:space="0" w:color="auto"/>
                        <w:right w:val="none" w:sz="0" w:space="0" w:color="auto"/>
                      </w:divBdr>
                    </w:div>
                    <w:div w:id="1521430864">
                      <w:marLeft w:val="0"/>
                      <w:marRight w:val="0"/>
                      <w:marTop w:val="0"/>
                      <w:marBottom w:val="0"/>
                      <w:divBdr>
                        <w:top w:val="none" w:sz="0" w:space="0" w:color="auto"/>
                        <w:left w:val="none" w:sz="0" w:space="0" w:color="auto"/>
                        <w:bottom w:val="none" w:sz="0" w:space="0" w:color="auto"/>
                        <w:right w:val="none" w:sz="0" w:space="0" w:color="auto"/>
                      </w:divBdr>
                    </w:div>
                    <w:div w:id="1527596201">
                      <w:marLeft w:val="0"/>
                      <w:marRight w:val="0"/>
                      <w:marTop w:val="0"/>
                      <w:marBottom w:val="0"/>
                      <w:divBdr>
                        <w:top w:val="none" w:sz="0" w:space="0" w:color="auto"/>
                        <w:left w:val="none" w:sz="0" w:space="0" w:color="auto"/>
                        <w:bottom w:val="none" w:sz="0" w:space="0" w:color="auto"/>
                        <w:right w:val="none" w:sz="0" w:space="0" w:color="auto"/>
                      </w:divBdr>
                    </w:div>
                    <w:div w:id="1580140113">
                      <w:marLeft w:val="0"/>
                      <w:marRight w:val="0"/>
                      <w:marTop w:val="0"/>
                      <w:marBottom w:val="0"/>
                      <w:divBdr>
                        <w:top w:val="none" w:sz="0" w:space="0" w:color="auto"/>
                        <w:left w:val="none" w:sz="0" w:space="0" w:color="auto"/>
                        <w:bottom w:val="none" w:sz="0" w:space="0" w:color="auto"/>
                        <w:right w:val="none" w:sz="0" w:space="0" w:color="auto"/>
                      </w:divBdr>
                    </w:div>
                    <w:div w:id="1602714240">
                      <w:marLeft w:val="0"/>
                      <w:marRight w:val="0"/>
                      <w:marTop w:val="0"/>
                      <w:marBottom w:val="0"/>
                      <w:divBdr>
                        <w:top w:val="none" w:sz="0" w:space="0" w:color="auto"/>
                        <w:left w:val="none" w:sz="0" w:space="0" w:color="auto"/>
                        <w:bottom w:val="none" w:sz="0" w:space="0" w:color="auto"/>
                        <w:right w:val="none" w:sz="0" w:space="0" w:color="auto"/>
                      </w:divBdr>
                    </w:div>
                    <w:div w:id="1606691712">
                      <w:marLeft w:val="0"/>
                      <w:marRight w:val="0"/>
                      <w:marTop w:val="0"/>
                      <w:marBottom w:val="0"/>
                      <w:divBdr>
                        <w:top w:val="none" w:sz="0" w:space="0" w:color="auto"/>
                        <w:left w:val="none" w:sz="0" w:space="0" w:color="auto"/>
                        <w:bottom w:val="none" w:sz="0" w:space="0" w:color="auto"/>
                        <w:right w:val="none" w:sz="0" w:space="0" w:color="auto"/>
                      </w:divBdr>
                      <w:divsChild>
                        <w:div w:id="1846628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81941">
                              <w:marLeft w:val="0"/>
                              <w:marRight w:val="0"/>
                              <w:marTop w:val="0"/>
                              <w:marBottom w:val="0"/>
                              <w:divBdr>
                                <w:top w:val="none" w:sz="0" w:space="0" w:color="auto"/>
                                <w:left w:val="none" w:sz="0" w:space="0" w:color="auto"/>
                                <w:bottom w:val="none" w:sz="0" w:space="0" w:color="auto"/>
                                <w:right w:val="none" w:sz="0" w:space="0" w:color="auto"/>
                              </w:divBdr>
                              <w:divsChild>
                                <w:div w:id="1372456601">
                                  <w:marLeft w:val="0"/>
                                  <w:marRight w:val="0"/>
                                  <w:marTop w:val="0"/>
                                  <w:marBottom w:val="0"/>
                                  <w:divBdr>
                                    <w:top w:val="none" w:sz="0" w:space="0" w:color="auto"/>
                                    <w:left w:val="none" w:sz="0" w:space="0" w:color="auto"/>
                                    <w:bottom w:val="none" w:sz="0" w:space="0" w:color="auto"/>
                                    <w:right w:val="none" w:sz="0" w:space="0" w:color="auto"/>
                                  </w:divBdr>
                                  <w:divsChild>
                                    <w:div w:id="886988442">
                                      <w:marLeft w:val="0"/>
                                      <w:marRight w:val="0"/>
                                      <w:marTop w:val="0"/>
                                      <w:marBottom w:val="0"/>
                                      <w:divBdr>
                                        <w:top w:val="none" w:sz="0" w:space="0" w:color="auto"/>
                                        <w:left w:val="none" w:sz="0" w:space="0" w:color="auto"/>
                                        <w:bottom w:val="none" w:sz="0" w:space="0" w:color="auto"/>
                                        <w:right w:val="none" w:sz="0" w:space="0" w:color="auto"/>
                                      </w:divBdr>
                                    </w:div>
                                    <w:div w:id="12508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5105">
                          <w:marLeft w:val="0"/>
                          <w:marRight w:val="0"/>
                          <w:marTop w:val="0"/>
                          <w:marBottom w:val="0"/>
                          <w:divBdr>
                            <w:top w:val="none" w:sz="0" w:space="0" w:color="auto"/>
                            <w:left w:val="none" w:sz="0" w:space="0" w:color="auto"/>
                            <w:bottom w:val="none" w:sz="0" w:space="0" w:color="auto"/>
                            <w:right w:val="none" w:sz="0" w:space="0" w:color="auto"/>
                          </w:divBdr>
                        </w:div>
                      </w:divsChild>
                    </w:div>
                    <w:div w:id="1657682841">
                      <w:marLeft w:val="0"/>
                      <w:marRight w:val="0"/>
                      <w:marTop w:val="0"/>
                      <w:marBottom w:val="0"/>
                      <w:divBdr>
                        <w:top w:val="none" w:sz="0" w:space="0" w:color="auto"/>
                        <w:left w:val="none" w:sz="0" w:space="0" w:color="auto"/>
                        <w:bottom w:val="none" w:sz="0" w:space="0" w:color="auto"/>
                        <w:right w:val="none" w:sz="0" w:space="0" w:color="auto"/>
                      </w:divBdr>
                    </w:div>
                    <w:div w:id="1675450997">
                      <w:marLeft w:val="0"/>
                      <w:marRight w:val="0"/>
                      <w:marTop w:val="0"/>
                      <w:marBottom w:val="0"/>
                      <w:divBdr>
                        <w:top w:val="none" w:sz="0" w:space="0" w:color="auto"/>
                        <w:left w:val="none" w:sz="0" w:space="0" w:color="auto"/>
                        <w:bottom w:val="none" w:sz="0" w:space="0" w:color="auto"/>
                        <w:right w:val="none" w:sz="0" w:space="0" w:color="auto"/>
                      </w:divBdr>
                    </w:div>
                    <w:div w:id="1689984700">
                      <w:marLeft w:val="0"/>
                      <w:marRight w:val="0"/>
                      <w:marTop w:val="0"/>
                      <w:marBottom w:val="0"/>
                      <w:divBdr>
                        <w:top w:val="none" w:sz="0" w:space="0" w:color="auto"/>
                        <w:left w:val="none" w:sz="0" w:space="0" w:color="auto"/>
                        <w:bottom w:val="none" w:sz="0" w:space="0" w:color="auto"/>
                        <w:right w:val="none" w:sz="0" w:space="0" w:color="auto"/>
                      </w:divBdr>
                    </w:div>
                    <w:div w:id="1932662619">
                      <w:marLeft w:val="0"/>
                      <w:marRight w:val="0"/>
                      <w:marTop w:val="0"/>
                      <w:marBottom w:val="0"/>
                      <w:divBdr>
                        <w:top w:val="none" w:sz="0" w:space="0" w:color="auto"/>
                        <w:left w:val="none" w:sz="0" w:space="0" w:color="auto"/>
                        <w:bottom w:val="none" w:sz="0" w:space="0" w:color="auto"/>
                        <w:right w:val="none" w:sz="0" w:space="0" w:color="auto"/>
                      </w:divBdr>
                      <w:divsChild>
                        <w:div w:id="683244002">
                          <w:marLeft w:val="0"/>
                          <w:marRight w:val="0"/>
                          <w:marTop w:val="0"/>
                          <w:marBottom w:val="0"/>
                          <w:divBdr>
                            <w:top w:val="none" w:sz="0" w:space="0" w:color="auto"/>
                            <w:left w:val="none" w:sz="0" w:space="0" w:color="auto"/>
                            <w:bottom w:val="none" w:sz="0" w:space="0" w:color="auto"/>
                            <w:right w:val="none" w:sz="0" w:space="0" w:color="auto"/>
                          </w:divBdr>
                        </w:div>
                        <w:div w:id="993415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540543">
                              <w:marLeft w:val="0"/>
                              <w:marRight w:val="0"/>
                              <w:marTop w:val="0"/>
                              <w:marBottom w:val="0"/>
                              <w:divBdr>
                                <w:top w:val="none" w:sz="0" w:space="0" w:color="auto"/>
                                <w:left w:val="none" w:sz="0" w:space="0" w:color="auto"/>
                                <w:bottom w:val="none" w:sz="0" w:space="0" w:color="auto"/>
                                <w:right w:val="none" w:sz="0" w:space="0" w:color="auto"/>
                              </w:divBdr>
                              <w:divsChild>
                                <w:div w:id="1598754908">
                                  <w:marLeft w:val="0"/>
                                  <w:marRight w:val="0"/>
                                  <w:marTop w:val="0"/>
                                  <w:marBottom w:val="0"/>
                                  <w:divBdr>
                                    <w:top w:val="none" w:sz="0" w:space="0" w:color="auto"/>
                                    <w:left w:val="none" w:sz="0" w:space="0" w:color="auto"/>
                                    <w:bottom w:val="none" w:sz="0" w:space="0" w:color="auto"/>
                                    <w:right w:val="none" w:sz="0" w:space="0" w:color="auto"/>
                                  </w:divBdr>
                                  <w:divsChild>
                                    <w:div w:id="1227687742">
                                      <w:marLeft w:val="0"/>
                                      <w:marRight w:val="0"/>
                                      <w:marTop w:val="0"/>
                                      <w:marBottom w:val="0"/>
                                      <w:divBdr>
                                        <w:top w:val="none" w:sz="0" w:space="0" w:color="auto"/>
                                        <w:left w:val="none" w:sz="0" w:space="0" w:color="auto"/>
                                        <w:bottom w:val="none" w:sz="0" w:space="0" w:color="auto"/>
                                        <w:right w:val="none" w:sz="0" w:space="0" w:color="auto"/>
                                      </w:divBdr>
                                    </w:div>
                                    <w:div w:id="17111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37566">
                      <w:marLeft w:val="0"/>
                      <w:marRight w:val="0"/>
                      <w:marTop w:val="0"/>
                      <w:marBottom w:val="0"/>
                      <w:divBdr>
                        <w:top w:val="none" w:sz="0" w:space="0" w:color="auto"/>
                        <w:left w:val="none" w:sz="0" w:space="0" w:color="auto"/>
                        <w:bottom w:val="none" w:sz="0" w:space="0" w:color="auto"/>
                        <w:right w:val="none" w:sz="0" w:space="0" w:color="auto"/>
                      </w:divBdr>
                    </w:div>
                    <w:div w:id="2118794821">
                      <w:marLeft w:val="0"/>
                      <w:marRight w:val="0"/>
                      <w:marTop w:val="0"/>
                      <w:marBottom w:val="0"/>
                      <w:divBdr>
                        <w:top w:val="none" w:sz="0" w:space="0" w:color="auto"/>
                        <w:left w:val="none" w:sz="0" w:space="0" w:color="auto"/>
                        <w:bottom w:val="none" w:sz="0" w:space="0" w:color="auto"/>
                        <w:right w:val="none" w:sz="0" w:space="0" w:color="auto"/>
                      </w:divBdr>
                    </w:div>
                    <w:div w:id="21473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4089">
      <w:bodyDiv w:val="1"/>
      <w:marLeft w:val="0"/>
      <w:marRight w:val="0"/>
      <w:marTop w:val="0"/>
      <w:marBottom w:val="0"/>
      <w:divBdr>
        <w:top w:val="none" w:sz="0" w:space="0" w:color="auto"/>
        <w:left w:val="none" w:sz="0" w:space="0" w:color="auto"/>
        <w:bottom w:val="none" w:sz="0" w:space="0" w:color="auto"/>
        <w:right w:val="none" w:sz="0" w:space="0" w:color="auto"/>
      </w:divBdr>
      <w:divsChild>
        <w:div w:id="672613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909">
      <w:bodyDiv w:val="1"/>
      <w:marLeft w:val="0"/>
      <w:marRight w:val="0"/>
      <w:marTop w:val="0"/>
      <w:marBottom w:val="0"/>
      <w:divBdr>
        <w:top w:val="none" w:sz="0" w:space="0" w:color="auto"/>
        <w:left w:val="none" w:sz="0" w:space="0" w:color="auto"/>
        <w:bottom w:val="none" w:sz="0" w:space="0" w:color="auto"/>
        <w:right w:val="none" w:sz="0" w:space="0" w:color="auto"/>
      </w:divBdr>
    </w:div>
    <w:div w:id="1892308056">
      <w:bodyDiv w:val="1"/>
      <w:marLeft w:val="0"/>
      <w:marRight w:val="0"/>
      <w:marTop w:val="0"/>
      <w:marBottom w:val="0"/>
      <w:divBdr>
        <w:top w:val="none" w:sz="0" w:space="0" w:color="auto"/>
        <w:left w:val="none" w:sz="0" w:space="0" w:color="auto"/>
        <w:bottom w:val="none" w:sz="0" w:space="0" w:color="auto"/>
        <w:right w:val="none" w:sz="0" w:space="0" w:color="auto"/>
      </w:divBdr>
      <w:divsChild>
        <w:div w:id="1481576028">
          <w:marLeft w:val="0"/>
          <w:marRight w:val="0"/>
          <w:marTop w:val="0"/>
          <w:marBottom w:val="0"/>
          <w:divBdr>
            <w:top w:val="none" w:sz="0" w:space="0" w:color="auto"/>
            <w:left w:val="none" w:sz="0" w:space="0" w:color="auto"/>
            <w:bottom w:val="none" w:sz="0" w:space="0" w:color="auto"/>
            <w:right w:val="none" w:sz="0" w:space="0" w:color="auto"/>
          </w:divBdr>
        </w:div>
        <w:div w:id="1750883166">
          <w:marLeft w:val="0"/>
          <w:marRight w:val="0"/>
          <w:marTop w:val="0"/>
          <w:marBottom w:val="0"/>
          <w:divBdr>
            <w:top w:val="none" w:sz="0" w:space="0" w:color="auto"/>
            <w:left w:val="none" w:sz="0" w:space="0" w:color="auto"/>
            <w:bottom w:val="none" w:sz="0" w:space="0" w:color="auto"/>
            <w:right w:val="none" w:sz="0" w:space="0" w:color="auto"/>
          </w:divBdr>
        </w:div>
      </w:divsChild>
    </w:div>
    <w:div w:id="1893543071">
      <w:bodyDiv w:val="1"/>
      <w:marLeft w:val="0"/>
      <w:marRight w:val="0"/>
      <w:marTop w:val="0"/>
      <w:marBottom w:val="0"/>
      <w:divBdr>
        <w:top w:val="none" w:sz="0" w:space="0" w:color="auto"/>
        <w:left w:val="none" w:sz="0" w:space="0" w:color="auto"/>
        <w:bottom w:val="none" w:sz="0" w:space="0" w:color="auto"/>
        <w:right w:val="none" w:sz="0" w:space="0" w:color="auto"/>
      </w:divBdr>
      <w:divsChild>
        <w:div w:id="280000063">
          <w:marLeft w:val="0"/>
          <w:marRight w:val="0"/>
          <w:marTop w:val="0"/>
          <w:marBottom w:val="0"/>
          <w:divBdr>
            <w:top w:val="none" w:sz="0" w:space="0" w:color="auto"/>
            <w:left w:val="none" w:sz="0" w:space="0" w:color="auto"/>
            <w:bottom w:val="none" w:sz="0" w:space="0" w:color="auto"/>
            <w:right w:val="none" w:sz="0" w:space="0" w:color="auto"/>
          </w:divBdr>
          <w:divsChild>
            <w:div w:id="16467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862">
      <w:bodyDiv w:val="1"/>
      <w:marLeft w:val="0"/>
      <w:marRight w:val="0"/>
      <w:marTop w:val="0"/>
      <w:marBottom w:val="0"/>
      <w:divBdr>
        <w:top w:val="none" w:sz="0" w:space="0" w:color="auto"/>
        <w:left w:val="none" w:sz="0" w:space="0" w:color="auto"/>
        <w:bottom w:val="none" w:sz="0" w:space="0" w:color="auto"/>
        <w:right w:val="none" w:sz="0" w:space="0" w:color="auto"/>
      </w:divBdr>
    </w:div>
    <w:div w:id="1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60285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76315">
              <w:marLeft w:val="0"/>
              <w:marRight w:val="0"/>
              <w:marTop w:val="0"/>
              <w:marBottom w:val="0"/>
              <w:divBdr>
                <w:top w:val="none" w:sz="0" w:space="0" w:color="auto"/>
                <w:left w:val="none" w:sz="0" w:space="0" w:color="auto"/>
                <w:bottom w:val="none" w:sz="0" w:space="0" w:color="auto"/>
                <w:right w:val="none" w:sz="0" w:space="0" w:color="auto"/>
              </w:divBdr>
              <w:divsChild>
                <w:div w:id="161894643">
                  <w:marLeft w:val="0"/>
                  <w:marRight w:val="0"/>
                  <w:marTop w:val="0"/>
                  <w:marBottom w:val="0"/>
                  <w:divBdr>
                    <w:top w:val="none" w:sz="0" w:space="0" w:color="auto"/>
                    <w:left w:val="none" w:sz="0" w:space="0" w:color="auto"/>
                    <w:bottom w:val="none" w:sz="0" w:space="0" w:color="auto"/>
                    <w:right w:val="none" w:sz="0" w:space="0" w:color="auto"/>
                  </w:divBdr>
                  <w:divsChild>
                    <w:div w:id="1368026960">
                      <w:marLeft w:val="0"/>
                      <w:marRight w:val="0"/>
                      <w:marTop w:val="0"/>
                      <w:marBottom w:val="0"/>
                      <w:divBdr>
                        <w:top w:val="none" w:sz="0" w:space="0" w:color="auto"/>
                        <w:left w:val="none" w:sz="0" w:space="0" w:color="auto"/>
                        <w:bottom w:val="none" w:sz="0" w:space="0" w:color="auto"/>
                        <w:right w:val="none" w:sz="0" w:space="0" w:color="auto"/>
                      </w:divBdr>
                      <w:divsChild>
                        <w:div w:id="986669342">
                          <w:marLeft w:val="0"/>
                          <w:marRight w:val="0"/>
                          <w:marTop w:val="0"/>
                          <w:marBottom w:val="0"/>
                          <w:divBdr>
                            <w:top w:val="none" w:sz="0" w:space="0" w:color="auto"/>
                            <w:left w:val="none" w:sz="0" w:space="0" w:color="auto"/>
                            <w:bottom w:val="none" w:sz="0" w:space="0" w:color="auto"/>
                            <w:right w:val="none" w:sz="0" w:space="0" w:color="auto"/>
                          </w:divBdr>
                          <w:divsChild>
                            <w:div w:id="361711007">
                              <w:marLeft w:val="0"/>
                              <w:marRight w:val="0"/>
                              <w:marTop w:val="0"/>
                              <w:marBottom w:val="0"/>
                              <w:divBdr>
                                <w:top w:val="none" w:sz="0" w:space="0" w:color="auto"/>
                                <w:left w:val="none" w:sz="0" w:space="0" w:color="auto"/>
                                <w:bottom w:val="none" w:sz="0" w:space="0" w:color="auto"/>
                                <w:right w:val="none" w:sz="0" w:space="0" w:color="auto"/>
                              </w:divBdr>
                            </w:div>
                            <w:div w:id="1299259785">
                              <w:marLeft w:val="0"/>
                              <w:marRight w:val="0"/>
                              <w:marTop w:val="0"/>
                              <w:marBottom w:val="0"/>
                              <w:divBdr>
                                <w:top w:val="none" w:sz="0" w:space="0" w:color="auto"/>
                                <w:left w:val="none" w:sz="0" w:space="0" w:color="auto"/>
                                <w:bottom w:val="none" w:sz="0" w:space="0" w:color="auto"/>
                                <w:right w:val="none" w:sz="0" w:space="0" w:color="auto"/>
                              </w:divBdr>
                            </w:div>
                            <w:div w:id="18610457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163288">
      <w:bodyDiv w:val="1"/>
      <w:marLeft w:val="0"/>
      <w:marRight w:val="0"/>
      <w:marTop w:val="0"/>
      <w:marBottom w:val="0"/>
      <w:divBdr>
        <w:top w:val="none" w:sz="0" w:space="0" w:color="auto"/>
        <w:left w:val="none" w:sz="0" w:space="0" w:color="auto"/>
        <w:bottom w:val="none" w:sz="0" w:space="0" w:color="auto"/>
        <w:right w:val="none" w:sz="0" w:space="0" w:color="auto"/>
      </w:divBdr>
    </w:div>
    <w:div w:id="1897625593">
      <w:bodyDiv w:val="1"/>
      <w:marLeft w:val="0"/>
      <w:marRight w:val="0"/>
      <w:marTop w:val="0"/>
      <w:marBottom w:val="0"/>
      <w:divBdr>
        <w:top w:val="none" w:sz="0" w:space="0" w:color="auto"/>
        <w:left w:val="none" w:sz="0" w:space="0" w:color="auto"/>
        <w:bottom w:val="none" w:sz="0" w:space="0" w:color="auto"/>
        <w:right w:val="none" w:sz="0" w:space="0" w:color="auto"/>
      </w:divBdr>
      <w:divsChild>
        <w:div w:id="1645966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0473874">
              <w:marLeft w:val="0"/>
              <w:marRight w:val="0"/>
              <w:marTop w:val="0"/>
              <w:marBottom w:val="0"/>
              <w:divBdr>
                <w:top w:val="none" w:sz="0" w:space="0" w:color="auto"/>
                <w:left w:val="none" w:sz="0" w:space="0" w:color="auto"/>
                <w:bottom w:val="none" w:sz="0" w:space="0" w:color="auto"/>
                <w:right w:val="none" w:sz="0" w:space="0" w:color="auto"/>
              </w:divBdr>
              <w:divsChild>
                <w:div w:id="2096781762">
                  <w:marLeft w:val="0"/>
                  <w:marRight w:val="0"/>
                  <w:marTop w:val="0"/>
                  <w:marBottom w:val="0"/>
                  <w:divBdr>
                    <w:top w:val="none" w:sz="0" w:space="0" w:color="auto"/>
                    <w:left w:val="none" w:sz="0" w:space="0" w:color="auto"/>
                    <w:bottom w:val="none" w:sz="0" w:space="0" w:color="auto"/>
                    <w:right w:val="none" w:sz="0" w:space="0" w:color="auto"/>
                  </w:divBdr>
                  <w:divsChild>
                    <w:div w:id="580719867">
                      <w:marLeft w:val="0"/>
                      <w:marRight w:val="0"/>
                      <w:marTop w:val="0"/>
                      <w:marBottom w:val="0"/>
                      <w:divBdr>
                        <w:top w:val="none" w:sz="0" w:space="0" w:color="auto"/>
                        <w:left w:val="none" w:sz="0" w:space="0" w:color="auto"/>
                        <w:bottom w:val="none" w:sz="0" w:space="0" w:color="auto"/>
                        <w:right w:val="none" w:sz="0" w:space="0" w:color="auto"/>
                      </w:divBdr>
                      <w:divsChild>
                        <w:div w:id="26106396">
                          <w:marLeft w:val="0"/>
                          <w:marRight w:val="0"/>
                          <w:marTop w:val="0"/>
                          <w:marBottom w:val="0"/>
                          <w:divBdr>
                            <w:top w:val="none" w:sz="0" w:space="0" w:color="auto"/>
                            <w:left w:val="none" w:sz="0" w:space="0" w:color="auto"/>
                            <w:bottom w:val="none" w:sz="0" w:space="0" w:color="auto"/>
                            <w:right w:val="none" w:sz="0" w:space="0" w:color="auto"/>
                          </w:divBdr>
                        </w:div>
                        <w:div w:id="77755534">
                          <w:marLeft w:val="0"/>
                          <w:marRight w:val="0"/>
                          <w:marTop w:val="0"/>
                          <w:marBottom w:val="0"/>
                          <w:divBdr>
                            <w:top w:val="none" w:sz="0" w:space="0" w:color="auto"/>
                            <w:left w:val="none" w:sz="0" w:space="0" w:color="auto"/>
                            <w:bottom w:val="none" w:sz="0" w:space="0" w:color="auto"/>
                            <w:right w:val="none" w:sz="0" w:space="0" w:color="auto"/>
                          </w:divBdr>
                        </w:div>
                        <w:div w:id="117534810">
                          <w:marLeft w:val="0"/>
                          <w:marRight w:val="0"/>
                          <w:marTop w:val="0"/>
                          <w:marBottom w:val="0"/>
                          <w:divBdr>
                            <w:top w:val="none" w:sz="0" w:space="0" w:color="auto"/>
                            <w:left w:val="none" w:sz="0" w:space="0" w:color="auto"/>
                            <w:bottom w:val="none" w:sz="0" w:space="0" w:color="auto"/>
                            <w:right w:val="none" w:sz="0" w:space="0" w:color="auto"/>
                          </w:divBdr>
                        </w:div>
                        <w:div w:id="236524106">
                          <w:marLeft w:val="0"/>
                          <w:marRight w:val="0"/>
                          <w:marTop w:val="0"/>
                          <w:marBottom w:val="0"/>
                          <w:divBdr>
                            <w:top w:val="none" w:sz="0" w:space="0" w:color="auto"/>
                            <w:left w:val="none" w:sz="0" w:space="0" w:color="auto"/>
                            <w:bottom w:val="none" w:sz="0" w:space="0" w:color="auto"/>
                            <w:right w:val="none" w:sz="0" w:space="0" w:color="auto"/>
                          </w:divBdr>
                        </w:div>
                        <w:div w:id="238252521">
                          <w:marLeft w:val="0"/>
                          <w:marRight w:val="0"/>
                          <w:marTop w:val="0"/>
                          <w:marBottom w:val="0"/>
                          <w:divBdr>
                            <w:top w:val="none" w:sz="0" w:space="0" w:color="auto"/>
                            <w:left w:val="none" w:sz="0" w:space="0" w:color="auto"/>
                            <w:bottom w:val="none" w:sz="0" w:space="0" w:color="auto"/>
                            <w:right w:val="none" w:sz="0" w:space="0" w:color="auto"/>
                          </w:divBdr>
                        </w:div>
                        <w:div w:id="404304877">
                          <w:marLeft w:val="0"/>
                          <w:marRight w:val="0"/>
                          <w:marTop w:val="0"/>
                          <w:marBottom w:val="0"/>
                          <w:divBdr>
                            <w:top w:val="none" w:sz="0" w:space="0" w:color="auto"/>
                            <w:left w:val="none" w:sz="0" w:space="0" w:color="auto"/>
                            <w:bottom w:val="none" w:sz="0" w:space="0" w:color="auto"/>
                            <w:right w:val="none" w:sz="0" w:space="0" w:color="auto"/>
                          </w:divBdr>
                        </w:div>
                        <w:div w:id="439029173">
                          <w:marLeft w:val="0"/>
                          <w:marRight w:val="0"/>
                          <w:marTop w:val="0"/>
                          <w:marBottom w:val="0"/>
                          <w:divBdr>
                            <w:top w:val="none" w:sz="0" w:space="0" w:color="auto"/>
                            <w:left w:val="none" w:sz="0" w:space="0" w:color="auto"/>
                            <w:bottom w:val="none" w:sz="0" w:space="0" w:color="auto"/>
                            <w:right w:val="none" w:sz="0" w:space="0" w:color="auto"/>
                          </w:divBdr>
                        </w:div>
                        <w:div w:id="543905972">
                          <w:marLeft w:val="0"/>
                          <w:marRight w:val="0"/>
                          <w:marTop w:val="0"/>
                          <w:marBottom w:val="0"/>
                          <w:divBdr>
                            <w:top w:val="none" w:sz="0" w:space="0" w:color="auto"/>
                            <w:left w:val="none" w:sz="0" w:space="0" w:color="auto"/>
                            <w:bottom w:val="none" w:sz="0" w:space="0" w:color="auto"/>
                            <w:right w:val="none" w:sz="0" w:space="0" w:color="auto"/>
                          </w:divBdr>
                        </w:div>
                        <w:div w:id="602689744">
                          <w:marLeft w:val="0"/>
                          <w:marRight w:val="0"/>
                          <w:marTop w:val="0"/>
                          <w:marBottom w:val="0"/>
                          <w:divBdr>
                            <w:top w:val="none" w:sz="0" w:space="0" w:color="auto"/>
                            <w:left w:val="none" w:sz="0" w:space="0" w:color="auto"/>
                            <w:bottom w:val="none" w:sz="0" w:space="0" w:color="auto"/>
                            <w:right w:val="none" w:sz="0" w:space="0" w:color="auto"/>
                          </w:divBdr>
                        </w:div>
                        <w:div w:id="690499694">
                          <w:marLeft w:val="0"/>
                          <w:marRight w:val="0"/>
                          <w:marTop w:val="0"/>
                          <w:marBottom w:val="0"/>
                          <w:divBdr>
                            <w:top w:val="none" w:sz="0" w:space="0" w:color="auto"/>
                            <w:left w:val="none" w:sz="0" w:space="0" w:color="auto"/>
                            <w:bottom w:val="none" w:sz="0" w:space="0" w:color="auto"/>
                            <w:right w:val="none" w:sz="0" w:space="0" w:color="auto"/>
                          </w:divBdr>
                        </w:div>
                        <w:div w:id="691104209">
                          <w:marLeft w:val="0"/>
                          <w:marRight w:val="0"/>
                          <w:marTop w:val="0"/>
                          <w:marBottom w:val="0"/>
                          <w:divBdr>
                            <w:top w:val="none" w:sz="0" w:space="0" w:color="auto"/>
                            <w:left w:val="none" w:sz="0" w:space="0" w:color="auto"/>
                            <w:bottom w:val="none" w:sz="0" w:space="0" w:color="auto"/>
                            <w:right w:val="none" w:sz="0" w:space="0" w:color="auto"/>
                          </w:divBdr>
                        </w:div>
                        <w:div w:id="760610984">
                          <w:marLeft w:val="0"/>
                          <w:marRight w:val="0"/>
                          <w:marTop w:val="0"/>
                          <w:marBottom w:val="0"/>
                          <w:divBdr>
                            <w:top w:val="none" w:sz="0" w:space="0" w:color="auto"/>
                            <w:left w:val="none" w:sz="0" w:space="0" w:color="auto"/>
                            <w:bottom w:val="none" w:sz="0" w:space="0" w:color="auto"/>
                            <w:right w:val="none" w:sz="0" w:space="0" w:color="auto"/>
                          </w:divBdr>
                        </w:div>
                        <w:div w:id="762261814">
                          <w:marLeft w:val="0"/>
                          <w:marRight w:val="0"/>
                          <w:marTop w:val="0"/>
                          <w:marBottom w:val="0"/>
                          <w:divBdr>
                            <w:top w:val="none" w:sz="0" w:space="0" w:color="auto"/>
                            <w:left w:val="none" w:sz="0" w:space="0" w:color="auto"/>
                            <w:bottom w:val="none" w:sz="0" w:space="0" w:color="auto"/>
                            <w:right w:val="none" w:sz="0" w:space="0" w:color="auto"/>
                          </w:divBdr>
                        </w:div>
                        <w:div w:id="776868388">
                          <w:marLeft w:val="0"/>
                          <w:marRight w:val="0"/>
                          <w:marTop w:val="0"/>
                          <w:marBottom w:val="0"/>
                          <w:divBdr>
                            <w:top w:val="none" w:sz="0" w:space="0" w:color="auto"/>
                            <w:left w:val="none" w:sz="0" w:space="0" w:color="auto"/>
                            <w:bottom w:val="none" w:sz="0" w:space="0" w:color="auto"/>
                            <w:right w:val="none" w:sz="0" w:space="0" w:color="auto"/>
                          </w:divBdr>
                        </w:div>
                        <w:div w:id="783571659">
                          <w:marLeft w:val="0"/>
                          <w:marRight w:val="0"/>
                          <w:marTop w:val="0"/>
                          <w:marBottom w:val="0"/>
                          <w:divBdr>
                            <w:top w:val="none" w:sz="0" w:space="0" w:color="auto"/>
                            <w:left w:val="none" w:sz="0" w:space="0" w:color="auto"/>
                            <w:bottom w:val="none" w:sz="0" w:space="0" w:color="auto"/>
                            <w:right w:val="none" w:sz="0" w:space="0" w:color="auto"/>
                          </w:divBdr>
                        </w:div>
                        <w:div w:id="806123997">
                          <w:marLeft w:val="0"/>
                          <w:marRight w:val="0"/>
                          <w:marTop w:val="0"/>
                          <w:marBottom w:val="0"/>
                          <w:divBdr>
                            <w:top w:val="none" w:sz="0" w:space="0" w:color="auto"/>
                            <w:left w:val="none" w:sz="0" w:space="0" w:color="auto"/>
                            <w:bottom w:val="none" w:sz="0" w:space="0" w:color="auto"/>
                            <w:right w:val="none" w:sz="0" w:space="0" w:color="auto"/>
                          </w:divBdr>
                        </w:div>
                        <w:div w:id="893388272">
                          <w:marLeft w:val="0"/>
                          <w:marRight w:val="0"/>
                          <w:marTop w:val="0"/>
                          <w:marBottom w:val="0"/>
                          <w:divBdr>
                            <w:top w:val="none" w:sz="0" w:space="0" w:color="auto"/>
                            <w:left w:val="none" w:sz="0" w:space="0" w:color="auto"/>
                            <w:bottom w:val="none" w:sz="0" w:space="0" w:color="auto"/>
                            <w:right w:val="none" w:sz="0" w:space="0" w:color="auto"/>
                          </w:divBdr>
                        </w:div>
                        <w:div w:id="981153126">
                          <w:marLeft w:val="0"/>
                          <w:marRight w:val="0"/>
                          <w:marTop w:val="0"/>
                          <w:marBottom w:val="0"/>
                          <w:divBdr>
                            <w:top w:val="none" w:sz="0" w:space="0" w:color="auto"/>
                            <w:left w:val="none" w:sz="0" w:space="0" w:color="auto"/>
                            <w:bottom w:val="none" w:sz="0" w:space="0" w:color="auto"/>
                            <w:right w:val="none" w:sz="0" w:space="0" w:color="auto"/>
                          </w:divBdr>
                        </w:div>
                        <w:div w:id="1075784474">
                          <w:marLeft w:val="0"/>
                          <w:marRight w:val="0"/>
                          <w:marTop w:val="0"/>
                          <w:marBottom w:val="0"/>
                          <w:divBdr>
                            <w:top w:val="none" w:sz="0" w:space="0" w:color="auto"/>
                            <w:left w:val="none" w:sz="0" w:space="0" w:color="auto"/>
                            <w:bottom w:val="none" w:sz="0" w:space="0" w:color="auto"/>
                            <w:right w:val="none" w:sz="0" w:space="0" w:color="auto"/>
                          </w:divBdr>
                        </w:div>
                        <w:div w:id="1099789513">
                          <w:marLeft w:val="0"/>
                          <w:marRight w:val="0"/>
                          <w:marTop w:val="0"/>
                          <w:marBottom w:val="0"/>
                          <w:divBdr>
                            <w:top w:val="none" w:sz="0" w:space="0" w:color="auto"/>
                            <w:left w:val="none" w:sz="0" w:space="0" w:color="auto"/>
                            <w:bottom w:val="none" w:sz="0" w:space="0" w:color="auto"/>
                            <w:right w:val="none" w:sz="0" w:space="0" w:color="auto"/>
                          </w:divBdr>
                        </w:div>
                        <w:div w:id="1143042534">
                          <w:marLeft w:val="0"/>
                          <w:marRight w:val="0"/>
                          <w:marTop w:val="0"/>
                          <w:marBottom w:val="0"/>
                          <w:divBdr>
                            <w:top w:val="none" w:sz="0" w:space="0" w:color="auto"/>
                            <w:left w:val="none" w:sz="0" w:space="0" w:color="auto"/>
                            <w:bottom w:val="none" w:sz="0" w:space="0" w:color="auto"/>
                            <w:right w:val="none" w:sz="0" w:space="0" w:color="auto"/>
                          </w:divBdr>
                        </w:div>
                        <w:div w:id="1191917270">
                          <w:marLeft w:val="0"/>
                          <w:marRight w:val="0"/>
                          <w:marTop w:val="0"/>
                          <w:marBottom w:val="0"/>
                          <w:divBdr>
                            <w:top w:val="none" w:sz="0" w:space="0" w:color="auto"/>
                            <w:left w:val="none" w:sz="0" w:space="0" w:color="auto"/>
                            <w:bottom w:val="none" w:sz="0" w:space="0" w:color="auto"/>
                            <w:right w:val="none" w:sz="0" w:space="0" w:color="auto"/>
                          </w:divBdr>
                        </w:div>
                        <w:div w:id="1267925781">
                          <w:marLeft w:val="0"/>
                          <w:marRight w:val="0"/>
                          <w:marTop w:val="0"/>
                          <w:marBottom w:val="0"/>
                          <w:divBdr>
                            <w:top w:val="none" w:sz="0" w:space="0" w:color="auto"/>
                            <w:left w:val="none" w:sz="0" w:space="0" w:color="auto"/>
                            <w:bottom w:val="none" w:sz="0" w:space="0" w:color="auto"/>
                            <w:right w:val="none" w:sz="0" w:space="0" w:color="auto"/>
                          </w:divBdr>
                        </w:div>
                        <w:div w:id="1294823277">
                          <w:marLeft w:val="0"/>
                          <w:marRight w:val="0"/>
                          <w:marTop w:val="0"/>
                          <w:marBottom w:val="0"/>
                          <w:divBdr>
                            <w:top w:val="none" w:sz="0" w:space="0" w:color="auto"/>
                            <w:left w:val="none" w:sz="0" w:space="0" w:color="auto"/>
                            <w:bottom w:val="none" w:sz="0" w:space="0" w:color="auto"/>
                            <w:right w:val="none" w:sz="0" w:space="0" w:color="auto"/>
                          </w:divBdr>
                        </w:div>
                        <w:div w:id="1297950675">
                          <w:marLeft w:val="0"/>
                          <w:marRight w:val="0"/>
                          <w:marTop w:val="0"/>
                          <w:marBottom w:val="0"/>
                          <w:divBdr>
                            <w:top w:val="none" w:sz="0" w:space="0" w:color="auto"/>
                            <w:left w:val="none" w:sz="0" w:space="0" w:color="auto"/>
                            <w:bottom w:val="none" w:sz="0" w:space="0" w:color="auto"/>
                            <w:right w:val="none" w:sz="0" w:space="0" w:color="auto"/>
                          </w:divBdr>
                        </w:div>
                        <w:div w:id="1395354690">
                          <w:marLeft w:val="0"/>
                          <w:marRight w:val="0"/>
                          <w:marTop w:val="0"/>
                          <w:marBottom w:val="0"/>
                          <w:divBdr>
                            <w:top w:val="none" w:sz="0" w:space="0" w:color="auto"/>
                            <w:left w:val="none" w:sz="0" w:space="0" w:color="auto"/>
                            <w:bottom w:val="none" w:sz="0" w:space="0" w:color="auto"/>
                            <w:right w:val="none" w:sz="0" w:space="0" w:color="auto"/>
                          </w:divBdr>
                        </w:div>
                        <w:div w:id="1581259422">
                          <w:marLeft w:val="0"/>
                          <w:marRight w:val="0"/>
                          <w:marTop w:val="0"/>
                          <w:marBottom w:val="0"/>
                          <w:divBdr>
                            <w:top w:val="none" w:sz="0" w:space="0" w:color="auto"/>
                            <w:left w:val="none" w:sz="0" w:space="0" w:color="auto"/>
                            <w:bottom w:val="none" w:sz="0" w:space="0" w:color="auto"/>
                            <w:right w:val="none" w:sz="0" w:space="0" w:color="auto"/>
                          </w:divBdr>
                        </w:div>
                        <w:div w:id="1603683100">
                          <w:marLeft w:val="0"/>
                          <w:marRight w:val="0"/>
                          <w:marTop w:val="0"/>
                          <w:marBottom w:val="0"/>
                          <w:divBdr>
                            <w:top w:val="none" w:sz="0" w:space="0" w:color="auto"/>
                            <w:left w:val="none" w:sz="0" w:space="0" w:color="auto"/>
                            <w:bottom w:val="none" w:sz="0" w:space="0" w:color="auto"/>
                            <w:right w:val="none" w:sz="0" w:space="0" w:color="auto"/>
                          </w:divBdr>
                        </w:div>
                        <w:div w:id="1714233110">
                          <w:marLeft w:val="0"/>
                          <w:marRight w:val="0"/>
                          <w:marTop w:val="0"/>
                          <w:marBottom w:val="0"/>
                          <w:divBdr>
                            <w:top w:val="none" w:sz="0" w:space="0" w:color="auto"/>
                            <w:left w:val="none" w:sz="0" w:space="0" w:color="auto"/>
                            <w:bottom w:val="none" w:sz="0" w:space="0" w:color="auto"/>
                            <w:right w:val="none" w:sz="0" w:space="0" w:color="auto"/>
                          </w:divBdr>
                        </w:div>
                        <w:div w:id="1733236650">
                          <w:marLeft w:val="0"/>
                          <w:marRight w:val="0"/>
                          <w:marTop w:val="0"/>
                          <w:marBottom w:val="0"/>
                          <w:divBdr>
                            <w:top w:val="none" w:sz="0" w:space="0" w:color="auto"/>
                            <w:left w:val="none" w:sz="0" w:space="0" w:color="auto"/>
                            <w:bottom w:val="none" w:sz="0" w:space="0" w:color="auto"/>
                            <w:right w:val="none" w:sz="0" w:space="0" w:color="auto"/>
                          </w:divBdr>
                        </w:div>
                        <w:div w:id="1905213222">
                          <w:marLeft w:val="0"/>
                          <w:marRight w:val="0"/>
                          <w:marTop w:val="0"/>
                          <w:marBottom w:val="0"/>
                          <w:divBdr>
                            <w:top w:val="none" w:sz="0" w:space="0" w:color="auto"/>
                            <w:left w:val="none" w:sz="0" w:space="0" w:color="auto"/>
                            <w:bottom w:val="none" w:sz="0" w:space="0" w:color="auto"/>
                            <w:right w:val="none" w:sz="0" w:space="0" w:color="auto"/>
                          </w:divBdr>
                        </w:div>
                        <w:div w:id="20539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81853">
      <w:bodyDiv w:val="1"/>
      <w:marLeft w:val="0"/>
      <w:marRight w:val="0"/>
      <w:marTop w:val="0"/>
      <w:marBottom w:val="0"/>
      <w:divBdr>
        <w:top w:val="none" w:sz="0" w:space="0" w:color="auto"/>
        <w:left w:val="none" w:sz="0" w:space="0" w:color="auto"/>
        <w:bottom w:val="none" w:sz="0" w:space="0" w:color="auto"/>
        <w:right w:val="none" w:sz="0" w:space="0" w:color="auto"/>
      </w:divBdr>
    </w:div>
    <w:div w:id="1899895358">
      <w:bodyDiv w:val="1"/>
      <w:marLeft w:val="0"/>
      <w:marRight w:val="0"/>
      <w:marTop w:val="0"/>
      <w:marBottom w:val="0"/>
      <w:divBdr>
        <w:top w:val="none" w:sz="0" w:space="0" w:color="auto"/>
        <w:left w:val="none" w:sz="0" w:space="0" w:color="auto"/>
        <w:bottom w:val="none" w:sz="0" w:space="0" w:color="auto"/>
        <w:right w:val="none" w:sz="0" w:space="0" w:color="auto"/>
      </w:divBdr>
      <w:divsChild>
        <w:div w:id="1961915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37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231">
      <w:bodyDiv w:val="1"/>
      <w:marLeft w:val="0"/>
      <w:marRight w:val="0"/>
      <w:marTop w:val="0"/>
      <w:marBottom w:val="0"/>
      <w:divBdr>
        <w:top w:val="none" w:sz="0" w:space="0" w:color="auto"/>
        <w:left w:val="none" w:sz="0" w:space="0" w:color="auto"/>
        <w:bottom w:val="none" w:sz="0" w:space="0" w:color="auto"/>
        <w:right w:val="none" w:sz="0" w:space="0" w:color="auto"/>
      </w:divBdr>
    </w:div>
    <w:div w:id="1909267165">
      <w:bodyDiv w:val="1"/>
      <w:marLeft w:val="0"/>
      <w:marRight w:val="0"/>
      <w:marTop w:val="0"/>
      <w:marBottom w:val="0"/>
      <w:divBdr>
        <w:top w:val="none" w:sz="0" w:space="0" w:color="auto"/>
        <w:left w:val="none" w:sz="0" w:space="0" w:color="auto"/>
        <w:bottom w:val="none" w:sz="0" w:space="0" w:color="auto"/>
        <w:right w:val="none" w:sz="0" w:space="0" w:color="auto"/>
      </w:divBdr>
    </w:div>
    <w:div w:id="1909419556">
      <w:bodyDiv w:val="1"/>
      <w:marLeft w:val="0"/>
      <w:marRight w:val="0"/>
      <w:marTop w:val="0"/>
      <w:marBottom w:val="0"/>
      <w:divBdr>
        <w:top w:val="none" w:sz="0" w:space="0" w:color="auto"/>
        <w:left w:val="none" w:sz="0" w:space="0" w:color="auto"/>
        <w:bottom w:val="none" w:sz="0" w:space="0" w:color="auto"/>
        <w:right w:val="none" w:sz="0" w:space="0" w:color="auto"/>
      </w:divBdr>
      <w:divsChild>
        <w:div w:id="1074668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245">
      <w:bodyDiv w:val="1"/>
      <w:marLeft w:val="0"/>
      <w:marRight w:val="0"/>
      <w:marTop w:val="0"/>
      <w:marBottom w:val="0"/>
      <w:divBdr>
        <w:top w:val="none" w:sz="0" w:space="0" w:color="auto"/>
        <w:left w:val="none" w:sz="0" w:space="0" w:color="auto"/>
        <w:bottom w:val="none" w:sz="0" w:space="0" w:color="auto"/>
        <w:right w:val="none" w:sz="0" w:space="0" w:color="auto"/>
      </w:divBdr>
    </w:div>
    <w:div w:id="1911767457">
      <w:bodyDiv w:val="1"/>
      <w:marLeft w:val="0"/>
      <w:marRight w:val="0"/>
      <w:marTop w:val="0"/>
      <w:marBottom w:val="0"/>
      <w:divBdr>
        <w:top w:val="none" w:sz="0" w:space="0" w:color="auto"/>
        <w:left w:val="none" w:sz="0" w:space="0" w:color="auto"/>
        <w:bottom w:val="none" w:sz="0" w:space="0" w:color="auto"/>
        <w:right w:val="none" w:sz="0" w:space="0" w:color="auto"/>
      </w:divBdr>
      <w:divsChild>
        <w:div w:id="1465544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1996039">
              <w:marLeft w:val="0"/>
              <w:marRight w:val="0"/>
              <w:marTop w:val="0"/>
              <w:marBottom w:val="0"/>
              <w:divBdr>
                <w:top w:val="none" w:sz="0" w:space="0" w:color="auto"/>
                <w:left w:val="none" w:sz="0" w:space="0" w:color="auto"/>
                <w:bottom w:val="none" w:sz="0" w:space="0" w:color="auto"/>
                <w:right w:val="none" w:sz="0" w:space="0" w:color="auto"/>
              </w:divBdr>
              <w:divsChild>
                <w:div w:id="32311646">
                  <w:marLeft w:val="0"/>
                  <w:marRight w:val="0"/>
                  <w:marTop w:val="0"/>
                  <w:marBottom w:val="0"/>
                  <w:divBdr>
                    <w:top w:val="none" w:sz="0" w:space="0" w:color="auto"/>
                    <w:left w:val="none" w:sz="0" w:space="0" w:color="auto"/>
                    <w:bottom w:val="none" w:sz="0" w:space="0" w:color="auto"/>
                    <w:right w:val="none" w:sz="0" w:space="0" w:color="auto"/>
                  </w:divBdr>
                  <w:divsChild>
                    <w:div w:id="306322277">
                      <w:marLeft w:val="0"/>
                      <w:marRight w:val="0"/>
                      <w:marTop w:val="0"/>
                      <w:marBottom w:val="0"/>
                      <w:divBdr>
                        <w:top w:val="none" w:sz="0" w:space="0" w:color="auto"/>
                        <w:left w:val="none" w:sz="0" w:space="0" w:color="auto"/>
                        <w:bottom w:val="none" w:sz="0" w:space="0" w:color="auto"/>
                        <w:right w:val="none" w:sz="0" w:space="0" w:color="auto"/>
                      </w:divBdr>
                      <w:divsChild>
                        <w:div w:id="202332503">
                          <w:marLeft w:val="0"/>
                          <w:marRight w:val="0"/>
                          <w:marTop w:val="0"/>
                          <w:marBottom w:val="0"/>
                          <w:divBdr>
                            <w:top w:val="none" w:sz="0" w:space="0" w:color="auto"/>
                            <w:left w:val="none" w:sz="0" w:space="0" w:color="auto"/>
                            <w:bottom w:val="none" w:sz="0" w:space="0" w:color="auto"/>
                            <w:right w:val="none" w:sz="0" w:space="0" w:color="auto"/>
                          </w:divBdr>
                        </w:div>
                        <w:div w:id="1133326349">
                          <w:marLeft w:val="0"/>
                          <w:marRight w:val="0"/>
                          <w:marTop w:val="0"/>
                          <w:marBottom w:val="0"/>
                          <w:divBdr>
                            <w:top w:val="none" w:sz="0" w:space="0" w:color="auto"/>
                            <w:left w:val="none" w:sz="0" w:space="0" w:color="auto"/>
                            <w:bottom w:val="none" w:sz="0" w:space="0" w:color="auto"/>
                            <w:right w:val="none" w:sz="0" w:space="0" w:color="auto"/>
                          </w:divBdr>
                        </w:div>
                        <w:div w:id="17481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67170">
      <w:bodyDiv w:val="1"/>
      <w:marLeft w:val="0"/>
      <w:marRight w:val="0"/>
      <w:marTop w:val="0"/>
      <w:marBottom w:val="0"/>
      <w:divBdr>
        <w:top w:val="none" w:sz="0" w:space="0" w:color="auto"/>
        <w:left w:val="none" w:sz="0" w:space="0" w:color="auto"/>
        <w:bottom w:val="none" w:sz="0" w:space="0" w:color="auto"/>
        <w:right w:val="none" w:sz="0" w:space="0" w:color="auto"/>
      </w:divBdr>
    </w:div>
    <w:div w:id="1912033407">
      <w:bodyDiv w:val="1"/>
      <w:marLeft w:val="0"/>
      <w:marRight w:val="0"/>
      <w:marTop w:val="0"/>
      <w:marBottom w:val="0"/>
      <w:divBdr>
        <w:top w:val="none" w:sz="0" w:space="0" w:color="auto"/>
        <w:left w:val="none" w:sz="0" w:space="0" w:color="auto"/>
        <w:bottom w:val="none" w:sz="0" w:space="0" w:color="auto"/>
        <w:right w:val="none" w:sz="0" w:space="0" w:color="auto"/>
      </w:divBdr>
    </w:div>
    <w:div w:id="1912227955">
      <w:bodyDiv w:val="1"/>
      <w:marLeft w:val="0"/>
      <w:marRight w:val="0"/>
      <w:marTop w:val="0"/>
      <w:marBottom w:val="0"/>
      <w:divBdr>
        <w:top w:val="none" w:sz="0" w:space="0" w:color="auto"/>
        <w:left w:val="none" w:sz="0" w:space="0" w:color="auto"/>
        <w:bottom w:val="none" w:sz="0" w:space="0" w:color="auto"/>
        <w:right w:val="none" w:sz="0" w:space="0" w:color="auto"/>
      </w:divBdr>
    </w:div>
    <w:div w:id="1913853562">
      <w:bodyDiv w:val="1"/>
      <w:marLeft w:val="0"/>
      <w:marRight w:val="0"/>
      <w:marTop w:val="0"/>
      <w:marBottom w:val="0"/>
      <w:divBdr>
        <w:top w:val="none" w:sz="0" w:space="0" w:color="auto"/>
        <w:left w:val="none" w:sz="0" w:space="0" w:color="auto"/>
        <w:bottom w:val="none" w:sz="0" w:space="0" w:color="auto"/>
        <w:right w:val="none" w:sz="0" w:space="0" w:color="auto"/>
      </w:divBdr>
    </w:div>
    <w:div w:id="1915046001">
      <w:bodyDiv w:val="1"/>
      <w:marLeft w:val="0"/>
      <w:marRight w:val="0"/>
      <w:marTop w:val="0"/>
      <w:marBottom w:val="0"/>
      <w:divBdr>
        <w:top w:val="none" w:sz="0" w:space="0" w:color="auto"/>
        <w:left w:val="none" w:sz="0" w:space="0" w:color="auto"/>
        <w:bottom w:val="none" w:sz="0" w:space="0" w:color="auto"/>
        <w:right w:val="none" w:sz="0" w:space="0" w:color="auto"/>
      </w:divBdr>
    </w:div>
    <w:div w:id="1915821837">
      <w:bodyDiv w:val="1"/>
      <w:marLeft w:val="0"/>
      <w:marRight w:val="0"/>
      <w:marTop w:val="0"/>
      <w:marBottom w:val="0"/>
      <w:divBdr>
        <w:top w:val="none" w:sz="0" w:space="0" w:color="auto"/>
        <w:left w:val="none" w:sz="0" w:space="0" w:color="auto"/>
        <w:bottom w:val="none" w:sz="0" w:space="0" w:color="auto"/>
        <w:right w:val="none" w:sz="0" w:space="0" w:color="auto"/>
      </w:divBdr>
    </w:div>
    <w:div w:id="1917085785">
      <w:bodyDiv w:val="1"/>
      <w:marLeft w:val="0"/>
      <w:marRight w:val="0"/>
      <w:marTop w:val="0"/>
      <w:marBottom w:val="0"/>
      <w:divBdr>
        <w:top w:val="none" w:sz="0" w:space="0" w:color="auto"/>
        <w:left w:val="none" w:sz="0" w:space="0" w:color="auto"/>
        <w:bottom w:val="none" w:sz="0" w:space="0" w:color="auto"/>
        <w:right w:val="none" w:sz="0" w:space="0" w:color="auto"/>
      </w:divBdr>
      <w:divsChild>
        <w:div w:id="1013266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8438189">
              <w:marLeft w:val="0"/>
              <w:marRight w:val="0"/>
              <w:marTop w:val="0"/>
              <w:marBottom w:val="0"/>
              <w:divBdr>
                <w:top w:val="none" w:sz="0" w:space="0" w:color="auto"/>
                <w:left w:val="none" w:sz="0" w:space="0" w:color="auto"/>
                <w:bottom w:val="none" w:sz="0" w:space="0" w:color="auto"/>
                <w:right w:val="none" w:sz="0" w:space="0" w:color="auto"/>
              </w:divBdr>
              <w:divsChild>
                <w:div w:id="1340424286">
                  <w:marLeft w:val="0"/>
                  <w:marRight w:val="0"/>
                  <w:marTop w:val="0"/>
                  <w:marBottom w:val="0"/>
                  <w:divBdr>
                    <w:top w:val="none" w:sz="0" w:space="0" w:color="auto"/>
                    <w:left w:val="none" w:sz="0" w:space="0" w:color="auto"/>
                    <w:bottom w:val="none" w:sz="0" w:space="0" w:color="auto"/>
                    <w:right w:val="none" w:sz="0" w:space="0" w:color="auto"/>
                  </w:divBdr>
                  <w:divsChild>
                    <w:div w:id="1811828600">
                      <w:marLeft w:val="0"/>
                      <w:marRight w:val="0"/>
                      <w:marTop w:val="0"/>
                      <w:marBottom w:val="0"/>
                      <w:divBdr>
                        <w:top w:val="none" w:sz="0" w:space="0" w:color="auto"/>
                        <w:left w:val="none" w:sz="0" w:space="0" w:color="auto"/>
                        <w:bottom w:val="none" w:sz="0" w:space="0" w:color="auto"/>
                        <w:right w:val="none" w:sz="0" w:space="0" w:color="auto"/>
                      </w:divBdr>
                      <w:divsChild>
                        <w:div w:id="348914197">
                          <w:marLeft w:val="0"/>
                          <w:marRight w:val="0"/>
                          <w:marTop w:val="0"/>
                          <w:marBottom w:val="0"/>
                          <w:divBdr>
                            <w:top w:val="none" w:sz="0" w:space="0" w:color="auto"/>
                            <w:left w:val="none" w:sz="0" w:space="0" w:color="auto"/>
                            <w:bottom w:val="none" w:sz="0" w:space="0" w:color="auto"/>
                            <w:right w:val="none" w:sz="0" w:space="0" w:color="auto"/>
                          </w:divBdr>
                        </w:div>
                        <w:div w:id="609511380">
                          <w:marLeft w:val="0"/>
                          <w:marRight w:val="0"/>
                          <w:marTop w:val="0"/>
                          <w:marBottom w:val="0"/>
                          <w:divBdr>
                            <w:top w:val="none" w:sz="0" w:space="0" w:color="auto"/>
                            <w:left w:val="none" w:sz="0" w:space="0" w:color="auto"/>
                            <w:bottom w:val="none" w:sz="0" w:space="0" w:color="auto"/>
                            <w:right w:val="none" w:sz="0" w:space="0" w:color="auto"/>
                          </w:divBdr>
                        </w:div>
                        <w:div w:id="689910468">
                          <w:marLeft w:val="0"/>
                          <w:marRight w:val="0"/>
                          <w:marTop w:val="0"/>
                          <w:marBottom w:val="0"/>
                          <w:divBdr>
                            <w:top w:val="none" w:sz="0" w:space="0" w:color="auto"/>
                            <w:left w:val="none" w:sz="0" w:space="0" w:color="auto"/>
                            <w:bottom w:val="none" w:sz="0" w:space="0" w:color="auto"/>
                            <w:right w:val="none" w:sz="0" w:space="0" w:color="auto"/>
                          </w:divBdr>
                        </w:div>
                        <w:div w:id="770973811">
                          <w:marLeft w:val="0"/>
                          <w:marRight w:val="0"/>
                          <w:marTop w:val="0"/>
                          <w:marBottom w:val="0"/>
                          <w:divBdr>
                            <w:top w:val="none" w:sz="0" w:space="0" w:color="auto"/>
                            <w:left w:val="none" w:sz="0" w:space="0" w:color="auto"/>
                            <w:bottom w:val="none" w:sz="0" w:space="0" w:color="auto"/>
                            <w:right w:val="none" w:sz="0" w:space="0" w:color="auto"/>
                          </w:divBdr>
                        </w:div>
                        <w:div w:id="1196577102">
                          <w:marLeft w:val="0"/>
                          <w:marRight w:val="0"/>
                          <w:marTop w:val="0"/>
                          <w:marBottom w:val="0"/>
                          <w:divBdr>
                            <w:top w:val="none" w:sz="0" w:space="0" w:color="auto"/>
                            <w:left w:val="none" w:sz="0" w:space="0" w:color="auto"/>
                            <w:bottom w:val="none" w:sz="0" w:space="0" w:color="auto"/>
                            <w:right w:val="none" w:sz="0" w:space="0" w:color="auto"/>
                          </w:divBdr>
                        </w:div>
                        <w:div w:id="1295678637">
                          <w:marLeft w:val="0"/>
                          <w:marRight w:val="0"/>
                          <w:marTop w:val="0"/>
                          <w:marBottom w:val="0"/>
                          <w:divBdr>
                            <w:top w:val="none" w:sz="0" w:space="0" w:color="auto"/>
                            <w:left w:val="none" w:sz="0" w:space="0" w:color="auto"/>
                            <w:bottom w:val="none" w:sz="0" w:space="0" w:color="auto"/>
                            <w:right w:val="none" w:sz="0" w:space="0" w:color="auto"/>
                          </w:divBdr>
                        </w:div>
                        <w:div w:id="1512261898">
                          <w:marLeft w:val="0"/>
                          <w:marRight w:val="0"/>
                          <w:marTop w:val="0"/>
                          <w:marBottom w:val="0"/>
                          <w:divBdr>
                            <w:top w:val="none" w:sz="0" w:space="0" w:color="auto"/>
                            <w:left w:val="none" w:sz="0" w:space="0" w:color="auto"/>
                            <w:bottom w:val="none" w:sz="0" w:space="0" w:color="auto"/>
                            <w:right w:val="none" w:sz="0" w:space="0" w:color="auto"/>
                          </w:divBdr>
                        </w:div>
                        <w:div w:id="1638219269">
                          <w:marLeft w:val="0"/>
                          <w:marRight w:val="0"/>
                          <w:marTop w:val="0"/>
                          <w:marBottom w:val="0"/>
                          <w:divBdr>
                            <w:top w:val="none" w:sz="0" w:space="0" w:color="auto"/>
                            <w:left w:val="none" w:sz="0" w:space="0" w:color="auto"/>
                            <w:bottom w:val="none" w:sz="0" w:space="0" w:color="auto"/>
                            <w:right w:val="none" w:sz="0" w:space="0" w:color="auto"/>
                          </w:divBdr>
                        </w:div>
                        <w:div w:id="1764762486">
                          <w:marLeft w:val="0"/>
                          <w:marRight w:val="0"/>
                          <w:marTop w:val="0"/>
                          <w:marBottom w:val="0"/>
                          <w:divBdr>
                            <w:top w:val="none" w:sz="0" w:space="0" w:color="auto"/>
                            <w:left w:val="none" w:sz="0" w:space="0" w:color="auto"/>
                            <w:bottom w:val="none" w:sz="0" w:space="0" w:color="auto"/>
                            <w:right w:val="none" w:sz="0" w:space="0" w:color="auto"/>
                          </w:divBdr>
                        </w:div>
                        <w:div w:id="1891577704">
                          <w:marLeft w:val="0"/>
                          <w:marRight w:val="0"/>
                          <w:marTop w:val="0"/>
                          <w:marBottom w:val="0"/>
                          <w:divBdr>
                            <w:top w:val="none" w:sz="0" w:space="0" w:color="auto"/>
                            <w:left w:val="none" w:sz="0" w:space="0" w:color="auto"/>
                            <w:bottom w:val="none" w:sz="0" w:space="0" w:color="auto"/>
                            <w:right w:val="none" w:sz="0" w:space="0" w:color="auto"/>
                          </w:divBdr>
                        </w:div>
                        <w:div w:id="18987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089457">
      <w:bodyDiv w:val="1"/>
      <w:marLeft w:val="0"/>
      <w:marRight w:val="0"/>
      <w:marTop w:val="0"/>
      <w:marBottom w:val="0"/>
      <w:divBdr>
        <w:top w:val="none" w:sz="0" w:space="0" w:color="auto"/>
        <w:left w:val="none" w:sz="0" w:space="0" w:color="auto"/>
        <w:bottom w:val="none" w:sz="0" w:space="0" w:color="auto"/>
        <w:right w:val="none" w:sz="0" w:space="0" w:color="auto"/>
      </w:divBdr>
      <w:divsChild>
        <w:div w:id="21134704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4096201">
              <w:marLeft w:val="0"/>
              <w:marRight w:val="0"/>
              <w:marTop w:val="0"/>
              <w:marBottom w:val="0"/>
              <w:divBdr>
                <w:top w:val="none" w:sz="0" w:space="0" w:color="auto"/>
                <w:left w:val="none" w:sz="0" w:space="0" w:color="auto"/>
                <w:bottom w:val="none" w:sz="0" w:space="0" w:color="auto"/>
                <w:right w:val="none" w:sz="0" w:space="0" w:color="auto"/>
              </w:divBdr>
              <w:divsChild>
                <w:div w:id="165245134">
                  <w:marLeft w:val="0"/>
                  <w:marRight w:val="0"/>
                  <w:marTop w:val="0"/>
                  <w:marBottom w:val="0"/>
                  <w:divBdr>
                    <w:top w:val="none" w:sz="0" w:space="0" w:color="auto"/>
                    <w:left w:val="none" w:sz="0" w:space="0" w:color="auto"/>
                    <w:bottom w:val="none" w:sz="0" w:space="0" w:color="auto"/>
                    <w:right w:val="none" w:sz="0" w:space="0" w:color="auto"/>
                  </w:divBdr>
                  <w:divsChild>
                    <w:div w:id="475029034">
                      <w:marLeft w:val="0"/>
                      <w:marRight w:val="0"/>
                      <w:marTop w:val="0"/>
                      <w:marBottom w:val="0"/>
                      <w:divBdr>
                        <w:top w:val="none" w:sz="0" w:space="0" w:color="auto"/>
                        <w:left w:val="none" w:sz="0" w:space="0" w:color="auto"/>
                        <w:bottom w:val="none" w:sz="0" w:space="0" w:color="auto"/>
                        <w:right w:val="none" w:sz="0" w:space="0" w:color="auto"/>
                      </w:divBdr>
                      <w:divsChild>
                        <w:div w:id="11664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816">
      <w:bodyDiv w:val="1"/>
      <w:marLeft w:val="0"/>
      <w:marRight w:val="0"/>
      <w:marTop w:val="0"/>
      <w:marBottom w:val="0"/>
      <w:divBdr>
        <w:top w:val="none" w:sz="0" w:space="0" w:color="auto"/>
        <w:left w:val="none" w:sz="0" w:space="0" w:color="auto"/>
        <w:bottom w:val="none" w:sz="0" w:space="0" w:color="auto"/>
        <w:right w:val="none" w:sz="0" w:space="0" w:color="auto"/>
      </w:divBdr>
      <w:divsChild>
        <w:div w:id="1679187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113646">
              <w:marLeft w:val="0"/>
              <w:marRight w:val="0"/>
              <w:marTop w:val="0"/>
              <w:marBottom w:val="0"/>
              <w:divBdr>
                <w:top w:val="none" w:sz="0" w:space="0" w:color="auto"/>
                <w:left w:val="none" w:sz="0" w:space="0" w:color="auto"/>
                <w:bottom w:val="none" w:sz="0" w:space="0" w:color="auto"/>
                <w:right w:val="none" w:sz="0" w:space="0" w:color="auto"/>
              </w:divBdr>
              <w:divsChild>
                <w:div w:id="1796674269">
                  <w:marLeft w:val="0"/>
                  <w:marRight w:val="0"/>
                  <w:marTop w:val="0"/>
                  <w:marBottom w:val="0"/>
                  <w:divBdr>
                    <w:top w:val="none" w:sz="0" w:space="0" w:color="auto"/>
                    <w:left w:val="none" w:sz="0" w:space="0" w:color="auto"/>
                    <w:bottom w:val="none" w:sz="0" w:space="0" w:color="auto"/>
                    <w:right w:val="none" w:sz="0" w:space="0" w:color="auto"/>
                  </w:divBdr>
                  <w:divsChild>
                    <w:div w:id="277445193">
                      <w:marLeft w:val="0"/>
                      <w:marRight w:val="0"/>
                      <w:marTop w:val="0"/>
                      <w:marBottom w:val="0"/>
                      <w:divBdr>
                        <w:top w:val="none" w:sz="0" w:space="0" w:color="auto"/>
                        <w:left w:val="none" w:sz="0" w:space="0" w:color="auto"/>
                        <w:bottom w:val="none" w:sz="0" w:space="0" w:color="auto"/>
                        <w:right w:val="none" w:sz="0" w:space="0" w:color="auto"/>
                      </w:divBdr>
                      <w:divsChild>
                        <w:div w:id="27218333">
                          <w:marLeft w:val="0"/>
                          <w:marRight w:val="0"/>
                          <w:marTop w:val="0"/>
                          <w:marBottom w:val="0"/>
                          <w:divBdr>
                            <w:top w:val="none" w:sz="0" w:space="0" w:color="auto"/>
                            <w:left w:val="none" w:sz="0" w:space="0" w:color="auto"/>
                            <w:bottom w:val="none" w:sz="0" w:space="0" w:color="auto"/>
                            <w:right w:val="none" w:sz="0" w:space="0" w:color="auto"/>
                          </w:divBdr>
                          <w:divsChild>
                            <w:div w:id="1261182681">
                              <w:marLeft w:val="0"/>
                              <w:marRight w:val="0"/>
                              <w:marTop w:val="0"/>
                              <w:marBottom w:val="0"/>
                              <w:divBdr>
                                <w:top w:val="none" w:sz="0" w:space="0" w:color="auto"/>
                                <w:left w:val="none" w:sz="0" w:space="0" w:color="auto"/>
                                <w:bottom w:val="none" w:sz="0" w:space="0" w:color="auto"/>
                                <w:right w:val="none" w:sz="0" w:space="0" w:color="auto"/>
                              </w:divBdr>
                              <w:divsChild>
                                <w:div w:id="1804730880">
                                  <w:marLeft w:val="0"/>
                                  <w:marRight w:val="0"/>
                                  <w:marTop w:val="0"/>
                                  <w:marBottom w:val="0"/>
                                  <w:divBdr>
                                    <w:top w:val="none" w:sz="0" w:space="0" w:color="auto"/>
                                    <w:left w:val="none" w:sz="0" w:space="0" w:color="auto"/>
                                    <w:bottom w:val="none" w:sz="0" w:space="0" w:color="auto"/>
                                    <w:right w:val="none" w:sz="0" w:space="0" w:color="auto"/>
                                  </w:divBdr>
                                  <w:divsChild>
                                    <w:div w:id="1746949035">
                                      <w:marLeft w:val="0"/>
                                      <w:marRight w:val="0"/>
                                      <w:marTop w:val="0"/>
                                      <w:marBottom w:val="0"/>
                                      <w:divBdr>
                                        <w:top w:val="none" w:sz="0" w:space="0" w:color="auto"/>
                                        <w:left w:val="none" w:sz="0" w:space="0" w:color="auto"/>
                                        <w:bottom w:val="none" w:sz="0" w:space="0" w:color="auto"/>
                                        <w:right w:val="none" w:sz="0" w:space="0" w:color="auto"/>
                                      </w:divBdr>
                                      <w:divsChild>
                                        <w:div w:id="293024594">
                                          <w:marLeft w:val="0"/>
                                          <w:marRight w:val="0"/>
                                          <w:marTop w:val="0"/>
                                          <w:marBottom w:val="0"/>
                                          <w:divBdr>
                                            <w:top w:val="none" w:sz="0" w:space="0" w:color="auto"/>
                                            <w:left w:val="none" w:sz="0" w:space="0" w:color="auto"/>
                                            <w:bottom w:val="none" w:sz="0" w:space="0" w:color="auto"/>
                                            <w:right w:val="none" w:sz="0" w:space="0" w:color="auto"/>
                                          </w:divBdr>
                                          <w:divsChild>
                                            <w:div w:id="901478669">
                                              <w:marLeft w:val="0"/>
                                              <w:marRight w:val="0"/>
                                              <w:marTop w:val="0"/>
                                              <w:marBottom w:val="0"/>
                                              <w:divBdr>
                                                <w:top w:val="none" w:sz="0" w:space="0" w:color="auto"/>
                                                <w:left w:val="none" w:sz="0" w:space="0" w:color="auto"/>
                                                <w:bottom w:val="none" w:sz="0" w:space="0" w:color="auto"/>
                                                <w:right w:val="none" w:sz="0" w:space="0" w:color="auto"/>
                                              </w:divBdr>
                                              <w:divsChild>
                                                <w:div w:id="1334380346">
                                                  <w:marLeft w:val="0"/>
                                                  <w:marRight w:val="0"/>
                                                  <w:marTop w:val="0"/>
                                                  <w:marBottom w:val="0"/>
                                                  <w:divBdr>
                                                    <w:top w:val="none" w:sz="0" w:space="0" w:color="auto"/>
                                                    <w:left w:val="none" w:sz="0" w:space="0" w:color="auto"/>
                                                    <w:bottom w:val="none" w:sz="0" w:space="0" w:color="auto"/>
                                                    <w:right w:val="none" w:sz="0" w:space="0" w:color="auto"/>
                                                  </w:divBdr>
                                                  <w:divsChild>
                                                    <w:div w:id="1485588901">
                                                      <w:marLeft w:val="0"/>
                                                      <w:marRight w:val="0"/>
                                                      <w:marTop w:val="0"/>
                                                      <w:marBottom w:val="0"/>
                                                      <w:divBdr>
                                                        <w:top w:val="none" w:sz="0" w:space="0" w:color="auto"/>
                                                        <w:left w:val="none" w:sz="0" w:space="0" w:color="auto"/>
                                                        <w:bottom w:val="none" w:sz="0" w:space="0" w:color="auto"/>
                                                        <w:right w:val="none" w:sz="0" w:space="0" w:color="auto"/>
                                                      </w:divBdr>
                                                      <w:divsChild>
                                                        <w:div w:id="5522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9485911">
      <w:bodyDiv w:val="1"/>
      <w:marLeft w:val="0"/>
      <w:marRight w:val="0"/>
      <w:marTop w:val="0"/>
      <w:marBottom w:val="0"/>
      <w:divBdr>
        <w:top w:val="none" w:sz="0" w:space="0" w:color="auto"/>
        <w:left w:val="none" w:sz="0" w:space="0" w:color="auto"/>
        <w:bottom w:val="none" w:sz="0" w:space="0" w:color="auto"/>
        <w:right w:val="none" w:sz="0" w:space="0" w:color="auto"/>
      </w:divBdr>
    </w:div>
    <w:div w:id="1924490827">
      <w:bodyDiv w:val="1"/>
      <w:marLeft w:val="0"/>
      <w:marRight w:val="0"/>
      <w:marTop w:val="0"/>
      <w:marBottom w:val="0"/>
      <w:divBdr>
        <w:top w:val="none" w:sz="0" w:space="0" w:color="auto"/>
        <w:left w:val="none" w:sz="0" w:space="0" w:color="auto"/>
        <w:bottom w:val="none" w:sz="0" w:space="0" w:color="auto"/>
        <w:right w:val="none" w:sz="0" w:space="0" w:color="auto"/>
      </w:divBdr>
      <w:divsChild>
        <w:div w:id="1918175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2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4954">
      <w:bodyDiv w:val="1"/>
      <w:marLeft w:val="0"/>
      <w:marRight w:val="0"/>
      <w:marTop w:val="0"/>
      <w:marBottom w:val="0"/>
      <w:divBdr>
        <w:top w:val="none" w:sz="0" w:space="0" w:color="auto"/>
        <w:left w:val="none" w:sz="0" w:space="0" w:color="auto"/>
        <w:bottom w:val="none" w:sz="0" w:space="0" w:color="auto"/>
        <w:right w:val="none" w:sz="0" w:space="0" w:color="auto"/>
      </w:divBdr>
      <w:divsChild>
        <w:div w:id="734666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3093726">
              <w:marLeft w:val="0"/>
              <w:marRight w:val="0"/>
              <w:marTop w:val="0"/>
              <w:marBottom w:val="0"/>
              <w:divBdr>
                <w:top w:val="none" w:sz="0" w:space="0" w:color="auto"/>
                <w:left w:val="none" w:sz="0" w:space="0" w:color="auto"/>
                <w:bottom w:val="none" w:sz="0" w:space="0" w:color="auto"/>
                <w:right w:val="none" w:sz="0" w:space="0" w:color="auto"/>
              </w:divBdr>
              <w:divsChild>
                <w:div w:id="1225290415">
                  <w:marLeft w:val="0"/>
                  <w:marRight w:val="0"/>
                  <w:marTop w:val="0"/>
                  <w:marBottom w:val="0"/>
                  <w:divBdr>
                    <w:top w:val="none" w:sz="0" w:space="0" w:color="auto"/>
                    <w:left w:val="none" w:sz="0" w:space="0" w:color="auto"/>
                    <w:bottom w:val="none" w:sz="0" w:space="0" w:color="auto"/>
                    <w:right w:val="none" w:sz="0" w:space="0" w:color="auto"/>
                  </w:divBdr>
                  <w:divsChild>
                    <w:div w:id="642078105">
                      <w:marLeft w:val="0"/>
                      <w:marRight w:val="0"/>
                      <w:marTop w:val="0"/>
                      <w:marBottom w:val="0"/>
                      <w:divBdr>
                        <w:top w:val="none" w:sz="0" w:space="0" w:color="auto"/>
                        <w:left w:val="none" w:sz="0" w:space="0" w:color="auto"/>
                        <w:bottom w:val="none" w:sz="0" w:space="0" w:color="auto"/>
                        <w:right w:val="none" w:sz="0" w:space="0" w:color="auto"/>
                      </w:divBdr>
                    </w:div>
                    <w:div w:id="19276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27208">
      <w:bodyDiv w:val="1"/>
      <w:marLeft w:val="0"/>
      <w:marRight w:val="0"/>
      <w:marTop w:val="0"/>
      <w:marBottom w:val="0"/>
      <w:divBdr>
        <w:top w:val="none" w:sz="0" w:space="0" w:color="auto"/>
        <w:left w:val="none" w:sz="0" w:space="0" w:color="auto"/>
        <w:bottom w:val="none" w:sz="0" w:space="0" w:color="auto"/>
        <w:right w:val="none" w:sz="0" w:space="0" w:color="auto"/>
      </w:divBdr>
      <w:divsChild>
        <w:div w:id="16798457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1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2249">
      <w:bodyDiv w:val="1"/>
      <w:marLeft w:val="0"/>
      <w:marRight w:val="0"/>
      <w:marTop w:val="0"/>
      <w:marBottom w:val="0"/>
      <w:divBdr>
        <w:top w:val="none" w:sz="0" w:space="0" w:color="auto"/>
        <w:left w:val="none" w:sz="0" w:space="0" w:color="auto"/>
        <w:bottom w:val="none" w:sz="0" w:space="0" w:color="auto"/>
        <w:right w:val="none" w:sz="0" w:space="0" w:color="auto"/>
      </w:divBdr>
    </w:div>
    <w:div w:id="1928072238">
      <w:bodyDiv w:val="1"/>
      <w:marLeft w:val="0"/>
      <w:marRight w:val="0"/>
      <w:marTop w:val="0"/>
      <w:marBottom w:val="0"/>
      <w:divBdr>
        <w:top w:val="none" w:sz="0" w:space="0" w:color="auto"/>
        <w:left w:val="none" w:sz="0" w:space="0" w:color="auto"/>
        <w:bottom w:val="none" w:sz="0" w:space="0" w:color="auto"/>
        <w:right w:val="none" w:sz="0" w:space="0" w:color="auto"/>
      </w:divBdr>
    </w:div>
    <w:div w:id="1928348151">
      <w:bodyDiv w:val="1"/>
      <w:marLeft w:val="0"/>
      <w:marRight w:val="0"/>
      <w:marTop w:val="0"/>
      <w:marBottom w:val="0"/>
      <w:divBdr>
        <w:top w:val="none" w:sz="0" w:space="0" w:color="auto"/>
        <w:left w:val="none" w:sz="0" w:space="0" w:color="auto"/>
        <w:bottom w:val="none" w:sz="0" w:space="0" w:color="auto"/>
        <w:right w:val="none" w:sz="0" w:space="0" w:color="auto"/>
      </w:divBdr>
    </w:div>
    <w:div w:id="1928660124">
      <w:bodyDiv w:val="1"/>
      <w:marLeft w:val="0"/>
      <w:marRight w:val="0"/>
      <w:marTop w:val="0"/>
      <w:marBottom w:val="0"/>
      <w:divBdr>
        <w:top w:val="none" w:sz="0" w:space="0" w:color="auto"/>
        <w:left w:val="none" w:sz="0" w:space="0" w:color="auto"/>
        <w:bottom w:val="none" w:sz="0" w:space="0" w:color="auto"/>
        <w:right w:val="none" w:sz="0" w:space="0" w:color="auto"/>
      </w:divBdr>
    </w:div>
    <w:div w:id="1936282602">
      <w:bodyDiv w:val="1"/>
      <w:marLeft w:val="0"/>
      <w:marRight w:val="0"/>
      <w:marTop w:val="0"/>
      <w:marBottom w:val="0"/>
      <w:divBdr>
        <w:top w:val="none" w:sz="0" w:space="0" w:color="auto"/>
        <w:left w:val="none" w:sz="0" w:space="0" w:color="auto"/>
        <w:bottom w:val="none" w:sz="0" w:space="0" w:color="auto"/>
        <w:right w:val="none" w:sz="0" w:space="0" w:color="auto"/>
      </w:divBdr>
      <w:divsChild>
        <w:div w:id="1938841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392916">
              <w:marLeft w:val="0"/>
              <w:marRight w:val="0"/>
              <w:marTop w:val="0"/>
              <w:marBottom w:val="0"/>
              <w:divBdr>
                <w:top w:val="none" w:sz="0" w:space="0" w:color="auto"/>
                <w:left w:val="none" w:sz="0" w:space="0" w:color="auto"/>
                <w:bottom w:val="none" w:sz="0" w:space="0" w:color="auto"/>
                <w:right w:val="none" w:sz="0" w:space="0" w:color="auto"/>
              </w:divBdr>
              <w:divsChild>
                <w:div w:id="1748650064">
                  <w:marLeft w:val="0"/>
                  <w:marRight w:val="0"/>
                  <w:marTop w:val="0"/>
                  <w:marBottom w:val="0"/>
                  <w:divBdr>
                    <w:top w:val="none" w:sz="0" w:space="0" w:color="auto"/>
                    <w:left w:val="none" w:sz="0" w:space="0" w:color="auto"/>
                    <w:bottom w:val="none" w:sz="0" w:space="0" w:color="auto"/>
                    <w:right w:val="none" w:sz="0" w:space="0" w:color="auto"/>
                  </w:divBdr>
                  <w:divsChild>
                    <w:div w:id="1707025416">
                      <w:marLeft w:val="0"/>
                      <w:marRight w:val="0"/>
                      <w:marTop w:val="0"/>
                      <w:marBottom w:val="0"/>
                      <w:divBdr>
                        <w:top w:val="none" w:sz="0" w:space="0" w:color="auto"/>
                        <w:left w:val="none" w:sz="0" w:space="0" w:color="auto"/>
                        <w:bottom w:val="none" w:sz="0" w:space="0" w:color="auto"/>
                        <w:right w:val="none" w:sz="0" w:space="0" w:color="auto"/>
                      </w:divBdr>
                      <w:divsChild>
                        <w:div w:id="868447449">
                          <w:marLeft w:val="0"/>
                          <w:marRight w:val="0"/>
                          <w:marTop w:val="0"/>
                          <w:marBottom w:val="0"/>
                          <w:divBdr>
                            <w:top w:val="none" w:sz="0" w:space="0" w:color="auto"/>
                            <w:left w:val="none" w:sz="0" w:space="0" w:color="auto"/>
                            <w:bottom w:val="none" w:sz="0" w:space="0" w:color="auto"/>
                            <w:right w:val="none" w:sz="0" w:space="0" w:color="auto"/>
                          </w:divBdr>
                          <w:divsChild>
                            <w:div w:id="834536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366010">
                                  <w:marLeft w:val="0"/>
                                  <w:marRight w:val="0"/>
                                  <w:marTop w:val="0"/>
                                  <w:marBottom w:val="0"/>
                                  <w:divBdr>
                                    <w:top w:val="none" w:sz="0" w:space="0" w:color="auto"/>
                                    <w:left w:val="none" w:sz="0" w:space="0" w:color="auto"/>
                                    <w:bottom w:val="none" w:sz="0" w:space="0" w:color="auto"/>
                                    <w:right w:val="none" w:sz="0" w:space="0" w:color="auto"/>
                                  </w:divBdr>
                                  <w:divsChild>
                                    <w:div w:id="1528445775">
                                      <w:marLeft w:val="0"/>
                                      <w:marRight w:val="0"/>
                                      <w:marTop w:val="0"/>
                                      <w:marBottom w:val="0"/>
                                      <w:divBdr>
                                        <w:top w:val="none" w:sz="0" w:space="0" w:color="auto"/>
                                        <w:left w:val="none" w:sz="0" w:space="0" w:color="auto"/>
                                        <w:bottom w:val="none" w:sz="0" w:space="0" w:color="auto"/>
                                        <w:right w:val="none" w:sz="0" w:space="0" w:color="auto"/>
                                      </w:divBdr>
                                      <w:divsChild>
                                        <w:div w:id="1046680156">
                                          <w:marLeft w:val="0"/>
                                          <w:marRight w:val="0"/>
                                          <w:marTop w:val="0"/>
                                          <w:marBottom w:val="0"/>
                                          <w:divBdr>
                                            <w:top w:val="none" w:sz="0" w:space="0" w:color="auto"/>
                                            <w:left w:val="none" w:sz="0" w:space="0" w:color="auto"/>
                                            <w:bottom w:val="none" w:sz="0" w:space="0" w:color="auto"/>
                                            <w:right w:val="none" w:sz="0" w:space="0" w:color="auto"/>
                                          </w:divBdr>
                                          <w:divsChild>
                                            <w:div w:id="909968863">
                                              <w:marLeft w:val="0"/>
                                              <w:marRight w:val="0"/>
                                              <w:marTop w:val="0"/>
                                              <w:marBottom w:val="0"/>
                                              <w:divBdr>
                                                <w:top w:val="none" w:sz="0" w:space="0" w:color="auto"/>
                                                <w:left w:val="none" w:sz="0" w:space="0" w:color="auto"/>
                                                <w:bottom w:val="none" w:sz="0" w:space="0" w:color="auto"/>
                                                <w:right w:val="none" w:sz="0" w:space="0" w:color="auto"/>
                                              </w:divBdr>
                                              <w:divsChild>
                                                <w:div w:id="476067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1143523">
                                                      <w:marLeft w:val="0"/>
                                                      <w:marRight w:val="0"/>
                                                      <w:marTop w:val="0"/>
                                                      <w:marBottom w:val="0"/>
                                                      <w:divBdr>
                                                        <w:top w:val="none" w:sz="0" w:space="0" w:color="auto"/>
                                                        <w:left w:val="none" w:sz="0" w:space="0" w:color="auto"/>
                                                        <w:bottom w:val="none" w:sz="0" w:space="0" w:color="auto"/>
                                                        <w:right w:val="none" w:sz="0" w:space="0" w:color="auto"/>
                                                      </w:divBdr>
                                                      <w:divsChild>
                                                        <w:div w:id="289947010">
                                                          <w:marLeft w:val="0"/>
                                                          <w:marRight w:val="0"/>
                                                          <w:marTop w:val="0"/>
                                                          <w:marBottom w:val="0"/>
                                                          <w:divBdr>
                                                            <w:top w:val="none" w:sz="0" w:space="0" w:color="auto"/>
                                                            <w:left w:val="none" w:sz="0" w:space="0" w:color="auto"/>
                                                            <w:bottom w:val="none" w:sz="0" w:space="0" w:color="auto"/>
                                                            <w:right w:val="none" w:sz="0" w:space="0" w:color="auto"/>
                                                          </w:divBdr>
                                                          <w:divsChild>
                                                            <w:div w:id="11343885">
                                                              <w:marLeft w:val="0"/>
                                                              <w:marRight w:val="0"/>
                                                              <w:marTop w:val="0"/>
                                                              <w:marBottom w:val="0"/>
                                                              <w:divBdr>
                                                                <w:top w:val="none" w:sz="0" w:space="0" w:color="auto"/>
                                                                <w:left w:val="none" w:sz="0" w:space="0" w:color="auto"/>
                                                                <w:bottom w:val="none" w:sz="0" w:space="0" w:color="auto"/>
                                                                <w:right w:val="none" w:sz="0" w:space="0" w:color="auto"/>
                                                              </w:divBdr>
                                                            </w:div>
                                                            <w:div w:id="30881094">
                                                              <w:marLeft w:val="0"/>
                                                              <w:marRight w:val="0"/>
                                                              <w:marTop w:val="0"/>
                                                              <w:marBottom w:val="0"/>
                                                              <w:divBdr>
                                                                <w:top w:val="none" w:sz="0" w:space="0" w:color="auto"/>
                                                                <w:left w:val="none" w:sz="0" w:space="0" w:color="auto"/>
                                                                <w:bottom w:val="none" w:sz="0" w:space="0" w:color="auto"/>
                                                                <w:right w:val="none" w:sz="0" w:space="0" w:color="auto"/>
                                                              </w:divBdr>
                                                            </w:div>
                                                            <w:div w:id="66078551">
                                                              <w:marLeft w:val="0"/>
                                                              <w:marRight w:val="0"/>
                                                              <w:marTop w:val="0"/>
                                                              <w:marBottom w:val="0"/>
                                                              <w:divBdr>
                                                                <w:top w:val="none" w:sz="0" w:space="0" w:color="auto"/>
                                                                <w:left w:val="none" w:sz="0" w:space="0" w:color="auto"/>
                                                                <w:bottom w:val="none" w:sz="0" w:space="0" w:color="auto"/>
                                                                <w:right w:val="none" w:sz="0" w:space="0" w:color="auto"/>
                                                              </w:divBdr>
                                                            </w:div>
                                                            <w:div w:id="130831873">
                                                              <w:marLeft w:val="0"/>
                                                              <w:marRight w:val="0"/>
                                                              <w:marTop w:val="0"/>
                                                              <w:marBottom w:val="0"/>
                                                              <w:divBdr>
                                                                <w:top w:val="none" w:sz="0" w:space="0" w:color="auto"/>
                                                                <w:left w:val="none" w:sz="0" w:space="0" w:color="auto"/>
                                                                <w:bottom w:val="none" w:sz="0" w:space="0" w:color="auto"/>
                                                                <w:right w:val="none" w:sz="0" w:space="0" w:color="auto"/>
                                                              </w:divBdr>
                                                            </w:div>
                                                            <w:div w:id="131875252">
                                                              <w:marLeft w:val="0"/>
                                                              <w:marRight w:val="0"/>
                                                              <w:marTop w:val="0"/>
                                                              <w:marBottom w:val="0"/>
                                                              <w:divBdr>
                                                                <w:top w:val="none" w:sz="0" w:space="0" w:color="auto"/>
                                                                <w:left w:val="none" w:sz="0" w:space="0" w:color="auto"/>
                                                                <w:bottom w:val="none" w:sz="0" w:space="0" w:color="auto"/>
                                                                <w:right w:val="none" w:sz="0" w:space="0" w:color="auto"/>
                                                              </w:divBdr>
                                                            </w:div>
                                                            <w:div w:id="165825305">
                                                              <w:marLeft w:val="0"/>
                                                              <w:marRight w:val="0"/>
                                                              <w:marTop w:val="0"/>
                                                              <w:marBottom w:val="0"/>
                                                              <w:divBdr>
                                                                <w:top w:val="none" w:sz="0" w:space="0" w:color="auto"/>
                                                                <w:left w:val="none" w:sz="0" w:space="0" w:color="auto"/>
                                                                <w:bottom w:val="none" w:sz="0" w:space="0" w:color="auto"/>
                                                                <w:right w:val="none" w:sz="0" w:space="0" w:color="auto"/>
                                                              </w:divBdr>
                                                            </w:div>
                                                            <w:div w:id="198860272">
                                                              <w:marLeft w:val="0"/>
                                                              <w:marRight w:val="0"/>
                                                              <w:marTop w:val="0"/>
                                                              <w:marBottom w:val="0"/>
                                                              <w:divBdr>
                                                                <w:top w:val="none" w:sz="0" w:space="0" w:color="auto"/>
                                                                <w:left w:val="none" w:sz="0" w:space="0" w:color="auto"/>
                                                                <w:bottom w:val="none" w:sz="0" w:space="0" w:color="auto"/>
                                                                <w:right w:val="none" w:sz="0" w:space="0" w:color="auto"/>
                                                              </w:divBdr>
                                                            </w:div>
                                                            <w:div w:id="227880842">
                                                              <w:marLeft w:val="0"/>
                                                              <w:marRight w:val="0"/>
                                                              <w:marTop w:val="0"/>
                                                              <w:marBottom w:val="0"/>
                                                              <w:divBdr>
                                                                <w:top w:val="none" w:sz="0" w:space="0" w:color="auto"/>
                                                                <w:left w:val="none" w:sz="0" w:space="0" w:color="auto"/>
                                                                <w:bottom w:val="none" w:sz="0" w:space="0" w:color="auto"/>
                                                                <w:right w:val="none" w:sz="0" w:space="0" w:color="auto"/>
                                                              </w:divBdr>
                                                            </w:div>
                                                            <w:div w:id="263608929">
                                                              <w:marLeft w:val="0"/>
                                                              <w:marRight w:val="0"/>
                                                              <w:marTop w:val="0"/>
                                                              <w:marBottom w:val="0"/>
                                                              <w:divBdr>
                                                                <w:top w:val="none" w:sz="0" w:space="0" w:color="auto"/>
                                                                <w:left w:val="none" w:sz="0" w:space="0" w:color="auto"/>
                                                                <w:bottom w:val="none" w:sz="0" w:space="0" w:color="auto"/>
                                                                <w:right w:val="none" w:sz="0" w:space="0" w:color="auto"/>
                                                              </w:divBdr>
                                                            </w:div>
                                                            <w:div w:id="273250112">
                                                              <w:marLeft w:val="0"/>
                                                              <w:marRight w:val="0"/>
                                                              <w:marTop w:val="0"/>
                                                              <w:marBottom w:val="0"/>
                                                              <w:divBdr>
                                                                <w:top w:val="none" w:sz="0" w:space="0" w:color="auto"/>
                                                                <w:left w:val="none" w:sz="0" w:space="0" w:color="auto"/>
                                                                <w:bottom w:val="none" w:sz="0" w:space="0" w:color="auto"/>
                                                                <w:right w:val="none" w:sz="0" w:space="0" w:color="auto"/>
                                                              </w:divBdr>
                                                            </w:div>
                                                            <w:div w:id="284628224">
                                                              <w:marLeft w:val="0"/>
                                                              <w:marRight w:val="0"/>
                                                              <w:marTop w:val="0"/>
                                                              <w:marBottom w:val="0"/>
                                                              <w:divBdr>
                                                                <w:top w:val="none" w:sz="0" w:space="0" w:color="auto"/>
                                                                <w:left w:val="none" w:sz="0" w:space="0" w:color="auto"/>
                                                                <w:bottom w:val="none" w:sz="0" w:space="0" w:color="auto"/>
                                                                <w:right w:val="none" w:sz="0" w:space="0" w:color="auto"/>
                                                              </w:divBdr>
                                                            </w:div>
                                                            <w:div w:id="308444715">
                                                              <w:marLeft w:val="0"/>
                                                              <w:marRight w:val="0"/>
                                                              <w:marTop w:val="0"/>
                                                              <w:marBottom w:val="0"/>
                                                              <w:divBdr>
                                                                <w:top w:val="none" w:sz="0" w:space="0" w:color="auto"/>
                                                                <w:left w:val="none" w:sz="0" w:space="0" w:color="auto"/>
                                                                <w:bottom w:val="none" w:sz="0" w:space="0" w:color="auto"/>
                                                                <w:right w:val="none" w:sz="0" w:space="0" w:color="auto"/>
                                                              </w:divBdr>
                                                            </w:div>
                                                            <w:div w:id="343476217">
                                                              <w:marLeft w:val="0"/>
                                                              <w:marRight w:val="0"/>
                                                              <w:marTop w:val="0"/>
                                                              <w:marBottom w:val="0"/>
                                                              <w:divBdr>
                                                                <w:top w:val="none" w:sz="0" w:space="0" w:color="auto"/>
                                                                <w:left w:val="none" w:sz="0" w:space="0" w:color="auto"/>
                                                                <w:bottom w:val="none" w:sz="0" w:space="0" w:color="auto"/>
                                                                <w:right w:val="none" w:sz="0" w:space="0" w:color="auto"/>
                                                              </w:divBdr>
                                                            </w:div>
                                                            <w:div w:id="350188337">
                                                              <w:marLeft w:val="0"/>
                                                              <w:marRight w:val="0"/>
                                                              <w:marTop w:val="0"/>
                                                              <w:marBottom w:val="0"/>
                                                              <w:divBdr>
                                                                <w:top w:val="none" w:sz="0" w:space="0" w:color="auto"/>
                                                                <w:left w:val="none" w:sz="0" w:space="0" w:color="auto"/>
                                                                <w:bottom w:val="none" w:sz="0" w:space="0" w:color="auto"/>
                                                                <w:right w:val="none" w:sz="0" w:space="0" w:color="auto"/>
                                                              </w:divBdr>
                                                            </w:div>
                                                            <w:div w:id="380398902">
                                                              <w:marLeft w:val="0"/>
                                                              <w:marRight w:val="0"/>
                                                              <w:marTop w:val="0"/>
                                                              <w:marBottom w:val="0"/>
                                                              <w:divBdr>
                                                                <w:top w:val="none" w:sz="0" w:space="0" w:color="auto"/>
                                                                <w:left w:val="none" w:sz="0" w:space="0" w:color="auto"/>
                                                                <w:bottom w:val="none" w:sz="0" w:space="0" w:color="auto"/>
                                                                <w:right w:val="none" w:sz="0" w:space="0" w:color="auto"/>
                                                              </w:divBdr>
                                                            </w:div>
                                                            <w:div w:id="393116080">
                                                              <w:marLeft w:val="0"/>
                                                              <w:marRight w:val="0"/>
                                                              <w:marTop w:val="0"/>
                                                              <w:marBottom w:val="0"/>
                                                              <w:divBdr>
                                                                <w:top w:val="none" w:sz="0" w:space="0" w:color="auto"/>
                                                                <w:left w:val="none" w:sz="0" w:space="0" w:color="auto"/>
                                                                <w:bottom w:val="none" w:sz="0" w:space="0" w:color="auto"/>
                                                                <w:right w:val="none" w:sz="0" w:space="0" w:color="auto"/>
                                                              </w:divBdr>
                                                            </w:div>
                                                            <w:div w:id="399793850">
                                                              <w:marLeft w:val="0"/>
                                                              <w:marRight w:val="0"/>
                                                              <w:marTop w:val="0"/>
                                                              <w:marBottom w:val="0"/>
                                                              <w:divBdr>
                                                                <w:top w:val="none" w:sz="0" w:space="0" w:color="auto"/>
                                                                <w:left w:val="none" w:sz="0" w:space="0" w:color="auto"/>
                                                                <w:bottom w:val="none" w:sz="0" w:space="0" w:color="auto"/>
                                                                <w:right w:val="none" w:sz="0" w:space="0" w:color="auto"/>
                                                              </w:divBdr>
                                                            </w:div>
                                                            <w:div w:id="450636253">
                                                              <w:marLeft w:val="0"/>
                                                              <w:marRight w:val="0"/>
                                                              <w:marTop w:val="0"/>
                                                              <w:marBottom w:val="0"/>
                                                              <w:divBdr>
                                                                <w:top w:val="none" w:sz="0" w:space="0" w:color="auto"/>
                                                                <w:left w:val="none" w:sz="0" w:space="0" w:color="auto"/>
                                                                <w:bottom w:val="none" w:sz="0" w:space="0" w:color="auto"/>
                                                                <w:right w:val="none" w:sz="0" w:space="0" w:color="auto"/>
                                                              </w:divBdr>
                                                            </w:div>
                                                            <w:div w:id="634457856">
                                                              <w:marLeft w:val="0"/>
                                                              <w:marRight w:val="0"/>
                                                              <w:marTop w:val="0"/>
                                                              <w:marBottom w:val="0"/>
                                                              <w:divBdr>
                                                                <w:top w:val="none" w:sz="0" w:space="0" w:color="auto"/>
                                                                <w:left w:val="none" w:sz="0" w:space="0" w:color="auto"/>
                                                                <w:bottom w:val="none" w:sz="0" w:space="0" w:color="auto"/>
                                                                <w:right w:val="none" w:sz="0" w:space="0" w:color="auto"/>
                                                              </w:divBdr>
                                                            </w:div>
                                                            <w:div w:id="672997024">
                                                              <w:marLeft w:val="0"/>
                                                              <w:marRight w:val="0"/>
                                                              <w:marTop w:val="0"/>
                                                              <w:marBottom w:val="0"/>
                                                              <w:divBdr>
                                                                <w:top w:val="none" w:sz="0" w:space="0" w:color="auto"/>
                                                                <w:left w:val="none" w:sz="0" w:space="0" w:color="auto"/>
                                                                <w:bottom w:val="none" w:sz="0" w:space="0" w:color="auto"/>
                                                                <w:right w:val="none" w:sz="0" w:space="0" w:color="auto"/>
                                                              </w:divBdr>
                                                            </w:div>
                                                            <w:div w:id="678198989">
                                                              <w:marLeft w:val="0"/>
                                                              <w:marRight w:val="0"/>
                                                              <w:marTop w:val="0"/>
                                                              <w:marBottom w:val="0"/>
                                                              <w:divBdr>
                                                                <w:top w:val="none" w:sz="0" w:space="0" w:color="auto"/>
                                                                <w:left w:val="none" w:sz="0" w:space="0" w:color="auto"/>
                                                                <w:bottom w:val="none" w:sz="0" w:space="0" w:color="auto"/>
                                                                <w:right w:val="none" w:sz="0" w:space="0" w:color="auto"/>
                                                              </w:divBdr>
                                                            </w:div>
                                                            <w:div w:id="709959197">
                                                              <w:marLeft w:val="0"/>
                                                              <w:marRight w:val="0"/>
                                                              <w:marTop w:val="0"/>
                                                              <w:marBottom w:val="0"/>
                                                              <w:divBdr>
                                                                <w:top w:val="none" w:sz="0" w:space="0" w:color="auto"/>
                                                                <w:left w:val="none" w:sz="0" w:space="0" w:color="auto"/>
                                                                <w:bottom w:val="none" w:sz="0" w:space="0" w:color="auto"/>
                                                                <w:right w:val="none" w:sz="0" w:space="0" w:color="auto"/>
                                                              </w:divBdr>
                                                            </w:div>
                                                            <w:div w:id="801578457">
                                                              <w:marLeft w:val="0"/>
                                                              <w:marRight w:val="0"/>
                                                              <w:marTop w:val="0"/>
                                                              <w:marBottom w:val="0"/>
                                                              <w:divBdr>
                                                                <w:top w:val="none" w:sz="0" w:space="0" w:color="auto"/>
                                                                <w:left w:val="none" w:sz="0" w:space="0" w:color="auto"/>
                                                                <w:bottom w:val="none" w:sz="0" w:space="0" w:color="auto"/>
                                                                <w:right w:val="none" w:sz="0" w:space="0" w:color="auto"/>
                                                              </w:divBdr>
                                                            </w:div>
                                                            <w:div w:id="823819236">
                                                              <w:marLeft w:val="0"/>
                                                              <w:marRight w:val="0"/>
                                                              <w:marTop w:val="0"/>
                                                              <w:marBottom w:val="0"/>
                                                              <w:divBdr>
                                                                <w:top w:val="none" w:sz="0" w:space="0" w:color="auto"/>
                                                                <w:left w:val="none" w:sz="0" w:space="0" w:color="auto"/>
                                                                <w:bottom w:val="none" w:sz="0" w:space="0" w:color="auto"/>
                                                                <w:right w:val="none" w:sz="0" w:space="0" w:color="auto"/>
                                                              </w:divBdr>
                                                            </w:div>
                                                            <w:div w:id="850530953">
                                                              <w:marLeft w:val="0"/>
                                                              <w:marRight w:val="0"/>
                                                              <w:marTop w:val="0"/>
                                                              <w:marBottom w:val="0"/>
                                                              <w:divBdr>
                                                                <w:top w:val="none" w:sz="0" w:space="0" w:color="auto"/>
                                                                <w:left w:val="none" w:sz="0" w:space="0" w:color="auto"/>
                                                                <w:bottom w:val="none" w:sz="0" w:space="0" w:color="auto"/>
                                                                <w:right w:val="none" w:sz="0" w:space="0" w:color="auto"/>
                                                              </w:divBdr>
                                                            </w:div>
                                                            <w:div w:id="859781831">
                                                              <w:marLeft w:val="0"/>
                                                              <w:marRight w:val="0"/>
                                                              <w:marTop w:val="0"/>
                                                              <w:marBottom w:val="0"/>
                                                              <w:divBdr>
                                                                <w:top w:val="none" w:sz="0" w:space="0" w:color="auto"/>
                                                                <w:left w:val="none" w:sz="0" w:space="0" w:color="auto"/>
                                                                <w:bottom w:val="none" w:sz="0" w:space="0" w:color="auto"/>
                                                                <w:right w:val="none" w:sz="0" w:space="0" w:color="auto"/>
                                                              </w:divBdr>
                                                            </w:div>
                                                            <w:div w:id="909777635">
                                                              <w:marLeft w:val="0"/>
                                                              <w:marRight w:val="0"/>
                                                              <w:marTop w:val="0"/>
                                                              <w:marBottom w:val="0"/>
                                                              <w:divBdr>
                                                                <w:top w:val="none" w:sz="0" w:space="0" w:color="auto"/>
                                                                <w:left w:val="none" w:sz="0" w:space="0" w:color="auto"/>
                                                                <w:bottom w:val="none" w:sz="0" w:space="0" w:color="auto"/>
                                                                <w:right w:val="none" w:sz="0" w:space="0" w:color="auto"/>
                                                              </w:divBdr>
                                                            </w:div>
                                                            <w:div w:id="935214418">
                                                              <w:marLeft w:val="0"/>
                                                              <w:marRight w:val="0"/>
                                                              <w:marTop w:val="0"/>
                                                              <w:marBottom w:val="0"/>
                                                              <w:divBdr>
                                                                <w:top w:val="none" w:sz="0" w:space="0" w:color="auto"/>
                                                                <w:left w:val="none" w:sz="0" w:space="0" w:color="auto"/>
                                                                <w:bottom w:val="none" w:sz="0" w:space="0" w:color="auto"/>
                                                                <w:right w:val="none" w:sz="0" w:space="0" w:color="auto"/>
                                                              </w:divBdr>
                                                            </w:div>
                                                            <w:div w:id="936644869">
                                                              <w:marLeft w:val="0"/>
                                                              <w:marRight w:val="0"/>
                                                              <w:marTop w:val="0"/>
                                                              <w:marBottom w:val="0"/>
                                                              <w:divBdr>
                                                                <w:top w:val="none" w:sz="0" w:space="0" w:color="auto"/>
                                                                <w:left w:val="none" w:sz="0" w:space="0" w:color="auto"/>
                                                                <w:bottom w:val="none" w:sz="0" w:space="0" w:color="auto"/>
                                                                <w:right w:val="none" w:sz="0" w:space="0" w:color="auto"/>
                                                              </w:divBdr>
                                                            </w:div>
                                                            <w:div w:id="976225336">
                                                              <w:marLeft w:val="0"/>
                                                              <w:marRight w:val="0"/>
                                                              <w:marTop w:val="0"/>
                                                              <w:marBottom w:val="0"/>
                                                              <w:divBdr>
                                                                <w:top w:val="none" w:sz="0" w:space="0" w:color="auto"/>
                                                                <w:left w:val="none" w:sz="0" w:space="0" w:color="auto"/>
                                                                <w:bottom w:val="none" w:sz="0" w:space="0" w:color="auto"/>
                                                                <w:right w:val="none" w:sz="0" w:space="0" w:color="auto"/>
                                                              </w:divBdr>
                                                            </w:div>
                                                            <w:div w:id="979384541">
                                                              <w:marLeft w:val="0"/>
                                                              <w:marRight w:val="0"/>
                                                              <w:marTop w:val="0"/>
                                                              <w:marBottom w:val="0"/>
                                                              <w:divBdr>
                                                                <w:top w:val="none" w:sz="0" w:space="0" w:color="auto"/>
                                                                <w:left w:val="none" w:sz="0" w:space="0" w:color="auto"/>
                                                                <w:bottom w:val="none" w:sz="0" w:space="0" w:color="auto"/>
                                                                <w:right w:val="none" w:sz="0" w:space="0" w:color="auto"/>
                                                              </w:divBdr>
                                                            </w:div>
                                                            <w:div w:id="1100377113">
                                                              <w:marLeft w:val="0"/>
                                                              <w:marRight w:val="0"/>
                                                              <w:marTop w:val="0"/>
                                                              <w:marBottom w:val="0"/>
                                                              <w:divBdr>
                                                                <w:top w:val="none" w:sz="0" w:space="0" w:color="auto"/>
                                                                <w:left w:val="none" w:sz="0" w:space="0" w:color="auto"/>
                                                                <w:bottom w:val="none" w:sz="0" w:space="0" w:color="auto"/>
                                                                <w:right w:val="none" w:sz="0" w:space="0" w:color="auto"/>
                                                              </w:divBdr>
                                                            </w:div>
                                                            <w:div w:id="1108311347">
                                                              <w:marLeft w:val="0"/>
                                                              <w:marRight w:val="0"/>
                                                              <w:marTop w:val="0"/>
                                                              <w:marBottom w:val="0"/>
                                                              <w:divBdr>
                                                                <w:top w:val="none" w:sz="0" w:space="0" w:color="auto"/>
                                                                <w:left w:val="none" w:sz="0" w:space="0" w:color="auto"/>
                                                                <w:bottom w:val="none" w:sz="0" w:space="0" w:color="auto"/>
                                                                <w:right w:val="none" w:sz="0" w:space="0" w:color="auto"/>
                                                              </w:divBdr>
                                                            </w:div>
                                                            <w:div w:id="1127622153">
                                                              <w:marLeft w:val="0"/>
                                                              <w:marRight w:val="0"/>
                                                              <w:marTop w:val="0"/>
                                                              <w:marBottom w:val="0"/>
                                                              <w:divBdr>
                                                                <w:top w:val="none" w:sz="0" w:space="0" w:color="auto"/>
                                                                <w:left w:val="none" w:sz="0" w:space="0" w:color="auto"/>
                                                                <w:bottom w:val="none" w:sz="0" w:space="0" w:color="auto"/>
                                                                <w:right w:val="none" w:sz="0" w:space="0" w:color="auto"/>
                                                              </w:divBdr>
                                                            </w:div>
                                                            <w:div w:id="1131822333">
                                                              <w:marLeft w:val="0"/>
                                                              <w:marRight w:val="0"/>
                                                              <w:marTop w:val="0"/>
                                                              <w:marBottom w:val="0"/>
                                                              <w:divBdr>
                                                                <w:top w:val="none" w:sz="0" w:space="0" w:color="auto"/>
                                                                <w:left w:val="none" w:sz="0" w:space="0" w:color="auto"/>
                                                                <w:bottom w:val="none" w:sz="0" w:space="0" w:color="auto"/>
                                                                <w:right w:val="none" w:sz="0" w:space="0" w:color="auto"/>
                                                              </w:divBdr>
                                                            </w:div>
                                                            <w:div w:id="1152792999">
                                                              <w:marLeft w:val="0"/>
                                                              <w:marRight w:val="0"/>
                                                              <w:marTop w:val="0"/>
                                                              <w:marBottom w:val="0"/>
                                                              <w:divBdr>
                                                                <w:top w:val="none" w:sz="0" w:space="0" w:color="auto"/>
                                                                <w:left w:val="none" w:sz="0" w:space="0" w:color="auto"/>
                                                                <w:bottom w:val="none" w:sz="0" w:space="0" w:color="auto"/>
                                                                <w:right w:val="none" w:sz="0" w:space="0" w:color="auto"/>
                                                              </w:divBdr>
                                                            </w:div>
                                                            <w:div w:id="1200314462">
                                                              <w:marLeft w:val="0"/>
                                                              <w:marRight w:val="0"/>
                                                              <w:marTop w:val="0"/>
                                                              <w:marBottom w:val="0"/>
                                                              <w:divBdr>
                                                                <w:top w:val="none" w:sz="0" w:space="0" w:color="auto"/>
                                                                <w:left w:val="none" w:sz="0" w:space="0" w:color="auto"/>
                                                                <w:bottom w:val="none" w:sz="0" w:space="0" w:color="auto"/>
                                                                <w:right w:val="none" w:sz="0" w:space="0" w:color="auto"/>
                                                              </w:divBdr>
                                                            </w:div>
                                                            <w:div w:id="1219319290">
                                                              <w:marLeft w:val="0"/>
                                                              <w:marRight w:val="0"/>
                                                              <w:marTop w:val="0"/>
                                                              <w:marBottom w:val="0"/>
                                                              <w:divBdr>
                                                                <w:top w:val="none" w:sz="0" w:space="0" w:color="auto"/>
                                                                <w:left w:val="none" w:sz="0" w:space="0" w:color="auto"/>
                                                                <w:bottom w:val="none" w:sz="0" w:space="0" w:color="auto"/>
                                                                <w:right w:val="none" w:sz="0" w:space="0" w:color="auto"/>
                                                              </w:divBdr>
                                                            </w:div>
                                                            <w:div w:id="1270820826">
                                                              <w:marLeft w:val="0"/>
                                                              <w:marRight w:val="0"/>
                                                              <w:marTop w:val="0"/>
                                                              <w:marBottom w:val="0"/>
                                                              <w:divBdr>
                                                                <w:top w:val="none" w:sz="0" w:space="0" w:color="auto"/>
                                                                <w:left w:val="none" w:sz="0" w:space="0" w:color="auto"/>
                                                                <w:bottom w:val="none" w:sz="0" w:space="0" w:color="auto"/>
                                                                <w:right w:val="none" w:sz="0" w:space="0" w:color="auto"/>
                                                              </w:divBdr>
                                                            </w:div>
                                                            <w:div w:id="1285884337">
                                                              <w:marLeft w:val="0"/>
                                                              <w:marRight w:val="0"/>
                                                              <w:marTop w:val="0"/>
                                                              <w:marBottom w:val="0"/>
                                                              <w:divBdr>
                                                                <w:top w:val="none" w:sz="0" w:space="0" w:color="auto"/>
                                                                <w:left w:val="none" w:sz="0" w:space="0" w:color="auto"/>
                                                                <w:bottom w:val="none" w:sz="0" w:space="0" w:color="auto"/>
                                                                <w:right w:val="none" w:sz="0" w:space="0" w:color="auto"/>
                                                              </w:divBdr>
                                                            </w:div>
                                                            <w:div w:id="1357805573">
                                                              <w:marLeft w:val="0"/>
                                                              <w:marRight w:val="0"/>
                                                              <w:marTop w:val="0"/>
                                                              <w:marBottom w:val="0"/>
                                                              <w:divBdr>
                                                                <w:top w:val="none" w:sz="0" w:space="0" w:color="auto"/>
                                                                <w:left w:val="none" w:sz="0" w:space="0" w:color="auto"/>
                                                                <w:bottom w:val="none" w:sz="0" w:space="0" w:color="auto"/>
                                                                <w:right w:val="none" w:sz="0" w:space="0" w:color="auto"/>
                                                              </w:divBdr>
                                                            </w:div>
                                                            <w:div w:id="1392460944">
                                                              <w:marLeft w:val="0"/>
                                                              <w:marRight w:val="0"/>
                                                              <w:marTop w:val="0"/>
                                                              <w:marBottom w:val="0"/>
                                                              <w:divBdr>
                                                                <w:top w:val="none" w:sz="0" w:space="0" w:color="auto"/>
                                                                <w:left w:val="none" w:sz="0" w:space="0" w:color="auto"/>
                                                                <w:bottom w:val="none" w:sz="0" w:space="0" w:color="auto"/>
                                                                <w:right w:val="none" w:sz="0" w:space="0" w:color="auto"/>
                                                              </w:divBdr>
                                                            </w:div>
                                                            <w:div w:id="1428968230">
                                                              <w:marLeft w:val="0"/>
                                                              <w:marRight w:val="0"/>
                                                              <w:marTop w:val="0"/>
                                                              <w:marBottom w:val="0"/>
                                                              <w:divBdr>
                                                                <w:top w:val="none" w:sz="0" w:space="0" w:color="auto"/>
                                                                <w:left w:val="none" w:sz="0" w:space="0" w:color="auto"/>
                                                                <w:bottom w:val="none" w:sz="0" w:space="0" w:color="auto"/>
                                                                <w:right w:val="none" w:sz="0" w:space="0" w:color="auto"/>
                                                              </w:divBdr>
                                                            </w:div>
                                                            <w:div w:id="1440178959">
                                                              <w:marLeft w:val="0"/>
                                                              <w:marRight w:val="0"/>
                                                              <w:marTop w:val="0"/>
                                                              <w:marBottom w:val="0"/>
                                                              <w:divBdr>
                                                                <w:top w:val="none" w:sz="0" w:space="0" w:color="auto"/>
                                                                <w:left w:val="none" w:sz="0" w:space="0" w:color="auto"/>
                                                                <w:bottom w:val="none" w:sz="0" w:space="0" w:color="auto"/>
                                                                <w:right w:val="none" w:sz="0" w:space="0" w:color="auto"/>
                                                              </w:divBdr>
                                                            </w:div>
                                                            <w:div w:id="1458914503">
                                                              <w:marLeft w:val="0"/>
                                                              <w:marRight w:val="0"/>
                                                              <w:marTop w:val="0"/>
                                                              <w:marBottom w:val="0"/>
                                                              <w:divBdr>
                                                                <w:top w:val="none" w:sz="0" w:space="0" w:color="auto"/>
                                                                <w:left w:val="none" w:sz="0" w:space="0" w:color="auto"/>
                                                                <w:bottom w:val="none" w:sz="0" w:space="0" w:color="auto"/>
                                                                <w:right w:val="none" w:sz="0" w:space="0" w:color="auto"/>
                                                              </w:divBdr>
                                                            </w:div>
                                                            <w:div w:id="1476483185">
                                                              <w:marLeft w:val="0"/>
                                                              <w:marRight w:val="0"/>
                                                              <w:marTop w:val="0"/>
                                                              <w:marBottom w:val="0"/>
                                                              <w:divBdr>
                                                                <w:top w:val="none" w:sz="0" w:space="0" w:color="auto"/>
                                                                <w:left w:val="none" w:sz="0" w:space="0" w:color="auto"/>
                                                                <w:bottom w:val="none" w:sz="0" w:space="0" w:color="auto"/>
                                                                <w:right w:val="none" w:sz="0" w:space="0" w:color="auto"/>
                                                              </w:divBdr>
                                                            </w:div>
                                                            <w:div w:id="1527135396">
                                                              <w:marLeft w:val="0"/>
                                                              <w:marRight w:val="0"/>
                                                              <w:marTop w:val="0"/>
                                                              <w:marBottom w:val="0"/>
                                                              <w:divBdr>
                                                                <w:top w:val="none" w:sz="0" w:space="0" w:color="auto"/>
                                                                <w:left w:val="none" w:sz="0" w:space="0" w:color="auto"/>
                                                                <w:bottom w:val="none" w:sz="0" w:space="0" w:color="auto"/>
                                                                <w:right w:val="none" w:sz="0" w:space="0" w:color="auto"/>
                                                              </w:divBdr>
                                                            </w:div>
                                                            <w:div w:id="1554654955">
                                                              <w:marLeft w:val="0"/>
                                                              <w:marRight w:val="0"/>
                                                              <w:marTop w:val="0"/>
                                                              <w:marBottom w:val="0"/>
                                                              <w:divBdr>
                                                                <w:top w:val="none" w:sz="0" w:space="0" w:color="auto"/>
                                                                <w:left w:val="none" w:sz="0" w:space="0" w:color="auto"/>
                                                                <w:bottom w:val="none" w:sz="0" w:space="0" w:color="auto"/>
                                                                <w:right w:val="none" w:sz="0" w:space="0" w:color="auto"/>
                                                              </w:divBdr>
                                                            </w:div>
                                                            <w:div w:id="1555585042">
                                                              <w:marLeft w:val="0"/>
                                                              <w:marRight w:val="0"/>
                                                              <w:marTop w:val="0"/>
                                                              <w:marBottom w:val="0"/>
                                                              <w:divBdr>
                                                                <w:top w:val="none" w:sz="0" w:space="0" w:color="auto"/>
                                                                <w:left w:val="none" w:sz="0" w:space="0" w:color="auto"/>
                                                                <w:bottom w:val="none" w:sz="0" w:space="0" w:color="auto"/>
                                                                <w:right w:val="none" w:sz="0" w:space="0" w:color="auto"/>
                                                              </w:divBdr>
                                                            </w:div>
                                                            <w:div w:id="1586454045">
                                                              <w:marLeft w:val="0"/>
                                                              <w:marRight w:val="0"/>
                                                              <w:marTop w:val="0"/>
                                                              <w:marBottom w:val="0"/>
                                                              <w:divBdr>
                                                                <w:top w:val="none" w:sz="0" w:space="0" w:color="auto"/>
                                                                <w:left w:val="none" w:sz="0" w:space="0" w:color="auto"/>
                                                                <w:bottom w:val="none" w:sz="0" w:space="0" w:color="auto"/>
                                                                <w:right w:val="none" w:sz="0" w:space="0" w:color="auto"/>
                                                              </w:divBdr>
                                                            </w:div>
                                                            <w:div w:id="1589458163">
                                                              <w:marLeft w:val="0"/>
                                                              <w:marRight w:val="0"/>
                                                              <w:marTop w:val="0"/>
                                                              <w:marBottom w:val="0"/>
                                                              <w:divBdr>
                                                                <w:top w:val="none" w:sz="0" w:space="0" w:color="auto"/>
                                                                <w:left w:val="none" w:sz="0" w:space="0" w:color="auto"/>
                                                                <w:bottom w:val="none" w:sz="0" w:space="0" w:color="auto"/>
                                                                <w:right w:val="none" w:sz="0" w:space="0" w:color="auto"/>
                                                              </w:divBdr>
                                                            </w:div>
                                                            <w:div w:id="1642153729">
                                                              <w:marLeft w:val="0"/>
                                                              <w:marRight w:val="0"/>
                                                              <w:marTop w:val="0"/>
                                                              <w:marBottom w:val="0"/>
                                                              <w:divBdr>
                                                                <w:top w:val="none" w:sz="0" w:space="0" w:color="auto"/>
                                                                <w:left w:val="none" w:sz="0" w:space="0" w:color="auto"/>
                                                                <w:bottom w:val="none" w:sz="0" w:space="0" w:color="auto"/>
                                                                <w:right w:val="none" w:sz="0" w:space="0" w:color="auto"/>
                                                              </w:divBdr>
                                                            </w:div>
                                                            <w:div w:id="1712225475">
                                                              <w:marLeft w:val="0"/>
                                                              <w:marRight w:val="0"/>
                                                              <w:marTop w:val="0"/>
                                                              <w:marBottom w:val="0"/>
                                                              <w:divBdr>
                                                                <w:top w:val="none" w:sz="0" w:space="0" w:color="auto"/>
                                                                <w:left w:val="none" w:sz="0" w:space="0" w:color="auto"/>
                                                                <w:bottom w:val="none" w:sz="0" w:space="0" w:color="auto"/>
                                                                <w:right w:val="none" w:sz="0" w:space="0" w:color="auto"/>
                                                              </w:divBdr>
                                                            </w:div>
                                                            <w:div w:id="1756124589">
                                                              <w:marLeft w:val="0"/>
                                                              <w:marRight w:val="0"/>
                                                              <w:marTop w:val="0"/>
                                                              <w:marBottom w:val="0"/>
                                                              <w:divBdr>
                                                                <w:top w:val="none" w:sz="0" w:space="0" w:color="auto"/>
                                                                <w:left w:val="none" w:sz="0" w:space="0" w:color="auto"/>
                                                                <w:bottom w:val="none" w:sz="0" w:space="0" w:color="auto"/>
                                                                <w:right w:val="none" w:sz="0" w:space="0" w:color="auto"/>
                                                              </w:divBdr>
                                                            </w:div>
                                                            <w:div w:id="1758287456">
                                                              <w:marLeft w:val="0"/>
                                                              <w:marRight w:val="0"/>
                                                              <w:marTop w:val="0"/>
                                                              <w:marBottom w:val="0"/>
                                                              <w:divBdr>
                                                                <w:top w:val="none" w:sz="0" w:space="0" w:color="auto"/>
                                                                <w:left w:val="none" w:sz="0" w:space="0" w:color="auto"/>
                                                                <w:bottom w:val="none" w:sz="0" w:space="0" w:color="auto"/>
                                                                <w:right w:val="none" w:sz="0" w:space="0" w:color="auto"/>
                                                              </w:divBdr>
                                                            </w:div>
                                                            <w:div w:id="1772166194">
                                                              <w:marLeft w:val="0"/>
                                                              <w:marRight w:val="0"/>
                                                              <w:marTop w:val="0"/>
                                                              <w:marBottom w:val="0"/>
                                                              <w:divBdr>
                                                                <w:top w:val="none" w:sz="0" w:space="0" w:color="auto"/>
                                                                <w:left w:val="none" w:sz="0" w:space="0" w:color="auto"/>
                                                                <w:bottom w:val="none" w:sz="0" w:space="0" w:color="auto"/>
                                                                <w:right w:val="none" w:sz="0" w:space="0" w:color="auto"/>
                                                              </w:divBdr>
                                                            </w:div>
                                                            <w:div w:id="1800102921">
                                                              <w:marLeft w:val="0"/>
                                                              <w:marRight w:val="0"/>
                                                              <w:marTop w:val="0"/>
                                                              <w:marBottom w:val="0"/>
                                                              <w:divBdr>
                                                                <w:top w:val="none" w:sz="0" w:space="0" w:color="auto"/>
                                                                <w:left w:val="none" w:sz="0" w:space="0" w:color="auto"/>
                                                                <w:bottom w:val="none" w:sz="0" w:space="0" w:color="auto"/>
                                                                <w:right w:val="none" w:sz="0" w:space="0" w:color="auto"/>
                                                              </w:divBdr>
                                                            </w:div>
                                                            <w:div w:id="1903758737">
                                                              <w:marLeft w:val="0"/>
                                                              <w:marRight w:val="0"/>
                                                              <w:marTop w:val="0"/>
                                                              <w:marBottom w:val="0"/>
                                                              <w:divBdr>
                                                                <w:top w:val="none" w:sz="0" w:space="0" w:color="auto"/>
                                                                <w:left w:val="none" w:sz="0" w:space="0" w:color="auto"/>
                                                                <w:bottom w:val="none" w:sz="0" w:space="0" w:color="auto"/>
                                                                <w:right w:val="none" w:sz="0" w:space="0" w:color="auto"/>
                                                              </w:divBdr>
                                                            </w:div>
                                                            <w:div w:id="1954510234">
                                                              <w:marLeft w:val="0"/>
                                                              <w:marRight w:val="0"/>
                                                              <w:marTop w:val="0"/>
                                                              <w:marBottom w:val="0"/>
                                                              <w:divBdr>
                                                                <w:top w:val="none" w:sz="0" w:space="0" w:color="auto"/>
                                                                <w:left w:val="none" w:sz="0" w:space="0" w:color="auto"/>
                                                                <w:bottom w:val="none" w:sz="0" w:space="0" w:color="auto"/>
                                                                <w:right w:val="none" w:sz="0" w:space="0" w:color="auto"/>
                                                              </w:divBdr>
                                                            </w:div>
                                                            <w:div w:id="1962687471">
                                                              <w:marLeft w:val="0"/>
                                                              <w:marRight w:val="0"/>
                                                              <w:marTop w:val="0"/>
                                                              <w:marBottom w:val="0"/>
                                                              <w:divBdr>
                                                                <w:top w:val="none" w:sz="0" w:space="0" w:color="auto"/>
                                                                <w:left w:val="none" w:sz="0" w:space="0" w:color="auto"/>
                                                                <w:bottom w:val="none" w:sz="0" w:space="0" w:color="auto"/>
                                                                <w:right w:val="none" w:sz="0" w:space="0" w:color="auto"/>
                                                              </w:divBdr>
                                                            </w:div>
                                                            <w:div w:id="1970282551">
                                                              <w:marLeft w:val="0"/>
                                                              <w:marRight w:val="0"/>
                                                              <w:marTop w:val="0"/>
                                                              <w:marBottom w:val="0"/>
                                                              <w:divBdr>
                                                                <w:top w:val="none" w:sz="0" w:space="0" w:color="auto"/>
                                                                <w:left w:val="none" w:sz="0" w:space="0" w:color="auto"/>
                                                                <w:bottom w:val="none" w:sz="0" w:space="0" w:color="auto"/>
                                                                <w:right w:val="none" w:sz="0" w:space="0" w:color="auto"/>
                                                              </w:divBdr>
                                                            </w:div>
                                                            <w:div w:id="1973974967">
                                                              <w:marLeft w:val="0"/>
                                                              <w:marRight w:val="0"/>
                                                              <w:marTop w:val="0"/>
                                                              <w:marBottom w:val="0"/>
                                                              <w:divBdr>
                                                                <w:top w:val="none" w:sz="0" w:space="0" w:color="auto"/>
                                                                <w:left w:val="none" w:sz="0" w:space="0" w:color="auto"/>
                                                                <w:bottom w:val="none" w:sz="0" w:space="0" w:color="auto"/>
                                                                <w:right w:val="none" w:sz="0" w:space="0" w:color="auto"/>
                                                              </w:divBdr>
                                                            </w:div>
                                                            <w:div w:id="1982997114">
                                                              <w:marLeft w:val="0"/>
                                                              <w:marRight w:val="0"/>
                                                              <w:marTop w:val="0"/>
                                                              <w:marBottom w:val="0"/>
                                                              <w:divBdr>
                                                                <w:top w:val="none" w:sz="0" w:space="0" w:color="auto"/>
                                                                <w:left w:val="none" w:sz="0" w:space="0" w:color="auto"/>
                                                                <w:bottom w:val="none" w:sz="0" w:space="0" w:color="auto"/>
                                                                <w:right w:val="none" w:sz="0" w:space="0" w:color="auto"/>
                                                              </w:divBdr>
                                                            </w:div>
                                                            <w:div w:id="2006125285">
                                                              <w:marLeft w:val="0"/>
                                                              <w:marRight w:val="0"/>
                                                              <w:marTop w:val="0"/>
                                                              <w:marBottom w:val="0"/>
                                                              <w:divBdr>
                                                                <w:top w:val="none" w:sz="0" w:space="0" w:color="auto"/>
                                                                <w:left w:val="none" w:sz="0" w:space="0" w:color="auto"/>
                                                                <w:bottom w:val="none" w:sz="0" w:space="0" w:color="auto"/>
                                                                <w:right w:val="none" w:sz="0" w:space="0" w:color="auto"/>
                                                              </w:divBdr>
                                                            </w:div>
                                                            <w:div w:id="2017877319">
                                                              <w:marLeft w:val="0"/>
                                                              <w:marRight w:val="0"/>
                                                              <w:marTop w:val="0"/>
                                                              <w:marBottom w:val="0"/>
                                                              <w:divBdr>
                                                                <w:top w:val="none" w:sz="0" w:space="0" w:color="auto"/>
                                                                <w:left w:val="none" w:sz="0" w:space="0" w:color="auto"/>
                                                                <w:bottom w:val="none" w:sz="0" w:space="0" w:color="auto"/>
                                                                <w:right w:val="none" w:sz="0" w:space="0" w:color="auto"/>
                                                              </w:divBdr>
                                                            </w:div>
                                                            <w:div w:id="2033796950">
                                                              <w:marLeft w:val="0"/>
                                                              <w:marRight w:val="0"/>
                                                              <w:marTop w:val="0"/>
                                                              <w:marBottom w:val="0"/>
                                                              <w:divBdr>
                                                                <w:top w:val="none" w:sz="0" w:space="0" w:color="auto"/>
                                                                <w:left w:val="none" w:sz="0" w:space="0" w:color="auto"/>
                                                                <w:bottom w:val="none" w:sz="0" w:space="0" w:color="auto"/>
                                                                <w:right w:val="none" w:sz="0" w:space="0" w:color="auto"/>
                                                              </w:divBdr>
                                                            </w:div>
                                                            <w:div w:id="2041006529">
                                                              <w:marLeft w:val="0"/>
                                                              <w:marRight w:val="0"/>
                                                              <w:marTop w:val="0"/>
                                                              <w:marBottom w:val="0"/>
                                                              <w:divBdr>
                                                                <w:top w:val="none" w:sz="0" w:space="0" w:color="auto"/>
                                                                <w:left w:val="none" w:sz="0" w:space="0" w:color="auto"/>
                                                                <w:bottom w:val="none" w:sz="0" w:space="0" w:color="auto"/>
                                                                <w:right w:val="none" w:sz="0" w:space="0" w:color="auto"/>
                                                              </w:divBdr>
                                                            </w:div>
                                                            <w:div w:id="2054226742">
                                                              <w:marLeft w:val="0"/>
                                                              <w:marRight w:val="0"/>
                                                              <w:marTop w:val="0"/>
                                                              <w:marBottom w:val="0"/>
                                                              <w:divBdr>
                                                                <w:top w:val="none" w:sz="0" w:space="0" w:color="auto"/>
                                                                <w:left w:val="none" w:sz="0" w:space="0" w:color="auto"/>
                                                                <w:bottom w:val="none" w:sz="0" w:space="0" w:color="auto"/>
                                                                <w:right w:val="none" w:sz="0" w:space="0" w:color="auto"/>
                                                              </w:divBdr>
                                                            </w:div>
                                                            <w:div w:id="2056930779">
                                                              <w:marLeft w:val="0"/>
                                                              <w:marRight w:val="0"/>
                                                              <w:marTop w:val="0"/>
                                                              <w:marBottom w:val="0"/>
                                                              <w:divBdr>
                                                                <w:top w:val="none" w:sz="0" w:space="0" w:color="auto"/>
                                                                <w:left w:val="none" w:sz="0" w:space="0" w:color="auto"/>
                                                                <w:bottom w:val="none" w:sz="0" w:space="0" w:color="auto"/>
                                                                <w:right w:val="none" w:sz="0" w:space="0" w:color="auto"/>
                                                              </w:divBdr>
                                                            </w:div>
                                                            <w:div w:id="2058820341">
                                                              <w:marLeft w:val="0"/>
                                                              <w:marRight w:val="0"/>
                                                              <w:marTop w:val="0"/>
                                                              <w:marBottom w:val="0"/>
                                                              <w:divBdr>
                                                                <w:top w:val="none" w:sz="0" w:space="0" w:color="auto"/>
                                                                <w:left w:val="none" w:sz="0" w:space="0" w:color="auto"/>
                                                                <w:bottom w:val="none" w:sz="0" w:space="0" w:color="auto"/>
                                                                <w:right w:val="none" w:sz="0" w:space="0" w:color="auto"/>
                                                              </w:divBdr>
                                                            </w:div>
                                                            <w:div w:id="2061858908">
                                                              <w:marLeft w:val="0"/>
                                                              <w:marRight w:val="0"/>
                                                              <w:marTop w:val="0"/>
                                                              <w:marBottom w:val="0"/>
                                                              <w:divBdr>
                                                                <w:top w:val="none" w:sz="0" w:space="0" w:color="auto"/>
                                                                <w:left w:val="none" w:sz="0" w:space="0" w:color="auto"/>
                                                                <w:bottom w:val="none" w:sz="0" w:space="0" w:color="auto"/>
                                                                <w:right w:val="none" w:sz="0" w:space="0" w:color="auto"/>
                                                              </w:divBdr>
                                                            </w:div>
                                                            <w:div w:id="2106147120">
                                                              <w:marLeft w:val="0"/>
                                                              <w:marRight w:val="0"/>
                                                              <w:marTop w:val="0"/>
                                                              <w:marBottom w:val="0"/>
                                                              <w:divBdr>
                                                                <w:top w:val="none" w:sz="0" w:space="0" w:color="auto"/>
                                                                <w:left w:val="none" w:sz="0" w:space="0" w:color="auto"/>
                                                                <w:bottom w:val="none" w:sz="0" w:space="0" w:color="auto"/>
                                                                <w:right w:val="none" w:sz="0" w:space="0" w:color="auto"/>
                                                              </w:divBdr>
                                                            </w:div>
                                                            <w:div w:id="21300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6672773">
      <w:bodyDiv w:val="1"/>
      <w:marLeft w:val="0"/>
      <w:marRight w:val="0"/>
      <w:marTop w:val="0"/>
      <w:marBottom w:val="0"/>
      <w:divBdr>
        <w:top w:val="none" w:sz="0" w:space="0" w:color="auto"/>
        <w:left w:val="none" w:sz="0" w:space="0" w:color="auto"/>
        <w:bottom w:val="none" w:sz="0" w:space="0" w:color="auto"/>
        <w:right w:val="none" w:sz="0" w:space="0" w:color="auto"/>
      </w:divBdr>
      <w:divsChild>
        <w:div w:id="1816140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560026">
              <w:marLeft w:val="0"/>
              <w:marRight w:val="0"/>
              <w:marTop w:val="0"/>
              <w:marBottom w:val="0"/>
              <w:divBdr>
                <w:top w:val="none" w:sz="0" w:space="0" w:color="auto"/>
                <w:left w:val="none" w:sz="0" w:space="0" w:color="auto"/>
                <w:bottom w:val="none" w:sz="0" w:space="0" w:color="auto"/>
                <w:right w:val="none" w:sz="0" w:space="0" w:color="auto"/>
              </w:divBdr>
              <w:divsChild>
                <w:div w:id="909849136">
                  <w:marLeft w:val="0"/>
                  <w:marRight w:val="0"/>
                  <w:marTop w:val="0"/>
                  <w:marBottom w:val="0"/>
                  <w:divBdr>
                    <w:top w:val="none" w:sz="0" w:space="0" w:color="auto"/>
                    <w:left w:val="none" w:sz="0" w:space="0" w:color="auto"/>
                    <w:bottom w:val="none" w:sz="0" w:space="0" w:color="auto"/>
                    <w:right w:val="none" w:sz="0" w:space="0" w:color="auto"/>
                  </w:divBdr>
                  <w:divsChild>
                    <w:div w:id="195700860">
                      <w:marLeft w:val="0"/>
                      <w:marRight w:val="0"/>
                      <w:marTop w:val="0"/>
                      <w:marBottom w:val="0"/>
                      <w:divBdr>
                        <w:top w:val="none" w:sz="0" w:space="0" w:color="auto"/>
                        <w:left w:val="none" w:sz="0" w:space="0" w:color="auto"/>
                        <w:bottom w:val="none" w:sz="0" w:space="0" w:color="auto"/>
                        <w:right w:val="none" w:sz="0" w:space="0" w:color="auto"/>
                      </w:divBdr>
                      <w:divsChild>
                        <w:div w:id="225577228">
                          <w:marLeft w:val="0"/>
                          <w:marRight w:val="0"/>
                          <w:marTop w:val="0"/>
                          <w:marBottom w:val="0"/>
                          <w:divBdr>
                            <w:top w:val="none" w:sz="0" w:space="0" w:color="auto"/>
                            <w:left w:val="none" w:sz="0" w:space="0" w:color="auto"/>
                            <w:bottom w:val="none" w:sz="0" w:space="0" w:color="auto"/>
                            <w:right w:val="none" w:sz="0" w:space="0" w:color="auto"/>
                          </w:divBdr>
                          <w:divsChild>
                            <w:div w:id="1569608797">
                              <w:marLeft w:val="0"/>
                              <w:marRight w:val="0"/>
                              <w:marTop w:val="0"/>
                              <w:marBottom w:val="0"/>
                              <w:divBdr>
                                <w:top w:val="none" w:sz="0" w:space="0" w:color="auto"/>
                                <w:left w:val="none" w:sz="0" w:space="0" w:color="auto"/>
                                <w:bottom w:val="none" w:sz="0" w:space="0" w:color="auto"/>
                                <w:right w:val="none" w:sz="0" w:space="0" w:color="auto"/>
                              </w:divBdr>
                              <w:divsChild>
                                <w:div w:id="1593128619">
                                  <w:marLeft w:val="0"/>
                                  <w:marRight w:val="0"/>
                                  <w:marTop w:val="0"/>
                                  <w:marBottom w:val="0"/>
                                  <w:divBdr>
                                    <w:top w:val="none" w:sz="0" w:space="0" w:color="auto"/>
                                    <w:left w:val="none" w:sz="0" w:space="0" w:color="auto"/>
                                    <w:bottom w:val="none" w:sz="0" w:space="0" w:color="auto"/>
                                    <w:right w:val="none" w:sz="0" w:space="0" w:color="auto"/>
                                  </w:divBdr>
                                  <w:divsChild>
                                    <w:div w:id="4843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61076">
      <w:bodyDiv w:val="1"/>
      <w:marLeft w:val="0"/>
      <w:marRight w:val="0"/>
      <w:marTop w:val="0"/>
      <w:marBottom w:val="0"/>
      <w:divBdr>
        <w:top w:val="none" w:sz="0" w:space="0" w:color="auto"/>
        <w:left w:val="none" w:sz="0" w:space="0" w:color="auto"/>
        <w:bottom w:val="none" w:sz="0" w:space="0" w:color="auto"/>
        <w:right w:val="none" w:sz="0" w:space="0" w:color="auto"/>
      </w:divBdr>
    </w:div>
    <w:div w:id="1938631081">
      <w:bodyDiv w:val="1"/>
      <w:marLeft w:val="0"/>
      <w:marRight w:val="0"/>
      <w:marTop w:val="0"/>
      <w:marBottom w:val="0"/>
      <w:divBdr>
        <w:top w:val="none" w:sz="0" w:space="0" w:color="auto"/>
        <w:left w:val="none" w:sz="0" w:space="0" w:color="auto"/>
        <w:bottom w:val="none" w:sz="0" w:space="0" w:color="auto"/>
        <w:right w:val="none" w:sz="0" w:space="0" w:color="auto"/>
      </w:divBdr>
    </w:div>
    <w:div w:id="1939364150">
      <w:bodyDiv w:val="1"/>
      <w:marLeft w:val="0"/>
      <w:marRight w:val="0"/>
      <w:marTop w:val="0"/>
      <w:marBottom w:val="0"/>
      <w:divBdr>
        <w:top w:val="none" w:sz="0" w:space="0" w:color="auto"/>
        <w:left w:val="none" w:sz="0" w:space="0" w:color="auto"/>
        <w:bottom w:val="none" w:sz="0" w:space="0" w:color="auto"/>
        <w:right w:val="none" w:sz="0" w:space="0" w:color="auto"/>
      </w:divBdr>
    </w:div>
    <w:div w:id="1940286296">
      <w:bodyDiv w:val="1"/>
      <w:marLeft w:val="0"/>
      <w:marRight w:val="0"/>
      <w:marTop w:val="0"/>
      <w:marBottom w:val="0"/>
      <w:divBdr>
        <w:top w:val="none" w:sz="0" w:space="0" w:color="auto"/>
        <w:left w:val="none" w:sz="0" w:space="0" w:color="auto"/>
        <w:bottom w:val="none" w:sz="0" w:space="0" w:color="auto"/>
        <w:right w:val="none" w:sz="0" w:space="0" w:color="auto"/>
      </w:divBdr>
    </w:div>
    <w:div w:id="1949312251">
      <w:bodyDiv w:val="1"/>
      <w:marLeft w:val="0"/>
      <w:marRight w:val="0"/>
      <w:marTop w:val="0"/>
      <w:marBottom w:val="0"/>
      <w:divBdr>
        <w:top w:val="none" w:sz="0" w:space="0" w:color="auto"/>
        <w:left w:val="none" w:sz="0" w:space="0" w:color="auto"/>
        <w:bottom w:val="none" w:sz="0" w:space="0" w:color="auto"/>
        <w:right w:val="none" w:sz="0" w:space="0" w:color="auto"/>
      </w:divBdr>
    </w:div>
    <w:div w:id="1953972326">
      <w:bodyDiv w:val="1"/>
      <w:marLeft w:val="0"/>
      <w:marRight w:val="0"/>
      <w:marTop w:val="0"/>
      <w:marBottom w:val="0"/>
      <w:divBdr>
        <w:top w:val="none" w:sz="0" w:space="0" w:color="auto"/>
        <w:left w:val="none" w:sz="0" w:space="0" w:color="auto"/>
        <w:bottom w:val="none" w:sz="0" w:space="0" w:color="auto"/>
        <w:right w:val="none" w:sz="0" w:space="0" w:color="auto"/>
      </w:divBdr>
      <w:divsChild>
        <w:div w:id="1326209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555501">
              <w:marLeft w:val="0"/>
              <w:marRight w:val="0"/>
              <w:marTop w:val="0"/>
              <w:marBottom w:val="0"/>
              <w:divBdr>
                <w:top w:val="none" w:sz="0" w:space="0" w:color="auto"/>
                <w:left w:val="none" w:sz="0" w:space="0" w:color="auto"/>
                <w:bottom w:val="none" w:sz="0" w:space="0" w:color="auto"/>
                <w:right w:val="none" w:sz="0" w:space="0" w:color="auto"/>
              </w:divBdr>
              <w:divsChild>
                <w:div w:id="2828489">
                  <w:marLeft w:val="0"/>
                  <w:marRight w:val="0"/>
                  <w:marTop w:val="0"/>
                  <w:marBottom w:val="0"/>
                  <w:divBdr>
                    <w:top w:val="none" w:sz="0" w:space="0" w:color="auto"/>
                    <w:left w:val="none" w:sz="0" w:space="0" w:color="auto"/>
                    <w:bottom w:val="none" w:sz="0" w:space="0" w:color="auto"/>
                    <w:right w:val="none" w:sz="0" w:space="0" w:color="auto"/>
                  </w:divBdr>
                  <w:divsChild>
                    <w:div w:id="55471898">
                      <w:marLeft w:val="0"/>
                      <w:marRight w:val="0"/>
                      <w:marTop w:val="0"/>
                      <w:marBottom w:val="160"/>
                      <w:divBdr>
                        <w:top w:val="none" w:sz="0" w:space="0" w:color="auto"/>
                        <w:left w:val="none" w:sz="0" w:space="0" w:color="auto"/>
                        <w:bottom w:val="none" w:sz="0" w:space="0" w:color="auto"/>
                        <w:right w:val="none" w:sz="0" w:space="0" w:color="auto"/>
                      </w:divBdr>
                    </w:div>
                    <w:div w:id="78016712">
                      <w:marLeft w:val="0"/>
                      <w:marRight w:val="0"/>
                      <w:marTop w:val="0"/>
                      <w:marBottom w:val="160"/>
                      <w:divBdr>
                        <w:top w:val="none" w:sz="0" w:space="0" w:color="auto"/>
                        <w:left w:val="none" w:sz="0" w:space="0" w:color="auto"/>
                        <w:bottom w:val="none" w:sz="0" w:space="0" w:color="auto"/>
                        <w:right w:val="none" w:sz="0" w:space="0" w:color="auto"/>
                      </w:divBdr>
                    </w:div>
                    <w:div w:id="95099340">
                      <w:marLeft w:val="0"/>
                      <w:marRight w:val="0"/>
                      <w:marTop w:val="0"/>
                      <w:marBottom w:val="160"/>
                      <w:divBdr>
                        <w:top w:val="none" w:sz="0" w:space="0" w:color="auto"/>
                        <w:left w:val="none" w:sz="0" w:space="0" w:color="auto"/>
                        <w:bottom w:val="none" w:sz="0" w:space="0" w:color="auto"/>
                        <w:right w:val="none" w:sz="0" w:space="0" w:color="auto"/>
                      </w:divBdr>
                    </w:div>
                    <w:div w:id="191069077">
                      <w:marLeft w:val="720"/>
                      <w:marRight w:val="0"/>
                      <w:marTop w:val="0"/>
                      <w:marBottom w:val="0"/>
                      <w:divBdr>
                        <w:top w:val="none" w:sz="0" w:space="0" w:color="auto"/>
                        <w:left w:val="none" w:sz="0" w:space="0" w:color="auto"/>
                        <w:bottom w:val="none" w:sz="0" w:space="0" w:color="auto"/>
                        <w:right w:val="none" w:sz="0" w:space="0" w:color="auto"/>
                      </w:divBdr>
                    </w:div>
                    <w:div w:id="204877126">
                      <w:marLeft w:val="720"/>
                      <w:marRight w:val="0"/>
                      <w:marTop w:val="0"/>
                      <w:marBottom w:val="0"/>
                      <w:divBdr>
                        <w:top w:val="none" w:sz="0" w:space="0" w:color="auto"/>
                        <w:left w:val="none" w:sz="0" w:space="0" w:color="auto"/>
                        <w:bottom w:val="none" w:sz="0" w:space="0" w:color="auto"/>
                        <w:right w:val="none" w:sz="0" w:space="0" w:color="auto"/>
                      </w:divBdr>
                    </w:div>
                    <w:div w:id="208421325">
                      <w:marLeft w:val="0"/>
                      <w:marRight w:val="0"/>
                      <w:marTop w:val="0"/>
                      <w:marBottom w:val="160"/>
                      <w:divBdr>
                        <w:top w:val="none" w:sz="0" w:space="0" w:color="auto"/>
                        <w:left w:val="none" w:sz="0" w:space="0" w:color="auto"/>
                        <w:bottom w:val="none" w:sz="0" w:space="0" w:color="auto"/>
                        <w:right w:val="none" w:sz="0" w:space="0" w:color="auto"/>
                      </w:divBdr>
                    </w:div>
                    <w:div w:id="216093360">
                      <w:marLeft w:val="0"/>
                      <w:marRight w:val="0"/>
                      <w:marTop w:val="0"/>
                      <w:marBottom w:val="160"/>
                      <w:divBdr>
                        <w:top w:val="none" w:sz="0" w:space="0" w:color="auto"/>
                        <w:left w:val="none" w:sz="0" w:space="0" w:color="auto"/>
                        <w:bottom w:val="none" w:sz="0" w:space="0" w:color="auto"/>
                        <w:right w:val="none" w:sz="0" w:space="0" w:color="auto"/>
                      </w:divBdr>
                    </w:div>
                    <w:div w:id="257566841">
                      <w:marLeft w:val="720"/>
                      <w:marRight w:val="0"/>
                      <w:marTop w:val="0"/>
                      <w:marBottom w:val="0"/>
                      <w:divBdr>
                        <w:top w:val="none" w:sz="0" w:space="0" w:color="auto"/>
                        <w:left w:val="none" w:sz="0" w:space="0" w:color="auto"/>
                        <w:bottom w:val="none" w:sz="0" w:space="0" w:color="auto"/>
                        <w:right w:val="none" w:sz="0" w:space="0" w:color="auto"/>
                      </w:divBdr>
                    </w:div>
                    <w:div w:id="270090266">
                      <w:marLeft w:val="720"/>
                      <w:marRight w:val="0"/>
                      <w:marTop w:val="0"/>
                      <w:marBottom w:val="0"/>
                      <w:divBdr>
                        <w:top w:val="none" w:sz="0" w:space="0" w:color="auto"/>
                        <w:left w:val="none" w:sz="0" w:space="0" w:color="auto"/>
                        <w:bottom w:val="none" w:sz="0" w:space="0" w:color="auto"/>
                        <w:right w:val="none" w:sz="0" w:space="0" w:color="auto"/>
                      </w:divBdr>
                    </w:div>
                    <w:div w:id="279990493">
                      <w:marLeft w:val="720"/>
                      <w:marRight w:val="0"/>
                      <w:marTop w:val="0"/>
                      <w:marBottom w:val="0"/>
                      <w:divBdr>
                        <w:top w:val="none" w:sz="0" w:space="0" w:color="auto"/>
                        <w:left w:val="none" w:sz="0" w:space="0" w:color="auto"/>
                        <w:bottom w:val="none" w:sz="0" w:space="0" w:color="auto"/>
                        <w:right w:val="none" w:sz="0" w:space="0" w:color="auto"/>
                      </w:divBdr>
                    </w:div>
                    <w:div w:id="308286931">
                      <w:marLeft w:val="0"/>
                      <w:marRight w:val="0"/>
                      <w:marTop w:val="0"/>
                      <w:marBottom w:val="160"/>
                      <w:divBdr>
                        <w:top w:val="none" w:sz="0" w:space="0" w:color="auto"/>
                        <w:left w:val="none" w:sz="0" w:space="0" w:color="auto"/>
                        <w:bottom w:val="none" w:sz="0" w:space="0" w:color="auto"/>
                        <w:right w:val="none" w:sz="0" w:space="0" w:color="auto"/>
                      </w:divBdr>
                    </w:div>
                    <w:div w:id="314526495">
                      <w:marLeft w:val="720"/>
                      <w:marRight w:val="0"/>
                      <w:marTop w:val="0"/>
                      <w:marBottom w:val="0"/>
                      <w:divBdr>
                        <w:top w:val="none" w:sz="0" w:space="0" w:color="auto"/>
                        <w:left w:val="none" w:sz="0" w:space="0" w:color="auto"/>
                        <w:bottom w:val="none" w:sz="0" w:space="0" w:color="auto"/>
                        <w:right w:val="none" w:sz="0" w:space="0" w:color="auto"/>
                      </w:divBdr>
                    </w:div>
                    <w:div w:id="331420122">
                      <w:marLeft w:val="720"/>
                      <w:marRight w:val="0"/>
                      <w:marTop w:val="0"/>
                      <w:marBottom w:val="0"/>
                      <w:divBdr>
                        <w:top w:val="none" w:sz="0" w:space="0" w:color="auto"/>
                        <w:left w:val="none" w:sz="0" w:space="0" w:color="auto"/>
                        <w:bottom w:val="none" w:sz="0" w:space="0" w:color="auto"/>
                        <w:right w:val="none" w:sz="0" w:space="0" w:color="auto"/>
                      </w:divBdr>
                    </w:div>
                    <w:div w:id="342825294">
                      <w:marLeft w:val="720"/>
                      <w:marRight w:val="0"/>
                      <w:marTop w:val="0"/>
                      <w:marBottom w:val="0"/>
                      <w:divBdr>
                        <w:top w:val="none" w:sz="0" w:space="0" w:color="auto"/>
                        <w:left w:val="none" w:sz="0" w:space="0" w:color="auto"/>
                        <w:bottom w:val="none" w:sz="0" w:space="0" w:color="auto"/>
                        <w:right w:val="none" w:sz="0" w:space="0" w:color="auto"/>
                      </w:divBdr>
                    </w:div>
                    <w:div w:id="367532170">
                      <w:marLeft w:val="720"/>
                      <w:marRight w:val="0"/>
                      <w:marTop w:val="0"/>
                      <w:marBottom w:val="0"/>
                      <w:divBdr>
                        <w:top w:val="none" w:sz="0" w:space="0" w:color="auto"/>
                        <w:left w:val="none" w:sz="0" w:space="0" w:color="auto"/>
                        <w:bottom w:val="none" w:sz="0" w:space="0" w:color="auto"/>
                        <w:right w:val="none" w:sz="0" w:space="0" w:color="auto"/>
                      </w:divBdr>
                    </w:div>
                    <w:div w:id="402877923">
                      <w:marLeft w:val="720"/>
                      <w:marRight w:val="0"/>
                      <w:marTop w:val="0"/>
                      <w:marBottom w:val="0"/>
                      <w:divBdr>
                        <w:top w:val="none" w:sz="0" w:space="0" w:color="auto"/>
                        <w:left w:val="none" w:sz="0" w:space="0" w:color="auto"/>
                        <w:bottom w:val="none" w:sz="0" w:space="0" w:color="auto"/>
                        <w:right w:val="none" w:sz="0" w:space="0" w:color="auto"/>
                      </w:divBdr>
                    </w:div>
                    <w:div w:id="455220317">
                      <w:marLeft w:val="720"/>
                      <w:marRight w:val="0"/>
                      <w:marTop w:val="0"/>
                      <w:marBottom w:val="0"/>
                      <w:divBdr>
                        <w:top w:val="none" w:sz="0" w:space="0" w:color="auto"/>
                        <w:left w:val="none" w:sz="0" w:space="0" w:color="auto"/>
                        <w:bottom w:val="none" w:sz="0" w:space="0" w:color="auto"/>
                        <w:right w:val="none" w:sz="0" w:space="0" w:color="auto"/>
                      </w:divBdr>
                    </w:div>
                    <w:div w:id="520709650">
                      <w:marLeft w:val="720"/>
                      <w:marRight w:val="0"/>
                      <w:marTop w:val="0"/>
                      <w:marBottom w:val="0"/>
                      <w:divBdr>
                        <w:top w:val="none" w:sz="0" w:space="0" w:color="auto"/>
                        <w:left w:val="none" w:sz="0" w:space="0" w:color="auto"/>
                        <w:bottom w:val="none" w:sz="0" w:space="0" w:color="auto"/>
                        <w:right w:val="none" w:sz="0" w:space="0" w:color="auto"/>
                      </w:divBdr>
                    </w:div>
                    <w:div w:id="543832824">
                      <w:marLeft w:val="720"/>
                      <w:marRight w:val="0"/>
                      <w:marTop w:val="0"/>
                      <w:marBottom w:val="0"/>
                      <w:divBdr>
                        <w:top w:val="none" w:sz="0" w:space="0" w:color="auto"/>
                        <w:left w:val="none" w:sz="0" w:space="0" w:color="auto"/>
                        <w:bottom w:val="none" w:sz="0" w:space="0" w:color="auto"/>
                        <w:right w:val="none" w:sz="0" w:space="0" w:color="auto"/>
                      </w:divBdr>
                    </w:div>
                    <w:div w:id="596715478">
                      <w:marLeft w:val="0"/>
                      <w:marRight w:val="0"/>
                      <w:marTop w:val="0"/>
                      <w:marBottom w:val="160"/>
                      <w:divBdr>
                        <w:top w:val="none" w:sz="0" w:space="0" w:color="auto"/>
                        <w:left w:val="none" w:sz="0" w:space="0" w:color="auto"/>
                        <w:bottom w:val="none" w:sz="0" w:space="0" w:color="auto"/>
                        <w:right w:val="none" w:sz="0" w:space="0" w:color="auto"/>
                      </w:divBdr>
                    </w:div>
                    <w:div w:id="599727044">
                      <w:marLeft w:val="0"/>
                      <w:marRight w:val="0"/>
                      <w:marTop w:val="0"/>
                      <w:marBottom w:val="160"/>
                      <w:divBdr>
                        <w:top w:val="none" w:sz="0" w:space="0" w:color="auto"/>
                        <w:left w:val="none" w:sz="0" w:space="0" w:color="auto"/>
                        <w:bottom w:val="none" w:sz="0" w:space="0" w:color="auto"/>
                        <w:right w:val="none" w:sz="0" w:space="0" w:color="auto"/>
                      </w:divBdr>
                    </w:div>
                    <w:div w:id="631206433">
                      <w:marLeft w:val="720"/>
                      <w:marRight w:val="0"/>
                      <w:marTop w:val="0"/>
                      <w:marBottom w:val="0"/>
                      <w:divBdr>
                        <w:top w:val="none" w:sz="0" w:space="0" w:color="auto"/>
                        <w:left w:val="none" w:sz="0" w:space="0" w:color="auto"/>
                        <w:bottom w:val="none" w:sz="0" w:space="0" w:color="auto"/>
                        <w:right w:val="none" w:sz="0" w:space="0" w:color="auto"/>
                      </w:divBdr>
                    </w:div>
                    <w:div w:id="631595120">
                      <w:marLeft w:val="0"/>
                      <w:marRight w:val="0"/>
                      <w:marTop w:val="0"/>
                      <w:marBottom w:val="160"/>
                      <w:divBdr>
                        <w:top w:val="none" w:sz="0" w:space="0" w:color="auto"/>
                        <w:left w:val="none" w:sz="0" w:space="0" w:color="auto"/>
                        <w:bottom w:val="none" w:sz="0" w:space="0" w:color="auto"/>
                        <w:right w:val="none" w:sz="0" w:space="0" w:color="auto"/>
                      </w:divBdr>
                    </w:div>
                    <w:div w:id="645159059">
                      <w:marLeft w:val="720"/>
                      <w:marRight w:val="0"/>
                      <w:marTop w:val="0"/>
                      <w:marBottom w:val="0"/>
                      <w:divBdr>
                        <w:top w:val="none" w:sz="0" w:space="0" w:color="auto"/>
                        <w:left w:val="none" w:sz="0" w:space="0" w:color="auto"/>
                        <w:bottom w:val="none" w:sz="0" w:space="0" w:color="auto"/>
                        <w:right w:val="none" w:sz="0" w:space="0" w:color="auto"/>
                      </w:divBdr>
                    </w:div>
                    <w:div w:id="670792007">
                      <w:marLeft w:val="0"/>
                      <w:marRight w:val="0"/>
                      <w:marTop w:val="0"/>
                      <w:marBottom w:val="160"/>
                      <w:divBdr>
                        <w:top w:val="none" w:sz="0" w:space="0" w:color="auto"/>
                        <w:left w:val="none" w:sz="0" w:space="0" w:color="auto"/>
                        <w:bottom w:val="none" w:sz="0" w:space="0" w:color="auto"/>
                        <w:right w:val="none" w:sz="0" w:space="0" w:color="auto"/>
                      </w:divBdr>
                    </w:div>
                    <w:div w:id="672757071">
                      <w:marLeft w:val="720"/>
                      <w:marRight w:val="0"/>
                      <w:marTop w:val="0"/>
                      <w:marBottom w:val="0"/>
                      <w:divBdr>
                        <w:top w:val="none" w:sz="0" w:space="0" w:color="auto"/>
                        <w:left w:val="none" w:sz="0" w:space="0" w:color="auto"/>
                        <w:bottom w:val="none" w:sz="0" w:space="0" w:color="auto"/>
                        <w:right w:val="none" w:sz="0" w:space="0" w:color="auto"/>
                      </w:divBdr>
                    </w:div>
                    <w:div w:id="675424726">
                      <w:marLeft w:val="0"/>
                      <w:marRight w:val="0"/>
                      <w:marTop w:val="0"/>
                      <w:marBottom w:val="160"/>
                      <w:divBdr>
                        <w:top w:val="none" w:sz="0" w:space="0" w:color="auto"/>
                        <w:left w:val="none" w:sz="0" w:space="0" w:color="auto"/>
                        <w:bottom w:val="none" w:sz="0" w:space="0" w:color="auto"/>
                        <w:right w:val="none" w:sz="0" w:space="0" w:color="auto"/>
                      </w:divBdr>
                    </w:div>
                    <w:div w:id="691998469">
                      <w:marLeft w:val="0"/>
                      <w:marRight w:val="0"/>
                      <w:marTop w:val="0"/>
                      <w:marBottom w:val="160"/>
                      <w:divBdr>
                        <w:top w:val="none" w:sz="0" w:space="0" w:color="auto"/>
                        <w:left w:val="none" w:sz="0" w:space="0" w:color="auto"/>
                        <w:bottom w:val="none" w:sz="0" w:space="0" w:color="auto"/>
                        <w:right w:val="none" w:sz="0" w:space="0" w:color="auto"/>
                      </w:divBdr>
                    </w:div>
                    <w:div w:id="696928621">
                      <w:marLeft w:val="0"/>
                      <w:marRight w:val="0"/>
                      <w:marTop w:val="0"/>
                      <w:marBottom w:val="160"/>
                      <w:divBdr>
                        <w:top w:val="none" w:sz="0" w:space="0" w:color="auto"/>
                        <w:left w:val="none" w:sz="0" w:space="0" w:color="auto"/>
                        <w:bottom w:val="none" w:sz="0" w:space="0" w:color="auto"/>
                        <w:right w:val="none" w:sz="0" w:space="0" w:color="auto"/>
                      </w:divBdr>
                    </w:div>
                    <w:div w:id="698237487">
                      <w:marLeft w:val="720"/>
                      <w:marRight w:val="0"/>
                      <w:marTop w:val="0"/>
                      <w:marBottom w:val="0"/>
                      <w:divBdr>
                        <w:top w:val="none" w:sz="0" w:space="0" w:color="auto"/>
                        <w:left w:val="none" w:sz="0" w:space="0" w:color="auto"/>
                        <w:bottom w:val="none" w:sz="0" w:space="0" w:color="auto"/>
                        <w:right w:val="none" w:sz="0" w:space="0" w:color="auto"/>
                      </w:divBdr>
                    </w:div>
                    <w:div w:id="707149067">
                      <w:marLeft w:val="720"/>
                      <w:marRight w:val="0"/>
                      <w:marTop w:val="0"/>
                      <w:marBottom w:val="0"/>
                      <w:divBdr>
                        <w:top w:val="none" w:sz="0" w:space="0" w:color="auto"/>
                        <w:left w:val="none" w:sz="0" w:space="0" w:color="auto"/>
                        <w:bottom w:val="none" w:sz="0" w:space="0" w:color="auto"/>
                        <w:right w:val="none" w:sz="0" w:space="0" w:color="auto"/>
                      </w:divBdr>
                    </w:div>
                    <w:div w:id="708605545">
                      <w:marLeft w:val="720"/>
                      <w:marRight w:val="0"/>
                      <w:marTop w:val="0"/>
                      <w:marBottom w:val="0"/>
                      <w:divBdr>
                        <w:top w:val="none" w:sz="0" w:space="0" w:color="auto"/>
                        <w:left w:val="none" w:sz="0" w:space="0" w:color="auto"/>
                        <w:bottom w:val="none" w:sz="0" w:space="0" w:color="auto"/>
                        <w:right w:val="none" w:sz="0" w:space="0" w:color="auto"/>
                      </w:divBdr>
                    </w:div>
                    <w:div w:id="716441211">
                      <w:marLeft w:val="720"/>
                      <w:marRight w:val="0"/>
                      <w:marTop w:val="0"/>
                      <w:marBottom w:val="0"/>
                      <w:divBdr>
                        <w:top w:val="none" w:sz="0" w:space="0" w:color="auto"/>
                        <w:left w:val="none" w:sz="0" w:space="0" w:color="auto"/>
                        <w:bottom w:val="none" w:sz="0" w:space="0" w:color="auto"/>
                        <w:right w:val="none" w:sz="0" w:space="0" w:color="auto"/>
                      </w:divBdr>
                    </w:div>
                    <w:div w:id="738479181">
                      <w:marLeft w:val="720"/>
                      <w:marRight w:val="0"/>
                      <w:marTop w:val="0"/>
                      <w:marBottom w:val="0"/>
                      <w:divBdr>
                        <w:top w:val="none" w:sz="0" w:space="0" w:color="auto"/>
                        <w:left w:val="none" w:sz="0" w:space="0" w:color="auto"/>
                        <w:bottom w:val="none" w:sz="0" w:space="0" w:color="auto"/>
                        <w:right w:val="none" w:sz="0" w:space="0" w:color="auto"/>
                      </w:divBdr>
                    </w:div>
                    <w:div w:id="799802320">
                      <w:marLeft w:val="720"/>
                      <w:marRight w:val="0"/>
                      <w:marTop w:val="0"/>
                      <w:marBottom w:val="0"/>
                      <w:divBdr>
                        <w:top w:val="none" w:sz="0" w:space="0" w:color="auto"/>
                        <w:left w:val="none" w:sz="0" w:space="0" w:color="auto"/>
                        <w:bottom w:val="none" w:sz="0" w:space="0" w:color="auto"/>
                        <w:right w:val="none" w:sz="0" w:space="0" w:color="auto"/>
                      </w:divBdr>
                    </w:div>
                    <w:div w:id="803545196">
                      <w:marLeft w:val="720"/>
                      <w:marRight w:val="0"/>
                      <w:marTop w:val="0"/>
                      <w:marBottom w:val="0"/>
                      <w:divBdr>
                        <w:top w:val="none" w:sz="0" w:space="0" w:color="auto"/>
                        <w:left w:val="none" w:sz="0" w:space="0" w:color="auto"/>
                        <w:bottom w:val="none" w:sz="0" w:space="0" w:color="auto"/>
                        <w:right w:val="none" w:sz="0" w:space="0" w:color="auto"/>
                      </w:divBdr>
                    </w:div>
                    <w:div w:id="814490158">
                      <w:marLeft w:val="0"/>
                      <w:marRight w:val="0"/>
                      <w:marTop w:val="0"/>
                      <w:marBottom w:val="160"/>
                      <w:divBdr>
                        <w:top w:val="none" w:sz="0" w:space="0" w:color="auto"/>
                        <w:left w:val="none" w:sz="0" w:space="0" w:color="auto"/>
                        <w:bottom w:val="none" w:sz="0" w:space="0" w:color="auto"/>
                        <w:right w:val="none" w:sz="0" w:space="0" w:color="auto"/>
                      </w:divBdr>
                    </w:div>
                    <w:div w:id="836654680">
                      <w:marLeft w:val="720"/>
                      <w:marRight w:val="0"/>
                      <w:marTop w:val="0"/>
                      <w:marBottom w:val="0"/>
                      <w:divBdr>
                        <w:top w:val="none" w:sz="0" w:space="0" w:color="auto"/>
                        <w:left w:val="none" w:sz="0" w:space="0" w:color="auto"/>
                        <w:bottom w:val="none" w:sz="0" w:space="0" w:color="auto"/>
                        <w:right w:val="none" w:sz="0" w:space="0" w:color="auto"/>
                      </w:divBdr>
                    </w:div>
                    <w:div w:id="855653827">
                      <w:marLeft w:val="720"/>
                      <w:marRight w:val="0"/>
                      <w:marTop w:val="0"/>
                      <w:marBottom w:val="0"/>
                      <w:divBdr>
                        <w:top w:val="none" w:sz="0" w:space="0" w:color="auto"/>
                        <w:left w:val="none" w:sz="0" w:space="0" w:color="auto"/>
                        <w:bottom w:val="none" w:sz="0" w:space="0" w:color="auto"/>
                        <w:right w:val="none" w:sz="0" w:space="0" w:color="auto"/>
                      </w:divBdr>
                    </w:div>
                    <w:div w:id="858084042">
                      <w:marLeft w:val="0"/>
                      <w:marRight w:val="0"/>
                      <w:marTop w:val="0"/>
                      <w:marBottom w:val="160"/>
                      <w:divBdr>
                        <w:top w:val="none" w:sz="0" w:space="0" w:color="auto"/>
                        <w:left w:val="none" w:sz="0" w:space="0" w:color="auto"/>
                        <w:bottom w:val="none" w:sz="0" w:space="0" w:color="auto"/>
                        <w:right w:val="none" w:sz="0" w:space="0" w:color="auto"/>
                      </w:divBdr>
                    </w:div>
                    <w:div w:id="876812905">
                      <w:marLeft w:val="0"/>
                      <w:marRight w:val="0"/>
                      <w:marTop w:val="0"/>
                      <w:marBottom w:val="160"/>
                      <w:divBdr>
                        <w:top w:val="none" w:sz="0" w:space="0" w:color="auto"/>
                        <w:left w:val="none" w:sz="0" w:space="0" w:color="auto"/>
                        <w:bottom w:val="none" w:sz="0" w:space="0" w:color="auto"/>
                        <w:right w:val="none" w:sz="0" w:space="0" w:color="auto"/>
                      </w:divBdr>
                    </w:div>
                    <w:div w:id="877204206">
                      <w:marLeft w:val="720"/>
                      <w:marRight w:val="0"/>
                      <w:marTop w:val="0"/>
                      <w:marBottom w:val="0"/>
                      <w:divBdr>
                        <w:top w:val="none" w:sz="0" w:space="0" w:color="auto"/>
                        <w:left w:val="none" w:sz="0" w:space="0" w:color="auto"/>
                        <w:bottom w:val="none" w:sz="0" w:space="0" w:color="auto"/>
                        <w:right w:val="none" w:sz="0" w:space="0" w:color="auto"/>
                      </w:divBdr>
                    </w:div>
                    <w:div w:id="878325044">
                      <w:marLeft w:val="0"/>
                      <w:marRight w:val="0"/>
                      <w:marTop w:val="0"/>
                      <w:marBottom w:val="160"/>
                      <w:divBdr>
                        <w:top w:val="none" w:sz="0" w:space="0" w:color="auto"/>
                        <w:left w:val="none" w:sz="0" w:space="0" w:color="auto"/>
                        <w:bottom w:val="none" w:sz="0" w:space="0" w:color="auto"/>
                        <w:right w:val="none" w:sz="0" w:space="0" w:color="auto"/>
                      </w:divBdr>
                    </w:div>
                    <w:div w:id="897522255">
                      <w:marLeft w:val="0"/>
                      <w:marRight w:val="0"/>
                      <w:marTop w:val="0"/>
                      <w:marBottom w:val="160"/>
                      <w:divBdr>
                        <w:top w:val="none" w:sz="0" w:space="0" w:color="auto"/>
                        <w:left w:val="none" w:sz="0" w:space="0" w:color="auto"/>
                        <w:bottom w:val="none" w:sz="0" w:space="0" w:color="auto"/>
                        <w:right w:val="none" w:sz="0" w:space="0" w:color="auto"/>
                      </w:divBdr>
                    </w:div>
                    <w:div w:id="906381321">
                      <w:marLeft w:val="0"/>
                      <w:marRight w:val="0"/>
                      <w:marTop w:val="0"/>
                      <w:marBottom w:val="160"/>
                      <w:divBdr>
                        <w:top w:val="none" w:sz="0" w:space="0" w:color="auto"/>
                        <w:left w:val="none" w:sz="0" w:space="0" w:color="auto"/>
                        <w:bottom w:val="none" w:sz="0" w:space="0" w:color="auto"/>
                        <w:right w:val="none" w:sz="0" w:space="0" w:color="auto"/>
                      </w:divBdr>
                    </w:div>
                    <w:div w:id="912740204">
                      <w:marLeft w:val="0"/>
                      <w:marRight w:val="0"/>
                      <w:marTop w:val="0"/>
                      <w:marBottom w:val="160"/>
                      <w:divBdr>
                        <w:top w:val="none" w:sz="0" w:space="0" w:color="auto"/>
                        <w:left w:val="none" w:sz="0" w:space="0" w:color="auto"/>
                        <w:bottom w:val="none" w:sz="0" w:space="0" w:color="auto"/>
                        <w:right w:val="none" w:sz="0" w:space="0" w:color="auto"/>
                      </w:divBdr>
                    </w:div>
                    <w:div w:id="913664519">
                      <w:marLeft w:val="720"/>
                      <w:marRight w:val="0"/>
                      <w:marTop w:val="0"/>
                      <w:marBottom w:val="0"/>
                      <w:divBdr>
                        <w:top w:val="none" w:sz="0" w:space="0" w:color="auto"/>
                        <w:left w:val="none" w:sz="0" w:space="0" w:color="auto"/>
                        <w:bottom w:val="none" w:sz="0" w:space="0" w:color="auto"/>
                        <w:right w:val="none" w:sz="0" w:space="0" w:color="auto"/>
                      </w:divBdr>
                    </w:div>
                    <w:div w:id="952056468">
                      <w:marLeft w:val="0"/>
                      <w:marRight w:val="0"/>
                      <w:marTop w:val="0"/>
                      <w:marBottom w:val="160"/>
                      <w:divBdr>
                        <w:top w:val="none" w:sz="0" w:space="0" w:color="auto"/>
                        <w:left w:val="none" w:sz="0" w:space="0" w:color="auto"/>
                        <w:bottom w:val="none" w:sz="0" w:space="0" w:color="auto"/>
                        <w:right w:val="none" w:sz="0" w:space="0" w:color="auto"/>
                      </w:divBdr>
                    </w:div>
                    <w:div w:id="963467759">
                      <w:marLeft w:val="720"/>
                      <w:marRight w:val="0"/>
                      <w:marTop w:val="0"/>
                      <w:marBottom w:val="0"/>
                      <w:divBdr>
                        <w:top w:val="none" w:sz="0" w:space="0" w:color="auto"/>
                        <w:left w:val="none" w:sz="0" w:space="0" w:color="auto"/>
                        <w:bottom w:val="none" w:sz="0" w:space="0" w:color="auto"/>
                        <w:right w:val="none" w:sz="0" w:space="0" w:color="auto"/>
                      </w:divBdr>
                    </w:div>
                    <w:div w:id="977876673">
                      <w:marLeft w:val="720"/>
                      <w:marRight w:val="0"/>
                      <w:marTop w:val="0"/>
                      <w:marBottom w:val="0"/>
                      <w:divBdr>
                        <w:top w:val="none" w:sz="0" w:space="0" w:color="auto"/>
                        <w:left w:val="none" w:sz="0" w:space="0" w:color="auto"/>
                        <w:bottom w:val="none" w:sz="0" w:space="0" w:color="auto"/>
                        <w:right w:val="none" w:sz="0" w:space="0" w:color="auto"/>
                      </w:divBdr>
                    </w:div>
                    <w:div w:id="993292104">
                      <w:marLeft w:val="720"/>
                      <w:marRight w:val="0"/>
                      <w:marTop w:val="0"/>
                      <w:marBottom w:val="0"/>
                      <w:divBdr>
                        <w:top w:val="none" w:sz="0" w:space="0" w:color="auto"/>
                        <w:left w:val="none" w:sz="0" w:space="0" w:color="auto"/>
                        <w:bottom w:val="none" w:sz="0" w:space="0" w:color="auto"/>
                        <w:right w:val="none" w:sz="0" w:space="0" w:color="auto"/>
                      </w:divBdr>
                    </w:div>
                    <w:div w:id="1012681335">
                      <w:marLeft w:val="0"/>
                      <w:marRight w:val="0"/>
                      <w:marTop w:val="0"/>
                      <w:marBottom w:val="160"/>
                      <w:divBdr>
                        <w:top w:val="none" w:sz="0" w:space="0" w:color="auto"/>
                        <w:left w:val="none" w:sz="0" w:space="0" w:color="auto"/>
                        <w:bottom w:val="none" w:sz="0" w:space="0" w:color="auto"/>
                        <w:right w:val="none" w:sz="0" w:space="0" w:color="auto"/>
                      </w:divBdr>
                    </w:div>
                    <w:div w:id="1030687604">
                      <w:marLeft w:val="720"/>
                      <w:marRight w:val="0"/>
                      <w:marTop w:val="0"/>
                      <w:marBottom w:val="0"/>
                      <w:divBdr>
                        <w:top w:val="none" w:sz="0" w:space="0" w:color="auto"/>
                        <w:left w:val="none" w:sz="0" w:space="0" w:color="auto"/>
                        <w:bottom w:val="none" w:sz="0" w:space="0" w:color="auto"/>
                        <w:right w:val="none" w:sz="0" w:space="0" w:color="auto"/>
                      </w:divBdr>
                    </w:div>
                    <w:div w:id="1041125106">
                      <w:marLeft w:val="720"/>
                      <w:marRight w:val="0"/>
                      <w:marTop w:val="0"/>
                      <w:marBottom w:val="0"/>
                      <w:divBdr>
                        <w:top w:val="none" w:sz="0" w:space="0" w:color="auto"/>
                        <w:left w:val="none" w:sz="0" w:space="0" w:color="auto"/>
                        <w:bottom w:val="none" w:sz="0" w:space="0" w:color="auto"/>
                        <w:right w:val="none" w:sz="0" w:space="0" w:color="auto"/>
                      </w:divBdr>
                    </w:div>
                    <w:div w:id="1052581361">
                      <w:marLeft w:val="720"/>
                      <w:marRight w:val="0"/>
                      <w:marTop w:val="0"/>
                      <w:marBottom w:val="0"/>
                      <w:divBdr>
                        <w:top w:val="none" w:sz="0" w:space="0" w:color="auto"/>
                        <w:left w:val="none" w:sz="0" w:space="0" w:color="auto"/>
                        <w:bottom w:val="none" w:sz="0" w:space="0" w:color="auto"/>
                        <w:right w:val="none" w:sz="0" w:space="0" w:color="auto"/>
                      </w:divBdr>
                    </w:div>
                    <w:div w:id="1054893075">
                      <w:marLeft w:val="0"/>
                      <w:marRight w:val="0"/>
                      <w:marTop w:val="0"/>
                      <w:marBottom w:val="160"/>
                      <w:divBdr>
                        <w:top w:val="none" w:sz="0" w:space="0" w:color="auto"/>
                        <w:left w:val="none" w:sz="0" w:space="0" w:color="auto"/>
                        <w:bottom w:val="none" w:sz="0" w:space="0" w:color="auto"/>
                        <w:right w:val="none" w:sz="0" w:space="0" w:color="auto"/>
                      </w:divBdr>
                    </w:div>
                    <w:div w:id="1056855124">
                      <w:marLeft w:val="720"/>
                      <w:marRight w:val="0"/>
                      <w:marTop w:val="0"/>
                      <w:marBottom w:val="0"/>
                      <w:divBdr>
                        <w:top w:val="none" w:sz="0" w:space="0" w:color="auto"/>
                        <w:left w:val="none" w:sz="0" w:space="0" w:color="auto"/>
                        <w:bottom w:val="none" w:sz="0" w:space="0" w:color="auto"/>
                        <w:right w:val="none" w:sz="0" w:space="0" w:color="auto"/>
                      </w:divBdr>
                    </w:div>
                    <w:div w:id="1069308971">
                      <w:marLeft w:val="0"/>
                      <w:marRight w:val="0"/>
                      <w:marTop w:val="0"/>
                      <w:marBottom w:val="160"/>
                      <w:divBdr>
                        <w:top w:val="none" w:sz="0" w:space="0" w:color="auto"/>
                        <w:left w:val="none" w:sz="0" w:space="0" w:color="auto"/>
                        <w:bottom w:val="none" w:sz="0" w:space="0" w:color="auto"/>
                        <w:right w:val="none" w:sz="0" w:space="0" w:color="auto"/>
                      </w:divBdr>
                    </w:div>
                    <w:div w:id="1089932598">
                      <w:marLeft w:val="720"/>
                      <w:marRight w:val="0"/>
                      <w:marTop w:val="0"/>
                      <w:marBottom w:val="0"/>
                      <w:divBdr>
                        <w:top w:val="none" w:sz="0" w:space="0" w:color="auto"/>
                        <w:left w:val="none" w:sz="0" w:space="0" w:color="auto"/>
                        <w:bottom w:val="none" w:sz="0" w:space="0" w:color="auto"/>
                        <w:right w:val="none" w:sz="0" w:space="0" w:color="auto"/>
                      </w:divBdr>
                    </w:div>
                    <w:div w:id="1118068466">
                      <w:marLeft w:val="0"/>
                      <w:marRight w:val="0"/>
                      <w:marTop w:val="0"/>
                      <w:marBottom w:val="160"/>
                      <w:divBdr>
                        <w:top w:val="none" w:sz="0" w:space="0" w:color="auto"/>
                        <w:left w:val="none" w:sz="0" w:space="0" w:color="auto"/>
                        <w:bottom w:val="none" w:sz="0" w:space="0" w:color="auto"/>
                        <w:right w:val="none" w:sz="0" w:space="0" w:color="auto"/>
                      </w:divBdr>
                    </w:div>
                    <w:div w:id="1133595075">
                      <w:marLeft w:val="720"/>
                      <w:marRight w:val="0"/>
                      <w:marTop w:val="0"/>
                      <w:marBottom w:val="0"/>
                      <w:divBdr>
                        <w:top w:val="none" w:sz="0" w:space="0" w:color="auto"/>
                        <w:left w:val="none" w:sz="0" w:space="0" w:color="auto"/>
                        <w:bottom w:val="none" w:sz="0" w:space="0" w:color="auto"/>
                        <w:right w:val="none" w:sz="0" w:space="0" w:color="auto"/>
                      </w:divBdr>
                    </w:div>
                    <w:div w:id="1134257783">
                      <w:marLeft w:val="0"/>
                      <w:marRight w:val="0"/>
                      <w:marTop w:val="0"/>
                      <w:marBottom w:val="160"/>
                      <w:divBdr>
                        <w:top w:val="none" w:sz="0" w:space="0" w:color="auto"/>
                        <w:left w:val="none" w:sz="0" w:space="0" w:color="auto"/>
                        <w:bottom w:val="none" w:sz="0" w:space="0" w:color="auto"/>
                        <w:right w:val="none" w:sz="0" w:space="0" w:color="auto"/>
                      </w:divBdr>
                    </w:div>
                    <w:div w:id="1171259684">
                      <w:marLeft w:val="720"/>
                      <w:marRight w:val="0"/>
                      <w:marTop w:val="0"/>
                      <w:marBottom w:val="0"/>
                      <w:divBdr>
                        <w:top w:val="none" w:sz="0" w:space="0" w:color="auto"/>
                        <w:left w:val="none" w:sz="0" w:space="0" w:color="auto"/>
                        <w:bottom w:val="none" w:sz="0" w:space="0" w:color="auto"/>
                        <w:right w:val="none" w:sz="0" w:space="0" w:color="auto"/>
                      </w:divBdr>
                    </w:div>
                    <w:div w:id="1174101706">
                      <w:marLeft w:val="0"/>
                      <w:marRight w:val="0"/>
                      <w:marTop w:val="0"/>
                      <w:marBottom w:val="160"/>
                      <w:divBdr>
                        <w:top w:val="none" w:sz="0" w:space="0" w:color="auto"/>
                        <w:left w:val="none" w:sz="0" w:space="0" w:color="auto"/>
                        <w:bottom w:val="none" w:sz="0" w:space="0" w:color="auto"/>
                        <w:right w:val="none" w:sz="0" w:space="0" w:color="auto"/>
                      </w:divBdr>
                    </w:div>
                    <w:div w:id="1187599331">
                      <w:marLeft w:val="720"/>
                      <w:marRight w:val="0"/>
                      <w:marTop w:val="0"/>
                      <w:marBottom w:val="0"/>
                      <w:divBdr>
                        <w:top w:val="none" w:sz="0" w:space="0" w:color="auto"/>
                        <w:left w:val="none" w:sz="0" w:space="0" w:color="auto"/>
                        <w:bottom w:val="none" w:sz="0" w:space="0" w:color="auto"/>
                        <w:right w:val="none" w:sz="0" w:space="0" w:color="auto"/>
                      </w:divBdr>
                    </w:div>
                    <w:div w:id="1198272634">
                      <w:marLeft w:val="0"/>
                      <w:marRight w:val="0"/>
                      <w:marTop w:val="0"/>
                      <w:marBottom w:val="160"/>
                      <w:divBdr>
                        <w:top w:val="none" w:sz="0" w:space="0" w:color="auto"/>
                        <w:left w:val="none" w:sz="0" w:space="0" w:color="auto"/>
                        <w:bottom w:val="none" w:sz="0" w:space="0" w:color="auto"/>
                        <w:right w:val="none" w:sz="0" w:space="0" w:color="auto"/>
                      </w:divBdr>
                    </w:div>
                    <w:div w:id="1198273418">
                      <w:marLeft w:val="720"/>
                      <w:marRight w:val="0"/>
                      <w:marTop w:val="0"/>
                      <w:marBottom w:val="0"/>
                      <w:divBdr>
                        <w:top w:val="none" w:sz="0" w:space="0" w:color="auto"/>
                        <w:left w:val="none" w:sz="0" w:space="0" w:color="auto"/>
                        <w:bottom w:val="none" w:sz="0" w:space="0" w:color="auto"/>
                        <w:right w:val="none" w:sz="0" w:space="0" w:color="auto"/>
                      </w:divBdr>
                    </w:div>
                    <w:div w:id="1230382819">
                      <w:marLeft w:val="0"/>
                      <w:marRight w:val="0"/>
                      <w:marTop w:val="0"/>
                      <w:marBottom w:val="160"/>
                      <w:divBdr>
                        <w:top w:val="none" w:sz="0" w:space="0" w:color="auto"/>
                        <w:left w:val="none" w:sz="0" w:space="0" w:color="auto"/>
                        <w:bottom w:val="none" w:sz="0" w:space="0" w:color="auto"/>
                        <w:right w:val="none" w:sz="0" w:space="0" w:color="auto"/>
                      </w:divBdr>
                    </w:div>
                    <w:div w:id="1240872681">
                      <w:marLeft w:val="0"/>
                      <w:marRight w:val="0"/>
                      <w:marTop w:val="0"/>
                      <w:marBottom w:val="160"/>
                      <w:divBdr>
                        <w:top w:val="none" w:sz="0" w:space="0" w:color="auto"/>
                        <w:left w:val="none" w:sz="0" w:space="0" w:color="auto"/>
                        <w:bottom w:val="none" w:sz="0" w:space="0" w:color="auto"/>
                        <w:right w:val="none" w:sz="0" w:space="0" w:color="auto"/>
                      </w:divBdr>
                    </w:div>
                    <w:div w:id="1248920814">
                      <w:marLeft w:val="720"/>
                      <w:marRight w:val="0"/>
                      <w:marTop w:val="0"/>
                      <w:marBottom w:val="0"/>
                      <w:divBdr>
                        <w:top w:val="none" w:sz="0" w:space="0" w:color="auto"/>
                        <w:left w:val="none" w:sz="0" w:space="0" w:color="auto"/>
                        <w:bottom w:val="none" w:sz="0" w:space="0" w:color="auto"/>
                        <w:right w:val="none" w:sz="0" w:space="0" w:color="auto"/>
                      </w:divBdr>
                    </w:div>
                    <w:div w:id="1255744375">
                      <w:marLeft w:val="0"/>
                      <w:marRight w:val="0"/>
                      <w:marTop w:val="0"/>
                      <w:marBottom w:val="160"/>
                      <w:divBdr>
                        <w:top w:val="none" w:sz="0" w:space="0" w:color="auto"/>
                        <w:left w:val="none" w:sz="0" w:space="0" w:color="auto"/>
                        <w:bottom w:val="none" w:sz="0" w:space="0" w:color="auto"/>
                        <w:right w:val="none" w:sz="0" w:space="0" w:color="auto"/>
                      </w:divBdr>
                    </w:div>
                    <w:div w:id="1277105519">
                      <w:marLeft w:val="720"/>
                      <w:marRight w:val="0"/>
                      <w:marTop w:val="0"/>
                      <w:marBottom w:val="0"/>
                      <w:divBdr>
                        <w:top w:val="none" w:sz="0" w:space="0" w:color="auto"/>
                        <w:left w:val="none" w:sz="0" w:space="0" w:color="auto"/>
                        <w:bottom w:val="none" w:sz="0" w:space="0" w:color="auto"/>
                        <w:right w:val="none" w:sz="0" w:space="0" w:color="auto"/>
                      </w:divBdr>
                    </w:div>
                    <w:div w:id="1312716483">
                      <w:marLeft w:val="0"/>
                      <w:marRight w:val="0"/>
                      <w:marTop w:val="0"/>
                      <w:marBottom w:val="160"/>
                      <w:divBdr>
                        <w:top w:val="none" w:sz="0" w:space="0" w:color="auto"/>
                        <w:left w:val="none" w:sz="0" w:space="0" w:color="auto"/>
                        <w:bottom w:val="none" w:sz="0" w:space="0" w:color="auto"/>
                        <w:right w:val="none" w:sz="0" w:space="0" w:color="auto"/>
                      </w:divBdr>
                    </w:div>
                    <w:div w:id="1314917304">
                      <w:marLeft w:val="720"/>
                      <w:marRight w:val="0"/>
                      <w:marTop w:val="0"/>
                      <w:marBottom w:val="0"/>
                      <w:divBdr>
                        <w:top w:val="none" w:sz="0" w:space="0" w:color="auto"/>
                        <w:left w:val="none" w:sz="0" w:space="0" w:color="auto"/>
                        <w:bottom w:val="none" w:sz="0" w:space="0" w:color="auto"/>
                        <w:right w:val="none" w:sz="0" w:space="0" w:color="auto"/>
                      </w:divBdr>
                    </w:div>
                    <w:div w:id="1324620518">
                      <w:marLeft w:val="720"/>
                      <w:marRight w:val="0"/>
                      <w:marTop w:val="0"/>
                      <w:marBottom w:val="0"/>
                      <w:divBdr>
                        <w:top w:val="none" w:sz="0" w:space="0" w:color="auto"/>
                        <w:left w:val="none" w:sz="0" w:space="0" w:color="auto"/>
                        <w:bottom w:val="none" w:sz="0" w:space="0" w:color="auto"/>
                        <w:right w:val="none" w:sz="0" w:space="0" w:color="auto"/>
                      </w:divBdr>
                    </w:div>
                    <w:div w:id="1330254825">
                      <w:marLeft w:val="0"/>
                      <w:marRight w:val="0"/>
                      <w:marTop w:val="0"/>
                      <w:marBottom w:val="160"/>
                      <w:divBdr>
                        <w:top w:val="none" w:sz="0" w:space="0" w:color="auto"/>
                        <w:left w:val="none" w:sz="0" w:space="0" w:color="auto"/>
                        <w:bottom w:val="none" w:sz="0" w:space="0" w:color="auto"/>
                        <w:right w:val="none" w:sz="0" w:space="0" w:color="auto"/>
                      </w:divBdr>
                    </w:div>
                    <w:div w:id="1342659781">
                      <w:marLeft w:val="0"/>
                      <w:marRight w:val="0"/>
                      <w:marTop w:val="0"/>
                      <w:marBottom w:val="160"/>
                      <w:divBdr>
                        <w:top w:val="none" w:sz="0" w:space="0" w:color="auto"/>
                        <w:left w:val="none" w:sz="0" w:space="0" w:color="auto"/>
                        <w:bottom w:val="none" w:sz="0" w:space="0" w:color="auto"/>
                        <w:right w:val="none" w:sz="0" w:space="0" w:color="auto"/>
                      </w:divBdr>
                    </w:div>
                    <w:div w:id="1348824755">
                      <w:marLeft w:val="0"/>
                      <w:marRight w:val="0"/>
                      <w:marTop w:val="0"/>
                      <w:marBottom w:val="160"/>
                      <w:divBdr>
                        <w:top w:val="none" w:sz="0" w:space="0" w:color="auto"/>
                        <w:left w:val="none" w:sz="0" w:space="0" w:color="auto"/>
                        <w:bottom w:val="none" w:sz="0" w:space="0" w:color="auto"/>
                        <w:right w:val="none" w:sz="0" w:space="0" w:color="auto"/>
                      </w:divBdr>
                    </w:div>
                    <w:div w:id="1359313459">
                      <w:marLeft w:val="0"/>
                      <w:marRight w:val="0"/>
                      <w:marTop w:val="0"/>
                      <w:marBottom w:val="160"/>
                      <w:divBdr>
                        <w:top w:val="none" w:sz="0" w:space="0" w:color="auto"/>
                        <w:left w:val="none" w:sz="0" w:space="0" w:color="auto"/>
                        <w:bottom w:val="none" w:sz="0" w:space="0" w:color="auto"/>
                        <w:right w:val="none" w:sz="0" w:space="0" w:color="auto"/>
                      </w:divBdr>
                    </w:div>
                    <w:div w:id="1386106453">
                      <w:marLeft w:val="0"/>
                      <w:marRight w:val="0"/>
                      <w:marTop w:val="0"/>
                      <w:marBottom w:val="160"/>
                      <w:divBdr>
                        <w:top w:val="none" w:sz="0" w:space="0" w:color="auto"/>
                        <w:left w:val="none" w:sz="0" w:space="0" w:color="auto"/>
                        <w:bottom w:val="none" w:sz="0" w:space="0" w:color="auto"/>
                        <w:right w:val="none" w:sz="0" w:space="0" w:color="auto"/>
                      </w:divBdr>
                    </w:div>
                    <w:div w:id="1388845265">
                      <w:marLeft w:val="0"/>
                      <w:marRight w:val="0"/>
                      <w:marTop w:val="0"/>
                      <w:marBottom w:val="160"/>
                      <w:divBdr>
                        <w:top w:val="none" w:sz="0" w:space="0" w:color="auto"/>
                        <w:left w:val="none" w:sz="0" w:space="0" w:color="auto"/>
                        <w:bottom w:val="none" w:sz="0" w:space="0" w:color="auto"/>
                        <w:right w:val="none" w:sz="0" w:space="0" w:color="auto"/>
                      </w:divBdr>
                    </w:div>
                    <w:div w:id="1390880920">
                      <w:marLeft w:val="0"/>
                      <w:marRight w:val="0"/>
                      <w:marTop w:val="0"/>
                      <w:marBottom w:val="160"/>
                      <w:divBdr>
                        <w:top w:val="none" w:sz="0" w:space="0" w:color="auto"/>
                        <w:left w:val="none" w:sz="0" w:space="0" w:color="auto"/>
                        <w:bottom w:val="none" w:sz="0" w:space="0" w:color="auto"/>
                        <w:right w:val="none" w:sz="0" w:space="0" w:color="auto"/>
                      </w:divBdr>
                    </w:div>
                    <w:div w:id="1416315200">
                      <w:marLeft w:val="720"/>
                      <w:marRight w:val="0"/>
                      <w:marTop w:val="0"/>
                      <w:marBottom w:val="0"/>
                      <w:divBdr>
                        <w:top w:val="none" w:sz="0" w:space="0" w:color="auto"/>
                        <w:left w:val="none" w:sz="0" w:space="0" w:color="auto"/>
                        <w:bottom w:val="none" w:sz="0" w:space="0" w:color="auto"/>
                        <w:right w:val="none" w:sz="0" w:space="0" w:color="auto"/>
                      </w:divBdr>
                    </w:div>
                    <w:div w:id="1417747109">
                      <w:marLeft w:val="0"/>
                      <w:marRight w:val="0"/>
                      <w:marTop w:val="0"/>
                      <w:marBottom w:val="160"/>
                      <w:divBdr>
                        <w:top w:val="none" w:sz="0" w:space="0" w:color="auto"/>
                        <w:left w:val="none" w:sz="0" w:space="0" w:color="auto"/>
                        <w:bottom w:val="none" w:sz="0" w:space="0" w:color="auto"/>
                        <w:right w:val="none" w:sz="0" w:space="0" w:color="auto"/>
                      </w:divBdr>
                    </w:div>
                    <w:div w:id="1424032939">
                      <w:marLeft w:val="720"/>
                      <w:marRight w:val="0"/>
                      <w:marTop w:val="0"/>
                      <w:marBottom w:val="0"/>
                      <w:divBdr>
                        <w:top w:val="none" w:sz="0" w:space="0" w:color="auto"/>
                        <w:left w:val="none" w:sz="0" w:space="0" w:color="auto"/>
                        <w:bottom w:val="none" w:sz="0" w:space="0" w:color="auto"/>
                        <w:right w:val="none" w:sz="0" w:space="0" w:color="auto"/>
                      </w:divBdr>
                    </w:div>
                    <w:div w:id="1433553477">
                      <w:marLeft w:val="720"/>
                      <w:marRight w:val="0"/>
                      <w:marTop w:val="0"/>
                      <w:marBottom w:val="0"/>
                      <w:divBdr>
                        <w:top w:val="none" w:sz="0" w:space="0" w:color="auto"/>
                        <w:left w:val="none" w:sz="0" w:space="0" w:color="auto"/>
                        <w:bottom w:val="none" w:sz="0" w:space="0" w:color="auto"/>
                        <w:right w:val="none" w:sz="0" w:space="0" w:color="auto"/>
                      </w:divBdr>
                    </w:div>
                    <w:div w:id="1436746661">
                      <w:marLeft w:val="720"/>
                      <w:marRight w:val="0"/>
                      <w:marTop w:val="0"/>
                      <w:marBottom w:val="0"/>
                      <w:divBdr>
                        <w:top w:val="none" w:sz="0" w:space="0" w:color="auto"/>
                        <w:left w:val="none" w:sz="0" w:space="0" w:color="auto"/>
                        <w:bottom w:val="none" w:sz="0" w:space="0" w:color="auto"/>
                        <w:right w:val="none" w:sz="0" w:space="0" w:color="auto"/>
                      </w:divBdr>
                    </w:div>
                    <w:div w:id="1463772442">
                      <w:marLeft w:val="720"/>
                      <w:marRight w:val="0"/>
                      <w:marTop w:val="0"/>
                      <w:marBottom w:val="0"/>
                      <w:divBdr>
                        <w:top w:val="none" w:sz="0" w:space="0" w:color="auto"/>
                        <w:left w:val="none" w:sz="0" w:space="0" w:color="auto"/>
                        <w:bottom w:val="none" w:sz="0" w:space="0" w:color="auto"/>
                        <w:right w:val="none" w:sz="0" w:space="0" w:color="auto"/>
                      </w:divBdr>
                    </w:div>
                    <w:div w:id="1468544927">
                      <w:marLeft w:val="720"/>
                      <w:marRight w:val="0"/>
                      <w:marTop w:val="0"/>
                      <w:marBottom w:val="0"/>
                      <w:divBdr>
                        <w:top w:val="none" w:sz="0" w:space="0" w:color="auto"/>
                        <w:left w:val="none" w:sz="0" w:space="0" w:color="auto"/>
                        <w:bottom w:val="none" w:sz="0" w:space="0" w:color="auto"/>
                        <w:right w:val="none" w:sz="0" w:space="0" w:color="auto"/>
                      </w:divBdr>
                    </w:div>
                    <w:div w:id="1482120298">
                      <w:marLeft w:val="720"/>
                      <w:marRight w:val="0"/>
                      <w:marTop w:val="0"/>
                      <w:marBottom w:val="0"/>
                      <w:divBdr>
                        <w:top w:val="none" w:sz="0" w:space="0" w:color="auto"/>
                        <w:left w:val="none" w:sz="0" w:space="0" w:color="auto"/>
                        <w:bottom w:val="none" w:sz="0" w:space="0" w:color="auto"/>
                        <w:right w:val="none" w:sz="0" w:space="0" w:color="auto"/>
                      </w:divBdr>
                    </w:div>
                    <w:div w:id="1486316232">
                      <w:marLeft w:val="720"/>
                      <w:marRight w:val="0"/>
                      <w:marTop w:val="0"/>
                      <w:marBottom w:val="0"/>
                      <w:divBdr>
                        <w:top w:val="none" w:sz="0" w:space="0" w:color="auto"/>
                        <w:left w:val="none" w:sz="0" w:space="0" w:color="auto"/>
                        <w:bottom w:val="none" w:sz="0" w:space="0" w:color="auto"/>
                        <w:right w:val="none" w:sz="0" w:space="0" w:color="auto"/>
                      </w:divBdr>
                    </w:div>
                    <w:div w:id="1493259986">
                      <w:marLeft w:val="0"/>
                      <w:marRight w:val="0"/>
                      <w:marTop w:val="0"/>
                      <w:marBottom w:val="160"/>
                      <w:divBdr>
                        <w:top w:val="none" w:sz="0" w:space="0" w:color="auto"/>
                        <w:left w:val="none" w:sz="0" w:space="0" w:color="auto"/>
                        <w:bottom w:val="none" w:sz="0" w:space="0" w:color="auto"/>
                        <w:right w:val="none" w:sz="0" w:space="0" w:color="auto"/>
                      </w:divBdr>
                    </w:div>
                    <w:div w:id="1530873640">
                      <w:marLeft w:val="720"/>
                      <w:marRight w:val="0"/>
                      <w:marTop w:val="0"/>
                      <w:marBottom w:val="0"/>
                      <w:divBdr>
                        <w:top w:val="none" w:sz="0" w:space="0" w:color="auto"/>
                        <w:left w:val="none" w:sz="0" w:space="0" w:color="auto"/>
                        <w:bottom w:val="none" w:sz="0" w:space="0" w:color="auto"/>
                        <w:right w:val="none" w:sz="0" w:space="0" w:color="auto"/>
                      </w:divBdr>
                    </w:div>
                    <w:div w:id="1534460623">
                      <w:marLeft w:val="720"/>
                      <w:marRight w:val="0"/>
                      <w:marTop w:val="0"/>
                      <w:marBottom w:val="0"/>
                      <w:divBdr>
                        <w:top w:val="none" w:sz="0" w:space="0" w:color="auto"/>
                        <w:left w:val="none" w:sz="0" w:space="0" w:color="auto"/>
                        <w:bottom w:val="none" w:sz="0" w:space="0" w:color="auto"/>
                        <w:right w:val="none" w:sz="0" w:space="0" w:color="auto"/>
                      </w:divBdr>
                    </w:div>
                    <w:div w:id="1539127028">
                      <w:marLeft w:val="0"/>
                      <w:marRight w:val="0"/>
                      <w:marTop w:val="0"/>
                      <w:marBottom w:val="160"/>
                      <w:divBdr>
                        <w:top w:val="none" w:sz="0" w:space="0" w:color="auto"/>
                        <w:left w:val="none" w:sz="0" w:space="0" w:color="auto"/>
                        <w:bottom w:val="none" w:sz="0" w:space="0" w:color="auto"/>
                        <w:right w:val="none" w:sz="0" w:space="0" w:color="auto"/>
                      </w:divBdr>
                    </w:div>
                    <w:div w:id="1548107741">
                      <w:marLeft w:val="0"/>
                      <w:marRight w:val="0"/>
                      <w:marTop w:val="0"/>
                      <w:marBottom w:val="160"/>
                      <w:divBdr>
                        <w:top w:val="none" w:sz="0" w:space="0" w:color="auto"/>
                        <w:left w:val="none" w:sz="0" w:space="0" w:color="auto"/>
                        <w:bottom w:val="none" w:sz="0" w:space="0" w:color="auto"/>
                        <w:right w:val="none" w:sz="0" w:space="0" w:color="auto"/>
                      </w:divBdr>
                    </w:div>
                    <w:div w:id="1554611540">
                      <w:marLeft w:val="0"/>
                      <w:marRight w:val="0"/>
                      <w:marTop w:val="0"/>
                      <w:marBottom w:val="160"/>
                      <w:divBdr>
                        <w:top w:val="none" w:sz="0" w:space="0" w:color="auto"/>
                        <w:left w:val="none" w:sz="0" w:space="0" w:color="auto"/>
                        <w:bottom w:val="none" w:sz="0" w:space="0" w:color="auto"/>
                        <w:right w:val="none" w:sz="0" w:space="0" w:color="auto"/>
                      </w:divBdr>
                    </w:div>
                    <w:div w:id="1602108810">
                      <w:marLeft w:val="765"/>
                      <w:marRight w:val="0"/>
                      <w:marTop w:val="0"/>
                      <w:marBottom w:val="0"/>
                      <w:divBdr>
                        <w:top w:val="none" w:sz="0" w:space="0" w:color="auto"/>
                        <w:left w:val="none" w:sz="0" w:space="0" w:color="auto"/>
                        <w:bottom w:val="none" w:sz="0" w:space="0" w:color="auto"/>
                        <w:right w:val="none" w:sz="0" w:space="0" w:color="auto"/>
                      </w:divBdr>
                    </w:div>
                    <w:div w:id="1604340865">
                      <w:marLeft w:val="720"/>
                      <w:marRight w:val="0"/>
                      <w:marTop w:val="0"/>
                      <w:marBottom w:val="0"/>
                      <w:divBdr>
                        <w:top w:val="none" w:sz="0" w:space="0" w:color="auto"/>
                        <w:left w:val="none" w:sz="0" w:space="0" w:color="auto"/>
                        <w:bottom w:val="none" w:sz="0" w:space="0" w:color="auto"/>
                        <w:right w:val="none" w:sz="0" w:space="0" w:color="auto"/>
                      </w:divBdr>
                    </w:div>
                    <w:div w:id="1606621268">
                      <w:marLeft w:val="0"/>
                      <w:marRight w:val="0"/>
                      <w:marTop w:val="0"/>
                      <w:marBottom w:val="160"/>
                      <w:divBdr>
                        <w:top w:val="none" w:sz="0" w:space="0" w:color="auto"/>
                        <w:left w:val="none" w:sz="0" w:space="0" w:color="auto"/>
                        <w:bottom w:val="none" w:sz="0" w:space="0" w:color="auto"/>
                        <w:right w:val="none" w:sz="0" w:space="0" w:color="auto"/>
                      </w:divBdr>
                    </w:div>
                    <w:div w:id="1616400118">
                      <w:marLeft w:val="720"/>
                      <w:marRight w:val="0"/>
                      <w:marTop w:val="0"/>
                      <w:marBottom w:val="0"/>
                      <w:divBdr>
                        <w:top w:val="none" w:sz="0" w:space="0" w:color="auto"/>
                        <w:left w:val="none" w:sz="0" w:space="0" w:color="auto"/>
                        <w:bottom w:val="none" w:sz="0" w:space="0" w:color="auto"/>
                        <w:right w:val="none" w:sz="0" w:space="0" w:color="auto"/>
                      </w:divBdr>
                    </w:div>
                    <w:div w:id="1629361578">
                      <w:marLeft w:val="720"/>
                      <w:marRight w:val="0"/>
                      <w:marTop w:val="0"/>
                      <w:marBottom w:val="0"/>
                      <w:divBdr>
                        <w:top w:val="none" w:sz="0" w:space="0" w:color="auto"/>
                        <w:left w:val="none" w:sz="0" w:space="0" w:color="auto"/>
                        <w:bottom w:val="none" w:sz="0" w:space="0" w:color="auto"/>
                        <w:right w:val="none" w:sz="0" w:space="0" w:color="auto"/>
                      </w:divBdr>
                    </w:div>
                    <w:div w:id="1635715706">
                      <w:marLeft w:val="0"/>
                      <w:marRight w:val="0"/>
                      <w:marTop w:val="0"/>
                      <w:marBottom w:val="160"/>
                      <w:divBdr>
                        <w:top w:val="none" w:sz="0" w:space="0" w:color="auto"/>
                        <w:left w:val="none" w:sz="0" w:space="0" w:color="auto"/>
                        <w:bottom w:val="none" w:sz="0" w:space="0" w:color="auto"/>
                        <w:right w:val="none" w:sz="0" w:space="0" w:color="auto"/>
                      </w:divBdr>
                    </w:div>
                    <w:div w:id="1644312134">
                      <w:marLeft w:val="720"/>
                      <w:marRight w:val="0"/>
                      <w:marTop w:val="0"/>
                      <w:marBottom w:val="0"/>
                      <w:divBdr>
                        <w:top w:val="none" w:sz="0" w:space="0" w:color="auto"/>
                        <w:left w:val="none" w:sz="0" w:space="0" w:color="auto"/>
                        <w:bottom w:val="none" w:sz="0" w:space="0" w:color="auto"/>
                        <w:right w:val="none" w:sz="0" w:space="0" w:color="auto"/>
                      </w:divBdr>
                    </w:div>
                    <w:div w:id="1660423792">
                      <w:marLeft w:val="0"/>
                      <w:marRight w:val="0"/>
                      <w:marTop w:val="0"/>
                      <w:marBottom w:val="160"/>
                      <w:divBdr>
                        <w:top w:val="none" w:sz="0" w:space="0" w:color="auto"/>
                        <w:left w:val="none" w:sz="0" w:space="0" w:color="auto"/>
                        <w:bottom w:val="none" w:sz="0" w:space="0" w:color="auto"/>
                        <w:right w:val="none" w:sz="0" w:space="0" w:color="auto"/>
                      </w:divBdr>
                    </w:div>
                    <w:div w:id="1661345180">
                      <w:marLeft w:val="0"/>
                      <w:marRight w:val="0"/>
                      <w:marTop w:val="0"/>
                      <w:marBottom w:val="160"/>
                      <w:divBdr>
                        <w:top w:val="none" w:sz="0" w:space="0" w:color="auto"/>
                        <w:left w:val="none" w:sz="0" w:space="0" w:color="auto"/>
                        <w:bottom w:val="none" w:sz="0" w:space="0" w:color="auto"/>
                        <w:right w:val="none" w:sz="0" w:space="0" w:color="auto"/>
                      </w:divBdr>
                    </w:div>
                    <w:div w:id="1685668334">
                      <w:marLeft w:val="0"/>
                      <w:marRight w:val="0"/>
                      <w:marTop w:val="0"/>
                      <w:marBottom w:val="160"/>
                      <w:divBdr>
                        <w:top w:val="none" w:sz="0" w:space="0" w:color="auto"/>
                        <w:left w:val="none" w:sz="0" w:space="0" w:color="auto"/>
                        <w:bottom w:val="none" w:sz="0" w:space="0" w:color="auto"/>
                        <w:right w:val="none" w:sz="0" w:space="0" w:color="auto"/>
                      </w:divBdr>
                    </w:div>
                    <w:div w:id="1724213915">
                      <w:marLeft w:val="720"/>
                      <w:marRight w:val="0"/>
                      <w:marTop w:val="0"/>
                      <w:marBottom w:val="0"/>
                      <w:divBdr>
                        <w:top w:val="none" w:sz="0" w:space="0" w:color="auto"/>
                        <w:left w:val="none" w:sz="0" w:space="0" w:color="auto"/>
                        <w:bottom w:val="none" w:sz="0" w:space="0" w:color="auto"/>
                        <w:right w:val="none" w:sz="0" w:space="0" w:color="auto"/>
                      </w:divBdr>
                    </w:div>
                    <w:div w:id="1738817123">
                      <w:marLeft w:val="720"/>
                      <w:marRight w:val="0"/>
                      <w:marTop w:val="0"/>
                      <w:marBottom w:val="0"/>
                      <w:divBdr>
                        <w:top w:val="none" w:sz="0" w:space="0" w:color="auto"/>
                        <w:left w:val="none" w:sz="0" w:space="0" w:color="auto"/>
                        <w:bottom w:val="none" w:sz="0" w:space="0" w:color="auto"/>
                        <w:right w:val="none" w:sz="0" w:space="0" w:color="auto"/>
                      </w:divBdr>
                    </w:div>
                    <w:div w:id="1749495549">
                      <w:marLeft w:val="0"/>
                      <w:marRight w:val="0"/>
                      <w:marTop w:val="0"/>
                      <w:marBottom w:val="160"/>
                      <w:divBdr>
                        <w:top w:val="none" w:sz="0" w:space="0" w:color="auto"/>
                        <w:left w:val="none" w:sz="0" w:space="0" w:color="auto"/>
                        <w:bottom w:val="none" w:sz="0" w:space="0" w:color="auto"/>
                        <w:right w:val="none" w:sz="0" w:space="0" w:color="auto"/>
                      </w:divBdr>
                    </w:div>
                    <w:div w:id="1758676166">
                      <w:marLeft w:val="0"/>
                      <w:marRight w:val="0"/>
                      <w:marTop w:val="0"/>
                      <w:marBottom w:val="160"/>
                      <w:divBdr>
                        <w:top w:val="none" w:sz="0" w:space="0" w:color="auto"/>
                        <w:left w:val="none" w:sz="0" w:space="0" w:color="auto"/>
                        <w:bottom w:val="none" w:sz="0" w:space="0" w:color="auto"/>
                        <w:right w:val="none" w:sz="0" w:space="0" w:color="auto"/>
                      </w:divBdr>
                    </w:div>
                    <w:div w:id="1826045554">
                      <w:marLeft w:val="0"/>
                      <w:marRight w:val="0"/>
                      <w:marTop w:val="0"/>
                      <w:marBottom w:val="160"/>
                      <w:divBdr>
                        <w:top w:val="none" w:sz="0" w:space="0" w:color="auto"/>
                        <w:left w:val="none" w:sz="0" w:space="0" w:color="auto"/>
                        <w:bottom w:val="none" w:sz="0" w:space="0" w:color="auto"/>
                        <w:right w:val="none" w:sz="0" w:space="0" w:color="auto"/>
                      </w:divBdr>
                    </w:div>
                    <w:div w:id="1826166727">
                      <w:marLeft w:val="0"/>
                      <w:marRight w:val="0"/>
                      <w:marTop w:val="0"/>
                      <w:marBottom w:val="160"/>
                      <w:divBdr>
                        <w:top w:val="none" w:sz="0" w:space="0" w:color="auto"/>
                        <w:left w:val="none" w:sz="0" w:space="0" w:color="auto"/>
                        <w:bottom w:val="none" w:sz="0" w:space="0" w:color="auto"/>
                        <w:right w:val="none" w:sz="0" w:space="0" w:color="auto"/>
                      </w:divBdr>
                    </w:div>
                    <w:div w:id="1849520762">
                      <w:marLeft w:val="720"/>
                      <w:marRight w:val="0"/>
                      <w:marTop w:val="0"/>
                      <w:marBottom w:val="0"/>
                      <w:divBdr>
                        <w:top w:val="none" w:sz="0" w:space="0" w:color="auto"/>
                        <w:left w:val="none" w:sz="0" w:space="0" w:color="auto"/>
                        <w:bottom w:val="none" w:sz="0" w:space="0" w:color="auto"/>
                        <w:right w:val="none" w:sz="0" w:space="0" w:color="auto"/>
                      </w:divBdr>
                    </w:div>
                    <w:div w:id="1863123756">
                      <w:marLeft w:val="0"/>
                      <w:marRight w:val="0"/>
                      <w:marTop w:val="0"/>
                      <w:marBottom w:val="160"/>
                      <w:divBdr>
                        <w:top w:val="none" w:sz="0" w:space="0" w:color="auto"/>
                        <w:left w:val="none" w:sz="0" w:space="0" w:color="auto"/>
                        <w:bottom w:val="none" w:sz="0" w:space="0" w:color="auto"/>
                        <w:right w:val="none" w:sz="0" w:space="0" w:color="auto"/>
                      </w:divBdr>
                    </w:div>
                    <w:div w:id="1871603942">
                      <w:marLeft w:val="0"/>
                      <w:marRight w:val="0"/>
                      <w:marTop w:val="0"/>
                      <w:marBottom w:val="160"/>
                      <w:divBdr>
                        <w:top w:val="none" w:sz="0" w:space="0" w:color="auto"/>
                        <w:left w:val="none" w:sz="0" w:space="0" w:color="auto"/>
                        <w:bottom w:val="none" w:sz="0" w:space="0" w:color="auto"/>
                        <w:right w:val="none" w:sz="0" w:space="0" w:color="auto"/>
                      </w:divBdr>
                    </w:div>
                    <w:div w:id="1890071298">
                      <w:marLeft w:val="720"/>
                      <w:marRight w:val="0"/>
                      <w:marTop w:val="0"/>
                      <w:marBottom w:val="0"/>
                      <w:divBdr>
                        <w:top w:val="none" w:sz="0" w:space="0" w:color="auto"/>
                        <w:left w:val="none" w:sz="0" w:space="0" w:color="auto"/>
                        <w:bottom w:val="none" w:sz="0" w:space="0" w:color="auto"/>
                        <w:right w:val="none" w:sz="0" w:space="0" w:color="auto"/>
                      </w:divBdr>
                    </w:div>
                    <w:div w:id="1898004335">
                      <w:marLeft w:val="0"/>
                      <w:marRight w:val="0"/>
                      <w:marTop w:val="0"/>
                      <w:marBottom w:val="160"/>
                      <w:divBdr>
                        <w:top w:val="none" w:sz="0" w:space="0" w:color="auto"/>
                        <w:left w:val="none" w:sz="0" w:space="0" w:color="auto"/>
                        <w:bottom w:val="none" w:sz="0" w:space="0" w:color="auto"/>
                        <w:right w:val="none" w:sz="0" w:space="0" w:color="auto"/>
                      </w:divBdr>
                    </w:div>
                    <w:div w:id="1907253056">
                      <w:marLeft w:val="720"/>
                      <w:marRight w:val="0"/>
                      <w:marTop w:val="0"/>
                      <w:marBottom w:val="0"/>
                      <w:divBdr>
                        <w:top w:val="none" w:sz="0" w:space="0" w:color="auto"/>
                        <w:left w:val="none" w:sz="0" w:space="0" w:color="auto"/>
                        <w:bottom w:val="none" w:sz="0" w:space="0" w:color="auto"/>
                        <w:right w:val="none" w:sz="0" w:space="0" w:color="auto"/>
                      </w:divBdr>
                    </w:div>
                    <w:div w:id="1919291262">
                      <w:marLeft w:val="0"/>
                      <w:marRight w:val="0"/>
                      <w:marTop w:val="0"/>
                      <w:marBottom w:val="160"/>
                      <w:divBdr>
                        <w:top w:val="none" w:sz="0" w:space="0" w:color="auto"/>
                        <w:left w:val="none" w:sz="0" w:space="0" w:color="auto"/>
                        <w:bottom w:val="none" w:sz="0" w:space="0" w:color="auto"/>
                        <w:right w:val="none" w:sz="0" w:space="0" w:color="auto"/>
                      </w:divBdr>
                    </w:div>
                    <w:div w:id="1921673472">
                      <w:marLeft w:val="0"/>
                      <w:marRight w:val="0"/>
                      <w:marTop w:val="0"/>
                      <w:marBottom w:val="160"/>
                      <w:divBdr>
                        <w:top w:val="none" w:sz="0" w:space="0" w:color="auto"/>
                        <w:left w:val="none" w:sz="0" w:space="0" w:color="auto"/>
                        <w:bottom w:val="none" w:sz="0" w:space="0" w:color="auto"/>
                        <w:right w:val="none" w:sz="0" w:space="0" w:color="auto"/>
                      </w:divBdr>
                    </w:div>
                    <w:div w:id="1953512026">
                      <w:marLeft w:val="720"/>
                      <w:marRight w:val="0"/>
                      <w:marTop w:val="0"/>
                      <w:marBottom w:val="0"/>
                      <w:divBdr>
                        <w:top w:val="none" w:sz="0" w:space="0" w:color="auto"/>
                        <w:left w:val="none" w:sz="0" w:space="0" w:color="auto"/>
                        <w:bottom w:val="none" w:sz="0" w:space="0" w:color="auto"/>
                        <w:right w:val="none" w:sz="0" w:space="0" w:color="auto"/>
                      </w:divBdr>
                    </w:div>
                    <w:div w:id="1967273958">
                      <w:marLeft w:val="0"/>
                      <w:marRight w:val="0"/>
                      <w:marTop w:val="0"/>
                      <w:marBottom w:val="160"/>
                      <w:divBdr>
                        <w:top w:val="none" w:sz="0" w:space="0" w:color="auto"/>
                        <w:left w:val="none" w:sz="0" w:space="0" w:color="auto"/>
                        <w:bottom w:val="none" w:sz="0" w:space="0" w:color="auto"/>
                        <w:right w:val="none" w:sz="0" w:space="0" w:color="auto"/>
                      </w:divBdr>
                    </w:div>
                    <w:div w:id="1969772483">
                      <w:marLeft w:val="720"/>
                      <w:marRight w:val="0"/>
                      <w:marTop w:val="0"/>
                      <w:marBottom w:val="0"/>
                      <w:divBdr>
                        <w:top w:val="none" w:sz="0" w:space="0" w:color="auto"/>
                        <w:left w:val="none" w:sz="0" w:space="0" w:color="auto"/>
                        <w:bottom w:val="none" w:sz="0" w:space="0" w:color="auto"/>
                        <w:right w:val="none" w:sz="0" w:space="0" w:color="auto"/>
                      </w:divBdr>
                    </w:div>
                    <w:div w:id="2047177690">
                      <w:marLeft w:val="720"/>
                      <w:marRight w:val="0"/>
                      <w:marTop w:val="0"/>
                      <w:marBottom w:val="0"/>
                      <w:divBdr>
                        <w:top w:val="none" w:sz="0" w:space="0" w:color="auto"/>
                        <w:left w:val="none" w:sz="0" w:space="0" w:color="auto"/>
                        <w:bottom w:val="none" w:sz="0" w:space="0" w:color="auto"/>
                        <w:right w:val="none" w:sz="0" w:space="0" w:color="auto"/>
                      </w:divBdr>
                    </w:div>
                    <w:div w:id="2047364407">
                      <w:marLeft w:val="720"/>
                      <w:marRight w:val="0"/>
                      <w:marTop w:val="0"/>
                      <w:marBottom w:val="0"/>
                      <w:divBdr>
                        <w:top w:val="none" w:sz="0" w:space="0" w:color="auto"/>
                        <w:left w:val="none" w:sz="0" w:space="0" w:color="auto"/>
                        <w:bottom w:val="none" w:sz="0" w:space="0" w:color="auto"/>
                        <w:right w:val="none" w:sz="0" w:space="0" w:color="auto"/>
                      </w:divBdr>
                    </w:div>
                    <w:div w:id="2081975329">
                      <w:marLeft w:val="720"/>
                      <w:marRight w:val="0"/>
                      <w:marTop w:val="0"/>
                      <w:marBottom w:val="0"/>
                      <w:divBdr>
                        <w:top w:val="none" w:sz="0" w:space="0" w:color="auto"/>
                        <w:left w:val="none" w:sz="0" w:space="0" w:color="auto"/>
                        <w:bottom w:val="none" w:sz="0" w:space="0" w:color="auto"/>
                        <w:right w:val="none" w:sz="0" w:space="0" w:color="auto"/>
                      </w:divBdr>
                    </w:div>
                    <w:div w:id="20922382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1331">
      <w:bodyDiv w:val="1"/>
      <w:marLeft w:val="0"/>
      <w:marRight w:val="0"/>
      <w:marTop w:val="0"/>
      <w:marBottom w:val="0"/>
      <w:divBdr>
        <w:top w:val="none" w:sz="0" w:space="0" w:color="auto"/>
        <w:left w:val="none" w:sz="0" w:space="0" w:color="auto"/>
        <w:bottom w:val="none" w:sz="0" w:space="0" w:color="auto"/>
        <w:right w:val="none" w:sz="0" w:space="0" w:color="auto"/>
      </w:divBdr>
    </w:div>
    <w:div w:id="1958295955">
      <w:bodyDiv w:val="1"/>
      <w:marLeft w:val="0"/>
      <w:marRight w:val="0"/>
      <w:marTop w:val="0"/>
      <w:marBottom w:val="0"/>
      <w:divBdr>
        <w:top w:val="none" w:sz="0" w:space="0" w:color="auto"/>
        <w:left w:val="none" w:sz="0" w:space="0" w:color="auto"/>
        <w:bottom w:val="none" w:sz="0" w:space="0" w:color="auto"/>
        <w:right w:val="none" w:sz="0" w:space="0" w:color="auto"/>
      </w:divBdr>
    </w:div>
    <w:div w:id="1959725396">
      <w:bodyDiv w:val="1"/>
      <w:marLeft w:val="0"/>
      <w:marRight w:val="0"/>
      <w:marTop w:val="0"/>
      <w:marBottom w:val="0"/>
      <w:divBdr>
        <w:top w:val="none" w:sz="0" w:space="0" w:color="auto"/>
        <w:left w:val="none" w:sz="0" w:space="0" w:color="auto"/>
        <w:bottom w:val="none" w:sz="0" w:space="0" w:color="auto"/>
        <w:right w:val="none" w:sz="0" w:space="0" w:color="auto"/>
      </w:divBdr>
    </w:div>
    <w:div w:id="1962569320">
      <w:bodyDiv w:val="1"/>
      <w:marLeft w:val="0"/>
      <w:marRight w:val="0"/>
      <w:marTop w:val="0"/>
      <w:marBottom w:val="0"/>
      <w:divBdr>
        <w:top w:val="none" w:sz="0" w:space="0" w:color="auto"/>
        <w:left w:val="none" w:sz="0" w:space="0" w:color="auto"/>
        <w:bottom w:val="none" w:sz="0" w:space="0" w:color="auto"/>
        <w:right w:val="none" w:sz="0" w:space="0" w:color="auto"/>
      </w:divBdr>
      <w:divsChild>
        <w:div w:id="672225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1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6783">
      <w:bodyDiv w:val="1"/>
      <w:marLeft w:val="0"/>
      <w:marRight w:val="0"/>
      <w:marTop w:val="0"/>
      <w:marBottom w:val="0"/>
      <w:divBdr>
        <w:top w:val="none" w:sz="0" w:space="0" w:color="auto"/>
        <w:left w:val="none" w:sz="0" w:space="0" w:color="auto"/>
        <w:bottom w:val="none" w:sz="0" w:space="0" w:color="auto"/>
        <w:right w:val="none" w:sz="0" w:space="0" w:color="auto"/>
      </w:divBdr>
      <w:divsChild>
        <w:div w:id="1758863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72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6762">
      <w:bodyDiv w:val="1"/>
      <w:marLeft w:val="0"/>
      <w:marRight w:val="0"/>
      <w:marTop w:val="0"/>
      <w:marBottom w:val="0"/>
      <w:divBdr>
        <w:top w:val="none" w:sz="0" w:space="0" w:color="auto"/>
        <w:left w:val="none" w:sz="0" w:space="0" w:color="auto"/>
        <w:bottom w:val="none" w:sz="0" w:space="0" w:color="auto"/>
        <w:right w:val="none" w:sz="0" w:space="0" w:color="auto"/>
      </w:divBdr>
    </w:div>
    <w:div w:id="1969505287">
      <w:bodyDiv w:val="1"/>
      <w:marLeft w:val="0"/>
      <w:marRight w:val="0"/>
      <w:marTop w:val="0"/>
      <w:marBottom w:val="0"/>
      <w:divBdr>
        <w:top w:val="none" w:sz="0" w:space="0" w:color="auto"/>
        <w:left w:val="none" w:sz="0" w:space="0" w:color="auto"/>
        <w:bottom w:val="none" w:sz="0" w:space="0" w:color="auto"/>
        <w:right w:val="none" w:sz="0" w:space="0" w:color="auto"/>
      </w:divBdr>
    </w:div>
    <w:div w:id="1971473046">
      <w:bodyDiv w:val="1"/>
      <w:marLeft w:val="0"/>
      <w:marRight w:val="0"/>
      <w:marTop w:val="0"/>
      <w:marBottom w:val="0"/>
      <w:divBdr>
        <w:top w:val="none" w:sz="0" w:space="0" w:color="auto"/>
        <w:left w:val="none" w:sz="0" w:space="0" w:color="auto"/>
        <w:bottom w:val="none" w:sz="0" w:space="0" w:color="auto"/>
        <w:right w:val="none" w:sz="0" w:space="0" w:color="auto"/>
      </w:divBdr>
    </w:div>
    <w:div w:id="1972398135">
      <w:bodyDiv w:val="1"/>
      <w:marLeft w:val="0"/>
      <w:marRight w:val="0"/>
      <w:marTop w:val="0"/>
      <w:marBottom w:val="0"/>
      <w:divBdr>
        <w:top w:val="none" w:sz="0" w:space="0" w:color="auto"/>
        <w:left w:val="none" w:sz="0" w:space="0" w:color="auto"/>
        <w:bottom w:val="none" w:sz="0" w:space="0" w:color="auto"/>
        <w:right w:val="none" w:sz="0" w:space="0" w:color="auto"/>
      </w:divBdr>
    </w:div>
    <w:div w:id="1976909493">
      <w:bodyDiv w:val="1"/>
      <w:marLeft w:val="0"/>
      <w:marRight w:val="0"/>
      <w:marTop w:val="0"/>
      <w:marBottom w:val="0"/>
      <w:divBdr>
        <w:top w:val="none" w:sz="0" w:space="0" w:color="auto"/>
        <w:left w:val="none" w:sz="0" w:space="0" w:color="auto"/>
        <w:bottom w:val="none" w:sz="0" w:space="0" w:color="auto"/>
        <w:right w:val="none" w:sz="0" w:space="0" w:color="auto"/>
      </w:divBdr>
    </w:div>
    <w:div w:id="1980190370">
      <w:bodyDiv w:val="1"/>
      <w:marLeft w:val="0"/>
      <w:marRight w:val="0"/>
      <w:marTop w:val="0"/>
      <w:marBottom w:val="0"/>
      <w:divBdr>
        <w:top w:val="none" w:sz="0" w:space="0" w:color="auto"/>
        <w:left w:val="none" w:sz="0" w:space="0" w:color="auto"/>
        <w:bottom w:val="none" w:sz="0" w:space="0" w:color="auto"/>
        <w:right w:val="none" w:sz="0" w:space="0" w:color="auto"/>
      </w:divBdr>
      <w:divsChild>
        <w:div w:id="323239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4438280">
              <w:marLeft w:val="0"/>
              <w:marRight w:val="0"/>
              <w:marTop w:val="0"/>
              <w:marBottom w:val="0"/>
              <w:divBdr>
                <w:top w:val="none" w:sz="0" w:space="0" w:color="auto"/>
                <w:left w:val="none" w:sz="0" w:space="0" w:color="auto"/>
                <w:bottom w:val="none" w:sz="0" w:space="0" w:color="auto"/>
                <w:right w:val="none" w:sz="0" w:space="0" w:color="auto"/>
              </w:divBdr>
              <w:divsChild>
                <w:div w:id="1998848321">
                  <w:marLeft w:val="0"/>
                  <w:marRight w:val="0"/>
                  <w:marTop w:val="0"/>
                  <w:marBottom w:val="0"/>
                  <w:divBdr>
                    <w:top w:val="none" w:sz="0" w:space="0" w:color="auto"/>
                    <w:left w:val="none" w:sz="0" w:space="0" w:color="auto"/>
                    <w:bottom w:val="none" w:sz="0" w:space="0" w:color="auto"/>
                    <w:right w:val="none" w:sz="0" w:space="0" w:color="auto"/>
                  </w:divBdr>
                  <w:divsChild>
                    <w:div w:id="19712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26961">
      <w:bodyDiv w:val="1"/>
      <w:marLeft w:val="0"/>
      <w:marRight w:val="0"/>
      <w:marTop w:val="0"/>
      <w:marBottom w:val="0"/>
      <w:divBdr>
        <w:top w:val="none" w:sz="0" w:space="0" w:color="auto"/>
        <w:left w:val="none" w:sz="0" w:space="0" w:color="auto"/>
        <w:bottom w:val="none" w:sz="0" w:space="0" w:color="auto"/>
        <w:right w:val="none" w:sz="0" w:space="0" w:color="auto"/>
      </w:divBdr>
    </w:div>
    <w:div w:id="1980917409">
      <w:bodyDiv w:val="1"/>
      <w:marLeft w:val="0"/>
      <w:marRight w:val="0"/>
      <w:marTop w:val="0"/>
      <w:marBottom w:val="0"/>
      <w:divBdr>
        <w:top w:val="none" w:sz="0" w:space="0" w:color="auto"/>
        <w:left w:val="none" w:sz="0" w:space="0" w:color="auto"/>
        <w:bottom w:val="none" w:sz="0" w:space="0" w:color="auto"/>
        <w:right w:val="none" w:sz="0" w:space="0" w:color="auto"/>
      </w:divBdr>
      <w:divsChild>
        <w:div w:id="1781414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151051">
              <w:marLeft w:val="0"/>
              <w:marRight w:val="0"/>
              <w:marTop w:val="0"/>
              <w:marBottom w:val="0"/>
              <w:divBdr>
                <w:top w:val="none" w:sz="0" w:space="0" w:color="auto"/>
                <w:left w:val="none" w:sz="0" w:space="0" w:color="auto"/>
                <w:bottom w:val="none" w:sz="0" w:space="0" w:color="auto"/>
                <w:right w:val="none" w:sz="0" w:space="0" w:color="auto"/>
              </w:divBdr>
              <w:divsChild>
                <w:div w:id="221795051">
                  <w:marLeft w:val="0"/>
                  <w:marRight w:val="0"/>
                  <w:marTop w:val="0"/>
                  <w:marBottom w:val="0"/>
                  <w:divBdr>
                    <w:top w:val="none" w:sz="0" w:space="0" w:color="auto"/>
                    <w:left w:val="none" w:sz="0" w:space="0" w:color="auto"/>
                    <w:bottom w:val="none" w:sz="0" w:space="0" w:color="auto"/>
                    <w:right w:val="none" w:sz="0" w:space="0" w:color="auto"/>
                  </w:divBdr>
                  <w:divsChild>
                    <w:div w:id="2125809796">
                      <w:marLeft w:val="0"/>
                      <w:marRight w:val="0"/>
                      <w:marTop w:val="0"/>
                      <w:marBottom w:val="0"/>
                      <w:divBdr>
                        <w:top w:val="none" w:sz="0" w:space="0" w:color="auto"/>
                        <w:left w:val="none" w:sz="0" w:space="0" w:color="auto"/>
                        <w:bottom w:val="none" w:sz="0" w:space="0" w:color="auto"/>
                        <w:right w:val="none" w:sz="0" w:space="0" w:color="auto"/>
                      </w:divBdr>
                      <w:divsChild>
                        <w:div w:id="131018755">
                          <w:marLeft w:val="0"/>
                          <w:marRight w:val="0"/>
                          <w:marTop w:val="0"/>
                          <w:marBottom w:val="0"/>
                          <w:divBdr>
                            <w:top w:val="none" w:sz="0" w:space="0" w:color="auto"/>
                            <w:left w:val="none" w:sz="0" w:space="0" w:color="auto"/>
                            <w:bottom w:val="none" w:sz="0" w:space="0" w:color="auto"/>
                            <w:right w:val="none" w:sz="0" w:space="0" w:color="auto"/>
                          </w:divBdr>
                        </w:div>
                        <w:div w:id="141849786">
                          <w:marLeft w:val="0"/>
                          <w:marRight w:val="0"/>
                          <w:marTop w:val="0"/>
                          <w:marBottom w:val="0"/>
                          <w:divBdr>
                            <w:top w:val="none" w:sz="0" w:space="0" w:color="auto"/>
                            <w:left w:val="none" w:sz="0" w:space="0" w:color="auto"/>
                            <w:bottom w:val="none" w:sz="0" w:space="0" w:color="auto"/>
                            <w:right w:val="none" w:sz="0" w:space="0" w:color="auto"/>
                          </w:divBdr>
                        </w:div>
                        <w:div w:id="153686783">
                          <w:marLeft w:val="0"/>
                          <w:marRight w:val="0"/>
                          <w:marTop w:val="0"/>
                          <w:marBottom w:val="0"/>
                          <w:divBdr>
                            <w:top w:val="none" w:sz="0" w:space="0" w:color="auto"/>
                            <w:left w:val="none" w:sz="0" w:space="0" w:color="auto"/>
                            <w:bottom w:val="none" w:sz="0" w:space="0" w:color="auto"/>
                            <w:right w:val="none" w:sz="0" w:space="0" w:color="auto"/>
                          </w:divBdr>
                        </w:div>
                        <w:div w:id="168175308">
                          <w:marLeft w:val="0"/>
                          <w:marRight w:val="0"/>
                          <w:marTop w:val="0"/>
                          <w:marBottom w:val="0"/>
                          <w:divBdr>
                            <w:top w:val="none" w:sz="0" w:space="0" w:color="auto"/>
                            <w:left w:val="none" w:sz="0" w:space="0" w:color="auto"/>
                            <w:bottom w:val="none" w:sz="0" w:space="0" w:color="auto"/>
                            <w:right w:val="none" w:sz="0" w:space="0" w:color="auto"/>
                          </w:divBdr>
                        </w:div>
                        <w:div w:id="220949307">
                          <w:marLeft w:val="0"/>
                          <w:marRight w:val="0"/>
                          <w:marTop w:val="0"/>
                          <w:marBottom w:val="0"/>
                          <w:divBdr>
                            <w:top w:val="none" w:sz="0" w:space="0" w:color="auto"/>
                            <w:left w:val="none" w:sz="0" w:space="0" w:color="auto"/>
                            <w:bottom w:val="none" w:sz="0" w:space="0" w:color="auto"/>
                            <w:right w:val="none" w:sz="0" w:space="0" w:color="auto"/>
                          </w:divBdr>
                        </w:div>
                        <w:div w:id="224416020">
                          <w:marLeft w:val="0"/>
                          <w:marRight w:val="0"/>
                          <w:marTop w:val="0"/>
                          <w:marBottom w:val="0"/>
                          <w:divBdr>
                            <w:top w:val="none" w:sz="0" w:space="0" w:color="auto"/>
                            <w:left w:val="none" w:sz="0" w:space="0" w:color="auto"/>
                            <w:bottom w:val="none" w:sz="0" w:space="0" w:color="auto"/>
                            <w:right w:val="none" w:sz="0" w:space="0" w:color="auto"/>
                          </w:divBdr>
                        </w:div>
                        <w:div w:id="278148303">
                          <w:marLeft w:val="0"/>
                          <w:marRight w:val="0"/>
                          <w:marTop w:val="0"/>
                          <w:marBottom w:val="0"/>
                          <w:divBdr>
                            <w:top w:val="none" w:sz="0" w:space="0" w:color="auto"/>
                            <w:left w:val="none" w:sz="0" w:space="0" w:color="auto"/>
                            <w:bottom w:val="none" w:sz="0" w:space="0" w:color="auto"/>
                            <w:right w:val="none" w:sz="0" w:space="0" w:color="auto"/>
                          </w:divBdr>
                        </w:div>
                        <w:div w:id="311720594">
                          <w:marLeft w:val="0"/>
                          <w:marRight w:val="0"/>
                          <w:marTop w:val="0"/>
                          <w:marBottom w:val="0"/>
                          <w:divBdr>
                            <w:top w:val="none" w:sz="0" w:space="0" w:color="auto"/>
                            <w:left w:val="none" w:sz="0" w:space="0" w:color="auto"/>
                            <w:bottom w:val="none" w:sz="0" w:space="0" w:color="auto"/>
                            <w:right w:val="none" w:sz="0" w:space="0" w:color="auto"/>
                          </w:divBdr>
                        </w:div>
                        <w:div w:id="381177671">
                          <w:marLeft w:val="0"/>
                          <w:marRight w:val="0"/>
                          <w:marTop w:val="0"/>
                          <w:marBottom w:val="0"/>
                          <w:divBdr>
                            <w:top w:val="none" w:sz="0" w:space="0" w:color="auto"/>
                            <w:left w:val="none" w:sz="0" w:space="0" w:color="auto"/>
                            <w:bottom w:val="none" w:sz="0" w:space="0" w:color="auto"/>
                            <w:right w:val="none" w:sz="0" w:space="0" w:color="auto"/>
                          </w:divBdr>
                        </w:div>
                        <w:div w:id="462769632">
                          <w:marLeft w:val="0"/>
                          <w:marRight w:val="0"/>
                          <w:marTop w:val="0"/>
                          <w:marBottom w:val="0"/>
                          <w:divBdr>
                            <w:top w:val="none" w:sz="0" w:space="0" w:color="auto"/>
                            <w:left w:val="none" w:sz="0" w:space="0" w:color="auto"/>
                            <w:bottom w:val="none" w:sz="0" w:space="0" w:color="auto"/>
                            <w:right w:val="none" w:sz="0" w:space="0" w:color="auto"/>
                          </w:divBdr>
                        </w:div>
                        <w:div w:id="554782746">
                          <w:marLeft w:val="0"/>
                          <w:marRight w:val="0"/>
                          <w:marTop w:val="0"/>
                          <w:marBottom w:val="0"/>
                          <w:divBdr>
                            <w:top w:val="none" w:sz="0" w:space="0" w:color="auto"/>
                            <w:left w:val="none" w:sz="0" w:space="0" w:color="auto"/>
                            <w:bottom w:val="none" w:sz="0" w:space="0" w:color="auto"/>
                            <w:right w:val="none" w:sz="0" w:space="0" w:color="auto"/>
                          </w:divBdr>
                        </w:div>
                        <w:div w:id="715588503">
                          <w:marLeft w:val="0"/>
                          <w:marRight w:val="0"/>
                          <w:marTop w:val="0"/>
                          <w:marBottom w:val="0"/>
                          <w:divBdr>
                            <w:top w:val="none" w:sz="0" w:space="0" w:color="auto"/>
                            <w:left w:val="none" w:sz="0" w:space="0" w:color="auto"/>
                            <w:bottom w:val="none" w:sz="0" w:space="0" w:color="auto"/>
                            <w:right w:val="none" w:sz="0" w:space="0" w:color="auto"/>
                          </w:divBdr>
                        </w:div>
                        <w:div w:id="734159492">
                          <w:marLeft w:val="0"/>
                          <w:marRight w:val="0"/>
                          <w:marTop w:val="0"/>
                          <w:marBottom w:val="0"/>
                          <w:divBdr>
                            <w:top w:val="none" w:sz="0" w:space="0" w:color="auto"/>
                            <w:left w:val="none" w:sz="0" w:space="0" w:color="auto"/>
                            <w:bottom w:val="none" w:sz="0" w:space="0" w:color="auto"/>
                            <w:right w:val="none" w:sz="0" w:space="0" w:color="auto"/>
                          </w:divBdr>
                        </w:div>
                        <w:div w:id="902183726">
                          <w:marLeft w:val="0"/>
                          <w:marRight w:val="0"/>
                          <w:marTop w:val="0"/>
                          <w:marBottom w:val="0"/>
                          <w:divBdr>
                            <w:top w:val="none" w:sz="0" w:space="0" w:color="auto"/>
                            <w:left w:val="none" w:sz="0" w:space="0" w:color="auto"/>
                            <w:bottom w:val="none" w:sz="0" w:space="0" w:color="auto"/>
                            <w:right w:val="none" w:sz="0" w:space="0" w:color="auto"/>
                          </w:divBdr>
                        </w:div>
                        <w:div w:id="939604684">
                          <w:marLeft w:val="0"/>
                          <w:marRight w:val="0"/>
                          <w:marTop w:val="0"/>
                          <w:marBottom w:val="0"/>
                          <w:divBdr>
                            <w:top w:val="none" w:sz="0" w:space="0" w:color="auto"/>
                            <w:left w:val="none" w:sz="0" w:space="0" w:color="auto"/>
                            <w:bottom w:val="none" w:sz="0" w:space="0" w:color="auto"/>
                            <w:right w:val="none" w:sz="0" w:space="0" w:color="auto"/>
                          </w:divBdr>
                        </w:div>
                        <w:div w:id="963077979">
                          <w:marLeft w:val="0"/>
                          <w:marRight w:val="0"/>
                          <w:marTop w:val="0"/>
                          <w:marBottom w:val="0"/>
                          <w:divBdr>
                            <w:top w:val="none" w:sz="0" w:space="0" w:color="auto"/>
                            <w:left w:val="none" w:sz="0" w:space="0" w:color="auto"/>
                            <w:bottom w:val="none" w:sz="0" w:space="0" w:color="auto"/>
                            <w:right w:val="none" w:sz="0" w:space="0" w:color="auto"/>
                          </w:divBdr>
                        </w:div>
                        <w:div w:id="1045639399">
                          <w:marLeft w:val="0"/>
                          <w:marRight w:val="0"/>
                          <w:marTop w:val="0"/>
                          <w:marBottom w:val="0"/>
                          <w:divBdr>
                            <w:top w:val="none" w:sz="0" w:space="0" w:color="auto"/>
                            <w:left w:val="none" w:sz="0" w:space="0" w:color="auto"/>
                            <w:bottom w:val="none" w:sz="0" w:space="0" w:color="auto"/>
                            <w:right w:val="none" w:sz="0" w:space="0" w:color="auto"/>
                          </w:divBdr>
                        </w:div>
                        <w:div w:id="1061825541">
                          <w:marLeft w:val="0"/>
                          <w:marRight w:val="0"/>
                          <w:marTop w:val="0"/>
                          <w:marBottom w:val="0"/>
                          <w:divBdr>
                            <w:top w:val="none" w:sz="0" w:space="0" w:color="auto"/>
                            <w:left w:val="none" w:sz="0" w:space="0" w:color="auto"/>
                            <w:bottom w:val="none" w:sz="0" w:space="0" w:color="auto"/>
                            <w:right w:val="none" w:sz="0" w:space="0" w:color="auto"/>
                          </w:divBdr>
                        </w:div>
                        <w:div w:id="1062607402">
                          <w:marLeft w:val="0"/>
                          <w:marRight w:val="0"/>
                          <w:marTop w:val="0"/>
                          <w:marBottom w:val="0"/>
                          <w:divBdr>
                            <w:top w:val="none" w:sz="0" w:space="0" w:color="auto"/>
                            <w:left w:val="none" w:sz="0" w:space="0" w:color="auto"/>
                            <w:bottom w:val="none" w:sz="0" w:space="0" w:color="auto"/>
                            <w:right w:val="none" w:sz="0" w:space="0" w:color="auto"/>
                          </w:divBdr>
                        </w:div>
                        <w:div w:id="1066026893">
                          <w:marLeft w:val="0"/>
                          <w:marRight w:val="0"/>
                          <w:marTop w:val="0"/>
                          <w:marBottom w:val="0"/>
                          <w:divBdr>
                            <w:top w:val="none" w:sz="0" w:space="0" w:color="auto"/>
                            <w:left w:val="none" w:sz="0" w:space="0" w:color="auto"/>
                            <w:bottom w:val="none" w:sz="0" w:space="0" w:color="auto"/>
                            <w:right w:val="none" w:sz="0" w:space="0" w:color="auto"/>
                          </w:divBdr>
                        </w:div>
                        <w:div w:id="1197352235">
                          <w:marLeft w:val="0"/>
                          <w:marRight w:val="0"/>
                          <w:marTop w:val="0"/>
                          <w:marBottom w:val="0"/>
                          <w:divBdr>
                            <w:top w:val="none" w:sz="0" w:space="0" w:color="auto"/>
                            <w:left w:val="none" w:sz="0" w:space="0" w:color="auto"/>
                            <w:bottom w:val="none" w:sz="0" w:space="0" w:color="auto"/>
                            <w:right w:val="none" w:sz="0" w:space="0" w:color="auto"/>
                          </w:divBdr>
                        </w:div>
                        <w:div w:id="1214586761">
                          <w:marLeft w:val="0"/>
                          <w:marRight w:val="0"/>
                          <w:marTop w:val="0"/>
                          <w:marBottom w:val="0"/>
                          <w:divBdr>
                            <w:top w:val="none" w:sz="0" w:space="0" w:color="auto"/>
                            <w:left w:val="none" w:sz="0" w:space="0" w:color="auto"/>
                            <w:bottom w:val="none" w:sz="0" w:space="0" w:color="auto"/>
                            <w:right w:val="none" w:sz="0" w:space="0" w:color="auto"/>
                          </w:divBdr>
                        </w:div>
                        <w:div w:id="1220090593">
                          <w:marLeft w:val="0"/>
                          <w:marRight w:val="0"/>
                          <w:marTop w:val="0"/>
                          <w:marBottom w:val="0"/>
                          <w:divBdr>
                            <w:top w:val="none" w:sz="0" w:space="0" w:color="auto"/>
                            <w:left w:val="none" w:sz="0" w:space="0" w:color="auto"/>
                            <w:bottom w:val="none" w:sz="0" w:space="0" w:color="auto"/>
                            <w:right w:val="none" w:sz="0" w:space="0" w:color="auto"/>
                          </w:divBdr>
                        </w:div>
                        <w:div w:id="1312951488">
                          <w:marLeft w:val="0"/>
                          <w:marRight w:val="0"/>
                          <w:marTop w:val="0"/>
                          <w:marBottom w:val="0"/>
                          <w:divBdr>
                            <w:top w:val="none" w:sz="0" w:space="0" w:color="auto"/>
                            <w:left w:val="none" w:sz="0" w:space="0" w:color="auto"/>
                            <w:bottom w:val="none" w:sz="0" w:space="0" w:color="auto"/>
                            <w:right w:val="none" w:sz="0" w:space="0" w:color="auto"/>
                          </w:divBdr>
                        </w:div>
                        <w:div w:id="1362165816">
                          <w:marLeft w:val="0"/>
                          <w:marRight w:val="0"/>
                          <w:marTop w:val="0"/>
                          <w:marBottom w:val="0"/>
                          <w:divBdr>
                            <w:top w:val="none" w:sz="0" w:space="0" w:color="auto"/>
                            <w:left w:val="none" w:sz="0" w:space="0" w:color="auto"/>
                            <w:bottom w:val="none" w:sz="0" w:space="0" w:color="auto"/>
                            <w:right w:val="none" w:sz="0" w:space="0" w:color="auto"/>
                          </w:divBdr>
                        </w:div>
                        <w:div w:id="1372261708">
                          <w:marLeft w:val="0"/>
                          <w:marRight w:val="0"/>
                          <w:marTop w:val="0"/>
                          <w:marBottom w:val="0"/>
                          <w:divBdr>
                            <w:top w:val="none" w:sz="0" w:space="0" w:color="auto"/>
                            <w:left w:val="none" w:sz="0" w:space="0" w:color="auto"/>
                            <w:bottom w:val="none" w:sz="0" w:space="0" w:color="auto"/>
                            <w:right w:val="none" w:sz="0" w:space="0" w:color="auto"/>
                          </w:divBdr>
                        </w:div>
                        <w:div w:id="1416518312">
                          <w:marLeft w:val="0"/>
                          <w:marRight w:val="0"/>
                          <w:marTop w:val="0"/>
                          <w:marBottom w:val="0"/>
                          <w:divBdr>
                            <w:top w:val="none" w:sz="0" w:space="0" w:color="auto"/>
                            <w:left w:val="none" w:sz="0" w:space="0" w:color="auto"/>
                            <w:bottom w:val="none" w:sz="0" w:space="0" w:color="auto"/>
                            <w:right w:val="none" w:sz="0" w:space="0" w:color="auto"/>
                          </w:divBdr>
                        </w:div>
                        <w:div w:id="1592741330">
                          <w:marLeft w:val="0"/>
                          <w:marRight w:val="0"/>
                          <w:marTop w:val="0"/>
                          <w:marBottom w:val="0"/>
                          <w:divBdr>
                            <w:top w:val="none" w:sz="0" w:space="0" w:color="auto"/>
                            <w:left w:val="none" w:sz="0" w:space="0" w:color="auto"/>
                            <w:bottom w:val="none" w:sz="0" w:space="0" w:color="auto"/>
                            <w:right w:val="none" w:sz="0" w:space="0" w:color="auto"/>
                          </w:divBdr>
                        </w:div>
                        <w:div w:id="1595823139">
                          <w:marLeft w:val="0"/>
                          <w:marRight w:val="0"/>
                          <w:marTop w:val="0"/>
                          <w:marBottom w:val="0"/>
                          <w:divBdr>
                            <w:top w:val="none" w:sz="0" w:space="0" w:color="auto"/>
                            <w:left w:val="none" w:sz="0" w:space="0" w:color="auto"/>
                            <w:bottom w:val="none" w:sz="0" w:space="0" w:color="auto"/>
                            <w:right w:val="none" w:sz="0" w:space="0" w:color="auto"/>
                          </w:divBdr>
                        </w:div>
                        <w:div w:id="1673989782">
                          <w:marLeft w:val="0"/>
                          <w:marRight w:val="0"/>
                          <w:marTop w:val="0"/>
                          <w:marBottom w:val="0"/>
                          <w:divBdr>
                            <w:top w:val="none" w:sz="0" w:space="0" w:color="auto"/>
                            <w:left w:val="none" w:sz="0" w:space="0" w:color="auto"/>
                            <w:bottom w:val="none" w:sz="0" w:space="0" w:color="auto"/>
                            <w:right w:val="none" w:sz="0" w:space="0" w:color="auto"/>
                          </w:divBdr>
                        </w:div>
                        <w:div w:id="1775637385">
                          <w:marLeft w:val="0"/>
                          <w:marRight w:val="0"/>
                          <w:marTop w:val="0"/>
                          <w:marBottom w:val="0"/>
                          <w:divBdr>
                            <w:top w:val="none" w:sz="0" w:space="0" w:color="auto"/>
                            <w:left w:val="none" w:sz="0" w:space="0" w:color="auto"/>
                            <w:bottom w:val="none" w:sz="0" w:space="0" w:color="auto"/>
                            <w:right w:val="none" w:sz="0" w:space="0" w:color="auto"/>
                          </w:divBdr>
                        </w:div>
                        <w:div w:id="1800605528">
                          <w:marLeft w:val="0"/>
                          <w:marRight w:val="0"/>
                          <w:marTop w:val="0"/>
                          <w:marBottom w:val="0"/>
                          <w:divBdr>
                            <w:top w:val="none" w:sz="0" w:space="0" w:color="auto"/>
                            <w:left w:val="none" w:sz="0" w:space="0" w:color="auto"/>
                            <w:bottom w:val="none" w:sz="0" w:space="0" w:color="auto"/>
                            <w:right w:val="none" w:sz="0" w:space="0" w:color="auto"/>
                          </w:divBdr>
                        </w:div>
                        <w:div w:id="1836071832">
                          <w:marLeft w:val="0"/>
                          <w:marRight w:val="0"/>
                          <w:marTop w:val="0"/>
                          <w:marBottom w:val="0"/>
                          <w:divBdr>
                            <w:top w:val="none" w:sz="0" w:space="0" w:color="auto"/>
                            <w:left w:val="none" w:sz="0" w:space="0" w:color="auto"/>
                            <w:bottom w:val="none" w:sz="0" w:space="0" w:color="auto"/>
                            <w:right w:val="none" w:sz="0" w:space="0" w:color="auto"/>
                          </w:divBdr>
                        </w:div>
                        <w:div w:id="1894611016">
                          <w:marLeft w:val="0"/>
                          <w:marRight w:val="0"/>
                          <w:marTop w:val="0"/>
                          <w:marBottom w:val="0"/>
                          <w:divBdr>
                            <w:top w:val="none" w:sz="0" w:space="0" w:color="auto"/>
                            <w:left w:val="none" w:sz="0" w:space="0" w:color="auto"/>
                            <w:bottom w:val="none" w:sz="0" w:space="0" w:color="auto"/>
                            <w:right w:val="none" w:sz="0" w:space="0" w:color="auto"/>
                          </w:divBdr>
                        </w:div>
                        <w:div w:id="1926837002">
                          <w:marLeft w:val="0"/>
                          <w:marRight w:val="0"/>
                          <w:marTop w:val="0"/>
                          <w:marBottom w:val="0"/>
                          <w:divBdr>
                            <w:top w:val="none" w:sz="0" w:space="0" w:color="auto"/>
                            <w:left w:val="none" w:sz="0" w:space="0" w:color="auto"/>
                            <w:bottom w:val="none" w:sz="0" w:space="0" w:color="auto"/>
                            <w:right w:val="none" w:sz="0" w:space="0" w:color="auto"/>
                          </w:divBdr>
                        </w:div>
                        <w:div w:id="1982996065">
                          <w:marLeft w:val="0"/>
                          <w:marRight w:val="0"/>
                          <w:marTop w:val="0"/>
                          <w:marBottom w:val="0"/>
                          <w:divBdr>
                            <w:top w:val="none" w:sz="0" w:space="0" w:color="auto"/>
                            <w:left w:val="none" w:sz="0" w:space="0" w:color="auto"/>
                            <w:bottom w:val="none" w:sz="0" w:space="0" w:color="auto"/>
                            <w:right w:val="none" w:sz="0" w:space="0" w:color="auto"/>
                          </w:divBdr>
                        </w:div>
                        <w:div w:id="1993174043">
                          <w:marLeft w:val="0"/>
                          <w:marRight w:val="0"/>
                          <w:marTop w:val="0"/>
                          <w:marBottom w:val="0"/>
                          <w:divBdr>
                            <w:top w:val="none" w:sz="0" w:space="0" w:color="auto"/>
                            <w:left w:val="none" w:sz="0" w:space="0" w:color="auto"/>
                            <w:bottom w:val="none" w:sz="0" w:space="0" w:color="auto"/>
                            <w:right w:val="none" w:sz="0" w:space="0" w:color="auto"/>
                          </w:divBdr>
                        </w:div>
                        <w:div w:id="2022583689">
                          <w:marLeft w:val="0"/>
                          <w:marRight w:val="0"/>
                          <w:marTop w:val="0"/>
                          <w:marBottom w:val="0"/>
                          <w:divBdr>
                            <w:top w:val="none" w:sz="0" w:space="0" w:color="auto"/>
                            <w:left w:val="none" w:sz="0" w:space="0" w:color="auto"/>
                            <w:bottom w:val="none" w:sz="0" w:space="0" w:color="auto"/>
                            <w:right w:val="none" w:sz="0" w:space="0" w:color="auto"/>
                          </w:divBdr>
                        </w:div>
                        <w:div w:id="21455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031103">
      <w:bodyDiv w:val="1"/>
      <w:marLeft w:val="0"/>
      <w:marRight w:val="0"/>
      <w:marTop w:val="0"/>
      <w:marBottom w:val="0"/>
      <w:divBdr>
        <w:top w:val="none" w:sz="0" w:space="0" w:color="auto"/>
        <w:left w:val="none" w:sz="0" w:space="0" w:color="auto"/>
        <w:bottom w:val="none" w:sz="0" w:space="0" w:color="auto"/>
        <w:right w:val="none" w:sz="0" w:space="0" w:color="auto"/>
      </w:divBdr>
    </w:div>
    <w:div w:id="1981224616">
      <w:bodyDiv w:val="1"/>
      <w:marLeft w:val="0"/>
      <w:marRight w:val="0"/>
      <w:marTop w:val="0"/>
      <w:marBottom w:val="0"/>
      <w:divBdr>
        <w:top w:val="none" w:sz="0" w:space="0" w:color="auto"/>
        <w:left w:val="none" w:sz="0" w:space="0" w:color="auto"/>
        <w:bottom w:val="none" w:sz="0" w:space="0" w:color="auto"/>
        <w:right w:val="none" w:sz="0" w:space="0" w:color="auto"/>
      </w:divBdr>
    </w:div>
    <w:div w:id="1982270025">
      <w:bodyDiv w:val="1"/>
      <w:marLeft w:val="0"/>
      <w:marRight w:val="0"/>
      <w:marTop w:val="0"/>
      <w:marBottom w:val="0"/>
      <w:divBdr>
        <w:top w:val="none" w:sz="0" w:space="0" w:color="auto"/>
        <w:left w:val="none" w:sz="0" w:space="0" w:color="auto"/>
        <w:bottom w:val="none" w:sz="0" w:space="0" w:color="auto"/>
        <w:right w:val="none" w:sz="0" w:space="0" w:color="auto"/>
      </w:divBdr>
    </w:div>
    <w:div w:id="1985112304">
      <w:bodyDiv w:val="1"/>
      <w:marLeft w:val="0"/>
      <w:marRight w:val="0"/>
      <w:marTop w:val="0"/>
      <w:marBottom w:val="0"/>
      <w:divBdr>
        <w:top w:val="none" w:sz="0" w:space="0" w:color="auto"/>
        <w:left w:val="none" w:sz="0" w:space="0" w:color="auto"/>
        <w:bottom w:val="none" w:sz="0" w:space="0" w:color="auto"/>
        <w:right w:val="none" w:sz="0" w:space="0" w:color="auto"/>
      </w:divBdr>
      <w:divsChild>
        <w:div w:id="54009812">
          <w:marLeft w:val="0"/>
          <w:marRight w:val="0"/>
          <w:marTop w:val="0"/>
          <w:marBottom w:val="0"/>
          <w:divBdr>
            <w:top w:val="none" w:sz="0" w:space="0" w:color="auto"/>
            <w:left w:val="none" w:sz="0" w:space="0" w:color="auto"/>
            <w:bottom w:val="none" w:sz="0" w:space="0" w:color="auto"/>
            <w:right w:val="none" w:sz="0" w:space="0" w:color="auto"/>
          </w:divBdr>
        </w:div>
        <w:div w:id="126708634">
          <w:marLeft w:val="0"/>
          <w:marRight w:val="0"/>
          <w:marTop w:val="0"/>
          <w:marBottom w:val="0"/>
          <w:divBdr>
            <w:top w:val="none" w:sz="0" w:space="0" w:color="auto"/>
            <w:left w:val="none" w:sz="0" w:space="0" w:color="auto"/>
            <w:bottom w:val="none" w:sz="0" w:space="0" w:color="auto"/>
            <w:right w:val="none" w:sz="0" w:space="0" w:color="auto"/>
          </w:divBdr>
        </w:div>
        <w:div w:id="543253039">
          <w:marLeft w:val="0"/>
          <w:marRight w:val="0"/>
          <w:marTop w:val="0"/>
          <w:marBottom w:val="0"/>
          <w:divBdr>
            <w:top w:val="none" w:sz="0" w:space="0" w:color="auto"/>
            <w:left w:val="none" w:sz="0" w:space="0" w:color="auto"/>
            <w:bottom w:val="none" w:sz="0" w:space="0" w:color="auto"/>
            <w:right w:val="none" w:sz="0" w:space="0" w:color="auto"/>
          </w:divBdr>
        </w:div>
        <w:div w:id="1145928419">
          <w:marLeft w:val="0"/>
          <w:marRight w:val="0"/>
          <w:marTop w:val="0"/>
          <w:marBottom w:val="0"/>
          <w:divBdr>
            <w:top w:val="none" w:sz="0" w:space="0" w:color="auto"/>
            <w:left w:val="none" w:sz="0" w:space="0" w:color="auto"/>
            <w:bottom w:val="none" w:sz="0" w:space="0" w:color="auto"/>
            <w:right w:val="none" w:sz="0" w:space="0" w:color="auto"/>
          </w:divBdr>
        </w:div>
        <w:div w:id="1865174448">
          <w:marLeft w:val="0"/>
          <w:marRight w:val="0"/>
          <w:marTop w:val="0"/>
          <w:marBottom w:val="0"/>
          <w:divBdr>
            <w:top w:val="none" w:sz="0" w:space="0" w:color="auto"/>
            <w:left w:val="none" w:sz="0" w:space="0" w:color="auto"/>
            <w:bottom w:val="none" w:sz="0" w:space="0" w:color="auto"/>
            <w:right w:val="none" w:sz="0" w:space="0" w:color="auto"/>
          </w:divBdr>
        </w:div>
      </w:divsChild>
    </w:div>
    <w:div w:id="1989241826">
      <w:bodyDiv w:val="1"/>
      <w:marLeft w:val="0"/>
      <w:marRight w:val="0"/>
      <w:marTop w:val="0"/>
      <w:marBottom w:val="0"/>
      <w:divBdr>
        <w:top w:val="none" w:sz="0" w:space="0" w:color="auto"/>
        <w:left w:val="none" w:sz="0" w:space="0" w:color="auto"/>
        <w:bottom w:val="none" w:sz="0" w:space="0" w:color="auto"/>
        <w:right w:val="none" w:sz="0" w:space="0" w:color="auto"/>
      </w:divBdr>
      <w:divsChild>
        <w:div w:id="222300705">
          <w:marLeft w:val="0"/>
          <w:marRight w:val="0"/>
          <w:marTop w:val="0"/>
          <w:marBottom w:val="0"/>
          <w:divBdr>
            <w:top w:val="none" w:sz="0" w:space="0" w:color="auto"/>
            <w:left w:val="none" w:sz="0" w:space="0" w:color="auto"/>
            <w:bottom w:val="none" w:sz="0" w:space="0" w:color="auto"/>
            <w:right w:val="none" w:sz="0" w:space="0" w:color="auto"/>
          </w:divBdr>
          <w:divsChild>
            <w:div w:id="1105345177">
              <w:marLeft w:val="0"/>
              <w:marRight w:val="0"/>
              <w:marTop w:val="0"/>
              <w:marBottom w:val="0"/>
              <w:divBdr>
                <w:top w:val="none" w:sz="0" w:space="0" w:color="auto"/>
                <w:left w:val="none" w:sz="0" w:space="0" w:color="auto"/>
                <w:bottom w:val="none" w:sz="0" w:space="0" w:color="auto"/>
                <w:right w:val="none" w:sz="0" w:space="0" w:color="auto"/>
              </w:divBdr>
              <w:divsChild>
                <w:div w:id="264923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2620">
                      <w:marLeft w:val="0"/>
                      <w:marRight w:val="0"/>
                      <w:marTop w:val="0"/>
                      <w:marBottom w:val="0"/>
                      <w:divBdr>
                        <w:top w:val="none" w:sz="0" w:space="0" w:color="auto"/>
                        <w:left w:val="none" w:sz="0" w:space="0" w:color="auto"/>
                        <w:bottom w:val="none" w:sz="0" w:space="0" w:color="auto"/>
                        <w:right w:val="none" w:sz="0" w:space="0" w:color="auto"/>
                      </w:divBdr>
                      <w:divsChild>
                        <w:div w:id="1642005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5608316">
                              <w:marLeft w:val="0"/>
                              <w:marRight w:val="0"/>
                              <w:marTop w:val="0"/>
                              <w:marBottom w:val="0"/>
                              <w:divBdr>
                                <w:top w:val="none" w:sz="0" w:space="0" w:color="auto"/>
                                <w:left w:val="none" w:sz="0" w:space="0" w:color="auto"/>
                                <w:bottom w:val="none" w:sz="0" w:space="0" w:color="auto"/>
                                <w:right w:val="none" w:sz="0" w:space="0" w:color="auto"/>
                              </w:divBdr>
                              <w:divsChild>
                                <w:div w:id="1401827">
                                  <w:marLeft w:val="0"/>
                                  <w:marRight w:val="0"/>
                                  <w:marTop w:val="0"/>
                                  <w:marBottom w:val="0"/>
                                  <w:divBdr>
                                    <w:top w:val="none" w:sz="0" w:space="0" w:color="auto"/>
                                    <w:left w:val="none" w:sz="0" w:space="0" w:color="auto"/>
                                    <w:bottom w:val="none" w:sz="0" w:space="0" w:color="auto"/>
                                    <w:right w:val="none" w:sz="0" w:space="0" w:color="auto"/>
                                  </w:divBdr>
                                </w:div>
                                <w:div w:id="55514899">
                                  <w:marLeft w:val="0"/>
                                  <w:marRight w:val="0"/>
                                  <w:marTop w:val="0"/>
                                  <w:marBottom w:val="0"/>
                                  <w:divBdr>
                                    <w:top w:val="none" w:sz="0" w:space="0" w:color="auto"/>
                                    <w:left w:val="none" w:sz="0" w:space="0" w:color="auto"/>
                                    <w:bottom w:val="none" w:sz="0" w:space="0" w:color="auto"/>
                                    <w:right w:val="none" w:sz="0" w:space="0" w:color="auto"/>
                                  </w:divBdr>
                                </w:div>
                                <w:div w:id="69231130">
                                  <w:marLeft w:val="0"/>
                                  <w:marRight w:val="0"/>
                                  <w:marTop w:val="0"/>
                                  <w:marBottom w:val="0"/>
                                  <w:divBdr>
                                    <w:top w:val="none" w:sz="0" w:space="0" w:color="auto"/>
                                    <w:left w:val="none" w:sz="0" w:space="0" w:color="auto"/>
                                    <w:bottom w:val="none" w:sz="0" w:space="0" w:color="auto"/>
                                    <w:right w:val="none" w:sz="0" w:space="0" w:color="auto"/>
                                  </w:divBdr>
                                </w:div>
                                <w:div w:id="117653041">
                                  <w:marLeft w:val="0"/>
                                  <w:marRight w:val="0"/>
                                  <w:marTop w:val="0"/>
                                  <w:marBottom w:val="0"/>
                                  <w:divBdr>
                                    <w:top w:val="none" w:sz="0" w:space="0" w:color="auto"/>
                                    <w:left w:val="none" w:sz="0" w:space="0" w:color="auto"/>
                                    <w:bottom w:val="none" w:sz="0" w:space="0" w:color="auto"/>
                                    <w:right w:val="none" w:sz="0" w:space="0" w:color="auto"/>
                                  </w:divBdr>
                                </w:div>
                                <w:div w:id="407115621">
                                  <w:marLeft w:val="0"/>
                                  <w:marRight w:val="0"/>
                                  <w:marTop w:val="0"/>
                                  <w:marBottom w:val="0"/>
                                  <w:divBdr>
                                    <w:top w:val="none" w:sz="0" w:space="0" w:color="auto"/>
                                    <w:left w:val="none" w:sz="0" w:space="0" w:color="auto"/>
                                    <w:bottom w:val="none" w:sz="0" w:space="0" w:color="auto"/>
                                    <w:right w:val="none" w:sz="0" w:space="0" w:color="auto"/>
                                  </w:divBdr>
                                </w:div>
                                <w:div w:id="474496489">
                                  <w:marLeft w:val="0"/>
                                  <w:marRight w:val="0"/>
                                  <w:marTop w:val="0"/>
                                  <w:marBottom w:val="0"/>
                                  <w:divBdr>
                                    <w:top w:val="none" w:sz="0" w:space="0" w:color="auto"/>
                                    <w:left w:val="none" w:sz="0" w:space="0" w:color="auto"/>
                                    <w:bottom w:val="none" w:sz="0" w:space="0" w:color="auto"/>
                                    <w:right w:val="none" w:sz="0" w:space="0" w:color="auto"/>
                                  </w:divBdr>
                                </w:div>
                                <w:div w:id="610863998">
                                  <w:marLeft w:val="0"/>
                                  <w:marRight w:val="0"/>
                                  <w:marTop w:val="0"/>
                                  <w:marBottom w:val="0"/>
                                  <w:divBdr>
                                    <w:top w:val="none" w:sz="0" w:space="0" w:color="auto"/>
                                    <w:left w:val="none" w:sz="0" w:space="0" w:color="auto"/>
                                    <w:bottom w:val="none" w:sz="0" w:space="0" w:color="auto"/>
                                    <w:right w:val="none" w:sz="0" w:space="0" w:color="auto"/>
                                  </w:divBdr>
                                </w:div>
                                <w:div w:id="910038554">
                                  <w:marLeft w:val="0"/>
                                  <w:marRight w:val="0"/>
                                  <w:marTop w:val="0"/>
                                  <w:marBottom w:val="0"/>
                                  <w:divBdr>
                                    <w:top w:val="none" w:sz="0" w:space="0" w:color="auto"/>
                                    <w:left w:val="none" w:sz="0" w:space="0" w:color="auto"/>
                                    <w:bottom w:val="none" w:sz="0" w:space="0" w:color="auto"/>
                                    <w:right w:val="none" w:sz="0" w:space="0" w:color="auto"/>
                                  </w:divBdr>
                                </w:div>
                                <w:div w:id="951402110">
                                  <w:marLeft w:val="0"/>
                                  <w:marRight w:val="0"/>
                                  <w:marTop w:val="0"/>
                                  <w:marBottom w:val="0"/>
                                  <w:divBdr>
                                    <w:top w:val="none" w:sz="0" w:space="0" w:color="auto"/>
                                    <w:left w:val="none" w:sz="0" w:space="0" w:color="auto"/>
                                    <w:bottom w:val="none" w:sz="0" w:space="0" w:color="auto"/>
                                    <w:right w:val="none" w:sz="0" w:space="0" w:color="auto"/>
                                  </w:divBdr>
                                </w:div>
                                <w:div w:id="1166627946">
                                  <w:marLeft w:val="0"/>
                                  <w:marRight w:val="0"/>
                                  <w:marTop w:val="0"/>
                                  <w:marBottom w:val="0"/>
                                  <w:divBdr>
                                    <w:top w:val="none" w:sz="0" w:space="0" w:color="auto"/>
                                    <w:left w:val="none" w:sz="0" w:space="0" w:color="auto"/>
                                    <w:bottom w:val="none" w:sz="0" w:space="0" w:color="auto"/>
                                    <w:right w:val="none" w:sz="0" w:space="0" w:color="auto"/>
                                  </w:divBdr>
                                </w:div>
                                <w:div w:id="1187867419">
                                  <w:marLeft w:val="0"/>
                                  <w:marRight w:val="0"/>
                                  <w:marTop w:val="0"/>
                                  <w:marBottom w:val="0"/>
                                  <w:divBdr>
                                    <w:top w:val="none" w:sz="0" w:space="0" w:color="auto"/>
                                    <w:left w:val="none" w:sz="0" w:space="0" w:color="auto"/>
                                    <w:bottom w:val="none" w:sz="0" w:space="0" w:color="auto"/>
                                    <w:right w:val="none" w:sz="0" w:space="0" w:color="auto"/>
                                  </w:divBdr>
                                </w:div>
                                <w:div w:id="1591353923">
                                  <w:marLeft w:val="0"/>
                                  <w:marRight w:val="0"/>
                                  <w:marTop w:val="0"/>
                                  <w:marBottom w:val="0"/>
                                  <w:divBdr>
                                    <w:top w:val="none" w:sz="0" w:space="0" w:color="auto"/>
                                    <w:left w:val="none" w:sz="0" w:space="0" w:color="auto"/>
                                    <w:bottom w:val="none" w:sz="0" w:space="0" w:color="auto"/>
                                    <w:right w:val="none" w:sz="0" w:space="0" w:color="auto"/>
                                  </w:divBdr>
                                </w:div>
                                <w:div w:id="1659730596">
                                  <w:marLeft w:val="0"/>
                                  <w:marRight w:val="0"/>
                                  <w:marTop w:val="0"/>
                                  <w:marBottom w:val="0"/>
                                  <w:divBdr>
                                    <w:top w:val="none" w:sz="0" w:space="0" w:color="auto"/>
                                    <w:left w:val="none" w:sz="0" w:space="0" w:color="auto"/>
                                    <w:bottom w:val="none" w:sz="0" w:space="0" w:color="auto"/>
                                    <w:right w:val="none" w:sz="0" w:space="0" w:color="auto"/>
                                  </w:divBdr>
                                </w:div>
                                <w:div w:id="1723483771">
                                  <w:marLeft w:val="0"/>
                                  <w:marRight w:val="0"/>
                                  <w:marTop w:val="0"/>
                                  <w:marBottom w:val="0"/>
                                  <w:divBdr>
                                    <w:top w:val="none" w:sz="0" w:space="0" w:color="auto"/>
                                    <w:left w:val="none" w:sz="0" w:space="0" w:color="auto"/>
                                    <w:bottom w:val="none" w:sz="0" w:space="0" w:color="auto"/>
                                    <w:right w:val="none" w:sz="0" w:space="0" w:color="auto"/>
                                  </w:divBdr>
                                </w:div>
                                <w:div w:id="1729304100">
                                  <w:marLeft w:val="0"/>
                                  <w:marRight w:val="0"/>
                                  <w:marTop w:val="0"/>
                                  <w:marBottom w:val="0"/>
                                  <w:divBdr>
                                    <w:top w:val="none" w:sz="0" w:space="0" w:color="auto"/>
                                    <w:left w:val="none" w:sz="0" w:space="0" w:color="auto"/>
                                    <w:bottom w:val="none" w:sz="0" w:space="0" w:color="auto"/>
                                    <w:right w:val="none" w:sz="0" w:space="0" w:color="auto"/>
                                  </w:divBdr>
                                </w:div>
                                <w:div w:id="1898936484">
                                  <w:marLeft w:val="0"/>
                                  <w:marRight w:val="0"/>
                                  <w:marTop w:val="0"/>
                                  <w:marBottom w:val="0"/>
                                  <w:divBdr>
                                    <w:top w:val="none" w:sz="0" w:space="0" w:color="auto"/>
                                    <w:left w:val="none" w:sz="0" w:space="0" w:color="auto"/>
                                    <w:bottom w:val="none" w:sz="0" w:space="0" w:color="auto"/>
                                    <w:right w:val="none" w:sz="0" w:space="0" w:color="auto"/>
                                  </w:divBdr>
                                </w:div>
                                <w:div w:id="19730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11161">
          <w:marLeft w:val="0"/>
          <w:marRight w:val="0"/>
          <w:marTop w:val="0"/>
          <w:marBottom w:val="0"/>
          <w:divBdr>
            <w:top w:val="none" w:sz="0" w:space="0" w:color="auto"/>
            <w:left w:val="none" w:sz="0" w:space="0" w:color="auto"/>
            <w:bottom w:val="none" w:sz="0" w:space="0" w:color="auto"/>
            <w:right w:val="none" w:sz="0" w:space="0" w:color="auto"/>
          </w:divBdr>
          <w:divsChild>
            <w:div w:id="1734036430">
              <w:marLeft w:val="0"/>
              <w:marRight w:val="0"/>
              <w:marTop w:val="0"/>
              <w:marBottom w:val="0"/>
              <w:divBdr>
                <w:top w:val="none" w:sz="0" w:space="0" w:color="auto"/>
                <w:left w:val="none" w:sz="0" w:space="0" w:color="auto"/>
                <w:bottom w:val="none" w:sz="0" w:space="0" w:color="auto"/>
                <w:right w:val="none" w:sz="0" w:space="0" w:color="auto"/>
              </w:divBdr>
              <w:divsChild>
                <w:div w:id="107486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728632">
                      <w:marLeft w:val="0"/>
                      <w:marRight w:val="0"/>
                      <w:marTop w:val="0"/>
                      <w:marBottom w:val="0"/>
                      <w:divBdr>
                        <w:top w:val="none" w:sz="0" w:space="0" w:color="auto"/>
                        <w:left w:val="none" w:sz="0" w:space="0" w:color="auto"/>
                        <w:bottom w:val="none" w:sz="0" w:space="0" w:color="auto"/>
                        <w:right w:val="none" w:sz="0" w:space="0" w:color="auto"/>
                      </w:divBdr>
                      <w:divsChild>
                        <w:div w:id="2140686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71244">
                              <w:marLeft w:val="0"/>
                              <w:marRight w:val="0"/>
                              <w:marTop w:val="0"/>
                              <w:marBottom w:val="0"/>
                              <w:divBdr>
                                <w:top w:val="none" w:sz="0" w:space="0" w:color="auto"/>
                                <w:left w:val="none" w:sz="0" w:space="0" w:color="auto"/>
                                <w:bottom w:val="none" w:sz="0" w:space="0" w:color="auto"/>
                                <w:right w:val="none" w:sz="0" w:space="0" w:color="auto"/>
                              </w:divBdr>
                              <w:divsChild>
                                <w:div w:id="508839259">
                                  <w:marLeft w:val="0"/>
                                  <w:marRight w:val="0"/>
                                  <w:marTop w:val="0"/>
                                  <w:marBottom w:val="0"/>
                                  <w:divBdr>
                                    <w:top w:val="none" w:sz="0" w:space="0" w:color="auto"/>
                                    <w:left w:val="none" w:sz="0" w:space="0" w:color="auto"/>
                                    <w:bottom w:val="none" w:sz="0" w:space="0" w:color="auto"/>
                                    <w:right w:val="none" w:sz="0" w:space="0" w:color="auto"/>
                                  </w:divBdr>
                                </w:div>
                                <w:div w:id="619184703">
                                  <w:marLeft w:val="0"/>
                                  <w:marRight w:val="0"/>
                                  <w:marTop w:val="0"/>
                                  <w:marBottom w:val="0"/>
                                  <w:divBdr>
                                    <w:top w:val="none" w:sz="0" w:space="0" w:color="auto"/>
                                    <w:left w:val="none" w:sz="0" w:space="0" w:color="auto"/>
                                    <w:bottom w:val="none" w:sz="0" w:space="0" w:color="auto"/>
                                    <w:right w:val="none" w:sz="0" w:space="0" w:color="auto"/>
                                  </w:divBdr>
                                </w:div>
                                <w:div w:id="641618634">
                                  <w:marLeft w:val="0"/>
                                  <w:marRight w:val="0"/>
                                  <w:marTop w:val="0"/>
                                  <w:marBottom w:val="0"/>
                                  <w:divBdr>
                                    <w:top w:val="none" w:sz="0" w:space="0" w:color="auto"/>
                                    <w:left w:val="none" w:sz="0" w:space="0" w:color="auto"/>
                                    <w:bottom w:val="none" w:sz="0" w:space="0" w:color="auto"/>
                                    <w:right w:val="none" w:sz="0" w:space="0" w:color="auto"/>
                                  </w:divBdr>
                                </w:div>
                                <w:div w:id="16729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57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108554">
                      <w:marLeft w:val="0"/>
                      <w:marRight w:val="0"/>
                      <w:marTop w:val="0"/>
                      <w:marBottom w:val="0"/>
                      <w:divBdr>
                        <w:top w:val="none" w:sz="0" w:space="0" w:color="auto"/>
                        <w:left w:val="none" w:sz="0" w:space="0" w:color="auto"/>
                        <w:bottom w:val="none" w:sz="0" w:space="0" w:color="auto"/>
                        <w:right w:val="none" w:sz="0" w:space="0" w:color="auto"/>
                      </w:divBdr>
                      <w:divsChild>
                        <w:div w:id="1258248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803746">
                              <w:marLeft w:val="0"/>
                              <w:marRight w:val="0"/>
                              <w:marTop w:val="0"/>
                              <w:marBottom w:val="0"/>
                              <w:divBdr>
                                <w:top w:val="none" w:sz="0" w:space="0" w:color="auto"/>
                                <w:left w:val="none" w:sz="0" w:space="0" w:color="auto"/>
                                <w:bottom w:val="none" w:sz="0" w:space="0" w:color="auto"/>
                                <w:right w:val="none" w:sz="0" w:space="0" w:color="auto"/>
                              </w:divBdr>
                              <w:divsChild>
                                <w:div w:id="185945548">
                                  <w:marLeft w:val="0"/>
                                  <w:marRight w:val="0"/>
                                  <w:marTop w:val="0"/>
                                  <w:marBottom w:val="0"/>
                                  <w:divBdr>
                                    <w:top w:val="none" w:sz="0" w:space="0" w:color="auto"/>
                                    <w:left w:val="none" w:sz="0" w:space="0" w:color="auto"/>
                                    <w:bottom w:val="none" w:sz="0" w:space="0" w:color="auto"/>
                                    <w:right w:val="none" w:sz="0" w:space="0" w:color="auto"/>
                                  </w:divBdr>
                                  <w:divsChild>
                                    <w:div w:id="93290252">
                                      <w:marLeft w:val="0"/>
                                      <w:marRight w:val="0"/>
                                      <w:marTop w:val="0"/>
                                      <w:marBottom w:val="0"/>
                                      <w:divBdr>
                                        <w:top w:val="none" w:sz="0" w:space="0" w:color="auto"/>
                                        <w:left w:val="none" w:sz="0" w:space="0" w:color="auto"/>
                                        <w:bottom w:val="none" w:sz="0" w:space="0" w:color="auto"/>
                                        <w:right w:val="none" w:sz="0" w:space="0" w:color="auto"/>
                                      </w:divBdr>
                                      <w:divsChild>
                                        <w:div w:id="739837538">
                                          <w:marLeft w:val="0"/>
                                          <w:marRight w:val="0"/>
                                          <w:marTop w:val="0"/>
                                          <w:marBottom w:val="0"/>
                                          <w:divBdr>
                                            <w:top w:val="none" w:sz="0" w:space="0" w:color="auto"/>
                                            <w:left w:val="none" w:sz="0" w:space="0" w:color="auto"/>
                                            <w:bottom w:val="none" w:sz="0" w:space="0" w:color="auto"/>
                                            <w:right w:val="none" w:sz="0" w:space="0" w:color="auto"/>
                                          </w:divBdr>
                                        </w:div>
                                        <w:div w:id="1798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094">
                                  <w:marLeft w:val="0"/>
                                  <w:marRight w:val="0"/>
                                  <w:marTop w:val="0"/>
                                  <w:marBottom w:val="0"/>
                                  <w:divBdr>
                                    <w:top w:val="none" w:sz="0" w:space="0" w:color="auto"/>
                                    <w:left w:val="none" w:sz="0" w:space="0" w:color="auto"/>
                                    <w:bottom w:val="none" w:sz="0" w:space="0" w:color="auto"/>
                                    <w:right w:val="none" w:sz="0" w:space="0" w:color="auto"/>
                                  </w:divBdr>
                                </w:div>
                                <w:div w:id="979968019">
                                  <w:marLeft w:val="0"/>
                                  <w:marRight w:val="0"/>
                                  <w:marTop w:val="0"/>
                                  <w:marBottom w:val="0"/>
                                  <w:divBdr>
                                    <w:top w:val="none" w:sz="0" w:space="0" w:color="auto"/>
                                    <w:left w:val="none" w:sz="0" w:space="0" w:color="auto"/>
                                    <w:bottom w:val="none" w:sz="0" w:space="0" w:color="auto"/>
                                    <w:right w:val="none" w:sz="0" w:space="0" w:color="auto"/>
                                  </w:divBdr>
                                </w:div>
                                <w:div w:id="1225869032">
                                  <w:marLeft w:val="0"/>
                                  <w:marRight w:val="0"/>
                                  <w:marTop w:val="0"/>
                                  <w:marBottom w:val="0"/>
                                  <w:divBdr>
                                    <w:top w:val="none" w:sz="0" w:space="0" w:color="auto"/>
                                    <w:left w:val="none" w:sz="0" w:space="0" w:color="auto"/>
                                    <w:bottom w:val="none" w:sz="0" w:space="0" w:color="auto"/>
                                    <w:right w:val="none" w:sz="0" w:space="0" w:color="auto"/>
                                  </w:divBdr>
                                </w:div>
                                <w:div w:id="1325276300">
                                  <w:marLeft w:val="0"/>
                                  <w:marRight w:val="0"/>
                                  <w:marTop w:val="0"/>
                                  <w:marBottom w:val="0"/>
                                  <w:divBdr>
                                    <w:top w:val="none" w:sz="0" w:space="0" w:color="auto"/>
                                    <w:left w:val="none" w:sz="0" w:space="0" w:color="auto"/>
                                    <w:bottom w:val="none" w:sz="0" w:space="0" w:color="auto"/>
                                    <w:right w:val="none" w:sz="0" w:space="0" w:color="auto"/>
                                  </w:divBdr>
                                </w:div>
                                <w:div w:id="15296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62841">
      <w:bodyDiv w:val="1"/>
      <w:marLeft w:val="0"/>
      <w:marRight w:val="0"/>
      <w:marTop w:val="0"/>
      <w:marBottom w:val="0"/>
      <w:divBdr>
        <w:top w:val="none" w:sz="0" w:space="0" w:color="auto"/>
        <w:left w:val="none" w:sz="0" w:space="0" w:color="auto"/>
        <w:bottom w:val="none" w:sz="0" w:space="0" w:color="auto"/>
        <w:right w:val="none" w:sz="0" w:space="0" w:color="auto"/>
      </w:divBdr>
    </w:div>
    <w:div w:id="1995063401">
      <w:bodyDiv w:val="1"/>
      <w:marLeft w:val="0"/>
      <w:marRight w:val="0"/>
      <w:marTop w:val="0"/>
      <w:marBottom w:val="0"/>
      <w:divBdr>
        <w:top w:val="none" w:sz="0" w:space="0" w:color="auto"/>
        <w:left w:val="none" w:sz="0" w:space="0" w:color="auto"/>
        <w:bottom w:val="none" w:sz="0" w:space="0" w:color="auto"/>
        <w:right w:val="none" w:sz="0" w:space="0" w:color="auto"/>
      </w:divBdr>
      <w:divsChild>
        <w:div w:id="2074809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0805500">
              <w:marLeft w:val="0"/>
              <w:marRight w:val="0"/>
              <w:marTop w:val="0"/>
              <w:marBottom w:val="0"/>
              <w:divBdr>
                <w:top w:val="none" w:sz="0" w:space="0" w:color="auto"/>
                <w:left w:val="none" w:sz="0" w:space="0" w:color="auto"/>
                <w:bottom w:val="none" w:sz="0" w:space="0" w:color="auto"/>
                <w:right w:val="none" w:sz="0" w:space="0" w:color="auto"/>
              </w:divBdr>
              <w:divsChild>
                <w:div w:id="277300082">
                  <w:marLeft w:val="0"/>
                  <w:marRight w:val="0"/>
                  <w:marTop w:val="0"/>
                  <w:marBottom w:val="0"/>
                  <w:divBdr>
                    <w:top w:val="none" w:sz="0" w:space="0" w:color="auto"/>
                    <w:left w:val="none" w:sz="0" w:space="0" w:color="auto"/>
                    <w:bottom w:val="none" w:sz="0" w:space="0" w:color="auto"/>
                    <w:right w:val="none" w:sz="0" w:space="0" w:color="auto"/>
                  </w:divBdr>
                  <w:divsChild>
                    <w:div w:id="1392726335">
                      <w:marLeft w:val="0"/>
                      <w:marRight w:val="0"/>
                      <w:marTop w:val="0"/>
                      <w:marBottom w:val="0"/>
                      <w:divBdr>
                        <w:top w:val="none" w:sz="0" w:space="0" w:color="auto"/>
                        <w:left w:val="none" w:sz="0" w:space="0" w:color="auto"/>
                        <w:bottom w:val="none" w:sz="0" w:space="0" w:color="auto"/>
                        <w:right w:val="none" w:sz="0" w:space="0" w:color="auto"/>
                      </w:divBdr>
                      <w:divsChild>
                        <w:div w:id="975528489">
                          <w:marLeft w:val="0"/>
                          <w:marRight w:val="0"/>
                          <w:marTop w:val="0"/>
                          <w:marBottom w:val="0"/>
                          <w:divBdr>
                            <w:top w:val="none" w:sz="0" w:space="0" w:color="auto"/>
                            <w:left w:val="none" w:sz="0" w:space="0" w:color="auto"/>
                            <w:bottom w:val="none" w:sz="0" w:space="0" w:color="auto"/>
                            <w:right w:val="none" w:sz="0" w:space="0" w:color="auto"/>
                          </w:divBdr>
                          <w:divsChild>
                            <w:div w:id="1679499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9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24066">
      <w:bodyDiv w:val="1"/>
      <w:marLeft w:val="0"/>
      <w:marRight w:val="0"/>
      <w:marTop w:val="0"/>
      <w:marBottom w:val="0"/>
      <w:divBdr>
        <w:top w:val="none" w:sz="0" w:space="0" w:color="auto"/>
        <w:left w:val="none" w:sz="0" w:space="0" w:color="auto"/>
        <w:bottom w:val="none" w:sz="0" w:space="0" w:color="auto"/>
        <w:right w:val="none" w:sz="0" w:space="0" w:color="auto"/>
      </w:divBdr>
    </w:div>
    <w:div w:id="1997881231">
      <w:bodyDiv w:val="1"/>
      <w:marLeft w:val="0"/>
      <w:marRight w:val="0"/>
      <w:marTop w:val="0"/>
      <w:marBottom w:val="0"/>
      <w:divBdr>
        <w:top w:val="none" w:sz="0" w:space="0" w:color="auto"/>
        <w:left w:val="none" w:sz="0" w:space="0" w:color="auto"/>
        <w:bottom w:val="none" w:sz="0" w:space="0" w:color="auto"/>
        <w:right w:val="none" w:sz="0" w:space="0" w:color="auto"/>
      </w:divBdr>
    </w:div>
    <w:div w:id="2000502368">
      <w:bodyDiv w:val="1"/>
      <w:marLeft w:val="0"/>
      <w:marRight w:val="0"/>
      <w:marTop w:val="0"/>
      <w:marBottom w:val="0"/>
      <w:divBdr>
        <w:top w:val="none" w:sz="0" w:space="0" w:color="auto"/>
        <w:left w:val="none" w:sz="0" w:space="0" w:color="auto"/>
        <w:bottom w:val="none" w:sz="0" w:space="0" w:color="auto"/>
        <w:right w:val="none" w:sz="0" w:space="0" w:color="auto"/>
      </w:divBdr>
    </w:div>
    <w:div w:id="2002731234">
      <w:bodyDiv w:val="1"/>
      <w:marLeft w:val="0"/>
      <w:marRight w:val="0"/>
      <w:marTop w:val="0"/>
      <w:marBottom w:val="0"/>
      <w:divBdr>
        <w:top w:val="none" w:sz="0" w:space="0" w:color="auto"/>
        <w:left w:val="none" w:sz="0" w:space="0" w:color="auto"/>
        <w:bottom w:val="none" w:sz="0" w:space="0" w:color="auto"/>
        <w:right w:val="none" w:sz="0" w:space="0" w:color="auto"/>
      </w:divBdr>
      <w:divsChild>
        <w:div w:id="1667125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203391">
              <w:marLeft w:val="0"/>
              <w:marRight w:val="0"/>
              <w:marTop w:val="0"/>
              <w:marBottom w:val="0"/>
              <w:divBdr>
                <w:top w:val="none" w:sz="0" w:space="0" w:color="auto"/>
                <w:left w:val="none" w:sz="0" w:space="0" w:color="auto"/>
                <w:bottom w:val="none" w:sz="0" w:space="0" w:color="auto"/>
                <w:right w:val="none" w:sz="0" w:space="0" w:color="auto"/>
              </w:divBdr>
              <w:divsChild>
                <w:div w:id="280960799">
                  <w:marLeft w:val="0"/>
                  <w:marRight w:val="0"/>
                  <w:marTop w:val="0"/>
                  <w:marBottom w:val="0"/>
                  <w:divBdr>
                    <w:top w:val="none" w:sz="0" w:space="0" w:color="auto"/>
                    <w:left w:val="none" w:sz="0" w:space="0" w:color="auto"/>
                    <w:bottom w:val="none" w:sz="0" w:space="0" w:color="auto"/>
                    <w:right w:val="none" w:sz="0" w:space="0" w:color="auto"/>
                  </w:divBdr>
                  <w:divsChild>
                    <w:div w:id="46338394">
                      <w:marLeft w:val="0"/>
                      <w:marRight w:val="0"/>
                      <w:marTop w:val="0"/>
                      <w:marBottom w:val="0"/>
                      <w:divBdr>
                        <w:top w:val="none" w:sz="0" w:space="0" w:color="auto"/>
                        <w:left w:val="none" w:sz="0" w:space="0" w:color="auto"/>
                        <w:bottom w:val="none" w:sz="0" w:space="0" w:color="auto"/>
                        <w:right w:val="none" w:sz="0" w:space="0" w:color="auto"/>
                      </w:divBdr>
                    </w:div>
                    <w:div w:id="54087575">
                      <w:marLeft w:val="0"/>
                      <w:marRight w:val="0"/>
                      <w:marTop w:val="0"/>
                      <w:marBottom w:val="0"/>
                      <w:divBdr>
                        <w:top w:val="none" w:sz="0" w:space="0" w:color="auto"/>
                        <w:left w:val="none" w:sz="0" w:space="0" w:color="auto"/>
                        <w:bottom w:val="none" w:sz="0" w:space="0" w:color="auto"/>
                        <w:right w:val="none" w:sz="0" w:space="0" w:color="auto"/>
                      </w:divBdr>
                    </w:div>
                    <w:div w:id="59906360">
                      <w:marLeft w:val="0"/>
                      <w:marRight w:val="0"/>
                      <w:marTop w:val="0"/>
                      <w:marBottom w:val="0"/>
                      <w:divBdr>
                        <w:top w:val="none" w:sz="0" w:space="0" w:color="auto"/>
                        <w:left w:val="none" w:sz="0" w:space="0" w:color="auto"/>
                        <w:bottom w:val="none" w:sz="0" w:space="0" w:color="auto"/>
                        <w:right w:val="none" w:sz="0" w:space="0" w:color="auto"/>
                      </w:divBdr>
                    </w:div>
                    <w:div w:id="92359642">
                      <w:marLeft w:val="0"/>
                      <w:marRight w:val="0"/>
                      <w:marTop w:val="0"/>
                      <w:marBottom w:val="0"/>
                      <w:divBdr>
                        <w:top w:val="none" w:sz="0" w:space="0" w:color="auto"/>
                        <w:left w:val="none" w:sz="0" w:space="0" w:color="auto"/>
                        <w:bottom w:val="none" w:sz="0" w:space="0" w:color="auto"/>
                        <w:right w:val="none" w:sz="0" w:space="0" w:color="auto"/>
                      </w:divBdr>
                    </w:div>
                    <w:div w:id="184752710">
                      <w:marLeft w:val="0"/>
                      <w:marRight w:val="0"/>
                      <w:marTop w:val="0"/>
                      <w:marBottom w:val="0"/>
                      <w:divBdr>
                        <w:top w:val="none" w:sz="0" w:space="0" w:color="auto"/>
                        <w:left w:val="none" w:sz="0" w:space="0" w:color="auto"/>
                        <w:bottom w:val="none" w:sz="0" w:space="0" w:color="auto"/>
                        <w:right w:val="none" w:sz="0" w:space="0" w:color="auto"/>
                      </w:divBdr>
                    </w:div>
                    <w:div w:id="194539593">
                      <w:marLeft w:val="0"/>
                      <w:marRight w:val="0"/>
                      <w:marTop w:val="0"/>
                      <w:marBottom w:val="0"/>
                      <w:divBdr>
                        <w:top w:val="none" w:sz="0" w:space="0" w:color="auto"/>
                        <w:left w:val="none" w:sz="0" w:space="0" w:color="auto"/>
                        <w:bottom w:val="none" w:sz="0" w:space="0" w:color="auto"/>
                        <w:right w:val="none" w:sz="0" w:space="0" w:color="auto"/>
                      </w:divBdr>
                    </w:div>
                    <w:div w:id="224728924">
                      <w:marLeft w:val="0"/>
                      <w:marRight w:val="0"/>
                      <w:marTop w:val="0"/>
                      <w:marBottom w:val="0"/>
                      <w:divBdr>
                        <w:top w:val="none" w:sz="0" w:space="0" w:color="auto"/>
                        <w:left w:val="none" w:sz="0" w:space="0" w:color="auto"/>
                        <w:bottom w:val="none" w:sz="0" w:space="0" w:color="auto"/>
                        <w:right w:val="none" w:sz="0" w:space="0" w:color="auto"/>
                      </w:divBdr>
                    </w:div>
                    <w:div w:id="270430850">
                      <w:marLeft w:val="0"/>
                      <w:marRight w:val="0"/>
                      <w:marTop w:val="0"/>
                      <w:marBottom w:val="0"/>
                      <w:divBdr>
                        <w:top w:val="none" w:sz="0" w:space="0" w:color="auto"/>
                        <w:left w:val="none" w:sz="0" w:space="0" w:color="auto"/>
                        <w:bottom w:val="none" w:sz="0" w:space="0" w:color="auto"/>
                        <w:right w:val="none" w:sz="0" w:space="0" w:color="auto"/>
                      </w:divBdr>
                    </w:div>
                    <w:div w:id="294020777">
                      <w:marLeft w:val="0"/>
                      <w:marRight w:val="0"/>
                      <w:marTop w:val="0"/>
                      <w:marBottom w:val="0"/>
                      <w:divBdr>
                        <w:top w:val="none" w:sz="0" w:space="0" w:color="auto"/>
                        <w:left w:val="none" w:sz="0" w:space="0" w:color="auto"/>
                        <w:bottom w:val="none" w:sz="0" w:space="0" w:color="auto"/>
                        <w:right w:val="none" w:sz="0" w:space="0" w:color="auto"/>
                      </w:divBdr>
                    </w:div>
                    <w:div w:id="307440233">
                      <w:marLeft w:val="0"/>
                      <w:marRight w:val="0"/>
                      <w:marTop w:val="0"/>
                      <w:marBottom w:val="0"/>
                      <w:divBdr>
                        <w:top w:val="none" w:sz="0" w:space="0" w:color="auto"/>
                        <w:left w:val="none" w:sz="0" w:space="0" w:color="auto"/>
                        <w:bottom w:val="none" w:sz="0" w:space="0" w:color="auto"/>
                        <w:right w:val="none" w:sz="0" w:space="0" w:color="auto"/>
                      </w:divBdr>
                    </w:div>
                    <w:div w:id="350182725">
                      <w:marLeft w:val="0"/>
                      <w:marRight w:val="0"/>
                      <w:marTop w:val="0"/>
                      <w:marBottom w:val="0"/>
                      <w:divBdr>
                        <w:top w:val="none" w:sz="0" w:space="0" w:color="auto"/>
                        <w:left w:val="none" w:sz="0" w:space="0" w:color="auto"/>
                        <w:bottom w:val="none" w:sz="0" w:space="0" w:color="auto"/>
                        <w:right w:val="none" w:sz="0" w:space="0" w:color="auto"/>
                      </w:divBdr>
                    </w:div>
                    <w:div w:id="365832152">
                      <w:marLeft w:val="0"/>
                      <w:marRight w:val="0"/>
                      <w:marTop w:val="0"/>
                      <w:marBottom w:val="0"/>
                      <w:divBdr>
                        <w:top w:val="none" w:sz="0" w:space="0" w:color="auto"/>
                        <w:left w:val="none" w:sz="0" w:space="0" w:color="auto"/>
                        <w:bottom w:val="none" w:sz="0" w:space="0" w:color="auto"/>
                        <w:right w:val="none" w:sz="0" w:space="0" w:color="auto"/>
                      </w:divBdr>
                    </w:div>
                    <w:div w:id="372196782">
                      <w:marLeft w:val="0"/>
                      <w:marRight w:val="0"/>
                      <w:marTop w:val="0"/>
                      <w:marBottom w:val="0"/>
                      <w:divBdr>
                        <w:top w:val="none" w:sz="0" w:space="0" w:color="auto"/>
                        <w:left w:val="none" w:sz="0" w:space="0" w:color="auto"/>
                        <w:bottom w:val="none" w:sz="0" w:space="0" w:color="auto"/>
                        <w:right w:val="none" w:sz="0" w:space="0" w:color="auto"/>
                      </w:divBdr>
                    </w:div>
                    <w:div w:id="435709673">
                      <w:marLeft w:val="0"/>
                      <w:marRight w:val="0"/>
                      <w:marTop w:val="0"/>
                      <w:marBottom w:val="0"/>
                      <w:divBdr>
                        <w:top w:val="none" w:sz="0" w:space="0" w:color="auto"/>
                        <w:left w:val="none" w:sz="0" w:space="0" w:color="auto"/>
                        <w:bottom w:val="none" w:sz="0" w:space="0" w:color="auto"/>
                        <w:right w:val="none" w:sz="0" w:space="0" w:color="auto"/>
                      </w:divBdr>
                    </w:div>
                    <w:div w:id="466823355">
                      <w:marLeft w:val="0"/>
                      <w:marRight w:val="0"/>
                      <w:marTop w:val="0"/>
                      <w:marBottom w:val="0"/>
                      <w:divBdr>
                        <w:top w:val="none" w:sz="0" w:space="0" w:color="auto"/>
                        <w:left w:val="none" w:sz="0" w:space="0" w:color="auto"/>
                        <w:bottom w:val="none" w:sz="0" w:space="0" w:color="auto"/>
                        <w:right w:val="none" w:sz="0" w:space="0" w:color="auto"/>
                      </w:divBdr>
                    </w:div>
                    <w:div w:id="542903959">
                      <w:marLeft w:val="0"/>
                      <w:marRight w:val="0"/>
                      <w:marTop w:val="0"/>
                      <w:marBottom w:val="0"/>
                      <w:divBdr>
                        <w:top w:val="none" w:sz="0" w:space="0" w:color="auto"/>
                        <w:left w:val="none" w:sz="0" w:space="0" w:color="auto"/>
                        <w:bottom w:val="none" w:sz="0" w:space="0" w:color="auto"/>
                        <w:right w:val="none" w:sz="0" w:space="0" w:color="auto"/>
                      </w:divBdr>
                    </w:div>
                    <w:div w:id="577642304">
                      <w:marLeft w:val="0"/>
                      <w:marRight w:val="0"/>
                      <w:marTop w:val="0"/>
                      <w:marBottom w:val="0"/>
                      <w:divBdr>
                        <w:top w:val="none" w:sz="0" w:space="0" w:color="auto"/>
                        <w:left w:val="none" w:sz="0" w:space="0" w:color="auto"/>
                        <w:bottom w:val="none" w:sz="0" w:space="0" w:color="auto"/>
                        <w:right w:val="none" w:sz="0" w:space="0" w:color="auto"/>
                      </w:divBdr>
                    </w:div>
                    <w:div w:id="594486117">
                      <w:marLeft w:val="0"/>
                      <w:marRight w:val="0"/>
                      <w:marTop w:val="0"/>
                      <w:marBottom w:val="0"/>
                      <w:divBdr>
                        <w:top w:val="none" w:sz="0" w:space="0" w:color="auto"/>
                        <w:left w:val="none" w:sz="0" w:space="0" w:color="auto"/>
                        <w:bottom w:val="none" w:sz="0" w:space="0" w:color="auto"/>
                        <w:right w:val="none" w:sz="0" w:space="0" w:color="auto"/>
                      </w:divBdr>
                    </w:div>
                    <w:div w:id="709375821">
                      <w:marLeft w:val="0"/>
                      <w:marRight w:val="0"/>
                      <w:marTop w:val="0"/>
                      <w:marBottom w:val="0"/>
                      <w:divBdr>
                        <w:top w:val="none" w:sz="0" w:space="0" w:color="auto"/>
                        <w:left w:val="none" w:sz="0" w:space="0" w:color="auto"/>
                        <w:bottom w:val="none" w:sz="0" w:space="0" w:color="auto"/>
                        <w:right w:val="none" w:sz="0" w:space="0" w:color="auto"/>
                      </w:divBdr>
                    </w:div>
                    <w:div w:id="736363006">
                      <w:marLeft w:val="0"/>
                      <w:marRight w:val="0"/>
                      <w:marTop w:val="0"/>
                      <w:marBottom w:val="0"/>
                      <w:divBdr>
                        <w:top w:val="none" w:sz="0" w:space="0" w:color="auto"/>
                        <w:left w:val="none" w:sz="0" w:space="0" w:color="auto"/>
                        <w:bottom w:val="none" w:sz="0" w:space="0" w:color="auto"/>
                        <w:right w:val="none" w:sz="0" w:space="0" w:color="auto"/>
                      </w:divBdr>
                    </w:div>
                    <w:div w:id="738791482">
                      <w:marLeft w:val="0"/>
                      <w:marRight w:val="0"/>
                      <w:marTop w:val="0"/>
                      <w:marBottom w:val="0"/>
                      <w:divBdr>
                        <w:top w:val="none" w:sz="0" w:space="0" w:color="auto"/>
                        <w:left w:val="none" w:sz="0" w:space="0" w:color="auto"/>
                        <w:bottom w:val="none" w:sz="0" w:space="0" w:color="auto"/>
                        <w:right w:val="none" w:sz="0" w:space="0" w:color="auto"/>
                      </w:divBdr>
                    </w:div>
                    <w:div w:id="770199309">
                      <w:marLeft w:val="0"/>
                      <w:marRight w:val="0"/>
                      <w:marTop w:val="0"/>
                      <w:marBottom w:val="0"/>
                      <w:divBdr>
                        <w:top w:val="none" w:sz="0" w:space="0" w:color="auto"/>
                        <w:left w:val="none" w:sz="0" w:space="0" w:color="auto"/>
                        <w:bottom w:val="none" w:sz="0" w:space="0" w:color="auto"/>
                        <w:right w:val="none" w:sz="0" w:space="0" w:color="auto"/>
                      </w:divBdr>
                    </w:div>
                    <w:div w:id="785852844">
                      <w:marLeft w:val="0"/>
                      <w:marRight w:val="0"/>
                      <w:marTop w:val="0"/>
                      <w:marBottom w:val="0"/>
                      <w:divBdr>
                        <w:top w:val="none" w:sz="0" w:space="0" w:color="auto"/>
                        <w:left w:val="none" w:sz="0" w:space="0" w:color="auto"/>
                        <w:bottom w:val="none" w:sz="0" w:space="0" w:color="auto"/>
                        <w:right w:val="none" w:sz="0" w:space="0" w:color="auto"/>
                      </w:divBdr>
                    </w:div>
                    <w:div w:id="798032112">
                      <w:marLeft w:val="0"/>
                      <w:marRight w:val="0"/>
                      <w:marTop w:val="0"/>
                      <w:marBottom w:val="0"/>
                      <w:divBdr>
                        <w:top w:val="none" w:sz="0" w:space="0" w:color="auto"/>
                        <w:left w:val="none" w:sz="0" w:space="0" w:color="auto"/>
                        <w:bottom w:val="none" w:sz="0" w:space="0" w:color="auto"/>
                        <w:right w:val="none" w:sz="0" w:space="0" w:color="auto"/>
                      </w:divBdr>
                    </w:div>
                    <w:div w:id="817112627">
                      <w:marLeft w:val="0"/>
                      <w:marRight w:val="0"/>
                      <w:marTop w:val="0"/>
                      <w:marBottom w:val="0"/>
                      <w:divBdr>
                        <w:top w:val="none" w:sz="0" w:space="0" w:color="auto"/>
                        <w:left w:val="none" w:sz="0" w:space="0" w:color="auto"/>
                        <w:bottom w:val="none" w:sz="0" w:space="0" w:color="auto"/>
                        <w:right w:val="none" w:sz="0" w:space="0" w:color="auto"/>
                      </w:divBdr>
                    </w:div>
                    <w:div w:id="870191196">
                      <w:marLeft w:val="0"/>
                      <w:marRight w:val="0"/>
                      <w:marTop w:val="0"/>
                      <w:marBottom w:val="0"/>
                      <w:divBdr>
                        <w:top w:val="none" w:sz="0" w:space="0" w:color="auto"/>
                        <w:left w:val="none" w:sz="0" w:space="0" w:color="auto"/>
                        <w:bottom w:val="none" w:sz="0" w:space="0" w:color="auto"/>
                        <w:right w:val="none" w:sz="0" w:space="0" w:color="auto"/>
                      </w:divBdr>
                    </w:div>
                    <w:div w:id="928779531">
                      <w:marLeft w:val="0"/>
                      <w:marRight w:val="0"/>
                      <w:marTop w:val="0"/>
                      <w:marBottom w:val="0"/>
                      <w:divBdr>
                        <w:top w:val="none" w:sz="0" w:space="0" w:color="auto"/>
                        <w:left w:val="none" w:sz="0" w:space="0" w:color="auto"/>
                        <w:bottom w:val="none" w:sz="0" w:space="0" w:color="auto"/>
                        <w:right w:val="none" w:sz="0" w:space="0" w:color="auto"/>
                      </w:divBdr>
                    </w:div>
                    <w:div w:id="958074204">
                      <w:marLeft w:val="0"/>
                      <w:marRight w:val="0"/>
                      <w:marTop w:val="0"/>
                      <w:marBottom w:val="0"/>
                      <w:divBdr>
                        <w:top w:val="none" w:sz="0" w:space="0" w:color="auto"/>
                        <w:left w:val="none" w:sz="0" w:space="0" w:color="auto"/>
                        <w:bottom w:val="none" w:sz="0" w:space="0" w:color="auto"/>
                        <w:right w:val="none" w:sz="0" w:space="0" w:color="auto"/>
                      </w:divBdr>
                    </w:div>
                    <w:div w:id="1003775622">
                      <w:marLeft w:val="0"/>
                      <w:marRight w:val="0"/>
                      <w:marTop w:val="0"/>
                      <w:marBottom w:val="0"/>
                      <w:divBdr>
                        <w:top w:val="none" w:sz="0" w:space="0" w:color="auto"/>
                        <w:left w:val="none" w:sz="0" w:space="0" w:color="auto"/>
                        <w:bottom w:val="none" w:sz="0" w:space="0" w:color="auto"/>
                        <w:right w:val="none" w:sz="0" w:space="0" w:color="auto"/>
                      </w:divBdr>
                    </w:div>
                    <w:div w:id="1018888639">
                      <w:marLeft w:val="0"/>
                      <w:marRight w:val="0"/>
                      <w:marTop w:val="0"/>
                      <w:marBottom w:val="0"/>
                      <w:divBdr>
                        <w:top w:val="none" w:sz="0" w:space="0" w:color="auto"/>
                        <w:left w:val="none" w:sz="0" w:space="0" w:color="auto"/>
                        <w:bottom w:val="none" w:sz="0" w:space="0" w:color="auto"/>
                        <w:right w:val="none" w:sz="0" w:space="0" w:color="auto"/>
                      </w:divBdr>
                    </w:div>
                    <w:div w:id="1065224511">
                      <w:marLeft w:val="0"/>
                      <w:marRight w:val="0"/>
                      <w:marTop w:val="0"/>
                      <w:marBottom w:val="0"/>
                      <w:divBdr>
                        <w:top w:val="none" w:sz="0" w:space="0" w:color="auto"/>
                        <w:left w:val="none" w:sz="0" w:space="0" w:color="auto"/>
                        <w:bottom w:val="none" w:sz="0" w:space="0" w:color="auto"/>
                        <w:right w:val="none" w:sz="0" w:space="0" w:color="auto"/>
                      </w:divBdr>
                      <w:divsChild>
                        <w:div w:id="129175781">
                          <w:marLeft w:val="720"/>
                          <w:marRight w:val="0"/>
                          <w:marTop w:val="0"/>
                          <w:marBottom w:val="0"/>
                          <w:divBdr>
                            <w:top w:val="none" w:sz="0" w:space="0" w:color="auto"/>
                            <w:left w:val="none" w:sz="0" w:space="0" w:color="auto"/>
                            <w:bottom w:val="none" w:sz="0" w:space="0" w:color="auto"/>
                            <w:right w:val="none" w:sz="0" w:space="0" w:color="auto"/>
                          </w:divBdr>
                        </w:div>
                        <w:div w:id="876042264">
                          <w:marLeft w:val="0"/>
                          <w:marRight w:val="0"/>
                          <w:marTop w:val="0"/>
                          <w:marBottom w:val="160"/>
                          <w:divBdr>
                            <w:top w:val="none" w:sz="0" w:space="0" w:color="auto"/>
                            <w:left w:val="none" w:sz="0" w:space="0" w:color="auto"/>
                            <w:bottom w:val="none" w:sz="0" w:space="0" w:color="auto"/>
                            <w:right w:val="none" w:sz="0" w:space="0" w:color="auto"/>
                          </w:divBdr>
                        </w:div>
                        <w:div w:id="1331132978">
                          <w:marLeft w:val="0"/>
                          <w:marRight w:val="0"/>
                          <w:marTop w:val="0"/>
                          <w:marBottom w:val="160"/>
                          <w:divBdr>
                            <w:top w:val="none" w:sz="0" w:space="0" w:color="auto"/>
                            <w:left w:val="none" w:sz="0" w:space="0" w:color="auto"/>
                            <w:bottom w:val="none" w:sz="0" w:space="0" w:color="auto"/>
                            <w:right w:val="none" w:sz="0" w:space="0" w:color="auto"/>
                          </w:divBdr>
                        </w:div>
                        <w:div w:id="1479685887">
                          <w:marLeft w:val="0"/>
                          <w:marRight w:val="0"/>
                          <w:marTop w:val="0"/>
                          <w:marBottom w:val="0"/>
                          <w:divBdr>
                            <w:top w:val="none" w:sz="0" w:space="0" w:color="auto"/>
                            <w:left w:val="none" w:sz="0" w:space="0" w:color="auto"/>
                            <w:bottom w:val="none" w:sz="0" w:space="0" w:color="auto"/>
                            <w:right w:val="none" w:sz="0" w:space="0" w:color="auto"/>
                          </w:divBdr>
                        </w:div>
                        <w:div w:id="1761291970">
                          <w:marLeft w:val="0"/>
                          <w:marRight w:val="0"/>
                          <w:marTop w:val="0"/>
                          <w:marBottom w:val="0"/>
                          <w:divBdr>
                            <w:top w:val="none" w:sz="0" w:space="0" w:color="auto"/>
                            <w:left w:val="none" w:sz="0" w:space="0" w:color="auto"/>
                            <w:bottom w:val="none" w:sz="0" w:space="0" w:color="auto"/>
                            <w:right w:val="none" w:sz="0" w:space="0" w:color="auto"/>
                          </w:divBdr>
                        </w:div>
                        <w:div w:id="1865169457">
                          <w:marLeft w:val="0"/>
                          <w:marRight w:val="0"/>
                          <w:marTop w:val="0"/>
                          <w:marBottom w:val="0"/>
                          <w:divBdr>
                            <w:top w:val="none" w:sz="0" w:space="0" w:color="auto"/>
                            <w:left w:val="none" w:sz="0" w:space="0" w:color="auto"/>
                            <w:bottom w:val="none" w:sz="0" w:space="0" w:color="auto"/>
                            <w:right w:val="none" w:sz="0" w:space="0" w:color="auto"/>
                          </w:divBdr>
                        </w:div>
                      </w:divsChild>
                    </w:div>
                    <w:div w:id="1071151980">
                      <w:marLeft w:val="0"/>
                      <w:marRight w:val="0"/>
                      <w:marTop w:val="0"/>
                      <w:marBottom w:val="0"/>
                      <w:divBdr>
                        <w:top w:val="none" w:sz="0" w:space="0" w:color="auto"/>
                        <w:left w:val="none" w:sz="0" w:space="0" w:color="auto"/>
                        <w:bottom w:val="none" w:sz="0" w:space="0" w:color="auto"/>
                        <w:right w:val="none" w:sz="0" w:space="0" w:color="auto"/>
                      </w:divBdr>
                    </w:div>
                    <w:div w:id="1093282152">
                      <w:marLeft w:val="0"/>
                      <w:marRight w:val="0"/>
                      <w:marTop w:val="0"/>
                      <w:marBottom w:val="0"/>
                      <w:divBdr>
                        <w:top w:val="none" w:sz="0" w:space="0" w:color="auto"/>
                        <w:left w:val="none" w:sz="0" w:space="0" w:color="auto"/>
                        <w:bottom w:val="none" w:sz="0" w:space="0" w:color="auto"/>
                        <w:right w:val="none" w:sz="0" w:space="0" w:color="auto"/>
                      </w:divBdr>
                    </w:div>
                    <w:div w:id="1124732710">
                      <w:marLeft w:val="0"/>
                      <w:marRight w:val="0"/>
                      <w:marTop w:val="0"/>
                      <w:marBottom w:val="0"/>
                      <w:divBdr>
                        <w:top w:val="none" w:sz="0" w:space="0" w:color="auto"/>
                        <w:left w:val="none" w:sz="0" w:space="0" w:color="auto"/>
                        <w:bottom w:val="none" w:sz="0" w:space="0" w:color="auto"/>
                        <w:right w:val="none" w:sz="0" w:space="0" w:color="auto"/>
                      </w:divBdr>
                    </w:div>
                    <w:div w:id="1137644236">
                      <w:marLeft w:val="0"/>
                      <w:marRight w:val="0"/>
                      <w:marTop w:val="0"/>
                      <w:marBottom w:val="0"/>
                      <w:divBdr>
                        <w:top w:val="none" w:sz="0" w:space="0" w:color="auto"/>
                        <w:left w:val="none" w:sz="0" w:space="0" w:color="auto"/>
                        <w:bottom w:val="none" w:sz="0" w:space="0" w:color="auto"/>
                        <w:right w:val="none" w:sz="0" w:space="0" w:color="auto"/>
                      </w:divBdr>
                    </w:div>
                    <w:div w:id="1148747204">
                      <w:marLeft w:val="0"/>
                      <w:marRight w:val="0"/>
                      <w:marTop w:val="0"/>
                      <w:marBottom w:val="0"/>
                      <w:divBdr>
                        <w:top w:val="none" w:sz="0" w:space="0" w:color="auto"/>
                        <w:left w:val="none" w:sz="0" w:space="0" w:color="auto"/>
                        <w:bottom w:val="none" w:sz="0" w:space="0" w:color="auto"/>
                        <w:right w:val="none" w:sz="0" w:space="0" w:color="auto"/>
                      </w:divBdr>
                    </w:div>
                    <w:div w:id="1156726740">
                      <w:marLeft w:val="0"/>
                      <w:marRight w:val="0"/>
                      <w:marTop w:val="0"/>
                      <w:marBottom w:val="0"/>
                      <w:divBdr>
                        <w:top w:val="none" w:sz="0" w:space="0" w:color="auto"/>
                        <w:left w:val="none" w:sz="0" w:space="0" w:color="auto"/>
                        <w:bottom w:val="none" w:sz="0" w:space="0" w:color="auto"/>
                        <w:right w:val="none" w:sz="0" w:space="0" w:color="auto"/>
                      </w:divBdr>
                    </w:div>
                    <w:div w:id="1178885096">
                      <w:marLeft w:val="0"/>
                      <w:marRight w:val="0"/>
                      <w:marTop w:val="0"/>
                      <w:marBottom w:val="0"/>
                      <w:divBdr>
                        <w:top w:val="none" w:sz="0" w:space="0" w:color="auto"/>
                        <w:left w:val="none" w:sz="0" w:space="0" w:color="auto"/>
                        <w:bottom w:val="none" w:sz="0" w:space="0" w:color="auto"/>
                        <w:right w:val="none" w:sz="0" w:space="0" w:color="auto"/>
                      </w:divBdr>
                    </w:div>
                    <w:div w:id="1208879730">
                      <w:marLeft w:val="0"/>
                      <w:marRight w:val="0"/>
                      <w:marTop w:val="0"/>
                      <w:marBottom w:val="0"/>
                      <w:divBdr>
                        <w:top w:val="none" w:sz="0" w:space="0" w:color="auto"/>
                        <w:left w:val="none" w:sz="0" w:space="0" w:color="auto"/>
                        <w:bottom w:val="none" w:sz="0" w:space="0" w:color="auto"/>
                        <w:right w:val="none" w:sz="0" w:space="0" w:color="auto"/>
                      </w:divBdr>
                    </w:div>
                    <w:div w:id="1258321755">
                      <w:marLeft w:val="0"/>
                      <w:marRight w:val="0"/>
                      <w:marTop w:val="0"/>
                      <w:marBottom w:val="0"/>
                      <w:divBdr>
                        <w:top w:val="none" w:sz="0" w:space="0" w:color="auto"/>
                        <w:left w:val="none" w:sz="0" w:space="0" w:color="auto"/>
                        <w:bottom w:val="none" w:sz="0" w:space="0" w:color="auto"/>
                        <w:right w:val="none" w:sz="0" w:space="0" w:color="auto"/>
                      </w:divBdr>
                    </w:div>
                    <w:div w:id="1307004324">
                      <w:marLeft w:val="0"/>
                      <w:marRight w:val="0"/>
                      <w:marTop w:val="0"/>
                      <w:marBottom w:val="0"/>
                      <w:divBdr>
                        <w:top w:val="none" w:sz="0" w:space="0" w:color="auto"/>
                        <w:left w:val="none" w:sz="0" w:space="0" w:color="auto"/>
                        <w:bottom w:val="none" w:sz="0" w:space="0" w:color="auto"/>
                        <w:right w:val="none" w:sz="0" w:space="0" w:color="auto"/>
                      </w:divBdr>
                    </w:div>
                    <w:div w:id="1357391472">
                      <w:marLeft w:val="0"/>
                      <w:marRight w:val="0"/>
                      <w:marTop w:val="0"/>
                      <w:marBottom w:val="0"/>
                      <w:divBdr>
                        <w:top w:val="none" w:sz="0" w:space="0" w:color="auto"/>
                        <w:left w:val="none" w:sz="0" w:space="0" w:color="auto"/>
                        <w:bottom w:val="none" w:sz="0" w:space="0" w:color="auto"/>
                        <w:right w:val="none" w:sz="0" w:space="0" w:color="auto"/>
                      </w:divBdr>
                    </w:div>
                    <w:div w:id="1424717136">
                      <w:marLeft w:val="0"/>
                      <w:marRight w:val="0"/>
                      <w:marTop w:val="0"/>
                      <w:marBottom w:val="0"/>
                      <w:divBdr>
                        <w:top w:val="none" w:sz="0" w:space="0" w:color="auto"/>
                        <w:left w:val="none" w:sz="0" w:space="0" w:color="auto"/>
                        <w:bottom w:val="none" w:sz="0" w:space="0" w:color="auto"/>
                        <w:right w:val="none" w:sz="0" w:space="0" w:color="auto"/>
                      </w:divBdr>
                    </w:div>
                    <w:div w:id="1457023758">
                      <w:marLeft w:val="0"/>
                      <w:marRight w:val="0"/>
                      <w:marTop w:val="0"/>
                      <w:marBottom w:val="0"/>
                      <w:divBdr>
                        <w:top w:val="none" w:sz="0" w:space="0" w:color="auto"/>
                        <w:left w:val="none" w:sz="0" w:space="0" w:color="auto"/>
                        <w:bottom w:val="none" w:sz="0" w:space="0" w:color="auto"/>
                        <w:right w:val="none" w:sz="0" w:space="0" w:color="auto"/>
                      </w:divBdr>
                    </w:div>
                    <w:div w:id="1500460441">
                      <w:marLeft w:val="0"/>
                      <w:marRight w:val="0"/>
                      <w:marTop w:val="0"/>
                      <w:marBottom w:val="0"/>
                      <w:divBdr>
                        <w:top w:val="none" w:sz="0" w:space="0" w:color="auto"/>
                        <w:left w:val="none" w:sz="0" w:space="0" w:color="auto"/>
                        <w:bottom w:val="none" w:sz="0" w:space="0" w:color="auto"/>
                        <w:right w:val="none" w:sz="0" w:space="0" w:color="auto"/>
                      </w:divBdr>
                    </w:div>
                    <w:div w:id="1545678256">
                      <w:marLeft w:val="0"/>
                      <w:marRight w:val="0"/>
                      <w:marTop w:val="0"/>
                      <w:marBottom w:val="0"/>
                      <w:divBdr>
                        <w:top w:val="none" w:sz="0" w:space="0" w:color="auto"/>
                        <w:left w:val="none" w:sz="0" w:space="0" w:color="auto"/>
                        <w:bottom w:val="none" w:sz="0" w:space="0" w:color="auto"/>
                        <w:right w:val="none" w:sz="0" w:space="0" w:color="auto"/>
                      </w:divBdr>
                    </w:div>
                    <w:div w:id="1768496984">
                      <w:marLeft w:val="0"/>
                      <w:marRight w:val="0"/>
                      <w:marTop w:val="0"/>
                      <w:marBottom w:val="0"/>
                      <w:divBdr>
                        <w:top w:val="none" w:sz="0" w:space="0" w:color="auto"/>
                        <w:left w:val="none" w:sz="0" w:space="0" w:color="auto"/>
                        <w:bottom w:val="none" w:sz="0" w:space="0" w:color="auto"/>
                        <w:right w:val="none" w:sz="0" w:space="0" w:color="auto"/>
                      </w:divBdr>
                    </w:div>
                    <w:div w:id="1775709492">
                      <w:marLeft w:val="0"/>
                      <w:marRight w:val="0"/>
                      <w:marTop w:val="0"/>
                      <w:marBottom w:val="0"/>
                      <w:divBdr>
                        <w:top w:val="none" w:sz="0" w:space="0" w:color="auto"/>
                        <w:left w:val="none" w:sz="0" w:space="0" w:color="auto"/>
                        <w:bottom w:val="none" w:sz="0" w:space="0" w:color="auto"/>
                        <w:right w:val="none" w:sz="0" w:space="0" w:color="auto"/>
                      </w:divBdr>
                    </w:div>
                    <w:div w:id="1776053891">
                      <w:marLeft w:val="0"/>
                      <w:marRight w:val="0"/>
                      <w:marTop w:val="0"/>
                      <w:marBottom w:val="0"/>
                      <w:divBdr>
                        <w:top w:val="none" w:sz="0" w:space="0" w:color="auto"/>
                        <w:left w:val="none" w:sz="0" w:space="0" w:color="auto"/>
                        <w:bottom w:val="none" w:sz="0" w:space="0" w:color="auto"/>
                        <w:right w:val="none" w:sz="0" w:space="0" w:color="auto"/>
                      </w:divBdr>
                    </w:div>
                    <w:div w:id="1908956338">
                      <w:marLeft w:val="0"/>
                      <w:marRight w:val="0"/>
                      <w:marTop w:val="0"/>
                      <w:marBottom w:val="0"/>
                      <w:divBdr>
                        <w:top w:val="none" w:sz="0" w:space="0" w:color="auto"/>
                        <w:left w:val="none" w:sz="0" w:space="0" w:color="auto"/>
                        <w:bottom w:val="none" w:sz="0" w:space="0" w:color="auto"/>
                        <w:right w:val="none" w:sz="0" w:space="0" w:color="auto"/>
                      </w:divBdr>
                    </w:div>
                    <w:div w:id="1926567496">
                      <w:marLeft w:val="0"/>
                      <w:marRight w:val="0"/>
                      <w:marTop w:val="0"/>
                      <w:marBottom w:val="0"/>
                      <w:divBdr>
                        <w:top w:val="none" w:sz="0" w:space="0" w:color="auto"/>
                        <w:left w:val="none" w:sz="0" w:space="0" w:color="auto"/>
                        <w:bottom w:val="none" w:sz="0" w:space="0" w:color="auto"/>
                        <w:right w:val="none" w:sz="0" w:space="0" w:color="auto"/>
                      </w:divBdr>
                    </w:div>
                    <w:div w:id="2008556943">
                      <w:marLeft w:val="0"/>
                      <w:marRight w:val="0"/>
                      <w:marTop w:val="0"/>
                      <w:marBottom w:val="0"/>
                      <w:divBdr>
                        <w:top w:val="none" w:sz="0" w:space="0" w:color="auto"/>
                        <w:left w:val="none" w:sz="0" w:space="0" w:color="auto"/>
                        <w:bottom w:val="none" w:sz="0" w:space="0" w:color="auto"/>
                        <w:right w:val="none" w:sz="0" w:space="0" w:color="auto"/>
                      </w:divBdr>
                    </w:div>
                    <w:div w:id="2010518830">
                      <w:marLeft w:val="0"/>
                      <w:marRight w:val="0"/>
                      <w:marTop w:val="0"/>
                      <w:marBottom w:val="0"/>
                      <w:divBdr>
                        <w:top w:val="none" w:sz="0" w:space="0" w:color="auto"/>
                        <w:left w:val="none" w:sz="0" w:space="0" w:color="auto"/>
                        <w:bottom w:val="none" w:sz="0" w:space="0" w:color="auto"/>
                        <w:right w:val="none" w:sz="0" w:space="0" w:color="auto"/>
                      </w:divBdr>
                    </w:div>
                    <w:div w:id="2030377268">
                      <w:marLeft w:val="0"/>
                      <w:marRight w:val="0"/>
                      <w:marTop w:val="0"/>
                      <w:marBottom w:val="0"/>
                      <w:divBdr>
                        <w:top w:val="none" w:sz="0" w:space="0" w:color="auto"/>
                        <w:left w:val="none" w:sz="0" w:space="0" w:color="auto"/>
                        <w:bottom w:val="none" w:sz="0" w:space="0" w:color="auto"/>
                        <w:right w:val="none" w:sz="0" w:space="0" w:color="auto"/>
                      </w:divBdr>
                    </w:div>
                    <w:div w:id="2035956048">
                      <w:marLeft w:val="0"/>
                      <w:marRight w:val="0"/>
                      <w:marTop w:val="0"/>
                      <w:marBottom w:val="0"/>
                      <w:divBdr>
                        <w:top w:val="none" w:sz="0" w:space="0" w:color="auto"/>
                        <w:left w:val="none" w:sz="0" w:space="0" w:color="auto"/>
                        <w:bottom w:val="none" w:sz="0" w:space="0" w:color="auto"/>
                        <w:right w:val="none" w:sz="0" w:space="0" w:color="auto"/>
                      </w:divBdr>
                    </w:div>
                    <w:div w:id="2066947994">
                      <w:marLeft w:val="0"/>
                      <w:marRight w:val="0"/>
                      <w:marTop w:val="0"/>
                      <w:marBottom w:val="0"/>
                      <w:divBdr>
                        <w:top w:val="none" w:sz="0" w:space="0" w:color="auto"/>
                        <w:left w:val="none" w:sz="0" w:space="0" w:color="auto"/>
                        <w:bottom w:val="none" w:sz="0" w:space="0" w:color="auto"/>
                        <w:right w:val="none" w:sz="0" w:space="0" w:color="auto"/>
                      </w:divBdr>
                    </w:div>
                    <w:div w:id="2129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95430">
      <w:bodyDiv w:val="1"/>
      <w:marLeft w:val="0"/>
      <w:marRight w:val="0"/>
      <w:marTop w:val="0"/>
      <w:marBottom w:val="0"/>
      <w:divBdr>
        <w:top w:val="none" w:sz="0" w:space="0" w:color="auto"/>
        <w:left w:val="none" w:sz="0" w:space="0" w:color="auto"/>
        <w:bottom w:val="none" w:sz="0" w:space="0" w:color="auto"/>
        <w:right w:val="none" w:sz="0" w:space="0" w:color="auto"/>
      </w:divBdr>
    </w:div>
    <w:div w:id="2004123373">
      <w:bodyDiv w:val="1"/>
      <w:marLeft w:val="0"/>
      <w:marRight w:val="0"/>
      <w:marTop w:val="0"/>
      <w:marBottom w:val="0"/>
      <w:divBdr>
        <w:top w:val="none" w:sz="0" w:space="0" w:color="auto"/>
        <w:left w:val="none" w:sz="0" w:space="0" w:color="auto"/>
        <w:bottom w:val="none" w:sz="0" w:space="0" w:color="auto"/>
        <w:right w:val="none" w:sz="0" w:space="0" w:color="auto"/>
      </w:divBdr>
      <w:divsChild>
        <w:div w:id="1642730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3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859">
      <w:bodyDiv w:val="1"/>
      <w:marLeft w:val="0"/>
      <w:marRight w:val="0"/>
      <w:marTop w:val="0"/>
      <w:marBottom w:val="0"/>
      <w:divBdr>
        <w:top w:val="none" w:sz="0" w:space="0" w:color="auto"/>
        <w:left w:val="none" w:sz="0" w:space="0" w:color="auto"/>
        <w:bottom w:val="none" w:sz="0" w:space="0" w:color="auto"/>
        <w:right w:val="none" w:sz="0" w:space="0" w:color="auto"/>
      </w:divBdr>
    </w:div>
    <w:div w:id="2008289004">
      <w:bodyDiv w:val="1"/>
      <w:marLeft w:val="0"/>
      <w:marRight w:val="0"/>
      <w:marTop w:val="0"/>
      <w:marBottom w:val="0"/>
      <w:divBdr>
        <w:top w:val="none" w:sz="0" w:space="0" w:color="auto"/>
        <w:left w:val="none" w:sz="0" w:space="0" w:color="auto"/>
        <w:bottom w:val="none" w:sz="0" w:space="0" w:color="auto"/>
        <w:right w:val="none" w:sz="0" w:space="0" w:color="auto"/>
      </w:divBdr>
    </w:div>
    <w:div w:id="2008747197">
      <w:bodyDiv w:val="1"/>
      <w:marLeft w:val="0"/>
      <w:marRight w:val="0"/>
      <w:marTop w:val="0"/>
      <w:marBottom w:val="0"/>
      <w:divBdr>
        <w:top w:val="none" w:sz="0" w:space="0" w:color="auto"/>
        <w:left w:val="none" w:sz="0" w:space="0" w:color="auto"/>
        <w:bottom w:val="none" w:sz="0" w:space="0" w:color="auto"/>
        <w:right w:val="none" w:sz="0" w:space="0" w:color="auto"/>
      </w:divBdr>
      <w:divsChild>
        <w:div w:id="546527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952062">
              <w:marLeft w:val="0"/>
              <w:marRight w:val="0"/>
              <w:marTop w:val="0"/>
              <w:marBottom w:val="0"/>
              <w:divBdr>
                <w:top w:val="none" w:sz="0" w:space="0" w:color="auto"/>
                <w:left w:val="none" w:sz="0" w:space="0" w:color="auto"/>
                <w:bottom w:val="none" w:sz="0" w:space="0" w:color="auto"/>
                <w:right w:val="none" w:sz="0" w:space="0" w:color="auto"/>
              </w:divBdr>
              <w:divsChild>
                <w:div w:id="77755122">
                  <w:marLeft w:val="0"/>
                  <w:marRight w:val="0"/>
                  <w:marTop w:val="0"/>
                  <w:marBottom w:val="0"/>
                  <w:divBdr>
                    <w:top w:val="none" w:sz="0" w:space="0" w:color="auto"/>
                    <w:left w:val="none" w:sz="0" w:space="0" w:color="auto"/>
                    <w:bottom w:val="none" w:sz="0" w:space="0" w:color="auto"/>
                    <w:right w:val="none" w:sz="0" w:space="0" w:color="auto"/>
                  </w:divBdr>
                  <w:divsChild>
                    <w:div w:id="486750119">
                      <w:marLeft w:val="0"/>
                      <w:marRight w:val="0"/>
                      <w:marTop w:val="0"/>
                      <w:marBottom w:val="0"/>
                      <w:divBdr>
                        <w:top w:val="none" w:sz="0" w:space="0" w:color="auto"/>
                        <w:left w:val="none" w:sz="0" w:space="0" w:color="auto"/>
                        <w:bottom w:val="none" w:sz="0" w:space="0" w:color="auto"/>
                        <w:right w:val="none" w:sz="0" w:space="0" w:color="auto"/>
                      </w:divBdr>
                    </w:div>
                    <w:div w:id="557866324">
                      <w:marLeft w:val="0"/>
                      <w:marRight w:val="0"/>
                      <w:marTop w:val="0"/>
                      <w:marBottom w:val="0"/>
                      <w:divBdr>
                        <w:top w:val="none" w:sz="0" w:space="0" w:color="auto"/>
                        <w:left w:val="none" w:sz="0" w:space="0" w:color="auto"/>
                        <w:bottom w:val="none" w:sz="0" w:space="0" w:color="auto"/>
                        <w:right w:val="none" w:sz="0" w:space="0" w:color="auto"/>
                      </w:divBdr>
                    </w:div>
                    <w:div w:id="1344164020">
                      <w:marLeft w:val="0"/>
                      <w:marRight w:val="0"/>
                      <w:marTop w:val="0"/>
                      <w:marBottom w:val="0"/>
                      <w:divBdr>
                        <w:top w:val="none" w:sz="0" w:space="0" w:color="auto"/>
                        <w:left w:val="none" w:sz="0" w:space="0" w:color="auto"/>
                        <w:bottom w:val="none" w:sz="0" w:space="0" w:color="auto"/>
                        <w:right w:val="none" w:sz="0" w:space="0" w:color="auto"/>
                      </w:divBdr>
                    </w:div>
                  </w:divsChild>
                </w:div>
                <w:div w:id="83453054">
                  <w:marLeft w:val="0"/>
                  <w:marRight w:val="0"/>
                  <w:marTop w:val="0"/>
                  <w:marBottom w:val="0"/>
                  <w:divBdr>
                    <w:top w:val="none" w:sz="0" w:space="0" w:color="auto"/>
                    <w:left w:val="none" w:sz="0" w:space="0" w:color="auto"/>
                    <w:bottom w:val="none" w:sz="0" w:space="0" w:color="auto"/>
                    <w:right w:val="none" w:sz="0" w:space="0" w:color="auto"/>
                  </w:divBdr>
                  <w:divsChild>
                    <w:div w:id="587544817">
                      <w:marLeft w:val="0"/>
                      <w:marRight w:val="0"/>
                      <w:marTop w:val="0"/>
                      <w:marBottom w:val="0"/>
                      <w:divBdr>
                        <w:top w:val="none" w:sz="0" w:space="0" w:color="auto"/>
                        <w:left w:val="none" w:sz="0" w:space="0" w:color="auto"/>
                        <w:bottom w:val="none" w:sz="0" w:space="0" w:color="auto"/>
                        <w:right w:val="none" w:sz="0" w:space="0" w:color="auto"/>
                      </w:divBdr>
                      <w:divsChild>
                        <w:div w:id="1952468648">
                          <w:marLeft w:val="0"/>
                          <w:marRight w:val="0"/>
                          <w:marTop w:val="0"/>
                          <w:marBottom w:val="0"/>
                          <w:divBdr>
                            <w:top w:val="none" w:sz="0" w:space="0" w:color="auto"/>
                            <w:left w:val="none" w:sz="0" w:space="0" w:color="auto"/>
                            <w:bottom w:val="none" w:sz="0" w:space="0" w:color="auto"/>
                            <w:right w:val="none" w:sz="0" w:space="0" w:color="auto"/>
                          </w:divBdr>
                          <w:divsChild>
                            <w:div w:id="1552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1834">
                  <w:marLeft w:val="0"/>
                  <w:marRight w:val="0"/>
                  <w:marTop w:val="0"/>
                  <w:marBottom w:val="0"/>
                  <w:divBdr>
                    <w:top w:val="none" w:sz="0" w:space="0" w:color="auto"/>
                    <w:left w:val="none" w:sz="0" w:space="0" w:color="auto"/>
                    <w:bottom w:val="none" w:sz="0" w:space="0" w:color="auto"/>
                    <w:right w:val="none" w:sz="0" w:space="0" w:color="auto"/>
                  </w:divBdr>
                  <w:divsChild>
                    <w:div w:id="654577946">
                      <w:marLeft w:val="0"/>
                      <w:marRight w:val="0"/>
                      <w:marTop w:val="0"/>
                      <w:marBottom w:val="0"/>
                      <w:divBdr>
                        <w:top w:val="none" w:sz="0" w:space="0" w:color="auto"/>
                        <w:left w:val="none" w:sz="0" w:space="0" w:color="auto"/>
                        <w:bottom w:val="none" w:sz="0" w:space="0" w:color="auto"/>
                        <w:right w:val="none" w:sz="0" w:space="0" w:color="auto"/>
                      </w:divBdr>
                      <w:divsChild>
                        <w:div w:id="204410508">
                          <w:marLeft w:val="0"/>
                          <w:marRight w:val="0"/>
                          <w:marTop w:val="0"/>
                          <w:marBottom w:val="0"/>
                          <w:divBdr>
                            <w:top w:val="none" w:sz="0" w:space="0" w:color="auto"/>
                            <w:left w:val="none" w:sz="0" w:space="0" w:color="auto"/>
                            <w:bottom w:val="none" w:sz="0" w:space="0" w:color="auto"/>
                            <w:right w:val="none" w:sz="0" w:space="0" w:color="auto"/>
                          </w:divBdr>
                          <w:divsChild>
                            <w:div w:id="450444880">
                              <w:marLeft w:val="0"/>
                              <w:marRight w:val="0"/>
                              <w:marTop w:val="0"/>
                              <w:marBottom w:val="0"/>
                              <w:divBdr>
                                <w:top w:val="none" w:sz="0" w:space="0" w:color="auto"/>
                                <w:left w:val="none" w:sz="0" w:space="0" w:color="auto"/>
                                <w:bottom w:val="none" w:sz="0" w:space="0" w:color="auto"/>
                                <w:right w:val="none" w:sz="0" w:space="0" w:color="auto"/>
                              </w:divBdr>
                            </w:div>
                            <w:div w:id="1308781956">
                              <w:marLeft w:val="0"/>
                              <w:marRight w:val="0"/>
                              <w:marTop w:val="0"/>
                              <w:marBottom w:val="0"/>
                              <w:divBdr>
                                <w:top w:val="none" w:sz="0" w:space="0" w:color="auto"/>
                                <w:left w:val="none" w:sz="0" w:space="0" w:color="auto"/>
                                <w:bottom w:val="none" w:sz="0" w:space="0" w:color="auto"/>
                                <w:right w:val="none" w:sz="0" w:space="0" w:color="auto"/>
                              </w:divBdr>
                            </w:div>
                            <w:div w:id="20210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1821">
                  <w:marLeft w:val="0"/>
                  <w:marRight w:val="0"/>
                  <w:marTop w:val="0"/>
                  <w:marBottom w:val="0"/>
                  <w:divBdr>
                    <w:top w:val="none" w:sz="0" w:space="0" w:color="auto"/>
                    <w:left w:val="none" w:sz="0" w:space="0" w:color="auto"/>
                    <w:bottom w:val="none" w:sz="0" w:space="0" w:color="auto"/>
                    <w:right w:val="none" w:sz="0" w:space="0" w:color="auto"/>
                  </w:divBdr>
                  <w:divsChild>
                    <w:div w:id="1303384937">
                      <w:marLeft w:val="0"/>
                      <w:marRight w:val="0"/>
                      <w:marTop w:val="0"/>
                      <w:marBottom w:val="0"/>
                      <w:divBdr>
                        <w:top w:val="none" w:sz="0" w:space="0" w:color="auto"/>
                        <w:left w:val="none" w:sz="0" w:space="0" w:color="auto"/>
                        <w:bottom w:val="none" w:sz="0" w:space="0" w:color="auto"/>
                        <w:right w:val="none" w:sz="0" w:space="0" w:color="auto"/>
                      </w:divBdr>
                      <w:divsChild>
                        <w:div w:id="1786461150">
                          <w:marLeft w:val="0"/>
                          <w:marRight w:val="0"/>
                          <w:marTop w:val="0"/>
                          <w:marBottom w:val="0"/>
                          <w:divBdr>
                            <w:top w:val="none" w:sz="0" w:space="0" w:color="auto"/>
                            <w:left w:val="none" w:sz="0" w:space="0" w:color="auto"/>
                            <w:bottom w:val="none" w:sz="0" w:space="0" w:color="auto"/>
                            <w:right w:val="none" w:sz="0" w:space="0" w:color="auto"/>
                          </w:divBdr>
                          <w:divsChild>
                            <w:div w:id="5077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7015">
                  <w:marLeft w:val="0"/>
                  <w:marRight w:val="0"/>
                  <w:marTop w:val="0"/>
                  <w:marBottom w:val="0"/>
                  <w:divBdr>
                    <w:top w:val="none" w:sz="0" w:space="0" w:color="auto"/>
                    <w:left w:val="none" w:sz="0" w:space="0" w:color="auto"/>
                    <w:bottom w:val="none" w:sz="0" w:space="0" w:color="auto"/>
                    <w:right w:val="none" w:sz="0" w:space="0" w:color="auto"/>
                  </w:divBdr>
                  <w:divsChild>
                    <w:div w:id="1296062975">
                      <w:marLeft w:val="0"/>
                      <w:marRight w:val="0"/>
                      <w:marTop w:val="0"/>
                      <w:marBottom w:val="0"/>
                      <w:divBdr>
                        <w:top w:val="none" w:sz="0" w:space="0" w:color="auto"/>
                        <w:left w:val="none" w:sz="0" w:space="0" w:color="auto"/>
                        <w:bottom w:val="none" w:sz="0" w:space="0" w:color="auto"/>
                        <w:right w:val="none" w:sz="0" w:space="0" w:color="auto"/>
                      </w:divBdr>
                      <w:divsChild>
                        <w:div w:id="1436751862">
                          <w:marLeft w:val="0"/>
                          <w:marRight w:val="0"/>
                          <w:marTop w:val="0"/>
                          <w:marBottom w:val="0"/>
                          <w:divBdr>
                            <w:top w:val="none" w:sz="0" w:space="0" w:color="auto"/>
                            <w:left w:val="none" w:sz="0" w:space="0" w:color="auto"/>
                            <w:bottom w:val="none" w:sz="0" w:space="0" w:color="auto"/>
                            <w:right w:val="none" w:sz="0" w:space="0" w:color="auto"/>
                          </w:divBdr>
                          <w:divsChild>
                            <w:div w:id="11872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6597">
                  <w:marLeft w:val="0"/>
                  <w:marRight w:val="0"/>
                  <w:marTop w:val="0"/>
                  <w:marBottom w:val="0"/>
                  <w:divBdr>
                    <w:top w:val="none" w:sz="0" w:space="0" w:color="auto"/>
                    <w:left w:val="none" w:sz="0" w:space="0" w:color="auto"/>
                    <w:bottom w:val="none" w:sz="0" w:space="0" w:color="auto"/>
                    <w:right w:val="none" w:sz="0" w:space="0" w:color="auto"/>
                  </w:divBdr>
                  <w:divsChild>
                    <w:div w:id="1047147774">
                      <w:marLeft w:val="0"/>
                      <w:marRight w:val="0"/>
                      <w:marTop w:val="0"/>
                      <w:marBottom w:val="0"/>
                      <w:divBdr>
                        <w:top w:val="none" w:sz="0" w:space="0" w:color="auto"/>
                        <w:left w:val="none" w:sz="0" w:space="0" w:color="auto"/>
                        <w:bottom w:val="none" w:sz="0" w:space="0" w:color="auto"/>
                        <w:right w:val="none" w:sz="0" w:space="0" w:color="auto"/>
                      </w:divBdr>
                    </w:div>
                    <w:div w:id="1489514809">
                      <w:marLeft w:val="0"/>
                      <w:marRight w:val="0"/>
                      <w:marTop w:val="0"/>
                      <w:marBottom w:val="0"/>
                      <w:divBdr>
                        <w:top w:val="none" w:sz="0" w:space="0" w:color="auto"/>
                        <w:left w:val="none" w:sz="0" w:space="0" w:color="auto"/>
                        <w:bottom w:val="none" w:sz="0" w:space="0" w:color="auto"/>
                        <w:right w:val="none" w:sz="0" w:space="0" w:color="auto"/>
                      </w:divBdr>
                    </w:div>
                    <w:div w:id="1580867648">
                      <w:marLeft w:val="0"/>
                      <w:marRight w:val="0"/>
                      <w:marTop w:val="0"/>
                      <w:marBottom w:val="0"/>
                      <w:divBdr>
                        <w:top w:val="none" w:sz="0" w:space="0" w:color="auto"/>
                        <w:left w:val="none" w:sz="0" w:space="0" w:color="auto"/>
                        <w:bottom w:val="none" w:sz="0" w:space="0" w:color="auto"/>
                        <w:right w:val="none" w:sz="0" w:space="0" w:color="auto"/>
                      </w:divBdr>
                    </w:div>
                    <w:div w:id="2072582909">
                      <w:marLeft w:val="0"/>
                      <w:marRight w:val="0"/>
                      <w:marTop w:val="0"/>
                      <w:marBottom w:val="0"/>
                      <w:divBdr>
                        <w:top w:val="none" w:sz="0" w:space="0" w:color="auto"/>
                        <w:left w:val="none" w:sz="0" w:space="0" w:color="auto"/>
                        <w:bottom w:val="none" w:sz="0" w:space="0" w:color="auto"/>
                        <w:right w:val="none" w:sz="0" w:space="0" w:color="auto"/>
                      </w:divBdr>
                    </w:div>
                  </w:divsChild>
                </w:div>
                <w:div w:id="1440829550">
                  <w:marLeft w:val="0"/>
                  <w:marRight w:val="0"/>
                  <w:marTop w:val="0"/>
                  <w:marBottom w:val="0"/>
                  <w:divBdr>
                    <w:top w:val="none" w:sz="0" w:space="0" w:color="auto"/>
                    <w:left w:val="none" w:sz="0" w:space="0" w:color="auto"/>
                    <w:bottom w:val="none" w:sz="0" w:space="0" w:color="auto"/>
                    <w:right w:val="none" w:sz="0" w:space="0" w:color="auto"/>
                  </w:divBdr>
                  <w:divsChild>
                    <w:div w:id="1250626489">
                      <w:marLeft w:val="0"/>
                      <w:marRight w:val="0"/>
                      <w:marTop w:val="0"/>
                      <w:marBottom w:val="0"/>
                      <w:divBdr>
                        <w:top w:val="none" w:sz="0" w:space="0" w:color="auto"/>
                        <w:left w:val="none" w:sz="0" w:space="0" w:color="auto"/>
                        <w:bottom w:val="none" w:sz="0" w:space="0" w:color="auto"/>
                        <w:right w:val="none" w:sz="0" w:space="0" w:color="auto"/>
                      </w:divBdr>
                    </w:div>
                  </w:divsChild>
                </w:div>
                <w:div w:id="1770806617">
                  <w:marLeft w:val="0"/>
                  <w:marRight w:val="0"/>
                  <w:marTop w:val="0"/>
                  <w:marBottom w:val="0"/>
                  <w:divBdr>
                    <w:top w:val="none" w:sz="0" w:space="0" w:color="auto"/>
                    <w:left w:val="none" w:sz="0" w:space="0" w:color="auto"/>
                    <w:bottom w:val="none" w:sz="0" w:space="0" w:color="auto"/>
                    <w:right w:val="none" w:sz="0" w:space="0" w:color="auto"/>
                  </w:divBdr>
                  <w:divsChild>
                    <w:div w:id="1324119464">
                      <w:marLeft w:val="0"/>
                      <w:marRight w:val="0"/>
                      <w:marTop w:val="0"/>
                      <w:marBottom w:val="0"/>
                      <w:divBdr>
                        <w:top w:val="none" w:sz="0" w:space="0" w:color="auto"/>
                        <w:left w:val="none" w:sz="0" w:space="0" w:color="auto"/>
                        <w:bottom w:val="none" w:sz="0" w:space="0" w:color="auto"/>
                        <w:right w:val="none" w:sz="0" w:space="0" w:color="auto"/>
                      </w:divBdr>
                      <w:divsChild>
                        <w:div w:id="566040092">
                          <w:marLeft w:val="0"/>
                          <w:marRight w:val="0"/>
                          <w:marTop w:val="0"/>
                          <w:marBottom w:val="0"/>
                          <w:divBdr>
                            <w:top w:val="none" w:sz="0" w:space="0" w:color="auto"/>
                            <w:left w:val="none" w:sz="0" w:space="0" w:color="auto"/>
                            <w:bottom w:val="none" w:sz="0" w:space="0" w:color="auto"/>
                            <w:right w:val="none" w:sz="0" w:space="0" w:color="auto"/>
                          </w:divBdr>
                          <w:divsChild>
                            <w:div w:id="8089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38464">
                  <w:marLeft w:val="0"/>
                  <w:marRight w:val="0"/>
                  <w:marTop w:val="0"/>
                  <w:marBottom w:val="0"/>
                  <w:divBdr>
                    <w:top w:val="none" w:sz="0" w:space="0" w:color="auto"/>
                    <w:left w:val="none" w:sz="0" w:space="0" w:color="auto"/>
                    <w:bottom w:val="none" w:sz="0" w:space="0" w:color="auto"/>
                    <w:right w:val="none" w:sz="0" w:space="0" w:color="auto"/>
                  </w:divBdr>
                  <w:divsChild>
                    <w:div w:id="380053823">
                      <w:marLeft w:val="0"/>
                      <w:marRight w:val="0"/>
                      <w:marTop w:val="0"/>
                      <w:marBottom w:val="0"/>
                      <w:divBdr>
                        <w:top w:val="none" w:sz="0" w:space="0" w:color="auto"/>
                        <w:left w:val="none" w:sz="0" w:space="0" w:color="auto"/>
                        <w:bottom w:val="none" w:sz="0" w:space="0" w:color="auto"/>
                        <w:right w:val="none" w:sz="0" w:space="0" w:color="auto"/>
                      </w:divBdr>
                      <w:divsChild>
                        <w:div w:id="1100376542">
                          <w:marLeft w:val="0"/>
                          <w:marRight w:val="0"/>
                          <w:marTop w:val="0"/>
                          <w:marBottom w:val="0"/>
                          <w:divBdr>
                            <w:top w:val="none" w:sz="0" w:space="0" w:color="auto"/>
                            <w:left w:val="none" w:sz="0" w:space="0" w:color="auto"/>
                            <w:bottom w:val="none" w:sz="0" w:space="0" w:color="auto"/>
                            <w:right w:val="none" w:sz="0" w:space="0" w:color="auto"/>
                          </w:divBdr>
                          <w:divsChild>
                            <w:div w:id="902758979">
                              <w:marLeft w:val="0"/>
                              <w:marRight w:val="0"/>
                              <w:marTop w:val="0"/>
                              <w:marBottom w:val="0"/>
                              <w:divBdr>
                                <w:top w:val="none" w:sz="0" w:space="0" w:color="auto"/>
                                <w:left w:val="none" w:sz="0" w:space="0" w:color="auto"/>
                                <w:bottom w:val="none" w:sz="0" w:space="0" w:color="auto"/>
                                <w:right w:val="none" w:sz="0" w:space="0" w:color="auto"/>
                              </w:divBdr>
                            </w:div>
                            <w:div w:id="12937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2323">
                  <w:marLeft w:val="0"/>
                  <w:marRight w:val="0"/>
                  <w:marTop w:val="0"/>
                  <w:marBottom w:val="0"/>
                  <w:divBdr>
                    <w:top w:val="none" w:sz="0" w:space="0" w:color="auto"/>
                    <w:left w:val="none" w:sz="0" w:space="0" w:color="auto"/>
                    <w:bottom w:val="none" w:sz="0" w:space="0" w:color="auto"/>
                    <w:right w:val="none" w:sz="0" w:space="0" w:color="auto"/>
                  </w:divBdr>
                  <w:divsChild>
                    <w:div w:id="851652905">
                      <w:marLeft w:val="0"/>
                      <w:marRight w:val="0"/>
                      <w:marTop w:val="0"/>
                      <w:marBottom w:val="0"/>
                      <w:divBdr>
                        <w:top w:val="none" w:sz="0" w:space="0" w:color="auto"/>
                        <w:left w:val="none" w:sz="0" w:space="0" w:color="auto"/>
                        <w:bottom w:val="none" w:sz="0" w:space="0" w:color="auto"/>
                        <w:right w:val="none" w:sz="0" w:space="0" w:color="auto"/>
                      </w:divBdr>
                    </w:div>
                  </w:divsChild>
                </w:div>
                <w:div w:id="1996641293">
                  <w:marLeft w:val="0"/>
                  <w:marRight w:val="0"/>
                  <w:marTop w:val="0"/>
                  <w:marBottom w:val="0"/>
                  <w:divBdr>
                    <w:top w:val="none" w:sz="0" w:space="0" w:color="auto"/>
                    <w:left w:val="none" w:sz="0" w:space="0" w:color="auto"/>
                    <w:bottom w:val="none" w:sz="0" w:space="0" w:color="auto"/>
                    <w:right w:val="none" w:sz="0" w:space="0" w:color="auto"/>
                  </w:divBdr>
                  <w:divsChild>
                    <w:div w:id="2082873706">
                      <w:marLeft w:val="0"/>
                      <w:marRight w:val="0"/>
                      <w:marTop w:val="0"/>
                      <w:marBottom w:val="0"/>
                      <w:divBdr>
                        <w:top w:val="none" w:sz="0" w:space="0" w:color="auto"/>
                        <w:left w:val="none" w:sz="0" w:space="0" w:color="auto"/>
                        <w:bottom w:val="none" w:sz="0" w:space="0" w:color="auto"/>
                        <w:right w:val="none" w:sz="0" w:space="0" w:color="auto"/>
                      </w:divBdr>
                      <w:divsChild>
                        <w:div w:id="1263882679">
                          <w:marLeft w:val="0"/>
                          <w:marRight w:val="0"/>
                          <w:marTop w:val="0"/>
                          <w:marBottom w:val="0"/>
                          <w:divBdr>
                            <w:top w:val="none" w:sz="0" w:space="0" w:color="auto"/>
                            <w:left w:val="none" w:sz="0" w:space="0" w:color="auto"/>
                            <w:bottom w:val="none" w:sz="0" w:space="0" w:color="auto"/>
                            <w:right w:val="none" w:sz="0" w:space="0" w:color="auto"/>
                          </w:divBdr>
                          <w:divsChild>
                            <w:div w:id="19606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55066">
      <w:bodyDiv w:val="1"/>
      <w:marLeft w:val="0"/>
      <w:marRight w:val="0"/>
      <w:marTop w:val="0"/>
      <w:marBottom w:val="0"/>
      <w:divBdr>
        <w:top w:val="none" w:sz="0" w:space="0" w:color="auto"/>
        <w:left w:val="none" w:sz="0" w:space="0" w:color="auto"/>
        <w:bottom w:val="none" w:sz="0" w:space="0" w:color="auto"/>
        <w:right w:val="none" w:sz="0" w:space="0" w:color="auto"/>
      </w:divBdr>
      <w:divsChild>
        <w:div w:id="1989747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426976">
              <w:marLeft w:val="0"/>
              <w:marRight w:val="0"/>
              <w:marTop w:val="0"/>
              <w:marBottom w:val="0"/>
              <w:divBdr>
                <w:top w:val="none" w:sz="0" w:space="0" w:color="auto"/>
                <w:left w:val="none" w:sz="0" w:space="0" w:color="auto"/>
                <w:bottom w:val="none" w:sz="0" w:space="0" w:color="auto"/>
                <w:right w:val="none" w:sz="0" w:space="0" w:color="auto"/>
              </w:divBdr>
              <w:divsChild>
                <w:div w:id="1891266109">
                  <w:marLeft w:val="0"/>
                  <w:marRight w:val="0"/>
                  <w:marTop w:val="0"/>
                  <w:marBottom w:val="0"/>
                  <w:divBdr>
                    <w:top w:val="none" w:sz="0" w:space="0" w:color="auto"/>
                    <w:left w:val="none" w:sz="0" w:space="0" w:color="auto"/>
                    <w:bottom w:val="none" w:sz="0" w:space="0" w:color="auto"/>
                    <w:right w:val="none" w:sz="0" w:space="0" w:color="auto"/>
                  </w:divBdr>
                  <w:divsChild>
                    <w:div w:id="487132290">
                      <w:marLeft w:val="0"/>
                      <w:marRight w:val="0"/>
                      <w:marTop w:val="0"/>
                      <w:marBottom w:val="0"/>
                      <w:divBdr>
                        <w:top w:val="none" w:sz="0" w:space="0" w:color="auto"/>
                        <w:left w:val="none" w:sz="0" w:space="0" w:color="auto"/>
                        <w:bottom w:val="none" w:sz="0" w:space="0" w:color="auto"/>
                        <w:right w:val="none" w:sz="0" w:space="0" w:color="auto"/>
                      </w:divBdr>
                      <w:divsChild>
                        <w:div w:id="214852739">
                          <w:marLeft w:val="0"/>
                          <w:marRight w:val="0"/>
                          <w:marTop w:val="0"/>
                          <w:marBottom w:val="0"/>
                          <w:divBdr>
                            <w:top w:val="none" w:sz="0" w:space="0" w:color="auto"/>
                            <w:left w:val="none" w:sz="0" w:space="0" w:color="auto"/>
                            <w:bottom w:val="none" w:sz="0" w:space="0" w:color="auto"/>
                            <w:right w:val="none" w:sz="0" w:space="0" w:color="auto"/>
                          </w:divBdr>
                        </w:div>
                        <w:div w:id="523128706">
                          <w:marLeft w:val="0"/>
                          <w:marRight w:val="0"/>
                          <w:marTop w:val="0"/>
                          <w:marBottom w:val="0"/>
                          <w:divBdr>
                            <w:top w:val="none" w:sz="0" w:space="0" w:color="auto"/>
                            <w:left w:val="none" w:sz="0" w:space="0" w:color="auto"/>
                            <w:bottom w:val="none" w:sz="0" w:space="0" w:color="auto"/>
                            <w:right w:val="none" w:sz="0" w:space="0" w:color="auto"/>
                          </w:divBdr>
                        </w:div>
                        <w:div w:id="988243782">
                          <w:marLeft w:val="0"/>
                          <w:marRight w:val="0"/>
                          <w:marTop w:val="0"/>
                          <w:marBottom w:val="0"/>
                          <w:divBdr>
                            <w:top w:val="none" w:sz="0" w:space="0" w:color="auto"/>
                            <w:left w:val="none" w:sz="0" w:space="0" w:color="auto"/>
                            <w:bottom w:val="none" w:sz="0" w:space="0" w:color="auto"/>
                            <w:right w:val="none" w:sz="0" w:space="0" w:color="auto"/>
                          </w:divBdr>
                        </w:div>
                        <w:div w:id="1197041272">
                          <w:marLeft w:val="0"/>
                          <w:marRight w:val="0"/>
                          <w:marTop w:val="0"/>
                          <w:marBottom w:val="0"/>
                          <w:divBdr>
                            <w:top w:val="none" w:sz="0" w:space="0" w:color="auto"/>
                            <w:left w:val="none" w:sz="0" w:space="0" w:color="auto"/>
                            <w:bottom w:val="none" w:sz="0" w:space="0" w:color="auto"/>
                            <w:right w:val="none" w:sz="0" w:space="0" w:color="auto"/>
                          </w:divBdr>
                        </w:div>
                        <w:div w:id="12357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2189">
      <w:bodyDiv w:val="1"/>
      <w:marLeft w:val="0"/>
      <w:marRight w:val="0"/>
      <w:marTop w:val="0"/>
      <w:marBottom w:val="0"/>
      <w:divBdr>
        <w:top w:val="none" w:sz="0" w:space="0" w:color="auto"/>
        <w:left w:val="none" w:sz="0" w:space="0" w:color="auto"/>
        <w:bottom w:val="none" w:sz="0" w:space="0" w:color="auto"/>
        <w:right w:val="none" w:sz="0" w:space="0" w:color="auto"/>
      </w:divBdr>
      <w:divsChild>
        <w:div w:id="386343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8826989">
              <w:marLeft w:val="0"/>
              <w:marRight w:val="0"/>
              <w:marTop w:val="0"/>
              <w:marBottom w:val="0"/>
              <w:divBdr>
                <w:top w:val="none" w:sz="0" w:space="0" w:color="auto"/>
                <w:left w:val="none" w:sz="0" w:space="0" w:color="auto"/>
                <w:bottom w:val="none" w:sz="0" w:space="0" w:color="auto"/>
                <w:right w:val="none" w:sz="0" w:space="0" w:color="auto"/>
              </w:divBdr>
              <w:divsChild>
                <w:div w:id="897739309">
                  <w:marLeft w:val="0"/>
                  <w:marRight w:val="0"/>
                  <w:marTop w:val="0"/>
                  <w:marBottom w:val="0"/>
                  <w:divBdr>
                    <w:top w:val="none" w:sz="0" w:space="0" w:color="auto"/>
                    <w:left w:val="none" w:sz="0" w:space="0" w:color="auto"/>
                    <w:bottom w:val="none" w:sz="0" w:space="0" w:color="auto"/>
                    <w:right w:val="none" w:sz="0" w:space="0" w:color="auto"/>
                  </w:divBdr>
                  <w:divsChild>
                    <w:div w:id="1474330327">
                      <w:marLeft w:val="0"/>
                      <w:marRight w:val="0"/>
                      <w:marTop w:val="0"/>
                      <w:marBottom w:val="0"/>
                      <w:divBdr>
                        <w:top w:val="none" w:sz="0" w:space="0" w:color="auto"/>
                        <w:left w:val="none" w:sz="0" w:space="0" w:color="auto"/>
                        <w:bottom w:val="none" w:sz="0" w:space="0" w:color="auto"/>
                        <w:right w:val="none" w:sz="0" w:space="0" w:color="auto"/>
                      </w:divBdr>
                      <w:divsChild>
                        <w:div w:id="2054772501">
                          <w:marLeft w:val="0"/>
                          <w:marRight w:val="0"/>
                          <w:marTop w:val="0"/>
                          <w:marBottom w:val="0"/>
                          <w:divBdr>
                            <w:top w:val="none" w:sz="0" w:space="0" w:color="auto"/>
                            <w:left w:val="none" w:sz="0" w:space="0" w:color="auto"/>
                            <w:bottom w:val="none" w:sz="0" w:space="0" w:color="auto"/>
                            <w:right w:val="none" w:sz="0" w:space="0" w:color="auto"/>
                          </w:divBdr>
                          <w:divsChild>
                            <w:div w:id="7759128">
                              <w:marLeft w:val="0"/>
                              <w:marRight w:val="0"/>
                              <w:marTop w:val="0"/>
                              <w:marBottom w:val="0"/>
                              <w:divBdr>
                                <w:top w:val="none" w:sz="0" w:space="0" w:color="auto"/>
                                <w:left w:val="none" w:sz="0" w:space="0" w:color="auto"/>
                                <w:bottom w:val="none" w:sz="0" w:space="0" w:color="auto"/>
                                <w:right w:val="none" w:sz="0" w:space="0" w:color="auto"/>
                              </w:divBdr>
                            </w:div>
                            <w:div w:id="36006794">
                              <w:marLeft w:val="0"/>
                              <w:marRight w:val="0"/>
                              <w:marTop w:val="0"/>
                              <w:marBottom w:val="0"/>
                              <w:divBdr>
                                <w:top w:val="none" w:sz="0" w:space="0" w:color="auto"/>
                                <w:left w:val="none" w:sz="0" w:space="0" w:color="auto"/>
                                <w:bottom w:val="none" w:sz="0" w:space="0" w:color="auto"/>
                                <w:right w:val="none" w:sz="0" w:space="0" w:color="auto"/>
                              </w:divBdr>
                            </w:div>
                            <w:div w:id="111175819">
                              <w:marLeft w:val="0"/>
                              <w:marRight w:val="0"/>
                              <w:marTop w:val="0"/>
                              <w:marBottom w:val="0"/>
                              <w:divBdr>
                                <w:top w:val="none" w:sz="0" w:space="0" w:color="auto"/>
                                <w:left w:val="none" w:sz="0" w:space="0" w:color="auto"/>
                                <w:bottom w:val="none" w:sz="0" w:space="0" w:color="auto"/>
                                <w:right w:val="none" w:sz="0" w:space="0" w:color="auto"/>
                              </w:divBdr>
                            </w:div>
                            <w:div w:id="120415943">
                              <w:marLeft w:val="0"/>
                              <w:marRight w:val="0"/>
                              <w:marTop w:val="0"/>
                              <w:marBottom w:val="0"/>
                              <w:divBdr>
                                <w:top w:val="none" w:sz="0" w:space="0" w:color="auto"/>
                                <w:left w:val="none" w:sz="0" w:space="0" w:color="auto"/>
                                <w:bottom w:val="none" w:sz="0" w:space="0" w:color="auto"/>
                                <w:right w:val="none" w:sz="0" w:space="0" w:color="auto"/>
                              </w:divBdr>
                            </w:div>
                            <w:div w:id="155537720">
                              <w:marLeft w:val="0"/>
                              <w:marRight w:val="0"/>
                              <w:marTop w:val="0"/>
                              <w:marBottom w:val="0"/>
                              <w:divBdr>
                                <w:top w:val="none" w:sz="0" w:space="0" w:color="auto"/>
                                <w:left w:val="none" w:sz="0" w:space="0" w:color="auto"/>
                                <w:bottom w:val="none" w:sz="0" w:space="0" w:color="auto"/>
                                <w:right w:val="none" w:sz="0" w:space="0" w:color="auto"/>
                              </w:divBdr>
                            </w:div>
                            <w:div w:id="193270672">
                              <w:marLeft w:val="0"/>
                              <w:marRight w:val="0"/>
                              <w:marTop w:val="0"/>
                              <w:marBottom w:val="0"/>
                              <w:divBdr>
                                <w:top w:val="none" w:sz="0" w:space="0" w:color="auto"/>
                                <w:left w:val="none" w:sz="0" w:space="0" w:color="auto"/>
                                <w:bottom w:val="none" w:sz="0" w:space="0" w:color="auto"/>
                                <w:right w:val="none" w:sz="0" w:space="0" w:color="auto"/>
                              </w:divBdr>
                            </w:div>
                            <w:div w:id="206963737">
                              <w:marLeft w:val="0"/>
                              <w:marRight w:val="0"/>
                              <w:marTop w:val="0"/>
                              <w:marBottom w:val="0"/>
                              <w:divBdr>
                                <w:top w:val="none" w:sz="0" w:space="0" w:color="auto"/>
                                <w:left w:val="none" w:sz="0" w:space="0" w:color="auto"/>
                                <w:bottom w:val="none" w:sz="0" w:space="0" w:color="auto"/>
                                <w:right w:val="none" w:sz="0" w:space="0" w:color="auto"/>
                              </w:divBdr>
                            </w:div>
                            <w:div w:id="221403638">
                              <w:marLeft w:val="0"/>
                              <w:marRight w:val="0"/>
                              <w:marTop w:val="0"/>
                              <w:marBottom w:val="0"/>
                              <w:divBdr>
                                <w:top w:val="none" w:sz="0" w:space="0" w:color="auto"/>
                                <w:left w:val="none" w:sz="0" w:space="0" w:color="auto"/>
                                <w:bottom w:val="none" w:sz="0" w:space="0" w:color="auto"/>
                                <w:right w:val="none" w:sz="0" w:space="0" w:color="auto"/>
                              </w:divBdr>
                            </w:div>
                            <w:div w:id="252517430">
                              <w:marLeft w:val="0"/>
                              <w:marRight w:val="0"/>
                              <w:marTop w:val="0"/>
                              <w:marBottom w:val="0"/>
                              <w:divBdr>
                                <w:top w:val="none" w:sz="0" w:space="0" w:color="auto"/>
                                <w:left w:val="none" w:sz="0" w:space="0" w:color="auto"/>
                                <w:bottom w:val="none" w:sz="0" w:space="0" w:color="auto"/>
                                <w:right w:val="none" w:sz="0" w:space="0" w:color="auto"/>
                              </w:divBdr>
                            </w:div>
                            <w:div w:id="268588650">
                              <w:marLeft w:val="0"/>
                              <w:marRight w:val="0"/>
                              <w:marTop w:val="0"/>
                              <w:marBottom w:val="0"/>
                              <w:divBdr>
                                <w:top w:val="none" w:sz="0" w:space="0" w:color="auto"/>
                                <w:left w:val="none" w:sz="0" w:space="0" w:color="auto"/>
                                <w:bottom w:val="none" w:sz="0" w:space="0" w:color="auto"/>
                                <w:right w:val="none" w:sz="0" w:space="0" w:color="auto"/>
                              </w:divBdr>
                            </w:div>
                            <w:div w:id="339431214">
                              <w:marLeft w:val="0"/>
                              <w:marRight w:val="0"/>
                              <w:marTop w:val="0"/>
                              <w:marBottom w:val="0"/>
                              <w:divBdr>
                                <w:top w:val="none" w:sz="0" w:space="0" w:color="auto"/>
                                <w:left w:val="none" w:sz="0" w:space="0" w:color="auto"/>
                                <w:bottom w:val="none" w:sz="0" w:space="0" w:color="auto"/>
                                <w:right w:val="none" w:sz="0" w:space="0" w:color="auto"/>
                              </w:divBdr>
                            </w:div>
                            <w:div w:id="356085653">
                              <w:marLeft w:val="0"/>
                              <w:marRight w:val="0"/>
                              <w:marTop w:val="0"/>
                              <w:marBottom w:val="0"/>
                              <w:divBdr>
                                <w:top w:val="none" w:sz="0" w:space="0" w:color="auto"/>
                                <w:left w:val="none" w:sz="0" w:space="0" w:color="auto"/>
                                <w:bottom w:val="none" w:sz="0" w:space="0" w:color="auto"/>
                                <w:right w:val="none" w:sz="0" w:space="0" w:color="auto"/>
                              </w:divBdr>
                            </w:div>
                            <w:div w:id="377359972">
                              <w:marLeft w:val="0"/>
                              <w:marRight w:val="0"/>
                              <w:marTop w:val="0"/>
                              <w:marBottom w:val="0"/>
                              <w:divBdr>
                                <w:top w:val="none" w:sz="0" w:space="0" w:color="auto"/>
                                <w:left w:val="none" w:sz="0" w:space="0" w:color="auto"/>
                                <w:bottom w:val="none" w:sz="0" w:space="0" w:color="auto"/>
                                <w:right w:val="none" w:sz="0" w:space="0" w:color="auto"/>
                              </w:divBdr>
                            </w:div>
                            <w:div w:id="390007169">
                              <w:marLeft w:val="0"/>
                              <w:marRight w:val="0"/>
                              <w:marTop w:val="0"/>
                              <w:marBottom w:val="0"/>
                              <w:divBdr>
                                <w:top w:val="none" w:sz="0" w:space="0" w:color="auto"/>
                                <w:left w:val="none" w:sz="0" w:space="0" w:color="auto"/>
                                <w:bottom w:val="none" w:sz="0" w:space="0" w:color="auto"/>
                                <w:right w:val="none" w:sz="0" w:space="0" w:color="auto"/>
                              </w:divBdr>
                            </w:div>
                            <w:div w:id="393358675">
                              <w:marLeft w:val="0"/>
                              <w:marRight w:val="0"/>
                              <w:marTop w:val="0"/>
                              <w:marBottom w:val="0"/>
                              <w:divBdr>
                                <w:top w:val="none" w:sz="0" w:space="0" w:color="auto"/>
                                <w:left w:val="none" w:sz="0" w:space="0" w:color="auto"/>
                                <w:bottom w:val="none" w:sz="0" w:space="0" w:color="auto"/>
                                <w:right w:val="none" w:sz="0" w:space="0" w:color="auto"/>
                              </w:divBdr>
                            </w:div>
                            <w:div w:id="458690545">
                              <w:marLeft w:val="0"/>
                              <w:marRight w:val="0"/>
                              <w:marTop w:val="0"/>
                              <w:marBottom w:val="0"/>
                              <w:divBdr>
                                <w:top w:val="none" w:sz="0" w:space="0" w:color="auto"/>
                                <w:left w:val="none" w:sz="0" w:space="0" w:color="auto"/>
                                <w:bottom w:val="none" w:sz="0" w:space="0" w:color="auto"/>
                                <w:right w:val="none" w:sz="0" w:space="0" w:color="auto"/>
                              </w:divBdr>
                            </w:div>
                            <w:div w:id="472722549">
                              <w:marLeft w:val="0"/>
                              <w:marRight w:val="0"/>
                              <w:marTop w:val="0"/>
                              <w:marBottom w:val="0"/>
                              <w:divBdr>
                                <w:top w:val="none" w:sz="0" w:space="0" w:color="auto"/>
                                <w:left w:val="none" w:sz="0" w:space="0" w:color="auto"/>
                                <w:bottom w:val="none" w:sz="0" w:space="0" w:color="auto"/>
                                <w:right w:val="none" w:sz="0" w:space="0" w:color="auto"/>
                              </w:divBdr>
                            </w:div>
                            <w:div w:id="581765912">
                              <w:marLeft w:val="0"/>
                              <w:marRight w:val="0"/>
                              <w:marTop w:val="0"/>
                              <w:marBottom w:val="0"/>
                              <w:divBdr>
                                <w:top w:val="none" w:sz="0" w:space="0" w:color="auto"/>
                                <w:left w:val="none" w:sz="0" w:space="0" w:color="auto"/>
                                <w:bottom w:val="none" w:sz="0" w:space="0" w:color="auto"/>
                                <w:right w:val="none" w:sz="0" w:space="0" w:color="auto"/>
                              </w:divBdr>
                            </w:div>
                            <w:div w:id="589702259">
                              <w:marLeft w:val="0"/>
                              <w:marRight w:val="0"/>
                              <w:marTop w:val="0"/>
                              <w:marBottom w:val="0"/>
                              <w:divBdr>
                                <w:top w:val="none" w:sz="0" w:space="0" w:color="auto"/>
                                <w:left w:val="none" w:sz="0" w:space="0" w:color="auto"/>
                                <w:bottom w:val="none" w:sz="0" w:space="0" w:color="auto"/>
                                <w:right w:val="none" w:sz="0" w:space="0" w:color="auto"/>
                              </w:divBdr>
                            </w:div>
                            <w:div w:id="601499020">
                              <w:marLeft w:val="0"/>
                              <w:marRight w:val="0"/>
                              <w:marTop w:val="0"/>
                              <w:marBottom w:val="0"/>
                              <w:divBdr>
                                <w:top w:val="none" w:sz="0" w:space="0" w:color="auto"/>
                                <w:left w:val="none" w:sz="0" w:space="0" w:color="auto"/>
                                <w:bottom w:val="none" w:sz="0" w:space="0" w:color="auto"/>
                                <w:right w:val="none" w:sz="0" w:space="0" w:color="auto"/>
                              </w:divBdr>
                            </w:div>
                            <w:div w:id="610168580">
                              <w:marLeft w:val="0"/>
                              <w:marRight w:val="0"/>
                              <w:marTop w:val="0"/>
                              <w:marBottom w:val="0"/>
                              <w:divBdr>
                                <w:top w:val="none" w:sz="0" w:space="0" w:color="auto"/>
                                <w:left w:val="none" w:sz="0" w:space="0" w:color="auto"/>
                                <w:bottom w:val="none" w:sz="0" w:space="0" w:color="auto"/>
                                <w:right w:val="none" w:sz="0" w:space="0" w:color="auto"/>
                              </w:divBdr>
                            </w:div>
                            <w:div w:id="622733294">
                              <w:marLeft w:val="0"/>
                              <w:marRight w:val="0"/>
                              <w:marTop w:val="0"/>
                              <w:marBottom w:val="0"/>
                              <w:divBdr>
                                <w:top w:val="none" w:sz="0" w:space="0" w:color="auto"/>
                                <w:left w:val="none" w:sz="0" w:space="0" w:color="auto"/>
                                <w:bottom w:val="none" w:sz="0" w:space="0" w:color="auto"/>
                                <w:right w:val="none" w:sz="0" w:space="0" w:color="auto"/>
                              </w:divBdr>
                            </w:div>
                            <w:div w:id="744230378">
                              <w:marLeft w:val="0"/>
                              <w:marRight w:val="0"/>
                              <w:marTop w:val="0"/>
                              <w:marBottom w:val="0"/>
                              <w:divBdr>
                                <w:top w:val="none" w:sz="0" w:space="0" w:color="auto"/>
                                <w:left w:val="none" w:sz="0" w:space="0" w:color="auto"/>
                                <w:bottom w:val="none" w:sz="0" w:space="0" w:color="auto"/>
                                <w:right w:val="none" w:sz="0" w:space="0" w:color="auto"/>
                              </w:divBdr>
                            </w:div>
                            <w:div w:id="777145985">
                              <w:marLeft w:val="0"/>
                              <w:marRight w:val="0"/>
                              <w:marTop w:val="0"/>
                              <w:marBottom w:val="0"/>
                              <w:divBdr>
                                <w:top w:val="none" w:sz="0" w:space="0" w:color="auto"/>
                                <w:left w:val="none" w:sz="0" w:space="0" w:color="auto"/>
                                <w:bottom w:val="none" w:sz="0" w:space="0" w:color="auto"/>
                                <w:right w:val="none" w:sz="0" w:space="0" w:color="auto"/>
                              </w:divBdr>
                            </w:div>
                            <w:div w:id="856115521">
                              <w:marLeft w:val="0"/>
                              <w:marRight w:val="0"/>
                              <w:marTop w:val="0"/>
                              <w:marBottom w:val="0"/>
                              <w:divBdr>
                                <w:top w:val="none" w:sz="0" w:space="0" w:color="auto"/>
                                <w:left w:val="none" w:sz="0" w:space="0" w:color="auto"/>
                                <w:bottom w:val="none" w:sz="0" w:space="0" w:color="auto"/>
                                <w:right w:val="none" w:sz="0" w:space="0" w:color="auto"/>
                              </w:divBdr>
                            </w:div>
                            <w:div w:id="861480866">
                              <w:marLeft w:val="0"/>
                              <w:marRight w:val="0"/>
                              <w:marTop w:val="0"/>
                              <w:marBottom w:val="0"/>
                              <w:divBdr>
                                <w:top w:val="none" w:sz="0" w:space="0" w:color="auto"/>
                                <w:left w:val="none" w:sz="0" w:space="0" w:color="auto"/>
                                <w:bottom w:val="none" w:sz="0" w:space="0" w:color="auto"/>
                                <w:right w:val="none" w:sz="0" w:space="0" w:color="auto"/>
                              </w:divBdr>
                            </w:div>
                            <w:div w:id="873736649">
                              <w:marLeft w:val="0"/>
                              <w:marRight w:val="0"/>
                              <w:marTop w:val="0"/>
                              <w:marBottom w:val="0"/>
                              <w:divBdr>
                                <w:top w:val="none" w:sz="0" w:space="0" w:color="auto"/>
                                <w:left w:val="none" w:sz="0" w:space="0" w:color="auto"/>
                                <w:bottom w:val="none" w:sz="0" w:space="0" w:color="auto"/>
                                <w:right w:val="none" w:sz="0" w:space="0" w:color="auto"/>
                              </w:divBdr>
                            </w:div>
                            <w:div w:id="899247503">
                              <w:marLeft w:val="0"/>
                              <w:marRight w:val="0"/>
                              <w:marTop w:val="0"/>
                              <w:marBottom w:val="0"/>
                              <w:divBdr>
                                <w:top w:val="none" w:sz="0" w:space="0" w:color="auto"/>
                                <w:left w:val="none" w:sz="0" w:space="0" w:color="auto"/>
                                <w:bottom w:val="none" w:sz="0" w:space="0" w:color="auto"/>
                                <w:right w:val="none" w:sz="0" w:space="0" w:color="auto"/>
                              </w:divBdr>
                            </w:div>
                            <w:div w:id="940187421">
                              <w:marLeft w:val="0"/>
                              <w:marRight w:val="0"/>
                              <w:marTop w:val="0"/>
                              <w:marBottom w:val="0"/>
                              <w:divBdr>
                                <w:top w:val="none" w:sz="0" w:space="0" w:color="auto"/>
                                <w:left w:val="none" w:sz="0" w:space="0" w:color="auto"/>
                                <w:bottom w:val="none" w:sz="0" w:space="0" w:color="auto"/>
                                <w:right w:val="none" w:sz="0" w:space="0" w:color="auto"/>
                              </w:divBdr>
                            </w:div>
                            <w:div w:id="954293860">
                              <w:marLeft w:val="0"/>
                              <w:marRight w:val="0"/>
                              <w:marTop w:val="0"/>
                              <w:marBottom w:val="0"/>
                              <w:divBdr>
                                <w:top w:val="none" w:sz="0" w:space="0" w:color="auto"/>
                                <w:left w:val="none" w:sz="0" w:space="0" w:color="auto"/>
                                <w:bottom w:val="none" w:sz="0" w:space="0" w:color="auto"/>
                                <w:right w:val="none" w:sz="0" w:space="0" w:color="auto"/>
                              </w:divBdr>
                            </w:div>
                            <w:div w:id="980185174">
                              <w:marLeft w:val="0"/>
                              <w:marRight w:val="0"/>
                              <w:marTop w:val="0"/>
                              <w:marBottom w:val="0"/>
                              <w:divBdr>
                                <w:top w:val="none" w:sz="0" w:space="0" w:color="auto"/>
                                <w:left w:val="none" w:sz="0" w:space="0" w:color="auto"/>
                                <w:bottom w:val="none" w:sz="0" w:space="0" w:color="auto"/>
                                <w:right w:val="none" w:sz="0" w:space="0" w:color="auto"/>
                              </w:divBdr>
                            </w:div>
                            <w:div w:id="982271884">
                              <w:marLeft w:val="0"/>
                              <w:marRight w:val="0"/>
                              <w:marTop w:val="0"/>
                              <w:marBottom w:val="0"/>
                              <w:divBdr>
                                <w:top w:val="none" w:sz="0" w:space="0" w:color="auto"/>
                                <w:left w:val="none" w:sz="0" w:space="0" w:color="auto"/>
                                <w:bottom w:val="none" w:sz="0" w:space="0" w:color="auto"/>
                                <w:right w:val="none" w:sz="0" w:space="0" w:color="auto"/>
                              </w:divBdr>
                            </w:div>
                            <w:div w:id="1207794808">
                              <w:marLeft w:val="0"/>
                              <w:marRight w:val="0"/>
                              <w:marTop w:val="0"/>
                              <w:marBottom w:val="0"/>
                              <w:divBdr>
                                <w:top w:val="none" w:sz="0" w:space="0" w:color="auto"/>
                                <w:left w:val="none" w:sz="0" w:space="0" w:color="auto"/>
                                <w:bottom w:val="none" w:sz="0" w:space="0" w:color="auto"/>
                                <w:right w:val="none" w:sz="0" w:space="0" w:color="auto"/>
                              </w:divBdr>
                            </w:div>
                            <w:div w:id="1216510089">
                              <w:marLeft w:val="0"/>
                              <w:marRight w:val="0"/>
                              <w:marTop w:val="0"/>
                              <w:marBottom w:val="0"/>
                              <w:divBdr>
                                <w:top w:val="none" w:sz="0" w:space="0" w:color="auto"/>
                                <w:left w:val="none" w:sz="0" w:space="0" w:color="auto"/>
                                <w:bottom w:val="none" w:sz="0" w:space="0" w:color="auto"/>
                                <w:right w:val="none" w:sz="0" w:space="0" w:color="auto"/>
                              </w:divBdr>
                            </w:div>
                            <w:div w:id="1231622733">
                              <w:marLeft w:val="0"/>
                              <w:marRight w:val="0"/>
                              <w:marTop w:val="0"/>
                              <w:marBottom w:val="0"/>
                              <w:divBdr>
                                <w:top w:val="none" w:sz="0" w:space="0" w:color="auto"/>
                                <w:left w:val="none" w:sz="0" w:space="0" w:color="auto"/>
                                <w:bottom w:val="none" w:sz="0" w:space="0" w:color="auto"/>
                                <w:right w:val="none" w:sz="0" w:space="0" w:color="auto"/>
                              </w:divBdr>
                            </w:div>
                            <w:div w:id="1278103110">
                              <w:marLeft w:val="0"/>
                              <w:marRight w:val="0"/>
                              <w:marTop w:val="0"/>
                              <w:marBottom w:val="0"/>
                              <w:divBdr>
                                <w:top w:val="none" w:sz="0" w:space="0" w:color="auto"/>
                                <w:left w:val="none" w:sz="0" w:space="0" w:color="auto"/>
                                <w:bottom w:val="none" w:sz="0" w:space="0" w:color="auto"/>
                                <w:right w:val="none" w:sz="0" w:space="0" w:color="auto"/>
                              </w:divBdr>
                            </w:div>
                            <w:div w:id="1291941310">
                              <w:marLeft w:val="0"/>
                              <w:marRight w:val="0"/>
                              <w:marTop w:val="0"/>
                              <w:marBottom w:val="0"/>
                              <w:divBdr>
                                <w:top w:val="none" w:sz="0" w:space="0" w:color="auto"/>
                                <w:left w:val="none" w:sz="0" w:space="0" w:color="auto"/>
                                <w:bottom w:val="none" w:sz="0" w:space="0" w:color="auto"/>
                                <w:right w:val="none" w:sz="0" w:space="0" w:color="auto"/>
                              </w:divBdr>
                            </w:div>
                            <w:div w:id="1305693050">
                              <w:marLeft w:val="0"/>
                              <w:marRight w:val="0"/>
                              <w:marTop w:val="0"/>
                              <w:marBottom w:val="0"/>
                              <w:divBdr>
                                <w:top w:val="none" w:sz="0" w:space="0" w:color="auto"/>
                                <w:left w:val="none" w:sz="0" w:space="0" w:color="auto"/>
                                <w:bottom w:val="none" w:sz="0" w:space="0" w:color="auto"/>
                                <w:right w:val="none" w:sz="0" w:space="0" w:color="auto"/>
                              </w:divBdr>
                            </w:div>
                            <w:div w:id="1312753900">
                              <w:marLeft w:val="0"/>
                              <w:marRight w:val="0"/>
                              <w:marTop w:val="0"/>
                              <w:marBottom w:val="0"/>
                              <w:divBdr>
                                <w:top w:val="none" w:sz="0" w:space="0" w:color="auto"/>
                                <w:left w:val="none" w:sz="0" w:space="0" w:color="auto"/>
                                <w:bottom w:val="none" w:sz="0" w:space="0" w:color="auto"/>
                                <w:right w:val="none" w:sz="0" w:space="0" w:color="auto"/>
                              </w:divBdr>
                            </w:div>
                            <w:div w:id="1316641818">
                              <w:marLeft w:val="0"/>
                              <w:marRight w:val="0"/>
                              <w:marTop w:val="0"/>
                              <w:marBottom w:val="0"/>
                              <w:divBdr>
                                <w:top w:val="none" w:sz="0" w:space="0" w:color="auto"/>
                                <w:left w:val="none" w:sz="0" w:space="0" w:color="auto"/>
                                <w:bottom w:val="none" w:sz="0" w:space="0" w:color="auto"/>
                                <w:right w:val="none" w:sz="0" w:space="0" w:color="auto"/>
                              </w:divBdr>
                            </w:div>
                            <w:div w:id="1335302026">
                              <w:marLeft w:val="0"/>
                              <w:marRight w:val="0"/>
                              <w:marTop w:val="0"/>
                              <w:marBottom w:val="0"/>
                              <w:divBdr>
                                <w:top w:val="none" w:sz="0" w:space="0" w:color="auto"/>
                                <w:left w:val="none" w:sz="0" w:space="0" w:color="auto"/>
                                <w:bottom w:val="none" w:sz="0" w:space="0" w:color="auto"/>
                                <w:right w:val="none" w:sz="0" w:space="0" w:color="auto"/>
                              </w:divBdr>
                            </w:div>
                            <w:div w:id="1338144904">
                              <w:marLeft w:val="0"/>
                              <w:marRight w:val="0"/>
                              <w:marTop w:val="0"/>
                              <w:marBottom w:val="0"/>
                              <w:divBdr>
                                <w:top w:val="none" w:sz="0" w:space="0" w:color="auto"/>
                                <w:left w:val="none" w:sz="0" w:space="0" w:color="auto"/>
                                <w:bottom w:val="none" w:sz="0" w:space="0" w:color="auto"/>
                                <w:right w:val="none" w:sz="0" w:space="0" w:color="auto"/>
                              </w:divBdr>
                            </w:div>
                            <w:div w:id="1355617013">
                              <w:marLeft w:val="0"/>
                              <w:marRight w:val="0"/>
                              <w:marTop w:val="0"/>
                              <w:marBottom w:val="0"/>
                              <w:divBdr>
                                <w:top w:val="none" w:sz="0" w:space="0" w:color="auto"/>
                                <w:left w:val="none" w:sz="0" w:space="0" w:color="auto"/>
                                <w:bottom w:val="none" w:sz="0" w:space="0" w:color="auto"/>
                                <w:right w:val="none" w:sz="0" w:space="0" w:color="auto"/>
                              </w:divBdr>
                            </w:div>
                            <w:div w:id="1420105316">
                              <w:marLeft w:val="0"/>
                              <w:marRight w:val="0"/>
                              <w:marTop w:val="0"/>
                              <w:marBottom w:val="0"/>
                              <w:divBdr>
                                <w:top w:val="none" w:sz="0" w:space="0" w:color="auto"/>
                                <w:left w:val="none" w:sz="0" w:space="0" w:color="auto"/>
                                <w:bottom w:val="none" w:sz="0" w:space="0" w:color="auto"/>
                                <w:right w:val="none" w:sz="0" w:space="0" w:color="auto"/>
                              </w:divBdr>
                            </w:div>
                            <w:div w:id="1435785845">
                              <w:marLeft w:val="0"/>
                              <w:marRight w:val="0"/>
                              <w:marTop w:val="0"/>
                              <w:marBottom w:val="0"/>
                              <w:divBdr>
                                <w:top w:val="none" w:sz="0" w:space="0" w:color="auto"/>
                                <w:left w:val="none" w:sz="0" w:space="0" w:color="auto"/>
                                <w:bottom w:val="none" w:sz="0" w:space="0" w:color="auto"/>
                                <w:right w:val="none" w:sz="0" w:space="0" w:color="auto"/>
                              </w:divBdr>
                            </w:div>
                            <w:div w:id="1441955818">
                              <w:marLeft w:val="0"/>
                              <w:marRight w:val="0"/>
                              <w:marTop w:val="0"/>
                              <w:marBottom w:val="0"/>
                              <w:divBdr>
                                <w:top w:val="none" w:sz="0" w:space="0" w:color="auto"/>
                                <w:left w:val="none" w:sz="0" w:space="0" w:color="auto"/>
                                <w:bottom w:val="none" w:sz="0" w:space="0" w:color="auto"/>
                                <w:right w:val="none" w:sz="0" w:space="0" w:color="auto"/>
                              </w:divBdr>
                            </w:div>
                            <w:div w:id="1452936121">
                              <w:marLeft w:val="0"/>
                              <w:marRight w:val="0"/>
                              <w:marTop w:val="0"/>
                              <w:marBottom w:val="0"/>
                              <w:divBdr>
                                <w:top w:val="none" w:sz="0" w:space="0" w:color="auto"/>
                                <w:left w:val="none" w:sz="0" w:space="0" w:color="auto"/>
                                <w:bottom w:val="none" w:sz="0" w:space="0" w:color="auto"/>
                                <w:right w:val="none" w:sz="0" w:space="0" w:color="auto"/>
                              </w:divBdr>
                            </w:div>
                            <w:div w:id="1478498151">
                              <w:marLeft w:val="0"/>
                              <w:marRight w:val="0"/>
                              <w:marTop w:val="0"/>
                              <w:marBottom w:val="0"/>
                              <w:divBdr>
                                <w:top w:val="none" w:sz="0" w:space="0" w:color="auto"/>
                                <w:left w:val="none" w:sz="0" w:space="0" w:color="auto"/>
                                <w:bottom w:val="none" w:sz="0" w:space="0" w:color="auto"/>
                                <w:right w:val="none" w:sz="0" w:space="0" w:color="auto"/>
                              </w:divBdr>
                            </w:div>
                            <w:div w:id="1517768822">
                              <w:marLeft w:val="0"/>
                              <w:marRight w:val="0"/>
                              <w:marTop w:val="0"/>
                              <w:marBottom w:val="0"/>
                              <w:divBdr>
                                <w:top w:val="none" w:sz="0" w:space="0" w:color="auto"/>
                                <w:left w:val="none" w:sz="0" w:space="0" w:color="auto"/>
                                <w:bottom w:val="none" w:sz="0" w:space="0" w:color="auto"/>
                                <w:right w:val="none" w:sz="0" w:space="0" w:color="auto"/>
                              </w:divBdr>
                            </w:div>
                            <w:div w:id="1539127557">
                              <w:marLeft w:val="0"/>
                              <w:marRight w:val="0"/>
                              <w:marTop w:val="0"/>
                              <w:marBottom w:val="0"/>
                              <w:divBdr>
                                <w:top w:val="none" w:sz="0" w:space="0" w:color="auto"/>
                                <w:left w:val="none" w:sz="0" w:space="0" w:color="auto"/>
                                <w:bottom w:val="none" w:sz="0" w:space="0" w:color="auto"/>
                                <w:right w:val="none" w:sz="0" w:space="0" w:color="auto"/>
                              </w:divBdr>
                            </w:div>
                            <w:div w:id="1622422265">
                              <w:marLeft w:val="0"/>
                              <w:marRight w:val="0"/>
                              <w:marTop w:val="0"/>
                              <w:marBottom w:val="0"/>
                              <w:divBdr>
                                <w:top w:val="none" w:sz="0" w:space="0" w:color="auto"/>
                                <w:left w:val="none" w:sz="0" w:space="0" w:color="auto"/>
                                <w:bottom w:val="none" w:sz="0" w:space="0" w:color="auto"/>
                                <w:right w:val="none" w:sz="0" w:space="0" w:color="auto"/>
                              </w:divBdr>
                            </w:div>
                            <w:div w:id="1629504997">
                              <w:marLeft w:val="0"/>
                              <w:marRight w:val="0"/>
                              <w:marTop w:val="0"/>
                              <w:marBottom w:val="0"/>
                              <w:divBdr>
                                <w:top w:val="none" w:sz="0" w:space="0" w:color="auto"/>
                                <w:left w:val="none" w:sz="0" w:space="0" w:color="auto"/>
                                <w:bottom w:val="none" w:sz="0" w:space="0" w:color="auto"/>
                                <w:right w:val="none" w:sz="0" w:space="0" w:color="auto"/>
                              </w:divBdr>
                            </w:div>
                            <w:div w:id="1670450289">
                              <w:marLeft w:val="0"/>
                              <w:marRight w:val="0"/>
                              <w:marTop w:val="0"/>
                              <w:marBottom w:val="0"/>
                              <w:divBdr>
                                <w:top w:val="none" w:sz="0" w:space="0" w:color="auto"/>
                                <w:left w:val="none" w:sz="0" w:space="0" w:color="auto"/>
                                <w:bottom w:val="none" w:sz="0" w:space="0" w:color="auto"/>
                                <w:right w:val="none" w:sz="0" w:space="0" w:color="auto"/>
                              </w:divBdr>
                            </w:div>
                            <w:div w:id="1676423891">
                              <w:marLeft w:val="0"/>
                              <w:marRight w:val="0"/>
                              <w:marTop w:val="0"/>
                              <w:marBottom w:val="0"/>
                              <w:divBdr>
                                <w:top w:val="none" w:sz="0" w:space="0" w:color="auto"/>
                                <w:left w:val="none" w:sz="0" w:space="0" w:color="auto"/>
                                <w:bottom w:val="none" w:sz="0" w:space="0" w:color="auto"/>
                                <w:right w:val="none" w:sz="0" w:space="0" w:color="auto"/>
                              </w:divBdr>
                            </w:div>
                            <w:div w:id="1694529554">
                              <w:marLeft w:val="0"/>
                              <w:marRight w:val="0"/>
                              <w:marTop w:val="0"/>
                              <w:marBottom w:val="0"/>
                              <w:divBdr>
                                <w:top w:val="none" w:sz="0" w:space="0" w:color="auto"/>
                                <w:left w:val="none" w:sz="0" w:space="0" w:color="auto"/>
                                <w:bottom w:val="none" w:sz="0" w:space="0" w:color="auto"/>
                                <w:right w:val="none" w:sz="0" w:space="0" w:color="auto"/>
                              </w:divBdr>
                            </w:div>
                            <w:div w:id="1696228664">
                              <w:marLeft w:val="0"/>
                              <w:marRight w:val="0"/>
                              <w:marTop w:val="0"/>
                              <w:marBottom w:val="0"/>
                              <w:divBdr>
                                <w:top w:val="none" w:sz="0" w:space="0" w:color="auto"/>
                                <w:left w:val="none" w:sz="0" w:space="0" w:color="auto"/>
                                <w:bottom w:val="none" w:sz="0" w:space="0" w:color="auto"/>
                                <w:right w:val="none" w:sz="0" w:space="0" w:color="auto"/>
                              </w:divBdr>
                            </w:div>
                            <w:div w:id="1726374935">
                              <w:marLeft w:val="0"/>
                              <w:marRight w:val="0"/>
                              <w:marTop w:val="0"/>
                              <w:marBottom w:val="0"/>
                              <w:divBdr>
                                <w:top w:val="none" w:sz="0" w:space="0" w:color="auto"/>
                                <w:left w:val="none" w:sz="0" w:space="0" w:color="auto"/>
                                <w:bottom w:val="none" w:sz="0" w:space="0" w:color="auto"/>
                                <w:right w:val="none" w:sz="0" w:space="0" w:color="auto"/>
                              </w:divBdr>
                            </w:div>
                            <w:div w:id="1737437680">
                              <w:marLeft w:val="0"/>
                              <w:marRight w:val="0"/>
                              <w:marTop w:val="0"/>
                              <w:marBottom w:val="0"/>
                              <w:divBdr>
                                <w:top w:val="none" w:sz="0" w:space="0" w:color="auto"/>
                                <w:left w:val="none" w:sz="0" w:space="0" w:color="auto"/>
                                <w:bottom w:val="none" w:sz="0" w:space="0" w:color="auto"/>
                                <w:right w:val="none" w:sz="0" w:space="0" w:color="auto"/>
                              </w:divBdr>
                            </w:div>
                            <w:div w:id="1831797986">
                              <w:marLeft w:val="0"/>
                              <w:marRight w:val="0"/>
                              <w:marTop w:val="0"/>
                              <w:marBottom w:val="0"/>
                              <w:divBdr>
                                <w:top w:val="none" w:sz="0" w:space="0" w:color="auto"/>
                                <w:left w:val="none" w:sz="0" w:space="0" w:color="auto"/>
                                <w:bottom w:val="none" w:sz="0" w:space="0" w:color="auto"/>
                                <w:right w:val="none" w:sz="0" w:space="0" w:color="auto"/>
                              </w:divBdr>
                            </w:div>
                            <w:div w:id="1921057234">
                              <w:marLeft w:val="0"/>
                              <w:marRight w:val="0"/>
                              <w:marTop w:val="0"/>
                              <w:marBottom w:val="0"/>
                              <w:divBdr>
                                <w:top w:val="none" w:sz="0" w:space="0" w:color="auto"/>
                                <w:left w:val="none" w:sz="0" w:space="0" w:color="auto"/>
                                <w:bottom w:val="none" w:sz="0" w:space="0" w:color="auto"/>
                                <w:right w:val="none" w:sz="0" w:space="0" w:color="auto"/>
                              </w:divBdr>
                            </w:div>
                            <w:div w:id="1935163923">
                              <w:marLeft w:val="0"/>
                              <w:marRight w:val="0"/>
                              <w:marTop w:val="0"/>
                              <w:marBottom w:val="0"/>
                              <w:divBdr>
                                <w:top w:val="none" w:sz="0" w:space="0" w:color="auto"/>
                                <w:left w:val="none" w:sz="0" w:space="0" w:color="auto"/>
                                <w:bottom w:val="none" w:sz="0" w:space="0" w:color="auto"/>
                                <w:right w:val="none" w:sz="0" w:space="0" w:color="auto"/>
                              </w:divBdr>
                            </w:div>
                            <w:div w:id="1968390356">
                              <w:marLeft w:val="0"/>
                              <w:marRight w:val="0"/>
                              <w:marTop w:val="0"/>
                              <w:marBottom w:val="0"/>
                              <w:divBdr>
                                <w:top w:val="none" w:sz="0" w:space="0" w:color="auto"/>
                                <w:left w:val="none" w:sz="0" w:space="0" w:color="auto"/>
                                <w:bottom w:val="none" w:sz="0" w:space="0" w:color="auto"/>
                                <w:right w:val="none" w:sz="0" w:space="0" w:color="auto"/>
                              </w:divBdr>
                            </w:div>
                            <w:div w:id="2016491130">
                              <w:marLeft w:val="0"/>
                              <w:marRight w:val="0"/>
                              <w:marTop w:val="0"/>
                              <w:marBottom w:val="0"/>
                              <w:divBdr>
                                <w:top w:val="none" w:sz="0" w:space="0" w:color="auto"/>
                                <w:left w:val="none" w:sz="0" w:space="0" w:color="auto"/>
                                <w:bottom w:val="none" w:sz="0" w:space="0" w:color="auto"/>
                                <w:right w:val="none" w:sz="0" w:space="0" w:color="auto"/>
                              </w:divBdr>
                            </w:div>
                            <w:div w:id="2067877245">
                              <w:marLeft w:val="0"/>
                              <w:marRight w:val="0"/>
                              <w:marTop w:val="0"/>
                              <w:marBottom w:val="0"/>
                              <w:divBdr>
                                <w:top w:val="none" w:sz="0" w:space="0" w:color="auto"/>
                                <w:left w:val="none" w:sz="0" w:space="0" w:color="auto"/>
                                <w:bottom w:val="none" w:sz="0" w:space="0" w:color="auto"/>
                                <w:right w:val="none" w:sz="0" w:space="0" w:color="auto"/>
                              </w:divBdr>
                            </w:div>
                            <w:div w:id="2069843821">
                              <w:marLeft w:val="0"/>
                              <w:marRight w:val="0"/>
                              <w:marTop w:val="0"/>
                              <w:marBottom w:val="0"/>
                              <w:divBdr>
                                <w:top w:val="none" w:sz="0" w:space="0" w:color="auto"/>
                                <w:left w:val="none" w:sz="0" w:space="0" w:color="auto"/>
                                <w:bottom w:val="none" w:sz="0" w:space="0" w:color="auto"/>
                                <w:right w:val="none" w:sz="0" w:space="0" w:color="auto"/>
                              </w:divBdr>
                            </w:div>
                            <w:div w:id="2131320243">
                              <w:marLeft w:val="0"/>
                              <w:marRight w:val="0"/>
                              <w:marTop w:val="0"/>
                              <w:marBottom w:val="0"/>
                              <w:divBdr>
                                <w:top w:val="none" w:sz="0" w:space="0" w:color="auto"/>
                                <w:left w:val="none" w:sz="0" w:space="0" w:color="auto"/>
                                <w:bottom w:val="none" w:sz="0" w:space="0" w:color="auto"/>
                                <w:right w:val="none" w:sz="0" w:space="0" w:color="auto"/>
                              </w:divBdr>
                            </w:div>
                            <w:div w:id="21368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684344">
      <w:bodyDiv w:val="1"/>
      <w:marLeft w:val="0"/>
      <w:marRight w:val="0"/>
      <w:marTop w:val="0"/>
      <w:marBottom w:val="0"/>
      <w:divBdr>
        <w:top w:val="none" w:sz="0" w:space="0" w:color="auto"/>
        <w:left w:val="none" w:sz="0" w:space="0" w:color="auto"/>
        <w:bottom w:val="none" w:sz="0" w:space="0" w:color="auto"/>
        <w:right w:val="none" w:sz="0" w:space="0" w:color="auto"/>
      </w:divBdr>
      <w:divsChild>
        <w:div w:id="464392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9834306">
              <w:marLeft w:val="0"/>
              <w:marRight w:val="0"/>
              <w:marTop w:val="0"/>
              <w:marBottom w:val="0"/>
              <w:divBdr>
                <w:top w:val="none" w:sz="0" w:space="0" w:color="auto"/>
                <w:left w:val="none" w:sz="0" w:space="0" w:color="auto"/>
                <w:bottom w:val="none" w:sz="0" w:space="0" w:color="auto"/>
                <w:right w:val="none" w:sz="0" w:space="0" w:color="auto"/>
              </w:divBdr>
              <w:divsChild>
                <w:div w:id="1611476330">
                  <w:marLeft w:val="0"/>
                  <w:marRight w:val="0"/>
                  <w:marTop w:val="0"/>
                  <w:marBottom w:val="0"/>
                  <w:divBdr>
                    <w:top w:val="none" w:sz="0" w:space="0" w:color="auto"/>
                    <w:left w:val="none" w:sz="0" w:space="0" w:color="auto"/>
                    <w:bottom w:val="none" w:sz="0" w:space="0" w:color="auto"/>
                    <w:right w:val="none" w:sz="0" w:space="0" w:color="auto"/>
                  </w:divBdr>
                  <w:divsChild>
                    <w:div w:id="3408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85172">
      <w:bodyDiv w:val="1"/>
      <w:marLeft w:val="0"/>
      <w:marRight w:val="0"/>
      <w:marTop w:val="0"/>
      <w:marBottom w:val="0"/>
      <w:divBdr>
        <w:top w:val="none" w:sz="0" w:space="0" w:color="auto"/>
        <w:left w:val="none" w:sz="0" w:space="0" w:color="auto"/>
        <w:bottom w:val="none" w:sz="0" w:space="0" w:color="auto"/>
        <w:right w:val="none" w:sz="0" w:space="0" w:color="auto"/>
      </w:divBdr>
    </w:div>
    <w:div w:id="2018650102">
      <w:bodyDiv w:val="1"/>
      <w:marLeft w:val="0"/>
      <w:marRight w:val="0"/>
      <w:marTop w:val="0"/>
      <w:marBottom w:val="0"/>
      <w:divBdr>
        <w:top w:val="none" w:sz="0" w:space="0" w:color="auto"/>
        <w:left w:val="none" w:sz="0" w:space="0" w:color="auto"/>
        <w:bottom w:val="none" w:sz="0" w:space="0" w:color="auto"/>
        <w:right w:val="none" w:sz="0" w:space="0" w:color="auto"/>
      </w:divBdr>
    </w:div>
    <w:div w:id="2033653128">
      <w:bodyDiv w:val="1"/>
      <w:marLeft w:val="0"/>
      <w:marRight w:val="0"/>
      <w:marTop w:val="0"/>
      <w:marBottom w:val="0"/>
      <w:divBdr>
        <w:top w:val="none" w:sz="0" w:space="0" w:color="auto"/>
        <w:left w:val="none" w:sz="0" w:space="0" w:color="auto"/>
        <w:bottom w:val="none" w:sz="0" w:space="0" w:color="auto"/>
        <w:right w:val="none" w:sz="0" w:space="0" w:color="auto"/>
      </w:divBdr>
    </w:div>
    <w:div w:id="2038236782">
      <w:bodyDiv w:val="1"/>
      <w:marLeft w:val="0"/>
      <w:marRight w:val="0"/>
      <w:marTop w:val="0"/>
      <w:marBottom w:val="0"/>
      <w:divBdr>
        <w:top w:val="none" w:sz="0" w:space="0" w:color="auto"/>
        <w:left w:val="none" w:sz="0" w:space="0" w:color="auto"/>
        <w:bottom w:val="none" w:sz="0" w:space="0" w:color="auto"/>
        <w:right w:val="none" w:sz="0" w:space="0" w:color="auto"/>
      </w:divBdr>
    </w:div>
    <w:div w:id="2040472713">
      <w:bodyDiv w:val="1"/>
      <w:marLeft w:val="0"/>
      <w:marRight w:val="0"/>
      <w:marTop w:val="0"/>
      <w:marBottom w:val="0"/>
      <w:divBdr>
        <w:top w:val="none" w:sz="0" w:space="0" w:color="auto"/>
        <w:left w:val="none" w:sz="0" w:space="0" w:color="auto"/>
        <w:bottom w:val="none" w:sz="0" w:space="0" w:color="auto"/>
        <w:right w:val="none" w:sz="0" w:space="0" w:color="auto"/>
      </w:divBdr>
    </w:div>
    <w:div w:id="2044986412">
      <w:bodyDiv w:val="1"/>
      <w:marLeft w:val="0"/>
      <w:marRight w:val="0"/>
      <w:marTop w:val="0"/>
      <w:marBottom w:val="0"/>
      <w:divBdr>
        <w:top w:val="none" w:sz="0" w:space="0" w:color="auto"/>
        <w:left w:val="none" w:sz="0" w:space="0" w:color="auto"/>
        <w:bottom w:val="none" w:sz="0" w:space="0" w:color="auto"/>
        <w:right w:val="none" w:sz="0" w:space="0" w:color="auto"/>
      </w:divBdr>
      <w:divsChild>
        <w:div w:id="870412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381823">
              <w:marLeft w:val="0"/>
              <w:marRight w:val="0"/>
              <w:marTop w:val="0"/>
              <w:marBottom w:val="0"/>
              <w:divBdr>
                <w:top w:val="none" w:sz="0" w:space="0" w:color="auto"/>
                <w:left w:val="none" w:sz="0" w:space="0" w:color="auto"/>
                <w:bottom w:val="none" w:sz="0" w:space="0" w:color="auto"/>
                <w:right w:val="none" w:sz="0" w:space="0" w:color="auto"/>
              </w:divBdr>
              <w:divsChild>
                <w:div w:id="502167502">
                  <w:marLeft w:val="0"/>
                  <w:marRight w:val="0"/>
                  <w:marTop w:val="0"/>
                  <w:marBottom w:val="0"/>
                  <w:divBdr>
                    <w:top w:val="none" w:sz="0" w:space="0" w:color="auto"/>
                    <w:left w:val="none" w:sz="0" w:space="0" w:color="auto"/>
                    <w:bottom w:val="none" w:sz="0" w:space="0" w:color="auto"/>
                    <w:right w:val="none" w:sz="0" w:space="0" w:color="auto"/>
                  </w:divBdr>
                  <w:divsChild>
                    <w:div w:id="1178233664">
                      <w:marLeft w:val="0"/>
                      <w:marRight w:val="0"/>
                      <w:marTop w:val="0"/>
                      <w:marBottom w:val="0"/>
                      <w:divBdr>
                        <w:top w:val="none" w:sz="0" w:space="0" w:color="auto"/>
                        <w:left w:val="none" w:sz="0" w:space="0" w:color="auto"/>
                        <w:bottom w:val="none" w:sz="0" w:space="0" w:color="auto"/>
                        <w:right w:val="none" w:sz="0" w:space="0" w:color="auto"/>
                      </w:divBdr>
                      <w:divsChild>
                        <w:div w:id="1108744627">
                          <w:marLeft w:val="0"/>
                          <w:marRight w:val="0"/>
                          <w:marTop w:val="0"/>
                          <w:marBottom w:val="0"/>
                          <w:divBdr>
                            <w:top w:val="none" w:sz="0" w:space="0" w:color="auto"/>
                            <w:left w:val="none" w:sz="0" w:space="0" w:color="auto"/>
                            <w:bottom w:val="none" w:sz="0" w:space="0" w:color="auto"/>
                            <w:right w:val="none" w:sz="0" w:space="0" w:color="auto"/>
                          </w:divBdr>
                        </w:div>
                        <w:div w:id="1453943764">
                          <w:marLeft w:val="0"/>
                          <w:marRight w:val="0"/>
                          <w:marTop w:val="0"/>
                          <w:marBottom w:val="0"/>
                          <w:divBdr>
                            <w:top w:val="none" w:sz="0" w:space="0" w:color="auto"/>
                            <w:left w:val="none" w:sz="0" w:space="0" w:color="auto"/>
                            <w:bottom w:val="none" w:sz="0" w:space="0" w:color="auto"/>
                            <w:right w:val="none" w:sz="0" w:space="0" w:color="auto"/>
                          </w:divBdr>
                        </w:div>
                        <w:div w:id="1468468984">
                          <w:marLeft w:val="0"/>
                          <w:marRight w:val="0"/>
                          <w:marTop w:val="0"/>
                          <w:marBottom w:val="0"/>
                          <w:divBdr>
                            <w:top w:val="none" w:sz="0" w:space="0" w:color="auto"/>
                            <w:left w:val="none" w:sz="0" w:space="0" w:color="auto"/>
                            <w:bottom w:val="none" w:sz="0" w:space="0" w:color="auto"/>
                            <w:right w:val="none" w:sz="0" w:space="0" w:color="auto"/>
                          </w:divBdr>
                        </w:div>
                        <w:div w:id="1522622269">
                          <w:marLeft w:val="0"/>
                          <w:marRight w:val="0"/>
                          <w:marTop w:val="0"/>
                          <w:marBottom w:val="0"/>
                          <w:divBdr>
                            <w:top w:val="none" w:sz="0" w:space="0" w:color="auto"/>
                            <w:left w:val="none" w:sz="0" w:space="0" w:color="auto"/>
                            <w:bottom w:val="none" w:sz="0" w:space="0" w:color="auto"/>
                            <w:right w:val="none" w:sz="0" w:space="0" w:color="auto"/>
                          </w:divBdr>
                        </w:div>
                        <w:div w:id="1874147802">
                          <w:marLeft w:val="0"/>
                          <w:marRight w:val="0"/>
                          <w:marTop w:val="0"/>
                          <w:marBottom w:val="0"/>
                          <w:divBdr>
                            <w:top w:val="none" w:sz="0" w:space="0" w:color="auto"/>
                            <w:left w:val="none" w:sz="0" w:space="0" w:color="auto"/>
                            <w:bottom w:val="none" w:sz="0" w:space="0" w:color="auto"/>
                            <w:right w:val="none" w:sz="0" w:space="0" w:color="auto"/>
                          </w:divBdr>
                        </w:div>
                        <w:div w:id="1978758845">
                          <w:marLeft w:val="0"/>
                          <w:marRight w:val="0"/>
                          <w:marTop w:val="0"/>
                          <w:marBottom w:val="0"/>
                          <w:divBdr>
                            <w:top w:val="none" w:sz="0" w:space="0" w:color="auto"/>
                            <w:left w:val="none" w:sz="0" w:space="0" w:color="auto"/>
                            <w:bottom w:val="none" w:sz="0" w:space="0" w:color="auto"/>
                            <w:right w:val="none" w:sz="0" w:space="0" w:color="auto"/>
                          </w:divBdr>
                        </w:div>
                        <w:div w:id="2046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79956">
      <w:bodyDiv w:val="1"/>
      <w:marLeft w:val="0"/>
      <w:marRight w:val="0"/>
      <w:marTop w:val="0"/>
      <w:marBottom w:val="0"/>
      <w:divBdr>
        <w:top w:val="none" w:sz="0" w:space="0" w:color="auto"/>
        <w:left w:val="none" w:sz="0" w:space="0" w:color="auto"/>
        <w:bottom w:val="none" w:sz="0" w:space="0" w:color="auto"/>
        <w:right w:val="none" w:sz="0" w:space="0" w:color="auto"/>
      </w:divBdr>
      <w:divsChild>
        <w:div w:id="1460688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0959">
      <w:bodyDiv w:val="1"/>
      <w:marLeft w:val="0"/>
      <w:marRight w:val="0"/>
      <w:marTop w:val="0"/>
      <w:marBottom w:val="0"/>
      <w:divBdr>
        <w:top w:val="none" w:sz="0" w:space="0" w:color="auto"/>
        <w:left w:val="none" w:sz="0" w:space="0" w:color="auto"/>
        <w:bottom w:val="none" w:sz="0" w:space="0" w:color="auto"/>
        <w:right w:val="none" w:sz="0" w:space="0" w:color="auto"/>
      </w:divBdr>
    </w:div>
    <w:div w:id="2070692987">
      <w:bodyDiv w:val="1"/>
      <w:marLeft w:val="0"/>
      <w:marRight w:val="0"/>
      <w:marTop w:val="0"/>
      <w:marBottom w:val="0"/>
      <w:divBdr>
        <w:top w:val="none" w:sz="0" w:space="0" w:color="auto"/>
        <w:left w:val="none" w:sz="0" w:space="0" w:color="auto"/>
        <w:bottom w:val="none" w:sz="0" w:space="0" w:color="auto"/>
        <w:right w:val="none" w:sz="0" w:space="0" w:color="auto"/>
      </w:divBdr>
      <w:divsChild>
        <w:div w:id="854269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81147">
              <w:marLeft w:val="0"/>
              <w:marRight w:val="0"/>
              <w:marTop w:val="0"/>
              <w:marBottom w:val="0"/>
              <w:divBdr>
                <w:top w:val="none" w:sz="0" w:space="0" w:color="auto"/>
                <w:left w:val="none" w:sz="0" w:space="0" w:color="auto"/>
                <w:bottom w:val="none" w:sz="0" w:space="0" w:color="auto"/>
                <w:right w:val="none" w:sz="0" w:space="0" w:color="auto"/>
              </w:divBdr>
              <w:divsChild>
                <w:div w:id="83577521">
                  <w:marLeft w:val="0"/>
                  <w:marRight w:val="0"/>
                  <w:marTop w:val="0"/>
                  <w:marBottom w:val="0"/>
                  <w:divBdr>
                    <w:top w:val="none" w:sz="0" w:space="0" w:color="auto"/>
                    <w:left w:val="none" w:sz="0" w:space="0" w:color="auto"/>
                    <w:bottom w:val="none" w:sz="0" w:space="0" w:color="auto"/>
                    <w:right w:val="none" w:sz="0" w:space="0" w:color="auto"/>
                  </w:divBdr>
                  <w:divsChild>
                    <w:div w:id="14189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8771">
      <w:bodyDiv w:val="1"/>
      <w:marLeft w:val="0"/>
      <w:marRight w:val="0"/>
      <w:marTop w:val="0"/>
      <w:marBottom w:val="0"/>
      <w:divBdr>
        <w:top w:val="none" w:sz="0" w:space="0" w:color="auto"/>
        <w:left w:val="none" w:sz="0" w:space="0" w:color="auto"/>
        <w:bottom w:val="none" w:sz="0" w:space="0" w:color="auto"/>
        <w:right w:val="none" w:sz="0" w:space="0" w:color="auto"/>
      </w:divBdr>
    </w:div>
    <w:div w:id="2072729109">
      <w:bodyDiv w:val="1"/>
      <w:marLeft w:val="0"/>
      <w:marRight w:val="0"/>
      <w:marTop w:val="0"/>
      <w:marBottom w:val="0"/>
      <w:divBdr>
        <w:top w:val="none" w:sz="0" w:space="0" w:color="auto"/>
        <w:left w:val="none" w:sz="0" w:space="0" w:color="auto"/>
        <w:bottom w:val="none" w:sz="0" w:space="0" w:color="auto"/>
        <w:right w:val="none" w:sz="0" w:space="0" w:color="auto"/>
      </w:divBdr>
    </w:div>
    <w:div w:id="2073962384">
      <w:bodyDiv w:val="1"/>
      <w:marLeft w:val="0"/>
      <w:marRight w:val="0"/>
      <w:marTop w:val="0"/>
      <w:marBottom w:val="0"/>
      <w:divBdr>
        <w:top w:val="none" w:sz="0" w:space="0" w:color="auto"/>
        <w:left w:val="none" w:sz="0" w:space="0" w:color="auto"/>
        <w:bottom w:val="none" w:sz="0" w:space="0" w:color="auto"/>
        <w:right w:val="none" w:sz="0" w:space="0" w:color="auto"/>
      </w:divBdr>
      <w:divsChild>
        <w:div w:id="1950820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561520">
              <w:marLeft w:val="0"/>
              <w:marRight w:val="0"/>
              <w:marTop w:val="0"/>
              <w:marBottom w:val="0"/>
              <w:divBdr>
                <w:top w:val="none" w:sz="0" w:space="0" w:color="auto"/>
                <w:left w:val="none" w:sz="0" w:space="0" w:color="auto"/>
                <w:bottom w:val="none" w:sz="0" w:space="0" w:color="auto"/>
                <w:right w:val="none" w:sz="0" w:space="0" w:color="auto"/>
              </w:divBdr>
              <w:divsChild>
                <w:div w:id="6800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7930">
      <w:bodyDiv w:val="1"/>
      <w:marLeft w:val="0"/>
      <w:marRight w:val="0"/>
      <w:marTop w:val="0"/>
      <w:marBottom w:val="0"/>
      <w:divBdr>
        <w:top w:val="none" w:sz="0" w:space="0" w:color="auto"/>
        <w:left w:val="none" w:sz="0" w:space="0" w:color="auto"/>
        <w:bottom w:val="none" w:sz="0" w:space="0" w:color="auto"/>
        <w:right w:val="none" w:sz="0" w:space="0" w:color="auto"/>
      </w:divBdr>
      <w:divsChild>
        <w:div w:id="1480001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350490">
              <w:marLeft w:val="0"/>
              <w:marRight w:val="0"/>
              <w:marTop w:val="0"/>
              <w:marBottom w:val="0"/>
              <w:divBdr>
                <w:top w:val="none" w:sz="0" w:space="0" w:color="auto"/>
                <w:left w:val="none" w:sz="0" w:space="0" w:color="auto"/>
                <w:bottom w:val="none" w:sz="0" w:space="0" w:color="auto"/>
                <w:right w:val="none" w:sz="0" w:space="0" w:color="auto"/>
              </w:divBdr>
              <w:divsChild>
                <w:div w:id="764618676">
                  <w:marLeft w:val="0"/>
                  <w:marRight w:val="0"/>
                  <w:marTop w:val="0"/>
                  <w:marBottom w:val="0"/>
                  <w:divBdr>
                    <w:top w:val="none" w:sz="0" w:space="0" w:color="auto"/>
                    <w:left w:val="none" w:sz="0" w:space="0" w:color="auto"/>
                    <w:bottom w:val="none" w:sz="0" w:space="0" w:color="auto"/>
                    <w:right w:val="none" w:sz="0" w:space="0" w:color="auto"/>
                  </w:divBdr>
                  <w:divsChild>
                    <w:div w:id="1495342897">
                      <w:marLeft w:val="0"/>
                      <w:marRight w:val="0"/>
                      <w:marTop w:val="0"/>
                      <w:marBottom w:val="0"/>
                      <w:divBdr>
                        <w:top w:val="none" w:sz="0" w:space="0" w:color="auto"/>
                        <w:left w:val="none" w:sz="0" w:space="0" w:color="auto"/>
                        <w:bottom w:val="none" w:sz="0" w:space="0" w:color="auto"/>
                        <w:right w:val="none" w:sz="0" w:space="0" w:color="auto"/>
                      </w:divBdr>
                      <w:divsChild>
                        <w:div w:id="1719670377">
                          <w:marLeft w:val="0"/>
                          <w:marRight w:val="0"/>
                          <w:marTop w:val="0"/>
                          <w:marBottom w:val="0"/>
                          <w:divBdr>
                            <w:top w:val="none" w:sz="0" w:space="0" w:color="auto"/>
                            <w:left w:val="none" w:sz="0" w:space="0" w:color="auto"/>
                            <w:bottom w:val="none" w:sz="0" w:space="0" w:color="auto"/>
                            <w:right w:val="none" w:sz="0" w:space="0" w:color="auto"/>
                          </w:divBdr>
                          <w:divsChild>
                            <w:div w:id="12464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6666">
      <w:bodyDiv w:val="1"/>
      <w:marLeft w:val="0"/>
      <w:marRight w:val="0"/>
      <w:marTop w:val="0"/>
      <w:marBottom w:val="0"/>
      <w:divBdr>
        <w:top w:val="none" w:sz="0" w:space="0" w:color="auto"/>
        <w:left w:val="none" w:sz="0" w:space="0" w:color="auto"/>
        <w:bottom w:val="none" w:sz="0" w:space="0" w:color="auto"/>
        <w:right w:val="none" w:sz="0" w:space="0" w:color="auto"/>
      </w:divBdr>
      <w:divsChild>
        <w:div w:id="1296178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9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3699">
      <w:bodyDiv w:val="1"/>
      <w:marLeft w:val="0"/>
      <w:marRight w:val="0"/>
      <w:marTop w:val="0"/>
      <w:marBottom w:val="0"/>
      <w:divBdr>
        <w:top w:val="none" w:sz="0" w:space="0" w:color="auto"/>
        <w:left w:val="none" w:sz="0" w:space="0" w:color="auto"/>
        <w:bottom w:val="none" w:sz="0" w:space="0" w:color="auto"/>
        <w:right w:val="none" w:sz="0" w:space="0" w:color="auto"/>
      </w:divBdr>
    </w:div>
    <w:div w:id="2077820762">
      <w:bodyDiv w:val="1"/>
      <w:marLeft w:val="0"/>
      <w:marRight w:val="0"/>
      <w:marTop w:val="0"/>
      <w:marBottom w:val="0"/>
      <w:divBdr>
        <w:top w:val="none" w:sz="0" w:space="0" w:color="auto"/>
        <w:left w:val="none" w:sz="0" w:space="0" w:color="auto"/>
        <w:bottom w:val="none" w:sz="0" w:space="0" w:color="auto"/>
        <w:right w:val="none" w:sz="0" w:space="0" w:color="auto"/>
      </w:divBdr>
    </w:div>
    <w:div w:id="2078094236">
      <w:bodyDiv w:val="1"/>
      <w:marLeft w:val="0"/>
      <w:marRight w:val="0"/>
      <w:marTop w:val="0"/>
      <w:marBottom w:val="0"/>
      <w:divBdr>
        <w:top w:val="none" w:sz="0" w:space="0" w:color="auto"/>
        <w:left w:val="none" w:sz="0" w:space="0" w:color="auto"/>
        <w:bottom w:val="none" w:sz="0" w:space="0" w:color="auto"/>
        <w:right w:val="none" w:sz="0" w:space="0" w:color="auto"/>
      </w:divBdr>
      <w:divsChild>
        <w:div w:id="345907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389821">
              <w:marLeft w:val="0"/>
              <w:marRight w:val="0"/>
              <w:marTop w:val="0"/>
              <w:marBottom w:val="0"/>
              <w:divBdr>
                <w:top w:val="none" w:sz="0" w:space="0" w:color="auto"/>
                <w:left w:val="none" w:sz="0" w:space="0" w:color="auto"/>
                <w:bottom w:val="none" w:sz="0" w:space="0" w:color="auto"/>
                <w:right w:val="none" w:sz="0" w:space="0" w:color="auto"/>
              </w:divBdr>
              <w:divsChild>
                <w:div w:id="851913810">
                  <w:marLeft w:val="0"/>
                  <w:marRight w:val="0"/>
                  <w:marTop w:val="0"/>
                  <w:marBottom w:val="0"/>
                  <w:divBdr>
                    <w:top w:val="none" w:sz="0" w:space="0" w:color="auto"/>
                    <w:left w:val="none" w:sz="0" w:space="0" w:color="auto"/>
                    <w:bottom w:val="none" w:sz="0" w:space="0" w:color="auto"/>
                    <w:right w:val="none" w:sz="0" w:space="0" w:color="auto"/>
                  </w:divBdr>
                  <w:divsChild>
                    <w:div w:id="2037385114">
                      <w:marLeft w:val="0"/>
                      <w:marRight w:val="0"/>
                      <w:marTop w:val="0"/>
                      <w:marBottom w:val="0"/>
                      <w:divBdr>
                        <w:top w:val="none" w:sz="0" w:space="0" w:color="auto"/>
                        <w:left w:val="none" w:sz="0" w:space="0" w:color="auto"/>
                        <w:bottom w:val="none" w:sz="0" w:space="0" w:color="auto"/>
                        <w:right w:val="none" w:sz="0" w:space="0" w:color="auto"/>
                      </w:divBdr>
                      <w:divsChild>
                        <w:div w:id="122429012">
                          <w:marLeft w:val="0"/>
                          <w:marRight w:val="0"/>
                          <w:marTop w:val="0"/>
                          <w:marBottom w:val="0"/>
                          <w:divBdr>
                            <w:top w:val="none" w:sz="0" w:space="0" w:color="auto"/>
                            <w:left w:val="none" w:sz="0" w:space="0" w:color="auto"/>
                            <w:bottom w:val="none" w:sz="0" w:space="0" w:color="auto"/>
                            <w:right w:val="none" w:sz="0" w:space="0" w:color="auto"/>
                          </w:divBdr>
                        </w:div>
                        <w:div w:id="362824445">
                          <w:marLeft w:val="0"/>
                          <w:marRight w:val="0"/>
                          <w:marTop w:val="0"/>
                          <w:marBottom w:val="0"/>
                          <w:divBdr>
                            <w:top w:val="none" w:sz="0" w:space="0" w:color="auto"/>
                            <w:left w:val="none" w:sz="0" w:space="0" w:color="auto"/>
                            <w:bottom w:val="none" w:sz="0" w:space="0" w:color="auto"/>
                            <w:right w:val="none" w:sz="0" w:space="0" w:color="auto"/>
                          </w:divBdr>
                        </w:div>
                        <w:div w:id="823667832">
                          <w:marLeft w:val="0"/>
                          <w:marRight w:val="0"/>
                          <w:marTop w:val="0"/>
                          <w:marBottom w:val="0"/>
                          <w:divBdr>
                            <w:top w:val="none" w:sz="0" w:space="0" w:color="auto"/>
                            <w:left w:val="none" w:sz="0" w:space="0" w:color="auto"/>
                            <w:bottom w:val="none" w:sz="0" w:space="0" w:color="auto"/>
                            <w:right w:val="none" w:sz="0" w:space="0" w:color="auto"/>
                          </w:divBdr>
                        </w:div>
                        <w:div w:id="1074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48875">
      <w:bodyDiv w:val="1"/>
      <w:marLeft w:val="0"/>
      <w:marRight w:val="0"/>
      <w:marTop w:val="0"/>
      <w:marBottom w:val="0"/>
      <w:divBdr>
        <w:top w:val="none" w:sz="0" w:space="0" w:color="auto"/>
        <w:left w:val="none" w:sz="0" w:space="0" w:color="auto"/>
        <w:bottom w:val="none" w:sz="0" w:space="0" w:color="auto"/>
        <w:right w:val="none" w:sz="0" w:space="0" w:color="auto"/>
      </w:divBdr>
      <w:divsChild>
        <w:div w:id="65150032">
          <w:marLeft w:val="0"/>
          <w:marRight w:val="0"/>
          <w:marTop w:val="0"/>
          <w:marBottom w:val="0"/>
          <w:divBdr>
            <w:top w:val="none" w:sz="0" w:space="0" w:color="auto"/>
            <w:left w:val="none" w:sz="0" w:space="0" w:color="auto"/>
            <w:bottom w:val="none" w:sz="0" w:space="0" w:color="auto"/>
            <w:right w:val="none" w:sz="0" w:space="0" w:color="auto"/>
          </w:divBdr>
        </w:div>
        <w:div w:id="114327418">
          <w:marLeft w:val="0"/>
          <w:marRight w:val="0"/>
          <w:marTop w:val="0"/>
          <w:marBottom w:val="0"/>
          <w:divBdr>
            <w:top w:val="none" w:sz="0" w:space="0" w:color="auto"/>
            <w:left w:val="none" w:sz="0" w:space="0" w:color="auto"/>
            <w:bottom w:val="none" w:sz="0" w:space="0" w:color="auto"/>
            <w:right w:val="none" w:sz="0" w:space="0" w:color="auto"/>
          </w:divBdr>
        </w:div>
        <w:div w:id="702484844">
          <w:marLeft w:val="0"/>
          <w:marRight w:val="0"/>
          <w:marTop w:val="0"/>
          <w:marBottom w:val="0"/>
          <w:divBdr>
            <w:top w:val="none" w:sz="0" w:space="0" w:color="auto"/>
            <w:left w:val="none" w:sz="0" w:space="0" w:color="auto"/>
            <w:bottom w:val="none" w:sz="0" w:space="0" w:color="auto"/>
            <w:right w:val="none" w:sz="0" w:space="0" w:color="auto"/>
          </w:divBdr>
        </w:div>
        <w:div w:id="730006742">
          <w:marLeft w:val="0"/>
          <w:marRight w:val="0"/>
          <w:marTop w:val="0"/>
          <w:marBottom w:val="0"/>
          <w:divBdr>
            <w:top w:val="none" w:sz="0" w:space="0" w:color="auto"/>
            <w:left w:val="none" w:sz="0" w:space="0" w:color="auto"/>
            <w:bottom w:val="none" w:sz="0" w:space="0" w:color="auto"/>
            <w:right w:val="none" w:sz="0" w:space="0" w:color="auto"/>
          </w:divBdr>
        </w:div>
        <w:div w:id="838157596">
          <w:marLeft w:val="0"/>
          <w:marRight w:val="0"/>
          <w:marTop w:val="0"/>
          <w:marBottom w:val="0"/>
          <w:divBdr>
            <w:top w:val="none" w:sz="0" w:space="0" w:color="auto"/>
            <w:left w:val="none" w:sz="0" w:space="0" w:color="auto"/>
            <w:bottom w:val="none" w:sz="0" w:space="0" w:color="auto"/>
            <w:right w:val="none" w:sz="0" w:space="0" w:color="auto"/>
          </w:divBdr>
        </w:div>
        <w:div w:id="841626295">
          <w:marLeft w:val="0"/>
          <w:marRight w:val="0"/>
          <w:marTop w:val="0"/>
          <w:marBottom w:val="0"/>
          <w:divBdr>
            <w:top w:val="none" w:sz="0" w:space="0" w:color="auto"/>
            <w:left w:val="none" w:sz="0" w:space="0" w:color="auto"/>
            <w:bottom w:val="none" w:sz="0" w:space="0" w:color="auto"/>
            <w:right w:val="none" w:sz="0" w:space="0" w:color="auto"/>
          </w:divBdr>
        </w:div>
        <w:div w:id="920023898">
          <w:marLeft w:val="0"/>
          <w:marRight w:val="0"/>
          <w:marTop w:val="0"/>
          <w:marBottom w:val="0"/>
          <w:divBdr>
            <w:top w:val="none" w:sz="0" w:space="0" w:color="auto"/>
            <w:left w:val="none" w:sz="0" w:space="0" w:color="auto"/>
            <w:bottom w:val="none" w:sz="0" w:space="0" w:color="auto"/>
            <w:right w:val="none" w:sz="0" w:space="0" w:color="auto"/>
          </w:divBdr>
        </w:div>
        <w:div w:id="1064177726">
          <w:marLeft w:val="0"/>
          <w:marRight w:val="0"/>
          <w:marTop w:val="0"/>
          <w:marBottom w:val="0"/>
          <w:divBdr>
            <w:top w:val="none" w:sz="0" w:space="0" w:color="auto"/>
            <w:left w:val="none" w:sz="0" w:space="0" w:color="auto"/>
            <w:bottom w:val="none" w:sz="0" w:space="0" w:color="auto"/>
            <w:right w:val="none" w:sz="0" w:space="0" w:color="auto"/>
          </w:divBdr>
        </w:div>
        <w:div w:id="1182551507">
          <w:marLeft w:val="0"/>
          <w:marRight w:val="0"/>
          <w:marTop w:val="0"/>
          <w:marBottom w:val="0"/>
          <w:divBdr>
            <w:top w:val="none" w:sz="0" w:space="0" w:color="auto"/>
            <w:left w:val="none" w:sz="0" w:space="0" w:color="auto"/>
            <w:bottom w:val="none" w:sz="0" w:space="0" w:color="auto"/>
            <w:right w:val="none" w:sz="0" w:space="0" w:color="auto"/>
          </w:divBdr>
        </w:div>
        <w:div w:id="1606187825">
          <w:marLeft w:val="0"/>
          <w:marRight w:val="0"/>
          <w:marTop w:val="0"/>
          <w:marBottom w:val="0"/>
          <w:divBdr>
            <w:top w:val="none" w:sz="0" w:space="0" w:color="auto"/>
            <w:left w:val="none" w:sz="0" w:space="0" w:color="auto"/>
            <w:bottom w:val="none" w:sz="0" w:space="0" w:color="auto"/>
            <w:right w:val="none" w:sz="0" w:space="0" w:color="auto"/>
          </w:divBdr>
        </w:div>
        <w:div w:id="1738822977">
          <w:marLeft w:val="0"/>
          <w:marRight w:val="0"/>
          <w:marTop w:val="0"/>
          <w:marBottom w:val="0"/>
          <w:divBdr>
            <w:top w:val="none" w:sz="0" w:space="0" w:color="auto"/>
            <w:left w:val="none" w:sz="0" w:space="0" w:color="auto"/>
            <w:bottom w:val="none" w:sz="0" w:space="0" w:color="auto"/>
            <w:right w:val="none" w:sz="0" w:space="0" w:color="auto"/>
          </w:divBdr>
        </w:div>
        <w:div w:id="2061707327">
          <w:marLeft w:val="0"/>
          <w:marRight w:val="0"/>
          <w:marTop w:val="0"/>
          <w:marBottom w:val="0"/>
          <w:divBdr>
            <w:top w:val="none" w:sz="0" w:space="0" w:color="auto"/>
            <w:left w:val="none" w:sz="0" w:space="0" w:color="auto"/>
            <w:bottom w:val="none" w:sz="0" w:space="0" w:color="auto"/>
            <w:right w:val="none" w:sz="0" w:space="0" w:color="auto"/>
          </w:divBdr>
        </w:div>
      </w:divsChild>
    </w:div>
    <w:div w:id="2083136347">
      <w:bodyDiv w:val="1"/>
      <w:marLeft w:val="0"/>
      <w:marRight w:val="0"/>
      <w:marTop w:val="0"/>
      <w:marBottom w:val="0"/>
      <w:divBdr>
        <w:top w:val="none" w:sz="0" w:space="0" w:color="auto"/>
        <w:left w:val="none" w:sz="0" w:space="0" w:color="auto"/>
        <w:bottom w:val="none" w:sz="0" w:space="0" w:color="auto"/>
        <w:right w:val="none" w:sz="0" w:space="0" w:color="auto"/>
      </w:divBdr>
    </w:div>
    <w:div w:id="2084136513">
      <w:bodyDiv w:val="1"/>
      <w:marLeft w:val="0"/>
      <w:marRight w:val="0"/>
      <w:marTop w:val="0"/>
      <w:marBottom w:val="0"/>
      <w:divBdr>
        <w:top w:val="none" w:sz="0" w:space="0" w:color="auto"/>
        <w:left w:val="none" w:sz="0" w:space="0" w:color="auto"/>
        <w:bottom w:val="none" w:sz="0" w:space="0" w:color="auto"/>
        <w:right w:val="none" w:sz="0" w:space="0" w:color="auto"/>
      </w:divBdr>
      <w:divsChild>
        <w:div w:id="126165608">
          <w:marLeft w:val="0"/>
          <w:marRight w:val="0"/>
          <w:marTop w:val="0"/>
          <w:marBottom w:val="0"/>
          <w:divBdr>
            <w:top w:val="none" w:sz="0" w:space="0" w:color="auto"/>
            <w:left w:val="none" w:sz="0" w:space="0" w:color="auto"/>
            <w:bottom w:val="none" w:sz="0" w:space="0" w:color="auto"/>
            <w:right w:val="none" w:sz="0" w:space="0" w:color="auto"/>
          </w:divBdr>
        </w:div>
        <w:div w:id="262885731">
          <w:marLeft w:val="0"/>
          <w:marRight w:val="0"/>
          <w:marTop w:val="0"/>
          <w:marBottom w:val="0"/>
          <w:divBdr>
            <w:top w:val="none" w:sz="0" w:space="0" w:color="auto"/>
            <w:left w:val="none" w:sz="0" w:space="0" w:color="auto"/>
            <w:bottom w:val="none" w:sz="0" w:space="0" w:color="auto"/>
            <w:right w:val="none" w:sz="0" w:space="0" w:color="auto"/>
          </w:divBdr>
        </w:div>
        <w:div w:id="433088271">
          <w:marLeft w:val="0"/>
          <w:marRight w:val="0"/>
          <w:marTop w:val="0"/>
          <w:marBottom w:val="0"/>
          <w:divBdr>
            <w:top w:val="none" w:sz="0" w:space="0" w:color="auto"/>
            <w:left w:val="none" w:sz="0" w:space="0" w:color="auto"/>
            <w:bottom w:val="none" w:sz="0" w:space="0" w:color="auto"/>
            <w:right w:val="none" w:sz="0" w:space="0" w:color="auto"/>
          </w:divBdr>
        </w:div>
        <w:div w:id="800075082">
          <w:marLeft w:val="0"/>
          <w:marRight w:val="0"/>
          <w:marTop w:val="0"/>
          <w:marBottom w:val="0"/>
          <w:divBdr>
            <w:top w:val="none" w:sz="0" w:space="0" w:color="auto"/>
            <w:left w:val="none" w:sz="0" w:space="0" w:color="auto"/>
            <w:bottom w:val="none" w:sz="0" w:space="0" w:color="auto"/>
            <w:right w:val="none" w:sz="0" w:space="0" w:color="auto"/>
          </w:divBdr>
        </w:div>
        <w:div w:id="1455249569">
          <w:marLeft w:val="0"/>
          <w:marRight w:val="0"/>
          <w:marTop w:val="0"/>
          <w:marBottom w:val="0"/>
          <w:divBdr>
            <w:top w:val="none" w:sz="0" w:space="0" w:color="auto"/>
            <w:left w:val="none" w:sz="0" w:space="0" w:color="auto"/>
            <w:bottom w:val="none" w:sz="0" w:space="0" w:color="auto"/>
            <w:right w:val="none" w:sz="0" w:space="0" w:color="auto"/>
          </w:divBdr>
        </w:div>
        <w:div w:id="1901362578">
          <w:marLeft w:val="0"/>
          <w:marRight w:val="0"/>
          <w:marTop w:val="0"/>
          <w:marBottom w:val="0"/>
          <w:divBdr>
            <w:top w:val="none" w:sz="0" w:space="0" w:color="auto"/>
            <w:left w:val="none" w:sz="0" w:space="0" w:color="auto"/>
            <w:bottom w:val="none" w:sz="0" w:space="0" w:color="auto"/>
            <w:right w:val="none" w:sz="0" w:space="0" w:color="auto"/>
          </w:divBdr>
        </w:div>
        <w:div w:id="1977100360">
          <w:marLeft w:val="0"/>
          <w:marRight w:val="0"/>
          <w:marTop w:val="0"/>
          <w:marBottom w:val="0"/>
          <w:divBdr>
            <w:top w:val="none" w:sz="0" w:space="0" w:color="auto"/>
            <w:left w:val="none" w:sz="0" w:space="0" w:color="auto"/>
            <w:bottom w:val="none" w:sz="0" w:space="0" w:color="auto"/>
            <w:right w:val="none" w:sz="0" w:space="0" w:color="auto"/>
          </w:divBdr>
        </w:div>
      </w:divsChild>
    </w:div>
    <w:div w:id="2087604719">
      <w:bodyDiv w:val="1"/>
      <w:marLeft w:val="0"/>
      <w:marRight w:val="0"/>
      <w:marTop w:val="0"/>
      <w:marBottom w:val="0"/>
      <w:divBdr>
        <w:top w:val="none" w:sz="0" w:space="0" w:color="auto"/>
        <w:left w:val="none" w:sz="0" w:space="0" w:color="auto"/>
        <w:bottom w:val="none" w:sz="0" w:space="0" w:color="auto"/>
        <w:right w:val="none" w:sz="0" w:space="0" w:color="auto"/>
      </w:divBdr>
    </w:div>
    <w:div w:id="2087801756">
      <w:bodyDiv w:val="1"/>
      <w:marLeft w:val="0"/>
      <w:marRight w:val="0"/>
      <w:marTop w:val="0"/>
      <w:marBottom w:val="0"/>
      <w:divBdr>
        <w:top w:val="none" w:sz="0" w:space="0" w:color="auto"/>
        <w:left w:val="none" w:sz="0" w:space="0" w:color="auto"/>
        <w:bottom w:val="none" w:sz="0" w:space="0" w:color="auto"/>
        <w:right w:val="none" w:sz="0" w:space="0" w:color="auto"/>
      </w:divBdr>
    </w:div>
    <w:div w:id="2090691219">
      <w:bodyDiv w:val="1"/>
      <w:marLeft w:val="0"/>
      <w:marRight w:val="0"/>
      <w:marTop w:val="0"/>
      <w:marBottom w:val="0"/>
      <w:divBdr>
        <w:top w:val="none" w:sz="0" w:space="0" w:color="auto"/>
        <w:left w:val="none" w:sz="0" w:space="0" w:color="auto"/>
        <w:bottom w:val="none" w:sz="0" w:space="0" w:color="auto"/>
        <w:right w:val="none" w:sz="0" w:space="0" w:color="auto"/>
      </w:divBdr>
    </w:div>
    <w:div w:id="2092072667">
      <w:bodyDiv w:val="1"/>
      <w:marLeft w:val="0"/>
      <w:marRight w:val="0"/>
      <w:marTop w:val="0"/>
      <w:marBottom w:val="0"/>
      <w:divBdr>
        <w:top w:val="none" w:sz="0" w:space="0" w:color="auto"/>
        <w:left w:val="none" w:sz="0" w:space="0" w:color="auto"/>
        <w:bottom w:val="none" w:sz="0" w:space="0" w:color="auto"/>
        <w:right w:val="none" w:sz="0" w:space="0" w:color="auto"/>
      </w:divBdr>
    </w:div>
    <w:div w:id="2095319480">
      <w:bodyDiv w:val="1"/>
      <w:marLeft w:val="0"/>
      <w:marRight w:val="0"/>
      <w:marTop w:val="0"/>
      <w:marBottom w:val="0"/>
      <w:divBdr>
        <w:top w:val="none" w:sz="0" w:space="0" w:color="auto"/>
        <w:left w:val="none" w:sz="0" w:space="0" w:color="auto"/>
        <w:bottom w:val="none" w:sz="0" w:space="0" w:color="auto"/>
        <w:right w:val="none" w:sz="0" w:space="0" w:color="auto"/>
      </w:divBdr>
      <w:divsChild>
        <w:div w:id="948002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19918">
              <w:marLeft w:val="0"/>
              <w:marRight w:val="0"/>
              <w:marTop w:val="0"/>
              <w:marBottom w:val="0"/>
              <w:divBdr>
                <w:top w:val="none" w:sz="0" w:space="0" w:color="auto"/>
                <w:left w:val="none" w:sz="0" w:space="0" w:color="auto"/>
                <w:bottom w:val="none" w:sz="0" w:space="0" w:color="auto"/>
                <w:right w:val="none" w:sz="0" w:space="0" w:color="auto"/>
              </w:divBdr>
              <w:divsChild>
                <w:div w:id="1868057618">
                  <w:marLeft w:val="0"/>
                  <w:marRight w:val="0"/>
                  <w:marTop w:val="0"/>
                  <w:marBottom w:val="0"/>
                  <w:divBdr>
                    <w:top w:val="none" w:sz="0" w:space="0" w:color="auto"/>
                    <w:left w:val="none" w:sz="0" w:space="0" w:color="auto"/>
                    <w:bottom w:val="none" w:sz="0" w:space="0" w:color="auto"/>
                    <w:right w:val="none" w:sz="0" w:space="0" w:color="auto"/>
                  </w:divBdr>
                  <w:divsChild>
                    <w:div w:id="1064332118">
                      <w:marLeft w:val="0"/>
                      <w:marRight w:val="0"/>
                      <w:marTop w:val="0"/>
                      <w:marBottom w:val="0"/>
                      <w:divBdr>
                        <w:top w:val="none" w:sz="0" w:space="0" w:color="auto"/>
                        <w:left w:val="none" w:sz="0" w:space="0" w:color="auto"/>
                        <w:bottom w:val="none" w:sz="0" w:space="0" w:color="auto"/>
                        <w:right w:val="none" w:sz="0" w:space="0" w:color="auto"/>
                      </w:divBdr>
                      <w:divsChild>
                        <w:div w:id="1635673173">
                          <w:marLeft w:val="0"/>
                          <w:marRight w:val="0"/>
                          <w:marTop w:val="0"/>
                          <w:marBottom w:val="0"/>
                          <w:divBdr>
                            <w:top w:val="none" w:sz="0" w:space="0" w:color="auto"/>
                            <w:left w:val="none" w:sz="0" w:space="0" w:color="auto"/>
                            <w:bottom w:val="none" w:sz="0" w:space="0" w:color="auto"/>
                            <w:right w:val="none" w:sz="0" w:space="0" w:color="auto"/>
                          </w:divBdr>
                          <w:divsChild>
                            <w:div w:id="4403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3401">
      <w:bodyDiv w:val="1"/>
      <w:marLeft w:val="0"/>
      <w:marRight w:val="0"/>
      <w:marTop w:val="0"/>
      <w:marBottom w:val="0"/>
      <w:divBdr>
        <w:top w:val="none" w:sz="0" w:space="0" w:color="auto"/>
        <w:left w:val="none" w:sz="0" w:space="0" w:color="auto"/>
        <w:bottom w:val="none" w:sz="0" w:space="0" w:color="auto"/>
        <w:right w:val="none" w:sz="0" w:space="0" w:color="auto"/>
      </w:divBdr>
      <w:divsChild>
        <w:div w:id="1247034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3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2936">
      <w:bodyDiv w:val="1"/>
      <w:marLeft w:val="0"/>
      <w:marRight w:val="0"/>
      <w:marTop w:val="0"/>
      <w:marBottom w:val="0"/>
      <w:divBdr>
        <w:top w:val="none" w:sz="0" w:space="0" w:color="auto"/>
        <w:left w:val="none" w:sz="0" w:space="0" w:color="auto"/>
        <w:bottom w:val="none" w:sz="0" w:space="0" w:color="auto"/>
        <w:right w:val="none" w:sz="0" w:space="0" w:color="auto"/>
      </w:divBdr>
      <w:divsChild>
        <w:div w:id="601229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01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0845">
      <w:bodyDiv w:val="1"/>
      <w:marLeft w:val="0"/>
      <w:marRight w:val="0"/>
      <w:marTop w:val="0"/>
      <w:marBottom w:val="0"/>
      <w:divBdr>
        <w:top w:val="none" w:sz="0" w:space="0" w:color="auto"/>
        <w:left w:val="none" w:sz="0" w:space="0" w:color="auto"/>
        <w:bottom w:val="none" w:sz="0" w:space="0" w:color="auto"/>
        <w:right w:val="none" w:sz="0" w:space="0" w:color="auto"/>
      </w:divBdr>
      <w:divsChild>
        <w:div w:id="444731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319003">
              <w:marLeft w:val="0"/>
              <w:marRight w:val="0"/>
              <w:marTop w:val="0"/>
              <w:marBottom w:val="0"/>
              <w:divBdr>
                <w:top w:val="none" w:sz="0" w:space="0" w:color="auto"/>
                <w:left w:val="none" w:sz="0" w:space="0" w:color="auto"/>
                <w:bottom w:val="none" w:sz="0" w:space="0" w:color="auto"/>
                <w:right w:val="none" w:sz="0" w:space="0" w:color="auto"/>
              </w:divBdr>
              <w:divsChild>
                <w:div w:id="96216451">
                  <w:marLeft w:val="0"/>
                  <w:marRight w:val="0"/>
                  <w:marTop w:val="0"/>
                  <w:marBottom w:val="0"/>
                  <w:divBdr>
                    <w:top w:val="none" w:sz="0" w:space="0" w:color="auto"/>
                    <w:left w:val="none" w:sz="0" w:space="0" w:color="auto"/>
                    <w:bottom w:val="none" w:sz="0" w:space="0" w:color="auto"/>
                    <w:right w:val="none" w:sz="0" w:space="0" w:color="auto"/>
                  </w:divBdr>
                  <w:divsChild>
                    <w:div w:id="261955051">
                      <w:marLeft w:val="0"/>
                      <w:marRight w:val="0"/>
                      <w:marTop w:val="0"/>
                      <w:marBottom w:val="0"/>
                      <w:divBdr>
                        <w:top w:val="none" w:sz="0" w:space="0" w:color="auto"/>
                        <w:left w:val="none" w:sz="0" w:space="0" w:color="auto"/>
                        <w:bottom w:val="none" w:sz="0" w:space="0" w:color="auto"/>
                        <w:right w:val="none" w:sz="0" w:space="0" w:color="auto"/>
                      </w:divBdr>
                    </w:div>
                    <w:div w:id="267616029">
                      <w:marLeft w:val="0"/>
                      <w:marRight w:val="0"/>
                      <w:marTop w:val="0"/>
                      <w:marBottom w:val="0"/>
                      <w:divBdr>
                        <w:top w:val="none" w:sz="0" w:space="0" w:color="auto"/>
                        <w:left w:val="none" w:sz="0" w:space="0" w:color="auto"/>
                        <w:bottom w:val="none" w:sz="0" w:space="0" w:color="auto"/>
                        <w:right w:val="none" w:sz="0" w:space="0" w:color="auto"/>
                      </w:divBdr>
                    </w:div>
                    <w:div w:id="757603147">
                      <w:marLeft w:val="0"/>
                      <w:marRight w:val="0"/>
                      <w:marTop w:val="0"/>
                      <w:marBottom w:val="0"/>
                      <w:divBdr>
                        <w:top w:val="none" w:sz="0" w:space="0" w:color="auto"/>
                        <w:left w:val="none" w:sz="0" w:space="0" w:color="auto"/>
                        <w:bottom w:val="none" w:sz="0" w:space="0" w:color="auto"/>
                        <w:right w:val="none" w:sz="0" w:space="0" w:color="auto"/>
                      </w:divBdr>
                    </w:div>
                    <w:div w:id="815755898">
                      <w:marLeft w:val="0"/>
                      <w:marRight w:val="0"/>
                      <w:marTop w:val="0"/>
                      <w:marBottom w:val="0"/>
                      <w:divBdr>
                        <w:top w:val="none" w:sz="0" w:space="0" w:color="auto"/>
                        <w:left w:val="none" w:sz="0" w:space="0" w:color="auto"/>
                        <w:bottom w:val="none" w:sz="0" w:space="0" w:color="auto"/>
                        <w:right w:val="none" w:sz="0" w:space="0" w:color="auto"/>
                      </w:divBdr>
                    </w:div>
                    <w:div w:id="854424201">
                      <w:marLeft w:val="0"/>
                      <w:marRight w:val="0"/>
                      <w:marTop w:val="0"/>
                      <w:marBottom w:val="0"/>
                      <w:divBdr>
                        <w:top w:val="none" w:sz="0" w:space="0" w:color="auto"/>
                        <w:left w:val="none" w:sz="0" w:space="0" w:color="auto"/>
                        <w:bottom w:val="none" w:sz="0" w:space="0" w:color="auto"/>
                        <w:right w:val="none" w:sz="0" w:space="0" w:color="auto"/>
                      </w:divBdr>
                    </w:div>
                    <w:div w:id="1439373969">
                      <w:marLeft w:val="0"/>
                      <w:marRight w:val="0"/>
                      <w:marTop w:val="0"/>
                      <w:marBottom w:val="0"/>
                      <w:divBdr>
                        <w:top w:val="none" w:sz="0" w:space="0" w:color="auto"/>
                        <w:left w:val="none" w:sz="0" w:space="0" w:color="auto"/>
                        <w:bottom w:val="none" w:sz="0" w:space="0" w:color="auto"/>
                        <w:right w:val="none" w:sz="0" w:space="0" w:color="auto"/>
                      </w:divBdr>
                    </w:div>
                    <w:div w:id="1485582366">
                      <w:marLeft w:val="0"/>
                      <w:marRight w:val="0"/>
                      <w:marTop w:val="0"/>
                      <w:marBottom w:val="0"/>
                      <w:divBdr>
                        <w:top w:val="none" w:sz="0" w:space="0" w:color="auto"/>
                        <w:left w:val="none" w:sz="0" w:space="0" w:color="auto"/>
                        <w:bottom w:val="none" w:sz="0" w:space="0" w:color="auto"/>
                        <w:right w:val="none" w:sz="0" w:space="0" w:color="auto"/>
                      </w:divBdr>
                    </w:div>
                  </w:divsChild>
                </w:div>
                <w:div w:id="294915845">
                  <w:marLeft w:val="0"/>
                  <w:marRight w:val="0"/>
                  <w:marTop w:val="0"/>
                  <w:marBottom w:val="0"/>
                  <w:divBdr>
                    <w:top w:val="none" w:sz="0" w:space="0" w:color="auto"/>
                    <w:left w:val="none" w:sz="0" w:space="0" w:color="auto"/>
                    <w:bottom w:val="none" w:sz="0" w:space="0" w:color="auto"/>
                    <w:right w:val="none" w:sz="0" w:space="0" w:color="auto"/>
                  </w:divBdr>
                </w:div>
                <w:div w:id="845243574">
                  <w:marLeft w:val="0"/>
                  <w:marRight w:val="0"/>
                  <w:marTop w:val="0"/>
                  <w:marBottom w:val="0"/>
                  <w:divBdr>
                    <w:top w:val="none" w:sz="0" w:space="0" w:color="auto"/>
                    <w:left w:val="none" w:sz="0" w:space="0" w:color="auto"/>
                    <w:bottom w:val="none" w:sz="0" w:space="0" w:color="auto"/>
                    <w:right w:val="none" w:sz="0" w:space="0" w:color="auto"/>
                  </w:divBdr>
                </w:div>
                <w:div w:id="1018191744">
                  <w:marLeft w:val="0"/>
                  <w:marRight w:val="0"/>
                  <w:marTop w:val="0"/>
                  <w:marBottom w:val="0"/>
                  <w:divBdr>
                    <w:top w:val="none" w:sz="0" w:space="0" w:color="auto"/>
                    <w:left w:val="none" w:sz="0" w:space="0" w:color="auto"/>
                    <w:bottom w:val="none" w:sz="0" w:space="0" w:color="auto"/>
                    <w:right w:val="none" w:sz="0" w:space="0" w:color="auto"/>
                  </w:divBdr>
                </w:div>
                <w:div w:id="1050882309">
                  <w:marLeft w:val="0"/>
                  <w:marRight w:val="0"/>
                  <w:marTop w:val="0"/>
                  <w:marBottom w:val="0"/>
                  <w:divBdr>
                    <w:top w:val="none" w:sz="0" w:space="0" w:color="auto"/>
                    <w:left w:val="none" w:sz="0" w:space="0" w:color="auto"/>
                    <w:bottom w:val="none" w:sz="0" w:space="0" w:color="auto"/>
                    <w:right w:val="none" w:sz="0" w:space="0" w:color="auto"/>
                  </w:divBdr>
                </w:div>
                <w:div w:id="1244028379">
                  <w:marLeft w:val="0"/>
                  <w:marRight w:val="0"/>
                  <w:marTop w:val="0"/>
                  <w:marBottom w:val="0"/>
                  <w:divBdr>
                    <w:top w:val="none" w:sz="0" w:space="0" w:color="auto"/>
                    <w:left w:val="none" w:sz="0" w:space="0" w:color="auto"/>
                    <w:bottom w:val="none" w:sz="0" w:space="0" w:color="auto"/>
                    <w:right w:val="none" w:sz="0" w:space="0" w:color="auto"/>
                  </w:divBdr>
                </w:div>
                <w:div w:id="1342858942">
                  <w:marLeft w:val="0"/>
                  <w:marRight w:val="0"/>
                  <w:marTop w:val="0"/>
                  <w:marBottom w:val="0"/>
                  <w:divBdr>
                    <w:top w:val="none" w:sz="0" w:space="0" w:color="auto"/>
                    <w:left w:val="none" w:sz="0" w:space="0" w:color="auto"/>
                    <w:bottom w:val="none" w:sz="0" w:space="0" w:color="auto"/>
                    <w:right w:val="none" w:sz="0" w:space="0" w:color="auto"/>
                  </w:divBdr>
                </w:div>
                <w:div w:id="1383360363">
                  <w:marLeft w:val="0"/>
                  <w:marRight w:val="0"/>
                  <w:marTop w:val="0"/>
                  <w:marBottom w:val="0"/>
                  <w:divBdr>
                    <w:top w:val="none" w:sz="0" w:space="0" w:color="auto"/>
                    <w:left w:val="none" w:sz="0" w:space="0" w:color="auto"/>
                    <w:bottom w:val="none" w:sz="0" w:space="0" w:color="auto"/>
                    <w:right w:val="none" w:sz="0" w:space="0" w:color="auto"/>
                  </w:divBdr>
                </w:div>
                <w:div w:id="1610119613">
                  <w:marLeft w:val="0"/>
                  <w:marRight w:val="0"/>
                  <w:marTop w:val="0"/>
                  <w:marBottom w:val="0"/>
                  <w:divBdr>
                    <w:top w:val="none" w:sz="0" w:space="0" w:color="auto"/>
                    <w:left w:val="none" w:sz="0" w:space="0" w:color="auto"/>
                    <w:bottom w:val="none" w:sz="0" w:space="0" w:color="auto"/>
                    <w:right w:val="none" w:sz="0" w:space="0" w:color="auto"/>
                  </w:divBdr>
                </w:div>
                <w:div w:id="19421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9809993">
      <w:bodyDiv w:val="1"/>
      <w:marLeft w:val="0"/>
      <w:marRight w:val="0"/>
      <w:marTop w:val="0"/>
      <w:marBottom w:val="0"/>
      <w:divBdr>
        <w:top w:val="none" w:sz="0" w:space="0" w:color="auto"/>
        <w:left w:val="none" w:sz="0" w:space="0" w:color="auto"/>
        <w:bottom w:val="none" w:sz="0" w:space="0" w:color="auto"/>
        <w:right w:val="none" w:sz="0" w:space="0" w:color="auto"/>
      </w:divBdr>
    </w:div>
    <w:div w:id="2112821341">
      <w:bodyDiv w:val="1"/>
      <w:marLeft w:val="0"/>
      <w:marRight w:val="0"/>
      <w:marTop w:val="0"/>
      <w:marBottom w:val="0"/>
      <w:divBdr>
        <w:top w:val="none" w:sz="0" w:space="0" w:color="auto"/>
        <w:left w:val="none" w:sz="0" w:space="0" w:color="auto"/>
        <w:bottom w:val="none" w:sz="0" w:space="0" w:color="auto"/>
        <w:right w:val="none" w:sz="0" w:space="0" w:color="auto"/>
      </w:divBdr>
      <w:divsChild>
        <w:div w:id="1931812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018403">
              <w:marLeft w:val="0"/>
              <w:marRight w:val="0"/>
              <w:marTop w:val="0"/>
              <w:marBottom w:val="0"/>
              <w:divBdr>
                <w:top w:val="none" w:sz="0" w:space="0" w:color="auto"/>
                <w:left w:val="none" w:sz="0" w:space="0" w:color="auto"/>
                <w:bottom w:val="none" w:sz="0" w:space="0" w:color="auto"/>
                <w:right w:val="none" w:sz="0" w:space="0" w:color="auto"/>
              </w:divBdr>
              <w:divsChild>
                <w:div w:id="859978025">
                  <w:marLeft w:val="0"/>
                  <w:marRight w:val="0"/>
                  <w:marTop w:val="0"/>
                  <w:marBottom w:val="0"/>
                  <w:divBdr>
                    <w:top w:val="none" w:sz="0" w:space="0" w:color="auto"/>
                    <w:left w:val="none" w:sz="0" w:space="0" w:color="auto"/>
                    <w:bottom w:val="none" w:sz="0" w:space="0" w:color="auto"/>
                    <w:right w:val="none" w:sz="0" w:space="0" w:color="auto"/>
                  </w:divBdr>
                  <w:divsChild>
                    <w:div w:id="14700436">
                      <w:marLeft w:val="0"/>
                      <w:marRight w:val="0"/>
                      <w:marTop w:val="0"/>
                      <w:marBottom w:val="0"/>
                      <w:divBdr>
                        <w:top w:val="none" w:sz="0" w:space="0" w:color="auto"/>
                        <w:left w:val="none" w:sz="0" w:space="0" w:color="auto"/>
                        <w:bottom w:val="none" w:sz="0" w:space="0" w:color="auto"/>
                        <w:right w:val="none" w:sz="0" w:space="0" w:color="auto"/>
                      </w:divBdr>
                    </w:div>
                    <w:div w:id="30765235">
                      <w:marLeft w:val="720"/>
                      <w:marRight w:val="0"/>
                      <w:marTop w:val="0"/>
                      <w:marBottom w:val="0"/>
                      <w:divBdr>
                        <w:top w:val="none" w:sz="0" w:space="0" w:color="auto"/>
                        <w:left w:val="none" w:sz="0" w:space="0" w:color="auto"/>
                        <w:bottom w:val="none" w:sz="0" w:space="0" w:color="auto"/>
                        <w:right w:val="none" w:sz="0" w:space="0" w:color="auto"/>
                      </w:divBdr>
                    </w:div>
                    <w:div w:id="51194114">
                      <w:marLeft w:val="539"/>
                      <w:marRight w:val="0"/>
                      <w:marTop w:val="0"/>
                      <w:marBottom w:val="0"/>
                      <w:divBdr>
                        <w:top w:val="none" w:sz="0" w:space="0" w:color="auto"/>
                        <w:left w:val="none" w:sz="0" w:space="0" w:color="auto"/>
                        <w:bottom w:val="none" w:sz="0" w:space="0" w:color="auto"/>
                        <w:right w:val="none" w:sz="0" w:space="0" w:color="auto"/>
                      </w:divBdr>
                    </w:div>
                    <w:div w:id="71198938">
                      <w:marLeft w:val="0"/>
                      <w:marRight w:val="0"/>
                      <w:marTop w:val="0"/>
                      <w:marBottom w:val="0"/>
                      <w:divBdr>
                        <w:top w:val="none" w:sz="0" w:space="0" w:color="auto"/>
                        <w:left w:val="none" w:sz="0" w:space="0" w:color="auto"/>
                        <w:bottom w:val="none" w:sz="0" w:space="0" w:color="auto"/>
                        <w:right w:val="none" w:sz="0" w:space="0" w:color="auto"/>
                      </w:divBdr>
                    </w:div>
                    <w:div w:id="161430294">
                      <w:marLeft w:val="0"/>
                      <w:marRight w:val="0"/>
                      <w:marTop w:val="0"/>
                      <w:marBottom w:val="0"/>
                      <w:divBdr>
                        <w:top w:val="none" w:sz="0" w:space="0" w:color="auto"/>
                        <w:left w:val="none" w:sz="0" w:space="0" w:color="auto"/>
                        <w:bottom w:val="none" w:sz="0" w:space="0" w:color="auto"/>
                        <w:right w:val="none" w:sz="0" w:space="0" w:color="auto"/>
                      </w:divBdr>
                    </w:div>
                    <w:div w:id="173501422">
                      <w:marLeft w:val="0"/>
                      <w:marRight w:val="0"/>
                      <w:marTop w:val="0"/>
                      <w:marBottom w:val="0"/>
                      <w:divBdr>
                        <w:top w:val="none" w:sz="0" w:space="0" w:color="auto"/>
                        <w:left w:val="none" w:sz="0" w:space="0" w:color="auto"/>
                        <w:bottom w:val="none" w:sz="0" w:space="0" w:color="auto"/>
                        <w:right w:val="none" w:sz="0" w:space="0" w:color="auto"/>
                      </w:divBdr>
                    </w:div>
                    <w:div w:id="188568253">
                      <w:marLeft w:val="0"/>
                      <w:marRight w:val="0"/>
                      <w:marTop w:val="0"/>
                      <w:marBottom w:val="0"/>
                      <w:divBdr>
                        <w:top w:val="none" w:sz="0" w:space="0" w:color="auto"/>
                        <w:left w:val="none" w:sz="0" w:space="0" w:color="auto"/>
                        <w:bottom w:val="none" w:sz="0" w:space="0" w:color="auto"/>
                        <w:right w:val="none" w:sz="0" w:space="0" w:color="auto"/>
                      </w:divBdr>
                    </w:div>
                    <w:div w:id="207032677">
                      <w:marLeft w:val="539"/>
                      <w:marRight w:val="0"/>
                      <w:marTop w:val="0"/>
                      <w:marBottom w:val="0"/>
                      <w:divBdr>
                        <w:top w:val="none" w:sz="0" w:space="0" w:color="auto"/>
                        <w:left w:val="none" w:sz="0" w:space="0" w:color="auto"/>
                        <w:bottom w:val="none" w:sz="0" w:space="0" w:color="auto"/>
                        <w:right w:val="none" w:sz="0" w:space="0" w:color="auto"/>
                      </w:divBdr>
                    </w:div>
                    <w:div w:id="248468468">
                      <w:marLeft w:val="397"/>
                      <w:marRight w:val="0"/>
                      <w:marTop w:val="0"/>
                      <w:marBottom w:val="0"/>
                      <w:divBdr>
                        <w:top w:val="none" w:sz="0" w:space="0" w:color="auto"/>
                        <w:left w:val="none" w:sz="0" w:space="0" w:color="auto"/>
                        <w:bottom w:val="none" w:sz="0" w:space="0" w:color="auto"/>
                        <w:right w:val="none" w:sz="0" w:space="0" w:color="auto"/>
                      </w:divBdr>
                    </w:div>
                    <w:div w:id="249043677">
                      <w:marLeft w:val="502"/>
                      <w:marRight w:val="0"/>
                      <w:marTop w:val="0"/>
                      <w:marBottom w:val="0"/>
                      <w:divBdr>
                        <w:top w:val="none" w:sz="0" w:space="0" w:color="auto"/>
                        <w:left w:val="none" w:sz="0" w:space="0" w:color="auto"/>
                        <w:bottom w:val="none" w:sz="0" w:space="0" w:color="auto"/>
                        <w:right w:val="none" w:sz="0" w:space="0" w:color="auto"/>
                      </w:divBdr>
                    </w:div>
                    <w:div w:id="274023663">
                      <w:marLeft w:val="0"/>
                      <w:marRight w:val="0"/>
                      <w:marTop w:val="0"/>
                      <w:marBottom w:val="0"/>
                      <w:divBdr>
                        <w:top w:val="none" w:sz="0" w:space="0" w:color="auto"/>
                        <w:left w:val="none" w:sz="0" w:space="0" w:color="auto"/>
                        <w:bottom w:val="none" w:sz="0" w:space="0" w:color="auto"/>
                        <w:right w:val="none" w:sz="0" w:space="0" w:color="auto"/>
                      </w:divBdr>
                    </w:div>
                    <w:div w:id="275408210">
                      <w:marLeft w:val="0"/>
                      <w:marRight w:val="0"/>
                      <w:marTop w:val="0"/>
                      <w:marBottom w:val="0"/>
                      <w:divBdr>
                        <w:top w:val="none" w:sz="0" w:space="0" w:color="auto"/>
                        <w:left w:val="none" w:sz="0" w:space="0" w:color="auto"/>
                        <w:bottom w:val="none" w:sz="0" w:space="0" w:color="auto"/>
                        <w:right w:val="none" w:sz="0" w:space="0" w:color="auto"/>
                      </w:divBdr>
                    </w:div>
                    <w:div w:id="306397449">
                      <w:marLeft w:val="539"/>
                      <w:marRight w:val="0"/>
                      <w:marTop w:val="0"/>
                      <w:marBottom w:val="0"/>
                      <w:divBdr>
                        <w:top w:val="none" w:sz="0" w:space="0" w:color="auto"/>
                        <w:left w:val="none" w:sz="0" w:space="0" w:color="auto"/>
                        <w:bottom w:val="none" w:sz="0" w:space="0" w:color="auto"/>
                        <w:right w:val="none" w:sz="0" w:space="0" w:color="auto"/>
                      </w:divBdr>
                    </w:div>
                    <w:div w:id="362442948">
                      <w:marLeft w:val="720"/>
                      <w:marRight w:val="0"/>
                      <w:marTop w:val="0"/>
                      <w:marBottom w:val="0"/>
                      <w:divBdr>
                        <w:top w:val="none" w:sz="0" w:space="0" w:color="auto"/>
                        <w:left w:val="none" w:sz="0" w:space="0" w:color="auto"/>
                        <w:bottom w:val="none" w:sz="0" w:space="0" w:color="auto"/>
                        <w:right w:val="none" w:sz="0" w:space="0" w:color="auto"/>
                      </w:divBdr>
                    </w:div>
                    <w:div w:id="393356497">
                      <w:marLeft w:val="502"/>
                      <w:marRight w:val="0"/>
                      <w:marTop w:val="0"/>
                      <w:marBottom w:val="0"/>
                      <w:divBdr>
                        <w:top w:val="none" w:sz="0" w:space="0" w:color="auto"/>
                        <w:left w:val="none" w:sz="0" w:space="0" w:color="auto"/>
                        <w:bottom w:val="none" w:sz="0" w:space="0" w:color="auto"/>
                        <w:right w:val="none" w:sz="0" w:space="0" w:color="auto"/>
                      </w:divBdr>
                    </w:div>
                    <w:div w:id="426537394">
                      <w:marLeft w:val="0"/>
                      <w:marRight w:val="0"/>
                      <w:marTop w:val="0"/>
                      <w:marBottom w:val="0"/>
                      <w:divBdr>
                        <w:top w:val="none" w:sz="0" w:space="0" w:color="auto"/>
                        <w:left w:val="none" w:sz="0" w:space="0" w:color="auto"/>
                        <w:bottom w:val="none" w:sz="0" w:space="0" w:color="auto"/>
                        <w:right w:val="none" w:sz="0" w:space="0" w:color="auto"/>
                      </w:divBdr>
                    </w:div>
                    <w:div w:id="428889990">
                      <w:marLeft w:val="0"/>
                      <w:marRight w:val="0"/>
                      <w:marTop w:val="0"/>
                      <w:marBottom w:val="0"/>
                      <w:divBdr>
                        <w:top w:val="none" w:sz="0" w:space="0" w:color="auto"/>
                        <w:left w:val="none" w:sz="0" w:space="0" w:color="auto"/>
                        <w:bottom w:val="none" w:sz="0" w:space="0" w:color="auto"/>
                        <w:right w:val="none" w:sz="0" w:space="0" w:color="auto"/>
                      </w:divBdr>
                    </w:div>
                    <w:div w:id="439422956">
                      <w:marLeft w:val="539"/>
                      <w:marRight w:val="0"/>
                      <w:marTop w:val="0"/>
                      <w:marBottom w:val="0"/>
                      <w:divBdr>
                        <w:top w:val="none" w:sz="0" w:space="0" w:color="auto"/>
                        <w:left w:val="none" w:sz="0" w:space="0" w:color="auto"/>
                        <w:bottom w:val="none" w:sz="0" w:space="0" w:color="auto"/>
                        <w:right w:val="none" w:sz="0" w:space="0" w:color="auto"/>
                      </w:divBdr>
                    </w:div>
                    <w:div w:id="448479319">
                      <w:marLeft w:val="720"/>
                      <w:marRight w:val="0"/>
                      <w:marTop w:val="0"/>
                      <w:marBottom w:val="0"/>
                      <w:divBdr>
                        <w:top w:val="none" w:sz="0" w:space="0" w:color="auto"/>
                        <w:left w:val="none" w:sz="0" w:space="0" w:color="auto"/>
                        <w:bottom w:val="none" w:sz="0" w:space="0" w:color="auto"/>
                        <w:right w:val="none" w:sz="0" w:space="0" w:color="auto"/>
                      </w:divBdr>
                    </w:div>
                    <w:div w:id="488905908">
                      <w:marLeft w:val="0"/>
                      <w:marRight w:val="0"/>
                      <w:marTop w:val="0"/>
                      <w:marBottom w:val="0"/>
                      <w:divBdr>
                        <w:top w:val="none" w:sz="0" w:space="0" w:color="auto"/>
                        <w:left w:val="none" w:sz="0" w:space="0" w:color="auto"/>
                        <w:bottom w:val="none" w:sz="0" w:space="0" w:color="auto"/>
                        <w:right w:val="none" w:sz="0" w:space="0" w:color="auto"/>
                      </w:divBdr>
                    </w:div>
                    <w:div w:id="547764099">
                      <w:marLeft w:val="0"/>
                      <w:marRight w:val="0"/>
                      <w:marTop w:val="0"/>
                      <w:marBottom w:val="0"/>
                      <w:divBdr>
                        <w:top w:val="none" w:sz="0" w:space="0" w:color="auto"/>
                        <w:left w:val="none" w:sz="0" w:space="0" w:color="auto"/>
                        <w:bottom w:val="none" w:sz="0" w:space="0" w:color="auto"/>
                        <w:right w:val="none" w:sz="0" w:space="0" w:color="auto"/>
                      </w:divBdr>
                    </w:div>
                    <w:div w:id="595553164">
                      <w:marLeft w:val="0"/>
                      <w:marRight w:val="0"/>
                      <w:marTop w:val="0"/>
                      <w:marBottom w:val="0"/>
                      <w:divBdr>
                        <w:top w:val="none" w:sz="0" w:space="0" w:color="auto"/>
                        <w:left w:val="none" w:sz="0" w:space="0" w:color="auto"/>
                        <w:bottom w:val="none" w:sz="0" w:space="0" w:color="auto"/>
                        <w:right w:val="none" w:sz="0" w:space="0" w:color="auto"/>
                      </w:divBdr>
                    </w:div>
                    <w:div w:id="633949946">
                      <w:marLeft w:val="0"/>
                      <w:marRight w:val="0"/>
                      <w:marTop w:val="0"/>
                      <w:marBottom w:val="0"/>
                      <w:divBdr>
                        <w:top w:val="none" w:sz="0" w:space="0" w:color="auto"/>
                        <w:left w:val="none" w:sz="0" w:space="0" w:color="auto"/>
                        <w:bottom w:val="none" w:sz="0" w:space="0" w:color="auto"/>
                        <w:right w:val="none" w:sz="0" w:space="0" w:color="auto"/>
                      </w:divBdr>
                    </w:div>
                    <w:div w:id="651254632">
                      <w:marLeft w:val="720"/>
                      <w:marRight w:val="0"/>
                      <w:marTop w:val="0"/>
                      <w:marBottom w:val="0"/>
                      <w:divBdr>
                        <w:top w:val="none" w:sz="0" w:space="0" w:color="auto"/>
                        <w:left w:val="none" w:sz="0" w:space="0" w:color="auto"/>
                        <w:bottom w:val="none" w:sz="0" w:space="0" w:color="auto"/>
                        <w:right w:val="none" w:sz="0" w:space="0" w:color="auto"/>
                      </w:divBdr>
                    </w:div>
                    <w:div w:id="657274171">
                      <w:marLeft w:val="0"/>
                      <w:marRight w:val="0"/>
                      <w:marTop w:val="0"/>
                      <w:marBottom w:val="0"/>
                      <w:divBdr>
                        <w:top w:val="none" w:sz="0" w:space="0" w:color="auto"/>
                        <w:left w:val="none" w:sz="0" w:space="0" w:color="auto"/>
                        <w:bottom w:val="none" w:sz="0" w:space="0" w:color="auto"/>
                        <w:right w:val="none" w:sz="0" w:space="0" w:color="auto"/>
                      </w:divBdr>
                    </w:div>
                    <w:div w:id="665403607">
                      <w:marLeft w:val="0"/>
                      <w:marRight w:val="0"/>
                      <w:marTop w:val="0"/>
                      <w:marBottom w:val="0"/>
                      <w:divBdr>
                        <w:top w:val="none" w:sz="0" w:space="0" w:color="auto"/>
                        <w:left w:val="none" w:sz="0" w:space="0" w:color="auto"/>
                        <w:bottom w:val="none" w:sz="0" w:space="0" w:color="auto"/>
                        <w:right w:val="none" w:sz="0" w:space="0" w:color="auto"/>
                      </w:divBdr>
                    </w:div>
                    <w:div w:id="670792334">
                      <w:marLeft w:val="0"/>
                      <w:marRight w:val="0"/>
                      <w:marTop w:val="0"/>
                      <w:marBottom w:val="0"/>
                      <w:divBdr>
                        <w:top w:val="none" w:sz="0" w:space="0" w:color="auto"/>
                        <w:left w:val="none" w:sz="0" w:space="0" w:color="auto"/>
                        <w:bottom w:val="none" w:sz="0" w:space="0" w:color="auto"/>
                        <w:right w:val="none" w:sz="0" w:space="0" w:color="auto"/>
                      </w:divBdr>
                    </w:div>
                    <w:div w:id="702363600">
                      <w:marLeft w:val="0"/>
                      <w:marRight w:val="0"/>
                      <w:marTop w:val="0"/>
                      <w:marBottom w:val="0"/>
                      <w:divBdr>
                        <w:top w:val="none" w:sz="0" w:space="0" w:color="auto"/>
                        <w:left w:val="none" w:sz="0" w:space="0" w:color="auto"/>
                        <w:bottom w:val="none" w:sz="0" w:space="0" w:color="auto"/>
                        <w:right w:val="none" w:sz="0" w:space="0" w:color="auto"/>
                      </w:divBdr>
                    </w:div>
                    <w:div w:id="723413484">
                      <w:marLeft w:val="0"/>
                      <w:marRight w:val="0"/>
                      <w:marTop w:val="0"/>
                      <w:marBottom w:val="0"/>
                      <w:divBdr>
                        <w:top w:val="none" w:sz="0" w:space="0" w:color="auto"/>
                        <w:left w:val="none" w:sz="0" w:space="0" w:color="auto"/>
                        <w:bottom w:val="none" w:sz="0" w:space="0" w:color="auto"/>
                        <w:right w:val="none" w:sz="0" w:space="0" w:color="auto"/>
                      </w:divBdr>
                    </w:div>
                    <w:div w:id="752893483">
                      <w:marLeft w:val="0"/>
                      <w:marRight w:val="0"/>
                      <w:marTop w:val="0"/>
                      <w:marBottom w:val="0"/>
                      <w:divBdr>
                        <w:top w:val="none" w:sz="0" w:space="0" w:color="auto"/>
                        <w:left w:val="none" w:sz="0" w:space="0" w:color="auto"/>
                        <w:bottom w:val="none" w:sz="0" w:space="0" w:color="auto"/>
                        <w:right w:val="none" w:sz="0" w:space="0" w:color="auto"/>
                      </w:divBdr>
                    </w:div>
                    <w:div w:id="778110043">
                      <w:marLeft w:val="0"/>
                      <w:marRight w:val="0"/>
                      <w:marTop w:val="0"/>
                      <w:marBottom w:val="0"/>
                      <w:divBdr>
                        <w:top w:val="none" w:sz="0" w:space="0" w:color="auto"/>
                        <w:left w:val="none" w:sz="0" w:space="0" w:color="auto"/>
                        <w:bottom w:val="none" w:sz="0" w:space="0" w:color="auto"/>
                        <w:right w:val="none" w:sz="0" w:space="0" w:color="auto"/>
                      </w:divBdr>
                    </w:div>
                    <w:div w:id="789935625">
                      <w:marLeft w:val="539"/>
                      <w:marRight w:val="0"/>
                      <w:marTop w:val="0"/>
                      <w:marBottom w:val="0"/>
                      <w:divBdr>
                        <w:top w:val="none" w:sz="0" w:space="0" w:color="auto"/>
                        <w:left w:val="none" w:sz="0" w:space="0" w:color="auto"/>
                        <w:bottom w:val="none" w:sz="0" w:space="0" w:color="auto"/>
                        <w:right w:val="none" w:sz="0" w:space="0" w:color="auto"/>
                      </w:divBdr>
                    </w:div>
                    <w:div w:id="807863308">
                      <w:marLeft w:val="502"/>
                      <w:marRight w:val="0"/>
                      <w:marTop w:val="0"/>
                      <w:marBottom w:val="0"/>
                      <w:divBdr>
                        <w:top w:val="none" w:sz="0" w:space="0" w:color="auto"/>
                        <w:left w:val="none" w:sz="0" w:space="0" w:color="auto"/>
                        <w:bottom w:val="none" w:sz="0" w:space="0" w:color="auto"/>
                        <w:right w:val="none" w:sz="0" w:space="0" w:color="auto"/>
                      </w:divBdr>
                    </w:div>
                    <w:div w:id="816185575">
                      <w:marLeft w:val="539"/>
                      <w:marRight w:val="0"/>
                      <w:marTop w:val="0"/>
                      <w:marBottom w:val="0"/>
                      <w:divBdr>
                        <w:top w:val="none" w:sz="0" w:space="0" w:color="auto"/>
                        <w:left w:val="none" w:sz="0" w:space="0" w:color="auto"/>
                        <w:bottom w:val="none" w:sz="0" w:space="0" w:color="auto"/>
                        <w:right w:val="none" w:sz="0" w:space="0" w:color="auto"/>
                      </w:divBdr>
                    </w:div>
                    <w:div w:id="825628967">
                      <w:marLeft w:val="0"/>
                      <w:marRight w:val="0"/>
                      <w:marTop w:val="0"/>
                      <w:marBottom w:val="0"/>
                      <w:divBdr>
                        <w:top w:val="none" w:sz="0" w:space="0" w:color="auto"/>
                        <w:left w:val="none" w:sz="0" w:space="0" w:color="auto"/>
                        <w:bottom w:val="none" w:sz="0" w:space="0" w:color="auto"/>
                        <w:right w:val="none" w:sz="0" w:space="0" w:color="auto"/>
                      </w:divBdr>
                    </w:div>
                    <w:div w:id="829712647">
                      <w:marLeft w:val="397"/>
                      <w:marRight w:val="0"/>
                      <w:marTop w:val="0"/>
                      <w:marBottom w:val="0"/>
                      <w:divBdr>
                        <w:top w:val="none" w:sz="0" w:space="0" w:color="auto"/>
                        <w:left w:val="none" w:sz="0" w:space="0" w:color="auto"/>
                        <w:bottom w:val="none" w:sz="0" w:space="0" w:color="auto"/>
                        <w:right w:val="none" w:sz="0" w:space="0" w:color="auto"/>
                      </w:divBdr>
                    </w:div>
                    <w:div w:id="878589173">
                      <w:marLeft w:val="0"/>
                      <w:marRight w:val="0"/>
                      <w:marTop w:val="0"/>
                      <w:marBottom w:val="0"/>
                      <w:divBdr>
                        <w:top w:val="none" w:sz="0" w:space="0" w:color="auto"/>
                        <w:left w:val="none" w:sz="0" w:space="0" w:color="auto"/>
                        <w:bottom w:val="none" w:sz="0" w:space="0" w:color="auto"/>
                        <w:right w:val="none" w:sz="0" w:space="0" w:color="auto"/>
                      </w:divBdr>
                    </w:div>
                    <w:div w:id="885487710">
                      <w:marLeft w:val="0"/>
                      <w:marRight w:val="0"/>
                      <w:marTop w:val="0"/>
                      <w:marBottom w:val="0"/>
                      <w:divBdr>
                        <w:top w:val="none" w:sz="0" w:space="0" w:color="auto"/>
                        <w:left w:val="none" w:sz="0" w:space="0" w:color="auto"/>
                        <w:bottom w:val="none" w:sz="0" w:space="0" w:color="auto"/>
                        <w:right w:val="none" w:sz="0" w:space="0" w:color="auto"/>
                      </w:divBdr>
                    </w:div>
                    <w:div w:id="886141181">
                      <w:marLeft w:val="539"/>
                      <w:marRight w:val="0"/>
                      <w:marTop w:val="0"/>
                      <w:marBottom w:val="0"/>
                      <w:divBdr>
                        <w:top w:val="none" w:sz="0" w:space="0" w:color="auto"/>
                        <w:left w:val="none" w:sz="0" w:space="0" w:color="auto"/>
                        <w:bottom w:val="none" w:sz="0" w:space="0" w:color="auto"/>
                        <w:right w:val="none" w:sz="0" w:space="0" w:color="auto"/>
                      </w:divBdr>
                    </w:div>
                    <w:div w:id="959143696">
                      <w:marLeft w:val="539"/>
                      <w:marRight w:val="0"/>
                      <w:marTop w:val="0"/>
                      <w:marBottom w:val="0"/>
                      <w:divBdr>
                        <w:top w:val="none" w:sz="0" w:space="0" w:color="auto"/>
                        <w:left w:val="none" w:sz="0" w:space="0" w:color="auto"/>
                        <w:bottom w:val="none" w:sz="0" w:space="0" w:color="auto"/>
                        <w:right w:val="none" w:sz="0" w:space="0" w:color="auto"/>
                      </w:divBdr>
                    </w:div>
                    <w:div w:id="960696787">
                      <w:marLeft w:val="0"/>
                      <w:marRight w:val="0"/>
                      <w:marTop w:val="0"/>
                      <w:marBottom w:val="0"/>
                      <w:divBdr>
                        <w:top w:val="none" w:sz="0" w:space="0" w:color="auto"/>
                        <w:left w:val="none" w:sz="0" w:space="0" w:color="auto"/>
                        <w:bottom w:val="none" w:sz="0" w:space="0" w:color="auto"/>
                        <w:right w:val="none" w:sz="0" w:space="0" w:color="auto"/>
                      </w:divBdr>
                    </w:div>
                    <w:div w:id="962463271">
                      <w:marLeft w:val="0"/>
                      <w:marRight w:val="0"/>
                      <w:marTop w:val="0"/>
                      <w:marBottom w:val="0"/>
                      <w:divBdr>
                        <w:top w:val="none" w:sz="0" w:space="0" w:color="auto"/>
                        <w:left w:val="none" w:sz="0" w:space="0" w:color="auto"/>
                        <w:bottom w:val="none" w:sz="0" w:space="0" w:color="auto"/>
                        <w:right w:val="none" w:sz="0" w:space="0" w:color="auto"/>
                      </w:divBdr>
                    </w:div>
                    <w:div w:id="980691648">
                      <w:marLeft w:val="539"/>
                      <w:marRight w:val="0"/>
                      <w:marTop w:val="0"/>
                      <w:marBottom w:val="0"/>
                      <w:divBdr>
                        <w:top w:val="none" w:sz="0" w:space="0" w:color="auto"/>
                        <w:left w:val="none" w:sz="0" w:space="0" w:color="auto"/>
                        <w:bottom w:val="none" w:sz="0" w:space="0" w:color="auto"/>
                        <w:right w:val="none" w:sz="0" w:space="0" w:color="auto"/>
                      </w:divBdr>
                    </w:div>
                    <w:div w:id="986129462">
                      <w:marLeft w:val="720"/>
                      <w:marRight w:val="0"/>
                      <w:marTop w:val="0"/>
                      <w:marBottom w:val="0"/>
                      <w:divBdr>
                        <w:top w:val="none" w:sz="0" w:space="0" w:color="auto"/>
                        <w:left w:val="none" w:sz="0" w:space="0" w:color="auto"/>
                        <w:bottom w:val="none" w:sz="0" w:space="0" w:color="auto"/>
                        <w:right w:val="none" w:sz="0" w:space="0" w:color="auto"/>
                      </w:divBdr>
                    </w:div>
                    <w:div w:id="1017854554">
                      <w:marLeft w:val="539"/>
                      <w:marRight w:val="0"/>
                      <w:marTop w:val="0"/>
                      <w:marBottom w:val="0"/>
                      <w:divBdr>
                        <w:top w:val="none" w:sz="0" w:space="0" w:color="auto"/>
                        <w:left w:val="none" w:sz="0" w:space="0" w:color="auto"/>
                        <w:bottom w:val="none" w:sz="0" w:space="0" w:color="auto"/>
                        <w:right w:val="none" w:sz="0" w:space="0" w:color="auto"/>
                      </w:divBdr>
                    </w:div>
                    <w:div w:id="1024357643">
                      <w:marLeft w:val="0"/>
                      <w:marRight w:val="0"/>
                      <w:marTop w:val="0"/>
                      <w:marBottom w:val="0"/>
                      <w:divBdr>
                        <w:top w:val="none" w:sz="0" w:space="0" w:color="auto"/>
                        <w:left w:val="none" w:sz="0" w:space="0" w:color="auto"/>
                        <w:bottom w:val="none" w:sz="0" w:space="0" w:color="auto"/>
                        <w:right w:val="none" w:sz="0" w:space="0" w:color="auto"/>
                      </w:divBdr>
                    </w:div>
                    <w:div w:id="1028027761">
                      <w:marLeft w:val="720"/>
                      <w:marRight w:val="0"/>
                      <w:marTop w:val="0"/>
                      <w:marBottom w:val="0"/>
                      <w:divBdr>
                        <w:top w:val="none" w:sz="0" w:space="0" w:color="auto"/>
                        <w:left w:val="none" w:sz="0" w:space="0" w:color="auto"/>
                        <w:bottom w:val="none" w:sz="0" w:space="0" w:color="auto"/>
                        <w:right w:val="none" w:sz="0" w:space="0" w:color="auto"/>
                      </w:divBdr>
                    </w:div>
                    <w:div w:id="1043560681">
                      <w:marLeft w:val="539"/>
                      <w:marRight w:val="0"/>
                      <w:marTop w:val="0"/>
                      <w:marBottom w:val="0"/>
                      <w:divBdr>
                        <w:top w:val="none" w:sz="0" w:space="0" w:color="auto"/>
                        <w:left w:val="none" w:sz="0" w:space="0" w:color="auto"/>
                        <w:bottom w:val="none" w:sz="0" w:space="0" w:color="auto"/>
                        <w:right w:val="none" w:sz="0" w:space="0" w:color="auto"/>
                      </w:divBdr>
                    </w:div>
                    <w:div w:id="1054424536">
                      <w:marLeft w:val="0"/>
                      <w:marRight w:val="0"/>
                      <w:marTop w:val="0"/>
                      <w:marBottom w:val="0"/>
                      <w:divBdr>
                        <w:top w:val="none" w:sz="0" w:space="0" w:color="auto"/>
                        <w:left w:val="none" w:sz="0" w:space="0" w:color="auto"/>
                        <w:bottom w:val="none" w:sz="0" w:space="0" w:color="auto"/>
                        <w:right w:val="none" w:sz="0" w:space="0" w:color="auto"/>
                      </w:divBdr>
                    </w:div>
                    <w:div w:id="1067066832">
                      <w:marLeft w:val="720"/>
                      <w:marRight w:val="0"/>
                      <w:marTop w:val="0"/>
                      <w:marBottom w:val="0"/>
                      <w:divBdr>
                        <w:top w:val="none" w:sz="0" w:space="0" w:color="auto"/>
                        <w:left w:val="none" w:sz="0" w:space="0" w:color="auto"/>
                        <w:bottom w:val="none" w:sz="0" w:space="0" w:color="auto"/>
                        <w:right w:val="none" w:sz="0" w:space="0" w:color="auto"/>
                      </w:divBdr>
                    </w:div>
                    <w:div w:id="1076173712">
                      <w:marLeft w:val="539"/>
                      <w:marRight w:val="0"/>
                      <w:marTop w:val="0"/>
                      <w:marBottom w:val="0"/>
                      <w:divBdr>
                        <w:top w:val="none" w:sz="0" w:space="0" w:color="auto"/>
                        <w:left w:val="none" w:sz="0" w:space="0" w:color="auto"/>
                        <w:bottom w:val="none" w:sz="0" w:space="0" w:color="auto"/>
                        <w:right w:val="none" w:sz="0" w:space="0" w:color="auto"/>
                      </w:divBdr>
                    </w:div>
                    <w:div w:id="1103261087">
                      <w:marLeft w:val="0"/>
                      <w:marRight w:val="0"/>
                      <w:marTop w:val="0"/>
                      <w:marBottom w:val="0"/>
                      <w:divBdr>
                        <w:top w:val="none" w:sz="0" w:space="0" w:color="auto"/>
                        <w:left w:val="none" w:sz="0" w:space="0" w:color="auto"/>
                        <w:bottom w:val="none" w:sz="0" w:space="0" w:color="auto"/>
                        <w:right w:val="none" w:sz="0" w:space="0" w:color="auto"/>
                      </w:divBdr>
                    </w:div>
                    <w:div w:id="1120878306">
                      <w:marLeft w:val="502"/>
                      <w:marRight w:val="0"/>
                      <w:marTop w:val="0"/>
                      <w:marBottom w:val="0"/>
                      <w:divBdr>
                        <w:top w:val="none" w:sz="0" w:space="0" w:color="auto"/>
                        <w:left w:val="none" w:sz="0" w:space="0" w:color="auto"/>
                        <w:bottom w:val="none" w:sz="0" w:space="0" w:color="auto"/>
                        <w:right w:val="none" w:sz="0" w:space="0" w:color="auto"/>
                      </w:divBdr>
                    </w:div>
                    <w:div w:id="1193225368">
                      <w:marLeft w:val="0"/>
                      <w:marRight w:val="0"/>
                      <w:marTop w:val="0"/>
                      <w:marBottom w:val="0"/>
                      <w:divBdr>
                        <w:top w:val="none" w:sz="0" w:space="0" w:color="auto"/>
                        <w:left w:val="none" w:sz="0" w:space="0" w:color="auto"/>
                        <w:bottom w:val="none" w:sz="0" w:space="0" w:color="auto"/>
                        <w:right w:val="none" w:sz="0" w:space="0" w:color="auto"/>
                      </w:divBdr>
                    </w:div>
                    <w:div w:id="1200358054">
                      <w:marLeft w:val="720"/>
                      <w:marRight w:val="0"/>
                      <w:marTop w:val="0"/>
                      <w:marBottom w:val="0"/>
                      <w:divBdr>
                        <w:top w:val="none" w:sz="0" w:space="0" w:color="auto"/>
                        <w:left w:val="none" w:sz="0" w:space="0" w:color="auto"/>
                        <w:bottom w:val="none" w:sz="0" w:space="0" w:color="auto"/>
                        <w:right w:val="none" w:sz="0" w:space="0" w:color="auto"/>
                      </w:divBdr>
                    </w:div>
                    <w:div w:id="1223062360">
                      <w:marLeft w:val="0"/>
                      <w:marRight w:val="0"/>
                      <w:marTop w:val="0"/>
                      <w:marBottom w:val="0"/>
                      <w:divBdr>
                        <w:top w:val="none" w:sz="0" w:space="0" w:color="auto"/>
                        <w:left w:val="none" w:sz="0" w:space="0" w:color="auto"/>
                        <w:bottom w:val="none" w:sz="0" w:space="0" w:color="auto"/>
                        <w:right w:val="none" w:sz="0" w:space="0" w:color="auto"/>
                      </w:divBdr>
                    </w:div>
                    <w:div w:id="1269267170">
                      <w:marLeft w:val="5040"/>
                      <w:marRight w:val="0"/>
                      <w:marTop w:val="0"/>
                      <w:marBottom w:val="0"/>
                      <w:divBdr>
                        <w:top w:val="none" w:sz="0" w:space="0" w:color="auto"/>
                        <w:left w:val="none" w:sz="0" w:space="0" w:color="auto"/>
                        <w:bottom w:val="none" w:sz="0" w:space="0" w:color="auto"/>
                        <w:right w:val="none" w:sz="0" w:space="0" w:color="auto"/>
                      </w:divBdr>
                    </w:div>
                    <w:div w:id="1298990182">
                      <w:marLeft w:val="397"/>
                      <w:marRight w:val="0"/>
                      <w:marTop w:val="0"/>
                      <w:marBottom w:val="0"/>
                      <w:divBdr>
                        <w:top w:val="none" w:sz="0" w:space="0" w:color="auto"/>
                        <w:left w:val="none" w:sz="0" w:space="0" w:color="auto"/>
                        <w:bottom w:val="none" w:sz="0" w:space="0" w:color="auto"/>
                        <w:right w:val="none" w:sz="0" w:space="0" w:color="auto"/>
                      </w:divBdr>
                    </w:div>
                    <w:div w:id="1298995053">
                      <w:marLeft w:val="0"/>
                      <w:marRight w:val="0"/>
                      <w:marTop w:val="0"/>
                      <w:marBottom w:val="0"/>
                      <w:divBdr>
                        <w:top w:val="none" w:sz="0" w:space="0" w:color="auto"/>
                        <w:left w:val="none" w:sz="0" w:space="0" w:color="auto"/>
                        <w:bottom w:val="none" w:sz="0" w:space="0" w:color="auto"/>
                        <w:right w:val="none" w:sz="0" w:space="0" w:color="auto"/>
                      </w:divBdr>
                    </w:div>
                    <w:div w:id="1332099408">
                      <w:marLeft w:val="539"/>
                      <w:marRight w:val="0"/>
                      <w:marTop w:val="0"/>
                      <w:marBottom w:val="0"/>
                      <w:divBdr>
                        <w:top w:val="none" w:sz="0" w:space="0" w:color="auto"/>
                        <w:left w:val="none" w:sz="0" w:space="0" w:color="auto"/>
                        <w:bottom w:val="none" w:sz="0" w:space="0" w:color="auto"/>
                        <w:right w:val="none" w:sz="0" w:space="0" w:color="auto"/>
                      </w:divBdr>
                    </w:div>
                    <w:div w:id="1398671796">
                      <w:marLeft w:val="539"/>
                      <w:marRight w:val="0"/>
                      <w:marTop w:val="0"/>
                      <w:marBottom w:val="0"/>
                      <w:divBdr>
                        <w:top w:val="none" w:sz="0" w:space="0" w:color="auto"/>
                        <w:left w:val="none" w:sz="0" w:space="0" w:color="auto"/>
                        <w:bottom w:val="none" w:sz="0" w:space="0" w:color="auto"/>
                        <w:right w:val="none" w:sz="0" w:space="0" w:color="auto"/>
                      </w:divBdr>
                    </w:div>
                    <w:div w:id="1424952864">
                      <w:marLeft w:val="720"/>
                      <w:marRight w:val="0"/>
                      <w:marTop w:val="0"/>
                      <w:marBottom w:val="0"/>
                      <w:divBdr>
                        <w:top w:val="none" w:sz="0" w:space="0" w:color="auto"/>
                        <w:left w:val="none" w:sz="0" w:space="0" w:color="auto"/>
                        <w:bottom w:val="none" w:sz="0" w:space="0" w:color="auto"/>
                        <w:right w:val="none" w:sz="0" w:space="0" w:color="auto"/>
                      </w:divBdr>
                    </w:div>
                    <w:div w:id="1517845417">
                      <w:marLeft w:val="539"/>
                      <w:marRight w:val="0"/>
                      <w:marTop w:val="0"/>
                      <w:marBottom w:val="0"/>
                      <w:divBdr>
                        <w:top w:val="none" w:sz="0" w:space="0" w:color="auto"/>
                        <w:left w:val="none" w:sz="0" w:space="0" w:color="auto"/>
                        <w:bottom w:val="none" w:sz="0" w:space="0" w:color="auto"/>
                        <w:right w:val="none" w:sz="0" w:space="0" w:color="auto"/>
                      </w:divBdr>
                    </w:div>
                    <w:div w:id="1536625125">
                      <w:marLeft w:val="397"/>
                      <w:marRight w:val="0"/>
                      <w:marTop w:val="0"/>
                      <w:marBottom w:val="0"/>
                      <w:divBdr>
                        <w:top w:val="none" w:sz="0" w:space="0" w:color="auto"/>
                        <w:left w:val="none" w:sz="0" w:space="0" w:color="auto"/>
                        <w:bottom w:val="none" w:sz="0" w:space="0" w:color="auto"/>
                        <w:right w:val="none" w:sz="0" w:space="0" w:color="auto"/>
                      </w:divBdr>
                    </w:div>
                    <w:div w:id="1538589191">
                      <w:marLeft w:val="720"/>
                      <w:marRight w:val="0"/>
                      <w:marTop w:val="0"/>
                      <w:marBottom w:val="0"/>
                      <w:divBdr>
                        <w:top w:val="none" w:sz="0" w:space="0" w:color="auto"/>
                        <w:left w:val="none" w:sz="0" w:space="0" w:color="auto"/>
                        <w:bottom w:val="none" w:sz="0" w:space="0" w:color="auto"/>
                        <w:right w:val="none" w:sz="0" w:space="0" w:color="auto"/>
                      </w:divBdr>
                    </w:div>
                    <w:div w:id="1563828000">
                      <w:marLeft w:val="0"/>
                      <w:marRight w:val="0"/>
                      <w:marTop w:val="0"/>
                      <w:marBottom w:val="0"/>
                      <w:divBdr>
                        <w:top w:val="none" w:sz="0" w:space="0" w:color="auto"/>
                        <w:left w:val="none" w:sz="0" w:space="0" w:color="auto"/>
                        <w:bottom w:val="none" w:sz="0" w:space="0" w:color="auto"/>
                        <w:right w:val="none" w:sz="0" w:space="0" w:color="auto"/>
                      </w:divBdr>
                    </w:div>
                    <w:div w:id="1620380023">
                      <w:marLeft w:val="0"/>
                      <w:marRight w:val="0"/>
                      <w:marTop w:val="0"/>
                      <w:marBottom w:val="0"/>
                      <w:divBdr>
                        <w:top w:val="none" w:sz="0" w:space="0" w:color="auto"/>
                        <w:left w:val="none" w:sz="0" w:space="0" w:color="auto"/>
                        <w:bottom w:val="none" w:sz="0" w:space="0" w:color="auto"/>
                        <w:right w:val="none" w:sz="0" w:space="0" w:color="auto"/>
                      </w:divBdr>
                    </w:div>
                    <w:div w:id="1625690343">
                      <w:marLeft w:val="539"/>
                      <w:marRight w:val="0"/>
                      <w:marTop w:val="0"/>
                      <w:marBottom w:val="0"/>
                      <w:divBdr>
                        <w:top w:val="none" w:sz="0" w:space="0" w:color="auto"/>
                        <w:left w:val="none" w:sz="0" w:space="0" w:color="auto"/>
                        <w:bottom w:val="none" w:sz="0" w:space="0" w:color="auto"/>
                        <w:right w:val="none" w:sz="0" w:space="0" w:color="auto"/>
                      </w:divBdr>
                    </w:div>
                    <w:div w:id="1627811460">
                      <w:marLeft w:val="0"/>
                      <w:marRight w:val="0"/>
                      <w:marTop w:val="0"/>
                      <w:marBottom w:val="0"/>
                      <w:divBdr>
                        <w:top w:val="none" w:sz="0" w:space="0" w:color="auto"/>
                        <w:left w:val="none" w:sz="0" w:space="0" w:color="auto"/>
                        <w:bottom w:val="none" w:sz="0" w:space="0" w:color="auto"/>
                        <w:right w:val="none" w:sz="0" w:space="0" w:color="auto"/>
                      </w:divBdr>
                    </w:div>
                    <w:div w:id="1648631790">
                      <w:marLeft w:val="539"/>
                      <w:marRight w:val="0"/>
                      <w:marTop w:val="0"/>
                      <w:marBottom w:val="0"/>
                      <w:divBdr>
                        <w:top w:val="none" w:sz="0" w:space="0" w:color="auto"/>
                        <w:left w:val="none" w:sz="0" w:space="0" w:color="auto"/>
                        <w:bottom w:val="none" w:sz="0" w:space="0" w:color="auto"/>
                        <w:right w:val="none" w:sz="0" w:space="0" w:color="auto"/>
                      </w:divBdr>
                    </w:div>
                    <w:div w:id="1689217377">
                      <w:marLeft w:val="5040"/>
                      <w:marRight w:val="0"/>
                      <w:marTop w:val="0"/>
                      <w:marBottom w:val="0"/>
                      <w:divBdr>
                        <w:top w:val="none" w:sz="0" w:space="0" w:color="auto"/>
                        <w:left w:val="none" w:sz="0" w:space="0" w:color="auto"/>
                        <w:bottom w:val="none" w:sz="0" w:space="0" w:color="auto"/>
                        <w:right w:val="none" w:sz="0" w:space="0" w:color="auto"/>
                      </w:divBdr>
                    </w:div>
                    <w:div w:id="1703359121">
                      <w:marLeft w:val="502"/>
                      <w:marRight w:val="0"/>
                      <w:marTop w:val="0"/>
                      <w:marBottom w:val="0"/>
                      <w:divBdr>
                        <w:top w:val="none" w:sz="0" w:space="0" w:color="auto"/>
                        <w:left w:val="none" w:sz="0" w:space="0" w:color="auto"/>
                        <w:bottom w:val="none" w:sz="0" w:space="0" w:color="auto"/>
                        <w:right w:val="none" w:sz="0" w:space="0" w:color="auto"/>
                      </w:divBdr>
                    </w:div>
                    <w:div w:id="1748500589">
                      <w:marLeft w:val="539"/>
                      <w:marRight w:val="0"/>
                      <w:marTop w:val="0"/>
                      <w:marBottom w:val="0"/>
                      <w:divBdr>
                        <w:top w:val="none" w:sz="0" w:space="0" w:color="auto"/>
                        <w:left w:val="none" w:sz="0" w:space="0" w:color="auto"/>
                        <w:bottom w:val="none" w:sz="0" w:space="0" w:color="auto"/>
                        <w:right w:val="none" w:sz="0" w:space="0" w:color="auto"/>
                      </w:divBdr>
                    </w:div>
                    <w:div w:id="1797213605">
                      <w:marLeft w:val="720"/>
                      <w:marRight w:val="0"/>
                      <w:marTop w:val="0"/>
                      <w:marBottom w:val="0"/>
                      <w:divBdr>
                        <w:top w:val="none" w:sz="0" w:space="0" w:color="auto"/>
                        <w:left w:val="none" w:sz="0" w:space="0" w:color="auto"/>
                        <w:bottom w:val="none" w:sz="0" w:space="0" w:color="auto"/>
                        <w:right w:val="none" w:sz="0" w:space="0" w:color="auto"/>
                      </w:divBdr>
                    </w:div>
                    <w:div w:id="1798643868">
                      <w:marLeft w:val="0"/>
                      <w:marRight w:val="0"/>
                      <w:marTop w:val="0"/>
                      <w:marBottom w:val="0"/>
                      <w:divBdr>
                        <w:top w:val="none" w:sz="0" w:space="0" w:color="auto"/>
                        <w:left w:val="none" w:sz="0" w:space="0" w:color="auto"/>
                        <w:bottom w:val="none" w:sz="0" w:space="0" w:color="auto"/>
                        <w:right w:val="none" w:sz="0" w:space="0" w:color="auto"/>
                      </w:divBdr>
                    </w:div>
                    <w:div w:id="1807703101">
                      <w:marLeft w:val="0"/>
                      <w:marRight w:val="0"/>
                      <w:marTop w:val="0"/>
                      <w:marBottom w:val="0"/>
                      <w:divBdr>
                        <w:top w:val="none" w:sz="0" w:space="0" w:color="auto"/>
                        <w:left w:val="none" w:sz="0" w:space="0" w:color="auto"/>
                        <w:bottom w:val="none" w:sz="0" w:space="0" w:color="auto"/>
                        <w:right w:val="none" w:sz="0" w:space="0" w:color="auto"/>
                      </w:divBdr>
                    </w:div>
                    <w:div w:id="1871648523">
                      <w:marLeft w:val="0"/>
                      <w:marRight w:val="0"/>
                      <w:marTop w:val="0"/>
                      <w:marBottom w:val="0"/>
                      <w:divBdr>
                        <w:top w:val="none" w:sz="0" w:space="0" w:color="auto"/>
                        <w:left w:val="none" w:sz="0" w:space="0" w:color="auto"/>
                        <w:bottom w:val="none" w:sz="0" w:space="0" w:color="auto"/>
                        <w:right w:val="none" w:sz="0" w:space="0" w:color="auto"/>
                      </w:divBdr>
                    </w:div>
                    <w:div w:id="2027094636">
                      <w:marLeft w:val="502"/>
                      <w:marRight w:val="0"/>
                      <w:marTop w:val="0"/>
                      <w:marBottom w:val="0"/>
                      <w:divBdr>
                        <w:top w:val="none" w:sz="0" w:space="0" w:color="auto"/>
                        <w:left w:val="none" w:sz="0" w:space="0" w:color="auto"/>
                        <w:bottom w:val="none" w:sz="0" w:space="0" w:color="auto"/>
                        <w:right w:val="none" w:sz="0" w:space="0" w:color="auto"/>
                      </w:divBdr>
                    </w:div>
                    <w:div w:id="2052607492">
                      <w:marLeft w:val="539"/>
                      <w:marRight w:val="0"/>
                      <w:marTop w:val="0"/>
                      <w:marBottom w:val="0"/>
                      <w:divBdr>
                        <w:top w:val="none" w:sz="0" w:space="0" w:color="auto"/>
                        <w:left w:val="none" w:sz="0" w:space="0" w:color="auto"/>
                        <w:bottom w:val="none" w:sz="0" w:space="0" w:color="auto"/>
                        <w:right w:val="none" w:sz="0" w:space="0" w:color="auto"/>
                      </w:divBdr>
                    </w:div>
                    <w:div w:id="2080209730">
                      <w:marLeft w:val="0"/>
                      <w:marRight w:val="0"/>
                      <w:marTop w:val="0"/>
                      <w:marBottom w:val="0"/>
                      <w:divBdr>
                        <w:top w:val="none" w:sz="0" w:space="0" w:color="auto"/>
                        <w:left w:val="none" w:sz="0" w:space="0" w:color="auto"/>
                        <w:bottom w:val="none" w:sz="0" w:space="0" w:color="auto"/>
                        <w:right w:val="none" w:sz="0" w:space="0" w:color="auto"/>
                      </w:divBdr>
                    </w:div>
                    <w:div w:id="2096853978">
                      <w:marLeft w:val="720"/>
                      <w:marRight w:val="0"/>
                      <w:marTop w:val="0"/>
                      <w:marBottom w:val="0"/>
                      <w:divBdr>
                        <w:top w:val="none" w:sz="0" w:space="0" w:color="auto"/>
                        <w:left w:val="none" w:sz="0" w:space="0" w:color="auto"/>
                        <w:bottom w:val="none" w:sz="0" w:space="0" w:color="auto"/>
                        <w:right w:val="none" w:sz="0" w:space="0" w:color="auto"/>
                      </w:divBdr>
                    </w:div>
                    <w:div w:id="2112436231">
                      <w:marLeft w:val="0"/>
                      <w:marRight w:val="0"/>
                      <w:marTop w:val="0"/>
                      <w:marBottom w:val="0"/>
                      <w:divBdr>
                        <w:top w:val="none" w:sz="0" w:space="0" w:color="auto"/>
                        <w:left w:val="none" w:sz="0" w:space="0" w:color="auto"/>
                        <w:bottom w:val="none" w:sz="0" w:space="0" w:color="auto"/>
                        <w:right w:val="none" w:sz="0" w:space="0" w:color="auto"/>
                      </w:divBdr>
                    </w:div>
                    <w:div w:id="21244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42217">
      <w:bodyDiv w:val="1"/>
      <w:marLeft w:val="0"/>
      <w:marRight w:val="0"/>
      <w:marTop w:val="0"/>
      <w:marBottom w:val="0"/>
      <w:divBdr>
        <w:top w:val="none" w:sz="0" w:space="0" w:color="auto"/>
        <w:left w:val="none" w:sz="0" w:space="0" w:color="auto"/>
        <w:bottom w:val="none" w:sz="0" w:space="0" w:color="auto"/>
        <w:right w:val="none" w:sz="0" w:space="0" w:color="auto"/>
      </w:divBdr>
      <w:divsChild>
        <w:div w:id="629556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9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010">
      <w:bodyDiv w:val="1"/>
      <w:marLeft w:val="0"/>
      <w:marRight w:val="0"/>
      <w:marTop w:val="0"/>
      <w:marBottom w:val="0"/>
      <w:divBdr>
        <w:top w:val="none" w:sz="0" w:space="0" w:color="auto"/>
        <w:left w:val="none" w:sz="0" w:space="0" w:color="auto"/>
        <w:bottom w:val="none" w:sz="0" w:space="0" w:color="auto"/>
        <w:right w:val="none" w:sz="0" w:space="0" w:color="auto"/>
      </w:divBdr>
      <w:divsChild>
        <w:div w:id="229197469">
          <w:marLeft w:val="0"/>
          <w:marRight w:val="0"/>
          <w:marTop w:val="0"/>
          <w:marBottom w:val="0"/>
          <w:divBdr>
            <w:top w:val="none" w:sz="0" w:space="0" w:color="auto"/>
            <w:left w:val="none" w:sz="0" w:space="0" w:color="auto"/>
            <w:bottom w:val="none" w:sz="0" w:space="0" w:color="auto"/>
            <w:right w:val="none" w:sz="0" w:space="0" w:color="auto"/>
          </w:divBdr>
        </w:div>
        <w:div w:id="692727908">
          <w:marLeft w:val="0"/>
          <w:marRight w:val="0"/>
          <w:marTop w:val="0"/>
          <w:marBottom w:val="0"/>
          <w:divBdr>
            <w:top w:val="none" w:sz="0" w:space="0" w:color="auto"/>
            <w:left w:val="none" w:sz="0" w:space="0" w:color="auto"/>
            <w:bottom w:val="none" w:sz="0" w:space="0" w:color="auto"/>
            <w:right w:val="none" w:sz="0" w:space="0" w:color="auto"/>
          </w:divBdr>
        </w:div>
        <w:div w:id="911699545">
          <w:marLeft w:val="0"/>
          <w:marRight w:val="0"/>
          <w:marTop w:val="0"/>
          <w:marBottom w:val="0"/>
          <w:divBdr>
            <w:top w:val="none" w:sz="0" w:space="0" w:color="auto"/>
            <w:left w:val="none" w:sz="0" w:space="0" w:color="auto"/>
            <w:bottom w:val="none" w:sz="0" w:space="0" w:color="auto"/>
            <w:right w:val="none" w:sz="0" w:space="0" w:color="auto"/>
          </w:divBdr>
        </w:div>
        <w:div w:id="1000894200">
          <w:marLeft w:val="0"/>
          <w:marRight w:val="0"/>
          <w:marTop w:val="0"/>
          <w:marBottom w:val="0"/>
          <w:divBdr>
            <w:top w:val="none" w:sz="0" w:space="0" w:color="auto"/>
            <w:left w:val="none" w:sz="0" w:space="0" w:color="auto"/>
            <w:bottom w:val="none" w:sz="0" w:space="0" w:color="auto"/>
            <w:right w:val="none" w:sz="0" w:space="0" w:color="auto"/>
          </w:divBdr>
        </w:div>
        <w:div w:id="1304895935">
          <w:marLeft w:val="0"/>
          <w:marRight w:val="0"/>
          <w:marTop w:val="0"/>
          <w:marBottom w:val="0"/>
          <w:divBdr>
            <w:top w:val="none" w:sz="0" w:space="0" w:color="auto"/>
            <w:left w:val="none" w:sz="0" w:space="0" w:color="auto"/>
            <w:bottom w:val="none" w:sz="0" w:space="0" w:color="auto"/>
            <w:right w:val="none" w:sz="0" w:space="0" w:color="auto"/>
          </w:divBdr>
        </w:div>
        <w:div w:id="1651863667">
          <w:marLeft w:val="0"/>
          <w:marRight w:val="0"/>
          <w:marTop w:val="0"/>
          <w:marBottom w:val="0"/>
          <w:divBdr>
            <w:top w:val="none" w:sz="0" w:space="0" w:color="auto"/>
            <w:left w:val="none" w:sz="0" w:space="0" w:color="auto"/>
            <w:bottom w:val="none" w:sz="0" w:space="0" w:color="auto"/>
            <w:right w:val="none" w:sz="0" w:space="0" w:color="auto"/>
          </w:divBdr>
        </w:div>
        <w:div w:id="1738430809">
          <w:marLeft w:val="0"/>
          <w:marRight w:val="0"/>
          <w:marTop w:val="0"/>
          <w:marBottom w:val="0"/>
          <w:divBdr>
            <w:top w:val="none" w:sz="0" w:space="0" w:color="auto"/>
            <w:left w:val="none" w:sz="0" w:space="0" w:color="auto"/>
            <w:bottom w:val="none" w:sz="0" w:space="0" w:color="auto"/>
            <w:right w:val="none" w:sz="0" w:space="0" w:color="auto"/>
          </w:divBdr>
        </w:div>
        <w:div w:id="2140803282">
          <w:marLeft w:val="0"/>
          <w:marRight w:val="0"/>
          <w:marTop w:val="0"/>
          <w:marBottom w:val="0"/>
          <w:divBdr>
            <w:top w:val="none" w:sz="0" w:space="0" w:color="auto"/>
            <w:left w:val="none" w:sz="0" w:space="0" w:color="auto"/>
            <w:bottom w:val="none" w:sz="0" w:space="0" w:color="auto"/>
            <w:right w:val="none" w:sz="0" w:space="0" w:color="auto"/>
          </w:divBdr>
        </w:div>
      </w:divsChild>
    </w:div>
    <w:div w:id="2126459931">
      <w:bodyDiv w:val="1"/>
      <w:marLeft w:val="0"/>
      <w:marRight w:val="0"/>
      <w:marTop w:val="0"/>
      <w:marBottom w:val="0"/>
      <w:divBdr>
        <w:top w:val="none" w:sz="0" w:space="0" w:color="auto"/>
        <w:left w:val="none" w:sz="0" w:space="0" w:color="auto"/>
        <w:bottom w:val="none" w:sz="0" w:space="0" w:color="auto"/>
        <w:right w:val="none" w:sz="0" w:space="0" w:color="auto"/>
      </w:divBdr>
    </w:div>
    <w:div w:id="2128961529">
      <w:bodyDiv w:val="1"/>
      <w:marLeft w:val="0"/>
      <w:marRight w:val="0"/>
      <w:marTop w:val="0"/>
      <w:marBottom w:val="0"/>
      <w:divBdr>
        <w:top w:val="none" w:sz="0" w:space="0" w:color="auto"/>
        <w:left w:val="none" w:sz="0" w:space="0" w:color="auto"/>
        <w:bottom w:val="none" w:sz="0" w:space="0" w:color="auto"/>
        <w:right w:val="none" w:sz="0" w:space="0" w:color="auto"/>
      </w:divBdr>
    </w:div>
    <w:div w:id="2129008880">
      <w:bodyDiv w:val="1"/>
      <w:marLeft w:val="0"/>
      <w:marRight w:val="0"/>
      <w:marTop w:val="0"/>
      <w:marBottom w:val="0"/>
      <w:divBdr>
        <w:top w:val="none" w:sz="0" w:space="0" w:color="auto"/>
        <w:left w:val="none" w:sz="0" w:space="0" w:color="auto"/>
        <w:bottom w:val="none" w:sz="0" w:space="0" w:color="auto"/>
        <w:right w:val="none" w:sz="0" w:space="0" w:color="auto"/>
      </w:divBdr>
    </w:div>
    <w:div w:id="2131587270">
      <w:bodyDiv w:val="1"/>
      <w:marLeft w:val="0"/>
      <w:marRight w:val="0"/>
      <w:marTop w:val="0"/>
      <w:marBottom w:val="0"/>
      <w:divBdr>
        <w:top w:val="none" w:sz="0" w:space="0" w:color="auto"/>
        <w:left w:val="none" w:sz="0" w:space="0" w:color="auto"/>
        <w:bottom w:val="none" w:sz="0" w:space="0" w:color="auto"/>
        <w:right w:val="none" w:sz="0" w:space="0" w:color="auto"/>
      </w:divBdr>
      <w:divsChild>
        <w:div w:id="1375229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2310818">
              <w:marLeft w:val="0"/>
              <w:marRight w:val="0"/>
              <w:marTop w:val="0"/>
              <w:marBottom w:val="0"/>
              <w:divBdr>
                <w:top w:val="none" w:sz="0" w:space="0" w:color="auto"/>
                <w:left w:val="none" w:sz="0" w:space="0" w:color="auto"/>
                <w:bottom w:val="none" w:sz="0" w:space="0" w:color="auto"/>
                <w:right w:val="none" w:sz="0" w:space="0" w:color="auto"/>
              </w:divBdr>
              <w:divsChild>
                <w:div w:id="488012502">
                  <w:marLeft w:val="0"/>
                  <w:marRight w:val="0"/>
                  <w:marTop w:val="0"/>
                  <w:marBottom w:val="0"/>
                  <w:divBdr>
                    <w:top w:val="none" w:sz="0" w:space="0" w:color="auto"/>
                    <w:left w:val="none" w:sz="0" w:space="0" w:color="auto"/>
                    <w:bottom w:val="none" w:sz="0" w:space="0" w:color="auto"/>
                    <w:right w:val="none" w:sz="0" w:space="0" w:color="auto"/>
                  </w:divBdr>
                  <w:divsChild>
                    <w:div w:id="61831936">
                      <w:marLeft w:val="0"/>
                      <w:marRight w:val="0"/>
                      <w:marTop w:val="0"/>
                      <w:marBottom w:val="0"/>
                      <w:divBdr>
                        <w:top w:val="none" w:sz="0" w:space="0" w:color="auto"/>
                        <w:left w:val="none" w:sz="0" w:space="0" w:color="auto"/>
                        <w:bottom w:val="none" w:sz="0" w:space="0" w:color="auto"/>
                        <w:right w:val="none" w:sz="0" w:space="0" w:color="auto"/>
                      </w:divBdr>
                    </w:div>
                    <w:div w:id="150799977">
                      <w:marLeft w:val="0"/>
                      <w:marRight w:val="0"/>
                      <w:marTop w:val="0"/>
                      <w:marBottom w:val="0"/>
                      <w:divBdr>
                        <w:top w:val="none" w:sz="0" w:space="0" w:color="auto"/>
                        <w:left w:val="none" w:sz="0" w:space="0" w:color="auto"/>
                        <w:bottom w:val="none" w:sz="0" w:space="0" w:color="auto"/>
                        <w:right w:val="none" w:sz="0" w:space="0" w:color="auto"/>
                      </w:divBdr>
                    </w:div>
                    <w:div w:id="162009102">
                      <w:marLeft w:val="0"/>
                      <w:marRight w:val="0"/>
                      <w:marTop w:val="0"/>
                      <w:marBottom w:val="0"/>
                      <w:divBdr>
                        <w:top w:val="none" w:sz="0" w:space="0" w:color="auto"/>
                        <w:left w:val="none" w:sz="0" w:space="0" w:color="auto"/>
                        <w:bottom w:val="none" w:sz="0" w:space="0" w:color="auto"/>
                        <w:right w:val="none" w:sz="0" w:space="0" w:color="auto"/>
                      </w:divBdr>
                    </w:div>
                    <w:div w:id="298802140">
                      <w:marLeft w:val="0"/>
                      <w:marRight w:val="0"/>
                      <w:marTop w:val="0"/>
                      <w:marBottom w:val="0"/>
                      <w:divBdr>
                        <w:top w:val="none" w:sz="0" w:space="0" w:color="auto"/>
                        <w:left w:val="none" w:sz="0" w:space="0" w:color="auto"/>
                        <w:bottom w:val="none" w:sz="0" w:space="0" w:color="auto"/>
                        <w:right w:val="none" w:sz="0" w:space="0" w:color="auto"/>
                      </w:divBdr>
                    </w:div>
                    <w:div w:id="486869523">
                      <w:marLeft w:val="0"/>
                      <w:marRight w:val="0"/>
                      <w:marTop w:val="0"/>
                      <w:marBottom w:val="0"/>
                      <w:divBdr>
                        <w:top w:val="none" w:sz="0" w:space="0" w:color="auto"/>
                        <w:left w:val="none" w:sz="0" w:space="0" w:color="auto"/>
                        <w:bottom w:val="none" w:sz="0" w:space="0" w:color="auto"/>
                        <w:right w:val="none" w:sz="0" w:space="0" w:color="auto"/>
                      </w:divBdr>
                    </w:div>
                    <w:div w:id="487524182">
                      <w:marLeft w:val="0"/>
                      <w:marRight w:val="0"/>
                      <w:marTop w:val="0"/>
                      <w:marBottom w:val="0"/>
                      <w:divBdr>
                        <w:top w:val="none" w:sz="0" w:space="0" w:color="auto"/>
                        <w:left w:val="none" w:sz="0" w:space="0" w:color="auto"/>
                        <w:bottom w:val="none" w:sz="0" w:space="0" w:color="auto"/>
                        <w:right w:val="none" w:sz="0" w:space="0" w:color="auto"/>
                      </w:divBdr>
                    </w:div>
                    <w:div w:id="516045141">
                      <w:marLeft w:val="0"/>
                      <w:marRight w:val="0"/>
                      <w:marTop w:val="0"/>
                      <w:marBottom w:val="0"/>
                      <w:divBdr>
                        <w:top w:val="none" w:sz="0" w:space="0" w:color="auto"/>
                        <w:left w:val="none" w:sz="0" w:space="0" w:color="auto"/>
                        <w:bottom w:val="none" w:sz="0" w:space="0" w:color="auto"/>
                        <w:right w:val="none" w:sz="0" w:space="0" w:color="auto"/>
                      </w:divBdr>
                    </w:div>
                    <w:div w:id="747265524">
                      <w:marLeft w:val="0"/>
                      <w:marRight w:val="0"/>
                      <w:marTop w:val="0"/>
                      <w:marBottom w:val="0"/>
                      <w:divBdr>
                        <w:top w:val="none" w:sz="0" w:space="0" w:color="auto"/>
                        <w:left w:val="none" w:sz="0" w:space="0" w:color="auto"/>
                        <w:bottom w:val="none" w:sz="0" w:space="0" w:color="auto"/>
                        <w:right w:val="none" w:sz="0" w:space="0" w:color="auto"/>
                      </w:divBdr>
                    </w:div>
                    <w:div w:id="768426018">
                      <w:marLeft w:val="0"/>
                      <w:marRight w:val="0"/>
                      <w:marTop w:val="0"/>
                      <w:marBottom w:val="0"/>
                      <w:divBdr>
                        <w:top w:val="none" w:sz="0" w:space="0" w:color="auto"/>
                        <w:left w:val="none" w:sz="0" w:space="0" w:color="auto"/>
                        <w:bottom w:val="none" w:sz="0" w:space="0" w:color="auto"/>
                        <w:right w:val="none" w:sz="0" w:space="0" w:color="auto"/>
                      </w:divBdr>
                    </w:div>
                    <w:div w:id="779762467">
                      <w:marLeft w:val="0"/>
                      <w:marRight w:val="0"/>
                      <w:marTop w:val="0"/>
                      <w:marBottom w:val="0"/>
                      <w:divBdr>
                        <w:top w:val="none" w:sz="0" w:space="0" w:color="auto"/>
                        <w:left w:val="none" w:sz="0" w:space="0" w:color="auto"/>
                        <w:bottom w:val="none" w:sz="0" w:space="0" w:color="auto"/>
                        <w:right w:val="none" w:sz="0" w:space="0" w:color="auto"/>
                      </w:divBdr>
                    </w:div>
                    <w:div w:id="972754177">
                      <w:marLeft w:val="0"/>
                      <w:marRight w:val="0"/>
                      <w:marTop w:val="0"/>
                      <w:marBottom w:val="0"/>
                      <w:divBdr>
                        <w:top w:val="none" w:sz="0" w:space="0" w:color="auto"/>
                        <w:left w:val="none" w:sz="0" w:space="0" w:color="auto"/>
                        <w:bottom w:val="none" w:sz="0" w:space="0" w:color="auto"/>
                        <w:right w:val="none" w:sz="0" w:space="0" w:color="auto"/>
                      </w:divBdr>
                    </w:div>
                    <w:div w:id="987709327">
                      <w:marLeft w:val="0"/>
                      <w:marRight w:val="0"/>
                      <w:marTop w:val="0"/>
                      <w:marBottom w:val="0"/>
                      <w:divBdr>
                        <w:top w:val="none" w:sz="0" w:space="0" w:color="auto"/>
                        <w:left w:val="none" w:sz="0" w:space="0" w:color="auto"/>
                        <w:bottom w:val="none" w:sz="0" w:space="0" w:color="auto"/>
                        <w:right w:val="none" w:sz="0" w:space="0" w:color="auto"/>
                      </w:divBdr>
                    </w:div>
                    <w:div w:id="992414276">
                      <w:marLeft w:val="0"/>
                      <w:marRight w:val="0"/>
                      <w:marTop w:val="0"/>
                      <w:marBottom w:val="0"/>
                      <w:divBdr>
                        <w:top w:val="none" w:sz="0" w:space="0" w:color="auto"/>
                        <w:left w:val="none" w:sz="0" w:space="0" w:color="auto"/>
                        <w:bottom w:val="none" w:sz="0" w:space="0" w:color="auto"/>
                        <w:right w:val="none" w:sz="0" w:space="0" w:color="auto"/>
                      </w:divBdr>
                    </w:div>
                    <w:div w:id="1003437658">
                      <w:marLeft w:val="0"/>
                      <w:marRight w:val="0"/>
                      <w:marTop w:val="0"/>
                      <w:marBottom w:val="0"/>
                      <w:divBdr>
                        <w:top w:val="none" w:sz="0" w:space="0" w:color="auto"/>
                        <w:left w:val="none" w:sz="0" w:space="0" w:color="auto"/>
                        <w:bottom w:val="none" w:sz="0" w:space="0" w:color="auto"/>
                        <w:right w:val="none" w:sz="0" w:space="0" w:color="auto"/>
                      </w:divBdr>
                    </w:div>
                    <w:div w:id="1160921845">
                      <w:marLeft w:val="0"/>
                      <w:marRight w:val="0"/>
                      <w:marTop w:val="0"/>
                      <w:marBottom w:val="0"/>
                      <w:divBdr>
                        <w:top w:val="none" w:sz="0" w:space="0" w:color="auto"/>
                        <w:left w:val="none" w:sz="0" w:space="0" w:color="auto"/>
                        <w:bottom w:val="none" w:sz="0" w:space="0" w:color="auto"/>
                        <w:right w:val="none" w:sz="0" w:space="0" w:color="auto"/>
                      </w:divBdr>
                    </w:div>
                    <w:div w:id="1249773588">
                      <w:marLeft w:val="0"/>
                      <w:marRight w:val="0"/>
                      <w:marTop w:val="0"/>
                      <w:marBottom w:val="0"/>
                      <w:divBdr>
                        <w:top w:val="none" w:sz="0" w:space="0" w:color="auto"/>
                        <w:left w:val="none" w:sz="0" w:space="0" w:color="auto"/>
                        <w:bottom w:val="none" w:sz="0" w:space="0" w:color="auto"/>
                        <w:right w:val="none" w:sz="0" w:space="0" w:color="auto"/>
                      </w:divBdr>
                    </w:div>
                    <w:div w:id="1355886895">
                      <w:marLeft w:val="0"/>
                      <w:marRight w:val="0"/>
                      <w:marTop w:val="0"/>
                      <w:marBottom w:val="0"/>
                      <w:divBdr>
                        <w:top w:val="none" w:sz="0" w:space="0" w:color="auto"/>
                        <w:left w:val="none" w:sz="0" w:space="0" w:color="auto"/>
                        <w:bottom w:val="none" w:sz="0" w:space="0" w:color="auto"/>
                        <w:right w:val="none" w:sz="0" w:space="0" w:color="auto"/>
                      </w:divBdr>
                    </w:div>
                    <w:div w:id="1368875333">
                      <w:marLeft w:val="0"/>
                      <w:marRight w:val="0"/>
                      <w:marTop w:val="0"/>
                      <w:marBottom w:val="0"/>
                      <w:divBdr>
                        <w:top w:val="none" w:sz="0" w:space="0" w:color="auto"/>
                        <w:left w:val="none" w:sz="0" w:space="0" w:color="auto"/>
                        <w:bottom w:val="none" w:sz="0" w:space="0" w:color="auto"/>
                        <w:right w:val="none" w:sz="0" w:space="0" w:color="auto"/>
                      </w:divBdr>
                    </w:div>
                    <w:div w:id="1482774418">
                      <w:marLeft w:val="0"/>
                      <w:marRight w:val="0"/>
                      <w:marTop w:val="0"/>
                      <w:marBottom w:val="0"/>
                      <w:divBdr>
                        <w:top w:val="none" w:sz="0" w:space="0" w:color="auto"/>
                        <w:left w:val="none" w:sz="0" w:space="0" w:color="auto"/>
                        <w:bottom w:val="none" w:sz="0" w:space="0" w:color="auto"/>
                        <w:right w:val="none" w:sz="0" w:space="0" w:color="auto"/>
                      </w:divBdr>
                    </w:div>
                    <w:div w:id="1624799956">
                      <w:marLeft w:val="0"/>
                      <w:marRight w:val="0"/>
                      <w:marTop w:val="0"/>
                      <w:marBottom w:val="0"/>
                      <w:divBdr>
                        <w:top w:val="none" w:sz="0" w:space="0" w:color="auto"/>
                        <w:left w:val="none" w:sz="0" w:space="0" w:color="auto"/>
                        <w:bottom w:val="none" w:sz="0" w:space="0" w:color="auto"/>
                        <w:right w:val="none" w:sz="0" w:space="0" w:color="auto"/>
                      </w:divBdr>
                    </w:div>
                    <w:div w:id="1642538757">
                      <w:marLeft w:val="0"/>
                      <w:marRight w:val="0"/>
                      <w:marTop w:val="0"/>
                      <w:marBottom w:val="0"/>
                      <w:divBdr>
                        <w:top w:val="none" w:sz="0" w:space="0" w:color="auto"/>
                        <w:left w:val="none" w:sz="0" w:space="0" w:color="auto"/>
                        <w:bottom w:val="none" w:sz="0" w:space="0" w:color="auto"/>
                        <w:right w:val="none" w:sz="0" w:space="0" w:color="auto"/>
                      </w:divBdr>
                    </w:div>
                    <w:div w:id="1757358553">
                      <w:marLeft w:val="0"/>
                      <w:marRight w:val="0"/>
                      <w:marTop w:val="0"/>
                      <w:marBottom w:val="0"/>
                      <w:divBdr>
                        <w:top w:val="none" w:sz="0" w:space="0" w:color="auto"/>
                        <w:left w:val="none" w:sz="0" w:space="0" w:color="auto"/>
                        <w:bottom w:val="none" w:sz="0" w:space="0" w:color="auto"/>
                        <w:right w:val="none" w:sz="0" w:space="0" w:color="auto"/>
                      </w:divBdr>
                    </w:div>
                    <w:div w:id="1764759581">
                      <w:marLeft w:val="0"/>
                      <w:marRight w:val="0"/>
                      <w:marTop w:val="0"/>
                      <w:marBottom w:val="0"/>
                      <w:divBdr>
                        <w:top w:val="none" w:sz="0" w:space="0" w:color="auto"/>
                        <w:left w:val="none" w:sz="0" w:space="0" w:color="auto"/>
                        <w:bottom w:val="none" w:sz="0" w:space="0" w:color="auto"/>
                        <w:right w:val="none" w:sz="0" w:space="0" w:color="auto"/>
                      </w:divBdr>
                    </w:div>
                    <w:div w:id="1775052166">
                      <w:marLeft w:val="0"/>
                      <w:marRight w:val="0"/>
                      <w:marTop w:val="0"/>
                      <w:marBottom w:val="0"/>
                      <w:divBdr>
                        <w:top w:val="none" w:sz="0" w:space="0" w:color="auto"/>
                        <w:left w:val="none" w:sz="0" w:space="0" w:color="auto"/>
                        <w:bottom w:val="none" w:sz="0" w:space="0" w:color="auto"/>
                        <w:right w:val="none" w:sz="0" w:space="0" w:color="auto"/>
                      </w:divBdr>
                    </w:div>
                    <w:div w:id="1782526071">
                      <w:marLeft w:val="0"/>
                      <w:marRight w:val="0"/>
                      <w:marTop w:val="0"/>
                      <w:marBottom w:val="0"/>
                      <w:divBdr>
                        <w:top w:val="none" w:sz="0" w:space="0" w:color="auto"/>
                        <w:left w:val="none" w:sz="0" w:space="0" w:color="auto"/>
                        <w:bottom w:val="none" w:sz="0" w:space="0" w:color="auto"/>
                        <w:right w:val="none" w:sz="0" w:space="0" w:color="auto"/>
                      </w:divBdr>
                    </w:div>
                    <w:div w:id="1797793190">
                      <w:marLeft w:val="0"/>
                      <w:marRight w:val="0"/>
                      <w:marTop w:val="0"/>
                      <w:marBottom w:val="0"/>
                      <w:divBdr>
                        <w:top w:val="none" w:sz="0" w:space="0" w:color="auto"/>
                        <w:left w:val="none" w:sz="0" w:space="0" w:color="auto"/>
                        <w:bottom w:val="none" w:sz="0" w:space="0" w:color="auto"/>
                        <w:right w:val="none" w:sz="0" w:space="0" w:color="auto"/>
                      </w:divBdr>
                    </w:div>
                    <w:div w:id="1837263160">
                      <w:marLeft w:val="0"/>
                      <w:marRight w:val="0"/>
                      <w:marTop w:val="0"/>
                      <w:marBottom w:val="0"/>
                      <w:divBdr>
                        <w:top w:val="none" w:sz="0" w:space="0" w:color="auto"/>
                        <w:left w:val="none" w:sz="0" w:space="0" w:color="auto"/>
                        <w:bottom w:val="none" w:sz="0" w:space="0" w:color="auto"/>
                        <w:right w:val="none" w:sz="0" w:space="0" w:color="auto"/>
                      </w:divBdr>
                    </w:div>
                    <w:div w:id="1964653586">
                      <w:marLeft w:val="0"/>
                      <w:marRight w:val="0"/>
                      <w:marTop w:val="0"/>
                      <w:marBottom w:val="0"/>
                      <w:divBdr>
                        <w:top w:val="none" w:sz="0" w:space="0" w:color="auto"/>
                        <w:left w:val="none" w:sz="0" w:space="0" w:color="auto"/>
                        <w:bottom w:val="none" w:sz="0" w:space="0" w:color="auto"/>
                        <w:right w:val="none" w:sz="0" w:space="0" w:color="auto"/>
                      </w:divBdr>
                    </w:div>
                    <w:div w:id="2016609946">
                      <w:marLeft w:val="0"/>
                      <w:marRight w:val="0"/>
                      <w:marTop w:val="0"/>
                      <w:marBottom w:val="0"/>
                      <w:divBdr>
                        <w:top w:val="none" w:sz="0" w:space="0" w:color="auto"/>
                        <w:left w:val="none" w:sz="0" w:space="0" w:color="auto"/>
                        <w:bottom w:val="none" w:sz="0" w:space="0" w:color="auto"/>
                        <w:right w:val="none" w:sz="0" w:space="0" w:color="auto"/>
                      </w:divBdr>
                    </w:div>
                    <w:div w:id="2041666397">
                      <w:marLeft w:val="0"/>
                      <w:marRight w:val="0"/>
                      <w:marTop w:val="0"/>
                      <w:marBottom w:val="0"/>
                      <w:divBdr>
                        <w:top w:val="none" w:sz="0" w:space="0" w:color="auto"/>
                        <w:left w:val="none" w:sz="0" w:space="0" w:color="auto"/>
                        <w:bottom w:val="none" w:sz="0" w:space="0" w:color="auto"/>
                        <w:right w:val="none" w:sz="0" w:space="0" w:color="auto"/>
                      </w:divBdr>
                    </w:div>
                    <w:div w:id="2106680600">
                      <w:marLeft w:val="0"/>
                      <w:marRight w:val="0"/>
                      <w:marTop w:val="0"/>
                      <w:marBottom w:val="0"/>
                      <w:divBdr>
                        <w:top w:val="none" w:sz="0" w:space="0" w:color="auto"/>
                        <w:left w:val="none" w:sz="0" w:space="0" w:color="auto"/>
                        <w:bottom w:val="none" w:sz="0" w:space="0" w:color="auto"/>
                        <w:right w:val="none" w:sz="0" w:space="0" w:color="auto"/>
                      </w:divBdr>
                    </w:div>
                  </w:divsChild>
                </w:div>
                <w:div w:id="686179185">
                  <w:marLeft w:val="0"/>
                  <w:marRight w:val="0"/>
                  <w:marTop w:val="0"/>
                  <w:marBottom w:val="0"/>
                  <w:divBdr>
                    <w:top w:val="none" w:sz="0" w:space="0" w:color="auto"/>
                    <w:left w:val="none" w:sz="0" w:space="0" w:color="auto"/>
                    <w:bottom w:val="none" w:sz="0" w:space="0" w:color="auto"/>
                    <w:right w:val="none" w:sz="0" w:space="0" w:color="auto"/>
                  </w:divBdr>
                </w:div>
                <w:div w:id="1183008727">
                  <w:marLeft w:val="0"/>
                  <w:marRight w:val="0"/>
                  <w:marTop w:val="0"/>
                  <w:marBottom w:val="0"/>
                  <w:divBdr>
                    <w:top w:val="none" w:sz="0" w:space="0" w:color="auto"/>
                    <w:left w:val="none" w:sz="0" w:space="0" w:color="auto"/>
                    <w:bottom w:val="none" w:sz="0" w:space="0" w:color="auto"/>
                    <w:right w:val="none" w:sz="0" w:space="0" w:color="auto"/>
                  </w:divBdr>
                </w:div>
                <w:div w:id="1198733918">
                  <w:marLeft w:val="0"/>
                  <w:marRight w:val="0"/>
                  <w:marTop w:val="0"/>
                  <w:marBottom w:val="0"/>
                  <w:divBdr>
                    <w:top w:val="none" w:sz="0" w:space="0" w:color="auto"/>
                    <w:left w:val="none" w:sz="0" w:space="0" w:color="auto"/>
                    <w:bottom w:val="none" w:sz="0" w:space="0" w:color="auto"/>
                    <w:right w:val="none" w:sz="0" w:space="0" w:color="auto"/>
                  </w:divBdr>
                  <w:divsChild>
                    <w:div w:id="24213366">
                      <w:marLeft w:val="0"/>
                      <w:marRight w:val="0"/>
                      <w:marTop w:val="0"/>
                      <w:marBottom w:val="0"/>
                      <w:divBdr>
                        <w:top w:val="none" w:sz="0" w:space="0" w:color="auto"/>
                        <w:left w:val="none" w:sz="0" w:space="0" w:color="auto"/>
                        <w:bottom w:val="none" w:sz="0" w:space="0" w:color="auto"/>
                        <w:right w:val="none" w:sz="0" w:space="0" w:color="auto"/>
                      </w:divBdr>
                    </w:div>
                    <w:div w:id="25831214">
                      <w:marLeft w:val="0"/>
                      <w:marRight w:val="0"/>
                      <w:marTop w:val="0"/>
                      <w:marBottom w:val="0"/>
                      <w:divBdr>
                        <w:top w:val="none" w:sz="0" w:space="0" w:color="auto"/>
                        <w:left w:val="none" w:sz="0" w:space="0" w:color="auto"/>
                        <w:bottom w:val="none" w:sz="0" w:space="0" w:color="auto"/>
                        <w:right w:val="none" w:sz="0" w:space="0" w:color="auto"/>
                      </w:divBdr>
                    </w:div>
                    <w:div w:id="54359103">
                      <w:marLeft w:val="0"/>
                      <w:marRight w:val="0"/>
                      <w:marTop w:val="0"/>
                      <w:marBottom w:val="0"/>
                      <w:divBdr>
                        <w:top w:val="none" w:sz="0" w:space="0" w:color="auto"/>
                        <w:left w:val="none" w:sz="0" w:space="0" w:color="auto"/>
                        <w:bottom w:val="none" w:sz="0" w:space="0" w:color="auto"/>
                        <w:right w:val="none" w:sz="0" w:space="0" w:color="auto"/>
                      </w:divBdr>
                    </w:div>
                    <w:div w:id="209654508">
                      <w:marLeft w:val="0"/>
                      <w:marRight w:val="0"/>
                      <w:marTop w:val="0"/>
                      <w:marBottom w:val="0"/>
                      <w:divBdr>
                        <w:top w:val="none" w:sz="0" w:space="0" w:color="auto"/>
                        <w:left w:val="none" w:sz="0" w:space="0" w:color="auto"/>
                        <w:bottom w:val="none" w:sz="0" w:space="0" w:color="auto"/>
                        <w:right w:val="none" w:sz="0" w:space="0" w:color="auto"/>
                      </w:divBdr>
                    </w:div>
                    <w:div w:id="212352644">
                      <w:marLeft w:val="0"/>
                      <w:marRight w:val="0"/>
                      <w:marTop w:val="0"/>
                      <w:marBottom w:val="0"/>
                      <w:divBdr>
                        <w:top w:val="none" w:sz="0" w:space="0" w:color="auto"/>
                        <w:left w:val="none" w:sz="0" w:space="0" w:color="auto"/>
                        <w:bottom w:val="none" w:sz="0" w:space="0" w:color="auto"/>
                        <w:right w:val="none" w:sz="0" w:space="0" w:color="auto"/>
                      </w:divBdr>
                    </w:div>
                    <w:div w:id="287012059">
                      <w:marLeft w:val="0"/>
                      <w:marRight w:val="0"/>
                      <w:marTop w:val="0"/>
                      <w:marBottom w:val="0"/>
                      <w:divBdr>
                        <w:top w:val="none" w:sz="0" w:space="0" w:color="auto"/>
                        <w:left w:val="none" w:sz="0" w:space="0" w:color="auto"/>
                        <w:bottom w:val="none" w:sz="0" w:space="0" w:color="auto"/>
                        <w:right w:val="none" w:sz="0" w:space="0" w:color="auto"/>
                      </w:divBdr>
                    </w:div>
                    <w:div w:id="409354542">
                      <w:marLeft w:val="0"/>
                      <w:marRight w:val="0"/>
                      <w:marTop w:val="0"/>
                      <w:marBottom w:val="0"/>
                      <w:divBdr>
                        <w:top w:val="none" w:sz="0" w:space="0" w:color="auto"/>
                        <w:left w:val="none" w:sz="0" w:space="0" w:color="auto"/>
                        <w:bottom w:val="none" w:sz="0" w:space="0" w:color="auto"/>
                        <w:right w:val="none" w:sz="0" w:space="0" w:color="auto"/>
                      </w:divBdr>
                    </w:div>
                    <w:div w:id="435098937">
                      <w:marLeft w:val="0"/>
                      <w:marRight w:val="0"/>
                      <w:marTop w:val="0"/>
                      <w:marBottom w:val="0"/>
                      <w:divBdr>
                        <w:top w:val="none" w:sz="0" w:space="0" w:color="auto"/>
                        <w:left w:val="none" w:sz="0" w:space="0" w:color="auto"/>
                        <w:bottom w:val="none" w:sz="0" w:space="0" w:color="auto"/>
                        <w:right w:val="none" w:sz="0" w:space="0" w:color="auto"/>
                      </w:divBdr>
                    </w:div>
                    <w:div w:id="490368919">
                      <w:marLeft w:val="0"/>
                      <w:marRight w:val="0"/>
                      <w:marTop w:val="0"/>
                      <w:marBottom w:val="0"/>
                      <w:divBdr>
                        <w:top w:val="none" w:sz="0" w:space="0" w:color="auto"/>
                        <w:left w:val="none" w:sz="0" w:space="0" w:color="auto"/>
                        <w:bottom w:val="none" w:sz="0" w:space="0" w:color="auto"/>
                        <w:right w:val="none" w:sz="0" w:space="0" w:color="auto"/>
                      </w:divBdr>
                    </w:div>
                    <w:div w:id="499587251">
                      <w:marLeft w:val="0"/>
                      <w:marRight w:val="0"/>
                      <w:marTop w:val="0"/>
                      <w:marBottom w:val="0"/>
                      <w:divBdr>
                        <w:top w:val="none" w:sz="0" w:space="0" w:color="auto"/>
                        <w:left w:val="none" w:sz="0" w:space="0" w:color="auto"/>
                        <w:bottom w:val="none" w:sz="0" w:space="0" w:color="auto"/>
                        <w:right w:val="none" w:sz="0" w:space="0" w:color="auto"/>
                      </w:divBdr>
                    </w:div>
                    <w:div w:id="552354894">
                      <w:marLeft w:val="0"/>
                      <w:marRight w:val="0"/>
                      <w:marTop w:val="0"/>
                      <w:marBottom w:val="0"/>
                      <w:divBdr>
                        <w:top w:val="none" w:sz="0" w:space="0" w:color="auto"/>
                        <w:left w:val="none" w:sz="0" w:space="0" w:color="auto"/>
                        <w:bottom w:val="none" w:sz="0" w:space="0" w:color="auto"/>
                        <w:right w:val="none" w:sz="0" w:space="0" w:color="auto"/>
                      </w:divBdr>
                    </w:div>
                    <w:div w:id="698626192">
                      <w:marLeft w:val="0"/>
                      <w:marRight w:val="0"/>
                      <w:marTop w:val="0"/>
                      <w:marBottom w:val="0"/>
                      <w:divBdr>
                        <w:top w:val="none" w:sz="0" w:space="0" w:color="auto"/>
                        <w:left w:val="none" w:sz="0" w:space="0" w:color="auto"/>
                        <w:bottom w:val="none" w:sz="0" w:space="0" w:color="auto"/>
                        <w:right w:val="none" w:sz="0" w:space="0" w:color="auto"/>
                      </w:divBdr>
                    </w:div>
                    <w:div w:id="709573647">
                      <w:marLeft w:val="0"/>
                      <w:marRight w:val="0"/>
                      <w:marTop w:val="0"/>
                      <w:marBottom w:val="0"/>
                      <w:divBdr>
                        <w:top w:val="none" w:sz="0" w:space="0" w:color="auto"/>
                        <w:left w:val="none" w:sz="0" w:space="0" w:color="auto"/>
                        <w:bottom w:val="none" w:sz="0" w:space="0" w:color="auto"/>
                        <w:right w:val="none" w:sz="0" w:space="0" w:color="auto"/>
                      </w:divBdr>
                    </w:div>
                    <w:div w:id="715347973">
                      <w:marLeft w:val="0"/>
                      <w:marRight w:val="0"/>
                      <w:marTop w:val="0"/>
                      <w:marBottom w:val="0"/>
                      <w:divBdr>
                        <w:top w:val="none" w:sz="0" w:space="0" w:color="auto"/>
                        <w:left w:val="none" w:sz="0" w:space="0" w:color="auto"/>
                        <w:bottom w:val="none" w:sz="0" w:space="0" w:color="auto"/>
                        <w:right w:val="none" w:sz="0" w:space="0" w:color="auto"/>
                      </w:divBdr>
                    </w:div>
                    <w:div w:id="783311987">
                      <w:marLeft w:val="0"/>
                      <w:marRight w:val="0"/>
                      <w:marTop w:val="0"/>
                      <w:marBottom w:val="0"/>
                      <w:divBdr>
                        <w:top w:val="none" w:sz="0" w:space="0" w:color="auto"/>
                        <w:left w:val="none" w:sz="0" w:space="0" w:color="auto"/>
                        <w:bottom w:val="none" w:sz="0" w:space="0" w:color="auto"/>
                        <w:right w:val="none" w:sz="0" w:space="0" w:color="auto"/>
                      </w:divBdr>
                    </w:div>
                    <w:div w:id="1036395012">
                      <w:marLeft w:val="0"/>
                      <w:marRight w:val="0"/>
                      <w:marTop w:val="0"/>
                      <w:marBottom w:val="0"/>
                      <w:divBdr>
                        <w:top w:val="none" w:sz="0" w:space="0" w:color="auto"/>
                        <w:left w:val="none" w:sz="0" w:space="0" w:color="auto"/>
                        <w:bottom w:val="none" w:sz="0" w:space="0" w:color="auto"/>
                        <w:right w:val="none" w:sz="0" w:space="0" w:color="auto"/>
                      </w:divBdr>
                    </w:div>
                    <w:div w:id="1149637587">
                      <w:marLeft w:val="0"/>
                      <w:marRight w:val="0"/>
                      <w:marTop w:val="0"/>
                      <w:marBottom w:val="0"/>
                      <w:divBdr>
                        <w:top w:val="none" w:sz="0" w:space="0" w:color="auto"/>
                        <w:left w:val="none" w:sz="0" w:space="0" w:color="auto"/>
                        <w:bottom w:val="none" w:sz="0" w:space="0" w:color="auto"/>
                        <w:right w:val="none" w:sz="0" w:space="0" w:color="auto"/>
                      </w:divBdr>
                    </w:div>
                    <w:div w:id="1167742577">
                      <w:marLeft w:val="0"/>
                      <w:marRight w:val="0"/>
                      <w:marTop w:val="0"/>
                      <w:marBottom w:val="0"/>
                      <w:divBdr>
                        <w:top w:val="none" w:sz="0" w:space="0" w:color="auto"/>
                        <w:left w:val="none" w:sz="0" w:space="0" w:color="auto"/>
                        <w:bottom w:val="none" w:sz="0" w:space="0" w:color="auto"/>
                        <w:right w:val="none" w:sz="0" w:space="0" w:color="auto"/>
                      </w:divBdr>
                    </w:div>
                    <w:div w:id="1287346211">
                      <w:marLeft w:val="0"/>
                      <w:marRight w:val="0"/>
                      <w:marTop w:val="0"/>
                      <w:marBottom w:val="0"/>
                      <w:divBdr>
                        <w:top w:val="none" w:sz="0" w:space="0" w:color="auto"/>
                        <w:left w:val="none" w:sz="0" w:space="0" w:color="auto"/>
                        <w:bottom w:val="none" w:sz="0" w:space="0" w:color="auto"/>
                        <w:right w:val="none" w:sz="0" w:space="0" w:color="auto"/>
                      </w:divBdr>
                    </w:div>
                    <w:div w:id="1311058770">
                      <w:marLeft w:val="0"/>
                      <w:marRight w:val="0"/>
                      <w:marTop w:val="0"/>
                      <w:marBottom w:val="0"/>
                      <w:divBdr>
                        <w:top w:val="none" w:sz="0" w:space="0" w:color="auto"/>
                        <w:left w:val="none" w:sz="0" w:space="0" w:color="auto"/>
                        <w:bottom w:val="none" w:sz="0" w:space="0" w:color="auto"/>
                        <w:right w:val="none" w:sz="0" w:space="0" w:color="auto"/>
                      </w:divBdr>
                    </w:div>
                    <w:div w:id="1362052628">
                      <w:marLeft w:val="0"/>
                      <w:marRight w:val="0"/>
                      <w:marTop w:val="0"/>
                      <w:marBottom w:val="0"/>
                      <w:divBdr>
                        <w:top w:val="none" w:sz="0" w:space="0" w:color="auto"/>
                        <w:left w:val="none" w:sz="0" w:space="0" w:color="auto"/>
                        <w:bottom w:val="none" w:sz="0" w:space="0" w:color="auto"/>
                        <w:right w:val="none" w:sz="0" w:space="0" w:color="auto"/>
                      </w:divBdr>
                    </w:div>
                    <w:div w:id="1408066255">
                      <w:marLeft w:val="0"/>
                      <w:marRight w:val="0"/>
                      <w:marTop w:val="0"/>
                      <w:marBottom w:val="0"/>
                      <w:divBdr>
                        <w:top w:val="none" w:sz="0" w:space="0" w:color="auto"/>
                        <w:left w:val="none" w:sz="0" w:space="0" w:color="auto"/>
                        <w:bottom w:val="none" w:sz="0" w:space="0" w:color="auto"/>
                        <w:right w:val="none" w:sz="0" w:space="0" w:color="auto"/>
                      </w:divBdr>
                    </w:div>
                    <w:div w:id="1514874292">
                      <w:marLeft w:val="0"/>
                      <w:marRight w:val="0"/>
                      <w:marTop w:val="0"/>
                      <w:marBottom w:val="0"/>
                      <w:divBdr>
                        <w:top w:val="none" w:sz="0" w:space="0" w:color="auto"/>
                        <w:left w:val="none" w:sz="0" w:space="0" w:color="auto"/>
                        <w:bottom w:val="none" w:sz="0" w:space="0" w:color="auto"/>
                        <w:right w:val="none" w:sz="0" w:space="0" w:color="auto"/>
                      </w:divBdr>
                    </w:div>
                    <w:div w:id="1578250048">
                      <w:marLeft w:val="0"/>
                      <w:marRight w:val="0"/>
                      <w:marTop w:val="0"/>
                      <w:marBottom w:val="0"/>
                      <w:divBdr>
                        <w:top w:val="none" w:sz="0" w:space="0" w:color="auto"/>
                        <w:left w:val="none" w:sz="0" w:space="0" w:color="auto"/>
                        <w:bottom w:val="none" w:sz="0" w:space="0" w:color="auto"/>
                        <w:right w:val="none" w:sz="0" w:space="0" w:color="auto"/>
                      </w:divBdr>
                    </w:div>
                    <w:div w:id="1650131048">
                      <w:marLeft w:val="0"/>
                      <w:marRight w:val="0"/>
                      <w:marTop w:val="0"/>
                      <w:marBottom w:val="0"/>
                      <w:divBdr>
                        <w:top w:val="none" w:sz="0" w:space="0" w:color="auto"/>
                        <w:left w:val="none" w:sz="0" w:space="0" w:color="auto"/>
                        <w:bottom w:val="none" w:sz="0" w:space="0" w:color="auto"/>
                        <w:right w:val="none" w:sz="0" w:space="0" w:color="auto"/>
                      </w:divBdr>
                    </w:div>
                    <w:div w:id="1696803239">
                      <w:marLeft w:val="0"/>
                      <w:marRight w:val="0"/>
                      <w:marTop w:val="0"/>
                      <w:marBottom w:val="0"/>
                      <w:divBdr>
                        <w:top w:val="none" w:sz="0" w:space="0" w:color="auto"/>
                        <w:left w:val="none" w:sz="0" w:space="0" w:color="auto"/>
                        <w:bottom w:val="none" w:sz="0" w:space="0" w:color="auto"/>
                        <w:right w:val="none" w:sz="0" w:space="0" w:color="auto"/>
                      </w:divBdr>
                      <w:divsChild>
                        <w:div w:id="88039513">
                          <w:marLeft w:val="0"/>
                          <w:marRight w:val="0"/>
                          <w:marTop w:val="0"/>
                          <w:marBottom w:val="0"/>
                          <w:divBdr>
                            <w:top w:val="none" w:sz="0" w:space="0" w:color="auto"/>
                            <w:left w:val="none" w:sz="0" w:space="0" w:color="auto"/>
                            <w:bottom w:val="none" w:sz="0" w:space="0" w:color="auto"/>
                            <w:right w:val="none" w:sz="0" w:space="0" w:color="auto"/>
                          </w:divBdr>
                        </w:div>
                        <w:div w:id="462506664">
                          <w:marLeft w:val="0"/>
                          <w:marRight w:val="0"/>
                          <w:marTop w:val="0"/>
                          <w:marBottom w:val="0"/>
                          <w:divBdr>
                            <w:top w:val="none" w:sz="0" w:space="0" w:color="auto"/>
                            <w:left w:val="none" w:sz="0" w:space="0" w:color="auto"/>
                            <w:bottom w:val="none" w:sz="0" w:space="0" w:color="auto"/>
                            <w:right w:val="none" w:sz="0" w:space="0" w:color="auto"/>
                          </w:divBdr>
                        </w:div>
                        <w:div w:id="996499045">
                          <w:marLeft w:val="0"/>
                          <w:marRight w:val="0"/>
                          <w:marTop w:val="0"/>
                          <w:marBottom w:val="0"/>
                          <w:divBdr>
                            <w:top w:val="none" w:sz="0" w:space="0" w:color="auto"/>
                            <w:left w:val="none" w:sz="0" w:space="0" w:color="auto"/>
                            <w:bottom w:val="none" w:sz="0" w:space="0" w:color="auto"/>
                            <w:right w:val="none" w:sz="0" w:space="0" w:color="auto"/>
                          </w:divBdr>
                        </w:div>
                        <w:div w:id="1216358339">
                          <w:marLeft w:val="0"/>
                          <w:marRight w:val="0"/>
                          <w:marTop w:val="0"/>
                          <w:marBottom w:val="0"/>
                          <w:divBdr>
                            <w:top w:val="none" w:sz="0" w:space="0" w:color="auto"/>
                            <w:left w:val="none" w:sz="0" w:space="0" w:color="auto"/>
                            <w:bottom w:val="none" w:sz="0" w:space="0" w:color="auto"/>
                            <w:right w:val="none" w:sz="0" w:space="0" w:color="auto"/>
                          </w:divBdr>
                        </w:div>
                        <w:div w:id="1523862548">
                          <w:marLeft w:val="0"/>
                          <w:marRight w:val="0"/>
                          <w:marTop w:val="0"/>
                          <w:marBottom w:val="0"/>
                          <w:divBdr>
                            <w:top w:val="none" w:sz="0" w:space="0" w:color="auto"/>
                            <w:left w:val="none" w:sz="0" w:space="0" w:color="auto"/>
                            <w:bottom w:val="none" w:sz="0" w:space="0" w:color="auto"/>
                            <w:right w:val="none" w:sz="0" w:space="0" w:color="auto"/>
                          </w:divBdr>
                        </w:div>
                      </w:divsChild>
                    </w:div>
                    <w:div w:id="1812821546">
                      <w:marLeft w:val="0"/>
                      <w:marRight w:val="0"/>
                      <w:marTop w:val="0"/>
                      <w:marBottom w:val="0"/>
                      <w:divBdr>
                        <w:top w:val="none" w:sz="0" w:space="0" w:color="auto"/>
                        <w:left w:val="none" w:sz="0" w:space="0" w:color="auto"/>
                        <w:bottom w:val="none" w:sz="0" w:space="0" w:color="auto"/>
                        <w:right w:val="none" w:sz="0" w:space="0" w:color="auto"/>
                      </w:divBdr>
                    </w:div>
                    <w:div w:id="1822499712">
                      <w:marLeft w:val="0"/>
                      <w:marRight w:val="0"/>
                      <w:marTop w:val="0"/>
                      <w:marBottom w:val="0"/>
                      <w:divBdr>
                        <w:top w:val="none" w:sz="0" w:space="0" w:color="auto"/>
                        <w:left w:val="none" w:sz="0" w:space="0" w:color="auto"/>
                        <w:bottom w:val="none" w:sz="0" w:space="0" w:color="auto"/>
                        <w:right w:val="none" w:sz="0" w:space="0" w:color="auto"/>
                      </w:divBdr>
                    </w:div>
                    <w:div w:id="2016568946">
                      <w:marLeft w:val="0"/>
                      <w:marRight w:val="0"/>
                      <w:marTop w:val="0"/>
                      <w:marBottom w:val="0"/>
                      <w:divBdr>
                        <w:top w:val="none" w:sz="0" w:space="0" w:color="auto"/>
                        <w:left w:val="none" w:sz="0" w:space="0" w:color="auto"/>
                        <w:bottom w:val="none" w:sz="0" w:space="0" w:color="auto"/>
                        <w:right w:val="none" w:sz="0" w:space="0" w:color="auto"/>
                      </w:divBdr>
                    </w:div>
                    <w:div w:id="2082169027">
                      <w:marLeft w:val="0"/>
                      <w:marRight w:val="0"/>
                      <w:marTop w:val="0"/>
                      <w:marBottom w:val="0"/>
                      <w:divBdr>
                        <w:top w:val="none" w:sz="0" w:space="0" w:color="auto"/>
                        <w:left w:val="none" w:sz="0" w:space="0" w:color="auto"/>
                        <w:bottom w:val="none" w:sz="0" w:space="0" w:color="auto"/>
                        <w:right w:val="none" w:sz="0" w:space="0" w:color="auto"/>
                      </w:divBdr>
                    </w:div>
                  </w:divsChild>
                </w:div>
                <w:div w:id="1412506247">
                  <w:marLeft w:val="0"/>
                  <w:marRight w:val="0"/>
                  <w:marTop w:val="0"/>
                  <w:marBottom w:val="0"/>
                  <w:divBdr>
                    <w:top w:val="none" w:sz="0" w:space="0" w:color="auto"/>
                    <w:left w:val="none" w:sz="0" w:space="0" w:color="auto"/>
                    <w:bottom w:val="none" w:sz="0" w:space="0" w:color="auto"/>
                    <w:right w:val="none" w:sz="0" w:space="0" w:color="auto"/>
                  </w:divBdr>
                </w:div>
                <w:div w:id="1534658687">
                  <w:marLeft w:val="0"/>
                  <w:marRight w:val="0"/>
                  <w:marTop w:val="0"/>
                  <w:marBottom w:val="0"/>
                  <w:divBdr>
                    <w:top w:val="none" w:sz="0" w:space="0" w:color="auto"/>
                    <w:left w:val="none" w:sz="0" w:space="0" w:color="auto"/>
                    <w:bottom w:val="none" w:sz="0" w:space="0" w:color="auto"/>
                    <w:right w:val="none" w:sz="0" w:space="0" w:color="auto"/>
                  </w:divBdr>
                  <w:divsChild>
                    <w:div w:id="92097745">
                      <w:marLeft w:val="0"/>
                      <w:marRight w:val="0"/>
                      <w:marTop w:val="0"/>
                      <w:marBottom w:val="0"/>
                      <w:divBdr>
                        <w:top w:val="none" w:sz="0" w:space="0" w:color="auto"/>
                        <w:left w:val="none" w:sz="0" w:space="0" w:color="auto"/>
                        <w:bottom w:val="none" w:sz="0" w:space="0" w:color="auto"/>
                        <w:right w:val="none" w:sz="0" w:space="0" w:color="auto"/>
                      </w:divBdr>
                    </w:div>
                    <w:div w:id="318728205">
                      <w:marLeft w:val="0"/>
                      <w:marRight w:val="0"/>
                      <w:marTop w:val="0"/>
                      <w:marBottom w:val="0"/>
                      <w:divBdr>
                        <w:top w:val="none" w:sz="0" w:space="0" w:color="auto"/>
                        <w:left w:val="none" w:sz="0" w:space="0" w:color="auto"/>
                        <w:bottom w:val="none" w:sz="0" w:space="0" w:color="auto"/>
                        <w:right w:val="none" w:sz="0" w:space="0" w:color="auto"/>
                      </w:divBdr>
                    </w:div>
                    <w:div w:id="416831067">
                      <w:marLeft w:val="0"/>
                      <w:marRight w:val="0"/>
                      <w:marTop w:val="0"/>
                      <w:marBottom w:val="0"/>
                      <w:divBdr>
                        <w:top w:val="none" w:sz="0" w:space="0" w:color="auto"/>
                        <w:left w:val="none" w:sz="0" w:space="0" w:color="auto"/>
                        <w:bottom w:val="none" w:sz="0" w:space="0" w:color="auto"/>
                        <w:right w:val="none" w:sz="0" w:space="0" w:color="auto"/>
                      </w:divBdr>
                    </w:div>
                    <w:div w:id="513497823">
                      <w:marLeft w:val="0"/>
                      <w:marRight w:val="0"/>
                      <w:marTop w:val="0"/>
                      <w:marBottom w:val="0"/>
                      <w:divBdr>
                        <w:top w:val="none" w:sz="0" w:space="0" w:color="auto"/>
                        <w:left w:val="none" w:sz="0" w:space="0" w:color="auto"/>
                        <w:bottom w:val="none" w:sz="0" w:space="0" w:color="auto"/>
                        <w:right w:val="none" w:sz="0" w:space="0" w:color="auto"/>
                      </w:divBdr>
                    </w:div>
                    <w:div w:id="927426390">
                      <w:marLeft w:val="0"/>
                      <w:marRight w:val="0"/>
                      <w:marTop w:val="0"/>
                      <w:marBottom w:val="0"/>
                      <w:divBdr>
                        <w:top w:val="none" w:sz="0" w:space="0" w:color="auto"/>
                        <w:left w:val="none" w:sz="0" w:space="0" w:color="auto"/>
                        <w:bottom w:val="none" w:sz="0" w:space="0" w:color="auto"/>
                        <w:right w:val="none" w:sz="0" w:space="0" w:color="auto"/>
                      </w:divBdr>
                    </w:div>
                    <w:div w:id="1171603028">
                      <w:marLeft w:val="0"/>
                      <w:marRight w:val="0"/>
                      <w:marTop w:val="0"/>
                      <w:marBottom w:val="0"/>
                      <w:divBdr>
                        <w:top w:val="none" w:sz="0" w:space="0" w:color="auto"/>
                        <w:left w:val="none" w:sz="0" w:space="0" w:color="auto"/>
                        <w:bottom w:val="none" w:sz="0" w:space="0" w:color="auto"/>
                        <w:right w:val="none" w:sz="0" w:space="0" w:color="auto"/>
                      </w:divBdr>
                    </w:div>
                    <w:div w:id="1240671529">
                      <w:marLeft w:val="0"/>
                      <w:marRight w:val="0"/>
                      <w:marTop w:val="0"/>
                      <w:marBottom w:val="0"/>
                      <w:divBdr>
                        <w:top w:val="none" w:sz="0" w:space="0" w:color="auto"/>
                        <w:left w:val="none" w:sz="0" w:space="0" w:color="auto"/>
                        <w:bottom w:val="none" w:sz="0" w:space="0" w:color="auto"/>
                        <w:right w:val="none" w:sz="0" w:space="0" w:color="auto"/>
                      </w:divBdr>
                    </w:div>
                    <w:div w:id="1728608675">
                      <w:marLeft w:val="0"/>
                      <w:marRight w:val="0"/>
                      <w:marTop w:val="0"/>
                      <w:marBottom w:val="0"/>
                      <w:divBdr>
                        <w:top w:val="none" w:sz="0" w:space="0" w:color="auto"/>
                        <w:left w:val="none" w:sz="0" w:space="0" w:color="auto"/>
                        <w:bottom w:val="none" w:sz="0" w:space="0" w:color="auto"/>
                        <w:right w:val="none" w:sz="0" w:space="0" w:color="auto"/>
                      </w:divBdr>
                    </w:div>
                    <w:div w:id="1982534801">
                      <w:marLeft w:val="0"/>
                      <w:marRight w:val="0"/>
                      <w:marTop w:val="0"/>
                      <w:marBottom w:val="0"/>
                      <w:divBdr>
                        <w:top w:val="none" w:sz="0" w:space="0" w:color="auto"/>
                        <w:left w:val="none" w:sz="0" w:space="0" w:color="auto"/>
                        <w:bottom w:val="none" w:sz="0" w:space="0" w:color="auto"/>
                        <w:right w:val="none" w:sz="0" w:space="0" w:color="auto"/>
                      </w:divBdr>
                    </w:div>
                    <w:div w:id="21051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21856">
      <w:bodyDiv w:val="1"/>
      <w:marLeft w:val="0"/>
      <w:marRight w:val="0"/>
      <w:marTop w:val="0"/>
      <w:marBottom w:val="0"/>
      <w:divBdr>
        <w:top w:val="none" w:sz="0" w:space="0" w:color="auto"/>
        <w:left w:val="none" w:sz="0" w:space="0" w:color="auto"/>
        <w:bottom w:val="none" w:sz="0" w:space="0" w:color="auto"/>
        <w:right w:val="none" w:sz="0" w:space="0" w:color="auto"/>
      </w:divBdr>
    </w:div>
    <w:div w:id="2133134877">
      <w:bodyDiv w:val="1"/>
      <w:marLeft w:val="0"/>
      <w:marRight w:val="0"/>
      <w:marTop w:val="0"/>
      <w:marBottom w:val="0"/>
      <w:divBdr>
        <w:top w:val="none" w:sz="0" w:space="0" w:color="auto"/>
        <w:left w:val="none" w:sz="0" w:space="0" w:color="auto"/>
        <w:bottom w:val="none" w:sz="0" w:space="0" w:color="auto"/>
        <w:right w:val="none" w:sz="0" w:space="0" w:color="auto"/>
      </w:divBdr>
    </w:div>
    <w:div w:id="2133741257">
      <w:bodyDiv w:val="1"/>
      <w:marLeft w:val="0"/>
      <w:marRight w:val="0"/>
      <w:marTop w:val="0"/>
      <w:marBottom w:val="0"/>
      <w:divBdr>
        <w:top w:val="none" w:sz="0" w:space="0" w:color="auto"/>
        <w:left w:val="none" w:sz="0" w:space="0" w:color="auto"/>
        <w:bottom w:val="none" w:sz="0" w:space="0" w:color="auto"/>
        <w:right w:val="none" w:sz="0" w:space="0" w:color="auto"/>
      </w:divBdr>
      <w:divsChild>
        <w:div w:id="50159254">
          <w:marLeft w:val="0"/>
          <w:marRight w:val="0"/>
          <w:marTop w:val="0"/>
          <w:marBottom w:val="0"/>
          <w:divBdr>
            <w:top w:val="none" w:sz="0" w:space="0" w:color="auto"/>
            <w:left w:val="none" w:sz="0" w:space="0" w:color="auto"/>
            <w:bottom w:val="none" w:sz="0" w:space="0" w:color="auto"/>
            <w:right w:val="none" w:sz="0" w:space="0" w:color="auto"/>
          </w:divBdr>
        </w:div>
        <w:div w:id="631177518">
          <w:marLeft w:val="0"/>
          <w:marRight w:val="0"/>
          <w:marTop w:val="0"/>
          <w:marBottom w:val="0"/>
          <w:divBdr>
            <w:top w:val="none" w:sz="0" w:space="0" w:color="auto"/>
            <w:left w:val="none" w:sz="0" w:space="0" w:color="auto"/>
            <w:bottom w:val="none" w:sz="0" w:space="0" w:color="auto"/>
            <w:right w:val="none" w:sz="0" w:space="0" w:color="auto"/>
          </w:divBdr>
        </w:div>
        <w:div w:id="802121269">
          <w:marLeft w:val="0"/>
          <w:marRight w:val="0"/>
          <w:marTop w:val="0"/>
          <w:marBottom w:val="0"/>
          <w:divBdr>
            <w:top w:val="none" w:sz="0" w:space="0" w:color="auto"/>
            <w:left w:val="none" w:sz="0" w:space="0" w:color="auto"/>
            <w:bottom w:val="none" w:sz="0" w:space="0" w:color="auto"/>
            <w:right w:val="none" w:sz="0" w:space="0" w:color="auto"/>
          </w:divBdr>
        </w:div>
        <w:div w:id="996691948">
          <w:marLeft w:val="0"/>
          <w:marRight w:val="0"/>
          <w:marTop w:val="0"/>
          <w:marBottom w:val="0"/>
          <w:divBdr>
            <w:top w:val="none" w:sz="0" w:space="0" w:color="auto"/>
            <w:left w:val="none" w:sz="0" w:space="0" w:color="auto"/>
            <w:bottom w:val="none" w:sz="0" w:space="0" w:color="auto"/>
            <w:right w:val="none" w:sz="0" w:space="0" w:color="auto"/>
          </w:divBdr>
        </w:div>
        <w:div w:id="1172185901">
          <w:marLeft w:val="0"/>
          <w:marRight w:val="0"/>
          <w:marTop w:val="0"/>
          <w:marBottom w:val="0"/>
          <w:divBdr>
            <w:top w:val="none" w:sz="0" w:space="0" w:color="auto"/>
            <w:left w:val="none" w:sz="0" w:space="0" w:color="auto"/>
            <w:bottom w:val="none" w:sz="0" w:space="0" w:color="auto"/>
            <w:right w:val="none" w:sz="0" w:space="0" w:color="auto"/>
          </w:divBdr>
        </w:div>
        <w:div w:id="1194879640">
          <w:marLeft w:val="0"/>
          <w:marRight w:val="0"/>
          <w:marTop w:val="0"/>
          <w:marBottom w:val="0"/>
          <w:divBdr>
            <w:top w:val="none" w:sz="0" w:space="0" w:color="auto"/>
            <w:left w:val="none" w:sz="0" w:space="0" w:color="auto"/>
            <w:bottom w:val="none" w:sz="0" w:space="0" w:color="auto"/>
            <w:right w:val="none" w:sz="0" w:space="0" w:color="auto"/>
          </w:divBdr>
        </w:div>
        <w:div w:id="1260796904">
          <w:marLeft w:val="0"/>
          <w:marRight w:val="0"/>
          <w:marTop w:val="0"/>
          <w:marBottom w:val="0"/>
          <w:divBdr>
            <w:top w:val="none" w:sz="0" w:space="0" w:color="auto"/>
            <w:left w:val="none" w:sz="0" w:space="0" w:color="auto"/>
            <w:bottom w:val="none" w:sz="0" w:space="0" w:color="auto"/>
            <w:right w:val="none" w:sz="0" w:space="0" w:color="auto"/>
          </w:divBdr>
        </w:div>
        <w:div w:id="2123183379">
          <w:marLeft w:val="0"/>
          <w:marRight w:val="0"/>
          <w:marTop w:val="0"/>
          <w:marBottom w:val="0"/>
          <w:divBdr>
            <w:top w:val="none" w:sz="0" w:space="0" w:color="auto"/>
            <w:left w:val="none" w:sz="0" w:space="0" w:color="auto"/>
            <w:bottom w:val="none" w:sz="0" w:space="0" w:color="auto"/>
            <w:right w:val="none" w:sz="0" w:space="0" w:color="auto"/>
          </w:divBdr>
        </w:div>
      </w:divsChild>
    </w:div>
    <w:div w:id="2134057527">
      <w:bodyDiv w:val="1"/>
      <w:marLeft w:val="0"/>
      <w:marRight w:val="0"/>
      <w:marTop w:val="0"/>
      <w:marBottom w:val="0"/>
      <w:divBdr>
        <w:top w:val="none" w:sz="0" w:space="0" w:color="auto"/>
        <w:left w:val="none" w:sz="0" w:space="0" w:color="auto"/>
        <w:bottom w:val="none" w:sz="0" w:space="0" w:color="auto"/>
        <w:right w:val="none" w:sz="0" w:space="0" w:color="auto"/>
      </w:divBdr>
      <w:divsChild>
        <w:div w:id="1977102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3111776">
              <w:marLeft w:val="0"/>
              <w:marRight w:val="0"/>
              <w:marTop w:val="0"/>
              <w:marBottom w:val="0"/>
              <w:divBdr>
                <w:top w:val="none" w:sz="0" w:space="0" w:color="auto"/>
                <w:left w:val="none" w:sz="0" w:space="0" w:color="auto"/>
                <w:bottom w:val="none" w:sz="0" w:space="0" w:color="auto"/>
                <w:right w:val="none" w:sz="0" w:space="0" w:color="auto"/>
              </w:divBdr>
              <w:divsChild>
                <w:div w:id="74472261">
                  <w:marLeft w:val="0"/>
                  <w:marRight w:val="0"/>
                  <w:marTop w:val="0"/>
                  <w:marBottom w:val="0"/>
                  <w:divBdr>
                    <w:top w:val="none" w:sz="0" w:space="0" w:color="auto"/>
                    <w:left w:val="none" w:sz="0" w:space="0" w:color="auto"/>
                    <w:bottom w:val="none" w:sz="0" w:space="0" w:color="auto"/>
                    <w:right w:val="none" w:sz="0" w:space="0" w:color="auto"/>
                  </w:divBdr>
                  <w:divsChild>
                    <w:div w:id="888108844">
                      <w:marLeft w:val="0"/>
                      <w:marRight w:val="0"/>
                      <w:marTop w:val="0"/>
                      <w:marBottom w:val="0"/>
                      <w:divBdr>
                        <w:top w:val="none" w:sz="0" w:space="0" w:color="auto"/>
                        <w:left w:val="none" w:sz="0" w:space="0" w:color="auto"/>
                        <w:bottom w:val="none" w:sz="0" w:space="0" w:color="auto"/>
                        <w:right w:val="none" w:sz="0" w:space="0" w:color="auto"/>
                      </w:divBdr>
                    </w:div>
                  </w:divsChild>
                </w:div>
                <w:div w:id="172231469">
                  <w:marLeft w:val="0"/>
                  <w:marRight w:val="0"/>
                  <w:marTop w:val="0"/>
                  <w:marBottom w:val="0"/>
                  <w:divBdr>
                    <w:top w:val="none" w:sz="0" w:space="0" w:color="auto"/>
                    <w:left w:val="none" w:sz="0" w:space="0" w:color="auto"/>
                    <w:bottom w:val="none" w:sz="0" w:space="0" w:color="auto"/>
                    <w:right w:val="none" w:sz="0" w:space="0" w:color="auto"/>
                  </w:divBdr>
                  <w:divsChild>
                    <w:div w:id="690449022">
                      <w:marLeft w:val="0"/>
                      <w:marRight w:val="0"/>
                      <w:marTop w:val="0"/>
                      <w:marBottom w:val="0"/>
                      <w:divBdr>
                        <w:top w:val="none" w:sz="0" w:space="0" w:color="auto"/>
                        <w:left w:val="none" w:sz="0" w:space="0" w:color="auto"/>
                        <w:bottom w:val="none" w:sz="0" w:space="0" w:color="auto"/>
                        <w:right w:val="none" w:sz="0" w:space="0" w:color="auto"/>
                      </w:divBdr>
                    </w:div>
                  </w:divsChild>
                </w:div>
                <w:div w:id="404492541">
                  <w:marLeft w:val="0"/>
                  <w:marRight w:val="0"/>
                  <w:marTop w:val="0"/>
                  <w:marBottom w:val="0"/>
                  <w:divBdr>
                    <w:top w:val="none" w:sz="0" w:space="0" w:color="auto"/>
                    <w:left w:val="none" w:sz="0" w:space="0" w:color="auto"/>
                    <w:bottom w:val="none" w:sz="0" w:space="0" w:color="auto"/>
                    <w:right w:val="none" w:sz="0" w:space="0" w:color="auto"/>
                  </w:divBdr>
                  <w:divsChild>
                    <w:div w:id="1101486670">
                      <w:marLeft w:val="0"/>
                      <w:marRight w:val="0"/>
                      <w:marTop w:val="0"/>
                      <w:marBottom w:val="0"/>
                      <w:divBdr>
                        <w:top w:val="none" w:sz="0" w:space="0" w:color="auto"/>
                        <w:left w:val="none" w:sz="0" w:space="0" w:color="auto"/>
                        <w:bottom w:val="none" w:sz="0" w:space="0" w:color="auto"/>
                        <w:right w:val="none" w:sz="0" w:space="0" w:color="auto"/>
                      </w:divBdr>
                    </w:div>
                  </w:divsChild>
                </w:div>
                <w:div w:id="604581275">
                  <w:marLeft w:val="0"/>
                  <w:marRight w:val="0"/>
                  <w:marTop w:val="0"/>
                  <w:marBottom w:val="0"/>
                  <w:divBdr>
                    <w:top w:val="none" w:sz="0" w:space="0" w:color="auto"/>
                    <w:left w:val="none" w:sz="0" w:space="0" w:color="auto"/>
                    <w:bottom w:val="none" w:sz="0" w:space="0" w:color="auto"/>
                    <w:right w:val="none" w:sz="0" w:space="0" w:color="auto"/>
                  </w:divBdr>
                  <w:divsChild>
                    <w:div w:id="1135491020">
                      <w:marLeft w:val="0"/>
                      <w:marRight w:val="0"/>
                      <w:marTop w:val="0"/>
                      <w:marBottom w:val="0"/>
                      <w:divBdr>
                        <w:top w:val="none" w:sz="0" w:space="0" w:color="auto"/>
                        <w:left w:val="none" w:sz="0" w:space="0" w:color="auto"/>
                        <w:bottom w:val="none" w:sz="0" w:space="0" w:color="auto"/>
                        <w:right w:val="none" w:sz="0" w:space="0" w:color="auto"/>
                      </w:divBdr>
                    </w:div>
                  </w:divsChild>
                </w:div>
                <w:div w:id="870997265">
                  <w:marLeft w:val="0"/>
                  <w:marRight w:val="0"/>
                  <w:marTop w:val="0"/>
                  <w:marBottom w:val="0"/>
                  <w:divBdr>
                    <w:top w:val="none" w:sz="0" w:space="0" w:color="auto"/>
                    <w:left w:val="none" w:sz="0" w:space="0" w:color="auto"/>
                    <w:bottom w:val="none" w:sz="0" w:space="0" w:color="auto"/>
                    <w:right w:val="none" w:sz="0" w:space="0" w:color="auto"/>
                  </w:divBdr>
                  <w:divsChild>
                    <w:div w:id="900991455">
                      <w:marLeft w:val="0"/>
                      <w:marRight w:val="0"/>
                      <w:marTop w:val="0"/>
                      <w:marBottom w:val="0"/>
                      <w:divBdr>
                        <w:top w:val="none" w:sz="0" w:space="0" w:color="auto"/>
                        <w:left w:val="none" w:sz="0" w:space="0" w:color="auto"/>
                        <w:bottom w:val="none" w:sz="0" w:space="0" w:color="auto"/>
                        <w:right w:val="none" w:sz="0" w:space="0" w:color="auto"/>
                      </w:divBdr>
                    </w:div>
                  </w:divsChild>
                </w:div>
                <w:div w:id="927691779">
                  <w:marLeft w:val="0"/>
                  <w:marRight w:val="0"/>
                  <w:marTop w:val="0"/>
                  <w:marBottom w:val="0"/>
                  <w:divBdr>
                    <w:top w:val="none" w:sz="0" w:space="0" w:color="auto"/>
                    <w:left w:val="none" w:sz="0" w:space="0" w:color="auto"/>
                    <w:bottom w:val="none" w:sz="0" w:space="0" w:color="auto"/>
                    <w:right w:val="none" w:sz="0" w:space="0" w:color="auto"/>
                  </w:divBdr>
                  <w:divsChild>
                    <w:div w:id="869293955">
                      <w:marLeft w:val="0"/>
                      <w:marRight w:val="0"/>
                      <w:marTop w:val="0"/>
                      <w:marBottom w:val="0"/>
                      <w:divBdr>
                        <w:top w:val="none" w:sz="0" w:space="0" w:color="auto"/>
                        <w:left w:val="none" w:sz="0" w:space="0" w:color="auto"/>
                        <w:bottom w:val="none" w:sz="0" w:space="0" w:color="auto"/>
                        <w:right w:val="none" w:sz="0" w:space="0" w:color="auto"/>
                      </w:divBdr>
                    </w:div>
                  </w:divsChild>
                </w:div>
                <w:div w:id="958876218">
                  <w:marLeft w:val="0"/>
                  <w:marRight w:val="0"/>
                  <w:marTop w:val="0"/>
                  <w:marBottom w:val="0"/>
                  <w:divBdr>
                    <w:top w:val="none" w:sz="0" w:space="0" w:color="auto"/>
                    <w:left w:val="none" w:sz="0" w:space="0" w:color="auto"/>
                    <w:bottom w:val="none" w:sz="0" w:space="0" w:color="auto"/>
                    <w:right w:val="none" w:sz="0" w:space="0" w:color="auto"/>
                  </w:divBdr>
                  <w:divsChild>
                    <w:div w:id="833377150">
                      <w:marLeft w:val="0"/>
                      <w:marRight w:val="0"/>
                      <w:marTop w:val="0"/>
                      <w:marBottom w:val="0"/>
                      <w:divBdr>
                        <w:top w:val="none" w:sz="0" w:space="0" w:color="auto"/>
                        <w:left w:val="none" w:sz="0" w:space="0" w:color="auto"/>
                        <w:bottom w:val="none" w:sz="0" w:space="0" w:color="auto"/>
                        <w:right w:val="none" w:sz="0" w:space="0" w:color="auto"/>
                      </w:divBdr>
                    </w:div>
                  </w:divsChild>
                </w:div>
                <w:div w:id="1117261382">
                  <w:marLeft w:val="0"/>
                  <w:marRight w:val="0"/>
                  <w:marTop w:val="0"/>
                  <w:marBottom w:val="0"/>
                  <w:divBdr>
                    <w:top w:val="none" w:sz="0" w:space="0" w:color="auto"/>
                    <w:left w:val="none" w:sz="0" w:space="0" w:color="auto"/>
                    <w:bottom w:val="none" w:sz="0" w:space="0" w:color="auto"/>
                    <w:right w:val="none" w:sz="0" w:space="0" w:color="auto"/>
                  </w:divBdr>
                  <w:divsChild>
                    <w:div w:id="338166342">
                      <w:marLeft w:val="0"/>
                      <w:marRight w:val="0"/>
                      <w:marTop w:val="0"/>
                      <w:marBottom w:val="0"/>
                      <w:divBdr>
                        <w:top w:val="none" w:sz="0" w:space="0" w:color="auto"/>
                        <w:left w:val="none" w:sz="0" w:space="0" w:color="auto"/>
                        <w:bottom w:val="none" w:sz="0" w:space="0" w:color="auto"/>
                        <w:right w:val="none" w:sz="0" w:space="0" w:color="auto"/>
                      </w:divBdr>
                    </w:div>
                  </w:divsChild>
                </w:div>
                <w:div w:id="1161118970">
                  <w:marLeft w:val="0"/>
                  <w:marRight w:val="0"/>
                  <w:marTop w:val="0"/>
                  <w:marBottom w:val="0"/>
                  <w:divBdr>
                    <w:top w:val="none" w:sz="0" w:space="0" w:color="auto"/>
                    <w:left w:val="none" w:sz="0" w:space="0" w:color="auto"/>
                    <w:bottom w:val="none" w:sz="0" w:space="0" w:color="auto"/>
                    <w:right w:val="none" w:sz="0" w:space="0" w:color="auto"/>
                  </w:divBdr>
                  <w:divsChild>
                    <w:div w:id="1385759893">
                      <w:marLeft w:val="0"/>
                      <w:marRight w:val="0"/>
                      <w:marTop w:val="0"/>
                      <w:marBottom w:val="0"/>
                      <w:divBdr>
                        <w:top w:val="none" w:sz="0" w:space="0" w:color="auto"/>
                        <w:left w:val="none" w:sz="0" w:space="0" w:color="auto"/>
                        <w:bottom w:val="none" w:sz="0" w:space="0" w:color="auto"/>
                        <w:right w:val="none" w:sz="0" w:space="0" w:color="auto"/>
                      </w:divBdr>
                    </w:div>
                  </w:divsChild>
                </w:div>
                <w:div w:id="1310743276">
                  <w:marLeft w:val="0"/>
                  <w:marRight w:val="0"/>
                  <w:marTop w:val="0"/>
                  <w:marBottom w:val="0"/>
                  <w:divBdr>
                    <w:top w:val="none" w:sz="0" w:space="0" w:color="auto"/>
                    <w:left w:val="none" w:sz="0" w:space="0" w:color="auto"/>
                    <w:bottom w:val="none" w:sz="0" w:space="0" w:color="auto"/>
                    <w:right w:val="none" w:sz="0" w:space="0" w:color="auto"/>
                  </w:divBdr>
                  <w:divsChild>
                    <w:div w:id="321201433">
                      <w:marLeft w:val="0"/>
                      <w:marRight w:val="0"/>
                      <w:marTop w:val="0"/>
                      <w:marBottom w:val="0"/>
                      <w:divBdr>
                        <w:top w:val="none" w:sz="0" w:space="0" w:color="auto"/>
                        <w:left w:val="none" w:sz="0" w:space="0" w:color="auto"/>
                        <w:bottom w:val="none" w:sz="0" w:space="0" w:color="auto"/>
                        <w:right w:val="none" w:sz="0" w:space="0" w:color="auto"/>
                      </w:divBdr>
                    </w:div>
                  </w:divsChild>
                </w:div>
                <w:div w:id="1644458003">
                  <w:marLeft w:val="0"/>
                  <w:marRight w:val="0"/>
                  <w:marTop w:val="0"/>
                  <w:marBottom w:val="0"/>
                  <w:divBdr>
                    <w:top w:val="none" w:sz="0" w:space="0" w:color="auto"/>
                    <w:left w:val="none" w:sz="0" w:space="0" w:color="auto"/>
                    <w:bottom w:val="none" w:sz="0" w:space="0" w:color="auto"/>
                    <w:right w:val="none" w:sz="0" w:space="0" w:color="auto"/>
                  </w:divBdr>
                  <w:divsChild>
                    <w:div w:id="2105564960">
                      <w:marLeft w:val="0"/>
                      <w:marRight w:val="0"/>
                      <w:marTop w:val="0"/>
                      <w:marBottom w:val="0"/>
                      <w:divBdr>
                        <w:top w:val="none" w:sz="0" w:space="0" w:color="auto"/>
                        <w:left w:val="none" w:sz="0" w:space="0" w:color="auto"/>
                        <w:bottom w:val="none" w:sz="0" w:space="0" w:color="auto"/>
                        <w:right w:val="none" w:sz="0" w:space="0" w:color="auto"/>
                      </w:divBdr>
                    </w:div>
                  </w:divsChild>
                </w:div>
                <w:div w:id="1650359523">
                  <w:marLeft w:val="0"/>
                  <w:marRight w:val="0"/>
                  <w:marTop w:val="0"/>
                  <w:marBottom w:val="0"/>
                  <w:divBdr>
                    <w:top w:val="none" w:sz="0" w:space="0" w:color="auto"/>
                    <w:left w:val="none" w:sz="0" w:space="0" w:color="auto"/>
                    <w:bottom w:val="none" w:sz="0" w:space="0" w:color="auto"/>
                    <w:right w:val="none" w:sz="0" w:space="0" w:color="auto"/>
                  </w:divBdr>
                  <w:divsChild>
                    <w:div w:id="943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6580">
      <w:bodyDiv w:val="1"/>
      <w:marLeft w:val="0"/>
      <w:marRight w:val="0"/>
      <w:marTop w:val="0"/>
      <w:marBottom w:val="0"/>
      <w:divBdr>
        <w:top w:val="none" w:sz="0" w:space="0" w:color="auto"/>
        <w:left w:val="none" w:sz="0" w:space="0" w:color="auto"/>
        <w:bottom w:val="none" w:sz="0" w:space="0" w:color="auto"/>
        <w:right w:val="none" w:sz="0" w:space="0" w:color="auto"/>
      </w:divBdr>
    </w:div>
    <w:div w:id="2138208725">
      <w:bodyDiv w:val="1"/>
      <w:marLeft w:val="0"/>
      <w:marRight w:val="0"/>
      <w:marTop w:val="0"/>
      <w:marBottom w:val="0"/>
      <w:divBdr>
        <w:top w:val="none" w:sz="0" w:space="0" w:color="auto"/>
        <w:left w:val="none" w:sz="0" w:space="0" w:color="auto"/>
        <w:bottom w:val="none" w:sz="0" w:space="0" w:color="auto"/>
        <w:right w:val="none" w:sz="0" w:space="0" w:color="auto"/>
      </w:divBdr>
    </w:div>
    <w:div w:id="2140878715">
      <w:bodyDiv w:val="1"/>
      <w:marLeft w:val="0"/>
      <w:marRight w:val="0"/>
      <w:marTop w:val="0"/>
      <w:marBottom w:val="0"/>
      <w:divBdr>
        <w:top w:val="none" w:sz="0" w:space="0" w:color="auto"/>
        <w:left w:val="none" w:sz="0" w:space="0" w:color="auto"/>
        <w:bottom w:val="none" w:sz="0" w:space="0" w:color="auto"/>
        <w:right w:val="none" w:sz="0" w:space="0" w:color="auto"/>
      </w:divBdr>
    </w:div>
    <w:div w:id="2140881243">
      <w:bodyDiv w:val="1"/>
      <w:marLeft w:val="0"/>
      <w:marRight w:val="0"/>
      <w:marTop w:val="0"/>
      <w:marBottom w:val="0"/>
      <w:divBdr>
        <w:top w:val="none" w:sz="0" w:space="0" w:color="auto"/>
        <w:left w:val="none" w:sz="0" w:space="0" w:color="auto"/>
        <w:bottom w:val="none" w:sz="0" w:space="0" w:color="auto"/>
        <w:right w:val="none" w:sz="0" w:space="0" w:color="auto"/>
      </w:divBdr>
    </w:div>
    <w:div w:id="2141721692">
      <w:bodyDiv w:val="1"/>
      <w:marLeft w:val="0"/>
      <w:marRight w:val="0"/>
      <w:marTop w:val="0"/>
      <w:marBottom w:val="0"/>
      <w:divBdr>
        <w:top w:val="none" w:sz="0" w:space="0" w:color="auto"/>
        <w:left w:val="none" w:sz="0" w:space="0" w:color="auto"/>
        <w:bottom w:val="none" w:sz="0" w:space="0" w:color="auto"/>
        <w:right w:val="none" w:sz="0" w:space="0" w:color="auto"/>
      </w:divBdr>
      <w:divsChild>
        <w:div w:id="1779718336">
          <w:marLeft w:val="1200"/>
          <w:marRight w:val="0"/>
          <w:marTop w:val="0"/>
          <w:marBottom w:val="120"/>
          <w:divBdr>
            <w:top w:val="none" w:sz="0" w:space="0" w:color="auto"/>
            <w:left w:val="none" w:sz="0" w:space="0" w:color="auto"/>
            <w:bottom w:val="none" w:sz="0" w:space="0" w:color="auto"/>
            <w:right w:val="none" w:sz="0" w:space="0" w:color="auto"/>
          </w:divBdr>
          <w:divsChild>
            <w:div w:id="1199781224">
              <w:marLeft w:val="0"/>
              <w:marRight w:val="0"/>
              <w:marTop w:val="0"/>
              <w:marBottom w:val="0"/>
              <w:divBdr>
                <w:top w:val="none" w:sz="0" w:space="0" w:color="auto"/>
                <w:left w:val="none" w:sz="0" w:space="0" w:color="auto"/>
                <w:bottom w:val="none" w:sz="0" w:space="0" w:color="auto"/>
                <w:right w:val="none" w:sz="0" w:space="0" w:color="auto"/>
              </w:divBdr>
            </w:div>
          </w:divsChild>
        </w:div>
        <w:div w:id="1808082533">
          <w:marLeft w:val="1200"/>
          <w:marRight w:val="0"/>
          <w:marTop w:val="0"/>
          <w:marBottom w:val="0"/>
          <w:divBdr>
            <w:top w:val="none" w:sz="0" w:space="0" w:color="auto"/>
            <w:left w:val="none" w:sz="0" w:space="0" w:color="auto"/>
            <w:bottom w:val="none" w:sz="0" w:space="0" w:color="auto"/>
            <w:right w:val="none" w:sz="0" w:space="0" w:color="auto"/>
          </w:divBdr>
        </w:div>
      </w:divsChild>
    </w:div>
    <w:div w:id="2142457517">
      <w:bodyDiv w:val="1"/>
      <w:marLeft w:val="0"/>
      <w:marRight w:val="0"/>
      <w:marTop w:val="0"/>
      <w:marBottom w:val="0"/>
      <w:divBdr>
        <w:top w:val="none" w:sz="0" w:space="0" w:color="auto"/>
        <w:left w:val="none" w:sz="0" w:space="0" w:color="auto"/>
        <w:bottom w:val="none" w:sz="0" w:space="0" w:color="auto"/>
        <w:right w:val="none" w:sz="0" w:space="0" w:color="auto"/>
      </w:divBdr>
    </w:div>
    <w:div w:id="2146773320">
      <w:bodyDiv w:val="1"/>
      <w:marLeft w:val="0"/>
      <w:marRight w:val="0"/>
      <w:marTop w:val="0"/>
      <w:marBottom w:val="0"/>
      <w:divBdr>
        <w:top w:val="none" w:sz="0" w:space="0" w:color="auto"/>
        <w:left w:val="none" w:sz="0" w:space="0" w:color="auto"/>
        <w:bottom w:val="none" w:sz="0" w:space="0" w:color="auto"/>
        <w:right w:val="none" w:sz="0" w:space="0" w:color="auto"/>
      </w:divBdr>
      <w:divsChild>
        <w:div w:id="551960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78728">
              <w:marLeft w:val="0"/>
              <w:marRight w:val="0"/>
              <w:marTop w:val="0"/>
              <w:marBottom w:val="0"/>
              <w:divBdr>
                <w:top w:val="none" w:sz="0" w:space="0" w:color="auto"/>
                <w:left w:val="none" w:sz="0" w:space="0" w:color="auto"/>
                <w:bottom w:val="none" w:sz="0" w:space="0" w:color="auto"/>
                <w:right w:val="none" w:sz="0" w:space="0" w:color="auto"/>
              </w:divBdr>
              <w:divsChild>
                <w:div w:id="304774580">
                  <w:marLeft w:val="0"/>
                  <w:marRight w:val="0"/>
                  <w:marTop w:val="0"/>
                  <w:marBottom w:val="0"/>
                  <w:divBdr>
                    <w:top w:val="none" w:sz="0" w:space="0" w:color="auto"/>
                    <w:left w:val="none" w:sz="0" w:space="0" w:color="auto"/>
                    <w:bottom w:val="none" w:sz="0" w:space="0" w:color="auto"/>
                    <w:right w:val="none" w:sz="0" w:space="0" w:color="auto"/>
                  </w:divBdr>
                  <w:divsChild>
                    <w:div w:id="36663929">
                      <w:marLeft w:val="0"/>
                      <w:marRight w:val="0"/>
                      <w:marTop w:val="0"/>
                      <w:marBottom w:val="0"/>
                      <w:divBdr>
                        <w:top w:val="none" w:sz="0" w:space="0" w:color="auto"/>
                        <w:left w:val="none" w:sz="0" w:space="0" w:color="auto"/>
                        <w:bottom w:val="none" w:sz="0" w:space="0" w:color="auto"/>
                        <w:right w:val="none" w:sz="0" w:space="0" w:color="auto"/>
                      </w:divBdr>
                    </w:div>
                    <w:div w:id="48459722">
                      <w:marLeft w:val="0"/>
                      <w:marRight w:val="0"/>
                      <w:marTop w:val="0"/>
                      <w:marBottom w:val="0"/>
                      <w:divBdr>
                        <w:top w:val="none" w:sz="0" w:space="0" w:color="auto"/>
                        <w:left w:val="none" w:sz="0" w:space="0" w:color="auto"/>
                        <w:bottom w:val="none" w:sz="0" w:space="0" w:color="auto"/>
                        <w:right w:val="none" w:sz="0" w:space="0" w:color="auto"/>
                      </w:divBdr>
                    </w:div>
                    <w:div w:id="57436448">
                      <w:marLeft w:val="0"/>
                      <w:marRight w:val="0"/>
                      <w:marTop w:val="0"/>
                      <w:marBottom w:val="0"/>
                      <w:divBdr>
                        <w:top w:val="none" w:sz="0" w:space="0" w:color="auto"/>
                        <w:left w:val="none" w:sz="0" w:space="0" w:color="auto"/>
                        <w:bottom w:val="none" w:sz="0" w:space="0" w:color="auto"/>
                        <w:right w:val="none" w:sz="0" w:space="0" w:color="auto"/>
                      </w:divBdr>
                    </w:div>
                    <w:div w:id="157501923">
                      <w:marLeft w:val="0"/>
                      <w:marRight w:val="0"/>
                      <w:marTop w:val="0"/>
                      <w:marBottom w:val="0"/>
                      <w:divBdr>
                        <w:top w:val="none" w:sz="0" w:space="0" w:color="auto"/>
                        <w:left w:val="none" w:sz="0" w:space="0" w:color="auto"/>
                        <w:bottom w:val="none" w:sz="0" w:space="0" w:color="auto"/>
                        <w:right w:val="none" w:sz="0" w:space="0" w:color="auto"/>
                      </w:divBdr>
                    </w:div>
                    <w:div w:id="217976503">
                      <w:marLeft w:val="0"/>
                      <w:marRight w:val="0"/>
                      <w:marTop w:val="0"/>
                      <w:marBottom w:val="0"/>
                      <w:divBdr>
                        <w:top w:val="none" w:sz="0" w:space="0" w:color="auto"/>
                        <w:left w:val="none" w:sz="0" w:space="0" w:color="auto"/>
                        <w:bottom w:val="none" w:sz="0" w:space="0" w:color="auto"/>
                        <w:right w:val="none" w:sz="0" w:space="0" w:color="auto"/>
                      </w:divBdr>
                    </w:div>
                    <w:div w:id="286352824">
                      <w:marLeft w:val="0"/>
                      <w:marRight w:val="0"/>
                      <w:marTop w:val="0"/>
                      <w:marBottom w:val="0"/>
                      <w:divBdr>
                        <w:top w:val="none" w:sz="0" w:space="0" w:color="auto"/>
                        <w:left w:val="none" w:sz="0" w:space="0" w:color="auto"/>
                        <w:bottom w:val="none" w:sz="0" w:space="0" w:color="auto"/>
                        <w:right w:val="none" w:sz="0" w:space="0" w:color="auto"/>
                      </w:divBdr>
                    </w:div>
                    <w:div w:id="330722849">
                      <w:marLeft w:val="0"/>
                      <w:marRight w:val="0"/>
                      <w:marTop w:val="0"/>
                      <w:marBottom w:val="0"/>
                      <w:divBdr>
                        <w:top w:val="none" w:sz="0" w:space="0" w:color="auto"/>
                        <w:left w:val="none" w:sz="0" w:space="0" w:color="auto"/>
                        <w:bottom w:val="none" w:sz="0" w:space="0" w:color="auto"/>
                        <w:right w:val="none" w:sz="0" w:space="0" w:color="auto"/>
                      </w:divBdr>
                    </w:div>
                    <w:div w:id="370110586">
                      <w:marLeft w:val="0"/>
                      <w:marRight w:val="0"/>
                      <w:marTop w:val="0"/>
                      <w:marBottom w:val="0"/>
                      <w:divBdr>
                        <w:top w:val="none" w:sz="0" w:space="0" w:color="auto"/>
                        <w:left w:val="none" w:sz="0" w:space="0" w:color="auto"/>
                        <w:bottom w:val="none" w:sz="0" w:space="0" w:color="auto"/>
                        <w:right w:val="none" w:sz="0" w:space="0" w:color="auto"/>
                      </w:divBdr>
                    </w:div>
                    <w:div w:id="477648680">
                      <w:marLeft w:val="0"/>
                      <w:marRight w:val="0"/>
                      <w:marTop w:val="0"/>
                      <w:marBottom w:val="0"/>
                      <w:divBdr>
                        <w:top w:val="none" w:sz="0" w:space="0" w:color="auto"/>
                        <w:left w:val="none" w:sz="0" w:space="0" w:color="auto"/>
                        <w:bottom w:val="none" w:sz="0" w:space="0" w:color="auto"/>
                        <w:right w:val="none" w:sz="0" w:space="0" w:color="auto"/>
                      </w:divBdr>
                    </w:div>
                    <w:div w:id="551694806">
                      <w:marLeft w:val="0"/>
                      <w:marRight w:val="0"/>
                      <w:marTop w:val="0"/>
                      <w:marBottom w:val="0"/>
                      <w:divBdr>
                        <w:top w:val="none" w:sz="0" w:space="0" w:color="auto"/>
                        <w:left w:val="none" w:sz="0" w:space="0" w:color="auto"/>
                        <w:bottom w:val="none" w:sz="0" w:space="0" w:color="auto"/>
                        <w:right w:val="none" w:sz="0" w:space="0" w:color="auto"/>
                      </w:divBdr>
                    </w:div>
                    <w:div w:id="563680823">
                      <w:marLeft w:val="0"/>
                      <w:marRight w:val="0"/>
                      <w:marTop w:val="0"/>
                      <w:marBottom w:val="0"/>
                      <w:divBdr>
                        <w:top w:val="none" w:sz="0" w:space="0" w:color="auto"/>
                        <w:left w:val="none" w:sz="0" w:space="0" w:color="auto"/>
                        <w:bottom w:val="none" w:sz="0" w:space="0" w:color="auto"/>
                        <w:right w:val="none" w:sz="0" w:space="0" w:color="auto"/>
                      </w:divBdr>
                    </w:div>
                    <w:div w:id="602492446">
                      <w:marLeft w:val="0"/>
                      <w:marRight w:val="0"/>
                      <w:marTop w:val="0"/>
                      <w:marBottom w:val="0"/>
                      <w:divBdr>
                        <w:top w:val="none" w:sz="0" w:space="0" w:color="auto"/>
                        <w:left w:val="none" w:sz="0" w:space="0" w:color="auto"/>
                        <w:bottom w:val="none" w:sz="0" w:space="0" w:color="auto"/>
                        <w:right w:val="none" w:sz="0" w:space="0" w:color="auto"/>
                      </w:divBdr>
                    </w:div>
                    <w:div w:id="641036411">
                      <w:marLeft w:val="0"/>
                      <w:marRight w:val="0"/>
                      <w:marTop w:val="0"/>
                      <w:marBottom w:val="0"/>
                      <w:divBdr>
                        <w:top w:val="none" w:sz="0" w:space="0" w:color="auto"/>
                        <w:left w:val="none" w:sz="0" w:space="0" w:color="auto"/>
                        <w:bottom w:val="none" w:sz="0" w:space="0" w:color="auto"/>
                        <w:right w:val="none" w:sz="0" w:space="0" w:color="auto"/>
                      </w:divBdr>
                    </w:div>
                    <w:div w:id="661735660">
                      <w:marLeft w:val="0"/>
                      <w:marRight w:val="0"/>
                      <w:marTop w:val="0"/>
                      <w:marBottom w:val="0"/>
                      <w:divBdr>
                        <w:top w:val="none" w:sz="0" w:space="0" w:color="auto"/>
                        <w:left w:val="none" w:sz="0" w:space="0" w:color="auto"/>
                        <w:bottom w:val="none" w:sz="0" w:space="0" w:color="auto"/>
                        <w:right w:val="none" w:sz="0" w:space="0" w:color="auto"/>
                      </w:divBdr>
                    </w:div>
                    <w:div w:id="664089275">
                      <w:marLeft w:val="0"/>
                      <w:marRight w:val="0"/>
                      <w:marTop w:val="0"/>
                      <w:marBottom w:val="0"/>
                      <w:divBdr>
                        <w:top w:val="none" w:sz="0" w:space="0" w:color="auto"/>
                        <w:left w:val="none" w:sz="0" w:space="0" w:color="auto"/>
                        <w:bottom w:val="none" w:sz="0" w:space="0" w:color="auto"/>
                        <w:right w:val="none" w:sz="0" w:space="0" w:color="auto"/>
                      </w:divBdr>
                    </w:div>
                    <w:div w:id="690376095">
                      <w:marLeft w:val="0"/>
                      <w:marRight w:val="0"/>
                      <w:marTop w:val="0"/>
                      <w:marBottom w:val="0"/>
                      <w:divBdr>
                        <w:top w:val="none" w:sz="0" w:space="0" w:color="auto"/>
                        <w:left w:val="none" w:sz="0" w:space="0" w:color="auto"/>
                        <w:bottom w:val="none" w:sz="0" w:space="0" w:color="auto"/>
                        <w:right w:val="none" w:sz="0" w:space="0" w:color="auto"/>
                      </w:divBdr>
                    </w:div>
                    <w:div w:id="729153587">
                      <w:marLeft w:val="0"/>
                      <w:marRight w:val="0"/>
                      <w:marTop w:val="0"/>
                      <w:marBottom w:val="0"/>
                      <w:divBdr>
                        <w:top w:val="none" w:sz="0" w:space="0" w:color="auto"/>
                        <w:left w:val="none" w:sz="0" w:space="0" w:color="auto"/>
                        <w:bottom w:val="none" w:sz="0" w:space="0" w:color="auto"/>
                        <w:right w:val="none" w:sz="0" w:space="0" w:color="auto"/>
                      </w:divBdr>
                    </w:div>
                    <w:div w:id="818307444">
                      <w:marLeft w:val="0"/>
                      <w:marRight w:val="0"/>
                      <w:marTop w:val="0"/>
                      <w:marBottom w:val="0"/>
                      <w:divBdr>
                        <w:top w:val="none" w:sz="0" w:space="0" w:color="auto"/>
                        <w:left w:val="none" w:sz="0" w:space="0" w:color="auto"/>
                        <w:bottom w:val="none" w:sz="0" w:space="0" w:color="auto"/>
                        <w:right w:val="none" w:sz="0" w:space="0" w:color="auto"/>
                      </w:divBdr>
                    </w:div>
                    <w:div w:id="860431087">
                      <w:marLeft w:val="0"/>
                      <w:marRight w:val="0"/>
                      <w:marTop w:val="0"/>
                      <w:marBottom w:val="0"/>
                      <w:divBdr>
                        <w:top w:val="none" w:sz="0" w:space="0" w:color="auto"/>
                        <w:left w:val="none" w:sz="0" w:space="0" w:color="auto"/>
                        <w:bottom w:val="none" w:sz="0" w:space="0" w:color="auto"/>
                        <w:right w:val="none" w:sz="0" w:space="0" w:color="auto"/>
                      </w:divBdr>
                    </w:div>
                    <w:div w:id="860437529">
                      <w:marLeft w:val="0"/>
                      <w:marRight w:val="0"/>
                      <w:marTop w:val="0"/>
                      <w:marBottom w:val="0"/>
                      <w:divBdr>
                        <w:top w:val="none" w:sz="0" w:space="0" w:color="auto"/>
                        <w:left w:val="none" w:sz="0" w:space="0" w:color="auto"/>
                        <w:bottom w:val="none" w:sz="0" w:space="0" w:color="auto"/>
                        <w:right w:val="none" w:sz="0" w:space="0" w:color="auto"/>
                      </w:divBdr>
                    </w:div>
                    <w:div w:id="885064718">
                      <w:marLeft w:val="0"/>
                      <w:marRight w:val="0"/>
                      <w:marTop w:val="0"/>
                      <w:marBottom w:val="0"/>
                      <w:divBdr>
                        <w:top w:val="none" w:sz="0" w:space="0" w:color="auto"/>
                        <w:left w:val="none" w:sz="0" w:space="0" w:color="auto"/>
                        <w:bottom w:val="none" w:sz="0" w:space="0" w:color="auto"/>
                        <w:right w:val="none" w:sz="0" w:space="0" w:color="auto"/>
                      </w:divBdr>
                    </w:div>
                    <w:div w:id="889342721">
                      <w:marLeft w:val="0"/>
                      <w:marRight w:val="0"/>
                      <w:marTop w:val="0"/>
                      <w:marBottom w:val="0"/>
                      <w:divBdr>
                        <w:top w:val="none" w:sz="0" w:space="0" w:color="auto"/>
                        <w:left w:val="none" w:sz="0" w:space="0" w:color="auto"/>
                        <w:bottom w:val="none" w:sz="0" w:space="0" w:color="auto"/>
                        <w:right w:val="none" w:sz="0" w:space="0" w:color="auto"/>
                      </w:divBdr>
                    </w:div>
                    <w:div w:id="1016229645">
                      <w:marLeft w:val="0"/>
                      <w:marRight w:val="0"/>
                      <w:marTop w:val="0"/>
                      <w:marBottom w:val="0"/>
                      <w:divBdr>
                        <w:top w:val="none" w:sz="0" w:space="0" w:color="auto"/>
                        <w:left w:val="none" w:sz="0" w:space="0" w:color="auto"/>
                        <w:bottom w:val="none" w:sz="0" w:space="0" w:color="auto"/>
                        <w:right w:val="none" w:sz="0" w:space="0" w:color="auto"/>
                      </w:divBdr>
                    </w:div>
                    <w:div w:id="1034887870">
                      <w:marLeft w:val="0"/>
                      <w:marRight w:val="0"/>
                      <w:marTop w:val="0"/>
                      <w:marBottom w:val="0"/>
                      <w:divBdr>
                        <w:top w:val="none" w:sz="0" w:space="0" w:color="auto"/>
                        <w:left w:val="none" w:sz="0" w:space="0" w:color="auto"/>
                        <w:bottom w:val="none" w:sz="0" w:space="0" w:color="auto"/>
                        <w:right w:val="none" w:sz="0" w:space="0" w:color="auto"/>
                      </w:divBdr>
                    </w:div>
                    <w:div w:id="1038821124">
                      <w:marLeft w:val="0"/>
                      <w:marRight w:val="0"/>
                      <w:marTop w:val="0"/>
                      <w:marBottom w:val="0"/>
                      <w:divBdr>
                        <w:top w:val="none" w:sz="0" w:space="0" w:color="auto"/>
                        <w:left w:val="none" w:sz="0" w:space="0" w:color="auto"/>
                        <w:bottom w:val="none" w:sz="0" w:space="0" w:color="auto"/>
                        <w:right w:val="none" w:sz="0" w:space="0" w:color="auto"/>
                      </w:divBdr>
                    </w:div>
                    <w:div w:id="1155604232">
                      <w:marLeft w:val="0"/>
                      <w:marRight w:val="0"/>
                      <w:marTop w:val="0"/>
                      <w:marBottom w:val="0"/>
                      <w:divBdr>
                        <w:top w:val="none" w:sz="0" w:space="0" w:color="auto"/>
                        <w:left w:val="none" w:sz="0" w:space="0" w:color="auto"/>
                        <w:bottom w:val="none" w:sz="0" w:space="0" w:color="auto"/>
                        <w:right w:val="none" w:sz="0" w:space="0" w:color="auto"/>
                      </w:divBdr>
                    </w:div>
                    <w:div w:id="1167162994">
                      <w:marLeft w:val="0"/>
                      <w:marRight w:val="0"/>
                      <w:marTop w:val="0"/>
                      <w:marBottom w:val="0"/>
                      <w:divBdr>
                        <w:top w:val="none" w:sz="0" w:space="0" w:color="auto"/>
                        <w:left w:val="none" w:sz="0" w:space="0" w:color="auto"/>
                        <w:bottom w:val="none" w:sz="0" w:space="0" w:color="auto"/>
                        <w:right w:val="none" w:sz="0" w:space="0" w:color="auto"/>
                      </w:divBdr>
                    </w:div>
                    <w:div w:id="1252279854">
                      <w:marLeft w:val="0"/>
                      <w:marRight w:val="0"/>
                      <w:marTop w:val="0"/>
                      <w:marBottom w:val="0"/>
                      <w:divBdr>
                        <w:top w:val="none" w:sz="0" w:space="0" w:color="auto"/>
                        <w:left w:val="none" w:sz="0" w:space="0" w:color="auto"/>
                        <w:bottom w:val="none" w:sz="0" w:space="0" w:color="auto"/>
                        <w:right w:val="none" w:sz="0" w:space="0" w:color="auto"/>
                      </w:divBdr>
                    </w:div>
                    <w:div w:id="1253976771">
                      <w:marLeft w:val="0"/>
                      <w:marRight w:val="0"/>
                      <w:marTop w:val="0"/>
                      <w:marBottom w:val="0"/>
                      <w:divBdr>
                        <w:top w:val="none" w:sz="0" w:space="0" w:color="auto"/>
                        <w:left w:val="none" w:sz="0" w:space="0" w:color="auto"/>
                        <w:bottom w:val="none" w:sz="0" w:space="0" w:color="auto"/>
                        <w:right w:val="none" w:sz="0" w:space="0" w:color="auto"/>
                      </w:divBdr>
                    </w:div>
                    <w:div w:id="1352075604">
                      <w:marLeft w:val="0"/>
                      <w:marRight w:val="0"/>
                      <w:marTop w:val="0"/>
                      <w:marBottom w:val="0"/>
                      <w:divBdr>
                        <w:top w:val="none" w:sz="0" w:space="0" w:color="auto"/>
                        <w:left w:val="none" w:sz="0" w:space="0" w:color="auto"/>
                        <w:bottom w:val="none" w:sz="0" w:space="0" w:color="auto"/>
                        <w:right w:val="none" w:sz="0" w:space="0" w:color="auto"/>
                      </w:divBdr>
                    </w:div>
                    <w:div w:id="1450317395">
                      <w:marLeft w:val="0"/>
                      <w:marRight w:val="0"/>
                      <w:marTop w:val="0"/>
                      <w:marBottom w:val="0"/>
                      <w:divBdr>
                        <w:top w:val="none" w:sz="0" w:space="0" w:color="auto"/>
                        <w:left w:val="none" w:sz="0" w:space="0" w:color="auto"/>
                        <w:bottom w:val="none" w:sz="0" w:space="0" w:color="auto"/>
                        <w:right w:val="none" w:sz="0" w:space="0" w:color="auto"/>
                      </w:divBdr>
                    </w:div>
                    <w:div w:id="1489518615">
                      <w:marLeft w:val="0"/>
                      <w:marRight w:val="0"/>
                      <w:marTop w:val="0"/>
                      <w:marBottom w:val="0"/>
                      <w:divBdr>
                        <w:top w:val="none" w:sz="0" w:space="0" w:color="auto"/>
                        <w:left w:val="none" w:sz="0" w:space="0" w:color="auto"/>
                        <w:bottom w:val="none" w:sz="0" w:space="0" w:color="auto"/>
                        <w:right w:val="none" w:sz="0" w:space="0" w:color="auto"/>
                      </w:divBdr>
                    </w:div>
                    <w:div w:id="1572079387">
                      <w:marLeft w:val="0"/>
                      <w:marRight w:val="0"/>
                      <w:marTop w:val="0"/>
                      <w:marBottom w:val="0"/>
                      <w:divBdr>
                        <w:top w:val="none" w:sz="0" w:space="0" w:color="auto"/>
                        <w:left w:val="none" w:sz="0" w:space="0" w:color="auto"/>
                        <w:bottom w:val="none" w:sz="0" w:space="0" w:color="auto"/>
                        <w:right w:val="none" w:sz="0" w:space="0" w:color="auto"/>
                      </w:divBdr>
                    </w:div>
                    <w:div w:id="1590701861">
                      <w:marLeft w:val="0"/>
                      <w:marRight w:val="0"/>
                      <w:marTop w:val="0"/>
                      <w:marBottom w:val="0"/>
                      <w:divBdr>
                        <w:top w:val="none" w:sz="0" w:space="0" w:color="auto"/>
                        <w:left w:val="none" w:sz="0" w:space="0" w:color="auto"/>
                        <w:bottom w:val="none" w:sz="0" w:space="0" w:color="auto"/>
                        <w:right w:val="none" w:sz="0" w:space="0" w:color="auto"/>
                      </w:divBdr>
                    </w:div>
                    <w:div w:id="1622421556">
                      <w:marLeft w:val="0"/>
                      <w:marRight w:val="0"/>
                      <w:marTop w:val="0"/>
                      <w:marBottom w:val="0"/>
                      <w:divBdr>
                        <w:top w:val="none" w:sz="0" w:space="0" w:color="auto"/>
                        <w:left w:val="none" w:sz="0" w:space="0" w:color="auto"/>
                        <w:bottom w:val="none" w:sz="0" w:space="0" w:color="auto"/>
                        <w:right w:val="none" w:sz="0" w:space="0" w:color="auto"/>
                      </w:divBdr>
                    </w:div>
                    <w:div w:id="1641956709">
                      <w:marLeft w:val="0"/>
                      <w:marRight w:val="0"/>
                      <w:marTop w:val="0"/>
                      <w:marBottom w:val="0"/>
                      <w:divBdr>
                        <w:top w:val="none" w:sz="0" w:space="0" w:color="auto"/>
                        <w:left w:val="none" w:sz="0" w:space="0" w:color="auto"/>
                        <w:bottom w:val="none" w:sz="0" w:space="0" w:color="auto"/>
                        <w:right w:val="none" w:sz="0" w:space="0" w:color="auto"/>
                      </w:divBdr>
                    </w:div>
                    <w:div w:id="1665889307">
                      <w:marLeft w:val="0"/>
                      <w:marRight w:val="0"/>
                      <w:marTop w:val="0"/>
                      <w:marBottom w:val="0"/>
                      <w:divBdr>
                        <w:top w:val="none" w:sz="0" w:space="0" w:color="auto"/>
                        <w:left w:val="none" w:sz="0" w:space="0" w:color="auto"/>
                        <w:bottom w:val="none" w:sz="0" w:space="0" w:color="auto"/>
                        <w:right w:val="none" w:sz="0" w:space="0" w:color="auto"/>
                      </w:divBdr>
                    </w:div>
                    <w:div w:id="1788740698">
                      <w:marLeft w:val="0"/>
                      <w:marRight w:val="0"/>
                      <w:marTop w:val="0"/>
                      <w:marBottom w:val="0"/>
                      <w:divBdr>
                        <w:top w:val="none" w:sz="0" w:space="0" w:color="auto"/>
                        <w:left w:val="none" w:sz="0" w:space="0" w:color="auto"/>
                        <w:bottom w:val="none" w:sz="0" w:space="0" w:color="auto"/>
                        <w:right w:val="none" w:sz="0" w:space="0" w:color="auto"/>
                      </w:divBdr>
                    </w:div>
                    <w:div w:id="1884907532">
                      <w:marLeft w:val="0"/>
                      <w:marRight w:val="0"/>
                      <w:marTop w:val="0"/>
                      <w:marBottom w:val="0"/>
                      <w:divBdr>
                        <w:top w:val="none" w:sz="0" w:space="0" w:color="auto"/>
                        <w:left w:val="none" w:sz="0" w:space="0" w:color="auto"/>
                        <w:bottom w:val="none" w:sz="0" w:space="0" w:color="auto"/>
                        <w:right w:val="none" w:sz="0" w:space="0" w:color="auto"/>
                      </w:divBdr>
                    </w:div>
                    <w:div w:id="1930313099">
                      <w:marLeft w:val="0"/>
                      <w:marRight w:val="0"/>
                      <w:marTop w:val="0"/>
                      <w:marBottom w:val="0"/>
                      <w:divBdr>
                        <w:top w:val="none" w:sz="0" w:space="0" w:color="auto"/>
                        <w:left w:val="none" w:sz="0" w:space="0" w:color="auto"/>
                        <w:bottom w:val="none" w:sz="0" w:space="0" w:color="auto"/>
                        <w:right w:val="none" w:sz="0" w:space="0" w:color="auto"/>
                      </w:divBdr>
                    </w:div>
                    <w:div w:id="1962685721">
                      <w:marLeft w:val="0"/>
                      <w:marRight w:val="0"/>
                      <w:marTop w:val="0"/>
                      <w:marBottom w:val="0"/>
                      <w:divBdr>
                        <w:top w:val="none" w:sz="0" w:space="0" w:color="auto"/>
                        <w:left w:val="none" w:sz="0" w:space="0" w:color="auto"/>
                        <w:bottom w:val="none" w:sz="0" w:space="0" w:color="auto"/>
                        <w:right w:val="none" w:sz="0" w:space="0" w:color="auto"/>
                      </w:divBdr>
                    </w:div>
                    <w:div w:id="1968585579">
                      <w:marLeft w:val="0"/>
                      <w:marRight w:val="0"/>
                      <w:marTop w:val="0"/>
                      <w:marBottom w:val="0"/>
                      <w:divBdr>
                        <w:top w:val="none" w:sz="0" w:space="0" w:color="auto"/>
                        <w:left w:val="none" w:sz="0" w:space="0" w:color="auto"/>
                        <w:bottom w:val="none" w:sz="0" w:space="0" w:color="auto"/>
                        <w:right w:val="none" w:sz="0" w:space="0" w:color="auto"/>
                      </w:divBdr>
                    </w:div>
                    <w:div w:id="1995989865">
                      <w:marLeft w:val="0"/>
                      <w:marRight w:val="0"/>
                      <w:marTop w:val="0"/>
                      <w:marBottom w:val="0"/>
                      <w:divBdr>
                        <w:top w:val="none" w:sz="0" w:space="0" w:color="auto"/>
                        <w:left w:val="none" w:sz="0" w:space="0" w:color="auto"/>
                        <w:bottom w:val="none" w:sz="0" w:space="0" w:color="auto"/>
                        <w:right w:val="none" w:sz="0" w:space="0" w:color="auto"/>
                      </w:divBdr>
                    </w:div>
                    <w:div w:id="2029746437">
                      <w:marLeft w:val="0"/>
                      <w:marRight w:val="0"/>
                      <w:marTop w:val="0"/>
                      <w:marBottom w:val="0"/>
                      <w:divBdr>
                        <w:top w:val="none" w:sz="0" w:space="0" w:color="auto"/>
                        <w:left w:val="none" w:sz="0" w:space="0" w:color="auto"/>
                        <w:bottom w:val="none" w:sz="0" w:space="0" w:color="auto"/>
                        <w:right w:val="none" w:sz="0" w:space="0" w:color="auto"/>
                      </w:divBdr>
                    </w:div>
                    <w:div w:id="2040468494">
                      <w:marLeft w:val="0"/>
                      <w:marRight w:val="0"/>
                      <w:marTop w:val="0"/>
                      <w:marBottom w:val="0"/>
                      <w:divBdr>
                        <w:top w:val="none" w:sz="0" w:space="0" w:color="auto"/>
                        <w:left w:val="none" w:sz="0" w:space="0" w:color="auto"/>
                        <w:bottom w:val="none" w:sz="0" w:space="0" w:color="auto"/>
                        <w:right w:val="none" w:sz="0" w:space="0" w:color="auto"/>
                      </w:divBdr>
                    </w:div>
                    <w:div w:id="2055883189">
                      <w:marLeft w:val="0"/>
                      <w:marRight w:val="0"/>
                      <w:marTop w:val="0"/>
                      <w:marBottom w:val="0"/>
                      <w:divBdr>
                        <w:top w:val="none" w:sz="0" w:space="0" w:color="auto"/>
                        <w:left w:val="none" w:sz="0" w:space="0" w:color="auto"/>
                        <w:bottom w:val="none" w:sz="0" w:space="0" w:color="auto"/>
                        <w:right w:val="none" w:sz="0" w:space="0" w:color="auto"/>
                      </w:divBdr>
                    </w:div>
                    <w:div w:id="20944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afwan2601@outlook.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 Id="rId5" Type="http://schemas.openxmlformats.org/officeDocument/2006/relationships/image" Target="media/image5.png" /><Relationship Id="rId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4E2D0-8711-FE4D-9E2B-09A4AAABA4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Links>
    <vt:vector size="6" baseType="variant">
      <vt:variant>
        <vt:i4>6488137</vt:i4>
      </vt:variant>
      <vt:variant>
        <vt:i4>0</vt:i4>
      </vt:variant>
      <vt:variant>
        <vt:i4>0</vt:i4>
      </vt:variant>
      <vt:variant>
        <vt:i4>5</vt:i4>
      </vt:variant>
      <vt:variant>
        <vt:lpwstr>mailto:safwan2601@outlook.com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Safwan Kayat</cp:lastModifiedBy>
  <cp:revision>2</cp:revision>
  <cp:lastPrinted>2008-09-09T13:34:00Z</cp:lastPrinted>
  <dcterms:created xsi:type="dcterms:W3CDTF">2019-08-15T08:28:00Z</dcterms:created>
  <dcterms:modified xsi:type="dcterms:W3CDTF">2019-08-15T08:28:00Z</dcterms:modified>
</cp:coreProperties>
</file>