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3A1" w:rsidRDefault="00BB73A1">
      <w:pPr>
        <w:pStyle w:val="Heading2"/>
        <w:pBdr>
          <w:top w:val="single" w:sz="4" w:space="2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rPr>
          <w:rFonts w:ascii="Arial" w:hAnsi="Arial"/>
          <w:sz w:val="20"/>
        </w:rPr>
      </w:pPr>
      <w:r>
        <w:rPr>
          <w:rFonts w:ascii="Arial" w:hAnsi="Arial"/>
          <w:bCs/>
          <w:i w:val="0"/>
          <w:sz w:val="20"/>
        </w:rPr>
        <w:t>Riaz Makani</w:t>
      </w:r>
      <w:r w:rsidR="00FE5532">
        <w:rPr>
          <w:rFonts w:ascii="Arial" w:hAnsi="Arial"/>
          <w:bCs/>
          <w:i w:val="0"/>
          <w:sz w:val="20"/>
        </w:rPr>
        <w:t xml:space="preserve"> </w:t>
      </w:r>
      <w:r w:rsidR="00FE5532">
        <w:rPr>
          <w:rFonts w:ascii="Arial" w:hAnsi="Arial"/>
          <w:bCs/>
          <w:i w:val="0"/>
          <w:sz w:val="20"/>
        </w:rPr>
        <w:tab/>
      </w:r>
      <w:r w:rsidR="00FE5532">
        <w:rPr>
          <w:rFonts w:ascii="Arial" w:hAnsi="Arial"/>
          <w:bCs/>
          <w:i w:val="0"/>
          <w:sz w:val="20"/>
        </w:rPr>
        <w:tab/>
      </w:r>
      <w:r w:rsidR="00FE5532">
        <w:rPr>
          <w:rFonts w:ascii="Arial" w:hAnsi="Arial"/>
          <w:bCs/>
          <w:i w:val="0"/>
          <w:sz w:val="20"/>
        </w:rPr>
        <w:tab/>
      </w:r>
      <w:r w:rsidR="00FE5532">
        <w:rPr>
          <w:rFonts w:ascii="Arial" w:hAnsi="Arial"/>
          <w:bCs/>
          <w:i w:val="0"/>
          <w:sz w:val="20"/>
        </w:rPr>
        <w:tab/>
      </w:r>
      <w:r w:rsidR="000C6CF3">
        <w:rPr>
          <w:rFonts w:ascii="Arial" w:hAnsi="Arial"/>
          <w:bCs/>
          <w:i w:val="0"/>
          <w:sz w:val="20"/>
        </w:rPr>
        <w:tab/>
      </w:r>
      <w:r w:rsidR="00FE5532" w:rsidRPr="000C6CF3">
        <w:rPr>
          <w:rFonts w:ascii="Arial" w:hAnsi="Arial"/>
          <w:b w:val="0"/>
          <w:bCs/>
          <w:i w:val="0"/>
          <w:sz w:val="20"/>
        </w:rPr>
        <w:t>Software Testing, Manual &amp; Automation, Quality Assurance, Test Lead</w:t>
      </w:r>
      <w:r w:rsidR="00FE5532">
        <w:rPr>
          <w:rFonts w:ascii="Arial" w:hAnsi="Arial"/>
          <w:bCs/>
          <w:i w:val="0"/>
          <w:sz w:val="20"/>
        </w:rPr>
        <w:t xml:space="preserve"> </w:t>
      </w:r>
    </w:p>
    <w:p w:rsidR="00BB73A1" w:rsidRDefault="00BB73A1">
      <w:pPr>
        <w:shd w:val="clear" w:color="auto" w:fill="FFFFFF"/>
        <w:rPr>
          <w:rFonts w:ascii="Arial" w:hAnsi="Arial"/>
          <w:sz w:val="20"/>
        </w:rPr>
      </w:pPr>
    </w:p>
    <w:p w:rsidR="00BB73A1" w:rsidRDefault="00BB73A1">
      <w:pPr>
        <w:pStyle w:val="Heading9"/>
      </w:pPr>
      <w:r>
        <w:rPr>
          <w:rFonts w:ascii="Arial" w:hAnsi="Arial"/>
          <w:b w:val="0"/>
          <w:sz w:val="20"/>
          <w:u w:val="none"/>
        </w:rPr>
        <w:t>66 Rockingham Close, L</w:t>
      </w:r>
      <w:r w:rsidR="00C61825">
        <w:rPr>
          <w:rFonts w:ascii="Arial" w:hAnsi="Arial"/>
          <w:b w:val="0"/>
          <w:sz w:val="20"/>
          <w:u w:val="none"/>
        </w:rPr>
        <w:t>eicester LE5 4EG, Mob: 07860 337123, Tel: 0116 210</w:t>
      </w:r>
      <w:r>
        <w:rPr>
          <w:rFonts w:ascii="Arial" w:hAnsi="Arial"/>
          <w:b w:val="0"/>
          <w:sz w:val="20"/>
          <w:u w:val="none"/>
        </w:rPr>
        <w:t xml:space="preserve">4715, </w:t>
      </w:r>
      <w:r w:rsidR="008A7061">
        <w:rPr>
          <w:rFonts w:ascii="Arial" w:hAnsi="Arial"/>
          <w:b w:val="0"/>
          <w:sz w:val="20"/>
          <w:u w:val="none"/>
        </w:rPr>
        <w:t xml:space="preserve">Email: </w:t>
      </w:r>
      <w:r w:rsidR="00405FED" w:rsidRPr="0023052D">
        <w:rPr>
          <w:rFonts w:ascii="Arial" w:hAnsi="Arial"/>
          <w:b w:val="0"/>
          <w:sz w:val="20"/>
          <w:szCs w:val="20"/>
          <w:u w:val="none"/>
        </w:rPr>
        <w:t>riaz.makani@live.co.uk</w:t>
      </w:r>
      <w:r w:rsidRPr="0023052D">
        <w:rPr>
          <w:rFonts w:ascii="Arial" w:hAnsi="Arial"/>
          <w:b w:val="0"/>
          <w:sz w:val="20"/>
          <w:u w:val="none"/>
        </w:rPr>
        <w:t xml:space="preserve">  </w:t>
      </w:r>
      <w:r>
        <w:rPr>
          <w:rFonts w:ascii="Arial" w:hAnsi="Arial"/>
          <w:b w:val="0"/>
          <w:sz w:val="20"/>
          <w:u w:val="none"/>
        </w:rPr>
        <w:tab/>
      </w:r>
    </w:p>
    <w:p w:rsidR="00141B07" w:rsidRDefault="00141B07" w:rsidP="008E74BC">
      <w:pPr>
        <w:jc w:val="both"/>
        <w:rPr>
          <w:rFonts w:ascii="Arial" w:hAnsi="Arial"/>
          <w:sz w:val="20"/>
          <w:szCs w:val="20"/>
        </w:rPr>
      </w:pPr>
    </w:p>
    <w:p w:rsidR="00BB73A1" w:rsidRPr="00AE733F" w:rsidRDefault="00BB73A1" w:rsidP="008E74BC">
      <w:pPr>
        <w:jc w:val="both"/>
        <w:rPr>
          <w:rFonts w:ascii="Arial" w:hAnsi="Arial" w:cs="Arial"/>
          <w:sz w:val="20"/>
          <w:szCs w:val="20"/>
          <w:lang w:val="en-US"/>
        </w:rPr>
      </w:pPr>
      <w:r w:rsidRPr="00AE733F">
        <w:rPr>
          <w:rFonts w:ascii="Arial" w:hAnsi="Arial" w:cs="Arial"/>
          <w:sz w:val="20"/>
          <w:szCs w:val="20"/>
          <w:lang w:val="en-US"/>
        </w:rPr>
        <w:t>ISEB cert</w:t>
      </w:r>
      <w:r w:rsidR="00141B07">
        <w:rPr>
          <w:rFonts w:ascii="Arial" w:hAnsi="Arial" w:cs="Arial"/>
          <w:sz w:val="20"/>
          <w:szCs w:val="20"/>
          <w:lang w:val="en-US"/>
        </w:rPr>
        <w:t xml:space="preserve">ified tester with </w:t>
      </w:r>
      <w:r w:rsidR="007F4870">
        <w:rPr>
          <w:rFonts w:ascii="Arial" w:hAnsi="Arial" w:cs="Arial"/>
          <w:sz w:val="20"/>
          <w:szCs w:val="20"/>
          <w:lang w:val="en-US"/>
        </w:rPr>
        <w:t>twelve</w:t>
      </w:r>
      <w:r w:rsidRPr="00AE733F">
        <w:rPr>
          <w:rFonts w:ascii="Arial" w:hAnsi="Arial" w:cs="Arial"/>
          <w:sz w:val="20"/>
          <w:szCs w:val="20"/>
          <w:lang w:val="en-US"/>
        </w:rPr>
        <w:t xml:space="preserve"> years’ experie</w:t>
      </w:r>
      <w:r w:rsidR="002937BC">
        <w:rPr>
          <w:rFonts w:ascii="Arial" w:hAnsi="Arial" w:cs="Arial"/>
          <w:sz w:val="20"/>
          <w:szCs w:val="20"/>
          <w:lang w:val="en-US"/>
        </w:rPr>
        <w:t xml:space="preserve">nce in </w:t>
      </w:r>
      <w:r w:rsidR="00F378EC">
        <w:rPr>
          <w:rFonts w:ascii="Arial" w:hAnsi="Arial" w:cs="Arial"/>
          <w:sz w:val="20"/>
          <w:szCs w:val="20"/>
        </w:rPr>
        <w:t xml:space="preserve">v model </w:t>
      </w:r>
      <w:r w:rsidR="002937BC">
        <w:rPr>
          <w:rFonts w:ascii="Arial" w:hAnsi="Arial" w:cs="Arial"/>
          <w:sz w:val="20"/>
          <w:szCs w:val="20"/>
        </w:rPr>
        <w:t>and agile</w:t>
      </w:r>
      <w:r w:rsidR="00141B07">
        <w:rPr>
          <w:rFonts w:ascii="Arial" w:hAnsi="Arial" w:cs="Arial"/>
          <w:sz w:val="20"/>
          <w:szCs w:val="20"/>
        </w:rPr>
        <w:t>.</w:t>
      </w:r>
      <w:r w:rsidR="002937BC">
        <w:rPr>
          <w:rFonts w:ascii="Arial" w:hAnsi="Arial" w:cs="Arial"/>
          <w:sz w:val="20"/>
          <w:szCs w:val="20"/>
        </w:rPr>
        <w:t xml:space="preserve"> </w:t>
      </w:r>
      <w:r w:rsidR="00141B07">
        <w:rPr>
          <w:rFonts w:ascii="Arial" w:hAnsi="Arial" w:cs="Arial"/>
          <w:sz w:val="20"/>
          <w:szCs w:val="20"/>
        </w:rPr>
        <w:t>T</w:t>
      </w:r>
      <w:r w:rsidR="007F4870">
        <w:rPr>
          <w:rFonts w:ascii="Arial" w:hAnsi="Arial" w:cs="Arial"/>
          <w:sz w:val="20"/>
          <w:szCs w:val="20"/>
        </w:rPr>
        <w:t>esting</w:t>
      </w:r>
      <w:r w:rsidR="00141B07">
        <w:rPr>
          <w:rFonts w:ascii="Arial" w:hAnsi="Arial" w:cs="Arial"/>
          <w:sz w:val="20"/>
          <w:szCs w:val="20"/>
        </w:rPr>
        <w:t xml:space="preserve"> </w:t>
      </w:r>
      <w:r w:rsidR="007F4870">
        <w:rPr>
          <w:rFonts w:ascii="Arial" w:hAnsi="Arial" w:cs="Arial"/>
          <w:sz w:val="20"/>
          <w:szCs w:val="20"/>
        </w:rPr>
        <w:t xml:space="preserve">throughout the </w:t>
      </w:r>
      <w:r w:rsidRPr="00AE733F">
        <w:rPr>
          <w:rFonts w:ascii="Arial" w:hAnsi="Arial" w:cs="Arial"/>
          <w:sz w:val="20"/>
          <w:szCs w:val="20"/>
        </w:rPr>
        <w:t>software development life cycle from initi</w:t>
      </w:r>
      <w:r w:rsidR="002937BC">
        <w:rPr>
          <w:rFonts w:ascii="Arial" w:hAnsi="Arial" w:cs="Arial"/>
          <w:sz w:val="20"/>
          <w:szCs w:val="20"/>
        </w:rPr>
        <w:t>al project requirements to</w:t>
      </w:r>
      <w:r w:rsidRPr="00AE733F">
        <w:rPr>
          <w:rFonts w:ascii="Arial" w:hAnsi="Arial" w:cs="Arial"/>
          <w:sz w:val="20"/>
          <w:szCs w:val="20"/>
        </w:rPr>
        <w:t xml:space="preserve"> test </w:t>
      </w:r>
      <w:r w:rsidR="002937BC">
        <w:rPr>
          <w:rFonts w:ascii="Arial" w:hAnsi="Arial" w:cs="Arial"/>
          <w:sz w:val="20"/>
          <w:szCs w:val="20"/>
        </w:rPr>
        <w:t>strategy &amp; planning.</w:t>
      </w:r>
      <w:r w:rsidRPr="00AE733F">
        <w:rPr>
          <w:rFonts w:ascii="Arial" w:hAnsi="Arial" w:cs="Arial"/>
          <w:sz w:val="20"/>
          <w:szCs w:val="20"/>
        </w:rPr>
        <w:t xml:space="preserve"> </w:t>
      </w:r>
      <w:r w:rsidR="002937BC">
        <w:rPr>
          <w:rFonts w:ascii="Arial" w:hAnsi="Arial" w:cs="Arial"/>
          <w:sz w:val="20"/>
          <w:szCs w:val="20"/>
        </w:rPr>
        <w:t>Take ownership and responsibility of test</w:t>
      </w:r>
      <w:r w:rsidR="00AC32D0">
        <w:rPr>
          <w:rFonts w:ascii="Arial" w:hAnsi="Arial" w:cs="Arial"/>
          <w:sz w:val="20"/>
          <w:szCs w:val="20"/>
        </w:rPr>
        <w:t xml:space="preserve"> implementation using </w:t>
      </w:r>
      <w:r w:rsidR="00CD14DF">
        <w:rPr>
          <w:rFonts w:ascii="Arial" w:hAnsi="Arial" w:cs="Arial"/>
          <w:sz w:val="20"/>
          <w:szCs w:val="20"/>
        </w:rPr>
        <w:t xml:space="preserve">functional </w:t>
      </w:r>
      <w:r w:rsidR="00AC32D0">
        <w:rPr>
          <w:rFonts w:ascii="Arial" w:hAnsi="Arial" w:cs="Arial"/>
          <w:sz w:val="20"/>
          <w:szCs w:val="20"/>
        </w:rPr>
        <w:t>test</w:t>
      </w:r>
      <w:r w:rsidR="00CD14DF">
        <w:rPr>
          <w:rFonts w:ascii="Arial" w:hAnsi="Arial" w:cs="Arial"/>
          <w:sz w:val="20"/>
          <w:szCs w:val="20"/>
        </w:rPr>
        <w:t>s</w:t>
      </w:r>
      <w:r w:rsidR="00AC32D0">
        <w:rPr>
          <w:rFonts w:ascii="Arial" w:hAnsi="Arial" w:cs="Arial"/>
          <w:sz w:val="20"/>
          <w:szCs w:val="20"/>
        </w:rPr>
        <w:t>, use</w:t>
      </w:r>
      <w:r w:rsidR="00343CD3">
        <w:rPr>
          <w:rFonts w:ascii="Arial" w:hAnsi="Arial" w:cs="Arial"/>
          <w:sz w:val="20"/>
          <w:szCs w:val="20"/>
        </w:rPr>
        <w:t>r stories</w:t>
      </w:r>
      <w:r w:rsidRPr="00AE733F">
        <w:rPr>
          <w:rFonts w:ascii="Arial" w:hAnsi="Arial" w:cs="Arial"/>
          <w:sz w:val="20"/>
          <w:szCs w:val="20"/>
        </w:rPr>
        <w:t xml:space="preserve">, integration </w:t>
      </w:r>
      <w:r w:rsidR="00AC32D0" w:rsidRPr="00AE733F">
        <w:rPr>
          <w:rFonts w:ascii="Arial" w:hAnsi="Arial" w:cs="Arial"/>
          <w:sz w:val="20"/>
          <w:szCs w:val="20"/>
        </w:rPr>
        <w:t>tests,</w:t>
      </w:r>
      <w:r w:rsidR="004B61EC">
        <w:rPr>
          <w:rFonts w:ascii="Arial" w:hAnsi="Arial" w:cs="Arial"/>
          <w:sz w:val="20"/>
          <w:szCs w:val="20"/>
        </w:rPr>
        <w:t xml:space="preserve"> regression</w:t>
      </w:r>
      <w:r w:rsidR="002937BC">
        <w:rPr>
          <w:rFonts w:ascii="Arial" w:hAnsi="Arial" w:cs="Arial"/>
          <w:sz w:val="20"/>
          <w:szCs w:val="20"/>
        </w:rPr>
        <w:t xml:space="preserve"> testing</w:t>
      </w:r>
      <w:r w:rsidR="004B61EC">
        <w:rPr>
          <w:rFonts w:ascii="Arial" w:hAnsi="Arial" w:cs="Arial"/>
          <w:sz w:val="20"/>
          <w:szCs w:val="20"/>
        </w:rPr>
        <w:t>, system testing</w:t>
      </w:r>
      <w:r w:rsidRPr="00AE733F">
        <w:rPr>
          <w:rFonts w:ascii="Arial" w:hAnsi="Arial" w:cs="Arial"/>
          <w:sz w:val="20"/>
          <w:szCs w:val="20"/>
        </w:rPr>
        <w:t xml:space="preserve"> and </w:t>
      </w:r>
      <w:r w:rsidR="00AE733F">
        <w:rPr>
          <w:rFonts w:ascii="Arial" w:hAnsi="Arial" w:cs="Arial"/>
          <w:sz w:val="20"/>
          <w:szCs w:val="20"/>
        </w:rPr>
        <w:t>final</w:t>
      </w:r>
      <w:r w:rsidR="00CD14DF">
        <w:rPr>
          <w:rFonts w:ascii="Arial" w:hAnsi="Arial" w:cs="Arial"/>
          <w:sz w:val="20"/>
          <w:szCs w:val="20"/>
        </w:rPr>
        <w:t>ly</w:t>
      </w:r>
      <w:r w:rsidR="00AE733F">
        <w:rPr>
          <w:rFonts w:ascii="Arial" w:hAnsi="Arial" w:cs="Arial"/>
          <w:sz w:val="20"/>
          <w:szCs w:val="20"/>
        </w:rPr>
        <w:t xml:space="preserve"> </w:t>
      </w:r>
      <w:r w:rsidRPr="00AE733F">
        <w:rPr>
          <w:rFonts w:ascii="Arial" w:hAnsi="Arial" w:cs="Arial"/>
          <w:sz w:val="20"/>
          <w:szCs w:val="20"/>
        </w:rPr>
        <w:t xml:space="preserve">user acceptance testing. </w:t>
      </w:r>
      <w:r w:rsidR="00E1483B">
        <w:rPr>
          <w:rFonts w:ascii="Arial" w:hAnsi="Arial" w:cs="Arial"/>
          <w:sz w:val="20"/>
          <w:szCs w:val="20"/>
        </w:rPr>
        <w:t>Plan, write and ex</w:t>
      </w:r>
      <w:r w:rsidR="00141B07">
        <w:rPr>
          <w:rFonts w:ascii="Arial" w:hAnsi="Arial" w:cs="Arial"/>
          <w:sz w:val="20"/>
          <w:szCs w:val="20"/>
        </w:rPr>
        <w:t>ecute manual tests and automate</w:t>
      </w:r>
      <w:r w:rsidR="00E1483B">
        <w:rPr>
          <w:rFonts w:ascii="Arial" w:hAnsi="Arial" w:cs="Arial"/>
          <w:sz w:val="20"/>
          <w:szCs w:val="20"/>
        </w:rPr>
        <w:t xml:space="preserve"> </w:t>
      </w:r>
      <w:r w:rsidR="00141B07">
        <w:rPr>
          <w:rFonts w:ascii="Arial" w:hAnsi="Arial" w:cs="Arial"/>
          <w:sz w:val="20"/>
          <w:szCs w:val="20"/>
        </w:rPr>
        <w:t xml:space="preserve">regression </w:t>
      </w:r>
      <w:r w:rsidR="00E1483B">
        <w:rPr>
          <w:rFonts w:ascii="Arial" w:hAnsi="Arial" w:cs="Arial"/>
          <w:sz w:val="20"/>
          <w:szCs w:val="20"/>
        </w:rPr>
        <w:t>tests usin</w:t>
      </w:r>
      <w:r w:rsidR="00141B07">
        <w:rPr>
          <w:rFonts w:ascii="Arial" w:hAnsi="Arial" w:cs="Arial"/>
          <w:sz w:val="20"/>
          <w:szCs w:val="20"/>
        </w:rPr>
        <w:t xml:space="preserve">g </w:t>
      </w:r>
      <w:r w:rsidR="00C94061">
        <w:rPr>
          <w:rFonts w:ascii="Arial" w:hAnsi="Arial" w:cs="Arial"/>
          <w:sz w:val="20"/>
          <w:szCs w:val="20"/>
        </w:rPr>
        <w:t>Test Complete automation tool</w:t>
      </w:r>
    </w:p>
    <w:p w:rsidR="00BB73A1" w:rsidRDefault="00BB73A1">
      <w:pPr>
        <w:pStyle w:val="BodyText"/>
        <w:shd w:val="clear" w:color="auto" w:fill="FFFFFF"/>
        <w:ind w:left="720"/>
        <w:rPr>
          <w:i w:val="0"/>
        </w:rPr>
      </w:pPr>
    </w:p>
    <w:p w:rsidR="00FB339E" w:rsidRDefault="0005272F" w:rsidP="00FB339E">
      <w:pPr>
        <w:pStyle w:val="Heading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jc w:val="left"/>
        <w:rPr>
          <w:rFonts w:ascii="Arial" w:hAnsi="Arial"/>
          <w:sz w:val="20"/>
        </w:rPr>
      </w:pPr>
      <w:r>
        <w:rPr>
          <w:rFonts w:ascii="Arial" w:hAnsi="Arial"/>
          <w:bCs/>
          <w:sz w:val="20"/>
        </w:rPr>
        <w:t>Software Testing</w:t>
      </w:r>
      <w:r w:rsidR="000922A3">
        <w:rPr>
          <w:rFonts w:ascii="Arial" w:hAnsi="Arial"/>
          <w:bCs/>
          <w:sz w:val="20"/>
        </w:rPr>
        <w:t xml:space="preserve"> </w:t>
      </w:r>
      <w:r>
        <w:rPr>
          <w:rFonts w:ascii="Arial" w:hAnsi="Arial"/>
          <w:bCs/>
          <w:sz w:val="20"/>
        </w:rPr>
        <w:t xml:space="preserve">Skills and </w:t>
      </w:r>
      <w:r w:rsidR="000922A3">
        <w:rPr>
          <w:rFonts w:ascii="Arial" w:hAnsi="Arial"/>
          <w:bCs/>
          <w:sz w:val="20"/>
        </w:rPr>
        <w:t>Experience</w:t>
      </w:r>
      <w:r w:rsidR="00FB339E">
        <w:rPr>
          <w:rFonts w:ascii="Arial" w:hAnsi="Arial"/>
          <w:bCs/>
          <w:sz w:val="20"/>
        </w:rPr>
        <w:t xml:space="preserve"> </w:t>
      </w:r>
    </w:p>
    <w:p w:rsidR="00FB339E" w:rsidRDefault="00FB339E" w:rsidP="00FB339E">
      <w:pPr>
        <w:rPr>
          <w:rFonts w:ascii="Arial" w:hAnsi="Arial"/>
          <w:bCs/>
          <w:iCs/>
          <w:sz w:val="20"/>
        </w:rPr>
      </w:pPr>
    </w:p>
    <w:p w:rsidR="00C269BC" w:rsidRDefault="00C269BC" w:rsidP="00C269BC">
      <w:pPr>
        <w:numPr>
          <w:ilvl w:val="0"/>
          <w:numId w:val="6"/>
        </w:numPr>
        <w:rPr>
          <w:rFonts w:ascii="Arial" w:hAnsi="Arial"/>
          <w:bCs/>
          <w:iCs/>
          <w:sz w:val="20"/>
        </w:rPr>
      </w:pPr>
      <w:r>
        <w:rPr>
          <w:rFonts w:ascii="Arial" w:hAnsi="Arial"/>
          <w:bCs/>
          <w:iCs/>
          <w:sz w:val="20"/>
        </w:rPr>
        <w:t>Experienced in managing all facets of the QA life cycle from planning,</w:t>
      </w:r>
      <w:r>
        <w:rPr>
          <w:rFonts w:ascii="Arial" w:hAnsi="Arial"/>
          <w:bCs/>
          <w:iCs/>
          <w:sz w:val="20"/>
        </w:rPr>
        <w:t xml:space="preserve"> specification, design, development, acceptance and implementation. Working to timely releases against aggressive deadlines </w:t>
      </w:r>
    </w:p>
    <w:p w:rsidR="00C269BC" w:rsidRDefault="00C269BC" w:rsidP="00FB339E">
      <w:pPr>
        <w:numPr>
          <w:ilvl w:val="0"/>
          <w:numId w:val="6"/>
        </w:numPr>
        <w:rPr>
          <w:rFonts w:ascii="Arial" w:hAnsi="Arial"/>
          <w:bCs/>
          <w:iCs/>
          <w:sz w:val="20"/>
        </w:rPr>
      </w:pPr>
      <w:r>
        <w:rPr>
          <w:rFonts w:ascii="Arial" w:hAnsi="Arial"/>
          <w:bCs/>
          <w:iCs/>
          <w:sz w:val="20"/>
        </w:rPr>
        <w:t>Assess testing processes and procedures and choose the most appropriate to the test requirements</w:t>
      </w:r>
    </w:p>
    <w:p w:rsidR="00C269BC" w:rsidRDefault="000B4F7A" w:rsidP="00FB339E">
      <w:pPr>
        <w:numPr>
          <w:ilvl w:val="0"/>
          <w:numId w:val="6"/>
        </w:numPr>
        <w:rPr>
          <w:rFonts w:ascii="Arial" w:hAnsi="Arial"/>
          <w:bCs/>
          <w:iCs/>
          <w:sz w:val="20"/>
        </w:rPr>
      </w:pPr>
      <w:r>
        <w:rPr>
          <w:rFonts w:ascii="Arial" w:hAnsi="Arial"/>
          <w:bCs/>
          <w:iCs/>
          <w:sz w:val="20"/>
        </w:rPr>
        <w:t xml:space="preserve">Analyse system under test and write test plan, test strategy, test cases and use cases  </w:t>
      </w:r>
      <w:r w:rsidR="00C269BC">
        <w:rPr>
          <w:rFonts w:ascii="Arial" w:hAnsi="Arial"/>
          <w:bCs/>
          <w:iCs/>
          <w:sz w:val="20"/>
        </w:rPr>
        <w:t xml:space="preserve"> </w:t>
      </w:r>
    </w:p>
    <w:p w:rsidR="00567C05" w:rsidRDefault="004E4B5B" w:rsidP="00FB339E">
      <w:pPr>
        <w:numPr>
          <w:ilvl w:val="0"/>
          <w:numId w:val="6"/>
        </w:numPr>
        <w:rPr>
          <w:rFonts w:ascii="Arial" w:hAnsi="Arial"/>
          <w:bCs/>
          <w:iCs/>
          <w:sz w:val="20"/>
        </w:rPr>
      </w:pPr>
      <w:r>
        <w:rPr>
          <w:rFonts w:ascii="Arial" w:hAnsi="Arial"/>
          <w:bCs/>
          <w:iCs/>
          <w:sz w:val="20"/>
        </w:rPr>
        <w:t>Work with business analysts</w:t>
      </w:r>
      <w:r w:rsidR="00567C05">
        <w:rPr>
          <w:rFonts w:ascii="Arial" w:hAnsi="Arial"/>
          <w:bCs/>
          <w:iCs/>
          <w:sz w:val="20"/>
        </w:rPr>
        <w:t xml:space="preserve"> and </w:t>
      </w:r>
      <w:r>
        <w:rPr>
          <w:rFonts w:ascii="Arial" w:hAnsi="Arial"/>
          <w:bCs/>
          <w:iCs/>
          <w:sz w:val="20"/>
        </w:rPr>
        <w:t>software engineers</w:t>
      </w:r>
      <w:r w:rsidR="00567C05">
        <w:rPr>
          <w:rFonts w:ascii="Arial" w:hAnsi="Arial"/>
          <w:bCs/>
          <w:iCs/>
          <w:sz w:val="20"/>
        </w:rPr>
        <w:t xml:space="preserve"> in requirement analysis and design reviews</w:t>
      </w:r>
      <w:r>
        <w:rPr>
          <w:rFonts w:ascii="Arial" w:hAnsi="Arial"/>
          <w:bCs/>
          <w:iCs/>
          <w:sz w:val="20"/>
        </w:rPr>
        <w:t xml:space="preserve"> </w:t>
      </w:r>
    </w:p>
    <w:p w:rsidR="00C94E66" w:rsidRDefault="004E4B5B" w:rsidP="00FB339E">
      <w:pPr>
        <w:numPr>
          <w:ilvl w:val="0"/>
          <w:numId w:val="6"/>
        </w:numPr>
        <w:rPr>
          <w:rFonts w:ascii="Arial" w:hAnsi="Arial"/>
          <w:bCs/>
          <w:iCs/>
          <w:sz w:val="20"/>
        </w:rPr>
      </w:pPr>
      <w:r>
        <w:rPr>
          <w:rFonts w:ascii="Arial" w:hAnsi="Arial"/>
          <w:bCs/>
          <w:iCs/>
          <w:sz w:val="20"/>
        </w:rPr>
        <w:t>Actively participate in scrum meetings, reviews and feature complete handovers</w:t>
      </w:r>
    </w:p>
    <w:p w:rsidR="001A1174" w:rsidRDefault="000922A3" w:rsidP="00FB339E">
      <w:pPr>
        <w:numPr>
          <w:ilvl w:val="0"/>
          <w:numId w:val="6"/>
        </w:numPr>
        <w:rPr>
          <w:rFonts w:ascii="Arial" w:hAnsi="Arial"/>
          <w:bCs/>
          <w:iCs/>
          <w:sz w:val="20"/>
        </w:rPr>
      </w:pPr>
      <w:r>
        <w:rPr>
          <w:rFonts w:ascii="Arial" w:hAnsi="Arial"/>
          <w:bCs/>
          <w:iCs/>
          <w:sz w:val="20"/>
        </w:rPr>
        <w:t>T</w:t>
      </w:r>
      <w:r w:rsidR="004D5312">
        <w:rPr>
          <w:rFonts w:ascii="Arial" w:hAnsi="Arial"/>
          <w:bCs/>
          <w:iCs/>
          <w:sz w:val="20"/>
        </w:rPr>
        <w:t>est</w:t>
      </w:r>
      <w:r>
        <w:rPr>
          <w:rFonts w:ascii="Arial" w:hAnsi="Arial"/>
          <w:bCs/>
          <w:iCs/>
          <w:sz w:val="20"/>
        </w:rPr>
        <w:t xml:space="preserve"> </w:t>
      </w:r>
      <w:r w:rsidR="004D5312">
        <w:rPr>
          <w:rFonts w:ascii="Arial" w:hAnsi="Arial"/>
          <w:bCs/>
          <w:iCs/>
          <w:sz w:val="20"/>
        </w:rPr>
        <w:t>using</w:t>
      </w:r>
      <w:r w:rsidR="00FB339E" w:rsidRPr="00B721D7">
        <w:rPr>
          <w:rFonts w:ascii="Arial" w:hAnsi="Arial"/>
          <w:bCs/>
          <w:iCs/>
          <w:sz w:val="20"/>
        </w:rPr>
        <w:t xml:space="preserve"> white box</w:t>
      </w:r>
      <w:r>
        <w:rPr>
          <w:rFonts w:ascii="Arial" w:hAnsi="Arial"/>
          <w:bCs/>
          <w:iCs/>
          <w:sz w:val="20"/>
        </w:rPr>
        <w:t xml:space="preserve"> testing, </w:t>
      </w:r>
      <w:r w:rsidR="00FB339E" w:rsidRPr="00B721D7">
        <w:rPr>
          <w:rFonts w:ascii="Arial" w:hAnsi="Arial"/>
          <w:bCs/>
          <w:iCs/>
          <w:sz w:val="20"/>
        </w:rPr>
        <w:t>black box</w:t>
      </w:r>
      <w:r>
        <w:rPr>
          <w:rFonts w:ascii="Arial" w:hAnsi="Arial"/>
          <w:bCs/>
          <w:iCs/>
          <w:sz w:val="20"/>
        </w:rPr>
        <w:t xml:space="preserve"> testing</w:t>
      </w:r>
      <w:r w:rsidR="00FB339E" w:rsidRPr="00B721D7">
        <w:rPr>
          <w:rFonts w:ascii="Arial" w:hAnsi="Arial"/>
          <w:bCs/>
          <w:iCs/>
          <w:sz w:val="20"/>
        </w:rPr>
        <w:t>, integration</w:t>
      </w:r>
      <w:r>
        <w:rPr>
          <w:rFonts w:ascii="Arial" w:hAnsi="Arial"/>
          <w:bCs/>
          <w:iCs/>
          <w:sz w:val="20"/>
        </w:rPr>
        <w:t xml:space="preserve"> testing</w:t>
      </w:r>
      <w:r w:rsidR="00FB339E" w:rsidRPr="00B721D7">
        <w:rPr>
          <w:rFonts w:ascii="Arial" w:hAnsi="Arial"/>
          <w:bCs/>
          <w:iCs/>
          <w:sz w:val="20"/>
        </w:rPr>
        <w:t>, regression</w:t>
      </w:r>
      <w:r>
        <w:rPr>
          <w:rFonts w:ascii="Arial" w:hAnsi="Arial"/>
          <w:bCs/>
          <w:iCs/>
          <w:sz w:val="20"/>
        </w:rPr>
        <w:t xml:space="preserve"> testing</w:t>
      </w:r>
      <w:r w:rsidR="00FB339E" w:rsidRPr="00B721D7">
        <w:rPr>
          <w:rFonts w:ascii="Arial" w:hAnsi="Arial"/>
          <w:bCs/>
          <w:iCs/>
          <w:sz w:val="20"/>
        </w:rPr>
        <w:t>, load</w:t>
      </w:r>
      <w:r>
        <w:rPr>
          <w:rFonts w:ascii="Arial" w:hAnsi="Arial"/>
          <w:bCs/>
          <w:iCs/>
          <w:sz w:val="20"/>
        </w:rPr>
        <w:t xml:space="preserve"> testing</w:t>
      </w:r>
      <w:r w:rsidR="00FB339E" w:rsidRPr="00B721D7">
        <w:rPr>
          <w:rFonts w:ascii="Arial" w:hAnsi="Arial"/>
          <w:bCs/>
          <w:iCs/>
          <w:sz w:val="20"/>
        </w:rPr>
        <w:t xml:space="preserve">, </w:t>
      </w:r>
      <w:r>
        <w:rPr>
          <w:rFonts w:ascii="Arial" w:hAnsi="Arial"/>
          <w:bCs/>
          <w:iCs/>
          <w:sz w:val="20"/>
        </w:rPr>
        <w:t>performance and exploratory testing, functional testing</w:t>
      </w:r>
      <w:r w:rsidR="00796959">
        <w:rPr>
          <w:rFonts w:ascii="Arial" w:hAnsi="Arial"/>
          <w:bCs/>
          <w:iCs/>
          <w:sz w:val="20"/>
        </w:rPr>
        <w:t xml:space="preserve"> </w:t>
      </w:r>
      <w:bookmarkStart w:id="0" w:name="_GoBack"/>
      <w:bookmarkEnd w:id="0"/>
      <w:r>
        <w:rPr>
          <w:rFonts w:ascii="Arial" w:hAnsi="Arial"/>
          <w:bCs/>
          <w:iCs/>
          <w:sz w:val="20"/>
        </w:rPr>
        <w:t>and user acceptan</w:t>
      </w:r>
      <w:r w:rsidR="008B6E92">
        <w:rPr>
          <w:rFonts w:ascii="Arial" w:hAnsi="Arial"/>
          <w:bCs/>
          <w:iCs/>
          <w:sz w:val="20"/>
        </w:rPr>
        <w:t>ce testing</w:t>
      </w:r>
    </w:p>
    <w:p w:rsidR="003D45E2" w:rsidRDefault="003D45E2" w:rsidP="00FB339E">
      <w:pPr>
        <w:numPr>
          <w:ilvl w:val="0"/>
          <w:numId w:val="6"/>
        </w:numPr>
        <w:rPr>
          <w:rFonts w:ascii="Arial" w:hAnsi="Arial"/>
          <w:bCs/>
          <w:iCs/>
          <w:sz w:val="20"/>
        </w:rPr>
      </w:pPr>
      <w:r>
        <w:rPr>
          <w:rFonts w:ascii="Arial" w:hAnsi="Arial"/>
          <w:bCs/>
          <w:iCs/>
          <w:sz w:val="20"/>
        </w:rPr>
        <w:t>Proa</w:t>
      </w:r>
      <w:r w:rsidR="00567C05">
        <w:rPr>
          <w:rFonts w:ascii="Arial" w:hAnsi="Arial"/>
          <w:bCs/>
          <w:iCs/>
          <w:sz w:val="20"/>
        </w:rPr>
        <w:t xml:space="preserve">ctive </w:t>
      </w:r>
      <w:r>
        <w:rPr>
          <w:rFonts w:ascii="Arial" w:hAnsi="Arial"/>
          <w:bCs/>
          <w:iCs/>
          <w:sz w:val="20"/>
        </w:rPr>
        <w:t>in team retrospectives suggesting and implementing improvements</w:t>
      </w:r>
    </w:p>
    <w:p w:rsidR="00F61D5F" w:rsidRDefault="003D45E2" w:rsidP="003D45E2">
      <w:pPr>
        <w:numPr>
          <w:ilvl w:val="0"/>
          <w:numId w:val="6"/>
        </w:numPr>
        <w:rPr>
          <w:rFonts w:ascii="Arial" w:hAnsi="Arial"/>
          <w:bCs/>
          <w:iCs/>
          <w:sz w:val="20"/>
        </w:rPr>
      </w:pPr>
      <w:r>
        <w:rPr>
          <w:rFonts w:ascii="Arial" w:hAnsi="Arial"/>
          <w:bCs/>
          <w:iCs/>
          <w:sz w:val="20"/>
        </w:rPr>
        <w:t>Ensure</w:t>
      </w:r>
      <w:r w:rsidRPr="003D45E2">
        <w:rPr>
          <w:rFonts w:ascii="Arial" w:hAnsi="Arial"/>
          <w:bCs/>
          <w:iCs/>
          <w:sz w:val="20"/>
        </w:rPr>
        <w:t xml:space="preserve"> the appropriate testing tasks are scheduled during release and iteration planning</w:t>
      </w:r>
    </w:p>
    <w:p w:rsidR="0055656B" w:rsidRDefault="00F61D5F" w:rsidP="00F61D5F">
      <w:pPr>
        <w:pStyle w:val="ListParagraph"/>
        <w:numPr>
          <w:ilvl w:val="0"/>
          <w:numId w:val="6"/>
        </w:numPr>
        <w:jc w:val="both"/>
        <w:rPr>
          <w:rFonts w:ascii="Arial" w:hAnsi="Arial"/>
          <w:bCs/>
          <w:iCs/>
          <w:sz w:val="20"/>
        </w:rPr>
      </w:pPr>
      <w:r w:rsidRPr="00F61D5F">
        <w:rPr>
          <w:rFonts w:ascii="Arial" w:hAnsi="Arial"/>
          <w:bCs/>
          <w:iCs/>
          <w:sz w:val="20"/>
        </w:rPr>
        <w:t xml:space="preserve">Work effectively to define testable user stories, </w:t>
      </w:r>
      <w:r>
        <w:rPr>
          <w:rFonts w:ascii="Arial" w:hAnsi="Arial"/>
          <w:bCs/>
          <w:iCs/>
          <w:sz w:val="20"/>
        </w:rPr>
        <w:t xml:space="preserve">especially acceptance criteria </w:t>
      </w:r>
      <w:r w:rsidRPr="00F61D5F">
        <w:rPr>
          <w:rFonts w:ascii="Arial" w:hAnsi="Arial"/>
          <w:bCs/>
          <w:iCs/>
          <w:sz w:val="20"/>
        </w:rPr>
        <w:t xml:space="preserve">with customer </w:t>
      </w:r>
      <w:r>
        <w:rPr>
          <w:rFonts w:ascii="Arial" w:hAnsi="Arial"/>
          <w:bCs/>
          <w:iCs/>
          <w:sz w:val="20"/>
        </w:rPr>
        <w:t>representatives</w:t>
      </w:r>
    </w:p>
    <w:p w:rsidR="00FB339E" w:rsidRPr="0055656B" w:rsidRDefault="0055656B" w:rsidP="0055656B">
      <w:pPr>
        <w:pStyle w:val="ListParagraph"/>
        <w:numPr>
          <w:ilvl w:val="0"/>
          <w:numId w:val="6"/>
        </w:numPr>
        <w:jc w:val="both"/>
        <w:rPr>
          <w:rFonts w:ascii="Arial" w:hAnsi="Arial"/>
          <w:bCs/>
          <w:iCs/>
          <w:sz w:val="20"/>
        </w:rPr>
      </w:pPr>
      <w:r>
        <w:rPr>
          <w:rFonts w:ascii="Arial" w:hAnsi="Arial"/>
          <w:bCs/>
          <w:iCs/>
          <w:sz w:val="20"/>
        </w:rPr>
        <w:t xml:space="preserve">Proactive, continuous feedback and communication with developers, product owner and other stakeholders </w:t>
      </w:r>
      <w:r w:rsidR="003D45E2" w:rsidRPr="0055656B">
        <w:rPr>
          <w:rFonts w:ascii="Arial" w:hAnsi="Arial"/>
          <w:bCs/>
          <w:iCs/>
          <w:sz w:val="20"/>
        </w:rPr>
        <w:t xml:space="preserve"> </w:t>
      </w:r>
      <w:r w:rsidR="003D45E2" w:rsidRPr="0055656B">
        <w:rPr>
          <w:rFonts w:ascii="Arial" w:hAnsi="Arial"/>
          <w:bCs/>
          <w:iCs/>
          <w:sz w:val="20"/>
        </w:rPr>
        <w:t xml:space="preserve"> </w:t>
      </w:r>
      <w:r w:rsidR="000922A3" w:rsidRPr="0055656B">
        <w:rPr>
          <w:rFonts w:ascii="Arial" w:hAnsi="Arial"/>
          <w:bCs/>
          <w:iCs/>
          <w:sz w:val="20"/>
        </w:rPr>
        <w:t xml:space="preserve"> </w:t>
      </w:r>
    </w:p>
    <w:p w:rsidR="00353127" w:rsidRDefault="00353127">
      <w:pPr>
        <w:pStyle w:val="BodyText"/>
        <w:shd w:val="clear" w:color="auto" w:fill="FFFFFF"/>
        <w:rPr>
          <w:i w:val="0"/>
        </w:rPr>
      </w:pPr>
    </w:p>
    <w:p w:rsidR="0005272F" w:rsidRDefault="0005272F" w:rsidP="0005272F">
      <w:pPr>
        <w:pStyle w:val="Heading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jc w:val="left"/>
        <w:rPr>
          <w:rFonts w:ascii="Arial" w:hAnsi="Arial"/>
          <w:sz w:val="20"/>
        </w:rPr>
      </w:pPr>
      <w:r>
        <w:rPr>
          <w:rFonts w:ascii="Arial" w:hAnsi="Arial"/>
          <w:bCs/>
          <w:sz w:val="20"/>
        </w:rPr>
        <w:t>Technical Skills</w:t>
      </w:r>
    </w:p>
    <w:p w:rsidR="0005272F" w:rsidRDefault="0005272F">
      <w:pPr>
        <w:pStyle w:val="BodyText"/>
        <w:shd w:val="clear" w:color="auto" w:fill="FFFFFF"/>
        <w:rPr>
          <w:i w:val="0"/>
        </w:rPr>
      </w:pPr>
    </w:p>
    <w:p w:rsidR="0005272F" w:rsidRPr="00D7075E" w:rsidRDefault="0005272F" w:rsidP="0005272F">
      <w:pPr>
        <w:numPr>
          <w:ilvl w:val="0"/>
          <w:numId w:val="6"/>
        </w:numPr>
        <w:rPr>
          <w:rFonts w:ascii="Arial" w:hAnsi="Arial"/>
          <w:bCs/>
          <w:iCs/>
          <w:sz w:val="20"/>
        </w:rPr>
      </w:pPr>
      <w:r>
        <w:rPr>
          <w:rFonts w:ascii="Arial" w:hAnsi="Arial"/>
          <w:bCs/>
          <w:iCs/>
          <w:sz w:val="20"/>
        </w:rPr>
        <w:t xml:space="preserve">Tools used: Test Complete, HP UFT, TestRail, Redmine, JIRA, T Plan, Team City, Bugzilla, Accompa, </w:t>
      </w:r>
      <w:r>
        <w:rPr>
          <w:rFonts w:ascii="Arial" w:hAnsi="Arial"/>
          <w:iCs/>
          <w:sz w:val="20"/>
        </w:rPr>
        <w:t>FogBugz</w:t>
      </w:r>
      <w:r>
        <w:rPr>
          <w:rFonts w:ascii="Arial" w:hAnsi="Arial"/>
          <w:bCs/>
          <w:iCs/>
          <w:sz w:val="20"/>
        </w:rPr>
        <w:t xml:space="preserve">  </w:t>
      </w:r>
    </w:p>
    <w:p w:rsidR="0005272F" w:rsidRDefault="0005272F" w:rsidP="0005272F">
      <w:pPr>
        <w:numPr>
          <w:ilvl w:val="0"/>
          <w:numId w:val="6"/>
        </w:numPr>
        <w:rPr>
          <w:rFonts w:ascii="Arial" w:hAnsi="Arial"/>
          <w:bCs/>
          <w:iCs/>
          <w:sz w:val="20"/>
        </w:rPr>
      </w:pPr>
      <w:r>
        <w:rPr>
          <w:rFonts w:ascii="Arial" w:hAnsi="Arial"/>
          <w:bCs/>
          <w:iCs/>
          <w:sz w:val="20"/>
        </w:rPr>
        <w:t>Computer hardware setup, networking, configuration, implementation, testing, training and customer support</w:t>
      </w:r>
    </w:p>
    <w:p w:rsidR="0005272F" w:rsidRDefault="0005272F" w:rsidP="0005272F">
      <w:pPr>
        <w:numPr>
          <w:ilvl w:val="0"/>
          <w:numId w:val="6"/>
        </w:numPr>
        <w:rPr>
          <w:rFonts w:ascii="Arial" w:hAnsi="Arial"/>
          <w:bCs/>
          <w:iCs/>
          <w:sz w:val="20"/>
        </w:rPr>
      </w:pPr>
      <w:r>
        <w:rPr>
          <w:rFonts w:ascii="Arial" w:hAnsi="Arial"/>
          <w:bCs/>
          <w:iCs/>
          <w:sz w:val="20"/>
        </w:rPr>
        <w:t>Windows Server 2012, 2008, SQL Server 2014, 2012, Windows 10, 8 and 7, Microsoft Office 2013</w:t>
      </w:r>
    </w:p>
    <w:p w:rsidR="0005272F" w:rsidRPr="00C639B2" w:rsidRDefault="0005272F" w:rsidP="0005272F">
      <w:pPr>
        <w:numPr>
          <w:ilvl w:val="0"/>
          <w:numId w:val="6"/>
        </w:numPr>
        <w:rPr>
          <w:rFonts w:ascii="Arial" w:hAnsi="Arial"/>
          <w:bCs/>
          <w:iCs/>
          <w:sz w:val="20"/>
        </w:rPr>
      </w:pPr>
      <w:r>
        <w:rPr>
          <w:rFonts w:ascii="Arial" w:hAnsi="Arial"/>
          <w:bCs/>
          <w:iCs/>
          <w:sz w:val="20"/>
        </w:rPr>
        <w:t xml:space="preserve">VM Ware, Microsoft Hyper V, Oracle Virtual Box, Virtual and physical test lab setup, configure and manage       </w:t>
      </w:r>
    </w:p>
    <w:p w:rsidR="00353127" w:rsidRDefault="0005272F">
      <w:pPr>
        <w:pStyle w:val="BodyText"/>
        <w:shd w:val="clear" w:color="auto" w:fill="FFFFFF"/>
        <w:rPr>
          <w:i w:val="0"/>
        </w:rPr>
      </w:pPr>
      <w:r>
        <w:rPr>
          <w:i w:val="0"/>
        </w:rPr>
        <w:t xml:space="preserve"> </w:t>
      </w:r>
    </w:p>
    <w:p w:rsidR="00BB73A1" w:rsidRDefault="00BB73A1">
      <w:pPr>
        <w:pStyle w:val="Heading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left"/>
      </w:pPr>
      <w:r>
        <w:rPr>
          <w:rFonts w:ascii="Arial" w:hAnsi="Arial"/>
          <w:bCs/>
          <w:sz w:val="20"/>
        </w:rPr>
        <w:t xml:space="preserve">Professional Qualifications and Education </w:t>
      </w:r>
    </w:p>
    <w:p w:rsidR="00BB73A1" w:rsidRDefault="00BB73A1" w:rsidP="003F529E">
      <w:pPr>
        <w:jc w:val="both"/>
        <w:rPr>
          <w:rFonts w:ascii="Arial" w:hAnsi="Arial"/>
          <w:sz w:val="20"/>
        </w:rPr>
      </w:pPr>
    </w:p>
    <w:p w:rsidR="006F6B93" w:rsidRPr="007354D6" w:rsidRDefault="006F6B93" w:rsidP="00A462AA">
      <w:pPr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7354D6">
        <w:rPr>
          <w:rFonts w:ascii="Arial" w:hAnsi="Arial" w:cs="Arial"/>
          <w:sz w:val="20"/>
          <w:szCs w:val="20"/>
        </w:rPr>
        <w:t xml:space="preserve">Self-study  </w:t>
      </w:r>
      <w:r w:rsidRPr="007354D6">
        <w:rPr>
          <w:rFonts w:ascii="Arial" w:hAnsi="Arial" w:cs="Arial"/>
          <w:sz w:val="20"/>
          <w:szCs w:val="20"/>
        </w:rPr>
        <w:tab/>
      </w:r>
      <w:r w:rsidRPr="007354D6">
        <w:rPr>
          <w:rFonts w:ascii="Arial" w:hAnsi="Arial" w:cs="Arial"/>
          <w:sz w:val="20"/>
          <w:szCs w:val="20"/>
        </w:rPr>
        <w:tab/>
        <w:t>Jan 2008</w:t>
      </w:r>
      <w:r w:rsidRPr="007354D6">
        <w:rPr>
          <w:rFonts w:ascii="Arial" w:hAnsi="Arial" w:cs="Arial"/>
          <w:sz w:val="20"/>
          <w:szCs w:val="20"/>
        </w:rPr>
        <w:tab/>
      </w:r>
      <w:r w:rsidRPr="007354D6">
        <w:rPr>
          <w:rFonts w:ascii="Arial" w:hAnsi="Arial" w:cs="Arial"/>
          <w:sz w:val="20"/>
          <w:szCs w:val="20"/>
        </w:rPr>
        <w:tab/>
        <w:t>Software Testing Foundation Certified</w:t>
      </w:r>
      <w:r w:rsidRPr="007354D6">
        <w:rPr>
          <w:rFonts w:ascii="Arial" w:hAnsi="Arial" w:cs="Arial"/>
          <w:sz w:val="20"/>
          <w:szCs w:val="20"/>
        </w:rPr>
        <w:t xml:space="preserve"> </w:t>
      </w:r>
    </w:p>
    <w:p w:rsidR="00BB73A1" w:rsidRDefault="00BB73A1" w:rsidP="00A462AA">
      <w:pPr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/>
          <w:sz w:val="20"/>
        </w:rPr>
        <w:t>Leicester College</w:t>
      </w:r>
      <w:r>
        <w:rPr>
          <w:rFonts w:ascii="Arial" w:hAnsi="Arial"/>
          <w:b/>
          <w:sz w:val="20"/>
        </w:rPr>
        <w:t xml:space="preserve"> </w:t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sz w:val="20"/>
        </w:rPr>
        <w:t>2005 to 2006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Microsoft Visual Basic.net programming</w:t>
      </w:r>
    </w:p>
    <w:p w:rsidR="00BB73A1" w:rsidRDefault="00BB73A1" w:rsidP="00A462AA">
      <w:pPr>
        <w:numPr>
          <w:ilvl w:val="0"/>
          <w:numId w:val="5"/>
        </w:numPr>
        <w:jc w:val="both"/>
        <w:rPr>
          <w:rFonts w:ascii="Arial" w:hAnsi="Arial"/>
          <w:sz w:val="20"/>
        </w:rPr>
      </w:pPr>
      <w:r>
        <w:rPr>
          <w:rFonts w:ascii="Arial" w:hAnsi="Arial" w:cs="Arial"/>
          <w:sz w:val="20"/>
          <w:szCs w:val="20"/>
        </w:rPr>
        <w:t xml:space="preserve">University of Derby </w:t>
      </w:r>
      <w:r>
        <w:rPr>
          <w:rFonts w:ascii="Arial" w:hAnsi="Arial" w:cs="Arial"/>
          <w:sz w:val="20"/>
          <w:szCs w:val="20"/>
        </w:rPr>
        <w:tab/>
        <w:t>1992 to 1995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/>
          <w:sz w:val="20"/>
        </w:rPr>
        <w:t>BA (Hons) Accounting</w:t>
      </w:r>
    </w:p>
    <w:p w:rsidR="003F529E" w:rsidRPr="006F6B93" w:rsidRDefault="00BB73A1" w:rsidP="006F6B93">
      <w:pPr>
        <w:pStyle w:val="Heading4"/>
        <w:numPr>
          <w:ilvl w:val="0"/>
          <w:numId w:val="5"/>
        </w:numPr>
        <w:rPr>
          <w:rFonts w:ascii="Arial" w:hAnsi="Arial"/>
          <w:b w:val="0"/>
          <w:sz w:val="20"/>
        </w:rPr>
      </w:pPr>
      <w:r>
        <w:rPr>
          <w:rFonts w:ascii="Arial" w:hAnsi="Arial"/>
          <w:b w:val="0"/>
          <w:sz w:val="20"/>
        </w:rPr>
        <w:t xml:space="preserve">Regent College </w:t>
      </w:r>
      <w:r>
        <w:rPr>
          <w:rFonts w:ascii="Arial" w:hAnsi="Arial"/>
          <w:b w:val="0"/>
          <w:sz w:val="20"/>
        </w:rPr>
        <w:tab/>
      </w:r>
      <w:r>
        <w:rPr>
          <w:rFonts w:ascii="Arial" w:hAnsi="Arial"/>
          <w:b w:val="0"/>
          <w:sz w:val="20"/>
        </w:rPr>
        <w:tab/>
        <w:t>1988 to 1992</w:t>
      </w:r>
      <w:r>
        <w:rPr>
          <w:rFonts w:ascii="Arial" w:hAnsi="Arial"/>
          <w:b w:val="0"/>
          <w:sz w:val="20"/>
        </w:rPr>
        <w:tab/>
      </w:r>
      <w:r>
        <w:rPr>
          <w:rFonts w:ascii="Arial" w:hAnsi="Arial"/>
          <w:b w:val="0"/>
          <w:sz w:val="20"/>
        </w:rPr>
        <w:tab/>
        <w:t>6 GCSEs &amp; 3 A ‘levels</w:t>
      </w:r>
    </w:p>
    <w:p w:rsidR="00C904A6" w:rsidRDefault="00C904A6" w:rsidP="006D42C7"/>
    <w:p w:rsidR="00BB73A1" w:rsidRDefault="00BB73A1">
      <w:pPr>
        <w:pStyle w:val="Heading1"/>
        <w:pBdr>
          <w:top w:val="single" w:sz="4" w:space="1" w:color="000000"/>
          <w:left w:val="single" w:sz="4" w:space="4" w:color="000000"/>
          <w:bottom w:val="single" w:sz="4" w:space="3" w:color="000000"/>
          <w:right w:val="single" w:sz="4" w:space="4" w:color="000000"/>
        </w:pBdr>
        <w:shd w:val="clear" w:color="auto" w:fill="FFFFFF"/>
        <w:jc w:val="left"/>
      </w:pPr>
      <w:r>
        <w:rPr>
          <w:rFonts w:ascii="Arial" w:hAnsi="Arial"/>
          <w:bCs/>
          <w:sz w:val="20"/>
        </w:rPr>
        <w:t>Work Experience</w:t>
      </w:r>
    </w:p>
    <w:p w:rsidR="007010D0" w:rsidRPr="003F2DE1" w:rsidRDefault="007010D0" w:rsidP="004F0C2D">
      <w:pPr>
        <w:jc w:val="both"/>
        <w:rPr>
          <w:rFonts w:ascii="Arial" w:hAnsi="Arial"/>
          <w:iCs/>
          <w:sz w:val="20"/>
        </w:rPr>
      </w:pPr>
    </w:p>
    <w:p w:rsidR="007F4870" w:rsidRDefault="007F4870" w:rsidP="004F0C2D">
      <w:pPr>
        <w:jc w:val="both"/>
        <w:rPr>
          <w:rFonts w:ascii="Arial" w:hAnsi="Arial"/>
          <w:iCs/>
          <w:sz w:val="20"/>
        </w:rPr>
      </w:pPr>
      <w:r>
        <w:rPr>
          <w:rFonts w:ascii="Arial" w:hAnsi="Arial"/>
          <w:i/>
          <w:iCs/>
          <w:sz w:val="20"/>
          <w:u w:val="single"/>
        </w:rPr>
        <w:t>Dec 2015 onwards</w:t>
      </w:r>
      <w:r>
        <w:rPr>
          <w:rFonts w:ascii="Arial" w:hAnsi="Arial"/>
          <w:iCs/>
          <w:sz w:val="20"/>
        </w:rPr>
        <w:t xml:space="preserve"> </w:t>
      </w:r>
      <w:r w:rsidR="00E67CCB">
        <w:rPr>
          <w:rFonts w:ascii="Arial" w:hAnsi="Arial"/>
          <w:iCs/>
          <w:sz w:val="20"/>
        </w:rPr>
        <w:tab/>
      </w:r>
      <w:r w:rsidRPr="00E67CCB">
        <w:rPr>
          <w:rFonts w:ascii="Arial" w:hAnsi="Arial"/>
          <w:b/>
          <w:iCs/>
          <w:sz w:val="20"/>
        </w:rPr>
        <w:t xml:space="preserve">Renishaw plc </w:t>
      </w:r>
      <w:r w:rsidRPr="002C1F30">
        <w:rPr>
          <w:rFonts w:ascii="Arial" w:hAnsi="Arial"/>
          <w:iCs/>
          <w:sz w:val="20"/>
        </w:rPr>
        <w:t>in Castle Donnington</w:t>
      </w:r>
      <w:r>
        <w:rPr>
          <w:rFonts w:ascii="Arial" w:hAnsi="Arial"/>
          <w:iCs/>
          <w:sz w:val="20"/>
        </w:rPr>
        <w:t xml:space="preserve"> is </w:t>
      </w:r>
      <w:r w:rsidR="00E67CCB">
        <w:rPr>
          <w:rFonts w:ascii="Arial" w:hAnsi="Arial"/>
          <w:iCs/>
          <w:sz w:val="20"/>
        </w:rPr>
        <w:t xml:space="preserve">a leading </w:t>
      </w:r>
      <w:r w:rsidR="00FF7F84">
        <w:rPr>
          <w:rFonts w:ascii="Arial" w:hAnsi="Arial"/>
          <w:iCs/>
          <w:sz w:val="20"/>
        </w:rPr>
        <w:t>company</w:t>
      </w:r>
      <w:r w:rsidR="00E67CCB">
        <w:rPr>
          <w:rFonts w:ascii="Arial" w:hAnsi="Arial"/>
          <w:iCs/>
          <w:sz w:val="20"/>
        </w:rPr>
        <w:t xml:space="preserve"> in precision measurement solutions</w:t>
      </w:r>
    </w:p>
    <w:p w:rsidR="003F2BCA" w:rsidRDefault="003F2BCA" w:rsidP="00350D28">
      <w:pPr>
        <w:jc w:val="both"/>
        <w:rPr>
          <w:rFonts w:ascii="Arial" w:hAnsi="Arial"/>
          <w:iCs/>
          <w:sz w:val="20"/>
        </w:rPr>
      </w:pPr>
    </w:p>
    <w:p w:rsidR="00B75B86" w:rsidRDefault="00207D12" w:rsidP="00350D28">
      <w:pPr>
        <w:jc w:val="both"/>
        <w:rPr>
          <w:rFonts w:ascii="Arial" w:hAnsi="Arial"/>
          <w:bCs/>
          <w:sz w:val="20"/>
        </w:rPr>
      </w:pPr>
      <w:r w:rsidRPr="00207D12">
        <w:rPr>
          <w:rFonts w:ascii="Arial" w:hAnsi="Arial"/>
          <w:b/>
          <w:bCs/>
          <w:iCs/>
          <w:sz w:val="20"/>
        </w:rPr>
        <w:t>Software Quality Engineer</w:t>
      </w:r>
      <w:r>
        <w:rPr>
          <w:rFonts w:ascii="Arial" w:hAnsi="Arial"/>
          <w:bCs/>
          <w:iCs/>
          <w:sz w:val="20"/>
        </w:rPr>
        <w:t xml:space="preserve"> t</w:t>
      </w:r>
      <w:r w:rsidR="00B75B86" w:rsidRPr="00350D28">
        <w:rPr>
          <w:rFonts w:ascii="Arial" w:hAnsi="Arial"/>
          <w:bCs/>
          <w:iCs/>
          <w:sz w:val="20"/>
        </w:rPr>
        <w:t>ak</w:t>
      </w:r>
      <w:r w:rsidR="003F2BCA">
        <w:rPr>
          <w:rFonts w:ascii="Arial" w:hAnsi="Arial"/>
          <w:bCs/>
          <w:iCs/>
          <w:sz w:val="20"/>
        </w:rPr>
        <w:t>ing</w:t>
      </w:r>
      <w:r w:rsidR="00B75B86" w:rsidRPr="00350D28">
        <w:rPr>
          <w:rFonts w:ascii="Arial" w:hAnsi="Arial"/>
          <w:bCs/>
          <w:iCs/>
          <w:sz w:val="20"/>
        </w:rPr>
        <w:t xml:space="preserve"> full ownership of all aspects of testing on projects whilst delivering on time and meeting deadlines.</w:t>
      </w:r>
      <w:r w:rsidR="00B75B86" w:rsidRPr="00350D28">
        <w:rPr>
          <w:rFonts w:ascii="Arial" w:hAnsi="Arial"/>
          <w:bCs/>
          <w:sz w:val="20"/>
        </w:rPr>
        <w:t xml:space="preserve"> Work </w:t>
      </w:r>
      <w:r w:rsidR="003F2BCA">
        <w:rPr>
          <w:rFonts w:ascii="Arial" w:hAnsi="Arial"/>
          <w:bCs/>
          <w:sz w:val="20"/>
        </w:rPr>
        <w:t xml:space="preserve">closely </w:t>
      </w:r>
      <w:r w:rsidR="00B75B86" w:rsidRPr="00350D28">
        <w:rPr>
          <w:rFonts w:ascii="Arial" w:hAnsi="Arial"/>
          <w:bCs/>
          <w:sz w:val="20"/>
        </w:rPr>
        <w:t xml:space="preserve">with developers and managers. </w:t>
      </w:r>
      <w:r w:rsidR="00A33FBF" w:rsidRPr="00350D28">
        <w:rPr>
          <w:rFonts w:ascii="Arial" w:hAnsi="Arial"/>
          <w:bCs/>
          <w:sz w:val="20"/>
        </w:rPr>
        <w:t xml:space="preserve">Run manual tests and automated regression tests and maintain test environment. </w:t>
      </w:r>
      <w:r w:rsidR="00972026">
        <w:rPr>
          <w:rFonts w:ascii="Arial" w:hAnsi="Arial"/>
          <w:bCs/>
          <w:sz w:val="20"/>
        </w:rPr>
        <w:t>Ensure test coverage is maintained as new fe</w:t>
      </w:r>
      <w:r w:rsidR="007F312A">
        <w:rPr>
          <w:rFonts w:ascii="Arial" w:hAnsi="Arial"/>
          <w:bCs/>
          <w:sz w:val="20"/>
        </w:rPr>
        <w:t>atures are added to Modus</w:t>
      </w:r>
    </w:p>
    <w:p w:rsidR="00207D12" w:rsidRPr="00350D28" w:rsidRDefault="00207D12" w:rsidP="00350D28">
      <w:pPr>
        <w:jc w:val="both"/>
        <w:rPr>
          <w:rFonts w:ascii="Arial" w:hAnsi="Arial"/>
          <w:bCs/>
          <w:iCs/>
          <w:sz w:val="20"/>
        </w:rPr>
      </w:pPr>
    </w:p>
    <w:p w:rsidR="00350D28" w:rsidRPr="00350D28" w:rsidRDefault="00350D28" w:rsidP="00B75B86">
      <w:pPr>
        <w:pStyle w:val="ListParagraph"/>
        <w:numPr>
          <w:ilvl w:val="0"/>
          <w:numId w:val="12"/>
        </w:numPr>
        <w:jc w:val="both"/>
        <w:rPr>
          <w:rFonts w:ascii="Arial" w:hAnsi="Arial"/>
          <w:bCs/>
          <w:iCs/>
          <w:sz w:val="20"/>
        </w:rPr>
      </w:pPr>
      <w:r>
        <w:rPr>
          <w:rFonts w:ascii="Arial" w:hAnsi="Arial"/>
          <w:bCs/>
          <w:sz w:val="20"/>
        </w:rPr>
        <w:t>Work in an agile environment with frequently changing requirements and feature set</w:t>
      </w:r>
    </w:p>
    <w:p w:rsidR="00207D12" w:rsidRPr="00207D12" w:rsidRDefault="00207D12" w:rsidP="00207D12">
      <w:pPr>
        <w:pStyle w:val="ListParagraph"/>
        <w:numPr>
          <w:ilvl w:val="0"/>
          <w:numId w:val="12"/>
        </w:numPr>
        <w:jc w:val="both"/>
        <w:rPr>
          <w:rFonts w:ascii="Arial" w:hAnsi="Arial"/>
          <w:bCs/>
          <w:iCs/>
          <w:sz w:val="20"/>
        </w:rPr>
      </w:pPr>
      <w:r w:rsidRPr="00207D12">
        <w:rPr>
          <w:rFonts w:ascii="Arial" w:hAnsi="Arial"/>
          <w:bCs/>
          <w:iCs/>
          <w:sz w:val="20"/>
        </w:rPr>
        <w:t>Develop and</w:t>
      </w:r>
      <w:r w:rsidR="003F2BCA">
        <w:rPr>
          <w:rFonts w:ascii="Arial" w:hAnsi="Arial"/>
          <w:bCs/>
          <w:iCs/>
          <w:sz w:val="20"/>
        </w:rPr>
        <w:t xml:space="preserve"> maintain </w:t>
      </w:r>
      <w:r>
        <w:rPr>
          <w:rFonts w:ascii="Arial" w:hAnsi="Arial"/>
          <w:bCs/>
          <w:iCs/>
          <w:sz w:val="20"/>
        </w:rPr>
        <w:t>test plan</w:t>
      </w:r>
      <w:r w:rsidR="003F2BCA">
        <w:rPr>
          <w:rFonts w:ascii="Arial" w:hAnsi="Arial"/>
          <w:bCs/>
          <w:iCs/>
          <w:sz w:val="20"/>
        </w:rPr>
        <w:t>s</w:t>
      </w:r>
      <w:r>
        <w:rPr>
          <w:rFonts w:ascii="Arial" w:hAnsi="Arial"/>
          <w:bCs/>
          <w:iCs/>
          <w:sz w:val="20"/>
        </w:rPr>
        <w:t xml:space="preserve"> </w:t>
      </w:r>
      <w:r w:rsidRPr="00207D12">
        <w:rPr>
          <w:rFonts w:ascii="Arial" w:hAnsi="Arial"/>
          <w:bCs/>
          <w:iCs/>
          <w:sz w:val="20"/>
        </w:rPr>
        <w:t xml:space="preserve">which builds on and enhances the current Modus test plan </w:t>
      </w:r>
    </w:p>
    <w:p w:rsidR="00350D28" w:rsidRDefault="00207D12" w:rsidP="00207D12">
      <w:pPr>
        <w:pStyle w:val="ListParagraph"/>
        <w:numPr>
          <w:ilvl w:val="0"/>
          <w:numId w:val="12"/>
        </w:numPr>
        <w:jc w:val="both"/>
        <w:rPr>
          <w:rFonts w:ascii="Arial" w:hAnsi="Arial"/>
          <w:bCs/>
          <w:iCs/>
          <w:sz w:val="20"/>
        </w:rPr>
      </w:pPr>
      <w:r w:rsidRPr="00207D12">
        <w:rPr>
          <w:rFonts w:ascii="Arial" w:hAnsi="Arial"/>
          <w:bCs/>
          <w:iCs/>
          <w:sz w:val="20"/>
        </w:rPr>
        <w:t>Test the software, product releases, service packs and hotfixes to appropriate levels against given requirements</w:t>
      </w:r>
    </w:p>
    <w:p w:rsidR="00F637C8" w:rsidRDefault="00F637C8" w:rsidP="00207D12">
      <w:pPr>
        <w:pStyle w:val="ListParagraph"/>
        <w:numPr>
          <w:ilvl w:val="0"/>
          <w:numId w:val="12"/>
        </w:numPr>
        <w:jc w:val="both"/>
        <w:rPr>
          <w:rFonts w:ascii="Arial" w:hAnsi="Arial"/>
          <w:bCs/>
          <w:iCs/>
          <w:sz w:val="20"/>
        </w:rPr>
      </w:pPr>
      <w:r>
        <w:rPr>
          <w:rFonts w:ascii="Arial" w:hAnsi="Arial"/>
          <w:bCs/>
          <w:iCs/>
          <w:sz w:val="20"/>
        </w:rPr>
        <w:t>Analyse actual results against e</w:t>
      </w:r>
      <w:r w:rsidR="003F2BCA">
        <w:rPr>
          <w:rFonts w:ascii="Arial" w:hAnsi="Arial"/>
          <w:bCs/>
          <w:iCs/>
          <w:sz w:val="20"/>
        </w:rPr>
        <w:t xml:space="preserve">xpected results. Raise bugs where </w:t>
      </w:r>
      <w:r>
        <w:rPr>
          <w:rFonts w:ascii="Arial" w:hAnsi="Arial"/>
          <w:bCs/>
          <w:iCs/>
          <w:sz w:val="20"/>
        </w:rPr>
        <w:t>results are not as expected</w:t>
      </w:r>
    </w:p>
    <w:p w:rsidR="003F2BCA" w:rsidRDefault="003F2BCA" w:rsidP="00207D12">
      <w:pPr>
        <w:pStyle w:val="ListParagraph"/>
        <w:numPr>
          <w:ilvl w:val="0"/>
          <w:numId w:val="12"/>
        </w:numPr>
        <w:jc w:val="both"/>
        <w:rPr>
          <w:rFonts w:ascii="Arial" w:hAnsi="Arial"/>
          <w:bCs/>
          <w:iCs/>
          <w:sz w:val="20"/>
        </w:rPr>
      </w:pPr>
      <w:r>
        <w:rPr>
          <w:rFonts w:ascii="Arial" w:hAnsi="Arial"/>
          <w:bCs/>
          <w:iCs/>
          <w:sz w:val="20"/>
        </w:rPr>
        <w:t>Manage bug testing, fixes and re-testing using Bugzilla</w:t>
      </w:r>
    </w:p>
    <w:p w:rsidR="00D6152E" w:rsidRPr="00D6152E" w:rsidRDefault="00D6152E" w:rsidP="00D6152E">
      <w:pPr>
        <w:pStyle w:val="ListParagraph"/>
        <w:numPr>
          <w:ilvl w:val="0"/>
          <w:numId w:val="12"/>
        </w:numPr>
        <w:jc w:val="both"/>
        <w:rPr>
          <w:rFonts w:ascii="Arial" w:hAnsi="Arial"/>
          <w:bCs/>
          <w:iCs/>
          <w:sz w:val="20"/>
        </w:rPr>
      </w:pPr>
      <w:r w:rsidRPr="00D6152E">
        <w:rPr>
          <w:rFonts w:ascii="Arial" w:hAnsi="Arial"/>
          <w:bCs/>
          <w:iCs/>
          <w:sz w:val="20"/>
        </w:rPr>
        <w:t xml:space="preserve">Ensure the relevant business </w:t>
      </w:r>
      <w:r w:rsidR="003F2BCA">
        <w:rPr>
          <w:rFonts w:ascii="Arial" w:hAnsi="Arial"/>
          <w:bCs/>
          <w:iCs/>
          <w:sz w:val="20"/>
        </w:rPr>
        <w:t>processes are applied correctly</w:t>
      </w:r>
    </w:p>
    <w:p w:rsidR="00F61D5F" w:rsidRDefault="00062821" w:rsidP="00D6152E">
      <w:pPr>
        <w:pStyle w:val="ListParagraph"/>
        <w:numPr>
          <w:ilvl w:val="0"/>
          <w:numId w:val="12"/>
        </w:numPr>
        <w:jc w:val="both"/>
        <w:rPr>
          <w:rFonts w:ascii="Arial" w:hAnsi="Arial"/>
          <w:bCs/>
          <w:iCs/>
          <w:sz w:val="20"/>
        </w:rPr>
      </w:pPr>
      <w:r>
        <w:rPr>
          <w:rFonts w:ascii="Arial" w:hAnsi="Arial"/>
          <w:bCs/>
          <w:iCs/>
          <w:sz w:val="20"/>
        </w:rPr>
        <w:t>Strive to enhance internal and</w:t>
      </w:r>
      <w:r w:rsidR="00D6152E" w:rsidRPr="00D6152E">
        <w:rPr>
          <w:rFonts w:ascii="Arial" w:hAnsi="Arial"/>
          <w:bCs/>
          <w:iCs/>
          <w:sz w:val="20"/>
        </w:rPr>
        <w:t xml:space="preserve"> external customer satisfaction at all times</w:t>
      </w:r>
      <w:r>
        <w:rPr>
          <w:rFonts w:ascii="Arial" w:hAnsi="Arial"/>
          <w:bCs/>
          <w:iCs/>
          <w:sz w:val="20"/>
        </w:rPr>
        <w:t xml:space="preserve"> through team collaboration </w:t>
      </w:r>
    </w:p>
    <w:p w:rsidR="00AB5CF4" w:rsidRDefault="00F61D5F" w:rsidP="00F61D5F">
      <w:pPr>
        <w:pStyle w:val="ListParagraph"/>
        <w:numPr>
          <w:ilvl w:val="0"/>
          <w:numId w:val="12"/>
        </w:numPr>
        <w:jc w:val="both"/>
        <w:rPr>
          <w:rFonts w:ascii="Arial" w:hAnsi="Arial"/>
          <w:bCs/>
          <w:iCs/>
          <w:sz w:val="20"/>
        </w:rPr>
      </w:pPr>
      <w:r w:rsidRPr="00F61D5F">
        <w:rPr>
          <w:rFonts w:ascii="Arial" w:hAnsi="Arial"/>
          <w:bCs/>
          <w:iCs/>
          <w:sz w:val="20"/>
        </w:rPr>
        <w:t>Accurately evaluate and report</w:t>
      </w:r>
      <w:r w:rsidR="00CE5C77">
        <w:rPr>
          <w:rFonts w:ascii="Arial" w:hAnsi="Arial"/>
          <w:bCs/>
          <w:iCs/>
          <w:sz w:val="20"/>
        </w:rPr>
        <w:t xml:space="preserve"> test results, test progress </w:t>
      </w:r>
      <w:r w:rsidRPr="00F61D5F">
        <w:rPr>
          <w:rFonts w:ascii="Arial" w:hAnsi="Arial"/>
          <w:bCs/>
          <w:iCs/>
          <w:sz w:val="20"/>
        </w:rPr>
        <w:t xml:space="preserve">and </w:t>
      </w:r>
      <w:r w:rsidR="00CE5C77">
        <w:rPr>
          <w:rFonts w:ascii="Arial" w:hAnsi="Arial"/>
          <w:bCs/>
          <w:iCs/>
          <w:sz w:val="20"/>
        </w:rPr>
        <w:t xml:space="preserve">any </w:t>
      </w:r>
      <w:r w:rsidRPr="00F61D5F">
        <w:rPr>
          <w:rFonts w:ascii="Arial" w:hAnsi="Arial"/>
          <w:bCs/>
          <w:iCs/>
          <w:sz w:val="20"/>
        </w:rPr>
        <w:t>product quality</w:t>
      </w:r>
      <w:r w:rsidR="00CE5C77">
        <w:rPr>
          <w:rFonts w:ascii="Arial" w:hAnsi="Arial"/>
          <w:bCs/>
          <w:iCs/>
          <w:sz w:val="20"/>
        </w:rPr>
        <w:t xml:space="preserve"> issues or concerns</w:t>
      </w:r>
    </w:p>
    <w:p w:rsidR="00FB2BCB" w:rsidRDefault="00473CC9" w:rsidP="00FB2BCB">
      <w:pPr>
        <w:pStyle w:val="ListParagraph"/>
        <w:numPr>
          <w:ilvl w:val="0"/>
          <w:numId w:val="12"/>
        </w:numPr>
        <w:jc w:val="both"/>
        <w:rPr>
          <w:rFonts w:ascii="Arial" w:hAnsi="Arial"/>
          <w:bCs/>
          <w:iCs/>
          <w:sz w:val="20"/>
        </w:rPr>
      </w:pPr>
      <w:r w:rsidRPr="00473CC9">
        <w:rPr>
          <w:rFonts w:ascii="Arial" w:hAnsi="Arial"/>
          <w:bCs/>
          <w:iCs/>
          <w:sz w:val="20"/>
        </w:rPr>
        <w:t>Respond to</w:t>
      </w:r>
      <w:r w:rsidR="00C75C10">
        <w:rPr>
          <w:rFonts w:ascii="Arial" w:hAnsi="Arial"/>
          <w:bCs/>
          <w:iCs/>
          <w:sz w:val="20"/>
        </w:rPr>
        <w:t xml:space="preserve"> changes quickly, including amend</w:t>
      </w:r>
      <w:r w:rsidRPr="00473CC9">
        <w:rPr>
          <w:rFonts w:ascii="Arial" w:hAnsi="Arial"/>
          <w:bCs/>
          <w:iCs/>
          <w:sz w:val="20"/>
        </w:rPr>
        <w:t>ing, adding, or improving test cases</w:t>
      </w:r>
    </w:p>
    <w:p w:rsidR="00FD6DEC" w:rsidRDefault="00FD6DEC" w:rsidP="00FD6DEC">
      <w:pPr>
        <w:pStyle w:val="ListParagraph"/>
        <w:numPr>
          <w:ilvl w:val="0"/>
          <w:numId w:val="12"/>
        </w:numPr>
        <w:jc w:val="both"/>
        <w:rPr>
          <w:rFonts w:ascii="Arial" w:hAnsi="Arial"/>
          <w:bCs/>
          <w:iCs/>
          <w:sz w:val="20"/>
        </w:rPr>
      </w:pPr>
      <w:r>
        <w:rPr>
          <w:rFonts w:ascii="Arial" w:hAnsi="Arial"/>
          <w:bCs/>
          <w:iCs/>
          <w:sz w:val="20"/>
        </w:rPr>
        <w:t>P</w:t>
      </w:r>
      <w:r w:rsidRPr="00FD6DEC">
        <w:rPr>
          <w:rFonts w:ascii="Arial" w:hAnsi="Arial"/>
          <w:bCs/>
          <w:iCs/>
          <w:sz w:val="20"/>
        </w:rPr>
        <w:t>ositive and solution-oriented with team members and stakeholders</w:t>
      </w:r>
    </w:p>
    <w:p w:rsidR="00FB2BCB" w:rsidRDefault="004E028F" w:rsidP="00FB2BCB">
      <w:pPr>
        <w:pStyle w:val="ListParagraph"/>
        <w:numPr>
          <w:ilvl w:val="0"/>
          <w:numId w:val="12"/>
        </w:numPr>
        <w:jc w:val="both"/>
        <w:rPr>
          <w:rFonts w:ascii="Arial" w:hAnsi="Arial"/>
          <w:bCs/>
          <w:iCs/>
          <w:sz w:val="20"/>
        </w:rPr>
      </w:pPr>
      <w:r>
        <w:rPr>
          <w:rFonts w:ascii="Arial" w:hAnsi="Arial"/>
          <w:bCs/>
          <w:iCs/>
          <w:sz w:val="20"/>
        </w:rPr>
        <w:t>Execute tests on a continuous basis with successive sprints</w:t>
      </w:r>
    </w:p>
    <w:p w:rsidR="00D004AE" w:rsidRPr="00347933" w:rsidRDefault="00D004AE" w:rsidP="00D004AE">
      <w:pPr>
        <w:pStyle w:val="ListParagraph"/>
        <w:jc w:val="both"/>
        <w:rPr>
          <w:rFonts w:ascii="Arial" w:hAnsi="Arial"/>
          <w:bCs/>
          <w:iCs/>
          <w:sz w:val="20"/>
        </w:rPr>
      </w:pPr>
    </w:p>
    <w:p w:rsidR="007010D0" w:rsidRPr="0060438D" w:rsidRDefault="00923079" w:rsidP="004F0C2D">
      <w:pPr>
        <w:jc w:val="both"/>
        <w:rPr>
          <w:rFonts w:ascii="Arial" w:hAnsi="Arial"/>
          <w:iCs/>
          <w:sz w:val="20"/>
        </w:rPr>
      </w:pPr>
      <w:r>
        <w:rPr>
          <w:rFonts w:ascii="Arial" w:hAnsi="Arial"/>
          <w:i/>
          <w:iCs/>
          <w:sz w:val="20"/>
          <w:u w:val="single"/>
        </w:rPr>
        <w:lastRenderedPageBreak/>
        <w:t xml:space="preserve">Nov 2014 to Dec 2015 </w:t>
      </w:r>
      <w:r w:rsidR="00442954">
        <w:rPr>
          <w:rFonts w:ascii="Arial" w:hAnsi="Arial"/>
          <w:iCs/>
          <w:sz w:val="20"/>
        </w:rPr>
        <w:tab/>
      </w:r>
      <w:r w:rsidRPr="00442954">
        <w:rPr>
          <w:rFonts w:ascii="Arial" w:hAnsi="Arial"/>
          <w:b/>
          <w:iCs/>
          <w:sz w:val="20"/>
        </w:rPr>
        <w:t>Red</w:t>
      </w:r>
      <w:r w:rsidR="005B4523" w:rsidRPr="00442954">
        <w:rPr>
          <w:rFonts w:ascii="Arial" w:hAnsi="Arial"/>
          <w:b/>
          <w:iCs/>
          <w:sz w:val="20"/>
        </w:rPr>
        <w:t xml:space="preserve"> </w:t>
      </w:r>
      <w:r w:rsidR="0060438D" w:rsidRPr="00442954">
        <w:rPr>
          <w:rFonts w:ascii="Arial" w:hAnsi="Arial"/>
          <w:b/>
          <w:iCs/>
          <w:sz w:val="20"/>
        </w:rPr>
        <w:t>Box Recorders</w:t>
      </w:r>
      <w:r w:rsidR="002F49CD" w:rsidRPr="00442954">
        <w:rPr>
          <w:rFonts w:ascii="Arial" w:hAnsi="Arial"/>
          <w:b/>
          <w:iCs/>
          <w:sz w:val="20"/>
        </w:rPr>
        <w:t xml:space="preserve"> </w:t>
      </w:r>
      <w:r w:rsidR="002F49CD" w:rsidRPr="002C1F30">
        <w:rPr>
          <w:rFonts w:ascii="Arial" w:hAnsi="Arial"/>
          <w:iCs/>
          <w:sz w:val="20"/>
        </w:rPr>
        <w:t>in Nottingham</w:t>
      </w:r>
      <w:r w:rsidR="0060438D">
        <w:rPr>
          <w:rFonts w:ascii="Arial" w:hAnsi="Arial"/>
          <w:iCs/>
          <w:sz w:val="20"/>
        </w:rPr>
        <w:t xml:space="preserve"> </w:t>
      </w:r>
      <w:r w:rsidR="002F49CD">
        <w:rPr>
          <w:rFonts w:ascii="Arial" w:hAnsi="Arial"/>
          <w:iCs/>
          <w:sz w:val="20"/>
        </w:rPr>
        <w:t xml:space="preserve">is a global provider of voice and data recording solutions </w:t>
      </w:r>
    </w:p>
    <w:p w:rsidR="003B28FB" w:rsidRDefault="003B28FB" w:rsidP="004F0C2D">
      <w:pPr>
        <w:jc w:val="both"/>
        <w:rPr>
          <w:rFonts w:ascii="Arial" w:hAnsi="Arial"/>
          <w:b/>
          <w:iCs/>
          <w:sz w:val="20"/>
        </w:rPr>
      </w:pPr>
    </w:p>
    <w:p w:rsidR="00282E07" w:rsidRDefault="001B4209" w:rsidP="004F0C2D">
      <w:pPr>
        <w:jc w:val="both"/>
        <w:rPr>
          <w:rFonts w:ascii="Arial" w:hAnsi="Arial"/>
          <w:iCs/>
          <w:sz w:val="20"/>
        </w:rPr>
      </w:pPr>
      <w:r>
        <w:rPr>
          <w:rFonts w:ascii="Arial" w:hAnsi="Arial"/>
          <w:b/>
          <w:iCs/>
          <w:sz w:val="20"/>
        </w:rPr>
        <w:t xml:space="preserve">QA Engineer </w:t>
      </w:r>
      <w:r w:rsidR="000C5BAD">
        <w:rPr>
          <w:rFonts w:ascii="Arial" w:hAnsi="Arial"/>
          <w:iCs/>
          <w:sz w:val="20"/>
        </w:rPr>
        <w:t xml:space="preserve">testing </w:t>
      </w:r>
      <w:r w:rsidR="00B6400B">
        <w:rPr>
          <w:rFonts w:ascii="Arial" w:hAnsi="Arial"/>
          <w:iCs/>
          <w:sz w:val="20"/>
        </w:rPr>
        <w:t>telephony systems, voice and data solutions</w:t>
      </w:r>
    </w:p>
    <w:p w:rsidR="00282E07" w:rsidRDefault="00282E07" w:rsidP="004F0C2D">
      <w:pPr>
        <w:jc w:val="both"/>
        <w:rPr>
          <w:rFonts w:ascii="Arial" w:hAnsi="Arial"/>
          <w:iCs/>
          <w:sz w:val="20"/>
        </w:rPr>
      </w:pPr>
    </w:p>
    <w:p w:rsidR="00282E07" w:rsidRPr="00282E07" w:rsidRDefault="00282E07" w:rsidP="00282E07">
      <w:pPr>
        <w:pStyle w:val="ListParagraph"/>
        <w:numPr>
          <w:ilvl w:val="0"/>
          <w:numId w:val="14"/>
        </w:numPr>
        <w:jc w:val="both"/>
        <w:rPr>
          <w:rFonts w:ascii="Arial" w:hAnsi="Arial"/>
          <w:iCs/>
          <w:sz w:val="20"/>
        </w:rPr>
      </w:pPr>
      <w:r w:rsidRPr="00282E07">
        <w:rPr>
          <w:rFonts w:ascii="Arial" w:hAnsi="Arial"/>
          <w:iCs/>
          <w:sz w:val="20"/>
        </w:rPr>
        <w:t>Review design documents and</w:t>
      </w:r>
      <w:r w:rsidR="00364635">
        <w:rPr>
          <w:rFonts w:ascii="Arial" w:hAnsi="Arial"/>
          <w:iCs/>
          <w:sz w:val="20"/>
        </w:rPr>
        <w:t xml:space="preserve"> user stories to</w:t>
      </w:r>
      <w:r w:rsidRPr="00282E07">
        <w:rPr>
          <w:rFonts w:ascii="Arial" w:hAnsi="Arial"/>
          <w:iCs/>
          <w:sz w:val="20"/>
        </w:rPr>
        <w:t xml:space="preserve"> create</w:t>
      </w:r>
      <w:r w:rsidR="00574030" w:rsidRPr="00282E07">
        <w:rPr>
          <w:rFonts w:ascii="Arial" w:hAnsi="Arial"/>
          <w:iCs/>
          <w:sz w:val="20"/>
        </w:rPr>
        <w:t xml:space="preserve"> test plans</w:t>
      </w:r>
      <w:r w:rsidR="00364635">
        <w:rPr>
          <w:rFonts w:ascii="Arial" w:hAnsi="Arial"/>
          <w:iCs/>
          <w:sz w:val="20"/>
        </w:rPr>
        <w:t>, test cases and test scenarios</w:t>
      </w:r>
      <w:r w:rsidR="00574030" w:rsidRPr="00282E07">
        <w:rPr>
          <w:rFonts w:ascii="Arial" w:hAnsi="Arial"/>
          <w:iCs/>
          <w:sz w:val="20"/>
        </w:rPr>
        <w:t xml:space="preserve"> </w:t>
      </w:r>
    </w:p>
    <w:p w:rsidR="00282E07" w:rsidRPr="00282E07" w:rsidRDefault="00282E07" w:rsidP="00282E07">
      <w:pPr>
        <w:pStyle w:val="ListParagraph"/>
        <w:numPr>
          <w:ilvl w:val="0"/>
          <w:numId w:val="14"/>
        </w:numPr>
        <w:jc w:val="both"/>
        <w:rPr>
          <w:rFonts w:ascii="Arial" w:hAnsi="Arial"/>
          <w:iCs/>
          <w:sz w:val="20"/>
        </w:rPr>
      </w:pPr>
      <w:r w:rsidRPr="00282E07">
        <w:rPr>
          <w:rFonts w:ascii="Arial" w:hAnsi="Arial"/>
          <w:iCs/>
          <w:sz w:val="20"/>
        </w:rPr>
        <w:t>Create, run and document regression tests, system tests and user acceptance tests</w:t>
      </w:r>
      <w:r w:rsidR="00574030" w:rsidRPr="00282E07">
        <w:rPr>
          <w:rFonts w:ascii="Arial" w:hAnsi="Arial"/>
          <w:iCs/>
          <w:sz w:val="20"/>
        </w:rPr>
        <w:t xml:space="preserve"> </w:t>
      </w:r>
    </w:p>
    <w:p w:rsidR="00B61A02" w:rsidRDefault="00282E07" w:rsidP="00282E07">
      <w:pPr>
        <w:pStyle w:val="ListParagraph"/>
        <w:numPr>
          <w:ilvl w:val="0"/>
          <w:numId w:val="14"/>
        </w:numPr>
        <w:jc w:val="both"/>
        <w:rPr>
          <w:rFonts w:ascii="Arial" w:hAnsi="Arial"/>
          <w:iCs/>
          <w:sz w:val="20"/>
        </w:rPr>
      </w:pPr>
      <w:r w:rsidRPr="00282E07">
        <w:rPr>
          <w:rFonts w:ascii="Arial" w:hAnsi="Arial"/>
          <w:iCs/>
          <w:sz w:val="20"/>
        </w:rPr>
        <w:t>Test</w:t>
      </w:r>
      <w:r w:rsidR="00DE6F43" w:rsidRPr="00282E07">
        <w:rPr>
          <w:rFonts w:ascii="Arial" w:hAnsi="Arial"/>
          <w:iCs/>
          <w:sz w:val="20"/>
        </w:rPr>
        <w:t xml:space="preserve"> </w:t>
      </w:r>
      <w:r w:rsidR="00D74AB3" w:rsidRPr="00282E07">
        <w:rPr>
          <w:rFonts w:ascii="Arial" w:hAnsi="Arial"/>
          <w:iCs/>
          <w:sz w:val="20"/>
        </w:rPr>
        <w:t xml:space="preserve">Red Box Quantify, a </w:t>
      </w:r>
      <w:r w:rsidR="00DE6F43" w:rsidRPr="00282E07">
        <w:rPr>
          <w:rFonts w:ascii="Arial" w:hAnsi="Arial"/>
          <w:iCs/>
          <w:sz w:val="20"/>
        </w:rPr>
        <w:t xml:space="preserve">web based voice and data recording </w:t>
      </w:r>
      <w:r w:rsidR="000A3434" w:rsidRPr="00282E07">
        <w:rPr>
          <w:rFonts w:ascii="Arial" w:hAnsi="Arial"/>
          <w:iCs/>
          <w:sz w:val="20"/>
        </w:rPr>
        <w:t>solution</w:t>
      </w:r>
      <w:r w:rsidR="00A33FBF" w:rsidRPr="00282E07">
        <w:rPr>
          <w:rFonts w:ascii="Arial" w:hAnsi="Arial"/>
          <w:iCs/>
          <w:sz w:val="20"/>
        </w:rPr>
        <w:t xml:space="preserve"> on windows 8, 7, 2012 </w:t>
      </w:r>
      <w:r w:rsidR="000C55F3" w:rsidRPr="00282E07">
        <w:rPr>
          <w:rFonts w:ascii="Arial" w:hAnsi="Arial"/>
          <w:iCs/>
          <w:sz w:val="20"/>
        </w:rPr>
        <w:t xml:space="preserve">and SQL </w:t>
      </w:r>
      <w:r w:rsidR="00DE6F43" w:rsidRPr="00282E07">
        <w:rPr>
          <w:rFonts w:ascii="Arial" w:hAnsi="Arial"/>
          <w:iCs/>
          <w:sz w:val="20"/>
        </w:rPr>
        <w:t>2012</w:t>
      </w:r>
      <w:r w:rsidR="00B61A02">
        <w:rPr>
          <w:rFonts w:ascii="Arial" w:hAnsi="Arial"/>
          <w:iCs/>
          <w:sz w:val="20"/>
        </w:rPr>
        <w:t xml:space="preserve"> </w:t>
      </w:r>
      <w:r w:rsidR="00D74AB3" w:rsidRPr="00282E07">
        <w:rPr>
          <w:rFonts w:ascii="Arial" w:hAnsi="Arial"/>
          <w:iCs/>
          <w:sz w:val="20"/>
        </w:rPr>
        <w:t xml:space="preserve"> </w:t>
      </w:r>
    </w:p>
    <w:p w:rsidR="00282E07" w:rsidRPr="00282E07" w:rsidRDefault="00B61A02" w:rsidP="00282E07">
      <w:pPr>
        <w:pStyle w:val="ListParagraph"/>
        <w:numPr>
          <w:ilvl w:val="0"/>
          <w:numId w:val="14"/>
        </w:numPr>
        <w:jc w:val="both"/>
        <w:rPr>
          <w:rFonts w:ascii="Arial" w:hAnsi="Arial"/>
          <w:iCs/>
          <w:sz w:val="20"/>
        </w:rPr>
      </w:pPr>
      <w:r>
        <w:rPr>
          <w:rFonts w:ascii="Arial" w:hAnsi="Arial"/>
          <w:iCs/>
          <w:sz w:val="20"/>
        </w:rPr>
        <w:t>Run t</w:t>
      </w:r>
      <w:r w:rsidRPr="00282E07">
        <w:rPr>
          <w:rFonts w:ascii="Arial" w:hAnsi="Arial"/>
          <w:iCs/>
          <w:sz w:val="20"/>
        </w:rPr>
        <w:t>est</w:t>
      </w:r>
      <w:r>
        <w:rPr>
          <w:rFonts w:ascii="Arial" w:hAnsi="Arial"/>
          <w:iCs/>
          <w:sz w:val="20"/>
        </w:rPr>
        <w:t>s</w:t>
      </w:r>
      <w:r w:rsidR="00D74AB3" w:rsidRPr="00282E07">
        <w:rPr>
          <w:rFonts w:ascii="Arial" w:hAnsi="Arial"/>
          <w:iCs/>
          <w:sz w:val="20"/>
        </w:rPr>
        <w:t xml:space="preserve"> </w:t>
      </w:r>
      <w:r>
        <w:rPr>
          <w:rFonts w:ascii="Arial" w:hAnsi="Arial"/>
          <w:iCs/>
          <w:sz w:val="20"/>
        </w:rPr>
        <w:t xml:space="preserve">in a </w:t>
      </w:r>
      <w:r w:rsidR="00D74AB3" w:rsidRPr="00282E07">
        <w:rPr>
          <w:rFonts w:ascii="Arial" w:hAnsi="Arial"/>
          <w:iCs/>
          <w:sz w:val="20"/>
        </w:rPr>
        <w:t xml:space="preserve">lab consisting </w:t>
      </w:r>
      <w:r w:rsidR="000A3434" w:rsidRPr="00282E07">
        <w:rPr>
          <w:rFonts w:ascii="Arial" w:hAnsi="Arial"/>
          <w:iCs/>
          <w:sz w:val="20"/>
        </w:rPr>
        <w:t xml:space="preserve">of </w:t>
      </w:r>
      <w:r>
        <w:rPr>
          <w:rFonts w:ascii="Arial" w:hAnsi="Arial"/>
          <w:iCs/>
          <w:sz w:val="20"/>
        </w:rPr>
        <w:t xml:space="preserve">telephony systems, </w:t>
      </w:r>
      <w:r w:rsidR="00A33FBF" w:rsidRPr="00282E07">
        <w:rPr>
          <w:rFonts w:ascii="Arial" w:hAnsi="Arial"/>
          <w:iCs/>
          <w:sz w:val="20"/>
        </w:rPr>
        <w:t xml:space="preserve">virtual </w:t>
      </w:r>
      <w:r>
        <w:rPr>
          <w:rFonts w:ascii="Arial" w:hAnsi="Arial"/>
          <w:iCs/>
          <w:sz w:val="20"/>
        </w:rPr>
        <w:t xml:space="preserve">&amp; physical pcs setup to replicate customer environment </w:t>
      </w:r>
      <w:r w:rsidR="00D74AB3" w:rsidRPr="00282E07">
        <w:rPr>
          <w:rFonts w:ascii="Arial" w:hAnsi="Arial"/>
          <w:iCs/>
          <w:sz w:val="20"/>
        </w:rPr>
        <w:t xml:space="preserve"> </w:t>
      </w:r>
    </w:p>
    <w:p w:rsidR="007010D0" w:rsidRDefault="00EC4C8A" w:rsidP="00282E07">
      <w:pPr>
        <w:pStyle w:val="ListParagraph"/>
        <w:numPr>
          <w:ilvl w:val="0"/>
          <w:numId w:val="14"/>
        </w:numPr>
        <w:jc w:val="both"/>
        <w:rPr>
          <w:rFonts w:ascii="Arial" w:hAnsi="Arial"/>
          <w:iCs/>
          <w:sz w:val="20"/>
        </w:rPr>
      </w:pPr>
      <w:r>
        <w:rPr>
          <w:rFonts w:ascii="Arial" w:hAnsi="Arial"/>
          <w:iCs/>
          <w:sz w:val="20"/>
        </w:rPr>
        <w:t xml:space="preserve">Test </w:t>
      </w:r>
      <w:r w:rsidR="00282E07">
        <w:rPr>
          <w:rFonts w:ascii="Arial" w:hAnsi="Arial"/>
          <w:iCs/>
          <w:sz w:val="20"/>
        </w:rPr>
        <w:t xml:space="preserve">new features, upgrade releases </w:t>
      </w:r>
      <w:r>
        <w:rPr>
          <w:rFonts w:ascii="Arial" w:hAnsi="Arial"/>
          <w:iCs/>
          <w:sz w:val="20"/>
        </w:rPr>
        <w:t xml:space="preserve">and </w:t>
      </w:r>
      <w:r w:rsidR="00D74AB3" w:rsidRPr="00282E07">
        <w:rPr>
          <w:rFonts w:ascii="Arial" w:hAnsi="Arial"/>
          <w:iCs/>
          <w:sz w:val="20"/>
        </w:rPr>
        <w:t>bug fixes using issue and bug tracking software FogBugz</w:t>
      </w:r>
    </w:p>
    <w:p w:rsidR="00432CBC" w:rsidRPr="00282E07" w:rsidRDefault="00A00751" w:rsidP="00282E07">
      <w:pPr>
        <w:pStyle w:val="ListParagraph"/>
        <w:numPr>
          <w:ilvl w:val="0"/>
          <w:numId w:val="14"/>
        </w:numPr>
        <w:jc w:val="both"/>
        <w:rPr>
          <w:rFonts w:ascii="Arial" w:hAnsi="Arial"/>
          <w:iCs/>
          <w:sz w:val="20"/>
        </w:rPr>
      </w:pPr>
      <w:r>
        <w:rPr>
          <w:rFonts w:ascii="Arial" w:hAnsi="Arial"/>
          <w:iCs/>
          <w:sz w:val="20"/>
        </w:rPr>
        <w:t xml:space="preserve">Actively participate in daily meetings on progress and update of testing activities  </w:t>
      </w:r>
    </w:p>
    <w:p w:rsidR="00863B18" w:rsidRPr="00C269BC" w:rsidRDefault="00863B18" w:rsidP="004F0C2D">
      <w:pPr>
        <w:jc w:val="both"/>
        <w:rPr>
          <w:rFonts w:ascii="Arial" w:hAnsi="Arial"/>
          <w:iCs/>
          <w:sz w:val="20"/>
        </w:rPr>
      </w:pPr>
    </w:p>
    <w:p w:rsidR="0002733E" w:rsidRDefault="00BA0830" w:rsidP="004F0C2D">
      <w:pPr>
        <w:jc w:val="both"/>
        <w:rPr>
          <w:rFonts w:ascii="Arial" w:hAnsi="Arial"/>
          <w:iCs/>
          <w:sz w:val="20"/>
        </w:rPr>
      </w:pPr>
      <w:r>
        <w:rPr>
          <w:rFonts w:ascii="Arial" w:hAnsi="Arial"/>
          <w:i/>
          <w:iCs/>
          <w:sz w:val="20"/>
          <w:u w:val="single"/>
        </w:rPr>
        <w:t xml:space="preserve">Mar 2014 </w:t>
      </w:r>
      <w:r w:rsidR="00923079">
        <w:rPr>
          <w:rFonts w:ascii="Arial" w:hAnsi="Arial"/>
          <w:i/>
          <w:iCs/>
          <w:sz w:val="20"/>
          <w:u w:val="single"/>
        </w:rPr>
        <w:t>to Nov 2014</w:t>
      </w:r>
      <w:r w:rsidR="00442954">
        <w:rPr>
          <w:rFonts w:ascii="Arial" w:hAnsi="Arial"/>
          <w:iCs/>
          <w:sz w:val="20"/>
        </w:rPr>
        <w:tab/>
      </w:r>
      <w:r w:rsidR="0092340D">
        <w:rPr>
          <w:rFonts w:ascii="Arial" w:hAnsi="Arial"/>
          <w:iCs/>
          <w:sz w:val="20"/>
        </w:rPr>
        <w:t xml:space="preserve"> </w:t>
      </w:r>
      <w:r w:rsidR="0092340D" w:rsidRPr="0092340D">
        <w:rPr>
          <w:rFonts w:ascii="Arial" w:hAnsi="Arial"/>
          <w:b/>
          <w:iCs/>
          <w:sz w:val="20"/>
        </w:rPr>
        <w:t xml:space="preserve">Romax Technology </w:t>
      </w:r>
      <w:r w:rsidR="0092340D" w:rsidRPr="002C1F30">
        <w:rPr>
          <w:rFonts w:ascii="Arial" w:hAnsi="Arial"/>
          <w:iCs/>
          <w:sz w:val="20"/>
        </w:rPr>
        <w:t>in Nottingham</w:t>
      </w:r>
      <w:r w:rsidR="0092340D">
        <w:rPr>
          <w:rFonts w:ascii="Arial" w:hAnsi="Arial"/>
          <w:iCs/>
          <w:sz w:val="20"/>
        </w:rPr>
        <w:t xml:space="preserve"> </w:t>
      </w:r>
      <w:r w:rsidR="00CB5EE0">
        <w:rPr>
          <w:rFonts w:ascii="Arial" w:hAnsi="Arial"/>
          <w:iCs/>
          <w:sz w:val="20"/>
        </w:rPr>
        <w:t xml:space="preserve">is a </w:t>
      </w:r>
      <w:r w:rsidR="00802514">
        <w:rPr>
          <w:rFonts w:ascii="Arial" w:hAnsi="Arial"/>
          <w:iCs/>
          <w:sz w:val="20"/>
        </w:rPr>
        <w:t>driveline engineering specialist</w:t>
      </w:r>
      <w:r w:rsidR="00CB5EE0">
        <w:rPr>
          <w:rFonts w:ascii="Arial" w:hAnsi="Arial"/>
          <w:iCs/>
          <w:sz w:val="20"/>
        </w:rPr>
        <w:t xml:space="preserve"> software house</w:t>
      </w:r>
      <w:r w:rsidR="00802514">
        <w:rPr>
          <w:rFonts w:ascii="Arial" w:hAnsi="Arial"/>
          <w:iCs/>
          <w:sz w:val="20"/>
        </w:rPr>
        <w:t xml:space="preserve"> </w:t>
      </w:r>
    </w:p>
    <w:p w:rsidR="003B28FB" w:rsidRDefault="003B28FB" w:rsidP="004F0C2D">
      <w:pPr>
        <w:jc w:val="both"/>
        <w:rPr>
          <w:rFonts w:ascii="Arial" w:hAnsi="Arial"/>
          <w:b/>
          <w:iCs/>
          <w:sz w:val="20"/>
        </w:rPr>
      </w:pPr>
    </w:p>
    <w:p w:rsidR="000E75F0" w:rsidRDefault="00C966FC" w:rsidP="004F0C2D">
      <w:pPr>
        <w:jc w:val="both"/>
        <w:rPr>
          <w:rFonts w:ascii="Arial" w:hAnsi="Arial"/>
          <w:iCs/>
          <w:sz w:val="20"/>
        </w:rPr>
      </w:pPr>
      <w:r>
        <w:rPr>
          <w:rFonts w:ascii="Arial" w:hAnsi="Arial"/>
          <w:b/>
          <w:iCs/>
          <w:sz w:val="20"/>
        </w:rPr>
        <w:t xml:space="preserve">Senior </w:t>
      </w:r>
      <w:r w:rsidR="007F0B4B" w:rsidRPr="0002733E">
        <w:rPr>
          <w:rFonts w:ascii="Arial" w:hAnsi="Arial"/>
          <w:b/>
          <w:iCs/>
          <w:sz w:val="20"/>
        </w:rPr>
        <w:t>Test Analyst</w:t>
      </w:r>
      <w:r w:rsidR="007F0B4B">
        <w:rPr>
          <w:rFonts w:ascii="Arial" w:hAnsi="Arial"/>
          <w:iCs/>
          <w:sz w:val="20"/>
        </w:rPr>
        <w:t xml:space="preserve"> working with software developers, experts in engineering, produ</w:t>
      </w:r>
      <w:r w:rsidR="006C4CEA">
        <w:rPr>
          <w:rFonts w:ascii="Arial" w:hAnsi="Arial"/>
          <w:iCs/>
          <w:sz w:val="20"/>
        </w:rPr>
        <w:t>ct managers and project manager</w:t>
      </w:r>
      <w:r w:rsidR="000E75F0">
        <w:rPr>
          <w:rFonts w:ascii="Arial" w:hAnsi="Arial"/>
          <w:iCs/>
          <w:sz w:val="20"/>
        </w:rPr>
        <w:t>s</w:t>
      </w:r>
      <w:r w:rsidR="006C4CEA">
        <w:rPr>
          <w:rFonts w:ascii="Arial" w:hAnsi="Arial"/>
          <w:iCs/>
          <w:sz w:val="20"/>
        </w:rPr>
        <w:t xml:space="preserve"> </w:t>
      </w:r>
    </w:p>
    <w:p w:rsidR="0002733E" w:rsidRDefault="0002733E" w:rsidP="004F0C2D">
      <w:pPr>
        <w:jc w:val="both"/>
        <w:rPr>
          <w:rFonts w:ascii="Arial" w:hAnsi="Arial"/>
          <w:iCs/>
          <w:sz w:val="20"/>
        </w:rPr>
      </w:pPr>
    </w:p>
    <w:p w:rsidR="00880971" w:rsidRPr="00880971" w:rsidRDefault="00880971" w:rsidP="00880971">
      <w:pPr>
        <w:pStyle w:val="ListParagraph"/>
        <w:numPr>
          <w:ilvl w:val="0"/>
          <w:numId w:val="12"/>
        </w:numPr>
        <w:jc w:val="both"/>
        <w:rPr>
          <w:rFonts w:ascii="Arial" w:hAnsi="Arial"/>
          <w:bCs/>
          <w:iCs/>
          <w:sz w:val="20"/>
        </w:rPr>
      </w:pPr>
      <w:r>
        <w:rPr>
          <w:rFonts w:ascii="Arial" w:hAnsi="Arial"/>
          <w:sz w:val="20"/>
        </w:rPr>
        <w:t>Agile development an</w:t>
      </w:r>
      <w:r w:rsidR="00076C39">
        <w:rPr>
          <w:rFonts w:ascii="Arial" w:hAnsi="Arial"/>
          <w:sz w:val="20"/>
        </w:rPr>
        <w:t>d testing using manual and automated tests with HP UFT tool</w:t>
      </w:r>
    </w:p>
    <w:p w:rsidR="000E75F0" w:rsidRPr="0002733E" w:rsidRDefault="000E75F0" w:rsidP="0002733E">
      <w:pPr>
        <w:pStyle w:val="ListParagraph"/>
        <w:numPr>
          <w:ilvl w:val="0"/>
          <w:numId w:val="12"/>
        </w:numPr>
        <w:jc w:val="both"/>
        <w:rPr>
          <w:rFonts w:ascii="Arial" w:hAnsi="Arial"/>
          <w:iCs/>
          <w:sz w:val="20"/>
        </w:rPr>
      </w:pPr>
      <w:r w:rsidRPr="0002733E">
        <w:rPr>
          <w:rFonts w:ascii="Arial" w:hAnsi="Arial"/>
          <w:iCs/>
          <w:sz w:val="20"/>
        </w:rPr>
        <w:t xml:space="preserve">Analyse user requirements from </w:t>
      </w:r>
      <w:r w:rsidR="0002733E" w:rsidRPr="0002733E">
        <w:rPr>
          <w:rFonts w:ascii="Arial" w:hAnsi="Arial"/>
          <w:iCs/>
          <w:sz w:val="20"/>
        </w:rPr>
        <w:t xml:space="preserve">Accompa and </w:t>
      </w:r>
      <w:r w:rsidRPr="0002733E">
        <w:rPr>
          <w:rFonts w:ascii="Arial" w:hAnsi="Arial"/>
          <w:iCs/>
          <w:sz w:val="20"/>
        </w:rPr>
        <w:t>SharePoint</w:t>
      </w:r>
      <w:r w:rsidR="0002733E" w:rsidRPr="0002733E">
        <w:rPr>
          <w:rFonts w:ascii="Arial" w:hAnsi="Arial"/>
          <w:iCs/>
          <w:sz w:val="20"/>
        </w:rPr>
        <w:t xml:space="preserve"> before writing</w:t>
      </w:r>
      <w:r w:rsidRPr="0002733E">
        <w:rPr>
          <w:rFonts w:ascii="Arial" w:hAnsi="Arial"/>
          <w:iCs/>
          <w:sz w:val="20"/>
        </w:rPr>
        <w:t xml:space="preserve"> </w:t>
      </w:r>
      <w:r w:rsidR="006C4CEA" w:rsidRPr="0002733E">
        <w:rPr>
          <w:rFonts w:ascii="Arial" w:hAnsi="Arial"/>
          <w:bCs/>
          <w:sz w:val="20"/>
        </w:rPr>
        <w:t>te</w:t>
      </w:r>
      <w:r w:rsidR="00364635">
        <w:rPr>
          <w:rFonts w:ascii="Arial" w:hAnsi="Arial"/>
          <w:bCs/>
          <w:sz w:val="20"/>
        </w:rPr>
        <w:t>st cases and test scripts</w:t>
      </w:r>
    </w:p>
    <w:p w:rsidR="000E75F0" w:rsidRPr="0002733E" w:rsidRDefault="00076C39" w:rsidP="0002733E">
      <w:pPr>
        <w:pStyle w:val="ListParagraph"/>
        <w:numPr>
          <w:ilvl w:val="0"/>
          <w:numId w:val="12"/>
        </w:numPr>
        <w:jc w:val="both"/>
        <w:rPr>
          <w:rFonts w:ascii="Arial" w:hAnsi="Arial"/>
          <w:bCs/>
          <w:sz w:val="20"/>
        </w:rPr>
      </w:pPr>
      <w:r>
        <w:rPr>
          <w:rFonts w:ascii="Arial" w:hAnsi="Arial"/>
          <w:bCs/>
          <w:sz w:val="20"/>
        </w:rPr>
        <w:t>Work with Product &amp; Project managers.</w:t>
      </w:r>
      <w:r w:rsidRPr="0002733E">
        <w:rPr>
          <w:rFonts w:ascii="Arial" w:hAnsi="Arial"/>
          <w:bCs/>
          <w:sz w:val="20"/>
        </w:rPr>
        <w:t xml:space="preserve"> </w:t>
      </w:r>
      <w:r>
        <w:rPr>
          <w:rFonts w:ascii="Arial" w:hAnsi="Arial"/>
          <w:bCs/>
          <w:sz w:val="20"/>
        </w:rPr>
        <w:t>Create feature tests for</w:t>
      </w:r>
      <w:r w:rsidR="006C4CEA" w:rsidRPr="0002733E">
        <w:rPr>
          <w:rFonts w:ascii="Arial" w:hAnsi="Arial"/>
          <w:bCs/>
          <w:sz w:val="20"/>
        </w:rPr>
        <w:t xml:space="preserve"> new </w:t>
      </w:r>
      <w:r w:rsidR="000E75F0" w:rsidRPr="0002733E">
        <w:rPr>
          <w:rFonts w:ascii="Arial" w:hAnsi="Arial"/>
          <w:bCs/>
          <w:sz w:val="20"/>
        </w:rPr>
        <w:t>functionality ad</w:t>
      </w:r>
      <w:r w:rsidR="00364635">
        <w:rPr>
          <w:rFonts w:ascii="Arial" w:hAnsi="Arial"/>
          <w:bCs/>
          <w:sz w:val="20"/>
        </w:rPr>
        <w:t>ded to successive sprints</w:t>
      </w:r>
      <w:r>
        <w:rPr>
          <w:rFonts w:ascii="Arial" w:hAnsi="Arial"/>
          <w:bCs/>
          <w:sz w:val="20"/>
        </w:rPr>
        <w:t xml:space="preserve"> </w:t>
      </w:r>
    </w:p>
    <w:p w:rsidR="000E75F0" w:rsidRPr="0002733E" w:rsidRDefault="00596718" w:rsidP="0002733E">
      <w:pPr>
        <w:pStyle w:val="ListParagraph"/>
        <w:numPr>
          <w:ilvl w:val="0"/>
          <w:numId w:val="12"/>
        </w:numPr>
        <w:jc w:val="both"/>
        <w:rPr>
          <w:rFonts w:ascii="Arial" w:hAnsi="Arial"/>
          <w:sz w:val="20"/>
        </w:rPr>
      </w:pPr>
      <w:r w:rsidRPr="0002733E">
        <w:rPr>
          <w:rFonts w:ascii="Arial" w:hAnsi="Arial"/>
          <w:sz w:val="20"/>
        </w:rPr>
        <w:t>Work with the developers to understand the type, depth and level of testing required</w:t>
      </w:r>
      <w:r w:rsidR="00364635">
        <w:rPr>
          <w:rFonts w:ascii="Arial" w:hAnsi="Arial"/>
          <w:sz w:val="20"/>
        </w:rPr>
        <w:t xml:space="preserve"> at each of the critical stages</w:t>
      </w:r>
    </w:p>
    <w:p w:rsidR="00596718" w:rsidRPr="0002733E" w:rsidRDefault="00596718" w:rsidP="0002733E">
      <w:pPr>
        <w:pStyle w:val="ListParagraph"/>
        <w:numPr>
          <w:ilvl w:val="0"/>
          <w:numId w:val="12"/>
        </w:numPr>
        <w:jc w:val="both"/>
        <w:rPr>
          <w:rFonts w:ascii="Arial" w:hAnsi="Arial"/>
          <w:bCs/>
          <w:sz w:val="20"/>
        </w:rPr>
      </w:pPr>
      <w:r w:rsidRPr="0002733E">
        <w:rPr>
          <w:rFonts w:ascii="Arial" w:hAnsi="Arial"/>
          <w:bCs/>
          <w:sz w:val="20"/>
        </w:rPr>
        <w:t>Raising bugs, retesting bug fixes, defect trackin</w:t>
      </w:r>
      <w:r w:rsidR="00364635">
        <w:rPr>
          <w:rFonts w:ascii="Arial" w:hAnsi="Arial"/>
          <w:bCs/>
          <w:sz w:val="20"/>
        </w:rPr>
        <w:t>g and monitoring using Bugzilla</w:t>
      </w:r>
    </w:p>
    <w:p w:rsidR="0002733E" w:rsidRPr="0002733E" w:rsidRDefault="00880971" w:rsidP="0002733E">
      <w:pPr>
        <w:pStyle w:val="ListParagraph"/>
        <w:numPr>
          <w:ilvl w:val="0"/>
          <w:numId w:val="12"/>
        </w:numPr>
        <w:jc w:val="both"/>
        <w:rPr>
          <w:rFonts w:ascii="Arial" w:hAnsi="Arial"/>
          <w:bCs/>
          <w:sz w:val="20"/>
        </w:rPr>
      </w:pPr>
      <w:r>
        <w:rPr>
          <w:rFonts w:ascii="Arial" w:hAnsi="Arial"/>
          <w:bCs/>
          <w:sz w:val="20"/>
        </w:rPr>
        <w:t>Work in unison with the off</w:t>
      </w:r>
      <w:r w:rsidR="00596718" w:rsidRPr="0002733E">
        <w:rPr>
          <w:rFonts w:ascii="Arial" w:hAnsi="Arial"/>
          <w:bCs/>
          <w:sz w:val="20"/>
        </w:rPr>
        <w:t xml:space="preserve">shore test team to ensure complete coverage of testing from user requirements, </w:t>
      </w:r>
      <w:r w:rsidR="0002733E" w:rsidRPr="0002733E">
        <w:rPr>
          <w:rFonts w:ascii="Arial" w:hAnsi="Arial"/>
          <w:bCs/>
          <w:sz w:val="20"/>
        </w:rPr>
        <w:t>functionality testing, automated regression</w:t>
      </w:r>
      <w:r>
        <w:rPr>
          <w:rFonts w:ascii="Arial" w:hAnsi="Arial"/>
          <w:bCs/>
          <w:sz w:val="20"/>
        </w:rPr>
        <w:t xml:space="preserve"> testing</w:t>
      </w:r>
      <w:r w:rsidR="0002733E" w:rsidRPr="0002733E">
        <w:rPr>
          <w:rFonts w:ascii="Arial" w:hAnsi="Arial"/>
          <w:bCs/>
          <w:sz w:val="20"/>
        </w:rPr>
        <w:t>, sys</w:t>
      </w:r>
      <w:r w:rsidR="00364635">
        <w:rPr>
          <w:rFonts w:ascii="Arial" w:hAnsi="Arial"/>
          <w:bCs/>
          <w:sz w:val="20"/>
        </w:rPr>
        <w:t>tem and user acceptance testing</w:t>
      </w:r>
    </w:p>
    <w:p w:rsidR="00BA0830" w:rsidRPr="0090280F" w:rsidRDefault="00466453" w:rsidP="004F0C2D">
      <w:pPr>
        <w:pStyle w:val="ListParagraph"/>
        <w:numPr>
          <w:ilvl w:val="0"/>
          <w:numId w:val="12"/>
        </w:num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Test new customer enhancements and identify key </w:t>
      </w:r>
      <w:r w:rsidRPr="0012315B">
        <w:rPr>
          <w:rFonts w:ascii="Arial" w:hAnsi="Arial"/>
          <w:sz w:val="20"/>
        </w:rPr>
        <w:t>are</w:t>
      </w:r>
      <w:r>
        <w:rPr>
          <w:rFonts w:ascii="Arial" w:hAnsi="Arial"/>
          <w:sz w:val="20"/>
        </w:rPr>
        <w:t xml:space="preserve">as of testing during system </w:t>
      </w:r>
      <w:r w:rsidRPr="0012315B">
        <w:rPr>
          <w:rFonts w:ascii="Arial" w:hAnsi="Arial"/>
          <w:sz w:val="20"/>
        </w:rPr>
        <w:t>integrati</w:t>
      </w:r>
      <w:r w:rsidR="00364635">
        <w:rPr>
          <w:rFonts w:ascii="Arial" w:hAnsi="Arial"/>
          <w:sz w:val="20"/>
        </w:rPr>
        <w:t>on</w:t>
      </w:r>
      <w:r w:rsidRPr="0012315B">
        <w:rPr>
          <w:rFonts w:ascii="Arial" w:hAnsi="Arial"/>
          <w:sz w:val="20"/>
        </w:rPr>
        <w:t xml:space="preserve"> </w:t>
      </w:r>
    </w:p>
    <w:p w:rsidR="00BA0830" w:rsidRPr="00466453" w:rsidRDefault="00BA0830" w:rsidP="004F0C2D">
      <w:pPr>
        <w:jc w:val="both"/>
        <w:rPr>
          <w:rFonts w:ascii="Arial" w:hAnsi="Arial"/>
          <w:iCs/>
          <w:sz w:val="20"/>
        </w:rPr>
      </w:pPr>
    </w:p>
    <w:p w:rsidR="0002733E" w:rsidRPr="003C06AB" w:rsidRDefault="004F0C2D" w:rsidP="0002733E">
      <w:pPr>
        <w:jc w:val="both"/>
        <w:rPr>
          <w:rFonts w:ascii="Arial" w:hAnsi="Arial"/>
          <w:iCs/>
          <w:sz w:val="20"/>
        </w:rPr>
      </w:pPr>
      <w:r>
        <w:rPr>
          <w:rFonts w:ascii="Arial" w:hAnsi="Arial"/>
          <w:i/>
          <w:iCs/>
          <w:sz w:val="20"/>
          <w:u w:val="single"/>
        </w:rPr>
        <w:t>Oct 2012 to Oct 2013</w:t>
      </w:r>
      <w:r>
        <w:rPr>
          <w:rFonts w:ascii="Arial" w:hAnsi="Arial"/>
          <w:i/>
          <w:iCs/>
          <w:sz w:val="20"/>
        </w:rPr>
        <w:t xml:space="preserve"> </w:t>
      </w:r>
      <w:r>
        <w:rPr>
          <w:rFonts w:ascii="Arial" w:hAnsi="Arial"/>
          <w:i/>
          <w:iCs/>
          <w:sz w:val="20"/>
        </w:rPr>
        <w:tab/>
      </w:r>
      <w:r w:rsidRPr="00BA3103">
        <w:rPr>
          <w:rFonts w:ascii="Arial" w:hAnsi="Arial"/>
          <w:b/>
          <w:iCs/>
          <w:sz w:val="20"/>
        </w:rPr>
        <w:t>3tc</w:t>
      </w:r>
      <w:r w:rsidRPr="00BA3103">
        <w:rPr>
          <w:rFonts w:ascii="Arial" w:hAnsi="Arial"/>
          <w:b/>
          <w:bCs/>
          <w:sz w:val="20"/>
          <w:szCs w:val="20"/>
        </w:rPr>
        <w:t xml:space="preserve"> Software </w:t>
      </w:r>
      <w:r w:rsidRPr="008C00C5">
        <w:rPr>
          <w:rFonts w:ascii="Arial" w:hAnsi="Arial"/>
          <w:bCs/>
          <w:sz w:val="20"/>
          <w:szCs w:val="20"/>
        </w:rPr>
        <w:t>in Leicester</w:t>
      </w:r>
      <w:r w:rsidRPr="008C00C5">
        <w:rPr>
          <w:rFonts w:ascii="Arial" w:hAnsi="Arial"/>
          <w:sz w:val="20"/>
          <w:szCs w:val="20"/>
        </w:rPr>
        <w:t xml:space="preserve"> </w:t>
      </w:r>
      <w:r w:rsidR="007A09F7">
        <w:rPr>
          <w:rFonts w:ascii="Arial" w:hAnsi="Arial"/>
          <w:sz w:val="20"/>
          <w:szCs w:val="20"/>
        </w:rPr>
        <w:t>provides mission critical software to the emergency services</w:t>
      </w:r>
    </w:p>
    <w:p w:rsidR="003B28FB" w:rsidRDefault="003B28FB" w:rsidP="003C06AB">
      <w:pPr>
        <w:jc w:val="both"/>
        <w:rPr>
          <w:rFonts w:ascii="Arial" w:hAnsi="Arial"/>
          <w:b/>
          <w:bCs/>
          <w:sz w:val="20"/>
        </w:rPr>
      </w:pPr>
    </w:p>
    <w:p w:rsidR="00D97393" w:rsidRPr="003C06AB" w:rsidRDefault="004F0C2D" w:rsidP="003C06AB">
      <w:pPr>
        <w:jc w:val="both"/>
        <w:rPr>
          <w:rFonts w:ascii="Arial" w:hAnsi="Arial"/>
          <w:sz w:val="20"/>
          <w:szCs w:val="20"/>
        </w:rPr>
      </w:pPr>
      <w:r w:rsidRPr="00CE1C0A">
        <w:rPr>
          <w:rFonts w:ascii="Arial" w:hAnsi="Arial"/>
          <w:b/>
          <w:bCs/>
          <w:sz w:val="20"/>
        </w:rPr>
        <w:t xml:space="preserve">Test </w:t>
      </w:r>
      <w:r>
        <w:rPr>
          <w:rFonts w:ascii="Arial" w:hAnsi="Arial"/>
          <w:b/>
          <w:bCs/>
          <w:sz w:val="20"/>
        </w:rPr>
        <w:t>Lead</w:t>
      </w:r>
      <w:r w:rsidR="00C00265">
        <w:rPr>
          <w:rFonts w:ascii="Arial" w:hAnsi="Arial"/>
          <w:bCs/>
          <w:sz w:val="20"/>
        </w:rPr>
        <w:t xml:space="preserve"> </w:t>
      </w:r>
      <w:r w:rsidR="003C06AB">
        <w:rPr>
          <w:rFonts w:ascii="Arial" w:hAnsi="Arial"/>
          <w:bCs/>
          <w:sz w:val="20"/>
        </w:rPr>
        <w:t xml:space="preserve">responsible for </w:t>
      </w:r>
      <w:r>
        <w:rPr>
          <w:rFonts w:ascii="Arial" w:hAnsi="Arial"/>
          <w:bCs/>
          <w:sz w:val="20"/>
        </w:rPr>
        <w:t>testing at every stage from an</w:t>
      </w:r>
      <w:r w:rsidR="000E75F0">
        <w:rPr>
          <w:rFonts w:ascii="Arial" w:hAnsi="Arial"/>
          <w:bCs/>
          <w:sz w:val="20"/>
        </w:rPr>
        <w:t xml:space="preserve">alysing user requirements, </w:t>
      </w:r>
      <w:r w:rsidR="002F1F75">
        <w:rPr>
          <w:rFonts w:ascii="Arial" w:hAnsi="Arial"/>
          <w:bCs/>
          <w:sz w:val="20"/>
        </w:rPr>
        <w:t>test</w:t>
      </w:r>
      <w:r w:rsidR="00D916E2">
        <w:rPr>
          <w:rFonts w:ascii="Arial" w:hAnsi="Arial"/>
          <w:bCs/>
          <w:sz w:val="20"/>
        </w:rPr>
        <w:t xml:space="preserve"> </w:t>
      </w:r>
      <w:r>
        <w:rPr>
          <w:rFonts w:ascii="Arial" w:hAnsi="Arial"/>
          <w:bCs/>
          <w:sz w:val="20"/>
        </w:rPr>
        <w:t>planning, user stor</w:t>
      </w:r>
      <w:r w:rsidR="000E75F0">
        <w:rPr>
          <w:rFonts w:ascii="Arial" w:hAnsi="Arial"/>
          <w:bCs/>
          <w:sz w:val="20"/>
        </w:rPr>
        <w:t xml:space="preserve">y testing, </w:t>
      </w:r>
      <w:r>
        <w:rPr>
          <w:rFonts w:ascii="Arial" w:hAnsi="Arial"/>
          <w:bCs/>
          <w:sz w:val="20"/>
        </w:rPr>
        <w:t>test scripts, regressi</w:t>
      </w:r>
      <w:r w:rsidR="00C904A6">
        <w:rPr>
          <w:rFonts w:ascii="Arial" w:hAnsi="Arial"/>
          <w:bCs/>
          <w:sz w:val="20"/>
        </w:rPr>
        <w:t>on</w:t>
      </w:r>
      <w:r w:rsidR="00D7075E">
        <w:rPr>
          <w:rFonts w:ascii="Arial" w:hAnsi="Arial"/>
          <w:bCs/>
          <w:sz w:val="20"/>
        </w:rPr>
        <w:t xml:space="preserve"> testing</w:t>
      </w:r>
      <w:r w:rsidR="00C904A6">
        <w:rPr>
          <w:rFonts w:ascii="Arial" w:hAnsi="Arial"/>
          <w:bCs/>
          <w:sz w:val="20"/>
        </w:rPr>
        <w:t>,</w:t>
      </w:r>
      <w:r w:rsidR="00D7075E">
        <w:rPr>
          <w:rFonts w:ascii="Arial" w:hAnsi="Arial"/>
          <w:bCs/>
          <w:sz w:val="20"/>
        </w:rPr>
        <w:t xml:space="preserve"> </w:t>
      </w:r>
      <w:r w:rsidR="00870B34">
        <w:rPr>
          <w:rFonts w:ascii="Arial" w:hAnsi="Arial"/>
          <w:bCs/>
          <w:sz w:val="20"/>
        </w:rPr>
        <w:t>integration</w:t>
      </w:r>
      <w:r w:rsidR="00D7075E">
        <w:rPr>
          <w:rFonts w:ascii="Arial" w:hAnsi="Arial"/>
          <w:bCs/>
          <w:sz w:val="20"/>
        </w:rPr>
        <w:t xml:space="preserve"> testing</w:t>
      </w:r>
      <w:r w:rsidR="00870B34">
        <w:rPr>
          <w:rFonts w:ascii="Arial" w:hAnsi="Arial"/>
          <w:bCs/>
          <w:sz w:val="20"/>
        </w:rPr>
        <w:t xml:space="preserve">, system </w:t>
      </w:r>
      <w:r w:rsidR="00D7075E">
        <w:rPr>
          <w:rFonts w:ascii="Arial" w:hAnsi="Arial"/>
          <w:bCs/>
          <w:sz w:val="20"/>
        </w:rPr>
        <w:t xml:space="preserve">testing </w:t>
      </w:r>
      <w:r w:rsidR="00364635">
        <w:rPr>
          <w:rFonts w:ascii="Arial" w:hAnsi="Arial"/>
          <w:bCs/>
          <w:sz w:val="20"/>
        </w:rPr>
        <w:t>and user acceptance testing</w:t>
      </w:r>
      <w:r>
        <w:rPr>
          <w:rFonts w:ascii="Arial" w:hAnsi="Arial"/>
          <w:bCs/>
          <w:sz w:val="20"/>
        </w:rPr>
        <w:t xml:space="preserve"> </w:t>
      </w:r>
    </w:p>
    <w:p w:rsidR="00A55C69" w:rsidRPr="007F0B4B" w:rsidRDefault="00A55C69" w:rsidP="007F0B4B">
      <w:pPr>
        <w:rPr>
          <w:rFonts w:ascii="Arial" w:hAnsi="Arial" w:cs="Arial"/>
          <w:sz w:val="20"/>
          <w:szCs w:val="20"/>
        </w:rPr>
      </w:pPr>
    </w:p>
    <w:p w:rsidR="004F0C2D" w:rsidRPr="00A462AA" w:rsidRDefault="004F0C2D" w:rsidP="004F0C2D">
      <w:pPr>
        <w:numPr>
          <w:ilvl w:val="0"/>
          <w:numId w:val="10"/>
        </w:numPr>
        <w:spacing w:line="240" w:lineRule="atLeast"/>
        <w:rPr>
          <w:rFonts w:ascii="Arial" w:hAnsi="Arial"/>
          <w:snapToGrid w:val="0"/>
          <w:color w:val="000000"/>
          <w:sz w:val="20"/>
          <w:szCs w:val="20"/>
        </w:rPr>
      </w:pPr>
      <w:r w:rsidRPr="00A462AA">
        <w:rPr>
          <w:rFonts w:ascii="Arial" w:hAnsi="Arial"/>
          <w:snapToGrid w:val="0"/>
          <w:color w:val="000000"/>
          <w:sz w:val="20"/>
          <w:szCs w:val="20"/>
        </w:rPr>
        <w:t xml:space="preserve">Setup </w:t>
      </w:r>
      <w:r>
        <w:rPr>
          <w:rFonts w:ascii="Arial" w:hAnsi="Arial"/>
          <w:snapToGrid w:val="0"/>
          <w:color w:val="000000"/>
          <w:sz w:val="20"/>
          <w:szCs w:val="20"/>
        </w:rPr>
        <w:t>a test lab</w:t>
      </w:r>
      <w:r w:rsidRPr="00A462AA">
        <w:rPr>
          <w:rFonts w:ascii="Arial" w:hAnsi="Arial"/>
          <w:snapToGrid w:val="0"/>
          <w:color w:val="000000"/>
          <w:sz w:val="20"/>
          <w:szCs w:val="20"/>
        </w:rPr>
        <w:t xml:space="preserve"> to simula</w:t>
      </w:r>
      <w:r w:rsidR="00882FB9">
        <w:rPr>
          <w:rFonts w:ascii="Arial" w:hAnsi="Arial"/>
          <w:snapToGrid w:val="0"/>
          <w:color w:val="000000"/>
          <w:sz w:val="20"/>
          <w:szCs w:val="20"/>
        </w:rPr>
        <w:t>te customer’s live environment. Provide statu</w:t>
      </w:r>
      <w:r w:rsidR="00364635">
        <w:rPr>
          <w:rFonts w:ascii="Arial" w:hAnsi="Arial"/>
          <w:snapToGrid w:val="0"/>
          <w:color w:val="000000"/>
          <w:sz w:val="20"/>
          <w:szCs w:val="20"/>
        </w:rPr>
        <w:t>s reports of testing activities</w:t>
      </w:r>
      <w:r w:rsidR="00882FB9">
        <w:rPr>
          <w:rFonts w:ascii="Arial" w:hAnsi="Arial"/>
          <w:snapToGrid w:val="0"/>
          <w:color w:val="000000"/>
          <w:sz w:val="20"/>
          <w:szCs w:val="20"/>
        </w:rPr>
        <w:t xml:space="preserve"> </w:t>
      </w:r>
    </w:p>
    <w:p w:rsidR="00B03D7A" w:rsidRDefault="004F0C2D" w:rsidP="004F0C2D">
      <w:pPr>
        <w:numPr>
          <w:ilvl w:val="0"/>
          <w:numId w:val="10"/>
        </w:numPr>
        <w:spacing w:line="240" w:lineRule="atLeast"/>
        <w:rPr>
          <w:rFonts w:ascii="Arial" w:hAnsi="Arial"/>
          <w:snapToGrid w:val="0"/>
          <w:color w:val="000000"/>
          <w:sz w:val="20"/>
          <w:szCs w:val="20"/>
        </w:rPr>
      </w:pPr>
      <w:r w:rsidRPr="00A462AA">
        <w:rPr>
          <w:rFonts w:ascii="Arial" w:hAnsi="Arial"/>
          <w:snapToGrid w:val="0"/>
          <w:color w:val="000000"/>
          <w:sz w:val="20"/>
          <w:szCs w:val="20"/>
        </w:rPr>
        <w:t>TestRai</w:t>
      </w:r>
      <w:r w:rsidR="00B03D7A">
        <w:rPr>
          <w:rFonts w:ascii="Arial" w:hAnsi="Arial"/>
          <w:snapToGrid w:val="0"/>
          <w:color w:val="000000"/>
          <w:sz w:val="20"/>
          <w:szCs w:val="20"/>
        </w:rPr>
        <w:t xml:space="preserve">l </w:t>
      </w:r>
      <w:r w:rsidR="0001430C">
        <w:rPr>
          <w:rFonts w:ascii="Arial" w:hAnsi="Arial"/>
          <w:snapToGrid w:val="0"/>
          <w:color w:val="000000"/>
          <w:sz w:val="20"/>
          <w:szCs w:val="20"/>
        </w:rPr>
        <w:t xml:space="preserve">used </w:t>
      </w:r>
      <w:r w:rsidR="00B03D7A">
        <w:rPr>
          <w:rFonts w:ascii="Arial" w:hAnsi="Arial"/>
          <w:snapToGrid w:val="0"/>
          <w:color w:val="000000"/>
          <w:sz w:val="20"/>
          <w:szCs w:val="20"/>
        </w:rPr>
        <w:t xml:space="preserve">to write </w:t>
      </w:r>
      <w:r w:rsidR="0050288C">
        <w:rPr>
          <w:rFonts w:ascii="Arial" w:hAnsi="Arial"/>
          <w:snapToGrid w:val="0"/>
          <w:color w:val="000000"/>
          <w:sz w:val="20"/>
          <w:szCs w:val="20"/>
        </w:rPr>
        <w:t xml:space="preserve">manual </w:t>
      </w:r>
      <w:r w:rsidR="00B03D7A">
        <w:rPr>
          <w:rFonts w:ascii="Arial" w:hAnsi="Arial"/>
          <w:snapToGrid w:val="0"/>
          <w:color w:val="000000"/>
          <w:sz w:val="20"/>
          <w:szCs w:val="20"/>
        </w:rPr>
        <w:t>tests, implement tests and record th</w:t>
      </w:r>
      <w:r w:rsidR="00364635">
        <w:rPr>
          <w:rFonts w:ascii="Arial" w:hAnsi="Arial"/>
          <w:snapToGrid w:val="0"/>
          <w:color w:val="000000"/>
          <w:sz w:val="20"/>
          <w:szCs w:val="20"/>
        </w:rPr>
        <w:t>e results of all manual testing</w:t>
      </w:r>
    </w:p>
    <w:p w:rsidR="004F0C2D" w:rsidRPr="00A462AA" w:rsidRDefault="004F0C2D" w:rsidP="004F0C2D">
      <w:pPr>
        <w:numPr>
          <w:ilvl w:val="0"/>
          <w:numId w:val="10"/>
        </w:numPr>
        <w:spacing w:line="240" w:lineRule="atLeast"/>
        <w:rPr>
          <w:rFonts w:ascii="Arial" w:hAnsi="Arial"/>
          <w:snapToGrid w:val="0"/>
          <w:color w:val="000000"/>
          <w:sz w:val="20"/>
          <w:szCs w:val="20"/>
        </w:rPr>
      </w:pPr>
      <w:r w:rsidRPr="00A462AA">
        <w:rPr>
          <w:rFonts w:ascii="Arial" w:hAnsi="Arial"/>
          <w:snapToGrid w:val="0"/>
          <w:color w:val="000000"/>
          <w:sz w:val="20"/>
          <w:szCs w:val="20"/>
        </w:rPr>
        <w:t>T</w:t>
      </w:r>
      <w:r w:rsidR="00B03D7A">
        <w:rPr>
          <w:rFonts w:ascii="Arial" w:hAnsi="Arial"/>
          <w:snapToGrid w:val="0"/>
          <w:color w:val="000000"/>
          <w:sz w:val="20"/>
          <w:szCs w:val="20"/>
        </w:rPr>
        <w:t xml:space="preserve">estComplete </w:t>
      </w:r>
      <w:r w:rsidR="0001430C">
        <w:rPr>
          <w:rFonts w:ascii="Arial" w:hAnsi="Arial"/>
          <w:snapToGrid w:val="0"/>
          <w:color w:val="000000"/>
          <w:sz w:val="20"/>
          <w:szCs w:val="20"/>
        </w:rPr>
        <w:t xml:space="preserve">used </w:t>
      </w:r>
      <w:r w:rsidR="00B03D7A">
        <w:rPr>
          <w:rFonts w:ascii="Arial" w:hAnsi="Arial"/>
          <w:snapToGrid w:val="0"/>
          <w:color w:val="000000"/>
          <w:sz w:val="20"/>
          <w:szCs w:val="20"/>
        </w:rPr>
        <w:t xml:space="preserve">to perform automation testing covering functional, </w:t>
      </w:r>
      <w:r w:rsidR="0001430C">
        <w:rPr>
          <w:rFonts w:ascii="Arial" w:hAnsi="Arial"/>
          <w:snapToGrid w:val="0"/>
          <w:color w:val="000000"/>
          <w:sz w:val="20"/>
          <w:szCs w:val="20"/>
        </w:rPr>
        <w:t>regression and multi user</w:t>
      </w:r>
      <w:r w:rsidR="00B03D7A">
        <w:rPr>
          <w:rFonts w:ascii="Arial" w:hAnsi="Arial"/>
          <w:snapToGrid w:val="0"/>
          <w:color w:val="000000"/>
          <w:sz w:val="20"/>
          <w:szCs w:val="20"/>
        </w:rPr>
        <w:t xml:space="preserve"> testing </w:t>
      </w:r>
    </w:p>
    <w:p w:rsidR="004F0C2D" w:rsidRPr="00A462AA" w:rsidRDefault="004F0C2D" w:rsidP="004F0C2D">
      <w:pPr>
        <w:numPr>
          <w:ilvl w:val="0"/>
          <w:numId w:val="10"/>
        </w:numPr>
        <w:spacing w:line="240" w:lineRule="atLeast"/>
        <w:rPr>
          <w:rFonts w:ascii="Arial" w:hAnsi="Arial"/>
          <w:snapToGrid w:val="0"/>
          <w:color w:val="000000"/>
          <w:sz w:val="20"/>
          <w:szCs w:val="20"/>
          <w:lang w:val="en-US"/>
        </w:rPr>
      </w:pPr>
      <w:r w:rsidRPr="00A462AA">
        <w:rPr>
          <w:rFonts w:ascii="Arial" w:hAnsi="Arial"/>
          <w:snapToGrid w:val="0"/>
          <w:color w:val="000000"/>
          <w:sz w:val="20"/>
          <w:szCs w:val="20"/>
        </w:rPr>
        <w:t xml:space="preserve">Redmine </w:t>
      </w:r>
      <w:r w:rsidR="0001430C">
        <w:rPr>
          <w:rFonts w:ascii="Arial" w:hAnsi="Arial"/>
          <w:snapToGrid w:val="0"/>
          <w:color w:val="000000"/>
          <w:sz w:val="20"/>
          <w:szCs w:val="20"/>
        </w:rPr>
        <w:t xml:space="preserve">used </w:t>
      </w:r>
      <w:r w:rsidRPr="00A462AA">
        <w:rPr>
          <w:rFonts w:ascii="Arial" w:hAnsi="Arial"/>
          <w:snapToGrid w:val="0"/>
          <w:color w:val="000000"/>
          <w:sz w:val="20"/>
          <w:szCs w:val="20"/>
        </w:rPr>
        <w:t>to record, docume</w:t>
      </w:r>
      <w:r w:rsidR="00364635">
        <w:rPr>
          <w:rFonts w:ascii="Arial" w:hAnsi="Arial"/>
          <w:snapToGrid w:val="0"/>
          <w:color w:val="000000"/>
          <w:sz w:val="20"/>
          <w:szCs w:val="20"/>
        </w:rPr>
        <w:t>nt and resolve reported defects</w:t>
      </w:r>
      <w:r w:rsidRPr="00A462AA">
        <w:rPr>
          <w:rFonts w:ascii="Arial" w:hAnsi="Arial"/>
          <w:snapToGrid w:val="0"/>
          <w:color w:val="000000"/>
          <w:sz w:val="20"/>
          <w:szCs w:val="20"/>
        </w:rPr>
        <w:t xml:space="preserve"> </w:t>
      </w:r>
    </w:p>
    <w:p w:rsidR="004F0C2D" w:rsidRDefault="00420F0F" w:rsidP="004F0C2D">
      <w:pPr>
        <w:numPr>
          <w:ilvl w:val="0"/>
          <w:numId w:val="10"/>
        </w:numPr>
        <w:spacing w:line="240" w:lineRule="atLeast"/>
        <w:rPr>
          <w:rFonts w:ascii="Arial" w:hAnsi="Arial"/>
          <w:snapToGrid w:val="0"/>
          <w:color w:val="000000"/>
          <w:sz w:val="20"/>
          <w:szCs w:val="20"/>
          <w:lang w:val="en-US"/>
        </w:rPr>
      </w:pPr>
      <w:r>
        <w:rPr>
          <w:rFonts w:ascii="Arial" w:hAnsi="Arial"/>
          <w:snapToGrid w:val="0"/>
          <w:color w:val="000000"/>
          <w:sz w:val="20"/>
          <w:szCs w:val="20"/>
          <w:lang w:val="en-US"/>
        </w:rPr>
        <w:t xml:space="preserve">Create </w:t>
      </w:r>
      <w:r w:rsidR="004F0C2D">
        <w:rPr>
          <w:rFonts w:ascii="Arial" w:hAnsi="Arial"/>
          <w:bCs/>
          <w:sz w:val="20"/>
        </w:rPr>
        <w:t xml:space="preserve">functional </w:t>
      </w:r>
      <w:r>
        <w:rPr>
          <w:rFonts w:ascii="Arial" w:hAnsi="Arial"/>
          <w:snapToGrid w:val="0"/>
          <w:color w:val="000000"/>
          <w:sz w:val="20"/>
          <w:szCs w:val="20"/>
          <w:lang w:val="en-US"/>
        </w:rPr>
        <w:t>&amp;</w:t>
      </w:r>
      <w:r w:rsidR="00EC4C8A">
        <w:rPr>
          <w:rFonts w:ascii="Arial" w:hAnsi="Arial"/>
          <w:snapToGrid w:val="0"/>
          <w:color w:val="000000"/>
          <w:sz w:val="20"/>
          <w:szCs w:val="20"/>
          <w:lang w:val="en-US"/>
        </w:rPr>
        <w:t xml:space="preserve"> </w:t>
      </w:r>
      <w:r w:rsidR="00D6357E">
        <w:rPr>
          <w:rFonts w:ascii="Arial" w:hAnsi="Arial"/>
          <w:bCs/>
          <w:sz w:val="20"/>
        </w:rPr>
        <w:t>non-functional tests from system documentati</w:t>
      </w:r>
      <w:r w:rsidR="00364635">
        <w:rPr>
          <w:rFonts w:ascii="Arial" w:hAnsi="Arial"/>
          <w:bCs/>
          <w:sz w:val="20"/>
        </w:rPr>
        <w:t>on and user stories</w:t>
      </w:r>
      <w:r w:rsidR="004F0C2D">
        <w:rPr>
          <w:rFonts w:ascii="Arial" w:hAnsi="Arial"/>
          <w:bCs/>
          <w:sz w:val="20"/>
        </w:rPr>
        <w:t xml:space="preserve">  </w:t>
      </w:r>
    </w:p>
    <w:p w:rsidR="004F0C2D" w:rsidRPr="00EC4C8A" w:rsidRDefault="004F0C2D" w:rsidP="00EC4C8A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Plan, design and write factory acceptance and site acceptan</w:t>
      </w:r>
      <w:r w:rsidR="00364635">
        <w:rPr>
          <w:rFonts w:ascii="Arial" w:hAnsi="Arial" w:cs="Arial"/>
          <w:sz w:val="20"/>
          <w:szCs w:val="20"/>
        </w:rPr>
        <w:t>ce documentation and test cases</w:t>
      </w:r>
    </w:p>
    <w:p w:rsidR="004F0C2D" w:rsidRDefault="004F0C2D" w:rsidP="004F0C2D">
      <w:pPr>
        <w:numPr>
          <w:ilvl w:val="0"/>
          <w:numId w:val="10"/>
        </w:numPr>
        <w:spacing w:line="240" w:lineRule="atLeast"/>
        <w:rPr>
          <w:rFonts w:ascii="Arial" w:hAnsi="Arial"/>
          <w:snapToGrid w:val="0"/>
          <w:color w:val="000000"/>
          <w:sz w:val="20"/>
          <w:szCs w:val="20"/>
          <w:lang w:val="en-US"/>
        </w:rPr>
      </w:pPr>
      <w:r w:rsidRPr="00A462AA">
        <w:rPr>
          <w:rFonts w:ascii="Arial" w:hAnsi="Arial"/>
          <w:snapToGrid w:val="0"/>
          <w:color w:val="000000"/>
          <w:sz w:val="20"/>
          <w:szCs w:val="20"/>
          <w:lang w:val="en-US"/>
        </w:rPr>
        <w:t xml:space="preserve">Approve final software release </w:t>
      </w:r>
      <w:r w:rsidR="00364635">
        <w:rPr>
          <w:rFonts w:ascii="Arial" w:hAnsi="Arial"/>
          <w:snapToGrid w:val="0"/>
          <w:color w:val="000000"/>
          <w:sz w:val="20"/>
          <w:szCs w:val="20"/>
          <w:lang w:val="en-US"/>
        </w:rPr>
        <w:t>before client site installation</w:t>
      </w:r>
      <w:r w:rsidRPr="00A462AA">
        <w:rPr>
          <w:rFonts w:ascii="Arial" w:hAnsi="Arial"/>
          <w:snapToGrid w:val="0"/>
          <w:color w:val="000000"/>
          <w:sz w:val="20"/>
          <w:szCs w:val="20"/>
          <w:lang w:val="en-US"/>
        </w:rPr>
        <w:t xml:space="preserve"> </w:t>
      </w:r>
    </w:p>
    <w:p w:rsidR="008A7061" w:rsidRDefault="008A7061">
      <w:pPr>
        <w:jc w:val="both"/>
      </w:pPr>
    </w:p>
    <w:p w:rsidR="00BB73A1" w:rsidRDefault="00BB73A1">
      <w:pPr>
        <w:jc w:val="both"/>
        <w:rPr>
          <w:rFonts w:ascii="Arial" w:hAnsi="Arial"/>
          <w:sz w:val="20"/>
        </w:rPr>
      </w:pPr>
      <w:r>
        <w:rPr>
          <w:rFonts w:ascii="Arial" w:hAnsi="Arial"/>
          <w:i/>
          <w:iCs/>
          <w:sz w:val="20"/>
          <w:u w:val="single"/>
        </w:rPr>
        <w:t xml:space="preserve">Oct 2003 to Oct 2012 </w:t>
      </w:r>
      <w:r>
        <w:rPr>
          <w:rFonts w:ascii="Arial" w:hAnsi="Arial"/>
          <w:iCs/>
          <w:sz w:val="20"/>
        </w:rPr>
        <w:t xml:space="preserve"> </w:t>
      </w:r>
      <w:r>
        <w:rPr>
          <w:rFonts w:ascii="Arial" w:hAnsi="Arial"/>
          <w:iCs/>
          <w:sz w:val="20"/>
        </w:rPr>
        <w:tab/>
      </w:r>
      <w:r w:rsidRPr="000F59B6">
        <w:rPr>
          <w:rFonts w:ascii="Arial" w:hAnsi="Arial"/>
          <w:b/>
          <w:iCs/>
          <w:sz w:val="20"/>
        </w:rPr>
        <w:t>Pegasus</w:t>
      </w:r>
      <w:r w:rsidRPr="000F59B6">
        <w:rPr>
          <w:rFonts w:ascii="Arial" w:hAnsi="Arial"/>
          <w:b/>
          <w:bCs/>
          <w:sz w:val="20"/>
        </w:rPr>
        <w:t xml:space="preserve"> Software</w:t>
      </w:r>
      <w:r w:rsidRPr="008C00C5">
        <w:rPr>
          <w:rFonts w:ascii="Arial" w:hAnsi="Arial"/>
          <w:bCs/>
          <w:sz w:val="20"/>
        </w:rPr>
        <w:t xml:space="preserve"> in Northampton</w:t>
      </w:r>
      <w:r w:rsidRPr="000F59B6">
        <w:rPr>
          <w:rFonts w:ascii="Arial" w:hAnsi="Arial"/>
          <w:iCs/>
          <w:sz w:val="20"/>
        </w:rPr>
        <w:t xml:space="preserve"> </w:t>
      </w:r>
      <w:r w:rsidR="00CF6588" w:rsidRPr="00CF6588">
        <w:rPr>
          <w:rFonts w:ascii="Arial" w:hAnsi="Arial"/>
          <w:iCs/>
          <w:sz w:val="20"/>
        </w:rPr>
        <w:t>is a</w:t>
      </w:r>
      <w:r w:rsidR="00CF6588">
        <w:rPr>
          <w:rFonts w:ascii="Arial" w:hAnsi="Arial"/>
          <w:iCs/>
          <w:sz w:val="20"/>
        </w:rPr>
        <w:t>n ERP</w:t>
      </w:r>
      <w:r w:rsidR="00CF6588" w:rsidRPr="00CF6588">
        <w:rPr>
          <w:rFonts w:ascii="Arial" w:hAnsi="Arial"/>
          <w:iCs/>
          <w:sz w:val="20"/>
        </w:rPr>
        <w:t xml:space="preserve"> software subsidiary of</w:t>
      </w:r>
      <w:r w:rsidR="00CF6588">
        <w:rPr>
          <w:rFonts w:ascii="Arial" w:hAnsi="Arial"/>
          <w:b/>
          <w:iCs/>
          <w:sz w:val="20"/>
        </w:rPr>
        <w:t xml:space="preserve"> </w:t>
      </w:r>
      <w:r w:rsidR="00CF6588" w:rsidRPr="00CF6588">
        <w:rPr>
          <w:rFonts w:ascii="Arial" w:hAnsi="Arial"/>
          <w:iCs/>
          <w:sz w:val="20"/>
        </w:rPr>
        <w:t>Infor</w:t>
      </w:r>
      <w:r w:rsidR="00CF6588">
        <w:rPr>
          <w:rFonts w:ascii="Arial" w:hAnsi="Arial"/>
          <w:iCs/>
          <w:sz w:val="20"/>
        </w:rPr>
        <w:t xml:space="preserve"> Global Solutions</w:t>
      </w:r>
      <w:r w:rsidRPr="00CF6588">
        <w:rPr>
          <w:rFonts w:ascii="Arial" w:hAnsi="Arial"/>
          <w:iCs/>
          <w:sz w:val="20"/>
        </w:rPr>
        <w:t xml:space="preserve"> </w:t>
      </w:r>
      <w:r>
        <w:rPr>
          <w:rFonts w:ascii="Arial" w:hAnsi="Arial"/>
          <w:i/>
          <w:sz w:val="20"/>
        </w:rPr>
        <w:t xml:space="preserve">   </w:t>
      </w:r>
    </w:p>
    <w:p w:rsidR="00350D28" w:rsidRPr="00350D28" w:rsidRDefault="00350D28">
      <w:pPr>
        <w:jc w:val="both"/>
        <w:rPr>
          <w:rFonts w:ascii="Arial" w:hAnsi="Arial"/>
          <w:sz w:val="20"/>
          <w:u w:val="single"/>
        </w:rPr>
      </w:pPr>
    </w:p>
    <w:p w:rsidR="0012315B" w:rsidRDefault="00780F3E">
      <w:pPr>
        <w:jc w:val="both"/>
        <w:rPr>
          <w:rFonts w:ascii="Arial" w:hAnsi="Arial"/>
          <w:sz w:val="20"/>
        </w:rPr>
      </w:pPr>
      <w:r w:rsidRPr="00BC42BD">
        <w:rPr>
          <w:rFonts w:ascii="Arial" w:hAnsi="Arial"/>
          <w:b/>
          <w:bCs/>
          <w:iCs/>
          <w:sz w:val="20"/>
        </w:rPr>
        <w:t>Software T</w:t>
      </w:r>
      <w:r w:rsidR="00C125CD" w:rsidRPr="00BC42BD">
        <w:rPr>
          <w:rFonts w:ascii="Arial" w:hAnsi="Arial"/>
          <w:b/>
          <w:bCs/>
          <w:iCs/>
          <w:sz w:val="20"/>
        </w:rPr>
        <w:t>ester</w:t>
      </w:r>
      <w:r w:rsidR="00BB73A1">
        <w:rPr>
          <w:rFonts w:ascii="Arial" w:hAnsi="Arial"/>
          <w:bCs/>
          <w:iCs/>
          <w:sz w:val="20"/>
        </w:rPr>
        <w:t xml:space="preserve"> </w:t>
      </w:r>
      <w:r w:rsidR="00BB73A1">
        <w:rPr>
          <w:rFonts w:ascii="Arial" w:hAnsi="Arial"/>
          <w:sz w:val="20"/>
        </w:rPr>
        <w:t>cer</w:t>
      </w:r>
      <w:r w:rsidR="002C75E7">
        <w:rPr>
          <w:rFonts w:ascii="Arial" w:hAnsi="Arial"/>
          <w:sz w:val="20"/>
        </w:rPr>
        <w:t xml:space="preserve">tified in Pegasus </w:t>
      </w:r>
      <w:r w:rsidR="00C125CD">
        <w:rPr>
          <w:rFonts w:ascii="Arial" w:hAnsi="Arial"/>
          <w:sz w:val="20"/>
        </w:rPr>
        <w:t>covering</w:t>
      </w:r>
      <w:r w:rsidR="00BB73A1">
        <w:rPr>
          <w:rFonts w:ascii="Arial" w:hAnsi="Arial"/>
          <w:sz w:val="20"/>
        </w:rPr>
        <w:t xml:space="preserve"> </w:t>
      </w:r>
      <w:r w:rsidR="00497F02">
        <w:rPr>
          <w:rFonts w:ascii="Arial" w:hAnsi="Arial"/>
          <w:sz w:val="20"/>
        </w:rPr>
        <w:t>Financials, Payro</w:t>
      </w:r>
      <w:r w:rsidR="0012315B">
        <w:rPr>
          <w:rFonts w:ascii="Arial" w:hAnsi="Arial"/>
          <w:sz w:val="20"/>
        </w:rPr>
        <w:t xml:space="preserve">ll, Supply Chain, </w:t>
      </w:r>
      <w:r w:rsidR="00497F02">
        <w:rPr>
          <w:rFonts w:ascii="Arial" w:hAnsi="Arial"/>
          <w:sz w:val="20"/>
        </w:rPr>
        <w:t>CRM and Business Intelligence</w:t>
      </w:r>
      <w:r w:rsidR="00BB73A1">
        <w:rPr>
          <w:rFonts w:ascii="Arial" w:hAnsi="Arial"/>
          <w:sz w:val="20"/>
        </w:rPr>
        <w:t xml:space="preserve"> </w:t>
      </w:r>
    </w:p>
    <w:p w:rsidR="0012315B" w:rsidRDefault="0012315B">
      <w:pPr>
        <w:jc w:val="both"/>
        <w:rPr>
          <w:rFonts w:ascii="Arial" w:hAnsi="Arial"/>
          <w:sz w:val="20"/>
        </w:rPr>
      </w:pPr>
    </w:p>
    <w:p w:rsidR="00C01457" w:rsidRPr="0012315B" w:rsidRDefault="00A24AB5" w:rsidP="00C01457">
      <w:pPr>
        <w:pStyle w:val="ListParagraph"/>
        <w:numPr>
          <w:ilvl w:val="0"/>
          <w:numId w:val="11"/>
        </w:numPr>
        <w:jc w:val="both"/>
        <w:rPr>
          <w:rFonts w:ascii="Arial" w:hAnsi="Arial"/>
          <w:bCs/>
          <w:iCs/>
          <w:sz w:val="20"/>
        </w:rPr>
      </w:pPr>
      <w:r>
        <w:rPr>
          <w:rFonts w:ascii="Arial" w:hAnsi="Arial"/>
          <w:bCs/>
          <w:iCs/>
          <w:sz w:val="20"/>
        </w:rPr>
        <w:t>Manage system testing</w:t>
      </w:r>
      <w:r w:rsidR="007F312A">
        <w:rPr>
          <w:rFonts w:ascii="Arial" w:hAnsi="Arial"/>
          <w:bCs/>
          <w:iCs/>
          <w:sz w:val="20"/>
        </w:rPr>
        <w:t xml:space="preserve">, </w:t>
      </w:r>
      <w:r w:rsidR="00C01457" w:rsidRPr="0012315B">
        <w:rPr>
          <w:rFonts w:ascii="Arial" w:hAnsi="Arial"/>
          <w:bCs/>
          <w:iCs/>
          <w:sz w:val="20"/>
        </w:rPr>
        <w:t>t</w:t>
      </w:r>
      <w:r w:rsidR="00C01457">
        <w:rPr>
          <w:rFonts w:ascii="Arial" w:hAnsi="Arial"/>
          <w:bCs/>
          <w:iCs/>
          <w:sz w:val="20"/>
        </w:rPr>
        <w:t>est</w:t>
      </w:r>
      <w:r w:rsidR="00C01457" w:rsidRPr="0012315B">
        <w:rPr>
          <w:rFonts w:ascii="Arial" w:hAnsi="Arial"/>
          <w:bCs/>
          <w:iCs/>
          <w:sz w:val="20"/>
        </w:rPr>
        <w:t xml:space="preserve"> requirements, </w:t>
      </w:r>
      <w:r w:rsidR="007F312A">
        <w:rPr>
          <w:rFonts w:ascii="Arial" w:hAnsi="Arial"/>
          <w:bCs/>
          <w:iCs/>
          <w:sz w:val="20"/>
        </w:rPr>
        <w:t xml:space="preserve">test strategy, </w:t>
      </w:r>
      <w:r w:rsidR="00C01457" w:rsidRPr="0012315B">
        <w:rPr>
          <w:rFonts w:ascii="Arial" w:hAnsi="Arial"/>
          <w:bCs/>
          <w:iCs/>
          <w:sz w:val="20"/>
        </w:rPr>
        <w:t>test plans</w:t>
      </w:r>
      <w:r w:rsidR="00364635">
        <w:rPr>
          <w:rFonts w:ascii="Arial" w:hAnsi="Arial"/>
          <w:bCs/>
          <w:iCs/>
          <w:sz w:val="20"/>
        </w:rPr>
        <w:t>, test scripts and test results</w:t>
      </w:r>
      <w:r w:rsidR="00C01457" w:rsidRPr="0012315B">
        <w:rPr>
          <w:rFonts w:ascii="Arial" w:hAnsi="Arial"/>
          <w:bCs/>
          <w:iCs/>
          <w:sz w:val="20"/>
        </w:rPr>
        <w:t xml:space="preserve"> </w:t>
      </w:r>
    </w:p>
    <w:p w:rsidR="00A55C69" w:rsidRPr="00C01457" w:rsidRDefault="007F312A" w:rsidP="00C01457">
      <w:pPr>
        <w:pStyle w:val="ListParagraph"/>
        <w:numPr>
          <w:ilvl w:val="0"/>
          <w:numId w:val="11"/>
        </w:num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Testing covered </w:t>
      </w:r>
      <w:r w:rsidR="0022018C" w:rsidRPr="00C01457">
        <w:rPr>
          <w:rFonts w:ascii="Arial" w:hAnsi="Arial"/>
          <w:sz w:val="20"/>
        </w:rPr>
        <w:t xml:space="preserve">functional, non-functional, </w:t>
      </w:r>
      <w:r>
        <w:rPr>
          <w:rFonts w:ascii="Arial" w:hAnsi="Arial"/>
          <w:sz w:val="20"/>
        </w:rPr>
        <w:t xml:space="preserve">performance testing, </w:t>
      </w:r>
      <w:r w:rsidR="0022018C" w:rsidRPr="00C01457">
        <w:rPr>
          <w:rFonts w:ascii="Arial" w:hAnsi="Arial"/>
          <w:sz w:val="20"/>
        </w:rPr>
        <w:t>integration, sys</w:t>
      </w:r>
      <w:r w:rsidR="00364635">
        <w:rPr>
          <w:rFonts w:ascii="Arial" w:hAnsi="Arial"/>
          <w:sz w:val="20"/>
        </w:rPr>
        <w:t>tem and user acceptance testing</w:t>
      </w:r>
    </w:p>
    <w:p w:rsidR="00931B40" w:rsidRPr="00D97393" w:rsidRDefault="00931B40" w:rsidP="00D97393">
      <w:pPr>
        <w:pStyle w:val="ListParagraph"/>
        <w:numPr>
          <w:ilvl w:val="0"/>
          <w:numId w:val="11"/>
        </w:numPr>
        <w:jc w:val="both"/>
        <w:rPr>
          <w:rFonts w:ascii="Arial" w:hAnsi="Arial"/>
          <w:bCs/>
          <w:iCs/>
          <w:sz w:val="20"/>
        </w:rPr>
      </w:pPr>
      <w:r w:rsidRPr="0012315B">
        <w:rPr>
          <w:rFonts w:ascii="Arial" w:hAnsi="Arial"/>
          <w:bCs/>
          <w:iCs/>
          <w:sz w:val="20"/>
        </w:rPr>
        <w:t>Respons</w:t>
      </w:r>
      <w:r w:rsidR="00240ADA">
        <w:rPr>
          <w:rFonts w:ascii="Arial" w:hAnsi="Arial"/>
          <w:bCs/>
          <w:iCs/>
          <w:sz w:val="20"/>
        </w:rPr>
        <w:t xml:space="preserve">ible for managing the test lab. </w:t>
      </w:r>
      <w:r w:rsidRPr="0012315B">
        <w:rPr>
          <w:rFonts w:ascii="Arial" w:hAnsi="Arial"/>
          <w:bCs/>
          <w:iCs/>
          <w:sz w:val="20"/>
        </w:rPr>
        <w:t xml:space="preserve">For every release setup, install and </w:t>
      </w:r>
      <w:r w:rsidR="00364635">
        <w:rPr>
          <w:rFonts w:ascii="Arial" w:hAnsi="Arial"/>
          <w:bCs/>
          <w:iCs/>
          <w:sz w:val="20"/>
        </w:rPr>
        <w:t>configure the test environment</w:t>
      </w:r>
      <w:r w:rsidR="00BB73A1" w:rsidRPr="00D97393">
        <w:rPr>
          <w:rFonts w:ascii="Arial" w:hAnsi="Arial"/>
          <w:bCs/>
          <w:sz w:val="20"/>
        </w:rPr>
        <w:t xml:space="preserve"> </w:t>
      </w:r>
    </w:p>
    <w:p w:rsidR="00BB73A1" w:rsidRPr="0012315B" w:rsidRDefault="00011A8D" w:rsidP="0012315B">
      <w:pPr>
        <w:pStyle w:val="ListParagraph"/>
        <w:numPr>
          <w:ilvl w:val="0"/>
          <w:numId w:val="11"/>
        </w:numPr>
        <w:jc w:val="both"/>
        <w:rPr>
          <w:rFonts w:ascii="Arial" w:hAnsi="Arial"/>
          <w:sz w:val="20"/>
        </w:rPr>
      </w:pPr>
      <w:r w:rsidRPr="0012315B">
        <w:rPr>
          <w:rFonts w:ascii="Arial" w:hAnsi="Arial"/>
          <w:sz w:val="20"/>
        </w:rPr>
        <w:t xml:space="preserve">Work </w:t>
      </w:r>
      <w:r w:rsidR="007F312A">
        <w:rPr>
          <w:rFonts w:ascii="Arial" w:hAnsi="Arial"/>
          <w:sz w:val="20"/>
        </w:rPr>
        <w:t xml:space="preserve">with </w:t>
      </w:r>
      <w:r w:rsidR="001562EC">
        <w:rPr>
          <w:rFonts w:ascii="Arial" w:hAnsi="Arial"/>
          <w:sz w:val="20"/>
        </w:rPr>
        <w:t xml:space="preserve">developers to understand </w:t>
      </w:r>
      <w:r w:rsidR="00A93747">
        <w:rPr>
          <w:rFonts w:ascii="Arial" w:hAnsi="Arial"/>
          <w:sz w:val="20"/>
        </w:rPr>
        <w:t>testin</w:t>
      </w:r>
      <w:r w:rsidR="007F312A">
        <w:rPr>
          <w:rFonts w:ascii="Arial" w:hAnsi="Arial"/>
          <w:sz w:val="20"/>
        </w:rPr>
        <w:t>g required for new features. Use JIRA for bug tracking</w:t>
      </w:r>
    </w:p>
    <w:p w:rsidR="00AF7975" w:rsidRDefault="001562EC" w:rsidP="0012315B">
      <w:pPr>
        <w:pStyle w:val="ListParagraph"/>
        <w:numPr>
          <w:ilvl w:val="0"/>
          <w:numId w:val="11"/>
        </w:num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Test product enhancements and </w:t>
      </w:r>
      <w:r w:rsidR="00BB73A1" w:rsidRPr="0012315B">
        <w:rPr>
          <w:rFonts w:ascii="Arial" w:hAnsi="Arial"/>
          <w:sz w:val="20"/>
        </w:rPr>
        <w:t>identify key areas of testin</w:t>
      </w:r>
      <w:r w:rsidR="00364635">
        <w:rPr>
          <w:rFonts w:ascii="Arial" w:hAnsi="Arial"/>
          <w:sz w:val="20"/>
        </w:rPr>
        <w:t>g during new module integration</w:t>
      </w:r>
      <w:r w:rsidR="00BB73A1" w:rsidRPr="0012315B">
        <w:rPr>
          <w:rFonts w:ascii="Arial" w:hAnsi="Arial"/>
          <w:sz w:val="20"/>
        </w:rPr>
        <w:t xml:space="preserve"> </w:t>
      </w:r>
    </w:p>
    <w:p w:rsidR="00526A45" w:rsidRDefault="0051512A" w:rsidP="0012315B">
      <w:pPr>
        <w:pStyle w:val="ListParagraph"/>
        <w:numPr>
          <w:ilvl w:val="0"/>
          <w:numId w:val="11"/>
        </w:num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Web testing Pegasus dashboard</w:t>
      </w:r>
      <w:r w:rsidR="00796A52">
        <w:rPr>
          <w:rFonts w:ascii="Arial" w:hAnsi="Arial"/>
          <w:sz w:val="20"/>
        </w:rPr>
        <w:t>.</w:t>
      </w:r>
      <w:r>
        <w:rPr>
          <w:rFonts w:ascii="Arial" w:hAnsi="Arial"/>
          <w:sz w:val="20"/>
        </w:rPr>
        <w:t xml:space="preserve"> IIS &amp; .net framework installation, configura</w:t>
      </w:r>
      <w:r w:rsidR="00364635">
        <w:rPr>
          <w:rFonts w:ascii="Arial" w:hAnsi="Arial"/>
          <w:sz w:val="20"/>
        </w:rPr>
        <w:t>tion and data source connection</w:t>
      </w:r>
      <w:r>
        <w:rPr>
          <w:rFonts w:ascii="Arial" w:hAnsi="Arial"/>
          <w:sz w:val="20"/>
        </w:rPr>
        <w:t xml:space="preserve">  </w:t>
      </w:r>
    </w:p>
    <w:p w:rsidR="008A7061" w:rsidRPr="00CF34E3" w:rsidRDefault="008A7061">
      <w:pPr>
        <w:jc w:val="both"/>
        <w:rPr>
          <w:rFonts w:ascii="Arial" w:hAnsi="Arial"/>
          <w:sz w:val="20"/>
        </w:rPr>
      </w:pPr>
    </w:p>
    <w:p w:rsidR="00BB73A1" w:rsidRDefault="00322674">
      <w:pPr>
        <w:jc w:val="both"/>
        <w:rPr>
          <w:rFonts w:ascii="Arial" w:hAnsi="Arial"/>
          <w:b/>
          <w:i/>
          <w:sz w:val="20"/>
        </w:rPr>
      </w:pPr>
      <w:r>
        <w:rPr>
          <w:rFonts w:ascii="Arial" w:hAnsi="Arial"/>
          <w:i/>
          <w:sz w:val="20"/>
          <w:u w:val="single"/>
        </w:rPr>
        <w:t>Jul</w:t>
      </w:r>
      <w:r w:rsidR="00BB73A1">
        <w:rPr>
          <w:rFonts w:ascii="Arial" w:hAnsi="Arial"/>
          <w:i/>
          <w:sz w:val="20"/>
          <w:u w:val="single"/>
        </w:rPr>
        <w:t xml:space="preserve"> 2001 to Oct 2003</w:t>
      </w:r>
      <w:r>
        <w:rPr>
          <w:rFonts w:ascii="Arial" w:hAnsi="Arial"/>
          <w:i/>
          <w:sz w:val="20"/>
        </w:rPr>
        <w:t xml:space="preserve"> </w:t>
      </w:r>
      <w:r>
        <w:rPr>
          <w:rFonts w:ascii="Arial" w:hAnsi="Arial"/>
          <w:i/>
          <w:sz w:val="20"/>
        </w:rPr>
        <w:tab/>
        <w:t xml:space="preserve"> </w:t>
      </w:r>
      <w:r w:rsidR="00BB73A1" w:rsidRPr="00322674">
        <w:rPr>
          <w:rFonts w:ascii="Arial" w:hAnsi="Arial"/>
          <w:b/>
          <w:sz w:val="20"/>
        </w:rPr>
        <w:t xml:space="preserve">Pink Roccade </w:t>
      </w:r>
      <w:r w:rsidR="00BB73A1" w:rsidRPr="008C00C5">
        <w:rPr>
          <w:rFonts w:ascii="Arial" w:hAnsi="Arial"/>
          <w:sz w:val="20"/>
        </w:rPr>
        <w:t>in Northampton</w:t>
      </w:r>
    </w:p>
    <w:p w:rsidR="00BB73A1" w:rsidRDefault="00322674">
      <w:pPr>
        <w:jc w:val="both"/>
        <w:rPr>
          <w:rFonts w:ascii="Arial" w:hAnsi="Arial"/>
          <w:iCs/>
          <w:sz w:val="20"/>
        </w:rPr>
      </w:pPr>
      <w:r w:rsidRPr="00902B02">
        <w:rPr>
          <w:rFonts w:ascii="Arial" w:hAnsi="Arial"/>
          <w:b/>
          <w:bCs/>
          <w:iCs/>
          <w:sz w:val="20"/>
        </w:rPr>
        <w:t>T</w:t>
      </w:r>
      <w:r w:rsidR="00780F3E" w:rsidRPr="00902B02">
        <w:rPr>
          <w:rFonts w:ascii="Arial" w:hAnsi="Arial"/>
          <w:b/>
          <w:bCs/>
          <w:iCs/>
          <w:sz w:val="20"/>
        </w:rPr>
        <w:t>echnical C</w:t>
      </w:r>
      <w:r w:rsidR="00BB73A1" w:rsidRPr="00902B02">
        <w:rPr>
          <w:rFonts w:ascii="Arial" w:hAnsi="Arial"/>
          <w:b/>
          <w:bCs/>
          <w:iCs/>
          <w:sz w:val="20"/>
        </w:rPr>
        <w:t>onsultant</w:t>
      </w:r>
      <w:r w:rsidR="00BB73A1">
        <w:rPr>
          <w:rFonts w:ascii="Arial" w:hAnsi="Arial"/>
          <w:b/>
          <w:sz w:val="20"/>
        </w:rPr>
        <w:t xml:space="preserve"> </w:t>
      </w:r>
      <w:r w:rsidRPr="00322674">
        <w:rPr>
          <w:rFonts w:ascii="Arial" w:hAnsi="Arial"/>
          <w:sz w:val="20"/>
        </w:rPr>
        <w:t>providing</w:t>
      </w:r>
      <w:r>
        <w:rPr>
          <w:rFonts w:ascii="Arial" w:hAnsi="Arial"/>
          <w:b/>
          <w:sz w:val="20"/>
        </w:rPr>
        <w:t xml:space="preserve"> </w:t>
      </w:r>
      <w:r>
        <w:rPr>
          <w:rFonts w:ascii="Arial" w:hAnsi="Arial"/>
          <w:sz w:val="20"/>
        </w:rPr>
        <w:t xml:space="preserve">support for Windows </w:t>
      </w:r>
      <w:r w:rsidR="002C75E7">
        <w:rPr>
          <w:rFonts w:ascii="Arial" w:hAnsi="Arial"/>
          <w:sz w:val="20"/>
        </w:rPr>
        <w:t xml:space="preserve">2000, Exchange Server, </w:t>
      </w:r>
      <w:r w:rsidR="00364635">
        <w:rPr>
          <w:rFonts w:ascii="Arial" w:hAnsi="Arial"/>
          <w:sz w:val="20"/>
        </w:rPr>
        <w:t>Outlook &amp; Office applications</w:t>
      </w:r>
      <w:r w:rsidR="00BB73A1">
        <w:rPr>
          <w:rFonts w:ascii="Arial" w:hAnsi="Arial"/>
          <w:sz w:val="20"/>
        </w:rPr>
        <w:t xml:space="preserve">  </w:t>
      </w:r>
    </w:p>
    <w:p w:rsidR="008A7061" w:rsidRDefault="008A7061">
      <w:pPr>
        <w:jc w:val="both"/>
        <w:rPr>
          <w:rFonts w:ascii="Arial" w:hAnsi="Arial"/>
          <w:iCs/>
          <w:sz w:val="20"/>
        </w:rPr>
      </w:pPr>
    </w:p>
    <w:p w:rsidR="00BB73A1" w:rsidRDefault="00BB73A1">
      <w:pPr>
        <w:jc w:val="both"/>
        <w:rPr>
          <w:rFonts w:ascii="Arial" w:hAnsi="Arial"/>
          <w:i/>
          <w:sz w:val="20"/>
          <w:u w:val="single"/>
        </w:rPr>
      </w:pPr>
      <w:r>
        <w:rPr>
          <w:rFonts w:ascii="Arial" w:hAnsi="Arial"/>
          <w:i/>
          <w:sz w:val="20"/>
          <w:u w:val="single"/>
        </w:rPr>
        <w:t>Jan 2001 to Jun 2001</w:t>
      </w:r>
      <w:r w:rsidR="00AA3564">
        <w:rPr>
          <w:rFonts w:ascii="Arial" w:hAnsi="Arial"/>
          <w:sz w:val="20"/>
        </w:rPr>
        <w:t xml:space="preserve">   </w:t>
      </w:r>
      <w:r w:rsidR="00780F3E">
        <w:rPr>
          <w:rFonts w:ascii="Arial" w:hAnsi="Arial"/>
          <w:sz w:val="20"/>
        </w:rPr>
        <w:t xml:space="preserve">career break </w:t>
      </w:r>
      <w:r>
        <w:rPr>
          <w:rFonts w:ascii="Arial" w:hAnsi="Arial"/>
          <w:sz w:val="20"/>
        </w:rPr>
        <w:t>travellin</w:t>
      </w:r>
      <w:r w:rsidR="00364635">
        <w:rPr>
          <w:rFonts w:ascii="Arial" w:hAnsi="Arial"/>
          <w:sz w:val="20"/>
        </w:rPr>
        <w:t>g and visiting family in Malawi</w:t>
      </w:r>
    </w:p>
    <w:p w:rsidR="008A7061" w:rsidRDefault="008A7061">
      <w:pPr>
        <w:jc w:val="both"/>
        <w:rPr>
          <w:rFonts w:ascii="Arial" w:hAnsi="Arial"/>
          <w:i/>
          <w:sz w:val="20"/>
          <w:u w:val="single"/>
        </w:rPr>
      </w:pPr>
    </w:p>
    <w:p w:rsidR="00BB73A1" w:rsidRDefault="00BB73A1">
      <w:pPr>
        <w:jc w:val="both"/>
        <w:rPr>
          <w:rFonts w:ascii="Arial" w:hAnsi="Arial"/>
          <w:sz w:val="20"/>
        </w:rPr>
      </w:pPr>
      <w:r>
        <w:rPr>
          <w:rFonts w:ascii="Arial" w:hAnsi="Arial"/>
          <w:i/>
          <w:sz w:val="20"/>
          <w:u w:val="single"/>
        </w:rPr>
        <w:t>Sept 1998 to Dec 2000</w:t>
      </w:r>
      <w:r>
        <w:rPr>
          <w:rFonts w:ascii="Arial" w:hAnsi="Arial"/>
          <w:sz w:val="20"/>
        </w:rPr>
        <w:t xml:space="preserve">    </w:t>
      </w:r>
      <w:r w:rsidRPr="008A7061">
        <w:rPr>
          <w:rFonts w:ascii="Arial" w:hAnsi="Arial"/>
          <w:b/>
          <w:sz w:val="20"/>
        </w:rPr>
        <w:t>PC Service Call</w:t>
      </w:r>
      <w:r w:rsidRPr="008A7061">
        <w:rPr>
          <w:rFonts w:ascii="Arial" w:hAnsi="Arial"/>
          <w:sz w:val="20"/>
        </w:rPr>
        <w:t xml:space="preserve"> </w:t>
      </w:r>
      <w:r w:rsidRPr="008C00C5">
        <w:rPr>
          <w:rFonts w:ascii="Arial" w:hAnsi="Arial"/>
          <w:sz w:val="20"/>
        </w:rPr>
        <w:t xml:space="preserve">in Nottingham </w:t>
      </w:r>
      <w:r w:rsidRPr="00A40BF6">
        <w:rPr>
          <w:rFonts w:ascii="Arial" w:hAnsi="Arial"/>
          <w:sz w:val="20"/>
        </w:rPr>
        <w:t xml:space="preserve">- Microsoft Certified Solution Provider </w:t>
      </w:r>
    </w:p>
    <w:p w:rsidR="00BB73A1" w:rsidRDefault="008C00C5">
      <w:pPr>
        <w:jc w:val="both"/>
        <w:rPr>
          <w:rFonts w:ascii="Arial" w:hAnsi="Arial"/>
          <w:i/>
          <w:sz w:val="20"/>
          <w:u w:val="single"/>
        </w:rPr>
      </w:pPr>
      <w:r>
        <w:rPr>
          <w:rFonts w:ascii="Arial" w:hAnsi="Arial"/>
          <w:b/>
          <w:bCs/>
          <w:iCs/>
          <w:sz w:val="20"/>
        </w:rPr>
        <w:t>Technical Advisor</w:t>
      </w:r>
      <w:r w:rsidR="00BB73A1">
        <w:rPr>
          <w:rFonts w:ascii="Arial" w:hAnsi="Arial"/>
          <w:bCs/>
          <w:i/>
          <w:iCs/>
          <w:sz w:val="20"/>
        </w:rPr>
        <w:t xml:space="preserve"> </w:t>
      </w:r>
      <w:r w:rsidR="00BB73A1">
        <w:rPr>
          <w:rFonts w:ascii="Arial" w:hAnsi="Arial"/>
          <w:bCs/>
          <w:sz w:val="20"/>
        </w:rPr>
        <w:t>-</w:t>
      </w:r>
      <w:r w:rsidR="00902B02">
        <w:rPr>
          <w:rFonts w:ascii="Arial" w:hAnsi="Arial"/>
          <w:sz w:val="20"/>
        </w:rPr>
        <w:t xml:space="preserve"> PC World home and bu</w:t>
      </w:r>
      <w:r w:rsidR="00BB73A1">
        <w:rPr>
          <w:rFonts w:ascii="Arial" w:hAnsi="Arial"/>
          <w:sz w:val="20"/>
        </w:rPr>
        <w:t>s</w:t>
      </w:r>
      <w:r w:rsidR="00902B02">
        <w:rPr>
          <w:rFonts w:ascii="Arial" w:hAnsi="Arial"/>
          <w:sz w:val="20"/>
        </w:rPr>
        <w:t>iness s</w:t>
      </w:r>
      <w:r w:rsidR="00BB73A1">
        <w:rPr>
          <w:rFonts w:ascii="Arial" w:hAnsi="Arial"/>
          <w:sz w:val="20"/>
        </w:rPr>
        <w:t xml:space="preserve">ales, systems </w:t>
      </w:r>
      <w:r w:rsidR="00902B02">
        <w:rPr>
          <w:rFonts w:ascii="Arial" w:hAnsi="Arial"/>
          <w:sz w:val="20"/>
        </w:rPr>
        <w:t xml:space="preserve">and application </w:t>
      </w:r>
      <w:r w:rsidR="00BB73A1">
        <w:rPr>
          <w:rFonts w:ascii="Arial" w:hAnsi="Arial"/>
          <w:sz w:val="20"/>
        </w:rPr>
        <w:t xml:space="preserve">support </w:t>
      </w:r>
    </w:p>
    <w:p w:rsidR="008A7061" w:rsidRDefault="008A7061">
      <w:pPr>
        <w:jc w:val="both"/>
        <w:rPr>
          <w:rFonts w:ascii="Arial" w:hAnsi="Arial"/>
          <w:i/>
          <w:sz w:val="20"/>
          <w:u w:val="single"/>
        </w:rPr>
      </w:pPr>
    </w:p>
    <w:p w:rsidR="00BB73A1" w:rsidRDefault="00BB73A1">
      <w:pPr>
        <w:jc w:val="both"/>
        <w:rPr>
          <w:rFonts w:ascii="Arial" w:hAnsi="Arial"/>
          <w:sz w:val="20"/>
        </w:rPr>
      </w:pPr>
      <w:r>
        <w:rPr>
          <w:rFonts w:ascii="Arial" w:hAnsi="Arial"/>
          <w:i/>
          <w:sz w:val="20"/>
          <w:u w:val="single"/>
        </w:rPr>
        <w:t>Sept 1995 to Sept 1998</w:t>
      </w:r>
      <w:r>
        <w:rPr>
          <w:rFonts w:ascii="Arial" w:hAnsi="Arial"/>
          <w:sz w:val="20"/>
        </w:rPr>
        <w:t xml:space="preserve">   </w:t>
      </w:r>
      <w:r w:rsidRPr="008A7061">
        <w:rPr>
          <w:rFonts w:ascii="Arial" w:hAnsi="Arial"/>
          <w:b/>
          <w:sz w:val="20"/>
        </w:rPr>
        <w:t>IT Centre (Malawi)</w:t>
      </w:r>
      <w:r w:rsidRPr="00A40BF6">
        <w:rPr>
          <w:rFonts w:ascii="Arial" w:hAnsi="Arial"/>
          <w:b/>
          <w:sz w:val="20"/>
        </w:rPr>
        <w:t xml:space="preserve"> </w:t>
      </w:r>
      <w:r w:rsidR="008A7061" w:rsidRPr="00A40BF6">
        <w:rPr>
          <w:rFonts w:ascii="Arial" w:hAnsi="Arial"/>
          <w:b/>
          <w:sz w:val="20"/>
        </w:rPr>
        <w:t xml:space="preserve">- </w:t>
      </w:r>
      <w:r w:rsidRPr="00A40BF6">
        <w:rPr>
          <w:rFonts w:ascii="Arial" w:hAnsi="Arial"/>
          <w:sz w:val="20"/>
        </w:rPr>
        <w:t>HP Reseller &amp; IBM Business Partner</w:t>
      </w:r>
      <w:r>
        <w:rPr>
          <w:rFonts w:ascii="Arial" w:hAnsi="Arial"/>
          <w:b/>
          <w:sz w:val="20"/>
        </w:rPr>
        <w:t xml:space="preserve"> </w:t>
      </w:r>
    </w:p>
    <w:p w:rsidR="00BB73A1" w:rsidRPr="008030AA" w:rsidRDefault="00BB73A1" w:rsidP="008030AA">
      <w:pPr>
        <w:jc w:val="both"/>
        <w:rPr>
          <w:rFonts w:ascii="Arial" w:hAnsi="Arial"/>
          <w:sz w:val="20"/>
        </w:rPr>
      </w:pPr>
      <w:r w:rsidRPr="00902B02">
        <w:rPr>
          <w:rFonts w:ascii="Arial" w:hAnsi="Arial"/>
          <w:b/>
          <w:sz w:val="20"/>
        </w:rPr>
        <w:t>B</w:t>
      </w:r>
      <w:r w:rsidR="00F902E4" w:rsidRPr="00902B02">
        <w:rPr>
          <w:rFonts w:ascii="Arial" w:hAnsi="Arial"/>
          <w:b/>
          <w:sz w:val="20"/>
        </w:rPr>
        <w:t>usiness Analyst</w:t>
      </w:r>
      <w:r w:rsidR="00F902E4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analysing client</w:t>
      </w:r>
      <w:r w:rsidR="00F902E4">
        <w:rPr>
          <w:rFonts w:ascii="Arial" w:hAnsi="Arial"/>
          <w:sz w:val="20"/>
        </w:rPr>
        <w:t xml:space="preserve"> requirements and communicating these r</w:t>
      </w:r>
      <w:r w:rsidR="00364635">
        <w:rPr>
          <w:rFonts w:ascii="Arial" w:hAnsi="Arial"/>
          <w:sz w:val="20"/>
        </w:rPr>
        <w:t>equirements to systems analyst</w:t>
      </w:r>
    </w:p>
    <w:sectPr w:rsidR="00BB73A1" w:rsidRPr="008030AA" w:rsidSect="00C904A6">
      <w:footerReference w:type="even" r:id="rId8"/>
      <w:footerReference w:type="default" r:id="rId9"/>
      <w:pgSz w:w="12240" w:h="15840"/>
      <w:pgMar w:top="720" w:right="720" w:bottom="720" w:left="720" w:header="720" w:footer="720" w:gutter="0"/>
      <w:pgNumType w:start="1"/>
      <w:cols w:space="720"/>
      <w:docGrid w:linePitch="36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1A30" w:rsidRDefault="00301A30">
      <w:r>
        <w:separator/>
      </w:r>
    </w:p>
  </w:endnote>
  <w:endnote w:type="continuationSeparator" w:id="0">
    <w:p w:rsidR="00301A30" w:rsidRDefault="00301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197E" w:rsidRDefault="00944DCE" w:rsidP="00032F7B">
    <w:pPr>
      <w:pStyle w:val="Footer"/>
      <w:pBdr>
        <w:top w:val="single" w:sz="4" w:space="1" w:color="D9D9D9"/>
      </w:pBdr>
      <w:jc w:val="right"/>
    </w:pPr>
    <w:r>
      <w:fldChar w:fldCharType="begin"/>
    </w:r>
    <w:r w:rsidR="00200ED3">
      <w:instrText xml:space="preserve"> PAGE   \* MERGEFORMAT </w:instrText>
    </w:r>
    <w:r>
      <w:fldChar w:fldCharType="separate"/>
    </w:r>
    <w:r w:rsidR="00796959">
      <w:rPr>
        <w:noProof/>
      </w:rPr>
      <w:t>2</w:t>
    </w:r>
    <w:r>
      <w:rPr>
        <w:noProof/>
      </w:rPr>
      <w:fldChar w:fldCharType="end"/>
    </w:r>
    <w:r w:rsidR="00CB197E">
      <w:t xml:space="preserve"> | </w:t>
    </w:r>
    <w:r w:rsidR="00CB197E" w:rsidRPr="00032F7B">
      <w:rPr>
        <w:color w:val="808080"/>
        <w:spacing w:val="60"/>
      </w:rPr>
      <w:t>Page</w:t>
    </w:r>
  </w:p>
  <w:p w:rsidR="00CB197E" w:rsidRDefault="00CB197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197E" w:rsidRDefault="00944DCE" w:rsidP="00032F7B">
    <w:pPr>
      <w:pStyle w:val="Footer"/>
      <w:pBdr>
        <w:top w:val="single" w:sz="4" w:space="1" w:color="D9D9D9"/>
      </w:pBdr>
      <w:jc w:val="right"/>
    </w:pPr>
    <w:r>
      <w:fldChar w:fldCharType="begin"/>
    </w:r>
    <w:r w:rsidR="00200ED3">
      <w:instrText xml:space="preserve"> PAGE   \* MERGEFORMAT </w:instrText>
    </w:r>
    <w:r>
      <w:fldChar w:fldCharType="separate"/>
    </w:r>
    <w:r w:rsidR="00796959">
      <w:rPr>
        <w:noProof/>
      </w:rPr>
      <w:t>1</w:t>
    </w:r>
    <w:r>
      <w:rPr>
        <w:noProof/>
      </w:rPr>
      <w:fldChar w:fldCharType="end"/>
    </w:r>
    <w:r w:rsidR="00CB197E">
      <w:t xml:space="preserve"> | </w:t>
    </w:r>
    <w:r w:rsidR="00CB197E" w:rsidRPr="00032F7B">
      <w:rPr>
        <w:color w:val="808080"/>
        <w:spacing w:val="60"/>
      </w:rPr>
      <w:t>Page</w:t>
    </w:r>
  </w:p>
  <w:p w:rsidR="00CB197E" w:rsidRDefault="00CB19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1A30" w:rsidRDefault="00301A30">
      <w:r>
        <w:separator/>
      </w:r>
    </w:p>
  </w:footnote>
  <w:footnote w:type="continuationSeparator" w:id="0">
    <w:p w:rsidR="00301A30" w:rsidRDefault="00301A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name w:val="WW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36E2FF8"/>
    <w:multiLevelType w:val="hybridMultilevel"/>
    <w:tmpl w:val="00865AD6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90E02DF"/>
    <w:multiLevelType w:val="hybridMultilevel"/>
    <w:tmpl w:val="B9BCD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15737"/>
    <w:multiLevelType w:val="hybridMultilevel"/>
    <w:tmpl w:val="5002E3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155AA"/>
    <w:multiLevelType w:val="hybridMultilevel"/>
    <w:tmpl w:val="3162FA8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D3C37"/>
    <w:multiLevelType w:val="hybridMultilevel"/>
    <w:tmpl w:val="B7C451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280706"/>
    <w:multiLevelType w:val="hybridMultilevel"/>
    <w:tmpl w:val="5AAE47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E2C00"/>
    <w:multiLevelType w:val="multilevel"/>
    <w:tmpl w:val="689201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411D3AC7"/>
    <w:multiLevelType w:val="hybridMultilevel"/>
    <w:tmpl w:val="418605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937315"/>
    <w:multiLevelType w:val="multilevel"/>
    <w:tmpl w:val="8FC02A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64A135E2"/>
    <w:multiLevelType w:val="hybridMultilevel"/>
    <w:tmpl w:val="B084588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6C82A91"/>
    <w:multiLevelType w:val="hybridMultilevel"/>
    <w:tmpl w:val="89B4241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2"/>
  </w:num>
  <w:num w:numId="5">
    <w:abstractNumId w:val="9"/>
  </w:num>
  <w:num w:numId="6">
    <w:abstractNumId w:val="11"/>
  </w:num>
  <w:num w:numId="7">
    <w:abstractNumId w:val="3"/>
  </w:num>
  <w:num w:numId="8">
    <w:abstractNumId w:val="10"/>
  </w:num>
  <w:num w:numId="9">
    <w:abstractNumId w:val="13"/>
  </w:num>
  <w:num w:numId="10">
    <w:abstractNumId w:val="6"/>
  </w:num>
  <w:num w:numId="11">
    <w:abstractNumId w:val="7"/>
  </w:num>
  <w:num w:numId="12">
    <w:abstractNumId w:val="8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evenAndOddHeaders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103"/>
    <w:rsid w:val="00001A0D"/>
    <w:rsid w:val="0000598F"/>
    <w:rsid w:val="00011A8D"/>
    <w:rsid w:val="0001430C"/>
    <w:rsid w:val="00027292"/>
    <w:rsid w:val="0002733E"/>
    <w:rsid w:val="00032F7B"/>
    <w:rsid w:val="000339FB"/>
    <w:rsid w:val="00037292"/>
    <w:rsid w:val="0005272F"/>
    <w:rsid w:val="00062821"/>
    <w:rsid w:val="000764CB"/>
    <w:rsid w:val="00076C39"/>
    <w:rsid w:val="00077A94"/>
    <w:rsid w:val="00085405"/>
    <w:rsid w:val="000922A3"/>
    <w:rsid w:val="000A3434"/>
    <w:rsid w:val="000B2904"/>
    <w:rsid w:val="000B4F7A"/>
    <w:rsid w:val="000C55F3"/>
    <w:rsid w:val="000C5BAD"/>
    <w:rsid w:val="000C6CF3"/>
    <w:rsid w:val="000D0AB6"/>
    <w:rsid w:val="000E06FC"/>
    <w:rsid w:val="000E321A"/>
    <w:rsid w:val="000E5058"/>
    <w:rsid w:val="000E75F0"/>
    <w:rsid w:val="000F59B6"/>
    <w:rsid w:val="0010483D"/>
    <w:rsid w:val="00121A0D"/>
    <w:rsid w:val="0012315B"/>
    <w:rsid w:val="00134CAC"/>
    <w:rsid w:val="00141B07"/>
    <w:rsid w:val="001429EB"/>
    <w:rsid w:val="001562EC"/>
    <w:rsid w:val="00167A85"/>
    <w:rsid w:val="001733FC"/>
    <w:rsid w:val="00173B49"/>
    <w:rsid w:val="001772AB"/>
    <w:rsid w:val="00183A00"/>
    <w:rsid w:val="00186ACB"/>
    <w:rsid w:val="00190953"/>
    <w:rsid w:val="00190FDA"/>
    <w:rsid w:val="001A0472"/>
    <w:rsid w:val="001A1174"/>
    <w:rsid w:val="001B2B26"/>
    <w:rsid w:val="001B4209"/>
    <w:rsid w:val="001E048E"/>
    <w:rsid w:val="001F2DA1"/>
    <w:rsid w:val="001F4D91"/>
    <w:rsid w:val="00200ED3"/>
    <w:rsid w:val="00202045"/>
    <w:rsid w:val="00207D12"/>
    <w:rsid w:val="0021030A"/>
    <w:rsid w:val="002157EA"/>
    <w:rsid w:val="0022018C"/>
    <w:rsid w:val="0023052D"/>
    <w:rsid w:val="00240ADA"/>
    <w:rsid w:val="002515A5"/>
    <w:rsid w:val="00274C8C"/>
    <w:rsid w:val="00282E07"/>
    <w:rsid w:val="002937BC"/>
    <w:rsid w:val="00294DC2"/>
    <w:rsid w:val="002B710D"/>
    <w:rsid w:val="002C1F30"/>
    <w:rsid w:val="002C75E7"/>
    <w:rsid w:val="002D00D5"/>
    <w:rsid w:val="002D668F"/>
    <w:rsid w:val="002E7402"/>
    <w:rsid w:val="002F1F75"/>
    <w:rsid w:val="002F49CD"/>
    <w:rsid w:val="002F69A9"/>
    <w:rsid w:val="002F6F46"/>
    <w:rsid w:val="00301A30"/>
    <w:rsid w:val="00304079"/>
    <w:rsid w:val="00321FFF"/>
    <w:rsid w:val="00322674"/>
    <w:rsid w:val="00343CD3"/>
    <w:rsid w:val="00347933"/>
    <w:rsid w:val="00350D28"/>
    <w:rsid w:val="0035200D"/>
    <w:rsid w:val="00353127"/>
    <w:rsid w:val="00361FCC"/>
    <w:rsid w:val="00364635"/>
    <w:rsid w:val="00371CBA"/>
    <w:rsid w:val="00391D2C"/>
    <w:rsid w:val="003A0A55"/>
    <w:rsid w:val="003A67C6"/>
    <w:rsid w:val="003B28FB"/>
    <w:rsid w:val="003C06AB"/>
    <w:rsid w:val="003C16A4"/>
    <w:rsid w:val="003C7B5D"/>
    <w:rsid w:val="003D1C7D"/>
    <w:rsid w:val="003D1D19"/>
    <w:rsid w:val="003D45E2"/>
    <w:rsid w:val="003D5F22"/>
    <w:rsid w:val="003D62C7"/>
    <w:rsid w:val="003D78E9"/>
    <w:rsid w:val="003F2BCA"/>
    <w:rsid w:val="003F2DE1"/>
    <w:rsid w:val="003F529E"/>
    <w:rsid w:val="004027C3"/>
    <w:rsid w:val="004030F7"/>
    <w:rsid w:val="00405FED"/>
    <w:rsid w:val="00412518"/>
    <w:rsid w:val="00420F0F"/>
    <w:rsid w:val="00426A94"/>
    <w:rsid w:val="00432CBC"/>
    <w:rsid w:val="00440413"/>
    <w:rsid w:val="00441B18"/>
    <w:rsid w:val="00442954"/>
    <w:rsid w:val="00466453"/>
    <w:rsid w:val="00472136"/>
    <w:rsid w:val="00473CC9"/>
    <w:rsid w:val="00474FE7"/>
    <w:rsid w:val="00494871"/>
    <w:rsid w:val="00497F02"/>
    <w:rsid w:val="004B61EC"/>
    <w:rsid w:val="004C3F28"/>
    <w:rsid w:val="004C63E9"/>
    <w:rsid w:val="004D5312"/>
    <w:rsid w:val="004E028F"/>
    <w:rsid w:val="004E2A2D"/>
    <w:rsid w:val="004E4B5B"/>
    <w:rsid w:val="004F0C2D"/>
    <w:rsid w:val="004F5AC0"/>
    <w:rsid w:val="0050040E"/>
    <w:rsid w:val="00501B2A"/>
    <w:rsid w:val="0050288C"/>
    <w:rsid w:val="00502F99"/>
    <w:rsid w:val="00507860"/>
    <w:rsid w:val="0051512A"/>
    <w:rsid w:val="00526A45"/>
    <w:rsid w:val="00551AF3"/>
    <w:rsid w:val="00552A4F"/>
    <w:rsid w:val="0055656B"/>
    <w:rsid w:val="005572C2"/>
    <w:rsid w:val="00567A90"/>
    <w:rsid w:val="00567C05"/>
    <w:rsid w:val="00570560"/>
    <w:rsid w:val="00572461"/>
    <w:rsid w:val="00574030"/>
    <w:rsid w:val="0059514B"/>
    <w:rsid w:val="005958D0"/>
    <w:rsid w:val="00596718"/>
    <w:rsid w:val="00597778"/>
    <w:rsid w:val="005A4A92"/>
    <w:rsid w:val="005B4523"/>
    <w:rsid w:val="005E102E"/>
    <w:rsid w:val="005E559D"/>
    <w:rsid w:val="005E7618"/>
    <w:rsid w:val="005F7F98"/>
    <w:rsid w:val="0060438D"/>
    <w:rsid w:val="00605E7D"/>
    <w:rsid w:val="006140BA"/>
    <w:rsid w:val="00615CBB"/>
    <w:rsid w:val="00616FB8"/>
    <w:rsid w:val="00621DAB"/>
    <w:rsid w:val="00647865"/>
    <w:rsid w:val="00663DFD"/>
    <w:rsid w:val="006A7FD1"/>
    <w:rsid w:val="006C4CEA"/>
    <w:rsid w:val="006C72ED"/>
    <w:rsid w:val="006D0224"/>
    <w:rsid w:val="006D07FC"/>
    <w:rsid w:val="006D0914"/>
    <w:rsid w:val="006D0B2D"/>
    <w:rsid w:val="006D1583"/>
    <w:rsid w:val="006D42C7"/>
    <w:rsid w:val="006F557E"/>
    <w:rsid w:val="006F62DE"/>
    <w:rsid w:val="006F6B93"/>
    <w:rsid w:val="006F72D9"/>
    <w:rsid w:val="006F7BB8"/>
    <w:rsid w:val="007009E5"/>
    <w:rsid w:val="007010D0"/>
    <w:rsid w:val="00702D61"/>
    <w:rsid w:val="007121CB"/>
    <w:rsid w:val="00724C82"/>
    <w:rsid w:val="007354D6"/>
    <w:rsid w:val="00760D89"/>
    <w:rsid w:val="00762817"/>
    <w:rsid w:val="00780943"/>
    <w:rsid w:val="00780F3E"/>
    <w:rsid w:val="00796959"/>
    <w:rsid w:val="00796A52"/>
    <w:rsid w:val="007A09F7"/>
    <w:rsid w:val="007A49CA"/>
    <w:rsid w:val="007A5F62"/>
    <w:rsid w:val="007B17EB"/>
    <w:rsid w:val="007B483D"/>
    <w:rsid w:val="007B6439"/>
    <w:rsid w:val="007C472A"/>
    <w:rsid w:val="007C48A2"/>
    <w:rsid w:val="007D7C84"/>
    <w:rsid w:val="007E6A62"/>
    <w:rsid w:val="007F0B4B"/>
    <w:rsid w:val="007F312A"/>
    <w:rsid w:val="007F4870"/>
    <w:rsid w:val="007F4B2B"/>
    <w:rsid w:val="00802514"/>
    <w:rsid w:val="008030AA"/>
    <w:rsid w:val="00811DC4"/>
    <w:rsid w:val="00813757"/>
    <w:rsid w:val="00820F22"/>
    <w:rsid w:val="00822DDB"/>
    <w:rsid w:val="00822DDE"/>
    <w:rsid w:val="0082300F"/>
    <w:rsid w:val="008266CE"/>
    <w:rsid w:val="00826D37"/>
    <w:rsid w:val="00832F26"/>
    <w:rsid w:val="00857083"/>
    <w:rsid w:val="008610E1"/>
    <w:rsid w:val="00863B18"/>
    <w:rsid w:val="00870B34"/>
    <w:rsid w:val="00870F42"/>
    <w:rsid w:val="0087340C"/>
    <w:rsid w:val="00880971"/>
    <w:rsid w:val="00882FB9"/>
    <w:rsid w:val="00892719"/>
    <w:rsid w:val="008A1D11"/>
    <w:rsid w:val="008A5E65"/>
    <w:rsid w:val="008A7061"/>
    <w:rsid w:val="008B6E92"/>
    <w:rsid w:val="008B7AE2"/>
    <w:rsid w:val="008C00C5"/>
    <w:rsid w:val="008C1FE0"/>
    <w:rsid w:val="008C3167"/>
    <w:rsid w:val="008D07BC"/>
    <w:rsid w:val="008D27B1"/>
    <w:rsid w:val="008E3100"/>
    <w:rsid w:val="008E74BC"/>
    <w:rsid w:val="008E7D9D"/>
    <w:rsid w:val="0090280F"/>
    <w:rsid w:val="00902B02"/>
    <w:rsid w:val="009056D4"/>
    <w:rsid w:val="00923079"/>
    <w:rsid w:val="0092340D"/>
    <w:rsid w:val="00926118"/>
    <w:rsid w:val="00931B40"/>
    <w:rsid w:val="00932D7A"/>
    <w:rsid w:val="00936B15"/>
    <w:rsid w:val="00944DCE"/>
    <w:rsid w:val="00961A89"/>
    <w:rsid w:val="00964798"/>
    <w:rsid w:val="00966BED"/>
    <w:rsid w:val="00967C1E"/>
    <w:rsid w:val="00972026"/>
    <w:rsid w:val="0097355B"/>
    <w:rsid w:val="0098136D"/>
    <w:rsid w:val="00986884"/>
    <w:rsid w:val="00993197"/>
    <w:rsid w:val="009946DC"/>
    <w:rsid w:val="00997838"/>
    <w:rsid w:val="009A1492"/>
    <w:rsid w:val="009D2B81"/>
    <w:rsid w:val="009D3C9B"/>
    <w:rsid w:val="009F0E89"/>
    <w:rsid w:val="00A00751"/>
    <w:rsid w:val="00A01FC7"/>
    <w:rsid w:val="00A04730"/>
    <w:rsid w:val="00A062A2"/>
    <w:rsid w:val="00A24AB5"/>
    <w:rsid w:val="00A33FBF"/>
    <w:rsid w:val="00A40BF6"/>
    <w:rsid w:val="00A462AA"/>
    <w:rsid w:val="00A52A09"/>
    <w:rsid w:val="00A55C69"/>
    <w:rsid w:val="00A645FE"/>
    <w:rsid w:val="00A93747"/>
    <w:rsid w:val="00A95BDF"/>
    <w:rsid w:val="00AA3564"/>
    <w:rsid w:val="00AB155F"/>
    <w:rsid w:val="00AB3F90"/>
    <w:rsid w:val="00AB5CF4"/>
    <w:rsid w:val="00AC0CE7"/>
    <w:rsid w:val="00AC2820"/>
    <w:rsid w:val="00AC32D0"/>
    <w:rsid w:val="00AC5576"/>
    <w:rsid w:val="00AE733F"/>
    <w:rsid w:val="00AF3B83"/>
    <w:rsid w:val="00AF7975"/>
    <w:rsid w:val="00B00B22"/>
    <w:rsid w:val="00B03D7A"/>
    <w:rsid w:val="00B12278"/>
    <w:rsid w:val="00B16335"/>
    <w:rsid w:val="00B247F1"/>
    <w:rsid w:val="00B25FD0"/>
    <w:rsid w:val="00B27ED9"/>
    <w:rsid w:val="00B3393D"/>
    <w:rsid w:val="00B423F0"/>
    <w:rsid w:val="00B4487D"/>
    <w:rsid w:val="00B554FD"/>
    <w:rsid w:val="00B61A02"/>
    <w:rsid w:val="00B6400B"/>
    <w:rsid w:val="00B718A9"/>
    <w:rsid w:val="00B721D7"/>
    <w:rsid w:val="00B723CA"/>
    <w:rsid w:val="00B75B86"/>
    <w:rsid w:val="00B764D3"/>
    <w:rsid w:val="00B806D1"/>
    <w:rsid w:val="00B8584E"/>
    <w:rsid w:val="00BA0830"/>
    <w:rsid w:val="00BA23A4"/>
    <w:rsid w:val="00BA2C1A"/>
    <w:rsid w:val="00BA3103"/>
    <w:rsid w:val="00BA60CF"/>
    <w:rsid w:val="00BB73A1"/>
    <w:rsid w:val="00BC42BD"/>
    <w:rsid w:val="00BC70C7"/>
    <w:rsid w:val="00BD219F"/>
    <w:rsid w:val="00BD255D"/>
    <w:rsid w:val="00BD724D"/>
    <w:rsid w:val="00BE59DC"/>
    <w:rsid w:val="00BF0368"/>
    <w:rsid w:val="00C00265"/>
    <w:rsid w:val="00C01457"/>
    <w:rsid w:val="00C04C0B"/>
    <w:rsid w:val="00C10134"/>
    <w:rsid w:val="00C125CD"/>
    <w:rsid w:val="00C15113"/>
    <w:rsid w:val="00C17F8D"/>
    <w:rsid w:val="00C251DD"/>
    <w:rsid w:val="00C255E2"/>
    <w:rsid w:val="00C263F7"/>
    <w:rsid w:val="00C269BC"/>
    <w:rsid w:val="00C32427"/>
    <w:rsid w:val="00C44AFB"/>
    <w:rsid w:val="00C61825"/>
    <w:rsid w:val="00C639B2"/>
    <w:rsid w:val="00C65E93"/>
    <w:rsid w:val="00C75C10"/>
    <w:rsid w:val="00C76C28"/>
    <w:rsid w:val="00C875F4"/>
    <w:rsid w:val="00C904A6"/>
    <w:rsid w:val="00C94061"/>
    <w:rsid w:val="00C94E66"/>
    <w:rsid w:val="00C966FC"/>
    <w:rsid w:val="00CA50AF"/>
    <w:rsid w:val="00CB197E"/>
    <w:rsid w:val="00CB5EE0"/>
    <w:rsid w:val="00CB7A09"/>
    <w:rsid w:val="00CD14DF"/>
    <w:rsid w:val="00CD36F5"/>
    <w:rsid w:val="00CE1C0A"/>
    <w:rsid w:val="00CE5C77"/>
    <w:rsid w:val="00CF34E3"/>
    <w:rsid w:val="00CF6588"/>
    <w:rsid w:val="00D004AE"/>
    <w:rsid w:val="00D00BFE"/>
    <w:rsid w:val="00D020E2"/>
    <w:rsid w:val="00D04CED"/>
    <w:rsid w:val="00D1383E"/>
    <w:rsid w:val="00D23033"/>
    <w:rsid w:val="00D37263"/>
    <w:rsid w:val="00D4242B"/>
    <w:rsid w:val="00D46A13"/>
    <w:rsid w:val="00D6152E"/>
    <w:rsid w:val="00D6357E"/>
    <w:rsid w:val="00D7075E"/>
    <w:rsid w:val="00D74AB3"/>
    <w:rsid w:val="00D76E3B"/>
    <w:rsid w:val="00D90B05"/>
    <w:rsid w:val="00D916E2"/>
    <w:rsid w:val="00D92373"/>
    <w:rsid w:val="00D93DDE"/>
    <w:rsid w:val="00D97393"/>
    <w:rsid w:val="00DA1914"/>
    <w:rsid w:val="00DA544F"/>
    <w:rsid w:val="00DB290C"/>
    <w:rsid w:val="00DB346A"/>
    <w:rsid w:val="00DD0E0B"/>
    <w:rsid w:val="00DD4752"/>
    <w:rsid w:val="00DD4B2D"/>
    <w:rsid w:val="00DE6F43"/>
    <w:rsid w:val="00E13EC3"/>
    <w:rsid w:val="00E1483B"/>
    <w:rsid w:val="00E32889"/>
    <w:rsid w:val="00E44A36"/>
    <w:rsid w:val="00E50A7E"/>
    <w:rsid w:val="00E52490"/>
    <w:rsid w:val="00E6260A"/>
    <w:rsid w:val="00E67CCB"/>
    <w:rsid w:val="00E84680"/>
    <w:rsid w:val="00E858FB"/>
    <w:rsid w:val="00E872B8"/>
    <w:rsid w:val="00E957FB"/>
    <w:rsid w:val="00E963B4"/>
    <w:rsid w:val="00EA32BC"/>
    <w:rsid w:val="00EA5C55"/>
    <w:rsid w:val="00EC4C8A"/>
    <w:rsid w:val="00ED5DE5"/>
    <w:rsid w:val="00EE731B"/>
    <w:rsid w:val="00F07FEE"/>
    <w:rsid w:val="00F10E16"/>
    <w:rsid w:val="00F25FCC"/>
    <w:rsid w:val="00F265F9"/>
    <w:rsid w:val="00F378EC"/>
    <w:rsid w:val="00F402CD"/>
    <w:rsid w:val="00F51BA1"/>
    <w:rsid w:val="00F61D5F"/>
    <w:rsid w:val="00F637C8"/>
    <w:rsid w:val="00F65A4C"/>
    <w:rsid w:val="00F65CAE"/>
    <w:rsid w:val="00F766CD"/>
    <w:rsid w:val="00F804B5"/>
    <w:rsid w:val="00F902E4"/>
    <w:rsid w:val="00F95A5F"/>
    <w:rsid w:val="00FA286A"/>
    <w:rsid w:val="00FA3AA5"/>
    <w:rsid w:val="00FA581F"/>
    <w:rsid w:val="00FA6DB6"/>
    <w:rsid w:val="00FB2BCB"/>
    <w:rsid w:val="00FB339E"/>
    <w:rsid w:val="00FB73F6"/>
    <w:rsid w:val="00FD42E8"/>
    <w:rsid w:val="00FD6DEC"/>
    <w:rsid w:val="00FE04E8"/>
    <w:rsid w:val="00FE5532"/>
    <w:rsid w:val="00FE7688"/>
    <w:rsid w:val="00FF0DFA"/>
    <w:rsid w:val="00FF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3318ABA7-C01B-4755-B04D-EF5E5DD6F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4AFB"/>
    <w:pPr>
      <w:suppressAutoHyphens/>
    </w:pPr>
    <w:rPr>
      <w:kern w:val="1"/>
      <w:sz w:val="24"/>
      <w:szCs w:val="24"/>
      <w:lang w:eastAsia="ar-SA"/>
    </w:rPr>
  </w:style>
  <w:style w:type="paragraph" w:styleId="Heading1">
    <w:name w:val="heading 1"/>
    <w:basedOn w:val="Normal"/>
    <w:next w:val="BodyText"/>
    <w:qFormat/>
    <w:rsid w:val="00C44AFB"/>
    <w:pPr>
      <w:keepNext/>
      <w:jc w:val="center"/>
      <w:outlineLvl w:val="0"/>
    </w:pPr>
    <w:rPr>
      <w:rFonts w:ascii="Bookman Old Style" w:hAnsi="Bookman Old Style"/>
      <w:b/>
    </w:rPr>
  </w:style>
  <w:style w:type="paragraph" w:styleId="Heading2">
    <w:name w:val="heading 2"/>
    <w:basedOn w:val="Normal"/>
    <w:next w:val="BodyText"/>
    <w:qFormat/>
    <w:rsid w:val="00C44AFB"/>
    <w:pPr>
      <w:keepNext/>
      <w:numPr>
        <w:ilvl w:val="1"/>
        <w:numId w:val="1"/>
      </w:numPr>
      <w:jc w:val="both"/>
      <w:outlineLvl w:val="1"/>
    </w:pPr>
    <w:rPr>
      <w:b/>
      <w:i/>
      <w:sz w:val="26"/>
    </w:rPr>
  </w:style>
  <w:style w:type="paragraph" w:styleId="Heading3">
    <w:name w:val="heading 3"/>
    <w:basedOn w:val="Normal"/>
    <w:next w:val="BodyText"/>
    <w:qFormat/>
    <w:rsid w:val="00C44AFB"/>
    <w:pPr>
      <w:keepNext/>
      <w:numPr>
        <w:ilvl w:val="2"/>
        <w:numId w:val="1"/>
      </w:numPr>
      <w:jc w:val="both"/>
      <w:outlineLvl w:val="2"/>
    </w:pPr>
    <w:rPr>
      <w:b/>
      <w:u w:val="single"/>
      <w:lang w:val="en-US"/>
    </w:rPr>
  </w:style>
  <w:style w:type="paragraph" w:styleId="Heading4">
    <w:name w:val="heading 4"/>
    <w:basedOn w:val="Normal"/>
    <w:next w:val="BodyText"/>
    <w:qFormat/>
    <w:rsid w:val="00C44AFB"/>
    <w:pPr>
      <w:keepNext/>
      <w:numPr>
        <w:ilvl w:val="3"/>
        <w:numId w:val="1"/>
      </w:numPr>
      <w:jc w:val="both"/>
      <w:outlineLvl w:val="3"/>
    </w:pPr>
    <w:rPr>
      <w:b/>
      <w:lang w:val="en-US"/>
    </w:rPr>
  </w:style>
  <w:style w:type="paragraph" w:styleId="Heading8">
    <w:name w:val="heading 8"/>
    <w:basedOn w:val="Normal"/>
    <w:next w:val="BodyText"/>
    <w:qFormat/>
    <w:rsid w:val="00C44AFB"/>
    <w:pPr>
      <w:keepNext/>
      <w:numPr>
        <w:ilvl w:val="7"/>
        <w:numId w:val="1"/>
      </w:numPr>
      <w:jc w:val="both"/>
      <w:outlineLvl w:val="7"/>
    </w:pPr>
    <w:rPr>
      <w:i/>
      <w:u w:val="single"/>
      <w:lang w:val="en-US"/>
    </w:rPr>
  </w:style>
  <w:style w:type="paragraph" w:styleId="Heading9">
    <w:name w:val="heading 9"/>
    <w:basedOn w:val="Normal"/>
    <w:next w:val="BodyText"/>
    <w:qFormat/>
    <w:rsid w:val="00C44AFB"/>
    <w:pPr>
      <w:keepNext/>
      <w:numPr>
        <w:ilvl w:val="8"/>
        <w:numId w:val="1"/>
      </w:numPr>
      <w:tabs>
        <w:tab w:val="left" w:pos="8364"/>
      </w:tabs>
      <w:jc w:val="both"/>
      <w:outlineLvl w:val="8"/>
    </w:pPr>
    <w:rPr>
      <w:b/>
      <w:sz w:val="28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44AFB"/>
    <w:rPr>
      <w:color w:val="0000FF"/>
      <w:u w:val="single"/>
    </w:rPr>
  </w:style>
  <w:style w:type="character" w:customStyle="1" w:styleId="PageNumber1">
    <w:name w:val="Page Number1"/>
    <w:basedOn w:val="DefaultParagraphFont"/>
    <w:rsid w:val="00C44AFB"/>
  </w:style>
  <w:style w:type="character" w:styleId="FollowedHyperlink">
    <w:name w:val="FollowedHyperlink"/>
    <w:rsid w:val="00C44AFB"/>
    <w:rPr>
      <w:color w:val="800080"/>
      <w:u w:val="single"/>
    </w:rPr>
  </w:style>
  <w:style w:type="character" w:customStyle="1" w:styleId="ListLabel1">
    <w:name w:val="ListLabel 1"/>
    <w:rsid w:val="00C44AFB"/>
    <w:rPr>
      <w:rFonts w:cs="Courier New"/>
    </w:rPr>
  </w:style>
  <w:style w:type="character" w:customStyle="1" w:styleId="ListLabel2">
    <w:name w:val="ListLabel 2"/>
    <w:rsid w:val="00C44AFB"/>
    <w:rPr>
      <w:rFonts w:eastAsia="Times New Roman" w:cs="Times New Roman"/>
    </w:rPr>
  </w:style>
  <w:style w:type="paragraph" w:customStyle="1" w:styleId="Heading">
    <w:name w:val="Heading"/>
    <w:basedOn w:val="Normal"/>
    <w:next w:val="BodyText"/>
    <w:rsid w:val="00C44AFB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C44AFB"/>
    <w:rPr>
      <w:rFonts w:ascii="Arial" w:hAnsi="Arial"/>
      <w:i/>
      <w:sz w:val="20"/>
    </w:rPr>
  </w:style>
  <w:style w:type="paragraph" w:styleId="List">
    <w:name w:val="List"/>
    <w:basedOn w:val="BodyText"/>
    <w:rsid w:val="00C44AFB"/>
    <w:rPr>
      <w:rFonts w:cs="Mangal"/>
    </w:rPr>
  </w:style>
  <w:style w:type="paragraph" w:styleId="Caption">
    <w:name w:val="caption"/>
    <w:basedOn w:val="Normal"/>
    <w:qFormat/>
    <w:rsid w:val="00C44AFB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C44AFB"/>
    <w:pPr>
      <w:suppressLineNumbers/>
    </w:pPr>
    <w:rPr>
      <w:rFonts w:cs="Mangal"/>
    </w:rPr>
  </w:style>
  <w:style w:type="paragraph" w:styleId="BodyTextIndent2">
    <w:name w:val="Body Text Indent 2"/>
    <w:basedOn w:val="Normal"/>
    <w:rsid w:val="00C44AFB"/>
    <w:pPr>
      <w:ind w:left="3600"/>
    </w:pPr>
    <w:rPr>
      <w:rFonts w:ascii="Arial" w:hAnsi="Arial"/>
      <w:sz w:val="20"/>
      <w:u w:val="single"/>
    </w:rPr>
  </w:style>
  <w:style w:type="paragraph" w:styleId="Footer">
    <w:name w:val="footer"/>
    <w:basedOn w:val="Normal"/>
    <w:link w:val="FooterChar"/>
    <w:uiPriority w:val="99"/>
    <w:rsid w:val="00C44AFB"/>
    <w:pPr>
      <w:suppressLineNumbers/>
      <w:tabs>
        <w:tab w:val="center" w:pos="4819"/>
        <w:tab w:val="right" w:pos="9071"/>
      </w:tabs>
    </w:pPr>
    <w:rPr>
      <w:sz w:val="20"/>
    </w:rPr>
  </w:style>
  <w:style w:type="paragraph" w:styleId="BalloonText">
    <w:name w:val="Balloon Text"/>
    <w:basedOn w:val="Normal"/>
    <w:rsid w:val="00C44A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A310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BA3103"/>
    <w:rPr>
      <w:kern w:val="1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D00BFE"/>
    <w:pPr>
      <w:suppressAutoHyphens w:val="0"/>
      <w:ind w:left="720"/>
      <w:contextualSpacing/>
    </w:pPr>
    <w:rPr>
      <w:kern w:val="0"/>
      <w:lang w:eastAsia="en-US"/>
    </w:rPr>
  </w:style>
  <w:style w:type="character" w:styleId="Strong">
    <w:name w:val="Strong"/>
    <w:qFormat/>
    <w:rsid w:val="001F4D91"/>
    <w:rPr>
      <w:b/>
      <w:bCs w:val="0"/>
    </w:rPr>
  </w:style>
  <w:style w:type="character" w:customStyle="1" w:styleId="FooterChar">
    <w:name w:val="Footer Char"/>
    <w:link w:val="Footer"/>
    <w:uiPriority w:val="99"/>
    <w:rsid w:val="001429EB"/>
    <w:rPr>
      <w:kern w:val="1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A927B5-E70D-43CD-97EC-A6A402F58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1207</Words>
  <Characters>6885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RIAZ MAKANI</vt:lpstr>
    </vt:vector>
  </TitlesOfParts>
  <Company>3tc Software Ltd</Company>
  <LinksUpToDate>false</LinksUpToDate>
  <CharactersWithSpaces>8076</CharactersWithSpaces>
  <SharedDoc>false</SharedDoc>
  <HLinks>
    <vt:vector size="6" baseType="variant">
      <vt:variant>
        <vt:i4>6684744</vt:i4>
      </vt:variant>
      <vt:variant>
        <vt:i4>0</vt:i4>
      </vt:variant>
      <vt:variant>
        <vt:i4>0</vt:i4>
      </vt:variant>
      <vt:variant>
        <vt:i4>5</vt:i4>
      </vt:variant>
      <vt:variant>
        <vt:lpwstr>mailto:rmakani@hotmail.com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RIAZ MAKANI</dc:title>
  <dc:creator>RM</dc:creator>
  <cp:lastModifiedBy>Riaz Makani</cp:lastModifiedBy>
  <cp:revision>72</cp:revision>
  <cp:lastPrinted>2016-06-12T18:09:00Z</cp:lastPrinted>
  <dcterms:created xsi:type="dcterms:W3CDTF">2016-06-12T14:36:00Z</dcterms:created>
  <dcterms:modified xsi:type="dcterms:W3CDTF">2016-06-12T18:19:00Z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Infor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