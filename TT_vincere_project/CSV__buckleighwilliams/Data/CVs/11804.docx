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D14" w:rsidRDefault="008B1D14">
      <w:pPr>
        <w:pStyle w:val="divname"/>
        <w:pBdr>
          <w:bottom w:val="single" w:sz="8" w:space="0" w:color="auto"/>
        </w:pBdr>
        <w:rPr>
          <w:lang w:val="en-GB" w:eastAsia="en-US" w:bidi="ar-SA"/>
        </w:rPr>
      </w:pPr>
      <w:bookmarkStart w:id="0" w:name="_GoBack"/>
      <w:bookmarkEnd w:id="0"/>
      <w:r>
        <w:rPr>
          <w:rStyle w:val="span"/>
          <w:sz w:val="48"/>
          <w:szCs w:val="48"/>
          <w:lang w:val="en-GB" w:eastAsia="en-US" w:bidi="ar-SA"/>
        </w:rPr>
        <w:t>peter</w:t>
      </w:r>
      <w:r>
        <w:rPr>
          <w:lang w:val="en-GB" w:eastAsia="en-US" w:bidi="ar-SA"/>
        </w:rPr>
        <w:t xml:space="preserve"> </w:t>
      </w:r>
      <w:r>
        <w:rPr>
          <w:rStyle w:val="span"/>
          <w:sz w:val="48"/>
          <w:szCs w:val="48"/>
          <w:lang w:val="en-GB" w:eastAsia="en-US" w:bidi="ar-SA"/>
        </w:rPr>
        <w:t>lewis</w:t>
      </w:r>
    </w:p>
    <w:p w:rsidR="008B1D14" w:rsidRDefault="008B1D14">
      <w:pPr>
        <w:pStyle w:val="divdocumentdivlowerborder"/>
        <w:spacing w:before="40"/>
        <w:rPr>
          <w:lang w:val="en-GB" w:eastAsia="en-US" w:bidi="ar-SA"/>
        </w:rPr>
      </w:pPr>
      <w:r>
        <w:rPr>
          <w:lang w:val="en-GB" w:eastAsia="en-US" w:bidi="ar-SA"/>
        </w:rPr>
        <w:t> </w:t>
      </w:r>
    </w:p>
    <w:p w:rsidR="008B1D14" w:rsidRDefault="008B1D14">
      <w:pPr>
        <w:pStyle w:val="divSECTIONCNTC"/>
        <w:spacing w:before="160" w:line="340" w:lineRule="atLeast"/>
        <w:jc w:val="center"/>
        <w:rPr>
          <w:sz w:val="22"/>
          <w:szCs w:val="22"/>
          <w:lang w:val="en-GB" w:eastAsia="en-US" w:bidi="ar-SA"/>
        </w:rPr>
      </w:pPr>
      <w:r>
        <w:rPr>
          <w:rStyle w:val="span"/>
          <w:sz w:val="22"/>
          <w:szCs w:val="22"/>
          <w:lang w:val="en-GB" w:eastAsia="en-US" w:bidi="ar-SA"/>
        </w:rPr>
        <w:t xml:space="preserve">173 </w:t>
      </w:r>
      <w:proofErr w:type="spellStart"/>
      <w:r>
        <w:rPr>
          <w:rStyle w:val="span"/>
          <w:sz w:val="22"/>
          <w:szCs w:val="22"/>
          <w:lang w:val="en-GB" w:eastAsia="en-US" w:bidi="ar-SA"/>
        </w:rPr>
        <w:t>Randlesdown</w:t>
      </w:r>
      <w:proofErr w:type="spellEnd"/>
      <w:r>
        <w:rPr>
          <w:rStyle w:val="span"/>
          <w:sz w:val="22"/>
          <w:szCs w:val="22"/>
          <w:lang w:val="en-GB" w:eastAsia="en-US" w:bidi="ar-SA"/>
        </w:rPr>
        <w:t xml:space="preserve"> Road</w:t>
      </w:r>
      <w:r>
        <w:rPr>
          <w:rStyle w:val="documentulli"/>
          <w:sz w:val="22"/>
          <w:szCs w:val="22"/>
          <w:lang w:val="en-GB" w:eastAsia="en-US" w:bidi="ar-SA"/>
        </w:rPr>
        <w:t xml:space="preserve"> </w:t>
      </w:r>
      <w:r>
        <w:rPr>
          <w:rStyle w:val="span"/>
          <w:sz w:val="22"/>
          <w:szCs w:val="22"/>
          <w:lang w:val="en-GB" w:eastAsia="en-US" w:bidi="ar-SA"/>
        </w:rPr>
        <w:t>, London</w:t>
      </w:r>
      <w:r>
        <w:rPr>
          <w:rStyle w:val="documentulli"/>
          <w:sz w:val="22"/>
          <w:szCs w:val="22"/>
          <w:lang w:val="en-GB" w:eastAsia="en-US" w:bidi="ar-SA"/>
        </w:rPr>
        <w:t xml:space="preserve"> </w:t>
      </w:r>
      <w:r>
        <w:rPr>
          <w:rStyle w:val="span"/>
          <w:sz w:val="22"/>
          <w:szCs w:val="22"/>
          <w:lang w:val="en-GB" w:eastAsia="en-US" w:bidi="ar-SA"/>
        </w:rPr>
        <w:t>, England</w:t>
      </w:r>
      <w:r>
        <w:rPr>
          <w:rStyle w:val="documentulli"/>
          <w:sz w:val="22"/>
          <w:szCs w:val="22"/>
          <w:lang w:val="en-GB" w:eastAsia="en-US" w:bidi="ar-SA"/>
        </w:rPr>
        <w:t xml:space="preserve"> </w:t>
      </w:r>
      <w:r>
        <w:rPr>
          <w:rStyle w:val="span"/>
          <w:sz w:val="22"/>
          <w:szCs w:val="22"/>
          <w:lang w:val="en-GB" w:eastAsia="en-US" w:bidi="ar-SA"/>
        </w:rPr>
        <w:t>SE6 3SP</w:t>
      </w:r>
      <w:r>
        <w:rPr>
          <w:rStyle w:val="documentulli"/>
          <w:sz w:val="22"/>
          <w:szCs w:val="22"/>
          <w:lang w:val="en-GB" w:eastAsia="en-US" w:bidi="ar-SA"/>
        </w:rPr>
        <w:t xml:space="preserve"> </w:t>
      </w:r>
      <w:r>
        <w:rPr>
          <w:rStyle w:val="span"/>
          <w:sz w:val="16"/>
          <w:szCs w:val="16"/>
          <w:lang w:val="en-GB" w:eastAsia="en-US" w:bidi="ar-SA"/>
        </w:rPr>
        <w:t>   </w:t>
      </w:r>
      <w:r>
        <w:rPr>
          <w:rStyle w:val="span"/>
          <w:rFonts w:ascii="MS UI Gothic" w:eastAsia="MS UI Gothic" w:hAnsi="MS UI Gothic" w:cs="MS UI Gothic"/>
          <w:sz w:val="16"/>
          <w:szCs w:val="16"/>
          <w:lang w:val="en-GB" w:eastAsia="en-US" w:bidi="ar-SA"/>
        </w:rPr>
        <w:t>◆</w:t>
      </w:r>
      <w:r>
        <w:rPr>
          <w:rStyle w:val="span"/>
          <w:sz w:val="16"/>
          <w:szCs w:val="16"/>
          <w:lang w:val="en-GB" w:eastAsia="en-US" w:bidi="ar-SA"/>
        </w:rPr>
        <w:t> </w:t>
      </w:r>
      <w:r>
        <w:rPr>
          <w:rStyle w:val="documentulli"/>
          <w:sz w:val="22"/>
          <w:szCs w:val="22"/>
          <w:lang w:val="en-GB" w:eastAsia="en-US" w:bidi="ar-SA"/>
        </w:rPr>
        <w:t xml:space="preserve"> </w:t>
      </w:r>
      <w:r>
        <w:rPr>
          <w:rStyle w:val="span"/>
          <w:sz w:val="22"/>
          <w:szCs w:val="22"/>
          <w:lang w:val="en-GB" w:eastAsia="en-US" w:bidi="ar-SA"/>
        </w:rPr>
        <w:t>H: 02086981067</w:t>
      </w:r>
      <w:r>
        <w:rPr>
          <w:rStyle w:val="documentulli"/>
          <w:sz w:val="22"/>
          <w:szCs w:val="22"/>
          <w:lang w:val="en-GB" w:eastAsia="en-US" w:bidi="ar-SA"/>
        </w:rPr>
        <w:t xml:space="preserve"> </w:t>
      </w:r>
      <w:r>
        <w:rPr>
          <w:rStyle w:val="span"/>
          <w:sz w:val="16"/>
          <w:szCs w:val="16"/>
          <w:lang w:val="en-GB" w:eastAsia="en-US" w:bidi="ar-SA"/>
        </w:rPr>
        <w:t>   </w:t>
      </w:r>
      <w:r>
        <w:rPr>
          <w:rStyle w:val="span"/>
          <w:rFonts w:ascii="MS UI Gothic" w:eastAsia="MS UI Gothic" w:hAnsi="MS UI Gothic" w:cs="MS UI Gothic"/>
          <w:sz w:val="16"/>
          <w:szCs w:val="16"/>
          <w:lang w:val="en-GB" w:eastAsia="en-US" w:bidi="ar-SA"/>
        </w:rPr>
        <w:t>◆</w:t>
      </w:r>
      <w:r>
        <w:rPr>
          <w:rStyle w:val="span"/>
          <w:sz w:val="16"/>
          <w:szCs w:val="16"/>
          <w:lang w:val="en-GB" w:eastAsia="en-US" w:bidi="ar-SA"/>
        </w:rPr>
        <w:t> </w:t>
      </w:r>
      <w:r>
        <w:rPr>
          <w:rStyle w:val="documentulli"/>
          <w:sz w:val="22"/>
          <w:szCs w:val="22"/>
          <w:lang w:val="en-GB" w:eastAsia="en-US" w:bidi="ar-SA"/>
        </w:rPr>
        <w:t xml:space="preserve"> </w:t>
      </w:r>
      <w:r>
        <w:rPr>
          <w:rStyle w:val="span"/>
          <w:sz w:val="22"/>
          <w:szCs w:val="22"/>
          <w:lang w:val="en-GB" w:eastAsia="en-US" w:bidi="ar-SA"/>
        </w:rPr>
        <w:t>C: 07776804334</w:t>
      </w:r>
      <w:r>
        <w:rPr>
          <w:rStyle w:val="documentulli"/>
          <w:sz w:val="22"/>
          <w:szCs w:val="22"/>
          <w:lang w:val="en-GB" w:eastAsia="en-US" w:bidi="ar-SA"/>
        </w:rPr>
        <w:t xml:space="preserve"> </w:t>
      </w:r>
      <w:r>
        <w:rPr>
          <w:rStyle w:val="span"/>
          <w:sz w:val="16"/>
          <w:szCs w:val="16"/>
          <w:lang w:val="en-GB" w:eastAsia="en-US" w:bidi="ar-SA"/>
        </w:rPr>
        <w:t>   </w:t>
      </w:r>
      <w:r>
        <w:rPr>
          <w:rStyle w:val="span"/>
          <w:rFonts w:ascii="MS UI Gothic" w:eastAsia="MS UI Gothic" w:hAnsi="MS UI Gothic" w:cs="MS UI Gothic"/>
          <w:sz w:val="16"/>
          <w:szCs w:val="16"/>
          <w:lang w:val="en-GB" w:eastAsia="en-US" w:bidi="ar-SA"/>
        </w:rPr>
        <w:t>◆</w:t>
      </w:r>
      <w:r>
        <w:rPr>
          <w:rStyle w:val="span"/>
          <w:sz w:val="16"/>
          <w:szCs w:val="16"/>
          <w:lang w:val="en-GB" w:eastAsia="en-US" w:bidi="ar-SA"/>
        </w:rPr>
        <w:t> </w:t>
      </w:r>
      <w:r>
        <w:rPr>
          <w:rStyle w:val="span"/>
          <w:sz w:val="22"/>
          <w:szCs w:val="22"/>
          <w:lang w:val="en-GB" w:eastAsia="en-US" w:bidi="ar-SA"/>
        </w:rPr>
        <w:t>peter_lewis66@hotmail.com</w:t>
      </w:r>
      <w:r>
        <w:rPr>
          <w:sz w:val="22"/>
          <w:szCs w:val="22"/>
          <w:lang w:val="en-GB" w:eastAsia="en-US" w:bidi="ar-SA"/>
        </w:rPr>
        <w:t xml:space="preserve"> </w:t>
      </w:r>
    </w:p>
    <w:p w:rsidR="008B1D14" w:rsidRDefault="008B1D14">
      <w:pPr>
        <w:pStyle w:val="divdocumentsinglecolumn"/>
        <w:pBdr>
          <w:bottom w:val="none" w:sz="0" w:space="10" w:color="auto"/>
        </w:pBdr>
        <w:spacing w:before="240" w:line="360" w:lineRule="atLeast"/>
        <w:jc w:val="center"/>
        <w:rPr>
          <w:lang w:val="en-GB" w:eastAsia="en-US" w:bidi="ar-SA"/>
        </w:rPr>
      </w:pPr>
      <w:r>
        <w:rPr>
          <w:rStyle w:val="span"/>
          <w:lang w:val="en-GB" w:eastAsia="en-US" w:bidi="ar-SA"/>
        </w:rPr>
        <w:t>https://www.linkedin.com/in/peter-lewis-756b8a8b</w:t>
      </w:r>
      <w:r>
        <w:rPr>
          <w:lang w:val="en-GB" w:eastAsia="en-US" w:bidi="ar-SA"/>
        </w:rPr>
        <w:t xml:space="preserve"> </w:t>
      </w:r>
    </w:p>
    <w:p w:rsidR="008B1D14" w:rsidRDefault="008B1D14">
      <w:pPr>
        <w:pStyle w:val="divdocumentdivheading"/>
        <w:tabs>
          <w:tab w:val="left" w:pos="3533"/>
          <w:tab w:val="left" w:pos="10560"/>
        </w:tabs>
        <w:spacing w:before="240" w:line="360" w:lineRule="atLeast"/>
        <w:jc w:val="center"/>
        <w:rPr>
          <w:smallCaps/>
          <w:lang w:val="en-GB" w:eastAsia="en-US" w:bidi="ar-SA"/>
        </w:rPr>
      </w:pPr>
      <w:r>
        <w:rPr>
          <w:smallCaps/>
          <w:lang w:val="en-GB" w:eastAsia="en-US" w:bidi="ar-SA"/>
        </w:rPr>
        <w:t xml:space="preserve"> </w:t>
      </w:r>
      <w:r>
        <w:rPr>
          <w:strike/>
          <w:sz w:val="32"/>
        </w:rPr>
        <w:tab/>
      </w:r>
      <w:r>
        <w:rPr>
          <w:rStyle w:val="divdocumentdivsectiontitle"/>
          <w:smallCaps/>
          <w:shd w:val="clear" w:color="auto" w:fill="FFFFFF"/>
          <w:lang w:val="en-GB" w:eastAsia="en-US" w:bidi="ar-SA"/>
        </w:rPr>
        <w:t xml:space="preserve">   Professional summary   </w:t>
      </w:r>
      <w:r>
        <w:rPr>
          <w:strike/>
          <w:sz w:val="32"/>
        </w:rPr>
        <w:tab/>
      </w:r>
    </w:p>
    <w:p w:rsidR="00A03949" w:rsidRDefault="00A03949">
      <w:pPr>
        <w:pStyle w:val="divdocumentsinglecolumn"/>
        <w:spacing w:line="360" w:lineRule="atLeast"/>
        <w:rPr>
          <w:lang w:eastAsia="en-US" w:bidi="ar-SA"/>
        </w:rPr>
      </w:pPr>
      <w:r>
        <w:rPr>
          <w:lang w:eastAsia="en-US" w:bidi="ar-SA"/>
        </w:rPr>
        <w:t>Adidas Oxford street, Media server support also network support</w:t>
      </w:r>
    </w:p>
    <w:p w:rsidR="00A03949" w:rsidRDefault="00A03949">
      <w:pPr>
        <w:pStyle w:val="divdocumentsinglecolumn"/>
        <w:spacing w:line="360" w:lineRule="atLeast"/>
        <w:rPr>
          <w:lang w:eastAsia="en-US" w:bidi="ar-SA"/>
        </w:rPr>
      </w:pPr>
      <w:r>
        <w:rPr>
          <w:lang w:eastAsia="en-US" w:bidi="ar-SA"/>
        </w:rPr>
        <w:t xml:space="preserve">Barclays canary wharf, Lenovo </w:t>
      </w:r>
      <w:proofErr w:type="spellStart"/>
      <w:r>
        <w:rPr>
          <w:lang w:eastAsia="en-US" w:bidi="ar-SA"/>
        </w:rPr>
        <w:t>Miix</w:t>
      </w:r>
      <w:proofErr w:type="spellEnd"/>
      <w:r>
        <w:rPr>
          <w:lang w:eastAsia="en-US" w:bidi="ar-SA"/>
        </w:rPr>
        <w:t xml:space="preserve"> Application and hardware support</w:t>
      </w:r>
    </w:p>
    <w:p w:rsidR="00A03949" w:rsidRDefault="00A03949">
      <w:pPr>
        <w:pStyle w:val="divdocumentsinglecolumn"/>
        <w:spacing w:line="360" w:lineRule="atLeast"/>
        <w:rPr>
          <w:lang w:eastAsia="en-US" w:bidi="ar-SA"/>
        </w:rPr>
      </w:pPr>
      <w:r>
        <w:rPr>
          <w:lang w:eastAsia="en-US" w:bidi="ar-SA"/>
        </w:rPr>
        <w:t xml:space="preserve">User upgrades and migration for British Airways also Singapore airlines, and Electrolux User Migration and </w:t>
      </w:r>
      <w:proofErr w:type="spellStart"/>
      <w:r>
        <w:rPr>
          <w:lang w:eastAsia="en-US" w:bidi="ar-SA"/>
        </w:rPr>
        <w:t>Os</w:t>
      </w:r>
      <w:proofErr w:type="spellEnd"/>
      <w:r>
        <w:rPr>
          <w:lang w:eastAsia="en-US" w:bidi="ar-SA"/>
        </w:rPr>
        <w:t xml:space="preserve"> Upgrade also printer support HP, Ricoh, Lexmark </w:t>
      </w:r>
    </w:p>
    <w:p w:rsidR="00A03949" w:rsidRPr="00A03949" w:rsidRDefault="00A03949">
      <w:pPr>
        <w:pStyle w:val="divdocumentsinglecolumn"/>
        <w:spacing w:line="360" w:lineRule="atLeast"/>
        <w:rPr>
          <w:lang w:eastAsia="en-US" w:bidi="ar-SA"/>
        </w:rPr>
      </w:pPr>
      <w:proofErr w:type="spellStart"/>
      <w:r>
        <w:rPr>
          <w:lang w:eastAsia="en-US" w:bidi="ar-SA"/>
        </w:rPr>
        <w:t>Hp</w:t>
      </w:r>
      <w:proofErr w:type="spellEnd"/>
      <w:r>
        <w:rPr>
          <w:lang w:eastAsia="en-US" w:bidi="ar-SA"/>
        </w:rPr>
        <w:t xml:space="preserve"> Elite Book Laptop and Tablet support, Lenovo laptop and Tablet support, Hardware brake fix and application support</w:t>
      </w:r>
    </w:p>
    <w:p w:rsidR="008B1D14" w:rsidRDefault="008B1D14">
      <w:pPr>
        <w:pStyle w:val="divdocumentsinglecolumn"/>
        <w:spacing w:line="360" w:lineRule="atLeast"/>
        <w:rPr>
          <w:lang w:val="en-GB" w:eastAsia="en-US" w:bidi="ar-SA"/>
        </w:rPr>
      </w:pPr>
      <w:r>
        <w:rPr>
          <w:lang w:val="en-GB" w:eastAsia="en-US" w:bidi="ar-SA"/>
        </w:rPr>
        <w:t xml:space="preserve">Supported end users from financial backgrounds (Morgan-Stanley Traders CEO &amp; Directors ) Application and hardware support and Data centers also Retail POS projects for Starbucks McDonald's Smith &amp; Nephew and pet-smart, </w:t>
      </w:r>
      <w:proofErr w:type="spellStart"/>
      <w:r>
        <w:rPr>
          <w:lang w:val="en-GB" w:eastAsia="en-US" w:bidi="ar-SA"/>
        </w:rPr>
        <w:t>Loblaws</w:t>
      </w:r>
      <w:proofErr w:type="spellEnd"/>
      <w:r>
        <w:rPr>
          <w:lang w:val="en-GB" w:eastAsia="en-US" w:bidi="ar-SA"/>
        </w:rPr>
        <w:t>,</w:t>
      </w:r>
      <w:r w:rsidR="00420362">
        <w:rPr>
          <w:lang w:eastAsia="en-US" w:bidi="ar-SA"/>
        </w:rPr>
        <w:t xml:space="preserve"> </w:t>
      </w:r>
      <w:r>
        <w:rPr>
          <w:lang w:val="en-GB" w:eastAsia="en-US" w:bidi="ar-SA"/>
        </w:rPr>
        <w:t>shoppers Drug Mart .involved with Hardware  deployment for Ontario Police Niagara falls Canada</w:t>
      </w:r>
      <w:r>
        <w:rPr>
          <w:lang w:val="en-GB" w:eastAsia="en-US" w:bidi="ar-SA"/>
        </w:rPr>
        <w:br/>
        <w:t>also disaster recover for Bank of Montreal (BMO) also rebuilding and troubleshooting Branch POS and Desktop  PCs  Also VOIP, Plus ATM Support</w:t>
      </w:r>
      <w:r>
        <w:rPr>
          <w:lang w:val="en-GB" w:eastAsia="en-US" w:bidi="ar-SA"/>
        </w:rPr>
        <w:br/>
        <w:t>hardware support for dell &amp; HP server blade and tower Support and build</w:t>
      </w:r>
      <w:r>
        <w:rPr>
          <w:lang w:val="en-GB" w:eastAsia="en-US" w:bidi="ar-SA"/>
        </w:rPr>
        <w:br/>
        <w:t>Application support : Microsoft Office 2010,2013,2016, updates and upgrades and configuration internet explorer, office 365 ,adobe reader and Skype business video meeting support , remote support and onsite support</w:t>
      </w:r>
      <w:r>
        <w:rPr>
          <w:lang w:val="en-GB" w:eastAsia="en-US" w:bidi="ar-SA"/>
        </w:rPr>
        <w:br/>
        <w:t>printer support HP, Media and Video conferencing support </w:t>
      </w:r>
      <w:r>
        <w:rPr>
          <w:lang w:val="en-GB" w:eastAsia="en-US" w:bidi="ar-SA"/>
        </w:rPr>
        <w:br/>
        <w:t>Laptop and Desktop support for end Users</w:t>
      </w:r>
      <w:r>
        <w:rPr>
          <w:lang w:val="en-GB" w:eastAsia="en-US" w:bidi="ar-SA"/>
        </w:rPr>
        <w:br/>
        <w:t xml:space="preserve">Client-focused Senior Software Engineer with more than </w:t>
      </w:r>
      <w:r>
        <w:rPr>
          <w:rStyle w:val="font"/>
          <w:lang w:val="en-GB" w:eastAsia="en-US" w:bidi="ar-SA"/>
        </w:rPr>
        <w:t>15</w:t>
      </w:r>
      <w:r>
        <w:rPr>
          <w:lang w:val="en-GB" w:eastAsia="en-US" w:bidi="ar-SA"/>
        </w:rPr>
        <w:t xml:space="preserve"> years supporting innovative applications and achieving high client satisfaction. System analyst specializing in object-orientated analysis and design. Responsible Network Technician with comprehensive experience scheduling conversions and cutover. Extensive experience monitoring, tracking, and evaluating global IT infrastructure incidents. Experienced IT Support professional with strong leadership and relationship-building skills.</w:t>
      </w:r>
    </w:p>
    <w:p w:rsidR="008B1D14" w:rsidRDefault="008B1D14">
      <w:pPr>
        <w:pStyle w:val="divdocumentdivheading"/>
        <w:tabs>
          <w:tab w:val="left" w:pos="4718"/>
          <w:tab w:val="left" w:pos="10560"/>
        </w:tabs>
        <w:spacing w:before="240" w:line="360" w:lineRule="atLeast"/>
        <w:jc w:val="center"/>
        <w:rPr>
          <w:smallCaps/>
          <w:lang w:val="en-GB" w:eastAsia="en-US" w:bidi="ar-SA"/>
        </w:rPr>
      </w:pPr>
      <w:r>
        <w:rPr>
          <w:smallCaps/>
          <w:lang w:val="en-GB" w:eastAsia="en-US" w:bidi="ar-SA"/>
        </w:rPr>
        <w:t xml:space="preserve"> </w:t>
      </w:r>
      <w:r>
        <w:rPr>
          <w:strike/>
          <w:sz w:val="32"/>
        </w:rPr>
        <w:tab/>
      </w:r>
      <w:r>
        <w:rPr>
          <w:rStyle w:val="divdocumentdivsectiontitle"/>
          <w:smallCaps/>
          <w:shd w:val="clear" w:color="auto" w:fill="FFFFFF"/>
          <w:lang w:val="en-GB" w:eastAsia="en-US" w:bidi="ar-SA"/>
        </w:rPr>
        <w:t xml:space="preserve">   Skills   </w:t>
      </w:r>
      <w:r>
        <w:rPr>
          <w:strike/>
          <w:sz w:val="32"/>
        </w:rPr>
        <w:tab/>
      </w:r>
    </w:p>
    <w:tbl>
      <w:tblPr>
        <w:tblW w:w="0" w:type="auto"/>
        <w:tblCellSpacing w:w="15" w:type="dxa"/>
        <w:tblLayout w:type="fixed"/>
        <w:tblCellMar>
          <w:left w:w="0" w:type="dxa"/>
          <w:right w:w="0" w:type="dxa"/>
        </w:tblCellMar>
        <w:tblLook w:val="05E0" w:firstRow="1" w:lastRow="1" w:firstColumn="1" w:lastColumn="1" w:noHBand="0" w:noVBand="1"/>
      </w:tblPr>
      <w:tblGrid>
        <w:gridCol w:w="5325"/>
        <w:gridCol w:w="5325"/>
      </w:tblGrid>
      <w:tr w:rsidR="008B1D14" w:rsidTr="008B1D14">
        <w:trPr>
          <w:tblCellSpacing w:w="15" w:type="dxa"/>
        </w:trPr>
        <w:tc>
          <w:tcPr>
            <w:tcW w:w="5280" w:type="dxa"/>
            <w:shd w:val="clear" w:color="auto" w:fill="auto"/>
            <w:tcMar>
              <w:top w:w="0" w:type="dxa"/>
              <w:left w:w="0" w:type="dxa"/>
              <w:bottom w:w="0" w:type="dxa"/>
              <w:right w:w="0" w:type="dxa"/>
            </w:tcMar>
            <w:hideMark/>
          </w:tcPr>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Excellent communication skills</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Excellent problem-solving abilities</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Network maintenance</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Excellent diagnostic skills</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Data backup and retrieval</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Remote access technology</w:t>
            </w:r>
          </w:p>
          <w:p w:rsidR="001257CC" w:rsidRPr="008B1D14" w:rsidRDefault="001257CC" w:rsidP="008B1D14">
            <w:pPr>
              <w:pStyle w:val="documentulliParagraph"/>
              <w:numPr>
                <w:ilvl w:val="0"/>
                <w:numId w:val="1"/>
              </w:numPr>
              <w:spacing w:line="360" w:lineRule="atLeast"/>
              <w:ind w:left="460" w:hanging="210"/>
              <w:rPr>
                <w:lang w:val="en-GB" w:eastAsia="en-US" w:bidi="ar-SA"/>
              </w:rPr>
            </w:pPr>
            <w:r>
              <w:rPr>
                <w:lang w:eastAsia="en-US" w:bidi="ar-SA"/>
              </w:rPr>
              <w:lastRenderedPageBreak/>
              <w:t>POS retail terminal support</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Windows ,98,2000,xp,7,8.1,10 </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Image creation deployment</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Printer support</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Data Disaster Recovery</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Virus Removal</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 xml:space="preserve">Desktop </w:t>
            </w:r>
            <w:proofErr w:type="spellStart"/>
            <w:r w:rsidRPr="008B1D14">
              <w:rPr>
                <w:lang w:val="en-GB" w:eastAsia="en-US" w:bidi="ar-SA"/>
              </w:rPr>
              <w:t>Os</w:t>
            </w:r>
            <w:proofErr w:type="spellEnd"/>
            <w:r w:rsidRPr="008B1D14">
              <w:rPr>
                <w:lang w:val="en-GB" w:eastAsia="en-US" w:bidi="ar-SA"/>
              </w:rPr>
              <w:t xml:space="preserve"> </w:t>
            </w:r>
            <w:r w:rsidR="001257CC" w:rsidRPr="008B1D14">
              <w:rPr>
                <w:lang w:val="en-GB" w:eastAsia="en-US" w:bidi="ar-SA"/>
              </w:rPr>
              <w:t>Recovery</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Enterprise technologies</w:t>
            </w:r>
          </w:p>
          <w:p w:rsidR="008B1D14" w:rsidRPr="008B1D14" w:rsidRDefault="008B1D14" w:rsidP="008B1D14">
            <w:pPr>
              <w:pStyle w:val="documentulliParagraph"/>
              <w:numPr>
                <w:ilvl w:val="0"/>
                <w:numId w:val="1"/>
              </w:numPr>
              <w:spacing w:line="360" w:lineRule="atLeast"/>
              <w:ind w:left="460" w:hanging="210"/>
              <w:rPr>
                <w:lang w:val="en-GB" w:eastAsia="en-US" w:bidi="ar-SA"/>
              </w:rPr>
            </w:pPr>
            <w:r w:rsidRPr="008B1D14">
              <w:rPr>
                <w:lang w:val="en-GB" w:eastAsia="en-US" w:bidi="ar-SA"/>
              </w:rPr>
              <w:t>Data privacy applications</w:t>
            </w:r>
          </w:p>
          <w:p w:rsidR="002A4A55" w:rsidRPr="008B1D14" w:rsidRDefault="002A4A55" w:rsidP="008B1D14">
            <w:pPr>
              <w:pStyle w:val="documentulliParagraph"/>
              <w:numPr>
                <w:ilvl w:val="0"/>
                <w:numId w:val="1"/>
              </w:numPr>
              <w:spacing w:line="360" w:lineRule="atLeast"/>
              <w:ind w:left="460" w:hanging="210"/>
              <w:rPr>
                <w:lang w:val="en-GB" w:eastAsia="en-US" w:bidi="ar-SA"/>
              </w:rPr>
            </w:pPr>
            <w:r>
              <w:rPr>
                <w:lang w:eastAsia="en-US" w:bidi="ar-SA"/>
              </w:rPr>
              <w:t>Outlook 13/16/ User Support</w:t>
            </w:r>
          </w:p>
          <w:p w:rsidR="002A4A55" w:rsidRPr="008B1D14" w:rsidRDefault="002A4A55" w:rsidP="008B1D14">
            <w:pPr>
              <w:pStyle w:val="documentulliParagraph"/>
              <w:numPr>
                <w:ilvl w:val="0"/>
                <w:numId w:val="1"/>
              </w:numPr>
              <w:spacing w:line="360" w:lineRule="atLeast"/>
              <w:ind w:left="460" w:hanging="210"/>
              <w:rPr>
                <w:lang w:val="en-GB" w:eastAsia="en-US" w:bidi="ar-SA"/>
              </w:rPr>
            </w:pPr>
            <w:r>
              <w:rPr>
                <w:lang w:eastAsia="en-US" w:bidi="ar-SA"/>
              </w:rPr>
              <w:t>Remote support</w:t>
            </w:r>
          </w:p>
        </w:tc>
        <w:tc>
          <w:tcPr>
            <w:tcW w:w="5280" w:type="dxa"/>
            <w:tcBorders>
              <w:left w:val="single" w:sz="8" w:space="0" w:color="FEFDFD"/>
            </w:tcBorders>
            <w:shd w:val="clear" w:color="auto" w:fill="auto"/>
            <w:tcMar>
              <w:top w:w="0" w:type="dxa"/>
              <w:left w:w="10" w:type="dxa"/>
              <w:bottom w:w="0" w:type="dxa"/>
              <w:right w:w="0" w:type="dxa"/>
            </w:tcMar>
            <w:hideMark/>
          </w:tcPr>
          <w:p w:rsidR="008B1D14" w:rsidRPr="008B1D14" w:rsidRDefault="008B1D14" w:rsidP="008B1D14">
            <w:pPr>
              <w:pStyle w:val="p"/>
              <w:spacing w:line="360" w:lineRule="atLeast"/>
              <w:rPr>
                <w:lang w:val="en-GB" w:eastAsia="en-US" w:bidi="ar-SA"/>
              </w:rPr>
            </w:pPr>
          </w:p>
        </w:tc>
      </w:tr>
    </w:tbl>
    <w:p w:rsidR="008B1D14" w:rsidRDefault="008B1D14">
      <w:pPr>
        <w:pStyle w:val="divdocumentdivheading"/>
        <w:tabs>
          <w:tab w:val="left" w:pos="4156"/>
          <w:tab w:val="left" w:pos="10560"/>
        </w:tabs>
        <w:spacing w:before="240" w:line="360" w:lineRule="atLeast"/>
        <w:jc w:val="center"/>
        <w:rPr>
          <w:smallCaps/>
          <w:lang w:val="en-GB" w:eastAsia="en-US" w:bidi="ar-SA"/>
        </w:rPr>
      </w:pPr>
      <w:r>
        <w:rPr>
          <w:smallCaps/>
          <w:lang w:val="en-GB" w:eastAsia="en-US" w:bidi="ar-SA"/>
        </w:rPr>
        <w:t xml:space="preserve"> </w:t>
      </w:r>
      <w:r>
        <w:rPr>
          <w:strike/>
          <w:sz w:val="32"/>
        </w:rPr>
        <w:tab/>
      </w:r>
      <w:r>
        <w:rPr>
          <w:rStyle w:val="divdocumentdivsectiontitle"/>
          <w:smallCaps/>
          <w:shd w:val="clear" w:color="auto" w:fill="FFFFFF"/>
          <w:lang w:val="en-GB" w:eastAsia="en-US" w:bidi="ar-SA"/>
        </w:rPr>
        <w:t xml:space="preserve">   Work history   </w:t>
      </w:r>
      <w:r>
        <w:rPr>
          <w:strike/>
          <w:sz w:val="32"/>
        </w:rPr>
        <w:tab/>
      </w:r>
    </w:p>
    <w:p w:rsidR="002A4A55" w:rsidRDefault="002A4A55">
      <w:pPr>
        <w:pStyle w:val="divdocumentsinglecolumn"/>
        <w:spacing w:line="360" w:lineRule="atLeast"/>
        <w:rPr>
          <w:rStyle w:val="spanjobtitle"/>
          <w:lang w:eastAsia="en-US" w:bidi="ar-SA"/>
        </w:rPr>
      </w:pPr>
      <w:proofErr w:type="spellStart"/>
      <w:r>
        <w:rPr>
          <w:rStyle w:val="spanjobtitle"/>
          <w:lang w:eastAsia="en-US" w:bidi="ar-SA"/>
        </w:rPr>
        <w:t>HemmersBach</w:t>
      </w:r>
      <w:proofErr w:type="spellEnd"/>
      <w:r>
        <w:rPr>
          <w:rStyle w:val="spanjobtitle"/>
          <w:lang w:eastAsia="en-US" w:bidi="ar-SA"/>
        </w:rPr>
        <w:t xml:space="preserve"> </w:t>
      </w:r>
      <w:r w:rsidR="00CF685C">
        <w:rPr>
          <w:rStyle w:val="spanjobtitle"/>
          <w:lang w:eastAsia="en-US" w:bidi="ar-SA"/>
        </w:rPr>
        <w:t xml:space="preserve"> (</w:t>
      </w:r>
      <w:r w:rsidR="00F0642C">
        <w:rPr>
          <w:rStyle w:val="spanjobtitle"/>
          <w:lang w:eastAsia="en-US" w:bidi="ar-SA"/>
        </w:rPr>
        <w:t>Current Employment</w:t>
      </w:r>
      <w:r w:rsidR="00CF685C">
        <w:rPr>
          <w:rStyle w:val="spanjobtitle"/>
          <w:lang w:eastAsia="en-US" w:bidi="ar-SA"/>
        </w:rPr>
        <w:t>)</w:t>
      </w:r>
    </w:p>
    <w:p w:rsidR="002A4A55" w:rsidRDefault="002A4A55" w:rsidP="002A4A55">
      <w:pPr>
        <w:pStyle w:val="divdocumentsinglecolumn"/>
        <w:spacing w:line="360" w:lineRule="atLeast"/>
        <w:rPr>
          <w:lang w:eastAsia="en-US" w:bidi="ar-SA"/>
        </w:rPr>
      </w:pPr>
      <w:r>
        <w:rPr>
          <w:lang w:eastAsia="en-US" w:bidi="ar-SA"/>
        </w:rPr>
        <w:t>Adidas Oxford street, Media server support also network support</w:t>
      </w:r>
    </w:p>
    <w:p w:rsidR="002A4A55" w:rsidRDefault="002A4A55" w:rsidP="002A4A55">
      <w:pPr>
        <w:pStyle w:val="divdocumentsinglecolumn"/>
        <w:spacing w:line="360" w:lineRule="atLeast"/>
        <w:rPr>
          <w:lang w:eastAsia="en-US" w:bidi="ar-SA"/>
        </w:rPr>
      </w:pPr>
      <w:r>
        <w:rPr>
          <w:lang w:eastAsia="en-US" w:bidi="ar-SA"/>
        </w:rPr>
        <w:t xml:space="preserve">Barclays canary wharf, Lenovo </w:t>
      </w:r>
      <w:proofErr w:type="spellStart"/>
      <w:r>
        <w:rPr>
          <w:lang w:eastAsia="en-US" w:bidi="ar-SA"/>
        </w:rPr>
        <w:t>Miix</w:t>
      </w:r>
      <w:proofErr w:type="spellEnd"/>
      <w:r>
        <w:rPr>
          <w:lang w:eastAsia="en-US" w:bidi="ar-SA"/>
        </w:rPr>
        <w:t xml:space="preserve"> Application and hardware support</w:t>
      </w:r>
    </w:p>
    <w:p w:rsidR="002A4A55" w:rsidRDefault="002A4A55" w:rsidP="002A4A55">
      <w:pPr>
        <w:pStyle w:val="divdocumentsinglecolumn"/>
        <w:spacing w:line="360" w:lineRule="atLeast"/>
        <w:rPr>
          <w:lang w:eastAsia="en-US" w:bidi="ar-SA"/>
        </w:rPr>
      </w:pPr>
      <w:r>
        <w:rPr>
          <w:lang w:eastAsia="en-US" w:bidi="ar-SA"/>
        </w:rPr>
        <w:t xml:space="preserve">User upgrades and migration for British Airways also Singapore airlines, and Electrolux User Migration and </w:t>
      </w:r>
      <w:proofErr w:type="spellStart"/>
      <w:r>
        <w:rPr>
          <w:lang w:eastAsia="en-US" w:bidi="ar-SA"/>
        </w:rPr>
        <w:t>Os</w:t>
      </w:r>
      <w:proofErr w:type="spellEnd"/>
      <w:r>
        <w:rPr>
          <w:lang w:eastAsia="en-US" w:bidi="ar-SA"/>
        </w:rPr>
        <w:t xml:space="preserve"> Upgrade also printer support HP, Ricoh, Lexmark </w:t>
      </w:r>
    </w:p>
    <w:p w:rsidR="00CF685C" w:rsidRDefault="00CF685C" w:rsidP="002A4A55">
      <w:pPr>
        <w:pStyle w:val="divdocumentsinglecolumn"/>
        <w:spacing w:line="360" w:lineRule="atLeast"/>
        <w:rPr>
          <w:lang w:eastAsia="en-US" w:bidi="ar-SA"/>
        </w:rPr>
      </w:pPr>
      <w:r>
        <w:rPr>
          <w:lang w:eastAsia="en-US" w:bidi="ar-SA"/>
        </w:rPr>
        <w:t xml:space="preserve">Lenovo </w:t>
      </w:r>
      <w:r w:rsidR="00CB6B28">
        <w:rPr>
          <w:lang w:eastAsia="en-US" w:bidi="ar-SA"/>
        </w:rPr>
        <w:t>desktop, laptop</w:t>
      </w:r>
      <w:r>
        <w:rPr>
          <w:lang w:eastAsia="en-US" w:bidi="ar-SA"/>
        </w:rPr>
        <w:t>, Tablet support</w:t>
      </w:r>
    </w:p>
    <w:p w:rsidR="00CF685C" w:rsidRDefault="00CF685C" w:rsidP="002A4A55">
      <w:pPr>
        <w:pStyle w:val="divdocumentsinglecolumn"/>
        <w:spacing w:line="360" w:lineRule="atLeast"/>
        <w:rPr>
          <w:lang w:eastAsia="en-US" w:bidi="ar-SA"/>
        </w:rPr>
      </w:pPr>
      <w:r>
        <w:rPr>
          <w:lang w:eastAsia="en-US" w:bidi="ar-SA"/>
        </w:rPr>
        <w:t>HP</w:t>
      </w:r>
      <w:r w:rsidRPr="00CF685C">
        <w:rPr>
          <w:lang w:eastAsia="en-US" w:bidi="ar-SA"/>
        </w:rPr>
        <w:t xml:space="preserve"> </w:t>
      </w:r>
      <w:r w:rsidR="00CB6B28">
        <w:rPr>
          <w:lang w:eastAsia="en-US" w:bidi="ar-SA"/>
        </w:rPr>
        <w:t>desktop, laptop</w:t>
      </w:r>
      <w:r>
        <w:rPr>
          <w:lang w:eastAsia="en-US" w:bidi="ar-SA"/>
        </w:rPr>
        <w:t>, Tablet support</w:t>
      </w:r>
    </w:p>
    <w:p w:rsidR="002A4A55" w:rsidRPr="002A4A55" w:rsidRDefault="002A4A55">
      <w:pPr>
        <w:pStyle w:val="divdocumentsinglecolumn"/>
        <w:spacing w:line="360" w:lineRule="atLeast"/>
        <w:rPr>
          <w:rStyle w:val="spanjobtitle"/>
          <w:b w:val="0"/>
          <w:lang w:eastAsia="en-US" w:bidi="ar-SA"/>
        </w:rPr>
      </w:pPr>
    </w:p>
    <w:p w:rsidR="002A4A55" w:rsidRDefault="002A4A55">
      <w:pPr>
        <w:pStyle w:val="divdocumentsinglecolumn"/>
        <w:spacing w:line="360" w:lineRule="atLeast"/>
        <w:rPr>
          <w:rStyle w:val="spanjobtitle"/>
          <w:lang w:val="en-GB" w:eastAsia="en-US" w:bidi="ar-SA"/>
        </w:rPr>
      </w:pPr>
    </w:p>
    <w:p w:rsidR="002A4A55" w:rsidRDefault="002A4A55">
      <w:pPr>
        <w:pStyle w:val="divdocumentsinglecolumn"/>
        <w:spacing w:line="360" w:lineRule="atLeast"/>
        <w:rPr>
          <w:rStyle w:val="spanjobtitle"/>
          <w:lang w:val="en-GB" w:eastAsia="en-US" w:bidi="ar-SA"/>
        </w:rPr>
      </w:pPr>
    </w:p>
    <w:p w:rsidR="002A4A55" w:rsidRDefault="002A4A55">
      <w:pPr>
        <w:pStyle w:val="divdocumentsinglecolumn"/>
        <w:spacing w:line="360" w:lineRule="atLeast"/>
        <w:rPr>
          <w:rStyle w:val="spanjobtitle"/>
          <w:lang w:val="en-GB" w:eastAsia="en-US" w:bidi="ar-SA"/>
        </w:rPr>
      </w:pPr>
    </w:p>
    <w:p w:rsidR="002A4A55" w:rsidRDefault="002A4A55">
      <w:pPr>
        <w:pStyle w:val="divdocumentsinglecolumn"/>
        <w:spacing w:line="360" w:lineRule="atLeast"/>
        <w:rPr>
          <w:rStyle w:val="spanjobtitle"/>
          <w:lang w:val="en-GB" w:eastAsia="en-US" w:bidi="ar-SA"/>
        </w:rPr>
      </w:pPr>
    </w:p>
    <w:p w:rsidR="002A4A55" w:rsidRDefault="002A4A55">
      <w:pPr>
        <w:pStyle w:val="divdocumentsinglecolumn"/>
        <w:spacing w:line="360" w:lineRule="atLeast"/>
        <w:rPr>
          <w:rStyle w:val="spanjobtitle"/>
          <w:lang w:val="en-GB" w:eastAsia="en-US" w:bidi="ar-SA"/>
        </w:rPr>
      </w:pPr>
    </w:p>
    <w:p w:rsidR="008B1D14" w:rsidRDefault="008B1D14">
      <w:pPr>
        <w:pStyle w:val="divdocumentsinglecolumn"/>
        <w:spacing w:line="360" w:lineRule="atLeast"/>
        <w:rPr>
          <w:lang w:val="en-GB" w:eastAsia="en-US" w:bidi="ar-SA"/>
        </w:rPr>
      </w:pPr>
      <w:r>
        <w:rPr>
          <w:rStyle w:val="spanjobtitle"/>
          <w:lang w:val="en-GB" w:eastAsia="en-US" w:bidi="ar-SA"/>
        </w:rPr>
        <w:t>IT Support Technician</w:t>
      </w:r>
      <w:r>
        <w:rPr>
          <w:rStyle w:val="span"/>
          <w:lang w:val="en-GB" w:eastAsia="en-US" w:bidi="ar-SA"/>
        </w:rPr>
        <w:t>, 03/2017 to 07/2018</w:t>
      </w:r>
      <w:r>
        <w:rPr>
          <w:rStyle w:val="spanpaddedline"/>
          <w:lang w:val="en-GB" w:eastAsia="en-US" w:bidi="ar-SA"/>
        </w:rPr>
        <w:t xml:space="preserve"> </w:t>
      </w:r>
    </w:p>
    <w:p w:rsidR="008B1D14" w:rsidRDefault="008B1D14">
      <w:pPr>
        <w:pStyle w:val="spanpaddedlineParagraph"/>
        <w:spacing w:line="360" w:lineRule="atLeast"/>
        <w:rPr>
          <w:lang w:val="en-GB" w:eastAsia="en-US" w:bidi="ar-SA"/>
        </w:rPr>
      </w:pPr>
      <w:r>
        <w:rPr>
          <w:rStyle w:val="spancompanyname"/>
          <w:lang w:val="en-GB" w:eastAsia="en-US" w:bidi="ar-SA"/>
        </w:rPr>
        <w:t>CompuCom Canada Co, Matheson Boulevard, Mississauga, ON, Canada</w:t>
      </w:r>
      <w:r>
        <w:rPr>
          <w:rStyle w:val="span"/>
          <w:lang w:val="en-GB" w:eastAsia="en-US" w:bidi="ar-SA"/>
        </w:rPr>
        <w:t xml:space="preserve"> – Ontario, Canada</w:t>
      </w:r>
    </w:p>
    <w:p w:rsidR="008B1D14" w:rsidRDefault="008B1D14">
      <w:pPr>
        <w:pStyle w:val="documentulliParagraph"/>
        <w:numPr>
          <w:ilvl w:val="0"/>
          <w:numId w:val="2"/>
        </w:numPr>
        <w:spacing w:line="360" w:lineRule="atLeast"/>
        <w:ind w:left="460" w:hanging="210"/>
        <w:rPr>
          <w:rStyle w:val="span"/>
          <w:lang w:val="en-GB" w:eastAsia="en-US" w:bidi="ar-SA"/>
        </w:rPr>
      </w:pPr>
      <w:r>
        <w:rPr>
          <w:rStyle w:val="span"/>
          <w:lang w:val="en-GB" w:eastAsia="en-US" w:bidi="ar-SA"/>
        </w:rPr>
        <w:t>Ensured network, system and data availability and integrity through preventative maintenance and upgrades.</w:t>
      </w:r>
    </w:p>
    <w:p w:rsidR="008B1D14" w:rsidRDefault="008B1D14">
      <w:pPr>
        <w:pStyle w:val="documentulliParagraph"/>
        <w:numPr>
          <w:ilvl w:val="0"/>
          <w:numId w:val="2"/>
        </w:numPr>
        <w:spacing w:line="360" w:lineRule="atLeast"/>
        <w:ind w:left="460" w:hanging="210"/>
        <w:rPr>
          <w:rStyle w:val="span"/>
          <w:lang w:val="en-GB" w:eastAsia="en-US" w:bidi="ar-SA"/>
        </w:rPr>
      </w:pPr>
      <w:r>
        <w:rPr>
          <w:rStyle w:val="span"/>
          <w:lang w:val="en-GB" w:eastAsia="en-US" w:bidi="ar-SA"/>
        </w:rPr>
        <w:t>Streamlined and enhanced the corporate accounting and operations system.</w:t>
      </w:r>
    </w:p>
    <w:p w:rsidR="008B1D14" w:rsidRDefault="008B1D14">
      <w:pPr>
        <w:pStyle w:val="documentulliParagraph"/>
        <w:numPr>
          <w:ilvl w:val="0"/>
          <w:numId w:val="2"/>
        </w:numPr>
        <w:spacing w:line="360" w:lineRule="atLeast"/>
        <w:ind w:left="460" w:hanging="210"/>
        <w:rPr>
          <w:rStyle w:val="span"/>
          <w:lang w:val="en-GB" w:eastAsia="en-US" w:bidi="ar-SA"/>
        </w:rPr>
      </w:pPr>
      <w:r>
        <w:rPr>
          <w:rStyle w:val="span"/>
          <w:lang w:val="en-GB" w:eastAsia="en-US" w:bidi="ar-SA"/>
        </w:rPr>
        <w:t>Duties upgrade and support for state farm insurance also Ontario Government user support application and hardware support</w:t>
      </w:r>
    </w:p>
    <w:p w:rsidR="008B1D14" w:rsidRDefault="008B1D14">
      <w:pPr>
        <w:pStyle w:val="documentulliParagraph"/>
        <w:numPr>
          <w:ilvl w:val="0"/>
          <w:numId w:val="2"/>
        </w:numPr>
        <w:spacing w:line="360" w:lineRule="atLeast"/>
        <w:ind w:left="460" w:hanging="210"/>
        <w:rPr>
          <w:rStyle w:val="span"/>
          <w:lang w:val="en-GB" w:eastAsia="en-US" w:bidi="ar-SA"/>
        </w:rPr>
      </w:pPr>
      <w:r>
        <w:rPr>
          <w:rStyle w:val="span"/>
          <w:lang w:val="en-GB" w:eastAsia="en-US" w:bidi="ar-SA"/>
        </w:rPr>
        <w:t>Retail support out of hours for shell petrol stations ,POS and Network Support</w:t>
      </w:r>
    </w:p>
    <w:p w:rsidR="008B1D14" w:rsidRDefault="008B1D14">
      <w:pPr>
        <w:pStyle w:val="documentulliParagraph"/>
        <w:numPr>
          <w:ilvl w:val="0"/>
          <w:numId w:val="2"/>
        </w:numPr>
        <w:spacing w:line="360" w:lineRule="atLeast"/>
        <w:ind w:left="460" w:hanging="210"/>
        <w:rPr>
          <w:rStyle w:val="span"/>
          <w:lang w:val="en-GB" w:eastAsia="en-US" w:bidi="ar-SA"/>
        </w:rPr>
      </w:pPr>
      <w:r>
        <w:rPr>
          <w:rStyle w:val="span"/>
          <w:lang w:val="en-GB" w:eastAsia="en-US" w:bidi="ar-SA"/>
        </w:rPr>
        <w:t>Onsite Support For The Home Depot chain , also POS Support for Outfitters North America</w:t>
      </w:r>
    </w:p>
    <w:p w:rsidR="008B1D14" w:rsidRDefault="008B1D14">
      <w:pPr>
        <w:pStyle w:val="documentulliParagraph"/>
        <w:numPr>
          <w:ilvl w:val="0"/>
          <w:numId w:val="2"/>
        </w:numPr>
        <w:spacing w:line="360" w:lineRule="atLeast"/>
        <w:ind w:left="460" w:hanging="210"/>
        <w:rPr>
          <w:rStyle w:val="span"/>
          <w:lang w:val="en-GB" w:eastAsia="en-US" w:bidi="ar-SA"/>
        </w:rPr>
      </w:pPr>
      <w:r>
        <w:rPr>
          <w:rStyle w:val="span"/>
          <w:lang w:val="en-GB" w:eastAsia="en-US" w:bidi="ar-SA"/>
        </w:rPr>
        <w:t>Also end User Support For Lenovo North America</w:t>
      </w:r>
    </w:p>
    <w:p w:rsidR="008B1D14" w:rsidRDefault="008B1D14">
      <w:pPr>
        <w:pStyle w:val="divdocumentsinglecolumn"/>
        <w:spacing w:before="240" w:line="360" w:lineRule="atLeast"/>
        <w:rPr>
          <w:lang w:val="en-GB" w:eastAsia="en-US" w:bidi="ar-SA"/>
        </w:rPr>
      </w:pPr>
      <w:r>
        <w:rPr>
          <w:rStyle w:val="spanjobtitle"/>
          <w:lang w:val="en-GB" w:eastAsia="en-US" w:bidi="ar-SA"/>
        </w:rPr>
        <w:t>IT Support field technician</w:t>
      </w:r>
      <w:r>
        <w:rPr>
          <w:rStyle w:val="span"/>
          <w:lang w:val="en-GB" w:eastAsia="en-US" w:bidi="ar-SA"/>
        </w:rPr>
        <w:t>, 07/2016 to 03/2017</w:t>
      </w:r>
      <w:r>
        <w:rPr>
          <w:rStyle w:val="spanpaddedline"/>
          <w:lang w:val="en-GB" w:eastAsia="en-US" w:bidi="ar-SA"/>
        </w:rPr>
        <w:t xml:space="preserve"> </w:t>
      </w:r>
    </w:p>
    <w:p w:rsidR="008B1D14" w:rsidRDefault="008B1D14">
      <w:pPr>
        <w:pStyle w:val="spanpaddedlineParagraph"/>
        <w:spacing w:line="360" w:lineRule="atLeast"/>
        <w:rPr>
          <w:lang w:val="en-GB" w:eastAsia="en-US" w:bidi="ar-SA"/>
        </w:rPr>
      </w:pPr>
      <w:proofErr w:type="spellStart"/>
      <w:r>
        <w:rPr>
          <w:rStyle w:val="spancompanyname"/>
          <w:lang w:val="en-GB" w:eastAsia="en-US" w:bidi="ar-SA"/>
        </w:rPr>
        <w:t>PeopleToGo</w:t>
      </w:r>
      <w:proofErr w:type="spellEnd"/>
      <w:r>
        <w:rPr>
          <w:rStyle w:val="span"/>
          <w:lang w:val="en-GB" w:eastAsia="en-US" w:bidi="ar-SA"/>
        </w:rPr>
        <w:t xml:space="preserve"> – Markham, ON</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lastRenderedPageBreak/>
        <w:t xml:space="preserve">Established compatibility with third party software products by developing </w:t>
      </w:r>
      <w:proofErr w:type="spellStart"/>
      <w:r>
        <w:rPr>
          <w:rStyle w:val="span"/>
          <w:lang w:val="en-GB" w:eastAsia="en-US" w:bidi="ar-SA"/>
        </w:rPr>
        <w:t>programme</w:t>
      </w:r>
      <w:proofErr w:type="spellEnd"/>
      <w:r>
        <w:rPr>
          <w:rStyle w:val="span"/>
          <w:lang w:val="en-GB" w:eastAsia="en-US" w:bidi="ar-SA"/>
        </w:rPr>
        <w:t xml:space="preserve"> for modification and integration.</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Advocated for end-users to perform testing and problem analysis for server, desktop and IT infrastructure work.</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Monitored network performance and provided network performance statistical reports for both real-time and historical measurements.</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 xml:space="preserve">Coordinated with systems partners to </w:t>
      </w:r>
      <w:proofErr w:type="spellStart"/>
      <w:r>
        <w:rPr>
          <w:rStyle w:val="span"/>
          <w:lang w:val="en-GB" w:eastAsia="en-US" w:bidi="ar-SA"/>
        </w:rPr>
        <w:t>finalise</w:t>
      </w:r>
      <w:proofErr w:type="spellEnd"/>
      <w:r>
        <w:rPr>
          <w:rStyle w:val="span"/>
          <w:lang w:val="en-GB" w:eastAsia="en-US" w:bidi="ar-SA"/>
        </w:rPr>
        <w:t xml:space="preserve"> designs and confirm requirements.</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 xml:space="preserve">Coordinated with systems partners to </w:t>
      </w:r>
      <w:proofErr w:type="spellStart"/>
      <w:r>
        <w:rPr>
          <w:rStyle w:val="span"/>
          <w:lang w:val="en-GB" w:eastAsia="en-US" w:bidi="ar-SA"/>
        </w:rPr>
        <w:t>finalise</w:t>
      </w:r>
      <w:proofErr w:type="spellEnd"/>
      <w:r>
        <w:rPr>
          <w:rStyle w:val="span"/>
          <w:lang w:val="en-GB" w:eastAsia="en-US" w:bidi="ar-SA"/>
        </w:rPr>
        <w:t xml:space="preserve"> designs and confirm requirements.</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Trained junior members of IT team regarding network security and troubleshooting of data circuits.</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Deployment and installation video conference equipment and configuration</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End User Desktop Application  Support Mobile Device Support</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Network trouble shooting</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 xml:space="preserve">Active Directory Support &amp; DC Upgrades and </w:t>
      </w:r>
      <w:proofErr w:type="spellStart"/>
      <w:r>
        <w:rPr>
          <w:rStyle w:val="span"/>
          <w:lang w:val="en-GB" w:eastAsia="en-US" w:bidi="ar-SA"/>
        </w:rPr>
        <w:t>Replavement</w:t>
      </w:r>
      <w:proofErr w:type="spellEnd"/>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Cisco Switch  hardware Support</w:t>
      </w:r>
    </w:p>
    <w:p w:rsidR="008B1D14" w:rsidRDefault="008B1D14">
      <w:pPr>
        <w:pStyle w:val="documentulliParagraph"/>
        <w:numPr>
          <w:ilvl w:val="0"/>
          <w:numId w:val="3"/>
        </w:numPr>
        <w:spacing w:line="360" w:lineRule="atLeast"/>
        <w:ind w:left="460" w:hanging="210"/>
        <w:rPr>
          <w:rStyle w:val="span"/>
          <w:lang w:val="en-GB" w:eastAsia="en-US" w:bidi="ar-SA"/>
        </w:rPr>
      </w:pPr>
      <w:r>
        <w:rPr>
          <w:rStyle w:val="span"/>
          <w:lang w:val="en-GB" w:eastAsia="en-US" w:bidi="ar-SA"/>
        </w:rPr>
        <w:t xml:space="preserve">Cable management and </w:t>
      </w:r>
      <w:proofErr w:type="spellStart"/>
      <w:r>
        <w:rPr>
          <w:rStyle w:val="span"/>
          <w:lang w:val="en-GB" w:eastAsia="en-US" w:bidi="ar-SA"/>
        </w:rPr>
        <w:t>Trouble shooting</w:t>
      </w:r>
      <w:proofErr w:type="spellEnd"/>
      <w:r>
        <w:rPr>
          <w:rStyle w:val="span"/>
          <w:lang w:val="en-GB" w:eastAsia="en-US" w:bidi="ar-SA"/>
        </w:rPr>
        <w:t xml:space="preserve"> Support</w:t>
      </w:r>
    </w:p>
    <w:p w:rsidR="008B1D14" w:rsidRDefault="008B1D14">
      <w:pPr>
        <w:pStyle w:val="divdocumentsinglecolumn"/>
        <w:spacing w:before="240" w:line="360" w:lineRule="atLeast"/>
        <w:rPr>
          <w:lang w:val="en-GB" w:eastAsia="en-US" w:bidi="ar-SA"/>
        </w:rPr>
      </w:pPr>
      <w:r>
        <w:rPr>
          <w:rStyle w:val="spanjobtitle"/>
          <w:lang w:val="en-GB" w:eastAsia="en-US" w:bidi="ar-SA"/>
        </w:rPr>
        <w:t xml:space="preserve">IT Support </w:t>
      </w:r>
      <w:proofErr w:type="spellStart"/>
      <w:r>
        <w:rPr>
          <w:rStyle w:val="spanjobtitle"/>
          <w:lang w:val="en-GB" w:eastAsia="en-US" w:bidi="ar-SA"/>
        </w:rPr>
        <w:t>Tecnician</w:t>
      </w:r>
      <w:proofErr w:type="spellEnd"/>
      <w:r>
        <w:rPr>
          <w:rStyle w:val="span"/>
          <w:lang w:val="en-GB" w:eastAsia="en-US" w:bidi="ar-SA"/>
        </w:rPr>
        <w:t>, 06/2014 to 07/2016</w:t>
      </w:r>
      <w:r>
        <w:rPr>
          <w:rStyle w:val="spanpaddedline"/>
          <w:lang w:val="en-GB" w:eastAsia="en-US" w:bidi="ar-SA"/>
        </w:rPr>
        <w:t xml:space="preserve"> </w:t>
      </w:r>
    </w:p>
    <w:p w:rsidR="008B1D14" w:rsidRDefault="008B1D14">
      <w:pPr>
        <w:pStyle w:val="spanpaddedlineParagraph"/>
        <w:spacing w:line="360" w:lineRule="atLeast"/>
        <w:rPr>
          <w:lang w:val="en-GB" w:eastAsia="en-US" w:bidi="ar-SA"/>
        </w:rPr>
      </w:pPr>
      <w:r>
        <w:rPr>
          <w:rStyle w:val="spancompanyname"/>
          <w:lang w:val="en-GB" w:eastAsia="en-US" w:bidi="ar-SA"/>
        </w:rPr>
        <w:t xml:space="preserve">Burman &amp; Fellows Group </w:t>
      </w:r>
      <w:proofErr w:type="spellStart"/>
      <w:r>
        <w:rPr>
          <w:rStyle w:val="spancompanyname"/>
          <w:lang w:val="en-GB" w:eastAsia="en-US" w:bidi="ar-SA"/>
        </w:rPr>
        <w:t>Inc</w:t>
      </w:r>
      <w:proofErr w:type="spellEnd"/>
      <w:r>
        <w:rPr>
          <w:rStyle w:val="span"/>
          <w:lang w:val="en-GB" w:eastAsia="en-US" w:bidi="ar-SA"/>
        </w:rPr>
        <w:t xml:space="preserve"> – Markham, ON</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Retail POS Support</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Pin-pad Replacement and Troubleshoot</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Pin-pad Installation and Configuration</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 xml:space="preserve">Wireless </w:t>
      </w:r>
      <w:proofErr w:type="spellStart"/>
      <w:r>
        <w:rPr>
          <w:rStyle w:val="span"/>
          <w:lang w:val="en-GB" w:eastAsia="en-US" w:bidi="ar-SA"/>
        </w:rPr>
        <w:t>AccesPoint</w:t>
      </w:r>
      <w:proofErr w:type="spellEnd"/>
      <w:r>
        <w:rPr>
          <w:rStyle w:val="span"/>
          <w:lang w:val="en-GB" w:eastAsia="en-US" w:bidi="ar-SA"/>
        </w:rPr>
        <w:t xml:space="preserve"> Install and Configuration</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 xml:space="preserve">Server </w:t>
      </w:r>
      <w:proofErr w:type="spellStart"/>
      <w:r>
        <w:rPr>
          <w:rStyle w:val="span"/>
          <w:lang w:val="en-GB" w:eastAsia="en-US" w:bidi="ar-SA"/>
        </w:rPr>
        <w:t>SaS</w:t>
      </w:r>
      <w:proofErr w:type="spellEnd"/>
      <w:r>
        <w:rPr>
          <w:rStyle w:val="span"/>
          <w:lang w:val="en-GB" w:eastAsia="en-US" w:bidi="ar-SA"/>
        </w:rPr>
        <w:t xml:space="preserve"> controller Battery Replacement</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DC Replacement and rebuild</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UPS Replacement and maintenance</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Printer maintenance and support</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Network Troubleshooting</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Cisco Switch replacement</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Modem Support</w:t>
      </w:r>
    </w:p>
    <w:p w:rsidR="008B1D14" w:rsidRDefault="008B1D14">
      <w:pPr>
        <w:pStyle w:val="documentulliParagraph"/>
        <w:numPr>
          <w:ilvl w:val="0"/>
          <w:numId w:val="4"/>
        </w:numPr>
        <w:spacing w:line="360" w:lineRule="atLeast"/>
        <w:ind w:left="460" w:hanging="210"/>
        <w:rPr>
          <w:rStyle w:val="span"/>
          <w:lang w:val="en-GB" w:eastAsia="en-US" w:bidi="ar-SA"/>
        </w:rPr>
      </w:pPr>
      <w:r>
        <w:rPr>
          <w:rStyle w:val="span"/>
          <w:lang w:val="en-GB" w:eastAsia="en-US" w:bidi="ar-SA"/>
        </w:rPr>
        <w:t>Signature pad support</w:t>
      </w:r>
    </w:p>
    <w:p w:rsidR="008B1D14" w:rsidRDefault="008B1D14">
      <w:pPr>
        <w:pStyle w:val="documentulliParagraph"/>
        <w:numPr>
          <w:ilvl w:val="0"/>
          <w:numId w:val="4"/>
        </w:numPr>
        <w:spacing w:line="360" w:lineRule="atLeast"/>
        <w:ind w:left="460" w:hanging="210"/>
        <w:rPr>
          <w:rStyle w:val="span"/>
          <w:lang w:val="en-GB" w:eastAsia="en-US" w:bidi="ar-SA"/>
        </w:rPr>
      </w:pPr>
      <w:proofErr w:type="spellStart"/>
      <w:r>
        <w:rPr>
          <w:rStyle w:val="span"/>
          <w:lang w:val="en-GB" w:eastAsia="en-US" w:bidi="ar-SA"/>
        </w:rPr>
        <w:t>Pos</w:t>
      </w:r>
      <w:proofErr w:type="spellEnd"/>
      <w:r>
        <w:rPr>
          <w:rStyle w:val="span"/>
          <w:lang w:val="en-GB" w:eastAsia="en-US" w:bidi="ar-SA"/>
        </w:rPr>
        <w:t xml:space="preserve"> Rebuild and configuration</w:t>
      </w:r>
    </w:p>
    <w:p w:rsidR="008B1D14" w:rsidRDefault="008B1D14">
      <w:pPr>
        <w:pStyle w:val="divdocumentsinglecolumn"/>
        <w:spacing w:before="240" w:line="360" w:lineRule="atLeast"/>
        <w:rPr>
          <w:lang w:val="en-GB" w:eastAsia="en-US" w:bidi="ar-SA"/>
        </w:rPr>
      </w:pPr>
      <w:r>
        <w:rPr>
          <w:rStyle w:val="spanjobtitle"/>
          <w:lang w:val="en-GB" w:eastAsia="en-US" w:bidi="ar-SA"/>
        </w:rPr>
        <w:t>Remote Support</w:t>
      </w:r>
      <w:r>
        <w:rPr>
          <w:rStyle w:val="span"/>
          <w:lang w:val="en-GB" w:eastAsia="en-US" w:bidi="ar-SA"/>
        </w:rPr>
        <w:t>, 06/2014 to 11/2014</w:t>
      </w:r>
      <w:r>
        <w:rPr>
          <w:rStyle w:val="spanpaddedline"/>
          <w:lang w:val="en-GB" w:eastAsia="en-US" w:bidi="ar-SA"/>
        </w:rPr>
        <w:t xml:space="preserve"> </w:t>
      </w:r>
    </w:p>
    <w:p w:rsidR="008B1D14" w:rsidRDefault="008B1D14">
      <w:pPr>
        <w:pStyle w:val="spanpaddedlineParagraph"/>
        <w:spacing w:line="360" w:lineRule="atLeast"/>
        <w:rPr>
          <w:lang w:val="en-GB" w:eastAsia="en-US" w:bidi="ar-SA"/>
        </w:rPr>
      </w:pPr>
      <w:r>
        <w:rPr>
          <w:rStyle w:val="spancompanyname"/>
          <w:lang w:val="en-GB" w:eastAsia="en-US" w:bidi="ar-SA"/>
        </w:rPr>
        <w:t>BSC Solutions Group Ltd.</w:t>
      </w:r>
      <w:r>
        <w:rPr>
          <w:rStyle w:val="span"/>
          <w:lang w:val="en-GB" w:eastAsia="en-US" w:bidi="ar-SA"/>
        </w:rPr>
        <w:t xml:space="preserve"> – Brampton, ON</w:t>
      </w:r>
    </w:p>
    <w:p w:rsidR="008B1D14" w:rsidRDefault="008B1D14">
      <w:pPr>
        <w:pStyle w:val="documentulliParagraph"/>
        <w:numPr>
          <w:ilvl w:val="0"/>
          <w:numId w:val="5"/>
        </w:numPr>
        <w:spacing w:line="360" w:lineRule="atLeast"/>
        <w:ind w:left="460" w:hanging="210"/>
        <w:rPr>
          <w:rStyle w:val="span"/>
          <w:lang w:val="en-GB" w:eastAsia="en-US" w:bidi="ar-SA"/>
        </w:rPr>
      </w:pPr>
      <w:r>
        <w:rPr>
          <w:rStyle w:val="span"/>
          <w:lang w:val="en-GB" w:eastAsia="en-US" w:bidi="ar-SA"/>
        </w:rPr>
        <w:t>Managed firewall, network monitoring and server monitoring both on- and off-site.</w:t>
      </w:r>
    </w:p>
    <w:p w:rsidR="008B1D14" w:rsidRDefault="008B1D14">
      <w:pPr>
        <w:pStyle w:val="documentulliParagraph"/>
        <w:numPr>
          <w:ilvl w:val="0"/>
          <w:numId w:val="5"/>
        </w:numPr>
        <w:spacing w:line="360" w:lineRule="atLeast"/>
        <w:ind w:left="460" w:hanging="210"/>
        <w:rPr>
          <w:rStyle w:val="span"/>
          <w:lang w:val="en-GB" w:eastAsia="en-US" w:bidi="ar-SA"/>
        </w:rPr>
      </w:pPr>
      <w:r>
        <w:rPr>
          <w:rStyle w:val="span"/>
          <w:lang w:val="en-GB" w:eastAsia="en-US" w:bidi="ar-SA"/>
        </w:rPr>
        <w:t>remote support</w:t>
      </w:r>
    </w:p>
    <w:p w:rsidR="008B1D14" w:rsidRDefault="008B1D14">
      <w:pPr>
        <w:pStyle w:val="documentulliParagraph"/>
        <w:numPr>
          <w:ilvl w:val="0"/>
          <w:numId w:val="5"/>
        </w:numPr>
        <w:spacing w:line="360" w:lineRule="atLeast"/>
        <w:ind w:left="460" w:hanging="210"/>
        <w:rPr>
          <w:rStyle w:val="span"/>
          <w:lang w:val="en-GB" w:eastAsia="en-US" w:bidi="ar-SA"/>
        </w:rPr>
      </w:pPr>
      <w:r>
        <w:rPr>
          <w:rStyle w:val="span"/>
          <w:lang w:val="en-GB" w:eastAsia="en-US" w:bidi="ar-SA"/>
        </w:rPr>
        <w:t>desktop applications</w:t>
      </w:r>
    </w:p>
    <w:p w:rsidR="008B1D14" w:rsidRDefault="008B1D14">
      <w:pPr>
        <w:pStyle w:val="documentulliParagraph"/>
        <w:numPr>
          <w:ilvl w:val="0"/>
          <w:numId w:val="5"/>
        </w:numPr>
        <w:spacing w:line="360" w:lineRule="atLeast"/>
        <w:ind w:left="460" w:hanging="210"/>
        <w:rPr>
          <w:rStyle w:val="span"/>
          <w:lang w:val="en-GB" w:eastAsia="en-US" w:bidi="ar-SA"/>
        </w:rPr>
      </w:pPr>
      <w:r>
        <w:rPr>
          <w:rStyle w:val="span"/>
          <w:lang w:val="en-GB" w:eastAsia="en-US" w:bidi="ar-SA"/>
        </w:rPr>
        <w:t>password resets</w:t>
      </w:r>
    </w:p>
    <w:p w:rsidR="008B1D14" w:rsidRDefault="008B1D14">
      <w:pPr>
        <w:pStyle w:val="documentulliParagraph"/>
        <w:numPr>
          <w:ilvl w:val="0"/>
          <w:numId w:val="5"/>
        </w:numPr>
        <w:spacing w:line="360" w:lineRule="atLeast"/>
        <w:ind w:left="460" w:hanging="210"/>
        <w:rPr>
          <w:rStyle w:val="span"/>
          <w:lang w:val="en-GB" w:eastAsia="en-US" w:bidi="ar-SA"/>
        </w:rPr>
      </w:pPr>
      <w:r>
        <w:rPr>
          <w:rStyle w:val="span"/>
          <w:lang w:val="en-GB" w:eastAsia="en-US" w:bidi="ar-SA"/>
        </w:rPr>
        <w:t>printer support</w:t>
      </w:r>
    </w:p>
    <w:p w:rsidR="008B1D14" w:rsidRDefault="008B1D14">
      <w:pPr>
        <w:pStyle w:val="documentulliParagraph"/>
        <w:numPr>
          <w:ilvl w:val="0"/>
          <w:numId w:val="5"/>
        </w:numPr>
        <w:spacing w:line="360" w:lineRule="atLeast"/>
        <w:ind w:left="460" w:hanging="210"/>
        <w:rPr>
          <w:rStyle w:val="span"/>
          <w:lang w:val="en-GB" w:eastAsia="en-US" w:bidi="ar-SA"/>
        </w:rPr>
      </w:pPr>
      <w:r>
        <w:rPr>
          <w:rStyle w:val="span"/>
          <w:lang w:val="en-GB" w:eastAsia="en-US" w:bidi="ar-SA"/>
        </w:rPr>
        <w:t>e-mail recovery</w:t>
      </w:r>
    </w:p>
    <w:p w:rsidR="008B1D14" w:rsidRDefault="008B1D14">
      <w:pPr>
        <w:pStyle w:val="documentulliParagraph"/>
        <w:numPr>
          <w:ilvl w:val="0"/>
          <w:numId w:val="5"/>
        </w:numPr>
        <w:spacing w:line="360" w:lineRule="atLeast"/>
        <w:ind w:left="460" w:hanging="210"/>
        <w:rPr>
          <w:rStyle w:val="span"/>
          <w:lang w:val="en-GB" w:eastAsia="en-US" w:bidi="ar-SA"/>
        </w:rPr>
      </w:pPr>
      <w:r>
        <w:rPr>
          <w:rStyle w:val="span"/>
          <w:lang w:val="en-GB" w:eastAsia="en-US" w:bidi="ar-SA"/>
        </w:rPr>
        <w:t>workstation install and configuration (onboarding)</w:t>
      </w:r>
    </w:p>
    <w:p w:rsidR="008B1D14" w:rsidRDefault="008B1D14">
      <w:pPr>
        <w:pStyle w:val="divdocumentsinglecolumn"/>
        <w:spacing w:before="240" w:line="360" w:lineRule="atLeast"/>
        <w:rPr>
          <w:lang w:val="en-GB" w:eastAsia="en-US" w:bidi="ar-SA"/>
        </w:rPr>
      </w:pPr>
      <w:r>
        <w:rPr>
          <w:rStyle w:val="spanjobtitle"/>
          <w:lang w:val="en-GB" w:eastAsia="en-US" w:bidi="ar-SA"/>
        </w:rPr>
        <w:lastRenderedPageBreak/>
        <w:t>IT Helpdesk Support</w:t>
      </w:r>
      <w:r>
        <w:rPr>
          <w:rStyle w:val="span"/>
          <w:lang w:val="en-GB" w:eastAsia="en-US" w:bidi="ar-SA"/>
        </w:rPr>
        <w:t>, 01/2012 to 12/2013</w:t>
      </w:r>
      <w:r>
        <w:rPr>
          <w:rStyle w:val="spanpaddedline"/>
          <w:lang w:val="en-GB" w:eastAsia="en-US" w:bidi="ar-SA"/>
        </w:rPr>
        <w:t xml:space="preserve"> </w:t>
      </w:r>
    </w:p>
    <w:p w:rsidR="008B1D14" w:rsidRDefault="008B1D14">
      <w:pPr>
        <w:pStyle w:val="spanpaddedlineParagraph"/>
        <w:spacing w:line="360" w:lineRule="atLeast"/>
        <w:rPr>
          <w:lang w:val="en-GB" w:eastAsia="en-US" w:bidi="ar-SA"/>
        </w:rPr>
      </w:pPr>
      <w:r>
        <w:rPr>
          <w:rStyle w:val="spancompanyname"/>
          <w:lang w:val="en-GB" w:eastAsia="en-US" w:bidi="ar-SA"/>
        </w:rPr>
        <w:t>Southbank Centre Belvedere Road, London, UK</w:t>
      </w:r>
      <w:r>
        <w:rPr>
          <w:rStyle w:val="span"/>
          <w:lang w:val="en-GB" w:eastAsia="en-US" w:bidi="ar-SA"/>
        </w:rPr>
        <w:t xml:space="preserve"> – London, England</w:t>
      </w:r>
    </w:p>
    <w:p w:rsidR="008B1D14" w:rsidRDefault="008B1D14">
      <w:pPr>
        <w:pStyle w:val="documentulliParagraph"/>
        <w:numPr>
          <w:ilvl w:val="0"/>
          <w:numId w:val="6"/>
        </w:numPr>
        <w:spacing w:line="360" w:lineRule="atLeast"/>
        <w:ind w:left="460" w:hanging="210"/>
        <w:rPr>
          <w:rStyle w:val="span"/>
          <w:lang w:val="en-GB" w:eastAsia="en-US" w:bidi="ar-SA"/>
        </w:rPr>
      </w:pPr>
      <w:r>
        <w:rPr>
          <w:rStyle w:val="span"/>
          <w:lang w:val="en-GB" w:eastAsia="en-US" w:bidi="ar-SA"/>
        </w:rPr>
        <w:t xml:space="preserve">workstation upgrades and </w:t>
      </w:r>
      <w:proofErr w:type="spellStart"/>
      <w:r>
        <w:rPr>
          <w:rStyle w:val="span"/>
          <w:lang w:val="en-GB" w:eastAsia="en-US" w:bidi="ar-SA"/>
        </w:rPr>
        <w:t>XPpro</w:t>
      </w:r>
      <w:proofErr w:type="spellEnd"/>
      <w:r>
        <w:rPr>
          <w:rStyle w:val="span"/>
          <w:lang w:val="en-GB" w:eastAsia="en-US" w:bidi="ar-SA"/>
        </w:rPr>
        <w:t xml:space="preserve"> Operating System Imaging and Deployment Internet Explorer Support Google Apps Support Blackberry support End - User Relocation phone extension and workstation Active Directory 2008/2012 End user Support Windows Environment Reset user passwords Create Active Directory User Accounts Manage &amp; Create internal and external E-mail accounts and distribution groups Exchange Server 2008 and 2010 File and Data Recovery Blackberry Device (Bold / Curve) Support P.O.S Payment Devices (chip and pin)Printer Support Installation and management Create </w:t>
      </w:r>
      <w:proofErr w:type="spellStart"/>
      <w:r>
        <w:rPr>
          <w:rStyle w:val="span"/>
          <w:lang w:val="en-GB" w:eastAsia="en-US" w:bidi="ar-SA"/>
        </w:rPr>
        <w:t>Organisation</w:t>
      </w:r>
      <w:proofErr w:type="spellEnd"/>
      <w:r>
        <w:rPr>
          <w:rStyle w:val="span"/>
          <w:lang w:val="en-GB" w:eastAsia="en-US" w:bidi="ar-SA"/>
        </w:rPr>
        <w:t xml:space="preserve"> Units for End User server 2008 and 2012 management Hardware asset process Imaging and Deployment XP , Windows 7/8 Hardware Upgrades &amp; Support Auto Cad Support </w:t>
      </w:r>
      <w:proofErr w:type="spellStart"/>
      <w:r>
        <w:rPr>
          <w:rStyle w:val="span"/>
          <w:lang w:val="en-GB" w:eastAsia="en-US" w:bidi="ar-SA"/>
        </w:rPr>
        <w:t>tAutoDesk</w:t>
      </w:r>
      <w:proofErr w:type="spellEnd"/>
      <w:r>
        <w:rPr>
          <w:rStyle w:val="span"/>
          <w:lang w:val="en-GB" w:eastAsia="en-US" w:bidi="ar-SA"/>
        </w:rPr>
        <w:t xml:space="preserve"> Support Adobe Reader Support Re-patching network ports HP Warranty Support Management Hardware Support Break-fix Thermal Imaging Device </w:t>
      </w:r>
      <w:proofErr w:type="spellStart"/>
      <w:r>
        <w:rPr>
          <w:rStyle w:val="span"/>
          <w:lang w:val="en-GB" w:eastAsia="en-US" w:bidi="ar-SA"/>
        </w:rPr>
        <w:t>ConfigurationMembership</w:t>
      </w:r>
      <w:proofErr w:type="spellEnd"/>
      <w:r>
        <w:rPr>
          <w:rStyle w:val="span"/>
          <w:lang w:val="en-GB" w:eastAsia="en-US" w:bidi="ar-SA"/>
        </w:rPr>
        <w:t xml:space="preserve"> Card Printer Support</w:t>
      </w:r>
    </w:p>
    <w:p w:rsidR="008B1D14" w:rsidRDefault="008B1D14">
      <w:pPr>
        <w:pStyle w:val="divdocumentsinglecolumn"/>
        <w:spacing w:before="240" w:line="360" w:lineRule="atLeast"/>
        <w:rPr>
          <w:lang w:val="en-GB" w:eastAsia="en-US" w:bidi="ar-SA"/>
        </w:rPr>
      </w:pPr>
      <w:r>
        <w:rPr>
          <w:rStyle w:val="spanjobtitle"/>
          <w:lang w:val="en-GB" w:eastAsia="en-US" w:bidi="ar-SA"/>
        </w:rPr>
        <w:t xml:space="preserve">Hardware Technician </w:t>
      </w:r>
      <w:r>
        <w:rPr>
          <w:rStyle w:val="span"/>
          <w:lang w:val="en-GB" w:eastAsia="en-US" w:bidi="ar-SA"/>
        </w:rPr>
        <w:t>, 03/2009 to 02/2012</w:t>
      </w:r>
      <w:r>
        <w:rPr>
          <w:rStyle w:val="spanpaddedline"/>
          <w:lang w:val="en-GB" w:eastAsia="en-US" w:bidi="ar-SA"/>
        </w:rPr>
        <w:t xml:space="preserve"> </w:t>
      </w:r>
    </w:p>
    <w:p w:rsidR="008B1D14" w:rsidRDefault="008B1D14">
      <w:pPr>
        <w:pStyle w:val="spanpaddedlineParagraph"/>
        <w:spacing w:line="360" w:lineRule="atLeast"/>
        <w:rPr>
          <w:lang w:val="en-GB" w:eastAsia="en-US" w:bidi="ar-SA"/>
        </w:rPr>
      </w:pPr>
      <w:proofErr w:type="spellStart"/>
      <w:r>
        <w:rPr>
          <w:rStyle w:val="spancompanyname"/>
          <w:lang w:val="en-GB" w:eastAsia="en-US" w:bidi="ar-SA"/>
        </w:rPr>
        <w:t>fujitsu</w:t>
      </w:r>
      <w:proofErr w:type="spellEnd"/>
      <w:r>
        <w:rPr>
          <w:rStyle w:val="spancompanyname"/>
          <w:lang w:val="en-GB" w:eastAsia="en-US" w:bidi="ar-SA"/>
        </w:rPr>
        <w:t xml:space="preserve"> </w:t>
      </w:r>
      <w:proofErr w:type="spellStart"/>
      <w:r>
        <w:rPr>
          <w:rStyle w:val="spancompanyname"/>
          <w:lang w:val="en-GB" w:eastAsia="en-US" w:bidi="ar-SA"/>
        </w:rPr>
        <w:t>siemens</w:t>
      </w:r>
      <w:proofErr w:type="spellEnd"/>
      <w:r>
        <w:rPr>
          <w:rStyle w:val="spancompanyname"/>
          <w:lang w:val="en-GB" w:eastAsia="en-US" w:bidi="ar-SA"/>
        </w:rPr>
        <w:t xml:space="preserve"> </w:t>
      </w:r>
      <w:proofErr w:type="spellStart"/>
      <w:r>
        <w:rPr>
          <w:rStyle w:val="spancompanyname"/>
          <w:lang w:val="en-GB" w:eastAsia="en-US" w:bidi="ar-SA"/>
        </w:rPr>
        <w:t>uk</w:t>
      </w:r>
      <w:proofErr w:type="spellEnd"/>
      <w:r>
        <w:rPr>
          <w:rStyle w:val="span"/>
          <w:lang w:val="en-GB" w:eastAsia="en-US" w:bidi="ar-SA"/>
        </w:rPr>
        <w:t xml:space="preserve"> – London, </w:t>
      </w:r>
      <w:proofErr w:type="spellStart"/>
      <w:r>
        <w:rPr>
          <w:rStyle w:val="span"/>
          <w:lang w:val="en-GB" w:eastAsia="en-US" w:bidi="ar-SA"/>
        </w:rPr>
        <w:t>basingstoke</w:t>
      </w:r>
      <w:proofErr w:type="spellEnd"/>
    </w:p>
    <w:p w:rsidR="008B1D14" w:rsidRDefault="008B1D14">
      <w:pPr>
        <w:pStyle w:val="p"/>
        <w:spacing w:line="360" w:lineRule="atLeast"/>
        <w:rPr>
          <w:rStyle w:val="span"/>
          <w:lang w:val="en-GB" w:eastAsia="en-US" w:bidi="ar-SA"/>
        </w:rPr>
      </w:pPr>
    </w:p>
    <w:p w:rsidR="008B1D14" w:rsidRDefault="008B1D14">
      <w:pPr>
        <w:pStyle w:val="documentulliParagraph"/>
        <w:numPr>
          <w:ilvl w:val="0"/>
          <w:numId w:val="7"/>
        </w:numPr>
        <w:spacing w:line="360" w:lineRule="atLeast"/>
        <w:ind w:left="460" w:hanging="210"/>
        <w:rPr>
          <w:rStyle w:val="span"/>
          <w:lang w:val="en-GB" w:eastAsia="en-US" w:bidi="ar-SA"/>
        </w:rPr>
      </w:pPr>
      <w:r>
        <w:rPr>
          <w:rStyle w:val="span"/>
          <w:lang w:val="en-GB" w:eastAsia="en-US" w:bidi="ar-SA"/>
        </w:rPr>
        <w:t>Hardware and software Supporting Traders on Trading Floor</w:t>
      </w:r>
    </w:p>
    <w:p w:rsidR="008B1D14" w:rsidRDefault="008B1D14">
      <w:pPr>
        <w:pStyle w:val="documentulliParagraph"/>
        <w:numPr>
          <w:ilvl w:val="0"/>
          <w:numId w:val="7"/>
        </w:numPr>
        <w:spacing w:line="360" w:lineRule="atLeast"/>
        <w:ind w:left="460" w:hanging="210"/>
        <w:rPr>
          <w:rStyle w:val="span"/>
          <w:lang w:val="en-GB" w:eastAsia="en-US" w:bidi="ar-SA"/>
        </w:rPr>
      </w:pPr>
      <w:r>
        <w:rPr>
          <w:rStyle w:val="span"/>
          <w:lang w:val="en-GB" w:eastAsia="en-US" w:bidi="ar-SA"/>
        </w:rPr>
        <w:t>Morgan Stanley Canary wharf (E14)</w:t>
      </w:r>
    </w:p>
    <w:p w:rsidR="008B1D14" w:rsidRDefault="008B1D14">
      <w:pPr>
        <w:pStyle w:val="documentulliParagraph"/>
        <w:numPr>
          <w:ilvl w:val="0"/>
          <w:numId w:val="7"/>
        </w:numPr>
        <w:spacing w:line="360" w:lineRule="atLeast"/>
        <w:ind w:left="460" w:hanging="210"/>
        <w:rPr>
          <w:rStyle w:val="span"/>
          <w:lang w:val="en-GB" w:eastAsia="en-US" w:bidi="ar-SA"/>
        </w:rPr>
      </w:pPr>
      <w:r>
        <w:rPr>
          <w:rStyle w:val="span"/>
          <w:lang w:val="en-GB" w:eastAsia="en-US" w:bidi="ar-SA"/>
        </w:rPr>
        <w:t>Printer Support</w:t>
      </w:r>
    </w:p>
    <w:p w:rsidR="008B1D14" w:rsidRDefault="008B1D14">
      <w:pPr>
        <w:pStyle w:val="documentulliParagraph"/>
        <w:numPr>
          <w:ilvl w:val="0"/>
          <w:numId w:val="7"/>
        </w:numPr>
        <w:spacing w:line="360" w:lineRule="atLeast"/>
        <w:ind w:left="460" w:hanging="210"/>
        <w:rPr>
          <w:rStyle w:val="span"/>
          <w:lang w:val="en-GB" w:eastAsia="en-US" w:bidi="ar-SA"/>
        </w:rPr>
      </w:pPr>
      <w:r>
        <w:rPr>
          <w:rStyle w:val="span"/>
          <w:lang w:val="en-GB" w:eastAsia="en-US" w:bidi="ar-SA"/>
        </w:rPr>
        <w:t>Bloomberg Support</w:t>
      </w:r>
    </w:p>
    <w:p w:rsidR="008B1D14" w:rsidRDefault="008B1D14">
      <w:pPr>
        <w:pStyle w:val="documentulliParagraph"/>
        <w:numPr>
          <w:ilvl w:val="0"/>
          <w:numId w:val="7"/>
        </w:numPr>
        <w:spacing w:line="360" w:lineRule="atLeast"/>
        <w:ind w:left="460" w:hanging="210"/>
        <w:rPr>
          <w:rStyle w:val="span"/>
          <w:lang w:val="en-GB" w:eastAsia="en-US" w:bidi="ar-SA"/>
        </w:rPr>
      </w:pPr>
      <w:r>
        <w:rPr>
          <w:rStyle w:val="span"/>
          <w:lang w:val="en-GB" w:eastAsia="en-US" w:bidi="ar-SA"/>
        </w:rPr>
        <w:t>workstation imaging and configuration</w:t>
      </w:r>
    </w:p>
    <w:p w:rsidR="008B1D14" w:rsidRDefault="008B1D14">
      <w:pPr>
        <w:pStyle w:val="documentulliParagraph"/>
        <w:numPr>
          <w:ilvl w:val="0"/>
          <w:numId w:val="7"/>
        </w:numPr>
        <w:spacing w:line="360" w:lineRule="atLeast"/>
        <w:ind w:left="460" w:hanging="210"/>
        <w:rPr>
          <w:rStyle w:val="span"/>
          <w:lang w:val="en-GB" w:eastAsia="en-US" w:bidi="ar-SA"/>
        </w:rPr>
      </w:pPr>
      <w:proofErr w:type="spellStart"/>
      <w:r>
        <w:rPr>
          <w:rStyle w:val="span"/>
          <w:lang w:val="en-GB" w:eastAsia="en-US" w:bidi="ar-SA"/>
        </w:rPr>
        <w:t>MsOffice</w:t>
      </w:r>
      <w:proofErr w:type="spellEnd"/>
      <w:r>
        <w:rPr>
          <w:rStyle w:val="span"/>
          <w:lang w:val="en-GB" w:eastAsia="en-US" w:bidi="ar-SA"/>
        </w:rPr>
        <w:t xml:space="preserve"> Support</w:t>
      </w:r>
    </w:p>
    <w:p w:rsidR="008B1D14" w:rsidRDefault="008B1D14">
      <w:pPr>
        <w:pStyle w:val="divdocumentdivheading"/>
        <w:tabs>
          <w:tab w:val="left" w:pos="4380"/>
          <w:tab w:val="left" w:pos="10560"/>
        </w:tabs>
        <w:spacing w:before="240" w:line="360" w:lineRule="atLeast"/>
        <w:jc w:val="center"/>
        <w:rPr>
          <w:smallCaps/>
          <w:lang w:val="en-GB" w:eastAsia="en-US" w:bidi="ar-SA"/>
        </w:rPr>
      </w:pPr>
      <w:r>
        <w:rPr>
          <w:smallCaps/>
          <w:lang w:val="en-GB" w:eastAsia="en-US" w:bidi="ar-SA"/>
        </w:rPr>
        <w:t xml:space="preserve"> </w:t>
      </w:r>
      <w:r>
        <w:rPr>
          <w:strike/>
          <w:sz w:val="32"/>
        </w:rPr>
        <w:tab/>
      </w:r>
      <w:r>
        <w:rPr>
          <w:rStyle w:val="divdocumentdivsectiontitle"/>
          <w:smallCaps/>
          <w:shd w:val="clear" w:color="auto" w:fill="FFFFFF"/>
          <w:lang w:val="en-GB" w:eastAsia="en-US" w:bidi="ar-SA"/>
        </w:rPr>
        <w:t xml:space="preserve">   Education   </w:t>
      </w:r>
      <w:r>
        <w:rPr>
          <w:strike/>
          <w:sz w:val="32"/>
        </w:rPr>
        <w:tab/>
      </w:r>
    </w:p>
    <w:p w:rsidR="008B1D14" w:rsidRDefault="008B1D14">
      <w:pPr>
        <w:pStyle w:val="divdocumentsinglecolumn"/>
        <w:spacing w:line="360" w:lineRule="atLeast"/>
        <w:rPr>
          <w:lang w:val="en-GB" w:eastAsia="en-US" w:bidi="ar-SA"/>
        </w:rPr>
      </w:pPr>
      <w:r>
        <w:rPr>
          <w:rStyle w:val="spandegree"/>
          <w:lang w:val="en-GB" w:eastAsia="en-US" w:bidi="ar-SA"/>
        </w:rPr>
        <w:t>Secondary Education Exam</w:t>
      </w:r>
      <w:r>
        <w:rPr>
          <w:rStyle w:val="span"/>
          <w:lang w:val="en-GB" w:eastAsia="en-US" w:bidi="ar-SA"/>
        </w:rPr>
        <w:t>: 1982</w:t>
      </w:r>
      <w:r>
        <w:rPr>
          <w:rStyle w:val="singlecolumnspanpaddedlinenth-child1"/>
          <w:lang w:val="en-GB" w:eastAsia="en-US" w:bidi="ar-SA"/>
        </w:rPr>
        <w:t xml:space="preserve"> </w:t>
      </w:r>
    </w:p>
    <w:p w:rsidR="008B1D14" w:rsidRDefault="008B1D14">
      <w:pPr>
        <w:pStyle w:val="spanpaddedlineParagraph"/>
        <w:spacing w:line="360" w:lineRule="atLeast"/>
        <w:rPr>
          <w:lang w:val="en-GB" w:eastAsia="en-US" w:bidi="ar-SA"/>
        </w:rPr>
      </w:pPr>
      <w:r>
        <w:rPr>
          <w:rStyle w:val="spancompanyname"/>
          <w:lang w:val="en-GB" w:eastAsia="en-US" w:bidi="ar-SA"/>
        </w:rPr>
        <w:t>Samuel Pepys</w:t>
      </w:r>
      <w:r>
        <w:rPr>
          <w:rStyle w:val="span"/>
          <w:lang w:val="en-GB" w:eastAsia="en-US" w:bidi="ar-SA"/>
        </w:rPr>
        <w:t xml:space="preserve"> - England, United Kingdom</w:t>
      </w:r>
    </w:p>
    <w:sectPr w:rsidR="008B1D14">
      <w:pgSz w:w="12240" w:h="15840"/>
      <w:pgMar w:top="640" w:right="840" w:bottom="6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9"/>
    <w:rsid w:val="001257CC"/>
    <w:rsid w:val="002A4A55"/>
    <w:rsid w:val="00420362"/>
    <w:rsid w:val="00516892"/>
    <w:rsid w:val="008B1D14"/>
    <w:rsid w:val="00A03949"/>
    <w:rsid w:val="00CB6B28"/>
    <w:rsid w:val="00CF685C"/>
    <w:rsid w:val="00F0642C"/>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C654CA9-79AD-4B41-BF37-EBF38DF8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top w:val="single" w:sz="8" w:space="0" w:color="auto"/>
        <w:bottom w:val="single" w:sz="8" w:space="12" w:color="auto"/>
      </w:pBdr>
      <w:spacing w:line="960" w:lineRule="atLeast"/>
      <w:jc w:val="center"/>
    </w:pPr>
    <w:rPr>
      <w:b/>
      <w:bCs/>
      <w:smallCaps/>
      <w:sz w:val="48"/>
      <w:szCs w:val="48"/>
    </w:rPr>
  </w:style>
  <w:style w:type="paragraph" w:customStyle="1" w:styleId="div">
    <w:name w:val="div"/>
    <w:basedOn w:val="Normal"/>
  </w:style>
  <w:style w:type="character" w:customStyle="1" w:styleId="span">
    <w:name w:val="span"/>
    <w:rPr>
      <w:sz w:val="24"/>
      <w:szCs w:val="24"/>
      <w:bdr w:val="none" w:sz="0" w:space="0" w:color="auto"/>
      <w:vertAlign w:val="baseline"/>
    </w:rPr>
  </w:style>
  <w:style w:type="paragraph" w:customStyle="1" w:styleId="divdocumentdivlowerborder">
    <w:name w:val="div_document_div_lowerborder"/>
    <w:basedOn w:val="Normal"/>
    <w:pPr>
      <w:pBdr>
        <w:top w:val="single" w:sz="24" w:space="0" w:color="auto"/>
      </w:pBdr>
      <w:spacing w:line="0" w:lineRule="atLeast"/>
    </w:pPr>
    <w:rPr>
      <w:sz w:val="0"/>
      <w:szCs w:val="0"/>
    </w:rPr>
  </w:style>
  <w:style w:type="paragraph" w:customStyle="1" w:styleId="divSECTIONCNTC">
    <w:name w:val="div_SECTION_CNTC"/>
    <w:basedOn w:val="div"/>
    <w:pPr>
      <w:pBdr>
        <w:bottom w:val="none" w:sz="0" w:space="10" w:color="auto"/>
      </w:pBdr>
    </w:pPr>
  </w:style>
  <w:style w:type="character" w:customStyle="1" w:styleId="documentulli">
    <w:name w:val="document_ul_li"/>
    <w:basedOn w:val="DefaultParagraphFont"/>
  </w:style>
  <w:style w:type="paragraph" w:customStyle="1" w:styleId="divdocumentsection">
    <w:name w:val="div_document_section"/>
    <w:basedOn w:val="Normal"/>
  </w:style>
  <w:style w:type="paragraph" w:customStyle="1" w:styleId="divdocumentsinglecolumn">
    <w:name w:val="div_document_singlecolum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rPr>
      <w:sz w:val="32"/>
      <w:szCs w:val="32"/>
    </w:rPr>
  </w:style>
  <w:style w:type="character" w:customStyle="1" w:styleId="font">
    <w:name w:val="font"/>
    <w:rPr>
      <w:sz w:val="24"/>
      <w:szCs w:val="24"/>
      <w:bdr w:val="none" w:sz="0" w:space="0" w:color="auto"/>
      <w:vertAlign w:val="baseline"/>
    </w:rPr>
  </w:style>
  <w:style w:type="paragraph" w:customStyle="1" w:styleId="documentulliParagraph">
    <w:name w:val="document_ul_li Paragraph"/>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rPr>
      <w:b/>
      <w:bCs/>
      <w:sz w:val="24"/>
      <w:szCs w:val="24"/>
      <w:bdr w:val="none" w:sz="0" w:space="0" w:color="auto"/>
      <w:vertAlign w:val="baseline"/>
    </w:rPr>
  </w:style>
  <w:style w:type="character" w:customStyle="1" w:styleId="spandegree">
    <w:name w:val="span_degree"/>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lewis</dc:creator>
  <cp:keywords/>
  <cp:lastModifiedBy>peter lewis</cp:lastModifiedBy>
  <cp:revision>2</cp:revision>
  <cp:lastPrinted>1601-01-01T00:00:00Z</cp:lastPrinted>
  <dcterms:created xsi:type="dcterms:W3CDTF">2019-04-18T20:27:00Z</dcterms:created>
  <dcterms:modified xsi:type="dcterms:W3CDTF">2019-04-18T20:27:00Z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xGd">
    <vt:lpwstr>YTlwvvJFCPRG0QTAXFCmBAQRaNQAclRd+Sx6z+MdERHeULZvNcIbyxVuRU+gYoH1L33YIR8CIf6pcKrib2j91QCEWLjt0FTuQMdi/aizEKbwkTHVaYBcOKG0rjIzoM20uvuYE4e+IUkvn3889v569Dvbaykx7QXvmD/1huiIxhDNSfe1z5quECgk0OGscXco7T0CInftvLFrrYxdDEL4VU6zCXylsmprGlKhkiHuTNwgCD/hQR5C5eJVk7WWlmI</vt:lpwstr>
  </property>
  <property fmtid="{D5CDD505-2E9C-101B-9397-08002B2CF9AE}" pid="3" name="+WVQc">
    <vt:lpwstr>NvlOAqTn9Kc7z219lgxJLfgrcrHZ/4S9FS9Pyz5BXS7VAwzz3xvuDZi6OL5LxCLPHVYsbGNxcaLDZI3GJ2ppLCvzAwnx/VQimJtGnT+LQ4pvCXvzRgiXJsF3eJV2L+3lA+gyetEwd5Z+NCVosAS5I4gCQ7bdAaZWcYN+Zu3IHrroTlqOdSjwuwNFGM/Khfh3tVyVmmacY4QR6juAGCOnf0hR5e/NQjpA2kG3c2sIeUt6qqEUGlT9fQTkTwWlq70</vt:lpwstr>
  </property>
  <property fmtid="{D5CDD505-2E9C-101B-9397-08002B2CF9AE}" pid="4" name="2vebR">
    <vt:lpwstr>lcU+AoQ/3WEBNbM/O1hbmpkuM1FhBKRf2xYOS7pCJeumMjJifbr1muRKh4gAWpouBSsiiXNN1E8Kw5ZW3r9X845hXQIVG2NrISA6evVoYtzIeMirVAI8ikYVqCtPJIOKzFqCgWvbBO6b2ldefTo7gyJKIG5FHyY5dwvXTzveY2lxtUlRQF7ZYJSUXZ9BPS/3AvruRW9x2ctDLqh7ulB5zr489beWKROUZhIO2Lyj7/YHXQVGwmThU2Mky1hbluM</vt:lpwstr>
  </property>
  <property fmtid="{D5CDD505-2E9C-101B-9397-08002B2CF9AE}" pid="5" name="57L79">
    <vt:lpwstr>lx3+Iy9BxCR3/GXszl21t/u/jHjnYHdBLbd8X0+/XMxPN2Hg5K6cwDyAcd/0vyH0kT1znlmz8fF/S7kJzaRkutPOkhwZP/aX88EoeBfHf0xwqBTEPtsWqXN8hjXPY1LywV/ftCL4OxNvCjAAmW7pFTZ3rFGzF5+HBt5zcqHB+7mmgwYl4alPIEZ7PjoYVTqk8jQewIjoM0GnZexrm3G1HsszMjrwYLGf1CnGM7bMW+X4MFWv0Hht4V/FZSieVOg</vt:lpwstr>
  </property>
  <property fmtid="{D5CDD505-2E9C-101B-9397-08002B2CF9AE}" pid="6" name="5t7Id">
    <vt:lpwstr>vg8B3fcmlCSEhExqWMJMDNZqC8NhWCWz4Zb83SrkNJaos/WvqSLEMa/Ygd7v+ks9ubu+l9kLv+uH0UcL8jK9Lqeod4jjeg0xCUhbYS5ZiZdvmLNhBY9i/fBQpjLNs5Ut6ecz2n165LaY2pjzW2DwaGLWjjK9I1I0kX51iOdV4+2nTuMUDehX49s6QFL2GN4c0nwiOkDMpAb+5AjhsGPGwy+5XFw8MT6HjCepe1QkveaLStrYPA69+wWVdo9P6u4</vt:lpwstr>
  </property>
  <property fmtid="{D5CDD505-2E9C-101B-9397-08002B2CF9AE}" pid="7" name="5vqA+">
    <vt:lpwstr>xtwDSWAa3/CnTuSeWxOx2MS6LJCChBxjEtA9q7UrFhFrn54PaoNK2o965eQqL02FJIea59HEdgfyg/kaKXPcMtuNcK9O2K7UYe5FHuI4ZbUN09eh/TQZQWEEiA/MGlnx36eWTsxrSK4bem/mlDsnuVUeMSGufUIs47yYPy0EvPFJoDFVv3iAm6kfrYxhIueT5FaKP03m03w0+zOjoyYiR/D+riLLVbcOA5PysldzIc9r958Umqw7uKJtPzOS3+q</vt:lpwstr>
  </property>
  <property fmtid="{D5CDD505-2E9C-101B-9397-08002B2CF9AE}" pid="8" name="6+Poh">
    <vt:lpwstr>VTp+UHVypfH30eT3pfYJYcsgWNQNgiyOmV96/dkDgEU8l8GfTNiYiygKHKolMU5JfbmwNsvSJ0x+t8S/RPrDAuyFq0R9fUGeW6uPXp+mP3IilWmYJLGwp/Kdd6xKxRYUPhzkVk4Q4hm4riarc1BQkooyN5lUyAFm/zLljIqWhWgQALgmERTDYFqHKVt0wGXOopdaGjGwSp1dJ2/QkzGQfjbiPtQLHJjmmv52TG9ieqtttt/oaFW54R5GmYyn2TJ</vt:lpwstr>
  </property>
  <property fmtid="{D5CDD505-2E9C-101B-9397-08002B2CF9AE}" pid="9" name="8p80v">
    <vt:lpwstr>+uj7Qq8BD4vSi79WelW7Pu1J7MP8h8xy+8FoX2QAVW+Yrc8UEPsb/w+dVvluVw3KHaRUUkj1VIEN2RbnxNZrExMgoWjU74dydqhDIBqUZKn0qVPkgXQS04e/QM4q+/DHuuY3+3J2UiLodORxmWP2hOBJH90yL773ws64ExZzyzQd2sv5rtwh1PQrkisZgV5Lm7T6xysQb76uT3u0YJt4Z+Hh0hYAvn7+wxx8nR8+FjVb1jnU7Xve5/GqETsMfaf</vt:lpwstr>
  </property>
  <property fmtid="{D5CDD505-2E9C-101B-9397-08002B2CF9AE}" pid="10" name="8vft2">
    <vt:lpwstr>TIDkYcZQCWBdyiRP5BruqrMABPBC+akxxtEZ3UPszlVfssdMXFU9AS3FkenehpY+SCzMGuEA0RpgxXOihjZ+qZvDmJILHKD3uekz7xH8Wfq/gtkajDRmxIe5PWlW8+4DnImvSQoWwEwxBgsb881h9POTQX+7mjKZTyzW+ZVOl9Y7ujyeA5/1a1mKF/35nAgLVTf3dk86Zst3SKqkIygKLJb42ZwoVG51b4nfwkJ4wlvcXmIOfek0watDBr+WVQc</vt:lpwstr>
  </property>
  <property fmtid="{D5CDD505-2E9C-101B-9397-08002B2CF9AE}" pid="11" name="9CLEw">
    <vt:lpwstr>A3ghWTPIFjLkvwB24zebRKMKPjZlUpdfMbPSPB5ZI6myxDJxy6PTlYKM8joNIo5PX53FrKhPKsjY6AUhHwfB0x1I+Zg17hfyZd5yh+ZfJpfOT/RAHXKhvo2iX6Jg1xNV6NxlcSJErLdqTYHxzCrhX+dR9c/A/AVqa0crgsRKTUfgAlOWwNfziRWfBIX2ZSQR6emoXeYEBetDpCwr/6hFBqjy2I6JGAGZC3WyRNWugdLj00hJN/fHxTQnbSIv7gI</vt:lpwstr>
  </property>
  <property fmtid="{D5CDD505-2E9C-101B-9397-08002B2CF9AE}" pid="12" name="9P6u4">
    <vt:lpwstr>3q14c7jNBfayaNiHM40yPCNBCemoLadut4bHT3miUoyS8KdGme6a9Vuheebnkuicn3mJh/Zz/x3V9dDDgOFVZjFIdTuJW4RuLkeVyFQBbAhTADTW7xlzb0dBfSXy65bB+IeZoLxmQbXy1BSOliVfX0qKUcLST/dezbeQPQt5Oz3jqVQoVmOK1mC38jC3K+BRcL/qJzFEq1/rdPfPE98tIe2qPs+PTX5EJnbN92t50Bi+BUUqWHsxvlOdX92vebR</vt:lpwstr>
  </property>
  <property fmtid="{D5CDD505-2E9C-101B-9397-08002B2CF9AE}" pid="13" name="aDJwZ">
    <vt:lpwstr>B4cy8fdmd1PaRVDdHOrIOHumXhpXZc2RvS4myiPa67BCqVb6rM44XqaMcBUl+s+yYNmRBWhr64o/6rpsz1YAMdKJcZ2J6wJlNKAXyI2P4zDoFBuU80hFyIN4JN321jT3O6ElvwmAMAiS4+pjlIAz0kDNqGTqnV8nqns1+pIWAf5SYbXOGYvespAnTMX6kcmaVt5Q5H2nQ705TX3S5s45iIsxIT3szFniRU4iG3MlHZMlJDmLJf3Y5/xq7ybsTQ3</vt:lpwstr>
  </property>
  <property fmtid="{D5CDD505-2E9C-101B-9397-08002B2CF9AE}" pid="14" name="Au63/">
    <vt:lpwstr>3HDW3KjSe0RNGDtbnBREZk9qkC5DD/kLTFS+Y4hbXL0YKWAUpeuOQ59VN/s92aNrGdqZ0NXX8q/b9Pq+Zc5iJL5p9rrNhqYvX5CBP9uVMj9ORqoJOHwxk7ZahmUWAdBPK7/IiteGHPigeNG1TvHgD+Xo2WYW9wiIxVUvMh/pBeqoFNOVHroFJLH+MmdI/Ul5w6j6fwUSG6IB9kvETUIweMMcE282kCKFMOI9LqodMDNktAGqvveORv6xJac2tFG</vt:lpwstr>
  </property>
  <property fmtid="{D5CDD505-2E9C-101B-9397-08002B2CF9AE}" pid="15" name="AYhYq">
    <vt:lpwstr>Z0ABSXBYlKi9eIFqCaVWpERQYLWnWt4B/z/TZbqCtH5yEyEna9YtrTkglbEOwRqnsvO+JQ7y0WAyf2c/fXsfankQv+hn3p+f4PpX5vwN0zIj7mywRqSvkzL0Up+0bxbCqQMRvoDVLV/NdmRdE3q083oChqWqL2aNTDELpDPONa8dh+pI1swfvrPL4HEFG6dEw/Cs/MGBu4/aoEOnF8u6Sy9A4lOR8VXYCr04tMexMfxRewqRrTz715nD1I6+Poh</vt:lpwstr>
  </property>
  <property fmtid="{D5CDD505-2E9C-101B-9397-08002B2CF9AE}" pid="16" name="bbcTI">
    <vt:lpwstr>hcmzJBay2W3Cgzq0+usl01ikvs2J0uJu5SXxgj+PcPFHVM7U83FfVl0tbRzt7X+bVXFxIlbmE/7OnuYkSxqhqr0ZQUjlE2Q5DUo7ivg4fKRvNnzD2Idw5MNTNZBJkcX1GNGh63nHwS7VFKmU0kRgzkDIvd6zGyQNdnZ/zCAilAq+jPn1vzX8WaPhLHDs3ee9+Emg/lhu1fFsSgm9A1HfAC5wHYx61jS3sI7RnzIe/x1cit3pkgrNPqgjBYAu63/</vt:lpwstr>
  </property>
  <property fmtid="{D5CDD505-2E9C-101B-9397-08002B2CF9AE}" pid="17" name="BDAGs">
    <vt:lpwstr>/BVE6Rcjpis7RIOY4EDjtRDfc7UmIFhVv+In9BfSF5Nyt/4nHMih67DKaSTZgkUDiEqI/YrB1Wm/F4Xs7VOth9BdVjIgfaOZlnKg7yLmpPpjMj0HhQQA/pDhRDwMeMc4pG1bv260RJXcqP50NsJAp2qwAhXt3eYk6iZvZmZihGMuNTGga7G3ndeT5fIKVUvVqrvxvC2LYdSvxMYEpeJK/jL8J/kbgKUs+ACw8FIXLjbqaG/yyuE/607IQRxBK0K</vt:lpwstr>
  </property>
  <property fmtid="{D5CDD505-2E9C-101B-9397-08002B2CF9AE}" pid="18" name="bsTQ3">
    <vt:lpwstr>JLc4x6Y6x2JsdkHGVfFpBhY2ZpL0oCRbUoRV54ERCamuqm0qqaFn5F/q5S6Ez9RVuIXIkRcTSqdqr5NYIQqIkuQEnTpx0a5AIatNQASfvOoYTBuh1rY7o3/PE09WoVYtb4nasUEqN1Pa+cyMRMNZy/B59Yfgl9uG1ex5SfhMB6k/BAOwnHfpMaHN18EcShENTwZFr6nz90k8NTMJTdbbSYclhW0e2cP0iwologSaQizMy/0tIqpaqcKX5V9CLEw</vt:lpwstr>
  </property>
  <property fmtid="{D5CDD505-2E9C-101B-9397-08002B2CF9AE}" pid="19" name="bupGR">
    <vt:lpwstr>8MdBm5plmH2sOUYz3uEATbnTGHg0Phqk2j6n4Gyy2qFGOgbgG8cTtmVEFGXjkjy1KW4UawvtYmc+c+JHkrRf5JpnO9/2rvAAvCUqI7R9ujPEvP6v4xNftwVdLVKwOCe8JS63yliLpjsMeUbMgB2si5CQcdx0m0d60ZApbEf24h9ETKJj4Z+qAOeU8mp45FHlyBI0tuJrEO7Orudk1A3UbEKI9qRIBYJWssA5ejczcMfZDhFTFuvPSmljLhujILH</vt:lpwstr>
  </property>
  <property fmtid="{D5CDD505-2E9C-101B-9397-08002B2CF9AE}" pid="20" name="c2tFG">
    <vt:lpwstr>f4+Mj7TIYw8SkgiWJPRsjHqo2p5thptdKGWO7aEfSvSosHTQkTWzTRLB3366Vz/CVbSX3q3VqXyVCmsmprU6pL/qfrRTxcTuiEa8MY6p8MBySWzwzJ687GQllViaAP7ksonUNQjqTLIyGzDTKV+8SYu33mOY+ptMlkXlivPotIpJhcYbr6EIRq6hRM/5UsfBzfkhYIhh6t/GVzmkuS+ds54F1fw/djJFGBQbrtxt2iv3wNDRLNIhlp9R/TTh+Ys</vt:lpwstr>
  </property>
  <property fmtid="{D5CDD505-2E9C-101B-9397-08002B2CF9AE}" pid="21" name="C7iVV">
    <vt:lpwstr>kHHwQs2eIOEk9ua/RPxI5wTi/fzyfEkleVjEkQOZUx3FqNsQVEG8Z1/K0xhnHBsWGb1Bo3SyW4hZWhL9LwVQGYy2jK79iS43gc3rs1SiJyW6LYDpH/NBN8EMz+5ordDOLIseDP1P3DtqD7SIT41zdzSODSwqZWDeeQHYZGDABhtVcK2AX1h8WwwJ2SbcU7xkH5ZNhmTP7xeiJWBPH/gnBuU4YjrXGbooWYXhWrTlTuWDxlSUFw3kPmygWWEkVo9</vt:lpwstr>
  </property>
  <property fmtid="{D5CDD505-2E9C-101B-9397-08002B2CF9AE}" pid="22" name="cFhwy">
    <vt:lpwstr>RROA3gwneS1pivk0rht2XF4n7MEfX9Zbu94Jq6UK7UjmBiDN+YsMjuiY9mwDLR0GuEpzj+g+NUD17XcLtkMVOIJ/gLD80LCtZkGfxZwimfg9bzyqqkTDRUaZ1e8lww/bAXgJiDe48aHIwT1yBNCAE6aIsV6uPhtJHOv5GquQUfW3cfzTUDujetYOTbkbqqOSIRG1z6LEWHGjeSIQayBs4Z+EqfdS7rAuwC4tA2gIAPEq6GsPSpv325FB4VGjRni</vt:lpwstr>
  </property>
  <property fmtid="{D5CDD505-2E9C-101B-9397-08002B2CF9AE}" pid="23" name="CpB3t">
    <vt:lpwstr>J/9eCVQTs5XEHGdGiHgeMy35u0bJ/vzLYorlvd6U8wm9zUsb/zFPnZaBocGVf9wNLvscPUnF8ixFx+IekJtetZsSAtKpV2r4WvrTNcRx3vXV7+YeAgGopdodlbr4UKyP3ZIyvC4Tr5CldOeS7VdyXK02ZzI53qCLRYvX4UGP7qvGRXjcaT2lJJaC5G+y4XbRhAKJExcoU12TTLddJ9dzDA/Wu4589cqaN1OcjNnjaQCGHhCCL+wwvR6UHFXnEBe</vt:lpwstr>
  </property>
  <property fmtid="{D5CDD505-2E9C-101B-9397-08002B2CF9AE}" pid="24" name="EkVo9">
    <vt:lpwstr>OMP4ahCwfSxICTlr9Bi+ZWhpIY86XWmdBfj6XbqyRit/pfvgyJRgHWzWxJH+uMu43HiRzaWizw/rWPf9oVxZIpFwdwfHGRm1z2QMi7LTkkAa+xOsWyT0TFPuKH6cP+jvjwma5vvJyCALqh+706e9AItFeeOFFvEdK+wYYkSO3oBNrrVNwL2MB1OXwQJ6rPGt2topFjHfQSlVu3p38E7piivufNAx/YcBEf9rBe2chIfnGm1tfn9mE0NyquSaJ2d</vt:lpwstr>
  </property>
  <property fmtid="{D5CDD505-2E9C-101B-9397-08002B2CF9AE}" pid="25" name="g6C6z">
    <vt:lpwstr>gLQ3JcczPhVmcw3ioJmXo0GPWlh0N/AD8zAago2IkoohhBo7nZCWOMgZLPk4om/Sbmo9J0h4nSH/wF/D9DtheEtzcxlxNVoUXc47ETbXseyE7LDfeAfexX5oLnP8ldDuDlGQGhUX7wGm9N34lsQupeCdMOuiVx4TwghtFyO56zctg09vsO2V22nNj3jP5ODdywmosq6LT3Bzc+pmL102Ph1uBmb4ZwjlrnjCNrCWZofSC5XQUfTuOe24XNS/EhA</vt:lpwstr>
  </property>
  <property fmtid="{D5CDD505-2E9C-101B-9397-08002B2CF9AE}" pid="26" name="gH4GK">
    <vt:lpwstr>rNbe9oo95NK2FsmN0iMLRzHTaPyM7FZ7lNOxgkStxmG5BQ91HczKIRIoe21bWF4IX775I4XotkG8kyj1NFvo+Sk7ZzVdUImTZeEjIJhRlPeRQywKf0E4Sy/3kRe9SbQ9kyLKuGFEk7Oy20jXJpeu200w4FSnzPo+bc+hI76XfBxDLntEWcXNK8W0dtvoesj0x1CLtstXX/SKFlPp92fGAgtn2JkGF38o7VwwuZOWI6wO7uI34dfEmM6ZNcqMYtE</vt:lpwstr>
  </property>
  <property fmtid="{D5CDD505-2E9C-101B-9397-08002B2CF9AE}" pid="27" name="GjRni">
    <vt:lpwstr>OavlNFWfvYp4y+M0aaymcC40P4mTUnFXdSslul2X8g73E5UTNQiMKZBx1oyRhxvUZp74GVSPuwOYpBwHqVniXAkQ3ij+wJaJu0+n85vzNaKK+fEzq8ezHXpexL47azt4Lf0t4AyBvqp6dp9961RrBgqWuGsqo+YjoqZARnzpp6SDOU1K8pXXasxnyAC9y+0F1rcKqjkLkXGsfff6r84kAVeU+oOy66j0T46XbnZsYqgUkM1v6obHlqKrFmtA92x</vt:lpwstr>
  </property>
  <property fmtid="{D5CDD505-2E9C-101B-9397-08002B2CF9AE}" pid="28" name="hbluM">
    <vt:lpwstr>XLNyqOHHxa8G1EuR0qwg/u/BxoVDu+qJ5o8vBPx1Ubr7YKkzcg80CZ5UO2ezYXv4TU1MzSA2+XmDn9joR+f1mjr7JL/lr4ETfznSjva4RQl0BqmWRvgylzR0epbXt9SB9lZQaPHgvJ8mKojZm96ONriXv+w06mANrLzSYvWO3JW/QSghyJ2E3nhsXI2bK6OxMeT+K7hp1FTuZOjbt6LM8QmPOCTQSEBAVhPYLymLgeU/V4Bw/uxCOyhuH0iOgC+</vt:lpwstr>
  </property>
  <property fmtid="{D5CDD505-2E9C-101B-9397-08002B2CF9AE}" pid="29" name="i8ll2">
    <vt:lpwstr>FtArKl22CcsVvfAmgVdYhq1VjtqG2qPYR7RGzk3/qESzXoCcwBKfWKSapmeDn3Tzb+O0Ez8GCbXEUtmmA1aB/YGfqVeZL1S92P+KnlXUV7B/v7djfSfg1vDwoeO6RwZwJGDPDJp8JhJOAEGZEGpDnH1dv0YiP5vU3pecTTMdvCf+cqof9J+et84S7u4Jo8HfRsiNT7l+gxUXO0ewy5hi1xgm/9NQ+vWqq7WyfBbFWswjX21TH+XsOnJMIQ57L79</vt:lpwstr>
  </property>
  <property fmtid="{D5CDD505-2E9C-101B-9397-08002B2CF9AE}" pid="30" name="ibr9m">
    <vt:lpwstr>/iWjBOMLFHHOIcUXIfzrsBHca21nRbK5J96xnyBqBs+ef4Thfb82ttzzXEEPEzCGu+9PRx011YVSp0MddQNi5pyGg86sseTOD0izxZlWC47QV078N7huv3o2Ir2MyFhqcBKSsZm1j9Cf3wvEjbutByyYMXof8E/Yd3PCtKalwSmTrnA6Fo6K8niUPoyj5byDwk3EHhyr+O3jTQtdiU1tx/MxX3F/s96lLOJpD6cXLk2EAncob0X6xQS/j5CpB3t</vt:lpwstr>
  </property>
  <property fmtid="{D5CDD505-2E9C-101B-9397-08002B2CF9AE}" pid="31" name="ieVOg">
    <vt:lpwstr>GEt73pcxOqfMA5abkkfu0DOy8WJf7nHoGNWO7FvjErrAsKjlQAYjDcWWcrnAnMym0ZAFsDNDyNiK8KcWSyXohZvnuPV44eeVVIRaMU+kzmVCZAReI++GvDLRVWfP2F/wz/QsoVMR7HJs5/7824b3QIhU90Sgwn9Uk/q5JEsn+PTSiGkiV/YDUnpD3d+7VTO5a6hjOq3GTgrsE3A3s87kc0p8Hqn8qDOHldlWYq4/a7dfksmG09KlfOmqqDcFhwy</vt:lpwstr>
  </property>
  <property fmtid="{D5CDD505-2E9C-101B-9397-08002B2CF9AE}" pid="32" name="iHSoR">
    <vt:lpwstr>H+ZAD+jzbZINzicRqyhAjfwnABmMyKzOKRmNGMxxbnFfuJrqymojwBMeRMOdWS3y9FG4/m3VXdFuxdjdN7hAKNq0sjJ0u1uSP7T05B4sNpr8a1h54QtoBdyaIZnv0mmVPcwOrWUi3RMTFaQ/lEWEmqjl8BBPwx2tQp07Qa/xqs2+Nb2AZAVGsSvBw481HbaDC7qDUjYoQvjLg0h4MbV/uxq5jwoPo4/k5L4jL8uJ8uMtwzrbtLGohi5278qIVxx</vt:lpwstr>
  </property>
  <property fmtid="{D5CDD505-2E9C-101B-9397-08002B2CF9AE}" pid="33" name="iOgC+">
    <vt:lpwstr>AjvLxIOMGmucHGnH1hciy3ZZLIwSyDnXmxwU4bnxWfkgT9AxB/X7MxOOAIFl82F/lz0MNfSGTPflMQxUaljpMtwB2mQIAa7d6IFCjBF2JXxQJR2dQYqg9qbSMdnTq0S5ZKfanQeEkjicBN6gcwKL9m++RMVYnk2x7ce7fRu1Q9mkt84GOjh5zPrw8Aj7qNsSkxRu3T1RAPFvWZvQLpv7I8XZ7g7KG6sX+SHKK4hZK0zCMmAdYfcf2cB4u3l6dAC</vt:lpwstr>
  </property>
  <property fmtid="{D5CDD505-2E9C-101B-9397-08002B2CF9AE}" pid="34" name="Iv7gI">
    <vt:lpwstr>tTBVA6dh9BVC3s1UavmxXzS5eO1aMN88EBC6ocZbPBban0VVaLOBlpQIGEy6vL3+Zq6GaptY0RHsnCuWwTyKMFn9SleqJRSIHnDZc9Cna2fIrspEsJJfUpIqgvOepQlxk3urawsMNZHaXha6RvKCidOjgCsXUQpi2XAFfNBCabe7Zg1i0lAcIgejQ7P61GycYWKraFkRfmHK8kkTcWV+Rn83m/lzK1WjmgbI3xSSX5rSF5FfdXBcnRwQ7UiHSoR</vt:lpwstr>
  </property>
  <property fmtid="{D5CDD505-2E9C-101B-9397-08002B2CF9AE}" pid="35" name="K2nX2">
    <vt:lpwstr>X5BGMi7u+yXSWYGa3WJurQYE8N2k05hDFlu1gEiW6OFp2FPDMqkPtjY3SidLldmDF+h8oDebR+2pQAUqrty7+qEKgvWJLD7iy5uXOw/75I8L9rvI5CKEN1WH3JvFPhN4CLyYtdp+I/1X1k7TCWR8fwxu3dkXvhv8gbck5Y9pKt5itI3K/eFufTVDy/99mWefnkqTqimOTEtHcPiO9Squ68Mc+ZMEmK1jY0IUP4eq1k+h5jN/fCcBojK7F6gH4GK</vt:lpwstr>
  </property>
  <property fmtid="{D5CDD505-2E9C-101B-9397-08002B2CF9AE}" pid="36" name="kWrNx">
    <vt:lpwstr>UIcTG0WR6zkG/HGh9KgmDNlHtX7pDsvnYuL8ex4ht4scW30aa+mY+pmrMnIoPxuYPPifrLvb8w0gW+Reeuq336p+pn2LRqPI7MZucf3HrszRKj8OAx8/Ayeoz/Hec9t5AENHqZ1DJ23ZySZ2AU6uOC1E4f4tkjJwLA/atWGZubWcMJ7treS7bwc2ejwjGN35XXkmAZnn/Z+/cF98aFCX8JSf2ycYDRZHe2a03Pm0pxB6i6spX/eyppZpZCly4L3</vt:lpwstr>
  </property>
  <property fmtid="{D5CDD505-2E9C-101B-9397-08002B2CF9AE}" pid="37" name="l5FLC">
    <vt:lpwstr>cSRVporbNAO9W4az4C/shsC8Q3qNdDEuHYEhaf/3qwvrl5FayEc/ns8PAqaAq/zG+alSVhCrobtCSvfsukHdnSxCHq2HmrQQ6vxvGL5XybSXU6xUkdhSZNz38hb4pU/O0260dCsZeAwkurXkEoQC3et8LBf7TZltRSLSBBP1PVYnRmpUCANzeZOIIITtQnnA9wLL7U5E3JJdecPU2m2cmytV1lb4SRm/v+/24wenHwLk8DyqfBvn/H0LRIvnINu</vt:lpwstr>
  </property>
  <property fmtid="{D5CDD505-2E9C-101B-9397-08002B2CF9AE}" pid="38" name="l6dAC">
    <vt:lpwstr>NdjkCjx7eH8+Bpj/HLMPw8L0rtH75Y22evK2ElgwmvMShenV+ZD235ODATu4qg+nJUQCLyfG86KcwmwydKtpXsO1eVW1UGj1y9jbTTc2BwEeP+vOvPclgaC2nMBWwaQuT9ccwDjAsq80dpJ7tVO82e5jueXQj/zhdfZTfXSn+hB27MX6qXJIv3dPRajr1r8RBZoDI/cn0Ito54NkkCjW27n6ex/JHqDACUmueOcLCPPChPFgH28BWCm0onkWrNx</vt:lpwstr>
  </property>
  <property fmtid="{D5CDD505-2E9C-101B-9397-08002B2CF9AE}" pid="39" name="ly4L3">
    <vt:lpwstr>b94Ry17+cGZjCt1bHhbEd5i7UHYDhdSW9DsjAnOAMx925o+qUSaiGCnEIxO2F8wtY0wVCXKYS0nuWfpP7f6oB3SOwJuBVsObkatKTQ1VuY2P64IiGmtWV8BVfP5JhtGaacbA5/0JLiOcUb7DIP6HCF7otUfoWwOKtogiFHFSeUZlLo2+wU0WiblH85P6nRwS1BTC4LVGSuT3NZVjq5GjD7bNL0ncR6un0d6rSiHCLOWg9+opCXZnNG/FUji8ll2</vt:lpwstr>
  </property>
  <property fmtid="{D5CDD505-2E9C-101B-9397-08002B2CF9AE}" pid="40" name="Nl104">
    <vt:lpwstr>YHNnb8oJ+YCGaU4iNwYIN8JrSAFgwG2aJ7akrPzWqbgxgZy+f3VXr96INRWEBjyE0Omm3Y0H+VnCuCWqq5B5ireynFi92aSiNsGlETER2T2M0N/A3Izxaj0oEvwj9/eGzA3QkhV+vspgPCiCKeyswJ+JEMm/FYUlCjFLfHOGP4qpK/X3pakuH1Nc+bHRp+Fk4TnpbPMfkr7DdeUlUUbs8C8l7g6bkmzCFKA0bOV2Fhfr2AF7960tHu/p74xWgP8</vt:lpwstr>
  </property>
  <property fmtid="{D5CDD505-2E9C-101B-9397-08002B2CF9AE}" pid="41" name="OS3+q">
    <vt:lpwstr>OUJDfUz+NVkC2QdQ5RXhvJjJuseaU8umXBp1+ibbZHy+du3eyye7J0wXORWMCVURNV/P9UqgcGLasT/oDONvtFWnh3XDPx0Me8GDrp7CtK2+xcAbTbSBp1b+PgXwP0fW1F/NCDv9gA+qhcYEASjmZsIpYh0SM8rQRUFzyt+lRqI9AoAWrVb582mUhm/sKRJ8X6Y0Ibsx4k/Rgqcj78nsGqa0wpKVY8MoJ9KzD7dVSSln0JkViAvvAgXPaAbbcTI</vt:lpwstr>
  </property>
  <property fmtid="{D5CDD505-2E9C-101B-9397-08002B2CF9AE}" pid="42" name="PGsbC">
    <vt:lpwstr>SwowVPywpQhb1CiQje0m8Pb4mpSEReD7xx9Rcs/zxbQOBxnZOf98JkI34uxrwKgb6v0Wjf/rLuET6W1PVhzV/kdrdg2WDkVL7b5kPtAWKjtJJvdvBLelq7atnK88d4YdrUJKl1wd2ieA5q3/h6HB8t/IpTNcI95hceT9s3ro/2GhmkbiDgYbDOuXGu2rkY3PvN7CrHMtZV0ULp2FTNxd/X8vBb1u8AQG3wHVbr8Mwlp3lGZpoDpNm7RqFw8vft2</vt:lpwstr>
  </property>
  <property fmtid="{D5CDD505-2E9C-101B-9397-08002B2CF9AE}" pid="43" name="Pj8Tr">
    <vt:lpwstr>iqawGGiGNxJ1Vqq42NZYbSQjy6PPXvWEdiHVBnwzGoB9o/tzN/RPOnb/XVAmFgdV27w8n3K9GidDI5AxVELqSC81AYx6zH7xZ2pueRzXXpowCwpJAjbofzD2OvvNvI8/JM+zZDW0QCX/9eHc7CyE4rDffbdPP+CliLtSkgsHIkTBQz/ShyJirz91ZW9YnP7xo7f2tIAInHGXwJs2UJFija5cztUb0sH3D+wIQ0ZUqjzt7x5ZL+ZJqHRWfsK2nX2</vt:lpwstr>
  </property>
  <property fmtid="{D5CDD505-2E9C-101B-9397-08002B2CF9AE}" pid="44" name="POXLw">
    <vt:lpwstr>Hx4OckQgPwAA</vt:lpwstr>
  </property>
  <property fmtid="{D5CDD505-2E9C-101B-9397-08002B2CF9AE}" pid="45" name="qIVxx">
    <vt:lpwstr>khsk888OklpxEB1cbjbQgKZo3FOi2uQgwAYZmVsLD1512G3gi69rsTaTfQ9s/NS/FRWZNLw1QeZRjgubv/DvQYnGlGP7NCnafsuvF6JCoo4nLuxC9Kn9RTcmz69U4Kw6Ilv7OKFEgmZhqegSz2m+glUxp95eS+RI1sQhdHB8bvUE8ZcuIU0OhDN18GdW/UXg1hQ5hfj5Y+J9Gg3WW5vJvpvB008WAWxfS/5OFfa594hBYlkNbNzQkf/dY7Nl104</vt:lpwstr>
  </property>
  <property fmtid="{D5CDD505-2E9C-101B-9397-08002B2CF9AE}" pid="46" name="qMM/h">
    <vt:lpwstr>e3M5dyjp40l7JF6Z96w7d5QlRv//zwuGW3gnDaypYcJ0aML2R5ZCkQGOVAG/2yF6wU0FKRR/sqd5uz1LegaZbDfWoNQdMC2n1pq3VO+rPH1WIJGvqjhxDVCWdRtAWtStgOe8CMEfdF/nJNq2mwu9uV+xhWjo5iumCLqgkwVh6Ll/ljDWpEguIgxIWIP9jvM87+bTAp5lt0gaS7KxHCUpKQodsYqK/n7pfiSch7BBzyELf3+A505zpADzYdBDAGs</vt:lpwstr>
  </property>
  <property fmtid="{D5CDD505-2E9C-101B-9397-08002B2CF9AE}" pid="47" name="qMYtE">
    <vt:lpwstr>e1taK2ncUBziP53B4B/Dif203NxY5XvDm5i6WZKXeMlaHTT68oavV3HQ5EHUpMMyHpunmYGPE7IaKld2U/AlUReM+9WcY6i/7SJsfjYVNQsq316gAUlWcDbC2WmX/GKRCTlbGZP2EFEKtpT1q9jCBiEkDWTxqgkjEyj1TAtPqNZK8wHJtRjNqaLzokPNib1qRz5edVjzDiEinTS2ikaFzPB6p/9xFqNR0YBFB9DLfRxC1cNGSyqTvulgrN8p80v</vt:lpwstr>
  </property>
  <property fmtid="{D5CDD505-2E9C-101B-9397-08002B2CF9AE}" pid="48" name="S/EhA">
    <vt:lpwstr>97i4aG0nG4uQUVEhHD5nzF6sZZPyokbJd0/CLgShCTKnrkczJUWCmawYX/Dycx/twfyQ+pb/OxGm7N8nw11uS1THG+OuTOORuiRoHiTwVcnkKI/0gmyjt0Hswym/id6LqMB8QH2yt1gxzMIDK8MHyKQmR5B5NZQwJn9DvrPAHyiy1UCbjWz5CIDZgv8a2Z7mKSF951g9ofLcj84SJMz5SthXYnjUuPzTTmbi5Mwbx7PeFB1/O0nBClj5i/bupGR</vt:lpwstr>
  </property>
  <property fmtid="{D5CDD505-2E9C-101B-9397-08002B2CF9AE}" pid="49" name="SaJ2d">
    <vt:lpwstr>sjFpRBp764ZSZikznzs4XpzZF+yl7KCBHYLEKBABja30Q+5ta9p4bDxS6HaEUahgTWmTSbimBGDKEcd8qxUKadGYPMxhWKcbsNJZdSDeTpF5ZmhPqJy0D8SofOF5VhjnQQ+7vnhysPYaxNMco+Vtq9ueaZ7VgAQnm+MQZRMhhaUBdce9BLsTZf+WXPfjtvWPAzn/exs5vj/XEGD5DrTAyAt9rVbUD8O5Nhh0hQ2yyeqmTQoHiWF9W2gLinqMM/h</vt:lpwstr>
  </property>
  <property fmtid="{D5CDD505-2E9C-101B-9397-08002B2CF9AE}" pid="50" name="sMfaf">
    <vt:lpwstr>mRMpXIEafOeCMZbB9R3J77xJIg/tlJQkYK4UOnlf3h+1hJ95wlxUp9DBtN1LVYOOWz5aNCNZH93BNdfZVeDJJB/axwmp5vN2fnVdNCRrnzxc47dudufw+0T+CK7BPkWXZO3JJUJ2HvhZ66YgbNvrdYK5LbuklT9Ybe4/jFR/teUKwXQ0vtXHD95MJXCju2BzWPVnoEKxJtvT7do71DFDZpXiq67Gx1QUnVks7aeW7jh7wWraK8HAYfGlSTwr77v</vt:lpwstr>
  </property>
  <property fmtid="{D5CDD505-2E9C-101B-9397-08002B2CF9AE}" pid="51" name="T22rh">
    <vt:lpwstr>SkzxK/ar9LNj/If5KbBAlQjFbd7E73/mOXiKht3tL79hSrtzLXr/wUjtG/cWaBWt1ZZ0D/Ag7QcN4X83kC5TB2vIygg6D0sh64nr8Ggeliwtf3VkDUPpt8CIB2/VrdxqCVut/tGmR4JgfDaOXSB4oxGFoV+TzdPnWaLWlnWRKQhjpvdfznn8Xy5Te0t9wy/oIWAMYhnV5Lpg+MZcEJ0l1mYj5HEDvUW6+1ESjjPXP4EJrujeSkPWeC45zL+pxGd</vt:lpwstr>
  </property>
  <property fmtid="{D5CDD505-2E9C-101B-9397-08002B2CF9AE}" pid="52" name="tA92x">
    <vt:lpwstr>brW8Sf0Em6Uxx/amrNCvub5wRJw8DvVoHdnj3tOQkFKrF4ofte2Jv5JevaeYxQYf6DJqntVhmALQ7s3FIhapqpvd52CJwxnVjzWQC1xRzskic5Pt66bml7X+3nlMDDvHpHdWE9fADTER2tHeSlhL7tOsRPeEsZ3jWqOKsczxIWYbnxNNGh+LAGSDIXY3vGbh6V+wC+/NW8Ao4FAzdS7hVLnEqEDLS8S5EV5ppbMwTfD75UFCsQEknuKQx1g6C6z</vt:lpwstr>
  </property>
  <property fmtid="{D5CDD505-2E9C-101B-9397-08002B2CF9AE}" pid="53" name="Th+Ys">
    <vt:lpwstr>oeYHbhZCFnyMaAjwxNFJCHhoZHG1H8lRp6nTuyA/SZ4XKQbOK/ZXPeRVGK8H9totDGY2BFt+nu+q8u8/NJxdxT+NsZUVSq102t1cWnN1UsljHNClIAv2EGXKPSSwJaKqSW6xZh4BIvGOeR3HsGUfp0na0ZXyrLcMCGy4ix2AyJ+wsQswrkYTqGLWVE8ISTTngTjUulhbi/5zN+mEZnskBxG9c2SxSbppaP7UW9Yz/p1hh8S7IQTEpShbfXPOXLw</vt:lpwstr>
  </property>
  <property fmtid="{D5CDD505-2E9C-101B-9397-08002B2CF9AE}" pid="54" name="TPq1W">
    <vt:lpwstr>AXJ0yvtjjfgc3MbT3kYHhKfkjjjOjerpFC8DjkrbmlsJSi98Duafrzlf5PXMKybrLL6U2XSShZ2Jj8b/YJhmGRWowi0HhawSswwsP+jARRXH3JtVQLW3JYfaowkqTLSNrldFcf9xrlwT9sGgKtG7zNXn+z2/ZUPPggRo0ZtAWQz4O329yXRBiLklIjdjWWM7BEsd2XTRm64UlhTqOtJFzimhd3XGl0wOgg0qCtcf2GEUSlGqvVMu8bhmr8AYhYq</vt:lpwstr>
  </property>
  <property fmtid="{D5CDD505-2E9C-101B-9397-08002B2CF9AE}" pid="55" name="ujILH">
    <vt:lpwstr>FS1/LeMUYg5uzf7Xug9we+oWPm+KyKJ8S1gZ1u29/5b/hkzbNhlHeOdipmgeZ0MuqrZaVZ07BOxLgQUx1cE8KcvY/xyAxUqli46unRfAxVgMJ5EXGOAIoM9+PWU+jvXQnPHpagIebhUf5m98aQluTJ7p5+ji/J0paMmY6ca5RYT21DHIl8m1f7Hgqouq4Ofob+GVPPIxwv4UJgICB9Ii/yoQ1odSF5VeLADgfIA+DeXtGPwVq0hUA7AHi9PGsbC</vt:lpwstr>
  </property>
  <property fmtid="{D5CDD505-2E9C-101B-9397-08002B2CF9AE}" pid="56" name="vnINu">
    <vt:lpwstr>rsyIp6aJxkO5o436d6+u3q1gNeLbuPVf+ENZr9zsx+o3Qp0Zyvs4OuRbSBfvb7vrhpvAd6N4VPn7NBeRb447blsUG0ngAYA8ToaAfuXQ0pQunBdy+Cm7v0lopOxlc5VoI0fYJoXm6DX6rx7D4ONGCExhw1z28fNoVvmKoFIhcbhCL3B1SM96ftZEOVykiFKEwWdxMVHsPk1rv2bqI5sMaFoCUB5HCqf9qRn1uGGK+ASifmB4k6Z0T7F9PIC7iVV</vt:lpwstr>
  </property>
  <property fmtid="{D5CDD505-2E9C-101B-9397-08002B2CF9AE}" pid="57" name="Wlq70">
    <vt:lpwstr>CRMAvyprPnFYdE7fwAtQTZBdxIWBm63gnq4h4G4/uQ7ogS6QgS2d6u6g90S3fvmGSjl+ow4lfNrESSK9NB/8hV7Ltx46al0q+3KBC4sFkiw356dNL36d2TjFBGDX7anbT7ekF8AflOymCK2bkhXKpM6fyIjtXTTU99uV1HDZQxaekD2Nl9qOwbxstTJuFCYM1I70lAi5WSAfZC7tJrSrt7sRNvPW0jyNyeuL8rXOSvR4FMmLJhZuDpOiZ9T22rh</vt:lpwstr>
  </property>
  <property fmtid="{D5CDD505-2E9C-101B-9397-08002B2CF9AE}" pid="58" name="wr77v">
    <vt:lpwstr>WNjCYKdphHCdqsEnSKklWbWmE83ZTgLDgrQ+VGDIOda2wZVyU2yhjpxegPsj26KJfqGu/6DOVdwEOYPA+OVy7idndBdaBswo9SfxW6xsHL1FN0dwxJQYUzh/2JiRl86gI6WnIwSL17xejR5ygguwZt49CVs1vv1nAy9koSJd+Cy2WcZGSWq5u7SPXQTZGYvYhk/JagHjr4MafuJSiOehZPWOtRCB75JgLBD4bSSaKrpvfEf+py0/KliwHpl5FLC</vt:lpwstr>
  </property>
  <property fmtid="{D5CDD505-2E9C-101B-9397-08002B2CF9AE}" pid="59" name="WWlmI">
    <vt:lpwstr>6y9pBZ001vV1thgAqNcTk5Pl7g5Sbz/aPQFdoOhMCyX8Ka4qZC3CBqbHkubXlhpgXX5Tjy2x6Sxm4/Bf1CC7FyQOjeS8VOWG2beVSVQTyqtebxu8HkRB0s4kDZb9yoifBGztmVAkt/inCHzPJY05py1mqYN0u4bOz1o9AM33kOj4SBjMaGnDMsKHGY+0dSqFNl/wnzQUc2UnykkDHQtVIudfzLOuF7sEHG7Ft1rm13/QEMdcEHneW3blBmPj8Tr</vt:lpwstr>
  </property>
  <property fmtid="{D5CDD505-2E9C-101B-9397-08002B2CF9AE}" pid="60" name="wy5dL">
    <vt:lpwstr>k/Wwhd2ubqgFKG8sHFjMOl5s9roxGwNz1Sf2iabsI8PeQxiH/jTSbCkMXS506DuA+ygUt553+d301V35pP9wLepQT2BaThYu/JfUObqGsqCtKriSRP8upaXLqc2MCo0fxmvzvNh1U6xgroNS1rdU29TmwfkXpR4UN+xnKG7I9k+R/LxcV/aZDQJapec1JgKWyMZV7854FtZk7MYOXGmjGtfeKh3kqww29b7h1yUZLaO72xMzsXA300lBDUTPq1W</vt:lpwstr>
  </property>
  <property fmtid="{D5CDD505-2E9C-101B-9397-08002B2CF9AE}" pid="61" name="X/qkF">
    <vt:lpwstr>wkph+Md1AMpISUV3tAr5O+czOUKL7C8HkrUV22wtixpn9iASDvG1cyp9V9pz8RsVwrmM0kO7pClSOlv7tqtzRxo3+4YHtOshXXtY917Gm7y2xdV2tNYbGuojAaamTS5t88dXipQNfEJPNnwxRiOv3ynLiBzh8RJBCVGInfgPtKuEQFoK+mF7vzquFPtHXp1mdGS4wylCu5QUe7z413WobFlWiAkVZKiET1BiZji6nwIpFAvvPUvQdmU+prwy5dL</vt:lpwstr>
  </property>
  <property fmtid="{D5CDD505-2E9C-101B-9397-08002B2CF9AE}" pid="62" name="x1ye=">
    <vt:lpwstr>ID8AAB+LCAAAAAAABAAVmkWiq1AQBRfEALch7k6wGe7urP6/v4AQcuk+pyoJzsMIBxMQxdMihvEMjmCwQCIEQRIcTIrcncHp4zq33KMqNydmEDxv86vAaXt1+lXadfp1KNOldhji3hMMNb0E4ZqGKvMOfm8iT1eMj2UF2apy1ugHg+YeglvFAudSmKHr11LvO45rYlp2yx7p+kJdNDiILJHAHX3a0olZby3tTzoau3DSl/30O7Hc24wXfRaDJwZ</vt:lpwstr>
  </property>
  <property fmtid="{D5CDD505-2E9C-101B-9397-08002B2CF9AE}" pid="63" name="xBK0K">
    <vt:lpwstr>pHkWXOYEbXHtbvweIX9b6Ds03JXNufeBj8FwCGy/ob0jEo0AbTBHKC1WBZ7B5veyJqqJqreEBuW5OrD57Ob8DjLMW8zsN+18PXDbqhVtWkGtqcsc04S9UeynmT7grKiY/VouR4ZaLysdujWueXT+DYP7QY0TjZjDQcKS3ftT0DGUguoOo9mfXLrNku4cKuzD1cHW2g3CljzlvX/BcsbfuITxB/dVHBmaHP1Z1CVwcBVvNkVtUP5FpCMKzGibr9m</vt:lpwstr>
  </property>
  <property fmtid="{D5CDD505-2E9C-101B-9397-08002B2CF9AE}" pid="64" name="XnEBe">
    <vt:lpwstr>sE9YjzHE3oZXBHae5W5L4x6vxaaawvk8exr4ujOWmxxdgIUEvm6ERR7slftSde6NsLwj8BMOhdKxuftIOyR3ej3SuTTgctMohQ51EvLX6otnqUh+LRMHKWGsFxkWy/DeOV4UIh6K5ByTw/Xev7m3CqhQDy/ymPepxBg4bGpIyJ1FcCZe4c4cICSU3bQUMq/n7lMcQE7Yo/zTd6sZxwbxCQdNUwpwq/o8WH/2yBHiEasWG3ey1eUf2ZCm+2X/qkF</vt:lpwstr>
  </property>
  <property fmtid="{D5CDD505-2E9C-101B-9397-08002B2CF9AE}" pid="65" name="xWgP8">
    <vt:lpwstr>JY6EY4s8OtICJpPdZytv2eNR4T93pLO1iyDcSlTpECt1IG5FMjjnjqLqMp/Ksg3ERGQWB3jgvMO/ecXNlLJZYlFOkx5WxRf51zQq5XwekEnOoVQyFaPN7atxhjSSJSaKM7VAOpi8igjX66yUNeR+c+o/VLdeuCUEey4k8jIZRUqasGtPN3A7D5/zP3SknxQCCAzo8A7cRuX7uENu6WpuzcgCblVaw5FpceSkMx+NPEQupw/FA+bH6PjBaN5t7Id</vt:lpwstr>
  </property>
  <property fmtid="{D5CDD505-2E9C-101B-9397-08002B2CF9AE}" pid="66" name="yn2TJ">
    <vt:lpwstr>WQuzhvnvinXk48v8PTPfz3IjikKCZMyzl7Sb3sn9q58ZMXGsotnlpUPlh1FGulbyFB0QXlLTGyZNi6UDH+IsWfeO2JQzybMiAgSYP/1nnWR996GmLK7QknCw6CidsdZunOwmohjFvFjkZVeJZpdsdRfQ00Zjtna2YH+KX1WeyabTvQhGIW9eATw6Se4npKHKqLy8cqwZsGax55WwfAeSC499QdHcutqc/sQEq3z83yFRjONuPVyMzA6hYO5vqA+</vt:lpwstr>
  </property>
</Properties>
</file>