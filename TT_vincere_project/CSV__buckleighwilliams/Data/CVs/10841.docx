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AAE" w:rsidRDefault="00020AAE" w:rsidP="00325AA9">
      <w:pPr>
        <w:pStyle w:val="Heading4"/>
        <w:numPr>
          <w:ilvl w:val="0"/>
          <w:numId w:val="0"/>
        </w:numPr>
        <w:tabs>
          <w:tab w:val="left" w:pos="1985"/>
          <w:tab w:val="left" w:pos="2268"/>
          <w:tab w:val="left" w:pos="4111"/>
          <w:tab w:val="left" w:pos="5103"/>
          <w:tab w:val="left" w:pos="5387"/>
        </w:tabs>
        <w:rPr>
          <w:rFonts w:ascii="Times New Roman" w:hAnsi="Times New Roman" w:cs="Times New Roman"/>
          <w:smallCaps/>
          <w:sz w:val="24"/>
          <w:szCs w:val="24"/>
          <w:lang w:val="en-GB"/>
        </w:rPr>
      </w:pPr>
    </w:p>
    <w:p w:rsidR="00261C12" w:rsidRPr="00E864EA" w:rsidRDefault="00261C12" w:rsidP="00325AA9">
      <w:pPr>
        <w:pStyle w:val="Heading4"/>
        <w:numPr>
          <w:ilvl w:val="0"/>
          <w:numId w:val="0"/>
        </w:numPr>
        <w:tabs>
          <w:tab w:val="left" w:pos="1985"/>
          <w:tab w:val="left" w:pos="2268"/>
          <w:tab w:val="left" w:pos="4111"/>
          <w:tab w:val="left" w:pos="5103"/>
          <w:tab w:val="left" w:pos="5387"/>
        </w:tabs>
        <w:rPr>
          <w:snapToGrid w:val="0"/>
          <w:sz w:val="22"/>
          <w:szCs w:val="22"/>
        </w:rPr>
      </w:pPr>
      <w:r w:rsidRPr="00E864EA">
        <w:rPr>
          <w:rFonts w:ascii="Times New Roman" w:hAnsi="Times New Roman" w:cs="Times New Roman"/>
          <w:smallCaps/>
          <w:sz w:val="24"/>
          <w:szCs w:val="24"/>
          <w:lang w:val="en-GB"/>
        </w:rPr>
        <w:t>Personal Details</w:t>
      </w:r>
    </w:p>
    <w:p w:rsidR="00261C12" w:rsidRPr="00E864EA" w:rsidRDefault="005E25FC" w:rsidP="000D39AE">
      <w:pPr>
        <w:tabs>
          <w:tab w:val="left" w:pos="1985"/>
          <w:tab w:val="left" w:pos="2268"/>
          <w:tab w:val="left" w:pos="4111"/>
          <w:tab w:val="left" w:pos="5103"/>
          <w:tab w:val="left" w:pos="5387"/>
        </w:tabs>
        <w:rPr>
          <w:snapToGrid w:val="0"/>
          <w:sz w:val="22"/>
          <w:szCs w:val="22"/>
          <w:lang w:val="en-NZ"/>
        </w:rPr>
      </w:pPr>
      <w:r w:rsidRPr="00E864EA">
        <w:rPr>
          <w:b/>
          <w:bCs/>
          <w:snapToGrid w:val="0"/>
          <w:sz w:val="22"/>
          <w:szCs w:val="22"/>
          <w:lang w:val="en-NZ"/>
        </w:rPr>
        <w:t>Nationality</w:t>
      </w:r>
      <w:r w:rsidRPr="00E864EA">
        <w:rPr>
          <w:b/>
          <w:bCs/>
          <w:snapToGrid w:val="0"/>
          <w:sz w:val="22"/>
          <w:szCs w:val="22"/>
          <w:lang w:val="en-NZ"/>
        </w:rPr>
        <w:tab/>
        <w:t>:</w:t>
      </w:r>
      <w:r w:rsidRPr="00E864EA">
        <w:rPr>
          <w:snapToGrid w:val="0"/>
          <w:sz w:val="22"/>
          <w:szCs w:val="22"/>
          <w:lang w:val="en-NZ"/>
        </w:rPr>
        <w:tab/>
        <w:t>British</w:t>
      </w:r>
      <w:r w:rsidR="00261C12" w:rsidRPr="00E864EA">
        <w:rPr>
          <w:snapToGrid w:val="0"/>
          <w:sz w:val="22"/>
          <w:szCs w:val="22"/>
          <w:lang w:val="en-NZ"/>
        </w:rPr>
        <w:tab/>
      </w:r>
      <w:r w:rsidR="007D1C64" w:rsidRPr="00E864EA">
        <w:rPr>
          <w:snapToGrid w:val="0"/>
          <w:sz w:val="22"/>
          <w:szCs w:val="22"/>
          <w:lang w:val="en-NZ"/>
        </w:rPr>
        <w:t xml:space="preserve">      </w:t>
      </w:r>
      <w:r w:rsidR="00F33D1D" w:rsidRPr="00E864EA">
        <w:rPr>
          <w:b/>
          <w:snapToGrid w:val="0"/>
          <w:sz w:val="22"/>
          <w:szCs w:val="22"/>
          <w:lang w:val="en-NZ"/>
        </w:rPr>
        <w:t xml:space="preserve">Mobile      </w:t>
      </w:r>
      <w:r w:rsidR="007D1C64" w:rsidRPr="00E864EA">
        <w:rPr>
          <w:b/>
          <w:snapToGrid w:val="0"/>
          <w:sz w:val="22"/>
          <w:szCs w:val="22"/>
          <w:lang w:val="en-NZ"/>
        </w:rPr>
        <w:t xml:space="preserve"> </w:t>
      </w:r>
      <w:r w:rsidR="00F33D1D" w:rsidRPr="00E864EA">
        <w:rPr>
          <w:b/>
          <w:snapToGrid w:val="0"/>
          <w:sz w:val="22"/>
          <w:szCs w:val="22"/>
          <w:lang w:val="en-NZ"/>
        </w:rPr>
        <w:t xml:space="preserve">:    </w:t>
      </w:r>
      <w:r w:rsidR="00537E3B" w:rsidRPr="00E864EA">
        <w:rPr>
          <w:snapToGrid w:val="0"/>
          <w:sz w:val="22"/>
          <w:szCs w:val="22"/>
          <w:lang w:val="en-NZ"/>
        </w:rPr>
        <w:t>07491-282202</w:t>
      </w:r>
      <w:r w:rsidR="00757C80" w:rsidRPr="00E864EA">
        <w:rPr>
          <w:snapToGrid w:val="0"/>
          <w:sz w:val="22"/>
          <w:szCs w:val="22"/>
          <w:lang w:val="en-NZ"/>
        </w:rPr>
        <w:t xml:space="preserve"> </w:t>
      </w:r>
    </w:p>
    <w:p w:rsidR="00A546A9" w:rsidRPr="00E864EA" w:rsidRDefault="00B867BF" w:rsidP="00E1456F">
      <w:pPr>
        <w:numPr>
          <w:ilvl w:val="0"/>
          <w:numId w:val="1"/>
        </w:numPr>
        <w:tabs>
          <w:tab w:val="left" w:pos="1985"/>
          <w:tab w:val="left" w:pos="2268"/>
          <w:tab w:val="left" w:pos="4111"/>
          <w:tab w:val="left" w:pos="5103"/>
          <w:tab w:val="left" w:pos="5387"/>
        </w:tabs>
        <w:rPr>
          <w:sz w:val="22"/>
          <w:szCs w:val="22"/>
        </w:rPr>
      </w:pPr>
      <w:r w:rsidRPr="00E864EA">
        <w:rPr>
          <w:b/>
          <w:bCs/>
          <w:snapToGrid w:val="0"/>
          <w:sz w:val="22"/>
          <w:szCs w:val="22"/>
          <w:lang w:val="en-NZ"/>
        </w:rPr>
        <w:t>Location</w:t>
      </w:r>
      <w:r w:rsidR="005E25FC" w:rsidRPr="00E864EA">
        <w:rPr>
          <w:b/>
          <w:bCs/>
          <w:snapToGrid w:val="0"/>
          <w:sz w:val="22"/>
          <w:szCs w:val="22"/>
          <w:lang w:val="en-NZ"/>
        </w:rPr>
        <w:tab/>
        <w:t>:</w:t>
      </w:r>
      <w:r w:rsidR="005E25FC" w:rsidRPr="00E864EA">
        <w:rPr>
          <w:b/>
          <w:bCs/>
          <w:snapToGrid w:val="0"/>
          <w:sz w:val="22"/>
          <w:szCs w:val="22"/>
          <w:lang w:val="en-NZ"/>
        </w:rPr>
        <w:tab/>
      </w:r>
      <w:r w:rsidRPr="00E864EA">
        <w:rPr>
          <w:sz w:val="22"/>
          <w:szCs w:val="22"/>
        </w:rPr>
        <w:t>S</w:t>
      </w:r>
      <w:r w:rsidR="00EB284F" w:rsidRPr="00E864EA">
        <w:rPr>
          <w:sz w:val="22"/>
          <w:szCs w:val="22"/>
        </w:rPr>
        <w:t xml:space="preserve">outh </w:t>
      </w:r>
      <w:r w:rsidRPr="00E864EA">
        <w:rPr>
          <w:sz w:val="22"/>
          <w:szCs w:val="22"/>
        </w:rPr>
        <w:t>W</w:t>
      </w:r>
      <w:r w:rsidR="00EB284F" w:rsidRPr="00E864EA">
        <w:rPr>
          <w:sz w:val="22"/>
          <w:szCs w:val="22"/>
        </w:rPr>
        <w:t>est</w:t>
      </w:r>
      <w:r w:rsidRPr="00E864EA">
        <w:rPr>
          <w:sz w:val="22"/>
          <w:szCs w:val="22"/>
        </w:rPr>
        <w:t xml:space="preserve"> London</w:t>
      </w:r>
      <w:r w:rsidR="00261C12" w:rsidRPr="00E864EA">
        <w:rPr>
          <w:b/>
          <w:bCs/>
          <w:snapToGrid w:val="0"/>
          <w:sz w:val="22"/>
          <w:szCs w:val="22"/>
          <w:lang w:val="en-NZ"/>
        </w:rPr>
        <w:tab/>
      </w:r>
      <w:r w:rsidR="007D1C64" w:rsidRPr="00E864EA">
        <w:rPr>
          <w:b/>
          <w:bCs/>
          <w:snapToGrid w:val="0"/>
          <w:sz w:val="22"/>
          <w:szCs w:val="22"/>
          <w:lang w:val="en-NZ"/>
        </w:rPr>
        <w:t xml:space="preserve">      </w:t>
      </w:r>
      <w:r w:rsidR="001D2ADE" w:rsidRPr="00E864EA">
        <w:rPr>
          <w:b/>
          <w:bCs/>
          <w:snapToGrid w:val="0"/>
          <w:sz w:val="22"/>
          <w:szCs w:val="22"/>
          <w:lang w:val="en-NZ"/>
        </w:rPr>
        <w:t>E-mail</w:t>
      </w:r>
      <w:r w:rsidR="001D2ADE" w:rsidRPr="00E864EA">
        <w:rPr>
          <w:b/>
          <w:bCs/>
          <w:snapToGrid w:val="0"/>
          <w:sz w:val="22"/>
          <w:szCs w:val="22"/>
          <w:lang w:val="en-NZ"/>
        </w:rPr>
        <w:tab/>
      </w:r>
      <w:r w:rsidR="007D1C64" w:rsidRPr="00E864EA">
        <w:rPr>
          <w:b/>
          <w:bCs/>
          <w:snapToGrid w:val="0"/>
          <w:sz w:val="22"/>
          <w:szCs w:val="22"/>
          <w:lang w:val="en-NZ"/>
        </w:rPr>
        <w:t xml:space="preserve">       </w:t>
      </w:r>
      <w:r w:rsidR="001D2ADE" w:rsidRPr="00E864EA">
        <w:rPr>
          <w:b/>
          <w:bCs/>
          <w:snapToGrid w:val="0"/>
          <w:sz w:val="22"/>
          <w:szCs w:val="22"/>
          <w:lang w:val="en-NZ"/>
        </w:rPr>
        <w:t>:</w:t>
      </w:r>
      <w:r w:rsidR="001D2ADE" w:rsidRPr="00E864EA">
        <w:rPr>
          <w:b/>
          <w:bCs/>
          <w:snapToGrid w:val="0"/>
          <w:sz w:val="22"/>
          <w:szCs w:val="22"/>
          <w:lang w:val="en-NZ"/>
        </w:rPr>
        <w:tab/>
      </w:r>
      <w:hyperlink r:id="rId8" w:history="1">
        <w:r w:rsidR="00E871C1" w:rsidRPr="00E864EA">
          <w:rPr>
            <w:rStyle w:val="Hyperlink"/>
            <w:snapToGrid w:val="0"/>
            <w:color w:val="auto"/>
            <w:sz w:val="22"/>
            <w:szCs w:val="22"/>
            <w:lang w:val="en-NZ"/>
          </w:rPr>
          <w:t>Bunose@hotmail.com</w:t>
        </w:r>
      </w:hyperlink>
      <w:r w:rsidR="00E871C1" w:rsidRPr="00E864EA">
        <w:rPr>
          <w:snapToGrid w:val="0"/>
          <w:sz w:val="22"/>
          <w:szCs w:val="22"/>
          <w:lang w:val="en-NZ"/>
        </w:rPr>
        <w:t xml:space="preserve"> </w:t>
      </w:r>
    </w:p>
    <w:p w:rsidR="005E25FC" w:rsidRPr="00E864EA" w:rsidRDefault="005E25FC" w:rsidP="005E25FC">
      <w:pPr>
        <w:numPr>
          <w:ilvl w:val="0"/>
          <w:numId w:val="1"/>
        </w:numPr>
        <w:tabs>
          <w:tab w:val="left" w:pos="1985"/>
          <w:tab w:val="left" w:pos="2268"/>
          <w:tab w:val="left" w:pos="4111"/>
          <w:tab w:val="left" w:pos="5103"/>
          <w:tab w:val="left" w:pos="5387"/>
        </w:tabs>
        <w:rPr>
          <w:sz w:val="22"/>
          <w:szCs w:val="22"/>
        </w:rPr>
      </w:pPr>
      <w:r w:rsidRPr="00E864EA">
        <w:rPr>
          <w:b/>
          <w:bCs/>
          <w:snapToGrid w:val="0"/>
          <w:sz w:val="22"/>
          <w:szCs w:val="22"/>
          <w:lang w:val="en-NZ"/>
        </w:rPr>
        <w:t>Date of Birth</w:t>
      </w:r>
      <w:r w:rsidRPr="00E864EA">
        <w:rPr>
          <w:b/>
          <w:bCs/>
          <w:snapToGrid w:val="0"/>
          <w:sz w:val="22"/>
          <w:szCs w:val="22"/>
          <w:lang w:val="en-NZ"/>
        </w:rPr>
        <w:tab/>
        <w:t>:</w:t>
      </w:r>
      <w:r w:rsidRPr="00E864EA">
        <w:rPr>
          <w:b/>
          <w:bCs/>
          <w:snapToGrid w:val="0"/>
          <w:sz w:val="22"/>
          <w:szCs w:val="22"/>
          <w:lang w:val="en-NZ"/>
        </w:rPr>
        <w:tab/>
      </w:r>
      <w:r w:rsidRPr="00E864EA">
        <w:rPr>
          <w:snapToGrid w:val="0"/>
          <w:sz w:val="22"/>
          <w:szCs w:val="22"/>
          <w:lang w:val="en-NZ"/>
        </w:rPr>
        <w:t>1970</w:t>
      </w:r>
      <w:r w:rsidR="004679F5" w:rsidRPr="00E864EA">
        <w:rPr>
          <w:snapToGrid w:val="0"/>
          <w:sz w:val="22"/>
          <w:szCs w:val="22"/>
          <w:lang w:val="en-NZ"/>
        </w:rPr>
        <w:t xml:space="preserve">                          </w:t>
      </w:r>
      <w:r w:rsidR="007D1C64" w:rsidRPr="00E864EA">
        <w:rPr>
          <w:snapToGrid w:val="0"/>
          <w:sz w:val="22"/>
          <w:szCs w:val="22"/>
          <w:lang w:val="en-NZ"/>
        </w:rPr>
        <w:t xml:space="preserve">      </w:t>
      </w:r>
      <w:r w:rsidRPr="00E864EA">
        <w:rPr>
          <w:b/>
          <w:bCs/>
          <w:snapToGrid w:val="0"/>
          <w:sz w:val="22"/>
          <w:szCs w:val="22"/>
          <w:lang w:val="en-NZ"/>
        </w:rPr>
        <w:t>LinkedIn</w:t>
      </w:r>
      <w:r w:rsidRPr="00E864EA">
        <w:rPr>
          <w:b/>
          <w:bCs/>
          <w:snapToGrid w:val="0"/>
          <w:sz w:val="22"/>
          <w:szCs w:val="22"/>
          <w:lang w:val="en-NZ"/>
        </w:rPr>
        <w:tab/>
      </w:r>
      <w:r w:rsidR="007D1C64" w:rsidRPr="00E864EA">
        <w:rPr>
          <w:b/>
          <w:bCs/>
          <w:snapToGrid w:val="0"/>
          <w:sz w:val="22"/>
          <w:szCs w:val="22"/>
          <w:lang w:val="en-NZ"/>
        </w:rPr>
        <w:t xml:space="preserve">  </w:t>
      </w:r>
      <w:r w:rsidRPr="00E864EA">
        <w:rPr>
          <w:b/>
          <w:bCs/>
          <w:snapToGrid w:val="0"/>
          <w:sz w:val="22"/>
          <w:szCs w:val="22"/>
          <w:lang w:val="en-NZ"/>
        </w:rPr>
        <w:t>:</w:t>
      </w:r>
      <w:r w:rsidR="004679F5" w:rsidRPr="00E864EA">
        <w:rPr>
          <w:b/>
          <w:bCs/>
          <w:snapToGrid w:val="0"/>
          <w:sz w:val="22"/>
          <w:szCs w:val="22"/>
          <w:lang w:val="en-NZ"/>
        </w:rPr>
        <w:t xml:space="preserve">  </w:t>
      </w:r>
      <w:r w:rsidR="00101207" w:rsidRPr="00E864EA">
        <w:rPr>
          <w:b/>
          <w:bCs/>
          <w:snapToGrid w:val="0"/>
          <w:sz w:val="22"/>
          <w:szCs w:val="22"/>
          <w:lang w:val="en-NZ"/>
        </w:rPr>
        <w:t xml:space="preserve">  </w:t>
      </w:r>
      <w:hyperlink r:id="rId9" w:history="1">
        <w:r w:rsidR="004679F5" w:rsidRPr="00E864EA">
          <w:rPr>
            <w:rStyle w:val="Hyperlink"/>
            <w:color w:val="auto"/>
            <w:sz w:val="22"/>
            <w:szCs w:val="22"/>
            <w:u w:val="none"/>
          </w:rPr>
          <w:t>http://uk.linkedin.com/in/bunose</w:t>
        </w:r>
      </w:hyperlink>
    </w:p>
    <w:p w:rsidR="005E25FC" w:rsidRPr="00E864EA" w:rsidRDefault="005E25FC" w:rsidP="005E25FC">
      <w:pPr>
        <w:numPr>
          <w:ilvl w:val="0"/>
          <w:numId w:val="1"/>
        </w:numPr>
        <w:tabs>
          <w:tab w:val="left" w:pos="1985"/>
          <w:tab w:val="left" w:pos="2268"/>
          <w:tab w:val="left" w:pos="4111"/>
          <w:tab w:val="left" w:pos="4820"/>
          <w:tab w:val="left" w:pos="5103"/>
          <w:tab w:val="left" w:pos="5387"/>
          <w:tab w:val="left" w:pos="5954"/>
        </w:tabs>
        <w:ind w:left="1985" w:hanging="1985"/>
        <w:rPr>
          <w:b/>
          <w:bCs/>
        </w:rPr>
      </w:pPr>
      <w:r w:rsidRPr="00E864EA">
        <w:rPr>
          <w:b/>
          <w:bCs/>
        </w:rPr>
        <w:t>_______________________________________________________________________________________</w:t>
      </w:r>
    </w:p>
    <w:p w:rsidR="00261C12" w:rsidRPr="00E864EA" w:rsidRDefault="00261C12" w:rsidP="005E25FC">
      <w:pPr>
        <w:numPr>
          <w:ilvl w:val="0"/>
          <w:numId w:val="1"/>
        </w:numPr>
        <w:tabs>
          <w:tab w:val="left" w:pos="1985"/>
          <w:tab w:val="left" w:pos="2268"/>
          <w:tab w:val="left" w:pos="4111"/>
          <w:tab w:val="left" w:pos="5103"/>
          <w:tab w:val="left" w:pos="5387"/>
        </w:tabs>
        <w:rPr>
          <w:b/>
          <w:bCs/>
          <w:smallCaps/>
          <w:sz w:val="24"/>
          <w:szCs w:val="24"/>
        </w:rPr>
      </w:pPr>
      <w:r w:rsidRPr="00E864EA">
        <w:rPr>
          <w:b/>
          <w:bCs/>
          <w:smallCaps/>
          <w:sz w:val="24"/>
          <w:szCs w:val="24"/>
        </w:rPr>
        <w:t>Education &amp; Qualifications</w:t>
      </w:r>
    </w:p>
    <w:p w:rsidR="005611B5" w:rsidRPr="00E864EA" w:rsidRDefault="009B1618" w:rsidP="00584FDA">
      <w:pPr>
        <w:pStyle w:val="BodyText"/>
        <w:rPr>
          <w:lang w:val="en-GB"/>
        </w:rPr>
      </w:pPr>
      <w:r w:rsidRPr="00E864EA">
        <w:rPr>
          <w:lang w:val="en-GB"/>
        </w:rPr>
        <w:t>2019</w:t>
      </w:r>
      <w:r w:rsidR="005611B5" w:rsidRPr="00E864EA">
        <w:rPr>
          <w:lang w:val="en-GB"/>
        </w:rPr>
        <w:t xml:space="preserve">-Present     </w:t>
      </w:r>
      <w:r w:rsidR="007D1C64" w:rsidRPr="00E864EA">
        <w:rPr>
          <w:lang w:val="en-GB"/>
        </w:rPr>
        <w:t>CCNA</w:t>
      </w:r>
    </w:p>
    <w:p w:rsidR="00597CC3" w:rsidRPr="00E864EA" w:rsidRDefault="00597CC3" w:rsidP="00584FDA">
      <w:pPr>
        <w:pStyle w:val="BodyText"/>
      </w:pPr>
      <w:r w:rsidRPr="00E864EA">
        <w:t>2003-2004         Common Engineering Foundation</w:t>
      </w:r>
      <w:r w:rsidR="001F4337" w:rsidRPr="00E864EA">
        <w:t xml:space="preserve"> (SouthBank University)</w:t>
      </w:r>
    </w:p>
    <w:p w:rsidR="00261C12" w:rsidRPr="00E864EA" w:rsidRDefault="00261C12">
      <w:pPr>
        <w:pStyle w:val="BodyText"/>
        <w:rPr>
          <w:sz w:val="16"/>
          <w:szCs w:val="16"/>
          <w:lang w:val="en-GB"/>
        </w:rPr>
      </w:pPr>
    </w:p>
    <w:p w:rsidR="00261C12" w:rsidRPr="00E864EA" w:rsidRDefault="00261C12" w:rsidP="00AC0539">
      <w:pPr>
        <w:pBdr>
          <w:top w:val="single" w:sz="4" w:space="1" w:color="000000"/>
        </w:pBdr>
        <w:rPr>
          <w:b/>
          <w:bCs/>
          <w:smallCaps/>
          <w:sz w:val="24"/>
          <w:szCs w:val="24"/>
        </w:rPr>
      </w:pPr>
      <w:r w:rsidRPr="00E864EA">
        <w:rPr>
          <w:b/>
          <w:bCs/>
          <w:smallCaps/>
          <w:sz w:val="24"/>
          <w:szCs w:val="24"/>
        </w:rPr>
        <w:t>Profile</w:t>
      </w:r>
    </w:p>
    <w:p w:rsidR="006E2471" w:rsidRPr="00E864EA" w:rsidRDefault="006E2471" w:rsidP="00AC0539">
      <w:pPr>
        <w:pBdr>
          <w:top w:val="single" w:sz="4" w:space="1" w:color="000000"/>
        </w:pBdr>
        <w:rPr>
          <w:b/>
          <w:bCs/>
          <w:smallCaps/>
          <w:sz w:val="24"/>
          <w:szCs w:val="24"/>
        </w:rPr>
      </w:pPr>
    </w:p>
    <w:p w:rsidR="003F687B" w:rsidRPr="00DE7837" w:rsidRDefault="003F687B" w:rsidP="003F687B">
      <w:pPr>
        <w:rPr>
          <w:sz w:val="22"/>
          <w:szCs w:val="22"/>
        </w:rPr>
      </w:pPr>
      <w:r w:rsidRPr="00DE7837">
        <w:rPr>
          <w:b/>
          <w:bCs/>
          <w:sz w:val="22"/>
          <w:szCs w:val="22"/>
        </w:rPr>
        <w:t>Desktop Support Engineer (2</w:t>
      </w:r>
      <w:r w:rsidRPr="00DE7837">
        <w:rPr>
          <w:b/>
          <w:bCs/>
          <w:sz w:val="22"/>
          <w:szCs w:val="22"/>
          <w:vertAlign w:val="superscript"/>
        </w:rPr>
        <w:t>nd</w:t>
      </w:r>
      <w:r w:rsidRPr="00DE7837">
        <w:rPr>
          <w:b/>
          <w:bCs/>
          <w:sz w:val="22"/>
          <w:szCs w:val="22"/>
        </w:rPr>
        <w:t xml:space="preserve"> Line IT Support) </w:t>
      </w:r>
      <w:r w:rsidRPr="00DE7837">
        <w:rPr>
          <w:sz w:val="22"/>
          <w:szCs w:val="22"/>
        </w:rPr>
        <w:t>with about 15 years commercial experience in the IT Industry providing Desktop Support (2</w:t>
      </w:r>
      <w:r w:rsidRPr="00DE783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Line IT Support) to both </w:t>
      </w:r>
      <w:r w:rsidRPr="00DE7837">
        <w:rPr>
          <w:sz w:val="22"/>
          <w:szCs w:val="22"/>
        </w:rPr>
        <w:t>Private &amp; Public Sector which includes: ASCERTUS (Clients: Law Firms &amp; Legal Departments), Storm Technologies (Client: Allen &amp; Overy LLP),</w:t>
      </w:r>
      <w:r w:rsidRPr="00DE7837">
        <w:rPr>
          <w:sz w:val="24"/>
          <w:szCs w:val="24"/>
        </w:rPr>
        <w:t xml:space="preserve"> </w:t>
      </w:r>
      <w:r w:rsidRPr="00DE7837">
        <w:rPr>
          <w:sz w:val="24"/>
          <w:szCs w:val="24"/>
          <w:lang w:val="en-US"/>
        </w:rPr>
        <w:t>Norddeutche LandesBank</w:t>
      </w:r>
      <w:r w:rsidRPr="00DE783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Advantis Communications, </w:t>
      </w:r>
      <w:r w:rsidRPr="00DE7837">
        <w:rPr>
          <w:sz w:val="22"/>
          <w:szCs w:val="22"/>
        </w:rPr>
        <w:t>KWM Europe LLP, McGraw Hill Education, Leonard Cheshire Disability, NHS Hospital, Tate Gallery, Getronics (Client: Warner Brothers), Nursing &amp; Midwifery Council, Cosmos Holidays, Bates InfoTech (Client: UK Power Networks), Queen Mary University of London, Phoenix IT Services (Client: American Express), Fujitsu Services (Clients: HMRC, FSA, GOL &amp; BERR).</w:t>
      </w:r>
    </w:p>
    <w:p w:rsidR="003F687B" w:rsidRPr="00DE7837" w:rsidRDefault="003F687B" w:rsidP="003F687B">
      <w:pPr>
        <w:rPr>
          <w:sz w:val="22"/>
          <w:szCs w:val="22"/>
        </w:rPr>
      </w:pPr>
    </w:p>
    <w:p w:rsidR="003F687B" w:rsidRPr="00DE7837" w:rsidRDefault="003F687B" w:rsidP="003F687B">
      <w:pPr>
        <w:suppressAutoHyphens w:val="0"/>
        <w:autoSpaceDE/>
        <w:rPr>
          <w:sz w:val="22"/>
          <w:szCs w:val="22"/>
          <w:lang/>
        </w:rPr>
      </w:pPr>
      <w:r w:rsidRPr="00DE7837">
        <w:rPr>
          <w:b/>
          <w:bCs/>
          <w:sz w:val="22"/>
          <w:szCs w:val="22"/>
        </w:rPr>
        <w:t xml:space="preserve">Specialising in: </w:t>
      </w:r>
      <w:r w:rsidRPr="00DE7837">
        <w:rPr>
          <w:sz w:val="22"/>
          <w:szCs w:val="22"/>
        </w:rPr>
        <w:t xml:space="preserve">User Support &amp; Troubleshooting IT Hardware/Software, VoIP, Smart Phones. Installation &amp; Configuration of IT Hardware/Software, Building of Desktops/Laptops via SCCM for Windows OS &amp; via CASPER for MAC OS, VoIP (MITEL/CISCO/ShoreTel), Smart Phones, MDM (UEM), User/System Administration via Active Directory (Windows Server 2003/2008), Email Administration/Support via MS Outlook &amp; MS Exchange Server 2003/2007/2010 &amp; Office365, MS SQL Server 2005/2008, SharePoint, CITRIX, eDMS (Omni &amp; iManage - FileSite/WorkSite), Bloomberg, Network Connection/Patching, Data Backup &amp; Recovery (X500/ArcServe) and also Migration/Upgrades/Roll-Outs of IT Hardware/Software &amp; VMware, Floorwalking and Hardware Breakfix &amp; Support for the MTS Systems of TATE Gallery. </w:t>
      </w:r>
      <w:r w:rsidRPr="00DE7837">
        <w:rPr>
          <w:sz w:val="22"/>
          <w:szCs w:val="22"/>
          <w:lang/>
        </w:rPr>
        <w:t xml:space="preserve"> </w:t>
      </w:r>
    </w:p>
    <w:p w:rsidR="003F687B" w:rsidRPr="00DE7837" w:rsidRDefault="003F687B" w:rsidP="003F687B">
      <w:pPr>
        <w:suppressAutoHyphens w:val="0"/>
        <w:autoSpaceDE/>
        <w:rPr>
          <w:sz w:val="22"/>
          <w:szCs w:val="22"/>
        </w:rPr>
      </w:pPr>
    </w:p>
    <w:p w:rsidR="003F687B" w:rsidRPr="00DE7837" w:rsidRDefault="003F687B" w:rsidP="003F687B">
      <w:pPr>
        <w:rPr>
          <w:sz w:val="22"/>
          <w:szCs w:val="22"/>
        </w:rPr>
      </w:pPr>
      <w:r w:rsidRPr="00DE7837">
        <w:rPr>
          <w:sz w:val="22"/>
          <w:szCs w:val="22"/>
        </w:rPr>
        <w:t xml:space="preserve">I am a dedicated team member who works well under pressure, always meeting deadlines. Enjoys team work but can also work on own initiative with little or no supervision. </w:t>
      </w:r>
    </w:p>
    <w:p w:rsidR="003F687B" w:rsidRPr="00DE7837" w:rsidRDefault="003F687B" w:rsidP="003F687B">
      <w:pPr>
        <w:tabs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>I possess e</w:t>
      </w:r>
      <w:r w:rsidRPr="00DE7837">
        <w:rPr>
          <w:sz w:val="22"/>
          <w:szCs w:val="22"/>
        </w:rPr>
        <w:t>xcellent Customer Service Skills and Communication Skills both verbal and written</w:t>
      </w:r>
      <w:r>
        <w:rPr>
          <w:sz w:val="22"/>
          <w:szCs w:val="22"/>
        </w:rPr>
        <w:t xml:space="preserve"> and also excellent Analytical &amp; Problem Solving Skills</w:t>
      </w:r>
      <w:r w:rsidRPr="00DE783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DE7837">
        <w:rPr>
          <w:b/>
          <w:bCs/>
          <w:sz w:val="22"/>
          <w:szCs w:val="22"/>
        </w:rPr>
        <w:t xml:space="preserve">I am immediately available for both Contract &amp; Permanent </w:t>
      </w:r>
      <w:r w:rsidRPr="00DE7837">
        <w:rPr>
          <w:b/>
          <w:sz w:val="22"/>
          <w:szCs w:val="22"/>
        </w:rPr>
        <w:t xml:space="preserve">work within an IT Support role in the </w:t>
      </w:r>
      <w:r w:rsidRPr="00DE7837">
        <w:rPr>
          <w:b/>
          <w:bCs/>
          <w:sz w:val="22"/>
          <w:szCs w:val="22"/>
        </w:rPr>
        <w:t>London area.</w:t>
      </w:r>
    </w:p>
    <w:p w:rsidR="00684AB7" w:rsidRPr="00E864EA" w:rsidRDefault="00684AB7" w:rsidP="00684AB7">
      <w:pPr>
        <w:pBdr>
          <w:top w:val="single" w:sz="4" w:space="1" w:color="000000"/>
        </w:pBdr>
        <w:rPr>
          <w:b/>
          <w:bCs/>
          <w:smallCaps/>
          <w:sz w:val="24"/>
          <w:szCs w:val="24"/>
        </w:rPr>
      </w:pPr>
      <w:bookmarkStart w:id="0" w:name="_GoBack"/>
      <w:bookmarkEnd w:id="0"/>
      <w:r w:rsidRPr="00E864EA">
        <w:rPr>
          <w:b/>
          <w:bCs/>
          <w:smallCaps/>
          <w:sz w:val="24"/>
          <w:szCs w:val="24"/>
        </w:rPr>
        <w:t>Technical Skill Summary</w:t>
      </w:r>
    </w:p>
    <w:p w:rsidR="00684AB7" w:rsidRPr="00E864EA" w:rsidRDefault="00684AB7" w:rsidP="00684AB7">
      <w:pPr>
        <w:pBdr>
          <w:top w:val="single" w:sz="4" w:space="1" w:color="000000"/>
        </w:pBdr>
        <w:rPr>
          <w:b/>
          <w:bCs/>
          <w:smallCaps/>
          <w:sz w:val="24"/>
          <w:szCs w:val="24"/>
        </w:rPr>
      </w:pPr>
    </w:p>
    <w:p w:rsidR="00684AB7" w:rsidRPr="00E864EA" w:rsidRDefault="00684AB7" w:rsidP="00684AB7">
      <w:pPr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>Operating Systems:</w:t>
      </w:r>
      <w:r w:rsidR="005D5315" w:rsidRPr="00E864EA">
        <w:rPr>
          <w:sz w:val="22"/>
          <w:szCs w:val="22"/>
        </w:rPr>
        <w:tab/>
        <w:t xml:space="preserve">             </w:t>
      </w:r>
      <w:r w:rsidRPr="00E864EA">
        <w:rPr>
          <w:sz w:val="22"/>
          <w:szCs w:val="22"/>
        </w:rPr>
        <w:t>Windows 2000/2003/NT/XP/Vista/7/8/8.1/10</w:t>
      </w:r>
    </w:p>
    <w:p w:rsidR="00684AB7" w:rsidRPr="00E864EA" w:rsidRDefault="00684AB7" w:rsidP="00684AB7">
      <w:pPr>
        <w:ind w:left="2880" w:hanging="2880"/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ab/>
      </w:r>
      <w:r w:rsidRPr="00E864EA">
        <w:rPr>
          <w:sz w:val="22"/>
          <w:szCs w:val="22"/>
        </w:rPr>
        <w:t>Apple Mac 10.6/10.9/10.10/10.11 and NOVELL.</w:t>
      </w:r>
    </w:p>
    <w:p w:rsidR="00684AB7" w:rsidRPr="00E864EA" w:rsidRDefault="00684AB7" w:rsidP="00684AB7">
      <w:pPr>
        <w:ind w:left="2880" w:hanging="2880"/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>Software Packages/Tools:</w:t>
      </w:r>
      <w:r w:rsidRPr="00E864EA">
        <w:rPr>
          <w:b/>
          <w:bCs/>
          <w:sz w:val="22"/>
          <w:szCs w:val="22"/>
        </w:rPr>
        <w:tab/>
      </w:r>
      <w:r w:rsidRPr="00E864EA">
        <w:rPr>
          <w:sz w:val="22"/>
          <w:szCs w:val="22"/>
        </w:rPr>
        <w:t xml:space="preserve">MS Office 98/2000/2003/2007/2010/2013/2016, MS Office 2011 for Mac, GroupWise v6.5/v8, LOTUS Notes v8.5/v9, Entourage, Bloomberg, Active Directory, SharePoint, NOVELL Console One, X500, Exchange Server 2003/2007/2010, Office 365, MS SQL Server 2005/2008, CITRIX, Service Desk Call Logging System – (Remedy/EARS/TRIOLE/Peregrine/iResponse/ServiceNow/FootPrints/Sostenuto/Vivantio/Web Helpdesk). AntiVirus, ARCServe – (Backup Server Application), Remote Tools – </w:t>
      </w:r>
      <w:r w:rsidR="005E0D17" w:rsidRPr="00E864EA">
        <w:rPr>
          <w:sz w:val="22"/>
          <w:szCs w:val="22"/>
        </w:rPr>
        <w:t>RDC/RDP</w:t>
      </w:r>
      <w:r w:rsidRPr="00E864EA">
        <w:rPr>
          <w:sz w:val="22"/>
          <w:szCs w:val="22"/>
        </w:rPr>
        <w:t>/</w:t>
      </w:r>
      <w:r w:rsidR="00C9793B" w:rsidRPr="00E864EA">
        <w:rPr>
          <w:sz w:val="22"/>
          <w:szCs w:val="22"/>
        </w:rPr>
        <w:t>Remote Assistance</w:t>
      </w:r>
      <w:r w:rsidR="00016D1C" w:rsidRPr="00E864EA">
        <w:rPr>
          <w:sz w:val="22"/>
          <w:szCs w:val="22"/>
        </w:rPr>
        <w:t xml:space="preserve">, </w:t>
      </w:r>
      <w:r w:rsidRPr="00E864EA">
        <w:rPr>
          <w:sz w:val="22"/>
          <w:szCs w:val="22"/>
        </w:rPr>
        <w:t>(VNC/LANDesk/DameWare/SCCM/CentraStage</w:t>
      </w:r>
      <w:r w:rsidR="00A67690" w:rsidRPr="00E864EA">
        <w:rPr>
          <w:sz w:val="22"/>
          <w:szCs w:val="22"/>
        </w:rPr>
        <w:t xml:space="preserve"> / TeamViewer</w:t>
      </w:r>
      <w:r w:rsidRPr="00E864EA">
        <w:rPr>
          <w:sz w:val="22"/>
          <w:szCs w:val="22"/>
        </w:rPr>
        <w:t>)</w:t>
      </w:r>
      <w:r w:rsidR="00A67690" w:rsidRPr="00E864EA">
        <w:rPr>
          <w:sz w:val="22"/>
          <w:szCs w:val="22"/>
        </w:rPr>
        <w:t xml:space="preserve"> and </w:t>
      </w:r>
      <w:r w:rsidR="00122A80" w:rsidRPr="00E864EA">
        <w:rPr>
          <w:sz w:val="22"/>
          <w:szCs w:val="22"/>
        </w:rPr>
        <w:t>e</w:t>
      </w:r>
      <w:r w:rsidR="000F52C2" w:rsidRPr="00E864EA">
        <w:rPr>
          <w:sz w:val="22"/>
          <w:szCs w:val="22"/>
        </w:rPr>
        <w:t>DMS (Omni &amp; iManage – FileSite &amp; Works).</w:t>
      </w:r>
    </w:p>
    <w:p w:rsidR="00684AB7" w:rsidRPr="00E864EA" w:rsidRDefault="00684AB7" w:rsidP="00684AB7">
      <w:pPr>
        <w:ind w:left="2880" w:hanging="2880"/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>Hardware:</w:t>
      </w:r>
      <w:r w:rsidRPr="00E864EA">
        <w:rPr>
          <w:b/>
          <w:bCs/>
          <w:sz w:val="22"/>
          <w:szCs w:val="22"/>
        </w:rPr>
        <w:tab/>
      </w:r>
      <w:r w:rsidRPr="00E864EA">
        <w:rPr>
          <w:sz w:val="22"/>
          <w:szCs w:val="22"/>
        </w:rPr>
        <w:t>Desktops/Laptops/</w:t>
      </w:r>
      <w:r w:rsidR="000F52C2" w:rsidRPr="00E864EA">
        <w:rPr>
          <w:sz w:val="22"/>
          <w:szCs w:val="22"/>
        </w:rPr>
        <w:t>ThinClient</w:t>
      </w:r>
      <w:r w:rsidR="00122A80" w:rsidRPr="00E864EA">
        <w:rPr>
          <w:sz w:val="22"/>
          <w:szCs w:val="22"/>
        </w:rPr>
        <w:t>s</w:t>
      </w:r>
      <w:r w:rsidR="000F52C2" w:rsidRPr="00E864EA">
        <w:rPr>
          <w:sz w:val="22"/>
          <w:szCs w:val="22"/>
        </w:rPr>
        <w:t>/</w:t>
      </w:r>
      <w:r w:rsidR="00122A80" w:rsidRPr="00E864EA">
        <w:rPr>
          <w:sz w:val="22"/>
          <w:szCs w:val="22"/>
        </w:rPr>
        <w:t>Printers/MFDs</w:t>
      </w:r>
      <w:r w:rsidR="000F52C2" w:rsidRPr="00E864EA">
        <w:rPr>
          <w:sz w:val="22"/>
          <w:szCs w:val="22"/>
        </w:rPr>
        <w:t xml:space="preserve"> / </w:t>
      </w:r>
      <w:r w:rsidRPr="00E864EA">
        <w:rPr>
          <w:sz w:val="22"/>
          <w:szCs w:val="22"/>
        </w:rPr>
        <w:t xml:space="preserve">Servers/VoIP Phones/BlackBerry/iPhones/Android Phones/iPads. </w:t>
      </w:r>
    </w:p>
    <w:p w:rsidR="00261C12" w:rsidRPr="00E864EA" w:rsidRDefault="00684AB7" w:rsidP="00122A80">
      <w:pPr>
        <w:ind w:left="2880" w:hanging="2880"/>
        <w:rPr>
          <w:sz w:val="8"/>
          <w:szCs w:val="8"/>
        </w:rPr>
      </w:pPr>
      <w:r w:rsidRPr="00E864EA">
        <w:rPr>
          <w:b/>
          <w:bCs/>
          <w:sz w:val="22"/>
          <w:szCs w:val="22"/>
        </w:rPr>
        <w:t>Technologies:</w:t>
      </w:r>
      <w:r w:rsidRPr="00E864EA">
        <w:rPr>
          <w:sz w:val="22"/>
          <w:szCs w:val="22"/>
        </w:rPr>
        <w:tab/>
      </w:r>
      <w:r w:rsidR="00122A80" w:rsidRPr="00E864EA">
        <w:rPr>
          <w:sz w:val="22"/>
          <w:szCs w:val="22"/>
        </w:rPr>
        <w:t xml:space="preserve">VMware, Azure, AWS, </w:t>
      </w:r>
      <w:r w:rsidRPr="00E864EA">
        <w:rPr>
          <w:sz w:val="22"/>
          <w:szCs w:val="22"/>
        </w:rPr>
        <w:t xml:space="preserve">TCP/IP, DHCP, DNS, </w:t>
      </w:r>
      <w:r w:rsidR="00C13EB7">
        <w:rPr>
          <w:sz w:val="22"/>
          <w:szCs w:val="22"/>
        </w:rPr>
        <w:t xml:space="preserve">CITRIX, </w:t>
      </w:r>
      <w:r w:rsidR="005D5315" w:rsidRPr="00E864EA">
        <w:rPr>
          <w:sz w:val="22"/>
          <w:szCs w:val="22"/>
        </w:rPr>
        <w:t xml:space="preserve">AV (Polycom), </w:t>
      </w:r>
      <w:r w:rsidRPr="00E864EA">
        <w:rPr>
          <w:sz w:val="22"/>
          <w:szCs w:val="22"/>
        </w:rPr>
        <w:t>VPN, VoIP, Encryption (Software Encryption</w:t>
      </w:r>
      <w:r w:rsidR="004C4D9D" w:rsidRPr="00E864EA">
        <w:rPr>
          <w:sz w:val="22"/>
          <w:szCs w:val="22"/>
        </w:rPr>
        <w:t xml:space="preserve"> – E</w:t>
      </w:r>
      <w:r w:rsidRPr="00E864EA">
        <w:rPr>
          <w:sz w:val="22"/>
          <w:szCs w:val="22"/>
        </w:rPr>
        <w:t>ndPoint</w:t>
      </w:r>
      <w:r w:rsidR="004C4D9D" w:rsidRPr="00E864EA">
        <w:rPr>
          <w:sz w:val="22"/>
          <w:szCs w:val="22"/>
        </w:rPr>
        <w:t xml:space="preserve"> </w:t>
      </w:r>
      <w:r w:rsidRPr="00E864EA">
        <w:rPr>
          <w:sz w:val="22"/>
          <w:szCs w:val="22"/>
        </w:rPr>
        <w:t>/</w:t>
      </w:r>
      <w:r w:rsidR="004C4D9D" w:rsidRPr="00E864EA">
        <w:rPr>
          <w:sz w:val="22"/>
          <w:szCs w:val="22"/>
        </w:rPr>
        <w:t xml:space="preserve"> </w:t>
      </w:r>
      <w:r w:rsidRPr="00E864EA">
        <w:rPr>
          <w:sz w:val="22"/>
          <w:szCs w:val="22"/>
        </w:rPr>
        <w:t>BeCrypt</w:t>
      </w:r>
      <w:r w:rsidR="004C4D9D" w:rsidRPr="00E864EA">
        <w:rPr>
          <w:sz w:val="22"/>
          <w:szCs w:val="22"/>
        </w:rPr>
        <w:t xml:space="preserve"> </w:t>
      </w:r>
      <w:r w:rsidRPr="00E864EA">
        <w:rPr>
          <w:sz w:val="22"/>
          <w:szCs w:val="22"/>
        </w:rPr>
        <w:t>/</w:t>
      </w:r>
      <w:r w:rsidR="004C4D9D" w:rsidRPr="00E864EA">
        <w:rPr>
          <w:sz w:val="22"/>
          <w:szCs w:val="22"/>
        </w:rPr>
        <w:t xml:space="preserve"> </w:t>
      </w:r>
      <w:r w:rsidRPr="00E864EA">
        <w:rPr>
          <w:sz w:val="22"/>
          <w:szCs w:val="22"/>
        </w:rPr>
        <w:t>Credant &amp; Hardware Encryption-Flagstone), Universal Device Servers, ITIL, &amp; Email Archi</w:t>
      </w:r>
      <w:r w:rsidR="004C4D9D" w:rsidRPr="00E864EA">
        <w:rPr>
          <w:sz w:val="22"/>
          <w:szCs w:val="22"/>
        </w:rPr>
        <w:t xml:space="preserve">ve System – PST, MailStore &amp; </w:t>
      </w:r>
      <w:r w:rsidRPr="00E864EA">
        <w:rPr>
          <w:sz w:val="22"/>
          <w:szCs w:val="22"/>
        </w:rPr>
        <w:t>MimeCast</w:t>
      </w:r>
    </w:p>
    <w:p w:rsidR="00A072DE" w:rsidRPr="00E864EA" w:rsidRDefault="00261C12" w:rsidP="00376692">
      <w:pPr>
        <w:pBdr>
          <w:top w:val="single" w:sz="4" w:space="1" w:color="auto"/>
        </w:pBdr>
        <w:rPr>
          <w:b/>
          <w:bCs/>
          <w:smallCaps/>
          <w:sz w:val="28"/>
          <w:szCs w:val="28"/>
        </w:rPr>
      </w:pPr>
      <w:r w:rsidRPr="00E864EA">
        <w:rPr>
          <w:b/>
          <w:bCs/>
          <w:smallCaps/>
          <w:sz w:val="24"/>
          <w:szCs w:val="24"/>
        </w:rPr>
        <w:lastRenderedPageBreak/>
        <w:t>References:</w:t>
      </w:r>
      <w:r w:rsidRPr="00E864EA">
        <w:rPr>
          <w:b/>
          <w:bCs/>
          <w:sz w:val="24"/>
          <w:szCs w:val="24"/>
        </w:rPr>
        <w:tab/>
      </w:r>
      <w:r w:rsidRPr="00E864EA">
        <w:rPr>
          <w:b/>
          <w:bCs/>
          <w:sz w:val="22"/>
          <w:szCs w:val="22"/>
        </w:rPr>
        <w:tab/>
      </w:r>
      <w:r w:rsidRPr="00E864EA">
        <w:rPr>
          <w:b/>
          <w:bCs/>
          <w:sz w:val="22"/>
          <w:szCs w:val="22"/>
        </w:rPr>
        <w:tab/>
      </w:r>
      <w:r w:rsidRPr="00E864EA">
        <w:rPr>
          <w:b/>
          <w:bCs/>
          <w:smallCaps/>
          <w:sz w:val="22"/>
          <w:szCs w:val="22"/>
        </w:rPr>
        <w:t>Available On Request</w:t>
      </w:r>
    </w:p>
    <w:p w:rsidR="00261C12" w:rsidRPr="00E864EA" w:rsidRDefault="00261C12" w:rsidP="00376692">
      <w:pPr>
        <w:pBdr>
          <w:top w:val="single" w:sz="4" w:space="1" w:color="auto"/>
        </w:pBdr>
        <w:rPr>
          <w:b/>
          <w:bCs/>
          <w:smallCaps/>
          <w:sz w:val="28"/>
          <w:szCs w:val="28"/>
        </w:rPr>
      </w:pPr>
      <w:r w:rsidRPr="00E864EA">
        <w:rPr>
          <w:b/>
          <w:bCs/>
          <w:smallCaps/>
          <w:sz w:val="28"/>
          <w:szCs w:val="28"/>
        </w:rPr>
        <w:t>EMPLOYMENT HISTORY</w:t>
      </w:r>
    </w:p>
    <w:p w:rsidR="003E5DB7" w:rsidRPr="00E864EA" w:rsidRDefault="003E5DB7" w:rsidP="000072CB">
      <w:pPr>
        <w:rPr>
          <w:b/>
          <w:bCs/>
          <w:smallCaps/>
          <w:sz w:val="24"/>
          <w:szCs w:val="24"/>
        </w:rPr>
      </w:pPr>
    </w:p>
    <w:p w:rsidR="000072CB" w:rsidRPr="00E864EA" w:rsidRDefault="000072CB" w:rsidP="000072CB">
      <w:r w:rsidRPr="00E864EA">
        <w:rPr>
          <w:b/>
          <w:bCs/>
          <w:smallCaps/>
          <w:sz w:val="24"/>
          <w:szCs w:val="24"/>
        </w:rPr>
        <w:t xml:space="preserve">10 DEC 2018 – </w:t>
      </w:r>
      <w:r w:rsidR="00D74C5C" w:rsidRPr="00E864EA">
        <w:rPr>
          <w:b/>
          <w:bCs/>
          <w:smallCaps/>
          <w:sz w:val="24"/>
          <w:szCs w:val="24"/>
        </w:rPr>
        <w:t>02 APR 2019</w:t>
      </w:r>
      <w:r w:rsidRPr="00E864EA">
        <w:rPr>
          <w:sz w:val="24"/>
          <w:szCs w:val="24"/>
          <w:lang w:val="en-US"/>
        </w:rPr>
        <w:t xml:space="preserve">                                                   </w:t>
      </w:r>
      <w:r w:rsidR="00D74C5C" w:rsidRPr="00E864EA">
        <w:rPr>
          <w:sz w:val="24"/>
          <w:szCs w:val="24"/>
          <w:lang w:val="en-US"/>
        </w:rPr>
        <w:t xml:space="preserve">       </w:t>
      </w:r>
      <w:r w:rsidRPr="00E864EA">
        <w:rPr>
          <w:b/>
          <w:sz w:val="24"/>
          <w:szCs w:val="24"/>
          <w:lang w:val="en-US"/>
        </w:rPr>
        <w:t>ASCERTUS LIMITED</w:t>
      </w:r>
      <w:r w:rsidRPr="00E864EA">
        <w:rPr>
          <w:sz w:val="24"/>
          <w:szCs w:val="24"/>
          <w:lang w:val="en-US"/>
        </w:rPr>
        <w:t xml:space="preserve"> </w:t>
      </w:r>
      <w:r w:rsidRPr="00E864EA">
        <w:rPr>
          <w:i/>
          <w:iCs/>
          <w:sz w:val="22"/>
          <w:szCs w:val="22"/>
          <w:lang w:val="en-US"/>
        </w:rPr>
        <w:t xml:space="preserve"> </w:t>
      </w:r>
    </w:p>
    <w:p w:rsidR="000072CB" w:rsidRPr="00E864EA" w:rsidRDefault="000072CB" w:rsidP="000072CB">
      <w:pPr>
        <w:rPr>
          <w:b/>
          <w:bCs/>
          <w:sz w:val="24"/>
          <w:szCs w:val="24"/>
        </w:rPr>
      </w:pPr>
    </w:p>
    <w:p w:rsidR="000072CB" w:rsidRPr="00E864EA" w:rsidRDefault="000072CB" w:rsidP="000072CB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Technical Support Engineer</w:t>
      </w:r>
      <w:r w:rsidR="003F4177" w:rsidRPr="00E864EA">
        <w:rPr>
          <w:b/>
          <w:bCs/>
          <w:sz w:val="22"/>
          <w:szCs w:val="22"/>
        </w:rPr>
        <w:t xml:space="preserve"> (2</w:t>
      </w:r>
      <w:r w:rsidR="003F4177" w:rsidRPr="00E864EA">
        <w:rPr>
          <w:b/>
          <w:bCs/>
          <w:sz w:val="22"/>
          <w:szCs w:val="22"/>
          <w:vertAlign w:val="superscript"/>
        </w:rPr>
        <w:t>nd</w:t>
      </w:r>
      <w:r w:rsidR="003F4177" w:rsidRPr="00E864EA">
        <w:rPr>
          <w:b/>
          <w:bCs/>
          <w:sz w:val="22"/>
          <w:szCs w:val="22"/>
        </w:rPr>
        <w:t xml:space="preserve"> Line IT Support)</w:t>
      </w:r>
    </w:p>
    <w:p w:rsidR="000072CB" w:rsidRPr="00E864EA" w:rsidRDefault="000072CB" w:rsidP="000072CB">
      <w:pPr>
        <w:rPr>
          <w:rFonts w:ascii="Arial" w:hAnsi="Arial" w:cs="Arial"/>
          <w:lang w:val="en-US" w:eastAsia="en-GB"/>
        </w:rPr>
      </w:pPr>
      <w:r w:rsidRPr="00E864EA">
        <w:rPr>
          <w:sz w:val="22"/>
          <w:szCs w:val="22"/>
        </w:rPr>
        <w:t>Working as part of the Technical Support Team based in their London Office. This Role involve</w:t>
      </w:r>
      <w:r w:rsidR="009553F9" w:rsidRPr="00E864EA">
        <w:rPr>
          <w:sz w:val="22"/>
          <w:szCs w:val="22"/>
        </w:rPr>
        <w:t>d</w:t>
      </w:r>
      <w:r w:rsidRPr="00E864EA">
        <w:rPr>
          <w:sz w:val="22"/>
          <w:szCs w:val="22"/>
        </w:rPr>
        <w:t xml:space="preserve"> providing Technical Support to their Client’s which in</w:t>
      </w:r>
      <w:r w:rsidR="009553F9" w:rsidRPr="00E864EA">
        <w:rPr>
          <w:sz w:val="22"/>
          <w:szCs w:val="22"/>
        </w:rPr>
        <w:t>cludes Law Firms &amp; Legal Departments</w:t>
      </w:r>
      <w:r w:rsidRPr="00E864EA">
        <w:rPr>
          <w:sz w:val="22"/>
          <w:szCs w:val="22"/>
        </w:rPr>
        <w:t>.</w:t>
      </w:r>
    </w:p>
    <w:p w:rsidR="000072CB" w:rsidRPr="00E864EA" w:rsidRDefault="000072CB" w:rsidP="000072CB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Responsible for:</w:t>
      </w:r>
    </w:p>
    <w:p w:rsidR="000072CB" w:rsidRPr="00E864EA" w:rsidRDefault="007122DE" w:rsidP="000072CB">
      <w:pPr>
        <w:pStyle w:val="ListParagraph"/>
        <w:numPr>
          <w:ilvl w:val="0"/>
          <w:numId w:val="22"/>
        </w:numPr>
        <w:suppressAutoHyphens w:val="0"/>
        <w:autoSpaceDN w:val="0"/>
        <w:adjustRightInd w:val="0"/>
        <w:rPr>
          <w:sz w:val="22"/>
          <w:szCs w:val="22"/>
          <w:lang w:eastAsia="en-GB"/>
        </w:rPr>
      </w:pPr>
      <w:r w:rsidRPr="00E864EA">
        <w:rPr>
          <w:sz w:val="22"/>
          <w:szCs w:val="22"/>
          <w:lang w:eastAsia="en-GB"/>
        </w:rPr>
        <w:t>Support &amp;</w:t>
      </w:r>
      <w:r w:rsidR="000072CB" w:rsidRPr="00E864EA">
        <w:rPr>
          <w:sz w:val="22"/>
          <w:szCs w:val="22"/>
          <w:lang w:eastAsia="en-GB"/>
        </w:rPr>
        <w:t xml:space="preserve">Troubleshooting </w:t>
      </w:r>
      <w:r w:rsidR="008F1D59" w:rsidRPr="00E864EA">
        <w:rPr>
          <w:sz w:val="22"/>
          <w:szCs w:val="22"/>
          <w:lang w:eastAsia="en-GB"/>
        </w:rPr>
        <w:t>of the electronic Document Management System</w:t>
      </w:r>
      <w:r w:rsidR="008129AC" w:rsidRPr="00E864EA">
        <w:rPr>
          <w:sz w:val="22"/>
          <w:szCs w:val="22"/>
          <w:lang w:eastAsia="en-GB"/>
        </w:rPr>
        <w:t xml:space="preserve"> (iManage Filesite / iManage Works)</w:t>
      </w:r>
      <w:r w:rsidR="002344D2" w:rsidRPr="00E864EA">
        <w:rPr>
          <w:sz w:val="22"/>
          <w:szCs w:val="22"/>
          <w:lang w:eastAsia="en-GB"/>
        </w:rPr>
        <w:t xml:space="preserve"> </w:t>
      </w:r>
      <w:r w:rsidR="00910399" w:rsidRPr="00E864EA">
        <w:rPr>
          <w:sz w:val="22"/>
          <w:szCs w:val="22"/>
          <w:lang w:eastAsia="en-GB"/>
        </w:rPr>
        <w:t xml:space="preserve">also </w:t>
      </w:r>
      <w:r w:rsidR="002344D2" w:rsidRPr="00E864EA">
        <w:rPr>
          <w:sz w:val="22"/>
          <w:szCs w:val="22"/>
          <w:lang w:eastAsia="en-GB"/>
        </w:rPr>
        <w:t xml:space="preserve">via the use of </w:t>
      </w:r>
      <w:r w:rsidR="00910399" w:rsidRPr="00E864EA">
        <w:rPr>
          <w:sz w:val="22"/>
          <w:szCs w:val="22"/>
          <w:lang w:eastAsia="en-GB"/>
        </w:rPr>
        <w:t xml:space="preserve">additional means such as </w:t>
      </w:r>
      <w:r w:rsidR="002344D2" w:rsidRPr="00E864EA">
        <w:rPr>
          <w:sz w:val="22"/>
          <w:szCs w:val="22"/>
          <w:lang w:eastAsia="en-GB"/>
        </w:rPr>
        <w:t>AWS.</w:t>
      </w:r>
    </w:p>
    <w:p w:rsidR="008129AC" w:rsidRPr="00E864EA" w:rsidRDefault="008129AC" w:rsidP="008129AC">
      <w:pPr>
        <w:numPr>
          <w:ilvl w:val="0"/>
          <w:numId w:val="22"/>
        </w:numPr>
        <w:tabs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 xml:space="preserve">Logging Calls &amp; Updating the call logging system called </w:t>
      </w:r>
      <w:r w:rsidR="00E45BDD" w:rsidRPr="00E864EA">
        <w:rPr>
          <w:sz w:val="22"/>
          <w:szCs w:val="22"/>
        </w:rPr>
        <w:t>WorkBook</w:t>
      </w:r>
      <w:r w:rsidRPr="00E864EA">
        <w:rPr>
          <w:sz w:val="22"/>
          <w:szCs w:val="22"/>
        </w:rPr>
        <w:t xml:space="preserve"> with call progression details and managing the fault calls within agreed SLAs. </w:t>
      </w:r>
    </w:p>
    <w:p w:rsidR="000072CB" w:rsidRPr="00E864EA" w:rsidRDefault="00EC5815" w:rsidP="000072CB">
      <w:pPr>
        <w:pStyle w:val="ListParagraph"/>
        <w:numPr>
          <w:ilvl w:val="0"/>
          <w:numId w:val="22"/>
        </w:numPr>
        <w:suppressAutoHyphens w:val="0"/>
        <w:autoSpaceDN w:val="0"/>
        <w:adjustRightInd w:val="0"/>
        <w:rPr>
          <w:sz w:val="24"/>
          <w:szCs w:val="24"/>
          <w:lang w:eastAsia="en-GB"/>
        </w:rPr>
      </w:pPr>
      <w:r w:rsidRPr="00E864EA">
        <w:rPr>
          <w:sz w:val="24"/>
          <w:szCs w:val="24"/>
          <w:lang w:eastAsia="en-GB"/>
        </w:rPr>
        <w:t>Escalating &amp;</w:t>
      </w:r>
      <w:r w:rsidR="000072CB" w:rsidRPr="00E864EA">
        <w:rPr>
          <w:sz w:val="24"/>
          <w:szCs w:val="24"/>
          <w:lang w:eastAsia="en-GB"/>
        </w:rPr>
        <w:t xml:space="preserve"> managing issues through to resolution with the appropriate</w:t>
      </w:r>
      <w:r w:rsidR="009D0182" w:rsidRPr="00E864EA">
        <w:rPr>
          <w:sz w:val="24"/>
          <w:szCs w:val="24"/>
          <w:lang w:eastAsia="en-GB"/>
        </w:rPr>
        <w:t xml:space="preserve"> Vendor </w:t>
      </w:r>
      <w:r w:rsidR="008129AC" w:rsidRPr="00E864EA">
        <w:rPr>
          <w:sz w:val="24"/>
          <w:szCs w:val="24"/>
          <w:lang w:eastAsia="en-GB"/>
        </w:rPr>
        <w:t xml:space="preserve"> </w:t>
      </w:r>
    </w:p>
    <w:p w:rsidR="000072CB" w:rsidRPr="00E864EA" w:rsidRDefault="00667BBF" w:rsidP="00687822">
      <w:pPr>
        <w:pStyle w:val="ListParagraph"/>
        <w:numPr>
          <w:ilvl w:val="0"/>
          <w:numId w:val="22"/>
        </w:numPr>
        <w:suppressAutoHyphens w:val="0"/>
        <w:autoSpaceDN w:val="0"/>
        <w:adjustRightInd w:val="0"/>
        <w:rPr>
          <w:sz w:val="24"/>
          <w:szCs w:val="24"/>
          <w:lang w:eastAsia="en-GB"/>
        </w:rPr>
      </w:pPr>
      <w:r w:rsidRPr="00E864EA">
        <w:rPr>
          <w:sz w:val="24"/>
          <w:szCs w:val="24"/>
          <w:lang w:eastAsia="en-GB"/>
        </w:rPr>
        <w:t>Distribution of</w:t>
      </w:r>
      <w:r w:rsidR="000072CB" w:rsidRPr="00E864EA">
        <w:rPr>
          <w:sz w:val="24"/>
          <w:szCs w:val="24"/>
          <w:lang w:eastAsia="en-GB"/>
        </w:rPr>
        <w:t xml:space="preserve"> the latest software releases, service packs or patches</w:t>
      </w:r>
      <w:r w:rsidRPr="00E864EA">
        <w:rPr>
          <w:sz w:val="24"/>
          <w:szCs w:val="24"/>
          <w:lang w:eastAsia="en-GB"/>
        </w:rPr>
        <w:t>.</w:t>
      </w:r>
    </w:p>
    <w:p w:rsidR="000072CB" w:rsidRPr="00E864EA" w:rsidRDefault="000072CB" w:rsidP="000072CB">
      <w:pPr>
        <w:pStyle w:val="ListParagraph"/>
        <w:numPr>
          <w:ilvl w:val="0"/>
          <w:numId w:val="22"/>
        </w:numPr>
        <w:suppressAutoHyphens w:val="0"/>
        <w:autoSpaceDN w:val="0"/>
        <w:adjustRightInd w:val="0"/>
        <w:rPr>
          <w:sz w:val="24"/>
          <w:szCs w:val="24"/>
          <w:lang w:eastAsia="en-GB"/>
        </w:rPr>
      </w:pPr>
      <w:r w:rsidRPr="00E864EA">
        <w:rPr>
          <w:sz w:val="24"/>
          <w:szCs w:val="24"/>
          <w:lang w:eastAsia="en-GB"/>
        </w:rPr>
        <w:t>Following diagrams and w</w:t>
      </w:r>
      <w:r w:rsidR="00E94999" w:rsidRPr="00E864EA">
        <w:rPr>
          <w:sz w:val="24"/>
          <w:szCs w:val="24"/>
          <w:lang w:eastAsia="en-GB"/>
        </w:rPr>
        <w:t xml:space="preserve">ritten instructions to repair </w:t>
      </w:r>
      <w:r w:rsidRPr="00E864EA">
        <w:rPr>
          <w:sz w:val="24"/>
          <w:szCs w:val="24"/>
          <w:lang w:eastAsia="en-GB"/>
        </w:rPr>
        <w:t>fault</w:t>
      </w:r>
      <w:r w:rsidR="00E94999" w:rsidRPr="00E864EA">
        <w:rPr>
          <w:sz w:val="24"/>
          <w:szCs w:val="24"/>
          <w:lang w:eastAsia="en-GB"/>
        </w:rPr>
        <w:t>s or set up S</w:t>
      </w:r>
      <w:r w:rsidRPr="00E864EA">
        <w:rPr>
          <w:sz w:val="24"/>
          <w:szCs w:val="24"/>
          <w:lang w:eastAsia="en-GB"/>
        </w:rPr>
        <w:t>ystem</w:t>
      </w:r>
      <w:r w:rsidR="00E94999" w:rsidRPr="00E864EA">
        <w:rPr>
          <w:sz w:val="24"/>
          <w:szCs w:val="24"/>
          <w:lang w:eastAsia="en-GB"/>
        </w:rPr>
        <w:t>s.</w:t>
      </w:r>
    </w:p>
    <w:p w:rsidR="000072CB" w:rsidRPr="00E864EA" w:rsidRDefault="000072CB" w:rsidP="000072CB">
      <w:pPr>
        <w:tabs>
          <w:tab w:val="left" w:pos="5430"/>
        </w:tabs>
        <w:rPr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Snapshot: </w:t>
      </w:r>
      <w:r w:rsidRPr="00E864EA">
        <w:rPr>
          <w:bCs/>
          <w:sz w:val="22"/>
          <w:szCs w:val="22"/>
        </w:rPr>
        <w:t xml:space="preserve">Windows 10, </w:t>
      </w:r>
      <w:r w:rsidR="005D5315" w:rsidRPr="00E864EA">
        <w:rPr>
          <w:bCs/>
          <w:sz w:val="22"/>
          <w:szCs w:val="22"/>
        </w:rPr>
        <w:t xml:space="preserve">AWS, Azure, </w:t>
      </w:r>
      <w:r w:rsidRPr="00E864EA">
        <w:rPr>
          <w:bCs/>
          <w:sz w:val="22"/>
          <w:szCs w:val="22"/>
        </w:rPr>
        <w:t>MS Office 2016</w:t>
      </w:r>
      <w:r w:rsidR="00634ABF" w:rsidRPr="00E864EA">
        <w:rPr>
          <w:bCs/>
          <w:sz w:val="22"/>
          <w:szCs w:val="22"/>
        </w:rPr>
        <w:t>, Office 365</w:t>
      </w:r>
      <w:r w:rsidRPr="00E864EA">
        <w:rPr>
          <w:bCs/>
          <w:sz w:val="22"/>
          <w:szCs w:val="22"/>
        </w:rPr>
        <w:t>, iManage Filesite 9/Works 10</w:t>
      </w:r>
      <w:r w:rsidR="008B201C" w:rsidRPr="00E864EA">
        <w:rPr>
          <w:bCs/>
          <w:sz w:val="22"/>
          <w:szCs w:val="22"/>
        </w:rPr>
        <w:t>, Wo</w:t>
      </w:r>
      <w:r w:rsidR="005D5315" w:rsidRPr="00E864EA">
        <w:rPr>
          <w:bCs/>
          <w:sz w:val="22"/>
          <w:szCs w:val="22"/>
        </w:rPr>
        <w:t>rkBook, GoToMeeting, GoToAssist</w:t>
      </w:r>
      <w:r w:rsidR="00A67690" w:rsidRPr="00E864EA">
        <w:rPr>
          <w:bCs/>
          <w:sz w:val="22"/>
          <w:szCs w:val="22"/>
        </w:rPr>
        <w:t>, TeamViewer.</w:t>
      </w:r>
    </w:p>
    <w:p w:rsidR="000072CB" w:rsidRPr="00E864EA" w:rsidRDefault="000072CB" w:rsidP="00594EEC">
      <w:pPr>
        <w:rPr>
          <w:b/>
          <w:bCs/>
          <w:smallCaps/>
          <w:sz w:val="24"/>
          <w:szCs w:val="24"/>
        </w:rPr>
      </w:pPr>
    </w:p>
    <w:p w:rsidR="00BD6289" w:rsidRPr="00E864EA" w:rsidRDefault="00BD6289" w:rsidP="00594EEC">
      <w:pPr>
        <w:rPr>
          <w:b/>
          <w:bCs/>
          <w:smallCaps/>
          <w:sz w:val="24"/>
          <w:szCs w:val="24"/>
        </w:rPr>
      </w:pPr>
    </w:p>
    <w:p w:rsidR="00594EEC" w:rsidRPr="00E864EA" w:rsidRDefault="00F7485E" w:rsidP="00594EEC">
      <w:pPr>
        <w:rPr>
          <w:sz w:val="24"/>
          <w:szCs w:val="24"/>
        </w:rPr>
      </w:pPr>
      <w:r w:rsidRPr="00E864EA">
        <w:rPr>
          <w:b/>
          <w:bCs/>
          <w:smallCaps/>
          <w:sz w:val="24"/>
          <w:szCs w:val="24"/>
        </w:rPr>
        <w:t>03</w:t>
      </w:r>
      <w:r w:rsidR="00594EEC" w:rsidRPr="00E864EA">
        <w:rPr>
          <w:b/>
          <w:bCs/>
          <w:smallCaps/>
          <w:sz w:val="24"/>
          <w:szCs w:val="24"/>
        </w:rPr>
        <w:t xml:space="preserve"> </w:t>
      </w:r>
      <w:r w:rsidRPr="00E864EA">
        <w:rPr>
          <w:b/>
          <w:sz w:val="24"/>
          <w:szCs w:val="24"/>
          <w:lang w:val="en-US"/>
        </w:rPr>
        <w:t>SEP</w:t>
      </w:r>
      <w:r w:rsidR="00594EEC" w:rsidRPr="00E864EA">
        <w:rPr>
          <w:b/>
          <w:sz w:val="24"/>
          <w:szCs w:val="24"/>
          <w:lang w:val="en-US"/>
        </w:rPr>
        <w:t xml:space="preserve"> </w:t>
      </w:r>
      <w:r w:rsidRPr="00E864EA">
        <w:rPr>
          <w:b/>
          <w:bCs/>
          <w:smallCaps/>
          <w:sz w:val="24"/>
          <w:szCs w:val="24"/>
        </w:rPr>
        <w:t>2018</w:t>
      </w:r>
      <w:r w:rsidR="00594EEC" w:rsidRPr="00E864EA">
        <w:rPr>
          <w:b/>
          <w:bCs/>
          <w:smallCaps/>
          <w:sz w:val="24"/>
          <w:szCs w:val="24"/>
        </w:rPr>
        <w:t xml:space="preserve"> – </w:t>
      </w:r>
      <w:r w:rsidR="00D4645D" w:rsidRPr="00E864EA">
        <w:rPr>
          <w:b/>
          <w:bCs/>
          <w:smallCaps/>
          <w:sz w:val="24"/>
          <w:szCs w:val="24"/>
        </w:rPr>
        <w:t xml:space="preserve">03 Oct </w:t>
      </w:r>
      <w:r w:rsidR="00594EEC" w:rsidRPr="00E864EA">
        <w:rPr>
          <w:b/>
          <w:bCs/>
          <w:smallCaps/>
          <w:sz w:val="24"/>
          <w:szCs w:val="24"/>
        </w:rPr>
        <w:t xml:space="preserve">2018 </w:t>
      </w:r>
      <w:r w:rsidRPr="00E864EA">
        <w:rPr>
          <w:b/>
          <w:bCs/>
          <w:smallCaps/>
          <w:sz w:val="24"/>
          <w:szCs w:val="24"/>
        </w:rPr>
        <w:t xml:space="preserve">   </w:t>
      </w:r>
      <w:r w:rsidR="00594EEC" w:rsidRPr="00E864EA">
        <w:rPr>
          <w:sz w:val="24"/>
          <w:szCs w:val="24"/>
          <w:lang w:val="en-US"/>
        </w:rPr>
        <w:t xml:space="preserve">      </w:t>
      </w:r>
      <w:r w:rsidRPr="00E864EA">
        <w:rPr>
          <w:sz w:val="24"/>
          <w:szCs w:val="24"/>
          <w:lang w:val="en-US"/>
        </w:rPr>
        <w:t xml:space="preserve">            </w:t>
      </w:r>
      <w:r w:rsidR="00C23C12" w:rsidRPr="00E864EA">
        <w:rPr>
          <w:sz w:val="24"/>
          <w:szCs w:val="24"/>
          <w:lang w:val="en-US"/>
        </w:rPr>
        <w:t xml:space="preserve">                                     </w:t>
      </w:r>
      <w:r w:rsidR="00C23C12" w:rsidRPr="00E864EA">
        <w:rPr>
          <w:b/>
          <w:sz w:val="24"/>
          <w:szCs w:val="24"/>
        </w:rPr>
        <w:t>ALLEN &amp; OVERY LLP</w:t>
      </w:r>
      <w:r w:rsidRPr="00E864EA">
        <w:rPr>
          <w:sz w:val="24"/>
          <w:szCs w:val="24"/>
        </w:rPr>
        <w:t xml:space="preserve"> </w:t>
      </w:r>
      <w:r w:rsidR="00594EEC" w:rsidRPr="00E864EA">
        <w:rPr>
          <w:sz w:val="24"/>
          <w:szCs w:val="24"/>
          <w:lang w:val="en-US"/>
        </w:rPr>
        <w:t xml:space="preserve"> </w:t>
      </w:r>
      <w:r w:rsidR="00594EEC" w:rsidRPr="00E864EA">
        <w:rPr>
          <w:i/>
          <w:iCs/>
          <w:sz w:val="24"/>
          <w:szCs w:val="24"/>
          <w:lang w:val="en-US"/>
        </w:rPr>
        <w:t xml:space="preserve"> </w:t>
      </w:r>
    </w:p>
    <w:p w:rsidR="00353BB4" w:rsidRPr="00E864EA" w:rsidRDefault="00353BB4" w:rsidP="00594EEC">
      <w:pPr>
        <w:rPr>
          <w:b/>
          <w:bCs/>
          <w:sz w:val="22"/>
          <w:szCs w:val="22"/>
        </w:rPr>
      </w:pPr>
    </w:p>
    <w:p w:rsidR="00594EEC" w:rsidRPr="00E864EA" w:rsidRDefault="00580D02" w:rsidP="00594EEC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IT Engineer (2</w:t>
      </w:r>
      <w:r w:rsidRPr="00E864EA">
        <w:rPr>
          <w:b/>
          <w:bCs/>
          <w:sz w:val="22"/>
          <w:szCs w:val="22"/>
          <w:vertAlign w:val="superscript"/>
        </w:rPr>
        <w:t>nd</w:t>
      </w:r>
      <w:r w:rsidRPr="00E864EA">
        <w:rPr>
          <w:b/>
          <w:bCs/>
          <w:sz w:val="22"/>
          <w:szCs w:val="22"/>
        </w:rPr>
        <w:t xml:space="preserve"> Line IT Engineer)</w:t>
      </w:r>
    </w:p>
    <w:p w:rsidR="00F87F26" w:rsidRPr="00E864EA" w:rsidRDefault="00594EEC" w:rsidP="00594EEC">
      <w:pPr>
        <w:rPr>
          <w:sz w:val="22"/>
          <w:szCs w:val="22"/>
        </w:rPr>
      </w:pPr>
      <w:r w:rsidRPr="00E864EA">
        <w:rPr>
          <w:sz w:val="22"/>
          <w:szCs w:val="22"/>
        </w:rPr>
        <w:t xml:space="preserve">Working as a Contractor </w:t>
      </w:r>
      <w:r w:rsidR="00D4645D" w:rsidRPr="00E864EA">
        <w:rPr>
          <w:sz w:val="22"/>
          <w:szCs w:val="22"/>
        </w:rPr>
        <w:t xml:space="preserve">with Storm Technologies for one of their Client called Allen &amp; Overy, a Law Firm </w:t>
      </w:r>
      <w:r w:rsidRPr="00E864EA">
        <w:rPr>
          <w:sz w:val="22"/>
          <w:szCs w:val="22"/>
        </w:rPr>
        <w:t>based in the London Office. This was a</w:t>
      </w:r>
      <w:r w:rsidR="00D4645D" w:rsidRPr="00E864EA">
        <w:rPr>
          <w:sz w:val="22"/>
          <w:szCs w:val="22"/>
        </w:rPr>
        <w:t xml:space="preserve"> 1 Month Contract which involved </w:t>
      </w:r>
      <w:r w:rsidR="00F87F26" w:rsidRPr="00E864EA">
        <w:rPr>
          <w:sz w:val="22"/>
          <w:szCs w:val="22"/>
        </w:rPr>
        <w:t>providing 2</w:t>
      </w:r>
      <w:r w:rsidR="00F87F26" w:rsidRPr="00E864EA">
        <w:rPr>
          <w:sz w:val="22"/>
          <w:szCs w:val="22"/>
          <w:vertAlign w:val="superscript"/>
        </w:rPr>
        <w:t>nd</w:t>
      </w:r>
      <w:r w:rsidR="00F87F26" w:rsidRPr="00E864EA">
        <w:rPr>
          <w:sz w:val="22"/>
          <w:szCs w:val="22"/>
        </w:rPr>
        <w:t xml:space="preserve"> Line IT Support. </w:t>
      </w:r>
    </w:p>
    <w:p w:rsidR="00EB5CE7" w:rsidRPr="00E864EA" w:rsidRDefault="00594EEC" w:rsidP="00EB5CE7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Responsible for:</w:t>
      </w:r>
    </w:p>
    <w:p w:rsidR="00EB5CE7" w:rsidRPr="00E864EA" w:rsidRDefault="006E05A5" w:rsidP="00EB5CE7">
      <w:pPr>
        <w:pStyle w:val="ListParagraph"/>
        <w:numPr>
          <w:ilvl w:val="0"/>
          <w:numId w:val="20"/>
        </w:numPr>
        <w:rPr>
          <w:bCs/>
          <w:sz w:val="22"/>
          <w:szCs w:val="22"/>
        </w:rPr>
      </w:pPr>
      <w:r w:rsidRPr="00E864EA">
        <w:rPr>
          <w:bCs/>
          <w:sz w:val="22"/>
          <w:szCs w:val="22"/>
        </w:rPr>
        <w:t>Appl</w:t>
      </w:r>
      <w:r w:rsidR="0018537F" w:rsidRPr="00E864EA">
        <w:rPr>
          <w:bCs/>
          <w:sz w:val="22"/>
          <w:szCs w:val="22"/>
        </w:rPr>
        <w:t xml:space="preserve">ication Testing: EDMS – iManage </w:t>
      </w:r>
      <w:r w:rsidRPr="00E864EA">
        <w:rPr>
          <w:bCs/>
          <w:sz w:val="22"/>
          <w:szCs w:val="22"/>
        </w:rPr>
        <w:t xml:space="preserve">FileSite Pre-Migration from EDMS – Omni </w:t>
      </w:r>
    </w:p>
    <w:p w:rsidR="00EB5CE7" w:rsidRPr="00E864EA" w:rsidRDefault="006E05A5" w:rsidP="00EB5CE7">
      <w:pPr>
        <w:pStyle w:val="ListParagraph"/>
        <w:numPr>
          <w:ilvl w:val="0"/>
          <w:numId w:val="20"/>
        </w:numPr>
        <w:rPr>
          <w:bCs/>
          <w:sz w:val="22"/>
          <w:szCs w:val="22"/>
        </w:rPr>
      </w:pPr>
      <w:r w:rsidRPr="00E864EA">
        <w:rPr>
          <w:bCs/>
          <w:sz w:val="22"/>
          <w:szCs w:val="22"/>
        </w:rPr>
        <w:t xml:space="preserve">Documentation of </w:t>
      </w:r>
      <w:r w:rsidR="00EB5CE7" w:rsidRPr="00E864EA">
        <w:rPr>
          <w:bCs/>
          <w:sz w:val="22"/>
          <w:szCs w:val="22"/>
        </w:rPr>
        <w:t>t</w:t>
      </w:r>
      <w:r w:rsidRPr="00E864EA">
        <w:rPr>
          <w:bCs/>
          <w:sz w:val="22"/>
          <w:szCs w:val="22"/>
        </w:rPr>
        <w:t>he</w:t>
      </w:r>
      <w:r w:rsidR="00EB5CE7" w:rsidRPr="00E864EA">
        <w:rPr>
          <w:bCs/>
          <w:sz w:val="22"/>
          <w:szCs w:val="22"/>
        </w:rPr>
        <w:t xml:space="preserve"> Results</w:t>
      </w:r>
      <w:r w:rsidR="00F35C8A" w:rsidRPr="00E864EA">
        <w:rPr>
          <w:bCs/>
          <w:sz w:val="22"/>
          <w:szCs w:val="22"/>
        </w:rPr>
        <w:t xml:space="preserve"> of </w:t>
      </w:r>
      <w:r w:rsidRPr="00E864EA">
        <w:rPr>
          <w:bCs/>
          <w:sz w:val="22"/>
          <w:szCs w:val="22"/>
        </w:rPr>
        <w:t>the Applicatio</w:t>
      </w:r>
      <w:r w:rsidR="0018537F" w:rsidRPr="00E864EA">
        <w:rPr>
          <w:bCs/>
          <w:sz w:val="22"/>
          <w:szCs w:val="22"/>
        </w:rPr>
        <w:t xml:space="preserve">n Testing of the EDMS – iManage </w:t>
      </w:r>
      <w:r w:rsidRPr="00E864EA">
        <w:rPr>
          <w:bCs/>
          <w:sz w:val="22"/>
          <w:szCs w:val="22"/>
        </w:rPr>
        <w:t>FileSite.</w:t>
      </w:r>
    </w:p>
    <w:p w:rsidR="00EB5CE7" w:rsidRPr="00E864EA" w:rsidRDefault="00B84207" w:rsidP="00594EEC">
      <w:pPr>
        <w:pStyle w:val="ListParagraph"/>
        <w:numPr>
          <w:ilvl w:val="0"/>
          <w:numId w:val="20"/>
        </w:numPr>
        <w:rPr>
          <w:bCs/>
          <w:sz w:val="22"/>
          <w:szCs w:val="22"/>
        </w:rPr>
      </w:pPr>
      <w:r w:rsidRPr="00E864EA">
        <w:rPr>
          <w:bCs/>
          <w:sz w:val="22"/>
          <w:szCs w:val="22"/>
        </w:rPr>
        <w:t>Troubleshoot any issues resulting from the Tests</w:t>
      </w:r>
      <w:r w:rsidR="00EB5CE7" w:rsidRPr="00E864EA">
        <w:rPr>
          <w:bCs/>
          <w:sz w:val="22"/>
          <w:szCs w:val="22"/>
        </w:rPr>
        <w:t xml:space="preserve"> </w:t>
      </w:r>
      <w:r w:rsidR="00F35C8A" w:rsidRPr="00E864EA">
        <w:rPr>
          <w:bCs/>
          <w:sz w:val="22"/>
          <w:szCs w:val="22"/>
        </w:rPr>
        <w:t xml:space="preserve">of </w:t>
      </w:r>
      <w:r w:rsidR="006E05A5" w:rsidRPr="00E864EA">
        <w:rPr>
          <w:bCs/>
          <w:sz w:val="22"/>
          <w:szCs w:val="22"/>
        </w:rPr>
        <w:t>EDMS – iManage/FileSite</w:t>
      </w:r>
      <w:r w:rsidR="00F35C8A" w:rsidRPr="00E864EA">
        <w:rPr>
          <w:bCs/>
          <w:sz w:val="22"/>
          <w:szCs w:val="22"/>
        </w:rPr>
        <w:t>.</w:t>
      </w:r>
    </w:p>
    <w:p w:rsidR="00594EEC" w:rsidRPr="00E864EA" w:rsidRDefault="00594EEC" w:rsidP="00594EEC">
      <w:p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b/>
          <w:sz w:val="22"/>
          <w:szCs w:val="22"/>
        </w:rPr>
        <w:t xml:space="preserve">Project: </w:t>
      </w:r>
      <w:r w:rsidR="00DF7E69" w:rsidRPr="00E864EA">
        <w:rPr>
          <w:sz w:val="22"/>
          <w:szCs w:val="22"/>
        </w:rPr>
        <w:t xml:space="preserve">Migration from </w:t>
      </w:r>
      <w:r w:rsidR="006E05A5" w:rsidRPr="00E864EA">
        <w:rPr>
          <w:sz w:val="22"/>
          <w:szCs w:val="22"/>
        </w:rPr>
        <w:t xml:space="preserve">EDMS – </w:t>
      </w:r>
      <w:r w:rsidR="00DF7E69" w:rsidRPr="00E864EA">
        <w:rPr>
          <w:sz w:val="22"/>
          <w:szCs w:val="22"/>
        </w:rPr>
        <w:t xml:space="preserve">Omni to </w:t>
      </w:r>
      <w:r w:rsidR="0018537F" w:rsidRPr="00E864EA">
        <w:rPr>
          <w:sz w:val="22"/>
          <w:szCs w:val="22"/>
        </w:rPr>
        <w:t xml:space="preserve">EDMS – iManage </w:t>
      </w:r>
      <w:r w:rsidR="00DF7E69" w:rsidRPr="00E864EA">
        <w:rPr>
          <w:sz w:val="22"/>
          <w:szCs w:val="22"/>
        </w:rPr>
        <w:t>Filesite</w:t>
      </w:r>
      <w:r w:rsidR="006E05A5" w:rsidRPr="00E864EA">
        <w:rPr>
          <w:sz w:val="22"/>
          <w:szCs w:val="22"/>
        </w:rPr>
        <w:t>.</w:t>
      </w:r>
      <w:r w:rsidR="00DF7E69" w:rsidRPr="00E864EA">
        <w:rPr>
          <w:b/>
          <w:sz w:val="22"/>
          <w:szCs w:val="22"/>
        </w:rPr>
        <w:t xml:space="preserve"> </w:t>
      </w:r>
    </w:p>
    <w:p w:rsidR="00594EEC" w:rsidRPr="00E864EA" w:rsidRDefault="00951800" w:rsidP="00594EEC">
      <w:pPr>
        <w:tabs>
          <w:tab w:val="left" w:pos="5430"/>
        </w:tabs>
        <w:rPr>
          <w:sz w:val="24"/>
          <w:szCs w:val="24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="00594EEC" w:rsidRPr="00E864EA">
        <w:rPr>
          <w:b/>
          <w:bCs/>
          <w:sz w:val="22"/>
          <w:szCs w:val="22"/>
        </w:rPr>
        <w:t>:</w:t>
      </w:r>
      <w:r w:rsidR="00F87F26" w:rsidRPr="00E864EA">
        <w:rPr>
          <w:b/>
          <w:bCs/>
          <w:sz w:val="22"/>
          <w:szCs w:val="22"/>
        </w:rPr>
        <w:t xml:space="preserve"> </w:t>
      </w:r>
      <w:r w:rsidR="00F87F26" w:rsidRPr="00E864EA">
        <w:rPr>
          <w:bCs/>
          <w:sz w:val="22"/>
          <w:szCs w:val="22"/>
        </w:rPr>
        <w:t xml:space="preserve">Windows 7/8, MS Office 2010/2016, EDMS Omni/iManage </w:t>
      </w:r>
      <w:r w:rsidR="00D531FE" w:rsidRPr="00E864EA">
        <w:rPr>
          <w:bCs/>
          <w:sz w:val="22"/>
          <w:szCs w:val="22"/>
        </w:rPr>
        <w:t xml:space="preserve">FileSite </w:t>
      </w:r>
      <w:r w:rsidR="00F87F26" w:rsidRPr="00E864EA">
        <w:rPr>
          <w:bCs/>
          <w:sz w:val="22"/>
          <w:szCs w:val="22"/>
        </w:rPr>
        <w:t>v8.</w:t>
      </w:r>
      <w:r w:rsidR="00594EEC" w:rsidRPr="00E864EA">
        <w:rPr>
          <w:b/>
          <w:bCs/>
          <w:sz w:val="22"/>
          <w:szCs w:val="22"/>
        </w:rPr>
        <w:t xml:space="preserve"> </w:t>
      </w:r>
    </w:p>
    <w:p w:rsidR="00594EEC" w:rsidRPr="00E864EA" w:rsidRDefault="00594EEC" w:rsidP="00594EEC">
      <w:pPr>
        <w:tabs>
          <w:tab w:val="left" w:pos="5430"/>
        </w:tabs>
        <w:rPr>
          <w:sz w:val="24"/>
          <w:szCs w:val="24"/>
        </w:rPr>
      </w:pPr>
    </w:p>
    <w:p w:rsidR="00436DF8" w:rsidRPr="00E864EA" w:rsidRDefault="00436DF8" w:rsidP="00594EEC">
      <w:pPr>
        <w:tabs>
          <w:tab w:val="left" w:pos="5430"/>
        </w:tabs>
        <w:rPr>
          <w:sz w:val="24"/>
          <w:szCs w:val="24"/>
        </w:rPr>
      </w:pPr>
    </w:p>
    <w:p w:rsidR="00A839E1" w:rsidRPr="00E864EA" w:rsidRDefault="00A839E1" w:rsidP="00A839E1">
      <w:r w:rsidRPr="00E864EA">
        <w:rPr>
          <w:b/>
          <w:bCs/>
          <w:smallCaps/>
          <w:sz w:val="24"/>
          <w:szCs w:val="24"/>
        </w:rPr>
        <w:t xml:space="preserve">27 </w:t>
      </w:r>
      <w:r w:rsidR="00F42C1A" w:rsidRPr="00E864EA">
        <w:rPr>
          <w:b/>
          <w:sz w:val="24"/>
          <w:szCs w:val="24"/>
          <w:lang w:val="en-US"/>
        </w:rPr>
        <w:t>NOV</w:t>
      </w:r>
      <w:r w:rsidRPr="00E864EA">
        <w:rPr>
          <w:b/>
          <w:sz w:val="24"/>
          <w:szCs w:val="24"/>
          <w:lang w:val="en-US"/>
        </w:rPr>
        <w:t xml:space="preserve"> </w:t>
      </w:r>
      <w:r w:rsidR="00264DEC" w:rsidRPr="00E864EA">
        <w:rPr>
          <w:b/>
          <w:bCs/>
          <w:smallCaps/>
          <w:sz w:val="24"/>
          <w:szCs w:val="24"/>
        </w:rPr>
        <w:t>2017</w:t>
      </w:r>
      <w:r w:rsidR="00F42C1A" w:rsidRPr="00E864EA">
        <w:rPr>
          <w:b/>
          <w:bCs/>
          <w:smallCaps/>
          <w:sz w:val="24"/>
          <w:szCs w:val="24"/>
        </w:rPr>
        <w:t xml:space="preserve"> – 25 MAY</w:t>
      </w:r>
      <w:r w:rsidRPr="00E864EA">
        <w:rPr>
          <w:b/>
          <w:bCs/>
          <w:smallCaps/>
          <w:sz w:val="24"/>
          <w:szCs w:val="24"/>
        </w:rPr>
        <w:t xml:space="preserve"> 2018   </w:t>
      </w:r>
      <w:r w:rsidRPr="00E864EA">
        <w:rPr>
          <w:sz w:val="24"/>
          <w:szCs w:val="24"/>
          <w:lang w:val="en-US"/>
        </w:rPr>
        <w:t xml:space="preserve">                                  </w:t>
      </w:r>
      <w:r w:rsidR="00F42C1A" w:rsidRPr="00E864EA">
        <w:rPr>
          <w:b/>
          <w:sz w:val="24"/>
          <w:szCs w:val="24"/>
          <w:lang w:val="en-US"/>
        </w:rPr>
        <w:t>NORDDEUTCHE LANDESBANK</w:t>
      </w:r>
      <w:r w:rsidRPr="00E864EA">
        <w:rPr>
          <w:sz w:val="24"/>
          <w:szCs w:val="24"/>
          <w:lang w:val="en-US"/>
        </w:rPr>
        <w:t xml:space="preserve"> </w:t>
      </w:r>
      <w:r w:rsidRPr="00E864EA">
        <w:rPr>
          <w:i/>
          <w:iCs/>
          <w:sz w:val="22"/>
          <w:szCs w:val="22"/>
          <w:lang w:val="en-US"/>
        </w:rPr>
        <w:t xml:space="preserve"> </w:t>
      </w:r>
    </w:p>
    <w:p w:rsidR="00075C25" w:rsidRPr="00E864EA" w:rsidRDefault="00075C25" w:rsidP="00A839E1">
      <w:pPr>
        <w:rPr>
          <w:b/>
          <w:bCs/>
          <w:sz w:val="24"/>
          <w:szCs w:val="24"/>
        </w:rPr>
      </w:pPr>
    </w:p>
    <w:p w:rsidR="00A839E1" w:rsidRPr="00E864EA" w:rsidRDefault="00A839E1" w:rsidP="00A839E1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IT Support Engineer (2</w:t>
      </w:r>
      <w:r w:rsidRPr="00E864EA">
        <w:rPr>
          <w:b/>
          <w:bCs/>
          <w:sz w:val="22"/>
          <w:szCs w:val="22"/>
          <w:vertAlign w:val="superscript"/>
        </w:rPr>
        <w:t>nd</w:t>
      </w:r>
      <w:r w:rsidRPr="00E864EA">
        <w:rPr>
          <w:b/>
          <w:bCs/>
          <w:sz w:val="22"/>
          <w:szCs w:val="22"/>
        </w:rPr>
        <w:t xml:space="preserve"> Line IT Support)</w:t>
      </w:r>
    </w:p>
    <w:p w:rsidR="00A839E1" w:rsidRPr="00E864EA" w:rsidRDefault="00A839E1" w:rsidP="00A839E1">
      <w:pPr>
        <w:rPr>
          <w:rFonts w:ascii="Arial" w:hAnsi="Arial" w:cs="Arial"/>
          <w:lang w:val="en-US" w:eastAsia="en-GB"/>
        </w:rPr>
      </w:pPr>
      <w:r w:rsidRPr="00E864EA">
        <w:rPr>
          <w:sz w:val="22"/>
          <w:szCs w:val="22"/>
        </w:rPr>
        <w:t>Working as a Contractor based in the London Office. This was a 6</w:t>
      </w:r>
      <w:r w:rsidR="00732640" w:rsidRPr="00E864EA">
        <w:rPr>
          <w:sz w:val="22"/>
          <w:szCs w:val="22"/>
        </w:rPr>
        <w:t xml:space="preserve"> Months Contract which involve</w:t>
      </w:r>
      <w:r w:rsidRPr="00E864EA">
        <w:rPr>
          <w:sz w:val="22"/>
          <w:szCs w:val="22"/>
        </w:rPr>
        <w:t xml:space="preserve"> </w:t>
      </w:r>
      <w:r w:rsidR="00732640" w:rsidRPr="00E864EA">
        <w:rPr>
          <w:sz w:val="22"/>
          <w:szCs w:val="22"/>
        </w:rPr>
        <w:t xml:space="preserve">providing </w:t>
      </w:r>
      <w:r w:rsidRPr="00E864EA">
        <w:rPr>
          <w:sz w:val="22"/>
          <w:szCs w:val="22"/>
        </w:rPr>
        <w:t>2</w:t>
      </w:r>
      <w:r w:rsidRPr="00E864EA">
        <w:rPr>
          <w:sz w:val="22"/>
          <w:szCs w:val="22"/>
          <w:vertAlign w:val="superscript"/>
        </w:rPr>
        <w:t>nd</w:t>
      </w:r>
      <w:r w:rsidRPr="00E864EA">
        <w:rPr>
          <w:sz w:val="22"/>
          <w:szCs w:val="22"/>
        </w:rPr>
        <w:t xml:space="preserve"> Line IT Support to the London Office</w:t>
      </w:r>
      <w:r w:rsidR="00087FD4" w:rsidRPr="00E864EA">
        <w:rPr>
          <w:sz w:val="22"/>
          <w:szCs w:val="22"/>
        </w:rPr>
        <w:t xml:space="preserve"> comprising 200</w:t>
      </w:r>
      <w:r w:rsidR="00732640" w:rsidRPr="00E864EA">
        <w:rPr>
          <w:sz w:val="22"/>
          <w:szCs w:val="22"/>
        </w:rPr>
        <w:t xml:space="preserve"> Users</w:t>
      </w:r>
      <w:r w:rsidRPr="00E864EA">
        <w:rPr>
          <w:sz w:val="22"/>
          <w:szCs w:val="22"/>
        </w:rPr>
        <w:t>.</w:t>
      </w:r>
    </w:p>
    <w:p w:rsidR="00A839E1" w:rsidRPr="00E864EA" w:rsidRDefault="00A839E1" w:rsidP="00A839E1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Responsible for:</w:t>
      </w:r>
    </w:p>
    <w:p w:rsidR="00A839E1" w:rsidRPr="00E864EA" w:rsidRDefault="00A839E1" w:rsidP="00A839E1">
      <w:pPr>
        <w:pStyle w:val="ListParagraph"/>
        <w:numPr>
          <w:ilvl w:val="0"/>
          <w:numId w:val="17"/>
        </w:numPr>
        <w:contextualSpacing/>
        <w:rPr>
          <w:b/>
          <w:bCs/>
          <w:sz w:val="22"/>
          <w:szCs w:val="22"/>
        </w:rPr>
      </w:pPr>
      <w:r w:rsidRPr="00E864EA">
        <w:rPr>
          <w:sz w:val="22"/>
          <w:szCs w:val="22"/>
        </w:rPr>
        <w:t xml:space="preserve">User Support &amp; Troubleshooting: MS OS Windows 7/10, </w:t>
      </w:r>
      <w:r w:rsidR="00B52AD8" w:rsidRPr="00E864EA">
        <w:rPr>
          <w:sz w:val="22"/>
          <w:szCs w:val="22"/>
        </w:rPr>
        <w:t xml:space="preserve">CITRIX, </w:t>
      </w:r>
      <w:r w:rsidRPr="00E864EA">
        <w:rPr>
          <w:sz w:val="22"/>
          <w:szCs w:val="22"/>
        </w:rPr>
        <w:t>IBM Lotus Notes 8.5/9, iPhone, Desktops, Laptops, IGEL Thin Clients (VMware), Canon &amp; Ricoh MFD</w:t>
      </w:r>
      <w:r w:rsidR="00FD7699" w:rsidRPr="00E864EA">
        <w:rPr>
          <w:sz w:val="22"/>
          <w:szCs w:val="22"/>
        </w:rPr>
        <w:t xml:space="preserve">, </w:t>
      </w:r>
      <w:r w:rsidR="00C118E1" w:rsidRPr="00E864EA">
        <w:rPr>
          <w:sz w:val="22"/>
          <w:szCs w:val="22"/>
        </w:rPr>
        <w:t>VoIP</w:t>
      </w:r>
      <w:r w:rsidR="00B52AD8" w:rsidRPr="00E864EA">
        <w:rPr>
          <w:sz w:val="22"/>
          <w:szCs w:val="22"/>
        </w:rPr>
        <w:t xml:space="preserve">  (ShoreTel) </w:t>
      </w:r>
      <w:r w:rsidR="00FD7699" w:rsidRPr="00E864EA">
        <w:rPr>
          <w:sz w:val="22"/>
          <w:szCs w:val="22"/>
        </w:rPr>
        <w:t>via ShoreTel Server</w:t>
      </w:r>
      <w:r w:rsidRPr="00E864EA">
        <w:rPr>
          <w:sz w:val="22"/>
          <w:szCs w:val="22"/>
        </w:rPr>
        <w:t xml:space="preserve"> and KIRK Wireless Server 6000 &amp; KIRK Base Station 6000.  </w:t>
      </w:r>
    </w:p>
    <w:p w:rsidR="00A839E1" w:rsidRPr="00E864EA" w:rsidRDefault="00A839E1" w:rsidP="00A839E1">
      <w:pPr>
        <w:pStyle w:val="ListParagraph"/>
        <w:numPr>
          <w:ilvl w:val="0"/>
          <w:numId w:val="17"/>
        </w:numPr>
        <w:tabs>
          <w:tab w:val="left" w:pos="5430"/>
        </w:tabs>
        <w:contextualSpacing/>
        <w:rPr>
          <w:sz w:val="22"/>
          <w:szCs w:val="22"/>
        </w:rPr>
      </w:pPr>
      <w:r w:rsidRPr="00E864EA">
        <w:rPr>
          <w:sz w:val="22"/>
          <w:szCs w:val="22"/>
        </w:rPr>
        <w:t xml:space="preserve">Installation and Configuration of IT Hardware/Software/Firmware such as: Desktops, Laptops, MS OS Windows 7/10, </w:t>
      </w:r>
      <w:r w:rsidR="00B52AD8" w:rsidRPr="00E864EA">
        <w:rPr>
          <w:sz w:val="22"/>
          <w:szCs w:val="22"/>
        </w:rPr>
        <w:t xml:space="preserve">CITRIX, </w:t>
      </w:r>
      <w:r w:rsidRPr="00E864EA">
        <w:rPr>
          <w:sz w:val="22"/>
          <w:szCs w:val="22"/>
        </w:rPr>
        <w:t>LOTUS Notes 8.5/9</w:t>
      </w:r>
      <w:r w:rsidR="00752B84" w:rsidRPr="00E864EA">
        <w:rPr>
          <w:sz w:val="22"/>
          <w:szCs w:val="22"/>
        </w:rPr>
        <w:t>, iPhone</w:t>
      </w:r>
      <w:r w:rsidRPr="00E864EA">
        <w:rPr>
          <w:sz w:val="22"/>
          <w:szCs w:val="22"/>
        </w:rPr>
        <w:t>,</w:t>
      </w:r>
      <w:r w:rsidR="00431ECE" w:rsidRPr="00E864EA">
        <w:rPr>
          <w:sz w:val="22"/>
          <w:szCs w:val="22"/>
        </w:rPr>
        <w:t xml:space="preserve"> IGEL</w:t>
      </w:r>
      <w:r w:rsidRPr="00E864EA">
        <w:rPr>
          <w:sz w:val="22"/>
          <w:szCs w:val="22"/>
        </w:rPr>
        <w:t xml:space="preserve"> </w:t>
      </w:r>
      <w:r w:rsidR="00B52AD8" w:rsidRPr="00E864EA">
        <w:rPr>
          <w:sz w:val="22"/>
          <w:szCs w:val="22"/>
        </w:rPr>
        <w:t xml:space="preserve">Thin Client, VoIP (ShoreTel) </w:t>
      </w:r>
      <w:r w:rsidRPr="00E864EA">
        <w:rPr>
          <w:sz w:val="22"/>
          <w:szCs w:val="22"/>
        </w:rPr>
        <w:t>via ShoreTel Server and KIRK Wireless Server 6000 &amp; KIRK Base Station 6000.</w:t>
      </w:r>
    </w:p>
    <w:p w:rsidR="00A839E1" w:rsidRPr="00E864EA" w:rsidRDefault="00A839E1" w:rsidP="00A839E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Laptop/Desktop Builds and Network Connections / Patching</w:t>
      </w:r>
    </w:p>
    <w:p w:rsidR="00A839E1" w:rsidRPr="00E864EA" w:rsidRDefault="00A839E1" w:rsidP="00A839E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 xml:space="preserve">Video &amp; Telephone </w:t>
      </w:r>
      <w:r w:rsidR="00C118E1" w:rsidRPr="00E864EA">
        <w:rPr>
          <w:sz w:val="22"/>
          <w:szCs w:val="22"/>
        </w:rPr>
        <w:t xml:space="preserve">Conference Unit (Polycom) – </w:t>
      </w:r>
      <w:r w:rsidRPr="00E864EA">
        <w:rPr>
          <w:sz w:val="22"/>
          <w:szCs w:val="22"/>
        </w:rPr>
        <w:t>Support &amp; Troubleshooting.</w:t>
      </w:r>
    </w:p>
    <w:p w:rsidR="00A839E1" w:rsidRPr="00E864EA" w:rsidRDefault="00A839E1" w:rsidP="00A839E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IT Asset Database Management</w:t>
      </w:r>
    </w:p>
    <w:p w:rsidR="00A839E1" w:rsidRPr="00E864EA" w:rsidRDefault="00A839E1" w:rsidP="00431ECE">
      <w:p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b/>
          <w:sz w:val="22"/>
          <w:szCs w:val="22"/>
        </w:rPr>
        <w:t xml:space="preserve">Project: </w:t>
      </w:r>
      <w:r w:rsidR="00FD7699" w:rsidRPr="00E864EA">
        <w:rPr>
          <w:sz w:val="22"/>
          <w:szCs w:val="22"/>
        </w:rPr>
        <w:t xml:space="preserve">IGEL Thin Client Roll-Out (VMware) &amp; Thin </w:t>
      </w:r>
      <w:r w:rsidR="00431ECE" w:rsidRPr="00E864EA">
        <w:rPr>
          <w:sz w:val="22"/>
          <w:szCs w:val="22"/>
        </w:rPr>
        <w:t xml:space="preserve">Client Install/Configuration via IGEL UMS Server &amp; also </w:t>
      </w:r>
      <w:r w:rsidRPr="00E864EA">
        <w:rPr>
          <w:sz w:val="22"/>
          <w:szCs w:val="22"/>
        </w:rPr>
        <w:t>Movement of Netwo</w:t>
      </w:r>
      <w:r w:rsidR="00732640" w:rsidRPr="00E864EA">
        <w:rPr>
          <w:sz w:val="22"/>
          <w:szCs w:val="22"/>
        </w:rPr>
        <w:t>rk Devices from</w:t>
      </w:r>
      <w:r w:rsidR="00304804" w:rsidRPr="00E864EA">
        <w:rPr>
          <w:sz w:val="22"/>
          <w:szCs w:val="22"/>
        </w:rPr>
        <w:t xml:space="preserve"> old to </w:t>
      </w:r>
      <w:r w:rsidRPr="00E864EA">
        <w:rPr>
          <w:sz w:val="22"/>
          <w:szCs w:val="22"/>
        </w:rPr>
        <w:t>new Cabinet</w:t>
      </w:r>
      <w:r w:rsidR="00934AE9" w:rsidRPr="00E864EA">
        <w:rPr>
          <w:sz w:val="22"/>
          <w:szCs w:val="22"/>
        </w:rPr>
        <w:t xml:space="preserve"> in Data Center</w:t>
      </w:r>
      <w:r w:rsidRPr="00E864EA">
        <w:rPr>
          <w:sz w:val="22"/>
          <w:szCs w:val="22"/>
        </w:rPr>
        <w:t xml:space="preserve">. </w:t>
      </w:r>
    </w:p>
    <w:p w:rsidR="00A839E1" w:rsidRPr="00E864EA" w:rsidRDefault="00A839E1" w:rsidP="00431ECE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>Achievements:</w:t>
      </w:r>
      <w:r w:rsidR="00431ECE" w:rsidRPr="00E864EA">
        <w:rPr>
          <w:b/>
          <w:bCs/>
          <w:sz w:val="22"/>
          <w:szCs w:val="22"/>
        </w:rPr>
        <w:t xml:space="preserve"> </w:t>
      </w:r>
      <w:r w:rsidR="00732640" w:rsidRPr="00E864EA">
        <w:rPr>
          <w:sz w:val="22"/>
          <w:szCs w:val="22"/>
        </w:rPr>
        <w:t xml:space="preserve">Contract </w:t>
      </w:r>
      <w:r w:rsidRPr="00E864EA">
        <w:rPr>
          <w:sz w:val="22"/>
          <w:szCs w:val="22"/>
        </w:rPr>
        <w:t>got extended 3 times, by 1 Month each time</w:t>
      </w:r>
      <w:r w:rsidRPr="00E864EA">
        <w:rPr>
          <w:b/>
          <w:sz w:val="22"/>
          <w:szCs w:val="22"/>
        </w:rPr>
        <w:t xml:space="preserve"> </w:t>
      </w:r>
      <w:r w:rsidRPr="00E864EA">
        <w:rPr>
          <w:sz w:val="22"/>
          <w:szCs w:val="22"/>
        </w:rPr>
        <w:t>to make the ori</w:t>
      </w:r>
      <w:r w:rsidR="00732640" w:rsidRPr="00E864EA">
        <w:rPr>
          <w:sz w:val="22"/>
          <w:szCs w:val="22"/>
        </w:rPr>
        <w:t>ginal 3 Months Contract to beco</w:t>
      </w:r>
      <w:r w:rsidRPr="00E864EA">
        <w:rPr>
          <w:sz w:val="22"/>
          <w:szCs w:val="22"/>
        </w:rPr>
        <w:t>me a 6 Months Contract.</w:t>
      </w:r>
    </w:p>
    <w:p w:rsidR="00A839E1" w:rsidRPr="00E864EA" w:rsidRDefault="00CF2827" w:rsidP="00A839E1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="00A839E1" w:rsidRPr="00E864EA">
        <w:rPr>
          <w:b/>
          <w:bCs/>
          <w:sz w:val="22"/>
          <w:szCs w:val="22"/>
        </w:rPr>
        <w:t xml:space="preserve">: </w:t>
      </w:r>
      <w:r w:rsidR="00A839E1" w:rsidRPr="00E864EA">
        <w:rPr>
          <w:sz w:val="22"/>
          <w:szCs w:val="22"/>
        </w:rPr>
        <w:t xml:space="preserve">Windows 7/10, </w:t>
      </w:r>
      <w:r w:rsidR="00B52AD8" w:rsidRPr="00E864EA">
        <w:rPr>
          <w:sz w:val="22"/>
          <w:szCs w:val="22"/>
        </w:rPr>
        <w:t xml:space="preserve">CITRIX, </w:t>
      </w:r>
      <w:r w:rsidR="00A839E1" w:rsidRPr="00E864EA">
        <w:rPr>
          <w:sz w:val="22"/>
          <w:szCs w:val="22"/>
        </w:rPr>
        <w:t xml:space="preserve">IBM Lotus Notes 8.5/9, </w:t>
      </w:r>
      <w:r w:rsidR="00DB3494" w:rsidRPr="00E864EA">
        <w:rPr>
          <w:sz w:val="22"/>
          <w:szCs w:val="22"/>
        </w:rPr>
        <w:t xml:space="preserve">iPhone, </w:t>
      </w:r>
      <w:r w:rsidR="00A839E1" w:rsidRPr="00E864EA">
        <w:rPr>
          <w:sz w:val="22"/>
          <w:szCs w:val="22"/>
        </w:rPr>
        <w:t xml:space="preserve">ShoreTel Server (Windows Server 2008 R2), IGEL UMS Server (Windows Server 2008 R2), IGEL Thin Clients, </w:t>
      </w:r>
      <w:r w:rsidR="00C118E1" w:rsidRPr="00E864EA">
        <w:rPr>
          <w:sz w:val="22"/>
          <w:szCs w:val="22"/>
        </w:rPr>
        <w:t xml:space="preserve">VMware, </w:t>
      </w:r>
      <w:r w:rsidR="00B52AD8" w:rsidRPr="00E864EA">
        <w:rPr>
          <w:sz w:val="22"/>
          <w:szCs w:val="22"/>
        </w:rPr>
        <w:t>VoIP</w:t>
      </w:r>
      <w:r w:rsidR="00A839E1" w:rsidRPr="00E864EA">
        <w:rPr>
          <w:sz w:val="22"/>
          <w:szCs w:val="22"/>
        </w:rPr>
        <w:t xml:space="preserve"> (ShoreTel), Desktops (HP Compaq), Laptops (HP Compaq/EliteBook), </w:t>
      </w:r>
      <w:r w:rsidR="00A511A4" w:rsidRPr="00E864EA">
        <w:rPr>
          <w:sz w:val="22"/>
          <w:szCs w:val="22"/>
        </w:rPr>
        <w:t xml:space="preserve">Canon &amp; Ricoh Multi-Functional Device, </w:t>
      </w:r>
      <w:r w:rsidR="00A839E1" w:rsidRPr="00E864EA">
        <w:rPr>
          <w:sz w:val="22"/>
          <w:szCs w:val="22"/>
        </w:rPr>
        <w:t>and KIRK Wireless Server 6000 &amp; KIRK Base Station 6000.</w:t>
      </w:r>
    </w:p>
    <w:p w:rsidR="004675C8" w:rsidRPr="00E864EA" w:rsidRDefault="004675C8" w:rsidP="004675C8">
      <w:r w:rsidRPr="00E864EA">
        <w:rPr>
          <w:b/>
          <w:bCs/>
          <w:smallCaps/>
          <w:sz w:val="24"/>
          <w:szCs w:val="24"/>
        </w:rPr>
        <w:lastRenderedPageBreak/>
        <w:t xml:space="preserve">04 </w:t>
      </w:r>
      <w:r w:rsidRPr="00E864EA">
        <w:rPr>
          <w:b/>
          <w:sz w:val="24"/>
          <w:szCs w:val="24"/>
          <w:lang w:val="en-US"/>
        </w:rPr>
        <w:t xml:space="preserve">SEPT </w:t>
      </w:r>
      <w:r w:rsidRPr="00E864EA">
        <w:rPr>
          <w:b/>
          <w:bCs/>
          <w:smallCaps/>
          <w:sz w:val="24"/>
          <w:szCs w:val="24"/>
        </w:rPr>
        <w:t>2017 – 15 OCT 2017</w:t>
      </w:r>
      <w:r w:rsidRPr="00E864EA">
        <w:rPr>
          <w:b/>
          <w:sz w:val="24"/>
          <w:szCs w:val="24"/>
          <w:lang w:val="en-US"/>
        </w:rPr>
        <w:t xml:space="preserve">                                   ADVANTIS COMMUNICATIONS</w:t>
      </w:r>
      <w:r w:rsidRPr="00E864EA">
        <w:rPr>
          <w:sz w:val="24"/>
          <w:szCs w:val="24"/>
          <w:lang w:val="en-US"/>
        </w:rPr>
        <w:t xml:space="preserve"> </w:t>
      </w:r>
      <w:r w:rsidRPr="00E864EA">
        <w:rPr>
          <w:i/>
          <w:iCs/>
          <w:sz w:val="22"/>
          <w:szCs w:val="22"/>
          <w:lang w:val="en-US"/>
        </w:rPr>
        <w:t xml:space="preserve"> </w:t>
      </w:r>
    </w:p>
    <w:p w:rsidR="004675C8" w:rsidRPr="00E864EA" w:rsidRDefault="004675C8" w:rsidP="004675C8">
      <w:pPr>
        <w:rPr>
          <w:b/>
          <w:bCs/>
          <w:sz w:val="24"/>
          <w:szCs w:val="24"/>
        </w:rPr>
      </w:pPr>
    </w:p>
    <w:p w:rsidR="004675C8" w:rsidRPr="00E864EA" w:rsidRDefault="00EE72EF" w:rsidP="004675C8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IT </w:t>
      </w:r>
      <w:r w:rsidR="004675C8" w:rsidRPr="00E864EA">
        <w:rPr>
          <w:b/>
          <w:bCs/>
          <w:sz w:val="22"/>
          <w:szCs w:val="22"/>
        </w:rPr>
        <w:t>Support Engineer</w:t>
      </w:r>
      <w:r w:rsidR="00A207F2" w:rsidRPr="00E864EA">
        <w:rPr>
          <w:b/>
          <w:bCs/>
          <w:sz w:val="22"/>
          <w:szCs w:val="22"/>
        </w:rPr>
        <w:t xml:space="preserve"> (2</w:t>
      </w:r>
      <w:r w:rsidR="00A207F2" w:rsidRPr="00E864EA">
        <w:rPr>
          <w:b/>
          <w:bCs/>
          <w:sz w:val="22"/>
          <w:szCs w:val="22"/>
          <w:vertAlign w:val="superscript"/>
        </w:rPr>
        <w:t>nd</w:t>
      </w:r>
      <w:r w:rsidR="00A207F2" w:rsidRPr="00E864EA">
        <w:rPr>
          <w:b/>
          <w:bCs/>
          <w:sz w:val="22"/>
          <w:szCs w:val="22"/>
        </w:rPr>
        <w:t xml:space="preserve"> Line IT Support)</w:t>
      </w:r>
    </w:p>
    <w:p w:rsidR="004675C8" w:rsidRPr="00E864EA" w:rsidRDefault="004675C8" w:rsidP="004675C8">
      <w:pPr>
        <w:rPr>
          <w:sz w:val="22"/>
          <w:szCs w:val="22"/>
        </w:rPr>
      </w:pPr>
      <w:r w:rsidRPr="00E864EA">
        <w:rPr>
          <w:sz w:val="22"/>
          <w:szCs w:val="22"/>
        </w:rPr>
        <w:t>Working as part of the IT Support Team based in their London Office. This Role involved a Blackberry Migration Project.</w:t>
      </w:r>
    </w:p>
    <w:p w:rsidR="004675C8" w:rsidRPr="00E864EA" w:rsidRDefault="004675C8" w:rsidP="004675C8">
      <w:pPr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>Responsible for:</w:t>
      </w:r>
    </w:p>
    <w:p w:rsidR="004675C8" w:rsidRPr="00E864EA" w:rsidRDefault="004675C8" w:rsidP="004675C8">
      <w:pPr>
        <w:pStyle w:val="ListParagraph"/>
        <w:numPr>
          <w:ilvl w:val="0"/>
          <w:numId w:val="22"/>
        </w:numPr>
        <w:suppressAutoHyphens w:val="0"/>
        <w:autoSpaceDN w:val="0"/>
        <w:adjustRightInd w:val="0"/>
        <w:rPr>
          <w:sz w:val="22"/>
          <w:szCs w:val="22"/>
          <w:lang w:eastAsia="en-GB"/>
        </w:rPr>
      </w:pPr>
      <w:r w:rsidRPr="00E864EA">
        <w:rPr>
          <w:sz w:val="22"/>
          <w:szCs w:val="22"/>
          <w:lang w:eastAsia="en-GB"/>
        </w:rPr>
        <w:t>Migration of Blackberry Classic</w:t>
      </w:r>
      <w:r w:rsidR="00BA6E50" w:rsidRPr="00E864EA">
        <w:rPr>
          <w:sz w:val="22"/>
          <w:szCs w:val="22"/>
          <w:lang w:eastAsia="en-GB"/>
        </w:rPr>
        <w:t>/Bold</w:t>
      </w:r>
      <w:r w:rsidRPr="00E864EA">
        <w:rPr>
          <w:sz w:val="22"/>
          <w:szCs w:val="22"/>
          <w:lang w:eastAsia="en-GB"/>
        </w:rPr>
        <w:t xml:space="preserve"> (BES Server) to Blackberry</w:t>
      </w:r>
      <w:r w:rsidR="0073645E" w:rsidRPr="00E864EA">
        <w:rPr>
          <w:sz w:val="22"/>
          <w:szCs w:val="22"/>
          <w:lang w:eastAsia="en-GB"/>
        </w:rPr>
        <w:t xml:space="preserve"> Priv</w:t>
      </w:r>
      <w:r w:rsidRPr="00E864EA">
        <w:rPr>
          <w:sz w:val="22"/>
          <w:szCs w:val="22"/>
          <w:lang w:eastAsia="en-GB"/>
        </w:rPr>
        <w:t xml:space="preserve"> (UEM)</w:t>
      </w:r>
    </w:p>
    <w:p w:rsidR="004675C8" w:rsidRPr="00E864EA" w:rsidRDefault="004675C8" w:rsidP="004675C8">
      <w:pPr>
        <w:pStyle w:val="ListParagraph"/>
        <w:numPr>
          <w:ilvl w:val="0"/>
          <w:numId w:val="22"/>
        </w:numPr>
        <w:suppressAutoHyphens w:val="0"/>
        <w:autoSpaceDN w:val="0"/>
        <w:adjustRightInd w:val="0"/>
        <w:rPr>
          <w:sz w:val="22"/>
          <w:szCs w:val="22"/>
          <w:lang w:eastAsia="en-GB"/>
        </w:rPr>
      </w:pPr>
      <w:r w:rsidRPr="00E864EA">
        <w:rPr>
          <w:sz w:val="22"/>
          <w:szCs w:val="22"/>
          <w:lang w:eastAsia="en-GB"/>
        </w:rPr>
        <w:t>Backing up of Users’ Data from old Blackberry Classic Handheld Device Pre-Migration</w:t>
      </w:r>
    </w:p>
    <w:p w:rsidR="00431E99" w:rsidRPr="00E864EA" w:rsidRDefault="00431E99" w:rsidP="004675C8">
      <w:pPr>
        <w:pStyle w:val="ListParagraph"/>
        <w:numPr>
          <w:ilvl w:val="0"/>
          <w:numId w:val="22"/>
        </w:numPr>
        <w:suppressAutoHyphens w:val="0"/>
        <w:autoSpaceDN w:val="0"/>
        <w:adjustRightInd w:val="0"/>
        <w:rPr>
          <w:sz w:val="22"/>
          <w:szCs w:val="22"/>
          <w:lang w:eastAsia="en-GB"/>
        </w:rPr>
      </w:pPr>
      <w:r w:rsidRPr="00E864EA">
        <w:rPr>
          <w:sz w:val="22"/>
          <w:szCs w:val="22"/>
          <w:lang w:eastAsia="en-GB"/>
        </w:rPr>
        <w:t>Installation &amp; Configuration of new Blackberry Priv Handheld via UEM Technology.</w:t>
      </w:r>
    </w:p>
    <w:p w:rsidR="004675C8" w:rsidRPr="00E864EA" w:rsidRDefault="004675C8" w:rsidP="004675C8">
      <w:pPr>
        <w:pStyle w:val="ListParagraph"/>
        <w:numPr>
          <w:ilvl w:val="0"/>
          <w:numId w:val="22"/>
        </w:numPr>
        <w:suppressAutoHyphens w:val="0"/>
        <w:autoSpaceDN w:val="0"/>
        <w:adjustRightInd w:val="0"/>
        <w:rPr>
          <w:sz w:val="22"/>
          <w:szCs w:val="22"/>
          <w:lang w:eastAsia="en-GB"/>
        </w:rPr>
      </w:pPr>
      <w:r w:rsidRPr="00E864EA">
        <w:rPr>
          <w:sz w:val="22"/>
          <w:szCs w:val="22"/>
          <w:lang w:eastAsia="en-GB"/>
        </w:rPr>
        <w:t>Return of Users’ Data to new Blackberry Priv Handheld Device Post-Migration</w:t>
      </w:r>
    </w:p>
    <w:p w:rsidR="004675C8" w:rsidRPr="00E864EA" w:rsidRDefault="004675C8" w:rsidP="004675C8">
      <w:pPr>
        <w:suppressAutoHyphens w:val="0"/>
        <w:autoSpaceDN w:val="0"/>
        <w:adjustRightInd w:val="0"/>
        <w:rPr>
          <w:sz w:val="24"/>
          <w:szCs w:val="24"/>
          <w:lang w:eastAsia="en-GB"/>
        </w:rPr>
      </w:pPr>
      <w:r w:rsidRPr="00E864EA">
        <w:rPr>
          <w:b/>
          <w:sz w:val="22"/>
          <w:szCs w:val="22"/>
          <w:lang w:eastAsia="en-GB"/>
        </w:rPr>
        <w:t>Project:</w:t>
      </w:r>
      <w:r w:rsidRPr="00E864EA">
        <w:rPr>
          <w:sz w:val="24"/>
          <w:szCs w:val="24"/>
          <w:lang w:eastAsia="en-GB"/>
        </w:rPr>
        <w:t xml:space="preserve"> Blackberry Migration</w:t>
      </w:r>
    </w:p>
    <w:p w:rsidR="004675C8" w:rsidRPr="00E864EA" w:rsidRDefault="004675C8" w:rsidP="004675C8">
      <w:pPr>
        <w:tabs>
          <w:tab w:val="left" w:pos="5430"/>
        </w:tabs>
        <w:rPr>
          <w:b/>
          <w:bCs/>
          <w:smallCaps/>
          <w:sz w:val="24"/>
          <w:szCs w:val="24"/>
        </w:rPr>
      </w:pPr>
      <w:r w:rsidRPr="00E864EA">
        <w:rPr>
          <w:b/>
          <w:bCs/>
          <w:sz w:val="22"/>
          <w:szCs w:val="22"/>
        </w:rPr>
        <w:t xml:space="preserve">Technical Snapshot: </w:t>
      </w:r>
      <w:r w:rsidRPr="00E864EA">
        <w:rPr>
          <w:bCs/>
          <w:sz w:val="22"/>
          <w:szCs w:val="22"/>
        </w:rPr>
        <w:t>Blackberry Classic</w:t>
      </w:r>
      <w:r w:rsidR="00BA6E50" w:rsidRPr="00E864EA">
        <w:rPr>
          <w:bCs/>
          <w:sz w:val="22"/>
          <w:szCs w:val="22"/>
        </w:rPr>
        <w:t>/Bold</w:t>
      </w:r>
      <w:r w:rsidRPr="00E864EA">
        <w:rPr>
          <w:bCs/>
          <w:sz w:val="22"/>
          <w:szCs w:val="22"/>
        </w:rPr>
        <w:t>, BES Server, Blackberry Priv, UEM, UEM Client, UEM Works, Windows 7</w:t>
      </w:r>
    </w:p>
    <w:p w:rsidR="00436DF8" w:rsidRPr="00E864EA" w:rsidRDefault="00436DF8" w:rsidP="00460BF7">
      <w:pPr>
        <w:rPr>
          <w:b/>
          <w:bCs/>
          <w:sz w:val="24"/>
          <w:szCs w:val="24"/>
          <w:lang w:val="en-US"/>
        </w:rPr>
      </w:pPr>
    </w:p>
    <w:p w:rsidR="004675C8" w:rsidRPr="00E864EA" w:rsidRDefault="004675C8" w:rsidP="00460BF7">
      <w:pPr>
        <w:rPr>
          <w:b/>
          <w:bCs/>
          <w:sz w:val="24"/>
          <w:szCs w:val="24"/>
          <w:lang w:val="en-US"/>
        </w:rPr>
      </w:pPr>
    </w:p>
    <w:p w:rsidR="00460BF7" w:rsidRPr="00E864EA" w:rsidRDefault="00715A66" w:rsidP="00460BF7">
      <w:pPr>
        <w:rPr>
          <w:sz w:val="24"/>
          <w:szCs w:val="24"/>
        </w:rPr>
      </w:pPr>
      <w:r w:rsidRPr="00E864EA">
        <w:rPr>
          <w:b/>
          <w:bCs/>
          <w:sz w:val="24"/>
          <w:szCs w:val="24"/>
          <w:lang w:val="en-US"/>
        </w:rPr>
        <w:t>16</w:t>
      </w:r>
      <w:r w:rsidR="00460BF7" w:rsidRPr="00E864EA">
        <w:rPr>
          <w:b/>
          <w:bCs/>
          <w:sz w:val="24"/>
          <w:szCs w:val="24"/>
          <w:lang w:val="en-US"/>
        </w:rPr>
        <w:t xml:space="preserve"> </w:t>
      </w:r>
      <w:r w:rsidRPr="00E864EA">
        <w:rPr>
          <w:b/>
          <w:bCs/>
          <w:sz w:val="24"/>
          <w:szCs w:val="24"/>
          <w:lang w:val="en-US"/>
        </w:rPr>
        <w:t xml:space="preserve">MAY 2017 – </w:t>
      </w:r>
      <w:r w:rsidR="00D37F8B" w:rsidRPr="00E864EA">
        <w:rPr>
          <w:b/>
          <w:bCs/>
          <w:sz w:val="24"/>
          <w:szCs w:val="24"/>
          <w:lang w:val="en-US"/>
        </w:rPr>
        <w:t>03 JUL</w:t>
      </w:r>
      <w:r w:rsidRPr="00E864EA">
        <w:rPr>
          <w:b/>
          <w:bCs/>
          <w:sz w:val="24"/>
          <w:szCs w:val="24"/>
          <w:lang w:val="en-US"/>
        </w:rPr>
        <w:t xml:space="preserve"> 2017</w:t>
      </w:r>
      <w:r w:rsidR="00460BF7" w:rsidRPr="00E864EA">
        <w:rPr>
          <w:b/>
          <w:bCs/>
          <w:sz w:val="24"/>
          <w:szCs w:val="24"/>
          <w:lang w:val="en-US"/>
        </w:rPr>
        <w:t xml:space="preserve">               </w:t>
      </w:r>
      <w:r w:rsidR="00C23C12" w:rsidRPr="00E864EA">
        <w:rPr>
          <w:b/>
          <w:bCs/>
          <w:sz w:val="24"/>
          <w:szCs w:val="24"/>
          <w:lang w:val="en-US"/>
        </w:rPr>
        <w:t xml:space="preserve">  </w:t>
      </w:r>
      <w:r w:rsidR="00C23C12" w:rsidRPr="00E864EA">
        <w:rPr>
          <w:b/>
          <w:sz w:val="24"/>
          <w:szCs w:val="24"/>
          <w:lang w:val="en-US"/>
        </w:rPr>
        <w:t>QUEEN MARY, UNIVERSITY OF LONDON</w:t>
      </w:r>
    </w:p>
    <w:p w:rsidR="00460BF7" w:rsidRPr="00E864EA" w:rsidRDefault="00460BF7" w:rsidP="00460BF7">
      <w:pPr>
        <w:rPr>
          <w:iCs/>
          <w:sz w:val="24"/>
          <w:szCs w:val="24"/>
        </w:rPr>
      </w:pPr>
    </w:p>
    <w:p w:rsidR="00460BF7" w:rsidRPr="00E864EA" w:rsidRDefault="005E4A36" w:rsidP="00460BF7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Service Desk Analyst</w:t>
      </w:r>
      <w:r w:rsidR="00460BF7" w:rsidRPr="00E864EA">
        <w:rPr>
          <w:b/>
          <w:bCs/>
          <w:sz w:val="22"/>
          <w:szCs w:val="22"/>
        </w:rPr>
        <w:t xml:space="preserve"> (1</w:t>
      </w:r>
      <w:r w:rsidR="00460BF7" w:rsidRPr="00E864EA">
        <w:rPr>
          <w:b/>
          <w:bCs/>
          <w:sz w:val="22"/>
          <w:szCs w:val="22"/>
          <w:vertAlign w:val="superscript"/>
        </w:rPr>
        <w:t>st</w:t>
      </w:r>
      <w:r w:rsidR="00460BF7" w:rsidRPr="00E864EA">
        <w:rPr>
          <w:b/>
          <w:bCs/>
          <w:sz w:val="22"/>
          <w:szCs w:val="22"/>
        </w:rPr>
        <w:t>/2</w:t>
      </w:r>
      <w:r w:rsidR="00460BF7" w:rsidRPr="00E864EA">
        <w:rPr>
          <w:b/>
          <w:bCs/>
          <w:sz w:val="22"/>
          <w:szCs w:val="22"/>
          <w:vertAlign w:val="superscript"/>
        </w:rPr>
        <w:t>nd</w:t>
      </w:r>
      <w:r w:rsidR="00460BF7" w:rsidRPr="00E864EA">
        <w:rPr>
          <w:b/>
          <w:bCs/>
          <w:sz w:val="22"/>
          <w:szCs w:val="22"/>
        </w:rPr>
        <w:t xml:space="preserve"> Line IT Support) </w:t>
      </w:r>
    </w:p>
    <w:p w:rsidR="00460BF7" w:rsidRPr="00E864EA" w:rsidRDefault="00460BF7" w:rsidP="00460BF7">
      <w:pPr>
        <w:rPr>
          <w:rFonts w:ascii="Arial" w:hAnsi="Arial" w:cs="Arial"/>
          <w:lang w:val="en-US" w:eastAsia="en-GB"/>
        </w:rPr>
      </w:pPr>
      <w:r w:rsidRPr="00E864EA">
        <w:rPr>
          <w:sz w:val="22"/>
          <w:szCs w:val="22"/>
        </w:rPr>
        <w:t>This was</w:t>
      </w:r>
      <w:r w:rsidR="00D37F8B" w:rsidRPr="00E864EA">
        <w:rPr>
          <w:sz w:val="22"/>
          <w:szCs w:val="22"/>
        </w:rPr>
        <w:t xml:space="preserve"> a 7 Weeks</w:t>
      </w:r>
      <w:r w:rsidR="003C3B99" w:rsidRPr="00E864EA">
        <w:rPr>
          <w:sz w:val="22"/>
          <w:szCs w:val="22"/>
        </w:rPr>
        <w:t xml:space="preserve"> Contract providing </w:t>
      </w:r>
      <w:r w:rsidRPr="00E864EA">
        <w:rPr>
          <w:sz w:val="22"/>
          <w:szCs w:val="22"/>
        </w:rPr>
        <w:t>1</w:t>
      </w:r>
      <w:r w:rsidRPr="00E864EA">
        <w:rPr>
          <w:sz w:val="22"/>
          <w:szCs w:val="22"/>
          <w:vertAlign w:val="superscript"/>
        </w:rPr>
        <w:t>st</w:t>
      </w:r>
      <w:r w:rsidRPr="00E864EA">
        <w:rPr>
          <w:sz w:val="22"/>
          <w:szCs w:val="22"/>
        </w:rPr>
        <w:t>/2</w:t>
      </w:r>
      <w:r w:rsidRPr="00E864EA">
        <w:rPr>
          <w:sz w:val="22"/>
          <w:szCs w:val="22"/>
          <w:vertAlign w:val="superscript"/>
        </w:rPr>
        <w:t>nd</w:t>
      </w:r>
      <w:r w:rsidR="003C3B99" w:rsidRPr="00E864EA">
        <w:rPr>
          <w:sz w:val="22"/>
          <w:szCs w:val="22"/>
        </w:rPr>
        <w:t xml:space="preserve"> Line IT Support for</w:t>
      </w:r>
      <w:r w:rsidRPr="00E864EA">
        <w:rPr>
          <w:sz w:val="22"/>
          <w:szCs w:val="22"/>
        </w:rPr>
        <w:t xml:space="preserve"> Cancer Research Department.</w:t>
      </w:r>
    </w:p>
    <w:p w:rsidR="00460BF7" w:rsidRPr="00E864EA" w:rsidRDefault="00460BF7" w:rsidP="00460BF7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Responsible for:</w:t>
      </w:r>
    </w:p>
    <w:p w:rsidR="00460BF7" w:rsidRPr="00E864EA" w:rsidRDefault="00460BF7" w:rsidP="00460BF7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 xml:space="preserve">User Support &amp; troubleshooting of IT Hardware &amp; Software such as: </w:t>
      </w:r>
      <w:r w:rsidR="00022CA1" w:rsidRPr="00E864EA">
        <w:rPr>
          <w:sz w:val="22"/>
          <w:szCs w:val="22"/>
        </w:rPr>
        <w:t>Desktops, Laptops, Printers, Multifunctional Devices</w:t>
      </w:r>
      <w:r w:rsidR="00DF0641" w:rsidRPr="00E864EA">
        <w:rPr>
          <w:sz w:val="22"/>
          <w:szCs w:val="22"/>
        </w:rPr>
        <w:t>, iPhones, Android Phones, iPads</w:t>
      </w:r>
      <w:r w:rsidR="00C30207" w:rsidRPr="00E864EA">
        <w:rPr>
          <w:sz w:val="22"/>
          <w:szCs w:val="22"/>
        </w:rPr>
        <w:t>, MS</w:t>
      </w:r>
      <w:r w:rsidR="00022CA1" w:rsidRPr="00E864EA">
        <w:rPr>
          <w:sz w:val="22"/>
          <w:szCs w:val="22"/>
        </w:rPr>
        <w:t xml:space="preserve"> Windows </w:t>
      </w:r>
      <w:r w:rsidR="00C30207" w:rsidRPr="00E864EA">
        <w:rPr>
          <w:sz w:val="22"/>
          <w:szCs w:val="22"/>
        </w:rPr>
        <w:t xml:space="preserve">OS </w:t>
      </w:r>
      <w:r w:rsidR="00022CA1" w:rsidRPr="00E864EA">
        <w:rPr>
          <w:sz w:val="22"/>
          <w:szCs w:val="22"/>
        </w:rPr>
        <w:t xml:space="preserve">8.1/10, MAC OS 10.6/10.9/10.10/10.11, MS Office 2013/2016, </w:t>
      </w:r>
      <w:r w:rsidR="008178E0" w:rsidRPr="00E864EA">
        <w:rPr>
          <w:sz w:val="22"/>
          <w:szCs w:val="22"/>
        </w:rPr>
        <w:t>Office 365</w:t>
      </w:r>
      <w:r w:rsidR="00964D19" w:rsidRPr="00E864EA">
        <w:rPr>
          <w:sz w:val="22"/>
          <w:szCs w:val="22"/>
        </w:rPr>
        <w:t xml:space="preserve">, </w:t>
      </w:r>
      <w:r w:rsidR="00FB5CE0" w:rsidRPr="00E864EA">
        <w:rPr>
          <w:sz w:val="22"/>
          <w:szCs w:val="22"/>
        </w:rPr>
        <w:t xml:space="preserve">CITRIX, </w:t>
      </w:r>
      <w:r w:rsidR="009A59E6" w:rsidRPr="00E864EA">
        <w:rPr>
          <w:sz w:val="22"/>
          <w:szCs w:val="22"/>
        </w:rPr>
        <w:t xml:space="preserve">VPN, </w:t>
      </w:r>
      <w:r w:rsidR="00964D19" w:rsidRPr="00E864EA">
        <w:rPr>
          <w:sz w:val="22"/>
          <w:szCs w:val="22"/>
        </w:rPr>
        <w:t>Skype for Business 2016</w:t>
      </w:r>
      <w:r w:rsidR="008178E0" w:rsidRPr="00E864EA">
        <w:rPr>
          <w:sz w:val="22"/>
          <w:szCs w:val="22"/>
        </w:rPr>
        <w:t xml:space="preserve">, </w:t>
      </w:r>
      <w:r w:rsidR="00022CA1" w:rsidRPr="00E864EA">
        <w:rPr>
          <w:sz w:val="22"/>
          <w:szCs w:val="22"/>
        </w:rPr>
        <w:t xml:space="preserve">Adobe Products, Business Developed Applications / Bespoke Applications. </w:t>
      </w:r>
    </w:p>
    <w:p w:rsidR="00460BF7" w:rsidRPr="00E864EA" w:rsidRDefault="00460BF7" w:rsidP="00460BF7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Installation and Configuration of IT Hardware &amp; Software such as: Desktops, Laptops, Printer</w:t>
      </w:r>
      <w:r w:rsidR="00C30207" w:rsidRPr="00E864EA">
        <w:rPr>
          <w:sz w:val="22"/>
          <w:szCs w:val="22"/>
        </w:rPr>
        <w:t xml:space="preserve">s, Multifunctional Devices, MS </w:t>
      </w:r>
      <w:r w:rsidRPr="00E864EA">
        <w:rPr>
          <w:sz w:val="22"/>
          <w:szCs w:val="22"/>
        </w:rPr>
        <w:t xml:space="preserve">Windows </w:t>
      </w:r>
      <w:r w:rsidR="00C30207" w:rsidRPr="00E864EA">
        <w:rPr>
          <w:sz w:val="22"/>
          <w:szCs w:val="22"/>
        </w:rPr>
        <w:t xml:space="preserve">OS </w:t>
      </w:r>
      <w:r w:rsidR="006A28B7" w:rsidRPr="00E864EA">
        <w:rPr>
          <w:sz w:val="22"/>
          <w:szCs w:val="22"/>
        </w:rPr>
        <w:t xml:space="preserve">8.1/10, </w:t>
      </w:r>
      <w:r w:rsidR="00022CA1" w:rsidRPr="00E864EA">
        <w:rPr>
          <w:sz w:val="22"/>
          <w:szCs w:val="22"/>
        </w:rPr>
        <w:t xml:space="preserve">MAC OS 10.6/10.9/10.10/10.11, </w:t>
      </w:r>
      <w:r w:rsidR="006A28B7" w:rsidRPr="00E864EA">
        <w:rPr>
          <w:sz w:val="22"/>
          <w:szCs w:val="22"/>
        </w:rPr>
        <w:t>MS Office 2013/2016</w:t>
      </w:r>
      <w:r w:rsidRPr="00E864EA">
        <w:rPr>
          <w:sz w:val="22"/>
          <w:szCs w:val="22"/>
        </w:rPr>
        <w:t xml:space="preserve">, </w:t>
      </w:r>
      <w:r w:rsidR="00FB5CE0" w:rsidRPr="00E864EA">
        <w:rPr>
          <w:sz w:val="22"/>
          <w:szCs w:val="22"/>
        </w:rPr>
        <w:t xml:space="preserve">CITRIX, </w:t>
      </w:r>
      <w:r w:rsidR="009A59E6" w:rsidRPr="00E864EA">
        <w:rPr>
          <w:sz w:val="22"/>
          <w:szCs w:val="22"/>
        </w:rPr>
        <w:t xml:space="preserve">VPN, </w:t>
      </w:r>
      <w:r w:rsidR="00964D19" w:rsidRPr="00E864EA">
        <w:rPr>
          <w:sz w:val="22"/>
          <w:szCs w:val="22"/>
        </w:rPr>
        <w:t xml:space="preserve">Skype for Business 2016, </w:t>
      </w:r>
      <w:r w:rsidR="006A28B7" w:rsidRPr="00E864EA">
        <w:rPr>
          <w:sz w:val="22"/>
          <w:szCs w:val="22"/>
        </w:rPr>
        <w:t xml:space="preserve">Adobe Products, </w:t>
      </w:r>
      <w:r w:rsidRPr="00E864EA">
        <w:rPr>
          <w:sz w:val="22"/>
          <w:szCs w:val="22"/>
        </w:rPr>
        <w:t>Business Developed Applications</w:t>
      </w:r>
      <w:r w:rsidR="006A28B7" w:rsidRPr="00E864EA">
        <w:rPr>
          <w:sz w:val="22"/>
          <w:szCs w:val="22"/>
        </w:rPr>
        <w:t xml:space="preserve"> / Bespoke Applications</w:t>
      </w:r>
      <w:r w:rsidRPr="00E864EA">
        <w:rPr>
          <w:sz w:val="22"/>
          <w:szCs w:val="22"/>
        </w:rPr>
        <w:t xml:space="preserve">. </w:t>
      </w:r>
    </w:p>
    <w:p w:rsidR="00460BF7" w:rsidRPr="00E864EA" w:rsidRDefault="00460BF7" w:rsidP="00460BF7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Logging Calls &amp; Updating</w:t>
      </w:r>
      <w:r w:rsidR="00A511A4" w:rsidRPr="00E864EA">
        <w:rPr>
          <w:sz w:val="22"/>
          <w:szCs w:val="22"/>
        </w:rPr>
        <w:t xml:space="preserve"> the call logging system </w:t>
      </w:r>
      <w:r w:rsidRPr="00E864EA">
        <w:rPr>
          <w:sz w:val="22"/>
          <w:szCs w:val="22"/>
        </w:rPr>
        <w:t>Web Helpdesk with call progression details.</w:t>
      </w:r>
    </w:p>
    <w:p w:rsidR="00460BF7" w:rsidRPr="00E864EA" w:rsidRDefault="00460BF7" w:rsidP="00460BF7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Password Resets and Accounts unlock via Active Directory</w:t>
      </w:r>
      <w:r w:rsidR="00505416" w:rsidRPr="00E864EA">
        <w:rPr>
          <w:sz w:val="22"/>
          <w:szCs w:val="22"/>
        </w:rPr>
        <w:t xml:space="preserve"> (Server 2008)</w:t>
      </w:r>
      <w:r w:rsidRPr="00E864EA">
        <w:rPr>
          <w:sz w:val="22"/>
          <w:szCs w:val="22"/>
        </w:rPr>
        <w:t>.</w:t>
      </w:r>
    </w:p>
    <w:p w:rsidR="00460BF7" w:rsidRPr="00E864EA" w:rsidRDefault="00460BF7" w:rsidP="00460BF7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 xml:space="preserve">Desktop &amp; Laptop Builds – </w:t>
      </w:r>
      <w:r w:rsidR="00D058B1" w:rsidRPr="00E864EA">
        <w:rPr>
          <w:sz w:val="22"/>
          <w:szCs w:val="22"/>
        </w:rPr>
        <w:t>(</w:t>
      </w:r>
      <w:r w:rsidRPr="00E864EA">
        <w:rPr>
          <w:sz w:val="22"/>
          <w:szCs w:val="22"/>
        </w:rPr>
        <w:t>via S</w:t>
      </w:r>
      <w:r w:rsidR="00D058B1" w:rsidRPr="00E864EA">
        <w:rPr>
          <w:sz w:val="22"/>
          <w:szCs w:val="22"/>
        </w:rPr>
        <w:t>CCM for Windows OS and Casper for MAC OS)</w:t>
      </w:r>
    </w:p>
    <w:p w:rsidR="00460BF7" w:rsidRPr="00E864EA" w:rsidRDefault="00460BF7" w:rsidP="00431ECE">
      <w:pPr>
        <w:tabs>
          <w:tab w:val="left" w:pos="1970"/>
        </w:tabs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Achievements:</w:t>
      </w:r>
      <w:r w:rsidR="00431ECE" w:rsidRPr="00E864EA">
        <w:rPr>
          <w:b/>
          <w:bCs/>
          <w:sz w:val="22"/>
          <w:szCs w:val="22"/>
        </w:rPr>
        <w:t xml:space="preserve"> </w:t>
      </w:r>
      <w:r w:rsidR="009E585A" w:rsidRPr="00E864EA">
        <w:rPr>
          <w:sz w:val="22"/>
          <w:szCs w:val="22"/>
        </w:rPr>
        <w:t>Got a 2</w:t>
      </w:r>
      <w:r w:rsidR="009E585A" w:rsidRPr="00E864EA">
        <w:rPr>
          <w:sz w:val="22"/>
          <w:szCs w:val="22"/>
          <w:vertAlign w:val="superscript"/>
        </w:rPr>
        <w:t>nd</w:t>
      </w:r>
      <w:r w:rsidR="009E585A" w:rsidRPr="00E864EA">
        <w:rPr>
          <w:sz w:val="22"/>
          <w:szCs w:val="22"/>
        </w:rPr>
        <w:t xml:space="preserve"> Term contract having 1</w:t>
      </w:r>
      <w:r w:rsidR="009E585A" w:rsidRPr="00E864EA">
        <w:rPr>
          <w:sz w:val="22"/>
          <w:szCs w:val="22"/>
          <w:vertAlign w:val="superscript"/>
        </w:rPr>
        <w:t>st</w:t>
      </w:r>
      <w:r w:rsidR="009E585A" w:rsidRPr="00E864EA">
        <w:rPr>
          <w:sz w:val="22"/>
          <w:szCs w:val="22"/>
        </w:rPr>
        <w:t xml:space="preserve"> </w:t>
      </w:r>
      <w:r w:rsidR="00D058B1" w:rsidRPr="00E864EA">
        <w:rPr>
          <w:sz w:val="22"/>
          <w:szCs w:val="22"/>
        </w:rPr>
        <w:t xml:space="preserve">successfully </w:t>
      </w:r>
      <w:r w:rsidR="009E585A" w:rsidRPr="00E864EA">
        <w:rPr>
          <w:sz w:val="22"/>
          <w:szCs w:val="22"/>
        </w:rPr>
        <w:t>completed</w:t>
      </w:r>
      <w:r w:rsidR="00FB5CE0" w:rsidRPr="00E864EA">
        <w:rPr>
          <w:sz w:val="22"/>
          <w:szCs w:val="22"/>
        </w:rPr>
        <w:t xml:space="preserve"> 1st</w:t>
      </w:r>
      <w:r w:rsidR="00C07DD4" w:rsidRPr="00E864EA">
        <w:rPr>
          <w:sz w:val="22"/>
          <w:szCs w:val="22"/>
        </w:rPr>
        <w:t xml:space="preserve"> Contract in the</w:t>
      </w:r>
      <w:r w:rsidR="009E585A" w:rsidRPr="00E864EA">
        <w:rPr>
          <w:sz w:val="22"/>
          <w:szCs w:val="22"/>
        </w:rPr>
        <w:t xml:space="preserve"> 2012.</w:t>
      </w:r>
    </w:p>
    <w:p w:rsidR="00460BF7" w:rsidRPr="00E864EA" w:rsidRDefault="00D6304E" w:rsidP="00565A93">
      <w:pPr>
        <w:tabs>
          <w:tab w:val="left" w:pos="5430"/>
        </w:tabs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="00460BF7" w:rsidRPr="00E864EA">
        <w:rPr>
          <w:b/>
          <w:bCs/>
          <w:sz w:val="22"/>
          <w:szCs w:val="22"/>
        </w:rPr>
        <w:t>:</w:t>
      </w:r>
      <w:r w:rsidR="00BA74BA" w:rsidRPr="00E864EA">
        <w:rPr>
          <w:b/>
          <w:bCs/>
          <w:sz w:val="22"/>
          <w:szCs w:val="22"/>
        </w:rPr>
        <w:t xml:space="preserve"> </w:t>
      </w:r>
      <w:r w:rsidR="008F4915" w:rsidRPr="00E864EA">
        <w:rPr>
          <w:sz w:val="22"/>
          <w:szCs w:val="22"/>
        </w:rPr>
        <w:t>Windows 8.1/10</w:t>
      </w:r>
      <w:r w:rsidR="00460BF7" w:rsidRPr="00E864EA">
        <w:rPr>
          <w:sz w:val="22"/>
          <w:szCs w:val="22"/>
        </w:rPr>
        <w:t xml:space="preserve">, </w:t>
      </w:r>
      <w:r w:rsidR="008F4915" w:rsidRPr="00E864EA">
        <w:rPr>
          <w:sz w:val="22"/>
          <w:szCs w:val="22"/>
        </w:rPr>
        <w:t xml:space="preserve">MAC OS </w:t>
      </w:r>
      <w:r w:rsidR="00460BF7" w:rsidRPr="00E864EA">
        <w:rPr>
          <w:sz w:val="22"/>
          <w:szCs w:val="22"/>
        </w:rPr>
        <w:t>10.6</w:t>
      </w:r>
      <w:r w:rsidR="008F4915" w:rsidRPr="00E864EA">
        <w:rPr>
          <w:sz w:val="22"/>
          <w:szCs w:val="22"/>
        </w:rPr>
        <w:t>/10.9/10.10</w:t>
      </w:r>
      <w:r w:rsidR="00565A93" w:rsidRPr="00E864EA">
        <w:rPr>
          <w:sz w:val="22"/>
          <w:szCs w:val="22"/>
        </w:rPr>
        <w:t>/</w:t>
      </w:r>
      <w:r w:rsidR="00173321" w:rsidRPr="00E864EA">
        <w:rPr>
          <w:sz w:val="22"/>
          <w:szCs w:val="22"/>
        </w:rPr>
        <w:t>10.11</w:t>
      </w:r>
      <w:r w:rsidR="00565A93" w:rsidRPr="00E864EA">
        <w:rPr>
          <w:sz w:val="22"/>
          <w:szCs w:val="22"/>
        </w:rPr>
        <w:t xml:space="preserve"> MS Office 2013/2016</w:t>
      </w:r>
      <w:r w:rsidR="00460BF7" w:rsidRPr="00E864EA">
        <w:rPr>
          <w:sz w:val="22"/>
          <w:szCs w:val="22"/>
        </w:rPr>
        <w:t xml:space="preserve">, </w:t>
      </w:r>
      <w:r w:rsidR="00565A93" w:rsidRPr="00E864EA">
        <w:rPr>
          <w:sz w:val="22"/>
          <w:szCs w:val="22"/>
        </w:rPr>
        <w:t xml:space="preserve">Office 365, </w:t>
      </w:r>
      <w:r w:rsidR="00FB5CE0" w:rsidRPr="00E864EA">
        <w:rPr>
          <w:sz w:val="22"/>
          <w:szCs w:val="22"/>
        </w:rPr>
        <w:t xml:space="preserve">CITRIX, </w:t>
      </w:r>
      <w:r w:rsidR="009A59E6" w:rsidRPr="00E864EA">
        <w:rPr>
          <w:sz w:val="22"/>
          <w:szCs w:val="22"/>
        </w:rPr>
        <w:t xml:space="preserve">VPN, </w:t>
      </w:r>
      <w:r w:rsidR="00964D19" w:rsidRPr="00E864EA">
        <w:rPr>
          <w:sz w:val="22"/>
          <w:szCs w:val="22"/>
        </w:rPr>
        <w:t xml:space="preserve">Skype for Business 2016, </w:t>
      </w:r>
      <w:r w:rsidR="00C07DD4" w:rsidRPr="00E864EA">
        <w:rPr>
          <w:sz w:val="22"/>
          <w:szCs w:val="22"/>
        </w:rPr>
        <w:t>SCCM, Casper</w:t>
      </w:r>
      <w:r w:rsidR="00565A93" w:rsidRPr="00E864EA">
        <w:rPr>
          <w:sz w:val="22"/>
          <w:szCs w:val="22"/>
        </w:rPr>
        <w:t xml:space="preserve">, </w:t>
      </w:r>
      <w:r w:rsidR="00460BF7" w:rsidRPr="00E864EA">
        <w:rPr>
          <w:sz w:val="22"/>
          <w:szCs w:val="22"/>
        </w:rPr>
        <w:t xml:space="preserve">Desktops – </w:t>
      </w:r>
      <w:r w:rsidR="00565A93" w:rsidRPr="00E864EA">
        <w:rPr>
          <w:sz w:val="22"/>
          <w:szCs w:val="22"/>
        </w:rPr>
        <w:t>DELL/</w:t>
      </w:r>
      <w:r w:rsidR="00460BF7" w:rsidRPr="00E864EA">
        <w:rPr>
          <w:sz w:val="22"/>
          <w:szCs w:val="22"/>
        </w:rPr>
        <w:t xml:space="preserve">HP Compaq, Laptops – </w:t>
      </w:r>
      <w:r w:rsidR="00565A93" w:rsidRPr="00E864EA">
        <w:rPr>
          <w:sz w:val="22"/>
          <w:szCs w:val="22"/>
        </w:rPr>
        <w:t>DELL</w:t>
      </w:r>
      <w:r w:rsidR="00505416" w:rsidRPr="00E864EA">
        <w:rPr>
          <w:sz w:val="22"/>
          <w:szCs w:val="22"/>
        </w:rPr>
        <w:t>, Windows Server 2003/2008/2012</w:t>
      </w:r>
      <w:r w:rsidR="00565A93" w:rsidRPr="00E864EA">
        <w:rPr>
          <w:sz w:val="22"/>
          <w:szCs w:val="22"/>
        </w:rPr>
        <w:t>.</w:t>
      </w:r>
      <w:r w:rsidR="00460BF7" w:rsidRPr="00E864EA">
        <w:rPr>
          <w:b/>
          <w:sz w:val="24"/>
          <w:szCs w:val="24"/>
          <w:lang w:val="en-US"/>
        </w:rPr>
        <w:t xml:space="preserve"> </w:t>
      </w:r>
    </w:p>
    <w:p w:rsidR="00431ECE" w:rsidRPr="00E864EA" w:rsidRDefault="00431ECE" w:rsidP="003C0CFE">
      <w:pPr>
        <w:rPr>
          <w:b/>
          <w:sz w:val="24"/>
          <w:szCs w:val="24"/>
          <w:lang w:val="en-US"/>
        </w:rPr>
      </w:pPr>
    </w:p>
    <w:p w:rsidR="00436DF8" w:rsidRPr="00E864EA" w:rsidRDefault="00436DF8" w:rsidP="003C0CFE">
      <w:pPr>
        <w:rPr>
          <w:b/>
          <w:sz w:val="24"/>
          <w:szCs w:val="24"/>
          <w:lang w:val="en-US"/>
        </w:rPr>
      </w:pPr>
    </w:p>
    <w:p w:rsidR="003C0CFE" w:rsidRPr="00E864EA" w:rsidRDefault="003C0CFE" w:rsidP="003C0CFE">
      <w:pPr>
        <w:rPr>
          <w:b/>
          <w:sz w:val="24"/>
          <w:szCs w:val="24"/>
        </w:rPr>
      </w:pPr>
      <w:r w:rsidRPr="00E864EA">
        <w:rPr>
          <w:b/>
          <w:sz w:val="24"/>
          <w:szCs w:val="24"/>
          <w:lang w:val="en-US"/>
        </w:rPr>
        <w:t xml:space="preserve">15 FEB </w:t>
      </w:r>
      <w:r w:rsidRPr="00E864EA">
        <w:rPr>
          <w:b/>
          <w:bCs/>
          <w:smallCaps/>
          <w:sz w:val="24"/>
          <w:szCs w:val="24"/>
        </w:rPr>
        <w:t>2017 – 24 MAR 2017</w:t>
      </w:r>
      <w:r w:rsidRPr="00E864EA">
        <w:rPr>
          <w:b/>
          <w:sz w:val="24"/>
          <w:szCs w:val="24"/>
          <w:lang w:val="en-US"/>
        </w:rPr>
        <w:t xml:space="preserve">                  </w:t>
      </w:r>
      <w:r w:rsidR="00295B2B" w:rsidRPr="00E864EA">
        <w:rPr>
          <w:b/>
          <w:sz w:val="24"/>
          <w:szCs w:val="24"/>
          <w:lang w:val="en-US"/>
        </w:rPr>
        <w:t xml:space="preserve">                                          </w:t>
      </w:r>
      <w:r w:rsidR="00295B2B" w:rsidRPr="00E864EA">
        <w:rPr>
          <w:b/>
          <w:sz w:val="24"/>
          <w:szCs w:val="24"/>
          <w:lang w:eastAsia="en-GB"/>
        </w:rPr>
        <w:t>KWM EUROPE LLP</w:t>
      </w:r>
    </w:p>
    <w:p w:rsidR="003C3B99" w:rsidRPr="00E864EA" w:rsidRDefault="003C3B99" w:rsidP="003C0CFE">
      <w:pPr>
        <w:rPr>
          <w:iCs/>
          <w:sz w:val="24"/>
          <w:szCs w:val="24"/>
        </w:rPr>
      </w:pPr>
    </w:p>
    <w:p w:rsidR="003C0CFE" w:rsidRPr="00E864EA" w:rsidRDefault="003C0CFE" w:rsidP="003C0CFE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Desktop Support (2</w:t>
      </w:r>
      <w:r w:rsidRPr="00E864EA">
        <w:rPr>
          <w:b/>
          <w:bCs/>
          <w:sz w:val="22"/>
          <w:szCs w:val="22"/>
          <w:vertAlign w:val="superscript"/>
        </w:rPr>
        <w:t>nd</w:t>
      </w:r>
      <w:r w:rsidRPr="00E864EA">
        <w:rPr>
          <w:b/>
          <w:bCs/>
          <w:sz w:val="22"/>
          <w:szCs w:val="22"/>
        </w:rPr>
        <w:t xml:space="preserve"> Line Support) </w:t>
      </w:r>
    </w:p>
    <w:p w:rsidR="003C0CFE" w:rsidRPr="00E864EA" w:rsidRDefault="00643567" w:rsidP="003C0CFE">
      <w:pPr>
        <w:rPr>
          <w:sz w:val="24"/>
          <w:szCs w:val="24"/>
          <w:lang w:eastAsia="en-GB"/>
        </w:rPr>
      </w:pPr>
      <w:r w:rsidRPr="00E864EA">
        <w:rPr>
          <w:sz w:val="22"/>
          <w:szCs w:val="22"/>
        </w:rPr>
        <w:t>This was a 5</w:t>
      </w:r>
      <w:r w:rsidR="003C0CFE" w:rsidRPr="00E864EA">
        <w:rPr>
          <w:sz w:val="22"/>
          <w:szCs w:val="22"/>
        </w:rPr>
        <w:t xml:space="preserve"> Weeks Contract </w:t>
      </w:r>
      <w:r w:rsidR="00C23C12" w:rsidRPr="00E864EA">
        <w:rPr>
          <w:sz w:val="22"/>
          <w:szCs w:val="22"/>
        </w:rPr>
        <w:t xml:space="preserve">working in their London Office </w:t>
      </w:r>
      <w:r w:rsidR="003C0CFE" w:rsidRPr="00E864EA">
        <w:rPr>
          <w:sz w:val="22"/>
          <w:szCs w:val="22"/>
        </w:rPr>
        <w:t>which involved providing 2</w:t>
      </w:r>
      <w:r w:rsidR="003C0CFE" w:rsidRPr="00E864EA">
        <w:rPr>
          <w:sz w:val="22"/>
          <w:szCs w:val="22"/>
          <w:vertAlign w:val="superscript"/>
        </w:rPr>
        <w:t>nd</w:t>
      </w:r>
      <w:r w:rsidR="003C0CFE" w:rsidRPr="00E864EA">
        <w:rPr>
          <w:sz w:val="22"/>
          <w:szCs w:val="22"/>
        </w:rPr>
        <w:t xml:space="preserve"> Line IT Support </w:t>
      </w:r>
      <w:r w:rsidR="003C0CFE" w:rsidRPr="00E864EA">
        <w:rPr>
          <w:sz w:val="24"/>
          <w:szCs w:val="24"/>
          <w:lang w:eastAsia="en-GB"/>
        </w:rPr>
        <w:t xml:space="preserve">KWM Europe LLP </w:t>
      </w:r>
      <w:r w:rsidR="00C23C12" w:rsidRPr="00E864EA">
        <w:rPr>
          <w:sz w:val="24"/>
          <w:szCs w:val="24"/>
          <w:lang w:eastAsia="en-GB"/>
        </w:rPr>
        <w:t>(King &amp; Wood Mallesons).</w:t>
      </w:r>
    </w:p>
    <w:p w:rsidR="003C0CFE" w:rsidRPr="00E864EA" w:rsidRDefault="003C0CFE" w:rsidP="003C0CFE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Responsible for:</w:t>
      </w:r>
    </w:p>
    <w:p w:rsidR="003C0CFE" w:rsidRPr="00E864EA" w:rsidRDefault="003C0CFE" w:rsidP="003C0CFE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User Support &amp; Troubleshooting: MS OS Windows 7/10, MS Office 2010/</w:t>
      </w:r>
      <w:r w:rsidR="00984558" w:rsidRPr="00E864EA">
        <w:rPr>
          <w:sz w:val="22"/>
          <w:szCs w:val="22"/>
        </w:rPr>
        <w:t>2013/</w:t>
      </w:r>
      <w:r w:rsidRPr="00E864EA">
        <w:rPr>
          <w:sz w:val="22"/>
          <w:szCs w:val="22"/>
        </w:rPr>
        <w:t xml:space="preserve">2016/Office 365, </w:t>
      </w:r>
      <w:r w:rsidR="00964D19" w:rsidRPr="00E864EA">
        <w:rPr>
          <w:sz w:val="22"/>
          <w:szCs w:val="22"/>
        </w:rPr>
        <w:t xml:space="preserve">Skype for Business 2016, </w:t>
      </w:r>
      <w:r w:rsidRPr="00E864EA">
        <w:rPr>
          <w:sz w:val="22"/>
          <w:szCs w:val="22"/>
        </w:rPr>
        <w:t xml:space="preserve">Desktops, Laptops, </w:t>
      </w:r>
      <w:r w:rsidR="002E4CCE" w:rsidRPr="00E864EA">
        <w:rPr>
          <w:sz w:val="22"/>
          <w:szCs w:val="22"/>
        </w:rPr>
        <w:t>Smart Phones i.e. iPhones/</w:t>
      </w:r>
      <w:r w:rsidR="00CB7CF0" w:rsidRPr="00E864EA">
        <w:rPr>
          <w:sz w:val="22"/>
          <w:szCs w:val="22"/>
        </w:rPr>
        <w:t>Android</w:t>
      </w:r>
      <w:r w:rsidR="00EA5C96" w:rsidRPr="00E864EA">
        <w:rPr>
          <w:sz w:val="22"/>
          <w:szCs w:val="22"/>
        </w:rPr>
        <w:t xml:space="preserve"> Phones</w:t>
      </w:r>
      <w:r w:rsidR="00CB7CF0" w:rsidRPr="00E864EA">
        <w:rPr>
          <w:sz w:val="22"/>
          <w:szCs w:val="22"/>
        </w:rPr>
        <w:t xml:space="preserve">, </w:t>
      </w:r>
      <w:r w:rsidR="002E4CCE" w:rsidRPr="00E864EA">
        <w:rPr>
          <w:sz w:val="22"/>
          <w:szCs w:val="22"/>
        </w:rPr>
        <w:t>Printer, Multifunctional Device (</w:t>
      </w:r>
      <w:r w:rsidRPr="00E864EA">
        <w:rPr>
          <w:sz w:val="22"/>
          <w:szCs w:val="22"/>
        </w:rPr>
        <w:t>MFD</w:t>
      </w:r>
      <w:r w:rsidR="002E4CCE" w:rsidRPr="00E864EA">
        <w:rPr>
          <w:sz w:val="22"/>
          <w:szCs w:val="22"/>
        </w:rPr>
        <w:t>)</w:t>
      </w:r>
      <w:r w:rsidRPr="00E864EA">
        <w:rPr>
          <w:sz w:val="22"/>
          <w:szCs w:val="22"/>
        </w:rPr>
        <w:t>, and Business</w:t>
      </w:r>
      <w:r w:rsidR="006266A0" w:rsidRPr="00E864EA">
        <w:rPr>
          <w:sz w:val="22"/>
          <w:szCs w:val="22"/>
        </w:rPr>
        <w:t xml:space="preserve"> Developed Applications/</w:t>
      </w:r>
      <w:r w:rsidRPr="00E864EA">
        <w:rPr>
          <w:sz w:val="22"/>
          <w:szCs w:val="22"/>
        </w:rPr>
        <w:t>Bespoke Applications</w:t>
      </w:r>
      <w:r w:rsidR="006266A0" w:rsidRPr="00E864EA">
        <w:rPr>
          <w:sz w:val="22"/>
          <w:szCs w:val="22"/>
        </w:rPr>
        <w:t xml:space="preserve"> (</w:t>
      </w:r>
      <w:r w:rsidR="00A51B07" w:rsidRPr="00E864EA">
        <w:rPr>
          <w:sz w:val="22"/>
          <w:szCs w:val="22"/>
        </w:rPr>
        <w:t>i.e. WorkShare/FileSite</w:t>
      </w:r>
      <w:r w:rsidR="001E05F3" w:rsidRPr="00E864EA">
        <w:rPr>
          <w:sz w:val="22"/>
          <w:szCs w:val="22"/>
        </w:rPr>
        <w:t xml:space="preserve"> </w:t>
      </w:r>
      <w:r w:rsidR="00994417" w:rsidRPr="00E864EA">
        <w:rPr>
          <w:sz w:val="22"/>
          <w:szCs w:val="22"/>
        </w:rPr>
        <w:t xml:space="preserve">Electronic </w:t>
      </w:r>
      <w:r w:rsidR="001E05F3" w:rsidRPr="00E864EA">
        <w:rPr>
          <w:sz w:val="22"/>
          <w:szCs w:val="22"/>
        </w:rPr>
        <w:t>Document Management System</w:t>
      </w:r>
      <w:r w:rsidR="00A51B07" w:rsidRPr="00E864EA">
        <w:rPr>
          <w:sz w:val="22"/>
          <w:szCs w:val="22"/>
        </w:rPr>
        <w:t>)</w:t>
      </w:r>
      <w:r w:rsidRPr="00E864EA">
        <w:rPr>
          <w:sz w:val="22"/>
          <w:szCs w:val="22"/>
        </w:rPr>
        <w:t>.</w:t>
      </w:r>
    </w:p>
    <w:p w:rsidR="003C0CFE" w:rsidRPr="00E864EA" w:rsidRDefault="003C0CFE" w:rsidP="00CB7CF0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Installation and Configuration of IT Software/Hardware</w:t>
      </w:r>
      <w:r w:rsidR="00CB7CF0" w:rsidRPr="00E864EA">
        <w:rPr>
          <w:sz w:val="22"/>
          <w:szCs w:val="22"/>
        </w:rPr>
        <w:t xml:space="preserve"> e.g. MS OS Windows 7/10, MS Office 2010/</w:t>
      </w:r>
      <w:r w:rsidR="00984558" w:rsidRPr="00E864EA">
        <w:rPr>
          <w:sz w:val="22"/>
          <w:szCs w:val="22"/>
        </w:rPr>
        <w:t>2013/</w:t>
      </w:r>
      <w:r w:rsidR="00CB7CF0" w:rsidRPr="00E864EA">
        <w:rPr>
          <w:sz w:val="22"/>
          <w:szCs w:val="22"/>
        </w:rPr>
        <w:t xml:space="preserve">2016/Office 365, </w:t>
      </w:r>
      <w:r w:rsidR="00964D19" w:rsidRPr="00E864EA">
        <w:rPr>
          <w:sz w:val="22"/>
          <w:szCs w:val="22"/>
        </w:rPr>
        <w:t xml:space="preserve">Skype for Business 2016, </w:t>
      </w:r>
      <w:r w:rsidR="00CB7CF0" w:rsidRPr="00E864EA">
        <w:rPr>
          <w:sz w:val="22"/>
          <w:szCs w:val="22"/>
        </w:rPr>
        <w:t>Desktops and Laptops, Printers &amp; Multifunctional Devices and Business Developed Appl</w:t>
      </w:r>
      <w:r w:rsidR="006A7F44" w:rsidRPr="00E864EA">
        <w:rPr>
          <w:sz w:val="22"/>
          <w:szCs w:val="22"/>
        </w:rPr>
        <w:t xml:space="preserve">ications </w:t>
      </w:r>
      <w:r w:rsidR="00CB7CF0" w:rsidRPr="00E864EA">
        <w:rPr>
          <w:sz w:val="22"/>
          <w:szCs w:val="22"/>
        </w:rPr>
        <w:t>&amp; Bespoke Applications.</w:t>
      </w:r>
      <w:r w:rsidRPr="00E864EA">
        <w:rPr>
          <w:sz w:val="22"/>
          <w:szCs w:val="22"/>
        </w:rPr>
        <w:t xml:space="preserve"> </w:t>
      </w:r>
      <w:r w:rsidR="00CB7CF0" w:rsidRPr="00E864EA">
        <w:rPr>
          <w:sz w:val="22"/>
          <w:szCs w:val="22"/>
        </w:rPr>
        <w:t xml:space="preserve"> </w:t>
      </w:r>
    </w:p>
    <w:p w:rsidR="00A51B07" w:rsidRPr="00E864EA" w:rsidRDefault="00A51B07" w:rsidP="00CB7CF0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User Account Administration via Active Directory.</w:t>
      </w:r>
    </w:p>
    <w:p w:rsidR="002E4CCE" w:rsidRPr="00E864EA" w:rsidRDefault="003C0CFE" w:rsidP="002E4CCE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 xml:space="preserve">Move/Add/Decommission </w:t>
      </w:r>
      <w:r w:rsidR="00CB7CF0" w:rsidRPr="00E864EA">
        <w:rPr>
          <w:sz w:val="22"/>
          <w:szCs w:val="22"/>
        </w:rPr>
        <w:t xml:space="preserve">of </w:t>
      </w:r>
      <w:r w:rsidRPr="00E864EA">
        <w:rPr>
          <w:sz w:val="22"/>
          <w:szCs w:val="22"/>
        </w:rPr>
        <w:t>IT Hardware</w:t>
      </w:r>
    </w:p>
    <w:p w:rsidR="002E4CCE" w:rsidRPr="00E864EA" w:rsidRDefault="002E4CCE" w:rsidP="002E4CCE">
      <w:p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b/>
          <w:sz w:val="22"/>
          <w:szCs w:val="22"/>
        </w:rPr>
        <w:t>Project</w:t>
      </w:r>
      <w:r w:rsidR="009D0182" w:rsidRPr="00E864EA">
        <w:rPr>
          <w:sz w:val="22"/>
          <w:szCs w:val="22"/>
        </w:rPr>
        <w:t xml:space="preserve">: </w:t>
      </w:r>
      <w:r w:rsidRPr="00E864EA">
        <w:rPr>
          <w:sz w:val="22"/>
          <w:szCs w:val="22"/>
        </w:rPr>
        <w:t>Office Move - The movement of all IT equipment from old Office to a new Office.</w:t>
      </w:r>
    </w:p>
    <w:p w:rsidR="009D0182" w:rsidRPr="00E864EA" w:rsidRDefault="009D0182" w:rsidP="002E4CCE">
      <w:pPr>
        <w:tabs>
          <w:tab w:val="left" w:pos="340"/>
          <w:tab w:val="left" w:pos="5430"/>
        </w:tabs>
        <w:rPr>
          <w:b/>
          <w:bCs/>
          <w:sz w:val="22"/>
          <w:szCs w:val="22"/>
        </w:rPr>
      </w:pPr>
      <w:r w:rsidRPr="00E864EA">
        <w:rPr>
          <w:sz w:val="22"/>
          <w:szCs w:val="22"/>
        </w:rPr>
        <w:t xml:space="preserve">In addition, the Migration of Windows 7 to 10                </w:t>
      </w:r>
    </w:p>
    <w:p w:rsidR="00B45FA1" w:rsidRPr="00E864EA" w:rsidRDefault="003C0CFE" w:rsidP="00431ECE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>Achievements:</w:t>
      </w:r>
      <w:r w:rsidR="00431ECE" w:rsidRPr="00E864EA">
        <w:rPr>
          <w:b/>
          <w:bCs/>
          <w:sz w:val="22"/>
          <w:szCs w:val="22"/>
        </w:rPr>
        <w:t xml:space="preserve"> </w:t>
      </w:r>
      <w:r w:rsidR="00086EB4" w:rsidRPr="00E864EA">
        <w:rPr>
          <w:sz w:val="22"/>
          <w:szCs w:val="22"/>
        </w:rPr>
        <w:t>Contract was extended by 1 Week</w:t>
      </w:r>
      <w:r w:rsidR="00086EB4" w:rsidRPr="00E864EA">
        <w:rPr>
          <w:b/>
          <w:sz w:val="22"/>
          <w:szCs w:val="22"/>
        </w:rPr>
        <w:t xml:space="preserve"> </w:t>
      </w:r>
      <w:r w:rsidR="00431ECE" w:rsidRPr="00E864EA">
        <w:rPr>
          <w:sz w:val="22"/>
          <w:szCs w:val="22"/>
        </w:rPr>
        <w:t>to make it</w:t>
      </w:r>
      <w:r w:rsidR="00086EB4" w:rsidRPr="00E864EA">
        <w:rPr>
          <w:sz w:val="22"/>
          <w:szCs w:val="22"/>
        </w:rPr>
        <w:t xml:space="preserve"> changed</w:t>
      </w:r>
      <w:r w:rsidR="00086EB4" w:rsidRPr="00E864EA">
        <w:rPr>
          <w:b/>
          <w:sz w:val="22"/>
          <w:szCs w:val="22"/>
        </w:rPr>
        <w:t xml:space="preserve"> </w:t>
      </w:r>
      <w:r w:rsidR="00086EB4" w:rsidRPr="00E864EA">
        <w:rPr>
          <w:sz w:val="22"/>
          <w:szCs w:val="22"/>
        </w:rPr>
        <w:t>from</w:t>
      </w:r>
      <w:r w:rsidR="00086EB4" w:rsidRPr="00E864EA">
        <w:rPr>
          <w:b/>
          <w:sz w:val="22"/>
          <w:szCs w:val="22"/>
        </w:rPr>
        <w:t xml:space="preserve"> </w:t>
      </w:r>
      <w:r w:rsidR="00086EB4" w:rsidRPr="00E864EA">
        <w:rPr>
          <w:sz w:val="22"/>
          <w:szCs w:val="22"/>
        </w:rPr>
        <w:t xml:space="preserve">4 Weeks to 5 Weeks. </w:t>
      </w:r>
    </w:p>
    <w:p w:rsidR="003C0CFE" w:rsidRPr="00E864EA" w:rsidRDefault="00643567" w:rsidP="003C0CFE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="003C0CFE" w:rsidRPr="00E864EA">
        <w:rPr>
          <w:b/>
          <w:bCs/>
          <w:sz w:val="22"/>
          <w:szCs w:val="22"/>
        </w:rPr>
        <w:t xml:space="preserve">: </w:t>
      </w:r>
      <w:r w:rsidR="00CB7CF0" w:rsidRPr="00E864EA">
        <w:rPr>
          <w:sz w:val="22"/>
          <w:szCs w:val="22"/>
        </w:rPr>
        <w:t>MS OS Windows 7/10, MS Office 2010/</w:t>
      </w:r>
      <w:r w:rsidR="00984558" w:rsidRPr="00E864EA">
        <w:rPr>
          <w:sz w:val="22"/>
          <w:szCs w:val="22"/>
        </w:rPr>
        <w:t>2013/</w:t>
      </w:r>
      <w:r w:rsidR="00CB7CF0" w:rsidRPr="00E864EA">
        <w:rPr>
          <w:sz w:val="22"/>
          <w:szCs w:val="22"/>
        </w:rPr>
        <w:t xml:space="preserve">2016/Office 365, </w:t>
      </w:r>
      <w:r w:rsidR="00964D19" w:rsidRPr="00E864EA">
        <w:rPr>
          <w:sz w:val="22"/>
          <w:szCs w:val="22"/>
        </w:rPr>
        <w:t xml:space="preserve">Skype for Business 2016, </w:t>
      </w:r>
      <w:r w:rsidR="001E05F3" w:rsidRPr="00E864EA">
        <w:rPr>
          <w:sz w:val="22"/>
          <w:szCs w:val="22"/>
        </w:rPr>
        <w:t>WorkShare/FileSite Document Management System</w:t>
      </w:r>
      <w:r w:rsidR="00A51B07" w:rsidRPr="00E864EA">
        <w:rPr>
          <w:sz w:val="22"/>
          <w:szCs w:val="22"/>
        </w:rPr>
        <w:t>, Active Directory</w:t>
      </w:r>
      <w:r w:rsidR="00B56707" w:rsidRPr="00E864EA">
        <w:rPr>
          <w:sz w:val="22"/>
          <w:szCs w:val="22"/>
        </w:rPr>
        <w:t xml:space="preserve">, </w:t>
      </w:r>
      <w:r w:rsidR="00CB7CF0" w:rsidRPr="00E864EA">
        <w:rPr>
          <w:sz w:val="22"/>
          <w:szCs w:val="22"/>
        </w:rPr>
        <w:t xml:space="preserve">HP Compaq Desktop, DELL Laptops, </w:t>
      </w:r>
      <w:r w:rsidR="00EA5C96" w:rsidRPr="00E864EA">
        <w:rPr>
          <w:sz w:val="22"/>
          <w:szCs w:val="22"/>
        </w:rPr>
        <w:t xml:space="preserve">iPhones/Android Phones, </w:t>
      </w:r>
      <w:r w:rsidR="00CB7CF0" w:rsidRPr="00E864EA">
        <w:rPr>
          <w:sz w:val="22"/>
          <w:szCs w:val="22"/>
        </w:rPr>
        <w:t>HP Printe</w:t>
      </w:r>
      <w:r w:rsidR="002E4CCE" w:rsidRPr="00E864EA">
        <w:rPr>
          <w:sz w:val="22"/>
          <w:szCs w:val="22"/>
        </w:rPr>
        <w:t>rs, Canon MFD</w:t>
      </w:r>
      <w:r w:rsidR="00CB7CF0" w:rsidRPr="00E864EA">
        <w:rPr>
          <w:sz w:val="22"/>
          <w:szCs w:val="22"/>
        </w:rPr>
        <w:t>, OneDrive.</w:t>
      </w:r>
    </w:p>
    <w:p w:rsidR="003C3B99" w:rsidRPr="00E864EA" w:rsidRDefault="003C3B99" w:rsidP="00C230FA">
      <w:pPr>
        <w:rPr>
          <w:b/>
          <w:sz w:val="24"/>
          <w:szCs w:val="24"/>
          <w:lang w:val="en-US"/>
        </w:rPr>
      </w:pPr>
    </w:p>
    <w:p w:rsidR="003C3B99" w:rsidRPr="00E864EA" w:rsidRDefault="003C3B99" w:rsidP="00C230FA">
      <w:pPr>
        <w:rPr>
          <w:b/>
          <w:sz w:val="24"/>
          <w:szCs w:val="24"/>
          <w:lang w:val="en-US"/>
        </w:rPr>
      </w:pPr>
    </w:p>
    <w:p w:rsidR="00C230FA" w:rsidRPr="00E864EA" w:rsidRDefault="00C230FA" w:rsidP="00C230FA">
      <w:pPr>
        <w:rPr>
          <w:b/>
        </w:rPr>
      </w:pPr>
      <w:r w:rsidRPr="00E864EA">
        <w:rPr>
          <w:b/>
          <w:sz w:val="24"/>
          <w:szCs w:val="24"/>
          <w:lang w:val="en-US"/>
        </w:rPr>
        <w:t>17</w:t>
      </w:r>
      <w:r w:rsidR="007B43D0" w:rsidRPr="00E864EA">
        <w:rPr>
          <w:b/>
          <w:sz w:val="24"/>
          <w:szCs w:val="24"/>
          <w:lang w:val="en-US"/>
        </w:rPr>
        <w:t xml:space="preserve"> </w:t>
      </w:r>
      <w:r w:rsidRPr="00E864EA">
        <w:rPr>
          <w:b/>
          <w:sz w:val="24"/>
          <w:szCs w:val="24"/>
          <w:lang w:val="en-US"/>
        </w:rPr>
        <w:t>OCT</w:t>
      </w:r>
      <w:r w:rsidR="009E4F9F" w:rsidRPr="00E864EA">
        <w:rPr>
          <w:b/>
          <w:sz w:val="24"/>
          <w:szCs w:val="24"/>
          <w:lang w:val="en-US"/>
        </w:rPr>
        <w:t xml:space="preserve"> </w:t>
      </w:r>
      <w:r w:rsidRPr="00E864EA">
        <w:rPr>
          <w:b/>
          <w:bCs/>
          <w:smallCaps/>
          <w:sz w:val="24"/>
          <w:szCs w:val="24"/>
        </w:rPr>
        <w:t>2016 – 10 JAN 2017</w:t>
      </w:r>
      <w:r w:rsidRPr="00E864EA">
        <w:rPr>
          <w:b/>
          <w:sz w:val="24"/>
          <w:szCs w:val="24"/>
          <w:lang w:val="en-US"/>
        </w:rPr>
        <w:t xml:space="preserve">          </w:t>
      </w:r>
      <w:r w:rsidR="00407D1A" w:rsidRPr="00E864EA">
        <w:rPr>
          <w:b/>
          <w:sz w:val="24"/>
          <w:szCs w:val="24"/>
          <w:lang w:val="en-US"/>
        </w:rPr>
        <w:t xml:space="preserve">                                 </w:t>
      </w:r>
      <w:r w:rsidR="00295B2B" w:rsidRPr="00E864EA">
        <w:rPr>
          <w:b/>
          <w:sz w:val="24"/>
          <w:szCs w:val="24"/>
          <w:lang w:val="en-US"/>
        </w:rPr>
        <w:t>McGRAW HILL EDUCATION</w:t>
      </w:r>
    </w:p>
    <w:p w:rsidR="003C3B99" w:rsidRPr="00E864EA" w:rsidRDefault="003C3B99" w:rsidP="00C230FA">
      <w:pPr>
        <w:rPr>
          <w:iCs/>
          <w:sz w:val="22"/>
          <w:szCs w:val="22"/>
        </w:rPr>
      </w:pPr>
    </w:p>
    <w:p w:rsidR="00C230FA" w:rsidRPr="00E864EA" w:rsidRDefault="00C230FA" w:rsidP="00C230FA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Infrastructure Support Technician </w:t>
      </w:r>
    </w:p>
    <w:p w:rsidR="00C230FA" w:rsidRPr="00E864EA" w:rsidRDefault="00C230FA" w:rsidP="00C230FA">
      <w:pPr>
        <w:rPr>
          <w:rFonts w:ascii="Arial" w:hAnsi="Arial" w:cs="Arial"/>
          <w:lang w:val="en-US" w:eastAsia="en-GB"/>
        </w:rPr>
      </w:pPr>
      <w:r w:rsidRPr="00E864EA">
        <w:rPr>
          <w:sz w:val="22"/>
          <w:szCs w:val="22"/>
        </w:rPr>
        <w:t>This was a 3 Months contract which involved providing 2</w:t>
      </w:r>
      <w:r w:rsidRPr="00E864EA">
        <w:rPr>
          <w:sz w:val="22"/>
          <w:szCs w:val="22"/>
          <w:vertAlign w:val="superscript"/>
        </w:rPr>
        <w:t>nd</w:t>
      </w:r>
      <w:r w:rsidRPr="00E864EA">
        <w:rPr>
          <w:sz w:val="22"/>
          <w:szCs w:val="22"/>
        </w:rPr>
        <w:t xml:space="preserve"> Line IT Support to </w:t>
      </w:r>
      <w:r w:rsidRPr="00E864EA">
        <w:rPr>
          <w:sz w:val="24"/>
          <w:szCs w:val="24"/>
          <w:lang w:val="en-US"/>
        </w:rPr>
        <w:t>McGraw Hill Education</w:t>
      </w:r>
      <w:r w:rsidR="00353BB4" w:rsidRPr="00E864EA">
        <w:rPr>
          <w:sz w:val="24"/>
          <w:szCs w:val="24"/>
          <w:lang w:val="en-US"/>
        </w:rPr>
        <w:t xml:space="preserve"> London </w:t>
      </w:r>
      <w:r w:rsidR="00087FD4" w:rsidRPr="00E864EA">
        <w:rPr>
          <w:sz w:val="24"/>
          <w:szCs w:val="24"/>
          <w:lang w:val="en-US"/>
        </w:rPr>
        <w:t xml:space="preserve">comprising </w:t>
      </w:r>
      <w:r w:rsidR="00353BB4" w:rsidRPr="00E864EA">
        <w:rPr>
          <w:sz w:val="24"/>
          <w:szCs w:val="24"/>
          <w:lang w:val="en-US"/>
        </w:rPr>
        <w:t xml:space="preserve">of about </w:t>
      </w:r>
      <w:r w:rsidR="00087FD4" w:rsidRPr="00E864EA">
        <w:rPr>
          <w:sz w:val="24"/>
          <w:szCs w:val="24"/>
          <w:lang w:val="en-US"/>
        </w:rPr>
        <w:t>150 User.</w:t>
      </w:r>
    </w:p>
    <w:p w:rsidR="00C230FA" w:rsidRPr="00E864EA" w:rsidRDefault="00C230FA" w:rsidP="00C230FA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Responsible for:</w:t>
      </w:r>
    </w:p>
    <w:p w:rsidR="009854BC" w:rsidRPr="00E864EA" w:rsidRDefault="00C230FA" w:rsidP="00C230FA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User Support &amp; Troubleshooting: MS OS Windows 7</w:t>
      </w:r>
      <w:r w:rsidR="009854BC" w:rsidRPr="00E864EA">
        <w:rPr>
          <w:sz w:val="22"/>
          <w:szCs w:val="22"/>
        </w:rPr>
        <w:t>/10</w:t>
      </w:r>
      <w:r w:rsidRPr="00E864EA">
        <w:rPr>
          <w:sz w:val="22"/>
          <w:szCs w:val="22"/>
        </w:rPr>
        <w:t>, MS Office 2013</w:t>
      </w:r>
      <w:r w:rsidR="009854BC" w:rsidRPr="00E864EA">
        <w:rPr>
          <w:sz w:val="22"/>
          <w:szCs w:val="22"/>
        </w:rPr>
        <w:t xml:space="preserve">/Office 365, </w:t>
      </w:r>
      <w:r w:rsidR="00964D19" w:rsidRPr="00E864EA">
        <w:rPr>
          <w:sz w:val="22"/>
          <w:szCs w:val="22"/>
        </w:rPr>
        <w:t xml:space="preserve">Skype for Business, </w:t>
      </w:r>
      <w:r w:rsidR="009854BC" w:rsidRPr="00E864EA">
        <w:rPr>
          <w:sz w:val="22"/>
          <w:szCs w:val="22"/>
        </w:rPr>
        <w:t xml:space="preserve">Laptops, MFD, </w:t>
      </w:r>
      <w:r w:rsidR="00120B8B" w:rsidRPr="00E864EA">
        <w:rPr>
          <w:sz w:val="22"/>
          <w:szCs w:val="22"/>
        </w:rPr>
        <w:t>Adobe Products, VPN Application</w:t>
      </w:r>
      <w:r w:rsidR="00B867AA" w:rsidRPr="00E864EA">
        <w:rPr>
          <w:sz w:val="22"/>
          <w:szCs w:val="22"/>
        </w:rPr>
        <w:t>, Remote Desktop Connection for Users in a Project Team,</w:t>
      </w:r>
      <w:r w:rsidR="00120B8B" w:rsidRPr="00E864EA">
        <w:rPr>
          <w:sz w:val="22"/>
          <w:szCs w:val="22"/>
        </w:rPr>
        <w:t xml:space="preserve"> </w:t>
      </w:r>
      <w:r w:rsidRPr="00E864EA">
        <w:rPr>
          <w:sz w:val="22"/>
          <w:szCs w:val="22"/>
        </w:rPr>
        <w:t>and Busine</w:t>
      </w:r>
      <w:r w:rsidR="00BE0A03" w:rsidRPr="00E864EA">
        <w:rPr>
          <w:sz w:val="22"/>
          <w:szCs w:val="22"/>
        </w:rPr>
        <w:t>ss Developed Applications/</w:t>
      </w:r>
      <w:r w:rsidR="00120B8B" w:rsidRPr="00E864EA">
        <w:rPr>
          <w:sz w:val="22"/>
          <w:szCs w:val="22"/>
        </w:rPr>
        <w:t>Bespoke Applications</w:t>
      </w:r>
      <w:r w:rsidR="003E6706" w:rsidRPr="00E864EA">
        <w:rPr>
          <w:sz w:val="22"/>
          <w:szCs w:val="22"/>
        </w:rPr>
        <w:t xml:space="preserve"> </w:t>
      </w:r>
      <w:r w:rsidR="00BE0A03" w:rsidRPr="00E864EA">
        <w:rPr>
          <w:sz w:val="22"/>
          <w:szCs w:val="22"/>
        </w:rPr>
        <w:t xml:space="preserve">– e.g. SmartSheet </w:t>
      </w:r>
      <w:r w:rsidR="003E6706" w:rsidRPr="00E864EA">
        <w:rPr>
          <w:sz w:val="22"/>
          <w:szCs w:val="22"/>
        </w:rPr>
        <w:t xml:space="preserve">and </w:t>
      </w:r>
      <w:r w:rsidR="003E6706" w:rsidRPr="00E864EA">
        <w:rPr>
          <w:sz w:val="24"/>
          <w:szCs w:val="24"/>
        </w:rPr>
        <w:t xml:space="preserve">Chromecasts in the meeting rooms </w:t>
      </w:r>
      <w:r w:rsidR="009854BC" w:rsidRPr="00E864EA">
        <w:rPr>
          <w:sz w:val="22"/>
          <w:szCs w:val="22"/>
        </w:rPr>
        <w:t>.</w:t>
      </w:r>
    </w:p>
    <w:p w:rsidR="001B42F5" w:rsidRPr="00E864EA" w:rsidRDefault="001B42F5" w:rsidP="001B42F5">
      <w:pPr>
        <w:numPr>
          <w:ilvl w:val="0"/>
          <w:numId w:val="2"/>
        </w:numPr>
        <w:shd w:val="clear" w:color="auto" w:fill="FFFFFF"/>
        <w:suppressAutoHyphens w:val="0"/>
        <w:autoSpaceDE/>
        <w:spacing w:before="100" w:beforeAutospacing="1" w:after="100" w:afterAutospacing="1"/>
        <w:jc w:val="both"/>
        <w:rPr>
          <w:rFonts w:cs="Arial"/>
          <w:sz w:val="22"/>
          <w:szCs w:val="22"/>
        </w:rPr>
      </w:pPr>
      <w:r w:rsidRPr="00E864EA">
        <w:rPr>
          <w:rFonts w:cs="Arial"/>
          <w:sz w:val="22"/>
          <w:szCs w:val="22"/>
        </w:rPr>
        <w:t>As part of Global Technical Solutions Team (GTS Team), I am the focal point for IT Support in the London Office and working with other GTS Staff and P</w:t>
      </w:r>
      <w:r w:rsidR="00523D6C" w:rsidRPr="00E864EA">
        <w:rPr>
          <w:rFonts w:cs="Arial"/>
          <w:sz w:val="22"/>
          <w:szCs w:val="22"/>
        </w:rPr>
        <w:t>artners on relevant Tasks/P</w:t>
      </w:r>
      <w:r w:rsidRPr="00E864EA">
        <w:rPr>
          <w:rFonts w:cs="Arial"/>
          <w:sz w:val="22"/>
          <w:szCs w:val="22"/>
        </w:rPr>
        <w:t>rojects, principally with 3</w:t>
      </w:r>
      <w:r w:rsidRPr="00E864EA">
        <w:rPr>
          <w:rFonts w:cs="Arial"/>
          <w:sz w:val="22"/>
          <w:szCs w:val="22"/>
          <w:vertAlign w:val="superscript"/>
        </w:rPr>
        <w:t>rd</w:t>
      </w:r>
      <w:r w:rsidR="00A51B07" w:rsidRPr="00E864EA">
        <w:rPr>
          <w:rFonts w:cs="Arial"/>
          <w:sz w:val="22"/>
          <w:szCs w:val="22"/>
        </w:rPr>
        <w:t xml:space="preserve"> party IT Managed Services P</w:t>
      </w:r>
      <w:r w:rsidRPr="00E864EA">
        <w:rPr>
          <w:rFonts w:cs="Arial"/>
          <w:sz w:val="22"/>
          <w:szCs w:val="22"/>
        </w:rPr>
        <w:t>rovider.</w:t>
      </w:r>
    </w:p>
    <w:p w:rsidR="003D21DD" w:rsidRPr="00E864EA" w:rsidRDefault="000E605A" w:rsidP="003D21DD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 xml:space="preserve">Manage ServiceDesk </w:t>
      </w:r>
      <w:r w:rsidR="003D21DD" w:rsidRPr="00E864EA">
        <w:rPr>
          <w:sz w:val="22"/>
          <w:szCs w:val="22"/>
        </w:rPr>
        <w:t>Tickets</w:t>
      </w:r>
      <w:r w:rsidRPr="00E864EA">
        <w:rPr>
          <w:sz w:val="22"/>
          <w:szCs w:val="22"/>
        </w:rPr>
        <w:t xml:space="preserve"> relating to the London Office Infrastructure and Users</w:t>
      </w:r>
      <w:r w:rsidR="00F06624" w:rsidRPr="00E864EA">
        <w:rPr>
          <w:sz w:val="22"/>
          <w:szCs w:val="22"/>
        </w:rPr>
        <w:t>,</w:t>
      </w:r>
      <w:r w:rsidR="003D21DD" w:rsidRPr="00E864EA">
        <w:rPr>
          <w:sz w:val="22"/>
          <w:szCs w:val="22"/>
        </w:rPr>
        <w:t xml:space="preserve"> thus updating Tickets with their progression details and managing Tickets within agreed SLAs.</w:t>
      </w:r>
    </w:p>
    <w:p w:rsidR="00C230FA" w:rsidRPr="00E864EA" w:rsidRDefault="003E6706" w:rsidP="003D21DD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E/>
        <w:spacing w:before="100" w:beforeAutospacing="1" w:after="100" w:afterAutospacing="1"/>
        <w:contextualSpacing/>
        <w:jc w:val="both"/>
        <w:rPr>
          <w:sz w:val="22"/>
          <w:szCs w:val="22"/>
        </w:rPr>
      </w:pPr>
      <w:r w:rsidRPr="00E864EA">
        <w:rPr>
          <w:sz w:val="22"/>
          <w:szCs w:val="22"/>
        </w:rPr>
        <w:t>Installation &amp;</w:t>
      </w:r>
      <w:r w:rsidR="00C230FA" w:rsidRPr="00E864EA">
        <w:rPr>
          <w:sz w:val="22"/>
          <w:szCs w:val="22"/>
        </w:rPr>
        <w:t xml:space="preserve"> Configuration of IT Software</w:t>
      </w:r>
      <w:r w:rsidR="00120B8B" w:rsidRPr="00E864EA">
        <w:rPr>
          <w:sz w:val="22"/>
          <w:szCs w:val="22"/>
        </w:rPr>
        <w:t>/Hardware</w:t>
      </w:r>
      <w:r w:rsidRPr="00E864EA">
        <w:rPr>
          <w:sz w:val="22"/>
          <w:szCs w:val="22"/>
        </w:rPr>
        <w:t xml:space="preserve"> e.g. </w:t>
      </w:r>
      <w:r w:rsidR="00F93578" w:rsidRPr="00E864EA">
        <w:rPr>
          <w:sz w:val="22"/>
          <w:szCs w:val="22"/>
        </w:rPr>
        <w:t xml:space="preserve">MS OS Windows 7/10, MS Office 2013/Office 365, Skype for Business, VPN, </w:t>
      </w:r>
      <w:r w:rsidRPr="00E864EA">
        <w:rPr>
          <w:sz w:val="24"/>
          <w:szCs w:val="24"/>
        </w:rPr>
        <w:t>Chromecasts in meeting rooms</w:t>
      </w:r>
      <w:r w:rsidR="00C230FA" w:rsidRPr="00E864EA">
        <w:rPr>
          <w:sz w:val="22"/>
          <w:szCs w:val="22"/>
        </w:rPr>
        <w:t xml:space="preserve">. </w:t>
      </w:r>
    </w:p>
    <w:p w:rsidR="00C230FA" w:rsidRPr="00E864EA" w:rsidRDefault="00120B8B" w:rsidP="00120B8B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Move/Add/Decommission IT Hardware</w:t>
      </w:r>
    </w:p>
    <w:p w:rsidR="003E6706" w:rsidRPr="00E864EA" w:rsidRDefault="003D21DD" w:rsidP="003E6706">
      <w:pPr>
        <w:numPr>
          <w:ilvl w:val="0"/>
          <w:numId w:val="2"/>
        </w:numPr>
        <w:tabs>
          <w:tab w:val="left" w:pos="340"/>
          <w:tab w:val="left" w:pos="5430"/>
        </w:tabs>
        <w:rPr>
          <w:b/>
          <w:bCs/>
          <w:sz w:val="22"/>
          <w:szCs w:val="22"/>
        </w:rPr>
      </w:pPr>
      <w:r w:rsidRPr="00E864EA">
        <w:rPr>
          <w:sz w:val="22"/>
          <w:szCs w:val="22"/>
        </w:rPr>
        <w:t xml:space="preserve">Remote Desktop </w:t>
      </w:r>
      <w:r w:rsidR="00B867AA" w:rsidRPr="00E864EA">
        <w:rPr>
          <w:sz w:val="22"/>
          <w:szCs w:val="22"/>
        </w:rPr>
        <w:t>Connection Installation &amp; Configuration for Users in a Project Team</w:t>
      </w:r>
    </w:p>
    <w:p w:rsidR="005F00F5" w:rsidRPr="00E864EA" w:rsidRDefault="003D2117" w:rsidP="000F1817">
      <w:pPr>
        <w:numPr>
          <w:ilvl w:val="0"/>
          <w:numId w:val="2"/>
        </w:numPr>
        <w:tabs>
          <w:tab w:val="left" w:pos="340"/>
          <w:tab w:val="left" w:pos="5430"/>
        </w:tabs>
        <w:rPr>
          <w:b/>
          <w:bCs/>
          <w:sz w:val="22"/>
          <w:szCs w:val="22"/>
        </w:rPr>
      </w:pPr>
      <w:r w:rsidRPr="00E864EA">
        <w:rPr>
          <w:sz w:val="22"/>
          <w:szCs w:val="22"/>
        </w:rPr>
        <w:t>Hardware Brea</w:t>
      </w:r>
      <w:r w:rsidR="00A51B07" w:rsidRPr="00E864EA">
        <w:rPr>
          <w:sz w:val="22"/>
          <w:szCs w:val="22"/>
        </w:rPr>
        <w:t>k</w:t>
      </w:r>
      <w:r w:rsidRPr="00E864EA">
        <w:rPr>
          <w:sz w:val="22"/>
          <w:szCs w:val="22"/>
        </w:rPr>
        <w:t>fix</w:t>
      </w:r>
      <w:r w:rsidR="00A51B07" w:rsidRPr="00E864EA">
        <w:rPr>
          <w:sz w:val="22"/>
          <w:szCs w:val="22"/>
        </w:rPr>
        <w:t>.</w:t>
      </w:r>
    </w:p>
    <w:p w:rsidR="000F1817" w:rsidRPr="00E864EA" w:rsidRDefault="00777927" w:rsidP="00777927">
      <w:pPr>
        <w:tabs>
          <w:tab w:val="left" w:pos="5430"/>
        </w:tabs>
        <w:rPr>
          <w:b/>
          <w:bCs/>
          <w:sz w:val="22"/>
          <w:szCs w:val="22"/>
        </w:rPr>
      </w:pPr>
      <w:r w:rsidRPr="00E864EA">
        <w:rPr>
          <w:b/>
          <w:sz w:val="22"/>
          <w:szCs w:val="22"/>
        </w:rPr>
        <w:t>Project:</w:t>
      </w:r>
      <w:r w:rsidRPr="00E864EA">
        <w:rPr>
          <w:sz w:val="22"/>
          <w:szCs w:val="22"/>
        </w:rPr>
        <w:t xml:space="preserve"> </w:t>
      </w:r>
      <w:r w:rsidR="005F00F5" w:rsidRPr="00E864EA">
        <w:rPr>
          <w:sz w:val="22"/>
          <w:szCs w:val="22"/>
        </w:rPr>
        <w:t>Migration from Windows 7 to 10</w:t>
      </w:r>
      <w:r w:rsidR="00A51B07" w:rsidRPr="00E864EA">
        <w:rPr>
          <w:sz w:val="22"/>
          <w:szCs w:val="22"/>
        </w:rPr>
        <w:t xml:space="preserve"> </w:t>
      </w:r>
    </w:p>
    <w:p w:rsidR="00C230FA" w:rsidRPr="00E864EA" w:rsidRDefault="00C230FA" w:rsidP="00431ECE">
      <w:pPr>
        <w:tabs>
          <w:tab w:val="left" w:pos="5430"/>
        </w:tabs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Achievements:</w:t>
      </w:r>
      <w:r w:rsidR="00431ECE" w:rsidRPr="00E864EA">
        <w:rPr>
          <w:b/>
          <w:bCs/>
          <w:sz w:val="22"/>
          <w:szCs w:val="22"/>
        </w:rPr>
        <w:t xml:space="preserve"> </w:t>
      </w:r>
      <w:r w:rsidR="00120B8B" w:rsidRPr="00E864EA">
        <w:rPr>
          <w:sz w:val="22"/>
          <w:szCs w:val="22"/>
        </w:rPr>
        <w:t>Put a perma</w:t>
      </w:r>
      <w:r w:rsidR="00BC650C" w:rsidRPr="00E864EA">
        <w:rPr>
          <w:sz w:val="22"/>
          <w:szCs w:val="22"/>
        </w:rPr>
        <w:t>nent resolution in place for couple</w:t>
      </w:r>
      <w:r w:rsidR="00446A4D" w:rsidRPr="00E864EA">
        <w:rPr>
          <w:sz w:val="22"/>
          <w:szCs w:val="22"/>
        </w:rPr>
        <w:t xml:space="preserve"> of ongoing</w:t>
      </w:r>
      <w:r w:rsidR="00407D1A" w:rsidRPr="00E864EA">
        <w:rPr>
          <w:sz w:val="22"/>
          <w:szCs w:val="22"/>
        </w:rPr>
        <w:t xml:space="preserve"> </w:t>
      </w:r>
      <w:r w:rsidR="00BC650C" w:rsidRPr="00E864EA">
        <w:rPr>
          <w:sz w:val="22"/>
          <w:szCs w:val="22"/>
        </w:rPr>
        <w:t xml:space="preserve">issues </w:t>
      </w:r>
      <w:r w:rsidR="00120B8B" w:rsidRPr="00E864EA">
        <w:rPr>
          <w:sz w:val="22"/>
          <w:szCs w:val="22"/>
        </w:rPr>
        <w:t>Business Developed Application</w:t>
      </w:r>
      <w:r w:rsidR="00BE0A03" w:rsidRPr="00E864EA">
        <w:rPr>
          <w:sz w:val="22"/>
          <w:szCs w:val="22"/>
        </w:rPr>
        <w:t xml:space="preserve"> – SmartSheet</w:t>
      </w:r>
      <w:r w:rsidR="009D0182" w:rsidRPr="00E864EA">
        <w:rPr>
          <w:sz w:val="22"/>
          <w:szCs w:val="22"/>
        </w:rPr>
        <w:t>,</w:t>
      </w:r>
      <w:r w:rsidR="00446A4D" w:rsidRPr="00E864EA">
        <w:rPr>
          <w:sz w:val="22"/>
          <w:szCs w:val="22"/>
        </w:rPr>
        <w:t xml:space="preserve"> had i.e. extreme slow performance, constant freezing and failure to save changes</w:t>
      </w:r>
      <w:r w:rsidR="00120B8B" w:rsidRPr="00E864EA">
        <w:rPr>
          <w:sz w:val="22"/>
          <w:szCs w:val="22"/>
        </w:rPr>
        <w:t>.</w:t>
      </w:r>
    </w:p>
    <w:p w:rsidR="00C230FA" w:rsidRPr="00E864EA" w:rsidRDefault="00C230FA" w:rsidP="00C230FA">
      <w:pPr>
        <w:tabs>
          <w:tab w:val="left" w:pos="5430"/>
        </w:tabs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Pr="00E864EA">
        <w:rPr>
          <w:b/>
          <w:bCs/>
          <w:sz w:val="22"/>
          <w:szCs w:val="22"/>
        </w:rPr>
        <w:t xml:space="preserve">: </w:t>
      </w:r>
      <w:r w:rsidRPr="00E864EA">
        <w:rPr>
          <w:sz w:val="22"/>
          <w:szCs w:val="22"/>
        </w:rPr>
        <w:t>Windows 7</w:t>
      </w:r>
      <w:r w:rsidR="00120B8B" w:rsidRPr="00E864EA">
        <w:rPr>
          <w:sz w:val="22"/>
          <w:szCs w:val="22"/>
        </w:rPr>
        <w:t>/10</w:t>
      </w:r>
      <w:r w:rsidRPr="00E864EA">
        <w:rPr>
          <w:sz w:val="22"/>
          <w:szCs w:val="22"/>
        </w:rPr>
        <w:t>, MS Office 2013</w:t>
      </w:r>
      <w:r w:rsidR="00120B8B" w:rsidRPr="00E864EA">
        <w:rPr>
          <w:sz w:val="22"/>
          <w:szCs w:val="22"/>
        </w:rPr>
        <w:t>/Office 365</w:t>
      </w:r>
      <w:r w:rsidRPr="00E864EA">
        <w:rPr>
          <w:sz w:val="22"/>
          <w:szCs w:val="22"/>
        </w:rPr>
        <w:t>,</w:t>
      </w:r>
      <w:r w:rsidR="00964D19" w:rsidRPr="00E864EA">
        <w:rPr>
          <w:sz w:val="22"/>
          <w:szCs w:val="22"/>
        </w:rPr>
        <w:t xml:space="preserve"> </w:t>
      </w:r>
      <w:r w:rsidR="00BE0A03" w:rsidRPr="00E864EA">
        <w:rPr>
          <w:sz w:val="22"/>
          <w:szCs w:val="22"/>
        </w:rPr>
        <w:t xml:space="preserve">SmartSheet, </w:t>
      </w:r>
      <w:r w:rsidR="00964D19" w:rsidRPr="00E864EA">
        <w:rPr>
          <w:sz w:val="22"/>
          <w:szCs w:val="22"/>
        </w:rPr>
        <w:t xml:space="preserve">Skype for Business, </w:t>
      </w:r>
      <w:r w:rsidR="00120B8B" w:rsidRPr="00E864EA">
        <w:rPr>
          <w:sz w:val="22"/>
          <w:szCs w:val="22"/>
        </w:rPr>
        <w:t>Laptops – DELL</w:t>
      </w:r>
      <w:r w:rsidRPr="00E864EA">
        <w:rPr>
          <w:sz w:val="22"/>
          <w:szCs w:val="22"/>
        </w:rPr>
        <w:t xml:space="preserve">, MFD – </w:t>
      </w:r>
      <w:r w:rsidR="00120B8B" w:rsidRPr="00E864EA">
        <w:rPr>
          <w:sz w:val="22"/>
          <w:szCs w:val="22"/>
        </w:rPr>
        <w:t>RICO</w:t>
      </w:r>
      <w:r w:rsidR="00BC650C" w:rsidRPr="00E864EA">
        <w:rPr>
          <w:sz w:val="22"/>
          <w:szCs w:val="22"/>
        </w:rPr>
        <w:t>H</w:t>
      </w:r>
      <w:r w:rsidR="00120B8B" w:rsidRPr="00E864EA">
        <w:rPr>
          <w:sz w:val="22"/>
          <w:szCs w:val="22"/>
        </w:rPr>
        <w:t>, Call Logging System – Service Now</w:t>
      </w:r>
      <w:r w:rsidR="00BC650C" w:rsidRPr="00E864EA">
        <w:rPr>
          <w:sz w:val="22"/>
          <w:szCs w:val="22"/>
        </w:rPr>
        <w:t xml:space="preserve"> and Pulse VPN</w:t>
      </w:r>
      <w:r w:rsidR="00120B8B" w:rsidRPr="00E864EA">
        <w:rPr>
          <w:sz w:val="22"/>
          <w:szCs w:val="22"/>
        </w:rPr>
        <w:t>.</w:t>
      </w:r>
    </w:p>
    <w:p w:rsidR="00BA74BA" w:rsidRPr="00E864EA" w:rsidRDefault="00BA74BA" w:rsidP="005F275F">
      <w:pPr>
        <w:rPr>
          <w:sz w:val="22"/>
          <w:szCs w:val="22"/>
        </w:rPr>
      </w:pPr>
    </w:p>
    <w:p w:rsidR="009D52BC" w:rsidRPr="00E864EA" w:rsidRDefault="009D52BC" w:rsidP="005F275F">
      <w:pPr>
        <w:rPr>
          <w:sz w:val="22"/>
          <w:szCs w:val="22"/>
        </w:rPr>
      </w:pPr>
    </w:p>
    <w:p w:rsidR="005F275F" w:rsidRPr="00E864EA" w:rsidRDefault="00245785" w:rsidP="005F275F">
      <w:pPr>
        <w:rPr>
          <w:b/>
        </w:rPr>
      </w:pPr>
      <w:r w:rsidRPr="00E864EA">
        <w:rPr>
          <w:b/>
          <w:sz w:val="24"/>
          <w:szCs w:val="24"/>
          <w:lang w:val="en-US"/>
        </w:rPr>
        <w:t>25</w:t>
      </w:r>
      <w:r w:rsidR="00A2690B" w:rsidRPr="00E864EA">
        <w:rPr>
          <w:b/>
          <w:sz w:val="24"/>
          <w:szCs w:val="24"/>
          <w:lang w:val="en-US"/>
        </w:rPr>
        <w:t xml:space="preserve"> </w:t>
      </w:r>
      <w:r w:rsidRPr="00E864EA">
        <w:rPr>
          <w:b/>
          <w:sz w:val="24"/>
          <w:szCs w:val="24"/>
          <w:lang w:val="en-US"/>
        </w:rPr>
        <w:t>JULY</w:t>
      </w:r>
      <w:r w:rsidR="00A2690B" w:rsidRPr="00E864EA">
        <w:rPr>
          <w:b/>
          <w:sz w:val="24"/>
          <w:szCs w:val="24"/>
          <w:lang w:val="en-US"/>
        </w:rPr>
        <w:t xml:space="preserve"> </w:t>
      </w:r>
      <w:r w:rsidR="005F275F" w:rsidRPr="00E864EA">
        <w:rPr>
          <w:b/>
          <w:bCs/>
          <w:smallCaps/>
          <w:sz w:val="24"/>
          <w:szCs w:val="24"/>
        </w:rPr>
        <w:t xml:space="preserve">2016 </w:t>
      </w:r>
      <w:r w:rsidRPr="00E864EA">
        <w:rPr>
          <w:b/>
          <w:bCs/>
          <w:smallCaps/>
          <w:sz w:val="24"/>
          <w:szCs w:val="24"/>
        </w:rPr>
        <w:t>– 22</w:t>
      </w:r>
      <w:r w:rsidR="00A2690B" w:rsidRPr="00E864EA">
        <w:rPr>
          <w:b/>
          <w:bCs/>
          <w:smallCaps/>
          <w:sz w:val="24"/>
          <w:szCs w:val="24"/>
        </w:rPr>
        <w:t xml:space="preserve"> </w:t>
      </w:r>
      <w:r w:rsidRPr="00E864EA">
        <w:rPr>
          <w:b/>
          <w:bCs/>
          <w:smallCaps/>
          <w:sz w:val="24"/>
          <w:szCs w:val="24"/>
        </w:rPr>
        <w:t>SEPT</w:t>
      </w:r>
      <w:r w:rsidR="005F275F" w:rsidRPr="00E864EA">
        <w:rPr>
          <w:b/>
          <w:bCs/>
          <w:smallCaps/>
          <w:sz w:val="24"/>
          <w:szCs w:val="24"/>
        </w:rPr>
        <w:t xml:space="preserve"> 2016 </w:t>
      </w:r>
      <w:r w:rsidR="00407D1A" w:rsidRPr="00E864EA">
        <w:rPr>
          <w:b/>
          <w:bCs/>
          <w:smallCaps/>
          <w:sz w:val="24"/>
          <w:szCs w:val="24"/>
        </w:rPr>
        <w:t xml:space="preserve">                                  </w:t>
      </w:r>
      <w:r w:rsidR="00B408C6" w:rsidRPr="00E864EA">
        <w:rPr>
          <w:b/>
          <w:sz w:val="24"/>
          <w:szCs w:val="24"/>
          <w:lang w:val="en-US"/>
        </w:rPr>
        <w:t>LEONARD CHESHIRE DISABILITY</w:t>
      </w:r>
    </w:p>
    <w:p w:rsidR="00852E43" w:rsidRPr="00E864EA" w:rsidRDefault="00852E43" w:rsidP="005F275F">
      <w:pPr>
        <w:rPr>
          <w:sz w:val="22"/>
          <w:szCs w:val="22"/>
          <w:shd w:val="clear" w:color="auto" w:fill="FFFFFF"/>
        </w:rPr>
      </w:pPr>
    </w:p>
    <w:p w:rsidR="005F275F" w:rsidRPr="00E864EA" w:rsidRDefault="005F275F" w:rsidP="005F275F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1</w:t>
      </w:r>
      <w:r w:rsidRPr="00E864EA">
        <w:rPr>
          <w:b/>
          <w:bCs/>
          <w:sz w:val="22"/>
          <w:szCs w:val="22"/>
          <w:vertAlign w:val="superscript"/>
        </w:rPr>
        <w:t>st</w:t>
      </w:r>
      <w:r w:rsidRPr="00E864EA">
        <w:rPr>
          <w:b/>
          <w:bCs/>
          <w:sz w:val="22"/>
          <w:szCs w:val="22"/>
        </w:rPr>
        <w:t xml:space="preserve"> Line Support Engineer </w:t>
      </w:r>
    </w:p>
    <w:p w:rsidR="005F275F" w:rsidRPr="00E864EA" w:rsidRDefault="00537E3B" w:rsidP="005F275F">
      <w:pPr>
        <w:rPr>
          <w:rFonts w:ascii="Arial" w:hAnsi="Arial" w:cs="Arial"/>
          <w:lang w:val="en-US" w:eastAsia="en-GB"/>
        </w:rPr>
      </w:pPr>
      <w:r w:rsidRPr="00E864EA">
        <w:rPr>
          <w:sz w:val="22"/>
          <w:szCs w:val="22"/>
        </w:rPr>
        <w:t>This was a 2</w:t>
      </w:r>
      <w:r w:rsidR="005F275F" w:rsidRPr="00E864EA">
        <w:rPr>
          <w:sz w:val="22"/>
          <w:szCs w:val="22"/>
        </w:rPr>
        <w:t xml:space="preserve"> Months contract </w:t>
      </w:r>
      <w:r w:rsidR="00C23C12" w:rsidRPr="00E864EA">
        <w:rPr>
          <w:sz w:val="22"/>
          <w:szCs w:val="22"/>
        </w:rPr>
        <w:t xml:space="preserve">working in their London Office </w:t>
      </w:r>
      <w:r w:rsidR="005F275F" w:rsidRPr="00E864EA">
        <w:rPr>
          <w:sz w:val="22"/>
          <w:szCs w:val="22"/>
        </w:rPr>
        <w:t>which involved 1</w:t>
      </w:r>
      <w:r w:rsidR="005F275F" w:rsidRPr="00E864EA">
        <w:rPr>
          <w:sz w:val="22"/>
          <w:szCs w:val="22"/>
          <w:vertAlign w:val="superscript"/>
        </w:rPr>
        <w:t>st</w:t>
      </w:r>
      <w:r w:rsidR="005F275F" w:rsidRPr="00E864EA">
        <w:rPr>
          <w:sz w:val="22"/>
          <w:szCs w:val="22"/>
        </w:rPr>
        <w:t xml:space="preserve"> Line IT Support to </w:t>
      </w:r>
      <w:r w:rsidRPr="00E864EA">
        <w:rPr>
          <w:sz w:val="24"/>
          <w:szCs w:val="24"/>
          <w:lang w:val="en-US"/>
        </w:rPr>
        <w:t>Leonard Cheshire Disability</w:t>
      </w:r>
    </w:p>
    <w:p w:rsidR="005F275F" w:rsidRPr="00E864EA" w:rsidRDefault="005F275F" w:rsidP="005F275F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Responsible for:</w:t>
      </w:r>
    </w:p>
    <w:p w:rsidR="005F275F" w:rsidRPr="00E864EA" w:rsidRDefault="005F275F" w:rsidP="005F275F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User Support &amp; Troubleshooting: MS OS Windows 7</w:t>
      </w:r>
      <w:r w:rsidR="00BC650C" w:rsidRPr="00E864EA">
        <w:rPr>
          <w:sz w:val="22"/>
          <w:szCs w:val="22"/>
        </w:rPr>
        <w:t>/10</w:t>
      </w:r>
      <w:r w:rsidRPr="00E864EA">
        <w:rPr>
          <w:sz w:val="22"/>
          <w:szCs w:val="22"/>
        </w:rPr>
        <w:t>, MS Office 2013</w:t>
      </w:r>
      <w:r w:rsidR="00BC650C" w:rsidRPr="00E864EA">
        <w:rPr>
          <w:sz w:val="22"/>
          <w:szCs w:val="22"/>
        </w:rPr>
        <w:t>/Office 365</w:t>
      </w:r>
      <w:r w:rsidRPr="00E864EA">
        <w:rPr>
          <w:sz w:val="22"/>
          <w:szCs w:val="22"/>
        </w:rPr>
        <w:t>,</w:t>
      </w:r>
      <w:r w:rsidR="00E31C0F" w:rsidRPr="00E864EA">
        <w:rPr>
          <w:sz w:val="22"/>
          <w:szCs w:val="22"/>
        </w:rPr>
        <w:t xml:space="preserve"> Skype for Business,</w:t>
      </w:r>
      <w:r w:rsidR="002E4CCE" w:rsidRPr="00E864EA">
        <w:rPr>
          <w:sz w:val="22"/>
          <w:szCs w:val="22"/>
        </w:rPr>
        <w:t xml:space="preserve"> </w:t>
      </w:r>
      <w:r w:rsidRPr="00E864EA">
        <w:rPr>
          <w:sz w:val="22"/>
          <w:szCs w:val="22"/>
        </w:rPr>
        <w:t>Desktops, Laptops, Printers, MFD, CISCO VPN and Business Developed Applications (BDA)</w:t>
      </w:r>
      <w:r w:rsidR="00BC650C" w:rsidRPr="00E864EA">
        <w:rPr>
          <w:sz w:val="22"/>
          <w:szCs w:val="22"/>
        </w:rPr>
        <w:t>/Bespoke Applications</w:t>
      </w:r>
      <w:r w:rsidR="00407D1A" w:rsidRPr="00E864EA">
        <w:rPr>
          <w:sz w:val="22"/>
          <w:szCs w:val="22"/>
        </w:rPr>
        <w:t>.</w:t>
      </w:r>
      <w:r w:rsidRPr="00E864EA">
        <w:rPr>
          <w:sz w:val="22"/>
          <w:szCs w:val="22"/>
        </w:rPr>
        <w:t xml:space="preserve"> </w:t>
      </w:r>
    </w:p>
    <w:p w:rsidR="005F275F" w:rsidRPr="00E864EA" w:rsidRDefault="005F275F" w:rsidP="005F275F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Logging Calls &amp; Updating the Call with call progression details and managing the fault calls.</w:t>
      </w:r>
    </w:p>
    <w:p w:rsidR="005F275F" w:rsidRPr="00E864EA" w:rsidRDefault="005F275F" w:rsidP="005F275F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 xml:space="preserve">Installation and Configuration of IT Software. </w:t>
      </w:r>
    </w:p>
    <w:p w:rsidR="005F275F" w:rsidRPr="00E864EA" w:rsidRDefault="005F275F" w:rsidP="005F275F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Active Directory – User Account Administration</w:t>
      </w:r>
    </w:p>
    <w:p w:rsidR="00BC650C" w:rsidRPr="00E864EA" w:rsidRDefault="005F275F" w:rsidP="00BC650C">
      <w:pPr>
        <w:numPr>
          <w:ilvl w:val="0"/>
          <w:numId w:val="2"/>
        </w:numPr>
        <w:tabs>
          <w:tab w:val="left" w:pos="340"/>
          <w:tab w:val="left" w:pos="5430"/>
        </w:tabs>
        <w:rPr>
          <w:b/>
          <w:bCs/>
          <w:sz w:val="22"/>
          <w:szCs w:val="22"/>
        </w:rPr>
      </w:pPr>
      <w:r w:rsidRPr="00E864EA">
        <w:rPr>
          <w:sz w:val="22"/>
          <w:szCs w:val="22"/>
        </w:rPr>
        <w:t>MS Outlook 2013</w:t>
      </w:r>
      <w:r w:rsidR="00BC650C" w:rsidRPr="00E864EA">
        <w:rPr>
          <w:sz w:val="22"/>
          <w:szCs w:val="22"/>
        </w:rPr>
        <w:t>/Office 365</w:t>
      </w:r>
      <w:r w:rsidR="00407D1A" w:rsidRPr="00E864EA">
        <w:rPr>
          <w:sz w:val="22"/>
          <w:szCs w:val="22"/>
        </w:rPr>
        <w:t xml:space="preserve"> Email Account</w:t>
      </w:r>
      <w:r w:rsidRPr="00E864EA">
        <w:rPr>
          <w:sz w:val="22"/>
          <w:szCs w:val="22"/>
        </w:rPr>
        <w:t xml:space="preserve"> Administration</w:t>
      </w:r>
    </w:p>
    <w:p w:rsidR="008C7A25" w:rsidRPr="00E864EA" w:rsidRDefault="00BE0A03" w:rsidP="00407D1A">
      <w:pPr>
        <w:numPr>
          <w:ilvl w:val="0"/>
          <w:numId w:val="2"/>
        </w:numPr>
        <w:tabs>
          <w:tab w:val="left" w:pos="340"/>
          <w:tab w:val="left" w:pos="5430"/>
        </w:tabs>
        <w:rPr>
          <w:b/>
          <w:bCs/>
          <w:sz w:val="22"/>
          <w:szCs w:val="22"/>
        </w:rPr>
      </w:pPr>
      <w:r w:rsidRPr="00E864EA">
        <w:rPr>
          <w:sz w:val="22"/>
          <w:szCs w:val="22"/>
        </w:rPr>
        <w:t>To setup Remote A</w:t>
      </w:r>
      <w:r w:rsidR="00407D1A" w:rsidRPr="00E864EA">
        <w:rPr>
          <w:sz w:val="22"/>
          <w:szCs w:val="22"/>
        </w:rPr>
        <w:t>ccess Ap</w:t>
      </w:r>
      <w:r w:rsidRPr="00E864EA">
        <w:rPr>
          <w:sz w:val="22"/>
          <w:szCs w:val="22"/>
        </w:rPr>
        <w:t>plications for end users via CISCO</w:t>
      </w:r>
      <w:r w:rsidR="00407D1A" w:rsidRPr="00E864EA">
        <w:rPr>
          <w:sz w:val="22"/>
          <w:szCs w:val="22"/>
        </w:rPr>
        <w:t xml:space="preserve"> VPN.</w:t>
      </w:r>
    </w:p>
    <w:p w:rsidR="00407D1A" w:rsidRPr="00E864EA" w:rsidRDefault="005F275F" w:rsidP="00523D6C">
      <w:pPr>
        <w:tabs>
          <w:tab w:val="left" w:pos="5430"/>
        </w:tabs>
        <w:rPr>
          <w:b/>
          <w:sz w:val="24"/>
          <w:szCs w:val="24"/>
          <w:lang w:val="en-US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Pr="00E864EA">
        <w:rPr>
          <w:b/>
          <w:bCs/>
          <w:sz w:val="22"/>
          <w:szCs w:val="22"/>
        </w:rPr>
        <w:t xml:space="preserve">: </w:t>
      </w:r>
      <w:r w:rsidRPr="00E864EA">
        <w:rPr>
          <w:sz w:val="22"/>
          <w:szCs w:val="22"/>
        </w:rPr>
        <w:t>Wind</w:t>
      </w:r>
      <w:r w:rsidR="00BC650C" w:rsidRPr="00E864EA">
        <w:rPr>
          <w:sz w:val="22"/>
          <w:szCs w:val="22"/>
        </w:rPr>
        <w:t>ows 7/10, MS Office 2013/Office 365</w:t>
      </w:r>
      <w:r w:rsidRPr="00E864EA">
        <w:rPr>
          <w:sz w:val="22"/>
          <w:szCs w:val="22"/>
        </w:rPr>
        <w:t xml:space="preserve">, </w:t>
      </w:r>
      <w:r w:rsidR="00E31C0F" w:rsidRPr="00E864EA">
        <w:rPr>
          <w:sz w:val="22"/>
          <w:szCs w:val="22"/>
        </w:rPr>
        <w:t xml:space="preserve">Skype for Business, </w:t>
      </w:r>
      <w:r w:rsidRPr="00E864EA">
        <w:rPr>
          <w:sz w:val="22"/>
          <w:szCs w:val="22"/>
        </w:rPr>
        <w:t>Active D</w:t>
      </w:r>
      <w:r w:rsidR="00407D1A" w:rsidRPr="00E864EA">
        <w:rPr>
          <w:sz w:val="22"/>
          <w:szCs w:val="22"/>
        </w:rPr>
        <w:t>irectory, Desktops &amp; Laptops – HP, MFD – Canon, CISCO VPN</w:t>
      </w:r>
    </w:p>
    <w:p w:rsidR="003D2117" w:rsidRPr="00E864EA" w:rsidRDefault="003D2117" w:rsidP="00BC6832">
      <w:pPr>
        <w:rPr>
          <w:b/>
          <w:sz w:val="24"/>
          <w:szCs w:val="24"/>
          <w:lang w:val="en-US"/>
        </w:rPr>
      </w:pPr>
    </w:p>
    <w:p w:rsidR="00667BBF" w:rsidRPr="00E864EA" w:rsidRDefault="00667BBF" w:rsidP="00BC6832">
      <w:pPr>
        <w:rPr>
          <w:b/>
          <w:sz w:val="24"/>
          <w:szCs w:val="24"/>
          <w:lang w:val="en-US"/>
        </w:rPr>
      </w:pPr>
    </w:p>
    <w:p w:rsidR="00BC6832" w:rsidRPr="00E864EA" w:rsidRDefault="003B0215" w:rsidP="00BC6832">
      <w:pPr>
        <w:rPr>
          <w:b/>
        </w:rPr>
      </w:pPr>
      <w:r w:rsidRPr="00E864EA">
        <w:rPr>
          <w:b/>
          <w:sz w:val="24"/>
          <w:szCs w:val="24"/>
          <w:lang w:val="en-US"/>
        </w:rPr>
        <w:t>01</w:t>
      </w:r>
      <w:r w:rsidR="008D01F5" w:rsidRPr="00E864EA">
        <w:rPr>
          <w:b/>
          <w:sz w:val="24"/>
          <w:szCs w:val="24"/>
          <w:lang w:val="en-US"/>
        </w:rPr>
        <w:t xml:space="preserve"> </w:t>
      </w:r>
      <w:r w:rsidRPr="00E864EA">
        <w:rPr>
          <w:b/>
          <w:sz w:val="24"/>
          <w:szCs w:val="24"/>
          <w:lang w:val="en-US"/>
        </w:rPr>
        <w:t xml:space="preserve">FEB </w:t>
      </w:r>
      <w:r w:rsidR="00BC6832" w:rsidRPr="00E864EA">
        <w:rPr>
          <w:b/>
          <w:bCs/>
          <w:smallCaps/>
          <w:sz w:val="24"/>
          <w:szCs w:val="24"/>
        </w:rPr>
        <w:t>201</w:t>
      </w:r>
      <w:r w:rsidRPr="00E864EA">
        <w:rPr>
          <w:b/>
          <w:bCs/>
          <w:smallCaps/>
          <w:sz w:val="24"/>
          <w:szCs w:val="24"/>
        </w:rPr>
        <w:t>6</w:t>
      </w:r>
      <w:r w:rsidR="00F6557B" w:rsidRPr="00E864EA">
        <w:rPr>
          <w:b/>
          <w:bCs/>
          <w:smallCaps/>
          <w:sz w:val="24"/>
          <w:szCs w:val="24"/>
        </w:rPr>
        <w:t xml:space="preserve"> </w:t>
      </w:r>
      <w:r w:rsidRPr="00E864EA">
        <w:rPr>
          <w:b/>
          <w:bCs/>
          <w:smallCaps/>
          <w:sz w:val="24"/>
          <w:szCs w:val="24"/>
        </w:rPr>
        <w:t>– 03 JUNE</w:t>
      </w:r>
      <w:r w:rsidR="00BC6832" w:rsidRPr="00E864EA">
        <w:rPr>
          <w:b/>
          <w:bCs/>
          <w:smallCaps/>
          <w:sz w:val="24"/>
          <w:szCs w:val="24"/>
        </w:rPr>
        <w:t xml:space="preserve"> 2016 </w:t>
      </w:r>
      <w:r w:rsidR="00407D1A" w:rsidRPr="00E864EA">
        <w:rPr>
          <w:b/>
          <w:bCs/>
          <w:smallCaps/>
          <w:sz w:val="24"/>
          <w:szCs w:val="24"/>
        </w:rPr>
        <w:t xml:space="preserve">                                                                                   </w:t>
      </w:r>
      <w:r w:rsidRPr="00E864EA">
        <w:rPr>
          <w:b/>
          <w:sz w:val="24"/>
          <w:szCs w:val="24"/>
          <w:lang w:val="en-US"/>
        </w:rPr>
        <w:t>NHS HOSPITAL</w:t>
      </w:r>
    </w:p>
    <w:p w:rsidR="00505416" w:rsidRPr="00E864EA" w:rsidRDefault="00505416" w:rsidP="00BC6832">
      <w:pPr>
        <w:rPr>
          <w:b/>
          <w:bCs/>
          <w:sz w:val="22"/>
          <w:szCs w:val="22"/>
        </w:rPr>
      </w:pPr>
    </w:p>
    <w:p w:rsidR="00BC6832" w:rsidRPr="00E864EA" w:rsidRDefault="00BC6832" w:rsidP="00BC6832">
      <w:pPr>
        <w:rPr>
          <w:i/>
        </w:rPr>
      </w:pPr>
      <w:r w:rsidRPr="00E864EA">
        <w:rPr>
          <w:b/>
          <w:bCs/>
          <w:sz w:val="22"/>
          <w:szCs w:val="22"/>
        </w:rPr>
        <w:t>1</w:t>
      </w:r>
      <w:r w:rsidRPr="00E864EA">
        <w:rPr>
          <w:b/>
          <w:bCs/>
          <w:sz w:val="22"/>
          <w:szCs w:val="22"/>
          <w:vertAlign w:val="superscript"/>
        </w:rPr>
        <w:t>st</w:t>
      </w:r>
      <w:r w:rsidRPr="00E864EA">
        <w:rPr>
          <w:b/>
          <w:bCs/>
          <w:sz w:val="22"/>
          <w:szCs w:val="22"/>
        </w:rPr>
        <w:t xml:space="preserve"> Line Support Engineer </w:t>
      </w:r>
    </w:p>
    <w:p w:rsidR="003C3B99" w:rsidRPr="00E864EA" w:rsidRDefault="00BC6832" w:rsidP="003B0215">
      <w:pPr>
        <w:rPr>
          <w:b/>
          <w:bCs/>
          <w:sz w:val="22"/>
          <w:szCs w:val="22"/>
        </w:rPr>
      </w:pPr>
      <w:r w:rsidRPr="00E864EA">
        <w:rPr>
          <w:sz w:val="22"/>
          <w:szCs w:val="22"/>
        </w:rPr>
        <w:t>This was a 4 Months contract which involved 1</w:t>
      </w:r>
      <w:r w:rsidRPr="00E864EA">
        <w:rPr>
          <w:sz w:val="22"/>
          <w:szCs w:val="22"/>
          <w:vertAlign w:val="superscript"/>
        </w:rPr>
        <w:t>st</w:t>
      </w:r>
      <w:r w:rsidRPr="00E864EA">
        <w:rPr>
          <w:sz w:val="22"/>
          <w:szCs w:val="22"/>
        </w:rPr>
        <w:t xml:space="preserve"> Line IT Support to the </w:t>
      </w:r>
      <w:r w:rsidR="003B0215" w:rsidRPr="00E864EA">
        <w:rPr>
          <w:sz w:val="22"/>
          <w:szCs w:val="22"/>
        </w:rPr>
        <w:t>North East London NHS Foundation Trust in Goodmayes Hospital</w:t>
      </w:r>
      <w:r w:rsidR="00B408C6" w:rsidRPr="00E864EA">
        <w:rPr>
          <w:sz w:val="22"/>
          <w:szCs w:val="22"/>
        </w:rPr>
        <w:t>, Ilford, London.</w:t>
      </w:r>
    </w:p>
    <w:p w:rsidR="003B0215" w:rsidRPr="00E864EA" w:rsidRDefault="003B0215" w:rsidP="003B0215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Responsible for:</w:t>
      </w:r>
    </w:p>
    <w:p w:rsidR="003B0215" w:rsidRPr="00E864EA" w:rsidRDefault="003B0215" w:rsidP="003B0215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User Support &amp; Tro</w:t>
      </w:r>
      <w:r w:rsidR="00036DC9" w:rsidRPr="00E864EA">
        <w:rPr>
          <w:sz w:val="22"/>
          <w:szCs w:val="22"/>
        </w:rPr>
        <w:t xml:space="preserve">ubleshooting: MS OS Windows </w:t>
      </w:r>
      <w:r w:rsidRPr="00E864EA">
        <w:rPr>
          <w:sz w:val="22"/>
          <w:szCs w:val="22"/>
        </w:rPr>
        <w:t xml:space="preserve">7, MS </w:t>
      </w:r>
      <w:r w:rsidR="00036DC9" w:rsidRPr="00E864EA">
        <w:rPr>
          <w:sz w:val="22"/>
          <w:szCs w:val="22"/>
        </w:rPr>
        <w:t xml:space="preserve">Office 2013, </w:t>
      </w:r>
      <w:r w:rsidRPr="00E864EA">
        <w:rPr>
          <w:sz w:val="22"/>
          <w:szCs w:val="22"/>
        </w:rPr>
        <w:t>Desktops, Laptops</w:t>
      </w:r>
      <w:r w:rsidR="006D5D35" w:rsidRPr="00E864EA">
        <w:rPr>
          <w:sz w:val="22"/>
          <w:szCs w:val="22"/>
        </w:rPr>
        <w:t xml:space="preserve"> (On-Site/Off-</w:t>
      </w:r>
      <w:r w:rsidR="00D94D2D" w:rsidRPr="00E864EA">
        <w:rPr>
          <w:sz w:val="22"/>
          <w:szCs w:val="22"/>
        </w:rPr>
        <w:t>Site</w:t>
      </w:r>
      <w:r w:rsidR="006D5D35" w:rsidRPr="00E864EA">
        <w:rPr>
          <w:sz w:val="22"/>
          <w:szCs w:val="22"/>
        </w:rPr>
        <w:t>/</w:t>
      </w:r>
      <w:r w:rsidR="00D94D2D" w:rsidRPr="00E864EA">
        <w:rPr>
          <w:sz w:val="22"/>
          <w:szCs w:val="22"/>
        </w:rPr>
        <w:t>Agile</w:t>
      </w:r>
      <w:r w:rsidR="00070E26" w:rsidRPr="00E864EA">
        <w:rPr>
          <w:sz w:val="22"/>
          <w:szCs w:val="22"/>
        </w:rPr>
        <w:t>/Home</w:t>
      </w:r>
      <w:r w:rsidR="00BE0A03" w:rsidRPr="00E864EA">
        <w:rPr>
          <w:sz w:val="22"/>
          <w:szCs w:val="22"/>
        </w:rPr>
        <w:t xml:space="preserve"> </w:t>
      </w:r>
      <w:r w:rsidR="006D5D35" w:rsidRPr="00E864EA">
        <w:rPr>
          <w:sz w:val="22"/>
          <w:szCs w:val="22"/>
        </w:rPr>
        <w:t>Workers)</w:t>
      </w:r>
      <w:r w:rsidRPr="00E864EA">
        <w:rPr>
          <w:sz w:val="22"/>
          <w:szCs w:val="22"/>
        </w:rPr>
        <w:t xml:space="preserve">, Printers, MFD, </w:t>
      </w:r>
      <w:r w:rsidR="00036DC9" w:rsidRPr="00E864EA">
        <w:rPr>
          <w:sz w:val="22"/>
          <w:szCs w:val="22"/>
        </w:rPr>
        <w:t xml:space="preserve">Scanners, </w:t>
      </w:r>
      <w:r w:rsidR="00DF30A2" w:rsidRPr="00E864EA">
        <w:rPr>
          <w:sz w:val="22"/>
          <w:szCs w:val="22"/>
        </w:rPr>
        <w:t xml:space="preserve">CISCO VPN, CITRIX </w:t>
      </w:r>
      <w:r w:rsidRPr="00E864EA">
        <w:rPr>
          <w:sz w:val="22"/>
          <w:szCs w:val="22"/>
        </w:rPr>
        <w:t>and Busin</w:t>
      </w:r>
      <w:r w:rsidR="00070E26" w:rsidRPr="00E864EA">
        <w:rPr>
          <w:sz w:val="22"/>
          <w:szCs w:val="22"/>
        </w:rPr>
        <w:t xml:space="preserve">ess Developed Applications </w:t>
      </w:r>
      <w:r w:rsidR="00FF3B07" w:rsidRPr="00E864EA">
        <w:rPr>
          <w:sz w:val="22"/>
          <w:szCs w:val="22"/>
        </w:rPr>
        <w:t>for various Patient Records System – i.e. RiO &amp; SystemOne</w:t>
      </w:r>
      <w:r w:rsidRPr="00E864EA">
        <w:rPr>
          <w:sz w:val="22"/>
          <w:szCs w:val="22"/>
        </w:rPr>
        <w:t xml:space="preserve">.  </w:t>
      </w:r>
    </w:p>
    <w:p w:rsidR="003B0215" w:rsidRPr="00E864EA" w:rsidRDefault="00210285" w:rsidP="003B0215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Receiving Calls via Call Management System called CISCO Finesse, Logging Calls &amp; Updating the Call Logging S</w:t>
      </w:r>
      <w:r w:rsidR="003B0215" w:rsidRPr="00E864EA">
        <w:rPr>
          <w:sz w:val="22"/>
          <w:szCs w:val="22"/>
        </w:rPr>
        <w:t xml:space="preserve">ystem called </w:t>
      </w:r>
      <w:r w:rsidR="00036DC9" w:rsidRPr="00E864EA">
        <w:rPr>
          <w:sz w:val="22"/>
          <w:szCs w:val="22"/>
        </w:rPr>
        <w:t xml:space="preserve">Vivantio </w:t>
      </w:r>
      <w:r w:rsidR="003B0215" w:rsidRPr="00E864EA">
        <w:rPr>
          <w:sz w:val="22"/>
          <w:szCs w:val="22"/>
        </w:rPr>
        <w:t>with call progression details and managing the fault calls within agreed SLAs.</w:t>
      </w:r>
    </w:p>
    <w:p w:rsidR="00AA53EC" w:rsidRPr="00E864EA" w:rsidRDefault="003B0215" w:rsidP="003B0215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Installation and Configuration of IT Software</w:t>
      </w:r>
      <w:r w:rsidR="00AA53EC" w:rsidRPr="00E864EA">
        <w:rPr>
          <w:sz w:val="22"/>
          <w:szCs w:val="22"/>
        </w:rPr>
        <w:t>.</w:t>
      </w:r>
    </w:p>
    <w:p w:rsidR="003B0215" w:rsidRPr="00E864EA" w:rsidRDefault="003B0215" w:rsidP="003B0215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 xml:space="preserve">Active Directory– </w:t>
      </w:r>
      <w:r w:rsidR="00AA53EC" w:rsidRPr="00E864EA">
        <w:rPr>
          <w:sz w:val="22"/>
          <w:szCs w:val="22"/>
        </w:rPr>
        <w:t xml:space="preserve">User Account </w:t>
      </w:r>
      <w:r w:rsidRPr="00E864EA">
        <w:rPr>
          <w:sz w:val="22"/>
          <w:szCs w:val="22"/>
        </w:rPr>
        <w:t>Administration</w:t>
      </w:r>
    </w:p>
    <w:p w:rsidR="003B0215" w:rsidRPr="00E864EA" w:rsidRDefault="00AA53EC" w:rsidP="00192BB3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MS Exchange Server 2010</w:t>
      </w:r>
      <w:r w:rsidR="003B0215" w:rsidRPr="00E864EA">
        <w:rPr>
          <w:sz w:val="22"/>
          <w:szCs w:val="22"/>
        </w:rPr>
        <w:t xml:space="preserve"> – Email Account </w:t>
      </w:r>
      <w:r w:rsidR="007479B3" w:rsidRPr="00E864EA">
        <w:rPr>
          <w:sz w:val="22"/>
          <w:szCs w:val="22"/>
        </w:rPr>
        <w:t xml:space="preserve">(MS Outlook 2013) </w:t>
      </w:r>
      <w:r w:rsidR="00E310CF" w:rsidRPr="00E864EA">
        <w:rPr>
          <w:sz w:val="22"/>
          <w:szCs w:val="22"/>
        </w:rPr>
        <w:t xml:space="preserve">Administration, Support &amp; </w:t>
      </w:r>
      <w:r w:rsidR="003B0215" w:rsidRPr="00E864EA">
        <w:rPr>
          <w:sz w:val="22"/>
          <w:szCs w:val="22"/>
        </w:rPr>
        <w:t>Troubleshooting</w:t>
      </w:r>
      <w:r w:rsidR="00E310CF" w:rsidRPr="00E864EA">
        <w:rPr>
          <w:sz w:val="22"/>
          <w:szCs w:val="22"/>
        </w:rPr>
        <w:t xml:space="preserve"> and NHSmail a/c Administration, Support &amp;</w:t>
      </w:r>
      <w:r w:rsidR="00BE0A03" w:rsidRPr="00E864EA">
        <w:rPr>
          <w:sz w:val="22"/>
          <w:szCs w:val="22"/>
        </w:rPr>
        <w:t xml:space="preserve"> Troubleshooting</w:t>
      </w:r>
      <w:r w:rsidR="003B0215" w:rsidRPr="00E864EA">
        <w:rPr>
          <w:sz w:val="22"/>
          <w:szCs w:val="22"/>
        </w:rPr>
        <w:t>.</w:t>
      </w:r>
    </w:p>
    <w:p w:rsidR="003B0215" w:rsidRPr="00E864EA" w:rsidRDefault="003B0215" w:rsidP="003B0215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Pr="00E864EA">
        <w:rPr>
          <w:b/>
          <w:bCs/>
          <w:sz w:val="22"/>
          <w:szCs w:val="22"/>
        </w:rPr>
        <w:t>:</w:t>
      </w:r>
      <w:r w:rsidR="00BA74BA" w:rsidRPr="00E864EA">
        <w:rPr>
          <w:b/>
          <w:bCs/>
          <w:sz w:val="22"/>
          <w:szCs w:val="22"/>
        </w:rPr>
        <w:t xml:space="preserve"> </w:t>
      </w:r>
      <w:r w:rsidR="00AA53EC" w:rsidRPr="00E864EA">
        <w:rPr>
          <w:sz w:val="22"/>
          <w:szCs w:val="22"/>
        </w:rPr>
        <w:t xml:space="preserve">Windows </w:t>
      </w:r>
      <w:r w:rsidRPr="00E864EA">
        <w:rPr>
          <w:sz w:val="22"/>
          <w:szCs w:val="22"/>
        </w:rPr>
        <w:t xml:space="preserve">7, </w:t>
      </w:r>
      <w:r w:rsidR="00AA53EC" w:rsidRPr="00E864EA">
        <w:rPr>
          <w:sz w:val="22"/>
          <w:szCs w:val="22"/>
        </w:rPr>
        <w:t xml:space="preserve">MS Office </w:t>
      </w:r>
      <w:r w:rsidRPr="00E864EA">
        <w:rPr>
          <w:sz w:val="22"/>
          <w:szCs w:val="22"/>
        </w:rPr>
        <w:t>201</w:t>
      </w:r>
      <w:r w:rsidR="00AA53EC" w:rsidRPr="00E864EA">
        <w:rPr>
          <w:sz w:val="22"/>
          <w:szCs w:val="22"/>
        </w:rPr>
        <w:t>3</w:t>
      </w:r>
      <w:r w:rsidRPr="00E864EA">
        <w:rPr>
          <w:sz w:val="22"/>
          <w:szCs w:val="22"/>
        </w:rPr>
        <w:t xml:space="preserve">, </w:t>
      </w:r>
      <w:r w:rsidR="00E310CF" w:rsidRPr="00E864EA">
        <w:rPr>
          <w:sz w:val="22"/>
          <w:szCs w:val="22"/>
        </w:rPr>
        <w:t xml:space="preserve">RiO, SystemOne, </w:t>
      </w:r>
      <w:r w:rsidR="006B2B9F" w:rsidRPr="00E864EA">
        <w:rPr>
          <w:sz w:val="22"/>
          <w:szCs w:val="22"/>
        </w:rPr>
        <w:t xml:space="preserve">NHSmail, </w:t>
      </w:r>
      <w:r w:rsidRPr="00E864EA">
        <w:rPr>
          <w:sz w:val="22"/>
          <w:szCs w:val="22"/>
        </w:rPr>
        <w:t>Windows Sever 200</w:t>
      </w:r>
      <w:r w:rsidR="00AA53EC" w:rsidRPr="00E864EA">
        <w:rPr>
          <w:sz w:val="22"/>
          <w:szCs w:val="22"/>
        </w:rPr>
        <w:t xml:space="preserve">3/2008, MS Exchange Server </w:t>
      </w:r>
      <w:r w:rsidRPr="00E864EA">
        <w:rPr>
          <w:sz w:val="22"/>
          <w:szCs w:val="22"/>
        </w:rPr>
        <w:t>2010, Active</w:t>
      </w:r>
      <w:r w:rsidR="003B4FD8" w:rsidRPr="00E864EA">
        <w:rPr>
          <w:sz w:val="22"/>
          <w:szCs w:val="22"/>
        </w:rPr>
        <w:t xml:space="preserve"> Directory, Desktops &amp; Laptops </w:t>
      </w:r>
      <w:r w:rsidRPr="00E864EA">
        <w:rPr>
          <w:sz w:val="22"/>
          <w:szCs w:val="22"/>
        </w:rPr>
        <w:t xml:space="preserve">–HP, MFD – Canon, Call Logging System – </w:t>
      </w:r>
      <w:r w:rsidR="00AA53EC" w:rsidRPr="00E864EA">
        <w:rPr>
          <w:sz w:val="22"/>
          <w:szCs w:val="22"/>
        </w:rPr>
        <w:t>Vivantio,</w:t>
      </w:r>
      <w:r w:rsidRPr="00E864EA">
        <w:rPr>
          <w:sz w:val="22"/>
          <w:szCs w:val="22"/>
        </w:rPr>
        <w:t xml:space="preserve"> CISCO VPN, </w:t>
      </w:r>
      <w:r w:rsidR="00DF30A2" w:rsidRPr="00E864EA">
        <w:rPr>
          <w:sz w:val="22"/>
          <w:szCs w:val="22"/>
        </w:rPr>
        <w:t xml:space="preserve">CITRIX </w:t>
      </w:r>
      <w:r w:rsidRPr="00E864EA">
        <w:rPr>
          <w:sz w:val="22"/>
          <w:szCs w:val="22"/>
        </w:rPr>
        <w:t>and Remote Tools – DameWa</w:t>
      </w:r>
      <w:r w:rsidR="00AA53EC" w:rsidRPr="00E864EA">
        <w:rPr>
          <w:sz w:val="22"/>
          <w:szCs w:val="22"/>
        </w:rPr>
        <w:t>re</w:t>
      </w:r>
      <w:r w:rsidR="00FF3B07" w:rsidRPr="00E864EA">
        <w:rPr>
          <w:sz w:val="22"/>
          <w:szCs w:val="22"/>
        </w:rPr>
        <w:t>, CentraStage</w:t>
      </w:r>
      <w:r w:rsidR="00BE0A03" w:rsidRPr="00E864EA">
        <w:rPr>
          <w:sz w:val="22"/>
          <w:szCs w:val="22"/>
        </w:rPr>
        <w:t xml:space="preserve"> </w:t>
      </w:r>
      <w:r w:rsidR="001F3F1C" w:rsidRPr="00E864EA">
        <w:rPr>
          <w:sz w:val="22"/>
          <w:szCs w:val="22"/>
        </w:rPr>
        <w:t>&amp; Remote Desktop Connection and Call Management System called CISCO Finesse.</w:t>
      </w:r>
    </w:p>
    <w:p w:rsidR="0026158D" w:rsidRPr="00E864EA" w:rsidRDefault="0026158D" w:rsidP="00C435D0">
      <w:pPr>
        <w:rPr>
          <w:b/>
          <w:bCs/>
          <w:smallCaps/>
          <w:sz w:val="24"/>
          <w:szCs w:val="24"/>
        </w:rPr>
      </w:pPr>
    </w:p>
    <w:p w:rsidR="00E56013" w:rsidRPr="00E864EA" w:rsidRDefault="00E56013" w:rsidP="00C435D0">
      <w:pPr>
        <w:rPr>
          <w:b/>
          <w:bCs/>
          <w:smallCaps/>
          <w:sz w:val="24"/>
          <w:szCs w:val="24"/>
        </w:rPr>
      </w:pPr>
    </w:p>
    <w:p w:rsidR="0026158D" w:rsidRPr="00E864EA" w:rsidRDefault="00B408C6" w:rsidP="0026158D">
      <w:pPr>
        <w:rPr>
          <w:b/>
          <w:sz w:val="24"/>
          <w:szCs w:val="24"/>
          <w:lang w:val="en-US"/>
        </w:rPr>
      </w:pPr>
      <w:r w:rsidRPr="00E864EA">
        <w:rPr>
          <w:b/>
          <w:sz w:val="24"/>
          <w:szCs w:val="24"/>
          <w:lang w:val="en-US"/>
        </w:rPr>
        <w:t>10 AUG</w:t>
      </w:r>
      <w:r w:rsidRPr="00E864EA">
        <w:rPr>
          <w:b/>
          <w:bCs/>
          <w:smallCaps/>
          <w:sz w:val="24"/>
          <w:szCs w:val="24"/>
        </w:rPr>
        <w:t>2015 – 08 JAN 2016</w:t>
      </w:r>
      <w:r w:rsidR="00407D1A" w:rsidRPr="00E864EA">
        <w:rPr>
          <w:b/>
          <w:bCs/>
          <w:smallCaps/>
          <w:sz w:val="24"/>
          <w:szCs w:val="24"/>
        </w:rPr>
        <w:t xml:space="preserve">                                                                                   </w:t>
      </w:r>
      <w:r w:rsidRPr="00E864EA">
        <w:rPr>
          <w:b/>
          <w:bCs/>
          <w:smallCaps/>
          <w:sz w:val="24"/>
          <w:szCs w:val="24"/>
        </w:rPr>
        <w:t xml:space="preserve"> </w:t>
      </w:r>
      <w:r w:rsidR="00407D1A" w:rsidRPr="00E864EA">
        <w:rPr>
          <w:b/>
          <w:bCs/>
          <w:smallCaps/>
          <w:sz w:val="24"/>
          <w:szCs w:val="24"/>
        </w:rPr>
        <w:t xml:space="preserve"> </w:t>
      </w:r>
      <w:r w:rsidR="0044154D" w:rsidRPr="00E864EA">
        <w:rPr>
          <w:b/>
          <w:sz w:val="24"/>
          <w:szCs w:val="24"/>
          <w:lang w:val="en-US"/>
        </w:rPr>
        <w:t>TATE GALLERY</w:t>
      </w:r>
    </w:p>
    <w:p w:rsidR="004520B9" w:rsidRPr="00E864EA" w:rsidRDefault="004520B9" w:rsidP="0026158D"/>
    <w:p w:rsidR="0026158D" w:rsidRPr="00E864EA" w:rsidRDefault="00F34666" w:rsidP="0026158D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Systems Engineer</w:t>
      </w:r>
      <w:r w:rsidR="0026158D" w:rsidRPr="00E864EA">
        <w:rPr>
          <w:b/>
          <w:bCs/>
          <w:sz w:val="22"/>
          <w:szCs w:val="22"/>
        </w:rPr>
        <w:t xml:space="preserve"> (</w:t>
      </w:r>
      <w:r w:rsidRPr="00E864EA">
        <w:rPr>
          <w:b/>
          <w:bCs/>
          <w:sz w:val="22"/>
          <w:szCs w:val="22"/>
        </w:rPr>
        <w:t>1</w:t>
      </w:r>
      <w:r w:rsidRPr="00E864EA">
        <w:rPr>
          <w:b/>
          <w:bCs/>
          <w:sz w:val="22"/>
          <w:szCs w:val="22"/>
          <w:vertAlign w:val="superscript"/>
        </w:rPr>
        <w:t>st</w:t>
      </w:r>
      <w:r w:rsidRPr="00E864EA">
        <w:rPr>
          <w:b/>
          <w:bCs/>
          <w:sz w:val="22"/>
          <w:szCs w:val="22"/>
        </w:rPr>
        <w:t>/</w:t>
      </w:r>
      <w:r w:rsidR="0026158D" w:rsidRPr="00E864EA">
        <w:rPr>
          <w:b/>
          <w:bCs/>
          <w:sz w:val="22"/>
          <w:szCs w:val="22"/>
        </w:rPr>
        <w:t>2</w:t>
      </w:r>
      <w:r w:rsidR="0026158D" w:rsidRPr="00E864EA">
        <w:rPr>
          <w:b/>
          <w:bCs/>
          <w:sz w:val="22"/>
          <w:szCs w:val="22"/>
          <w:vertAlign w:val="superscript"/>
        </w:rPr>
        <w:t>nd</w:t>
      </w:r>
      <w:r w:rsidR="0026158D" w:rsidRPr="00E864EA">
        <w:rPr>
          <w:b/>
          <w:bCs/>
          <w:sz w:val="22"/>
          <w:szCs w:val="22"/>
        </w:rPr>
        <w:t xml:space="preserve">Line IT Support) </w:t>
      </w:r>
    </w:p>
    <w:p w:rsidR="0026158D" w:rsidRPr="00E864EA" w:rsidRDefault="00A63D83" w:rsidP="0026158D">
      <w:pPr>
        <w:rPr>
          <w:rFonts w:ascii="Arial" w:hAnsi="Arial" w:cs="Arial"/>
          <w:lang w:val="en-US" w:eastAsia="en-GB"/>
        </w:rPr>
      </w:pPr>
      <w:r w:rsidRPr="00E864EA">
        <w:rPr>
          <w:sz w:val="22"/>
          <w:szCs w:val="22"/>
        </w:rPr>
        <w:t>This was</w:t>
      </w:r>
      <w:r w:rsidR="0026158D" w:rsidRPr="00E864EA">
        <w:rPr>
          <w:sz w:val="22"/>
          <w:szCs w:val="22"/>
        </w:rPr>
        <w:t xml:space="preserve"> a </w:t>
      </w:r>
      <w:r w:rsidRPr="00E864EA">
        <w:rPr>
          <w:sz w:val="22"/>
          <w:szCs w:val="22"/>
        </w:rPr>
        <w:t>5 Months contract</w:t>
      </w:r>
      <w:r w:rsidR="00B408C6" w:rsidRPr="00E864EA">
        <w:rPr>
          <w:sz w:val="22"/>
          <w:szCs w:val="22"/>
        </w:rPr>
        <w:t xml:space="preserve"> working from their London Gallery</w:t>
      </w:r>
      <w:r w:rsidRPr="00E864EA">
        <w:rPr>
          <w:sz w:val="22"/>
          <w:szCs w:val="22"/>
        </w:rPr>
        <w:t xml:space="preserve"> which involved</w:t>
      </w:r>
      <w:r w:rsidR="00F34666" w:rsidRPr="00E864EA">
        <w:rPr>
          <w:sz w:val="22"/>
          <w:szCs w:val="22"/>
        </w:rPr>
        <w:t>1</w:t>
      </w:r>
      <w:r w:rsidR="00F34666" w:rsidRPr="00E864EA">
        <w:rPr>
          <w:sz w:val="22"/>
          <w:szCs w:val="22"/>
          <w:vertAlign w:val="superscript"/>
        </w:rPr>
        <w:t>st</w:t>
      </w:r>
      <w:r w:rsidR="00F34666" w:rsidRPr="00E864EA">
        <w:rPr>
          <w:sz w:val="22"/>
          <w:szCs w:val="22"/>
        </w:rPr>
        <w:t>/</w:t>
      </w:r>
      <w:r w:rsidR="0026158D" w:rsidRPr="00E864EA">
        <w:rPr>
          <w:sz w:val="22"/>
          <w:szCs w:val="22"/>
        </w:rPr>
        <w:t>2</w:t>
      </w:r>
      <w:r w:rsidR="0026158D" w:rsidRPr="00E864EA">
        <w:rPr>
          <w:sz w:val="22"/>
          <w:szCs w:val="22"/>
          <w:vertAlign w:val="superscript"/>
        </w:rPr>
        <w:t>nd</w:t>
      </w:r>
      <w:r w:rsidR="0026158D" w:rsidRPr="00E864EA">
        <w:rPr>
          <w:sz w:val="22"/>
          <w:szCs w:val="22"/>
        </w:rPr>
        <w:t xml:space="preserve">Line IT Support to </w:t>
      </w:r>
      <w:r w:rsidR="00C31BC1" w:rsidRPr="00E864EA">
        <w:rPr>
          <w:sz w:val="22"/>
          <w:szCs w:val="22"/>
        </w:rPr>
        <w:t>the Membership &amp; Ticketing Services Systems (MTS Systems) for TATE Gallery</w:t>
      </w:r>
      <w:r w:rsidR="0026158D" w:rsidRPr="00E864EA">
        <w:rPr>
          <w:sz w:val="22"/>
          <w:szCs w:val="22"/>
        </w:rPr>
        <w:t>.</w:t>
      </w:r>
    </w:p>
    <w:p w:rsidR="0026158D" w:rsidRPr="00E864EA" w:rsidRDefault="0026158D" w:rsidP="0026158D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Responsible for:</w:t>
      </w:r>
    </w:p>
    <w:p w:rsidR="00F34666" w:rsidRPr="00E864EA" w:rsidRDefault="0026158D" w:rsidP="00646EB7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User Support &amp; Trouble</w:t>
      </w:r>
      <w:r w:rsidR="00075FE8" w:rsidRPr="00E864EA">
        <w:rPr>
          <w:sz w:val="22"/>
          <w:szCs w:val="22"/>
        </w:rPr>
        <w:t>shooting for both the Hardware &amp; Software for the MTS Systems</w:t>
      </w:r>
      <w:r w:rsidR="006C2FDE" w:rsidRPr="00E864EA">
        <w:rPr>
          <w:sz w:val="22"/>
          <w:szCs w:val="22"/>
        </w:rPr>
        <w:t xml:space="preserve"> i.e. ENTA Applications</w:t>
      </w:r>
      <w:r w:rsidR="00F34666" w:rsidRPr="00E864EA">
        <w:rPr>
          <w:sz w:val="22"/>
          <w:szCs w:val="22"/>
        </w:rPr>
        <w:t xml:space="preserve">, BOCA Ticket Printer, EVOLIS Card Printer, KB Print Server, </w:t>
      </w:r>
      <w:r w:rsidR="00BE5332" w:rsidRPr="00E864EA">
        <w:rPr>
          <w:sz w:val="22"/>
          <w:szCs w:val="22"/>
        </w:rPr>
        <w:t>Credit Card Reader</w:t>
      </w:r>
      <w:r w:rsidR="00572E35" w:rsidRPr="00E864EA">
        <w:rPr>
          <w:sz w:val="22"/>
          <w:szCs w:val="22"/>
        </w:rPr>
        <w:t>, YesPay</w:t>
      </w:r>
      <w:r w:rsidR="00BE5332" w:rsidRPr="00E864EA">
        <w:rPr>
          <w:sz w:val="22"/>
          <w:szCs w:val="22"/>
        </w:rPr>
        <w:t>,</w:t>
      </w:r>
      <w:r w:rsidR="00407D1A" w:rsidRPr="00E864EA">
        <w:rPr>
          <w:sz w:val="22"/>
          <w:szCs w:val="22"/>
        </w:rPr>
        <w:t xml:space="preserve"> </w:t>
      </w:r>
      <w:r w:rsidR="00BE5332" w:rsidRPr="00E864EA">
        <w:rPr>
          <w:sz w:val="22"/>
          <w:szCs w:val="22"/>
        </w:rPr>
        <w:t>Sca</w:t>
      </w:r>
      <w:r w:rsidR="00572E35" w:rsidRPr="00E864EA">
        <w:rPr>
          <w:sz w:val="22"/>
          <w:szCs w:val="22"/>
        </w:rPr>
        <w:t>nning Units:</w:t>
      </w:r>
      <w:r w:rsidR="00407D1A" w:rsidRPr="00E864EA">
        <w:rPr>
          <w:sz w:val="22"/>
          <w:szCs w:val="22"/>
        </w:rPr>
        <w:t xml:space="preserve"> </w:t>
      </w:r>
      <w:r w:rsidR="00F34666" w:rsidRPr="00E864EA">
        <w:rPr>
          <w:sz w:val="22"/>
          <w:szCs w:val="22"/>
        </w:rPr>
        <w:t>Lan</w:t>
      </w:r>
      <w:r w:rsidR="00BE5332" w:rsidRPr="00E864EA">
        <w:rPr>
          <w:sz w:val="22"/>
          <w:szCs w:val="22"/>
        </w:rPr>
        <w:t xml:space="preserve">tronix Universal Device Server </w:t>
      </w:r>
      <w:r w:rsidR="00572E35" w:rsidRPr="00E864EA">
        <w:rPr>
          <w:sz w:val="22"/>
          <w:szCs w:val="22"/>
        </w:rPr>
        <w:t>&amp;</w:t>
      </w:r>
      <w:r w:rsidR="004520B9" w:rsidRPr="00E864EA">
        <w:rPr>
          <w:sz w:val="22"/>
          <w:szCs w:val="22"/>
        </w:rPr>
        <w:t xml:space="preserve"> </w:t>
      </w:r>
      <w:r w:rsidR="00F34666" w:rsidRPr="00E864EA">
        <w:rPr>
          <w:sz w:val="22"/>
          <w:szCs w:val="22"/>
        </w:rPr>
        <w:t>Barcode Scanner.</w:t>
      </w:r>
    </w:p>
    <w:p w:rsidR="00C13CCD" w:rsidRPr="00E864EA" w:rsidRDefault="00B132B7" w:rsidP="00C13CCD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Installation &amp; Configuration of</w:t>
      </w:r>
      <w:r w:rsidR="00C13CCD" w:rsidRPr="00E864EA">
        <w:rPr>
          <w:sz w:val="22"/>
          <w:szCs w:val="22"/>
        </w:rPr>
        <w:t xml:space="preserve"> both the Hardware &amp; Software for the MTS Systems i.e. ENTA Applications, BOCA Ticket Printer, EVOLIS Card Printer, KB Print Server, Credit Card Reader</w:t>
      </w:r>
      <w:r w:rsidR="00572E35" w:rsidRPr="00E864EA">
        <w:rPr>
          <w:sz w:val="22"/>
          <w:szCs w:val="22"/>
        </w:rPr>
        <w:t>, YesPay</w:t>
      </w:r>
      <w:r w:rsidR="00C13CCD" w:rsidRPr="00E864EA">
        <w:rPr>
          <w:sz w:val="22"/>
          <w:szCs w:val="22"/>
        </w:rPr>
        <w:t>,</w:t>
      </w:r>
      <w:r w:rsidR="00407D1A" w:rsidRPr="00E864EA">
        <w:rPr>
          <w:sz w:val="22"/>
          <w:szCs w:val="22"/>
        </w:rPr>
        <w:t xml:space="preserve"> </w:t>
      </w:r>
      <w:r w:rsidR="00572E35" w:rsidRPr="00E864EA">
        <w:rPr>
          <w:sz w:val="22"/>
          <w:szCs w:val="22"/>
        </w:rPr>
        <w:t>Scanning Units:</w:t>
      </w:r>
      <w:r w:rsidR="00407D1A" w:rsidRPr="00E864EA">
        <w:rPr>
          <w:sz w:val="22"/>
          <w:szCs w:val="22"/>
        </w:rPr>
        <w:t xml:space="preserve"> </w:t>
      </w:r>
      <w:r w:rsidR="00C13CCD" w:rsidRPr="00E864EA">
        <w:rPr>
          <w:sz w:val="22"/>
          <w:szCs w:val="22"/>
        </w:rPr>
        <w:t xml:space="preserve">Lantronix Universal Device Server and Barcode Scanner.  </w:t>
      </w:r>
    </w:p>
    <w:p w:rsidR="00C31BC1" w:rsidRPr="00E864EA" w:rsidRDefault="00C13CCD" w:rsidP="00F34666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Website Updates and Backups</w:t>
      </w:r>
      <w:r w:rsidR="004520B9" w:rsidRPr="00E864EA">
        <w:rPr>
          <w:sz w:val="22"/>
          <w:szCs w:val="22"/>
        </w:rPr>
        <w:t xml:space="preserve"> – Web Server (MS Windows Server 2003)</w:t>
      </w:r>
      <w:r w:rsidR="008C0854" w:rsidRPr="00E864EA">
        <w:rPr>
          <w:sz w:val="22"/>
          <w:szCs w:val="22"/>
        </w:rPr>
        <w:t>.</w:t>
      </w:r>
    </w:p>
    <w:p w:rsidR="00C13CCD" w:rsidRPr="00E864EA" w:rsidRDefault="00C13CCD" w:rsidP="00F34666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 xml:space="preserve">MS SQL Server </w:t>
      </w:r>
      <w:r w:rsidR="00784DC7" w:rsidRPr="00E864EA">
        <w:rPr>
          <w:sz w:val="22"/>
          <w:szCs w:val="22"/>
        </w:rPr>
        <w:t xml:space="preserve">2005 </w:t>
      </w:r>
      <w:r w:rsidRPr="00E864EA">
        <w:rPr>
          <w:sz w:val="22"/>
          <w:szCs w:val="22"/>
        </w:rPr>
        <w:t xml:space="preserve">– Execute </w:t>
      </w:r>
      <w:r w:rsidR="00784DC7" w:rsidRPr="00E864EA">
        <w:rPr>
          <w:sz w:val="22"/>
          <w:szCs w:val="22"/>
        </w:rPr>
        <w:t>Script to Monitor Data Flow and update &amp; amend Membership details</w:t>
      </w:r>
      <w:r w:rsidR="0015470D" w:rsidRPr="00E864EA">
        <w:rPr>
          <w:sz w:val="22"/>
          <w:szCs w:val="22"/>
        </w:rPr>
        <w:t>,</w:t>
      </w:r>
      <w:r w:rsidR="008C3BBC" w:rsidRPr="00E864EA">
        <w:rPr>
          <w:sz w:val="22"/>
          <w:szCs w:val="22"/>
        </w:rPr>
        <w:t xml:space="preserve"> reset Membership On-Line Passwo</w:t>
      </w:r>
      <w:r w:rsidR="0015470D" w:rsidRPr="00E864EA">
        <w:rPr>
          <w:sz w:val="22"/>
          <w:szCs w:val="22"/>
        </w:rPr>
        <w:t>rd</w:t>
      </w:r>
      <w:r w:rsidR="00784DC7" w:rsidRPr="00E864EA">
        <w:rPr>
          <w:sz w:val="22"/>
          <w:szCs w:val="22"/>
        </w:rPr>
        <w:t>. Backup of DataBase Objects.</w:t>
      </w:r>
    </w:p>
    <w:p w:rsidR="001E05F3" w:rsidRPr="00E864EA" w:rsidRDefault="001E05F3" w:rsidP="001E05F3">
      <w:pPr>
        <w:numPr>
          <w:ilvl w:val="0"/>
          <w:numId w:val="2"/>
        </w:numPr>
        <w:tabs>
          <w:tab w:val="left" w:pos="340"/>
          <w:tab w:val="left" w:pos="5430"/>
        </w:tabs>
        <w:rPr>
          <w:b/>
          <w:bCs/>
          <w:sz w:val="22"/>
          <w:szCs w:val="22"/>
        </w:rPr>
      </w:pPr>
      <w:r w:rsidRPr="00E864EA">
        <w:rPr>
          <w:sz w:val="22"/>
          <w:szCs w:val="22"/>
        </w:rPr>
        <w:t>Hardware Break/Fix.</w:t>
      </w:r>
    </w:p>
    <w:p w:rsidR="00523D6C" w:rsidRPr="00E864EA" w:rsidRDefault="00E96F4E" w:rsidP="001E05F3">
      <w:pPr>
        <w:tabs>
          <w:tab w:val="left" w:pos="5430"/>
        </w:tabs>
        <w:rPr>
          <w:b/>
          <w:bCs/>
          <w:sz w:val="22"/>
          <w:szCs w:val="22"/>
        </w:rPr>
      </w:pPr>
      <w:r w:rsidRPr="00E864EA">
        <w:rPr>
          <w:b/>
          <w:sz w:val="22"/>
          <w:szCs w:val="22"/>
        </w:rPr>
        <w:t>Project</w:t>
      </w:r>
      <w:r w:rsidR="001E05F3" w:rsidRPr="00E864EA">
        <w:rPr>
          <w:b/>
          <w:sz w:val="22"/>
          <w:szCs w:val="22"/>
        </w:rPr>
        <w:t>:</w:t>
      </w:r>
      <w:r w:rsidR="00431ECE" w:rsidRPr="00E864EA">
        <w:rPr>
          <w:b/>
          <w:sz w:val="22"/>
          <w:szCs w:val="22"/>
        </w:rPr>
        <w:t xml:space="preserve"> </w:t>
      </w:r>
      <w:r w:rsidRPr="00E864EA">
        <w:rPr>
          <w:sz w:val="22"/>
          <w:szCs w:val="22"/>
        </w:rPr>
        <w:t>Building of a new Prototype PC</w:t>
      </w:r>
      <w:r w:rsidR="001E05F3" w:rsidRPr="00E864EA">
        <w:rPr>
          <w:sz w:val="22"/>
          <w:szCs w:val="22"/>
        </w:rPr>
        <w:t xml:space="preserve"> for the elimination of Applications access via CITRIX</w:t>
      </w:r>
      <w:r w:rsidRPr="00E864EA">
        <w:rPr>
          <w:sz w:val="22"/>
          <w:szCs w:val="22"/>
        </w:rPr>
        <w:t>.</w:t>
      </w:r>
    </w:p>
    <w:p w:rsidR="0026158D" w:rsidRPr="00E864EA" w:rsidRDefault="0026158D" w:rsidP="00BA74BA">
      <w:p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Pr="00E864EA">
        <w:rPr>
          <w:b/>
          <w:bCs/>
          <w:sz w:val="22"/>
          <w:szCs w:val="22"/>
        </w:rPr>
        <w:t xml:space="preserve">: </w:t>
      </w:r>
      <w:r w:rsidR="0044154D" w:rsidRPr="00E864EA">
        <w:rPr>
          <w:sz w:val="22"/>
          <w:szCs w:val="22"/>
        </w:rPr>
        <w:t>Windows 7</w:t>
      </w:r>
      <w:r w:rsidRPr="00E864EA">
        <w:rPr>
          <w:sz w:val="22"/>
          <w:szCs w:val="22"/>
        </w:rPr>
        <w:t xml:space="preserve">, </w:t>
      </w:r>
      <w:r w:rsidR="0044154D" w:rsidRPr="00E864EA">
        <w:rPr>
          <w:sz w:val="22"/>
          <w:szCs w:val="22"/>
        </w:rPr>
        <w:t>MS Office 2013</w:t>
      </w:r>
      <w:r w:rsidRPr="00E864EA">
        <w:rPr>
          <w:sz w:val="22"/>
          <w:szCs w:val="22"/>
        </w:rPr>
        <w:t xml:space="preserve">, </w:t>
      </w:r>
      <w:r w:rsidR="0044154D" w:rsidRPr="00E864EA">
        <w:rPr>
          <w:sz w:val="22"/>
          <w:szCs w:val="22"/>
        </w:rPr>
        <w:t xml:space="preserve">ENTA Application, BOCA </w:t>
      </w:r>
      <w:r w:rsidR="00672C41" w:rsidRPr="00E864EA">
        <w:rPr>
          <w:sz w:val="22"/>
          <w:szCs w:val="22"/>
        </w:rPr>
        <w:t xml:space="preserve">Ticket </w:t>
      </w:r>
      <w:r w:rsidR="0044154D" w:rsidRPr="00E864EA">
        <w:rPr>
          <w:sz w:val="22"/>
          <w:szCs w:val="22"/>
        </w:rPr>
        <w:t xml:space="preserve">Printer, EVOLIS Card Printer, KB Print Server, </w:t>
      </w:r>
      <w:r w:rsidRPr="00E864EA">
        <w:rPr>
          <w:sz w:val="22"/>
          <w:szCs w:val="22"/>
        </w:rPr>
        <w:t xml:space="preserve">MS </w:t>
      </w:r>
      <w:r w:rsidR="0044154D" w:rsidRPr="00E864EA">
        <w:rPr>
          <w:sz w:val="22"/>
          <w:szCs w:val="22"/>
        </w:rPr>
        <w:t xml:space="preserve">Windows Server 2003, </w:t>
      </w:r>
      <w:r w:rsidR="006C2FDE" w:rsidRPr="00E864EA">
        <w:rPr>
          <w:sz w:val="22"/>
          <w:szCs w:val="22"/>
        </w:rPr>
        <w:t>Web Server</w:t>
      </w:r>
      <w:r w:rsidR="00505416" w:rsidRPr="00E864EA">
        <w:rPr>
          <w:sz w:val="22"/>
          <w:szCs w:val="22"/>
        </w:rPr>
        <w:t xml:space="preserve"> 2003</w:t>
      </w:r>
      <w:r w:rsidR="006C2FDE" w:rsidRPr="00E864EA">
        <w:rPr>
          <w:sz w:val="22"/>
          <w:szCs w:val="22"/>
        </w:rPr>
        <w:t xml:space="preserve">, </w:t>
      </w:r>
      <w:r w:rsidR="0044154D" w:rsidRPr="00E864EA">
        <w:rPr>
          <w:sz w:val="22"/>
          <w:szCs w:val="22"/>
        </w:rPr>
        <w:t xml:space="preserve">MS SQL Server 2005, </w:t>
      </w:r>
      <w:r w:rsidR="008C3BBC" w:rsidRPr="00E864EA">
        <w:rPr>
          <w:sz w:val="22"/>
          <w:szCs w:val="22"/>
        </w:rPr>
        <w:t xml:space="preserve">SharePoint, </w:t>
      </w:r>
      <w:r w:rsidR="00672C41" w:rsidRPr="00E864EA">
        <w:rPr>
          <w:sz w:val="22"/>
          <w:szCs w:val="22"/>
        </w:rPr>
        <w:t xml:space="preserve">Desktops – HP Compaq, Lantronix Universal Device Server, </w:t>
      </w:r>
      <w:r w:rsidR="00E201C5" w:rsidRPr="00E864EA">
        <w:rPr>
          <w:sz w:val="22"/>
          <w:szCs w:val="22"/>
        </w:rPr>
        <w:t xml:space="preserve">Barcode Scanner, </w:t>
      </w:r>
      <w:r w:rsidR="00672C41" w:rsidRPr="00E864EA">
        <w:rPr>
          <w:sz w:val="22"/>
          <w:szCs w:val="22"/>
        </w:rPr>
        <w:t xml:space="preserve">Credit Card Reader, </w:t>
      </w:r>
      <w:r w:rsidR="003A3E2D" w:rsidRPr="00E864EA">
        <w:rPr>
          <w:sz w:val="22"/>
          <w:szCs w:val="22"/>
        </w:rPr>
        <w:t xml:space="preserve">YesPay, </w:t>
      </w:r>
      <w:r w:rsidRPr="00E864EA">
        <w:rPr>
          <w:sz w:val="22"/>
          <w:szCs w:val="22"/>
        </w:rPr>
        <w:t>Cal</w:t>
      </w:r>
      <w:r w:rsidR="003C3B99" w:rsidRPr="00E864EA">
        <w:rPr>
          <w:sz w:val="22"/>
          <w:szCs w:val="22"/>
        </w:rPr>
        <w:t>l Logging System -</w:t>
      </w:r>
      <w:r w:rsidRPr="00E864EA">
        <w:rPr>
          <w:sz w:val="22"/>
          <w:szCs w:val="22"/>
        </w:rPr>
        <w:t xml:space="preserve"> </w:t>
      </w:r>
      <w:r w:rsidR="00672C41" w:rsidRPr="00E864EA">
        <w:rPr>
          <w:sz w:val="22"/>
          <w:szCs w:val="22"/>
        </w:rPr>
        <w:t>Sostenuto</w:t>
      </w:r>
      <w:r w:rsidRPr="00E864EA">
        <w:rPr>
          <w:sz w:val="22"/>
          <w:szCs w:val="22"/>
        </w:rPr>
        <w:t>, R</w:t>
      </w:r>
      <w:r w:rsidR="003C3B99" w:rsidRPr="00E864EA">
        <w:rPr>
          <w:sz w:val="22"/>
          <w:szCs w:val="22"/>
        </w:rPr>
        <w:t>emote Tools -</w:t>
      </w:r>
      <w:r w:rsidR="006A7F44" w:rsidRPr="00E864EA">
        <w:rPr>
          <w:sz w:val="22"/>
          <w:szCs w:val="22"/>
        </w:rPr>
        <w:t xml:space="preserve"> </w:t>
      </w:r>
      <w:r w:rsidRPr="00E864EA">
        <w:rPr>
          <w:sz w:val="22"/>
          <w:szCs w:val="22"/>
        </w:rPr>
        <w:t>Remote Assistance/Remote Desktop</w:t>
      </w:r>
      <w:r w:rsidR="003C3B99" w:rsidRPr="00E864EA">
        <w:rPr>
          <w:sz w:val="22"/>
          <w:szCs w:val="22"/>
        </w:rPr>
        <w:t xml:space="preserve"> Connection</w:t>
      </w:r>
    </w:p>
    <w:p w:rsidR="004D0038" w:rsidRPr="00E864EA" w:rsidRDefault="004D0038" w:rsidP="00C435D0">
      <w:pPr>
        <w:rPr>
          <w:b/>
          <w:bCs/>
          <w:smallCaps/>
          <w:sz w:val="24"/>
          <w:szCs w:val="24"/>
        </w:rPr>
      </w:pPr>
    </w:p>
    <w:p w:rsidR="000C72E1" w:rsidRPr="00E864EA" w:rsidRDefault="000C72E1" w:rsidP="00B05AB1">
      <w:pPr>
        <w:rPr>
          <w:b/>
          <w:bCs/>
          <w:smallCaps/>
          <w:sz w:val="24"/>
          <w:szCs w:val="24"/>
        </w:rPr>
      </w:pPr>
    </w:p>
    <w:p w:rsidR="00C424F1" w:rsidRPr="00E864EA" w:rsidRDefault="00C424F1" w:rsidP="00C424F1">
      <w:pPr>
        <w:rPr>
          <w:i/>
        </w:rPr>
      </w:pPr>
      <w:r w:rsidRPr="00E864EA">
        <w:rPr>
          <w:b/>
          <w:bCs/>
          <w:smallCaps/>
          <w:sz w:val="24"/>
          <w:szCs w:val="24"/>
        </w:rPr>
        <w:t xml:space="preserve">06 </w:t>
      </w:r>
      <w:r w:rsidRPr="00E864EA">
        <w:rPr>
          <w:b/>
          <w:sz w:val="24"/>
          <w:szCs w:val="24"/>
          <w:lang w:val="en-US"/>
        </w:rPr>
        <w:t xml:space="preserve">Jan </w:t>
      </w:r>
      <w:r w:rsidRPr="00E864EA">
        <w:rPr>
          <w:b/>
          <w:bCs/>
          <w:smallCaps/>
          <w:sz w:val="24"/>
          <w:szCs w:val="24"/>
        </w:rPr>
        <w:t xml:space="preserve">2014 – 10 April 2015                                     </w:t>
      </w:r>
      <w:r w:rsidRPr="00E864EA">
        <w:rPr>
          <w:b/>
          <w:sz w:val="24"/>
          <w:szCs w:val="24"/>
          <w:lang w:val="en-US"/>
        </w:rPr>
        <w:t xml:space="preserve">WARNER BROTHERS (GETRONICS) </w:t>
      </w:r>
    </w:p>
    <w:p w:rsidR="00C424F1" w:rsidRPr="00E864EA" w:rsidRDefault="00C424F1" w:rsidP="00C424F1">
      <w:pPr>
        <w:rPr>
          <w:iCs/>
          <w:sz w:val="22"/>
          <w:szCs w:val="22"/>
        </w:rPr>
      </w:pPr>
    </w:p>
    <w:p w:rsidR="00C424F1" w:rsidRPr="00E864EA" w:rsidRDefault="00C424F1" w:rsidP="00C424F1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Desktop Support Analyst (2</w:t>
      </w:r>
      <w:r w:rsidRPr="00E864EA">
        <w:rPr>
          <w:b/>
          <w:bCs/>
          <w:sz w:val="22"/>
          <w:szCs w:val="22"/>
          <w:vertAlign w:val="superscript"/>
        </w:rPr>
        <w:t>nd</w:t>
      </w:r>
      <w:r w:rsidRPr="00E864EA">
        <w:rPr>
          <w:b/>
          <w:bCs/>
          <w:sz w:val="22"/>
          <w:szCs w:val="22"/>
        </w:rPr>
        <w:t xml:space="preserve"> Line IT Support)</w:t>
      </w:r>
    </w:p>
    <w:p w:rsidR="00C424F1" w:rsidRPr="00E864EA" w:rsidRDefault="00C424F1" w:rsidP="00C424F1">
      <w:pPr>
        <w:rPr>
          <w:sz w:val="22"/>
          <w:szCs w:val="22"/>
        </w:rPr>
      </w:pPr>
      <w:r w:rsidRPr="00E864EA">
        <w:rPr>
          <w:sz w:val="22"/>
          <w:szCs w:val="22"/>
        </w:rPr>
        <w:t>This was a role which involved 2</w:t>
      </w:r>
      <w:r w:rsidRPr="00E864EA">
        <w:rPr>
          <w:sz w:val="22"/>
          <w:szCs w:val="22"/>
          <w:vertAlign w:val="superscript"/>
        </w:rPr>
        <w:t>nd</w:t>
      </w:r>
      <w:r w:rsidRPr="00E864EA">
        <w:rPr>
          <w:sz w:val="22"/>
          <w:szCs w:val="22"/>
        </w:rPr>
        <w:t xml:space="preserve"> Line IT Support to one of their Clients based in London called </w:t>
      </w:r>
    </w:p>
    <w:p w:rsidR="00C424F1" w:rsidRPr="00E864EA" w:rsidRDefault="00C424F1" w:rsidP="00C424F1">
      <w:pPr>
        <w:rPr>
          <w:b/>
          <w:bCs/>
          <w:sz w:val="22"/>
          <w:szCs w:val="22"/>
        </w:rPr>
      </w:pPr>
      <w:r w:rsidRPr="00E864EA">
        <w:rPr>
          <w:sz w:val="22"/>
          <w:szCs w:val="22"/>
        </w:rPr>
        <w:t>Warner Bros (Warner Brothers Entertainment Industry).</w:t>
      </w:r>
    </w:p>
    <w:p w:rsidR="00C424F1" w:rsidRPr="00E864EA" w:rsidRDefault="00C424F1" w:rsidP="00C424F1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Responsible for: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 xml:space="preserve">User Support &amp; Troubleshooting: MS OS Windows XP/7/8 &amp; Apple Mac OS X 10.9, Parallel Desktop for MAC, MS Outlook 2003/2007/2010, MS Office for Mac 2011, Citrix, Blackberry, Desktops, Laptops, Printers, MFD, iPads, iPhones, AVENTAIL VPN, Credant Encryption (Laptop Encryption), Business Developed Applications (BDA)/Bespoke Application – eDOCS/Workshare Pro 7.  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 xml:space="preserve">Installation and Configuration of IT Hardware &amp; Software such as: Desktops, Laptops, BlackBerry, MS OS Windows XP/7/8, Apple Mac, Parallel Desktop for MAC, MS Outlook 2003/2007/2010,MS Office for Mac 2011, Citrix and Business Developed Applications (BDA)/Bespoke Application – eDOCS/Workshare Pro 7 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Desktop &amp; Laptop Builds/Refresh for Windows (via DVD/USB Flash Drive) / MAC (via Internet – App Store &amp; Casper) &amp; Network Connection/Patching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Hardware Breakfix</w:t>
      </w:r>
    </w:p>
    <w:p w:rsidR="00C424F1" w:rsidRPr="00E864EA" w:rsidRDefault="00C424F1" w:rsidP="00C424F1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sz w:val="22"/>
          <w:szCs w:val="22"/>
        </w:rPr>
        <w:t>Projects:</w:t>
      </w:r>
      <w:r w:rsidRPr="00E864EA">
        <w:rPr>
          <w:sz w:val="22"/>
          <w:szCs w:val="22"/>
        </w:rPr>
        <w:t xml:space="preserve"> Migration – Windows XP to 7, MS Office 2003 to MS 2007/2010, BlackBerry to iPhones and Windows to MAC &amp; Installation of Parallel Desktop for MAC</w:t>
      </w:r>
    </w:p>
    <w:p w:rsidR="00C424F1" w:rsidRPr="00E864EA" w:rsidRDefault="00C424F1" w:rsidP="00C424F1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Achievements: </w:t>
      </w:r>
      <w:r w:rsidRPr="00E864EA">
        <w:rPr>
          <w:sz w:val="22"/>
          <w:szCs w:val="22"/>
        </w:rPr>
        <w:t xml:space="preserve">Obtained one of the lowest FECs. </w:t>
      </w:r>
    </w:p>
    <w:p w:rsidR="00C424F1" w:rsidRPr="00E864EA" w:rsidRDefault="00C424F1" w:rsidP="00C424F1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Snapshot: </w:t>
      </w:r>
      <w:r w:rsidRPr="00E864EA">
        <w:rPr>
          <w:sz w:val="22"/>
          <w:szCs w:val="22"/>
        </w:rPr>
        <w:t xml:space="preserve">Windows XP/7/8 &amp; Apple Mac, Casper, Parallel Desktop for MAC, MS Office 2003/2007/2010, MS Office for MAC 2011, SharePoint, Citrix, Desktops &amp; Laptops  – DELL, Alienware, Blackberry, iPhones, iPads, Printers/MFD – Canon/HP/Samsung, Call Logging System – Remedy/ServiceNow, AVENTAIL VPN, eDOCS Document Management System and Remote Tools – Remote Assistance/Remote Desktop Connection/SCCM &amp; Parallel Desktop. </w:t>
      </w:r>
    </w:p>
    <w:p w:rsidR="00C424F1" w:rsidRPr="00E864EA" w:rsidRDefault="00C424F1" w:rsidP="00C424F1">
      <w:pPr>
        <w:rPr>
          <w:b/>
          <w:bCs/>
          <w:smallCaps/>
          <w:sz w:val="24"/>
          <w:szCs w:val="24"/>
        </w:rPr>
      </w:pPr>
    </w:p>
    <w:p w:rsidR="00A24102" w:rsidRPr="00E864EA" w:rsidRDefault="00A24102" w:rsidP="00C424F1">
      <w:pPr>
        <w:rPr>
          <w:b/>
          <w:bCs/>
          <w:smallCaps/>
          <w:sz w:val="24"/>
          <w:szCs w:val="24"/>
        </w:rPr>
      </w:pPr>
    </w:p>
    <w:p w:rsidR="00C424F1" w:rsidRPr="00E864EA" w:rsidRDefault="00C424F1" w:rsidP="00C424F1">
      <w:r w:rsidRPr="00E864EA">
        <w:rPr>
          <w:b/>
          <w:bCs/>
          <w:smallCaps/>
          <w:sz w:val="24"/>
          <w:szCs w:val="24"/>
        </w:rPr>
        <w:t xml:space="preserve">15 </w:t>
      </w:r>
      <w:r w:rsidRPr="00E864EA">
        <w:rPr>
          <w:b/>
          <w:sz w:val="24"/>
          <w:szCs w:val="24"/>
          <w:lang w:val="en-US"/>
        </w:rPr>
        <w:t xml:space="preserve">Apr </w:t>
      </w:r>
      <w:r w:rsidRPr="00E864EA">
        <w:rPr>
          <w:b/>
          <w:bCs/>
          <w:smallCaps/>
          <w:sz w:val="24"/>
          <w:szCs w:val="24"/>
        </w:rPr>
        <w:t>2013 – 03 Jan 2014                                          NURSI NG &amp; MIDWIFERY COUNCIL</w:t>
      </w:r>
    </w:p>
    <w:p w:rsidR="00C424F1" w:rsidRPr="00E864EA" w:rsidRDefault="00C424F1" w:rsidP="00C424F1">
      <w:pPr>
        <w:rPr>
          <w:i/>
        </w:rPr>
      </w:pPr>
    </w:p>
    <w:p w:rsidR="00C424F1" w:rsidRPr="00E864EA" w:rsidRDefault="00C424F1" w:rsidP="00C424F1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Service Desk Analyst (1</w:t>
      </w:r>
      <w:r w:rsidRPr="00E864EA">
        <w:rPr>
          <w:b/>
          <w:bCs/>
          <w:sz w:val="22"/>
          <w:szCs w:val="22"/>
          <w:vertAlign w:val="superscript"/>
        </w:rPr>
        <w:t>st</w:t>
      </w:r>
      <w:r w:rsidRPr="00E864EA">
        <w:rPr>
          <w:b/>
          <w:bCs/>
          <w:sz w:val="22"/>
          <w:szCs w:val="22"/>
        </w:rPr>
        <w:t>/2</w:t>
      </w:r>
      <w:r w:rsidRPr="00E864EA">
        <w:rPr>
          <w:b/>
          <w:bCs/>
          <w:sz w:val="22"/>
          <w:szCs w:val="22"/>
          <w:vertAlign w:val="superscript"/>
        </w:rPr>
        <w:t>nd</w:t>
      </w:r>
      <w:r w:rsidRPr="00E864EA">
        <w:rPr>
          <w:b/>
          <w:bCs/>
          <w:sz w:val="22"/>
          <w:szCs w:val="22"/>
        </w:rPr>
        <w:t xml:space="preserve"> Line IT Support) </w:t>
      </w:r>
    </w:p>
    <w:p w:rsidR="00C424F1" w:rsidRPr="00E864EA" w:rsidRDefault="00C424F1" w:rsidP="00C424F1">
      <w:pPr>
        <w:rPr>
          <w:rFonts w:ascii="Arial" w:hAnsi="Arial" w:cs="Arial"/>
          <w:lang w:val="en-US" w:eastAsia="en-GB"/>
        </w:rPr>
      </w:pPr>
      <w:r w:rsidRPr="00E864EA">
        <w:rPr>
          <w:sz w:val="22"/>
          <w:szCs w:val="22"/>
        </w:rPr>
        <w:t>This was a 9 Months Contract which involved 1</w:t>
      </w:r>
      <w:r w:rsidRPr="00E864EA">
        <w:rPr>
          <w:sz w:val="22"/>
          <w:szCs w:val="22"/>
          <w:vertAlign w:val="superscript"/>
        </w:rPr>
        <w:t>st</w:t>
      </w:r>
      <w:r w:rsidRPr="00E864EA">
        <w:rPr>
          <w:sz w:val="22"/>
          <w:szCs w:val="22"/>
        </w:rPr>
        <w:t>/2</w:t>
      </w:r>
      <w:r w:rsidRPr="00E864EA">
        <w:rPr>
          <w:sz w:val="22"/>
          <w:szCs w:val="22"/>
          <w:vertAlign w:val="superscript"/>
        </w:rPr>
        <w:t>nd</w:t>
      </w:r>
      <w:r w:rsidRPr="00E864EA">
        <w:rPr>
          <w:sz w:val="22"/>
          <w:szCs w:val="22"/>
        </w:rPr>
        <w:t xml:space="preserve"> Line IT Support to all their London Offices and also their Edinburgh Office.</w:t>
      </w:r>
    </w:p>
    <w:p w:rsidR="00C424F1" w:rsidRPr="00E864EA" w:rsidRDefault="00C424F1" w:rsidP="00C424F1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Responsible for: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User Support &amp; Troubleshooting: MS OS Windows XP/7, VMware, MS Outlook 2003/2010, Blackberry, Desktops, Laptops, Printers, iPads, MFD, CISCO VPN, CISCO VoIP Phone, EndPoint Encryption (Laptop Encryption) and Business Developed Applications (BDA)/Bespoke Application – Open Accounts &amp; TRIM Document Management System.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 xml:space="preserve">Installation and Configuration of IT Hardware &amp; Software such as: Desktops, Laptops, MS OS Windows XP/7, MS Outlook 2003/2010, EndPoint Encryption, Blackberry (BES Server v5), Business Developed Applications (BDA)/Bespoke Application – Open Accounts &amp; TRIM. 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Logging Calls &amp; Updating the call logging system called FootPrints with call progression details and managing the fault calls within agreed SLAs.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Active Directory (Windows Server 2008 R2) – User account &amp; System Administration/Troubleshooting.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MS Exchange Server 2007 – Email Account Administration &amp; Troubleshooting.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SQL Server 2008 – Database Query &amp; Application/Database Account Administration.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Laptop/Desktop Builds via USB Flash Drives &amp; SCCM and Network Connections / Patching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Laptop Encryption via Encryption Server (Windows Server 2008)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Video &amp; Telephone Conference Unit Setup with Support &amp; Troubleshooting.</w:t>
      </w:r>
    </w:p>
    <w:p w:rsidR="00C424F1" w:rsidRPr="00E864EA" w:rsidRDefault="00C424F1" w:rsidP="00C424F1">
      <w:pPr>
        <w:numPr>
          <w:ilvl w:val="0"/>
          <w:numId w:val="2"/>
        </w:num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sz w:val="22"/>
          <w:szCs w:val="22"/>
        </w:rPr>
        <w:t>Hardware Break/Fix</w:t>
      </w:r>
    </w:p>
    <w:p w:rsidR="00C424F1" w:rsidRPr="00E864EA" w:rsidRDefault="00C424F1" w:rsidP="00C424F1">
      <w:pPr>
        <w:tabs>
          <w:tab w:val="left" w:pos="5430"/>
        </w:tabs>
        <w:rPr>
          <w:b/>
          <w:bCs/>
          <w:sz w:val="22"/>
          <w:szCs w:val="22"/>
        </w:rPr>
      </w:pPr>
      <w:r w:rsidRPr="00E864EA">
        <w:rPr>
          <w:b/>
          <w:sz w:val="22"/>
          <w:szCs w:val="22"/>
        </w:rPr>
        <w:t>Project:</w:t>
      </w:r>
      <w:r w:rsidRPr="00E864EA">
        <w:rPr>
          <w:sz w:val="22"/>
          <w:szCs w:val="22"/>
        </w:rPr>
        <w:t xml:space="preserve"> Migration – Windows XP to 7, MS Office 2003 to 2010, Open Accounts v5 to v8 and Roll-Out of Thin Clients/VMware.</w:t>
      </w:r>
    </w:p>
    <w:p w:rsidR="00C424F1" w:rsidRPr="00E864EA" w:rsidRDefault="00C424F1" w:rsidP="00C424F1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Achievements: </w:t>
      </w:r>
      <w:r w:rsidRPr="00E864EA">
        <w:rPr>
          <w:sz w:val="22"/>
          <w:szCs w:val="22"/>
        </w:rPr>
        <w:t>Contract has now got extended Thrice, 1</w:t>
      </w:r>
      <w:r w:rsidRPr="00E864EA">
        <w:rPr>
          <w:sz w:val="22"/>
          <w:szCs w:val="22"/>
          <w:vertAlign w:val="superscript"/>
        </w:rPr>
        <w:t>st</w:t>
      </w:r>
      <w:r w:rsidRPr="00E864EA">
        <w:rPr>
          <w:sz w:val="22"/>
          <w:szCs w:val="22"/>
        </w:rPr>
        <w:t xml:space="preserve"> by3 Months, 2</w:t>
      </w:r>
      <w:r w:rsidRPr="00E864EA">
        <w:rPr>
          <w:sz w:val="22"/>
          <w:szCs w:val="22"/>
          <w:vertAlign w:val="superscript"/>
        </w:rPr>
        <w:t>nd</w:t>
      </w:r>
      <w:r w:rsidRPr="00E864EA">
        <w:rPr>
          <w:sz w:val="22"/>
          <w:szCs w:val="22"/>
        </w:rPr>
        <w:t>by 1 Month &amp; 3</w:t>
      </w:r>
      <w:r w:rsidRPr="00E864EA">
        <w:rPr>
          <w:sz w:val="22"/>
          <w:szCs w:val="22"/>
          <w:vertAlign w:val="superscript"/>
        </w:rPr>
        <w:t>rd</w:t>
      </w:r>
      <w:r w:rsidRPr="00E864EA">
        <w:rPr>
          <w:sz w:val="22"/>
          <w:szCs w:val="22"/>
        </w:rPr>
        <w:t xml:space="preserve"> by</w:t>
      </w:r>
      <w:r w:rsidRPr="00E864EA">
        <w:rPr>
          <w:b/>
          <w:sz w:val="22"/>
          <w:szCs w:val="22"/>
        </w:rPr>
        <w:t xml:space="preserve"> </w:t>
      </w:r>
      <w:r w:rsidRPr="00E864EA">
        <w:rPr>
          <w:sz w:val="22"/>
          <w:szCs w:val="22"/>
        </w:rPr>
        <w:t>2 Months</w:t>
      </w:r>
      <w:r w:rsidRPr="00E864EA">
        <w:rPr>
          <w:b/>
          <w:sz w:val="22"/>
          <w:szCs w:val="22"/>
        </w:rPr>
        <w:t xml:space="preserve"> </w:t>
      </w:r>
      <w:r w:rsidRPr="00E864EA">
        <w:rPr>
          <w:sz w:val="22"/>
          <w:szCs w:val="22"/>
        </w:rPr>
        <w:t>to make the original 3 Months Contract now become a 9 Months Contract.</w:t>
      </w:r>
    </w:p>
    <w:p w:rsidR="00C424F1" w:rsidRPr="00E864EA" w:rsidRDefault="00C424F1" w:rsidP="00C424F1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Snapshot: </w:t>
      </w:r>
      <w:r w:rsidRPr="00E864EA">
        <w:rPr>
          <w:sz w:val="22"/>
          <w:szCs w:val="22"/>
        </w:rPr>
        <w:t>Windows XP/7, VMware, Wyse Thin Client, MS Office 2003/2010, Windows Sever 2003/2008, MS Exchange Server 2007, TRIM (Total Record and Information Management – EDMS), EndPoint, Active Directory, BlackBerry, iPads, BES Server v5, MS SQL Server 2008, Desktops &amp; Laptops – DELL &amp; HP, MFD – Canon, Call Logging System – FootPrints, MS, CISCO VPN, CISCO Call Centre, CISCO VoIP Phone, CISCO Unified Communications, and Remote Tools – DameWare &amp; Remote Desktop Connection, Desktop and Laptop Builds via USB Flash Drives/SCCM.</w:t>
      </w:r>
    </w:p>
    <w:p w:rsidR="00016D1C" w:rsidRPr="00E864EA" w:rsidRDefault="00016D1C" w:rsidP="00C424F1">
      <w:pPr>
        <w:tabs>
          <w:tab w:val="left" w:pos="5430"/>
        </w:tabs>
        <w:rPr>
          <w:sz w:val="22"/>
          <w:szCs w:val="22"/>
        </w:rPr>
      </w:pPr>
    </w:p>
    <w:p w:rsidR="00E864EA" w:rsidRPr="00E864EA" w:rsidRDefault="00E864EA" w:rsidP="00D2651F">
      <w:pPr>
        <w:rPr>
          <w:b/>
          <w:bCs/>
          <w:smallCaps/>
          <w:sz w:val="24"/>
          <w:szCs w:val="24"/>
        </w:rPr>
      </w:pPr>
    </w:p>
    <w:p w:rsidR="00016D1C" w:rsidRPr="00E864EA" w:rsidRDefault="00A51188" w:rsidP="00D2651F">
      <w:pPr>
        <w:rPr>
          <w:b/>
          <w:sz w:val="24"/>
          <w:szCs w:val="24"/>
          <w:lang w:val="en-US"/>
        </w:rPr>
      </w:pPr>
      <w:r w:rsidRPr="00E864EA">
        <w:rPr>
          <w:b/>
          <w:bCs/>
          <w:smallCaps/>
          <w:sz w:val="24"/>
          <w:szCs w:val="24"/>
        </w:rPr>
        <w:t xml:space="preserve">20 </w:t>
      </w:r>
      <w:r w:rsidRPr="00E864EA">
        <w:rPr>
          <w:b/>
          <w:sz w:val="24"/>
          <w:szCs w:val="24"/>
          <w:lang w:val="en-US"/>
        </w:rPr>
        <w:t>AUG</w:t>
      </w:r>
      <w:r w:rsidRPr="00E864EA">
        <w:rPr>
          <w:b/>
          <w:bCs/>
          <w:sz w:val="24"/>
          <w:szCs w:val="24"/>
          <w:lang w:val="en-US"/>
        </w:rPr>
        <w:t xml:space="preserve"> 2012 – 06 FEB 2013</w:t>
      </w:r>
      <w:r w:rsidR="00407D1A" w:rsidRPr="00E864EA">
        <w:rPr>
          <w:b/>
          <w:bCs/>
          <w:sz w:val="24"/>
          <w:szCs w:val="24"/>
          <w:lang w:val="en-US"/>
        </w:rPr>
        <w:t xml:space="preserve">                                                         </w:t>
      </w:r>
      <w:r w:rsidRPr="00E864EA">
        <w:rPr>
          <w:b/>
          <w:bCs/>
          <w:sz w:val="24"/>
          <w:szCs w:val="24"/>
          <w:lang w:val="en-US"/>
        </w:rPr>
        <w:t xml:space="preserve"> </w:t>
      </w:r>
      <w:r w:rsidRPr="00E864EA">
        <w:rPr>
          <w:b/>
          <w:sz w:val="24"/>
          <w:szCs w:val="24"/>
          <w:lang w:val="en-US"/>
        </w:rPr>
        <w:t>COSMOS HOLIDAYS</w:t>
      </w:r>
    </w:p>
    <w:p w:rsidR="00A63D83" w:rsidRPr="00E864EA" w:rsidRDefault="00446D2D" w:rsidP="00D2651F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Local IT Support</w:t>
      </w:r>
      <w:r w:rsidR="00D2651F" w:rsidRPr="00E864EA">
        <w:rPr>
          <w:b/>
          <w:bCs/>
          <w:sz w:val="22"/>
          <w:szCs w:val="22"/>
        </w:rPr>
        <w:t xml:space="preserve"> (1</w:t>
      </w:r>
      <w:r w:rsidR="00D2651F" w:rsidRPr="00E864EA">
        <w:rPr>
          <w:b/>
          <w:bCs/>
          <w:sz w:val="22"/>
          <w:szCs w:val="22"/>
          <w:vertAlign w:val="superscript"/>
        </w:rPr>
        <w:t>st</w:t>
      </w:r>
      <w:r w:rsidR="00D2651F" w:rsidRPr="00E864EA">
        <w:rPr>
          <w:b/>
          <w:bCs/>
          <w:sz w:val="22"/>
          <w:szCs w:val="22"/>
        </w:rPr>
        <w:t>/2</w:t>
      </w:r>
      <w:r w:rsidR="00D2651F" w:rsidRPr="00E864EA">
        <w:rPr>
          <w:b/>
          <w:bCs/>
          <w:sz w:val="22"/>
          <w:szCs w:val="22"/>
          <w:vertAlign w:val="superscript"/>
        </w:rPr>
        <w:t>nd</w:t>
      </w:r>
      <w:r w:rsidR="00D2651F" w:rsidRPr="00E864EA">
        <w:rPr>
          <w:b/>
          <w:bCs/>
          <w:sz w:val="22"/>
          <w:szCs w:val="22"/>
        </w:rPr>
        <w:t xml:space="preserve"> Line IT Support)</w:t>
      </w:r>
      <w:r w:rsidR="00822021" w:rsidRPr="00E864EA">
        <w:rPr>
          <w:b/>
          <w:bCs/>
          <w:sz w:val="22"/>
          <w:szCs w:val="22"/>
        </w:rPr>
        <w:t xml:space="preserve"> </w:t>
      </w:r>
    </w:p>
    <w:p w:rsidR="00F77EFC" w:rsidRPr="00E864EA" w:rsidRDefault="00446D2D" w:rsidP="00D2651F">
      <w:pPr>
        <w:rPr>
          <w:b/>
          <w:bCs/>
          <w:sz w:val="22"/>
          <w:szCs w:val="22"/>
        </w:rPr>
      </w:pPr>
      <w:r w:rsidRPr="00E864EA">
        <w:rPr>
          <w:sz w:val="22"/>
          <w:szCs w:val="22"/>
        </w:rPr>
        <w:t>This was a 6 Months</w:t>
      </w:r>
      <w:r w:rsidR="00D2651F" w:rsidRPr="00E864EA">
        <w:rPr>
          <w:sz w:val="22"/>
          <w:szCs w:val="22"/>
        </w:rPr>
        <w:t xml:space="preserve"> Contract </w:t>
      </w:r>
      <w:r w:rsidR="00A51188" w:rsidRPr="00E864EA">
        <w:rPr>
          <w:sz w:val="22"/>
          <w:szCs w:val="22"/>
        </w:rPr>
        <w:t xml:space="preserve">working in their Bromley Office </w:t>
      </w:r>
      <w:r w:rsidR="00D2651F" w:rsidRPr="00E864EA">
        <w:rPr>
          <w:sz w:val="22"/>
          <w:szCs w:val="22"/>
        </w:rPr>
        <w:t>which involve</w:t>
      </w:r>
      <w:r w:rsidRPr="00E864EA">
        <w:rPr>
          <w:sz w:val="22"/>
          <w:szCs w:val="22"/>
        </w:rPr>
        <w:t>d</w:t>
      </w:r>
      <w:r w:rsidR="00D2651F" w:rsidRPr="00E864EA">
        <w:rPr>
          <w:sz w:val="22"/>
          <w:szCs w:val="22"/>
        </w:rPr>
        <w:t xml:space="preserve"> 1</w:t>
      </w:r>
      <w:r w:rsidR="00D2651F" w:rsidRPr="00E864EA">
        <w:rPr>
          <w:sz w:val="22"/>
          <w:szCs w:val="22"/>
          <w:vertAlign w:val="superscript"/>
        </w:rPr>
        <w:t>st</w:t>
      </w:r>
      <w:r w:rsidR="00D2651F" w:rsidRPr="00E864EA">
        <w:rPr>
          <w:sz w:val="22"/>
          <w:szCs w:val="22"/>
        </w:rPr>
        <w:t>/2</w:t>
      </w:r>
      <w:r w:rsidR="00D2651F" w:rsidRPr="00E864EA">
        <w:rPr>
          <w:sz w:val="22"/>
          <w:szCs w:val="22"/>
          <w:vertAlign w:val="superscript"/>
        </w:rPr>
        <w:t>nd</w:t>
      </w:r>
      <w:r w:rsidR="00D2651F" w:rsidRPr="00E864EA">
        <w:rPr>
          <w:sz w:val="22"/>
          <w:szCs w:val="22"/>
        </w:rPr>
        <w:t xml:space="preserve"> Line IT Support </w:t>
      </w:r>
      <w:r w:rsidRPr="00E864EA">
        <w:rPr>
          <w:sz w:val="22"/>
          <w:szCs w:val="22"/>
        </w:rPr>
        <w:t>for both the UK Offices and the Overseas Resort Offices.</w:t>
      </w:r>
    </w:p>
    <w:p w:rsidR="001A2731" w:rsidRPr="00E864EA" w:rsidRDefault="00D2651F" w:rsidP="00431ECE">
      <w:pPr>
        <w:tabs>
          <w:tab w:val="left" w:pos="5430"/>
        </w:tabs>
        <w:rPr>
          <w:b/>
          <w:bCs/>
          <w:sz w:val="24"/>
          <w:szCs w:val="24"/>
          <w:lang w:val="en-US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Pr="00E864EA">
        <w:rPr>
          <w:b/>
          <w:bCs/>
          <w:sz w:val="22"/>
          <w:szCs w:val="22"/>
        </w:rPr>
        <w:t xml:space="preserve">: </w:t>
      </w:r>
      <w:r w:rsidRPr="00E864EA">
        <w:rPr>
          <w:sz w:val="22"/>
          <w:szCs w:val="22"/>
        </w:rPr>
        <w:t>Windows XP</w:t>
      </w:r>
      <w:r w:rsidR="00476C2E" w:rsidRPr="00E864EA">
        <w:rPr>
          <w:sz w:val="22"/>
          <w:szCs w:val="22"/>
        </w:rPr>
        <w:t>7</w:t>
      </w:r>
      <w:r w:rsidRPr="00E864EA">
        <w:rPr>
          <w:sz w:val="22"/>
          <w:szCs w:val="22"/>
        </w:rPr>
        <w:t>, MS Office 2003/2007</w:t>
      </w:r>
      <w:r w:rsidR="00A46C42" w:rsidRPr="00E864EA">
        <w:rPr>
          <w:sz w:val="22"/>
          <w:szCs w:val="22"/>
        </w:rPr>
        <w:t>/2010</w:t>
      </w:r>
      <w:r w:rsidRPr="00E864EA">
        <w:rPr>
          <w:sz w:val="22"/>
          <w:szCs w:val="22"/>
        </w:rPr>
        <w:t>, MS Exchange</w:t>
      </w:r>
      <w:r w:rsidR="005C19C8" w:rsidRPr="00E864EA">
        <w:rPr>
          <w:sz w:val="22"/>
          <w:szCs w:val="22"/>
        </w:rPr>
        <w:t xml:space="preserve"> Server 2007</w:t>
      </w:r>
      <w:r w:rsidRPr="00E864EA">
        <w:rPr>
          <w:sz w:val="22"/>
          <w:szCs w:val="22"/>
        </w:rPr>
        <w:t xml:space="preserve">, </w:t>
      </w:r>
      <w:r w:rsidR="00A46C42" w:rsidRPr="00E864EA">
        <w:rPr>
          <w:sz w:val="22"/>
          <w:szCs w:val="22"/>
        </w:rPr>
        <w:t>Active Directory, BES Server</w:t>
      </w:r>
      <w:r w:rsidR="004227F6" w:rsidRPr="00E864EA">
        <w:rPr>
          <w:sz w:val="22"/>
          <w:szCs w:val="22"/>
        </w:rPr>
        <w:t xml:space="preserve"> v3</w:t>
      </w:r>
      <w:r w:rsidR="00A46C42" w:rsidRPr="00E864EA">
        <w:rPr>
          <w:sz w:val="22"/>
          <w:szCs w:val="22"/>
        </w:rPr>
        <w:t>,</w:t>
      </w:r>
      <w:r w:rsidR="00C24D01" w:rsidRPr="00E864EA">
        <w:rPr>
          <w:sz w:val="22"/>
          <w:szCs w:val="22"/>
        </w:rPr>
        <w:t xml:space="preserve"> LANDesk,</w:t>
      </w:r>
      <w:r w:rsidR="00407D1A" w:rsidRPr="00E864EA">
        <w:rPr>
          <w:sz w:val="22"/>
          <w:szCs w:val="22"/>
        </w:rPr>
        <w:t xml:space="preserve"> </w:t>
      </w:r>
      <w:r w:rsidR="00FF6D5F" w:rsidRPr="00E864EA">
        <w:rPr>
          <w:sz w:val="22"/>
          <w:szCs w:val="22"/>
        </w:rPr>
        <w:t xml:space="preserve">CITRIX, </w:t>
      </w:r>
      <w:r w:rsidRPr="00E864EA">
        <w:rPr>
          <w:sz w:val="22"/>
          <w:szCs w:val="22"/>
        </w:rPr>
        <w:t>Desktops</w:t>
      </w:r>
      <w:r w:rsidR="00C854AC" w:rsidRPr="00E864EA">
        <w:rPr>
          <w:sz w:val="22"/>
          <w:szCs w:val="22"/>
        </w:rPr>
        <w:t xml:space="preserve"> </w:t>
      </w:r>
      <w:r w:rsidR="00A46C42" w:rsidRPr="00E864EA">
        <w:rPr>
          <w:sz w:val="22"/>
          <w:szCs w:val="22"/>
        </w:rPr>
        <w:t xml:space="preserve">&amp; Laptops </w:t>
      </w:r>
      <w:r w:rsidRPr="00E864EA">
        <w:rPr>
          <w:sz w:val="22"/>
          <w:szCs w:val="22"/>
        </w:rPr>
        <w:t xml:space="preserve">– </w:t>
      </w:r>
      <w:r w:rsidR="00A46C42" w:rsidRPr="00E864EA">
        <w:rPr>
          <w:sz w:val="22"/>
          <w:szCs w:val="22"/>
        </w:rPr>
        <w:t xml:space="preserve">DELL, </w:t>
      </w:r>
      <w:r w:rsidR="004D2099" w:rsidRPr="00E864EA">
        <w:rPr>
          <w:sz w:val="22"/>
          <w:szCs w:val="22"/>
        </w:rPr>
        <w:t xml:space="preserve">Blackberry, </w:t>
      </w:r>
      <w:r w:rsidR="00A46C42" w:rsidRPr="00E864EA">
        <w:rPr>
          <w:sz w:val="22"/>
          <w:szCs w:val="22"/>
        </w:rPr>
        <w:t xml:space="preserve">Call Logging System </w:t>
      </w:r>
      <w:r w:rsidR="00452F7D" w:rsidRPr="00E864EA">
        <w:rPr>
          <w:sz w:val="22"/>
          <w:szCs w:val="22"/>
        </w:rPr>
        <w:t>–</w:t>
      </w:r>
      <w:r w:rsidR="00A46C42" w:rsidRPr="00E864EA">
        <w:rPr>
          <w:sz w:val="22"/>
          <w:szCs w:val="22"/>
        </w:rPr>
        <w:t xml:space="preserve"> iResponse</w:t>
      </w:r>
      <w:r w:rsidR="00452F7D" w:rsidRPr="00E864EA">
        <w:rPr>
          <w:sz w:val="22"/>
          <w:szCs w:val="22"/>
        </w:rPr>
        <w:t>, MS Windows Sever 2003/2008</w:t>
      </w:r>
      <w:r w:rsidR="00FF6D5F" w:rsidRPr="00E864EA">
        <w:rPr>
          <w:sz w:val="22"/>
          <w:szCs w:val="22"/>
        </w:rPr>
        <w:t xml:space="preserve"> &amp; Remote Tools (</w:t>
      </w:r>
      <w:r w:rsidR="004227F6" w:rsidRPr="00E864EA">
        <w:rPr>
          <w:sz w:val="22"/>
          <w:szCs w:val="22"/>
        </w:rPr>
        <w:t>VNC</w:t>
      </w:r>
      <w:r w:rsidR="00FF6D5F" w:rsidRPr="00E864EA">
        <w:rPr>
          <w:sz w:val="22"/>
          <w:szCs w:val="22"/>
        </w:rPr>
        <w:t>/</w:t>
      </w:r>
      <w:r w:rsidR="004227F6" w:rsidRPr="00E864EA">
        <w:rPr>
          <w:sz w:val="22"/>
          <w:szCs w:val="22"/>
        </w:rPr>
        <w:t>RDC</w:t>
      </w:r>
      <w:r w:rsidR="00FF6D5F" w:rsidRPr="00E864EA">
        <w:rPr>
          <w:sz w:val="22"/>
          <w:szCs w:val="22"/>
        </w:rPr>
        <w:t>)</w:t>
      </w:r>
      <w:r w:rsidR="004227F6" w:rsidRPr="00E864EA">
        <w:rPr>
          <w:sz w:val="22"/>
          <w:szCs w:val="22"/>
        </w:rPr>
        <w:t>.</w:t>
      </w:r>
    </w:p>
    <w:p w:rsidR="001F7618" w:rsidRDefault="001F7618" w:rsidP="00A803BF">
      <w:pPr>
        <w:rPr>
          <w:b/>
          <w:bCs/>
          <w:sz w:val="24"/>
          <w:szCs w:val="24"/>
          <w:lang w:val="en-US"/>
        </w:rPr>
      </w:pPr>
    </w:p>
    <w:p w:rsidR="00016D1C" w:rsidRPr="00E864EA" w:rsidRDefault="001B0F0B" w:rsidP="00A803BF">
      <w:pPr>
        <w:rPr>
          <w:b/>
          <w:bCs/>
          <w:sz w:val="22"/>
          <w:szCs w:val="22"/>
        </w:rPr>
      </w:pPr>
      <w:r w:rsidRPr="00E864EA">
        <w:rPr>
          <w:b/>
          <w:bCs/>
          <w:sz w:val="24"/>
          <w:szCs w:val="24"/>
          <w:lang w:val="en-US"/>
        </w:rPr>
        <w:t>21MAY 2012 – 17 AUG 2012</w:t>
      </w:r>
      <w:r w:rsidR="00F43F16">
        <w:rPr>
          <w:b/>
          <w:bCs/>
          <w:sz w:val="24"/>
          <w:szCs w:val="24"/>
          <w:lang w:val="en-US"/>
        </w:rPr>
        <w:t xml:space="preserve">          </w:t>
      </w:r>
      <w:r w:rsidR="00C50DAC">
        <w:rPr>
          <w:b/>
          <w:bCs/>
          <w:sz w:val="24"/>
          <w:szCs w:val="24"/>
          <w:lang w:val="en-US"/>
        </w:rPr>
        <w:t>U</w:t>
      </w:r>
      <w:r w:rsidRPr="00E864EA">
        <w:rPr>
          <w:b/>
          <w:sz w:val="24"/>
          <w:szCs w:val="24"/>
          <w:lang w:val="en-US"/>
        </w:rPr>
        <w:t xml:space="preserve">K POWER NETWORKS </w:t>
      </w:r>
      <w:r w:rsidR="00C50DAC" w:rsidRPr="004359FC">
        <w:rPr>
          <w:b/>
          <w:sz w:val="24"/>
          <w:szCs w:val="24"/>
          <w:lang w:val="en-US"/>
        </w:rPr>
        <w:t>(B</w:t>
      </w:r>
      <w:r w:rsidR="00F43F16">
        <w:rPr>
          <w:b/>
          <w:sz w:val="24"/>
          <w:szCs w:val="24"/>
          <w:lang w:val="en-US"/>
        </w:rPr>
        <w:t>ATES INFO TECH</w:t>
      </w:r>
      <w:r w:rsidR="00C50DAC" w:rsidRPr="004359FC">
        <w:rPr>
          <w:b/>
          <w:sz w:val="24"/>
          <w:szCs w:val="24"/>
          <w:lang w:val="en-US"/>
        </w:rPr>
        <w:t>)</w:t>
      </w:r>
    </w:p>
    <w:p w:rsidR="00A803BF" w:rsidRPr="00E864EA" w:rsidRDefault="00A803BF" w:rsidP="00A803BF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Migration Engineer (2</w:t>
      </w:r>
      <w:r w:rsidRPr="00E864EA">
        <w:rPr>
          <w:b/>
          <w:bCs/>
          <w:sz w:val="22"/>
          <w:szCs w:val="22"/>
          <w:vertAlign w:val="superscript"/>
        </w:rPr>
        <w:t>nd</w:t>
      </w:r>
      <w:r w:rsidRPr="00E864EA">
        <w:rPr>
          <w:b/>
          <w:bCs/>
          <w:sz w:val="22"/>
          <w:szCs w:val="22"/>
        </w:rPr>
        <w:t xml:space="preserve"> Line IT Support)</w:t>
      </w:r>
      <w:r w:rsidR="00822021" w:rsidRPr="00E864EA">
        <w:rPr>
          <w:b/>
          <w:bCs/>
          <w:sz w:val="22"/>
          <w:szCs w:val="22"/>
        </w:rPr>
        <w:t xml:space="preserve"> </w:t>
      </w:r>
    </w:p>
    <w:p w:rsidR="002C5CD0" w:rsidRPr="00E864EA" w:rsidRDefault="00A63D83" w:rsidP="00F801A3">
      <w:pPr>
        <w:rPr>
          <w:rFonts w:ascii="Arial" w:hAnsi="Arial" w:cs="Arial"/>
          <w:lang w:val="en-US" w:eastAsia="en-GB"/>
        </w:rPr>
      </w:pPr>
      <w:r w:rsidRPr="00E864EA">
        <w:rPr>
          <w:sz w:val="22"/>
          <w:szCs w:val="22"/>
        </w:rPr>
        <w:t>This was</w:t>
      </w:r>
      <w:r w:rsidR="002B62E3" w:rsidRPr="00E864EA">
        <w:rPr>
          <w:sz w:val="22"/>
          <w:szCs w:val="22"/>
        </w:rPr>
        <w:t xml:space="preserve"> a 10</w:t>
      </w:r>
      <w:r w:rsidR="00A803BF" w:rsidRPr="00E864EA">
        <w:rPr>
          <w:sz w:val="22"/>
          <w:szCs w:val="22"/>
        </w:rPr>
        <w:t xml:space="preserve"> Weeks Contract which </w:t>
      </w:r>
      <w:r w:rsidRPr="00E864EA">
        <w:rPr>
          <w:sz w:val="22"/>
          <w:szCs w:val="22"/>
        </w:rPr>
        <w:t>involved</w:t>
      </w:r>
      <w:r w:rsidR="00C854AC" w:rsidRPr="00E864EA">
        <w:rPr>
          <w:sz w:val="22"/>
          <w:szCs w:val="22"/>
        </w:rPr>
        <w:t xml:space="preserve"> </w:t>
      </w:r>
      <w:r w:rsidR="00A803BF" w:rsidRPr="00E864EA">
        <w:rPr>
          <w:sz w:val="22"/>
          <w:szCs w:val="22"/>
        </w:rPr>
        <w:t>2</w:t>
      </w:r>
      <w:r w:rsidR="00A803BF" w:rsidRPr="00E864EA">
        <w:rPr>
          <w:sz w:val="22"/>
          <w:szCs w:val="22"/>
          <w:vertAlign w:val="superscript"/>
        </w:rPr>
        <w:t>nd</w:t>
      </w:r>
      <w:r w:rsidR="00A803BF" w:rsidRPr="00E864EA">
        <w:rPr>
          <w:sz w:val="22"/>
          <w:szCs w:val="22"/>
        </w:rPr>
        <w:t xml:space="preserve"> Line IT Support </w:t>
      </w:r>
      <w:r w:rsidR="00934E96" w:rsidRPr="00E864EA">
        <w:rPr>
          <w:sz w:val="22"/>
          <w:szCs w:val="22"/>
        </w:rPr>
        <w:t xml:space="preserve">post </w:t>
      </w:r>
      <w:r w:rsidR="00561C48" w:rsidRPr="00E864EA">
        <w:rPr>
          <w:sz w:val="22"/>
          <w:szCs w:val="22"/>
        </w:rPr>
        <w:t xml:space="preserve">MS </w:t>
      </w:r>
      <w:r w:rsidR="00C854AC" w:rsidRPr="00E864EA">
        <w:rPr>
          <w:sz w:val="22"/>
          <w:szCs w:val="22"/>
        </w:rPr>
        <w:t xml:space="preserve">Office &amp; </w:t>
      </w:r>
      <w:r w:rsidR="00934E96" w:rsidRPr="00E864EA">
        <w:rPr>
          <w:sz w:val="22"/>
          <w:szCs w:val="22"/>
        </w:rPr>
        <w:t xml:space="preserve">MS Exchange Server Migration </w:t>
      </w:r>
      <w:r w:rsidR="00561C48" w:rsidRPr="00E864EA">
        <w:rPr>
          <w:sz w:val="22"/>
          <w:szCs w:val="22"/>
        </w:rPr>
        <w:t>for one of the</w:t>
      </w:r>
      <w:r w:rsidR="00A803BF" w:rsidRPr="00E864EA">
        <w:rPr>
          <w:sz w:val="22"/>
          <w:szCs w:val="22"/>
        </w:rPr>
        <w:t xml:space="preserve"> Clients </w:t>
      </w:r>
      <w:r w:rsidR="00561C48" w:rsidRPr="00E864EA">
        <w:rPr>
          <w:sz w:val="22"/>
          <w:szCs w:val="22"/>
        </w:rPr>
        <w:t xml:space="preserve">Bates InfoTech </w:t>
      </w:r>
      <w:r w:rsidR="00A803BF" w:rsidRPr="00E864EA">
        <w:rPr>
          <w:sz w:val="22"/>
          <w:szCs w:val="22"/>
        </w:rPr>
        <w:t>called UK Power Networks.</w:t>
      </w:r>
    </w:p>
    <w:p w:rsidR="00A803BF" w:rsidRPr="00E864EA" w:rsidRDefault="00A803BF" w:rsidP="00A803BF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Pr="00E864EA">
        <w:rPr>
          <w:b/>
          <w:bCs/>
          <w:sz w:val="22"/>
          <w:szCs w:val="22"/>
        </w:rPr>
        <w:t xml:space="preserve">: </w:t>
      </w:r>
      <w:r w:rsidRPr="00E864EA">
        <w:rPr>
          <w:sz w:val="22"/>
          <w:szCs w:val="22"/>
        </w:rPr>
        <w:t>Windows XP, MS Office 200</w:t>
      </w:r>
      <w:r w:rsidR="005739C8" w:rsidRPr="00E864EA">
        <w:rPr>
          <w:sz w:val="22"/>
          <w:szCs w:val="22"/>
        </w:rPr>
        <w:t>3</w:t>
      </w:r>
      <w:r w:rsidR="00F8459E" w:rsidRPr="00E864EA">
        <w:rPr>
          <w:sz w:val="22"/>
          <w:szCs w:val="22"/>
        </w:rPr>
        <w:t>/2007</w:t>
      </w:r>
      <w:r w:rsidR="002F372D" w:rsidRPr="00E864EA">
        <w:rPr>
          <w:sz w:val="22"/>
          <w:szCs w:val="22"/>
        </w:rPr>
        <w:t xml:space="preserve">, MS Exchange Server </w:t>
      </w:r>
      <w:r w:rsidR="00405E76" w:rsidRPr="00E864EA">
        <w:rPr>
          <w:sz w:val="22"/>
          <w:szCs w:val="22"/>
        </w:rPr>
        <w:t>2003/</w:t>
      </w:r>
      <w:r w:rsidR="002F372D" w:rsidRPr="00E864EA">
        <w:rPr>
          <w:sz w:val="22"/>
          <w:szCs w:val="22"/>
        </w:rPr>
        <w:t>2010</w:t>
      </w:r>
      <w:r w:rsidRPr="00E864EA">
        <w:rPr>
          <w:sz w:val="22"/>
          <w:szCs w:val="22"/>
        </w:rPr>
        <w:t xml:space="preserve">, </w:t>
      </w:r>
      <w:r w:rsidR="005739C8" w:rsidRPr="00E864EA">
        <w:rPr>
          <w:sz w:val="22"/>
          <w:szCs w:val="22"/>
        </w:rPr>
        <w:t xml:space="preserve">Desktops – HP Compaq, </w:t>
      </w:r>
      <w:r w:rsidR="00F8459E" w:rsidRPr="00E864EA">
        <w:rPr>
          <w:sz w:val="22"/>
          <w:szCs w:val="22"/>
        </w:rPr>
        <w:t>Call logging System - R</w:t>
      </w:r>
      <w:r w:rsidR="005739C8" w:rsidRPr="00E864EA">
        <w:rPr>
          <w:sz w:val="22"/>
          <w:szCs w:val="22"/>
        </w:rPr>
        <w:t>emedy</w:t>
      </w:r>
      <w:r w:rsidRPr="00E864EA">
        <w:rPr>
          <w:sz w:val="22"/>
          <w:szCs w:val="22"/>
        </w:rPr>
        <w:t>.</w:t>
      </w:r>
    </w:p>
    <w:p w:rsidR="004608CE" w:rsidRPr="00E864EA" w:rsidRDefault="004608CE" w:rsidP="001C3E8F">
      <w:pPr>
        <w:rPr>
          <w:b/>
          <w:bCs/>
          <w:sz w:val="24"/>
          <w:szCs w:val="24"/>
          <w:lang w:val="en-US"/>
        </w:rPr>
      </w:pPr>
    </w:p>
    <w:p w:rsidR="00016D1C" w:rsidRPr="00E864EA" w:rsidRDefault="001B0F0B" w:rsidP="001C3E8F">
      <w:pPr>
        <w:rPr>
          <w:i/>
          <w:iCs/>
          <w:sz w:val="22"/>
          <w:szCs w:val="22"/>
        </w:rPr>
      </w:pPr>
      <w:r w:rsidRPr="00E864EA">
        <w:rPr>
          <w:b/>
          <w:bCs/>
          <w:sz w:val="24"/>
          <w:szCs w:val="24"/>
          <w:lang w:val="en-US"/>
        </w:rPr>
        <w:t>17 JAN 2012 – 18 MAY 2012</w:t>
      </w:r>
      <w:r w:rsidR="00167B60" w:rsidRPr="00E864EA">
        <w:rPr>
          <w:b/>
          <w:bCs/>
          <w:sz w:val="24"/>
          <w:szCs w:val="24"/>
          <w:lang w:val="en-US"/>
        </w:rPr>
        <w:t xml:space="preserve"> </w:t>
      </w:r>
      <w:r w:rsidR="00F41DB5" w:rsidRPr="00E864EA">
        <w:rPr>
          <w:b/>
          <w:bCs/>
          <w:sz w:val="24"/>
          <w:szCs w:val="24"/>
          <w:lang w:val="en-US"/>
        </w:rPr>
        <w:t xml:space="preserve">               </w:t>
      </w:r>
      <w:r w:rsidRPr="00E864EA">
        <w:rPr>
          <w:b/>
          <w:bCs/>
          <w:sz w:val="24"/>
          <w:szCs w:val="24"/>
          <w:lang w:val="en-US"/>
        </w:rPr>
        <w:t xml:space="preserve"> </w:t>
      </w:r>
      <w:r w:rsidRPr="00E864EA">
        <w:rPr>
          <w:b/>
          <w:sz w:val="24"/>
          <w:szCs w:val="24"/>
          <w:lang w:val="en-US"/>
        </w:rPr>
        <w:t>QUEEN MARY, UNIVERSITY OF LONDON</w:t>
      </w:r>
    </w:p>
    <w:p w:rsidR="001C3E8F" w:rsidRPr="00E864EA" w:rsidRDefault="001C3E8F" w:rsidP="001C3E8F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Desktop Support Engineer (1</w:t>
      </w:r>
      <w:r w:rsidRPr="00E864EA">
        <w:rPr>
          <w:b/>
          <w:bCs/>
          <w:sz w:val="22"/>
          <w:szCs w:val="22"/>
          <w:vertAlign w:val="superscript"/>
        </w:rPr>
        <w:t>st</w:t>
      </w:r>
      <w:r w:rsidRPr="00E864EA">
        <w:rPr>
          <w:b/>
          <w:bCs/>
          <w:sz w:val="22"/>
          <w:szCs w:val="22"/>
        </w:rPr>
        <w:t>/2</w:t>
      </w:r>
      <w:r w:rsidRPr="00E864EA">
        <w:rPr>
          <w:b/>
          <w:bCs/>
          <w:sz w:val="22"/>
          <w:szCs w:val="22"/>
          <w:vertAlign w:val="superscript"/>
        </w:rPr>
        <w:t>nd</w:t>
      </w:r>
      <w:r w:rsidRPr="00E864EA">
        <w:rPr>
          <w:b/>
          <w:bCs/>
          <w:sz w:val="22"/>
          <w:szCs w:val="22"/>
        </w:rPr>
        <w:t xml:space="preserve"> Line IT Support)</w:t>
      </w:r>
      <w:r w:rsidR="00822021" w:rsidRPr="00E864EA">
        <w:rPr>
          <w:b/>
          <w:bCs/>
          <w:sz w:val="22"/>
          <w:szCs w:val="22"/>
        </w:rPr>
        <w:t xml:space="preserve"> </w:t>
      </w:r>
    </w:p>
    <w:p w:rsidR="001C3E8F" w:rsidRPr="00E864EA" w:rsidRDefault="00383535" w:rsidP="001C3E8F">
      <w:pPr>
        <w:rPr>
          <w:rFonts w:ascii="Arial" w:hAnsi="Arial" w:cs="Arial"/>
          <w:lang w:val="en-US" w:eastAsia="en-GB"/>
        </w:rPr>
      </w:pPr>
      <w:r w:rsidRPr="00E864EA">
        <w:rPr>
          <w:sz w:val="22"/>
          <w:szCs w:val="22"/>
        </w:rPr>
        <w:t>This was</w:t>
      </w:r>
      <w:r w:rsidR="00756355" w:rsidRPr="00E864EA">
        <w:rPr>
          <w:sz w:val="22"/>
          <w:szCs w:val="22"/>
        </w:rPr>
        <w:t xml:space="preserve"> a 4</w:t>
      </w:r>
      <w:r w:rsidR="001C3E8F" w:rsidRPr="00E864EA">
        <w:rPr>
          <w:sz w:val="22"/>
          <w:szCs w:val="22"/>
        </w:rPr>
        <w:t xml:space="preserve"> Months Contract which </w:t>
      </w:r>
      <w:r w:rsidRPr="00E864EA">
        <w:rPr>
          <w:sz w:val="22"/>
          <w:szCs w:val="22"/>
        </w:rPr>
        <w:t>involved</w:t>
      </w:r>
      <w:r w:rsidR="00F23BE2" w:rsidRPr="00E864EA">
        <w:rPr>
          <w:sz w:val="22"/>
          <w:szCs w:val="22"/>
        </w:rPr>
        <w:t xml:space="preserve"> providing </w:t>
      </w:r>
      <w:r w:rsidR="001F37B9" w:rsidRPr="00E864EA">
        <w:rPr>
          <w:sz w:val="22"/>
          <w:szCs w:val="22"/>
        </w:rPr>
        <w:t>1</w:t>
      </w:r>
      <w:r w:rsidR="001F37B9" w:rsidRPr="00E864EA">
        <w:rPr>
          <w:sz w:val="22"/>
          <w:szCs w:val="22"/>
          <w:vertAlign w:val="superscript"/>
        </w:rPr>
        <w:t>st</w:t>
      </w:r>
      <w:r w:rsidR="001F37B9" w:rsidRPr="00E864EA">
        <w:rPr>
          <w:sz w:val="22"/>
          <w:szCs w:val="22"/>
        </w:rPr>
        <w:t>/2</w:t>
      </w:r>
      <w:r w:rsidR="001F37B9" w:rsidRPr="00E864EA">
        <w:rPr>
          <w:sz w:val="22"/>
          <w:szCs w:val="22"/>
          <w:vertAlign w:val="superscript"/>
        </w:rPr>
        <w:t>nd</w:t>
      </w:r>
      <w:r w:rsidR="001F37B9" w:rsidRPr="00E864EA">
        <w:rPr>
          <w:sz w:val="22"/>
          <w:szCs w:val="22"/>
        </w:rPr>
        <w:t xml:space="preserve"> Line IT Support for the Cancer Research</w:t>
      </w:r>
      <w:r w:rsidR="00F23BE2" w:rsidRPr="00E864EA">
        <w:rPr>
          <w:sz w:val="22"/>
          <w:szCs w:val="22"/>
        </w:rPr>
        <w:t xml:space="preserve"> Department of </w:t>
      </w:r>
      <w:r w:rsidR="00F23BE2" w:rsidRPr="00E864EA">
        <w:rPr>
          <w:sz w:val="22"/>
          <w:szCs w:val="22"/>
          <w:lang w:val="en-US"/>
        </w:rPr>
        <w:t>Queen Mary, University of London.</w:t>
      </w:r>
    </w:p>
    <w:p w:rsidR="00C854AC" w:rsidRPr="00E864EA" w:rsidRDefault="006074DB" w:rsidP="001C3E8F">
      <w:pPr>
        <w:tabs>
          <w:tab w:val="left" w:pos="5430"/>
        </w:tabs>
        <w:rPr>
          <w:b/>
          <w:bCs/>
          <w:sz w:val="22"/>
          <w:szCs w:val="22"/>
        </w:rPr>
      </w:pPr>
      <w:r w:rsidRPr="00E864EA">
        <w:rPr>
          <w:b/>
          <w:sz w:val="22"/>
          <w:szCs w:val="22"/>
        </w:rPr>
        <w:t xml:space="preserve">Project: </w:t>
      </w:r>
      <w:r w:rsidR="008B175C" w:rsidRPr="00E864EA">
        <w:rPr>
          <w:sz w:val="22"/>
          <w:szCs w:val="22"/>
        </w:rPr>
        <w:t>Laptop Encryption Project</w:t>
      </w:r>
      <w:r w:rsidR="0012146D" w:rsidRPr="00E864EA">
        <w:rPr>
          <w:sz w:val="22"/>
          <w:szCs w:val="22"/>
        </w:rPr>
        <w:t xml:space="preserve"> – </w:t>
      </w:r>
      <w:r w:rsidRPr="00E864EA">
        <w:rPr>
          <w:sz w:val="22"/>
          <w:szCs w:val="22"/>
        </w:rPr>
        <w:t xml:space="preserve">EndPoint </w:t>
      </w:r>
      <w:r w:rsidR="0012146D" w:rsidRPr="00E864EA">
        <w:rPr>
          <w:sz w:val="22"/>
          <w:szCs w:val="22"/>
        </w:rPr>
        <w:t xml:space="preserve">Encryption </w:t>
      </w:r>
      <w:r w:rsidR="001364D1" w:rsidRPr="00E864EA">
        <w:rPr>
          <w:sz w:val="22"/>
          <w:szCs w:val="22"/>
        </w:rPr>
        <w:t xml:space="preserve">Software </w:t>
      </w:r>
      <w:r w:rsidR="0012146D" w:rsidRPr="00E864EA">
        <w:rPr>
          <w:sz w:val="22"/>
          <w:szCs w:val="22"/>
        </w:rPr>
        <w:t>Installation, Configuration &amp; Admin</w:t>
      </w:r>
      <w:r w:rsidR="00B207ED" w:rsidRPr="00E864EA">
        <w:rPr>
          <w:sz w:val="22"/>
          <w:szCs w:val="22"/>
        </w:rPr>
        <w:t>istration</w:t>
      </w:r>
      <w:r w:rsidR="0012146D" w:rsidRPr="00E864EA">
        <w:rPr>
          <w:sz w:val="22"/>
          <w:szCs w:val="22"/>
        </w:rPr>
        <w:t xml:space="preserve"> via </w:t>
      </w:r>
      <w:r w:rsidR="00B207ED" w:rsidRPr="00E864EA">
        <w:rPr>
          <w:sz w:val="22"/>
          <w:szCs w:val="22"/>
        </w:rPr>
        <w:t>Encryption Server (</w:t>
      </w:r>
      <w:r w:rsidR="0012146D" w:rsidRPr="00E864EA">
        <w:rPr>
          <w:sz w:val="22"/>
          <w:szCs w:val="22"/>
        </w:rPr>
        <w:t>Windows Server 2008</w:t>
      </w:r>
      <w:r w:rsidR="00B207ED" w:rsidRPr="00E864EA">
        <w:rPr>
          <w:sz w:val="22"/>
          <w:szCs w:val="22"/>
        </w:rPr>
        <w:t>)</w:t>
      </w:r>
      <w:r w:rsidR="00756355" w:rsidRPr="00E864EA">
        <w:rPr>
          <w:sz w:val="22"/>
          <w:szCs w:val="22"/>
        </w:rPr>
        <w:t>.</w:t>
      </w:r>
    </w:p>
    <w:p w:rsidR="003C233A" w:rsidRPr="00E864EA" w:rsidRDefault="001F37B9" w:rsidP="003C233A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Pr="00E864EA">
        <w:rPr>
          <w:b/>
          <w:bCs/>
          <w:sz w:val="22"/>
          <w:szCs w:val="22"/>
        </w:rPr>
        <w:t xml:space="preserve">: </w:t>
      </w:r>
      <w:r w:rsidR="006A7F44" w:rsidRPr="00E864EA">
        <w:rPr>
          <w:sz w:val="22"/>
          <w:szCs w:val="22"/>
        </w:rPr>
        <w:t>Windows XP/</w:t>
      </w:r>
      <w:r w:rsidR="00B207ED" w:rsidRPr="00E864EA">
        <w:rPr>
          <w:sz w:val="22"/>
          <w:szCs w:val="22"/>
        </w:rPr>
        <w:t xml:space="preserve">7, </w:t>
      </w:r>
      <w:r w:rsidRPr="00E864EA">
        <w:rPr>
          <w:sz w:val="22"/>
          <w:szCs w:val="22"/>
        </w:rPr>
        <w:t xml:space="preserve">Mac 10.6, MS Office 2007/2010, </w:t>
      </w:r>
      <w:r w:rsidR="00B207ED" w:rsidRPr="00E864EA">
        <w:rPr>
          <w:sz w:val="22"/>
          <w:szCs w:val="22"/>
        </w:rPr>
        <w:t xml:space="preserve">CITRIX, VPN, </w:t>
      </w:r>
      <w:r w:rsidR="0054284B" w:rsidRPr="00E864EA">
        <w:rPr>
          <w:sz w:val="22"/>
          <w:szCs w:val="22"/>
        </w:rPr>
        <w:t xml:space="preserve">Symantec Ghost Builds, </w:t>
      </w:r>
      <w:r w:rsidR="00B207ED" w:rsidRPr="00E864EA">
        <w:rPr>
          <w:sz w:val="22"/>
          <w:szCs w:val="22"/>
        </w:rPr>
        <w:t>Desktops (</w:t>
      </w:r>
      <w:r w:rsidRPr="00E864EA">
        <w:rPr>
          <w:sz w:val="22"/>
          <w:szCs w:val="22"/>
        </w:rPr>
        <w:t>HP Compaq</w:t>
      </w:r>
      <w:r w:rsidR="00B207ED" w:rsidRPr="00E864EA">
        <w:rPr>
          <w:sz w:val="22"/>
          <w:szCs w:val="22"/>
        </w:rPr>
        <w:t>)</w:t>
      </w:r>
      <w:r w:rsidRPr="00E864EA">
        <w:rPr>
          <w:sz w:val="22"/>
          <w:szCs w:val="22"/>
        </w:rPr>
        <w:t>, Laptops – Lenovo, Toshiba</w:t>
      </w:r>
      <w:r w:rsidR="00503939" w:rsidRPr="00E864EA">
        <w:rPr>
          <w:sz w:val="22"/>
          <w:szCs w:val="22"/>
        </w:rPr>
        <w:t xml:space="preserve"> </w:t>
      </w:r>
      <w:r w:rsidR="00756355" w:rsidRPr="00E864EA">
        <w:rPr>
          <w:sz w:val="22"/>
          <w:szCs w:val="22"/>
        </w:rPr>
        <w:t>&amp; DELL</w:t>
      </w:r>
      <w:r w:rsidR="0029207E" w:rsidRPr="00E864EA">
        <w:rPr>
          <w:sz w:val="22"/>
          <w:szCs w:val="22"/>
        </w:rPr>
        <w:t xml:space="preserve">, </w:t>
      </w:r>
      <w:r w:rsidR="00503939" w:rsidRPr="00E864EA">
        <w:rPr>
          <w:sz w:val="22"/>
          <w:szCs w:val="22"/>
        </w:rPr>
        <w:t>Printers – HP/</w:t>
      </w:r>
      <w:r w:rsidR="00B207ED" w:rsidRPr="00E864EA">
        <w:rPr>
          <w:sz w:val="22"/>
          <w:szCs w:val="22"/>
        </w:rPr>
        <w:t>Lexmark, MFD</w:t>
      </w:r>
      <w:r w:rsidR="00503939" w:rsidRPr="00E864EA">
        <w:rPr>
          <w:sz w:val="22"/>
          <w:szCs w:val="22"/>
        </w:rPr>
        <w:t xml:space="preserve"> – Canon, EndPoint, </w:t>
      </w:r>
      <w:r w:rsidR="00B207ED" w:rsidRPr="00E864EA">
        <w:rPr>
          <w:sz w:val="22"/>
          <w:szCs w:val="22"/>
        </w:rPr>
        <w:t xml:space="preserve">Encryption Server (Windows Server </w:t>
      </w:r>
      <w:r w:rsidR="0029207E" w:rsidRPr="00E864EA">
        <w:rPr>
          <w:sz w:val="22"/>
          <w:szCs w:val="22"/>
        </w:rPr>
        <w:t>2008</w:t>
      </w:r>
      <w:r w:rsidR="00B207ED" w:rsidRPr="00E864EA">
        <w:rPr>
          <w:sz w:val="22"/>
          <w:szCs w:val="22"/>
        </w:rPr>
        <w:t>)</w:t>
      </w:r>
      <w:r w:rsidR="0029207E" w:rsidRPr="00E864EA">
        <w:rPr>
          <w:sz w:val="22"/>
          <w:szCs w:val="22"/>
        </w:rPr>
        <w:t>.</w:t>
      </w:r>
    </w:p>
    <w:p w:rsidR="00016D1C" w:rsidRPr="00E864EA" w:rsidRDefault="00016D1C" w:rsidP="003C233A">
      <w:pPr>
        <w:tabs>
          <w:tab w:val="left" w:pos="5430"/>
        </w:tabs>
        <w:rPr>
          <w:sz w:val="22"/>
          <w:szCs w:val="22"/>
        </w:rPr>
      </w:pPr>
    </w:p>
    <w:p w:rsidR="00016D1C" w:rsidRPr="00E864EA" w:rsidRDefault="001B0F0B" w:rsidP="00CE63BA">
      <w:pPr>
        <w:tabs>
          <w:tab w:val="left" w:pos="5430"/>
        </w:tabs>
        <w:rPr>
          <w:iCs/>
          <w:sz w:val="22"/>
          <w:szCs w:val="22"/>
        </w:rPr>
      </w:pPr>
      <w:r w:rsidRPr="00E864EA">
        <w:rPr>
          <w:b/>
          <w:bCs/>
          <w:sz w:val="24"/>
          <w:szCs w:val="24"/>
          <w:lang w:val="en-US"/>
        </w:rPr>
        <w:t>05 DEC 2011 – 30 DEC 2011</w:t>
      </w:r>
      <w:r w:rsidR="00407D1A" w:rsidRPr="00E864EA">
        <w:rPr>
          <w:b/>
          <w:bCs/>
          <w:sz w:val="24"/>
          <w:szCs w:val="24"/>
          <w:lang w:val="en-US"/>
        </w:rPr>
        <w:t xml:space="preserve">                                                       </w:t>
      </w:r>
      <w:r w:rsidRPr="00E864EA">
        <w:rPr>
          <w:b/>
          <w:bCs/>
          <w:sz w:val="24"/>
          <w:szCs w:val="24"/>
          <w:lang w:val="en-US"/>
        </w:rPr>
        <w:t xml:space="preserve">         </w:t>
      </w:r>
      <w:r w:rsidRPr="00E864EA">
        <w:rPr>
          <w:b/>
          <w:sz w:val="24"/>
          <w:szCs w:val="24"/>
          <w:lang w:val="en-US"/>
        </w:rPr>
        <w:t>OLIVER WYMAN</w:t>
      </w:r>
    </w:p>
    <w:p w:rsidR="00AC7313" w:rsidRPr="00E864EA" w:rsidRDefault="001203D0" w:rsidP="006A27A9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IT Support</w:t>
      </w:r>
      <w:r w:rsidR="003A699F" w:rsidRPr="00E864EA">
        <w:rPr>
          <w:b/>
          <w:bCs/>
          <w:sz w:val="22"/>
          <w:szCs w:val="22"/>
        </w:rPr>
        <w:t xml:space="preserve"> Technician</w:t>
      </w:r>
      <w:r w:rsidR="00B87EB3" w:rsidRPr="00E864EA">
        <w:rPr>
          <w:b/>
          <w:bCs/>
          <w:sz w:val="22"/>
          <w:szCs w:val="22"/>
        </w:rPr>
        <w:t xml:space="preserve"> </w:t>
      </w:r>
      <w:r w:rsidR="00551F65" w:rsidRPr="00E864EA">
        <w:rPr>
          <w:b/>
          <w:bCs/>
          <w:sz w:val="22"/>
          <w:szCs w:val="22"/>
        </w:rPr>
        <w:t xml:space="preserve">– Application </w:t>
      </w:r>
      <w:r w:rsidR="00E92D8B" w:rsidRPr="00E864EA">
        <w:rPr>
          <w:b/>
          <w:bCs/>
          <w:sz w:val="22"/>
          <w:szCs w:val="22"/>
        </w:rPr>
        <w:t>Testing</w:t>
      </w:r>
      <w:r w:rsidR="005F49AB" w:rsidRPr="00E864EA">
        <w:rPr>
          <w:b/>
          <w:bCs/>
          <w:sz w:val="22"/>
          <w:szCs w:val="22"/>
        </w:rPr>
        <w:t xml:space="preserve"> </w:t>
      </w:r>
      <w:r w:rsidR="007F3A75" w:rsidRPr="00E864EA">
        <w:rPr>
          <w:b/>
          <w:bCs/>
          <w:sz w:val="22"/>
          <w:szCs w:val="22"/>
        </w:rPr>
        <w:t>(2</w:t>
      </w:r>
      <w:r w:rsidR="007F3A75" w:rsidRPr="00E864EA">
        <w:rPr>
          <w:b/>
          <w:bCs/>
          <w:sz w:val="22"/>
          <w:szCs w:val="22"/>
          <w:vertAlign w:val="superscript"/>
        </w:rPr>
        <w:t>nd</w:t>
      </w:r>
      <w:r w:rsidR="007F3A75" w:rsidRPr="00E864EA">
        <w:rPr>
          <w:b/>
          <w:bCs/>
          <w:sz w:val="22"/>
          <w:szCs w:val="22"/>
        </w:rPr>
        <w:t xml:space="preserve"> Line IT Support)</w:t>
      </w:r>
      <w:r w:rsidR="00822021" w:rsidRPr="00E864EA">
        <w:rPr>
          <w:b/>
          <w:bCs/>
          <w:sz w:val="22"/>
          <w:szCs w:val="22"/>
        </w:rPr>
        <w:t xml:space="preserve"> </w:t>
      </w:r>
    </w:p>
    <w:p w:rsidR="007E2247" w:rsidRPr="00E864EA" w:rsidRDefault="00061CCC" w:rsidP="006A27A9">
      <w:pPr>
        <w:rPr>
          <w:sz w:val="22"/>
          <w:szCs w:val="22"/>
          <w:lang w:val="en-US" w:eastAsia="en-GB"/>
        </w:rPr>
      </w:pPr>
      <w:r w:rsidRPr="00E864EA">
        <w:rPr>
          <w:sz w:val="22"/>
          <w:szCs w:val="22"/>
        </w:rPr>
        <w:t xml:space="preserve">This </w:t>
      </w:r>
      <w:r w:rsidR="00A63D83" w:rsidRPr="00E864EA">
        <w:rPr>
          <w:sz w:val="22"/>
          <w:szCs w:val="22"/>
        </w:rPr>
        <w:t xml:space="preserve">was a 5 week contract </w:t>
      </w:r>
      <w:r w:rsidR="001B0F0B" w:rsidRPr="00E864EA">
        <w:rPr>
          <w:sz w:val="22"/>
          <w:szCs w:val="22"/>
        </w:rPr>
        <w:t xml:space="preserve">working in their London </w:t>
      </w:r>
      <w:r w:rsidR="00A63D83" w:rsidRPr="00E864EA">
        <w:rPr>
          <w:sz w:val="22"/>
          <w:szCs w:val="22"/>
        </w:rPr>
        <w:t xml:space="preserve">which involved </w:t>
      </w:r>
      <w:r w:rsidR="007E2247" w:rsidRPr="00E864EA">
        <w:rPr>
          <w:sz w:val="22"/>
          <w:szCs w:val="22"/>
        </w:rPr>
        <w:t>T</w:t>
      </w:r>
      <w:r w:rsidR="009B7AF8" w:rsidRPr="00E864EA">
        <w:rPr>
          <w:sz w:val="22"/>
          <w:szCs w:val="22"/>
          <w:lang w:val="en-US" w:eastAsia="en-GB"/>
        </w:rPr>
        <w:t xml:space="preserve">esting </w:t>
      </w:r>
      <w:r w:rsidR="00376692" w:rsidRPr="00E864EA">
        <w:rPr>
          <w:sz w:val="22"/>
          <w:szCs w:val="22"/>
          <w:lang w:val="en-US" w:eastAsia="en-GB"/>
        </w:rPr>
        <w:t>&amp;</w:t>
      </w:r>
      <w:r w:rsidR="007E48E5" w:rsidRPr="00E864EA">
        <w:rPr>
          <w:sz w:val="22"/>
          <w:szCs w:val="22"/>
          <w:lang w:val="en-US" w:eastAsia="en-GB"/>
        </w:rPr>
        <w:t xml:space="preserve"> Troubleshooting </w:t>
      </w:r>
      <w:r w:rsidR="001E615F" w:rsidRPr="00E864EA">
        <w:rPr>
          <w:sz w:val="22"/>
          <w:szCs w:val="22"/>
          <w:lang w:val="en-US" w:eastAsia="en-GB"/>
        </w:rPr>
        <w:t xml:space="preserve">any </w:t>
      </w:r>
      <w:r w:rsidR="007E48E5" w:rsidRPr="00E864EA">
        <w:rPr>
          <w:sz w:val="22"/>
          <w:szCs w:val="22"/>
          <w:lang w:val="en-US" w:eastAsia="en-GB"/>
        </w:rPr>
        <w:t xml:space="preserve">issues </w:t>
      </w:r>
      <w:r w:rsidR="001E615F" w:rsidRPr="00E864EA">
        <w:rPr>
          <w:sz w:val="22"/>
          <w:szCs w:val="22"/>
          <w:lang w:val="en-US" w:eastAsia="en-GB"/>
        </w:rPr>
        <w:t xml:space="preserve">that arise </w:t>
      </w:r>
      <w:r w:rsidR="007E48E5" w:rsidRPr="00E864EA">
        <w:rPr>
          <w:sz w:val="22"/>
          <w:szCs w:val="22"/>
          <w:lang w:val="en-US" w:eastAsia="en-GB"/>
        </w:rPr>
        <w:t xml:space="preserve">with </w:t>
      </w:r>
      <w:r w:rsidRPr="00E864EA">
        <w:rPr>
          <w:sz w:val="22"/>
          <w:szCs w:val="22"/>
          <w:lang w:val="en-US" w:eastAsia="en-GB"/>
        </w:rPr>
        <w:t>a new</w:t>
      </w:r>
      <w:r w:rsidR="007E48E5" w:rsidRPr="00E864EA">
        <w:rPr>
          <w:sz w:val="22"/>
          <w:szCs w:val="22"/>
          <w:lang w:val="en-US" w:eastAsia="en-GB"/>
        </w:rPr>
        <w:t xml:space="preserve"> Application</w:t>
      </w:r>
      <w:r w:rsidR="001E615F" w:rsidRPr="00E864EA">
        <w:rPr>
          <w:sz w:val="22"/>
          <w:szCs w:val="22"/>
          <w:lang w:val="en-US" w:eastAsia="en-GB"/>
        </w:rPr>
        <w:t xml:space="preserve"> during Testing</w:t>
      </w:r>
      <w:r w:rsidRPr="00E864EA">
        <w:rPr>
          <w:sz w:val="22"/>
          <w:szCs w:val="22"/>
          <w:lang w:val="en-US" w:eastAsia="en-GB"/>
        </w:rPr>
        <w:t>,</w:t>
      </w:r>
      <w:r w:rsidR="00376692" w:rsidRPr="00E864EA">
        <w:rPr>
          <w:sz w:val="22"/>
          <w:szCs w:val="22"/>
          <w:lang w:val="en-US" w:eastAsia="en-GB"/>
        </w:rPr>
        <w:t xml:space="preserve"> before</w:t>
      </w:r>
      <w:r w:rsidR="009B7AF8" w:rsidRPr="00E864EA">
        <w:rPr>
          <w:sz w:val="22"/>
          <w:szCs w:val="22"/>
          <w:lang w:val="en-US" w:eastAsia="en-GB"/>
        </w:rPr>
        <w:t xml:space="preserve"> Rolled Out</w:t>
      </w:r>
      <w:r w:rsidR="007E48E5" w:rsidRPr="00E864EA">
        <w:rPr>
          <w:sz w:val="22"/>
          <w:szCs w:val="22"/>
          <w:lang w:val="en-US" w:eastAsia="en-GB"/>
        </w:rPr>
        <w:t>.</w:t>
      </w:r>
    </w:p>
    <w:p w:rsidR="006C3CF2" w:rsidRPr="00E864EA" w:rsidRDefault="00AC7313" w:rsidP="006C3CF2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Pr="00E864EA">
        <w:rPr>
          <w:b/>
          <w:bCs/>
          <w:sz w:val="22"/>
          <w:szCs w:val="22"/>
        </w:rPr>
        <w:t xml:space="preserve">: </w:t>
      </w:r>
      <w:r w:rsidR="003C233A" w:rsidRPr="00E864EA">
        <w:rPr>
          <w:sz w:val="22"/>
          <w:szCs w:val="22"/>
        </w:rPr>
        <w:t>Windows XP/7</w:t>
      </w:r>
      <w:r w:rsidRPr="00E864EA">
        <w:rPr>
          <w:sz w:val="22"/>
          <w:szCs w:val="22"/>
        </w:rPr>
        <w:t xml:space="preserve">, </w:t>
      </w:r>
      <w:r w:rsidR="00DC0006" w:rsidRPr="00E864EA">
        <w:rPr>
          <w:sz w:val="22"/>
          <w:szCs w:val="22"/>
        </w:rPr>
        <w:t xml:space="preserve">MAC OS X v10.6, </w:t>
      </w:r>
      <w:r w:rsidR="003C233A" w:rsidRPr="00E864EA">
        <w:rPr>
          <w:sz w:val="22"/>
          <w:szCs w:val="22"/>
        </w:rPr>
        <w:t>MS Office 2003/</w:t>
      </w:r>
      <w:r w:rsidRPr="00E864EA">
        <w:rPr>
          <w:sz w:val="22"/>
          <w:szCs w:val="22"/>
        </w:rPr>
        <w:t>2007</w:t>
      </w:r>
      <w:r w:rsidR="003C233A" w:rsidRPr="00E864EA">
        <w:rPr>
          <w:sz w:val="22"/>
          <w:szCs w:val="22"/>
        </w:rPr>
        <w:t>/</w:t>
      </w:r>
      <w:r w:rsidRPr="00E864EA">
        <w:rPr>
          <w:sz w:val="22"/>
          <w:szCs w:val="22"/>
        </w:rPr>
        <w:t xml:space="preserve">2010, </w:t>
      </w:r>
      <w:r w:rsidR="003C233A" w:rsidRPr="00E864EA">
        <w:rPr>
          <w:sz w:val="22"/>
          <w:szCs w:val="22"/>
        </w:rPr>
        <w:t>MS Office for MAC 2011.</w:t>
      </w:r>
    </w:p>
    <w:p w:rsidR="00016D1C" w:rsidRPr="00E864EA" w:rsidRDefault="00016D1C" w:rsidP="006C3CF2">
      <w:pPr>
        <w:tabs>
          <w:tab w:val="left" w:pos="5430"/>
        </w:tabs>
        <w:rPr>
          <w:sz w:val="22"/>
          <w:szCs w:val="22"/>
        </w:rPr>
      </w:pPr>
    </w:p>
    <w:p w:rsidR="00016D1C" w:rsidRPr="00E864EA" w:rsidRDefault="001B0F0B" w:rsidP="00CE63BA">
      <w:pPr>
        <w:tabs>
          <w:tab w:val="left" w:pos="5430"/>
        </w:tabs>
        <w:rPr>
          <w:iCs/>
          <w:sz w:val="22"/>
          <w:szCs w:val="22"/>
        </w:rPr>
      </w:pPr>
      <w:r w:rsidRPr="00E864EA">
        <w:rPr>
          <w:b/>
          <w:bCs/>
          <w:sz w:val="24"/>
          <w:szCs w:val="24"/>
        </w:rPr>
        <w:t>APR 2011 – APR 2011</w:t>
      </w:r>
      <w:r w:rsidR="001F7618">
        <w:rPr>
          <w:b/>
          <w:bCs/>
          <w:sz w:val="24"/>
          <w:szCs w:val="24"/>
        </w:rPr>
        <w:t xml:space="preserve">                 AMERICAN EXPRESS </w:t>
      </w:r>
      <w:r w:rsidR="001F7618" w:rsidRPr="00786F22">
        <w:rPr>
          <w:b/>
          <w:bCs/>
          <w:sz w:val="24"/>
          <w:szCs w:val="24"/>
        </w:rPr>
        <w:t>(</w:t>
      </w:r>
      <w:r w:rsidR="001F7618">
        <w:rPr>
          <w:b/>
          <w:bCs/>
          <w:sz w:val="24"/>
          <w:szCs w:val="24"/>
        </w:rPr>
        <w:t>PHOENIX IT SERVICES)</w:t>
      </w:r>
    </w:p>
    <w:p w:rsidR="00B87EB3" w:rsidRPr="00E864EA" w:rsidRDefault="00261C12" w:rsidP="002030E9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Microsoft Exchange Technician</w:t>
      </w:r>
      <w:r w:rsidR="007F3A75" w:rsidRPr="00E864EA">
        <w:rPr>
          <w:b/>
          <w:bCs/>
          <w:sz w:val="22"/>
          <w:szCs w:val="22"/>
        </w:rPr>
        <w:t xml:space="preserve"> (2</w:t>
      </w:r>
      <w:r w:rsidR="007F3A75" w:rsidRPr="00E864EA">
        <w:rPr>
          <w:b/>
          <w:bCs/>
          <w:sz w:val="22"/>
          <w:szCs w:val="22"/>
          <w:vertAlign w:val="superscript"/>
        </w:rPr>
        <w:t>nd</w:t>
      </w:r>
      <w:r w:rsidR="007F3A75" w:rsidRPr="00E864EA">
        <w:rPr>
          <w:b/>
          <w:bCs/>
          <w:sz w:val="22"/>
          <w:szCs w:val="22"/>
        </w:rPr>
        <w:t xml:space="preserve"> Line IT Support)</w:t>
      </w:r>
      <w:r w:rsidR="00822021" w:rsidRPr="00E864EA">
        <w:rPr>
          <w:b/>
          <w:bCs/>
          <w:sz w:val="22"/>
          <w:szCs w:val="22"/>
        </w:rPr>
        <w:t xml:space="preserve"> </w:t>
      </w:r>
      <w:r w:rsidR="00B87EB3" w:rsidRPr="00E864EA">
        <w:rPr>
          <w:b/>
          <w:bCs/>
          <w:sz w:val="22"/>
          <w:szCs w:val="22"/>
        </w:rPr>
        <w:t xml:space="preserve"> </w:t>
      </w:r>
    </w:p>
    <w:p w:rsidR="003A699F" w:rsidRPr="00E864EA" w:rsidRDefault="00261C12" w:rsidP="002030E9">
      <w:pPr>
        <w:rPr>
          <w:sz w:val="22"/>
          <w:szCs w:val="22"/>
        </w:rPr>
      </w:pPr>
      <w:r w:rsidRPr="00E864EA">
        <w:rPr>
          <w:sz w:val="22"/>
          <w:szCs w:val="22"/>
        </w:rPr>
        <w:t>This was a 2 week Migration Project for one of Phoenix IT Service’s clients called American Express which involved the Migration from L</w:t>
      </w:r>
      <w:r w:rsidR="00A63D83" w:rsidRPr="00E864EA">
        <w:rPr>
          <w:sz w:val="22"/>
          <w:szCs w:val="22"/>
        </w:rPr>
        <w:t>OTUS Notes to MS Outlook 2007 and also</w:t>
      </w:r>
      <w:r w:rsidR="00475A15" w:rsidRPr="00E864EA">
        <w:rPr>
          <w:sz w:val="22"/>
          <w:szCs w:val="22"/>
        </w:rPr>
        <w:t xml:space="preserve"> </w:t>
      </w:r>
      <w:r w:rsidRPr="00E864EA">
        <w:rPr>
          <w:sz w:val="22"/>
          <w:szCs w:val="22"/>
        </w:rPr>
        <w:t>2</w:t>
      </w:r>
      <w:r w:rsidRPr="00E864EA">
        <w:rPr>
          <w:sz w:val="22"/>
          <w:szCs w:val="22"/>
          <w:vertAlign w:val="superscript"/>
        </w:rPr>
        <w:t>nd</w:t>
      </w:r>
      <w:r w:rsidRPr="00E864EA">
        <w:rPr>
          <w:sz w:val="22"/>
          <w:szCs w:val="22"/>
        </w:rPr>
        <w:t xml:space="preserve"> Line Support</w:t>
      </w:r>
      <w:r w:rsidR="009A21EE" w:rsidRPr="00E864EA">
        <w:rPr>
          <w:sz w:val="22"/>
          <w:szCs w:val="22"/>
        </w:rPr>
        <w:t xml:space="preserve"> which involved Floorwalking</w:t>
      </w:r>
      <w:r w:rsidRPr="00E864EA">
        <w:rPr>
          <w:sz w:val="22"/>
          <w:szCs w:val="22"/>
        </w:rPr>
        <w:t xml:space="preserve"> to about 500 users.</w:t>
      </w:r>
    </w:p>
    <w:p w:rsidR="00A656C6" w:rsidRPr="00E864EA" w:rsidRDefault="00A656C6" w:rsidP="00A656C6">
      <w:pPr>
        <w:rPr>
          <w:b/>
          <w:bCs/>
          <w:sz w:val="22"/>
          <w:szCs w:val="22"/>
        </w:rPr>
      </w:pPr>
      <w:r w:rsidRPr="00E864EA">
        <w:rPr>
          <w:b/>
          <w:sz w:val="22"/>
          <w:szCs w:val="22"/>
        </w:rPr>
        <w:t xml:space="preserve">Project: </w:t>
      </w:r>
      <w:r w:rsidRPr="00E864EA">
        <w:rPr>
          <w:sz w:val="22"/>
          <w:szCs w:val="22"/>
        </w:rPr>
        <w:t>Migration of LOTUS Notes to MS Outlook 2007</w:t>
      </w:r>
    </w:p>
    <w:p w:rsidR="003C233A" w:rsidRPr="00E864EA" w:rsidRDefault="00261C12" w:rsidP="003C233A">
      <w:pPr>
        <w:tabs>
          <w:tab w:val="left" w:pos="5430"/>
        </w:tabs>
        <w:rPr>
          <w:b/>
          <w:bCs/>
          <w:sz w:val="24"/>
          <w:szCs w:val="24"/>
          <w:lang w:val="fr-FR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Pr="00E864EA">
        <w:rPr>
          <w:b/>
          <w:bCs/>
          <w:sz w:val="22"/>
          <w:szCs w:val="22"/>
        </w:rPr>
        <w:t xml:space="preserve">: </w:t>
      </w:r>
      <w:r w:rsidRPr="00E864EA">
        <w:rPr>
          <w:sz w:val="22"/>
          <w:szCs w:val="22"/>
        </w:rPr>
        <w:t>Windo</w:t>
      </w:r>
      <w:r w:rsidR="00A656C6" w:rsidRPr="00E864EA">
        <w:rPr>
          <w:sz w:val="22"/>
          <w:szCs w:val="22"/>
        </w:rPr>
        <w:t xml:space="preserve">ws XP, LOTUS Notes, </w:t>
      </w:r>
      <w:r w:rsidRPr="00E864EA">
        <w:rPr>
          <w:sz w:val="22"/>
          <w:szCs w:val="22"/>
        </w:rPr>
        <w:t>MS O</w:t>
      </w:r>
      <w:r w:rsidR="00D93B98" w:rsidRPr="00E864EA">
        <w:rPr>
          <w:sz w:val="22"/>
          <w:szCs w:val="22"/>
        </w:rPr>
        <w:t xml:space="preserve">utlook 2007, </w:t>
      </w:r>
      <w:r w:rsidRPr="00E864EA">
        <w:rPr>
          <w:sz w:val="22"/>
          <w:szCs w:val="22"/>
        </w:rPr>
        <w:t>HP Laptop.</w:t>
      </w:r>
    </w:p>
    <w:p w:rsidR="001A2731" w:rsidRPr="00E864EA" w:rsidRDefault="001A2731">
      <w:pPr>
        <w:rPr>
          <w:b/>
          <w:bCs/>
          <w:sz w:val="24"/>
          <w:szCs w:val="24"/>
          <w:lang w:val="fr-FR"/>
        </w:rPr>
      </w:pPr>
    </w:p>
    <w:p w:rsidR="00016D1C" w:rsidRPr="00E864EA" w:rsidRDefault="001B0F0B">
      <w:pPr>
        <w:rPr>
          <w:iCs/>
          <w:sz w:val="22"/>
          <w:szCs w:val="22"/>
        </w:rPr>
      </w:pPr>
      <w:r w:rsidRPr="00E864EA">
        <w:rPr>
          <w:b/>
          <w:bCs/>
          <w:sz w:val="24"/>
          <w:szCs w:val="24"/>
          <w:lang w:val="fr-FR"/>
        </w:rPr>
        <w:t>APR 2006 – DEC 2010</w:t>
      </w:r>
      <w:r w:rsidR="00261C12" w:rsidRPr="00E864EA">
        <w:rPr>
          <w:sz w:val="24"/>
          <w:szCs w:val="24"/>
          <w:lang w:val="fr-FR"/>
        </w:rPr>
        <w:tab/>
      </w:r>
      <w:r w:rsidR="00407D1A" w:rsidRPr="00E864EA">
        <w:rPr>
          <w:sz w:val="24"/>
          <w:szCs w:val="24"/>
          <w:lang w:val="fr-FR"/>
        </w:rPr>
        <w:t xml:space="preserve">                                                      </w:t>
      </w:r>
      <w:r w:rsidR="00CE63BA" w:rsidRPr="00E864EA">
        <w:rPr>
          <w:sz w:val="24"/>
          <w:szCs w:val="24"/>
          <w:lang w:val="fr-FR"/>
        </w:rPr>
        <w:t xml:space="preserve">      </w:t>
      </w:r>
      <w:r w:rsidR="00261C12" w:rsidRPr="00E864EA">
        <w:rPr>
          <w:b/>
          <w:bCs/>
          <w:sz w:val="24"/>
          <w:szCs w:val="24"/>
          <w:lang w:val="fr-FR"/>
        </w:rPr>
        <w:t>F</w:t>
      </w:r>
      <w:r w:rsidR="00CE63BA" w:rsidRPr="00E864EA">
        <w:rPr>
          <w:b/>
          <w:bCs/>
          <w:sz w:val="24"/>
          <w:szCs w:val="24"/>
          <w:lang w:val="fr-FR"/>
        </w:rPr>
        <w:t>UJITSU SERVICES</w:t>
      </w:r>
    </w:p>
    <w:p w:rsidR="00261C12" w:rsidRPr="00E864EA" w:rsidRDefault="00261C12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Deskside Support Engineer (2</w:t>
      </w:r>
      <w:r w:rsidRPr="00E864EA">
        <w:rPr>
          <w:b/>
          <w:bCs/>
          <w:sz w:val="22"/>
          <w:szCs w:val="22"/>
          <w:vertAlign w:val="superscript"/>
        </w:rPr>
        <w:t>nd</w:t>
      </w:r>
      <w:r w:rsidRPr="00E864EA">
        <w:rPr>
          <w:b/>
          <w:bCs/>
          <w:sz w:val="22"/>
          <w:szCs w:val="22"/>
        </w:rPr>
        <w:t xml:space="preserve"> Line IT Support)</w:t>
      </w:r>
    </w:p>
    <w:p w:rsidR="004227F6" w:rsidRPr="00E864EA" w:rsidRDefault="00763C4F">
      <w:pPr>
        <w:rPr>
          <w:sz w:val="22"/>
          <w:szCs w:val="22"/>
        </w:rPr>
      </w:pPr>
      <w:r w:rsidRPr="00E864EA">
        <w:rPr>
          <w:sz w:val="22"/>
          <w:szCs w:val="22"/>
        </w:rPr>
        <w:t>This role involved</w:t>
      </w:r>
      <w:r w:rsidR="00261C12" w:rsidRPr="00E864EA">
        <w:rPr>
          <w:sz w:val="22"/>
          <w:szCs w:val="22"/>
        </w:rPr>
        <w:t xml:space="preserve"> providing 2</w:t>
      </w:r>
      <w:r w:rsidR="00261C12" w:rsidRPr="00E864EA">
        <w:rPr>
          <w:sz w:val="22"/>
          <w:szCs w:val="22"/>
          <w:vertAlign w:val="superscript"/>
        </w:rPr>
        <w:t>nd</w:t>
      </w:r>
      <w:r w:rsidR="00261C12" w:rsidRPr="00E864EA">
        <w:rPr>
          <w:sz w:val="22"/>
          <w:szCs w:val="22"/>
        </w:rPr>
        <w:t xml:space="preserve"> Line IT Support to </w:t>
      </w:r>
      <w:r w:rsidR="00CE63BA" w:rsidRPr="00E864EA">
        <w:rPr>
          <w:sz w:val="22"/>
          <w:szCs w:val="22"/>
        </w:rPr>
        <w:t xml:space="preserve">their London </w:t>
      </w:r>
      <w:r w:rsidR="00261C12" w:rsidRPr="00E864EA">
        <w:rPr>
          <w:sz w:val="22"/>
          <w:szCs w:val="22"/>
        </w:rPr>
        <w:t xml:space="preserve">clients such as Government Office </w:t>
      </w:r>
      <w:r w:rsidRPr="00E864EA">
        <w:rPr>
          <w:sz w:val="22"/>
          <w:szCs w:val="22"/>
        </w:rPr>
        <w:t>for London, HMRC, F</w:t>
      </w:r>
      <w:r w:rsidR="0025661F" w:rsidRPr="00E864EA">
        <w:rPr>
          <w:sz w:val="22"/>
          <w:szCs w:val="22"/>
        </w:rPr>
        <w:t xml:space="preserve">inancial </w:t>
      </w:r>
      <w:r w:rsidRPr="00E864EA">
        <w:rPr>
          <w:sz w:val="22"/>
          <w:szCs w:val="22"/>
        </w:rPr>
        <w:t>S</w:t>
      </w:r>
      <w:r w:rsidR="0025661F" w:rsidRPr="00E864EA">
        <w:rPr>
          <w:sz w:val="22"/>
          <w:szCs w:val="22"/>
        </w:rPr>
        <w:t xml:space="preserve">ervices </w:t>
      </w:r>
      <w:r w:rsidRPr="00E864EA">
        <w:rPr>
          <w:sz w:val="22"/>
          <w:szCs w:val="22"/>
        </w:rPr>
        <w:t>A</w:t>
      </w:r>
      <w:r w:rsidR="0025661F" w:rsidRPr="00E864EA">
        <w:rPr>
          <w:sz w:val="22"/>
          <w:szCs w:val="22"/>
        </w:rPr>
        <w:t>uthority &amp;</w:t>
      </w:r>
      <w:r w:rsidR="00261C12" w:rsidRPr="00E864EA">
        <w:rPr>
          <w:sz w:val="22"/>
          <w:szCs w:val="22"/>
        </w:rPr>
        <w:t xml:space="preserve"> Department for Business Enterprise &amp; Regulatory Reform</w:t>
      </w:r>
      <w:r w:rsidR="00D72F96" w:rsidRPr="00E864EA">
        <w:rPr>
          <w:sz w:val="22"/>
          <w:szCs w:val="22"/>
        </w:rPr>
        <w:t xml:space="preserve"> (Department for BERR)</w:t>
      </w:r>
      <w:r w:rsidR="00261C12" w:rsidRPr="00E864EA">
        <w:rPr>
          <w:sz w:val="22"/>
          <w:szCs w:val="22"/>
        </w:rPr>
        <w:t xml:space="preserve">. </w:t>
      </w:r>
    </w:p>
    <w:p w:rsidR="00E864EA" w:rsidRPr="00270C3E" w:rsidRDefault="00E864EA" w:rsidP="00E864EA">
      <w:pPr>
        <w:suppressAutoHyphens w:val="0"/>
        <w:autoSpaceDE/>
        <w:rPr>
          <w:b/>
          <w:bCs/>
          <w:sz w:val="22"/>
          <w:u w:val="single"/>
        </w:rPr>
      </w:pPr>
      <w:r w:rsidRPr="00270C3E">
        <w:rPr>
          <w:b/>
          <w:sz w:val="22"/>
        </w:rPr>
        <w:t>Projects:</w:t>
      </w:r>
      <w:r w:rsidRPr="00270C3E">
        <w:rPr>
          <w:sz w:val="22"/>
        </w:rPr>
        <w:t xml:space="preserve"> </w:t>
      </w:r>
      <w:r w:rsidRPr="00E864EA">
        <w:rPr>
          <w:sz w:val="22"/>
        </w:rPr>
        <w:t xml:space="preserve">Various </w:t>
      </w:r>
      <w:r w:rsidRPr="00270C3E">
        <w:rPr>
          <w:sz w:val="22"/>
        </w:rPr>
        <w:t xml:space="preserve">IT Hardware &amp; Software </w:t>
      </w:r>
      <w:r w:rsidRPr="00E864EA">
        <w:rPr>
          <w:sz w:val="22"/>
        </w:rPr>
        <w:t>Migration/</w:t>
      </w:r>
      <w:r w:rsidRPr="00270C3E">
        <w:rPr>
          <w:sz w:val="22"/>
        </w:rPr>
        <w:t>Roll-Out</w:t>
      </w:r>
      <w:r w:rsidRPr="00E864EA">
        <w:rPr>
          <w:sz w:val="22"/>
        </w:rPr>
        <w:t>/Upgrades</w:t>
      </w:r>
      <w:r w:rsidRPr="00270C3E">
        <w:rPr>
          <w:sz w:val="22"/>
        </w:rPr>
        <w:t xml:space="preserve"> and Floorwalking</w:t>
      </w:r>
      <w:r w:rsidRPr="00E864EA">
        <w:rPr>
          <w:sz w:val="22"/>
        </w:rPr>
        <w:t xml:space="preserve"> </w:t>
      </w:r>
    </w:p>
    <w:p w:rsidR="00261C12" w:rsidRPr="00E864EA" w:rsidRDefault="00261C12" w:rsidP="00BA74BA">
      <w:pPr>
        <w:tabs>
          <w:tab w:val="left" w:pos="340"/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>Techni</w:t>
      </w:r>
      <w:r w:rsidR="006B396D" w:rsidRPr="00E864EA">
        <w:rPr>
          <w:b/>
          <w:bCs/>
          <w:sz w:val="22"/>
          <w:szCs w:val="22"/>
        </w:rPr>
        <w:t xml:space="preserve">cal </w:t>
      </w:r>
      <w:r w:rsidR="00F801A3" w:rsidRPr="00E864EA">
        <w:rPr>
          <w:b/>
          <w:bCs/>
          <w:sz w:val="22"/>
          <w:szCs w:val="22"/>
        </w:rPr>
        <w:t>Snapshot</w:t>
      </w:r>
      <w:r w:rsidRPr="00E864EA">
        <w:rPr>
          <w:b/>
          <w:bCs/>
          <w:sz w:val="22"/>
          <w:szCs w:val="22"/>
        </w:rPr>
        <w:t xml:space="preserve">: </w:t>
      </w:r>
      <w:r w:rsidRPr="00E864EA">
        <w:rPr>
          <w:sz w:val="22"/>
          <w:szCs w:val="22"/>
        </w:rPr>
        <w:t>NOVELL,</w:t>
      </w:r>
      <w:r w:rsidR="002B302C" w:rsidRPr="00E864EA">
        <w:rPr>
          <w:sz w:val="22"/>
          <w:szCs w:val="22"/>
        </w:rPr>
        <w:t xml:space="preserve"> Windows 2000/NT</w:t>
      </w:r>
      <w:r w:rsidRPr="00E864EA">
        <w:rPr>
          <w:sz w:val="22"/>
          <w:szCs w:val="22"/>
        </w:rPr>
        <w:t>/XP</w:t>
      </w:r>
      <w:r w:rsidR="002B302C" w:rsidRPr="00E864EA">
        <w:rPr>
          <w:sz w:val="22"/>
          <w:szCs w:val="22"/>
        </w:rPr>
        <w:t>/7</w:t>
      </w:r>
      <w:r w:rsidRPr="00E864EA">
        <w:rPr>
          <w:sz w:val="22"/>
          <w:szCs w:val="22"/>
        </w:rPr>
        <w:t>, MS Office 2000/2003, GroupWise v6.5/v8, LOTUS Notes, CITRIX</w:t>
      </w:r>
      <w:r w:rsidR="00017A08" w:rsidRPr="00E864EA">
        <w:rPr>
          <w:sz w:val="22"/>
          <w:szCs w:val="22"/>
        </w:rPr>
        <w:t>, Bloomberg</w:t>
      </w:r>
      <w:r w:rsidRPr="00E864EA">
        <w:rPr>
          <w:sz w:val="22"/>
          <w:szCs w:val="22"/>
        </w:rPr>
        <w:t xml:space="preserve">, Active Directory, NOVELL ConsoleOne, MITEL System (MITEL 2000), RSA Token, XKryptor, CISCO VPN, Juniper VPN, Desktops/Laptops/Blackberry/Printers/Multi-Functional Devices/Routers/Hubs and Call Logging System – (EARS/TRIOLE/Peregrine/Remedy) </w:t>
      </w:r>
    </w:p>
    <w:p w:rsidR="00E864EA" w:rsidRPr="00E864EA" w:rsidRDefault="00E864EA" w:rsidP="00442F3B">
      <w:pPr>
        <w:rPr>
          <w:b/>
          <w:bCs/>
          <w:sz w:val="24"/>
          <w:szCs w:val="24"/>
        </w:rPr>
      </w:pPr>
    </w:p>
    <w:p w:rsidR="00016D1C" w:rsidRPr="00E864EA" w:rsidRDefault="001B0F0B" w:rsidP="00442F3B">
      <w:pPr>
        <w:rPr>
          <w:sz w:val="24"/>
          <w:szCs w:val="24"/>
        </w:rPr>
      </w:pPr>
      <w:r w:rsidRPr="00E864EA">
        <w:rPr>
          <w:b/>
          <w:bCs/>
          <w:sz w:val="24"/>
          <w:szCs w:val="24"/>
        </w:rPr>
        <w:t>SEP</w:t>
      </w:r>
      <w:r w:rsidR="00261C12" w:rsidRPr="00E864EA">
        <w:rPr>
          <w:b/>
          <w:bCs/>
          <w:sz w:val="24"/>
          <w:szCs w:val="24"/>
        </w:rPr>
        <w:t xml:space="preserve"> </w:t>
      </w:r>
      <w:r w:rsidRPr="00E864EA">
        <w:rPr>
          <w:b/>
          <w:bCs/>
          <w:sz w:val="24"/>
          <w:szCs w:val="24"/>
        </w:rPr>
        <w:t>2004 – MAR</w:t>
      </w:r>
      <w:r w:rsidR="00261C12" w:rsidRPr="00E864EA">
        <w:rPr>
          <w:b/>
          <w:bCs/>
          <w:sz w:val="24"/>
          <w:szCs w:val="24"/>
        </w:rPr>
        <w:t xml:space="preserve"> 2006</w:t>
      </w:r>
      <w:r w:rsidR="00261C12" w:rsidRPr="00E864EA">
        <w:rPr>
          <w:b/>
          <w:bCs/>
          <w:sz w:val="24"/>
          <w:szCs w:val="24"/>
        </w:rPr>
        <w:tab/>
      </w:r>
      <w:r w:rsidR="00261C12" w:rsidRPr="00E864EA">
        <w:rPr>
          <w:sz w:val="24"/>
          <w:szCs w:val="24"/>
        </w:rPr>
        <w:tab/>
      </w:r>
      <w:r w:rsidR="006F658D" w:rsidRPr="00E864EA">
        <w:rPr>
          <w:sz w:val="24"/>
          <w:szCs w:val="24"/>
        </w:rPr>
        <w:t xml:space="preserve">                              </w:t>
      </w:r>
      <w:r w:rsidR="00CE63BA" w:rsidRPr="00E864EA">
        <w:rPr>
          <w:sz w:val="24"/>
          <w:szCs w:val="24"/>
        </w:rPr>
        <w:t xml:space="preserve">   </w:t>
      </w:r>
      <w:r w:rsidR="00CE63BA" w:rsidRPr="00E864EA">
        <w:rPr>
          <w:b/>
          <w:bCs/>
          <w:sz w:val="24"/>
          <w:szCs w:val="24"/>
        </w:rPr>
        <w:t>HM REVENUE &amp; CUSTOMS</w:t>
      </w:r>
    </w:p>
    <w:p w:rsidR="00261C12" w:rsidRPr="00E864EA" w:rsidRDefault="00261C12">
      <w:pPr>
        <w:rPr>
          <w:b/>
          <w:bCs/>
          <w:sz w:val="22"/>
          <w:szCs w:val="22"/>
        </w:rPr>
      </w:pPr>
      <w:r w:rsidRPr="00E864EA">
        <w:rPr>
          <w:b/>
          <w:bCs/>
          <w:sz w:val="22"/>
          <w:szCs w:val="22"/>
        </w:rPr>
        <w:t>IT Support Officer (IT Helpdesk Analyst – 1</w:t>
      </w:r>
      <w:r w:rsidRPr="00E864EA">
        <w:rPr>
          <w:b/>
          <w:bCs/>
          <w:sz w:val="22"/>
          <w:szCs w:val="22"/>
          <w:vertAlign w:val="superscript"/>
        </w:rPr>
        <w:t>st</w:t>
      </w:r>
      <w:r w:rsidRPr="00E864EA">
        <w:rPr>
          <w:b/>
          <w:bCs/>
          <w:sz w:val="22"/>
          <w:szCs w:val="22"/>
        </w:rPr>
        <w:t xml:space="preserve"> / 2</w:t>
      </w:r>
      <w:r w:rsidRPr="00E864EA">
        <w:rPr>
          <w:b/>
          <w:bCs/>
          <w:sz w:val="22"/>
          <w:szCs w:val="22"/>
          <w:vertAlign w:val="superscript"/>
        </w:rPr>
        <w:t>nd</w:t>
      </w:r>
      <w:r w:rsidRPr="00E864EA">
        <w:rPr>
          <w:b/>
          <w:bCs/>
          <w:sz w:val="22"/>
          <w:szCs w:val="22"/>
        </w:rPr>
        <w:t xml:space="preserve"> Line IT Support)</w:t>
      </w:r>
    </w:p>
    <w:p w:rsidR="00C31BC1" w:rsidRPr="00E864EA" w:rsidRDefault="00763C4F">
      <w:pPr>
        <w:rPr>
          <w:sz w:val="22"/>
          <w:szCs w:val="22"/>
        </w:rPr>
      </w:pPr>
      <w:r w:rsidRPr="00E864EA">
        <w:rPr>
          <w:sz w:val="22"/>
          <w:szCs w:val="22"/>
        </w:rPr>
        <w:t>This role involved</w:t>
      </w:r>
      <w:r w:rsidR="00261C12" w:rsidRPr="00E864EA">
        <w:rPr>
          <w:sz w:val="22"/>
          <w:szCs w:val="22"/>
        </w:rPr>
        <w:t xml:space="preserve"> providing 1</w:t>
      </w:r>
      <w:r w:rsidR="00261C12" w:rsidRPr="00E864EA">
        <w:rPr>
          <w:sz w:val="22"/>
          <w:szCs w:val="22"/>
          <w:vertAlign w:val="superscript"/>
        </w:rPr>
        <w:t>st</w:t>
      </w:r>
      <w:r w:rsidR="008B175C" w:rsidRPr="00E864EA">
        <w:rPr>
          <w:sz w:val="22"/>
          <w:szCs w:val="22"/>
        </w:rPr>
        <w:t xml:space="preserve"> Line IT Support to about 1000</w:t>
      </w:r>
      <w:r w:rsidR="00103B8E" w:rsidRPr="00E864EA">
        <w:rPr>
          <w:sz w:val="22"/>
          <w:szCs w:val="22"/>
        </w:rPr>
        <w:t xml:space="preserve"> users </w:t>
      </w:r>
      <w:r w:rsidR="00CE63BA" w:rsidRPr="00E864EA">
        <w:rPr>
          <w:sz w:val="22"/>
          <w:szCs w:val="22"/>
        </w:rPr>
        <w:t>in London Office</w:t>
      </w:r>
      <w:r w:rsidRPr="00E864EA">
        <w:rPr>
          <w:sz w:val="22"/>
          <w:szCs w:val="22"/>
        </w:rPr>
        <w:t xml:space="preserve"> &amp;</w:t>
      </w:r>
      <w:r w:rsidR="00103B8E" w:rsidRPr="00E864EA">
        <w:rPr>
          <w:sz w:val="22"/>
          <w:szCs w:val="22"/>
        </w:rPr>
        <w:t xml:space="preserve"> in addition I also </w:t>
      </w:r>
      <w:r w:rsidR="00261C12" w:rsidRPr="00E864EA">
        <w:rPr>
          <w:sz w:val="22"/>
          <w:szCs w:val="22"/>
        </w:rPr>
        <w:t>assisted the 2</w:t>
      </w:r>
      <w:r w:rsidR="00261C12" w:rsidRPr="00E864EA">
        <w:rPr>
          <w:sz w:val="22"/>
          <w:szCs w:val="22"/>
          <w:vertAlign w:val="superscript"/>
        </w:rPr>
        <w:t>nd</w:t>
      </w:r>
      <w:r w:rsidR="00261C12" w:rsidRPr="00E864EA">
        <w:rPr>
          <w:sz w:val="22"/>
          <w:szCs w:val="22"/>
        </w:rPr>
        <w:t xml:space="preserve"> Line IT Support Team in providing 2</w:t>
      </w:r>
      <w:r w:rsidR="00261C12" w:rsidRPr="00E864EA">
        <w:rPr>
          <w:sz w:val="22"/>
          <w:szCs w:val="22"/>
          <w:vertAlign w:val="superscript"/>
        </w:rPr>
        <w:t>nd</w:t>
      </w:r>
      <w:r w:rsidR="00261C12" w:rsidRPr="00E864EA">
        <w:rPr>
          <w:sz w:val="22"/>
          <w:szCs w:val="22"/>
        </w:rPr>
        <w:t xml:space="preserve"> Line IT Support</w:t>
      </w:r>
      <w:r w:rsidRPr="00E864EA">
        <w:rPr>
          <w:sz w:val="22"/>
          <w:szCs w:val="22"/>
        </w:rPr>
        <w:t>.</w:t>
      </w:r>
    </w:p>
    <w:p w:rsidR="00E864EA" w:rsidRPr="00270C3E" w:rsidRDefault="00E864EA" w:rsidP="00E864EA">
      <w:pPr>
        <w:suppressAutoHyphens w:val="0"/>
        <w:autoSpaceDE/>
        <w:rPr>
          <w:b/>
          <w:bCs/>
          <w:sz w:val="22"/>
          <w:u w:val="single"/>
        </w:rPr>
      </w:pPr>
      <w:r w:rsidRPr="00270C3E">
        <w:rPr>
          <w:b/>
          <w:sz w:val="22"/>
        </w:rPr>
        <w:t>Projects:</w:t>
      </w:r>
      <w:r w:rsidRPr="00270C3E">
        <w:rPr>
          <w:sz w:val="22"/>
        </w:rPr>
        <w:t xml:space="preserve"> </w:t>
      </w:r>
      <w:r w:rsidRPr="00E864EA">
        <w:rPr>
          <w:sz w:val="22"/>
        </w:rPr>
        <w:t xml:space="preserve">Various </w:t>
      </w:r>
      <w:r w:rsidRPr="00270C3E">
        <w:rPr>
          <w:sz w:val="22"/>
        </w:rPr>
        <w:t xml:space="preserve">IT Hardware &amp; Software </w:t>
      </w:r>
      <w:r w:rsidRPr="00E864EA">
        <w:rPr>
          <w:sz w:val="22"/>
        </w:rPr>
        <w:t>Migration/</w:t>
      </w:r>
      <w:r w:rsidRPr="00270C3E">
        <w:rPr>
          <w:sz w:val="22"/>
        </w:rPr>
        <w:t>Roll-Out</w:t>
      </w:r>
      <w:r w:rsidRPr="00E864EA">
        <w:rPr>
          <w:sz w:val="22"/>
        </w:rPr>
        <w:t>/Upgrades</w:t>
      </w:r>
      <w:r w:rsidRPr="00270C3E">
        <w:rPr>
          <w:sz w:val="22"/>
        </w:rPr>
        <w:t xml:space="preserve"> and Floorwalking</w:t>
      </w:r>
      <w:r w:rsidRPr="00E864EA">
        <w:rPr>
          <w:sz w:val="22"/>
        </w:rPr>
        <w:t xml:space="preserve"> </w:t>
      </w:r>
    </w:p>
    <w:p w:rsidR="000F1817" w:rsidRPr="00E864EA" w:rsidRDefault="006B396D" w:rsidP="001F542A">
      <w:pPr>
        <w:tabs>
          <w:tab w:val="left" w:pos="5430"/>
        </w:tabs>
        <w:rPr>
          <w:sz w:val="22"/>
          <w:szCs w:val="22"/>
        </w:rPr>
      </w:pPr>
      <w:r w:rsidRPr="00E864EA">
        <w:rPr>
          <w:b/>
          <w:bCs/>
          <w:sz w:val="22"/>
          <w:szCs w:val="22"/>
        </w:rPr>
        <w:t xml:space="preserve">Technical </w:t>
      </w:r>
      <w:r w:rsidR="00F801A3" w:rsidRPr="00E864EA">
        <w:rPr>
          <w:b/>
          <w:bCs/>
          <w:sz w:val="22"/>
          <w:szCs w:val="22"/>
        </w:rPr>
        <w:t>Snapshot</w:t>
      </w:r>
      <w:r w:rsidR="00261C12" w:rsidRPr="00E864EA">
        <w:rPr>
          <w:b/>
          <w:bCs/>
          <w:sz w:val="22"/>
          <w:szCs w:val="22"/>
        </w:rPr>
        <w:t xml:space="preserve">: </w:t>
      </w:r>
      <w:r w:rsidR="00261C12" w:rsidRPr="00E864EA">
        <w:rPr>
          <w:sz w:val="22"/>
          <w:szCs w:val="22"/>
        </w:rPr>
        <w:t>Windows 2000/NT, MS Office 98/2000, X500, DELL Desktops, HP Printers and Call Logging System Databases called Problem Portal &amp; EARS.</w:t>
      </w:r>
    </w:p>
    <w:sectPr w:rsidR="000F1817" w:rsidRPr="00E864EA" w:rsidSect="00314C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 w:code="9"/>
      <w:pgMar w:top="1134" w:right="1559" w:bottom="907" w:left="1559" w:header="340" w:footer="284" w:gutter="0"/>
      <w:cols w:space="720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8E0" w:rsidRDefault="00DA78E0">
      <w:r>
        <w:separator/>
      </w:r>
    </w:p>
  </w:endnote>
  <w:endnote w:type="continuationSeparator" w:id="0">
    <w:p w:rsidR="00DA78E0" w:rsidRDefault="00DA7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AAE" w:rsidRDefault="00020A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33A" w:rsidRDefault="003C233A">
    <w:pPr>
      <w:pStyle w:val="Footer"/>
    </w:pPr>
    <w:r>
      <w:tab/>
    </w:r>
    <w:r>
      <w:tab/>
      <w:t xml:space="preserve">Page </w:t>
    </w:r>
    <w:r w:rsidR="00B62F22">
      <w:fldChar w:fldCharType="begin"/>
    </w:r>
    <w:r>
      <w:instrText xml:space="preserve"> PAGE </w:instrText>
    </w:r>
    <w:r w:rsidR="00B62F22">
      <w:fldChar w:fldCharType="separate"/>
    </w:r>
    <w:r w:rsidR="00020AAE">
      <w:rPr>
        <w:noProof/>
      </w:rPr>
      <w:t>2</w:t>
    </w:r>
    <w:r w:rsidR="00B62F22">
      <w:fldChar w:fldCharType="end"/>
    </w:r>
    <w:r>
      <w:t xml:space="preserve"> of </w:t>
    </w:r>
    <w:r w:rsidR="00B62F22">
      <w:fldChar w:fldCharType="begin"/>
    </w:r>
    <w:r w:rsidR="007D1A91">
      <w:instrText xml:space="preserve"> NUMPAGES \*Arabic </w:instrText>
    </w:r>
    <w:r w:rsidR="00B62F22">
      <w:fldChar w:fldCharType="separate"/>
    </w:r>
    <w:r w:rsidR="00020AAE">
      <w:rPr>
        <w:noProof/>
      </w:rPr>
      <w:t>2</w:t>
    </w:r>
    <w:r w:rsidR="00B62F22"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C38" w:rsidRDefault="00D43C38">
    <w:pPr>
      <w:pStyle w:val="Footer"/>
      <w:jc w:val="right"/>
    </w:pPr>
    <w:r>
      <w:t xml:space="preserve">Page </w:t>
    </w:r>
    <w:r w:rsidR="00B62F22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B62F22">
      <w:rPr>
        <w:b/>
        <w:bCs/>
        <w:sz w:val="24"/>
        <w:szCs w:val="24"/>
      </w:rPr>
      <w:fldChar w:fldCharType="separate"/>
    </w:r>
    <w:r w:rsidR="00020AAE">
      <w:rPr>
        <w:b/>
        <w:bCs/>
        <w:noProof/>
      </w:rPr>
      <w:t>1</w:t>
    </w:r>
    <w:r w:rsidR="00B62F22">
      <w:rPr>
        <w:b/>
        <w:bCs/>
        <w:sz w:val="24"/>
        <w:szCs w:val="24"/>
      </w:rPr>
      <w:fldChar w:fldCharType="end"/>
    </w:r>
    <w:r>
      <w:t xml:space="preserve"> of </w:t>
    </w:r>
    <w:r w:rsidR="00B62F22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B62F22">
      <w:rPr>
        <w:b/>
        <w:bCs/>
        <w:sz w:val="24"/>
        <w:szCs w:val="24"/>
      </w:rPr>
      <w:fldChar w:fldCharType="separate"/>
    </w:r>
    <w:r w:rsidR="00020AAE">
      <w:rPr>
        <w:b/>
        <w:bCs/>
        <w:noProof/>
      </w:rPr>
      <w:t>3</w:t>
    </w:r>
    <w:r w:rsidR="00B62F22">
      <w:rPr>
        <w:b/>
        <w:bCs/>
        <w:sz w:val="24"/>
        <w:szCs w:val="24"/>
      </w:rPr>
      <w:fldChar w:fldCharType="end"/>
    </w:r>
  </w:p>
  <w:p w:rsidR="003C233A" w:rsidRDefault="003C23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8E0" w:rsidRDefault="00DA78E0">
      <w:r>
        <w:separator/>
      </w:r>
    </w:p>
  </w:footnote>
  <w:footnote w:type="continuationSeparator" w:id="0">
    <w:p w:rsidR="00DA78E0" w:rsidRDefault="00DA78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AAE" w:rsidRDefault="00020A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33A" w:rsidRPr="00314CB8" w:rsidRDefault="003C233A">
    <w:pPr>
      <w:pStyle w:val="Header"/>
      <w:jc w:val="center"/>
      <w:rPr>
        <w:b/>
        <w:bCs/>
        <w:smallCaps/>
        <w:sz w:val="32"/>
        <w:szCs w:val="32"/>
      </w:rPr>
    </w:pPr>
    <w:r w:rsidRPr="00B557C6">
      <w:rPr>
        <w:b/>
        <w:bCs/>
        <w:smallCaps/>
        <w:sz w:val="44"/>
        <w:szCs w:val="44"/>
      </w:rPr>
      <w:t>b</w:t>
    </w:r>
    <w:r>
      <w:rPr>
        <w:b/>
        <w:bCs/>
        <w:smallCaps/>
        <w:sz w:val="32"/>
        <w:szCs w:val="32"/>
      </w:rPr>
      <w:t xml:space="preserve">unose </w:t>
    </w:r>
    <w:r w:rsidRPr="00B557C6">
      <w:rPr>
        <w:b/>
        <w:bCs/>
        <w:smallCaps/>
        <w:sz w:val="44"/>
        <w:szCs w:val="44"/>
      </w:rPr>
      <w:t>u</w:t>
    </w:r>
    <w:r>
      <w:rPr>
        <w:b/>
        <w:bCs/>
        <w:smallCaps/>
        <w:sz w:val="32"/>
        <w:szCs w:val="32"/>
      </w:rPr>
      <w:t xml:space="preserve">biaro </w:t>
    </w:r>
  </w:p>
  <w:p w:rsidR="003C233A" w:rsidRDefault="003C233A">
    <w:pPr>
      <w:pStyle w:val="Header"/>
      <w:rPr>
        <w:b/>
        <w:bCs/>
        <w:smallCaps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33A" w:rsidRPr="00314CB8" w:rsidRDefault="00020AAE">
    <w:pPr>
      <w:jc w:val="center"/>
      <w:rPr>
        <w:smallCaps/>
        <w:sz w:val="56"/>
        <w:szCs w:val="56"/>
        <w:lang w:val="en-NZ"/>
      </w:rPr>
    </w:pPr>
    <w:r>
      <w:rPr>
        <w:smallCaps/>
        <w:noProof/>
        <w:sz w:val="56"/>
        <w:szCs w:val="56"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C233A">
      <w:rPr>
        <w:smallCaps/>
        <w:sz w:val="56"/>
        <w:szCs w:val="56"/>
        <w:lang w:val="en-NZ"/>
      </w:rPr>
      <w:t>B</w:t>
    </w:r>
    <w:r w:rsidR="003C233A" w:rsidRPr="000731DD">
      <w:rPr>
        <w:smallCaps/>
        <w:sz w:val="48"/>
        <w:szCs w:val="48"/>
        <w:lang w:val="en-NZ"/>
      </w:rPr>
      <w:t>UNOSE</w:t>
    </w:r>
    <w:r w:rsidR="000B7613">
      <w:rPr>
        <w:smallCaps/>
        <w:sz w:val="48"/>
        <w:szCs w:val="48"/>
        <w:lang w:val="en-NZ"/>
      </w:rPr>
      <w:t xml:space="preserve"> </w:t>
    </w:r>
    <w:r w:rsidR="003C233A">
      <w:rPr>
        <w:smallCaps/>
        <w:sz w:val="56"/>
        <w:szCs w:val="56"/>
        <w:lang w:val="en-NZ"/>
      </w:rPr>
      <w:t>U</w:t>
    </w:r>
    <w:r w:rsidR="003C233A" w:rsidRPr="000731DD">
      <w:rPr>
        <w:smallCaps/>
        <w:sz w:val="48"/>
        <w:szCs w:val="48"/>
        <w:lang w:val="en-NZ"/>
      </w:rPr>
      <w:t>BIARO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/>
      </w:rPr>
    </w:lvl>
  </w:abstractNum>
  <w:abstractNum w:abstractNumId="2">
    <w:nsid w:val="00000003"/>
    <w:multiLevelType w:val="singleLevel"/>
    <w:tmpl w:val="4192F81C"/>
    <w:name w:val="WW8Num3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5">
    <w:nsid w:val="007E0A1A"/>
    <w:multiLevelType w:val="hybridMultilevel"/>
    <w:tmpl w:val="59C2F2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250240"/>
    <w:multiLevelType w:val="hybridMultilevel"/>
    <w:tmpl w:val="2B6E6098"/>
    <w:lvl w:ilvl="0" w:tplc="DD14CC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C23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1D4064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218A7147"/>
    <w:multiLevelType w:val="hybridMultilevel"/>
    <w:tmpl w:val="534CE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924CE"/>
    <w:multiLevelType w:val="hybridMultilevel"/>
    <w:tmpl w:val="C7FED5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2E3A76"/>
    <w:multiLevelType w:val="hybridMultilevel"/>
    <w:tmpl w:val="052A7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90CDD"/>
    <w:multiLevelType w:val="hybridMultilevel"/>
    <w:tmpl w:val="3F702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F3498E"/>
    <w:multiLevelType w:val="hybridMultilevel"/>
    <w:tmpl w:val="320C7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811480"/>
    <w:multiLevelType w:val="hybridMultilevel"/>
    <w:tmpl w:val="61461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7E5404"/>
    <w:multiLevelType w:val="hybridMultilevel"/>
    <w:tmpl w:val="C7967B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C9687E"/>
    <w:multiLevelType w:val="hybridMultilevel"/>
    <w:tmpl w:val="ED184D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B41A06"/>
    <w:multiLevelType w:val="hybridMultilevel"/>
    <w:tmpl w:val="F18633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FA4240"/>
    <w:multiLevelType w:val="hybridMultilevel"/>
    <w:tmpl w:val="B614A7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EE76DF9"/>
    <w:multiLevelType w:val="hybridMultilevel"/>
    <w:tmpl w:val="8A10F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12D74"/>
    <w:multiLevelType w:val="hybridMultilevel"/>
    <w:tmpl w:val="FF32E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D00F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8"/>
  </w:num>
  <w:num w:numId="7">
    <w:abstractNumId w:val="5"/>
  </w:num>
  <w:num w:numId="8">
    <w:abstractNumId w:val="7"/>
  </w:num>
  <w:num w:numId="9">
    <w:abstractNumId w:val="21"/>
  </w:num>
  <w:num w:numId="10">
    <w:abstractNumId w:val="8"/>
  </w:num>
  <w:num w:numId="11">
    <w:abstractNumId w:val="20"/>
  </w:num>
  <w:num w:numId="12">
    <w:abstractNumId w:val="11"/>
  </w:num>
  <w:num w:numId="13">
    <w:abstractNumId w:val="12"/>
  </w:num>
  <w:num w:numId="14">
    <w:abstractNumId w:val="6"/>
  </w:num>
  <w:num w:numId="15">
    <w:abstractNumId w:val="9"/>
  </w:num>
  <w:num w:numId="16">
    <w:abstractNumId w:val="16"/>
  </w:num>
  <w:num w:numId="17">
    <w:abstractNumId w:val="17"/>
  </w:num>
  <w:num w:numId="18">
    <w:abstractNumId w:val="19"/>
  </w:num>
  <w:num w:numId="19">
    <w:abstractNumId w:val="13"/>
  </w:num>
  <w:num w:numId="20">
    <w:abstractNumId w:val="14"/>
  </w:num>
  <w:num w:numId="21">
    <w:abstractNumId w:val="15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/>
  <w:rsids>
    <w:rsidRoot w:val="009B2DDE"/>
    <w:rsid w:val="00001AAA"/>
    <w:rsid w:val="00001F6A"/>
    <w:rsid w:val="000036AD"/>
    <w:rsid w:val="00004657"/>
    <w:rsid w:val="0000510B"/>
    <w:rsid w:val="00007207"/>
    <w:rsid w:val="000072CB"/>
    <w:rsid w:val="00012E69"/>
    <w:rsid w:val="000135A6"/>
    <w:rsid w:val="00016D1C"/>
    <w:rsid w:val="00017A08"/>
    <w:rsid w:val="00020AAE"/>
    <w:rsid w:val="0002258E"/>
    <w:rsid w:val="00022CA1"/>
    <w:rsid w:val="0002388B"/>
    <w:rsid w:val="000246DB"/>
    <w:rsid w:val="00026C74"/>
    <w:rsid w:val="00030915"/>
    <w:rsid w:val="00033C30"/>
    <w:rsid w:val="0003576C"/>
    <w:rsid w:val="00035E05"/>
    <w:rsid w:val="00036DC9"/>
    <w:rsid w:val="00040342"/>
    <w:rsid w:val="000441A7"/>
    <w:rsid w:val="0005320B"/>
    <w:rsid w:val="0005729F"/>
    <w:rsid w:val="000578FA"/>
    <w:rsid w:val="00061A1F"/>
    <w:rsid w:val="00061CCC"/>
    <w:rsid w:val="00062753"/>
    <w:rsid w:val="00063AB6"/>
    <w:rsid w:val="00063E0A"/>
    <w:rsid w:val="00064FCA"/>
    <w:rsid w:val="00070E26"/>
    <w:rsid w:val="000715E7"/>
    <w:rsid w:val="0007243E"/>
    <w:rsid w:val="000731DD"/>
    <w:rsid w:val="00075909"/>
    <w:rsid w:val="00075C25"/>
    <w:rsid w:val="00075FE8"/>
    <w:rsid w:val="00086C2F"/>
    <w:rsid w:val="00086EB4"/>
    <w:rsid w:val="00087884"/>
    <w:rsid w:val="00087FD4"/>
    <w:rsid w:val="000A1814"/>
    <w:rsid w:val="000A44CD"/>
    <w:rsid w:val="000A4D20"/>
    <w:rsid w:val="000A619B"/>
    <w:rsid w:val="000B39E3"/>
    <w:rsid w:val="000B7613"/>
    <w:rsid w:val="000C27FE"/>
    <w:rsid w:val="000C442F"/>
    <w:rsid w:val="000C72E1"/>
    <w:rsid w:val="000D39AE"/>
    <w:rsid w:val="000D59EF"/>
    <w:rsid w:val="000D78E4"/>
    <w:rsid w:val="000E09D3"/>
    <w:rsid w:val="000E605A"/>
    <w:rsid w:val="000F1817"/>
    <w:rsid w:val="000F2607"/>
    <w:rsid w:val="000F52C2"/>
    <w:rsid w:val="001006AD"/>
    <w:rsid w:val="00100D0D"/>
    <w:rsid w:val="00101207"/>
    <w:rsid w:val="00102E87"/>
    <w:rsid w:val="0010342E"/>
    <w:rsid w:val="00103B8E"/>
    <w:rsid w:val="001048C7"/>
    <w:rsid w:val="001063B9"/>
    <w:rsid w:val="001066BC"/>
    <w:rsid w:val="001203D0"/>
    <w:rsid w:val="00120B8B"/>
    <w:rsid w:val="0012146D"/>
    <w:rsid w:val="00122A80"/>
    <w:rsid w:val="00124138"/>
    <w:rsid w:val="00125B3B"/>
    <w:rsid w:val="0013288C"/>
    <w:rsid w:val="00135D28"/>
    <w:rsid w:val="001364D1"/>
    <w:rsid w:val="001444E0"/>
    <w:rsid w:val="001460A0"/>
    <w:rsid w:val="0015229E"/>
    <w:rsid w:val="0015470D"/>
    <w:rsid w:val="001559BA"/>
    <w:rsid w:val="00163D25"/>
    <w:rsid w:val="00166863"/>
    <w:rsid w:val="00166B3F"/>
    <w:rsid w:val="00167926"/>
    <w:rsid w:val="00167B60"/>
    <w:rsid w:val="00167D17"/>
    <w:rsid w:val="00173297"/>
    <w:rsid w:val="00173321"/>
    <w:rsid w:val="00174ABC"/>
    <w:rsid w:val="001846A9"/>
    <w:rsid w:val="0018537F"/>
    <w:rsid w:val="0019095A"/>
    <w:rsid w:val="00191156"/>
    <w:rsid w:val="00192288"/>
    <w:rsid w:val="00192BB3"/>
    <w:rsid w:val="00193095"/>
    <w:rsid w:val="00193F9B"/>
    <w:rsid w:val="001A2731"/>
    <w:rsid w:val="001A28F1"/>
    <w:rsid w:val="001A4516"/>
    <w:rsid w:val="001A5C5C"/>
    <w:rsid w:val="001A6634"/>
    <w:rsid w:val="001B0F0B"/>
    <w:rsid w:val="001B1D4C"/>
    <w:rsid w:val="001B42F5"/>
    <w:rsid w:val="001B6163"/>
    <w:rsid w:val="001B7321"/>
    <w:rsid w:val="001C3E8F"/>
    <w:rsid w:val="001C43DC"/>
    <w:rsid w:val="001C61C8"/>
    <w:rsid w:val="001D0AEA"/>
    <w:rsid w:val="001D11D3"/>
    <w:rsid w:val="001D18CE"/>
    <w:rsid w:val="001D2ADE"/>
    <w:rsid w:val="001E05F3"/>
    <w:rsid w:val="001E1C59"/>
    <w:rsid w:val="001E60C5"/>
    <w:rsid w:val="001E615F"/>
    <w:rsid w:val="001F037C"/>
    <w:rsid w:val="001F0DC8"/>
    <w:rsid w:val="001F37B9"/>
    <w:rsid w:val="001F3F1C"/>
    <w:rsid w:val="001F4337"/>
    <w:rsid w:val="001F4590"/>
    <w:rsid w:val="001F53E1"/>
    <w:rsid w:val="001F542A"/>
    <w:rsid w:val="001F7618"/>
    <w:rsid w:val="00202169"/>
    <w:rsid w:val="002030E9"/>
    <w:rsid w:val="00203610"/>
    <w:rsid w:val="00204413"/>
    <w:rsid w:val="002049D2"/>
    <w:rsid w:val="00204BB5"/>
    <w:rsid w:val="002056CF"/>
    <w:rsid w:val="00210285"/>
    <w:rsid w:val="00211301"/>
    <w:rsid w:val="002124B4"/>
    <w:rsid w:val="002149B5"/>
    <w:rsid w:val="002235B7"/>
    <w:rsid w:val="002344D2"/>
    <w:rsid w:val="00236E74"/>
    <w:rsid w:val="00237F46"/>
    <w:rsid w:val="0024431B"/>
    <w:rsid w:val="00244B64"/>
    <w:rsid w:val="00245785"/>
    <w:rsid w:val="002458DA"/>
    <w:rsid w:val="00247347"/>
    <w:rsid w:val="0025106F"/>
    <w:rsid w:val="00251E55"/>
    <w:rsid w:val="00252588"/>
    <w:rsid w:val="00253573"/>
    <w:rsid w:val="0025661F"/>
    <w:rsid w:val="002579A3"/>
    <w:rsid w:val="002609DB"/>
    <w:rsid w:val="0026158D"/>
    <w:rsid w:val="002615A1"/>
    <w:rsid w:val="00261C12"/>
    <w:rsid w:val="00264608"/>
    <w:rsid w:val="00264DEC"/>
    <w:rsid w:val="0027399B"/>
    <w:rsid w:val="00274911"/>
    <w:rsid w:val="0028117A"/>
    <w:rsid w:val="00291952"/>
    <w:rsid w:val="0029207E"/>
    <w:rsid w:val="00292347"/>
    <w:rsid w:val="00292FB3"/>
    <w:rsid w:val="0029392A"/>
    <w:rsid w:val="00295B2B"/>
    <w:rsid w:val="002A18B9"/>
    <w:rsid w:val="002A1AAA"/>
    <w:rsid w:val="002A336B"/>
    <w:rsid w:val="002A44BE"/>
    <w:rsid w:val="002A77AB"/>
    <w:rsid w:val="002A7FE9"/>
    <w:rsid w:val="002B0335"/>
    <w:rsid w:val="002B1D47"/>
    <w:rsid w:val="002B302C"/>
    <w:rsid w:val="002B396C"/>
    <w:rsid w:val="002B62E3"/>
    <w:rsid w:val="002B7C28"/>
    <w:rsid w:val="002C06C7"/>
    <w:rsid w:val="002C16CF"/>
    <w:rsid w:val="002C2E97"/>
    <w:rsid w:val="002C3E2D"/>
    <w:rsid w:val="002C5CD0"/>
    <w:rsid w:val="002D2659"/>
    <w:rsid w:val="002D307D"/>
    <w:rsid w:val="002D51A4"/>
    <w:rsid w:val="002D52AF"/>
    <w:rsid w:val="002D537E"/>
    <w:rsid w:val="002E2CA5"/>
    <w:rsid w:val="002E2DEF"/>
    <w:rsid w:val="002E4CCE"/>
    <w:rsid w:val="002E61CA"/>
    <w:rsid w:val="002F0555"/>
    <w:rsid w:val="002F314E"/>
    <w:rsid w:val="002F32A5"/>
    <w:rsid w:val="002F372D"/>
    <w:rsid w:val="002F4B0F"/>
    <w:rsid w:val="002F5821"/>
    <w:rsid w:val="002F6879"/>
    <w:rsid w:val="002F6F3C"/>
    <w:rsid w:val="003012AB"/>
    <w:rsid w:val="00303072"/>
    <w:rsid w:val="00304804"/>
    <w:rsid w:val="00311F46"/>
    <w:rsid w:val="00312BD6"/>
    <w:rsid w:val="00314CB8"/>
    <w:rsid w:val="00316F2B"/>
    <w:rsid w:val="003228B1"/>
    <w:rsid w:val="00325A7D"/>
    <w:rsid w:val="00325AA9"/>
    <w:rsid w:val="0033059B"/>
    <w:rsid w:val="00330A80"/>
    <w:rsid w:val="00330BA0"/>
    <w:rsid w:val="00333DE0"/>
    <w:rsid w:val="00334E37"/>
    <w:rsid w:val="00341CDE"/>
    <w:rsid w:val="00342F45"/>
    <w:rsid w:val="003432BE"/>
    <w:rsid w:val="00343605"/>
    <w:rsid w:val="00343759"/>
    <w:rsid w:val="00345306"/>
    <w:rsid w:val="00346D55"/>
    <w:rsid w:val="00353877"/>
    <w:rsid w:val="00353BB4"/>
    <w:rsid w:val="00364A6C"/>
    <w:rsid w:val="00365F57"/>
    <w:rsid w:val="00371A2D"/>
    <w:rsid w:val="00372521"/>
    <w:rsid w:val="00376692"/>
    <w:rsid w:val="00381E76"/>
    <w:rsid w:val="00383492"/>
    <w:rsid w:val="00383535"/>
    <w:rsid w:val="003837FB"/>
    <w:rsid w:val="00384CE5"/>
    <w:rsid w:val="0038610C"/>
    <w:rsid w:val="003901F8"/>
    <w:rsid w:val="00392020"/>
    <w:rsid w:val="0039211C"/>
    <w:rsid w:val="003958A9"/>
    <w:rsid w:val="00396747"/>
    <w:rsid w:val="00396C00"/>
    <w:rsid w:val="003A01B3"/>
    <w:rsid w:val="003A1D2D"/>
    <w:rsid w:val="003A2793"/>
    <w:rsid w:val="003A3678"/>
    <w:rsid w:val="003A3E2D"/>
    <w:rsid w:val="003A4AE0"/>
    <w:rsid w:val="003A6621"/>
    <w:rsid w:val="003A675F"/>
    <w:rsid w:val="003A699F"/>
    <w:rsid w:val="003B0215"/>
    <w:rsid w:val="003B1A8E"/>
    <w:rsid w:val="003B4FD8"/>
    <w:rsid w:val="003C0B68"/>
    <w:rsid w:val="003C0CFE"/>
    <w:rsid w:val="003C15CC"/>
    <w:rsid w:val="003C233A"/>
    <w:rsid w:val="003C3B99"/>
    <w:rsid w:val="003C6DF7"/>
    <w:rsid w:val="003C7422"/>
    <w:rsid w:val="003D1718"/>
    <w:rsid w:val="003D2117"/>
    <w:rsid w:val="003D21DD"/>
    <w:rsid w:val="003D6C1C"/>
    <w:rsid w:val="003E57F0"/>
    <w:rsid w:val="003E5DB7"/>
    <w:rsid w:val="003E6706"/>
    <w:rsid w:val="003E6B6A"/>
    <w:rsid w:val="003E7E3C"/>
    <w:rsid w:val="003F0D34"/>
    <w:rsid w:val="003F23E5"/>
    <w:rsid w:val="003F3D60"/>
    <w:rsid w:val="003F4177"/>
    <w:rsid w:val="003F687B"/>
    <w:rsid w:val="00402324"/>
    <w:rsid w:val="004026FB"/>
    <w:rsid w:val="004028EC"/>
    <w:rsid w:val="00404F94"/>
    <w:rsid w:val="00405E76"/>
    <w:rsid w:val="00406778"/>
    <w:rsid w:val="00407D1A"/>
    <w:rsid w:val="004117C6"/>
    <w:rsid w:val="004135BD"/>
    <w:rsid w:val="004150E6"/>
    <w:rsid w:val="00420DDB"/>
    <w:rsid w:val="00420EAD"/>
    <w:rsid w:val="004227F6"/>
    <w:rsid w:val="00425047"/>
    <w:rsid w:val="0042558E"/>
    <w:rsid w:val="00431E99"/>
    <w:rsid w:val="00431ECE"/>
    <w:rsid w:val="0043310A"/>
    <w:rsid w:val="0043426E"/>
    <w:rsid w:val="00434726"/>
    <w:rsid w:val="004359FC"/>
    <w:rsid w:val="00436DF8"/>
    <w:rsid w:val="00436FC7"/>
    <w:rsid w:val="0044154D"/>
    <w:rsid w:val="0044265F"/>
    <w:rsid w:val="00442F3B"/>
    <w:rsid w:val="00446A4D"/>
    <w:rsid w:val="00446D2D"/>
    <w:rsid w:val="00450215"/>
    <w:rsid w:val="004520B9"/>
    <w:rsid w:val="00452F7D"/>
    <w:rsid w:val="0045378E"/>
    <w:rsid w:val="0045638C"/>
    <w:rsid w:val="0045652F"/>
    <w:rsid w:val="00456990"/>
    <w:rsid w:val="004608CE"/>
    <w:rsid w:val="00460BF7"/>
    <w:rsid w:val="00462FA4"/>
    <w:rsid w:val="004675C8"/>
    <w:rsid w:val="004679F5"/>
    <w:rsid w:val="004726C6"/>
    <w:rsid w:val="00472767"/>
    <w:rsid w:val="00475128"/>
    <w:rsid w:val="00475709"/>
    <w:rsid w:val="00475A15"/>
    <w:rsid w:val="004765B6"/>
    <w:rsid w:val="00476C2E"/>
    <w:rsid w:val="00476EEF"/>
    <w:rsid w:val="0048401A"/>
    <w:rsid w:val="00484315"/>
    <w:rsid w:val="0048482B"/>
    <w:rsid w:val="004908BE"/>
    <w:rsid w:val="0049145F"/>
    <w:rsid w:val="00491B6A"/>
    <w:rsid w:val="00492428"/>
    <w:rsid w:val="004A268A"/>
    <w:rsid w:val="004A43FE"/>
    <w:rsid w:val="004B18F2"/>
    <w:rsid w:val="004B1BA0"/>
    <w:rsid w:val="004B21B4"/>
    <w:rsid w:val="004B4727"/>
    <w:rsid w:val="004C1922"/>
    <w:rsid w:val="004C23BA"/>
    <w:rsid w:val="004C4D9D"/>
    <w:rsid w:val="004C7A99"/>
    <w:rsid w:val="004D0038"/>
    <w:rsid w:val="004D09BE"/>
    <w:rsid w:val="004D2099"/>
    <w:rsid w:val="004D3A83"/>
    <w:rsid w:val="004D5855"/>
    <w:rsid w:val="004F6BD8"/>
    <w:rsid w:val="005005D6"/>
    <w:rsid w:val="00503939"/>
    <w:rsid w:val="00505416"/>
    <w:rsid w:val="00522669"/>
    <w:rsid w:val="00523D6C"/>
    <w:rsid w:val="005311C1"/>
    <w:rsid w:val="0053383D"/>
    <w:rsid w:val="00533840"/>
    <w:rsid w:val="00537E3B"/>
    <w:rsid w:val="0054284B"/>
    <w:rsid w:val="00543287"/>
    <w:rsid w:val="00544956"/>
    <w:rsid w:val="00551415"/>
    <w:rsid w:val="00551F65"/>
    <w:rsid w:val="005611B5"/>
    <w:rsid w:val="00561941"/>
    <w:rsid w:val="00561C48"/>
    <w:rsid w:val="005623D0"/>
    <w:rsid w:val="00565A93"/>
    <w:rsid w:val="00565CBB"/>
    <w:rsid w:val="005678D2"/>
    <w:rsid w:val="00572E35"/>
    <w:rsid w:val="005739C8"/>
    <w:rsid w:val="00574A4D"/>
    <w:rsid w:val="0057742B"/>
    <w:rsid w:val="00580D02"/>
    <w:rsid w:val="00582604"/>
    <w:rsid w:val="00582C3E"/>
    <w:rsid w:val="00584FDA"/>
    <w:rsid w:val="00586DE9"/>
    <w:rsid w:val="00587879"/>
    <w:rsid w:val="00593BC9"/>
    <w:rsid w:val="00594B8B"/>
    <w:rsid w:val="00594EEC"/>
    <w:rsid w:val="00595C1F"/>
    <w:rsid w:val="00596C81"/>
    <w:rsid w:val="00597CC3"/>
    <w:rsid w:val="005A0EF5"/>
    <w:rsid w:val="005B3F4E"/>
    <w:rsid w:val="005B6694"/>
    <w:rsid w:val="005B7D9A"/>
    <w:rsid w:val="005C19C8"/>
    <w:rsid w:val="005C4C13"/>
    <w:rsid w:val="005C7BAE"/>
    <w:rsid w:val="005D0BEE"/>
    <w:rsid w:val="005D2528"/>
    <w:rsid w:val="005D27B3"/>
    <w:rsid w:val="005D3308"/>
    <w:rsid w:val="005D3DC0"/>
    <w:rsid w:val="005D5315"/>
    <w:rsid w:val="005E0D17"/>
    <w:rsid w:val="005E0F52"/>
    <w:rsid w:val="005E25FC"/>
    <w:rsid w:val="005E3FA7"/>
    <w:rsid w:val="005E4A36"/>
    <w:rsid w:val="005F00F5"/>
    <w:rsid w:val="005F1BEC"/>
    <w:rsid w:val="005F1DE0"/>
    <w:rsid w:val="005F275F"/>
    <w:rsid w:val="005F49AB"/>
    <w:rsid w:val="00600C3D"/>
    <w:rsid w:val="00605FE5"/>
    <w:rsid w:val="006060B5"/>
    <w:rsid w:val="006074DB"/>
    <w:rsid w:val="00607927"/>
    <w:rsid w:val="006108D3"/>
    <w:rsid w:val="00613FF3"/>
    <w:rsid w:val="00622644"/>
    <w:rsid w:val="00625710"/>
    <w:rsid w:val="006266A0"/>
    <w:rsid w:val="00626A3C"/>
    <w:rsid w:val="00631534"/>
    <w:rsid w:val="00634590"/>
    <w:rsid w:val="00634ABF"/>
    <w:rsid w:val="00635420"/>
    <w:rsid w:val="00643567"/>
    <w:rsid w:val="00646930"/>
    <w:rsid w:val="006470F6"/>
    <w:rsid w:val="0064711E"/>
    <w:rsid w:val="00650918"/>
    <w:rsid w:val="00651A15"/>
    <w:rsid w:val="0065481F"/>
    <w:rsid w:val="00655A94"/>
    <w:rsid w:val="00661A1F"/>
    <w:rsid w:val="006647A3"/>
    <w:rsid w:val="00667BBF"/>
    <w:rsid w:val="00672C41"/>
    <w:rsid w:val="00676650"/>
    <w:rsid w:val="00677363"/>
    <w:rsid w:val="00683800"/>
    <w:rsid w:val="00683EF9"/>
    <w:rsid w:val="00684AB7"/>
    <w:rsid w:val="0068530A"/>
    <w:rsid w:val="00687822"/>
    <w:rsid w:val="006940D2"/>
    <w:rsid w:val="00694DEA"/>
    <w:rsid w:val="00696E01"/>
    <w:rsid w:val="00697461"/>
    <w:rsid w:val="00697C1F"/>
    <w:rsid w:val="006A098A"/>
    <w:rsid w:val="006A27A9"/>
    <w:rsid w:val="006A28B7"/>
    <w:rsid w:val="006A49FC"/>
    <w:rsid w:val="006A4CCA"/>
    <w:rsid w:val="006A5CA4"/>
    <w:rsid w:val="006A7F44"/>
    <w:rsid w:val="006B2B9F"/>
    <w:rsid w:val="006B396D"/>
    <w:rsid w:val="006B5AF7"/>
    <w:rsid w:val="006C2FDE"/>
    <w:rsid w:val="006C38CA"/>
    <w:rsid w:val="006C3CF2"/>
    <w:rsid w:val="006D1675"/>
    <w:rsid w:val="006D4581"/>
    <w:rsid w:val="006D5D35"/>
    <w:rsid w:val="006E05A5"/>
    <w:rsid w:val="006E2471"/>
    <w:rsid w:val="006E2D4B"/>
    <w:rsid w:val="006E44B5"/>
    <w:rsid w:val="006E474E"/>
    <w:rsid w:val="006F3C92"/>
    <w:rsid w:val="006F579A"/>
    <w:rsid w:val="006F658D"/>
    <w:rsid w:val="007023A3"/>
    <w:rsid w:val="00703B98"/>
    <w:rsid w:val="00704FD7"/>
    <w:rsid w:val="00705A98"/>
    <w:rsid w:val="0071003D"/>
    <w:rsid w:val="007103E9"/>
    <w:rsid w:val="007112E0"/>
    <w:rsid w:val="007122DE"/>
    <w:rsid w:val="00713951"/>
    <w:rsid w:val="00713A83"/>
    <w:rsid w:val="00713C4A"/>
    <w:rsid w:val="007147F3"/>
    <w:rsid w:val="00715A66"/>
    <w:rsid w:val="00717A36"/>
    <w:rsid w:val="00717F48"/>
    <w:rsid w:val="00717FCC"/>
    <w:rsid w:val="0072177A"/>
    <w:rsid w:val="007231F9"/>
    <w:rsid w:val="007237BD"/>
    <w:rsid w:val="007250E3"/>
    <w:rsid w:val="0072670D"/>
    <w:rsid w:val="00731381"/>
    <w:rsid w:val="00731FC9"/>
    <w:rsid w:val="00732640"/>
    <w:rsid w:val="007335AE"/>
    <w:rsid w:val="0073645E"/>
    <w:rsid w:val="00742701"/>
    <w:rsid w:val="007452CF"/>
    <w:rsid w:val="007471F5"/>
    <w:rsid w:val="007479B3"/>
    <w:rsid w:val="0075102E"/>
    <w:rsid w:val="00752B84"/>
    <w:rsid w:val="0075323C"/>
    <w:rsid w:val="00755325"/>
    <w:rsid w:val="00755D6D"/>
    <w:rsid w:val="00756355"/>
    <w:rsid w:val="00757C80"/>
    <w:rsid w:val="00760DE2"/>
    <w:rsid w:val="00762266"/>
    <w:rsid w:val="00763C4F"/>
    <w:rsid w:val="00765893"/>
    <w:rsid w:val="00766A04"/>
    <w:rsid w:val="00771E83"/>
    <w:rsid w:val="00774AC3"/>
    <w:rsid w:val="00774F80"/>
    <w:rsid w:val="00776271"/>
    <w:rsid w:val="00777927"/>
    <w:rsid w:val="00777C4B"/>
    <w:rsid w:val="007813FD"/>
    <w:rsid w:val="007831FE"/>
    <w:rsid w:val="00783EC0"/>
    <w:rsid w:val="00784128"/>
    <w:rsid w:val="00784DC7"/>
    <w:rsid w:val="007860D3"/>
    <w:rsid w:val="00786F22"/>
    <w:rsid w:val="007920AF"/>
    <w:rsid w:val="007926C6"/>
    <w:rsid w:val="00793068"/>
    <w:rsid w:val="0079346F"/>
    <w:rsid w:val="00793B58"/>
    <w:rsid w:val="007944C4"/>
    <w:rsid w:val="007947C1"/>
    <w:rsid w:val="007948EF"/>
    <w:rsid w:val="007A1DED"/>
    <w:rsid w:val="007A6E4F"/>
    <w:rsid w:val="007A7E14"/>
    <w:rsid w:val="007B4201"/>
    <w:rsid w:val="007B43D0"/>
    <w:rsid w:val="007B4911"/>
    <w:rsid w:val="007B4E2C"/>
    <w:rsid w:val="007B6FFC"/>
    <w:rsid w:val="007C2616"/>
    <w:rsid w:val="007C317C"/>
    <w:rsid w:val="007C4474"/>
    <w:rsid w:val="007C4A61"/>
    <w:rsid w:val="007D031F"/>
    <w:rsid w:val="007D0470"/>
    <w:rsid w:val="007D1A91"/>
    <w:rsid w:val="007D1C64"/>
    <w:rsid w:val="007D41B4"/>
    <w:rsid w:val="007D48C7"/>
    <w:rsid w:val="007D6548"/>
    <w:rsid w:val="007E2247"/>
    <w:rsid w:val="007E48E5"/>
    <w:rsid w:val="007E5867"/>
    <w:rsid w:val="007E6E4E"/>
    <w:rsid w:val="007F0580"/>
    <w:rsid w:val="007F0E8F"/>
    <w:rsid w:val="007F1B27"/>
    <w:rsid w:val="007F25B6"/>
    <w:rsid w:val="007F338E"/>
    <w:rsid w:val="007F3A75"/>
    <w:rsid w:val="007F644C"/>
    <w:rsid w:val="00804408"/>
    <w:rsid w:val="00806696"/>
    <w:rsid w:val="008066DE"/>
    <w:rsid w:val="00810D0C"/>
    <w:rsid w:val="008129AC"/>
    <w:rsid w:val="00814DB6"/>
    <w:rsid w:val="00816490"/>
    <w:rsid w:val="008178E0"/>
    <w:rsid w:val="00822021"/>
    <w:rsid w:val="00825430"/>
    <w:rsid w:val="00825504"/>
    <w:rsid w:val="00827956"/>
    <w:rsid w:val="0083146E"/>
    <w:rsid w:val="008333F7"/>
    <w:rsid w:val="00835DAF"/>
    <w:rsid w:val="00836912"/>
    <w:rsid w:val="00842D2C"/>
    <w:rsid w:val="008503F4"/>
    <w:rsid w:val="00851DFC"/>
    <w:rsid w:val="00852E43"/>
    <w:rsid w:val="00853427"/>
    <w:rsid w:val="008536D5"/>
    <w:rsid w:val="00853F09"/>
    <w:rsid w:val="00854C18"/>
    <w:rsid w:val="008562E4"/>
    <w:rsid w:val="00861EAB"/>
    <w:rsid w:val="00871DB0"/>
    <w:rsid w:val="008722BF"/>
    <w:rsid w:val="00872F58"/>
    <w:rsid w:val="00880C84"/>
    <w:rsid w:val="00882860"/>
    <w:rsid w:val="00884161"/>
    <w:rsid w:val="00885F86"/>
    <w:rsid w:val="00891975"/>
    <w:rsid w:val="00892077"/>
    <w:rsid w:val="008A1A4C"/>
    <w:rsid w:val="008A2923"/>
    <w:rsid w:val="008A3654"/>
    <w:rsid w:val="008B175C"/>
    <w:rsid w:val="008B201C"/>
    <w:rsid w:val="008B2F40"/>
    <w:rsid w:val="008B703D"/>
    <w:rsid w:val="008C0854"/>
    <w:rsid w:val="008C0B62"/>
    <w:rsid w:val="008C299D"/>
    <w:rsid w:val="008C3BBC"/>
    <w:rsid w:val="008C3C45"/>
    <w:rsid w:val="008C5CF6"/>
    <w:rsid w:val="008C7A25"/>
    <w:rsid w:val="008D01F5"/>
    <w:rsid w:val="008D48E8"/>
    <w:rsid w:val="008D63E6"/>
    <w:rsid w:val="008D7AE1"/>
    <w:rsid w:val="008E3603"/>
    <w:rsid w:val="008E443A"/>
    <w:rsid w:val="008E56AF"/>
    <w:rsid w:val="008E5F78"/>
    <w:rsid w:val="008F1D59"/>
    <w:rsid w:val="008F3CD5"/>
    <w:rsid w:val="008F4915"/>
    <w:rsid w:val="008F4A67"/>
    <w:rsid w:val="0090019B"/>
    <w:rsid w:val="009035FB"/>
    <w:rsid w:val="00904F9F"/>
    <w:rsid w:val="00907903"/>
    <w:rsid w:val="00910399"/>
    <w:rsid w:val="00910BFA"/>
    <w:rsid w:val="009122AB"/>
    <w:rsid w:val="00912E62"/>
    <w:rsid w:val="0091355D"/>
    <w:rsid w:val="009168C9"/>
    <w:rsid w:val="009176CF"/>
    <w:rsid w:val="00921993"/>
    <w:rsid w:val="0092281A"/>
    <w:rsid w:val="00922C3D"/>
    <w:rsid w:val="00922CF0"/>
    <w:rsid w:val="00926247"/>
    <w:rsid w:val="009326F8"/>
    <w:rsid w:val="009332D9"/>
    <w:rsid w:val="00933D30"/>
    <w:rsid w:val="00933E0A"/>
    <w:rsid w:val="00934AE9"/>
    <w:rsid w:val="00934E20"/>
    <w:rsid w:val="00934E96"/>
    <w:rsid w:val="00937A40"/>
    <w:rsid w:val="0094173B"/>
    <w:rsid w:val="0094199E"/>
    <w:rsid w:val="009438CC"/>
    <w:rsid w:val="009457B0"/>
    <w:rsid w:val="00951800"/>
    <w:rsid w:val="0095222E"/>
    <w:rsid w:val="0095249B"/>
    <w:rsid w:val="009553F9"/>
    <w:rsid w:val="0095697C"/>
    <w:rsid w:val="00961735"/>
    <w:rsid w:val="00963B1B"/>
    <w:rsid w:val="00964D19"/>
    <w:rsid w:val="00967755"/>
    <w:rsid w:val="00977559"/>
    <w:rsid w:val="009801F6"/>
    <w:rsid w:val="009815E0"/>
    <w:rsid w:val="00984558"/>
    <w:rsid w:val="009854BC"/>
    <w:rsid w:val="00991832"/>
    <w:rsid w:val="00993171"/>
    <w:rsid w:val="00994417"/>
    <w:rsid w:val="00994F78"/>
    <w:rsid w:val="009A21EE"/>
    <w:rsid w:val="009A3A9A"/>
    <w:rsid w:val="009A59E6"/>
    <w:rsid w:val="009B1618"/>
    <w:rsid w:val="009B2DDE"/>
    <w:rsid w:val="009B4796"/>
    <w:rsid w:val="009B72DE"/>
    <w:rsid w:val="009B7AF8"/>
    <w:rsid w:val="009C44AE"/>
    <w:rsid w:val="009C646F"/>
    <w:rsid w:val="009D0182"/>
    <w:rsid w:val="009D52BC"/>
    <w:rsid w:val="009D643A"/>
    <w:rsid w:val="009E0455"/>
    <w:rsid w:val="009E21D4"/>
    <w:rsid w:val="009E2D4A"/>
    <w:rsid w:val="009E2F32"/>
    <w:rsid w:val="009E4F9F"/>
    <w:rsid w:val="009E5621"/>
    <w:rsid w:val="009E585A"/>
    <w:rsid w:val="009E792F"/>
    <w:rsid w:val="009E79EE"/>
    <w:rsid w:val="009F2101"/>
    <w:rsid w:val="009F250B"/>
    <w:rsid w:val="009F7F07"/>
    <w:rsid w:val="00A00759"/>
    <w:rsid w:val="00A00A91"/>
    <w:rsid w:val="00A02A84"/>
    <w:rsid w:val="00A072DE"/>
    <w:rsid w:val="00A16816"/>
    <w:rsid w:val="00A207F2"/>
    <w:rsid w:val="00A24102"/>
    <w:rsid w:val="00A264D7"/>
    <w:rsid w:val="00A2690B"/>
    <w:rsid w:val="00A26FA2"/>
    <w:rsid w:val="00A302FB"/>
    <w:rsid w:val="00A31665"/>
    <w:rsid w:val="00A31C49"/>
    <w:rsid w:val="00A33D1B"/>
    <w:rsid w:val="00A41D0E"/>
    <w:rsid w:val="00A45203"/>
    <w:rsid w:val="00A45976"/>
    <w:rsid w:val="00A46C42"/>
    <w:rsid w:val="00A51188"/>
    <w:rsid w:val="00A511A4"/>
    <w:rsid w:val="00A516C1"/>
    <w:rsid w:val="00A51B07"/>
    <w:rsid w:val="00A546A9"/>
    <w:rsid w:val="00A57266"/>
    <w:rsid w:val="00A607FB"/>
    <w:rsid w:val="00A61849"/>
    <w:rsid w:val="00A6199D"/>
    <w:rsid w:val="00A62EFC"/>
    <w:rsid w:val="00A63203"/>
    <w:rsid w:val="00A636ED"/>
    <w:rsid w:val="00A63D83"/>
    <w:rsid w:val="00A656C6"/>
    <w:rsid w:val="00A67690"/>
    <w:rsid w:val="00A67CB9"/>
    <w:rsid w:val="00A757E6"/>
    <w:rsid w:val="00A75DAF"/>
    <w:rsid w:val="00A7747A"/>
    <w:rsid w:val="00A803BF"/>
    <w:rsid w:val="00A839E1"/>
    <w:rsid w:val="00A8558F"/>
    <w:rsid w:val="00A85890"/>
    <w:rsid w:val="00A904F2"/>
    <w:rsid w:val="00A905F9"/>
    <w:rsid w:val="00A94F87"/>
    <w:rsid w:val="00AA53EC"/>
    <w:rsid w:val="00AB3DDF"/>
    <w:rsid w:val="00AC0539"/>
    <w:rsid w:val="00AC3C24"/>
    <w:rsid w:val="00AC7313"/>
    <w:rsid w:val="00AD0D4F"/>
    <w:rsid w:val="00AD19FD"/>
    <w:rsid w:val="00AD2210"/>
    <w:rsid w:val="00AD4913"/>
    <w:rsid w:val="00AE54F2"/>
    <w:rsid w:val="00AE5892"/>
    <w:rsid w:val="00AE7720"/>
    <w:rsid w:val="00AF2C82"/>
    <w:rsid w:val="00AF3743"/>
    <w:rsid w:val="00AF7296"/>
    <w:rsid w:val="00B02229"/>
    <w:rsid w:val="00B055A5"/>
    <w:rsid w:val="00B05AB1"/>
    <w:rsid w:val="00B064C3"/>
    <w:rsid w:val="00B1056B"/>
    <w:rsid w:val="00B131E0"/>
    <w:rsid w:val="00B132B7"/>
    <w:rsid w:val="00B1478D"/>
    <w:rsid w:val="00B207ED"/>
    <w:rsid w:val="00B2214B"/>
    <w:rsid w:val="00B24B1C"/>
    <w:rsid w:val="00B276BB"/>
    <w:rsid w:val="00B27DDE"/>
    <w:rsid w:val="00B31CF9"/>
    <w:rsid w:val="00B33C51"/>
    <w:rsid w:val="00B37277"/>
    <w:rsid w:val="00B408C6"/>
    <w:rsid w:val="00B442D7"/>
    <w:rsid w:val="00B45FA1"/>
    <w:rsid w:val="00B47728"/>
    <w:rsid w:val="00B52AD8"/>
    <w:rsid w:val="00B557C6"/>
    <w:rsid w:val="00B56707"/>
    <w:rsid w:val="00B607E8"/>
    <w:rsid w:val="00B62F22"/>
    <w:rsid w:val="00B73D3C"/>
    <w:rsid w:val="00B749A3"/>
    <w:rsid w:val="00B76BD5"/>
    <w:rsid w:val="00B771C5"/>
    <w:rsid w:val="00B7777B"/>
    <w:rsid w:val="00B8365E"/>
    <w:rsid w:val="00B83773"/>
    <w:rsid w:val="00B84207"/>
    <w:rsid w:val="00B85AC1"/>
    <w:rsid w:val="00B860E7"/>
    <w:rsid w:val="00B867AA"/>
    <w:rsid w:val="00B867BF"/>
    <w:rsid w:val="00B87EB3"/>
    <w:rsid w:val="00B9162F"/>
    <w:rsid w:val="00B9274C"/>
    <w:rsid w:val="00B948F4"/>
    <w:rsid w:val="00BA0DF9"/>
    <w:rsid w:val="00BA239D"/>
    <w:rsid w:val="00BA5A53"/>
    <w:rsid w:val="00BA6850"/>
    <w:rsid w:val="00BA6E50"/>
    <w:rsid w:val="00BA74BA"/>
    <w:rsid w:val="00BA759A"/>
    <w:rsid w:val="00BB25E5"/>
    <w:rsid w:val="00BB4035"/>
    <w:rsid w:val="00BB64E4"/>
    <w:rsid w:val="00BB6F82"/>
    <w:rsid w:val="00BB7B27"/>
    <w:rsid w:val="00BC0DC9"/>
    <w:rsid w:val="00BC19CA"/>
    <w:rsid w:val="00BC650C"/>
    <w:rsid w:val="00BC6832"/>
    <w:rsid w:val="00BD6289"/>
    <w:rsid w:val="00BD6623"/>
    <w:rsid w:val="00BE0A03"/>
    <w:rsid w:val="00BE273A"/>
    <w:rsid w:val="00BE5332"/>
    <w:rsid w:val="00BF0119"/>
    <w:rsid w:val="00BF1904"/>
    <w:rsid w:val="00BF5508"/>
    <w:rsid w:val="00BF5523"/>
    <w:rsid w:val="00BF69B3"/>
    <w:rsid w:val="00C00202"/>
    <w:rsid w:val="00C03E04"/>
    <w:rsid w:val="00C07DD4"/>
    <w:rsid w:val="00C118E1"/>
    <w:rsid w:val="00C13CCD"/>
    <w:rsid w:val="00C13EB7"/>
    <w:rsid w:val="00C152AC"/>
    <w:rsid w:val="00C230FA"/>
    <w:rsid w:val="00C23C12"/>
    <w:rsid w:val="00C24D01"/>
    <w:rsid w:val="00C30207"/>
    <w:rsid w:val="00C31BC1"/>
    <w:rsid w:val="00C31F84"/>
    <w:rsid w:val="00C342DE"/>
    <w:rsid w:val="00C34320"/>
    <w:rsid w:val="00C34BBB"/>
    <w:rsid w:val="00C35684"/>
    <w:rsid w:val="00C424F1"/>
    <w:rsid w:val="00C426A1"/>
    <w:rsid w:val="00C435D0"/>
    <w:rsid w:val="00C43B00"/>
    <w:rsid w:val="00C4580A"/>
    <w:rsid w:val="00C504EA"/>
    <w:rsid w:val="00C50DAC"/>
    <w:rsid w:val="00C5180B"/>
    <w:rsid w:val="00C53F27"/>
    <w:rsid w:val="00C54770"/>
    <w:rsid w:val="00C64395"/>
    <w:rsid w:val="00C65AD8"/>
    <w:rsid w:val="00C65D91"/>
    <w:rsid w:val="00C66C1B"/>
    <w:rsid w:val="00C71B3D"/>
    <w:rsid w:val="00C731F4"/>
    <w:rsid w:val="00C73891"/>
    <w:rsid w:val="00C8015E"/>
    <w:rsid w:val="00C84AB8"/>
    <w:rsid w:val="00C84AC8"/>
    <w:rsid w:val="00C854AC"/>
    <w:rsid w:val="00C90D59"/>
    <w:rsid w:val="00C912FF"/>
    <w:rsid w:val="00C9793B"/>
    <w:rsid w:val="00C97A56"/>
    <w:rsid w:val="00CA5D65"/>
    <w:rsid w:val="00CB0942"/>
    <w:rsid w:val="00CB54DD"/>
    <w:rsid w:val="00CB67BB"/>
    <w:rsid w:val="00CB69D3"/>
    <w:rsid w:val="00CB7796"/>
    <w:rsid w:val="00CB7CF0"/>
    <w:rsid w:val="00CC176E"/>
    <w:rsid w:val="00CC4182"/>
    <w:rsid w:val="00CC56BE"/>
    <w:rsid w:val="00CC65D1"/>
    <w:rsid w:val="00CD046C"/>
    <w:rsid w:val="00CD0DEF"/>
    <w:rsid w:val="00CD332A"/>
    <w:rsid w:val="00CD40C4"/>
    <w:rsid w:val="00CD620C"/>
    <w:rsid w:val="00CE4CF6"/>
    <w:rsid w:val="00CE5419"/>
    <w:rsid w:val="00CE5556"/>
    <w:rsid w:val="00CE6140"/>
    <w:rsid w:val="00CE63BA"/>
    <w:rsid w:val="00CE7BF7"/>
    <w:rsid w:val="00CF2379"/>
    <w:rsid w:val="00CF2827"/>
    <w:rsid w:val="00CF2C3D"/>
    <w:rsid w:val="00CF67AA"/>
    <w:rsid w:val="00CF7B79"/>
    <w:rsid w:val="00D03151"/>
    <w:rsid w:val="00D058B1"/>
    <w:rsid w:val="00D05FC2"/>
    <w:rsid w:val="00D13475"/>
    <w:rsid w:val="00D14388"/>
    <w:rsid w:val="00D155B6"/>
    <w:rsid w:val="00D15D32"/>
    <w:rsid w:val="00D2313E"/>
    <w:rsid w:val="00D2651F"/>
    <w:rsid w:val="00D300D3"/>
    <w:rsid w:val="00D307A6"/>
    <w:rsid w:val="00D30F07"/>
    <w:rsid w:val="00D333E2"/>
    <w:rsid w:val="00D37F8B"/>
    <w:rsid w:val="00D42856"/>
    <w:rsid w:val="00D43C38"/>
    <w:rsid w:val="00D45698"/>
    <w:rsid w:val="00D4645D"/>
    <w:rsid w:val="00D47C18"/>
    <w:rsid w:val="00D531FE"/>
    <w:rsid w:val="00D53483"/>
    <w:rsid w:val="00D57836"/>
    <w:rsid w:val="00D629DF"/>
    <w:rsid w:val="00D6304E"/>
    <w:rsid w:val="00D6342D"/>
    <w:rsid w:val="00D64C64"/>
    <w:rsid w:val="00D672D0"/>
    <w:rsid w:val="00D67766"/>
    <w:rsid w:val="00D722DF"/>
    <w:rsid w:val="00D72F96"/>
    <w:rsid w:val="00D74C5C"/>
    <w:rsid w:val="00D7748E"/>
    <w:rsid w:val="00D80561"/>
    <w:rsid w:val="00D9227D"/>
    <w:rsid w:val="00D93B98"/>
    <w:rsid w:val="00D93E12"/>
    <w:rsid w:val="00D94118"/>
    <w:rsid w:val="00D94D2D"/>
    <w:rsid w:val="00D960EB"/>
    <w:rsid w:val="00D969A0"/>
    <w:rsid w:val="00DA1FD6"/>
    <w:rsid w:val="00DA36A3"/>
    <w:rsid w:val="00DA77BF"/>
    <w:rsid w:val="00DA78E0"/>
    <w:rsid w:val="00DB2E0C"/>
    <w:rsid w:val="00DB2E30"/>
    <w:rsid w:val="00DB33D5"/>
    <w:rsid w:val="00DB3494"/>
    <w:rsid w:val="00DB401C"/>
    <w:rsid w:val="00DC0006"/>
    <w:rsid w:val="00DC1C0D"/>
    <w:rsid w:val="00DC1F7D"/>
    <w:rsid w:val="00DC5E4E"/>
    <w:rsid w:val="00DD2D10"/>
    <w:rsid w:val="00DD4FC4"/>
    <w:rsid w:val="00DD69E8"/>
    <w:rsid w:val="00DE13D8"/>
    <w:rsid w:val="00DE2476"/>
    <w:rsid w:val="00DE659C"/>
    <w:rsid w:val="00DF0641"/>
    <w:rsid w:val="00DF30A2"/>
    <w:rsid w:val="00DF743D"/>
    <w:rsid w:val="00DF7E69"/>
    <w:rsid w:val="00E01EB2"/>
    <w:rsid w:val="00E020F8"/>
    <w:rsid w:val="00E118F8"/>
    <w:rsid w:val="00E1190A"/>
    <w:rsid w:val="00E11A70"/>
    <w:rsid w:val="00E123D0"/>
    <w:rsid w:val="00E136AA"/>
    <w:rsid w:val="00E1456F"/>
    <w:rsid w:val="00E201C5"/>
    <w:rsid w:val="00E24538"/>
    <w:rsid w:val="00E26C53"/>
    <w:rsid w:val="00E310CF"/>
    <w:rsid w:val="00E312F6"/>
    <w:rsid w:val="00E31B82"/>
    <w:rsid w:val="00E31C0F"/>
    <w:rsid w:val="00E408E1"/>
    <w:rsid w:val="00E41446"/>
    <w:rsid w:val="00E45BDD"/>
    <w:rsid w:val="00E5073C"/>
    <w:rsid w:val="00E54A7F"/>
    <w:rsid w:val="00E56013"/>
    <w:rsid w:val="00E63203"/>
    <w:rsid w:val="00E65318"/>
    <w:rsid w:val="00E675E1"/>
    <w:rsid w:val="00E67BA9"/>
    <w:rsid w:val="00E770D7"/>
    <w:rsid w:val="00E814F1"/>
    <w:rsid w:val="00E82F5C"/>
    <w:rsid w:val="00E864EA"/>
    <w:rsid w:val="00E871C1"/>
    <w:rsid w:val="00E92D8B"/>
    <w:rsid w:val="00E94999"/>
    <w:rsid w:val="00E95917"/>
    <w:rsid w:val="00E96F4E"/>
    <w:rsid w:val="00EA0A96"/>
    <w:rsid w:val="00EA1B7C"/>
    <w:rsid w:val="00EA4AC8"/>
    <w:rsid w:val="00EA5C96"/>
    <w:rsid w:val="00EB24E8"/>
    <w:rsid w:val="00EB284F"/>
    <w:rsid w:val="00EB5CE7"/>
    <w:rsid w:val="00EC5815"/>
    <w:rsid w:val="00ED0938"/>
    <w:rsid w:val="00ED12DC"/>
    <w:rsid w:val="00ED441F"/>
    <w:rsid w:val="00ED453D"/>
    <w:rsid w:val="00ED49F1"/>
    <w:rsid w:val="00ED4DE3"/>
    <w:rsid w:val="00ED6E61"/>
    <w:rsid w:val="00EE1E95"/>
    <w:rsid w:val="00EE21C4"/>
    <w:rsid w:val="00EE47C1"/>
    <w:rsid w:val="00EE72EF"/>
    <w:rsid w:val="00EF7161"/>
    <w:rsid w:val="00F00079"/>
    <w:rsid w:val="00F01A2F"/>
    <w:rsid w:val="00F04AF4"/>
    <w:rsid w:val="00F0512E"/>
    <w:rsid w:val="00F05618"/>
    <w:rsid w:val="00F0658E"/>
    <w:rsid w:val="00F06624"/>
    <w:rsid w:val="00F0784D"/>
    <w:rsid w:val="00F12D8A"/>
    <w:rsid w:val="00F20794"/>
    <w:rsid w:val="00F23BE2"/>
    <w:rsid w:val="00F33092"/>
    <w:rsid w:val="00F33D1D"/>
    <w:rsid w:val="00F3464B"/>
    <w:rsid w:val="00F34666"/>
    <w:rsid w:val="00F35C8A"/>
    <w:rsid w:val="00F41DB5"/>
    <w:rsid w:val="00F42763"/>
    <w:rsid w:val="00F42C1A"/>
    <w:rsid w:val="00F42C4C"/>
    <w:rsid w:val="00F43F16"/>
    <w:rsid w:val="00F471EB"/>
    <w:rsid w:val="00F51D4F"/>
    <w:rsid w:val="00F55F44"/>
    <w:rsid w:val="00F60504"/>
    <w:rsid w:val="00F61C7C"/>
    <w:rsid w:val="00F623B4"/>
    <w:rsid w:val="00F645C6"/>
    <w:rsid w:val="00F6557B"/>
    <w:rsid w:val="00F6715B"/>
    <w:rsid w:val="00F72555"/>
    <w:rsid w:val="00F743BA"/>
    <w:rsid w:val="00F7485E"/>
    <w:rsid w:val="00F754C7"/>
    <w:rsid w:val="00F77EFC"/>
    <w:rsid w:val="00F801A3"/>
    <w:rsid w:val="00F80793"/>
    <w:rsid w:val="00F8459E"/>
    <w:rsid w:val="00F87F26"/>
    <w:rsid w:val="00F93578"/>
    <w:rsid w:val="00F939DD"/>
    <w:rsid w:val="00FA0ACC"/>
    <w:rsid w:val="00FA4698"/>
    <w:rsid w:val="00FA653F"/>
    <w:rsid w:val="00FA6D7C"/>
    <w:rsid w:val="00FB0C0B"/>
    <w:rsid w:val="00FB12AD"/>
    <w:rsid w:val="00FB5CE0"/>
    <w:rsid w:val="00FC27A7"/>
    <w:rsid w:val="00FC529A"/>
    <w:rsid w:val="00FC6938"/>
    <w:rsid w:val="00FC7C05"/>
    <w:rsid w:val="00FD4364"/>
    <w:rsid w:val="00FD43A2"/>
    <w:rsid w:val="00FD7699"/>
    <w:rsid w:val="00FE0490"/>
    <w:rsid w:val="00FE20B8"/>
    <w:rsid w:val="00FE569D"/>
    <w:rsid w:val="00FF3B07"/>
    <w:rsid w:val="00FF5C1A"/>
    <w:rsid w:val="00FF6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840"/>
    <w:pPr>
      <w:suppressAutoHyphens/>
      <w:autoSpaceDE w:val="0"/>
    </w:pPr>
    <w:rPr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33840"/>
    <w:pPr>
      <w:keepNext/>
      <w:numPr>
        <w:numId w:val="1"/>
      </w:numPr>
      <w:outlineLvl w:val="0"/>
    </w:pPr>
    <w:rPr>
      <w:rFonts w:ascii="Arial" w:hAnsi="Arial" w:cs="Arial"/>
      <w:b/>
      <w:bCs/>
      <w:sz w:val="24"/>
      <w:szCs w:val="24"/>
      <w:lang w:val="en-NZ"/>
    </w:rPr>
  </w:style>
  <w:style w:type="paragraph" w:styleId="Heading2">
    <w:name w:val="heading 2"/>
    <w:basedOn w:val="Normal"/>
    <w:next w:val="Normal"/>
    <w:link w:val="Heading2Char"/>
    <w:qFormat/>
    <w:rsid w:val="00533840"/>
    <w:pPr>
      <w:keepNext/>
      <w:numPr>
        <w:ilvl w:val="1"/>
        <w:numId w:val="1"/>
      </w:numPr>
      <w:outlineLvl w:val="1"/>
    </w:pPr>
    <w:rPr>
      <w:rFonts w:ascii="Arial" w:hAnsi="Arial" w:cs="Arial"/>
      <w:sz w:val="28"/>
      <w:szCs w:val="28"/>
      <w:lang w:val="en-NZ"/>
    </w:rPr>
  </w:style>
  <w:style w:type="paragraph" w:styleId="Heading3">
    <w:name w:val="heading 3"/>
    <w:basedOn w:val="Normal"/>
    <w:next w:val="Normal"/>
    <w:link w:val="Heading3Char"/>
    <w:qFormat/>
    <w:rsid w:val="00533840"/>
    <w:pPr>
      <w:keepNext/>
      <w:numPr>
        <w:ilvl w:val="2"/>
        <w:numId w:val="1"/>
      </w:numPr>
      <w:outlineLvl w:val="2"/>
    </w:pPr>
    <w:rPr>
      <w:rFonts w:ascii="Arial" w:hAnsi="Arial" w:cs="Arial"/>
      <w:sz w:val="24"/>
      <w:szCs w:val="24"/>
      <w:lang w:val="en-NZ"/>
    </w:rPr>
  </w:style>
  <w:style w:type="paragraph" w:styleId="Heading4">
    <w:name w:val="heading 4"/>
    <w:basedOn w:val="Normal"/>
    <w:next w:val="Normal"/>
    <w:link w:val="Heading4Char"/>
    <w:qFormat/>
    <w:rsid w:val="00533840"/>
    <w:pPr>
      <w:keepNext/>
      <w:numPr>
        <w:ilvl w:val="3"/>
        <w:numId w:val="1"/>
      </w:numPr>
      <w:outlineLvl w:val="3"/>
    </w:pPr>
    <w:rPr>
      <w:rFonts w:ascii="Arial" w:hAnsi="Arial" w:cs="Arial"/>
      <w:b/>
      <w:bCs/>
      <w:sz w:val="28"/>
      <w:szCs w:val="28"/>
      <w:lang w:val="en-NZ"/>
    </w:rPr>
  </w:style>
  <w:style w:type="paragraph" w:styleId="Heading5">
    <w:name w:val="heading 5"/>
    <w:basedOn w:val="Normal"/>
    <w:next w:val="Normal"/>
    <w:link w:val="Heading5Char"/>
    <w:qFormat/>
    <w:rsid w:val="00533840"/>
    <w:pPr>
      <w:keepNext/>
      <w:numPr>
        <w:ilvl w:val="4"/>
        <w:numId w:val="1"/>
      </w:num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E770D7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semiHidden/>
    <w:locked/>
    <w:rsid w:val="00E770D7"/>
    <w:rPr>
      <w:rFonts w:ascii="Cambria" w:hAnsi="Cambria" w:cs="Times New Roman"/>
      <w:b/>
      <w:bCs/>
      <w:i/>
      <w:iCs/>
      <w:sz w:val="28"/>
      <w:szCs w:val="28"/>
      <w:lang w:eastAsia="ar-SA" w:bidi="ar-SA"/>
    </w:rPr>
  </w:style>
  <w:style w:type="character" w:customStyle="1" w:styleId="Heading3Char">
    <w:name w:val="Heading 3 Char"/>
    <w:link w:val="Heading3"/>
    <w:semiHidden/>
    <w:locked/>
    <w:rsid w:val="00E770D7"/>
    <w:rPr>
      <w:rFonts w:ascii="Cambria" w:hAnsi="Cambria" w:cs="Times New Roman"/>
      <w:b/>
      <w:bCs/>
      <w:sz w:val="26"/>
      <w:szCs w:val="26"/>
      <w:lang w:eastAsia="ar-SA" w:bidi="ar-SA"/>
    </w:rPr>
  </w:style>
  <w:style w:type="character" w:customStyle="1" w:styleId="Heading4Char">
    <w:name w:val="Heading 4 Char"/>
    <w:link w:val="Heading4"/>
    <w:semiHidden/>
    <w:locked/>
    <w:rsid w:val="00E770D7"/>
    <w:rPr>
      <w:rFonts w:ascii="Calibri" w:hAnsi="Calibri" w:cs="Times New Roman"/>
      <w:b/>
      <w:bCs/>
      <w:sz w:val="28"/>
      <w:szCs w:val="28"/>
      <w:lang w:eastAsia="ar-SA" w:bidi="ar-SA"/>
    </w:rPr>
  </w:style>
  <w:style w:type="character" w:customStyle="1" w:styleId="Heading5Char">
    <w:name w:val="Heading 5 Char"/>
    <w:link w:val="Heading5"/>
    <w:semiHidden/>
    <w:locked/>
    <w:rsid w:val="00E770D7"/>
    <w:rPr>
      <w:rFonts w:ascii="Calibri" w:hAnsi="Calibri" w:cs="Times New Roman"/>
      <w:b/>
      <w:bCs/>
      <w:i/>
      <w:iCs/>
      <w:sz w:val="26"/>
      <w:szCs w:val="26"/>
      <w:lang w:eastAsia="ar-SA" w:bidi="ar-SA"/>
    </w:rPr>
  </w:style>
  <w:style w:type="character" w:customStyle="1" w:styleId="WW8Num2z0">
    <w:name w:val="WW8Num2z0"/>
    <w:rsid w:val="00533840"/>
    <w:rPr>
      <w:rFonts w:ascii="Symbol" w:hAnsi="Symbol"/>
    </w:rPr>
  </w:style>
  <w:style w:type="character" w:customStyle="1" w:styleId="WW8Num3z0">
    <w:name w:val="WW8Num3z0"/>
    <w:rsid w:val="00533840"/>
    <w:rPr>
      <w:rFonts w:ascii="Symbol" w:hAnsi="Symbol"/>
    </w:rPr>
  </w:style>
  <w:style w:type="character" w:customStyle="1" w:styleId="WW8Num4z0">
    <w:name w:val="WW8Num4z0"/>
    <w:rsid w:val="00533840"/>
    <w:rPr>
      <w:rFonts w:ascii="Arial" w:hAnsi="Arial"/>
    </w:rPr>
  </w:style>
  <w:style w:type="character" w:customStyle="1" w:styleId="WW8Num5z0">
    <w:name w:val="WW8Num5z0"/>
    <w:rsid w:val="00533840"/>
    <w:rPr>
      <w:rFonts w:ascii="Symbol" w:hAnsi="Symbol"/>
    </w:rPr>
  </w:style>
  <w:style w:type="character" w:customStyle="1" w:styleId="Absatz-Standardschriftart">
    <w:name w:val="Absatz-Standardschriftart"/>
    <w:rsid w:val="00533840"/>
  </w:style>
  <w:style w:type="character" w:customStyle="1" w:styleId="WW-Absatz-Standardschriftart">
    <w:name w:val="WW-Absatz-Standardschriftart"/>
    <w:rsid w:val="00533840"/>
  </w:style>
  <w:style w:type="character" w:customStyle="1" w:styleId="WW-Absatz-Standardschriftart1">
    <w:name w:val="WW-Absatz-Standardschriftart1"/>
    <w:rsid w:val="00533840"/>
  </w:style>
  <w:style w:type="character" w:customStyle="1" w:styleId="WW-Absatz-Standardschriftart11">
    <w:name w:val="WW-Absatz-Standardschriftart11"/>
    <w:rsid w:val="00533840"/>
  </w:style>
  <w:style w:type="character" w:customStyle="1" w:styleId="WW-Absatz-Standardschriftart111">
    <w:name w:val="WW-Absatz-Standardschriftart111"/>
    <w:rsid w:val="00533840"/>
  </w:style>
  <w:style w:type="character" w:customStyle="1" w:styleId="WW-Absatz-Standardschriftart1111">
    <w:name w:val="WW-Absatz-Standardschriftart1111"/>
    <w:rsid w:val="00533840"/>
  </w:style>
  <w:style w:type="character" w:customStyle="1" w:styleId="WW-Absatz-Standardschriftart11111">
    <w:name w:val="WW-Absatz-Standardschriftart11111"/>
    <w:rsid w:val="00533840"/>
  </w:style>
  <w:style w:type="character" w:customStyle="1" w:styleId="WW-Absatz-Standardschriftart111111">
    <w:name w:val="WW-Absatz-Standardschriftart111111"/>
    <w:rsid w:val="00533840"/>
  </w:style>
  <w:style w:type="character" w:customStyle="1" w:styleId="WW-Absatz-Standardschriftart1111111">
    <w:name w:val="WW-Absatz-Standardschriftart1111111"/>
    <w:rsid w:val="00533840"/>
  </w:style>
  <w:style w:type="character" w:customStyle="1" w:styleId="WW8Num6z0">
    <w:name w:val="WW8Num6z0"/>
    <w:rsid w:val="00533840"/>
    <w:rPr>
      <w:rFonts w:ascii="Symbol" w:hAnsi="Symbol"/>
    </w:rPr>
  </w:style>
  <w:style w:type="character" w:customStyle="1" w:styleId="WW-Absatz-Standardschriftart11111111">
    <w:name w:val="WW-Absatz-Standardschriftart11111111"/>
    <w:rsid w:val="00533840"/>
  </w:style>
  <w:style w:type="character" w:customStyle="1" w:styleId="WW8Num2z1">
    <w:name w:val="WW8Num2z1"/>
    <w:rsid w:val="00533840"/>
    <w:rPr>
      <w:rFonts w:ascii="Courier New" w:hAnsi="Courier New"/>
    </w:rPr>
  </w:style>
  <w:style w:type="character" w:customStyle="1" w:styleId="WW8Num2z2">
    <w:name w:val="WW8Num2z2"/>
    <w:rsid w:val="00533840"/>
    <w:rPr>
      <w:rFonts w:ascii="Wingdings" w:hAnsi="Wingdings"/>
    </w:rPr>
  </w:style>
  <w:style w:type="character" w:customStyle="1" w:styleId="WW8Num3z1">
    <w:name w:val="WW8Num3z1"/>
    <w:rsid w:val="00533840"/>
    <w:rPr>
      <w:rFonts w:ascii="Courier New" w:hAnsi="Courier New"/>
    </w:rPr>
  </w:style>
  <w:style w:type="character" w:customStyle="1" w:styleId="WW8Num3z2">
    <w:name w:val="WW8Num3z2"/>
    <w:rsid w:val="00533840"/>
    <w:rPr>
      <w:rFonts w:ascii="Wingdings" w:hAnsi="Wingdings"/>
    </w:rPr>
  </w:style>
  <w:style w:type="character" w:customStyle="1" w:styleId="WW8Num5z1">
    <w:name w:val="WW8Num5z1"/>
    <w:rsid w:val="00533840"/>
    <w:rPr>
      <w:rFonts w:ascii="Courier New" w:hAnsi="Courier New"/>
    </w:rPr>
  </w:style>
  <w:style w:type="character" w:customStyle="1" w:styleId="WW8Num5z2">
    <w:name w:val="WW8Num5z2"/>
    <w:rsid w:val="00533840"/>
    <w:rPr>
      <w:rFonts w:ascii="Wingdings" w:hAnsi="Wingdings"/>
    </w:rPr>
  </w:style>
  <w:style w:type="character" w:customStyle="1" w:styleId="WW8Num6z1">
    <w:name w:val="WW8Num6z1"/>
    <w:rsid w:val="00533840"/>
    <w:rPr>
      <w:rFonts w:ascii="Courier New" w:hAnsi="Courier New"/>
    </w:rPr>
  </w:style>
  <w:style w:type="character" w:customStyle="1" w:styleId="WW8Num6z2">
    <w:name w:val="WW8Num6z2"/>
    <w:rsid w:val="00533840"/>
    <w:rPr>
      <w:rFonts w:ascii="Wingdings" w:hAnsi="Wingdings"/>
    </w:rPr>
  </w:style>
  <w:style w:type="character" w:customStyle="1" w:styleId="WW8Num7z0">
    <w:name w:val="WW8Num7z0"/>
    <w:rsid w:val="00533840"/>
    <w:rPr>
      <w:rFonts w:ascii="Symbol" w:hAnsi="Symbol"/>
    </w:rPr>
  </w:style>
  <w:style w:type="character" w:customStyle="1" w:styleId="WW8Num7z1">
    <w:name w:val="WW8Num7z1"/>
    <w:rsid w:val="00533840"/>
    <w:rPr>
      <w:rFonts w:ascii="Courier New" w:hAnsi="Courier New"/>
    </w:rPr>
  </w:style>
  <w:style w:type="character" w:customStyle="1" w:styleId="WW8Num7z2">
    <w:name w:val="WW8Num7z2"/>
    <w:rsid w:val="00533840"/>
    <w:rPr>
      <w:rFonts w:ascii="Wingdings" w:hAnsi="Wingdings"/>
    </w:rPr>
  </w:style>
  <w:style w:type="character" w:customStyle="1" w:styleId="WW8Num8z0">
    <w:name w:val="WW8Num8z0"/>
    <w:rsid w:val="00533840"/>
    <w:rPr>
      <w:rFonts w:ascii="Symbol" w:hAnsi="Symbol"/>
    </w:rPr>
  </w:style>
  <w:style w:type="character" w:customStyle="1" w:styleId="WW8Num9z0">
    <w:name w:val="WW8Num9z0"/>
    <w:rsid w:val="00533840"/>
    <w:rPr>
      <w:rFonts w:ascii="Wingdings" w:hAnsi="Wingdings"/>
      <w:sz w:val="16"/>
    </w:rPr>
  </w:style>
  <w:style w:type="character" w:customStyle="1" w:styleId="WW8Num10z0">
    <w:name w:val="WW8Num10z0"/>
    <w:rsid w:val="00533840"/>
    <w:rPr>
      <w:rFonts w:ascii="Symbol" w:hAnsi="Symbol"/>
    </w:rPr>
  </w:style>
  <w:style w:type="character" w:customStyle="1" w:styleId="WW8Num10z1">
    <w:name w:val="WW8Num10z1"/>
    <w:rsid w:val="00533840"/>
    <w:rPr>
      <w:rFonts w:ascii="Courier New" w:hAnsi="Courier New"/>
    </w:rPr>
  </w:style>
  <w:style w:type="character" w:customStyle="1" w:styleId="WW8Num10z2">
    <w:name w:val="WW8Num10z2"/>
    <w:rsid w:val="00533840"/>
    <w:rPr>
      <w:rFonts w:ascii="Wingdings" w:hAnsi="Wingdings"/>
    </w:rPr>
  </w:style>
  <w:style w:type="character" w:customStyle="1" w:styleId="WW8Num11z0">
    <w:name w:val="WW8Num11z0"/>
    <w:rsid w:val="00533840"/>
    <w:rPr>
      <w:rFonts w:ascii="Symbol" w:hAnsi="Symbol"/>
    </w:rPr>
  </w:style>
  <w:style w:type="character" w:customStyle="1" w:styleId="WW8Num11z1">
    <w:name w:val="WW8Num11z1"/>
    <w:rsid w:val="00533840"/>
    <w:rPr>
      <w:rFonts w:ascii="Courier New" w:hAnsi="Courier New"/>
    </w:rPr>
  </w:style>
  <w:style w:type="character" w:customStyle="1" w:styleId="WW8Num11z2">
    <w:name w:val="WW8Num11z2"/>
    <w:rsid w:val="00533840"/>
    <w:rPr>
      <w:rFonts w:ascii="Wingdings" w:hAnsi="Wingdings"/>
    </w:rPr>
  </w:style>
  <w:style w:type="character" w:customStyle="1" w:styleId="WW8Num12z0">
    <w:name w:val="WW8Num12z0"/>
    <w:rsid w:val="00533840"/>
    <w:rPr>
      <w:rFonts w:ascii="Arial" w:hAnsi="Arial"/>
    </w:rPr>
  </w:style>
  <w:style w:type="character" w:customStyle="1" w:styleId="WW8Num13z0">
    <w:name w:val="WW8Num13z0"/>
    <w:rsid w:val="00533840"/>
    <w:rPr>
      <w:rFonts w:ascii="Symbol" w:hAnsi="Symbol"/>
    </w:rPr>
  </w:style>
  <w:style w:type="character" w:customStyle="1" w:styleId="WW8Num13z1">
    <w:name w:val="WW8Num13z1"/>
    <w:rsid w:val="00533840"/>
    <w:rPr>
      <w:rFonts w:ascii="Courier New" w:hAnsi="Courier New"/>
    </w:rPr>
  </w:style>
  <w:style w:type="character" w:customStyle="1" w:styleId="WW8Num13z2">
    <w:name w:val="WW8Num13z2"/>
    <w:rsid w:val="00533840"/>
    <w:rPr>
      <w:rFonts w:ascii="Wingdings" w:hAnsi="Wingdings"/>
    </w:rPr>
  </w:style>
  <w:style w:type="character" w:customStyle="1" w:styleId="WW8Num14z0">
    <w:name w:val="WW8Num14z0"/>
    <w:rsid w:val="00533840"/>
    <w:rPr>
      <w:rFonts w:ascii="Symbol" w:hAnsi="Symbol"/>
    </w:rPr>
  </w:style>
  <w:style w:type="character" w:customStyle="1" w:styleId="WW8Num14z1">
    <w:name w:val="WW8Num14z1"/>
    <w:rsid w:val="00533840"/>
    <w:rPr>
      <w:rFonts w:ascii="Courier New" w:hAnsi="Courier New"/>
    </w:rPr>
  </w:style>
  <w:style w:type="character" w:customStyle="1" w:styleId="WW8Num14z2">
    <w:name w:val="WW8Num14z2"/>
    <w:rsid w:val="00533840"/>
    <w:rPr>
      <w:rFonts w:ascii="Wingdings" w:hAnsi="Wingdings"/>
    </w:rPr>
  </w:style>
  <w:style w:type="character" w:customStyle="1" w:styleId="WW8Num15z0">
    <w:name w:val="WW8Num15z0"/>
    <w:rsid w:val="00533840"/>
    <w:rPr>
      <w:rFonts w:ascii="Symbol" w:hAnsi="Symbol"/>
    </w:rPr>
  </w:style>
  <w:style w:type="character" w:customStyle="1" w:styleId="WW8Num16z0">
    <w:name w:val="WW8Num16z0"/>
    <w:rsid w:val="00533840"/>
    <w:rPr>
      <w:rFonts w:ascii="Symbol" w:hAnsi="Symbol"/>
    </w:rPr>
  </w:style>
  <w:style w:type="character" w:customStyle="1" w:styleId="WW8Num16z1">
    <w:name w:val="WW8Num16z1"/>
    <w:rsid w:val="00533840"/>
    <w:rPr>
      <w:rFonts w:ascii="Courier New" w:hAnsi="Courier New"/>
    </w:rPr>
  </w:style>
  <w:style w:type="character" w:customStyle="1" w:styleId="WW8Num16z2">
    <w:name w:val="WW8Num16z2"/>
    <w:rsid w:val="00533840"/>
    <w:rPr>
      <w:rFonts w:ascii="Wingdings" w:hAnsi="Wingdings"/>
    </w:rPr>
  </w:style>
  <w:style w:type="character" w:customStyle="1" w:styleId="WW8Num17z0">
    <w:name w:val="WW8Num17z0"/>
    <w:rsid w:val="00533840"/>
    <w:rPr>
      <w:rFonts w:ascii="Arial" w:hAnsi="Arial"/>
    </w:rPr>
  </w:style>
  <w:style w:type="character" w:customStyle="1" w:styleId="WW8Num18z0">
    <w:name w:val="WW8Num18z0"/>
    <w:rsid w:val="00533840"/>
    <w:rPr>
      <w:rFonts w:ascii="Symbol" w:hAnsi="Symbol"/>
    </w:rPr>
  </w:style>
  <w:style w:type="character" w:customStyle="1" w:styleId="WW8Num18z1">
    <w:name w:val="WW8Num18z1"/>
    <w:rsid w:val="00533840"/>
    <w:rPr>
      <w:rFonts w:ascii="Courier New" w:hAnsi="Courier New"/>
    </w:rPr>
  </w:style>
  <w:style w:type="character" w:customStyle="1" w:styleId="WW8Num18z2">
    <w:name w:val="WW8Num18z2"/>
    <w:rsid w:val="00533840"/>
    <w:rPr>
      <w:rFonts w:ascii="Wingdings" w:hAnsi="Wingdings"/>
    </w:rPr>
  </w:style>
  <w:style w:type="character" w:customStyle="1" w:styleId="WW8Num19z0">
    <w:name w:val="WW8Num19z0"/>
    <w:rsid w:val="00533840"/>
    <w:rPr>
      <w:rFonts w:ascii="Symbol" w:hAnsi="Symbol"/>
    </w:rPr>
  </w:style>
  <w:style w:type="character" w:customStyle="1" w:styleId="WW8Num19z1">
    <w:name w:val="WW8Num19z1"/>
    <w:rsid w:val="00533840"/>
    <w:rPr>
      <w:rFonts w:ascii="Courier New" w:hAnsi="Courier New"/>
    </w:rPr>
  </w:style>
  <w:style w:type="character" w:customStyle="1" w:styleId="WW8Num19z2">
    <w:name w:val="WW8Num19z2"/>
    <w:rsid w:val="00533840"/>
    <w:rPr>
      <w:rFonts w:ascii="Wingdings" w:hAnsi="Wingdings"/>
    </w:rPr>
  </w:style>
  <w:style w:type="character" w:customStyle="1" w:styleId="WW8Num20z0">
    <w:name w:val="WW8Num20z0"/>
    <w:rsid w:val="00533840"/>
    <w:rPr>
      <w:rFonts w:ascii="Arial" w:hAnsi="Arial"/>
    </w:rPr>
  </w:style>
  <w:style w:type="character" w:customStyle="1" w:styleId="WW8NumSt3z0">
    <w:name w:val="WW8NumSt3z0"/>
    <w:rsid w:val="00533840"/>
    <w:rPr>
      <w:rFonts w:ascii="Symbol" w:hAnsi="Symbol"/>
    </w:rPr>
  </w:style>
  <w:style w:type="character" w:customStyle="1" w:styleId="WW8NumSt9z0">
    <w:name w:val="WW8NumSt9z0"/>
    <w:rsid w:val="00533840"/>
    <w:rPr>
      <w:rFonts w:ascii="Wingdings" w:hAnsi="Wingdings"/>
    </w:rPr>
  </w:style>
  <w:style w:type="character" w:styleId="PageNumber">
    <w:name w:val="page number"/>
    <w:rsid w:val="00533840"/>
    <w:rPr>
      <w:rFonts w:cs="Times New Roman"/>
    </w:rPr>
  </w:style>
  <w:style w:type="paragraph" w:customStyle="1" w:styleId="Heading">
    <w:name w:val="Heading"/>
    <w:basedOn w:val="Normal"/>
    <w:next w:val="BodyText"/>
    <w:rsid w:val="0053384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rsid w:val="00533840"/>
    <w:rPr>
      <w:sz w:val="22"/>
      <w:szCs w:val="22"/>
      <w:lang w:val="en-NZ"/>
    </w:rPr>
  </w:style>
  <w:style w:type="character" w:customStyle="1" w:styleId="BodyTextChar">
    <w:name w:val="Body Text Char"/>
    <w:link w:val="BodyText"/>
    <w:semiHidden/>
    <w:locked/>
    <w:rsid w:val="00E770D7"/>
    <w:rPr>
      <w:rFonts w:cs="Times New Roman"/>
      <w:sz w:val="20"/>
      <w:szCs w:val="20"/>
      <w:lang w:eastAsia="ar-SA" w:bidi="ar-SA"/>
    </w:rPr>
  </w:style>
  <w:style w:type="paragraph" w:styleId="List">
    <w:name w:val="List"/>
    <w:basedOn w:val="BodyText"/>
    <w:rsid w:val="00533840"/>
  </w:style>
  <w:style w:type="paragraph" w:styleId="Caption">
    <w:name w:val="caption"/>
    <w:basedOn w:val="Normal"/>
    <w:qFormat/>
    <w:rsid w:val="0053384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533840"/>
    <w:pPr>
      <w:suppressLineNumbers/>
    </w:pPr>
  </w:style>
  <w:style w:type="paragraph" w:styleId="Header">
    <w:name w:val="header"/>
    <w:basedOn w:val="Normal"/>
    <w:link w:val="HeaderChar"/>
    <w:rsid w:val="0053384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E770D7"/>
    <w:rPr>
      <w:rFonts w:cs="Times New Roman"/>
      <w:sz w:val="20"/>
      <w:szCs w:val="20"/>
      <w:lang w:eastAsia="ar-SA" w:bidi="ar-SA"/>
    </w:rPr>
  </w:style>
  <w:style w:type="paragraph" w:styleId="Footer">
    <w:name w:val="footer"/>
    <w:basedOn w:val="Normal"/>
    <w:link w:val="FooterChar"/>
    <w:uiPriority w:val="99"/>
    <w:rsid w:val="00533840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E770D7"/>
    <w:rPr>
      <w:rFonts w:cs="Times New Roman"/>
      <w:sz w:val="20"/>
      <w:szCs w:val="20"/>
      <w:lang w:eastAsia="ar-SA" w:bidi="ar-SA"/>
    </w:rPr>
  </w:style>
  <w:style w:type="paragraph" w:styleId="BodyTextIndent">
    <w:name w:val="Body Text Indent"/>
    <w:basedOn w:val="Normal"/>
    <w:link w:val="BodyTextIndentChar"/>
    <w:rsid w:val="00533840"/>
    <w:pPr>
      <w:ind w:left="360"/>
    </w:pPr>
    <w:rPr>
      <w:sz w:val="24"/>
      <w:szCs w:val="24"/>
      <w:lang w:val="en-NZ"/>
    </w:rPr>
  </w:style>
  <w:style w:type="character" w:customStyle="1" w:styleId="BodyTextIndentChar">
    <w:name w:val="Body Text Indent Char"/>
    <w:link w:val="BodyTextIndent"/>
    <w:semiHidden/>
    <w:locked/>
    <w:rsid w:val="00E770D7"/>
    <w:rPr>
      <w:rFonts w:cs="Times New Roman"/>
      <w:sz w:val="20"/>
      <w:szCs w:val="20"/>
      <w:lang w:eastAsia="ar-SA" w:bidi="ar-SA"/>
    </w:rPr>
  </w:style>
  <w:style w:type="character" w:styleId="Hyperlink">
    <w:name w:val="Hyperlink"/>
    <w:rsid w:val="002A18B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1446"/>
    <w:pPr>
      <w:ind w:left="720"/>
    </w:pPr>
  </w:style>
  <w:style w:type="character" w:styleId="Emphasis">
    <w:name w:val="Emphasis"/>
    <w:uiPriority w:val="20"/>
    <w:qFormat/>
    <w:rsid w:val="00E26C53"/>
    <w:rPr>
      <w:rFonts w:cs="Times New Roman"/>
      <w:b/>
      <w:bCs/>
    </w:rPr>
  </w:style>
  <w:style w:type="character" w:customStyle="1" w:styleId="st">
    <w:name w:val="st"/>
    <w:rsid w:val="00E26C5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204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204413"/>
    <w:rPr>
      <w:rFonts w:ascii="Tahoma" w:hAnsi="Tahoma" w:cs="Tahoma"/>
      <w:sz w:val="16"/>
      <w:szCs w:val="16"/>
      <w:lang w:eastAsia="ar-SA" w:bidi="ar-SA"/>
    </w:rPr>
  </w:style>
  <w:style w:type="paragraph" w:customStyle="1" w:styleId="ecxmsonormal">
    <w:name w:val="ecxmsonormal"/>
    <w:basedOn w:val="Normal"/>
    <w:rsid w:val="007926C6"/>
    <w:pPr>
      <w:suppressAutoHyphens w:val="0"/>
      <w:autoSpaceDE/>
      <w:spacing w:after="324"/>
    </w:pPr>
    <w:rPr>
      <w:sz w:val="24"/>
      <w:szCs w:val="24"/>
      <w:lang w:eastAsia="en-GB"/>
    </w:rPr>
  </w:style>
  <w:style w:type="character" w:customStyle="1" w:styleId="ecx749334509-28102011">
    <w:name w:val="ecx749334509-28102011"/>
    <w:basedOn w:val="DefaultParagraphFont"/>
    <w:rsid w:val="007926C6"/>
  </w:style>
  <w:style w:type="character" w:customStyle="1" w:styleId="ecx196013417-16112011">
    <w:name w:val="ecx196013417-16112011"/>
    <w:basedOn w:val="DefaultParagraphFont"/>
    <w:rsid w:val="007926C6"/>
  </w:style>
  <w:style w:type="character" w:customStyle="1" w:styleId="ecx127275117-23112011">
    <w:name w:val="ecx127275117-23112011"/>
    <w:basedOn w:val="DefaultParagraphFont"/>
    <w:rsid w:val="007926C6"/>
  </w:style>
  <w:style w:type="character" w:customStyle="1" w:styleId="ecx616040816-16112011">
    <w:name w:val="ecx616040816-16112011"/>
    <w:basedOn w:val="DefaultParagraphFont"/>
    <w:rsid w:val="007926C6"/>
  </w:style>
  <w:style w:type="character" w:customStyle="1" w:styleId="ecx121481416-16112011">
    <w:name w:val="ecx121481416-16112011"/>
    <w:basedOn w:val="DefaultParagraphFont"/>
    <w:rsid w:val="007926C6"/>
  </w:style>
  <w:style w:type="character" w:customStyle="1" w:styleId="apple-converted-space">
    <w:name w:val="apple-converted-space"/>
    <w:basedOn w:val="DefaultParagraphFont"/>
    <w:rsid w:val="00407D1A"/>
  </w:style>
  <w:style w:type="character" w:customStyle="1" w:styleId="st1">
    <w:name w:val="st1"/>
    <w:basedOn w:val="DefaultParagraphFont"/>
    <w:rsid w:val="00F7485E"/>
  </w:style>
  <w:style w:type="character" w:customStyle="1" w:styleId="ilfuvd">
    <w:name w:val="ilfuvd"/>
    <w:basedOn w:val="DefaultParagraphFont"/>
    <w:rsid w:val="00A45203"/>
  </w:style>
  <w:style w:type="character" w:styleId="Strong">
    <w:name w:val="Strong"/>
    <w:basedOn w:val="DefaultParagraphFont"/>
    <w:uiPriority w:val="22"/>
    <w:qFormat/>
    <w:locked/>
    <w:rsid w:val="000072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840"/>
    <w:pPr>
      <w:suppressAutoHyphens/>
      <w:autoSpaceDE w:val="0"/>
    </w:pPr>
    <w:rPr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33840"/>
    <w:pPr>
      <w:keepNext/>
      <w:numPr>
        <w:numId w:val="1"/>
      </w:numPr>
      <w:outlineLvl w:val="0"/>
    </w:pPr>
    <w:rPr>
      <w:rFonts w:ascii="Arial" w:hAnsi="Arial" w:cs="Arial"/>
      <w:b/>
      <w:bCs/>
      <w:sz w:val="24"/>
      <w:szCs w:val="24"/>
      <w:lang w:val="en-NZ"/>
    </w:rPr>
  </w:style>
  <w:style w:type="paragraph" w:styleId="Heading2">
    <w:name w:val="heading 2"/>
    <w:basedOn w:val="Normal"/>
    <w:next w:val="Normal"/>
    <w:link w:val="Heading2Char"/>
    <w:qFormat/>
    <w:rsid w:val="00533840"/>
    <w:pPr>
      <w:keepNext/>
      <w:numPr>
        <w:ilvl w:val="1"/>
        <w:numId w:val="1"/>
      </w:numPr>
      <w:outlineLvl w:val="1"/>
    </w:pPr>
    <w:rPr>
      <w:rFonts w:ascii="Arial" w:hAnsi="Arial" w:cs="Arial"/>
      <w:sz w:val="28"/>
      <w:szCs w:val="28"/>
      <w:lang w:val="en-NZ"/>
    </w:rPr>
  </w:style>
  <w:style w:type="paragraph" w:styleId="Heading3">
    <w:name w:val="heading 3"/>
    <w:basedOn w:val="Normal"/>
    <w:next w:val="Normal"/>
    <w:link w:val="Heading3Char"/>
    <w:qFormat/>
    <w:rsid w:val="00533840"/>
    <w:pPr>
      <w:keepNext/>
      <w:numPr>
        <w:ilvl w:val="2"/>
        <w:numId w:val="1"/>
      </w:numPr>
      <w:outlineLvl w:val="2"/>
    </w:pPr>
    <w:rPr>
      <w:rFonts w:ascii="Arial" w:hAnsi="Arial" w:cs="Arial"/>
      <w:sz w:val="24"/>
      <w:szCs w:val="24"/>
      <w:lang w:val="en-NZ"/>
    </w:rPr>
  </w:style>
  <w:style w:type="paragraph" w:styleId="Heading4">
    <w:name w:val="heading 4"/>
    <w:basedOn w:val="Normal"/>
    <w:next w:val="Normal"/>
    <w:link w:val="Heading4Char"/>
    <w:qFormat/>
    <w:rsid w:val="00533840"/>
    <w:pPr>
      <w:keepNext/>
      <w:numPr>
        <w:ilvl w:val="3"/>
        <w:numId w:val="1"/>
      </w:numPr>
      <w:outlineLvl w:val="3"/>
    </w:pPr>
    <w:rPr>
      <w:rFonts w:ascii="Arial" w:hAnsi="Arial" w:cs="Arial"/>
      <w:b/>
      <w:bCs/>
      <w:sz w:val="28"/>
      <w:szCs w:val="28"/>
      <w:lang w:val="en-NZ"/>
    </w:rPr>
  </w:style>
  <w:style w:type="paragraph" w:styleId="Heading5">
    <w:name w:val="heading 5"/>
    <w:basedOn w:val="Normal"/>
    <w:next w:val="Normal"/>
    <w:link w:val="Heading5Char"/>
    <w:qFormat/>
    <w:rsid w:val="00533840"/>
    <w:pPr>
      <w:keepNext/>
      <w:numPr>
        <w:ilvl w:val="4"/>
        <w:numId w:val="1"/>
      </w:num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E770D7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semiHidden/>
    <w:locked/>
    <w:rsid w:val="00E770D7"/>
    <w:rPr>
      <w:rFonts w:ascii="Cambria" w:hAnsi="Cambria" w:cs="Times New Roman"/>
      <w:b/>
      <w:bCs/>
      <w:i/>
      <w:iCs/>
      <w:sz w:val="28"/>
      <w:szCs w:val="28"/>
      <w:lang w:eastAsia="ar-SA" w:bidi="ar-SA"/>
    </w:rPr>
  </w:style>
  <w:style w:type="character" w:customStyle="1" w:styleId="Heading3Char">
    <w:name w:val="Heading 3 Char"/>
    <w:link w:val="Heading3"/>
    <w:semiHidden/>
    <w:locked/>
    <w:rsid w:val="00E770D7"/>
    <w:rPr>
      <w:rFonts w:ascii="Cambria" w:hAnsi="Cambria" w:cs="Times New Roman"/>
      <w:b/>
      <w:bCs/>
      <w:sz w:val="26"/>
      <w:szCs w:val="26"/>
      <w:lang w:eastAsia="ar-SA" w:bidi="ar-SA"/>
    </w:rPr>
  </w:style>
  <w:style w:type="character" w:customStyle="1" w:styleId="Heading4Char">
    <w:name w:val="Heading 4 Char"/>
    <w:link w:val="Heading4"/>
    <w:semiHidden/>
    <w:locked/>
    <w:rsid w:val="00E770D7"/>
    <w:rPr>
      <w:rFonts w:ascii="Calibri" w:hAnsi="Calibri" w:cs="Times New Roman"/>
      <w:b/>
      <w:bCs/>
      <w:sz w:val="28"/>
      <w:szCs w:val="28"/>
      <w:lang w:eastAsia="ar-SA" w:bidi="ar-SA"/>
    </w:rPr>
  </w:style>
  <w:style w:type="character" w:customStyle="1" w:styleId="Heading5Char">
    <w:name w:val="Heading 5 Char"/>
    <w:link w:val="Heading5"/>
    <w:semiHidden/>
    <w:locked/>
    <w:rsid w:val="00E770D7"/>
    <w:rPr>
      <w:rFonts w:ascii="Calibri" w:hAnsi="Calibri" w:cs="Times New Roman"/>
      <w:b/>
      <w:bCs/>
      <w:i/>
      <w:iCs/>
      <w:sz w:val="26"/>
      <w:szCs w:val="26"/>
      <w:lang w:eastAsia="ar-SA" w:bidi="ar-SA"/>
    </w:rPr>
  </w:style>
  <w:style w:type="character" w:customStyle="1" w:styleId="WW8Num2z0">
    <w:name w:val="WW8Num2z0"/>
    <w:rsid w:val="00533840"/>
    <w:rPr>
      <w:rFonts w:ascii="Symbol" w:hAnsi="Symbol"/>
    </w:rPr>
  </w:style>
  <w:style w:type="character" w:customStyle="1" w:styleId="WW8Num3z0">
    <w:name w:val="WW8Num3z0"/>
    <w:rsid w:val="00533840"/>
    <w:rPr>
      <w:rFonts w:ascii="Symbol" w:hAnsi="Symbol"/>
    </w:rPr>
  </w:style>
  <w:style w:type="character" w:customStyle="1" w:styleId="WW8Num4z0">
    <w:name w:val="WW8Num4z0"/>
    <w:rsid w:val="00533840"/>
    <w:rPr>
      <w:rFonts w:ascii="Arial" w:hAnsi="Arial"/>
    </w:rPr>
  </w:style>
  <w:style w:type="character" w:customStyle="1" w:styleId="WW8Num5z0">
    <w:name w:val="WW8Num5z0"/>
    <w:rsid w:val="00533840"/>
    <w:rPr>
      <w:rFonts w:ascii="Symbol" w:hAnsi="Symbol"/>
    </w:rPr>
  </w:style>
  <w:style w:type="character" w:customStyle="1" w:styleId="Absatz-Standardschriftart">
    <w:name w:val="Absatz-Standardschriftart"/>
    <w:rsid w:val="00533840"/>
  </w:style>
  <w:style w:type="character" w:customStyle="1" w:styleId="WW-Absatz-Standardschriftart">
    <w:name w:val="WW-Absatz-Standardschriftart"/>
    <w:rsid w:val="00533840"/>
  </w:style>
  <w:style w:type="character" w:customStyle="1" w:styleId="WW-Absatz-Standardschriftart1">
    <w:name w:val="WW-Absatz-Standardschriftart1"/>
    <w:rsid w:val="00533840"/>
  </w:style>
  <w:style w:type="character" w:customStyle="1" w:styleId="WW-Absatz-Standardschriftart11">
    <w:name w:val="WW-Absatz-Standardschriftart11"/>
    <w:rsid w:val="00533840"/>
  </w:style>
  <w:style w:type="character" w:customStyle="1" w:styleId="WW-Absatz-Standardschriftart111">
    <w:name w:val="WW-Absatz-Standardschriftart111"/>
    <w:rsid w:val="00533840"/>
  </w:style>
  <w:style w:type="character" w:customStyle="1" w:styleId="WW-Absatz-Standardschriftart1111">
    <w:name w:val="WW-Absatz-Standardschriftart1111"/>
    <w:rsid w:val="00533840"/>
  </w:style>
  <w:style w:type="character" w:customStyle="1" w:styleId="WW-Absatz-Standardschriftart11111">
    <w:name w:val="WW-Absatz-Standardschriftart11111"/>
    <w:rsid w:val="00533840"/>
  </w:style>
  <w:style w:type="character" w:customStyle="1" w:styleId="WW-Absatz-Standardschriftart111111">
    <w:name w:val="WW-Absatz-Standardschriftart111111"/>
    <w:rsid w:val="00533840"/>
  </w:style>
  <w:style w:type="character" w:customStyle="1" w:styleId="WW-Absatz-Standardschriftart1111111">
    <w:name w:val="WW-Absatz-Standardschriftart1111111"/>
    <w:rsid w:val="00533840"/>
  </w:style>
  <w:style w:type="character" w:customStyle="1" w:styleId="WW8Num6z0">
    <w:name w:val="WW8Num6z0"/>
    <w:rsid w:val="00533840"/>
    <w:rPr>
      <w:rFonts w:ascii="Symbol" w:hAnsi="Symbol"/>
    </w:rPr>
  </w:style>
  <w:style w:type="character" w:customStyle="1" w:styleId="WW-Absatz-Standardschriftart11111111">
    <w:name w:val="WW-Absatz-Standardschriftart11111111"/>
    <w:rsid w:val="00533840"/>
  </w:style>
  <w:style w:type="character" w:customStyle="1" w:styleId="WW8Num2z1">
    <w:name w:val="WW8Num2z1"/>
    <w:rsid w:val="00533840"/>
    <w:rPr>
      <w:rFonts w:ascii="Courier New" w:hAnsi="Courier New"/>
    </w:rPr>
  </w:style>
  <w:style w:type="character" w:customStyle="1" w:styleId="WW8Num2z2">
    <w:name w:val="WW8Num2z2"/>
    <w:rsid w:val="00533840"/>
    <w:rPr>
      <w:rFonts w:ascii="Wingdings" w:hAnsi="Wingdings"/>
    </w:rPr>
  </w:style>
  <w:style w:type="character" w:customStyle="1" w:styleId="WW8Num3z1">
    <w:name w:val="WW8Num3z1"/>
    <w:rsid w:val="00533840"/>
    <w:rPr>
      <w:rFonts w:ascii="Courier New" w:hAnsi="Courier New"/>
    </w:rPr>
  </w:style>
  <w:style w:type="character" w:customStyle="1" w:styleId="WW8Num3z2">
    <w:name w:val="WW8Num3z2"/>
    <w:rsid w:val="00533840"/>
    <w:rPr>
      <w:rFonts w:ascii="Wingdings" w:hAnsi="Wingdings"/>
    </w:rPr>
  </w:style>
  <w:style w:type="character" w:customStyle="1" w:styleId="WW8Num5z1">
    <w:name w:val="WW8Num5z1"/>
    <w:rsid w:val="00533840"/>
    <w:rPr>
      <w:rFonts w:ascii="Courier New" w:hAnsi="Courier New"/>
    </w:rPr>
  </w:style>
  <w:style w:type="character" w:customStyle="1" w:styleId="WW8Num5z2">
    <w:name w:val="WW8Num5z2"/>
    <w:rsid w:val="00533840"/>
    <w:rPr>
      <w:rFonts w:ascii="Wingdings" w:hAnsi="Wingdings"/>
    </w:rPr>
  </w:style>
  <w:style w:type="character" w:customStyle="1" w:styleId="WW8Num6z1">
    <w:name w:val="WW8Num6z1"/>
    <w:rsid w:val="00533840"/>
    <w:rPr>
      <w:rFonts w:ascii="Courier New" w:hAnsi="Courier New"/>
    </w:rPr>
  </w:style>
  <w:style w:type="character" w:customStyle="1" w:styleId="WW8Num6z2">
    <w:name w:val="WW8Num6z2"/>
    <w:rsid w:val="00533840"/>
    <w:rPr>
      <w:rFonts w:ascii="Wingdings" w:hAnsi="Wingdings"/>
    </w:rPr>
  </w:style>
  <w:style w:type="character" w:customStyle="1" w:styleId="WW8Num7z0">
    <w:name w:val="WW8Num7z0"/>
    <w:rsid w:val="00533840"/>
    <w:rPr>
      <w:rFonts w:ascii="Symbol" w:hAnsi="Symbol"/>
    </w:rPr>
  </w:style>
  <w:style w:type="character" w:customStyle="1" w:styleId="WW8Num7z1">
    <w:name w:val="WW8Num7z1"/>
    <w:rsid w:val="00533840"/>
    <w:rPr>
      <w:rFonts w:ascii="Courier New" w:hAnsi="Courier New"/>
    </w:rPr>
  </w:style>
  <w:style w:type="character" w:customStyle="1" w:styleId="WW8Num7z2">
    <w:name w:val="WW8Num7z2"/>
    <w:rsid w:val="00533840"/>
    <w:rPr>
      <w:rFonts w:ascii="Wingdings" w:hAnsi="Wingdings"/>
    </w:rPr>
  </w:style>
  <w:style w:type="character" w:customStyle="1" w:styleId="WW8Num8z0">
    <w:name w:val="WW8Num8z0"/>
    <w:rsid w:val="00533840"/>
    <w:rPr>
      <w:rFonts w:ascii="Symbol" w:hAnsi="Symbol"/>
    </w:rPr>
  </w:style>
  <w:style w:type="character" w:customStyle="1" w:styleId="WW8Num9z0">
    <w:name w:val="WW8Num9z0"/>
    <w:rsid w:val="00533840"/>
    <w:rPr>
      <w:rFonts w:ascii="Wingdings" w:hAnsi="Wingdings"/>
      <w:sz w:val="16"/>
    </w:rPr>
  </w:style>
  <w:style w:type="character" w:customStyle="1" w:styleId="WW8Num10z0">
    <w:name w:val="WW8Num10z0"/>
    <w:rsid w:val="00533840"/>
    <w:rPr>
      <w:rFonts w:ascii="Symbol" w:hAnsi="Symbol"/>
    </w:rPr>
  </w:style>
  <w:style w:type="character" w:customStyle="1" w:styleId="WW8Num10z1">
    <w:name w:val="WW8Num10z1"/>
    <w:rsid w:val="00533840"/>
    <w:rPr>
      <w:rFonts w:ascii="Courier New" w:hAnsi="Courier New"/>
    </w:rPr>
  </w:style>
  <w:style w:type="character" w:customStyle="1" w:styleId="WW8Num10z2">
    <w:name w:val="WW8Num10z2"/>
    <w:rsid w:val="00533840"/>
    <w:rPr>
      <w:rFonts w:ascii="Wingdings" w:hAnsi="Wingdings"/>
    </w:rPr>
  </w:style>
  <w:style w:type="character" w:customStyle="1" w:styleId="WW8Num11z0">
    <w:name w:val="WW8Num11z0"/>
    <w:rsid w:val="00533840"/>
    <w:rPr>
      <w:rFonts w:ascii="Symbol" w:hAnsi="Symbol"/>
    </w:rPr>
  </w:style>
  <w:style w:type="character" w:customStyle="1" w:styleId="WW8Num11z1">
    <w:name w:val="WW8Num11z1"/>
    <w:rsid w:val="00533840"/>
    <w:rPr>
      <w:rFonts w:ascii="Courier New" w:hAnsi="Courier New"/>
    </w:rPr>
  </w:style>
  <w:style w:type="character" w:customStyle="1" w:styleId="WW8Num11z2">
    <w:name w:val="WW8Num11z2"/>
    <w:rsid w:val="00533840"/>
    <w:rPr>
      <w:rFonts w:ascii="Wingdings" w:hAnsi="Wingdings"/>
    </w:rPr>
  </w:style>
  <w:style w:type="character" w:customStyle="1" w:styleId="WW8Num12z0">
    <w:name w:val="WW8Num12z0"/>
    <w:rsid w:val="00533840"/>
    <w:rPr>
      <w:rFonts w:ascii="Arial" w:hAnsi="Arial"/>
    </w:rPr>
  </w:style>
  <w:style w:type="character" w:customStyle="1" w:styleId="WW8Num13z0">
    <w:name w:val="WW8Num13z0"/>
    <w:rsid w:val="00533840"/>
    <w:rPr>
      <w:rFonts w:ascii="Symbol" w:hAnsi="Symbol"/>
    </w:rPr>
  </w:style>
  <w:style w:type="character" w:customStyle="1" w:styleId="WW8Num13z1">
    <w:name w:val="WW8Num13z1"/>
    <w:rsid w:val="00533840"/>
    <w:rPr>
      <w:rFonts w:ascii="Courier New" w:hAnsi="Courier New"/>
    </w:rPr>
  </w:style>
  <w:style w:type="character" w:customStyle="1" w:styleId="WW8Num13z2">
    <w:name w:val="WW8Num13z2"/>
    <w:rsid w:val="00533840"/>
    <w:rPr>
      <w:rFonts w:ascii="Wingdings" w:hAnsi="Wingdings"/>
    </w:rPr>
  </w:style>
  <w:style w:type="character" w:customStyle="1" w:styleId="WW8Num14z0">
    <w:name w:val="WW8Num14z0"/>
    <w:rsid w:val="00533840"/>
    <w:rPr>
      <w:rFonts w:ascii="Symbol" w:hAnsi="Symbol"/>
    </w:rPr>
  </w:style>
  <w:style w:type="character" w:customStyle="1" w:styleId="WW8Num14z1">
    <w:name w:val="WW8Num14z1"/>
    <w:rsid w:val="00533840"/>
    <w:rPr>
      <w:rFonts w:ascii="Courier New" w:hAnsi="Courier New"/>
    </w:rPr>
  </w:style>
  <w:style w:type="character" w:customStyle="1" w:styleId="WW8Num14z2">
    <w:name w:val="WW8Num14z2"/>
    <w:rsid w:val="00533840"/>
    <w:rPr>
      <w:rFonts w:ascii="Wingdings" w:hAnsi="Wingdings"/>
    </w:rPr>
  </w:style>
  <w:style w:type="character" w:customStyle="1" w:styleId="WW8Num15z0">
    <w:name w:val="WW8Num15z0"/>
    <w:rsid w:val="00533840"/>
    <w:rPr>
      <w:rFonts w:ascii="Symbol" w:hAnsi="Symbol"/>
    </w:rPr>
  </w:style>
  <w:style w:type="character" w:customStyle="1" w:styleId="WW8Num16z0">
    <w:name w:val="WW8Num16z0"/>
    <w:rsid w:val="00533840"/>
    <w:rPr>
      <w:rFonts w:ascii="Symbol" w:hAnsi="Symbol"/>
    </w:rPr>
  </w:style>
  <w:style w:type="character" w:customStyle="1" w:styleId="WW8Num16z1">
    <w:name w:val="WW8Num16z1"/>
    <w:rsid w:val="00533840"/>
    <w:rPr>
      <w:rFonts w:ascii="Courier New" w:hAnsi="Courier New"/>
    </w:rPr>
  </w:style>
  <w:style w:type="character" w:customStyle="1" w:styleId="WW8Num16z2">
    <w:name w:val="WW8Num16z2"/>
    <w:rsid w:val="00533840"/>
    <w:rPr>
      <w:rFonts w:ascii="Wingdings" w:hAnsi="Wingdings"/>
    </w:rPr>
  </w:style>
  <w:style w:type="character" w:customStyle="1" w:styleId="WW8Num17z0">
    <w:name w:val="WW8Num17z0"/>
    <w:rsid w:val="00533840"/>
    <w:rPr>
      <w:rFonts w:ascii="Arial" w:hAnsi="Arial"/>
    </w:rPr>
  </w:style>
  <w:style w:type="character" w:customStyle="1" w:styleId="WW8Num18z0">
    <w:name w:val="WW8Num18z0"/>
    <w:rsid w:val="00533840"/>
    <w:rPr>
      <w:rFonts w:ascii="Symbol" w:hAnsi="Symbol"/>
    </w:rPr>
  </w:style>
  <w:style w:type="character" w:customStyle="1" w:styleId="WW8Num18z1">
    <w:name w:val="WW8Num18z1"/>
    <w:rsid w:val="00533840"/>
    <w:rPr>
      <w:rFonts w:ascii="Courier New" w:hAnsi="Courier New"/>
    </w:rPr>
  </w:style>
  <w:style w:type="character" w:customStyle="1" w:styleId="WW8Num18z2">
    <w:name w:val="WW8Num18z2"/>
    <w:rsid w:val="00533840"/>
    <w:rPr>
      <w:rFonts w:ascii="Wingdings" w:hAnsi="Wingdings"/>
    </w:rPr>
  </w:style>
  <w:style w:type="character" w:customStyle="1" w:styleId="WW8Num19z0">
    <w:name w:val="WW8Num19z0"/>
    <w:rsid w:val="00533840"/>
    <w:rPr>
      <w:rFonts w:ascii="Symbol" w:hAnsi="Symbol"/>
    </w:rPr>
  </w:style>
  <w:style w:type="character" w:customStyle="1" w:styleId="WW8Num19z1">
    <w:name w:val="WW8Num19z1"/>
    <w:rsid w:val="00533840"/>
    <w:rPr>
      <w:rFonts w:ascii="Courier New" w:hAnsi="Courier New"/>
    </w:rPr>
  </w:style>
  <w:style w:type="character" w:customStyle="1" w:styleId="WW8Num19z2">
    <w:name w:val="WW8Num19z2"/>
    <w:rsid w:val="00533840"/>
    <w:rPr>
      <w:rFonts w:ascii="Wingdings" w:hAnsi="Wingdings"/>
    </w:rPr>
  </w:style>
  <w:style w:type="character" w:customStyle="1" w:styleId="WW8Num20z0">
    <w:name w:val="WW8Num20z0"/>
    <w:rsid w:val="00533840"/>
    <w:rPr>
      <w:rFonts w:ascii="Arial" w:hAnsi="Arial"/>
    </w:rPr>
  </w:style>
  <w:style w:type="character" w:customStyle="1" w:styleId="WW8NumSt3z0">
    <w:name w:val="WW8NumSt3z0"/>
    <w:rsid w:val="00533840"/>
    <w:rPr>
      <w:rFonts w:ascii="Symbol" w:hAnsi="Symbol"/>
    </w:rPr>
  </w:style>
  <w:style w:type="character" w:customStyle="1" w:styleId="WW8NumSt9z0">
    <w:name w:val="WW8NumSt9z0"/>
    <w:rsid w:val="00533840"/>
    <w:rPr>
      <w:rFonts w:ascii="Wingdings" w:hAnsi="Wingdings"/>
    </w:rPr>
  </w:style>
  <w:style w:type="character" w:styleId="PageNumber">
    <w:name w:val="page number"/>
    <w:rsid w:val="00533840"/>
    <w:rPr>
      <w:rFonts w:cs="Times New Roman"/>
    </w:rPr>
  </w:style>
  <w:style w:type="paragraph" w:customStyle="1" w:styleId="Heading">
    <w:name w:val="Heading"/>
    <w:basedOn w:val="Normal"/>
    <w:next w:val="BodyText"/>
    <w:rsid w:val="0053384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rsid w:val="00533840"/>
    <w:rPr>
      <w:sz w:val="22"/>
      <w:szCs w:val="22"/>
      <w:lang w:val="en-NZ"/>
    </w:rPr>
  </w:style>
  <w:style w:type="character" w:customStyle="1" w:styleId="BodyTextChar">
    <w:name w:val="Body Text Char"/>
    <w:link w:val="BodyText"/>
    <w:semiHidden/>
    <w:locked/>
    <w:rsid w:val="00E770D7"/>
    <w:rPr>
      <w:rFonts w:cs="Times New Roman"/>
      <w:sz w:val="20"/>
      <w:szCs w:val="20"/>
      <w:lang w:eastAsia="ar-SA" w:bidi="ar-SA"/>
    </w:rPr>
  </w:style>
  <w:style w:type="paragraph" w:styleId="List">
    <w:name w:val="List"/>
    <w:basedOn w:val="BodyText"/>
    <w:rsid w:val="00533840"/>
  </w:style>
  <w:style w:type="paragraph" w:styleId="Caption">
    <w:name w:val="caption"/>
    <w:basedOn w:val="Normal"/>
    <w:qFormat/>
    <w:rsid w:val="0053384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533840"/>
    <w:pPr>
      <w:suppressLineNumbers/>
    </w:pPr>
  </w:style>
  <w:style w:type="paragraph" w:styleId="Header">
    <w:name w:val="header"/>
    <w:basedOn w:val="Normal"/>
    <w:link w:val="HeaderChar"/>
    <w:rsid w:val="0053384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E770D7"/>
    <w:rPr>
      <w:rFonts w:cs="Times New Roman"/>
      <w:sz w:val="20"/>
      <w:szCs w:val="20"/>
      <w:lang w:eastAsia="ar-SA" w:bidi="ar-SA"/>
    </w:rPr>
  </w:style>
  <w:style w:type="paragraph" w:styleId="Footer">
    <w:name w:val="footer"/>
    <w:basedOn w:val="Normal"/>
    <w:link w:val="FooterChar"/>
    <w:uiPriority w:val="99"/>
    <w:rsid w:val="00533840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E770D7"/>
    <w:rPr>
      <w:rFonts w:cs="Times New Roman"/>
      <w:sz w:val="20"/>
      <w:szCs w:val="20"/>
      <w:lang w:eastAsia="ar-SA" w:bidi="ar-SA"/>
    </w:rPr>
  </w:style>
  <w:style w:type="paragraph" w:styleId="BodyTextIndent">
    <w:name w:val="Body Text Indent"/>
    <w:basedOn w:val="Normal"/>
    <w:link w:val="BodyTextIndentChar"/>
    <w:rsid w:val="00533840"/>
    <w:pPr>
      <w:ind w:left="360"/>
    </w:pPr>
    <w:rPr>
      <w:sz w:val="24"/>
      <w:szCs w:val="24"/>
      <w:lang w:val="en-NZ"/>
    </w:rPr>
  </w:style>
  <w:style w:type="character" w:customStyle="1" w:styleId="BodyTextIndentChar">
    <w:name w:val="Body Text Indent Char"/>
    <w:link w:val="BodyTextIndent"/>
    <w:semiHidden/>
    <w:locked/>
    <w:rsid w:val="00E770D7"/>
    <w:rPr>
      <w:rFonts w:cs="Times New Roman"/>
      <w:sz w:val="20"/>
      <w:szCs w:val="20"/>
      <w:lang w:eastAsia="ar-SA" w:bidi="ar-SA"/>
    </w:rPr>
  </w:style>
  <w:style w:type="character" w:styleId="Hyperlink">
    <w:name w:val="Hyperlink"/>
    <w:rsid w:val="002A18B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1446"/>
    <w:pPr>
      <w:ind w:left="720"/>
    </w:pPr>
  </w:style>
  <w:style w:type="character" w:styleId="Emphasis">
    <w:name w:val="Emphasis"/>
    <w:uiPriority w:val="20"/>
    <w:qFormat/>
    <w:rsid w:val="00E26C53"/>
    <w:rPr>
      <w:rFonts w:cs="Times New Roman"/>
      <w:b/>
      <w:bCs/>
    </w:rPr>
  </w:style>
  <w:style w:type="character" w:customStyle="1" w:styleId="st">
    <w:name w:val="st"/>
    <w:rsid w:val="00E26C5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204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204413"/>
    <w:rPr>
      <w:rFonts w:ascii="Tahoma" w:hAnsi="Tahoma" w:cs="Tahoma"/>
      <w:sz w:val="16"/>
      <w:szCs w:val="16"/>
      <w:lang w:eastAsia="ar-SA" w:bidi="ar-SA"/>
    </w:rPr>
  </w:style>
  <w:style w:type="paragraph" w:customStyle="1" w:styleId="ecxmsonormal">
    <w:name w:val="ecxmsonormal"/>
    <w:basedOn w:val="Normal"/>
    <w:rsid w:val="007926C6"/>
    <w:pPr>
      <w:suppressAutoHyphens w:val="0"/>
      <w:autoSpaceDE/>
      <w:spacing w:after="324"/>
    </w:pPr>
    <w:rPr>
      <w:sz w:val="24"/>
      <w:szCs w:val="24"/>
      <w:lang w:eastAsia="en-GB"/>
    </w:rPr>
  </w:style>
  <w:style w:type="character" w:customStyle="1" w:styleId="ecx749334509-28102011">
    <w:name w:val="ecx749334509-28102011"/>
    <w:basedOn w:val="DefaultParagraphFont"/>
    <w:rsid w:val="007926C6"/>
  </w:style>
  <w:style w:type="character" w:customStyle="1" w:styleId="ecx196013417-16112011">
    <w:name w:val="ecx196013417-16112011"/>
    <w:basedOn w:val="DefaultParagraphFont"/>
    <w:rsid w:val="007926C6"/>
  </w:style>
  <w:style w:type="character" w:customStyle="1" w:styleId="ecx127275117-23112011">
    <w:name w:val="ecx127275117-23112011"/>
    <w:basedOn w:val="DefaultParagraphFont"/>
    <w:rsid w:val="007926C6"/>
  </w:style>
  <w:style w:type="character" w:customStyle="1" w:styleId="ecx616040816-16112011">
    <w:name w:val="ecx616040816-16112011"/>
    <w:basedOn w:val="DefaultParagraphFont"/>
    <w:rsid w:val="007926C6"/>
  </w:style>
  <w:style w:type="character" w:customStyle="1" w:styleId="ecx121481416-16112011">
    <w:name w:val="ecx121481416-16112011"/>
    <w:basedOn w:val="DefaultParagraphFont"/>
    <w:rsid w:val="007926C6"/>
  </w:style>
  <w:style w:type="character" w:customStyle="1" w:styleId="apple-converted-space">
    <w:name w:val="apple-converted-space"/>
    <w:basedOn w:val="DefaultParagraphFont"/>
    <w:rsid w:val="00407D1A"/>
  </w:style>
  <w:style w:type="character" w:customStyle="1" w:styleId="st1">
    <w:name w:val="st1"/>
    <w:basedOn w:val="DefaultParagraphFont"/>
    <w:rsid w:val="00F7485E"/>
  </w:style>
  <w:style w:type="character" w:customStyle="1" w:styleId="ilfuvd">
    <w:name w:val="ilfuvd"/>
    <w:basedOn w:val="DefaultParagraphFont"/>
    <w:rsid w:val="00A45203"/>
  </w:style>
  <w:style w:type="character" w:styleId="Strong">
    <w:name w:val="Strong"/>
    <w:basedOn w:val="DefaultParagraphFont"/>
    <w:uiPriority w:val="22"/>
    <w:qFormat/>
    <w:locked/>
    <w:rsid w:val="000072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0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7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4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9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4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0475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55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97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249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113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08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439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73582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62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9048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67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5831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5014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5379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2615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7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03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0131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1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42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38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60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856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62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149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431040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47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448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714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7247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9079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7046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5647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nose@hotmail.com" TargetMode="Externa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uk.linkedin.com/in/bunose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E38D5-95FB-4897-B08B-DA38C791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3659</Words>
  <Characters>20857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Experienced 2nd Line IT Support Engineer with 6+ years experience</vt:lpstr>
    </vt:vector>
  </TitlesOfParts>
  <Company>BITE Consulting</Company>
  <LinksUpToDate>false</LinksUpToDate>
  <CharactersWithSpaces>24468</CharactersWithSpaces>
  <SharedDoc>false</SharedDoc>
  <HLinks>
    <vt:vector size="6" baseType="variant">
      <vt:variant>
        <vt:i4>5177363</vt:i4>
      </vt:variant>
      <vt:variant>
        <vt:i4>0</vt:i4>
      </vt:variant>
      <vt:variant>
        <vt:i4>0</vt:i4>
      </vt:variant>
      <vt:variant>
        <vt:i4>5</vt:i4>
      </vt:variant>
      <vt:variant>
        <vt:lpwstr>http://uk.linkedin.com/in/bunose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Experienced 2nd Line IT Support Engineer with 6+ years experience</dc:title>
  <dc:subject>CV</dc:subject>
  <dc:creator>Bunose-08</dc:creator>
  <cp:keywords>IT Contract Work, 2nd Line IT Support, Active Directory, Windows XP, Vista, Windows 7, MS Outlook, Novell GroupWise, NOVELL</cp:keywords>
  <dc:description>Excellent 2nd Line IT Support Engineer looking for contract work in London. Experienced in both the Public and Private Sector.</dc:description>
  <cp:lastModifiedBy>Windows User</cp:lastModifiedBy>
  <cp:revision>2</cp:revision>
  <cp:lastPrinted>2016-06-14T15:01:00Z</cp:lastPrinted>
  <dcterms:created xsi:type="dcterms:W3CDTF">2019-09-11T09:47:00Z</dcterms:created>
  <dcterms:modified xsi:type="dcterms:W3CDTF">2019-09-11T09:47:00Z</dcterms:modified>
  <cp:category>IT Contracting</cp:category>
</cp:coreProperties>
</file>