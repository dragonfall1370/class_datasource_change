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A5" w:rsidRDefault="006252F7">
      <w:pPr>
        <w:spacing w:line="360" w:lineRule="auto"/>
        <w:jc w:val="center"/>
        <w:rPr>
          <w:rFonts w:ascii="Verdana" w:hAnsi="Verdana" w:cs="Verdana"/>
          <w:b/>
          <w:sz w:val="16"/>
        </w:rPr>
      </w:pPr>
      <w:r>
        <w:rPr>
          <w:rFonts w:ascii="Verdana" w:hAnsi="Verdana" w:cs="Verdana"/>
          <w:b/>
        </w:rPr>
        <w:t>Peter R Harper</w:t>
      </w:r>
    </w:p>
    <w:p w:rsidR="00CA49A5" w:rsidRDefault="006252F7">
      <w:pPr>
        <w:spacing w:line="360" w:lineRule="auto"/>
        <w:jc w:val="center"/>
        <w:rPr>
          <w:rFonts w:ascii="Verdana" w:hAnsi="Verdana" w:cs="Verdana"/>
          <w:b/>
          <w:sz w:val="16"/>
        </w:rPr>
      </w:pPr>
      <w:r>
        <w:rPr>
          <w:rFonts w:ascii="Verdana" w:hAnsi="Verdana" w:cs="Verdana"/>
          <w:b/>
          <w:sz w:val="16"/>
        </w:rPr>
        <w:t xml:space="preserve">[Email] </w:t>
      </w:r>
      <w:hyperlink r:id="rId5" w:history="1">
        <w:r w:rsidR="006169EA" w:rsidRPr="00C06641">
          <w:rPr>
            <w:rStyle w:val="Hyperlink"/>
            <w:rFonts w:ascii="Verdana" w:hAnsi="Verdana" w:cs="Verdana"/>
            <w:b/>
            <w:sz w:val="16"/>
          </w:rPr>
          <w:t>petemcr.ph@gmail.com</w:t>
        </w:r>
      </w:hyperlink>
      <w:r w:rsidR="006169EA">
        <w:rPr>
          <w:rFonts w:ascii="Verdana" w:hAnsi="Verdana" w:cs="Verdana"/>
          <w:b/>
          <w:sz w:val="16"/>
        </w:rPr>
        <w:t xml:space="preserve"> </w:t>
      </w:r>
      <w:r>
        <w:rPr>
          <w:rFonts w:ascii="Verdana" w:hAnsi="Verdana" w:cs="Verdana"/>
          <w:b/>
          <w:sz w:val="16"/>
        </w:rPr>
        <w:t xml:space="preserve"> </w:t>
      </w:r>
      <w:r w:rsidR="006169EA">
        <w:rPr>
          <w:rFonts w:ascii="Verdana" w:hAnsi="Verdana" w:cs="Verdana"/>
          <w:b/>
          <w:sz w:val="16"/>
        </w:rPr>
        <w:t>[</w:t>
      </w:r>
      <w:r>
        <w:rPr>
          <w:rFonts w:ascii="Verdana" w:hAnsi="Verdana" w:cs="Verdana"/>
          <w:b/>
          <w:sz w:val="16"/>
        </w:rPr>
        <w:t xml:space="preserve">Phone] </w:t>
      </w:r>
      <w:r w:rsidR="00D2611E">
        <w:rPr>
          <w:rFonts w:ascii="Verdana" w:hAnsi="Verdana" w:cs="Verdana"/>
          <w:b/>
          <w:sz w:val="16"/>
        </w:rPr>
        <w:t>07753612657</w:t>
      </w:r>
    </w:p>
    <w:p w:rsidR="00CA49A5" w:rsidRDefault="00D2611E">
      <w:pPr>
        <w:spacing w:line="360" w:lineRule="auto"/>
        <w:jc w:val="center"/>
        <w:rPr>
          <w:rFonts w:ascii="Verdana" w:hAnsi="Verdana" w:cs="Verdana"/>
          <w:b/>
          <w:sz w:val="16"/>
        </w:rPr>
      </w:pPr>
      <w:r>
        <w:rPr>
          <w:rFonts w:ascii="Verdana" w:hAnsi="Verdana" w:cs="Verdana"/>
          <w:b/>
          <w:sz w:val="16"/>
        </w:rPr>
        <w:t>10 Ralph Avenue, Hyde, Cheshire, SK14 5RS</w:t>
      </w:r>
    </w:p>
    <w:p w:rsidR="00CA49A5" w:rsidRDefault="00CA49A5">
      <w:pPr>
        <w:spacing w:line="360" w:lineRule="auto"/>
        <w:rPr>
          <w:rFonts w:ascii="Verdana" w:hAnsi="Verdana" w:cs="Verdana"/>
          <w:b/>
          <w:sz w:val="16"/>
          <w:u w:val="single"/>
        </w:rPr>
      </w:pPr>
      <w:bookmarkStart w:id="0" w:name="_GoBack"/>
      <w:bookmarkEnd w:id="0"/>
    </w:p>
    <w:p w:rsidR="00CA49A5" w:rsidRDefault="006252F7">
      <w:pPr>
        <w:spacing w:line="360" w:lineRule="auto"/>
        <w:rPr>
          <w:rFonts w:ascii="Verdana" w:hAnsi="Verdana" w:cs="Verdana"/>
          <w:sz w:val="18"/>
        </w:rPr>
      </w:pPr>
      <w:r>
        <w:rPr>
          <w:rFonts w:ascii="Verdana" w:hAnsi="Verdana" w:cs="Verdana"/>
          <w:b/>
          <w:sz w:val="16"/>
          <w:u w:val="single"/>
        </w:rPr>
        <w:t>Personal Profile</w:t>
      </w:r>
    </w:p>
    <w:p w:rsidR="00CA49A5" w:rsidRDefault="00B42342">
      <w:pPr>
        <w:tabs>
          <w:tab w:val="left" w:pos="2840"/>
        </w:tabs>
        <w:spacing w:line="360" w:lineRule="auto"/>
        <w:rPr>
          <w:rFonts w:ascii="Verdana" w:hAnsi="Verdana" w:cs="Verdana"/>
          <w:sz w:val="16"/>
        </w:rPr>
      </w:pPr>
      <w:r>
        <w:rPr>
          <w:rFonts w:ascii="Verdana" w:hAnsi="Verdana" w:cs="Verdana"/>
          <w:sz w:val="18"/>
        </w:rPr>
        <w:t>Sys Ops engineer for 10 years with great personal skills and a keen interest in the latest technologies in circulation. Always looking for new aspects to learn to further help me become proficient in my field. Solid understanding and implementation of infrastructure technologies used, dealing with Active directory, deployment utilities used to deliver SAAS products also day to day operations that come with them.</w:t>
      </w:r>
    </w:p>
    <w:p w:rsidR="00CA49A5" w:rsidRDefault="00CA49A5">
      <w:pPr>
        <w:tabs>
          <w:tab w:val="left" w:pos="2840"/>
        </w:tabs>
        <w:spacing w:line="360" w:lineRule="auto"/>
        <w:rPr>
          <w:rFonts w:ascii="Verdana" w:hAnsi="Verdana" w:cs="Verdana"/>
          <w:sz w:val="16"/>
        </w:rPr>
      </w:pPr>
    </w:p>
    <w:p w:rsidR="00CA49A5" w:rsidRDefault="006252F7">
      <w:pPr>
        <w:spacing w:line="360" w:lineRule="auto"/>
        <w:rPr>
          <w:rFonts w:ascii="Verdana" w:hAnsi="Verdana" w:cs="Verdana"/>
          <w:sz w:val="16"/>
        </w:rPr>
      </w:pPr>
      <w:r>
        <w:rPr>
          <w:rFonts w:ascii="Verdana" w:hAnsi="Verdana" w:cs="Verdana"/>
          <w:b/>
          <w:sz w:val="16"/>
          <w:u w:val="single"/>
        </w:rPr>
        <w:t>Key Skills</w:t>
      </w:r>
      <w:r>
        <w:rPr>
          <w:rFonts w:ascii="Verdana" w:hAnsi="Verdana" w:cs="Verdana"/>
          <w:b/>
          <w:sz w:val="16"/>
        </w:rPr>
        <w:t>:</w:t>
      </w:r>
    </w:p>
    <w:p w:rsidR="00CA49A5" w:rsidRDefault="006252F7">
      <w:pPr>
        <w:numPr>
          <w:ilvl w:val="0"/>
          <w:numId w:val="2"/>
        </w:numPr>
        <w:tabs>
          <w:tab w:val="left" w:pos="720"/>
          <w:tab w:val="left" w:pos="1440"/>
        </w:tabs>
        <w:spacing w:before="100" w:after="100"/>
        <w:ind w:left="1440" w:hanging="720"/>
        <w:rPr>
          <w:rFonts w:ascii="Verdana" w:hAnsi="Verdana" w:cs="Verdana"/>
          <w:sz w:val="16"/>
        </w:rPr>
      </w:pPr>
      <w:r>
        <w:rPr>
          <w:rFonts w:ascii="Verdana" w:hAnsi="Verdana" w:cs="Verdana"/>
          <w:sz w:val="16"/>
        </w:rPr>
        <w:t xml:space="preserve">Excellent IT skills, such as the use and installation of major Microsoft Operating systems, from </w:t>
      </w:r>
      <w:r w:rsidR="00B42342">
        <w:rPr>
          <w:rFonts w:ascii="Verdana" w:hAnsi="Verdana" w:cs="Verdana"/>
          <w:sz w:val="16"/>
        </w:rPr>
        <w:t>Server 2012, Windows 10, CentOS Linux</w:t>
      </w:r>
      <w:r w:rsidR="001633E3">
        <w:rPr>
          <w:rFonts w:ascii="Verdana" w:hAnsi="Verdana" w:cs="Verdana"/>
          <w:sz w:val="16"/>
        </w:rPr>
        <w:t xml:space="preserve"> and the latest Microsoft Server iterations.</w:t>
      </w:r>
    </w:p>
    <w:p w:rsidR="00CA49A5" w:rsidRDefault="006252F7">
      <w:pPr>
        <w:numPr>
          <w:ilvl w:val="0"/>
          <w:numId w:val="2"/>
        </w:numPr>
        <w:tabs>
          <w:tab w:val="left" w:pos="720"/>
          <w:tab w:val="left" w:pos="1440"/>
        </w:tabs>
        <w:spacing w:before="100" w:after="100"/>
        <w:ind w:left="1440" w:hanging="720"/>
        <w:rPr>
          <w:rFonts w:ascii="Verdana" w:hAnsi="Verdana" w:cs="Verdana"/>
          <w:sz w:val="16"/>
        </w:rPr>
      </w:pPr>
      <w:r>
        <w:rPr>
          <w:rFonts w:ascii="Verdana" w:hAnsi="Verdana" w:cs="Verdana"/>
          <w:sz w:val="16"/>
        </w:rPr>
        <w:t xml:space="preserve">Networks and Network Management, from configuring routers and switches, right through to breaking down a single IP address into a full range of IP </w:t>
      </w:r>
      <w:proofErr w:type="gramStart"/>
      <w:r>
        <w:rPr>
          <w:rFonts w:ascii="Verdana" w:hAnsi="Verdana" w:cs="Verdana"/>
          <w:sz w:val="16"/>
        </w:rPr>
        <w:t>addresses  with</w:t>
      </w:r>
      <w:proofErr w:type="gramEnd"/>
      <w:r>
        <w:rPr>
          <w:rFonts w:ascii="Verdana" w:hAnsi="Verdana" w:cs="Verdana"/>
          <w:sz w:val="16"/>
        </w:rPr>
        <w:t xml:space="preserve"> use of Subnetting. Router/Switch Configuration.</w:t>
      </w:r>
    </w:p>
    <w:p w:rsidR="00224A6E" w:rsidRDefault="00224A6E">
      <w:pPr>
        <w:numPr>
          <w:ilvl w:val="0"/>
          <w:numId w:val="2"/>
        </w:numPr>
        <w:tabs>
          <w:tab w:val="left" w:pos="720"/>
          <w:tab w:val="left" w:pos="1440"/>
        </w:tabs>
        <w:spacing w:before="100" w:after="100"/>
        <w:ind w:left="1440" w:hanging="720"/>
        <w:rPr>
          <w:rFonts w:ascii="Verdana" w:hAnsi="Verdana" w:cs="Verdana"/>
          <w:sz w:val="16"/>
        </w:rPr>
      </w:pPr>
      <w:r>
        <w:rPr>
          <w:rFonts w:ascii="Verdana" w:hAnsi="Verdana" w:cs="Verdana"/>
          <w:sz w:val="16"/>
        </w:rPr>
        <w:t>Strong experience in Server administration and problem solving, being able to investigate and resolve issues with IIS, Microsoft Exchange, MSSQL, Hyper-V and Cloud related technologies</w:t>
      </w:r>
      <w:r w:rsidR="001633E3">
        <w:rPr>
          <w:rFonts w:ascii="Verdana" w:hAnsi="Verdana" w:cs="Verdana"/>
          <w:sz w:val="16"/>
        </w:rPr>
        <w:t xml:space="preserve"> expanding in to deployment software such as Octopus deploy, </w:t>
      </w:r>
      <w:proofErr w:type="spellStart"/>
      <w:r w:rsidR="001633E3">
        <w:rPr>
          <w:rFonts w:ascii="Verdana" w:hAnsi="Verdana" w:cs="Verdana"/>
          <w:sz w:val="16"/>
        </w:rPr>
        <w:t>GoCD</w:t>
      </w:r>
      <w:proofErr w:type="spellEnd"/>
      <w:r w:rsidR="001633E3">
        <w:rPr>
          <w:rFonts w:ascii="Verdana" w:hAnsi="Verdana" w:cs="Verdana"/>
          <w:sz w:val="16"/>
        </w:rPr>
        <w:t>.</w:t>
      </w:r>
    </w:p>
    <w:p w:rsidR="001F0C8F" w:rsidRDefault="001F0C8F">
      <w:pPr>
        <w:numPr>
          <w:ilvl w:val="0"/>
          <w:numId w:val="2"/>
        </w:numPr>
        <w:tabs>
          <w:tab w:val="left" w:pos="720"/>
          <w:tab w:val="left" w:pos="1440"/>
        </w:tabs>
        <w:spacing w:before="100" w:after="100"/>
        <w:ind w:left="1440" w:hanging="720"/>
        <w:rPr>
          <w:rFonts w:ascii="Verdana" w:hAnsi="Verdana" w:cs="Verdana"/>
          <w:sz w:val="16"/>
        </w:rPr>
      </w:pPr>
      <w:r>
        <w:rPr>
          <w:rFonts w:ascii="Verdana" w:hAnsi="Verdana" w:cs="Verdana"/>
          <w:sz w:val="16"/>
        </w:rPr>
        <w:t xml:space="preserve">Solid understanding of DSL technology and BT </w:t>
      </w:r>
      <w:r w:rsidR="00222DA8">
        <w:rPr>
          <w:rFonts w:ascii="Verdana" w:hAnsi="Verdana" w:cs="Verdana"/>
          <w:sz w:val="16"/>
        </w:rPr>
        <w:t xml:space="preserve">Wholesale </w:t>
      </w:r>
      <w:r>
        <w:rPr>
          <w:rFonts w:ascii="Verdana" w:hAnsi="Verdana" w:cs="Verdana"/>
          <w:sz w:val="16"/>
        </w:rPr>
        <w:t>systems, 21cn, SNR margin, interleaving sync rate and DSL related faults.</w:t>
      </w:r>
    </w:p>
    <w:p w:rsidR="00CA49A5" w:rsidRDefault="006252F7">
      <w:pPr>
        <w:numPr>
          <w:ilvl w:val="0"/>
          <w:numId w:val="2"/>
        </w:numPr>
        <w:tabs>
          <w:tab w:val="left" w:pos="720"/>
          <w:tab w:val="left" w:pos="1440"/>
        </w:tabs>
        <w:spacing w:before="100" w:after="100"/>
        <w:ind w:left="1440" w:hanging="720"/>
        <w:rPr>
          <w:rFonts w:ascii="Verdana" w:hAnsi="Verdana" w:cs="Verdana"/>
          <w:sz w:val="16"/>
        </w:rPr>
      </w:pPr>
      <w:r>
        <w:rPr>
          <w:rFonts w:ascii="Verdana" w:hAnsi="Verdana" w:cs="Verdana"/>
          <w:sz w:val="16"/>
        </w:rPr>
        <w:t>Communications Technology, Server management and group policy management</w:t>
      </w:r>
    </w:p>
    <w:p w:rsidR="00CA49A5" w:rsidRDefault="006252F7">
      <w:pPr>
        <w:numPr>
          <w:ilvl w:val="0"/>
          <w:numId w:val="2"/>
        </w:numPr>
        <w:tabs>
          <w:tab w:val="left" w:pos="720"/>
          <w:tab w:val="left" w:pos="1440"/>
        </w:tabs>
        <w:spacing w:before="100" w:after="100"/>
        <w:ind w:left="1440" w:hanging="720"/>
        <w:rPr>
          <w:rFonts w:ascii="Verdana" w:hAnsi="Verdana" w:cs="Verdana"/>
          <w:sz w:val="16"/>
        </w:rPr>
      </w:pPr>
      <w:r>
        <w:rPr>
          <w:rFonts w:ascii="Verdana" w:hAnsi="Verdana" w:cs="Verdana"/>
          <w:sz w:val="16"/>
        </w:rPr>
        <w:t>Appreciation of ITIL V3 and its structure and how it relates to businesses</w:t>
      </w:r>
      <w:r w:rsidR="00224A6E">
        <w:rPr>
          <w:rFonts w:ascii="Verdana" w:hAnsi="Verdana" w:cs="Verdana"/>
          <w:sz w:val="16"/>
        </w:rPr>
        <w:t xml:space="preserve"> and following PCI compliancy.</w:t>
      </w:r>
    </w:p>
    <w:p w:rsidR="00CA49A5" w:rsidRDefault="006252F7">
      <w:pPr>
        <w:numPr>
          <w:ilvl w:val="0"/>
          <w:numId w:val="3"/>
        </w:numPr>
        <w:tabs>
          <w:tab w:val="left" w:pos="720"/>
          <w:tab w:val="left" w:pos="1440"/>
        </w:tabs>
        <w:spacing w:before="100" w:after="100"/>
        <w:ind w:left="1440" w:hanging="720"/>
        <w:rPr>
          <w:rFonts w:ascii="Verdana" w:hAnsi="Verdana" w:cs="Verdana"/>
          <w:sz w:val="16"/>
        </w:rPr>
      </w:pPr>
      <w:r>
        <w:rPr>
          <w:rFonts w:ascii="Verdana" w:hAnsi="Verdana" w:cs="Verdana"/>
          <w:sz w:val="16"/>
        </w:rPr>
        <w:t>Experienced in customer services which has taught me how to deal with different types of people and to cope with stressful, high-demanding targets.</w:t>
      </w:r>
    </w:p>
    <w:p w:rsidR="00CA49A5" w:rsidRDefault="006252F7">
      <w:pPr>
        <w:numPr>
          <w:ilvl w:val="0"/>
          <w:numId w:val="4"/>
        </w:numPr>
        <w:tabs>
          <w:tab w:val="left" w:pos="720"/>
          <w:tab w:val="left" w:pos="1440"/>
        </w:tabs>
        <w:spacing w:before="100" w:after="100"/>
        <w:ind w:left="1440" w:hanging="720"/>
        <w:rPr>
          <w:rFonts w:ascii="Verdana" w:hAnsi="Verdana" w:cs="Verdana"/>
          <w:sz w:val="16"/>
        </w:rPr>
      </w:pPr>
      <w:r>
        <w:rPr>
          <w:rFonts w:ascii="Verdana" w:hAnsi="Verdana" w:cs="Verdana"/>
          <w:sz w:val="16"/>
        </w:rPr>
        <w:t xml:space="preserve">ICT literate with experience using Microsoft Word, Excel, Outlook and Power </w:t>
      </w:r>
      <w:proofErr w:type="gramStart"/>
      <w:r>
        <w:rPr>
          <w:rFonts w:ascii="Verdana" w:hAnsi="Verdana" w:cs="Verdana"/>
          <w:sz w:val="16"/>
        </w:rPr>
        <w:t>Point .</w:t>
      </w:r>
      <w:proofErr w:type="gramEnd"/>
    </w:p>
    <w:p w:rsidR="00CA49A5" w:rsidRDefault="006252F7">
      <w:pPr>
        <w:numPr>
          <w:ilvl w:val="0"/>
          <w:numId w:val="5"/>
        </w:numPr>
        <w:tabs>
          <w:tab w:val="left" w:pos="720"/>
          <w:tab w:val="left" w:pos="1440"/>
        </w:tabs>
        <w:spacing w:before="100" w:after="100"/>
        <w:ind w:left="1440" w:hanging="720"/>
        <w:rPr>
          <w:rFonts w:ascii="Verdana" w:hAnsi="Verdana" w:cs="Verdana"/>
          <w:sz w:val="16"/>
        </w:rPr>
      </w:pPr>
      <w:r>
        <w:rPr>
          <w:rFonts w:ascii="Verdana" w:hAnsi="Verdana" w:cs="Verdana"/>
          <w:sz w:val="16"/>
        </w:rPr>
        <w:t>Good communicational, be it written or verbal.</w:t>
      </w:r>
    </w:p>
    <w:p w:rsidR="00CA49A5" w:rsidRDefault="006252F7">
      <w:pPr>
        <w:numPr>
          <w:ilvl w:val="0"/>
          <w:numId w:val="6"/>
        </w:numPr>
        <w:tabs>
          <w:tab w:val="left" w:pos="720"/>
          <w:tab w:val="left" w:pos="1440"/>
        </w:tabs>
        <w:spacing w:before="100" w:after="100"/>
        <w:ind w:left="1440" w:hanging="720"/>
        <w:rPr>
          <w:rFonts w:ascii="Verdana" w:hAnsi="Verdana" w:cs="Verdana"/>
          <w:sz w:val="16"/>
        </w:rPr>
      </w:pPr>
      <w:r>
        <w:rPr>
          <w:rFonts w:ascii="Verdana" w:hAnsi="Verdana" w:cs="Verdana"/>
          <w:sz w:val="16"/>
        </w:rPr>
        <w:t>Very fast and accurate keyboard ability.</w:t>
      </w:r>
    </w:p>
    <w:p w:rsidR="00CA49A5" w:rsidRDefault="00CA49A5">
      <w:pPr>
        <w:spacing w:line="360" w:lineRule="auto"/>
        <w:rPr>
          <w:rFonts w:ascii="Verdana" w:hAnsi="Verdana" w:cs="Verdana"/>
          <w:sz w:val="16"/>
        </w:rPr>
      </w:pPr>
    </w:p>
    <w:p w:rsidR="00CA49A5" w:rsidRDefault="006252F7">
      <w:pPr>
        <w:spacing w:line="360" w:lineRule="auto"/>
        <w:rPr>
          <w:rFonts w:ascii="Verdana" w:hAnsi="Verdana" w:cs="Verdana"/>
          <w:b/>
          <w:sz w:val="16"/>
        </w:rPr>
      </w:pPr>
      <w:r>
        <w:rPr>
          <w:rFonts w:ascii="Verdana" w:hAnsi="Verdana" w:cs="Verdana"/>
          <w:b/>
          <w:sz w:val="16"/>
          <w:u w:val="single"/>
        </w:rPr>
        <w:t>Education &amp; Qualifications</w:t>
      </w:r>
    </w:p>
    <w:p w:rsidR="00CA49A5" w:rsidRDefault="006252F7">
      <w:pPr>
        <w:spacing w:line="360" w:lineRule="auto"/>
        <w:rPr>
          <w:rFonts w:ascii="Verdana" w:hAnsi="Verdana" w:cs="Verdana"/>
          <w:sz w:val="16"/>
        </w:rPr>
      </w:pPr>
      <w:r>
        <w:rPr>
          <w:rFonts w:ascii="Verdana" w:hAnsi="Verdana" w:cs="Verdana"/>
          <w:b/>
          <w:sz w:val="16"/>
        </w:rPr>
        <w:t>2009 – 2012</w:t>
      </w:r>
      <w:r>
        <w:rPr>
          <w:rFonts w:ascii="Verdana" w:hAnsi="Verdana" w:cs="Verdana"/>
          <w:b/>
          <w:sz w:val="16"/>
        </w:rPr>
        <w:tab/>
        <w:t>The Manchester College</w:t>
      </w:r>
    </w:p>
    <w:p w:rsidR="00CA49A5" w:rsidRDefault="006252F7">
      <w:pPr>
        <w:spacing w:line="360" w:lineRule="auto"/>
        <w:rPr>
          <w:rFonts w:ascii="Verdana" w:hAnsi="Verdana" w:cs="Verdana"/>
          <w:b/>
          <w:sz w:val="16"/>
        </w:rPr>
      </w:pPr>
      <w:proofErr w:type="spellStart"/>
      <w:r>
        <w:rPr>
          <w:rFonts w:ascii="Verdana" w:hAnsi="Verdana" w:cs="Verdana"/>
          <w:sz w:val="16"/>
        </w:rPr>
        <w:t>FdSc</w:t>
      </w:r>
      <w:proofErr w:type="spellEnd"/>
      <w:r>
        <w:rPr>
          <w:rFonts w:ascii="Verdana" w:hAnsi="Verdana" w:cs="Verdana"/>
          <w:sz w:val="16"/>
        </w:rPr>
        <w:t>:</w:t>
      </w:r>
      <w:r>
        <w:rPr>
          <w:rFonts w:ascii="Verdana" w:hAnsi="Verdana" w:cs="Verdana"/>
          <w:sz w:val="16"/>
        </w:rPr>
        <w:tab/>
        <w:t xml:space="preserve"> Computer Systems Support</w:t>
      </w:r>
    </w:p>
    <w:p w:rsidR="00CA49A5" w:rsidRDefault="006252F7">
      <w:pPr>
        <w:spacing w:line="360" w:lineRule="auto"/>
        <w:rPr>
          <w:rFonts w:ascii="Verdana" w:hAnsi="Verdana" w:cs="Verdana"/>
          <w:sz w:val="16"/>
        </w:rPr>
      </w:pPr>
      <w:r>
        <w:rPr>
          <w:rFonts w:ascii="Verdana" w:hAnsi="Verdana" w:cs="Verdana"/>
          <w:b/>
          <w:sz w:val="16"/>
        </w:rPr>
        <w:t xml:space="preserve">2007 – 2009 </w:t>
      </w:r>
      <w:r>
        <w:rPr>
          <w:rFonts w:ascii="Verdana" w:hAnsi="Verdana" w:cs="Verdana"/>
          <w:b/>
          <w:sz w:val="16"/>
        </w:rPr>
        <w:tab/>
        <w:t>Ticketmaster UK LTD</w:t>
      </w:r>
    </w:p>
    <w:p w:rsidR="00CA49A5" w:rsidRDefault="006252F7">
      <w:pPr>
        <w:spacing w:line="360" w:lineRule="auto"/>
        <w:rPr>
          <w:rFonts w:ascii="Verdana" w:hAnsi="Verdana" w:cs="Verdana"/>
          <w:b/>
          <w:sz w:val="16"/>
        </w:rPr>
      </w:pPr>
      <w:r>
        <w:rPr>
          <w:rFonts w:ascii="Verdana" w:hAnsi="Verdana" w:cs="Verdana"/>
          <w:sz w:val="16"/>
        </w:rPr>
        <w:t>NVQ:</w:t>
      </w:r>
      <w:r>
        <w:rPr>
          <w:rFonts w:ascii="Verdana" w:hAnsi="Verdana" w:cs="Verdana"/>
          <w:sz w:val="16"/>
        </w:rPr>
        <w:tab/>
        <w:t>Customer Service (Level 2)</w:t>
      </w:r>
    </w:p>
    <w:p w:rsidR="00CA49A5" w:rsidRDefault="006252F7">
      <w:pPr>
        <w:spacing w:line="360" w:lineRule="auto"/>
        <w:rPr>
          <w:rFonts w:ascii="Verdana" w:hAnsi="Verdana" w:cs="Verdana"/>
          <w:sz w:val="16"/>
        </w:rPr>
      </w:pPr>
      <w:r>
        <w:rPr>
          <w:rFonts w:ascii="Verdana" w:hAnsi="Verdana" w:cs="Verdana"/>
          <w:b/>
          <w:sz w:val="16"/>
        </w:rPr>
        <w:t>2003 – 2005</w:t>
      </w:r>
      <w:r>
        <w:rPr>
          <w:rFonts w:ascii="Verdana" w:hAnsi="Verdana" w:cs="Verdana"/>
          <w:b/>
          <w:sz w:val="16"/>
        </w:rPr>
        <w:tab/>
        <w:t>Tameside College</w:t>
      </w:r>
    </w:p>
    <w:p w:rsidR="00CA49A5" w:rsidRDefault="006252F7">
      <w:pPr>
        <w:spacing w:line="360" w:lineRule="auto"/>
        <w:rPr>
          <w:rFonts w:ascii="Verdana" w:hAnsi="Verdana" w:cs="Verdana"/>
          <w:sz w:val="16"/>
        </w:rPr>
      </w:pPr>
      <w:r>
        <w:rPr>
          <w:rFonts w:ascii="Verdana" w:hAnsi="Verdana" w:cs="Verdana"/>
          <w:sz w:val="16"/>
        </w:rPr>
        <w:t>GNVQ:</w:t>
      </w:r>
      <w:r>
        <w:rPr>
          <w:rFonts w:ascii="Verdana" w:hAnsi="Verdana" w:cs="Verdana"/>
          <w:sz w:val="16"/>
        </w:rPr>
        <w:tab/>
        <w:t xml:space="preserve">    ICT Foundation</w:t>
      </w:r>
    </w:p>
    <w:p w:rsidR="00CA49A5" w:rsidRDefault="006252F7">
      <w:pPr>
        <w:spacing w:line="360" w:lineRule="auto"/>
        <w:rPr>
          <w:rFonts w:ascii="Verdana" w:hAnsi="Verdana" w:cs="Verdana"/>
          <w:b/>
          <w:sz w:val="16"/>
        </w:rPr>
      </w:pPr>
      <w:r>
        <w:rPr>
          <w:rFonts w:ascii="Verdana" w:hAnsi="Verdana" w:cs="Verdana"/>
          <w:sz w:val="16"/>
        </w:rPr>
        <w:t>GNVQ:</w:t>
      </w:r>
      <w:r>
        <w:rPr>
          <w:rFonts w:ascii="Verdana" w:hAnsi="Verdana" w:cs="Verdana"/>
          <w:sz w:val="16"/>
        </w:rPr>
        <w:tab/>
        <w:t xml:space="preserve">    ICT Intermediate</w:t>
      </w:r>
    </w:p>
    <w:p w:rsidR="00CA49A5" w:rsidRDefault="006252F7">
      <w:pPr>
        <w:spacing w:line="360" w:lineRule="auto"/>
        <w:rPr>
          <w:rFonts w:ascii="Verdana" w:hAnsi="Verdana" w:cs="Verdana"/>
          <w:sz w:val="16"/>
        </w:rPr>
      </w:pPr>
      <w:r>
        <w:rPr>
          <w:rFonts w:ascii="Verdana" w:hAnsi="Verdana" w:cs="Verdana"/>
          <w:b/>
          <w:sz w:val="16"/>
        </w:rPr>
        <w:t>1995 – 2000</w:t>
      </w:r>
      <w:r>
        <w:rPr>
          <w:rFonts w:ascii="Verdana" w:hAnsi="Verdana" w:cs="Verdana"/>
          <w:b/>
          <w:sz w:val="16"/>
        </w:rPr>
        <w:tab/>
        <w:t>Hyde Technology School</w:t>
      </w:r>
    </w:p>
    <w:p w:rsidR="00CA49A5" w:rsidRDefault="006252F7">
      <w:pPr>
        <w:spacing w:line="360" w:lineRule="auto"/>
        <w:rPr>
          <w:rFonts w:ascii="Verdana" w:hAnsi="Verdana" w:cs="Verdana"/>
          <w:b/>
          <w:sz w:val="16"/>
        </w:rPr>
      </w:pPr>
      <w:r>
        <w:rPr>
          <w:rFonts w:ascii="Verdana" w:hAnsi="Verdana" w:cs="Verdana"/>
          <w:sz w:val="16"/>
        </w:rPr>
        <w:t>GCSE:</w:t>
      </w:r>
      <w:r>
        <w:rPr>
          <w:rFonts w:ascii="Verdana" w:hAnsi="Verdana" w:cs="Verdana"/>
          <w:sz w:val="16"/>
        </w:rPr>
        <w:tab/>
        <w:t>English (C), English Literature (C), Math’s (D), Science (C)</w:t>
      </w:r>
    </w:p>
    <w:p w:rsidR="00CA49A5" w:rsidRDefault="00CA49A5">
      <w:pPr>
        <w:spacing w:line="360" w:lineRule="auto"/>
        <w:rPr>
          <w:rFonts w:ascii="Verdana" w:hAnsi="Verdana" w:cs="Verdana"/>
          <w:b/>
          <w:sz w:val="16"/>
        </w:rPr>
      </w:pPr>
    </w:p>
    <w:p w:rsidR="00CA49A5" w:rsidRDefault="00CA49A5">
      <w:pPr>
        <w:spacing w:line="360" w:lineRule="auto"/>
        <w:rPr>
          <w:rFonts w:ascii="Verdana" w:hAnsi="Verdana" w:cs="Verdana"/>
          <w:b/>
          <w:sz w:val="16"/>
        </w:rPr>
      </w:pPr>
    </w:p>
    <w:p w:rsidR="00CA49A5" w:rsidRDefault="00CA49A5">
      <w:pPr>
        <w:spacing w:line="360" w:lineRule="auto"/>
        <w:rPr>
          <w:rFonts w:ascii="Verdana" w:hAnsi="Verdana" w:cs="Verdana"/>
          <w:b/>
          <w:sz w:val="16"/>
        </w:rPr>
      </w:pPr>
    </w:p>
    <w:p w:rsidR="00CA49A5" w:rsidRDefault="00CA49A5">
      <w:pPr>
        <w:spacing w:line="360" w:lineRule="auto"/>
        <w:rPr>
          <w:rFonts w:ascii="Verdana" w:hAnsi="Verdana" w:cs="Verdana"/>
          <w:b/>
          <w:sz w:val="16"/>
        </w:rPr>
      </w:pPr>
    </w:p>
    <w:p w:rsidR="00CA49A5" w:rsidRDefault="00CA49A5">
      <w:pPr>
        <w:spacing w:line="360" w:lineRule="auto"/>
        <w:rPr>
          <w:rFonts w:ascii="Verdana" w:hAnsi="Verdana" w:cs="Verdana"/>
          <w:b/>
          <w:sz w:val="16"/>
        </w:rPr>
      </w:pPr>
    </w:p>
    <w:p w:rsidR="00CA49A5" w:rsidRDefault="00CA49A5">
      <w:pPr>
        <w:spacing w:line="360" w:lineRule="auto"/>
        <w:rPr>
          <w:rFonts w:ascii="Verdana" w:hAnsi="Verdana" w:cs="Verdana"/>
          <w:b/>
          <w:sz w:val="16"/>
        </w:rPr>
      </w:pPr>
    </w:p>
    <w:p w:rsidR="001F0C8F" w:rsidRDefault="006252F7">
      <w:pPr>
        <w:spacing w:line="360" w:lineRule="auto"/>
        <w:rPr>
          <w:rFonts w:ascii="Verdana" w:hAnsi="Verdana" w:cs="Verdana"/>
          <w:b/>
          <w:sz w:val="16"/>
          <w:u w:val="single"/>
        </w:rPr>
      </w:pPr>
      <w:r>
        <w:rPr>
          <w:rFonts w:ascii="Verdana" w:hAnsi="Verdana" w:cs="Verdana"/>
          <w:b/>
          <w:sz w:val="16"/>
          <w:u w:val="single"/>
        </w:rPr>
        <w:t>Employment History</w:t>
      </w:r>
    </w:p>
    <w:p w:rsidR="003A0273" w:rsidRDefault="003A0273" w:rsidP="00AA4FA4">
      <w:pPr>
        <w:spacing w:line="360" w:lineRule="auto"/>
        <w:rPr>
          <w:rFonts w:ascii="Verdana" w:hAnsi="Verdana" w:cs="Verdana"/>
          <w:b/>
          <w:sz w:val="16"/>
        </w:rPr>
      </w:pPr>
    </w:p>
    <w:p w:rsidR="003A0273" w:rsidRDefault="003A0273" w:rsidP="003A0273">
      <w:pPr>
        <w:spacing w:line="360" w:lineRule="auto"/>
        <w:rPr>
          <w:rFonts w:ascii="Verdana" w:hAnsi="Verdana" w:cs="Verdana"/>
          <w:b/>
          <w:sz w:val="16"/>
        </w:rPr>
      </w:pPr>
      <w:r>
        <w:rPr>
          <w:rFonts w:ascii="Verdana" w:hAnsi="Verdana" w:cs="Verdana"/>
          <w:b/>
          <w:sz w:val="16"/>
        </w:rPr>
        <w:t>Nov 2018 – Present</w:t>
      </w:r>
      <w:r>
        <w:rPr>
          <w:rFonts w:ascii="Verdana" w:hAnsi="Verdana" w:cs="Verdana"/>
          <w:b/>
          <w:sz w:val="16"/>
        </w:rPr>
        <w:tab/>
        <w:t xml:space="preserve">              3</w:t>
      </w:r>
      <w:r w:rsidRPr="003A0273">
        <w:rPr>
          <w:rFonts w:ascii="Verdana" w:hAnsi="Verdana" w:cs="Verdana"/>
          <w:b/>
          <w:sz w:val="16"/>
          <w:vertAlign w:val="superscript"/>
        </w:rPr>
        <w:t>rd</w:t>
      </w:r>
      <w:r>
        <w:rPr>
          <w:rFonts w:ascii="Verdana" w:hAnsi="Verdana" w:cs="Verdana"/>
          <w:b/>
          <w:sz w:val="16"/>
        </w:rPr>
        <w:t xml:space="preserve"> Line Support Engineer      </w:t>
      </w:r>
      <w:r>
        <w:rPr>
          <w:rFonts w:ascii="Verdana" w:hAnsi="Verdana" w:cs="Verdana"/>
          <w:b/>
          <w:sz w:val="16"/>
        </w:rPr>
        <w:tab/>
      </w:r>
      <w:proofErr w:type="spellStart"/>
      <w:r>
        <w:rPr>
          <w:rFonts w:ascii="Verdana" w:hAnsi="Verdana" w:cs="Verdana"/>
          <w:b/>
          <w:sz w:val="16"/>
        </w:rPr>
        <w:t>Bluespot</w:t>
      </w:r>
      <w:proofErr w:type="spellEnd"/>
      <w:r>
        <w:rPr>
          <w:rFonts w:ascii="Verdana" w:hAnsi="Verdana" w:cs="Verdana"/>
          <w:b/>
          <w:sz w:val="16"/>
        </w:rPr>
        <w:t xml:space="preserve"> Computers Ltd.</w:t>
      </w:r>
    </w:p>
    <w:p w:rsidR="003A0273" w:rsidRDefault="003A0273" w:rsidP="003A0273">
      <w:pPr>
        <w:spacing w:line="360" w:lineRule="auto"/>
        <w:rPr>
          <w:rFonts w:ascii="Verdana" w:hAnsi="Verdana" w:cs="Verdana"/>
          <w:b/>
          <w:sz w:val="16"/>
        </w:rPr>
      </w:pPr>
    </w:p>
    <w:p w:rsidR="001633E3" w:rsidRDefault="001633E3" w:rsidP="003A0273">
      <w:pPr>
        <w:spacing w:line="360" w:lineRule="auto"/>
        <w:rPr>
          <w:rFonts w:ascii="Verdana" w:hAnsi="Verdana" w:cs="Verdana"/>
          <w:b/>
          <w:sz w:val="16"/>
        </w:rPr>
      </w:pPr>
      <w:r>
        <w:rPr>
          <w:rFonts w:ascii="Verdana" w:hAnsi="Verdana" w:cs="Verdana"/>
          <w:b/>
          <w:sz w:val="16"/>
        </w:rPr>
        <w:t>Job Brief:</w:t>
      </w:r>
    </w:p>
    <w:p w:rsidR="001633E3" w:rsidRPr="001633E3" w:rsidRDefault="001633E3" w:rsidP="003A0273">
      <w:pPr>
        <w:spacing w:line="360" w:lineRule="auto"/>
        <w:rPr>
          <w:rFonts w:ascii="Verdana" w:hAnsi="Verdana" w:cs="Verdana"/>
          <w:sz w:val="16"/>
        </w:rPr>
      </w:pPr>
      <w:r>
        <w:rPr>
          <w:rFonts w:ascii="Verdana" w:hAnsi="Verdana" w:cs="Verdana"/>
          <w:sz w:val="16"/>
        </w:rPr>
        <w:t>This is my current employment where I am employed as the 3</w:t>
      </w:r>
      <w:r w:rsidRPr="001633E3">
        <w:rPr>
          <w:rFonts w:ascii="Verdana" w:hAnsi="Verdana" w:cs="Verdana"/>
          <w:sz w:val="16"/>
          <w:vertAlign w:val="superscript"/>
        </w:rPr>
        <w:t>rd</w:t>
      </w:r>
      <w:r>
        <w:rPr>
          <w:rFonts w:ascii="Verdana" w:hAnsi="Verdana" w:cs="Verdana"/>
          <w:sz w:val="16"/>
        </w:rPr>
        <w:t xml:space="preserve"> Line support engineer within an IT support business </w:t>
      </w:r>
      <w:proofErr w:type="gramStart"/>
      <w:r>
        <w:rPr>
          <w:rFonts w:ascii="Verdana" w:hAnsi="Verdana" w:cs="Verdana"/>
          <w:sz w:val="16"/>
        </w:rPr>
        <w:t>offering assistance to</w:t>
      </w:r>
      <w:proofErr w:type="gramEnd"/>
      <w:r>
        <w:rPr>
          <w:rFonts w:ascii="Verdana" w:hAnsi="Verdana" w:cs="Verdana"/>
          <w:sz w:val="16"/>
        </w:rPr>
        <w:t xml:space="preserve"> medium to large business within the local area. Since working </w:t>
      </w:r>
      <w:proofErr w:type="gramStart"/>
      <w:r>
        <w:rPr>
          <w:rFonts w:ascii="Verdana" w:hAnsi="Verdana" w:cs="Verdana"/>
          <w:sz w:val="16"/>
        </w:rPr>
        <w:t>here</w:t>
      </w:r>
      <w:proofErr w:type="gramEnd"/>
      <w:r>
        <w:rPr>
          <w:rFonts w:ascii="Verdana" w:hAnsi="Verdana" w:cs="Verdana"/>
          <w:sz w:val="16"/>
        </w:rPr>
        <w:t xml:space="preserve"> I have become proficient with Microsoft’s Office 365 platform and migrating customers from their current in house Exchange servers to their cloud based platform. </w:t>
      </w:r>
    </w:p>
    <w:p w:rsidR="001633E3" w:rsidRDefault="001633E3" w:rsidP="003A0273">
      <w:pPr>
        <w:spacing w:line="360" w:lineRule="auto"/>
        <w:rPr>
          <w:rFonts w:ascii="Verdana" w:hAnsi="Verdana" w:cs="Verdana"/>
          <w:b/>
          <w:sz w:val="16"/>
        </w:rPr>
      </w:pPr>
    </w:p>
    <w:p w:rsidR="003A0273" w:rsidRPr="003A0273" w:rsidRDefault="003A0273" w:rsidP="003A0273">
      <w:pPr>
        <w:pStyle w:val="ListParagraph"/>
        <w:numPr>
          <w:ilvl w:val="0"/>
          <w:numId w:val="33"/>
        </w:numPr>
        <w:spacing w:line="360" w:lineRule="auto"/>
        <w:rPr>
          <w:rFonts w:ascii="Verdana" w:hAnsi="Verdana" w:cs="Verdana"/>
          <w:b/>
          <w:sz w:val="16"/>
        </w:rPr>
      </w:pPr>
      <w:r>
        <w:rPr>
          <w:rFonts w:ascii="Verdana" w:hAnsi="Verdana" w:cs="Verdana"/>
          <w:sz w:val="16"/>
        </w:rPr>
        <w:t>Managing Ticket queue and working through escalated 3</w:t>
      </w:r>
      <w:r w:rsidRPr="003A0273">
        <w:rPr>
          <w:rFonts w:ascii="Verdana" w:hAnsi="Verdana" w:cs="Verdana"/>
          <w:sz w:val="16"/>
          <w:vertAlign w:val="superscript"/>
        </w:rPr>
        <w:t>rd</w:t>
      </w:r>
      <w:r>
        <w:rPr>
          <w:rFonts w:ascii="Verdana" w:hAnsi="Verdana" w:cs="Verdana"/>
          <w:sz w:val="16"/>
        </w:rPr>
        <w:t xml:space="preserve"> line tickets</w:t>
      </w:r>
      <w:r w:rsidRPr="00CF4DCA">
        <w:rPr>
          <w:rFonts w:ascii="Verdana" w:hAnsi="Verdana" w:cs="Verdana"/>
          <w:sz w:val="16"/>
        </w:rPr>
        <w:t>.</w:t>
      </w:r>
    </w:p>
    <w:p w:rsidR="003A0273" w:rsidRPr="00AB2484" w:rsidRDefault="003A0273" w:rsidP="003A0273">
      <w:pPr>
        <w:pStyle w:val="ListParagraph"/>
        <w:numPr>
          <w:ilvl w:val="0"/>
          <w:numId w:val="33"/>
        </w:numPr>
        <w:spacing w:line="360" w:lineRule="auto"/>
        <w:rPr>
          <w:rFonts w:ascii="Verdana" w:hAnsi="Verdana" w:cs="Verdana"/>
          <w:sz w:val="16"/>
        </w:rPr>
      </w:pPr>
      <w:r w:rsidRPr="00AB2484">
        <w:rPr>
          <w:rFonts w:ascii="Verdana" w:hAnsi="Verdana" w:cs="Verdana"/>
          <w:sz w:val="16"/>
        </w:rPr>
        <w:t>Documenting Client details and building infrastructure diagrams for each customer to aid 1</w:t>
      </w:r>
      <w:r w:rsidRPr="00AB2484">
        <w:rPr>
          <w:rFonts w:ascii="Verdana" w:hAnsi="Verdana" w:cs="Verdana"/>
          <w:sz w:val="16"/>
          <w:vertAlign w:val="superscript"/>
        </w:rPr>
        <w:t>st</w:t>
      </w:r>
      <w:r w:rsidRPr="00AB2484">
        <w:rPr>
          <w:rFonts w:ascii="Verdana" w:hAnsi="Verdana" w:cs="Verdana"/>
          <w:sz w:val="16"/>
        </w:rPr>
        <w:t>/2</w:t>
      </w:r>
      <w:r w:rsidRPr="00AB2484">
        <w:rPr>
          <w:rFonts w:ascii="Verdana" w:hAnsi="Verdana" w:cs="Verdana"/>
          <w:sz w:val="16"/>
          <w:vertAlign w:val="superscript"/>
        </w:rPr>
        <w:t>nd</w:t>
      </w:r>
      <w:r w:rsidRPr="00AB2484">
        <w:rPr>
          <w:rFonts w:ascii="Verdana" w:hAnsi="Verdana" w:cs="Verdana"/>
          <w:sz w:val="16"/>
        </w:rPr>
        <w:t xml:space="preserve"> Line engineers.</w:t>
      </w:r>
    </w:p>
    <w:p w:rsidR="003A0273" w:rsidRPr="00AB2484" w:rsidRDefault="003A0273" w:rsidP="003A0273">
      <w:pPr>
        <w:pStyle w:val="ListParagraph"/>
        <w:numPr>
          <w:ilvl w:val="0"/>
          <w:numId w:val="33"/>
        </w:numPr>
        <w:spacing w:line="360" w:lineRule="auto"/>
        <w:rPr>
          <w:rFonts w:ascii="Verdana" w:hAnsi="Verdana" w:cs="Verdana"/>
          <w:sz w:val="16"/>
        </w:rPr>
      </w:pPr>
      <w:r w:rsidRPr="00AB2484">
        <w:rPr>
          <w:rFonts w:ascii="Verdana" w:hAnsi="Verdana" w:cs="Verdana"/>
          <w:sz w:val="16"/>
        </w:rPr>
        <w:t>Troubleshooting networking issues including configuration issues, diagnosing problems with site to site VPN set ups working with Cisco/</w:t>
      </w:r>
      <w:proofErr w:type="spellStart"/>
      <w:r w:rsidRPr="00AB2484">
        <w:rPr>
          <w:rFonts w:ascii="Verdana" w:hAnsi="Verdana" w:cs="Verdana"/>
          <w:sz w:val="16"/>
        </w:rPr>
        <w:t>Netgear</w:t>
      </w:r>
      <w:proofErr w:type="spellEnd"/>
      <w:r w:rsidRPr="00AB2484">
        <w:rPr>
          <w:rFonts w:ascii="Verdana" w:hAnsi="Verdana" w:cs="Verdana"/>
          <w:sz w:val="16"/>
        </w:rPr>
        <w:t>/</w:t>
      </w:r>
      <w:proofErr w:type="spellStart"/>
      <w:r w:rsidRPr="00AB2484">
        <w:rPr>
          <w:rFonts w:ascii="Verdana" w:hAnsi="Verdana" w:cs="Verdana"/>
          <w:sz w:val="16"/>
        </w:rPr>
        <w:t>Draytek</w:t>
      </w:r>
      <w:proofErr w:type="spellEnd"/>
      <w:r w:rsidRPr="00AB2484">
        <w:rPr>
          <w:rFonts w:ascii="Verdana" w:hAnsi="Verdana" w:cs="Verdana"/>
          <w:sz w:val="16"/>
        </w:rPr>
        <w:t xml:space="preserve"> Routers and switches.</w:t>
      </w:r>
    </w:p>
    <w:p w:rsidR="003A0273" w:rsidRPr="00AB2484" w:rsidRDefault="003A0273" w:rsidP="003A0273">
      <w:pPr>
        <w:pStyle w:val="ListParagraph"/>
        <w:numPr>
          <w:ilvl w:val="0"/>
          <w:numId w:val="33"/>
        </w:numPr>
        <w:spacing w:line="360" w:lineRule="auto"/>
        <w:rPr>
          <w:rFonts w:ascii="Verdana" w:hAnsi="Verdana" w:cs="Verdana"/>
          <w:sz w:val="16"/>
        </w:rPr>
      </w:pPr>
      <w:r w:rsidRPr="00AB2484">
        <w:rPr>
          <w:rFonts w:ascii="Verdana" w:hAnsi="Verdana" w:cs="Verdana"/>
          <w:sz w:val="16"/>
        </w:rPr>
        <w:t xml:space="preserve">Visiting On site to look in to </w:t>
      </w:r>
      <w:r w:rsidR="00AB2484" w:rsidRPr="00AB2484">
        <w:rPr>
          <w:rFonts w:ascii="Verdana" w:hAnsi="Verdana" w:cs="Verdana"/>
          <w:sz w:val="16"/>
        </w:rPr>
        <w:t>on</w:t>
      </w:r>
      <w:r w:rsidR="00AB2484">
        <w:rPr>
          <w:rFonts w:ascii="Verdana" w:hAnsi="Verdana" w:cs="Verdana"/>
          <w:sz w:val="16"/>
        </w:rPr>
        <w:t>-</w:t>
      </w:r>
      <w:r w:rsidR="00AB2484" w:rsidRPr="00AB2484">
        <w:rPr>
          <w:rFonts w:ascii="Verdana" w:hAnsi="Verdana" w:cs="Verdana"/>
          <w:sz w:val="16"/>
        </w:rPr>
        <w:t>going</w:t>
      </w:r>
      <w:r w:rsidRPr="00AB2484">
        <w:rPr>
          <w:rFonts w:ascii="Verdana" w:hAnsi="Verdana" w:cs="Verdana"/>
          <w:sz w:val="16"/>
        </w:rPr>
        <w:t xml:space="preserve"> issues.</w:t>
      </w:r>
    </w:p>
    <w:p w:rsidR="003A0273" w:rsidRPr="00AB2484" w:rsidRDefault="003A0273" w:rsidP="003A0273">
      <w:pPr>
        <w:pStyle w:val="ListParagraph"/>
        <w:numPr>
          <w:ilvl w:val="0"/>
          <w:numId w:val="33"/>
        </w:numPr>
        <w:spacing w:line="360" w:lineRule="auto"/>
        <w:rPr>
          <w:rFonts w:ascii="Verdana" w:hAnsi="Verdana" w:cs="Verdana"/>
          <w:sz w:val="16"/>
        </w:rPr>
      </w:pPr>
      <w:r w:rsidRPr="00AB2484">
        <w:rPr>
          <w:rFonts w:ascii="Verdana" w:hAnsi="Verdana" w:cs="Verdana"/>
          <w:sz w:val="16"/>
        </w:rPr>
        <w:t>Monitoring server reports to ensure they are functioning correctly.</w:t>
      </w:r>
    </w:p>
    <w:p w:rsidR="003A0273" w:rsidRPr="00AB2484" w:rsidRDefault="003A0273" w:rsidP="003A0273">
      <w:pPr>
        <w:pStyle w:val="ListParagraph"/>
        <w:numPr>
          <w:ilvl w:val="0"/>
          <w:numId w:val="33"/>
        </w:numPr>
        <w:spacing w:line="360" w:lineRule="auto"/>
        <w:rPr>
          <w:rFonts w:ascii="Verdana" w:hAnsi="Verdana" w:cs="Verdana"/>
          <w:sz w:val="16"/>
        </w:rPr>
      </w:pPr>
      <w:r w:rsidRPr="00AB2484">
        <w:rPr>
          <w:rFonts w:ascii="Verdana" w:hAnsi="Verdana" w:cs="Verdana"/>
          <w:sz w:val="16"/>
        </w:rPr>
        <w:t>Migrating Servers over to Server 2016 from Previous versions such as SBS2011 and Server 2012.</w:t>
      </w:r>
    </w:p>
    <w:p w:rsidR="003A0273" w:rsidRPr="00AB2484" w:rsidRDefault="003A0273" w:rsidP="003A0273">
      <w:pPr>
        <w:pStyle w:val="ListParagraph"/>
        <w:numPr>
          <w:ilvl w:val="0"/>
          <w:numId w:val="33"/>
        </w:numPr>
        <w:spacing w:line="360" w:lineRule="auto"/>
        <w:rPr>
          <w:rFonts w:ascii="Verdana" w:hAnsi="Verdana" w:cs="Verdana"/>
          <w:sz w:val="16"/>
        </w:rPr>
      </w:pPr>
      <w:r w:rsidRPr="00AB2484">
        <w:rPr>
          <w:rFonts w:ascii="Verdana" w:hAnsi="Verdana" w:cs="Verdana"/>
          <w:sz w:val="16"/>
        </w:rPr>
        <w:t>Restore of data on Servers/Desktop PC’s due to data corruption or disaster recovery.</w:t>
      </w:r>
    </w:p>
    <w:p w:rsidR="003A0273" w:rsidRPr="00AB2484" w:rsidRDefault="003A0273" w:rsidP="003A0273">
      <w:pPr>
        <w:pStyle w:val="ListParagraph"/>
        <w:numPr>
          <w:ilvl w:val="0"/>
          <w:numId w:val="33"/>
        </w:numPr>
        <w:spacing w:line="360" w:lineRule="auto"/>
        <w:rPr>
          <w:rFonts w:ascii="Verdana" w:hAnsi="Verdana" w:cs="Verdana"/>
          <w:sz w:val="16"/>
        </w:rPr>
      </w:pPr>
      <w:r w:rsidRPr="00AB2484">
        <w:rPr>
          <w:rFonts w:ascii="Verdana" w:hAnsi="Verdana" w:cs="Verdana"/>
          <w:sz w:val="16"/>
        </w:rPr>
        <w:t>Setting up Office 365 for Customers/Migrating them over from their previous mail provider.</w:t>
      </w:r>
    </w:p>
    <w:p w:rsidR="003A0273" w:rsidRPr="00AB2484" w:rsidRDefault="003A0273" w:rsidP="003A0273">
      <w:pPr>
        <w:pStyle w:val="ListParagraph"/>
        <w:numPr>
          <w:ilvl w:val="0"/>
          <w:numId w:val="33"/>
        </w:numPr>
        <w:spacing w:line="360" w:lineRule="auto"/>
        <w:rPr>
          <w:rFonts w:ascii="Verdana" w:hAnsi="Verdana" w:cs="Verdana"/>
          <w:sz w:val="16"/>
        </w:rPr>
      </w:pPr>
      <w:r w:rsidRPr="00AB2484">
        <w:rPr>
          <w:rFonts w:ascii="Verdana" w:hAnsi="Verdana" w:cs="Verdana"/>
          <w:sz w:val="16"/>
        </w:rPr>
        <w:t xml:space="preserve">Microsoft Exchange </w:t>
      </w:r>
      <w:r w:rsidR="00AB2484" w:rsidRPr="00AB2484">
        <w:rPr>
          <w:rFonts w:ascii="Verdana" w:hAnsi="Verdana" w:cs="Verdana"/>
          <w:sz w:val="16"/>
        </w:rPr>
        <w:t>management</w:t>
      </w:r>
      <w:r w:rsidRPr="00AB2484">
        <w:rPr>
          <w:rFonts w:ascii="Verdana" w:hAnsi="Verdana" w:cs="Verdana"/>
          <w:sz w:val="16"/>
        </w:rPr>
        <w:t xml:space="preserve"> and Active Directory.</w:t>
      </w:r>
    </w:p>
    <w:p w:rsidR="003A0273" w:rsidRDefault="003A0273" w:rsidP="00AA4FA4">
      <w:pPr>
        <w:spacing w:line="360" w:lineRule="auto"/>
        <w:rPr>
          <w:rFonts w:ascii="Verdana" w:hAnsi="Verdana" w:cs="Verdana"/>
          <w:b/>
          <w:sz w:val="16"/>
        </w:rPr>
      </w:pPr>
    </w:p>
    <w:p w:rsidR="00AA4FA4" w:rsidRDefault="00AA4FA4" w:rsidP="00AA4FA4">
      <w:pPr>
        <w:spacing w:line="360" w:lineRule="auto"/>
        <w:rPr>
          <w:rFonts w:ascii="Verdana" w:hAnsi="Verdana" w:cs="Verdana"/>
          <w:b/>
          <w:sz w:val="16"/>
        </w:rPr>
      </w:pPr>
      <w:r>
        <w:rPr>
          <w:rFonts w:ascii="Verdana" w:hAnsi="Verdana" w:cs="Verdana"/>
          <w:b/>
          <w:sz w:val="16"/>
        </w:rPr>
        <w:t>Oct 201</w:t>
      </w:r>
      <w:r w:rsidR="003A0273">
        <w:rPr>
          <w:rFonts w:ascii="Verdana" w:hAnsi="Verdana" w:cs="Verdana"/>
          <w:b/>
          <w:sz w:val="16"/>
        </w:rPr>
        <w:t>7</w:t>
      </w:r>
      <w:r>
        <w:rPr>
          <w:rFonts w:ascii="Verdana" w:hAnsi="Verdana" w:cs="Verdana"/>
          <w:b/>
          <w:sz w:val="16"/>
        </w:rPr>
        <w:t xml:space="preserve"> – </w:t>
      </w:r>
      <w:r w:rsidR="003A0273">
        <w:rPr>
          <w:rFonts w:ascii="Verdana" w:hAnsi="Verdana" w:cs="Verdana"/>
          <w:b/>
          <w:sz w:val="16"/>
        </w:rPr>
        <w:t>Nov 2018</w:t>
      </w:r>
      <w:r>
        <w:rPr>
          <w:rFonts w:ascii="Verdana" w:hAnsi="Verdana" w:cs="Verdana"/>
          <w:b/>
          <w:sz w:val="16"/>
        </w:rPr>
        <w:tab/>
        <w:t xml:space="preserve">              Operations Specialist    </w:t>
      </w:r>
      <w:r>
        <w:rPr>
          <w:rFonts w:ascii="Verdana" w:hAnsi="Verdana" w:cs="Verdana"/>
          <w:b/>
          <w:sz w:val="16"/>
        </w:rPr>
        <w:tab/>
        <w:t>Allocate Software.</w:t>
      </w:r>
    </w:p>
    <w:p w:rsidR="00667CE3" w:rsidRDefault="00667CE3" w:rsidP="00AA4FA4">
      <w:pPr>
        <w:spacing w:line="360" w:lineRule="auto"/>
        <w:rPr>
          <w:rFonts w:ascii="Verdana" w:hAnsi="Verdana" w:cs="Verdana"/>
          <w:b/>
          <w:sz w:val="16"/>
        </w:rPr>
      </w:pPr>
    </w:p>
    <w:p w:rsidR="00E26207" w:rsidRDefault="001633E3" w:rsidP="00AA4FA4">
      <w:pPr>
        <w:spacing w:line="360" w:lineRule="auto"/>
        <w:rPr>
          <w:rFonts w:ascii="Verdana" w:hAnsi="Verdana" w:cs="Verdana"/>
          <w:b/>
          <w:sz w:val="16"/>
        </w:rPr>
      </w:pPr>
      <w:r>
        <w:rPr>
          <w:rFonts w:ascii="Verdana" w:hAnsi="Verdana" w:cs="Verdana"/>
          <w:b/>
          <w:sz w:val="16"/>
        </w:rPr>
        <w:t>Job Brief:</w:t>
      </w:r>
    </w:p>
    <w:p w:rsidR="001633E3" w:rsidRPr="00667CE3" w:rsidRDefault="001633E3" w:rsidP="00AA4FA4">
      <w:pPr>
        <w:spacing w:line="360" w:lineRule="auto"/>
        <w:rPr>
          <w:rFonts w:ascii="Verdana" w:hAnsi="Verdana" w:cs="Verdana"/>
          <w:sz w:val="16"/>
        </w:rPr>
      </w:pPr>
      <w:r w:rsidRPr="00667CE3">
        <w:rPr>
          <w:rFonts w:ascii="Verdana" w:hAnsi="Verdana" w:cs="Verdana"/>
          <w:sz w:val="16"/>
        </w:rPr>
        <w:t xml:space="preserve">Allocate software are a large software company based around the United Kingdom, providing the NHS and government contracts with their rota software which is in the process of becoming a full </w:t>
      </w:r>
      <w:r w:rsidR="00667CE3" w:rsidRPr="00667CE3">
        <w:rPr>
          <w:rFonts w:ascii="Verdana" w:hAnsi="Verdana" w:cs="Verdana"/>
          <w:sz w:val="16"/>
        </w:rPr>
        <w:t xml:space="preserve">Cloud based product. This role has given me insight in to the DevOps roles, using technologies such as Prometheus for Server and Application monitoring, software life cycles and using the tools such as Splunk, </w:t>
      </w:r>
      <w:proofErr w:type="spellStart"/>
      <w:r w:rsidR="00667CE3" w:rsidRPr="00667CE3">
        <w:rPr>
          <w:rFonts w:ascii="Verdana" w:hAnsi="Verdana" w:cs="Verdana"/>
          <w:sz w:val="16"/>
        </w:rPr>
        <w:t>GoCD</w:t>
      </w:r>
      <w:proofErr w:type="spellEnd"/>
      <w:r w:rsidR="00667CE3" w:rsidRPr="00667CE3">
        <w:rPr>
          <w:rFonts w:ascii="Verdana" w:hAnsi="Verdana" w:cs="Verdana"/>
          <w:sz w:val="16"/>
        </w:rPr>
        <w:t>, Octopus and AWS combined with Chef and Puppet to aid with software deployment.</w:t>
      </w:r>
    </w:p>
    <w:p w:rsidR="00667CE3" w:rsidRDefault="00667CE3" w:rsidP="00AA4FA4">
      <w:pPr>
        <w:spacing w:line="360" w:lineRule="auto"/>
        <w:rPr>
          <w:rFonts w:ascii="Verdana" w:hAnsi="Verdana" w:cs="Verdana"/>
          <w:b/>
          <w:sz w:val="16"/>
        </w:rPr>
      </w:pPr>
    </w:p>
    <w:p w:rsidR="00AA4FA4" w:rsidRPr="00CF4DCA" w:rsidRDefault="00AA4FA4" w:rsidP="00CF4DCA">
      <w:pPr>
        <w:pStyle w:val="ListParagraph"/>
        <w:numPr>
          <w:ilvl w:val="0"/>
          <w:numId w:val="33"/>
        </w:numPr>
        <w:spacing w:line="360" w:lineRule="auto"/>
        <w:rPr>
          <w:rFonts w:ascii="Verdana" w:hAnsi="Verdana" w:cs="Verdana"/>
          <w:b/>
          <w:sz w:val="16"/>
        </w:rPr>
      </w:pPr>
      <w:r w:rsidRPr="00CF4DCA">
        <w:rPr>
          <w:rFonts w:ascii="Verdana" w:hAnsi="Verdana" w:cs="Verdana"/>
          <w:sz w:val="16"/>
        </w:rPr>
        <w:t>Deploying SaaS built systems for trusts and helping build the deployment system to further improve deployment process.</w:t>
      </w:r>
    </w:p>
    <w:p w:rsidR="00AA4FA4" w:rsidRPr="00CF4DCA" w:rsidRDefault="00AA4FA4" w:rsidP="00CF4DCA">
      <w:pPr>
        <w:pStyle w:val="ListParagraph"/>
        <w:numPr>
          <w:ilvl w:val="0"/>
          <w:numId w:val="33"/>
        </w:numPr>
        <w:spacing w:line="360" w:lineRule="auto"/>
        <w:rPr>
          <w:rFonts w:ascii="Verdana" w:hAnsi="Verdana" w:cs="Verdana"/>
          <w:b/>
          <w:sz w:val="16"/>
        </w:rPr>
      </w:pPr>
      <w:r w:rsidRPr="00CF4DCA">
        <w:rPr>
          <w:rFonts w:ascii="Verdana" w:hAnsi="Verdana" w:cs="Verdana"/>
          <w:sz w:val="16"/>
        </w:rPr>
        <w:t>Handling the infrastructure of the department, scaling up servers and automating build process of VM’s within AWS</w:t>
      </w:r>
    </w:p>
    <w:p w:rsidR="00AA4FA4" w:rsidRPr="00CF4DCA" w:rsidRDefault="00AA4FA4" w:rsidP="00CF4DCA">
      <w:pPr>
        <w:pStyle w:val="ListParagraph"/>
        <w:numPr>
          <w:ilvl w:val="0"/>
          <w:numId w:val="33"/>
        </w:numPr>
        <w:spacing w:line="360" w:lineRule="auto"/>
        <w:rPr>
          <w:rFonts w:ascii="Verdana" w:hAnsi="Verdana" w:cs="Verdana"/>
          <w:b/>
          <w:sz w:val="16"/>
        </w:rPr>
      </w:pPr>
      <w:r w:rsidRPr="00CF4DCA">
        <w:rPr>
          <w:rFonts w:ascii="Verdana" w:hAnsi="Verdana" w:cs="Verdana"/>
          <w:sz w:val="16"/>
        </w:rPr>
        <w:t>Dealing with 3</w:t>
      </w:r>
      <w:r w:rsidRPr="00CF4DCA">
        <w:rPr>
          <w:rFonts w:ascii="Verdana" w:hAnsi="Verdana" w:cs="Verdana"/>
          <w:sz w:val="16"/>
          <w:vertAlign w:val="superscript"/>
        </w:rPr>
        <w:t>rd</w:t>
      </w:r>
      <w:r w:rsidRPr="00CF4DCA">
        <w:rPr>
          <w:rFonts w:ascii="Verdana" w:hAnsi="Verdana" w:cs="Verdana"/>
          <w:sz w:val="16"/>
        </w:rPr>
        <w:t xml:space="preserve"> Line Escalations and ticket requests using Zen Desk, internal and external requests to the team.</w:t>
      </w:r>
    </w:p>
    <w:p w:rsidR="00AA4FA4" w:rsidRPr="00CF4DCA" w:rsidRDefault="00AA4FA4" w:rsidP="00CF4DCA">
      <w:pPr>
        <w:pStyle w:val="ListParagraph"/>
        <w:numPr>
          <w:ilvl w:val="0"/>
          <w:numId w:val="33"/>
        </w:numPr>
        <w:spacing w:line="360" w:lineRule="auto"/>
        <w:rPr>
          <w:rFonts w:ascii="Verdana" w:hAnsi="Verdana" w:cs="Verdana"/>
          <w:b/>
          <w:sz w:val="16"/>
        </w:rPr>
      </w:pPr>
      <w:r w:rsidRPr="00CF4DCA">
        <w:rPr>
          <w:rFonts w:ascii="Verdana" w:hAnsi="Verdana" w:cs="Verdana"/>
          <w:sz w:val="16"/>
        </w:rPr>
        <w:t>Providing on-call services outside of business hours, dealing with down services and providing support to bring them back online.</w:t>
      </w:r>
    </w:p>
    <w:p w:rsidR="00AA4FA4" w:rsidRPr="00CF4DCA" w:rsidRDefault="00AA4FA4" w:rsidP="00CF4DCA">
      <w:pPr>
        <w:pStyle w:val="ListParagraph"/>
        <w:numPr>
          <w:ilvl w:val="0"/>
          <w:numId w:val="33"/>
        </w:numPr>
        <w:spacing w:line="360" w:lineRule="auto"/>
        <w:rPr>
          <w:rFonts w:ascii="Verdana" w:hAnsi="Verdana" w:cs="Verdana"/>
          <w:b/>
          <w:sz w:val="16"/>
        </w:rPr>
      </w:pPr>
      <w:r w:rsidRPr="00CF4DCA">
        <w:rPr>
          <w:rFonts w:ascii="Verdana" w:hAnsi="Verdana" w:cs="Verdana"/>
          <w:sz w:val="16"/>
        </w:rPr>
        <w:lastRenderedPageBreak/>
        <w:t>Project work to further help improve the company, building systems using Packer and Chef to automate build process and reduce work required to spin up VM’s.</w:t>
      </w:r>
    </w:p>
    <w:p w:rsidR="00AA4FA4" w:rsidRPr="00CF4DCA" w:rsidRDefault="00AA4FA4" w:rsidP="00CF4DCA">
      <w:pPr>
        <w:pStyle w:val="ListParagraph"/>
        <w:numPr>
          <w:ilvl w:val="0"/>
          <w:numId w:val="33"/>
        </w:numPr>
        <w:spacing w:line="360" w:lineRule="auto"/>
        <w:rPr>
          <w:rFonts w:ascii="Verdana" w:hAnsi="Verdana" w:cs="Verdana"/>
          <w:b/>
          <w:sz w:val="16"/>
        </w:rPr>
      </w:pPr>
      <w:r w:rsidRPr="00CF4DCA">
        <w:rPr>
          <w:rFonts w:ascii="Verdana" w:hAnsi="Verdana" w:cs="Verdana"/>
          <w:sz w:val="16"/>
        </w:rPr>
        <w:t xml:space="preserve">Building </w:t>
      </w:r>
      <w:r w:rsidR="00E26207" w:rsidRPr="00CF4DCA">
        <w:rPr>
          <w:rFonts w:ascii="Verdana" w:hAnsi="Verdana" w:cs="Verdana"/>
          <w:sz w:val="16"/>
        </w:rPr>
        <w:t>PowerShell</w:t>
      </w:r>
      <w:r w:rsidRPr="00CF4DCA">
        <w:rPr>
          <w:rFonts w:ascii="Verdana" w:hAnsi="Verdana" w:cs="Verdana"/>
          <w:sz w:val="16"/>
        </w:rPr>
        <w:t xml:space="preserve"> based scripts to manage tasks being completed within the servers and help maintain them.</w:t>
      </w:r>
    </w:p>
    <w:p w:rsidR="00E26207" w:rsidRPr="00CF4DCA" w:rsidRDefault="00E26207" w:rsidP="00CF4DCA">
      <w:pPr>
        <w:pStyle w:val="ListParagraph"/>
        <w:numPr>
          <w:ilvl w:val="0"/>
          <w:numId w:val="33"/>
        </w:numPr>
        <w:spacing w:line="360" w:lineRule="auto"/>
        <w:rPr>
          <w:rFonts w:ascii="Verdana" w:hAnsi="Verdana" w:cs="Verdana"/>
          <w:b/>
          <w:sz w:val="16"/>
        </w:rPr>
      </w:pPr>
      <w:r w:rsidRPr="00CF4DCA">
        <w:rPr>
          <w:rFonts w:ascii="Verdana" w:hAnsi="Verdana" w:cs="Verdana"/>
          <w:sz w:val="16"/>
        </w:rPr>
        <w:t>Diagnostics and Quality assurance of SaaS products have completed upgrades on the applications, ensuring everything is working correctly once work has been completed.</w:t>
      </w:r>
    </w:p>
    <w:p w:rsidR="00E26207" w:rsidRPr="001B609B" w:rsidRDefault="00E53494" w:rsidP="00CF4DCA">
      <w:pPr>
        <w:pStyle w:val="ListParagraph"/>
        <w:numPr>
          <w:ilvl w:val="0"/>
          <w:numId w:val="33"/>
        </w:numPr>
        <w:spacing w:line="360" w:lineRule="auto"/>
        <w:rPr>
          <w:rFonts w:ascii="Verdana" w:hAnsi="Verdana" w:cs="Verdana"/>
          <w:b/>
          <w:sz w:val="16"/>
        </w:rPr>
      </w:pPr>
      <w:r w:rsidRPr="00CF4DCA">
        <w:rPr>
          <w:rFonts w:ascii="Verdana" w:hAnsi="Verdana" w:cs="Verdana"/>
          <w:sz w:val="16"/>
        </w:rPr>
        <w:t xml:space="preserve">SQL Management using SSMS, dealing with SQL 2012 and SQL 2016 in High Availability clusters, completing actions against the databases across the estate using </w:t>
      </w:r>
      <w:proofErr w:type="spellStart"/>
      <w:r w:rsidRPr="00CF4DCA">
        <w:rPr>
          <w:rFonts w:ascii="Verdana" w:hAnsi="Verdana" w:cs="Verdana"/>
          <w:sz w:val="16"/>
        </w:rPr>
        <w:t>MultiScript</w:t>
      </w:r>
      <w:proofErr w:type="spellEnd"/>
      <w:r w:rsidRPr="00CF4DCA">
        <w:rPr>
          <w:rFonts w:ascii="Verdana" w:hAnsi="Verdana" w:cs="Verdana"/>
          <w:sz w:val="16"/>
        </w:rPr>
        <w:t>.</w:t>
      </w:r>
    </w:p>
    <w:p w:rsidR="001B609B" w:rsidRPr="00CF4DCA" w:rsidRDefault="001B609B" w:rsidP="00CF4DCA">
      <w:pPr>
        <w:pStyle w:val="ListParagraph"/>
        <w:numPr>
          <w:ilvl w:val="0"/>
          <w:numId w:val="33"/>
        </w:numPr>
        <w:spacing w:line="360" w:lineRule="auto"/>
        <w:rPr>
          <w:rFonts w:ascii="Verdana" w:hAnsi="Verdana" w:cs="Verdana"/>
          <w:b/>
          <w:sz w:val="16"/>
        </w:rPr>
      </w:pPr>
      <w:r>
        <w:rPr>
          <w:rFonts w:ascii="Verdana" w:hAnsi="Verdana" w:cs="Verdana"/>
          <w:sz w:val="16"/>
        </w:rPr>
        <w:t>Submitting change requests for work required within the infrastructure</w:t>
      </w:r>
      <w:r w:rsidR="007E032A">
        <w:rPr>
          <w:rFonts w:ascii="Verdana" w:hAnsi="Verdana" w:cs="Verdana"/>
          <w:sz w:val="16"/>
        </w:rPr>
        <w:t xml:space="preserve"> to resolve on going issues.</w:t>
      </w:r>
    </w:p>
    <w:p w:rsidR="00AA4FA4" w:rsidRDefault="00AA4FA4" w:rsidP="00997708">
      <w:pPr>
        <w:spacing w:line="360" w:lineRule="auto"/>
        <w:rPr>
          <w:rFonts w:ascii="Verdana" w:hAnsi="Verdana" w:cs="Verdana"/>
          <w:b/>
          <w:sz w:val="16"/>
        </w:rPr>
      </w:pPr>
    </w:p>
    <w:p w:rsidR="00AA4FA4" w:rsidRDefault="00AA4FA4" w:rsidP="00997708">
      <w:pPr>
        <w:spacing w:line="360" w:lineRule="auto"/>
        <w:rPr>
          <w:rFonts w:ascii="Verdana" w:hAnsi="Verdana" w:cs="Verdana"/>
          <w:b/>
          <w:sz w:val="16"/>
        </w:rPr>
      </w:pPr>
    </w:p>
    <w:p w:rsidR="00997708" w:rsidRDefault="00997708" w:rsidP="00997708">
      <w:pPr>
        <w:spacing w:line="360" w:lineRule="auto"/>
        <w:rPr>
          <w:rFonts w:ascii="Verdana" w:hAnsi="Verdana" w:cs="Verdana"/>
          <w:b/>
          <w:sz w:val="16"/>
        </w:rPr>
      </w:pPr>
      <w:r>
        <w:rPr>
          <w:rFonts w:ascii="Verdana" w:hAnsi="Verdana" w:cs="Verdana"/>
          <w:b/>
          <w:sz w:val="16"/>
        </w:rPr>
        <w:t>Oct 201</w:t>
      </w:r>
      <w:r w:rsidR="003A0273">
        <w:rPr>
          <w:rFonts w:ascii="Verdana" w:hAnsi="Verdana" w:cs="Verdana"/>
          <w:b/>
          <w:sz w:val="16"/>
        </w:rPr>
        <w:t>4</w:t>
      </w:r>
      <w:r>
        <w:rPr>
          <w:rFonts w:ascii="Verdana" w:hAnsi="Verdana" w:cs="Verdana"/>
          <w:b/>
          <w:sz w:val="16"/>
        </w:rPr>
        <w:t xml:space="preserve"> – </w:t>
      </w:r>
      <w:r w:rsidR="00AA4FA4">
        <w:rPr>
          <w:rFonts w:ascii="Verdana" w:hAnsi="Verdana" w:cs="Verdana"/>
          <w:b/>
          <w:sz w:val="16"/>
        </w:rPr>
        <w:t>October 2017</w:t>
      </w:r>
      <w:r>
        <w:rPr>
          <w:rFonts w:ascii="Verdana" w:hAnsi="Verdana" w:cs="Verdana"/>
          <w:b/>
          <w:sz w:val="16"/>
        </w:rPr>
        <w:tab/>
        <w:t>Windows Server Engineer</w:t>
      </w:r>
      <w:r>
        <w:rPr>
          <w:rFonts w:ascii="Verdana" w:hAnsi="Verdana" w:cs="Verdana"/>
          <w:b/>
          <w:sz w:val="16"/>
        </w:rPr>
        <w:tab/>
      </w:r>
      <w:proofErr w:type="spellStart"/>
      <w:r>
        <w:rPr>
          <w:rFonts w:ascii="Verdana" w:hAnsi="Verdana" w:cs="Verdana"/>
          <w:b/>
          <w:sz w:val="16"/>
        </w:rPr>
        <w:t>UKFast</w:t>
      </w:r>
      <w:proofErr w:type="spellEnd"/>
      <w:r>
        <w:rPr>
          <w:rFonts w:ascii="Verdana" w:hAnsi="Verdana" w:cs="Verdana"/>
          <w:b/>
          <w:sz w:val="16"/>
        </w:rPr>
        <w:t xml:space="preserve"> Ltd.</w:t>
      </w:r>
    </w:p>
    <w:p w:rsidR="00667CE3" w:rsidRDefault="00667CE3" w:rsidP="00997708">
      <w:pPr>
        <w:spacing w:line="360" w:lineRule="auto"/>
        <w:rPr>
          <w:rFonts w:ascii="Verdana" w:hAnsi="Verdana" w:cs="Verdana"/>
          <w:b/>
          <w:sz w:val="16"/>
        </w:rPr>
      </w:pPr>
    </w:p>
    <w:p w:rsidR="00667CE3" w:rsidRDefault="00667CE3" w:rsidP="00997708">
      <w:pPr>
        <w:spacing w:line="360" w:lineRule="auto"/>
        <w:rPr>
          <w:rFonts w:ascii="Verdana" w:hAnsi="Verdana" w:cs="Verdana"/>
          <w:b/>
          <w:sz w:val="16"/>
        </w:rPr>
      </w:pPr>
      <w:r>
        <w:rPr>
          <w:rFonts w:ascii="Verdana" w:hAnsi="Verdana" w:cs="Verdana"/>
          <w:b/>
          <w:sz w:val="16"/>
        </w:rPr>
        <w:t>Job Brief</w:t>
      </w:r>
    </w:p>
    <w:p w:rsidR="00667CE3" w:rsidRPr="00667CE3" w:rsidRDefault="00667CE3" w:rsidP="00997708">
      <w:pPr>
        <w:spacing w:line="360" w:lineRule="auto"/>
        <w:rPr>
          <w:rFonts w:ascii="Verdana" w:hAnsi="Verdana" w:cs="Verdana"/>
          <w:sz w:val="16"/>
        </w:rPr>
      </w:pPr>
      <w:proofErr w:type="spellStart"/>
      <w:r>
        <w:rPr>
          <w:rFonts w:ascii="Verdana" w:hAnsi="Verdana" w:cs="Verdana"/>
          <w:sz w:val="16"/>
        </w:rPr>
        <w:t>UKFast</w:t>
      </w:r>
      <w:proofErr w:type="spellEnd"/>
      <w:r>
        <w:rPr>
          <w:rFonts w:ascii="Verdana" w:hAnsi="Verdana" w:cs="Verdana"/>
          <w:sz w:val="16"/>
        </w:rPr>
        <w:t xml:space="preserve"> LTD are a </w:t>
      </w:r>
      <w:proofErr w:type="gramStart"/>
      <w:r>
        <w:rPr>
          <w:rFonts w:ascii="Verdana" w:hAnsi="Verdana" w:cs="Verdana"/>
          <w:sz w:val="16"/>
        </w:rPr>
        <w:t>hosting based</w:t>
      </w:r>
      <w:proofErr w:type="gramEnd"/>
      <w:r>
        <w:rPr>
          <w:rFonts w:ascii="Verdana" w:hAnsi="Verdana" w:cs="Verdana"/>
          <w:sz w:val="16"/>
        </w:rPr>
        <w:t xml:space="preserve"> company based in the Manchester city centre</w:t>
      </w:r>
      <w:r w:rsidR="008030B0">
        <w:rPr>
          <w:rFonts w:ascii="Verdana" w:hAnsi="Verdana" w:cs="Verdana"/>
          <w:sz w:val="16"/>
        </w:rPr>
        <w:t xml:space="preserve"> where I was employed a Windows Server engineer, dealing with tickets from customers dealing with a wide range of issues, fault finding issues within their Microsoft based infrastructure they hosted within the multiple Data Centres. Support remit covered multiple technologies such as Active Directory, DFS file replication, SQL instances, be it Standalone, Mirrored or Replicated.</w:t>
      </w:r>
    </w:p>
    <w:p w:rsidR="00667CE3" w:rsidRDefault="00667CE3" w:rsidP="00997708">
      <w:pPr>
        <w:pStyle w:val="ListParagraph"/>
        <w:rPr>
          <w:rFonts w:ascii="Verdana" w:hAnsi="Verdana"/>
          <w:sz w:val="16"/>
          <w:szCs w:val="16"/>
        </w:rPr>
      </w:pPr>
    </w:p>
    <w:p w:rsidR="00997708" w:rsidRPr="008D7799" w:rsidRDefault="00997708" w:rsidP="00997708">
      <w:pPr>
        <w:pStyle w:val="ListParagraph"/>
        <w:numPr>
          <w:ilvl w:val="0"/>
          <w:numId w:val="30"/>
        </w:numPr>
        <w:spacing w:line="360" w:lineRule="auto"/>
        <w:rPr>
          <w:rFonts w:ascii="Verdana" w:hAnsi="Verdana"/>
          <w:sz w:val="16"/>
          <w:szCs w:val="16"/>
        </w:rPr>
      </w:pPr>
      <w:r w:rsidRPr="00997708">
        <w:rPr>
          <w:rFonts w:ascii="Verdana" w:hAnsi="Verdana"/>
          <w:sz w:val="16"/>
          <w:szCs w:val="16"/>
        </w:rPr>
        <w:t xml:space="preserve">Answer calls with </w:t>
      </w:r>
      <w:r w:rsidRPr="00E7074C">
        <w:rPr>
          <w:rFonts w:ascii="Verdana" w:hAnsi="Verdana" w:cs="Verdana"/>
          <w:sz w:val="16"/>
        </w:rPr>
        <w:t>clients</w:t>
      </w:r>
      <w:r w:rsidRPr="00997708">
        <w:rPr>
          <w:rFonts w:ascii="Verdana" w:hAnsi="Verdana"/>
          <w:sz w:val="16"/>
          <w:szCs w:val="16"/>
        </w:rPr>
        <w:t xml:space="preserve"> to log issues with clients and raise support requests, managed expectations and working to deadlines in a busy environment.</w:t>
      </w:r>
    </w:p>
    <w:p w:rsidR="00997708" w:rsidRPr="008D7799" w:rsidRDefault="00997708" w:rsidP="00997708">
      <w:pPr>
        <w:pStyle w:val="ListParagraph"/>
        <w:numPr>
          <w:ilvl w:val="0"/>
          <w:numId w:val="30"/>
        </w:numPr>
        <w:spacing w:line="360" w:lineRule="auto"/>
        <w:rPr>
          <w:rFonts w:ascii="Verdana" w:hAnsi="Verdana"/>
          <w:sz w:val="16"/>
          <w:szCs w:val="16"/>
        </w:rPr>
      </w:pPr>
      <w:r w:rsidRPr="00997708">
        <w:rPr>
          <w:rFonts w:ascii="Verdana" w:hAnsi="Verdana"/>
          <w:sz w:val="16"/>
          <w:szCs w:val="16"/>
        </w:rPr>
        <w:t xml:space="preserve">Disaster recovery using backup solutions such as </w:t>
      </w:r>
      <w:proofErr w:type="spellStart"/>
      <w:r w:rsidRPr="00997708">
        <w:rPr>
          <w:rFonts w:ascii="Verdana" w:hAnsi="Verdana"/>
          <w:sz w:val="16"/>
          <w:szCs w:val="16"/>
        </w:rPr>
        <w:t>Bacula</w:t>
      </w:r>
      <w:proofErr w:type="spellEnd"/>
      <w:r w:rsidRPr="00997708">
        <w:rPr>
          <w:rFonts w:ascii="Verdana" w:hAnsi="Verdana"/>
          <w:sz w:val="16"/>
          <w:szCs w:val="16"/>
        </w:rPr>
        <w:t xml:space="preserve">\DPM\Commvault to recover </w:t>
      </w:r>
      <w:proofErr w:type="gramStart"/>
      <w:r w:rsidRPr="00997708">
        <w:rPr>
          <w:rFonts w:ascii="Verdana" w:hAnsi="Verdana"/>
          <w:sz w:val="16"/>
          <w:szCs w:val="16"/>
        </w:rPr>
        <w:t>clients</w:t>
      </w:r>
      <w:proofErr w:type="gramEnd"/>
      <w:r w:rsidRPr="00997708">
        <w:rPr>
          <w:rFonts w:ascii="Verdana" w:hAnsi="Verdana"/>
          <w:sz w:val="16"/>
          <w:szCs w:val="16"/>
        </w:rPr>
        <w:t xml:space="preserve"> server after hardware </w:t>
      </w:r>
      <w:r w:rsidRPr="00E7074C">
        <w:rPr>
          <w:rFonts w:ascii="Verdana" w:hAnsi="Verdana" w:cs="Verdana"/>
          <w:sz w:val="16"/>
        </w:rPr>
        <w:t>failure</w:t>
      </w:r>
      <w:r w:rsidRPr="00997708">
        <w:rPr>
          <w:rFonts w:ascii="Verdana" w:hAnsi="Verdana"/>
          <w:sz w:val="16"/>
          <w:szCs w:val="16"/>
        </w:rPr>
        <w:t xml:space="preserve"> or server being attacked.</w:t>
      </w:r>
    </w:p>
    <w:p w:rsidR="00997708" w:rsidRPr="008D7799" w:rsidRDefault="00997708" w:rsidP="00997708">
      <w:pPr>
        <w:pStyle w:val="ListParagraph"/>
        <w:numPr>
          <w:ilvl w:val="0"/>
          <w:numId w:val="30"/>
        </w:numPr>
        <w:spacing w:line="360" w:lineRule="auto"/>
        <w:rPr>
          <w:rFonts w:ascii="Verdana" w:hAnsi="Verdana"/>
          <w:sz w:val="16"/>
          <w:szCs w:val="16"/>
        </w:rPr>
      </w:pPr>
      <w:r w:rsidRPr="008D7799">
        <w:rPr>
          <w:rFonts w:ascii="Verdana" w:hAnsi="Verdana"/>
          <w:sz w:val="16"/>
          <w:szCs w:val="16"/>
        </w:rPr>
        <w:t>Offering Support and server administration in Active Directory\IIS\.NET Framework\DFS\RDS\Microsoft Exchange on Server OS’s ranging from 2008 R2 to 2012 using both GUI based interfaces and also PowerShell commands.</w:t>
      </w:r>
    </w:p>
    <w:p w:rsidR="00997708" w:rsidRPr="00997708" w:rsidRDefault="00997708" w:rsidP="00E7074C">
      <w:pPr>
        <w:pStyle w:val="ListParagraph"/>
        <w:numPr>
          <w:ilvl w:val="0"/>
          <w:numId w:val="30"/>
        </w:numPr>
        <w:spacing w:line="360" w:lineRule="auto"/>
        <w:rPr>
          <w:rFonts w:ascii="Verdana" w:hAnsi="Verdana"/>
          <w:sz w:val="16"/>
          <w:szCs w:val="16"/>
        </w:rPr>
      </w:pPr>
      <w:r w:rsidRPr="00997708">
        <w:rPr>
          <w:rFonts w:ascii="Verdana" w:hAnsi="Verdana"/>
          <w:sz w:val="16"/>
          <w:szCs w:val="16"/>
        </w:rPr>
        <w:t>Working with Cloud and Virtualization technologies such as VMWare to manage clients VPS’s and also private hardware nodes running Hyper-V using SAN level storage.</w:t>
      </w:r>
    </w:p>
    <w:p w:rsidR="00997708" w:rsidRPr="00997708" w:rsidRDefault="00997708" w:rsidP="00E7074C">
      <w:pPr>
        <w:pStyle w:val="ListParagraph"/>
        <w:numPr>
          <w:ilvl w:val="0"/>
          <w:numId w:val="30"/>
        </w:numPr>
        <w:spacing w:line="360" w:lineRule="auto"/>
        <w:rPr>
          <w:rFonts w:ascii="Verdana" w:hAnsi="Verdana"/>
          <w:sz w:val="16"/>
          <w:szCs w:val="16"/>
        </w:rPr>
      </w:pPr>
      <w:r w:rsidRPr="00997708">
        <w:rPr>
          <w:rFonts w:ascii="Verdana" w:hAnsi="Verdana"/>
          <w:sz w:val="16"/>
          <w:szCs w:val="16"/>
        </w:rPr>
        <w:t xml:space="preserve">Working shift patterns including weekends and shifts where the whole infrastructure would be managed including enterprise level clients, motioning servers and any down services, investigating issues and working through tickets. </w:t>
      </w:r>
    </w:p>
    <w:p w:rsidR="00997708" w:rsidRPr="008D7799" w:rsidRDefault="00997708" w:rsidP="008D7799">
      <w:pPr>
        <w:pStyle w:val="ListParagraph"/>
        <w:numPr>
          <w:ilvl w:val="0"/>
          <w:numId w:val="30"/>
        </w:numPr>
        <w:spacing w:line="360" w:lineRule="auto"/>
        <w:rPr>
          <w:rFonts w:ascii="Verdana" w:hAnsi="Verdana"/>
          <w:sz w:val="16"/>
          <w:szCs w:val="16"/>
        </w:rPr>
      </w:pPr>
      <w:r w:rsidRPr="00997708">
        <w:rPr>
          <w:rFonts w:ascii="Verdana" w:hAnsi="Verdana"/>
          <w:sz w:val="16"/>
          <w:szCs w:val="16"/>
        </w:rPr>
        <w:t>Helping clients manage SSL certificates, validating them and also installing them across multiple Operating Systems and load balancers using SSL offloading, installing them within Microsoft Exchange using Multi domain SSL’s.</w:t>
      </w:r>
    </w:p>
    <w:p w:rsidR="00997708" w:rsidRPr="008D7799" w:rsidRDefault="00997708" w:rsidP="008D7799">
      <w:pPr>
        <w:pStyle w:val="ListParagraph"/>
        <w:numPr>
          <w:ilvl w:val="0"/>
          <w:numId w:val="30"/>
        </w:numPr>
        <w:spacing w:line="360" w:lineRule="auto"/>
        <w:rPr>
          <w:rFonts w:ascii="Verdana" w:hAnsi="Verdana"/>
          <w:sz w:val="16"/>
          <w:szCs w:val="16"/>
        </w:rPr>
      </w:pPr>
      <w:r w:rsidRPr="00997708">
        <w:rPr>
          <w:rFonts w:ascii="Verdana" w:hAnsi="Verdana"/>
          <w:sz w:val="16"/>
          <w:szCs w:val="16"/>
        </w:rPr>
        <w:t>Assisting with SQL related issues in standalone configuration, Mirrored and Clustered configuration to help with configuration and performance optimization.</w:t>
      </w:r>
    </w:p>
    <w:p w:rsidR="00997708" w:rsidRPr="00997708" w:rsidRDefault="00997708" w:rsidP="00E7074C">
      <w:pPr>
        <w:pStyle w:val="ListParagraph"/>
        <w:numPr>
          <w:ilvl w:val="0"/>
          <w:numId w:val="30"/>
        </w:numPr>
        <w:spacing w:line="360" w:lineRule="auto"/>
        <w:rPr>
          <w:rFonts w:ascii="Verdana" w:hAnsi="Verdana"/>
          <w:sz w:val="16"/>
          <w:szCs w:val="16"/>
        </w:rPr>
      </w:pPr>
      <w:r w:rsidRPr="00997708">
        <w:rPr>
          <w:rFonts w:ascii="Verdana" w:hAnsi="Verdana"/>
          <w:sz w:val="16"/>
          <w:szCs w:val="16"/>
        </w:rPr>
        <w:t xml:space="preserve">Building and installing OS on servers within our Launch team, either single based servers or full solutions based on </w:t>
      </w:r>
      <w:proofErr w:type="gramStart"/>
      <w:r w:rsidRPr="00997708">
        <w:rPr>
          <w:rFonts w:ascii="Verdana" w:hAnsi="Verdana"/>
          <w:sz w:val="16"/>
          <w:szCs w:val="16"/>
        </w:rPr>
        <w:t>clients</w:t>
      </w:r>
      <w:proofErr w:type="gramEnd"/>
      <w:r w:rsidRPr="00997708">
        <w:rPr>
          <w:rFonts w:ascii="Verdana" w:hAnsi="Verdana"/>
          <w:sz w:val="16"/>
          <w:szCs w:val="16"/>
        </w:rPr>
        <w:t xml:space="preserve"> specific requirements, either physical or virtualized.</w:t>
      </w:r>
    </w:p>
    <w:p w:rsidR="00997708" w:rsidRDefault="00997708">
      <w:pPr>
        <w:spacing w:line="360" w:lineRule="auto"/>
        <w:rPr>
          <w:rFonts w:ascii="Verdana" w:hAnsi="Verdana" w:cs="Verdana"/>
          <w:b/>
          <w:sz w:val="16"/>
        </w:rPr>
      </w:pPr>
    </w:p>
    <w:p w:rsidR="00997708" w:rsidRDefault="00997708">
      <w:pPr>
        <w:spacing w:line="360" w:lineRule="auto"/>
        <w:rPr>
          <w:rFonts w:ascii="Verdana" w:hAnsi="Verdana" w:cs="Verdana"/>
          <w:b/>
          <w:sz w:val="16"/>
        </w:rPr>
      </w:pPr>
    </w:p>
    <w:p w:rsidR="001F0C8F" w:rsidRDefault="001F0C8F">
      <w:pPr>
        <w:spacing w:line="360" w:lineRule="auto"/>
        <w:rPr>
          <w:rFonts w:ascii="Verdana" w:hAnsi="Verdana" w:cs="Verdana"/>
          <w:b/>
          <w:sz w:val="16"/>
        </w:rPr>
      </w:pPr>
      <w:r>
        <w:rPr>
          <w:rFonts w:ascii="Verdana" w:hAnsi="Verdana" w:cs="Verdana"/>
          <w:b/>
          <w:sz w:val="16"/>
        </w:rPr>
        <w:t xml:space="preserve">Nov 2012 – </w:t>
      </w:r>
      <w:r w:rsidR="00997708">
        <w:rPr>
          <w:rFonts w:ascii="Verdana" w:hAnsi="Verdana" w:cs="Verdana"/>
          <w:b/>
          <w:sz w:val="16"/>
        </w:rPr>
        <w:t>October 2014</w:t>
      </w:r>
      <w:r>
        <w:rPr>
          <w:rFonts w:ascii="Verdana" w:hAnsi="Verdana" w:cs="Verdana"/>
          <w:b/>
          <w:sz w:val="16"/>
        </w:rPr>
        <w:tab/>
        <w:t>Technical Support</w:t>
      </w:r>
      <w:r>
        <w:rPr>
          <w:rFonts w:ascii="Verdana" w:hAnsi="Verdana" w:cs="Verdana"/>
          <w:b/>
          <w:sz w:val="16"/>
        </w:rPr>
        <w:tab/>
        <w:t>Zen Internet</w:t>
      </w: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r>
        <w:rPr>
          <w:rFonts w:ascii="Verdana" w:hAnsi="Verdana" w:cs="Verdana"/>
          <w:b/>
          <w:sz w:val="16"/>
        </w:rPr>
        <w:lastRenderedPageBreak/>
        <w:t>Job Brief</w:t>
      </w:r>
    </w:p>
    <w:p w:rsidR="008030B0" w:rsidRDefault="008030B0">
      <w:pPr>
        <w:spacing w:line="360" w:lineRule="auto"/>
        <w:rPr>
          <w:rFonts w:ascii="Verdana" w:hAnsi="Verdana" w:cs="Verdana"/>
          <w:b/>
          <w:sz w:val="16"/>
        </w:rPr>
      </w:pPr>
    </w:p>
    <w:p w:rsidR="008030B0" w:rsidRPr="008030B0" w:rsidRDefault="008030B0">
      <w:pPr>
        <w:spacing w:line="360" w:lineRule="auto"/>
        <w:rPr>
          <w:rFonts w:ascii="Verdana" w:hAnsi="Verdana" w:cs="Verdana"/>
          <w:sz w:val="16"/>
        </w:rPr>
      </w:pPr>
      <w:r w:rsidRPr="008030B0">
        <w:rPr>
          <w:rFonts w:ascii="Verdana" w:hAnsi="Verdana" w:cs="Verdana"/>
          <w:sz w:val="16"/>
        </w:rPr>
        <w:t>Senior technical advisor helping business and home customers with their DSL/Leased line issues, being raised by either calls, tickets or Live Support, working through diagnostics with the customers to locate potential faults with their lines prior to a BT engineer site visit.</w:t>
      </w:r>
    </w:p>
    <w:p w:rsidR="008030B0" w:rsidRDefault="008030B0">
      <w:pPr>
        <w:spacing w:line="360" w:lineRule="auto"/>
        <w:rPr>
          <w:rFonts w:ascii="Verdana" w:hAnsi="Verdana" w:cs="Verdana"/>
          <w:b/>
          <w:sz w:val="16"/>
        </w:rPr>
      </w:pPr>
    </w:p>
    <w:p w:rsidR="001F0C8F" w:rsidRDefault="001F0C8F" w:rsidP="001F0C8F">
      <w:pPr>
        <w:pStyle w:val="ListParagraph"/>
        <w:numPr>
          <w:ilvl w:val="0"/>
          <w:numId w:val="30"/>
        </w:numPr>
        <w:spacing w:line="360" w:lineRule="auto"/>
        <w:rPr>
          <w:rFonts w:ascii="Verdana" w:hAnsi="Verdana" w:cs="Verdana"/>
          <w:sz w:val="16"/>
        </w:rPr>
      </w:pPr>
      <w:r w:rsidRPr="001F0C8F">
        <w:rPr>
          <w:rFonts w:ascii="Verdana" w:hAnsi="Verdana" w:cs="Verdana"/>
          <w:sz w:val="16"/>
        </w:rPr>
        <w:t>Assisting with business and home users with broadband issues</w:t>
      </w:r>
    </w:p>
    <w:p w:rsidR="00222DA8" w:rsidRDefault="00222DA8" w:rsidP="001F0C8F">
      <w:pPr>
        <w:pStyle w:val="ListParagraph"/>
        <w:numPr>
          <w:ilvl w:val="0"/>
          <w:numId w:val="30"/>
        </w:numPr>
        <w:spacing w:line="360" w:lineRule="auto"/>
        <w:rPr>
          <w:rFonts w:ascii="Verdana" w:hAnsi="Verdana" w:cs="Verdana"/>
          <w:sz w:val="16"/>
        </w:rPr>
      </w:pPr>
      <w:r>
        <w:rPr>
          <w:rFonts w:ascii="Verdana" w:hAnsi="Verdana" w:cs="Verdana"/>
          <w:sz w:val="16"/>
        </w:rPr>
        <w:t>Dealing with faults raised by customers on internal systems and advising them of what steps will be taken next</w:t>
      </w:r>
    </w:p>
    <w:p w:rsidR="00222DA8" w:rsidRDefault="00222DA8" w:rsidP="001F0C8F">
      <w:pPr>
        <w:pStyle w:val="ListParagraph"/>
        <w:numPr>
          <w:ilvl w:val="0"/>
          <w:numId w:val="30"/>
        </w:numPr>
        <w:spacing w:line="360" w:lineRule="auto"/>
        <w:rPr>
          <w:rFonts w:ascii="Verdana" w:hAnsi="Verdana" w:cs="Verdana"/>
          <w:sz w:val="16"/>
        </w:rPr>
      </w:pPr>
      <w:r>
        <w:rPr>
          <w:rFonts w:ascii="Verdana" w:hAnsi="Verdana" w:cs="Verdana"/>
          <w:sz w:val="16"/>
        </w:rPr>
        <w:t>Dealing with BT Wholesale’s Diagnostics systems to diagnose and repair DSL faults on customer’s lines.</w:t>
      </w:r>
    </w:p>
    <w:p w:rsidR="00222DA8" w:rsidRDefault="00222DA8" w:rsidP="001F0C8F">
      <w:pPr>
        <w:pStyle w:val="ListParagraph"/>
        <w:numPr>
          <w:ilvl w:val="0"/>
          <w:numId w:val="30"/>
        </w:numPr>
        <w:spacing w:line="360" w:lineRule="auto"/>
        <w:rPr>
          <w:rFonts w:ascii="Verdana" w:hAnsi="Verdana" w:cs="Verdana"/>
          <w:sz w:val="16"/>
        </w:rPr>
      </w:pPr>
      <w:r>
        <w:rPr>
          <w:rFonts w:ascii="Verdana" w:hAnsi="Verdana" w:cs="Verdana"/>
          <w:sz w:val="16"/>
        </w:rPr>
        <w:t>Replying to emails raised by customers regarding issues and providing them information to fix their faults.</w:t>
      </w:r>
    </w:p>
    <w:p w:rsidR="003169D1" w:rsidRPr="003169D1" w:rsidRDefault="00222DA8" w:rsidP="003169D1">
      <w:pPr>
        <w:pStyle w:val="ListParagraph"/>
        <w:numPr>
          <w:ilvl w:val="0"/>
          <w:numId w:val="30"/>
        </w:numPr>
        <w:spacing w:line="360" w:lineRule="auto"/>
        <w:rPr>
          <w:rFonts w:ascii="Verdana" w:hAnsi="Verdana" w:cs="Verdana"/>
          <w:sz w:val="16"/>
        </w:rPr>
      </w:pPr>
      <w:r>
        <w:rPr>
          <w:rFonts w:ascii="Verdana" w:hAnsi="Verdana" w:cs="Verdana"/>
          <w:sz w:val="16"/>
        </w:rPr>
        <w:t>DNS record updating and hosting assistance with cPanel and Helm accounts</w:t>
      </w:r>
      <w:r w:rsidR="003169D1">
        <w:rPr>
          <w:rFonts w:ascii="Verdana" w:hAnsi="Verdana" w:cs="Verdana"/>
          <w:sz w:val="16"/>
        </w:rPr>
        <w:t>, helping customers diagnose email issues, website problems and logging in to the back end of the cPanel to complete migration on to alternative servers.</w:t>
      </w:r>
    </w:p>
    <w:p w:rsidR="00222DA8" w:rsidRDefault="00222DA8" w:rsidP="001F0C8F">
      <w:pPr>
        <w:pStyle w:val="ListParagraph"/>
        <w:numPr>
          <w:ilvl w:val="0"/>
          <w:numId w:val="30"/>
        </w:numPr>
        <w:spacing w:line="360" w:lineRule="auto"/>
        <w:rPr>
          <w:rFonts w:ascii="Verdana" w:hAnsi="Verdana" w:cs="Verdana"/>
          <w:sz w:val="16"/>
        </w:rPr>
      </w:pPr>
      <w:r>
        <w:rPr>
          <w:rFonts w:ascii="Verdana" w:hAnsi="Verdana" w:cs="Verdana"/>
          <w:sz w:val="16"/>
        </w:rPr>
        <w:t>Helping fault managers by completing any additional diagnostics on lines or contacting the customers back for updates.</w:t>
      </w:r>
    </w:p>
    <w:p w:rsidR="00222DA8" w:rsidRDefault="00222DA8" w:rsidP="001F0C8F">
      <w:pPr>
        <w:pStyle w:val="ListParagraph"/>
        <w:numPr>
          <w:ilvl w:val="0"/>
          <w:numId w:val="30"/>
        </w:numPr>
        <w:spacing w:line="360" w:lineRule="auto"/>
        <w:rPr>
          <w:rFonts w:ascii="Verdana" w:hAnsi="Verdana" w:cs="Verdana"/>
          <w:sz w:val="16"/>
        </w:rPr>
      </w:pPr>
      <w:r>
        <w:rPr>
          <w:rFonts w:ascii="Verdana" w:hAnsi="Verdana" w:cs="Verdana"/>
          <w:sz w:val="16"/>
        </w:rPr>
        <w:t xml:space="preserve">Talking customers through configuring POP3/IMAP email access on email </w:t>
      </w:r>
      <w:r w:rsidR="003D010A">
        <w:rPr>
          <w:rFonts w:ascii="Verdana" w:hAnsi="Verdana" w:cs="Verdana"/>
          <w:sz w:val="16"/>
        </w:rPr>
        <w:t>clients</w:t>
      </w:r>
      <w:r>
        <w:rPr>
          <w:rFonts w:ascii="Verdana" w:hAnsi="Verdana" w:cs="Verdana"/>
          <w:sz w:val="16"/>
        </w:rPr>
        <w:t>, Outlook, Mac Mail, Thunderbird and any other email clients they may use.</w:t>
      </w:r>
    </w:p>
    <w:p w:rsidR="00222DA8" w:rsidRDefault="00222DA8" w:rsidP="001F0C8F">
      <w:pPr>
        <w:pStyle w:val="ListParagraph"/>
        <w:numPr>
          <w:ilvl w:val="0"/>
          <w:numId w:val="30"/>
        </w:numPr>
        <w:spacing w:line="360" w:lineRule="auto"/>
        <w:rPr>
          <w:rFonts w:ascii="Verdana" w:hAnsi="Verdana" w:cs="Verdana"/>
          <w:sz w:val="16"/>
        </w:rPr>
      </w:pPr>
      <w:r>
        <w:rPr>
          <w:rFonts w:ascii="Verdana" w:hAnsi="Verdana" w:cs="Verdana"/>
          <w:sz w:val="16"/>
        </w:rPr>
        <w:t>Talking customers through configuring their routers for Internet access if a factory reset had been carried out or a new router had been purchased.</w:t>
      </w:r>
    </w:p>
    <w:p w:rsidR="00222DA8" w:rsidRPr="001F0C8F" w:rsidRDefault="00222DA8" w:rsidP="001F0C8F">
      <w:pPr>
        <w:pStyle w:val="ListParagraph"/>
        <w:numPr>
          <w:ilvl w:val="0"/>
          <w:numId w:val="30"/>
        </w:numPr>
        <w:spacing w:line="360" w:lineRule="auto"/>
        <w:rPr>
          <w:rFonts w:ascii="Verdana" w:hAnsi="Verdana" w:cs="Verdana"/>
          <w:sz w:val="16"/>
        </w:rPr>
      </w:pPr>
      <w:r>
        <w:rPr>
          <w:rFonts w:ascii="Verdana" w:hAnsi="Verdana" w:cs="Verdana"/>
          <w:sz w:val="16"/>
        </w:rPr>
        <w:t>Diagnosing WLR3 and VoIP issues, providing information on diagnostics to continue service or progressing through as a fault.</w:t>
      </w:r>
    </w:p>
    <w:p w:rsidR="001F0C8F" w:rsidRDefault="001F0C8F">
      <w:pPr>
        <w:spacing w:line="360" w:lineRule="auto"/>
        <w:rPr>
          <w:rFonts w:ascii="Verdana" w:hAnsi="Verdana" w:cs="Verdana"/>
          <w:b/>
          <w:sz w:val="16"/>
        </w:rPr>
      </w:pPr>
    </w:p>
    <w:p w:rsidR="001F0C8F" w:rsidRDefault="001F0C8F">
      <w:pPr>
        <w:spacing w:line="360" w:lineRule="auto"/>
        <w:rPr>
          <w:rFonts w:ascii="Verdana" w:hAnsi="Verdana" w:cs="Verdana"/>
          <w:b/>
          <w:sz w:val="16"/>
        </w:rPr>
      </w:pPr>
    </w:p>
    <w:p w:rsidR="001F0C8F" w:rsidRDefault="001F0C8F">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8030B0" w:rsidRDefault="008030B0">
      <w:pPr>
        <w:spacing w:line="360" w:lineRule="auto"/>
        <w:rPr>
          <w:rFonts w:ascii="Verdana" w:hAnsi="Verdana" w:cs="Verdana"/>
          <w:b/>
          <w:sz w:val="16"/>
        </w:rPr>
      </w:pPr>
    </w:p>
    <w:p w:rsidR="00CA49A5" w:rsidRDefault="006252F7">
      <w:pPr>
        <w:spacing w:line="360" w:lineRule="auto"/>
        <w:rPr>
          <w:rFonts w:ascii="Verdana" w:hAnsi="Verdana" w:cs="Verdana"/>
          <w:b/>
          <w:sz w:val="16"/>
        </w:rPr>
      </w:pPr>
      <w:r>
        <w:rPr>
          <w:rFonts w:ascii="Verdana" w:hAnsi="Verdana" w:cs="Verdana"/>
          <w:b/>
          <w:sz w:val="16"/>
        </w:rPr>
        <w:t>Mar 2011 – Jul 2012</w:t>
      </w:r>
      <w:r>
        <w:rPr>
          <w:rFonts w:ascii="Verdana" w:hAnsi="Verdana" w:cs="Verdana"/>
          <w:b/>
          <w:sz w:val="16"/>
        </w:rPr>
        <w:tab/>
        <w:t xml:space="preserve">IT Technician </w:t>
      </w:r>
      <w:r>
        <w:rPr>
          <w:rFonts w:ascii="Verdana" w:hAnsi="Verdana" w:cs="Verdana"/>
          <w:b/>
          <w:sz w:val="16"/>
        </w:rPr>
        <w:tab/>
        <w:t>Your Local Computer Guy</w:t>
      </w:r>
    </w:p>
    <w:p w:rsidR="00CA49A5" w:rsidRDefault="00CA49A5">
      <w:pPr>
        <w:spacing w:line="360" w:lineRule="auto"/>
        <w:ind w:left="1440"/>
        <w:rPr>
          <w:rFonts w:ascii="Verdana" w:hAnsi="Verdana" w:cs="Verdana"/>
          <w:b/>
          <w:sz w:val="16"/>
        </w:rPr>
      </w:pPr>
    </w:p>
    <w:p w:rsidR="00CA49A5" w:rsidRDefault="006252F7">
      <w:pPr>
        <w:numPr>
          <w:ilvl w:val="0"/>
          <w:numId w:val="1"/>
        </w:numPr>
        <w:spacing w:line="360" w:lineRule="auto"/>
        <w:rPr>
          <w:rFonts w:ascii="Verdana" w:hAnsi="Verdana" w:cs="Verdana"/>
          <w:sz w:val="16"/>
        </w:rPr>
      </w:pPr>
      <w:r>
        <w:rPr>
          <w:rFonts w:ascii="Verdana" w:hAnsi="Verdana" w:cs="Verdana"/>
          <w:sz w:val="16"/>
        </w:rPr>
        <w:lastRenderedPageBreak/>
        <w:t xml:space="preserve">Visiting customers’ </w:t>
      </w:r>
      <w:proofErr w:type="gramStart"/>
      <w:r>
        <w:rPr>
          <w:rFonts w:ascii="Verdana" w:hAnsi="Verdana" w:cs="Verdana"/>
          <w:sz w:val="16"/>
        </w:rPr>
        <w:t>homes  to</w:t>
      </w:r>
      <w:proofErr w:type="gramEnd"/>
      <w:r>
        <w:rPr>
          <w:rFonts w:ascii="Verdana" w:hAnsi="Verdana" w:cs="Verdana"/>
          <w:sz w:val="16"/>
        </w:rPr>
        <w:t xml:space="preserve"> fault find problems with their PC’s and repair/upgrade damaged hardware</w:t>
      </w:r>
    </w:p>
    <w:p w:rsidR="00CA49A5" w:rsidRDefault="006252F7">
      <w:pPr>
        <w:numPr>
          <w:ilvl w:val="0"/>
          <w:numId w:val="1"/>
        </w:numPr>
        <w:spacing w:line="360" w:lineRule="auto"/>
        <w:rPr>
          <w:rFonts w:ascii="Verdana" w:hAnsi="Verdana" w:cs="Verdana"/>
          <w:sz w:val="16"/>
        </w:rPr>
      </w:pPr>
      <w:r>
        <w:rPr>
          <w:rFonts w:ascii="Verdana" w:hAnsi="Verdana" w:cs="Verdana"/>
          <w:sz w:val="16"/>
        </w:rPr>
        <w:t>System reconfigures and OS reloads – Windows XP/Vista/Windows 7</w:t>
      </w:r>
    </w:p>
    <w:p w:rsidR="00CA49A5" w:rsidRDefault="006252F7">
      <w:pPr>
        <w:numPr>
          <w:ilvl w:val="0"/>
          <w:numId w:val="1"/>
        </w:numPr>
        <w:spacing w:line="360" w:lineRule="auto"/>
        <w:rPr>
          <w:rFonts w:ascii="Verdana" w:hAnsi="Verdana" w:cs="Verdana"/>
          <w:sz w:val="16"/>
        </w:rPr>
      </w:pPr>
      <w:r>
        <w:rPr>
          <w:rFonts w:ascii="Verdana" w:hAnsi="Verdana" w:cs="Verdana"/>
          <w:sz w:val="16"/>
        </w:rPr>
        <w:t>Full system backups and data recovery solutions</w:t>
      </w:r>
    </w:p>
    <w:p w:rsidR="00CA49A5" w:rsidRDefault="006252F7">
      <w:pPr>
        <w:numPr>
          <w:ilvl w:val="0"/>
          <w:numId w:val="1"/>
        </w:numPr>
        <w:spacing w:line="360" w:lineRule="auto"/>
        <w:rPr>
          <w:rFonts w:ascii="Verdana" w:hAnsi="Verdana" w:cs="Verdana"/>
          <w:sz w:val="16"/>
        </w:rPr>
      </w:pPr>
      <w:r>
        <w:rPr>
          <w:rFonts w:ascii="Verdana" w:hAnsi="Verdana" w:cs="Verdana"/>
          <w:sz w:val="16"/>
        </w:rPr>
        <w:t>Server Operating system installation and management from Server 2003 – Server 2008 R2</w:t>
      </w:r>
    </w:p>
    <w:p w:rsidR="00CA49A5" w:rsidRDefault="006252F7">
      <w:pPr>
        <w:numPr>
          <w:ilvl w:val="0"/>
          <w:numId w:val="1"/>
        </w:numPr>
        <w:spacing w:line="360" w:lineRule="auto"/>
        <w:rPr>
          <w:rFonts w:ascii="Verdana" w:hAnsi="Verdana" w:cs="Verdana"/>
          <w:sz w:val="16"/>
        </w:rPr>
      </w:pPr>
      <w:r>
        <w:rPr>
          <w:rFonts w:ascii="Verdana" w:hAnsi="Verdana" w:cs="Verdana"/>
          <w:sz w:val="16"/>
        </w:rPr>
        <w:t>Managing company networks through Active Directory and Policy Management Tools</w:t>
      </w:r>
    </w:p>
    <w:p w:rsidR="00CA49A5" w:rsidRDefault="006252F7">
      <w:pPr>
        <w:numPr>
          <w:ilvl w:val="0"/>
          <w:numId w:val="1"/>
        </w:numPr>
        <w:spacing w:line="360" w:lineRule="auto"/>
        <w:rPr>
          <w:rFonts w:ascii="Verdana" w:hAnsi="Verdana" w:cs="Verdana"/>
          <w:sz w:val="16"/>
        </w:rPr>
      </w:pPr>
      <w:r>
        <w:rPr>
          <w:rFonts w:ascii="Verdana" w:hAnsi="Verdana" w:cs="Verdana"/>
          <w:sz w:val="16"/>
        </w:rPr>
        <w:t>Booking in customers jobs over the phone or through emails and prioritizing my work for the day</w:t>
      </w:r>
    </w:p>
    <w:p w:rsidR="00CA49A5" w:rsidRDefault="006252F7">
      <w:pPr>
        <w:numPr>
          <w:ilvl w:val="0"/>
          <w:numId w:val="1"/>
        </w:numPr>
        <w:spacing w:line="360" w:lineRule="auto"/>
        <w:rPr>
          <w:rFonts w:ascii="Verdana" w:hAnsi="Verdana" w:cs="Verdana"/>
          <w:sz w:val="16"/>
        </w:rPr>
      </w:pPr>
      <w:r>
        <w:rPr>
          <w:rFonts w:ascii="Verdana" w:hAnsi="Verdana" w:cs="Verdana"/>
          <w:sz w:val="16"/>
        </w:rPr>
        <w:t>Installing and configuring networks for small to medium sized business.</w:t>
      </w:r>
    </w:p>
    <w:p w:rsidR="00CA49A5" w:rsidRDefault="006252F7">
      <w:pPr>
        <w:numPr>
          <w:ilvl w:val="0"/>
          <w:numId w:val="1"/>
        </w:numPr>
        <w:spacing w:line="360" w:lineRule="auto"/>
        <w:rPr>
          <w:rFonts w:ascii="Verdana" w:hAnsi="Verdana" w:cs="Verdana"/>
          <w:sz w:val="16"/>
        </w:rPr>
      </w:pPr>
      <w:r>
        <w:rPr>
          <w:rFonts w:ascii="Verdana" w:hAnsi="Verdana" w:cs="Verdana"/>
          <w:sz w:val="16"/>
        </w:rPr>
        <w:t xml:space="preserve">Remote accessing systems on customers networks via RDP and other remote access software such as Log Me </w:t>
      </w:r>
      <w:proofErr w:type="gramStart"/>
      <w:r>
        <w:rPr>
          <w:rFonts w:ascii="Verdana" w:hAnsi="Verdana" w:cs="Verdana"/>
          <w:sz w:val="16"/>
        </w:rPr>
        <w:t>In</w:t>
      </w:r>
      <w:proofErr w:type="gramEnd"/>
      <w:r>
        <w:rPr>
          <w:rFonts w:ascii="Verdana" w:hAnsi="Verdana" w:cs="Verdana"/>
          <w:sz w:val="16"/>
        </w:rPr>
        <w:t xml:space="preserve"> and </w:t>
      </w:r>
      <w:proofErr w:type="spellStart"/>
      <w:r>
        <w:rPr>
          <w:rFonts w:ascii="Verdana" w:hAnsi="Verdana" w:cs="Verdana"/>
          <w:sz w:val="16"/>
        </w:rPr>
        <w:t>Teamviewer</w:t>
      </w:r>
      <w:proofErr w:type="spellEnd"/>
    </w:p>
    <w:p w:rsidR="00CA49A5" w:rsidRDefault="00CA49A5">
      <w:pPr>
        <w:spacing w:line="360" w:lineRule="auto"/>
        <w:rPr>
          <w:rFonts w:ascii="Verdana" w:hAnsi="Verdana" w:cs="Verdana"/>
          <w:sz w:val="16"/>
        </w:rPr>
      </w:pPr>
    </w:p>
    <w:p w:rsidR="00CA49A5" w:rsidRDefault="00CA49A5">
      <w:pPr>
        <w:spacing w:line="360" w:lineRule="auto"/>
        <w:rPr>
          <w:rFonts w:ascii="Verdana" w:hAnsi="Verdana" w:cs="Verdana"/>
          <w:sz w:val="16"/>
        </w:rPr>
      </w:pPr>
    </w:p>
    <w:p w:rsidR="00CA49A5" w:rsidRDefault="00CA49A5">
      <w:pPr>
        <w:spacing w:line="360" w:lineRule="auto"/>
        <w:rPr>
          <w:rFonts w:ascii="Verdana" w:hAnsi="Verdana" w:cs="Verdana"/>
          <w:sz w:val="16"/>
        </w:rPr>
      </w:pPr>
    </w:p>
    <w:p w:rsidR="00CA49A5" w:rsidRDefault="00CA49A5">
      <w:pPr>
        <w:spacing w:line="360" w:lineRule="auto"/>
        <w:rPr>
          <w:rFonts w:ascii="Verdana" w:hAnsi="Verdana" w:cs="Verdana"/>
          <w:sz w:val="16"/>
        </w:rPr>
      </w:pPr>
    </w:p>
    <w:p w:rsidR="008030B0" w:rsidRDefault="008030B0">
      <w:pPr>
        <w:spacing w:line="360" w:lineRule="auto"/>
        <w:rPr>
          <w:rFonts w:ascii="Verdana" w:hAnsi="Verdana" w:cs="Verdana"/>
          <w:sz w:val="16"/>
        </w:rPr>
      </w:pPr>
    </w:p>
    <w:p w:rsidR="008030B0" w:rsidRDefault="008030B0">
      <w:pPr>
        <w:spacing w:line="360" w:lineRule="auto"/>
        <w:rPr>
          <w:rFonts w:ascii="Verdana" w:hAnsi="Verdana" w:cs="Verdana"/>
          <w:sz w:val="16"/>
        </w:rPr>
      </w:pPr>
    </w:p>
    <w:p w:rsidR="00CA49A5" w:rsidRDefault="00CA49A5">
      <w:pPr>
        <w:spacing w:line="360" w:lineRule="auto"/>
        <w:rPr>
          <w:rFonts w:ascii="Verdana" w:hAnsi="Verdana" w:cs="Verdana"/>
          <w:sz w:val="16"/>
        </w:rPr>
      </w:pPr>
    </w:p>
    <w:p w:rsidR="00CA49A5" w:rsidRDefault="00CA49A5">
      <w:pPr>
        <w:spacing w:line="360" w:lineRule="auto"/>
        <w:rPr>
          <w:rFonts w:ascii="Verdana" w:hAnsi="Verdana" w:cs="Verdana"/>
          <w:sz w:val="16"/>
        </w:rPr>
      </w:pPr>
    </w:p>
    <w:p w:rsidR="00CA49A5" w:rsidRDefault="006252F7">
      <w:pPr>
        <w:spacing w:line="360" w:lineRule="auto"/>
        <w:rPr>
          <w:rFonts w:ascii="Verdana" w:eastAsia="Verdana" w:hAnsi="Verdana" w:cs="Verdana"/>
          <w:sz w:val="16"/>
        </w:rPr>
      </w:pPr>
      <w:r>
        <w:rPr>
          <w:rFonts w:ascii="Verdana" w:hAnsi="Verdana" w:cs="Verdana"/>
          <w:b/>
          <w:sz w:val="16"/>
        </w:rPr>
        <w:t>Feb 07 – July 09</w:t>
      </w:r>
      <w:r>
        <w:rPr>
          <w:rFonts w:ascii="Verdana" w:hAnsi="Verdana" w:cs="Verdana"/>
          <w:b/>
          <w:sz w:val="16"/>
        </w:rPr>
        <w:tab/>
        <w:t>Sales Advisors/Customer Service Agent</w:t>
      </w:r>
      <w:r>
        <w:rPr>
          <w:rFonts w:ascii="Verdana" w:hAnsi="Verdana" w:cs="Verdana"/>
          <w:b/>
          <w:sz w:val="16"/>
        </w:rPr>
        <w:tab/>
        <w:t>Ticketmaster UK LTD</w:t>
      </w:r>
    </w:p>
    <w:p w:rsidR="00CA49A5" w:rsidRDefault="006252F7">
      <w:pPr>
        <w:numPr>
          <w:ilvl w:val="0"/>
          <w:numId w:val="7"/>
        </w:numPr>
        <w:tabs>
          <w:tab w:val="left" w:pos="840"/>
        </w:tabs>
        <w:spacing w:line="360" w:lineRule="auto"/>
        <w:ind w:left="1080" w:hanging="360"/>
        <w:rPr>
          <w:rFonts w:ascii="Verdana" w:eastAsia="Verdana" w:hAnsi="Verdana" w:cs="Verdana"/>
          <w:sz w:val="16"/>
        </w:rPr>
      </w:pPr>
      <w:r>
        <w:rPr>
          <w:rFonts w:ascii="Verdana" w:eastAsia="Verdana" w:hAnsi="Verdana" w:cs="Verdana"/>
          <w:sz w:val="16"/>
        </w:rPr>
        <w:t xml:space="preserve">       </w:t>
      </w:r>
      <w:r>
        <w:rPr>
          <w:rFonts w:ascii="Verdana" w:hAnsi="Verdana" w:cs="Verdana"/>
          <w:sz w:val="16"/>
        </w:rPr>
        <w:t xml:space="preserve">Booking customers in for concerts/theatre/sporting events and give information to </w:t>
      </w:r>
      <w:proofErr w:type="gramStart"/>
      <w:r>
        <w:rPr>
          <w:rFonts w:ascii="Verdana" w:hAnsi="Verdana" w:cs="Verdana"/>
          <w:sz w:val="16"/>
        </w:rPr>
        <w:t xml:space="preserve">the  </w:t>
      </w:r>
      <w:r>
        <w:rPr>
          <w:rFonts w:ascii="Verdana" w:hAnsi="Verdana" w:cs="Verdana"/>
          <w:sz w:val="16"/>
        </w:rPr>
        <w:tab/>
      </w:r>
      <w:proofErr w:type="gramEnd"/>
      <w:r>
        <w:rPr>
          <w:rFonts w:ascii="Verdana" w:hAnsi="Verdana" w:cs="Verdana"/>
          <w:sz w:val="16"/>
        </w:rPr>
        <w:t>customer from the PCI booking system.</w:t>
      </w:r>
    </w:p>
    <w:p w:rsidR="00CA49A5" w:rsidRDefault="006252F7">
      <w:pPr>
        <w:numPr>
          <w:ilvl w:val="0"/>
          <w:numId w:val="8"/>
        </w:numPr>
        <w:tabs>
          <w:tab w:val="left" w:pos="840"/>
        </w:tabs>
        <w:spacing w:line="360" w:lineRule="auto"/>
        <w:ind w:left="1080" w:hanging="360"/>
        <w:rPr>
          <w:rFonts w:ascii="Verdana" w:hAnsi="Verdana" w:cs="Verdana"/>
          <w:sz w:val="16"/>
        </w:rPr>
      </w:pPr>
      <w:r>
        <w:rPr>
          <w:rFonts w:ascii="Verdana" w:eastAsia="Verdana" w:hAnsi="Verdana" w:cs="Verdana"/>
          <w:sz w:val="16"/>
        </w:rPr>
        <w:t xml:space="preserve">       </w:t>
      </w:r>
      <w:r>
        <w:rPr>
          <w:rFonts w:ascii="Verdana" w:hAnsi="Verdana" w:cs="Verdana"/>
          <w:sz w:val="16"/>
        </w:rPr>
        <w:t xml:space="preserve">Using a disposition tool for record details on the last taken call for analysis and      </w:t>
      </w:r>
      <w:r>
        <w:rPr>
          <w:rFonts w:ascii="Verdana" w:hAnsi="Verdana" w:cs="Verdana"/>
          <w:sz w:val="16"/>
        </w:rPr>
        <w:tab/>
        <w:t>Management information.</w:t>
      </w:r>
    </w:p>
    <w:p w:rsidR="00CA49A5" w:rsidRDefault="006252F7">
      <w:pPr>
        <w:numPr>
          <w:ilvl w:val="0"/>
          <w:numId w:val="9"/>
        </w:numPr>
        <w:tabs>
          <w:tab w:val="left" w:pos="1440"/>
        </w:tabs>
        <w:spacing w:line="360" w:lineRule="auto"/>
        <w:ind w:left="1440" w:hanging="720"/>
        <w:rPr>
          <w:rFonts w:ascii="Verdana" w:hAnsi="Verdana" w:cs="Verdana"/>
          <w:sz w:val="16"/>
        </w:rPr>
      </w:pPr>
      <w:r>
        <w:rPr>
          <w:rFonts w:ascii="Verdana" w:hAnsi="Verdana" w:cs="Verdana"/>
          <w:sz w:val="16"/>
        </w:rPr>
        <w:t xml:space="preserve">Record detailed histories on the PCI booking system regarding any actions or updates made on a </w:t>
      </w:r>
      <w:proofErr w:type="spellStart"/>
      <w:r>
        <w:rPr>
          <w:rFonts w:ascii="Verdana" w:hAnsi="Verdana" w:cs="Verdana"/>
          <w:sz w:val="16"/>
        </w:rPr>
        <w:t>customers</w:t>
      </w:r>
      <w:proofErr w:type="spellEnd"/>
      <w:r>
        <w:rPr>
          <w:rFonts w:ascii="Verdana" w:hAnsi="Verdana" w:cs="Verdana"/>
          <w:sz w:val="16"/>
        </w:rPr>
        <w:t xml:space="preserve"> account.</w:t>
      </w:r>
    </w:p>
    <w:p w:rsidR="00CA49A5" w:rsidRDefault="006252F7">
      <w:pPr>
        <w:numPr>
          <w:ilvl w:val="0"/>
          <w:numId w:val="10"/>
        </w:numPr>
        <w:tabs>
          <w:tab w:val="left" w:pos="1440"/>
        </w:tabs>
        <w:spacing w:line="360" w:lineRule="auto"/>
        <w:ind w:left="1440" w:hanging="720"/>
        <w:rPr>
          <w:rFonts w:ascii="Verdana" w:eastAsia="Verdana" w:hAnsi="Verdana" w:cs="Verdana"/>
          <w:sz w:val="16"/>
        </w:rPr>
      </w:pPr>
      <w:r>
        <w:rPr>
          <w:rFonts w:ascii="Verdana" w:hAnsi="Verdana" w:cs="Verdana"/>
          <w:sz w:val="16"/>
        </w:rPr>
        <w:t xml:space="preserve">Give specific details regarding booking information, payment, address details and also runtimes, transport and venue locations. </w:t>
      </w:r>
    </w:p>
    <w:p w:rsidR="00CA49A5" w:rsidRDefault="006252F7">
      <w:pPr>
        <w:numPr>
          <w:ilvl w:val="0"/>
          <w:numId w:val="11"/>
        </w:numPr>
        <w:tabs>
          <w:tab w:val="left" w:pos="1440"/>
        </w:tabs>
        <w:spacing w:line="360" w:lineRule="auto"/>
        <w:ind w:left="1440" w:hanging="720"/>
        <w:rPr>
          <w:rFonts w:ascii="Verdana" w:hAnsi="Verdana" w:cs="Verdana"/>
          <w:sz w:val="16"/>
        </w:rPr>
      </w:pPr>
      <w:r>
        <w:rPr>
          <w:rFonts w:ascii="Verdana" w:eastAsia="Verdana" w:hAnsi="Verdana" w:cs="Verdana"/>
          <w:sz w:val="16"/>
        </w:rPr>
        <w:t xml:space="preserve"> </w:t>
      </w:r>
      <w:r>
        <w:rPr>
          <w:rFonts w:ascii="Verdana" w:hAnsi="Verdana" w:cs="Verdana"/>
          <w:sz w:val="16"/>
        </w:rPr>
        <w:t>Attend training courses with line managers for new booking systems or updates being made.</w:t>
      </w:r>
    </w:p>
    <w:p w:rsidR="00CA49A5" w:rsidRDefault="006252F7">
      <w:pPr>
        <w:numPr>
          <w:ilvl w:val="0"/>
          <w:numId w:val="12"/>
        </w:numPr>
        <w:tabs>
          <w:tab w:val="left" w:pos="1440"/>
        </w:tabs>
        <w:spacing w:line="360" w:lineRule="auto"/>
        <w:ind w:left="1440" w:hanging="720"/>
        <w:rPr>
          <w:rFonts w:ascii="Verdana" w:hAnsi="Verdana" w:cs="Verdana"/>
          <w:sz w:val="16"/>
        </w:rPr>
      </w:pPr>
      <w:r>
        <w:rPr>
          <w:rFonts w:ascii="Verdana" w:hAnsi="Verdana" w:cs="Verdana"/>
          <w:sz w:val="16"/>
        </w:rPr>
        <w:t>Work to specified rota and sign in and out of each shift.</w:t>
      </w:r>
    </w:p>
    <w:p w:rsidR="00CA49A5" w:rsidRDefault="006252F7">
      <w:pPr>
        <w:numPr>
          <w:ilvl w:val="0"/>
          <w:numId w:val="13"/>
        </w:numPr>
        <w:tabs>
          <w:tab w:val="left" w:pos="1440"/>
        </w:tabs>
        <w:spacing w:line="360" w:lineRule="auto"/>
        <w:ind w:left="1440" w:hanging="720"/>
        <w:rPr>
          <w:rFonts w:ascii="Verdana" w:hAnsi="Verdana" w:cs="Verdana"/>
          <w:sz w:val="16"/>
        </w:rPr>
      </w:pPr>
      <w:r>
        <w:rPr>
          <w:rFonts w:ascii="Verdana" w:hAnsi="Verdana" w:cs="Verdana"/>
          <w:sz w:val="16"/>
        </w:rPr>
        <w:t>Taking specialist bookings for disabled access customers who would require specific dietary requirements and book them in with discounted rates.</w:t>
      </w:r>
    </w:p>
    <w:p w:rsidR="00CA49A5" w:rsidRDefault="006252F7">
      <w:pPr>
        <w:numPr>
          <w:ilvl w:val="0"/>
          <w:numId w:val="14"/>
        </w:numPr>
        <w:tabs>
          <w:tab w:val="left" w:pos="1440"/>
        </w:tabs>
        <w:spacing w:line="360" w:lineRule="auto"/>
        <w:ind w:left="1440" w:hanging="720"/>
        <w:rPr>
          <w:rFonts w:ascii="Verdana" w:hAnsi="Verdana" w:cs="Verdana"/>
          <w:sz w:val="16"/>
        </w:rPr>
      </w:pPr>
      <w:r>
        <w:rPr>
          <w:rFonts w:ascii="Verdana" w:hAnsi="Verdana" w:cs="Verdana"/>
          <w:sz w:val="16"/>
        </w:rPr>
        <w:t>Assist in managing my team when my line manager went into meetings.</w:t>
      </w:r>
    </w:p>
    <w:p w:rsidR="00CA49A5" w:rsidRDefault="006252F7">
      <w:pPr>
        <w:numPr>
          <w:ilvl w:val="0"/>
          <w:numId w:val="15"/>
        </w:numPr>
        <w:tabs>
          <w:tab w:val="left" w:pos="1440"/>
        </w:tabs>
        <w:spacing w:line="360" w:lineRule="auto"/>
        <w:ind w:left="1440" w:hanging="720"/>
        <w:rPr>
          <w:rFonts w:ascii="Verdana" w:hAnsi="Verdana" w:cs="Verdana"/>
          <w:sz w:val="16"/>
        </w:rPr>
      </w:pPr>
      <w:r>
        <w:rPr>
          <w:rFonts w:ascii="Verdana" w:hAnsi="Verdana" w:cs="Verdana"/>
          <w:sz w:val="16"/>
        </w:rPr>
        <w:t>Assisting my manager in calling back any unsatisfied customers who would need better assistance.</w:t>
      </w:r>
    </w:p>
    <w:p w:rsidR="00CA49A5" w:rsidRDefault="006252F7">
      <w:pPr>
        <w:numPr>
          <w:ilvl w:val="0"/>
          <w:numId w:val="16"/>
        </w:numPr>
        <w:tabs>
          <w:tab w:val="left" w:pos="1440"/>
        </w:tabs>
        <w:spacing w:line="360" w:lineRule="auto"/>
        <w:ind w:left="1440" w:hanging="720"/>
        <w:rPr>
          <w:rFonts w:ascii="Verdana" w:hAnsi="Verdana" w:cs="Verdana"/>
          <w:sz w:val="16"/>
        </w:rPr>
      </w:pPr>
      <w:r>
        <w:rPr>
          <w:rFonts w:ascii="Verdana" w:hAnsi="Verdana" w:cs="Verdana"/>
          <w:sz w:val="16"/>
        </w:rPr>
        <w:t xml:space="preserve">Training new agents on how to use the internal tools and applications and help </w:t>
      </w:r>
      <w:proofErr w:type="gramStart"/>
      <w:r>
        <w:rPr>
          <w:rFonts w:ascii="Verdana" w:hAnsi="Verdana" w:cs="Verdana"/>
          <w:sz w:val="16"/>
        </w:rPr>
        <w:t>them  to</w:t>
      </w:r>
      <w:proofErr w:type="gramEnd"/>
      <w:r>
        <w:rPr>
          <w:rFonts w:ascii="Verdana" w:hAnsi="Verdana" w:cs="Verdana"/>
          <w:sz w:val="16"/>
        </w:rPr>
        <w:t xml:space="preserve"> take their first calls.</w:t>
      </w:r>
    </w:p>
    <w:p w:rsidR="00CA49A5" w:rsidRDefault="00CA49A5">
      <w:pPr>
        <w:spacing w:line="360" w:lineRule="auto"/>
        <w:ind w:left="1440"/>
        <w:rPr>
          <w:rFonts w:ascii="Verdana" w:hAnsi="Verdana" w:cs="Verdana"/>
          <w:sz w:val="16"/>
        </w:rPr>
      </w:pPr>
    </w:p>
    <w:p w:rsidR="00CA49A5" w:rsidRDefault="00CA49A5">
      <w:pPr>
        <w:spacing w:line="360" w:lineRule="auto"/>
        <w:ind w:left="1440"/>
        <w:rPr>
          <w:rFonts w:ascii="Verdana" w:hAnsi="Verdana" w:cs="Verdana"/>
          <w:sz w:val="16"/>
        </w:rPr>
      </w:pPr>
    </w:p>
    <w:p w:rsidR="00CA49A5" w:rsidRDefault="00CA49A5">
      <w:pPr>
        <w:spacing w:line="360" w:lineRule="auto"/>
        <w:ind w:left="1440"/>
        <w:rPr>
          <w:rFonts w:ascii="Verdana" w:hAnsi="Verdana" w:cs="Verdana"/>
          <w:sz w:val="16"/>
        </w:rPr>
      </w:pPr>
    </w:p>
    <w:p w:rsidR="00CA49A5" w:rsidRDefault="006252F7">
      <w:pPr>
        <w:spacing w:line="360" w:lineRule="auto"/>
        <w:rPr>
          <w:rFonts w:ascii="Verdana" w:hAnsi="Verdana" w:cs="Verdana"/>
          <w:sz w:val="16"/>
        </w:rPr>
      </w:pPr>
      <w:r>
        <w:rPr>
          <w:rFonts w:ascii="Verdana" w:hAnsi="Verdana" w:cs="Verdana"/>
          <w:b/>
          <w:sz w:val="16"/>
        </w:rPr>
        <w:t xml:space="preserve">Aug 2003 – Feb 2006 </w:t>
      </w:r>
      <w:r>
        <w:rPr>
          <w:rFonts w:ascii="Verdana" w:hAnsi="Verdana" w:cs="Verdana"/>
          <w:b/>
          <w:sz w:val="16"/>
        </w:rPr>
        <w:tab/>
        <w:t>Shop Floor Replenishment.</w:t>
      </w:r>
      <w:r>
        <w:rPr>
          <w:rFonts w:ascii="Verdana" w:hAnsi="Verdana" w:cs="Verdana"/>
          <w:b/>
          <w:sz w:val="16"/>
        </w:rPr>
        <w:tab/>
      </w:r>
      <w:r>
        <w:rPr>
          <w:rFonts w:ascii="Verdana" w:hAnsi="Verdana" w:cs="Verdana"/>
          <w:b/>
          <w:sz w:val="16"/>
        </w:rPr>
        <w:tab/>
        <w:t>Sainsbury’s PLC</w:t>
      </w:r>
    </w:p>
    <w:p w:rsidR="00CA49A5" w:rsidRDefault="006252F7">
      <w:pPr>
        <w:numPr>
          <w:ilvl w:val="0"/>
          <w:numId w:val="17"/>
        </w:numPr>
        <w:tabs>
          <w:tab w:val="left" w:pos="720"/>
          <w:tab w:val="left" w:pos="1440"/>
        </w:tabs>
        <w:spacing w:line="360" w:lineRule="auto"/>
        <w:ind w:left="1440" w:hanging="720"/>
        <w:rPr>
          <w:rFonts w:ascii="Verdana" w:hAnsi="Verdana" w:cs="Verdana"/>
          <w:sz w:val="16"/>
        </w:rPr>
      </w:pPr>
      <w:r>
        <w:rPr>
          <w:rFonts w:ascii="Verdana" w:hAnsi="Verdana" w:cs="Verdana"/>
          <w:sz w:val="16"/>
        </w:rPr>
        <w:t>Stock replenishment and ensuring shop floor was clean.</w:t>
      </w:r>
    </w:p>
    <w:p w:rsidR="00CA49A5" w:rsidRDefault="006252F7">
      <w:pPr>
        <w:numPr>
          <w:ilvl w:val="0"/>
          <w:numId w:val="18"/>
        </w:numPr>
        <w:tabs>
          <w:tab w:val="left" w:pos="720"/>
          <w:tab w:val="left" w:pos="1440"/>
        </w:tabs>
        <w:spacing w:line="360" w:lineRule="auto"/>
        <w:ind w:left="1440" w:hanging="720"/>
        <w:rPr>
          <w:rFonts w:ascii="Verdana" w:hAnsi="Verdana" w:cs="Verdana"/>
          <w:sz w:val="16"/>
        </w:rPr>
      </w:pPr>
      <w:r>
        <w:rPr>
          <w:rFonts w:ascii="Verdana" w:hAnsi="Verdana" w:cs="Verdana"/>
          <w:sz w:val="16"/>
        </w:rPr>
        <w:lastRenderedPageBreak/>
        <w:t xml:space="preserve">Assisting customers to locate items they were looking for.   </w:t>
      </w:r>
    </w:p>
    <w:p w:rsidR="00CA49A5" w:rsidRDefault="006252F7">
      <w:pPr>
        <w:numPr>
          <w:ilvl w:val="0"/>
          <w:numId w:val="19"/>
        </w:numPr>
        <w:tabs>
          <w:tab w:val="left" w:pos="720"/>
          <w:tab w:val="left" w:pos="1440"/>
        </w:tabs>
        <w:spacing w:line="360" w:lineRule="auto"/>
        <w:ind w:left="1440" w:hanging="720"/>
        <w:rPr>
          <w:rFonts w:ascii="Verdana" w:hAnsi="Verdana" w:cs="Verdana"/>
          <w:b/>
          <w:sz w:val="16"/>
        </w:rPr>
      </w:pPr>
      <w:r>
        <w:rPr>
          <w:rFonts w:ascii="Verdana" w:hAnsi="Verdana" w:cs="Verdana"/>
          <w:sz w:val="16"/>
        </w:rPr>
        <w:t xml:space="preserve">Ensure my area was fully replenished and clean for the following day. </w:t>
      </w:r>
    </w:p>
    <w:p w:rsidR="00CA49A5" w:rsidRDefault="00CA49A5">
      <w:pPr>
        <w:spacing w:line="360" w:lineRule="auto"/>
        <w:rPr>
          <w:rFonts w:ascii="Verdana" w:hAnsi="Verdana" w:cs="Verdana"/>
          <w:b/>
          <w:sz w:val="16"/>
        </w:rPr>
      </w:pPr>
    </w:p>
    <w:p w:rsidR="00CA49A5" w:rsidRDefault="006252F7">
      <w:pPr>
        <w:spacing w:line="360" w:lineRule="auto"/>
        <w:rPr>
          <w:rFonts w:ascii="Verdana" w:hAnsi="Verdana" w:cs="Verdana"/>
          <w:color w:val="000000"/>
          <w:sz w:val="16"/>
        </w:rPr>
      </w:pPr>
      <w:r>
        <w:rPr>
          <w:rFonts w:ascii="Verdana" w:hAnsi="Verdana" w:cs="Verdana"/>
          <w:b/>
          <w:sz w:val="16"/>
        </w:rPr>
        <w:t xml:space="preserve">Jul 01 – Sep 03 </w:t>
      </w:r>
      <w:r>
        <w:rPr>
          <w:rFonts w:ascii="Verdana" w:hAnsi="Verdana" w:cs="Verdana"/>
          <w:b/>
          <w:sz w:val="16"/>
        </w:rPr>
        <w:tab/>
        <w:t xml:space="preserve"> </w:t>
      </w:r>
      <w:r>
        <w:rPr>
          <w:rFonts w:ascii="Verdana" w:hAnsi="Verdana" w:cs="Verdana"/>
          <w:b/>
          <w:sz w:val="16"/>
        </w:rPr>
        <w:tab/>
        <w:t>Junior Technician</w:t>
      </w:r>
      <w:r>
        <w:rPr>
          <w:rFonts w:ascii="Verdana" w:hAnsi="Verdana" w:cs="Verdana"/>
          <w:b/>
          <w:sz w:val="16"/>
        </w:rPr>
        <w:tab/>
      </w:r>
      <w:r>
        <w:rPr>
          <w:rFonts w:ascii="Verdana" w:hAnsi="Verdana" w:cs="Verdana"/>
          <w:b/>
          <w:sz w:val="16"/>
        </w:rPr>
        <w:tab/>
        <w:t>Vortex computers LTD</w:t>
      </w:r>
    </w:p>
    <w:p w:rsidR="00CA49A5" w:rsidRDefault="006252F7">
      <w:pPr>
        <w:numPr>
          <w:ilvl w:val="0"/>
          <w:numId w:val="20"/>
        </w:numPr>
        <w:tabs>
          <w:tab w:val="left" w:pos="1080"/>
          <w:tab w:val="left" w:pos="1440"/>
        </w:tabs>
        <w:spacing w:before="100" w:after="100"/>
        <w:ind w:left="1440" w:hanging="720"/>
        <w:rPr>
          <w:rFonts w:ascii="Verdana" w:hAnsi="Verdana" w:cs="Verdana"/>
          <w:color w:val="000000"/>
          <w:sz w:val="16"/>
        </w:rPr>
      </w:pPr>
      <w:r>
        <w:rPr>
          <w:rFonts w:ascii="Verdana" w:hAnsi="Verdana" w:cs="Verdana"/>
          <w:color w:val="000000"/>
          <w:sz w:val="16"/>
        </w:rPr>
        <w:t>Building and repairing of PC's that had been purchased from the store.</w:t>
      </w:r>
    </w:p>
    <w:p w:rsidR="00CA49A5" w:rsidRDefault="006252F7">
      <w:pPr>
        <w:numPr>
          <w:ilvl w:val="0"/>
          <w:numId w:val="21"/>
        </w:numPr>
        <w:tabs>
          <w:tab w:val="left" w:pos="1080"/>
          <w:tab w:val="left" w:pos="1440"/>
        </w:tabs>
        <w:spacing w:before="100" w:after="100"/>
        <w:ind w:left="1440" w:hanging="720"/>
        <w:rPr>
          <w:rFonts w:ascii="Verdana" w:hAnsi="Verdana" w:cs="Verdana"/>
          <w:color w:val="000000"/>
          <w:sz w:val="16"/>
        </w:rPr>
      </w:pPr>
      <w:r>
        <w:rPr>
          <w:rFonts w:ascii="Verdana" w:hAnsi="Verdana" w:cs="Verdana"/>
          <w:color w:val="000000"/>
          <w:sz w:val="16"/>
        </w:rPr>
        <w:t>Upgrading and testing of customers PC's.</w:t>
      </w:r>
    </w:p>
    <w:p w:rsidR="00CA49A5" w:rsidRDefault="006252F7">
      <w:pPr>
        <w:numPr>
          <w:ilvl w:val="0"/>
          <w:numId w:val="22"/>
        </w:numPr>
        <w:tabs>
          <w:tab w:val="left" w:pos="1080"/>
          <w:tab w:val="left" w:pos="1440"/>
        </w:tabs>
        <w:spacing w:before="100" w:after="100"/>
        <w:ind w:left="1440" w:hanging="720"/>
        <w:rPr>
          <w:rFonts w:ascii="Verdana" w:hAnsi="Verdana" w:cs="Verdana"/>
          <w:color w:val="000000"/>
          <w:sz w:val="16"/>
        </w:rPr>
      </w:pPr>
      <w:r>
        <w:rPr>
          <w:rFonts w:ascii="Verdana" w:hAnsi="Verdana" w:cs="Verdana"/>
          <w:color w:val="000000"/>
          <w:sz w:val="16"/>
        </w:rPr>
        <w:t>Reloading and installing of operating systems in OEM mode ready for customers.</w:t>
      </w:r>
    </w:p>
    <w:p w:rsidR="00CA49A5" w:rsidRDefault="006252F7">
      <w:pPr>
        <w:numPr>
          <w:ilvl w:val="0"/>
          <w:numId w:val="23"/>
        </w:numPr>
        <w:tabs>
          <w:tab w:val="left" w:pos="1080"/>
          <w:tab w:val="left" w:pos="1440"/>
        </w:tabs>
        <w:spacing w:before="100" w:after="100"/>
        <w:ind w:left="1440" w:hanging="720"/>
        <w:rPr>
          <w:rFonts w:ascii="Verdana" w:hAnsi="Verdana" w:cs="Verdana"/>
          <w:color w:val="000000"/>
          <w:sz w:val="16"/>
        </w:rPr>
      </w:pPr>
      <w:r>
        <w:rPr>
          <w:rFonts w:ascii="Verdana" w:hAnsi="Verdana" w:cs="Verdana"/>
          <w:color w:val="000000"/>
          <w:sz w:val="16"/>
        </w:rPr>
        <w:t>Offering technical support over the phone to customer’s experience problems.</w:t>
      </w:r>
    </w:p>
    <w:p w:rsidR="00CA49A5" w:rsidRDefault="006252F7">
      <w:pPr>
        <w:numPr>
          <w:ilvl w:val="0"/>
          <w:numId w:val="24"/>
        </w:numPr>
        <w:tabs>
          <w:tab w:val="left" w:pos="1080"/>
          <w:tab w:val="left" w:pos="1440"/>
        </w:tabs>
        <w:spacing w:before="100" w:after="100"/>
        <w:ind w:left="1440" w:hanging="720"/>
        <w:rPr>
          <w:rFonts w:ascii="Verdana" w:hAnsi="Verdana" w:cs="Verdana"/>
          <w:color w:val="000000"/>
          <w:sz w:val="16"/>
        </w:rPr>
      </w:pPr>
      <w:r>
        <w:rPr>
          <w:rFonts w:ascii="Verdana" w:hAnsi="Verdana" w:cs="Verdana"/>
          <w:color w:val="000000"/>
          <w:sz w:val="16"/>
        </w:rPr>
        <w:t>Onsite repairs and upgrades.</w:t>
      </w:r>
    </w:p>
    <w:p w:rsidR="00CA49A5" w:rsidRDefault="006252F7">
      <w:pPr>
        <w:numPr>
          <w:ilvl w:val="0"/>
          <w:numId w:val="25"/>
        </w:numPr>
        <w:tabs>
          <w:tab w:val="left" w:pos="1080"/>
          <w:tab w:val="left" w:pos="1440"/>
        </w:tabs>
        <w:spacing w:before="100" w:after="100"/>
        <w:ind w:left="1440" w:hanging="720"/>
        <w:rPr>
          <w:rFonts w:ascii="Verdana" w:hAnsi="Verdana" w:cs="Verdana"/>
          <w:color w:val="000000"/>
          <w:sz w:val="16"/>
        </w:rPr>
      </w:pPr>
      <w:r>
        <w:rPr>
          <w:rFonts w:ascii="Verdana" w:hAnsi="Verdana" w:cs="Verdana"/>
          <w:color w:val="000000"/>
          <w:sz w:val="16"/>
        </w:rPr>
        <w:t>Onsite network installation, testing and fault finding.</w:t>
      </w:r>
    </w:p>
    <w:p w:rsidR="00CA49A5" w:rsidRDefault="006252F7">
      <w:pPr>
        <w:numPr>
          <w:ilvl w:val="0"/>
          <w:numId w:val="26"/>
        </w:numPr>
        <w:tabs>
          <w:tab w:val="left" w:pos="1080"/>
          <w:tab w:val="left" w:pos="1440"/>
        </w:tabs>
        <w:spacing w:before="100" w:after="100"/>
        <w:ind w:left="1440" w:hanging="720"/>
        <w:rPr>
          <w:rFonts w:ascii="Verdana" w:hAnsi="Verdana" w:cs="Verdana"/>
          <w:b/>
          <w:sz w:val="16"/>
        </w:rPr>
      </w:pPr>
      <w:r>
        <w:rPr>
          <w:rFonts w:ascii="Verdana" w:hAnsi="Verdana" w:cs="Verdana"/>
          <w:color w:val="000000"/>
          <w:sz w:val="16"/>
        </w:rPr>
        <w:t>General over the counter sales to customers who are visited the shop.</w:t>
      </w:r>
    </w:p>
    <w:p w:rsidR="00CA49A5" w:rsidRDefault="00CA49A5">
      <w:pPr>
        <w:spacing w:line="360" w:lineRule="auto"/>
        <w:rPr>
          <w:rFonts w:ascii="Verdana" w:hAnsi="Verdana" w:cs="Verdana"/>
          <w:b/>
          <w:sz w:val="16"/>
        </w:rPr>
      </w:pPr>
    </w:p>
    <w:p w:rsidR="00CA49A5" w:rsidRDefault="00CA49A5">
      <w:pPr>
        <w:spacing w:line="360" w:lineRule="auto"/>
        <w:rPr>
          <w:rFonts w:ascii="Verdana" w:hAnsi="Verdana" w:cs="Verdana"/>
          <w:b/>
          <w:sz w:val="16"/>
        </w:rPr>
      </w:pPr>
    </w:p>
    <w:p w:rsidR="00CA49A5" w:rsidRDefault="00CA49A5">
      <w:pPr>
        <w:spacing w:line="360" w:lineRule="auto"/>
        <w:rPr>
          <w:rFonts w:ascii="Verdana" w:hAnsi="Verdana" w:cs="Verdana"/>
          <w:b/>
          <w:sz w:val="16"/>
        </w:rPr>
      </w:pPr>
    </w:p>
    <w:p w:rsidR="00CA49A5" w:rsidRDefault="00CA49A5">
      <w:pPr>
        <w:spacing w:line="360" w:lineRule="auto"/>
        <w:rPr>
          <w:rFonts w:ascii="Verdana" w:hAnsi="Verdana" w:cs="Verdana"/>
          <w:b/>
          <w:sz w:val="16"/>
        </w:rPr>
      </w:pPr>
    </w:p>
    <w:p w:rsidR="00AA3CDA" w:rsidRDefault="00AA3CDA">
      <w:pPr>
        <w:spacing w:line="360" w:lineRule="auto"/>
        <w:rPr>
          <w:rFonts w:ascii="Verdana" w:hAnsi="Verdana" w:cs="Verdana"/>
          <w:b/>
          <w:sz w:val="16"/>
        </w:rPr>
      </w:pPr>
    </w:p>
    <w:p w:rsidR="00AA3CDA" w:rsidRDefault="00AA3CDA">
      <w:pPr>
        <w:spacing w:line="360" w:lineRule="auto"/>
        <w:rPr>
          <w:rFonts w:ascii="Verdana" w:hAnsi="Verdana" w:cs="Verdana"/>
          <w:b/>
          <w:sz w:val="16"/>
        </w:rPr>
      </w:pPr>
    </w:p>
    <w:p w:rsidR="00AA3CDA" w:rsidRDefault="00AA3CDA">
      <w:pPr>
        <w:spacing w:line="360" w:lineRule="auto"/>
        <w:rPr>
          <w:rFonts w:ascii="Verdana" w:hAnsi="Verdana" w:cs="Verdana"/>
          <w:b/>
          <w:sz w:val="16"/>
        </w:rPr>
      </w:pPr>
    </w:p>
    <w:p w:rsidR="00CA49A5" w:rsidRDefault="00CA49A5">
      <w:pPr>
        <w:spacing w:line="360" w:lineRule="auto"/>
        <w:rPr>
          <w:rFonts w:ascii="Verdana" w:hAnsi="Verdana" w:cs="Verdana"/>
          <w:b/>
          <w:sz w:val="16"/>
        </w:rPr>
      </w:pPr>
    </w:p>
    <w:p w:rsidR="00CA49A5" w:rsidRDefault="006252F7">
      <w:pPr>
        <w:spacing w:line="360" w:lineRule="auto"/>
        <w:rPr>
          <w:rFonts w:ascii="Verdana" w:hAnsi="Verdana" w:cs="Verdana"/>
          <w:sz w:val="16"/>
        </w:rPr>
      </w:pPr>
      <w:r>
        <w:rPr>
          <w:rFonts w:ascii="Verdana" w:hAnsi="Verdana" w:cs="Verdana"/>
          <w:b/>
          <w:sz w:val="16"/>
          <w:u w:val="single"/>
        </w:rPr>
        <w:t>Interests &amp; Activities</w:t>
      </w:r>
    </w:p>
    <w:p w:rsidR="00CA49A5" w:rsidRDefault="006252F7">
      <w:pPr>
        <w:spacing w:line="360" w:lineRule="auto"/>
        <w:rPr>
          <w:rFonts w:ascii="Verdana" w:hAnsi="Verdana" w:cs="Verdana"/>
          <w:sz w:val="16"/>
        </w:rPr>
      </w:pPr>
      <w:r>
        <w:rPr>
          <w:rFonts w:ascii="Verdana" w:hAnsi="Verdana" w:cs="Verdana"/>
          <w:sz w:val="16"/>
        </w:rPr>
        <w:t xml:space="preserve">I have a strong interest in the computers and the IT industry, from programming to the general hardware and software side. I also enjoy Music, from attending events and shows, to also playing guitar. Then I also like extreme sports, keeping fit and </w:t>
      </w:r>
      <w:r w:rsidR="00696065" w:rsidRPr="00696065">
        <w:rPr>
          <w:rFonts w:ascii="Verdana" w:hAnsi="Verdana" w:cs="Verdana"/>
          <w:sz w:val="16"/>
        </w:rPr>
        <w:t>socialising</w:t>
      </w:r>
      <w:r w:rsidR="00696065">
        <w:rPr>
          <w:rFonts w:ascii="Verdana" w:hAnsi="Verdana" w:cs="Verdana"/>
          <w:sz w:val="16"/>
        </w:rPr>
        <w:t xml:space="preserve"> </w:t>
      </w:r>
      <w:r>
        <w:rPr>
          <w:rFonts w:ascii="Verdana" w:hAnsi="Verdana" w:cs="Verdana"/>
          <w:sz w:val="16"/>
        </w:rPr>
        <w:t>with friends. Due to my interests in computers and technology I have learnt many areas of the IT industry which has also been backed up by my foundation degree and while I was working for Your Local Computer Guy.</w:t>
      </w:r>
    </w:p>
    <w:p w:rsidR="00CA49A5" w:rsidRDefault="00CA49A5">
      <w:pPr>
        <w:spacing w:line="360" w:lineRule="auto"/>
        <w:rPr>
          <w:rFonts w:ascii="Verdana" w:hAnsi="Verdana" w:cs="Verdana"/>
          <w:sz w:val="16"/>
        </w:rPr>
      </w:pPr>
    </w:p>
    <w:p w:rsidR="00CA49A5" w:rsidRDefault="00CA49A5">
      <w:pPr>
        <w:spacing w:line="360" w:lineRule="auto"/>
        <w:rPr>
          <w:rFonts w:ascii="Verdana" w:hAnsi="Verdana" w:cs="Verdana"/>
          <w:sz w:val="16"/>
        </w:rPr>
      </w:pPr>
    </w:p>
    <w:p w:rsidR="00CA49A5" w:rsidRDefault="00CA49A5">
      <w:pPr>
        <w:spacing w:line="360" w:lineRule="auto"/>
        <w:rPr>
          <w:rFonts w:ascii="Verdana" w:hAnsi="Verdana" w:cs="Verdana"/>
          <w:sz w:val="16"/>
        </w:rPr>
      </w:pPr>
    </w:p>
    <w:p w:rsidR="00CA49A5" w:rsidRDefault="00CA49A5">
      <w:pPr>
        <w:spacing w:line="360" w:lineRule="auto"/>
        <w:rPr>
          <w:rFonts w:ascii="Verdana" w:hAnsi="Verdana" w:cs="Verdana"/>
          <w:sz w:val="16"/>
        </w:rPr>
      </w:pPr>
    </w:p>
    <w:p w:rsidR="006252F7" w:rsidRDefault="006252F7">
      <w:pPr>
        <w:spacing w:line="360" w:lineRule="auto"/>
      </w:pPr>
      <w:r>
        <w:rPr>
          <w:rFonts w:ascii="Verdana" w:hAnsi="Verdana" w:cs="Verdana"/>
          <w:b/>
          <w:sz w:val="16"/>
          <w:u w:val="single"/>
        </w:rPr>
        <w:t>References available upon request</w:t>
      </w:r>
    </w:p>
    <w:sectPr w:rsidR="006252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1440" w:hanging="360"/>
      </w:pPr>
      <w:rPr>
        <w:rFonts w:ascii="Symbol" w:hAnsi="Symbol" w:cs="Symbol"/>
      </w:rPr>
    </w:lvl>
  </w:abstractNum>
  <w:abstractNum w:abstractNumId="1" w15:restartNumberingAfterBreak="0">
    <w:nsid w:val="00000002"/>
    <w:multiLevelType w:val="singleLevel"/>
    <w:tmpl w:val="00000002"/>
    <w:name w:val="WW8Num2"/>
    <w:lvl w:ilvl="0">
      <w:numFmt w:val="bullet"/>
      <w:lvlText w:val=""/>
      <w:lvlJc w:val="left"/>
      <w:pPr>
        <w:tabs>
          <w:tab w:val="num" w:pos="0"/>
        </w:tabs>
        <w:ind w:left="0" w:firstLine="0"/>
      </w:pPr>
      <w:rPr>
        <w:rFonts w:ascii="Symbol" w:hAnsi="Symbol" w:cs="Symbol"/>
      </w:rPr>
    </w:lvl>
  </w:abstractNum>
  <w:abstractNum w:abstractNumId="2" w15:restartNumberingAfterBreak="0">
    <w:nsid w:val="00000003"/>
    <w:multiLevelType w:val="singleLevel"/>
    <w:tmpl w:val="00000003"/>
    <w:name w:val="WW8Num3"/>
    <w:lvl w:ilvl="0">
      <w:numFmt w:val="bullet"/>
      <w:lvlText w:val=""/>
      <w:lvlJc w:val="left"/>
      <w:pPr>
        <w:tabs>
          <w:tab w:val="num" w:pos="0"/>
        </w:tabs>
        <w:ind w:left="0" w:firstLine="0"/>
      </w:pPr>
      <w:rPr>
        <w:rFonts w:ascii="Symbol" w:hAnsi="Symbol" w:cs="Symbol"/>
      </w:rPr>
    </w:lvl>
  </w:abstractNum>
  <w:abstractNum w:abstractNumId="3" w15:restartNumberingAfterBreak="0">
    <w:nsid w:val="00000004"/>
    <w:multiLevelType w:val="singleLevel"/>
    <w:tmpl w:val="00000004"/>
    <w:name w:val="WW8Num4"/>
    <w:lvl w:ilvl="0">
      <w:numFmt w:val="bullet"/>
      <w:lvlText w:val=""/>
      <w:lvlJc w:val="left"/>
      <w:pPr>
        <w:tabs>
          <w:tab w:val="num" w:pos="0"/>
        </w:tabs>
        <w:ind w:left="0" w:firstLine="0"/>
      </w:pPr>
      <w:rPr>
        <w:rFonts w:ascii="Symbol" w:hAnsi="Symbol" w:cs="Symbol"/>
      </w:rPr>
    </w:lvl>
  </w:abstractNum>
  <w:abstractNum w:abstractNumId="4" w15:restartNumberingAfterBreak="0">
    <w:nsid w:val="00000005"/>
    <w:multiLevelType w:val="singleLevel"/>
    <w:tmpl w:val="00000005"/>
    <w:name w:val="WW8Num5"/>
    <w:lvl w:ilvl="0">
      <w:numFmt w:val="bullet"/>
      <w:lvlText w:val=""/>
      <w:lvlJc w:val="left"/>
      <w:pPr>
        <w:tabs>
          <w:tab w:val="num" w:pos="0"/>
        </w:tabs>
        <w:ind w:left="0" w:firstLine="0"/>
      </w:pPr>
      <w:rPr>
        <w:rFonts w:ascii="Symbol" w:hAnsi="Symbol" w:cs="Symbol"/>
      </w:rPr>
    </w:lvl>
  </w:abstractNum>
  <w:abstractNum w:abstractNumId="5" w15:restartNumberingAfterBreak="0">
    <w:nsid w:val="00000006"/>
    <w:multiLevelType w:val="singleLevel"/>
    <w:tmpl w:val="00000006"/>
    <w:name w:val="WW8Num6"/>
    <w:lvl w:ilvl="0">
      <w:numFmt w:val="bullet"/>
      <w:lvlText w:val=""/>
      <w:lvlJc w:val="left"/>
      <w:pPr>
        <w:tabs>
          <w:tab w:val="num" w:pos="0"/>
        </w:tabs>
        <w:ind w:left="0" w:firstLine="0"/>
      </w:pPr>
      <w:rPr>
        <w:rFonts w:ascii="Symbol" w:hAnsi="Symbol" w:cs="Symbol"/>
      </w:rPr>
    </w:lvl>
  </w:abstractNum>
  <w:abstractNum w:abstractNumId="6" w15:restartNumberingAfterBreak="0">
    <w:nsid w:val="00000007"/>
    <w:multiLevelType w:val="singleLevel"/>
    <w:tmpl w:val="00000007"/>
    <w:name w:val="WW8Num7"/>
    <w:lvl w:ilvl="0">
      <w:numFmt w:val="bullet"/>
      <w:lvlText w:val=""/>
      <w:lvlJc w:val="left"/>
      <w:pPr>
        <w:tabs>
          <w:tab w:val="num" w:pos="0"/>
        </w:tabs>
        <w:ind w:left="0" w:firstLine="0"/>
      </w:pPr>
      <w:rPr>
        <w:rFonts w:ascii="Symbol" w:hAnsi="Symbol" w:cs="Symbol"/>
      </w:rPr>
    </w:lvl>
  </w:abstractNum>
  <w:abstractNum w:abstractNumId="7" w15:restartNumberingAfterBreak="0">
    <w:nsid w:val="00000008"/>
    <w:multiLevelType w:val="singleLevel"/>
    <w:tmpl w:val="00000008"/>
    <w:name w:val="WW8Num8"/>
    <w:lvl w:ilvl="0">
      <w:numFmt w:val="bullet"/>
      <w:lvlText w:val=""/>
      <w:lvlJc w:val="left"/>
      <w:pPr>
        <w:tabs>
          <w:tab w:val="num" w:pos="0"/>
        </w:tabs>
        <w:ind w:left="0" w:firstLine="0"/>
      </w:pPr>
      <w:rPr>
        <w:rFonts w:ascii="Symbol" w:hAnsi="Symbol" w:cs="Symbol"/>
      </w:rPr>
    </w:lvl>
  </w:abstractNum>
  <w:abstractNum w:abstractNumId="8" w15:restartNumberingAfterBreak="0">
    <w:nsid w:val="00000009"/>
    <w:multiLevelType w:val="singleLevel"/>
    <w:tmpl w:val="00000009"/>
    <w:name w:val="WW8Num9"/>
    <w:lvl w:ilvl="0">
      <w:numFmt w:val="bullet"/>
      <w:lvlText w:val=""/>
      <w:lvlJc w:val="left"/>
      <w:pPr>
        <w:tabs>
          <w:tab w:val="num" w:pos="0"/>
        </w:tabs>
        <w:ind w:left="0" w:firstLine="0"/>
      </w:pPr>
      <w:rPr>
        <w:rFonts w:ascii="Symbol" w:hAnsi="Symbol" w:cs="Symbol"/>
      </w:rPr>
    </w:lvl>
  </w:abstractNum>
  <w:abstractNum w:abstractNumId="9" w15:restartNumberingAfterBreak="0">
    <w:nsid w:val="0000000A"/>
    <w:multiLevelType w:val="singleLevel"/>
    <w:tmpl w:val="0000000A"/>
    <w:name w:val="WW8Num10"/>
    <w:lvl w:ilvl="0">
      <w:numFmt w:val="bullet"/>
      <w:lvlText w:val=""/>
      <w:lvlJc w:val="left"/>
      <w:pPr>
        <w:tabs>
          <w:tab w:val="num" w:pos="0"/>
        </w:tabs>
        <w:ind w:left="0" w:firstLine="0"/>
      </w:pPr>
      <w:rPr>
        <w:rFonts w:ascii="Symbol" w:hAnsi="Symbol" w:cs="Symbol"/>
      </w:rPr>
    </w:lvl>
  </w:abstractNum>
  <w:abstractNum w:abstractNumId="10" w15:restartNumberingAfterBreak="0">
    <w:nsid w:val="0000000B"/>
    <w:multiLevelType w:val="singleLevel"/>
    <w:tmpl w:val="0000000B"/>
    <w:name w:val="WW8Num11"/>
    <w:lvl w:ilvl="0">
      <w:numFmt w:val="bullet"/>
      <w:lvlText w:val=""/>
      <w:lvlJc w:val="left"/>
      <w:pPr>
        <w:tabs>
          <w:tab w:val="num" w:pos="0"/>
        </w:tabs>
        <w:ind w:left="0" w:firstLine="0"/>
      </w:pPr>
      <w:rPr>
        <w:rFonts w:ascii="Symbol" w:hAnsi="Symbol" w:cs="Symbol"/>
      </w:rPr>
    </w:lvl>
  </w:abstractNum>
  <w:abstractNum w:abstractNumId="11" w15:restartNumberingAfterBreak="0">
    <w:nsid w:val="0000000C"/>
    <w:multiLevelType w:val="singleLevel"/>
    <w:tmpl w:val="0000000C"/>
    <w:name w:val="WW8Num12"/>
    <w:lvl w:ilvl="0">
      <w:numFmt w:val="bullet"/>
      <w:lvlText w:val=""/>
      <w:lvlJc w:val="left"/>
      <w:pPr>
        <w:tabs>
          <w:tab w:val="num" w:pos="0"/>
        </w:tabs>
        <w:ind w:left="0" w:firstLine="0"/>
      </w:pPr>
      <w:rPr>
        <w:rFonts w:ascii="Symbol" w:hAnsi="Symbol" w:cs="Symbol"/>
      </w:rPr>
    </w:lvl>
  </w:abstractNum>
  <w:abstractNum w:abstractNumId="12" w15:restartNumberingAfterBreak="0">
    <w:nsid w:val="0000000D"/>
    <w:multiLevelType w:val="singleLevel"/>
    <w:tmpl w:val="0000000D"/>
    <w:name w:val="WW8Num13"/>
    <w:lvl w:ilvl="0">
      <w:numFmt w:val="bullet"/>
      <w:lvlText w:val=""/>
      <w:lvlJc w:val="left"/>
      <w:pPr>
        <w:tabs>
          <w:tab w:val="num" w:pos="0"/>
        </w:tabs>
        <w:ind w:left="0" w:firstLine="0"/>
      </w:pPr>
      <w:rPr>
        <w:rFonts w:ascii="Symbol" w:hAnsi="Symbol" w:cs="Symbol"/>
      </w:rPr>
    </w:lvl>
  </w:abstractNum>
  <w:abstractNum w:abstractNumId="13" w15:restartNumberingAfterBreak="0">
    <w:nsid w:val="0000000E"/>
    <w:multiLevelType w:val="singleLevel"/>
    <w:tmpl w:val="0000000E"/>
    <w:name w:val="WW8Num14"/>
    <w:lvl w:ilvl="0">
      <w:numFmt w:val="bullet"/>
      <w:lvlText w:val=""/>
      <w:lvlJc w:val="left"/>
      <w:pPr>
        <w:tabs>
          <w:tab w:val="num" w:pos="0"/>
        </w:tabs>
        <w:ind w:left="0" w:firstLine="0"/>
      </w:pPr>
      <w:rPr>
        <w:rFonts w:ascii="Symbol" w:hAnsi="Symbol" w:cs="Symbol"/>
      </w:rPr>
    </w:lvl>
  </w:abstractNum>
  <w:abstractNum w:abstractNumId="14" w15:restartNumberingAfterBreak="0">
    <w:nsid w:val="0000000F"/>
    <w:multiLevelType w:val="singleLevel"/>
    <w:tmpl w:val="0000000F"/>
    <w:name w:val="WW8Num15"/>
    <w:lvl w:ilvl="0">
      <w:numFmt w:val="bullet"/>
      <w:lvlText w:val=""/>
      <w:lvlJc w:val="left"/>
      <w:pPr>
        <w:tabs>
          <w:tab w:val="num" w:pos="0"/>
        </w:tabs>
        <w:ind w:left="0" w:firstLine="0"/>
      </w:pPr>
      <w:rPr>
        <w:rFonts w:ascii="Symbol" w:hAnsi="Symbol" w:cs="Symbol"/>
      </w:rPr>
    </w:lvl>
  </w:abstractNum>
  <w:abstractNum w:abstractNumId="15" w15:restartNumberingAfterBreak="0">
    <w:nsid w:val="00000010"/>
    <w:multiLevelType w:val="singleLevel"/>
    <w:tmpl w:val="00000010"/>
    <w:name w:val="WW8Num16"/>
    <w:lvl w:ilvl="0">
      <w:numFmt w:val="bullet"/>
      <w:lvlText w:val=""/>
      <w:lvlJc w:val="left"/>
      <w:pPr>
        <w:tabs>
          <w:tab w:val="num" w:pos="0"/>
        </w:tabs>
        <w:ind w:left="0" w:firstLine="0"/>
      </w:pPr>
      <w:rPr>
        <w:rFonts w:ascii="Symbol" w:hAnsi="Symbol" w:cs="Symbol"/>
      </w:rPr>
    </w:lvl>
  </w:abstractNum>
  <w:abstractNum w:abstractNumId="16" w15:restartNumberingAfterBreak="0">
    <w:nsid w:val="00000011"/>
    <w:multiLevelType w:val="singleLevel"/>
    <w:tmpl w:val="00000011"/>
    <w:name w:val="WW8Num17"/>
    <w:lvl w:ilvl="0">
      <w:numFmt w:val="bullet"/>
      <w:lvlText w:val=""/>
      <w:lvlJc w:val="left"/>
      <w:pPr>
        <w:tabs>
          <w:tab w:val="num" w:pos="0"/>
        </w:tabs>
        <w:ind w:left="0" w:firstLine="0"/>
      </w:pPr>
      <w:rPr>
        <w:rFonts w:ascii="Symbol" w:hAnsi="Symbol" w:cs="Symbol"/>
      </w:rPr>
    </w:lvl>
  </w:abstractNum>
  <w:abstractNum w:abstractNumId="17" w15:restartNumberingAfterBreak="0">
    <w:nsid w:val="00000012"/>
    <w:multiLevelType w:val="singleLevel"/>
    <w:tmpl w:val="00000012"/>
    <w:name w:val="WW8Num18"/>
    <w:lvl w:ilvl="0">
      <w:numFmt w:val="bullet"/>
      <w:lvlText w:val=""/>
      <w:lvlJc w:val="left"/>
      <w:pPr>
        <w:tabs>
          <w:tab w:val="num" w:pos="0"/>
        </w:tabs>
        <w:ind w:left="0" w:firstLine="0"/>
      </w:pPr>
      <w:rPr>
        <w:rFonts w:ascii="Symbol" w:hAnsi="Symbol" w:cs="Symbol"/>
      </w:rPr>
    </w:lvl>
  </w:abstractNum>
  <w:abstractNum w:abstractNumId="18" w15:restartNumberingAfterBreak="0">
    <w:nsid w:val="00000013"/>
    <w:multiLevelType w:val="singleLevel"/>
    <w:tmpl w:val="00000013"/>
    <w:name w:val="WW8Num19"/>
    <w:lvl w:ilvl="0">
      <w:numFmt w:val="bullet"/>
      <w:lvlText w:val=""/>
      <w:lvlJc w:val="left"/>
      <w:pPr>
        <w:tabs>
          <w:tab w:val="num" w:pos="0"/>
        </w:tabs>
        <w:ind w:left="0" w:firstLine="0"/>
      </w:pPr>
      <w:rPr>
        <w:rFonts w:ascii="Symbol" w:hAnsi="Symbol" w:cs="Symbol"/>
      </w:rPr>
    </w:lvl>
  </w:abstractNum>
  <w:abstractNum w:abstractNumId="19" w15:restartNumberingAfterBreak="0">
    <w:nsid w:val="00000014"/>
    <w:multiLevelType w:val="singleLevel"/>
    <w:tmpl w:val="00000014"/>
    <w:name w:val="WW8Num20"/>
    <w:lvl w:ilvl="0">
      <w:numFmt w:val="bullet"/>
      <w:lvlText w:val=""/>
      <w:lvlJc w:val="left"/>
      <w:pPr>
        <w:tabs>
          <w:tab w:val="num" w:pos="0"/>
        </w:tabs>
        <w:ind w:left="0" w:firstLine="0"/>
      </w:pPr>
      <w:rPr>
        <w:rFonts w:ascii="Symbol" w:hAnsi="Symbol" w:cs="Symbol"/>
      </w:rPr>
    </w:lvl>
  </w:abstractNum>
  <w:abstractNum w:abstractNumId="20" w15:restartNumberingAfterBreak="0">
    <w:nsid w:val="00000015"/>
    <w:multiLevelType w:val="singleLevel"/>
    <w:tmpl w:val="00000015"/>
    <w:name w:val="WW8Num21"/>
    <w:lvl w:ilvl="0">
      <w:numFmt w:val="bullet"/>
      <w:lvlText w:val=""/>
      <w:lvlJc w:val="left"/>
      <w:pPr>
        <w:tabs>
          <w:tab w:val="num" w:pos="0"/>
        </w:tabs>
        <w:ind w:left="0" w:firstLine="0"/>
      </w:pPr>
      <w:rPr>
        <w:rFonts w:ascii="Symbol" w:hAnsi="Symbol" w:cs="Symbol"/>
      </w:rPr>
    </w:lvl>
  </w:abstractNum>
  <w:abstractNum w:abstractNumId="21" w15:restartNumberingAfterBreak="0">
    <w:nsid w:val="00000016"/>
    <w:multiLevelType w:val="singleLevel"/>
    <w:tmpl w:val="00000016"/>
    <w:name w:val="WW8Num22"/>
    <w:lvl w:ilvl="0">
      <w:numFmt w:val="bullet"/>
      <w:lvlText w:val=""/>
      <w:lvlJc w:val="left"/>
      <w:pPr>
        <w:tabs>
          <w:tab w:val="num" w:pos="0"/>
        </w:tabs>
        <w:ind w:left="0" w:firstLine="0"/>
      </w:pPr>
      <w:rPr>
        <w:rFonts w:ascii="Symbol" w:hAnsi="Symbol" w:cs="Symbol"/>
      </w:rPr>
    </w:lvl>
  </w:abstractNum>
  <w:abstractNum w:abstractNumId="22" w15:restartNumberingAfterBreak="0">
    <w:nsid w:val="00000017"/>
    <w:multiLevelType w:val="singleLevel"/>
    <w:tmpl w:val="00000017"/>
    <w:name w:val="WW8Num23"/>
    <w:lvl w:ilvl="0">
      <w:numFmt w:val="bullet"/>
      <w:lvlText w:val=""/>
      <w:lvlJc w:val="left"/>
      <w:pPr>
        <w:tabs>
          <w:tab w:val="num" w:pos="0"/>
        </w:tabs>
        <w:ind w:left="0" w:firstLine="0"/>
      </w:pPr>
      <w:rPr>
        <w:rFonts w:ascii="Symbol" w:hAnsi="Symbol" w:cs="Symbol"/>
      </w:rPr>
    </w:lvl>
  </w:abstractNum>
  <w:abstractNum w:abstractNumId="23" w15:restartNumberingAfterBreak="0">
    <w:nsid w:val="00000018"/>
    <w:multiLevelType w:val="singleLevel"/>
    <w:tmpl w:val="00000018"/>
    <w:name w:val="WW8Num24"/>
    <w:lvl w:ilvl="0">
      <w:numFmt w:val="bullet"/>
      <w:lvlText w:val=""/>
      <w:lvlJc w:val="left"/>
      <w:pPr>
        <w:tabs>
          <w:tab w:val="num" w:pos="0"/>
        </w:tabs>
        <w:ind w:left="0" w:firstLine="0"/>
      </w:pPr>
      <w:rPr>
        <w:rFonts w:ascii="Symbol" w:hAnsi="Symbol" w:cs="Symbol"/>
      </w:rPr>
    </w:lvl>
  </w:abstractNum>
  <w:abstractNum w:abstractNumId="24" w15:restartNumberingAfterBreak="0">
    <w:nsid w:val="00000019"/>
    <w:multiLevelType w:val="singleLevel"/>
    <w:tmpl w:val="00000019"/>
    <w:name w:val="WW8Num25"/>
    <w:lvl w:ilvl="0">
      <w:numFmt w:val="bullet"/>
      <w:lvlText w:val=""/>
      <w:lvlJc w:val="left"/>
      <w:pPr>
        <w:tabs>
          <w:tab w:val="num" w:pos="0"/>
        </w:tabs>
        <w:ind w:left="0" w:firstLine="0"/>
      </w:pPr>
      <w:rPr>
        <w:rFonts w:ascii="Symbol" w:hAnsi="Symbol" w:cs="Symbol"/>
      </w:rPr>
    </w:lvl>
  </w:abstractNum>
  <w:abstractNum w:abstractNumId="25" w15:restartNumberingAfterBreak="0">
    <w:nsid w:val="0000001A"/>
    <w:multiLevelType w:val="singleLevel"/>
    <w:tmpl w:val="0000001A"/>
    <w:name w:val="WW8Num26"/>
    <w:lvl w:ilvl="0">
      <w:numFmt w:val="bullet"/>
      <w:lvlText w:val=""/>
      <w:lvlJc w:val="left"/>
      <w:pPr>
        <w:tabs>
          <w:tab w:val="num" w:pos="0"/>
        </w:tabs>
        <w:ind w:left="0" w:firstLine="0"/>
      </w:pPr>
      <w:rPr>
        <w:rFonts w:ascii="Symbol" w:hAnsi="Symbol" w:cs="Symbol"/>
      </w:rPr>
    </w:lvl>
  </w:abstractNum>
  <w:abstractNum w:abstractNumId="26" w15:restartNumberingAfterBreak="0">
    <w:nsid w:val="0000001B"/>
    <w:multiLevelType w:val="multilevel"/>
    <w:tmpl w:val="0000001B"/>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0148550C"/>
    <w:multiLevelType w:val="hybridMultilevel"/>
    <w:tmpl w:val="FE1C2F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0B3B0F23"/>
    <w:multiLevelType w:val="hybridMultilevel"/>
    <w:tmpl w:val="CC266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4EE242D"/>
    <w:multiLevelType w:val="hybridMultilevel"/>
    <w:tmpl w:val="F55EBF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7AA662F"/>
    <w:multiLevelType w:val="hybridMultilevel"/>
    <w:tmpl w:val="E466CD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29373E6"/>
    <w:multiLevelType w:val="hybridMultilevel"/>
    <w:tmpl w:val="01EE428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68640DB1"/>
    <w:multiLevelType w:val="hybridMultilevel"/>
    <w:tmpl w:val="D0D40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32"/>
  </w:num>
  <w:num w:numId="29">
    <w:abstractNumId w:val="27"/>
  </w:num>
  <w:num w:numId="30">
    <w:abstractNumId w:val="30"/>
  </w:num>
  <w:num w:numId="31">
    <w:abstractNumId w:val="28"/>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FD3771"/>
    <w:rsid w:val="000D2E38"/>
    <w:rsid w:val="001633E3"/>
    <w:rsid w:val="001B609B"/>
    <w:rsid w:val="001F0C8F"/>
    <w:rsid w:val="00222DA8"/>
    <w:rsid w:val="00224A6E"/>
    <w:rsid w:val="002B5FE8"/>
    <w:rsid w:val="003169D1"/>
    <w:rsid w:val="003A0273"/>
    <w:rsid w:val="003D010A"/>
    <w:rsid w:val="006135E8"/>
    <w:rsid w:val="006169EA"/>
    <w:rsid w:val="006252F7"/>
    <w:rsid w:val="00667CE3"/>
    <w:rsid w:val="00696065"/>
    <w:rsid w:val="007E032A"/>
    <w:rsid w:val="008030B0"/>
    <w:rsid w:val="00857166"/>
    <w:rsid w:val="008D7799"/>
    <w:rsid w:val="00997708"/>
    <w:rsid w:val="00AA3CDA"/>
    <w:rsid w:val="00AA4FA4"/>
    <w:rsid w:val="00AB2484"/>
    <w:rsid w:val="00B42342"/>
    <w:rsid w:val="00CA49A5"/>
    <w:rsid w:val="00CF4DCA"/>
    <w:rsid w:val="00D2611E"/>
    <w:rsid w:val="00E26207"/>
    <w:rsid w:val="00E53494"/>
    <w:rsid w:val="00E7074C"/>
    <w:rsid w:val="00FD37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9A14A1"/>
  <w15:docId w15:val="{7BFF594E-6D04-416D-BEE6-A542C211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textAlignment w:val="baseline"/>
    </w:pPr>
    <w:rPr>
      <w:sz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rPr>
      <w:rFonts w:ascii="Symbol" w:hAnsi="Symbol" w:cs="Symbol"/>
    </w:rPr>
  </w:style>
  <w:style w:type="character" w:customStyle="1" w:styleId="WW8Num20z0">
    <w:name w:val="WW8Num20z0"/>
    <w:rPr>
      <w:rFonts w:ascii="Symbol" w:hAnsi="Symbol" w:cs="Symbol"/>
    </w:rPr>
  </w:style>
  <w:style w:type="character" w:customStyle="1" w:styleId="WW8Num21z0">
    <w:name w:val="WW8Num21z0"/>
    <w:rPr>
      <w:rFonts w:ascii="Symbol" w:hAnsi="Symbol" w:cs="Symbol"/>
    </w:rPr>
  </w:style>
  <w:style w:type="character" w:customStyle="1" w:styleId="WW8Num22z0">
    <w:name w:val="WW8Num22z0"/>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Absatz-Standardschriftart">
    <w:name w:val="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St1z0">
    <w:name w:val="WW8NumSt1z0"/>
    <w:rPr>
      <w:rFonts w:ascii="Symbol" w:hAnsi="Symbol" w:cs="Symbol"/>
    </w:rPr>
  </w:style>
  <w:style w:type="character" w:customStyle="1" w:styleId="WW8NumSt2z0">
    <w:name w:val="WW8NumSt2z0"/>
    <w:rPr>
      <w:rFonts w:ascii="Symbol" w:hAnsi="Symbol" w:cs="Symbol"/>
    </w:rPr>
  </w:style>
  <w:style w:type="character" w:customStyle="1" w:styleId="WW8NumSt3z0">
    <w:name w:val="WW8NumSt3z0"/>
    <w:rPr>
      <w:rFonts w:ascii="Symbol" w:hAnsi="Symbol" w:cs="Symbol"/>
    </w:rPr>
  </w:style>
  <w:style w:type="character" w:customStyle="1" w:styleId="WW8NumSt4z0">
    <w:name w:val="WW8NumSt4z0"/>
    <w:rPr>
      <w:rFonts w:ascii="Symbol" w:hAnsi="Symbol" w:cs="Symbol"/>
    </w:rPr>
  </w:style>
  <w:style w:type="character" w:customStyle="1" w:styleId="WW8NumSt5z0">
    <w:name w:val="WW8NumSt5z0"/>
    <w:rPr>
      <w:rFonts w:ascii="Symbol" w:hAnsi="Symbol" w:cs="Symbol"/>
    </w:rPr>
  </w:style>
  <w:style w:type="character" w:customStyle="1" w:styleId="WW8NumSt6z0">
    <w:name w:val="WW8NumSt6z0"/>
    <w:rPr>
      <w:rFonts w:ascii="Symbol" w:hAnsi="Symbol" w:cs="Symbol"/>
    </w:rPr>
  </w:style>
  <w:style w:type="character" w:customStyle="1" w:styleId="WW8NumSt7z0">
    <w:name w:val="WW8NumSt7z0"/>
    <w:rPr>
      <w:rFonts w:ascii="Symbol" w:hAnsi="Symbol" w:cs="Symbol"/>
    </w:rPr>
  </w:style>
  <w:style w:type="character" w:customStyle="1" w:styleId="WW8NumSt8z0">
    <w:name w:val="WW8NumSt8z0"/>
    <w:rPr>
      <w:rFonts w:ascii="Symbol" w:hAnsi="Symbol" w:cs="Symbol"/>
    </w:rPr>
  </w:style>
  <w:style w:type="character" w:customStyle="1" w:styleId="WW8NumSt9z0">
    <w:name w:val="WW8NumSt9z0"/>
    <w:rPr>
      <w:rFonts w:ascii="Symbol" w:hAnsi="Symbol" w:cs="Symbol"/>
    </w:rPr>
  </w:style>
  <w:style w:type="character" w:customStyle="1" w:styleId="WW8NumSt10z0">
    <w:name w:val="WW8NumSt10z0"/>
    <w:rPr>
      <w:rFonts w:ascii="Symbol" w:hAnsi="Symbol" w:cs="Symbol"/>
    </w:rPr>
  </w:style>
  <w:style w:type="character" w:customStyle="1" w:styleId="WW8NumSt11z0">
    <w:name w:val="WW8NumSt11z0"/>
    <w:rPr>
      <w:rFonts w:ascii="Symbol" w:hAnsi="Symbol" w:cs="Symbol"/>
    </w:rPr>
  </w:style>
  <w:style w:type="character" w:customStyle="1" w:styleId="WW8NumSt12z0">
    <w:name w:val="WW8NumSt12z0"/>
    <w:rPr>
      <w:rFonts w:ascii="Symbol" w:hAnsi="Symbol" w:cs="Symbol"/>
    </w:rPr>
  </w:style>
  <w:style w:type="character" w:customStyle="1" w:styleId="WW8NumSt13z0">
    <w:name w:val="WW8NumSt13z0"/>
    <w:rPr>
      <w:rFonts w:ascii="Symbol" w:hAnsi="Symbol" w:cs="Symbol"/>
    </w:rPr>
  </w:style>
  <w:style w:type="character" w:customStyle="1" w:styleId="WW8NumSt14z0">
    <w:name w:val="WW8NumSt14z0"/>
    <w:rPr>
      <w:rFonts w:ascii="Symbol" w:hAnsi="Symbol" w:cs="Symbol"/>
    </w:rPr>
  </w:style>
  <w:style w:type="character" w:customStyle="1" w:styleId="WW8NumSt15z0">
    <w:name w:val="WW8NumSt15z0"/>
    <w:rPr>
      <w:rFonts w:ascii="Symbol" w:hAnsi="Symbol" w:cs="Symbol"/>
    </w:rPr>
  </w:style>
  <w:style w:type="character" w:customStyle="1" w:styleId="WW8NumSt16z0">
    <w:name w:val="WW8NumSt16z0"/>
    <w:rPr>
      <w:rFonts w:ascii="Symbol" w:hAnsi="Symbol" w:cs="Symbol"/>
    </w:rPr>
  </w:style>
  <w:style w:type="character" w:customStyle="1" w:styleId="WW8NumSt17z0">
    <w:name w:val="WW8NumSt17z0"/>
    <w:rPr>
      <w:rFonts w:ascii="Symbol" w:hAnsi="Symbol" w:cs="Symbol"/>
    </w:rPr>
  </w:style>
  <w:style w:type="character" w:customStyle="1" w:styleId="WW8NumSt18z0">
    <w:name w:val="WW8NumSt18z0"/>
    <w:rPr>
      <w:rFonts w:ascii="Symbol" w:hAnsi="Symbol" w:cs="Symbol"/>
    </w:rPr>
  </w:style>
  <w:style w:type="character" w:customStyle="1" w:styleId="WW8NumSt19z0">
    <w:name w:val="WW8NumSt19z0"/>
    <w:rPr>
      <w:rFonts w:ascii="Symbol" w:hAnsi="Symbol" w:cs="Symbol"/>
    </w:rPr>
  </w:style>
  <w:style w:type="character" w:customStyle="1" w:styleId="WW8NumSt20z0">
    <w:name w:val="WW8NumSt20z0"/>
    <w:rPr>
      <w:rFonts w:ascii="Symbol" w:hAnsi="Symbol" w:cs="Symbol"/>
    </w:rPr>
  </w:style>
  <w:style w:type="character" w:customStyle="1" w:styleId="WW8NumSt21z0">
    <w:name w:val="WW8NumSt21z0"/>
    <w:rPr>
      <w:rFonts w:ascii="Symbol" w:hAnsi="Symbol" w:cs="Symbol"/>
    </w:rPr>
  </w:style>
  <w:style w:type="character" w:customStyle="1" w:styleId="WW8NumSt22z0">
    <w:name w:val="WW8NumSt22z0"/>
    <w:rPr>
      <w:rFonts w:ascii="Symbol" w:hAnsi="Symbol" w:cs="Symbol"/>
    </w:rPr>
  </w:style>
  <w:style w:type="character" w:customStyle="1" w:styleId="WW8NumSt23z0">
    <w:name w:val="WW8NumSt23z0"/>
    <w:rPr>
      <w:rFonts w:ascii="Symbol" w:hAnsi="Symbol" w:cs="Symbol"/>
    </w:rPr>
  </w:style>
  <w:style w:type="character" w:customStyle="1" w:styleId="WW8NumSt24z0">
    <w:name w:val="WW8NumSt24z0"/>
    <w:rPr>
      <w:rFonts w:ascii="Symbol" w:hAnsi="Symbol" w:cs="Symbol"/>
    </w:rPr>
  </w:style>
  <w:style w:type="character" w:customStyle="1" w:styleId="WW8NumSt25z0">
    <w:name w:val="WW8NumSt25z0"/>
    <w:rPr>
      <w:rFonts w:ascii="Symbol" w:hAnsi="Symbol" w:cs="Symbol"/>
    </w:rPr>
  </w:style>
  <w:style w:type="character" w:customStyle="1" w:styleId="WW-DefaultParagraphFont">
    <w:name w:val="WW-Default Paragraph Font"/>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cs="Arial"/>
      <w:sz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styleId="ListParagraph">
    <w:name w:val="List Paragraph"/>
    <w:basedOn w:val="Normal"/>
    <w:uiPriority w:val="34"/>
    <w:qFormat/>
    <w:rsid w:val="001F0C8F"/>
    <w:pPr>
      <w:ind w:left="720"/>
      <w:contextualSpacing/>
    </w:pPr>
  </w:style>
  <w:style w:type="character" w:styleId="UnresolvedMention">
    <w:name w:val="Unresolved Mention"/>
    <w:basedOn w:val="DefaultParagraphFont"/>
    <w:uiPriority w:val="99"/>
    <w:semiHidden/>
    <w:unhideWhenUsed/>
    <w:rsid w:val="00616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062240">
      <w:bodyDiv w:val="1"/>
      <w:marLeft w:val="0"/>
      <w:marRight w:val="0"/>
      <w:marTop w:val="0"/>
      <w:marBottom w:val="0"/>
      <w:divBdr>
        <w:top w:val="none" w:sz="0" w:space="0" w:color="auto"/>
        <w:left w:val="none" w:sz="0" w:space="0" w:color="auto"/>
        <w:bottom w:val="none" w:sz="0" w:space="0" w:color="auto"/>
        <w:right w:val="none" w:sz="0" w:space="0" w:color="auto"/>
      </w:divBdr>
      <w:divsChild>
        <w:div w:id="116916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temcr.p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5620</TotalTime>
  <Pages>6</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Peter R Harper</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R Harper</dc:title>
  <dc:creator>Peter Harper</dc:creator>
  <cp:keywords>Personal CV</cp:keywords>
  <cp:lastModifiedBy>Peter Harper</cp:lastModifiedBy>
  <cp:revision>20</cp:revision>
  <cp:lastPrinted>1901-01-01T00:00:00Z</cp:lastPrinted>
  <dcterms:created xsi:type="dcterms:W3CDTF">2013-07-04T19:14:00Z</dcterms:created>
  <dcterms:modified xsi:type="dcterms:W3CDTF">2019-08-01T13:00:00Z</dcterms:modified>
</cp:coreProperties>
</file>