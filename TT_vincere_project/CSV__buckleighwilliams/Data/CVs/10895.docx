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24" w:rsidRDefault="00175324" w:rsidP="00A71DC7">
      <w:pPr>
        <w:tabs>
          <w:tab w:val="left" w:pos="8880"/>
        </w:tabs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</w:pPr>
    </w:p>
    <w:p w:rsidR="00A71DC7" w:rsidRPr="009F103E" w:rsidRDefault="00696716" w:rsidP="00A71DC7">
      <w:pPr>
        <w:tabs>
          <w:tab w:val="left" w:pos="8880"/>
        </w:tabs>
        <w:rPr>
          <w:rFonts w:ascii="Arial" w:hAnsi="Arial" w:cs="Arial"/>
          <w:b/>
          <w:bCs/>
          <w:sz w:val="52"/>
          <w:szCs w:val="52"/>
        </w:rPr>
      </w:pPr>
      <w:r w:rsidRPr="009F103E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 xml:space="preserve">                                </w:t>
      </w:r>
      <w:r w:rsidR="001F4E7A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 xml:space="preserve"> </w:t>
      </w:r>
      <w:r w:rsidR="009E79EA" w:rsidRPr="009F103E">
        <w:rPr>
          <w:rFonts w:ascii="Arial" w:hAnsi="Arial" w:cs="Arial"/>
          <w:b/>
          <w:bCs/>
          <w:sz w:val="52"/>
          <w:szCs w:val="52"/>
        </w:rPr>
        <w:t>Jude Iloene</w:t>
      </w:r>
    </w:p>
    <w:p w:rsidR="009F103E" w:rsidRPr="009F103E" w:rsidRDefault="009F103E" w:rsidP="00047343">
      <w:pPr>
        <w:tabs>
          <w:tab w:val="left" w:pos="8880"/>
        </w:tabs>
        <w:rPr>
          <w:rFonts w:ascii="Arial" w:hAnsi="Arial" w:cs="Arial"/>
          <w:b/>
          <w:sz w:val="32"/>
          <w:szCs w:val="32"/>
        </w:rPr>
      </w:pPr>
    </w:p>
    <w:p w:rsidR="00047343" w:rsidRPr="009F103E" w:rsidRDefault="009130EF" w:rsidP="00047343">
      <w:pPr>
        <w:tabs>
          <w:tab w:val="left" w:pos="8880"/>
        </w:tabs>
        <w:rPr>
          <w:rFonts w:ascii="Arial" w:hAnsi="Arial" w:cs="Arial"/>
          <w:b/>
          <w:sz w:val="32"/>
          <w:szCs w:val="32"/>
          <w:lang w:val="en-GB"/>
        </w:rPr>
      </w:pPr>
      <w:r w:rsidRPr="009F103E">
        <w:rPr>
          <w:rFonts w:ascii="Arial" w:hAnsi="Arial" w:cs="Arial"/>
          <w:b/>
          <w:sz w:val="32"/>
          <w:szCs w:val="32"/>
        </w:rPr>
        <w:t xml:space="preserve">    </w:t>
      </w:r>
      <w:r w:rsidR="009F103E" w:rsidRPr="009F103E">
        <w:rPr>
          <w:rFonts w:ascii="Arial" w:hAnsi="Arial" w:cs="Arial"/>
          <w:b/>
          <w:sz w:val="32"/>
          <w:szCs w:val="32"/>
        </w:rPr>
        <w:t xml:space="preserve">     </w:t>
      </w:r>
      <w:r w:rsidRPr="009F103E">
        <w:rPr>
          <w:rFonts w:ascii="Arial" w:hAnsi="Arial" w:cs="Arial"/>
          <w:b/>
          <w:sz w:val="32"/>
          <w:szCs w:val="32"/>
        </w:rPr>
        <w:t xml:space="preserve"> </w:t>
      </w:r>
      <w:r w:rsidR="001F4E7A">
        <w:rPr>
          <w:rFonts w:ascii="Arial" w:hAnsi="Arial" w:cs="Arial"/>
          <w:b/>
          <w:sz w:val="32"/>
          <w:szCs w:val="32"/>
        </w:rPr>
        <w:t xml:space="preserve">    Mobile:</w:t>
      </w:r>
      <w:r w:rsidR="0005315A">
        <w:rPr>
          <w:rFonts w:ascii="Arial" w:hAnsi="Arial" w:cs="Arial"/>
          <w:b/>
          <w:sz w:val="32"/>
          <w:szCs w:val="32"/>
        </w:rPr>
        <w:t>07411010120,</w:t>
      </w:r>
      <w:r w:rsidR="0005315A" w:rsidRPr="009F103E">
        <w:rPr>
          <w:rFonts w:ascii="Arial" w:hAnsi="Arial" w:cs="Arial"/>
          <w:b/>
          <w:sz w:val="32"/>
          <w:szCs w:val="32"/>
        </w:rPr>
        <w:t xml:space="preserve"> Email</w:t>
      </w:r>
      <w:r w:rsidR="00047343" w:rsidRPr="009F103E">
        <w:rPr>
          <w:rFonts w:ascii="Arial" w:hAnsi="Arial" w:cs="Arial"/>
          <w:b/>
          <w:sz w:val="32"/>
          <w:szCs w:val="32"/>
        </w:rPr>
        <w:t>: juddyiloene@gmail.com</w:t>
      </w:r>
    </w:p>
    <w:p w:rsidR="004A6DFA" w:rsidRDefault="00231E6C" w:rsidP="00A71DC7">
      <w:pPr>
        <w:tabs>
          <w:tab w:val="left" w:pos="8880"/>
        </w:tabs>
        <w:rPr>
          <w:rFonts w:ascii="Arial" w:hAnsi="Arial" w:cs="Arial"/>
          <w:b/>
          <w:color w:val="1F3864" w:themeColor="accent1" w:themeShade="80"/>
        </w:rPr>
      </w:pPr>
      <w:r w:rsidRPr="00231E6C">
        <w:rPr>
          <w:rFonts w:ascii="Arial" w:hAnsi="Arial" w:cs="Arial"/>
          <w:b/>
          <w:color w:val="1F3864" w:themeColor="accent1" w:themeShade="80"/>
        </w:rPr>
        <w:t xml:space="preserve">   </w:t>
      </w:r>
      <w:r>
        <w:rPr>
          <w:rFonts w:ascii="Arial" w:hAnsi="Arial" w:cs="Arial"/>
          <w:b/>
          <w:color w:val="1F3864" w:themeColor="accent1" w:themeShade="80"/>
        </w:rPr>
        <w:t xml:space="preserve">                       </w:t>
      </w:r>
    </w:p>
    <w:p w:rsidR="004C4069" w:rsidRPr="004C4069" w:rsidRDefault="004C4069" w:rsidP="004C4069">
      <w:pPr>
        <w:widowControl/>
        <w:suppressAutoHyphens w:val="0"/>
        <w:overflowPunct/>
        <w:autoSpaceDE/>
        <w:jc w:val="center"/>
        <w:rPr>
          <w:rFonts w:ascii="Arial" w:hAnsi="Arial" w:cs="Arial"/>
          <w:kern w:val="0"/>
          <w:sz w:val="20"/>
          <w:szCs w:val="22"/>
          <w:lang w:val="it-IT" w:eastAsia="en-US"/>
        </w:rPr>
      </w:pPr>
    </w:p>
    <w:p w:rsidR="004C4069" w:rsidRPr="00C67B4A" w:rsidRDefault="009F103E" w:rsidP="004C4069">
      <w:pPr>
        <w:widowControl/>
        <w:tabs>
          <w:tab w:val="left" w:pos="2895"/>
        </w:tabs>
        <w:suppressAutoHyphens w:val="0"/>
        <w:overflowPunct/>
        <w:autoSpaceDE/>
        <w:outlineLvl w:val="0"/>
        <w:rPr>
          <w:rFonts w:ascii="Arial" w:hAnsi="Arial" w:cs="Arial"/>
          <w:b/>
          <w:kern w:val="0"/>
          <w:sz w:val="36"/>
          <w:szCs w:val="36"/>
          <w:lang w:eastAsia="en-US"/>
        </w:rPr>
      </w:pPr>
      <w:r>
        <w:rPr>
          <w:rFonts w:ascii="Arial" w:hAnsi="Arial" w:cs="Arial"/>
          <w:b/>
          <w:kern w:val="0"/>
          <w:sz w:val="36"/>
          <w:szCs w:val="36"/>
          <w:lang w:eastAsia="en-US"/>
        </w:rPr>
        <w:t xml:space="preserve">                                  </w:t>
      </w:r>
      <w:r w:rsidR="003C4494" w:rsidRPr="00C67B4A">
        <w:rPr>
          <w:rFonts w:ascii="Arial" w:hAnsi="Arial" w:cs="Arial"/>
          <w:b/>
          <w:kern w:val="0"/>
          <w:sz w:val="36"/>
          <w:szCs w:val="36"/>
          <w:lang w:eastAsia="en-US"/>
        </w:rPr>
        <w:t xml:space="preserve">Profile </w:t>
      </w:r>
      <w:r w:rsidR="004C4069" w:rsidRPr="00C67B4A">
        <w:rPr>
          <w:rFonts w:ascii="Arial" w:hAnsi="Arial" w:cs="Arial"/>
          <w:b/>
          <w:kern w:val="0"/>
          <w:sz w:val="36"/>
          <w:szCs w:val="36"/>
          <w:lang w:eastAsia="en-US"/>
        </w:rPr>
        <w:tab/>
      </w:r>
    </w:p>
    <w:p w:rsidR="004C4069" w:rsidRPr="004C4069" w:rsidRDefault="004C4069" w:rsidP="004C4069">
      <w:pPr>
        <w:widowControl/>
        <w:suppressAutoHyphens w:val="0"/>
        <w:overflowPunct/>
        <w:autoSpaceDE/>
        <w:rPr>
          <w:rFonts w:ascii="Arial" w:hAnsi="Arial" w:cs="Arial"/>
          <w:kern w:val="0"/>
          <w:sz w:val="20"/>
          <w:szCs w:val="22"/>
          <w:lang w:eastAsia="en-US"/>
        </w:rPr>
      </w:pPr>
    </w:p>
    <w:p w:rsidR="00DB0621" w:rsidRDefault="00DB0621" w:rsidP="00DB0621">
      <w:pPr>
        <w:rPr>
          <w:rFonts w:ascii="Segoe UI" w:hAnsi="Segoe UI" w:cs="Segoe UI"/>
          <w:shd w:val="clear" w:color="auto" w:fill="FFFFFF"/>
        </w:rPr>
      </w:pPr>
      <w:r w:rsidRPr="001E4745">
        <w:rPr>
          <w:rFonts w:ascii="Arial" w:hAnsi="Arial" w:cs="Arial"/>
          <w:shd w:val="clear" w:color="auto" w:fill="FFFFFF"/>
        </w:rPr>
        <w:t>I am a highly motivated and focused</w:t>
      </w:r>
      <w:r w:rsidR="003403C2">
        <w:rPr>
          <w:rFonts w:ascii="Arial" w:hAnsi="Arial" w:cs="Arial"/>
          <w:shd w:val="clear" w:color="auto" w:fill="FFFFFF"/>
        </w:rPr>
        <w:t xml:space="preserve"> </w:t>
      </w:r>
      <w:r w:rsidR="00DE2FFC">
        <w:rPr>
          <w:rFonts w:ascii="Arial" w:hAnsi="Arial" w:cs="Arial"/>
          <w:shd w:val="clear" w:color="auto" w:fill="FFFFFF"/>
        </w:rPr>
        <w:t>scrum master</w:t>
      </w:r>
      <w:r w:rsidRPr="001E4745">
        <w:rPr>
          <w:rFonts w:ascii="Arial" w:hAnsi="Arial" w:cs="Arial"/>
          <w:shd w:val="clear" w:color="auto" w:fill="FFFFFF"/>
        </w:rPr>
        <w:t>. A certifie</w:t>
      </w:r>
      <w:r w:rsidR="009816BA">
        <w:rPr>
          <w:rFonts w:ascii="Arial" w:hAnsi="Arial" w:cs="Arial"/>
          <w:shd w:val="clear" w:color="auto" w:fill="FFFFFF"/>
        </w:rPr>
        <w:t xml:space="preserve">d </w:t>
      </w:r>
      <w:r w:rsidR="00DD352C">
        <w:rPr>
          <w:rFonts w:ascii="Arial" w:hAnsi="Arial" w:cs="Arial"/>
          <w:shd w:val="clear" w:color="auto" w:fill="FFFFFF"/>
        </w:rPr>
        <w:t xml:space="preserve">agile </w:t>
      </w:r>
      <w:r w:rsidR="009816BA">
        <w:rPr>
          <w:rFonts w:ascii="Arial" w:hAnsi="Arial" w:cs="Arial"/>
          <w:shd w:val="clear" w:color="auto" w:fill="FFFFFF"/>
        </w:rPr>
        <w:t>coach</w:t>
      </w:r>
      <w:r w:rsidR="00DE2FFC">
        <w:rPr>
          <w:rFonts w:ascii="Arial" w:hAnsi="Arial" w:cs="Arial"/>
          <w:shd w:val="clear" w:color="auto" w:fill="FFFFFF"/>
        </w:rPr>
        <w:t>,</w:t>
      </w:r>
      <w:r w:rsidR="009816BA">
        <w:rPr>
          <w:rFonts w:ascii="Arial" w:hAnsi="Arial" w:cs="Arial"/>
          <w:shd w:val="clear" w:color="auto" w:fill="FFFFFF"/>
        </w:rPr>
        <w:t xml:space="preserve"> </w:t>
      </w:r>
      <w:r w:rsidR="003403C2">
        <w:rPr>
          <w:rFonts w:ascii="Arial" w:hAnsi="Arial" w:cs="Arial"/>
          <w:shd w:val="clear" w:color="auto" w:fill="FFFFFF"/>
        </w:rPr>
        <w:t xml:space="preserve">scrum </w:t>
      </w:r>
      <w:r w:rsidR="004461FD">
        <w:rPr>
          <w:rFonts w:ascii="Arial" w:hAnsi="Arial" w:cs="Arial"/>
          <w:shd w:val="clear" w:color="auto" w:fill="FFFFFF"/>
        </w:rPr>
        <w:t>master and</w:t>
      </w:r>
      <w:r w:rsidR="00DE2FFC">
        <w:rPr>
          <w:rFonts w:ascii="Arial" w:hAnsi="Arial" w:cs="Arial"/>
          <w:shd w:val="clear" w:color="auto" w:fill="FFFFFF"/>
        </w:rPr>
        <w:t xml:space="preserve"> agile project management </w:t>
      </w:r>
      <w:r w:rsidR="00276F52">
        <w:rPr>
          <w:rFonts w:ascii="Arial" w:hAnsi="Arial" w:cs="Arial"/>
          <w:shd w:val="clear" w:color="auto" w:fill="FFFFFF"/>
        </w:rPr>
        <w:t>practitioner</w:t>
      </w:r>
      <w:r w:rsidR="00DE2FFC">
        <w:rPr>
          <w:rFonts w:ascii="Arial" w:hAnsi="Arial" w:cs="Arial"/>
          <w:shd w:val="clear" w:color="auto" w:fill="FFFFFF"/>
        </w:rPr>
        <w:t>.</w:t>
      </w:r>
      <w:r w:rsidR="00FD007B">
        <w:rPr>
          <w:rFonts w:ascii="Arial" w:hAnsi="Arial" w:cs="Arial"/>
          <w:shd w:val="clear" w:color="auto" w:fill="FFFFFF"/>
        </w:rPr>
        <w:t xml:space="preserve"> I</w:t>
      </w:r>
      <w:r w:rsidR="009F103E">
        <w:rPr>
          <w:rFonts w:ascii="Arial" w:hAnsi="Arial" w:cs="Arial"/>
          <w:shd w:val="clear" w:color="auto" w:fill="FFFFFF"/>
        </w:rPr>
        <w:t xml:space="preserve"> </w:t>
      </w:r>
      <w:r w:rsidR="00DD352C">
        <w:rPr>
          <w:rFonts w:ascii="Arial" w:hAnsi="Arial" w:cs="Arial"/>
          <w:shd w:val="clear" w:color="auto" w:fill="FFFFFF"/>
        </w:rPr>
        <w:t>have</w:t>
      </w:r>
      <w:r w:rsidR="009F103E">
        <w:rPr>
          <w:rFonts w:ascii="Arial" w:hAnsi="Arial" w:cs="Arial"/>
          <w:shd w:val="clear" w:color="auto" w:fill="FFFFFF"/>
        </w:rPr>
        <w:t xml:space="preserve"> </w:t>
      </w:r>
      <w:r w:rsidR="00635029">
        <w:rPr>
          <w:rFonts w:ascii="Arial" w:hAnsi="Arial" w:cs="Arial"/>
          <w:shd w:val="clear" w:color="auto" w:fill="FFFFFF"/>
        </w:rPr>
        <w:t xml:space="preserve">a </w:t>
      </w:r>
      <w:r w:rsidR="009F103E">
        <w:rPr>
          <w:rFonts w:ascii="Arial" w:hAnsi="Arial" w:cs="Arial"/>
          <w:shd w:val="clear" w:color="auto" w:fill="FFFFFF"/>
        </w:rPr>
        <w:t>s</w:t>
      </w:r>
      <w:r w:rsidRPr="001E4745">
        <w:rPr>
          <w:rFonts w:ascii="Arial" w:hAnsi="Arial" w:cs="Arial"/>
          <w:shd w:val="clear" w:color="auto" w:fill="FFFFFF"/>
        </w:rPr>
        <w:t>trong experience in overcom</w:t>
      </w:r>
      <w:r w:rsidR="0010080E">
        <w:rPr>
          <w:rFonts w:ascii="Arial" w:hAnsi="Arial" w:cs="Arial"/>
          <w:shd w:val="clear" w:color="auto" w:fill="FFFFFF"/>
        </w:rPr>
        <w:t>ing organizational challenges in</w:t>
      </w:r>
      <w:r w:rsidRPr="001E4745">
        <w:rPr>
          <w:rFonts w:ascii="Arial" w:hAnsi="Arial" w:cs="Arial"/>
          <w:shd w:val="clear" w:color="auto" w:fill="FFFFFF"/>
        </w:rPr>
        <w:t xml:space="preserve"> transitioning to agile methodology from tra</w:t>
      </w:r>
      <w:r w:rsidR="003C7233">
        <w:rPr>
          <w:rFonts w:ascii="Arial" w:hAnsi="Arial" w:cs="Arial"/>
          <w:shd w:val="clear" w:color="auto" w:fill="FFFFFF"/>
        </w:rPr>
        <w:t>ditional waterfall method</w:t>
      </w:r>
      <w:r w:rsidR="00EF38A9">
        <w:rPr>
          <w:rFonts w:ascii="Arial" w:hAnsi="Arial" w:cs="Arial"/>
          <w:shd w:val="clear" w:color="auto" w:fill="FFFFFF"/>
        </w:rPr>
        <w:t>. A</w:t>
      </w:r>
      <w:r w:rsidR="003C7233">
        <w:rPr>
          <w:rFonts w:ascii="Arial" w:hAnsi="Arial" w:cs="Arial"/>
          <w:shd w:val="clear" w:color="auto" w:fill="FFFFFF"/>
        </w:rPr>
        <w:t xml:space="preserve"> </w:t>
      </w:r>
      <w:r w:rsidR="00566801">
        <w:rPr>
          <w:rFonts w:ascii="Arial" w:hAnsi="Arial" w:cs="Arial"/>
          <w:shd w:val="clear" w:color="auto" w:fill="FFFFFF"/>
        </w:rPr>
        <w:t xml:space="preserve">servant leader with </w:t>
      </w:r>
      <w:r w:rsidR="009F103E">
        <w:rPr>
          <w:rFonts w:ascii="Arial" w:hAnsi="Arial" w:cs="Arial"/>
          <w:shd w:val="clear" w:color="auto" w:fill="FFFFFF"/>
        </w:rPr>
        <w:t xml:space="preserve">excellent </w:t>
      </w:r>
      <w:r w:rsidRPr="001E4745">
        <w:rPr>
          <w:rFonts w:ascii="Arial" w:hAnsi="Arial" w:cs="Arial"/>
          <w:shd w:val="clear" w:color="auto" w:fill="FFFFFF"/>
        </w:rPr>
        <w:t>communication an</w:t>
      </w:r>
      <w:r w:rsidR="009F103E">
        <w:rPr>
          <w:rFonts w:ascii="Arial" w:hAnsi="Arial" w:cs="Arial"/>
          <w:shd w:val="clear" w:color="auto" w:fill="FFFFFF"/>
        </w:rPr>
        <w:t xml:space="preserve">d interpersonal skills who can </w:t>
      </w:r>
      <w:r w:rsidRPr="001E4745">
        <w:rPr>
          <w:rFonts w:ascii="Arial" w:hAnsi="Arial" w:cs="Arial"/>
          <w:shd w:val="clear" w:color="auto" w:fill="FFFFFF"/>
        </w:rPr>
        <w:t>collaborate with stakeholders and agile development teams</w:t>
      </w:r>
      <w:r w:rsidR="003C7233">
        <w:rPr>
          <w:rFonts w:ascii="Arial" w:hAnsi="Arial" w:cs="Arial"/>
          <w:shd w:val="clear" w:color="auto" w:fill="FFFFFF"/>
        </w:rPr>
        <w:t xml:space="preserve"> to succeed in high-pressure</w:t>
      </w:r>
      <w:r w:rsidR="00635029">
        <w:rPr>
          <w:rFonts w:ascii="Arial" w:hAnsi="Arial" w:cs="Arial"/>
          <w:shd w:val="clear" w:color="auto" w:fill="FFFFFF"/>
        </w:rPr>
        <w:t xml:space="preserve">d </w:t>
      </w:r>
      <w:r w:rsidR="00C65BD0">
        <w:rPr>
          <w:rFonts w:ascii="Arial" w:hAnsi="Arial" w:cs="Arial"/>
          <w:shd w:val="clear" w:color="auto" w:fill="FFFFFF"/>
        </w:rPr>
        <w:t>environment.</w:t>
      </w:r>
      <w:r w:rsidR="003C7233">
        <w:rPr>
          <w:rFonts w:ascii="Arial" w:hAnsi="Arial" w:cs="Arial"/>
          <w:shd w:val="clear" w:color="auto" w:fill="FFFFFF"/>
        </w:rPr>
        <w:t xml:space="preserve"> I</w:t>
      </w:r>
      <w:r w:rsidR="009F103E">
        <w:rPr>
          <w:rFonts w:ascii="Arial" w:hAnsi="Arial" w:cs="Arial"/>
          <w:shd w:val="clear" w:color="auto" w:fill="FFFFFF"/>
        </w:rPr>
        <w:t xml:space="preserve"> am a </w:t>
      </w:r>
      <w:r w:rsidRPr="001E4745">
        <w:rPr>
          <w:rFonts w:ascii="Arial" w:hAnsi="Arial" w:cs="Arial"/>
          <w:shd w:val="clear" w:color="auto" w:fill="FFFFFF"/>
        </w:rPr>
        <w:t>strong team player with the ability to build relationships across organizational levels and effectively deal with teams comprised of bo</w:t>
      </w:r>
      <w:r w:rsidR="00FE29DD">
        <w:rPr>
          <w:rFonts w:ascii="Arial" w:hAnsi="Arial" w:cs="Arial"/>
          <w:shd w:val="clear" w:color="auto" w:fill="FFFFFF"/>
        </w:rPr>
        <w:t>th on and off-shore</w:t>
      </w:r>
      <w:r>
        <w:rPr>
          <w:rFonts w:ascii="Segoe UI" w:hAnsi="Segoe UI" w:cs="Segoe UI"/>
          <w:shd w:val="clear" w:color="auto" w:fill="FFFFFF"/>
        </w:rPr>
        <w:t>.</w:t>
      </w:r>
    </w:p>
    <w:p w:rsidR="009F103E" w:rsidRPr="004E0ADF" w:rsidRDefault="009F103E" w:rsidP="009F103E">
      <w:pPr>
        <w:pStyle w:val="ListParagraph"/>
        <w:overflowPunct/>
        <w:ind w:left="360"/>
        <w:rPr>
          <w:rFonts w:ascii="Cambria" w:hAnsi="Cambria" w:cs="Arial"/>
        </w:rPr>
      </w:pPr>
    </w:p>
    <w:p w:rsidR="00701F47" w:rsidRDefault="002B7781" w:rsidP="00701F47">
      <w:pPr>
        <w:overflowPunct/>
        <w:rPr>
          <w:rFonts w:ascii="Cambria" w:hAnsi="Cambria" w:cs="Arial"/>
          <w:b/>
          <w:sz w:val="28"/>
          <w:szCs w:val="28"/>
        </w:rPr>
      </w:pPr>
      <w:r w:rsidRPr="009D6EEC">
        <w:rPr>
          <w:rFonts w:ascii="Cambria" w:hAnsi="Cambria" w:cs="Arial"/>
          <w:b/>
          <w:sz w:val="28"/>
          <w:szCs w:val="28"/>
        </w:rPr>
        <w:t xml:space="preserve">Academic </w:t>
      </w:r>
      <w:r>
        <w:rPr>
          <w:rFonts w:ascii="Cambria" w:hAnsi="Cambria" w:cs="Arial"/>
          <w:b/>
          <w:sz w:val="28"/>
          <w:szCs w:val="28"/>
        </w:rPr>
        <w:t>institutions attended</w:t>
      </w:r>
    </w:p>
    <w:p w:rsidR="009F103E" w:rsidRDefault="009F103E" w:rsidP="00FD007B">
      <w:pPr>
        <w:pStyle w:val="ListParagraph"/>
        <w:numPr>
          <w:ilvl w:val="0"/>
          <w:numId w:val="4"/>
        </w:numPr>
        <w:overflowPunct/>
        <w:rPr>
          <w:rFonts w:ascii="Arial" w:hAnsi="Arial" w:cs="Arial"/>
        </w:rPr>
      </w:pPr>
      <w:r w:rsidRPr="001E4745">
        <w:rPr>
          <w:rFonts w:ascii="Arial" w:hAnsi="Arial" w:cs="Arial"/>
        </w:rPr>
        <w:t xml:space="preserve">BSc (Hon) in Computer Science (Second Class </w:t>
      </w:r>
      <w:r w:rsidR="002B7781">
        <w:rPr>
          <w:rFonts w:ascii="Arial" w:hAnsi="Arial" w:cs="Arial"/>
        </w:rPr>
        <w:t>Upper Division)-University of Nigeria.</w:t>
      </w:r>
    </w:p>
    <w:p w:rsidR="003C7233" w:rsidRDefault="003C7233" w:rsidP="00FD007B">
      <w:pPr>
        <w:pStyle w:val="ListParagraph"/>
        <w:numPr>
          <w:ilvl w:val="0"/>
          <w:numId w:val="4"/>
        </w:numPr>
        <w:overflowPunct/>
        <w:rPr>
          <w:rFonts w:ascii="Arial" w:hAnsi="Arial" w:cs="Arial"/>
        </w:rPr>
      </w:pPr>
      <w:r w:rsidRPr="001E4745">
        <w:rPr>
          <w:rFonts w:ascii="Arial" w:hAnsi="Arial" w:cs="Arial"/>
        </w:rPr>
        <w:t>Master of Science in Business information systems</w:t>
      </w:r>
      <w:r>
        <w:rPr>
          <w:rFonts w:ascii="Arial" w:hAnsi="Arial" w:cs="Arial"/>
        </w:rPr>
        <w:t xml:space="preserve"> – University of East London.</w:t>
      </w:r>
    </w:p>
    <w:p w:rsidR="002B7781" w:rsidRPr="001E4745" w:rsidRDefault="002B7781" w:rsidP="002B7781">
      <w:pPr>
        <w:numPr>
          <w:ilvl w:val="0"/>
          <w:numId w:val="4"/>
        </w:numPr>
        <w:tabs>
          <w:tab w:val="left" w:pos="2880"/>
        </w:tabs>
        <w:overflowPunct/>
        <w:rPr>
          <w:rFonts w:ascii="Arial" w:hAnsi="Arial" w:cs="Arial"/>
        </w:rPr>
      </w:pPr>
      <w:r w:rsidRPr="001E4745">
        <w:rPr>
          <w:rFonts w:ascii="Arial" w:hAnsi="Arial" w:cs="Arial"/>
        </w:rPr>
        <w:t xml:space="preserve">University of Virginia, United states of </w:t>
      </w:r>
      <w:r w:rsidR="00FB47E5" w:rsidRPr="001E4745">
        <w:rPr>
          <w:rFonts w:ascii="Arial" w:hAnsi="Arial" w:cs="Arial"/>
        </w:rPr>
        <w:t>America</w:t>
      </w:r>
      <w:r w:rsidR="00566801">
        <w:rPr>
          <w:rFonts w:ascii="Arial" w:hAnsi="Arial" w:cs="Arial"/>
        </w:rPr>
        <w:t>- digital transformation and innovation</w:t>
      </w:r>
      <w:r w:rsidR="00FB47E5" w:rsidRPr="001E4745">
        <w:rPr>
          <w:rFonts w:ascii="Arial" w:hAnsi="Arial" w:cs="Arial"/>
        </w:rPr>
        <w:t>.</w:t>
      </w:r>
      <w:r w:rsidRPr="001E4745">
        <w:rPr>
          <w:rFonts w:ascii="Arial" w:hAnsi="Arial" w:cs="Arial"/>
        </w:rPr>
        <w:t xml:space="preserve">                             </w:t>
      </w:r>
    </w:p>
    <w:p w:rsidR="009F103E" w:rsidRPr="001E4745" w:rsidRDefault="009F103E" w:rsidP="009F103E">
      <w:pPr>
        <w:pStyle w:val="ListParagraph"/>
        <w:overflowPunct/>
        <w:ind w:left="360"/>
        <w:rPr>
          <w:rFonts w:ascii="Arial" w:hAnsi="Arial" w:cs="Arial"/>
        </w:rPr>
      </w:pPr>
    </w:p>
    <w:p w:rsidR="00701F47" w:rsidRDefault="00701F47" w:rsidP="00701F47">
      <w:pPr>
        <w:overflowPunct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 xml:space="preserve">Professional </w:t>
      </w:r>
      <w:r w:rsidRPr="009D6EEC">
        <w:rPr>
          <w:rFonts w:ascii="Cambria" w:hAnsi="Cambria" w:cs="Arial"/>
          <w:b/>
          <w:sz w:val="28"/>
          <w:szCs w:val="28"/>
        </w:rPr>
        <w:t>Certificates obtained</w:t>
      </w:r>
      <w:r>
        <w:rPr>
          <w:rFonts w:ascii="Cambria" w:hAnsi="Cambria" w:cs="Arial"/>
          <w:b/>
          <w:sz w:val="28"/>
          <w:szCs w:val="28"/>
        </w:rPr>
        <w:t xml:space="preserve"> </w:t>
      </w:r>
    </w:p>
    <w:p w:rsidR="00701F47" w:rsidRPr="001E4745" w:rsidRDefault="00701F47" w:rsidP="00332025">
      <w:pPr>
        <w:numPr>
          <w:ilvl w:val="0"/>
          <w:numId w:val="3"/>
        </w:numPr>
        <w:tabs>
          <w:tab w:val="clear" w:pos="720"/>
          <w:tab w:val="num" w:pos="360"/>
        </w:tabs>
        <w:overflowPunct/>
        <w:ind w:left="360"/>
        <w:rPr>
          <w:rFonts w:ascii="Arial" w:hAnsi="Arial" w:cs="Arial"/>
        </w:rPr>
      </w:pPr>
      <w:r w:rsidRPr="001E4745">
        <w:rPr>
          <w:rFonts w:ascii="Arial" w:hAnsi="Arial" w:cs="Arial"/>
        </w:rPr>
        <w:t>Certified Agile Coach</w:t>
      </w:r>
      <w:r w:rsidRPr="00B21530">
        <w:rPr>
          <w:rFonts w:ascii="Arial" w:hAnsi="Arial" w:cs="Arial"/>
          <w:b/>
        </w:rPr>
        <w:t>----</w:t>
      </w:r>
      <w:r w:rsidR="00332025" w:rsidRPr="00B21530">
        <w:rPr>
          <w:rFonts w:ascii="Arial" w:hAnsi="Arial" w:cs="Arial"/>
          <w:b/>
        </w:rPr>
        <w:t>84941770680248</w:t>
      </w:r>
      <w:r w:rsidR="003C7233">
        <w:rPr>
          <w:rFonts w:ascii="Arial" w:hAnsi="Arial" w:cs="Arial"/>
          <w:b/>
        </w:rPr>
        <w:t>.</w:t>
      </w:r>
    </w:p>
    <w:p w:rsidR="00701F47" w:rsidRPr="001E4745" w:rsidRDefault="00701F47" w:rsidP="00332025">
      <w:pPr>
        <w:numPr>
          <w:ilvl w:val="0"/>
          <w:numId w:val="3"/>
        </w:numPr>
        <w:tabs>
          <w:tab w:val="clear" w:pos="720"/>
          <w:tab w:val="num" w:pos="360"/>
        </w:tabs>
        <w:overflowPunct/>
        <w:ind w:left="360"/>
        <w:rPr>
          <w:rFonts w:ascii="Arial" w:hAnsi="Arial" w:cs="Arial"/>
        </w:rPr>
      </w:pPr>
      <w:r w:rsidRPr="001E4745">
        <w:rPr>
          <w:rFonts w:ascii="Arial" w:hAnsi="Arial" w:cs="Arial"/>
        </w:rPr>
        <w:t>Certified Scrum Master</w:t>
      </w:r>
      <w:r w:rsidRPr="00B21530">
        <w:rPr>
          <w:rFonts w:ascii="Arial" w:hAnsi="Arial" w:cs="Arial"/>
          <w:b/>
        </w:rPr>
        <w:t>---</w:t>
      </w:r>
      <w:r w:rsidR="00332025" w:rsidRPr="00B21530">
        <w:rPr>
          <w:rFonts w:ascii="Arial" w:hAnsi="Arial" w:cs="Arial"/>
          <w:b/>
        </w:rPr>
        <w:t>65820571330841</w:t>
      </w:r>
      <w:r w:rsidR="003C7233">
        <w:rPr>
          <w:rFonts w:ascii="Arial" w:hAnsi="Arial" w:cs="Arial"/>
          <w:b/>
        </w:rPr>
        <w:t>.</w:t>
      </w:r>
    </w:p>
    <w:p w:rsidR="00701F47" w:rsidRPr="000C0B70" w:rsidRDefault="00701F47" w:rsidP="00701F47">
      <w:pPr>
        <w:numPr>
          <w:ilvl w:val="0"/>
          <w:numId w:val="3"/>
        </w:numPr>
        <w:tabs>
          <w:tab w:val="clear" w:pos="720"/>
          <w:tab w:val="num" w:pos="360"/>
        </w:tabs>
        <w:overflowPunct/>
        <w:ind w:left="360"/>
        <w:rPr>
          <w:rFonts w:ascii="Arial" w:hAnsi="Arial" w:cs="Arial"/>
        </w:rPr>
      </w:pPr>
      <w:r w:rsidRPr="001E4745">
        <w:rPr>
          <w:rFonts w:ascii="Arial" w:hAnsi="Arial" w:cs="Arial"/>
        </w:rPr>
        <w:t>Certified agile project management practitioner (APMG</w:t>
      </w:r>
      <w:r w:rsidRPr="00B21530">
        <w:rPr>
          <w:rFonts w:ascii="Arial" w:hAnsi="Arial" w:cs="Arial"/>
          <w:b/>
        </w:rPr>
        <w:t>)</w:t>
      </w:r>
      <w:r w:rsidR="00332025" w:rsidRPr="00B21530">
        <w:rPr>
          <w:rFonts w:ascii="Arial" w:hAnsi="Arial" w:cs="Arial"/>
          <w:b/>
        </w:rPr>
        <w:t>—04243214-01-5D3B</w:t>
      </w:r>
      <w:r w:rsidR="003C7233">
        <w:rPr>
          <w:rFonts w:ascii="Arial" w:hAnsi="Arial" w:cs="Arial"/>
          <w:b/>
        </w:rPr>
        <w:t>.</w:t>
      </w:r>
    </w:p>
    <w:p w:rsidR="000C0B70" w:rsidRPr="001E4745" w:rsidRDefault="000C0B70" w:rsidP="000C0B70">
      <w:pPr>
        <w:numPr>
          <w:ilvl w:val="0"/>
          <w:numId w:val="3"/>
        </w:numPr>
        <w:tabs>
          <w:tab w:val="clear" w:pos="720"/>
          <w:tab w:val="num" w:pos="360"/>
        </w:tabs>
        <w:overflowPunct/>
        <w:ind w:left="360"/>
        <w:rPr>
          <w:rFonts w:ascii="Arial" w:hAnsi="Arial" w:cs="Arial"/>
        </w:rPr>
      </w:pPr>
      <w:r w:rsidRPr="001E4745">
        <w:rPr>
          <w:rFonts w:ascii="Arial" w:hAnsi="Arial" w:cs="Arial"/>
        </w:rPr>
        <w:t>Certified digital Transfo</w:t>
      </w:r>
      <w:r>
        <w:rPr>
          <w:rFonts w:ascii="Arial" w:hAnsi="Arial" w:cs="Arial"/>
        </w:rPr>
        <w:t>rmation professional (CDTP</w:t>
      </w:r>
      <w:r w:rsidRPr="00B21530">
        <w:rPr>
          <w:rFonts w:ascii="Arial" w:hAnsi="Arial" w:cs="Arial"/>
          <w:b/>
        </w:rPr>
        <w:t>)----</w:t>
      </w:r>
      <w:r w:rsidRPr="00B21530">
        <w:rPr>
          <w:b/>
        </w:rPr>
        <w:t xml:space="preserve"> </w:t>
      </w:r>
      <w:r w:rsidRPr="00B21530">
        <w:rPr>
          <w:rFonts w:ascii="Arial" w:hAnsi="Arial" w:cs="Arial"/>
          <w:b/>
        </w:rPr>
        <w:t>4L935YRAWW8D</w:t>
      </w:r>
      <w:r>
        <w:rPr>
          <w:rFonts w:ascii="Arial" w:hAnsi="Arial" w:cs="Arial"/>
          <w:b/>
        </w:rPr>
        <w:t>.</w:t>
      </w:r>
    </w:p>
    <w:p w:rsidR="000C0B70" w:rsidRPr="001E4745" w:rsidRDefault="000C0B70" w:rsidP="000C0B70">
      <w:pPr>
        <w:overflowPunct/>
        <w:ind w:left="360"/>
        <w:rPr>
          <w:rFonts w:ascii="Arial" w:hAnsi="Arial" w:cs="Arial"/>
        </w:rPr>
      </w:pPr>
    </w:p>
    <w:p w:rsidR="00CB7EDC" w:rsidRDefault="00CB7EDC" w:rsidP="00CB7EDC">
      <w:pPr>
        <w:overflowPunct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Technical and professional skills</w:t>
      </w:r>
    </w:p>
    <w:p w:rsidR="00CB7EDC" w:rsidRPr="007F0210" w:rsidRDefault="008D7AD8" w:rsidP="00CB7EDC">
      <w:pPr>
        <w:widowControl/>
        <w:numPr>
          <w:ilvl w:val="0"/>
          <w:numId w:val="2"/>
        </w:numPr>
        <w:tabs>
          <w:tab w:val="clear" w:pos="720"/>
          <w:tab w:val="num" w:pos="360"/>
        </w:tabs>
        <w:overflowPunct/>
        <w:autoSpaceDE/>
        <w:ind w:left="360"/>
        <w:rPr>
          <w:rFonts w:ascii="Arial" w:hAnsi="Arial" w:cs="Arial"/>
        </w:rPr>
      </w:pPr>
      <w:r>
        <w:rPr>
          <w:rFonts w:ascii="Arial" w:hAnsi="Arial" w:cs="Arial"/>
        </w:rPr>
        <w:t>Working knowledge</w:t>
      </w:r>
      <w:r w:rsidR="00CB7EDC" w:rsidRPr="007F0210">
        <w:rPr>
          <w:rFonts w:ascii="Arial" w:hAnsi="Arial" w:cs="Arial"/>
        </w:rPr>
        <w:t xml:space="preserve"> of </w:t>
      </w:r>
      <w:r w:rsidR="00742931">
        <w:rPr>
          <w:rFonts w:ascii="Arial" w:hAnsi="Arial" w:cs="Arial"/>
        </w:rPr>
        <w:t>Agile</w:t>
      </w:r>
      <w:r w:rsidR="002B5DFB">
        <w:rPr>
          <w:rFonts w:ascii="Arial" w:hAnsi="Arial" w:cs="Arial"/>
        </w:rPr>
        <w:t xml:space="preserve"> methodology, </w:t>
      </w:r>
      <w:r w:rsidR="00CC1119">
        <w:rPr>
          <w:rFonts w:ascii="Arial" w:hAnsi="Arial" w:cs="Arial"/>
        </w:rPr>
        <w:t>DevOps,</w:t>
      </w:r>
      <w:r w:rsidR="006E12E7">
        <w:rPr>
          <w:rFonts w:ascii="Arial" w:hAnsi="Arial" w:cs="Arial"/>
        </w:rPr>
        <w:t xml:space="preserve"> (CICD pipeline)</w:t>
      </w:r>
      <w:r w:rsidR="00CC1119">
        <w:rPr>
          <w:rFonts w:ascii="Arial" w:hAnsi="Arial" w:cs="Arial"/>
        </w:rPr>
        <w:t xml:space="preserve"> continuous</w:t>
      </w:r>
      <w:r w:rsidR="002B5DFB">
        <w:rPr>
          <w:rFonts w:ascii="Arial" w:hAnsi="Arial" w:cs="Arial"/>
        </w:rPr>
        <w:t xml:space="preserve"> integration tools,</w:t>
      </w:r>
      <w:r w:rsidR="00F13360">
        <w:rPr>
          <w:rFonts w:ascii="Arial" w:hAnsi="Arial" w:cs="Arial"/>
        </w:rPr>
        <w:t xml:space="preserve"> continuous delivery continuous deployment</w:t>
      </w:r>
      <w:r w:rsidR="002B5DFB">
        <w:rPr>
          <w:rFonts w:ascii="Arial" w:hAnsi="Arial" w:cs="Arial"/>
        </w:rPr>
        <w:t>,</w:t>
      </w:r>
      <w:r w:rsidR="00C629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Microservices,</w:t>
      </w:r>
      <w:r w:rsidR="00CB7EDC" w:rsidRPr="007F0210">
        <w:rPr>
          <w:rFonts w:ascii="Arial" w:hAnsi="Arial" w:cs="Arial"/>
          <w:bCs/>
        </w:rPr>
        <w:t xml:space="preserve"> Feature Driven Development (FDD), Behavior driven development (BDD)</w:t>
      </w:r>
      <w:r w:rsidR="001B4CB2">
        <w:rPr>
          <w:rFonts w:ascii="Arial" w:hAnsi="Arial" w:cs="Arial"/>
          <w:bCs/>
        </w:rPr>
        <w:t>.</w:t>
      </w:r>
      <w:r w:rsidR="00CB7EDC" w:rsidRPr="007F0210">
        <w:rPr>
          <w:rFonts w:ascii="Arial" w:hAnsi="Arial" w:cs="Arial"/>
          <w:bCs/>
        </w:rPr>
        <w:t xml:space="preserve"> </w:t>
      </w:r>
      <w:r w:rsidR="00CB7EDC" w:rsidRPr="007F0210">
        <w:rPr>
          <w:rFonts w:ascii="Arial" w:hAnsi="Arial" w:cs="Arial"/>
        </w:rPr>
        <w:t>Kanban, ITIL</w:t>
      </w:r>
      <w:r w:rsidR="003F2F46">
        <w:rPr>
          <w:rFonts w:ascii="Arial" w:hAnsi="Arial" w:cs="Arial"/>
        </w:rPr>
        <w:t>,</w:t>
      </w:r>
      <w:r w:rsidR="00CB7EDC" w:rsidRPr="007F0210">
        <w:rPr>
          <w:rFonts w:ascii="Arial" w:hAnsi="Arial" w:cs="Arial"/>
        </w:rPr>
        <w:t xml:space="preserve"> SDLC</w:t>
      </w:r>
      <w:r w:rsidR="001B4CB2">
        <w:rPr>
          <w:rFonts w:ascii="Arial" w:hAnsi="Arial" w:cs="Arial"/>
        </w:rPr>
        <w:t>.</w:t>
      </w:r>
    </w:p>
    <w:p w:rsidR="00CB7EDC" w:rsidRPr="007F0210" w:rsidRDefault="00CB7EDC" w:rsidP="00CB7EDC">
      <w:pPr>
        <w:widowControl/>
        <w:numPr>
          <w:ilvl w:val="0"/>
          <w:numId w:val="2"/>
        </w:numPr>
        <w:tabs>
          <w:tab w:val="clear" w:pos="720"/>
          <w:tab w:val="num" w:pos="360"/>
        </w:tabs>
        <w:overflowPunct/>
        <w:autoSpaceDE/>
        <w:ind w:left="360"/>
        <w:rPr>
          <w:rFonts w:ascii="Arial" w:hAnsi="Arial" w:cs="Arial"/>
        </w:rPr>
      </w:pPr>
      <w:r w:rsidRPr="007F0210">
        <w:rPr>
          <w:rFonts w:ascii="Arial" w:hAnsi="Arial" w:cs="Arial"/>
        </w:rPr>
        <w:t>Programming languages:</w:t>
      </w:r>
      <w:r w:rsidR="008D7AD8">
        <w:rPr>
          <w:rFonts w:ascii="Arial" w:hAnsi="Arial" w:cs="Arial"/>
        </w:rPr>
        <w:t xml:space="preserve"> Microsoft.net,Microsoft.net core,</w:t>
      </w:r>
      <w:r w:rsidR="00FE29DD">
        <w:rPr>
          <w:rFonts w:ascii="Arial" w:hAnsi="Arial" w:cs="Arial"/>
        </w:rPr>
        <w:t>VB.n</w:t>
      </w:r>
      <w:r w:rsidRPr="007F0210">
        <w:rPr>
          <w:rFonts w:ascii="Arial" w:hAnsi="Arial" w:cs="Arial"/>
        </w:rPr>
        <w:t>et,</w:t>
      </w:r>
      <w:r w:rsidR="008D7AD8">
        <w:rPr>
          <w:rFonts w:ascii="Arial" w:hAnsi="Arial" w:cs="Arial"/>
        </w:rPr>
        <w:t>Webapi,</w:t>
      </w:r>
      <w:r w:rsidRPr="007F0210">
        <w:rPr>
          <w:rFonts w:ascii="Arial" w:hAnsi="Arial" w:cs="Arial"/>
        </w:rPr>
        <w:t>Java, Html, PHP and C</w:t>
      </w:r>
      <w:r w:rsidR="00FE29DD">
        <w:rPr>
          <w:rFonts w:ascii="Arial" w:hAnsi="Arial" w:cs="Arial"/>
        </w:rPr>
        <w:t>#</w:t>
      </w:r>
    </w:p>
    <w:p w:rsidR="00CB7EDC" w:rsidRPr="007F0210" w:rsidRDefault="00CB7EDC" w:rsidP="00CB7EDC">
      <w:pPr>
        <w:widowControl/>
        <w:numPr>
          <w:ilvl w:val="0"/>
          <w:numId w:val="2"/>
        </w:numPr>
        <w:tabs>
          <w:tab w:val="clear" w:pos="720"/>
          <w:tab w:val="left" w:pos="360"/>
        </w:tabs>
        <w:overflowPunct/>
        <w:autoSpaceDE/>
        <w:ind w:left="360"/>
        <w:rPr>
          <w:rFonts w:ascii="Arial" w:hAnsi="Arial" w:cs="Arial"/>
          <w:bCs/>
        </w:rPr>
      </w:pPr>
      <w:r w:rsidRPr="007F0210">
        <w:rPr>
          <w:rFonts w:ascii="Arial" w:hAnsi="Arial" w:cs="Arial"/>
          <w:lang w:val="en-GB"/>
        </w:rPr>
        <w:t>Tools: Jira, confluenc</w:t>
      </w:r>
      <w:r w:rsidR="007F0210">
        <w:rPr>
          <w:rFonts w:ascii="Arial" w:hAnsi="Arial" w:cs="Arial"/>
          <w:lang w:val="en-GB"/>
        </w:rPr>
        <w:t>e, SharePoint,</w:t>
      </w:r>
      <w:r w:rsidR="00BB74CE">
        <w:rPr>
          <w:rFonts w:ascii="Arial" w:hAnsi="Arial" w:cs="Arial"/>
          <w:lang w:val="en-GB"/>
        </w:rPr>
        <w:t xml:space="preserve"> </w:t>
      </w:r>
      <w:r w:rsidR="00951D0A">
        <w:rPr>
          <w:rFonts w:ascii="Arial" w:hAnsi="Arial" w:cs="Arial"/>
          <w:lang w:val="en-GB"/>
        </w:rPr>
        <w:t>Jenkins, GitHub</w:t>
      </w:r>
      <w:r w:rsidR="004F481A">
        <w:rPr>
          <w:rFonts w:ascii="Arial" w:hAnsi="Arial" w:cs="Arial"/>
          <w:lang w:val="en-GB"/>
        </w:rPr>
        <w:t>, Visual</w:t>
      </w:r>
      <w:r w:rsidR="007F0210">
        <w:rPr>
          <w:rFonts w:ascii="Arial" w:hAnsi="Arial" w:cs="Arial"/>
          <w:lang w:val="en-GB"/>
        </w:rPr>
        <w:t xml:space="preserve"> studio, </w:t>
      </w:r>
      <w:r w:rsidR="00951D0A">
        <w:rPr>
          <w:rFonts w:ascii="Arial" w:hAnsi="Arial" w:cs="Arial"/>
          <w:lang w:val="en-GB"/>
        </w:rPr>
        <w:t>VSTS, Monday.com</w:t>
      </w:r>
      <w:r w:rsidR="002F2774">
        <w:rPr>
          <w:rFonts w:ascii="Arial" w:hAnsi="Arial" w:cs="Arial"/>
          <w:lang w:val="en-GB"/>
        </w:rPr>
        <w:t>, Trello</w:t>
      </w:r>
      <w:r w:rsidR="0018547F">
        <w:rPr>
          <w:rFonts w:ascii="Arial" w:hAnsi="Arial" w:cs="Arial"/>
          <w:lang w:val="en-GB"/>
        </w:rPr>
        <w:t>.</w:t>
      </w:r>
    </w:p>
    <w:p w:rsidR="00CB7EDC" w:rsidRPr="007F0210" w:rsidRDefault="00CB7EDC" w:rsidP="00CB7EDC">
      <w:pPr>
        <w:widowControl/>
        <w:numPr>
          <w:ilvl w:val="0"/>
          <w:numId w:val="1"/>
        </w:numPr>
        <w:tabs>
          <w:tab w:val="clear" w:pos="720"/>
          <w:tab w:val="num" w:pos="360"/>
          <w:tab w:val="left" w:pos="1800"/>
        </w:tabs>
        <w:overflowPunct/>
        <w:autoSpaceDE/>
        <w:ind w:left="360"/>
        <w:jc w:val="both"/>
        <w:rPr>
          <w:rFonts w:ascii="Arial" w:hAnsi="Arial" w:cs="Arial"/>
          <w:lang w:val="en-GB"/>
        </w:rPr>
      </w:pPr>
      <w:r w:rsidRPr="007F0210">
        <w:rPr>
          <w:rFonts w:ascii="Arial" w:hAnsi="Arial" w:cs="Arial"/>
          <w:lang w:val="en-GB"/>
        </w:rPr>
        <w:t>Web browsers: Internet Explorer 10/11, Firefox, Safari, and Chrome</w:t>
      </w:r>
      <w:r w:rsidR="004F481A">
        <w:rPr>
          <w:rFonts w:ascii="Arial" w:hAnsi="Arial" w:cs="Arial"/>
          <w:lang w:val="en-GB"/>
        </w:rPr>
        <w:t>.</w:t>
      </w:r>
    </w:p>
    <w:p w:rsidR="00CB7EDC" w:rsidRDefault="00CB7EDC" w:rsidP="00CB7EDC">
      <w:pPr>
        <w:numPr>
          <w:ilvl w:val="0"/>
          <w:numId w:val="2"/>
        </w:numPr>
        <w:tabs>
          <w:tab w:val="clear" w:pos="720"/>
          <w:tab w:val="left" w:pos="90"/>
        </w:tabs>
        <w:overflowPunct/>
        <w:ind w:left="360"/>
        <w:jc w:val="both"/>
        <w:rPr>
          <w:rFonts w:ascii="Arial" w:hAnsi="Arial" w:cs="Arial"/>
          <w:lang w:val="en-GB"/>
        </w:rPr>
      </w:pPr>
      <w:r w:rsidRPr="007F0210">
        <w:rPr>
          <w:rFonts w:ascii="Arial" w:hAnsi="Arial" w:cs="Arial"/>
          <w:lang w:val="en-GB"/>
        </w:rPr>
        <w:t xml:space="preserve">Data base: </w:t>
      </w:r>
      <w:r w:rsidR="001B4CB2">
        <w:rPr>
          <w:rFonts w:ascii="Arial" w:hAnsi="Arial" w:cs="Arial"/>
          <w:lang w:val="en-GB"/>
        </w:rPr>
        <w:t>Microsoft SQL Server and Oracle.</w:t>
      </w:r>
    </w:p>
    <w:p w:rsidR="007364F8" w:rsidRDefault="0031441B" w:rsidP="00CB7EDC">
      <w:pPr>
        <w:numPr>
          <w:ilvl w:val="0"/>
          <w:numId w:val="2"/>
        </w:numPr>
        <w:tabs>
          <w:tab w:val="clear" w:pos="720"/>
          <w:tab w:val="left" w:pos="90"/>
        </w:tabs>
        <w:overflowPunct/>
        <w:ind w:left="36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GDS:</w:t>
      </w:r>
      <w:r w:rsidR="00951D0A">
        <w:rPr>
          <w:rFonts w:ascii="Arial" w:hAnsi="Arial" w:cs="Arial"/>
          <w:lang w:val="en-GB"/>
        </w:rPr>
        <w:t xml:space="preserve"> Discovery, Alpha, Beta</w:t>
      </w:r>
      <w:r w:rsidR="007364F8">
        <w:rPr>
          <w:rFonts w:ascii="Arial" w:hAnsi="Arial" w:cs="Arial"/>
          <w:lang w:val="en-GB"/>
        </w:rPr>
        <w:t xml:space="preserve"> and Live release</w:t>
      </w:r>
    </w:p>
    <w:p w:rsidR="003D687F" w:rsidRPr="00AB3C67" w:rsidRDefault="003D687F" w:rsidP="003D687F">
      <w:pPr>
        <w:numPr>
          <w:ilvl w:val="0"/>
          <w:numId w:val="2"/>
        </w:numPr>
        <w:tabs>
          <w:tab w:val="clear" w:pos="720"/>
          <w:tab w:val="num" w:pos="360"/>
        </w:tabs>
        <w:overflowPunct/>
        <w:ind w:left="360"/>
        <w:rPr>
          <w:rFonts w:ascii="Arial" w:hAnsi="Arial" w:cs="Arial"/>
        </w:rPr>
      </w:pPr>
      <w:r w:rsidRPr="007F0210">
        <w:rPr>
          <w:rFonts w:ascii="Arial" w:hAnsi="Arial" w:cs="Arial"/>
        </w:rPr>
        <w:t>Cloud Computing: Amazon web services (AWS)</w:t>
      </w:r>
      <w:r w:rsidR="00FE29DD">
        <w:rPr>
          <w:rFonts w:ascii="Arial" w:hAnsi="Arial" w:cs="Arial"/>
        </w:rPr>
        <w:t xml:space="preserve"> and Azure.</w:t>
      </w:r>
      <w:r w:rsidRPr="007F0210">
        <w:rPr>
          <w:rFonts w:ascii="Arial" w:hAnsi="Arial" w:cs="Arial"/>
          <w:b/>
          <w:bCs/>
        </w:rPr>
        <w:t xml:space="preserve">   </w:t>
      </w:r>
    </w:p>
    <w:p w:rsidR="00CB7EDC" w:rsidRDefault="003F2F46" w:rsidP="00CB7EDC">
      <w:pPr>
        <w:numPr>
          <w:ilvl w:val="0"/>
          <w:numId w:val="2"/>
        </w:numPr>
        <w:tabs>
          <w:tab w:val="clear" w:pos="720"/>
          <w:tab w:val="num" w:pos="360"/>
        </w:tabs>
        <w:overflowPunct/>
        <w:ind w:left="360"/>
        <w:rPr>
          <w:rFonts w:ascii="Arial" w:hAnsi="Arial" w:cs="Arial"/>
        </w:rPr>
      </w:pPr>
      <w:r>
        <w:rPr>
          <w:rFonts w:ascii="Arial" w:hAnsi="Arial" w:cs="Arial"/>
        </w:rPr>
        <w:t>Microsoft Office Suite:</w:t>
      </w:r>
      <w:r w:rsidRPr="007F0210">
        <w:rPr>
          <w:rFonts w:ascii="Arial" w:hAnsi="Arial" w:cs="Arial"/>
        </w:rPr>
        <w:t xml:space="preserve"> Microsoft</w:t>
      </w:r>
      <w:r w:rsidR="00CB7EDC" w:rsidRPr="007F0210">
        <w:rPr>
          <w:rFonts w:ascii="Arial" w:hAnsi="Arial" w:cs="Arial"/>
        </w:rPr>
        <w:t xml:space="preserve"> Word, Microsof</w:t>
      </w:r>
      <w:r>
        <w:rPr>
          <w:rFonts w:ascii="Arial" w:hAnsi="Arial" w:cs="Arial"/>
        </w:rPr>
        <w:t xml:space="preserve">t Excel, Microsoft Power point, </w:t>
      </w:r>
      <w:r w:rsidR="00CB7EDC" w:rsidRPr="007F0210">
        <w:rPr>
          <w:rFonts w:ascii="Arial" w:hAnsi="Arial" w:cs="Arial"/>
        </w:rPr>
        <w:t>Microsoft project</w:t>
      </w:r>
      <w:r w:rsidR="001B4CB2">
        <w:rPr>
          <w:rFonts w:ascii="Arial" w:hAnsi="Arial" w:cs="Arial"/>
        </w:rPr>
        <w:t>.</w:t>
      </w:r>
    </w:p>
    <w:p w:rsidR="0054301C" w:rsidRPr="007F0210" w:rsidRDefault="00F1048B" w:rsidP="00CB7EDC">
      <w:pPr>
        <w:numPr>
          <w:ilvl w:val="0"/>
          <w:numId w:val="2"/>
        </w:numPr>
        <w:tabs>
          <w:tab w:val="clear" w:pos="720"/>
          <w:tab w:val="num" w:pos="360"/>
        </w:tabs>
        <w:overflowPunct/>
        <w:ind w:left="360"/>
        <w:rPr>
          <w:rFonts w:ascii="Arial" w:hAnsi="Arial" w:cs="Arial"/>
        </w:rPr>
      </w:pPr>
      <w:r>
        <w:rPr>
          <w:rFonts w:ascii="Arial" w:hAnsi="Arial" w:cs="Arial"/>
        </w:rPr>
        <w:t>Expert in digital stages: discovery stage, alpha stage, beta stage live stage and retirement stage</w:t>
      </w:r>
    </w:p>
    <w:p w:rsidR="0054301C" w:rsidRDefault="003F2F46" w:rsidP="00AB3C67">
      <w:pPr>
        <w:overflowPunct/>
        <w:rPr>
          <w:rFonts w:ascii="Arial" w:hAnsi="Arial" w:cs="Arial"/>
          <w:b/>
          <w:bCs/>
          <w:sz w:val="28"/>
          <w:szCs w:val="28"/>
        </w:rPr>
      </w:pPr>
      <w:r w:rsidRPr="00C67B4A">
        <w:rPr>
          <w:rFonts w:ascii="Arial" w:hAnsi="Arial" w:cs="Arial"/>
          <w:b/>
          <w:bCs/>
          <w:sz w:val="28"/>
          <w:szCs w:val="28"/>
        </w:rPr>
        <w:t xml:space="preserve">                        </w:t>
      </w:r>
      <w:r w:rsidR="002B5DFB" w:rsidRPr="00C67B4A">
        <w:rPr>
          <w:rFonts w:ascii="Arial" w:hAnsi="Arial" w:cs="Arial"/>
          <w:b/>
          <w:bCs/>
          <w:sz w:val="28"/>
          <w:szCs w:val="28"/>
        </w:rPr>
        <w:t xml:space="preserve">    </w:t>
      </w:r>
    </w:p>
    <w:p w:rsidR="0054301C" w:rsidRDefault="0054301C" w:rsidP="00AB3C67">
      <w:pPr>
        <w:overflowPunct/>
        <w:rPr>
          <w:rFonts w:ascii="Arial" w:hAnsi="Arial" w:cs="Arial"/>
          <w:b/>
          <w:bCs/>
          <w:sz w:val="28"/>
          <w:szCs w:val="28"/>
        </w:rPr>
      </w:pPr>
    </w:p>
    <w:p w:rsidR="0054301C" w:rsidRDefault="0054301C" w:rsidP="00AB3C67">
      <w:pPr>
        <w:overflowPunct/>
        <w:rPr>
          <w:rFonts w:ascii="Arial" w:hAnsi="Arial" w:cs="Arial"/>
          <w:b/>
          <w:bCs/>
          <w:sz w:val="28"/>
          <w:szCs w:val="28"/>
        </w:rPr>
      </w:pPr>
    </w:p>
    <w:p w:rsidR="0054301C" w:rsidRDefault="0054301C" w:rsidP="00AB3C67">
      <w:pPr>
        <w:overflowPunct/>
        <w:rPr>
          <w:rFonts w:ascii="Arial" w:hAnsi="Arial" w:cs="Arial"/>
          <w:b/>
          <w:bCs/>
          <w:sz w:val="28"/>
          <w:szCs w:val="28"/>
        </w:rPr>
      </w:pPr>
    </w:p>
    <w:p w:rsidR="009E79EA" w:rsidRPr="003C7233" w:rsidRDefault="002B5DFB" w:rsidP="00AB3C67">
      <w:pPr>
        <w:overflowPunct/>
        <w:rPr>
          <w:rFonts w:ascii="Arial" w:hAnsi="Arial" w:cs="Arial"/>
          <w:b/>
          <w:bCs/>
          <w:sz w:val="32"/>
          <w:szCs w:val="32"/>
        </w:rPr>
      </w:pPr>
      <w:r w:rsidRPr="00C67B4A">
        <w:rPr>
          <w:rFonts w:ascii="Arial" w:hAnsi="Arial" w:cs="Arial"/>
          <w:b/>
          <w:bCs/>
          <w:sz w:val="28"/>
          <w:szCs w:val="28"/>
        </w:rPr>
        <w:t xml:space="preserve"> </w:t>
      </w:r>
      <w:r w:rsidR="00AB3C67" w:rsidRPr="003C7233">
        <w:rPr>
          <w:rFonts w:ascii="Arial" w:hAnsi="Arial" w:cs="Arial"/>
          <w:b/>
          <w:bCs/>
          <w:sz w:val="32"/>
          <w:szCs w:val="32"/>
        </w:rPr>
        <w:t>Work Experience</w:t>
      </w:r>
    </w:p>
    <w:p w:rsidR="003C7233" w:rsidRDefault="003C7233" w:rsidP="009E79EA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b/>
          <w:color w:val="222222"/>
        </w:rPr>
      </w:pPr>
    </w:p>
    <w:p w:rsidR="009E79EA" w:rsidRPr="003C7233" w:rsidRDefault="00BB3C63" w:rsidP="009E79EA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b/>
          <w:color w:val="222222"/>
          <w:sz w:val="28"/>
          <w:szCs w:val="28"/>
        </w:rPr>
      </w:pPr>
      <w:r w:rsidRPr="003C7233">
        <w:rPr>
          <w:rFonts w:ascii="Arial" w:hAnsi="Arial" w:cs="Arial"/>
          <w:b/>
          <w:color w:val="222222"/>
          <w:sz w:val="28"/>
          <w:szCs w:val="28"/>
        </w:rPr>
        <w:t>Company: Kantar</w:t>
      </w:r>
      <w:r w:rsidRPr="003C723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3C7233">
        <w:rPr>
          <w:rFonts w:ascii="Arial" w:hAnsi="Arial" w:cs="Arial"/>
          <w:b/>
          <w:sz w:val="28"/>
          <w:szCs w:val="28"/>
          <w:shd w:val="clear" w:color="auto" w:fill="FFFFFF"/>
        </w:rPr>
        <w:t>Millward Brown</w:t>
      </w:r>
    </w:p>
    <w:p w:rsidR="006E5D0C" w:rsidRDefault="006E5D0C" w:rsidP="006E5D0C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shd w:val="clear" w:color="auto" w:fill="FFFFFF"/>
        </w:rPr>
      </w:pPr>
      <w:r w:rsidRPr="006E5D0C">
        <w:rPr>
          <w:rFonts w:ascii="Arial" w:hAnsi="Arial" w:cs="Arial"/>
          <w:shd w:val="clear" w:color="auto" w:fill="FFFFFF"/>
        </w:rPr>
        <w:t>Kantar Millward Brown is a leading global research agency specializing in advertising effectiveness, strategic communication, media and brand equity research. Kantar Millward Brown helps clients grow great brands through comprehensive research-based qualitative and quantitative solutions. Kantar Millward Brown operates in more than 55 countries and is part of Kantar, WPP’s data investment management division.</w:t>
      </w:r>
    </w:p>
    <w:p w:rsidR="00105162" w:rsidRPr="006E5D0C" w:rsidRDefault="00105162" w:rsidP="006E5D0C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shd w:val="clear" w:color="auto" w:fill="FFFFFF"/>
        </w:rPr>
      </w:pPr>
    </w:p>
    <w:p w:rsidR="00105162" w:rsidRPr="00315E87" w:rsidRDefault="003D687F" w:rsidP="00105162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b/>
          <w:color w:val="222222"/>
        </w:rPr>
      </w:pPr>
      <w:r w:rsidRPr="00315E87">
        <w:rPr>
          <w:rFonts w:ascii="Arial" w:hAnsi="Arial" w:cs="Arial"/>
          <w:b/>
          <w:color w:val="222222"/>
        </w:rPr>
        <w:t>Position:</w:t>
      </w:r>
      <w:r w:rsidR="00480AB9" w:rsidRPr="00315E87">
        <w:rPr>
          <w:rFonts w:ascii="Arial" w:hAnsi="Arial" w:cs="Arial"/>
          <w:b/>
          <w:color w:val="222222"/>
        </w:rPr>
        <w:t xml:space="preserve"> </w:t>
      </w:r>
      <w:r w:rsidR="009D3CCE" w:rsidRPr="00033133">
        <w:rPr>
          <w:rFonts w:ascii="Arial" w:hAnsi="Arial" w:cs="Arial"/>
          <w:b/>
          <w:color w:val="222222"/>
          <w:sz w:val="28"/>
          <w:szCs w:val="28"/>
        </w:rPr>
        <w:t>Senior scrum master</w:t>
      </w:r>
      <w:r w:rsidR="009D3CCE" w:rsidRPr="00315E87">
        <w:rPr>
          <w:rFonts w:ascii="Arial" w:hAnsi="Arial" w:cs="Arial"/>
          <w:b/>
          <w:color w:val="222222"/>
        </w:rPr>
        <w:t xml:space="preserve"> </w:t>
      </w:r>
      <w:r w:rsidR="003403C2">
        <w:rPr>
          <w:rFonts w:ascii="Arial" w:hAnsi="Arial" w:cs="Arial"/>
          <w:b/>
          <w:color w:val="222222"/>
        </w:rPr>
        <w:t xml:space="preserve">                                  </w:t>
      </w:r>
      <w:r w:rsidR="00EB312F">
        <w:rPr>
          <w:rFonts w:ascii="Arial" w:hAnsi="Arial" w:cs="Arial"/>
          <w:b/>
          <w:color w:val="222222"/>
        </w:rPr>
        <w:t xml:space="preserve">         </w:t>
      </w:r>
      <w:r w:rsidR="00480AB9" w:rsidRPr="00315E87">
        <w:rPr>
          <w:rFonts w:ascii="Arial" w:hAnsi="Arial" w:cs="Arial"/>
          <w:b/>
          <w:color w:val="222222"/>
        </w:rPr>
        <w:t>May</w:t>
      </w:r>
      <w:r w:rsidR="006E5D0C" w:rsidRPr="00315E87">
        <w:rPr>
          <w:rFonts w:ascii="Arial" w:hAnsi="Arial" w:cs="Arial"/>
          <w:b/>
          <w:color w:val="222222"/>
        </w:rPr>
        <w:t xml:space="preserve"> 2017 till date  </w:t>
      </w:r>
    </w:p>
    <w:p w:rsidR="00105162" w:rsidRPr="00B933C3" w:rsidRDefault="00105162" w:rsidP="00FD007B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Arial" w:hAnsi="Arial" w:cs="Arial"/>
          <w:b/>
          <w:color w:val="222222"/>
        </w:rPr>
      </w:pPr>
      <w:r w:rsidRPr="00B933C3">
        <w:rPr>
          <w:rFonts w:ascii="Arial" w:hAnsi="Arial" w:cs="Arial"/>
          <w:b/>
          <w:color w:val="222222"/>
        </w:rPr>
        <w:t>Project 1</w:t>
      </w:r>
      <w:r w:rsidR="00C05490" w:rsidRPr="00B933C3">
        <w:rPr>
          <w:rFonts w:ascii="Arial" w:hAnsi="Arial" w:cs="Arial"/>
          <w:b/>
          <w:color w:val="222222"/>
        </w:rPr>
        <w:t>.</w:t>
      </w:r>
      <w:r w:rsidRPr="00B933C3">
        <w:rPr>
          <w:rFonts w:ascii="Arial" w:hAnsi="Arial" w:cs="Arial"/>
          <w:b/>
          <w:color w:val="222222"/>
        </w:rPr>
        <w:t xml:space="preserve"> worked on: Survey Automation Tool (SAT)  </w:t>
      </w:r>
    </w:p>
    <w:p w:rsidR="00C05490" w:rsidRPr="00B933C3" w:rsidRDefault="00105162" w:rsidP="00FD007B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Arial" w:hAnsi="Arial" w:cs="Arial"/>
          <w:b/>
          <w:color w:val="222222"/>
        </w:rPr>
      </w:pPr>
      <w:r w:rsidRPr="00B933C3">
        <w:rPr>
          <w:rFonts w:ascii="Arial" w:hAnsi="Arial" w:cs="Arial"/>
          <w:b/>
          <w:color w:val="222222"/>
        </w:rPr>
        <w:t>Project 2</w:t>
      </w:r>
      <w:r w:rsidR="00C05490" w:rsidRPr="00B933C3">
        <w:rPr>
          <w:rFonts w:ascii="Arial" w:hAnsi="Arial" w:cs="Arial"/>
          <w:b/>
          <w:color w:val="222222"/>
        </w:rPr>
        <w:t>.</w:t>
      </w:r>
      <w:r w:rsidRPr="00B933C3">
        <w:rPr>
          <w:rFonts w:ascii="Arial" w:hAnsi="Arial" w:cs="Arial"/>
          <w:b/>
          <w:color w:val="222222"/>
        </w:rPr>
        <w:t xml:space="preserve"> Cloud Norms</w:t>
      </w:r>
    </w:p>
    <w:p w:rsidR="009E79EA" w:rsidRPr="00B933C3" w:rsidRDefault="00C05490" w:rsidP="00FD007B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Arial" w:hAnsi="Arial" w:cs="Arial"/>
          <w:b/>
          <w:color w:val="222222"/>
        </w:rPr>
      </w:pPr>
      <w:r w:rsidRPr="00B933C3">
        <w:rPr>
          <w:rFonts w:ascii="Arial" w:hAnsi="Arial" w:cs="Arial"/>
          <w:b/>
          <w:color w:val="222222"/>
        </w:rPr>
        <w:t>Project 3. Kantar Retail (</w:t>
      </w:r>
      <w:r w:rsidR="00D52F02" w:rsidRPr="00B933C3">
        <w:rPr>
          <w:rFonts w:ascii="Arial" w:hAnsi="Arial" w:cs="Arial"/>
          <w:b/>
          <w:color w:val="222222"/>
        </w:rPr>
        <w:t>EPOS</w:t>
      </w:r>
      <w:r w:rsidRPr="00B933C3">
        <w:rPr>
          <w:rFonts w:ascii="Arial" w:hAnsi="Arial" w:cs="Arial"/>
          <w:b/>
          <w:color w:val="222222"/>
        </w:rPr>
        <w:t>)</w:t>
      </w:r>
      <w:r w:rsidR="00105162" w:rsidRPr="00B933C3">
        <w:rPr>
          <w:rFonts w:ascii="Arial" w:hAnsi="Arial" w:cs="Arial"/>
          <w:b/>
          <w:color w:val="222222"/>
        </w:rPr>
        <w:t xml:space="preserve">                      </w:t>
      </w:r>
      <w:r w:rsidR="006E5D0C" w:rsidRPr="00B933C3">
        <w:rPr>
          <w:rFonts w:ascii="Arial" w:hAnsi="Arial" w:cs="Arial"/>
          <w:b/>
          <w:color w:val="222222"/>
        </w:rPr>
        <w:t xml:space="preserve">        </w:t>
      </w:r>
    </w:p>
    <w:p w:rsidR="009E79EA" w:rsidRDefault="009E79EA" w:rsidP="009E79EA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315E87">
        <w:rPr>
          <w:rFonts w:ascii="Arial" w:hAnsi="Arial" w:cs="Arial"/>
          <w:b/>
          <w:shd w:val="clear" w:color="auto" w:fill="FFFFFF"/>
        </w:rPr>
        <w:t>Responsibilities</w:t>
      </w:r>
    </w:p>
    <w:p w:rsidR="006956F8" w:rsidRPr="004564B4" w:rsidRDefault="004564B4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 w:rsidRPr="004564B4">
        <w:rPr>
          <w:rFonts w:ascii="Arial" w:hAnsi="Arial" w:cs="Arial"/>
          <w:color w:val="000000"/>
        </w:rPr>
        <w:t>As a scrum master, I am in-charge of using the Azure Boards web service, to assist teams to manage their software projects.</w:t>
      </w:r>
    </w:p>
    <w:p w:rsidR="004564B4" w:rsidRDefault="004564B4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 work closely with the product owner to understand the scope of the requirements from the business owners.</w:t>
      </w:r>
    </w:p>
    <w:p w:rsidR="003C7233" w:rsidRDefault="004564B4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 </w:t>
      </w:r>
      <w:r w:rsidR="003C7233">
        <w:rPr>
          <w:rFonts w:ascii="Arial" w:hAnsi="Arial" w:cs="Arial"/>
          <w:lang w:eastAsia="en-GB"/>
        </w:rPr>
        <w:t>Work with</w:t>
      </w:r>
      <w:r w:rsidR="003C7233" w:rsidRPr="00577446">
        <w:rPr>
          <w:rFonts w:ascii="Arial" w:hAnsi="Arial" w:cs="Arial"/>
          <w:lang w:eastAsia="en-GB"/>
        </w:rPr>
        <w:t xml:space="preserve"> </w:t>
      </w:r>
      <w:r w:rsidR="003C7233">
        <w:rPr>
          <w:rFonts w:ascii="Arial" w:hAnsi="Arial" w:cs="Arial"/>
          <w:lang w:eastAsia="en-GB"/>
        </w:rPr>
        <w:t xml:space="preserve">the product owner to produce the product road </w:t>
      </w:r>
      <w:r w:rsidR="007916ED">
        <w:rPr>
          <w:rFonts w:ascii="Arial" w:hAnsi="Arial" w:cs="Arial"/>
          <w:lang w:eastAsia="en-GB"/>
        </w:rPr>
        <w:t xml:space="preserve">map, epic </w:t>
      </w:r>
      <w:r w:rsidR="00635029">
        <w:rPr>
          <w:rFonts w:ascii="Arial" w:hAnsi="Arial" w:cs="Arial"/>
          <w:lang w:eastAsia="en-GB"/>
        </w:rPr>
        <w:t>stories, user</w:t>
      </w:r>
      <w:r w:rsidR="003C7233">
        <w:rPr>
          <w:rFonts w:ascii="Arial" w:hAnsi="Arial" w:cs="Arial"/>
          <w:lang w:eastAsia="en-GB"/>
        </w:rPr>
        <w:t xml:space="preserve"> stories and acceptance criteria</w:t>
      </w:r>
    </w:p>
    <w:p w:rsidR="004564B4" w:rsidRPr="004564B4" w:rsidRDefault="004564B4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 w:rsidRPr="004564B4">
        <w:rPr>
          <w:rFonts w:ascii="Arial" w:hAnsi="Arial" w:cs="Arial"/>
          <w:color w:val="000000"/>
        </w:rPr>
        <w:t>I use Azure Board to quickly and easily track user stories, backlog items, task, features, and bugs associated with our project.</w:t>
      </w:r>
    </w:p>
    <w:p w:rsidR="00267B5C" w:rsidRDefault="0040717B" w:rsidP="00FD007B">
      <w:pPr>
        <w:widowControl/>
        <w:numPr>
          <w:ilvl w:val="0"/>
          <w:numId w:val="5"/>
        </w:numPr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kern w:val="0"/>
          <w:lang w:val="en-GB" w:eastAsia="en-GB"/>
        </w:rPr>
      </w:pPr>
      <w:r>
        <w:rPr>
          <w:rFonts w:ascii="Arial" w:hAnsi="Arial" w:cs="Arial"/>
          <w:kern w:val="0"/>
          <w:lang w:val="en-GB" w:eastAsia="en-GB"/>
        </w:rPr>
        <w:t>Extensive e</w:t>
      </w:r>
      <w:r w:rsidR="00267B5C" w:rsidRPr="00267B5C">
        <w:rPr>
          <w:rFonts w:ascii="Arial" w:hAnsi="Arial" w:cs="Arial"/>
          <w:kern w:val="0"/>
          <w:lang w:val="en-GB" w:eastAsia="en-GB"/>
        </w:rPr>
        <w:t xml:space="preserve">xperience </w:t>
      </w:r>
      <w:r>
        <w:rPr>
          <w:rFonts w:ascii="Arial" w:hAnsi="Arial" w:cs="Arial"/>
          <w:kern w:val="0"/>
          <w:lang w:val="en-GB" w:eastAsia="en-GB"/>
        </w:rPr>
        <w:t>in delivering multiple a</w:t>
      </w:r>
      <w:r w:rsidR="00267B5C" w:rsidRPr="00267B5C">
        <w:rPr>
          <w:rFonts w:ascii="Arial" w:hAnsi="Arial" w:cs="Arial"/>
          <w:kern w:val="0"/>
          <w:lang w:val="en-GB" w:eastAsia="en-GB"/>
        </w:rPr>
        <w:t>gile projects and removing blockers using the appropriate agile project management methodology</w:t>
      </w:r>
      <w:r w:rsidR="007825D9">
        <w:rPr>
          <w:rFonts w:ascii="Arial" w:hAnsi="Arial" w:cs="Arial"/>
          <w:kern w:val="0"/>
          <w:lang w:val="en-GB" w:eastAsia="en-GB"/>
        </w:rPr>
        <w:t>.</w:t>
      </w:r>
    </w:p>
    <w:p w:rsidR="006956F8" w:rsidRDefault="00C5589A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Assist the team in </w:t>
      </w:r>
      <w:r w:rsidR="0040717B">
        <w:rPr>
          <w:rFonts w:ascii="Arial" w:hAnsi="Arial" w:cs="Arial"/>
          <w:color w:val="000000"/>
          <w:lang w:eastAsia="en-GB"/>
        </w:rPr>
        <w:t>defining and applying the definition</w:t>
      </w:r>
      <w:r w:rsidR="00326AE2">
        <w:rPr>
          <w:rFonts w:ascii="Arial" w:hAnsi="Arial" w:cs="Arial"/>
          <w:color w:val="000000"/>
          <w:lang w:eastAsia="en-GB"/>
        </w:rPr>
        <w:t xml:space="preserve"> of </w:t>
      </w:r>
      <w:r w:rsidR="004564B4">
        <w:rPr>
          <w:rFonts w:ascii="Arial" w:hAnsi="Arial" w:cs="Arial"/>
          <w:color w:val="000000"/>
          <w:lang w:eastAsia="en-GB"/>
        </w:rPr>
        <w:t>Done</w:t>
      </w:r>
      <w:r w:rsidR="00326AE2">
        <w:rPr>
          <w:rFonts w:ascii="Arial" w:hAnsi="Arial" w:cs="Arial"/>
          <w:color w:val="000000"/>
          <w:lang w:eastAsia="en-GB"/>
        </w:rPr>
        <w:t xml:space="preserve"> and definition of R</w:t>
      </w:r>
      <w:r w:rsidR="006956F8" w:rsidRPr="00577446">
        <w:rPr>
          <w:rFonts w:ascii="Arial" w:hAnsi="Arial" w:cs="Arial"/>
          <w:color w:val="000000"/>
          <w:lang w:eastAsia="en-GB"/>
        </w:rPr>
        <w:t>eady for the team</w:t>
      </w:r>
      <w:r w:rsidR="007825D9">
        <w:rPr>
          <w:rFonts w:ascii="Arial" w:hAnsi="Arial" w:cs="Arial"/>
          <w:color w:val="000000"/>
          <w:lang w:eastAsia="en-GB"/>
        </w:rPr>
        <w:t>.</w:t>
      </w:r>
    </w:p>
    <w:p w:rsidR="004564B4" w:rsidRPr="004564B4" w:rsidRDefault="004564B4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rPr>
          <w:rFonts w:ascii="Arial" w:hAnsi="Arial" w:cs="Arial"/>
          <w:color w:val="000000"/>
          <w:lang w:eastAsia="en-GB"/>
        </w:rPr>
      </w:pPr>
      <w:r w:rsidRPr="004564B4">
        <w:rPr>
          <w:rFonts w:ascii="Arial" w:hAnsi="Arial" w:cs="Arial"/>
          <w:color w:val="000000"/>
        </w:rPr>
        <w:t xml:space="preserve">As a scrum master, I work with the DevOps team to monitor the continuous integration and continuous </w:t>
      </w:r>
      <w:r w:rsidR="0081156D" w:rsidRPr="004564B4">
        <w:rPr>
          <w:rFonts w:ascii="Arial" w:hAnsi="Arial" w:cs="Arial"/>
          <w:color w:val="000000"/>
        </w:rPr>
        <w:t>deployment.</w:t>
      </w:r>
      <w:bookmarkStart w:id="0" w:name="_GoBack"/>
      <w:bookmarkEnd w:id="0"/>
    </w:p>
    <w:p w:rsidR="00040189" w:rsidRPr="003C7233" w:rsidRDefault="00040189" w:rsidP="00D158CC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 w:rsidRPr="003C7233">
        <w:rPr>
          <w:rFonts w:ascii="Arial" w:hAnsi="Arial" w:cs="Arial"/>
          <w:lang w:eastAsia="en-GB"/>
        </w:rPr>
        <w:t>I champion the use of Jira, confluence for proper work collaboration</w:t>
      </w:r>
      <w:r w:rsidR="00116FD4" w:rsidRPr="003C7233">
        <w:rPr>
          <w:rFonts w:ascii="Arial" w:hAnsi="Arial" w:cs="Arial"/>
          <w:lang w:eastAsia="en-GB"/>
        </w:rPr>
        <w:t xml:space="preserve"> and team performance</w:t>
      </w:r>
      <w:r w:rsidRPr="003C7233">
        <w:rPr>
          <w:rFonts w:ascii="Arial" w:hAnsi="Arial" w:cs="Arial"/>
          <w:lang w:eastAsia="en-GB"/>
        </w:rPr>
        <w:t>.</w:t>
      </w:r>
    </w:p>
    <w:p w:rsidR="00D27A2E" w:rsidRDefault="005B33CC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I am responsible for managing</w:t>
      </w:r>
      <w:r w:rsidR="00EA099F">
        <w:rPr>
          <w:rFonts w:ascii="Arial" w:hAnsi="Arial" w:cs="Arial"/>
          <w:color w:val="000000"/>
          <w:lang w:eastAsia="en-GB"/>
        </w:rPr>
        <w:t xml:space="preserve"> project risks, issues, </w:t>
      </w:r>
      <w:r w:rsidR="00D27A2E" w:rsidRPr="00577446">
        <w:rPr>
          <w:rFonts w:ascii="Arial" w:hAnsi="Arial" w:cs="Arial"/>
          <w:color w:val="000000"/>
          <w:lang w:eastAsia="en-GB"/>
        </w:rPr>
        <w:t>dependencies</w:t>
      </w:r>
      <w:r w:rsidR="00C5589A">
        <w:rPr>
          <w:rFonts w:ascii="Arial" w:hAnsi="Arial" w:cs="Arial"/>
          <w:color w:val="000000"/>
          <w:lang w:eastAsia="en-GB"/>
        </w:rPr>
        <w:t xml:space="preserve"> or constraints to the project team for resolution using</w:t>
      </w:r>
      <w:r w:rsidR="00D27A2E" w:rsidRPr="00577446">
        <w:rPr>
          <w:rFonts w:ascii="Arial" w:hAnsi="Arial" w:cs="Arial"/>
          <w:color w:val="000000"/>
          <w:lang w:eastAsia="en-GB"/>
        </w:rPr>
        <w:t xml:space="preserve"> appropriate channel. </w:t>
      </w:r>
    </w:p>
    <w:p w:rsidR="00480AB9" w:rsidRPr="002617A1" w:rsidRDefault="00480AB9" w:rsidP="00FD007B">
      <w:pPr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sz w:val="23"/>
          <w:szCs w:val="23"/>
          <w:lang w:eastAsia="en-GB"/>
        </w:rPr>
      </w:pPr>
      <w:r w:rsidRPr="002617A1">
        <w:rPr>
          <w:rFonts w:ascii="Arial" w:hAnsi="Arial" w:cs="Arial"/>
          <w:sz w:val="23"/>
          <w:szCs w:val="23"/>
          <w:lang w:eastAsia="en-GB"/>
        </w:rPr>
        <w:t>I</w:t>
      </w:r>
      <w:r w:rsidR="00C5589A" w:rsidRPr="002617A1">
        <w:rPr>
          <w:rFonts w:ascii="Arial" w:hAnsi="Arial" w:cs="Arial"/>
          <w:sz w:val="23"/>
          <w:szCs w:val="23"/>
          <w:lang w:eastAsia="en-GB"/>
        </w:rPr>
        <w:t xml:space="preserve">t is my responsibility to </w:t>
      </w:r>
      <w:r w:rsidRPr="002617A1">
        <w:rPr>
          <w:rFonts w:ascii="Arial" w:hAnsi="Arial" w:cs="Arial"/>
          <w:sz w:val="23"/>
          <w:szCs w:val="23"/>
          <w:lang w:eastAsia="en-GB"/>
        </w:rPr>
        <w:t>manage</w:t>
      </w:r>
      <w:r w:rsidR="00364166" w:rsidRPr="002617A1">
        <w:rPr>
          <w:rFonts w:ascii="Arial" w:hAnsi="Arial" w:cs="Arial"/>
          <w:sz w:val="23"/>
          <w:szCs w:val="23"/>
          <w:lang w:eastAsia="en-GB"/>
        </w:rPr>
        <w:t xml:space="preserve"> the </w:t>
      </w:r>
      <w:r w:rsidR="00F750B8" w:rsidRPr="002617A1">
        <w:rPr>
          <w:rFonts w:ascii="Arial" w:hAnsi="Arial" w:cs="Arial"/>
          <w:sz w:val="23"/>
          <w:szCs w:val="23"/>
          <w:lang w:eastAsia="en-GB"/>
        </w:rPr>
        <w:t xml:space="preserve">agile </w:t>
      </w:r>
      <w:r w:rsidR="00364166" w:rsidRPr="002617A1">
        <w:rPr>
          <w:rFonts w:ascii="Arial" w:hAnsi="Arial" w:cs="Arial"/>
          <w:sz w:val="23"/>
          <w:szCs w:val="23"/>
          <w:lang w:eastAsia="en-GB"/>
        </w:rPr>
        <w:t>delivery</w:t>
      </w:r>
      <w:r w:rsidR="00FF5CE4" w:rsidRPr="002617A1">
        <w:rPr>
          <w:rFonts w:ascii="Arial" w:hAnsi="Arial" w:cs="Arial"/>
          <w:sz w:val="23"/>
          <w:szCs w:val="23"/>
          <w:lang w:eastAsia="en-GB"/>
        </w:rPr>
        <w:t xml:space="preserve"> pipelines, release planning</w:t>
      </w:r>
      <w:r w:rsidR="00364166" w:rsidRPr="002617A1">
        <w:rPr>
          <w:rFonts w:ascii="Arial" w:hAnsi="Arial" w:cs="Arial"/>
          <w:sz w:val="23"/>
          <w:szCs w:val="23"/>
          <w:lang w:eastAsia="en-GB"/>
        </w:rPr>
        <w:t xml:space="preserve"> </w:t>
      </w:r>
      <w:r w:rsidRPr="002617A1">
        <w:rPr>
          <w:rFonts w:ascii="Arial" w:hAnsi="Arial" w:cs="Arial"/>
          <w:sz w:val="23"/>
          <w:szCs w:val="23"/>
          <w:lang w:eastAsia="en-GB"/>
        </w:rPr>
        <w:t>and support processes includ</w:t>
      </w:r>
      <w:r w:rsidR="00C5589A" w:rsidRPr="002617A1">
        <w:rPr>
          <w:rFonts w:ascii="Arial" w:hAnsi="Arial" w:cs="Arial"/>
          <w:sz w:val="23"/>
          <w:szCs w:val="23"/>
          <w:lang w:eastAsia="en-GB"/>
        </w:rPr>
        <w:t xml:space="preserve">ing </w:t>
      </w:r>
      <w:r w:rsidR="002617A1" w:rsidRPr="002617A1">
        <w:rPr>
          <w:rFonts w:ascii="Arial" w:hAnsi="Arial" w:cs="Arial"/>
          <w:sz w:val="23"/>
          <w:szCs w:val="23"/>
          <w:lang w:eastAsia="en-GB"/>
        </w:rPr>
        <w:t>D</w:t>
      </w:r>
      <w:r w:rsidRPr="002617A1">
        <w:rPr>
          <w:rFonts w:ascii="Arial" w:hAnsi="Arial" w:cs="Arial"/>
          <w:sz w:val="23"/>
          <w:szCs w:val="23"/>
          <w:lang w:eastAsia="en-GB"/>
        </w:rPr>
        <w:t>evOps and Q</w:t>
      </w:r>
      <w:r w:rsidR="00FF5CE4" w:rsidRPr="002617A1">
        <w:rPr>
          <w:rFonts w:ascii="Arial" w:hAnsi="Arial" w:cs="Arial"/>
          <w:sz w:val="23"/>
          <w:szCs w:val="23"/>
          <w:lang w:eastAsia="en-GB"/>
        </w:rPr>
        <w:t xml:space="preserve">uality </w:t>
      </w:r>
      <w:r w:rsidRPr="002617A1">
        <w:rPr>
          <w:rFonts w:ascii="Arial" w:hAnsi="Arial" w:cs="Arial"/>
          <w:sz w:val="23"/>
          <w:szCs w:val="23"/>
          <w:lang w:eastAsia="en-GB"/>
        </w:rPr>
        <w:t>A</w:t>
      </w:r>
      <w:r w:rsidR="00FF5CE4" w:rsidRPr="002617A1">
        <w:rPr>
          <w:rFonts w:ascii="Arial" w:hAnsi="Arial" w:cs="Arial"/>
          <w:sz w:val="23"/>
          <w:szCs w:val="23"/>
          <w:lang w:eastAsia="en-GB"/>
        </w:rPr>
        <w:t>ssurance team.</w:t>
      </w:r>
    </w:p>
    <w:p w:rsidR="002C7AAC" w:rsidRDefault="00D27A2E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rPr>
          <w:rFonts w:ascii="Arial" w:hAnsi="Arial" w:cs="Arial"/>
          <w:lang w:eastAsia="en-GB"/>
        </w:rPr>
      </w:pPr>
      <w:r w:rsidRPr="002617A1">
        <w:rPr>
          <w:rFonts w:ascii="Arial" w:hAnsi="Arial" w:cs="Arial"/>
          <w:lang w:eastAsia="en-GB"/>
        </w:rPr>
        <w:t>It is my responsibility to track</w:t>
      </w:r>
      <w:r w:rsidR="006956F8" w:rsidRPr="002617A1">
        <w:rPr>
          <w:rFonts w:ascii="Arial" w:hAnsi="Arial" w:cs="Arial"/>
          <w:lang w:eastAsia="en-GB"/>
        </w:rPr>
        <w:t xml:space="preserve"> </w:t>
      </w:r>
      <w:r w:rsidRPr="002617A1">
        <w:rPr>
          <w:rFonts w:ascii="Arial" w:hAnsi="Arial" w:cs="Arial"/>
          <w:lang w:eastAsia="en-GB"/>
        </w:rPr>
        <w:t xml:space="preserve">relevant project metrics </w:t>
      </w:r>
      <w:r w:rsidR="00795E2F" w:rsidRPr="002617A1">
        <w:rPr>
          <w:rFonts w:ascii="Arial" w:hAnsi="Arial" w:cs="Arial"/>
          <w:lang w:eastAsia="en-GB"/>
        </w:rPr>
        <w:t>e.g.</w:t>
      </w:r>
      <w:r w:rsidRPr="002617A1">
        <w:rPr>
          <w:rFonts w:ascii="Arial" w:hAnsi="Arial" w:cs="Arial"/>
          <w:lang w:eastAsia="en-GB"/>
        </w:rPr>
        <w:t xml:space="preserve"> burn down charts,</w:t>
      </w:r>
      <w:r w:rsidR="007916ED" w:rsidRPr="002617A1">
        <w:rPr>
          <w:rFonts w:ascii="Arial" w:hAnsi="Arial" w:cs="Arial"/>
          <w:lang w:eastAsia="en-GB"/>
        </w:rPr>
        <w:t xml:space="preserve"> burn</w:t>
      </w:r>
      <w:r w:rsidR="002617A1" w:rsidRPr="002617A1">
        <w:rPr>
          <w:rFonts w:ascii="Arial" w:hAnsi="Arial" w:cs="Arial"/>
          <w:lang w:eastAsia="en-GB"/>
        </w:rPr>
        <w:t>-</w:t>
      </w:r>
      <w:r w:rsidR="007916ED" w:rsidRPr="002617A1">
        <w:rPr>
          <w:rFonts w:ascii="Arial" w:hAnsi="Arial" w:cs="Arial"/>
          <w:lang w:eastAsia="en-GB"/>
        </w:rPr>
        <w:t>up charts,</w:t>
      </w:r>
      <w:r w:rsidRPr="002617A1">
        <w:rPr>
          <w:rFonts w:ascii="Arial" w:hAnsi="Arial" w:cs="Arial"/>
          <w:lang w:eastAsia="en-GB"/>
        </w:rPr>
        <w:t xml:space="preserve"> </w:t>
      </w:r>
      <w:r w:rsidR="007916ED" w:rsidRPr="002617A1">
        <w:rPr>
          <w:rFonts w:ascii="Arial" w:hAnsi="Arial" w:cs="Arial"/>
          <w:lang w:eastAsia="en-GB"/>
        </w:rPr>
        <w:t xml:space="preserve">team </w:t>
      </w:r>
      <w:r w:rsidRPr="002617A1">
        <w:rPr>
          <w:rFonts w:ascii="Arial" w:hAnsi="Arial" w:cs="Arial"/>
          <w:lang w:eastAsia="en-GB"/>
        </w:rPr>
        <w:t>velocity reports, release planning and defect metrics</w:t>
      </w:r>
      <w:r w:rsidR="002617A1" w:rsidRPr="002617A1">
        <w:rPr>
          <w:rFonts w:ascii="Arial" w:hAnsi="Arial" w:cs="Arial"/>
          <w:lang w:eastAsia="en-GB"/>
        </w:rPr>
        <w:t xml:space="preserve"> and update teams and stakeholders</w:t>
      </w:r>
      <w:r w:rsidRPr="002617A1">
        <w:rPr>
          <w:rFonts w:ascii="Arial" w:hAnsi="Arial" w:cs="Arial"/>
          <w:lang w:eastAsia="en-GB"/>
        </w:rPr>
        <w:t xml:space="preserve"> </w:t>
      </w:r>
    </w:p>
    <w:p w:rsidR="004564B4" w:rsidRPr="002617A1" w:rsidRDefault="004564B4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rPr>
          <w:rFonts w:ascii="Arial" w:hAnsi="Arial" w:cs="Arial"/>
          <w:lang w:eastAsia="en-GB"/>
        </w:rPr>
      </w:pPr>
      <w:r>
        <w:rPr>
          <w:rFonts w:ascii="Arial" w:hAnsi="Arial" w:cs="Arial"/>
        </w:rPr>
        <w:t>As a scrum master, I use Kanban</w:t>
      </w:r>
      <w:r>
        <w:rPr>
          <w:rFonts w:ascii="Arial" w:hAnsi="Arial" w:cs="Arial"/>
          <w:b/>
          <w:bCs/>
        </w:rPr>
        <w:t xml:space="preserve"> board</w:t>
      </w:r>
      <w:r>
        <w:rPr>
          <w:rFonts w:ascii="Arial" w:hAnsi="Arial" w:cs="Arial"/>
        </w:rPr>
        <w:t xml:space="preserve"> in managing </w:t>
      </w:r>
      <w:r>
        <w:rPr>
          <w:rFonts w:ascii="Arial" w:hAnsi="Arial" w:cs="Arial"/>
          <w:b/>
          <w:bCs/>
        </w:rPr>
        <w:t>agile</w:t>
      </w:r>
      <w:r>
        <w:rPr>
          <w:rFonts w:ascii="Arial" w:hAnsi="Arial" w:cs="Arial"/>
        </w:rPr>
        <w:t> projects with my team. This helps the team to visualize work, limit work-in-progress, and maximize efficiency</w:t>
      </w:r>
    </w:p>
    <w:p w:rsidR="00FF5CE4" w:rsidRPr="00C6649F" w:rsidRDefault="002617A1" w:rsidP="00FF5CE4">
      <w:pPr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rPr>
          <w:rFonts w:ascii="Arial" w:hAnsi="Arial" w:cs="Arial"/>
          <w:color w:val="222222"/>
          <w:lang w:eastAsia="en-GB"/>
        </w:rPr>
      </w:pPr>
      <w:r w:rsidRPr="00C6649F">
        <w:rPr>
          <w:rFonts w:ascii="Arial" w:hAnsi="Arial" w:cs="Arial"/>
          <w:color w:val="222222"/>
          <w:lang w:eastAsia="en-GB"/>
        </w:rPr>
        <w:t xml:space="preserve">It is my responsibilities to manage </w:t>
      </w:r>
      <w:r w:rsidR="00FF5CE4" w:rsidRPr="00C6649F">
        <w:rPr>
          <w:rFonts w:ascii="Arial" w:hAnsi="Arial" w:cs="Arial"/>
          <w:color w:val="222222"/>
          <w:lang w:eastAsia="en-GB"/>
        </w:rPr>
        <w:t>Interdependencies across the teams</w:t>
      </w:r>
    </w:p>
    <w:p w:rsidR="006E5D0C" w:rsidRPr="002C7AAC" w:rsidRDefault="006E5D0C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rPr>
          <w:rFonts w:ascii="Arial" w:hAnsi="Arial" w:cs="Arial"/>
          <w:color w:val="000000"/>
          <w:lang w:eastAsia="en-GB"/>
        </w:rPr>
      </w:pPr>
      <w:r w:rsidRPr="002C7AAC">
        <w:rPr>
          <w:rFonts w:ascii="Arial" w:hAnsi="Arial" w:cs="Arial"/>
          <w:color w:val="000000"/>
          <w:lang w:eastAsia="en-GB"/>
        </w:rPr>
        <w:t>It is my responsibility to shield the team from distractions especially from management and stakeholders</w:t>
      </w:r>
      <w:r w:rsidR="007825D9">
        <w:rPr>
          <w:rFonts w:ascii="Arial" w:hAnsi="Arial" w:cs="Arial"/>
          <w:color w:val="000000"/>
          <w:lang w:eastAsia="en-GB"/>
        </w:rPr>
        <w:t>.</w:t>
      </w:r>
    </w:p>
    <w:p w:rsidR="00A233BC" w:rsidRPr="004564B4" w:rsidRDefault="00A233BC" w:rsidP="00FD007B">
      <w:pPr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lang w:val="en-GB" w:eastAsia="en-GB"/>
        </w:rPr>
      </w:pPr>
      <w:r w:rsidRPr="004564B4">
        <w:rPr>
          <w:rFonts w:ascii="Arial" w:hAnsi="Arial" w:cs="Arial"/>
          <w:kern w:val="0"/>
          <w:lang w:val="en-GB" w:eastAsia="en-GB"/>
        </w:rPr>
        <w:t xml:space="preserve">I provide </w:t>
      </w:r>
      <w:r w:rsidR="00EA099F" w:rsidRPr="004564B4">
        <w:rPr>
          <w:rFonts w:ascii="Arial" w:hAnsi="Arial" w:cs="Arial"/>
          <w:kern w:val="0"/>
          <w:lang w:val="en-GB" w:eastAsia="en-GB"/>
        </w:rPr>
        <w:t xml:space="preserve">servant </w:t>
      </w:r>
      <w:r w:rsidRPr="004564B4">
        <w:rPr>
          <w:rFonts w:ascii="Arial" w:hAnsi="Arial" w:cs="Arial"/>
          <w:kern w:val="0"/>
          <w:lang w:val="en-GB" w:eastAsia="en-GB"/>
        </w:rPr>
        <w:t>l</w:t>
      </w:r>
      <w:r w:rsidR="00EA099F" w:rsidRPr="004564B4">
        <w:rPr>
          <w:rFonts w:ascii="Arial" w:hAnsi="Arial" w:cs="Arial"/>
          <w:kern w:val="0"/>
          <w:lang w:val="en-GB" w:eastAsia="en-GB"/>
        </w:rPr>
        <w:t>eadership to</w:t>
      </w:r>
      <w:r w:rsidRPr="004564B4">
        <w:rPr>
          <w:rFonts w:ascii="Arial" w:hAnsi="Arial" w:cs="Arial"/>
          <w:kern w:val="0"/>
          <w:lang w:val="en-GB" w:eastAsia="en-GB"/>
        </w:rPr>
        <w:t xml:space="preserve"> diverse/cross-functional teams, sometimes off-</w:t>
      </w:r>
      <w:r w:rsidR="00EA099F" w:rsidRPr="004564B4">
        <w:rPr>
          <w:rFonts w:ascii="Arial" w:hAnsi="Arial" w:cs="Arial"/>
          <w:kern w:val="0"/>
          <w:lang w:val="en-GB" w:eastAsia="en-GB"/>
        </w:rPr>
        <w:t>shore site / co-located teams.</w:t>
      </w:r>
    </w:p>
    <w:p w:rsidR="00686932" w:rsidRPr="00577446" w:rsidRDefault="00795E2F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lastRenderedPageBreak/>
        <w:t>In-charge of</w:t>
      </w:r>
      <w:r w:rsidR="00686932" w:rsidRPr="00577446">
        <w:rPr>
          <w:rFonts w:ascii="Arial" w:hAnsi="Arial" w:cs="Arial"/>
          <w:color w:val="000000"/>
          <w:lang w:eastAsia="en-GB"/>
        </w:rPr>
        <w:t xml:space="preserve"> transforming teams from traditional waterfall software</w:t>
      </w:r>
      <w:r>
        <w:rPr>
          <w:rFonts w:ascii="Arial" w:hAnsi="Arial" w:cs="Arial"/>
          <w:color w:val="000000"/>
          <w:lang w:eastAsia="en-GB"/>
        </w:rPr>
        <w:t xml:space="preserve"> development practices to agile process</w:t>
      </w:r>
      <w:r w:rsidR="007825D9">
        <w:rPr>
          <w:rFonts w:ascii="Arial" w:hAnsi="Arial" w:cs="Arial"/>
          <w:color w:val="000000"/>
          <w:lang w:eastAsia="en-GB"/>
        </w:rPr>
        <w:t>.</w:t>
      </w:r>
    </w:p>
    <w:p w:rsidR="00686932" w:rsidRDefault="006E5D0C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 w:rsidRPr="00577446">
        <w:rPr>
          <w:rFonts w:ascii="Arial" w:hAnsi="Arial" w:cs="Arial"/>
          <w:color w:val="000000"/>
          <w:lang w:eastAsia="en-GB"/>
        </w:rPr>
        <w:t>It is my responsibility to c</w:t>
      </w:r>
      <w:r w:rsidR="00686932" w:rsidRPr="00577446">
        <w:rPr>
          <w:rFonts w:ascii="Arial" w:hAnsi="Arial" w:cs="Arial"/>
          <w:color w:val="000000"/>
          <w:lang w:eastAsia="en-GB"/>
        </w:rPr>
        <w:t>oach cross-func</w:t>
      </w:r>
      <w:r w:rsidRPr="00577446">
        <w:rPr>
          <w:rFonts w:ascii="Arial" w:hAnsi="Arial" w:cs="Arial"/>
          <w:color w:val="000000"/>
          <w:lang w:eastAsia="en-GB"/>
        </w:rPr>
        <w:t xml:space="preserve">tional teams of </w:t>
      </w:r>
      <w:r w:rsidR="00686932" w:rsidRPr="00577446">
        <w:rPr>
          <w:rFonts w:ascii="Arial" w:hAnsi="Arial" w:cs="Arial"/>
          <w:color w:val="000000"/>
          <w:lang w:eastAsia="en-GB"/>
        </w:rPr>
        <w:t>developers,</w:t>
      </w:r>
      <w:r w:rsidRPr="00577446">
        <w:rPr>
          <w:rFonts w:ascii="Arial" w:hAnsi="Arial" w:cs="Arial"/>
          <w:color w:val="000000"/>
          <w:lang w:eastAsia="en-GB"/>
        </w:rPr>
        <w:t xml:space="preserve"> </w:t>
      </w:r>
      <w:r w:rsidR="0040717B" w:rsidRPr="00577446">
        <w:rPr>
          <w:rFonts w:ascii="Arial" w:hAnsi="Arial" w:cs="Arial"/>
          <w:color w:val="000000"/>
          <w:lang w:eastAsia="en-GB"/>
        </w:rPr>
        <w:t>business analysts</w:t>
      </w:r>
      <w:r w:rsidR="002B503F">
        <w:rPr>
          <w:rFonts w:ascii="Arial" w:hAnsi="Arial" w:cs="Arial"/>
          <w:color w:val="000000"/>
          <w:lang w:eastAsia="en-GB"/>
        </w:rPr>
        <w:t xml:space="preserve">, test </w:t>
      </w:r>
      <w:r w:rsidR="00C5589A">
        <w:rPr>
          <w:rFonts w:ascii="Arial" w:hAnsi="Arial" w:cs="Arial"/>
          <w:color w:val="000000"/>
          <w:lang w:eastAsia="en-GB"/>
        </w:rPr>
        <w:t>analysis</w:t>
      </w:r>
      <w:r w:rsidRPr="00577446">
        <w:rPr>
          <w:rFonts w:ascii="Arial" w:hAnsi="Arial" w:cs="Arial"/>
          <w:color w:val="000000"/>
          <w:lang w:eastAsia="en-GB"/>
        </w:rPr>
        <w:t xml:space="preserve"> team</w:t>
      </w:r>
      <w:r w:rsidR="00686932" w:rsidRPr="00577446">
        <w:rPr>
          <w:rFonts w:ascii="Arial" w:hAnsi="Arial" w:cs="Arial"/>
          <w:color w:val="000000"/>
          <w:lang w:eastAsia="en-GB"/>
        </w:rPr>
        <w:t xml:space="preserve"> and business users to adopt agile culture and best </w:t>
      </w:r>
      <w:r w:rsidR="00C5589A">
        <w:rPr>
          <w:rFonts w:ascii="Arial" w:hAnsi="Arial" w:cs="Arial"/>
          <w:color w:val="000000"/>
          <w:lang w:eastAsia="en-GB"/>
        </w:rPr>
        <w:t>practices.</w:t>
      </w:r>
    </w:p>
    <w:p w:rsidR="002B503F" w:rsidRPr="002B503F" w:rsidRDefault="00795E2F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2B503F">
        <w:rPr>
          <w:rFonts w:ascii="Arial" w:hAnsi="Arial" w:cs="Arial"/>
          <w:color w:val="000000"/>
          <w:lang w:eastAsia="en-GB"/>
        </w:rPr>
        <w:t>I</w:t>
      </w:r>
      <w:r w:rsidR="00C5589A">
        <w:rPr>
          <w:rFonts w:ascii="Arial" w:hAnsi="Arial" w:cs="Arial"/>
          <w:color w:val="000000"/>
          <w:lang w:eastAsia="en-GB"/>
        </w:rPr>
        <w:t>t is my duty</w:t>
      </w:r>
      <w:r w:rsidRPr="002B503F">
        <w:rPr>
          <w:rFonts w:ascii="Arial" w:hAnsi="Arial" w:cs="Arial"/>
          <w:color w:val="000000"/>
          <w:lang w:eastAsia="en-GB"/>
        </w:rPr>
        <w:t xml:space="preserve"> to m</w:t>
      </w:r>
      <w:r w:rsidR="00D27A2E" w:rsidRPr="002B503F">
        <w:rPr>
          <w:rFonts w:ascii="Arial" w:hAnsi="Arial" w:cs="Arial"/>
          <w:color w:val="000000"/>
          <w:lang w:eastAsia="en-GB"/>
        </w:rPr>
        <w:t>aintain delivery momentum and mo</w:t>
      </w:r>
      <w:r w:rsidR="002B503F" w:rsidRPr="002B503F">
        <w:rPr>
          <w:rFonts w:ascii="Arial" w:hAnsi="Arial" w:cs="Arial"/>
          <w:color w:val="000000"/>
          <w:lang w:eastAsia="en-GB"/>
        </w:rPr>
        <w:t>nitor the velocity of the team and</w:t>
      </w:r>
      <w:r w:rsidR="00D27A2E" w:rsidRPr="002B503F">
        <w:rPr>
          <w:rFonts w:ascii="Arial" w:hAnsi="Arial" w:cs="Arial"/>
          <w:color w:val="000000"/>
          <w:lang w:eastAsia="en-GB"/>
        </w:rPr>
        <w:t xml:space="preserve"> quantity of work to ensure an even balance and a sustainable pace for the </w:t>
      </w:r>
      <w:r w:rsidR="002B503F" w:rsidRPr="002B503F">
        <w:rPr>
          <w:rFonts w:ascii="Arial" w:hAnsi="Arial" w:cs="Arial"/>
          <w:color w:val="000000"/>
          <w:lang w:eastAsia="en-GB"/>
        </w:rPr>
        <w:t>team.</w:t>
      </w:r>
    </w:p>
    <w:p w:rsidR="00EF64AF" w:rsidRPr="0040717B" w:rsidRDefault="0040717B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 w:rsidRPr="0040717B">
        <w:rPr>
          <w:rFonts w:ascii="Arial" w:hAnsi="Arial" w:cs="Arial"/>
          <w:lang w:eastAsia="en-GB"/>
        </w:rPr>
        <w:t>I organize and f</w:t>
      </w:r>
      <w:r w:rsidR="00EF64AF" w:rsidRPr="0040717B">
        <w:rPr>
          <w:rFonts w:ascii="Arial" w:hAnsi="Arial" w:cs="Arial"/>
          <w:lang w:eastAsia="en-GB"/>
        </w:rPr>
        <w:t>acilitate Agile ceremonies such as stand-ups, sprint planning, show and tells and retrospectives with the team</w:t>
      </w:r>
      <w:r w:rsidR="007825D9">
        <w:rPr>
          <w:rFonts w:ascii="Arial" w:hAnsi="Arial" w:cs="Arial"/>
          <w:lang w:eastAsia="en-GB"/>
        </w:rPr>
        <w:t>.</w:t>
      </w:r>
    </w:p>
    <w:p w:rsidR="00D27A2E" w:rsidRPr="00577446" w:rsidRDefault="00EF64AF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I c</w:t>
      </w:r>
      <w:r w:rsidR="006956F8" w:rsidRPr="00577446">
        <w:rPr>
          <w:rFonts w:ascii="Arial" w:hAnsi="Arial" w:cs="Arial"/>
          <w:color w:val="000000"/>
          <w:lang w:eastAsia="en-GB"/>
        </w:rPr>
        <w:t xml:space="preserve">hampion agile </w:t>
      </w:r>
      <w:r w:rsidR="00D27A2E" w:rsidRPr="00577446">
        <w:rPr>
          <w:rFonts w:ascii="Arial" w:hAnsi="Arial" w:cs="Arial"/>
          <w:color w:val="000000"/>
          <w:lang w:eastAsia="en-GB"/>
        </w:rPr>
        <w:t>best practices and help foster a culture of continuous improvement</w:t>
      </w:r>
    </w:p>
    <w:p w:rsidR="00A31849" w:rsidRDefault="00A31849" w:rsidP="00FD007B">
      <w:pPr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sz w:val="26"/>
          <w:szCs w:val="26"/>
          <w:lang w:val="en-GB" w:eastAsia="en-GB"/>
        </w:rPr>
      </w:pPr>
      <w:r w:rsidRPr="001E4745">
        <w:rPr>
          <w:rFonts w:ascii="Arial" w:hAnsi="Arial" w:cs="Arial"/>
          <w:kern w:val="0"/>
          <w:sz w:val="26"/>
          <w:szCs w:val="26"/>
          <w:lang w:val="en-GB" w:eastAsia="en-GB"/>
        </w:rPr>
        <w:t>I possess excellent</w:t>
      </w:r>
      <w:r w:rsidRPr="00496B74">
        <w:rPr>
          <w:rFonts w:ascii="Arial" w:hAnsi="Arial" w:cs="Arial"/>
          <w:kern w:val="0"/>
          <w:sz w:val="26"/>
          <w:szCs w:val="26"/>
          <w:lang w:val="en-GB" w:eastAsia="en-GB"/>
        </w:rPr>
        <w:t xml:space="preserve"> communication skills with the ability to manage key stakeholders</w:t>
      </w:r>
      <w:r w:rsidR="007825D9">
        <w:rPr>
          <w:rFonts w:ascii="Arial" w:hAnsi="Arial" w:cs="Arial"/>
          <w:kern w:val="0"/>
          <w:sz w:val="26"/>
          <w:szCs w:val="26"/>
          <w:lang w:val="en-GB" w:eastAsia="en-GB"/>
        </w:rPr>
        <w:t>.</w:t>
      </w:r>
    </w:p>
    <w:p w:rsidR="00C6649F" w:rsidRPr="00496B74" w:rsidRDefault="00C6649F" w:rsidP="00FD007B">
      <w:pPr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sz w:val="26"/>
          <w:szCs w:val="26"/>
          <w:lang w:val="en-GB" w:eastAsia="en-GB"/>
        </w:rPr>
      </w:pPr>
      <w:r>
        <w:rPr>
          <w:rFonts w:ascii="Arial" w:hAnsi="Arial" w:cs="Arial"/>
          <w:kern w:val="0"/>
          <w:sz w:val="26"/>
          <w:szCs w:val="26"/>
          <w:lang w:val="en-GB" w:eastAsia="en-GB"/>
        </w:rPr>
        <w:t>Working with other scrum master to discuss the progress of other projects</w:t>
      </w:r>
    </w:p>
    <w:p w:rsidR="003B7A9F" w:rsidRDefault="00F4491F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Deep</w:t>
      </w:r>
      <w:r w:rsidR="0063217E">
        <w:rPr>
          <w:rFonts w:ascii="Arial" w:hAnsi="Arial" w:cs="Arial"/>
          <w:color w:val="000000"/>
          <w:lang w:eastAsia="en-GB"/>
        </w:rPr>
        <w:t xml:space="preserve"> </w:t>
      </w:r>
      <w:r w:rsidR="00951D0A">
        <w:rPr>
          <w:rFonts w:ascii="Arial" w:hAnsi="Arial" w:cs="Arial"/>
          <w:color w:val="000000"/>
          <w:lang w:eastAsia="en-GB"/>
        </w:rPr>
        <w:t>experience working</w:t>
      </w:r>
      <w:r w:rsidR="0063217E">
        <w:rPr>
          <w:rFonts w:ascii="Arial" w:hAnsi="Arial" w:cs="Arial"/>
          <w:color w:val="000000"/>
          <w:lang w:eastAsia="en-GB"/>
        </w:rPr>
        <w:t xml:space="preserve"> </w:t>
      </w:r>
      <w:r w:rsidR="0080799D">
        <w:rPr>
          <w:rFonts w:ascii="Arial" w:hAnsi="Arial" w:cs="Arial"/>
          <w:color w:val="000000"/>
          <w:lang w:eastAsia="en-GB"/>
        </w:rPr>
        <w:t xml:space="preserve">with </w:t>
      </w:r>
      <w:r w:rsidR="0063217E">
        <w:rPr>
          <w:rFonts w:ascii="Arial" w:hAnsi="Arial" w:cs="Arial"/>
          <w:color w:val="000000"/>
          <w:lang w:eastAsia="en-GB"/>
        </w:rPr>
        <w:t>DevOp</w:t>
      </w:r>
      <w:r w:rsidR="00951D0A">
        <w:rPr>
          <w:rFonts w:ascii="Arial" w:hAnsi="Arial" w:cs="Arial"/>
          <w:color w:val="000000"/>
          <w:lang w:eastAsia="en-GB"/>
        </w:rPr>
        <w:t xml:space="preserve"> </w:t>
      </w:r>
      <w:r w:rsidR="00135641">
        <w:rPr>
          <w:rFonts w:ascii="Arial" w:hAnsi="Arial" w:cs="Arial"/>
          <w:color w:val="000000"/>
          <w:lang w:eastAsia="en-GB"/>
        </w:rPr>
        <w:t xml:space="preserve">teams </w:t>
      </w:r>
      <w:r w:rsidR="00951D0A">
        <w:rPr>
          <w:rFonts w:ascii="Arial" w:hAnsi="Arial" w:cs="Arial"/>
          <w:color w:val="000000"/>
          <w:lang w:eastAsia="en-GB"/>
        </w:rPr>
        <w:t>on</w:t>
      </w:r>
      <w:r>
        <w:rPr>
          <w:rFonts w:ascii="Arial" w:hAnsi="Arial" w:cs="Arial"/>
          <w:color w:val="000000"/>
          <w:lang w:eastAsia="en-GB"/>
        </w:rPr>
        <w:t xml:space="preserve"> continuous integration, continuous delivery and continuous deployment.</w:t>
      </w:r>
    </w:p>
    <w:p w:rsidR="00C6649F" w:rsidRDefault="00C6649F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Provide training for new and junior scrum masters</w:t>
      </w:r>
    </w:p>
    <w:p w:rsidR="00B005E8" w:rsidRDefault="00B005E8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Extensive experience working with user research, user centered design and multi-disciplinary teams.</w:t>
      </w:r>
    </w:p>
    <w:p w:rsidR="00F1048B" w:rsidRDefault="00F1048B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Extensive working experience in d</w:t>
      </w:r>
      <w:r w:rsidR="00CF2FC2">
        <w:rPr>
          <w:rFonts w:ascii="Arial" w:hAnsi="Arial" w:cs="Arial"/>
          <w:color w:val="000000"/>
          <w:lang w:eastAsia="en-GB"/>
        </w:rPr>
        <w:t>ig</w:t>
      </w:r>
      <w:r>
        <w:rPr>
          <w:rFonts w:ascii="Arial" w:hAnsi="Arial" w:cs="Arial"/>
          <w:color w:val="000000"/>
          <w:lang w:eastAsia="en-GB"/>
        </w:rPr>
        <w:t>ita</w:t>
      </w:r>
      <w:r w:rsidR="00CF2FC2">
        <w:rPr>
          <w:rFonts w:ascii="Arial" w:hAnsi="Arial" w:cs="Arial"/>
          <w:color w:val="000000"/>
          <w:lang w:eastAsia="en-GB"/>
        </w:rPr>
        <w:t>l</w:t>
      </w:r>
      <w:r w:rsidR="00A720B5">
        <w:rPr>
          <w:rFonts w:ascii="Arial" w:hAnsi="Arial" w:cs="Arial"/>
          <w:color w:val="000000"/>
          <w:lang w:eastAsia="en-GB"/>
        </w:rPr>
        <w:t xml:space="preserve"> </w:t>
      </w:r>
      <w:r w:rsidR="00CF2FC2">
        <w:rPr>
          <w:rFonts w:ascii="Arial" w:hAnsi="Arial" w:cs="Arial"/>
          <w:color w:val="000000"/>
          <w:lang w:eastAsia="en-GB"/>
        </w:rPr>
        <w:t>transformation</w:t>
      </w:r>
      <w:r w:rsidR="00A720B5">
        <w:rPr>
          <w:rFonts w:ascii="Arial" w:hAnsi="Arial" w:cs="Arial"/>
          <w:color w:val="000000"/>
          <w:lang w:eastAsia="en-GB"/>
        </w:rPr>
        <w:t xml:space="preserve"> and </w:t>
      </w:r>
      <w:r w:rsidR="00CF2FC2">
        <w:rPr>
          <w:rFonts w:ascii="Arial" w:hAnsi="Arial" w:cs="Arial"/>
          <w:color w:val="000000"/>
          <w:lang w:eastAsia="en-GB"/>
        </w:rPr>
        <w:t xml:space="preserve">innovation </w:t>
      </w:r>
      <w:r>
        <w:rPr>
          <w:rFonts w:ascii="Arial" w:hAnsi="Arial" w:cs="Arial"/>
          <w:color w:val="000000"/>
          <w:lang w:eastAsia="en-GB"/>
        </w:rPr>
        <w:t>projects</w:t>
      </w:r>
    </w:p>
    <w:p w:rsidR="00F1048B" w:rsidRPr="00577446" w:rsidRDefault="00F1048B" w:rsidP="00FD007B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Expert in digital stages, discovery stage, alpha stage, beta stage, live stage and retirement stage of digital projects</w:t>
      </w:r>
    </w:p>
    <w:p w:rsidR="009E79EA" w:rsidRPr="00315E87" w:rsidRDefault="009E79EA" w:rsidP="009E79EA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b/>
          <w:color w:val="222222"/>
        </w:rPr>
      </w:pPr>
      <w:r w:rsidRPr="00315E87">
        <w:rPr>
          <w:rFonts w:ascii="Arial" w:hAnsi="Arial" w:cs="Arial"/>
          <w:b/>
          <w:color w:val="222222"/>
        </w:rPr>
        <w:t>Company: NTT DATA United Kingdom</w:t>
      </w:r>
    </w:p>
    <w:p w:rsidR="009E79EA" w:rsidRPr="004B3EF2" w:rsidRDefault="009E79EA" w:rsidP="009E79EA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b/>
          <w:color w:val="222222"/>
          <w:sz w:val="28"/>
          <w:szCs w:val="28"/>
        </w:rPr>
      </w:pPr>
      <w:r w:rsidRPr="00315E87">
        <w:rPr>
          <w:rFonts w:ascii="Arial" w:hAnsi="Arial" w:cs="Arial"/>
          <w:b/>
          <w:color w:val="222222"/>
        </w:rPr>
        <w:t>Company consulted: Vodafone Digital transformation</w:t>
      </w:r>
    </w:p>
    <w:p w:rsidR="009E79EA" w:rsidRPr="00315E87" w:rsidRDefault="009E79EA" w:rsidP="009E79EA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b/>
          <w:color w:val="222222"/>
        </w:rPr>
      </w:pPr>
      <w:r w:rsidRPr="00315E87">
        <w:rPr>
          <w:rFonts w:ascii="Arial" w:hAnsi="Arial" w:cs="Arial"/>
          <w:b/>
          <w:color w:val="222222"/>
        </w:rPr>
        <w:t>Position:</w:t>
      </w:r>
      <w:r w:rsidR="00017A26">
        <w:rPr>
          <w:rFonts w:ascii="Arial" w:hAnsi="Arial" w:cs="Arial"/>
          <w:b/>
          <w:color w:val="222222"/>
        </w:rPr>
        <w:t xml:space="preserve"> </w:t>
      </w:r>
      <w:r w:rsidR="00CB7EDC" w:rsidRPr="00315E87">
        <w:rPr>
          <w:rFonts w:ascii="Arial" w:hAnsi="Arial" w:cs="Arial"/>
          <w:b/>
          <w:color w:val="222222"/>
        </w:rPr>
        <w:t>Scrum Master</w:t>
      </w:r>
    </w:p>
    <w:p w:rsidR="009E79EA" w:rsidRPr="00315E87" w:rsidRDefault="009E79EA" w:rsidP="009E79EA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color w:val="222222"/>
        </w:rPr>
      </w:pPr>
      <w:r w:rsidRPr="00315E87">
        <w:rPr>
          <w:rFonts w:ascii="Arial" w:hAnsi="Arial" w:cs="Arial"/>
          <w:b/>
          <w:color w:val="222222"/>
        </w:rPr>
        <w:t>Project worked on: Vodafone eSim</w:t>
      </w:r>
      <w:r w:rsidR="00AB3C67" w:rsidRPr="00315E87">
        <w:rPr>
          <w:rFonts w:ascii="Arial" w:hAnsi="Arial" w:cs="Arial"/>
          <w:b/>
          <w:color w:val="222222"/>
        </w:rPr>
        <w:t xml:space="preserve"> Project             </w:t>
      </w:r>
      <w:r w:rsidR="002B503F" w:rsidRPr="00315E87">
        <w:rPr>
          <w:rFonts w:ascii="Arial" w:hAnsi="Arial" w:cs="Arial"/>
          <w:b/>
          <w:color w:val="222222"/>
        </w:rPr>
        <w:t xml:space="preserve"> </w:t>
      </w:r>
      <w:r w:rsidR="00315E87">
        <w:rPr>
          <w:rFonts w:ascii="Arial" w:hAnsi="Arial" w:cs="Arial"/>
          <w:b/>
          <w:color w:val="222222"/>
        </w:rPr>
        <w:t xml:space="preserve">                   </w:t>
      </w:r>
      <w:r w:rsidRPr="00315E87">
        <w:rPr>
          <w:rFonts w:ascii="Arial" w:hAnsi="Arial" w:cs="Arial"/>
          <w:b/>
          <w:color w:val="222222"/>
        </w:rPr>
        <w:t>March 2016 to May 2017</w:t>
      </w:r>
    </w:p>
    <w:p w:rsidR="009E79EA" w:rsidRPr="00B21A0B" w:rsidRDefault="009E79EA" w:rsidP="009E79EA">
      <w:pPr>
        <w:pStyle w:val="NormalWeb"/>
        <w:shd w:val="clear" w:color="auto" w:fill="FFFFFF"/>
        <w:spacing w:before="0" w:after="0"/>
        <w:ind w:left="0"/>
        <w:rPr>
          <w:rFonts w:ascii="Arial" w:hAnsi="Arial" w:cs="Arial"/>
          <w:b/>
          <w:color w:val="222222"/>
        </w:rPr>
      </w:pPr>
      <w:r w:rsidRPr="00795E2F">
        <w:rPr>
          <w:rFonts w:ascii="Arial" w:hAnsi="Arial" w:cs="Arial"/>
          <w:color w:val="222222"/>
        </w:rPr>
        <w:t>Vodafone</w:t>
      </w:r>
      <w:r w:rsidRPr="00795E2F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 w:rsidRPr="00795E2F">
        <w:rPr>
          <w:rFonts w:ascii="Arial" w:hAnsi="Arial" w:cs="Arial"/>
          <w:bCs/>
          <w:color w:val="222222"/>
          <w:shd w:val="clear" w:color="auto" w:fill="FFFFFF"/>
        </w:rPr>
        <w:t>eSIM</w:t>
      </w:r>
      <w:r w:rsidRPr="00795E2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95E2F">
        <w:rPr>
          <w:rFonts w:ascii="Arial" w:hAnsi="Arial" w:cs="Arial"/>
          <w:color w:val="222222"/>
          <w:shd w:val="clear" w:color="auto" w:fill="FFFFFF"/>
        </w:rPr>
        <w:t>is a pure embedded SIM card for mobile phones; this sim card is no longer removable. Instead it's programmable and end users could just chose their contracts/conditions on application called LEAP and change the provider instantly. Instead of roaming you'll just chose the cheapest provider in that country with your profile in the sim chip.</w:t>
      </w:r>
      <w:r w:rsidRPr="00795E2F">
        <w:rPr>
          <w:rFonts w:ascii="Arial" w:hAnsi="Arial" w:cs="Arial"/>
          <w:color w:val="222222"/>
        </w:rPr>
        <w:br/>
      </w:r>
      <w:r w:rsidR="00B21A0B">
        <w:rPr>
          <w:rFonts w:ascii="Arial" w:hAnsi="Arial" w:cs="Arial"/>
          <w:b/>
          <w:color w:val="222222"/>
          <w:sz w:val="28"/>
          <w:szCs w:val="28"/>
        </w:rPr>
        <w:t xml:space="preserve"> </w:t>
      </w:r>
      <w:r w:rsidR="00B21A0B" w:rsidRPr="00315E87">
        <w:rPr>
          <w:rFonts w:ascii="Arial" w:hAnsi="Arial" w:cs="Arial"/>
          <w:b/>
          <w:color w:val="222222"/>
        </w:rPr>
        <w:t xml:space="preserve">Responsibilities </w:t>
      </w:r>
    </w:p>
    <w:p w:rsidR="00D27A2E" w:rsidRPr="00A31849" w:rsidRDefault="006C5EBB" w:rsidP="00FD007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 w</w:t>
      </w:r>
      <w:r w:rsidR="00D27A2E" w:rsidRPr="00A31849">
        <w:rPr>
          <w:rFonts w:ascii="Arial" w:hAnsi="Arial" w:cs="Arial"/>
          <w:lang w:eastAsia="en-GB"/>
        </w:rPr>
        <w:t>ork</w:t>
      </w:r>
      <w:r w:rsidR="00FE29DD">
        <w:rPr>
          <w:rFonts w:ascii="Arial" w:hAnsi="Arial" w:cs="Arial"/>
          <w:lang w:eastAsia="en-GB"/>
        </w:rPr>
        <w:t>ed</w:t>
      </w:r>
      <w:r w:rsidR="00D27A2E" w:rsidRPr="00A31849">
        <w:rPr>
          <w:rFonts w:ascii="Arial" w:hAnsi="Arial" w:cs="Arial"/>
          <w:lang w:eastAsia="en-GB"/>
        </w:rPr>
        <w:t xml:space="preserve"> with the</w:t>
      </w:r>
      <w:r w:rsidR="003C7233">
        <w:rPr>
          <w:rFonts w:ascii="Arial" w:hAnsi="Arial" w:cs="Arial"/>
          <w:lang w:eastAsia="en-GB"/>
        </w:rPr>
        <w:t xml:space="preserve"> product manager</w:t>
      </w:r>
      <w:r w:rsidR="002B503F" w:rsidRPr="00A31849">
        <w:rPr>
          <w:rFonts w:ascii="Arial" w:hAnsi="Arial" w:cs="Arial"/>
          <w:lang w:eastAsia="en-GB"/>
        </w:rPr>
        <w:t xml:space="preserve"> </w:t>
      </w:r>
      <w:r w:rsidR="00364166">
        <w:rPr>
          <w:rFonts w:ascii="Arial" w:hAnsi="Arial" w:cs="Arial"/>
          <w:lang w:eastAsia="en-GB"/>
        </w:rPr>
        <w:t>to understand the</w:t>
      </w:r>
      <w:r w:rsidR="003C7233">
        <w:rPr>
          <w:rFonts w:ascii="Arial" w:hAnsi="Arial" w:cs="Arial"/>
          <w:lang w:eastAsia="en-GB"/>
        </w:rPr>
        <w:t xml:space="preserve"> requirement scope,</w:t>
      </w:r>
      <w:r w:rsidR="00D27A2E" w:rsidRPr="00A31849">
        <w:rPr>
          <w:rFonts w:ascii="Arial" w:hAnsi="Arial" w:cs="Arial"/>
          <w:lang w:eastAsia="en-GB"/>
        </w:rPr>
        <w:t xml:space="preserve"> product </w:t>
      </w:r>
      <w:r w:rsidR="00364166" w:rsidRPr="00A31849">
        <w:rPr>
          <w:rFonts w:ascii="Arial" w:hAnsi="Arial" w:cs="Arial"/>
          <w:lang w:eastAsia="en-GB"/>
        </w:rPr>
        <w:t>roadmap,</w:t>
      </w:r>
      <w:r w:rsidR="00364166">
        <w:rPr>
          <w:rFonts w:ascii="Arial" w:hAnsi="Arial" w:cs="Arial"/>
          <w:lang w:eastAsia="en-GB"/>
        </w:rPr>
        <w:t xml:space="preserve"> </w:t>
      </w:r>
      <w:r w:rsidR="007B777A">
        <w:rPr>
          <w:rFonts w:ascii="Arial" w:hAnsi="Arial" w:cs="Arial"/>
          <w:lang w:eastAsia="en-GB"/>
        </w:rPr>
        <w:t>features,</w:t>
      </w:r>
      <w:r w:rsidR="007B777A" w:rsidRPr="00A31849">
        <w:rPr>
          <w:rFonts w:ascii="Arial" w:hAnsi="Arial" w:cs="Arial"/>
          <w:lang w:eastAsia="en-GB"/>
        </w:rPr>
        <w:t xml:space="preserve"> and</w:t>
      </w:r>
      <w:r w:rsidR="00D27A2E" w:rsidRPr="00A31849">
        <w:rPr>
          <w:rFonts w:ascii="Arial" w:hAnsi="Arial" w:cs="Arial"/>
          <w:lang w:eastAsia="en-GB"/>
        </w:rPr>
        <w:t xml:space="preserve"> create delivery plans with agreed milestone dates</w:t>
      </w:r>
      <w:r w:rsidR="00364166">
        <w:rPr>
          <w:rFonts w:ascii="Arial" w:hAnsi="Arial" w:cs="Arial"/>
          <w:lang w:eastAsia="en-GB"/>
        </w:rPr>
        <w:t>.</w:t>
      </w:r>
    </w:p>
    <w:p w:rsidR="00D27A2E" w:rsidRPr="00A31849" w:rsidRDefault="00D27A2E" w:rsidP="00FD007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 w:rsidRPr="00A31849">
        <w:rPr>
          <w:rFonts w:ascii="Arial" w:hAnsi="Arial" w:cs="Arial"/>
          <w:lang w:eastAsia="en-GB"/>
        </w:rPr>
        <w:t>Act</w:t>
      </w:r>
      <w:r w:rsidR="00FE29DD">
        <w:rPr>
          <w:rFonts w:ascii="Arial" w:hAnsi="Arial" w:cs="Arial"/>
          <w:lang w:eastAsia="en-GB"/>
        </w:rPr>
        <w:t>ed</w:t>
      </w:r>
      <w:r w:rsidRPr="00A31849">
        <w:rPr>
          <w:rFonts w:ascii="Arial" w:hAnsi="Arial" w:cs="Arial"/>
          <w:lang w:eastAsia="en-GB"/>
        </w:rPr>
        <w:t xml:space="preserve"> as</w:t>
      </w:r>
      <w:r w:rsidR="002C7AAC">
        <w:rPr>
          <w:rFonts w:ascii="Arial" w:hAnsi="Arial" w:cs="Arial"/>
          <w:lang w:eastAsia="en-GB"/>
        </w:rPr>
        <w:t xml:space="preserve"> a</w:t>
      </w:r>
      <w:r w:rsidRPr="00A31849">
        <w:rPr>
          <w:rFonts w:ascii="Arial" w:hAnsi="Arial" w:cs="Arial"/>
          <w:lang w:eastAsia="en-GB"/>
        </w:rPr>
        <w:t xml:space="preserve"> lead for troubleshooting blockers</w:t>
      </w:r>
      <w:r w:rsidR="002C7AAC">
        <w:rPr>
          <w:rFonts w:ascii="Arial" w:hAnsi="Arial" w:cs="Arial"/>
          <w:lang w:eastAsia="en-GB"/>
        </w:rPr>
        <w:t xml:space="preserve"> and impediments</w:t>
      </w:r>
      <w:r w:rsidRPr="00A31849">
        <w:rPr>
          <w:rFonts w:ascii="Arial" w:hAnsi="Arial" w:cs="Arial"/>
          <w:lang w:eastAsia="en-GB"/>
        </w:rPr>
        <w:t xml:space="preserve"> for the team, such as environmental, inf</w:t>
      </w:r>
      <w:r w:rsidR="00364166">
        <w:rPr>
          <w:rFonts w:ascii="Arial" w:hAnsi="Arial" w:cs="Arial"/>
          <w:lang w:eastAsia="en-GB"/>
        </w:rPr>
        <w:t xml:space="preserve">rastructure, software issues and </w:t>
      </w:r>
      <w:r w:rsidR="002B503F" w:rsidRPr="00A31849">
        <w:rPr>
          <w:rFonts w:ascii="Arial" w:hAnsi="Arial" w:cs="Arial"/>
          <w:lang w:eastAsia="en-GB"/>
        </w:rPr>
        <w:t>3</w:t>
      </w:r>
      <w:r w:rsidR="00FB31B9" w:rsidRPr="00A31849">
        <w:rPr>
          <w:rFonts w:ascii="Arial" w:hAnsi="Arial" w:cs="Arial"/>
          <w:lang w:eastAsia="en-GB"/>
        </w:rPr>
        <w:t>rd party dependencies</w:t>
      </w:r>
      <w:r w:rsidR="00364166">
        <w:rPr>
          <w:rFonts w:ascii="Arial" w:hAnsi="Arial" w:cs="Arial"/>
          <w:lang w:eastAsia="en-GB"/>
        </w:rPr>
        <w:t>.</w:t>
      </w:r>
    </w:p>
    <w:p w:rsidR="00D27A2E" w:rsidRDefault="006C5EBB" w:rsidP="00FD007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line="300" w:lineRule="atLeast"/>
        <w:textAlignment w:val="baselin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 w</w:t>
      </w:r>
      <w:r w:rsidR="00D27A2E" w:rsidRPr="00A31849">
        <w:rPr>
          <w:rFonts w:ascii="Arial" w:hAnsi="Arial" w:cs="Arial"/>
          <w:lang w:eastAsia="en-GB"/>
        </w:rPr>
        <w:t>ork</w:t>
      </w:r>
      <w:r w:rsidR="00FE29DD">
        <w:rPr>
          <w:rFonts w:ascii="Arial" w:hAnsi="Arial" w:cs="Arial"/>
          <w:lang w:eastAsia="en-GB"/>
        </w:rPr>
        <w:t>ed</w:t>
      </w:r>
      <w:r w:rsidR="00D27A2E" w:rsidRPr="00A31849">
        <w:rPr>
          <w:rFonts w:ascii="Arial" w:hAnsi="Arial" w:cs="Arial"/>
          <w:lang w:eastAsia="en-GB"/>
        </w:rPr>
        <w:t xml:space="preserve"> with team and management to promote best practice approaches for development of continuous integration</w:t>
      </w:r>
      <w:r>
        <w:rPr>
          <w:rFonts w:ascii="Arial" w:hAnsi="Arial" w:cs="Arial"/>
          <w:lang w:eastAsia="en-GB"/>
        </w:rPr>
        <w:t xml:space="preserve"> pipelines and </w:t>
      </w:r>
      <w:r w:rsidR="00FB31B9" w:rsidRPr="00A31849">
        <w:rPr>
          <w:rFonts w:ascii="Arial" w:hAnsi="Arial" w:cs="Arial"/>
          <w:lang w:eastAsia="en-GB"/>
        </w:rPr>
        <w:t xml:space="preserve">testing </w:t>
      </w:r>
      <w:r w:rsidR="00A40F86" w:rsidRPr="00A31849">
        <w:rPr>
          <w:rFonts w:ascii="Arial" w:hAnsi="Arial" w:cs="Arial"/>
          <w:lang w:eastAsia="en-GB"/>
        </w:rPr>
        <w:t>activities.</w:t>
      </w:r>
    </w:p>
    <w:p w:rsidR="00A2025C" w:rsidRPr="00581068" w:rsidRDefault="00A2025C" w:rsidP="00A2025C">
      <w:pPr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sz w:val="26"/>
          <w:szCs w:val="26"/>
          <w:lang w:val="en-GB" w:eastAsia="en-GB"/>
        </w:rPr>
      </w:pPr>
      <w:r>
        <w:rPr>
          <w:rFonts w:ascii="Arial" w:hAnsi="Arial" w:cs="Arial"/>
          <w:kern w:val="0"/>
          <w:sz w:val="26"/>
          <w:szCs w:val="26"/>
          <w:lang w:val="en-GB" w:eastAsia="en-GB"/>
        </w:rPr>
        <w:t>Extensive experience in providing agile /scrum reports to the stakeholders</w:t>
      </w:r>
      <w:r w:rsidR="00CF2FC2">
        <w:rPr>
          <w:rFonts w:ascii="Arial" w:hAnsi="Arial" w:cs="Arial"/>
          <w:kern w:val="0"/>
          <w:sz w:val="26"/>
          <w:szCs w:val="26"/>
          <w:lang w:val="en-GB" w:eastAsia="en-GB"/>
        </w:rPr>
        <w:t xml:space="preserve"> and team member to monitor the progress of each sprint</w:t>
      </w:r>
    </w:p>
    <w:p w:rsidR="009E79EA" w:rsidRPr="00A31849" w:rsidRDefault="00A31849" w:rsidP="00FD007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lang w:eastAsia="en-GB"/>
        </w:rPr>
        <w:t>As a project</w:t>
      </w:r>
      <w:r w:rsidR="00D27A2E" w:rsidRPr="00A31849">
        <w:rPr>
          <w:rFonts w:ascii="Arial" w:hAnsi="Arial" w:cs="Arial"/>
          <w:lang w:eastAsia="en-GB"/>
        </w:rPr>
        <w:t xml:space="preserve"> manager it is my responsibility to make sure that </w:t>
      </w:r>
      <w:r w:rsidR="000A1D46">
        <w:rPr>
          <w:rFonts w:ascii="Arial" w:hAnsi="Arial" w:cs="Arial"/>
        </w:rPr>
        <w:t>deployments were</w:t>
      </w:r>
      <w:r w:rsidR="00D27A2E" w:rsidRPr="00A31849">
        <w:rPr>
          <w:rFonts w:ascii="Arial" w:hAnsi="Arial" w:cs="Arial"/>
        </w:rPr>
        <w:t xml:space="preserve"> arranged to cause minimum disruption to the service operations</w:t>
      </w:r>
      <w:r w:rsidR="00364166">
        <w:rPr>
          <w:rFonts w:ascii="Arial" w:hAnsi="Arial" w:cs="Arial"/>
        </w:rPr>
        <w:t>.</w:t>
      </w:r>
    </w:p>
    <w:p w:rsidR="00686932" w:rsidRPr="00A31849" w:rsidRDefault="00A31849" w:rsidP="00FD007B">
      <w:pPr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I o</w:t>
      </w:r>
      <w:r w:rsidR="00795E2F" w:rsidRPr="00A31849">
        <w:rPr>
          <w:rFonts w:ascii="Arial" w:hAnsi="Arial" w:cs="Arial"/>
          <w:color w:val="000000"/>
          <w:lang w:eastAsia="en-GB"/>
        </w:rPr>
        <w:t>rganize</w:t>
      </w:r>
      <w:r w:rsidR="00FE29DD">
        <w:rPr>
          <w:rFonts w:ascii="Arial" w:hAnsi="Arial" w:cs="Arial"/>
          <w:color w:val="000000"/>
          <w:lang w:eastAsia="en-GB"/>
        </w:rPr>
        <w:t>d</w:t>
      </w:r>
      <w:r w:rsidR="00686932" w:rsidRPr="00A31849">
        <w:rPr>
          <w:rFonts w:ascii="Arial" w:hAnsi="Arial" w:cs="Arial"/>
          <w:color w:val="000000"/>
          <w:lang w:eastAsia="en-GB"/>
        </w:rPr>
        <w:t xml:space="preserve"> and f</w:t>
      </w:r>
      <w:r w:rsidR="00FB31B9" w:rsidRPr="00A31849">
        <w:rPr>
          <w:rFonts w:ascii="Arial" w:hAnsi="Arial" w:cs="Arial"/>
          <w:color w:val="000000"/>
          <w:lang w:eastAsia="en-GB"/>
        </w:rPr>
        <w:t>acilitate</w:t>
      </w:r>
      <w:r w:rsidR="000A1D46">
        <w:rPr>
          <w:rFonts w:ascii="Arial" w:hAnsi="Arial" w:cs="Arial"/>
          <w:color w:val="000000"/>
          <w:lang w:eastAsia="en-GB"/>
        </w:rPr>
        <w:t>d</w:t>
      </w:r>
      <w:r w:rsidR="00FB31B9" w:rsidRPr="00A31849">
        <w:rPr>
          <w:rFonts w:ascii="Arial" w:hAnsi="Arial" w:cs="Arial"/>
          <w:color w:val="000000"/>
          <w:lang w:eastAsia="en-GB"/>
        </w:rPr>
        <w:t xml:space="preserve"> key meetings including daily </w:t>
      </w:r>
      <w:r w:rsidR="00686932" w:rsidRPr="00A31849">
        <w:rPr>
          <w:rFonts w:ascii="Arial" w:hAnsi="Arial" w:cs="Arial"/>
          <w:color w:val="000000"/>
          <w:lang w:eastAsia="en-GB"/>
        </w:rPr>
        <w:t xml:space="preserve">stand up, retrospectives, </w:t>
      </w:r>
      <w:r w:rsidR="00364166">
        <w:rPr>
          <w:rFonts w:ascii="Arial" w:hAnsi="Arial" w:cs="Arial"/>
          <w:color w:val="000000"/>
          <w:lang w:eastAsia="en-GB"/>
        </w:rPr>
        <w:t>sprint</w:t>
      </w:r>
      <w:r w:rsidR="00FB31B9" w:rsidRPr="00A31849">
        <w:rPr>
          <w:rFonts w:ascii="Arial" w:hAnsi="Arial" w:cs="Arial"/>
          <w:color w:val="000000"/>
          <w:lang w:eastAsia="en-GB"/>
        </w:rPr>
        <w:t xml:space="preserve"> planning, sprint review meetings and user story estimations</w:t>
      </w:r>
      <w:r w:rsidR="00364166">
        <w:rPr>
          <w:rFonts w:ascii="Arial" w:hAnsi="Arial" w:cs="Arial"/>
          <w:color w:val="000000"/>
          <w:lang w:eastAsia="en-GB"/>
        </w:rPr>
        <w:t>.</w:t>
      </w:r>
    </w:p>
    <w:p w:rsidR="00686932" w:rsidRPr="001E4745" w:rsidRDefault="006C5EBB" w:rsidP="00FD007B">
      <w:pPr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It is my responsibility to m</w:t>
      </w:r>
      <w:r w:rsidR="00686932" w:rsidRPr="001E4745">
        <w:rPr>
          <w:rFonts w:ascii="Arial" w:hAnsi="Arial" w:cs="Arial"/>
          <w:lang w:eastAsia="en-GB"/>
        </w:rPr>
        <w:t xml:space="preserve">anage and communicate </w:t>
      </w:r>
      <w:r w:rsidR="00FB31B9" w:rsidRPr="001E4745">
        <w:rPr>
          <w:rFonts w:ascii="Arial" w:hAnsi="Arial" w:cs="Arial"/>
          <w:lang w:eastAsia="en-GB"/>
        </w:rPr>
        <w:t xml:space="preserve">development </w:t>
      </w:r>
      <w:r w:rsidR="004B3EF2" w:rsidRPr="001E4745">
        <w:rPr>
          <w:rFonts w:ascii="Arial" w:hAnsi="Arial" w:cs="Arial"/>
          <w:lang w:eastAsia="en-GB"/>
        </w:rPr>
        <w:t>risks, delivery</w:t>
      </w:r>
      <w:r w:rsidR="00686932" w:rsidRPr="001E4745">
        <w:rPr>
          <w:rFonts w:ascii="Arial" w:hAnsi="Arial" w:cs="Arial"/>
          <w:lang w:eastAsia="en-GB"/>
        </w:rPr>
        <w:t xml:space="preserve"> risks, issues and dependencies</w:t>
      </w:r>
      <w:r>
        <w:rPr>
          <w:rFonts w:ascii="Arial" w:hAnsi="Arial" w:cs="Arial"/>
          <w:lang w:eastAsia="en-GB"/>
        </w:rPr>
        <w:t>.</w:t>
      </w:r>
    </w:p>
    <w:p w:rsidR="00496B74" w:rsidRPr="00496B74" w:rsidRDefault="005D09D3" w:rsidP="00FD007B">
      <w:pPr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lang w:val="en-GB" w:eastAsia="en-GB"/>
        </w:rPr>
      </w:pPr>
      <w:r w:rsidRPr="001E4745">
        <w:rPr>
          <w:rFonts w:ascii="Arial" w:hAnsi="Arial" w:cs="Arial"/>
          <w:kern w:val="0"/>
          <w:lang w:val="en-GB" w:eastAsia="en-GB"/>
        </w:rPr>
        <w:t xml:space="preserve">As an agile Project </w:t>
      </w:r>
      <w:r w:rsidR="00A31849" w:rsidRPr="001E4745">
        <w:rPr>
          <w:rFonts w:ascii="Arial" w:hAnsi="Arial" w:cs="Arial"/>
          <w:kern w:val="0"/>
          <w:lang w:val="en-GB" w:eastAsia="en-GB"/>
        </w:rPr>
        <w:t>Manager</w:t>
      </w:r>
      <w:r w:rsidR="006C5EBB">
        <w:rPr>
          <w:rFonts w:ascii="Arial" w:hAnsi="Arial" w:cs="Arial"/>
          <w:kern w:val="0"/>
          <w:lang w:val="en-GB" w:eastAsia="en-GB"/>
        </w:rPr>
        <w:t xml:space="preserve"> and a scrum </w:t>
      </w:r>
      <w:r w:rsidR="00A40F86">
        <w:rPr>
          <w:rFonts w:ascii="Arial" w:hAnsi="Arial" w:cs="Arial"/>
          <w:kern w:val="0"/>
          <w:lang w:val="en-GB" w:eastAsia="en-GB"/>
        </w:rPr>
        <w:t>master</w:t>
      </w:r>
      <w:r w:rsidR="00A40F86" w:rsidRPr="001E4745">
        <w:rPr>
          <w:rFonts w:ascii="Arial" w:hAnsi="Arial" w:cs="Arial"/>
          <w:kern w:val="0"/>
          <w:lang w:val="en-GB" w:eastAsia="en-GB"/>
        </w:rPr>
        <w:t>,</w:t>
      </w:r>
      <w:r w:rsidR="00A40F86">
        <w:rPr>
          <w:rFonts w:ascii="Arial" w:hAnsi="Arial" w:cs="Arial"/>
          <w:kern w:val="0"/>
          <w:lang w:val="en-GB" w:eastAsia="en-GB"/>
        </w:rPr>
        <w:t xml:space="preserve"> I</w:t>
      </w:r>
      <w:r w:rsidR="000A1D46">
        <w:rPr>
          <w:rFonts w:ascii="Arial" w:hAnsi="Arial" w:cs="Arial"/>
          <w:kern w:val="0"/>
          <w:lang w:val="en-GB" w:eastAsia="en-GB"/>
        </w:rPr>
        <w:t xml:space="preserve"> le</w:t>
      </w:r>
      <w:r w:rsidR="00496B74" w:rsidRPr="00496B74">
        <w:rPr>
          <w:rFonts w:ascii="Arial" w:hAnsi="Arial" w:cs="Arial"/>
          <w:kern w:val="0"/>
          <w:lang w:val="en-GB" w:eastAsia="en-GB"/>
        </w:rPr>
        <w:t>d and motivate</w:t>
      </w:r>
      <w:r w:rsidR="000A1D46">
        <w:rPr>
          <w:rFonts w:ascii="Arial" w:hAnsi="Arial" w:cs="Arial"/>
          <w:kern w:val="0"/>
          <w:lang w:val="en-GB" w:eastAsia="en-GB"/>
        </w:rPr>
        <w:t>d</w:t>
      </w:r>
      <w:r w:rsidR="00496B74" w:rsidRPr="00496B74">
        <w:rPr>
          <w:rFonts w:ascii="Arial" w:hAnsi="Arial" w:cs="Arial"/>
          <w:kern w:val="0"/>
          <w:lang w:val="en-GB" w:eastAsia="en-GB"/>
        </w:rPr>
        <w:t xml:space="preserve"> the</w:t>
      </w:r>
      <w:r w:rsidR="00A31849" w:rsidRPr="001E4745">
        <w:rPr>
          <w:rFonts w:ascii="Arial" w:hAnsi="Arial" w:cs="Arial"/>
          <w:kern w:val="0"/>
          <w:lang w:val="en-GB" w:eastAsia="en-GB"/>
        </w:rPr>
        <w:t xml:space="preserve"> </w:t>
      </w:r>
      <w:r w:rsidR="004B3EF2" w:rsidRPr="001E4745">
        <w:rPr>
          <w:rFonts w:ascii="Arial" w:hAnsi="Arial" w:cs="Arial"/>
          <w:kern w:val="0"/>
          <w:lang w:val="en-GB" w:eastAsia="en-GB"/>
        </w:rPr>
        <w:t>agile Project</w:t>
      </w:r>
      <w:r w:rsidR="00496B74" w:rsidRPr="00496B74">
        <w:rPr>
          <w:rFonts w:ascii="Arial" w:hAnsi="Arial" w:cs="Arial"/>
          <w:kern w:val="0"/>
          <w:lang w:val="en-GB" w:eastAsia="en-GB"/>
        </w:rPr>
        <w:t xml:space="preserve"> team</w:t>
      </w:r>
      <w:r w:rsidR="007825D9">
        <w:rPr>
          <w:rFonts w:ascii="Arial" w:hAnsi="Arial" w:cs="Arial"/>
          <w:kern w:val="0"/>
          <w:lang w:val="en-GB" w:eastAsia="en-GB"/>
        </w:rPr>
        <w:t>.</w:t>
      </w:r>
    </w:p>
    <w:p w:rsidR="00496B74" w:rsidRPr="00496B74" w:rsidRDefault="005D09D3" w:rsidP="00FD007B">
      <w:pPr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lang w:val="en-GB" w:eastAsia="en-GB"/>
        </w:rPr>
      </w:pPr>
      <w:r w:rsidRPr="001E4745">
        <w:rPr>
          <w:rFonts w:ascii="Arial" w:hAnsi="Arial" w:cs="Arial"/>
          <w:kern w:val="0"/>
          <w:lang w:val="en-GB" w:eastAsia="en-GB"/>
        </w:rPr>
        <w:t>It is my duty to ensure that</w:t>
      </w:r>
      <w:r w:rsidR="000A1D46">
        <w:rPr>
          <w:rFonts w:ascii="Arial" w:hAnsi="Arial" w:cs="Arial"/>
          <w:kern w:val="0"/>
          <w:lang w:val="en-GB" w:eastAsia="en-GB"/>
        </w:rPr>
        <w:t xml:space="preserve"> products were</w:t>
      </w:r>
      <w:r w:rsidR="00496B74" w:rsidRPr="00496B74">
        <w:rPr>
          <w:rFonts w:ascii="Arial" w:hAnsi="Arial" w:cs="Arial"/>
          <w:kern w:val="0"/>
          <w:lang w:val="en-GB" w:eastAsia="en-GB"/>
        </w:rPr>
        <w:t xml:space="preserve"> planned and released within the agreed standards</w:t>
      </w:r>
      <w:r w:rsidR="007825D9">
        <w:rPr>
          <w:rFonts w:ascii="Arial" w:hAnsi="Arial" w:cs="Arial"/>
          <w:kern w:val="0"/>
          <w:lang w:val="en-GB" w:eastAsia="en-GB"/>
        </w:rPr>
        <w:t>.</w:t>
      </w:r>
    </w:p>
    <w:p w:rsidR="005D09D3" w:rsidRDefault="005D09D3" w:rsidP="00FD007B">
      <w:pPr>
        <w:widowControl/>
        <w:numPr>
          <w:ilvl w:val="0"/>
          <w:numId w:val="10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lang w:val="en-GB" w:eastAsia="en-GB"/>
        </w:rPr>
      </w:pPr>
      <w:r w:rsidRPr="001E4745">
        <w:rPr>
          <w:rFonts w:ascii="Arial" w:hAnsi="Arial" w:cs="Arial"/>
          <w:kern w:val="0"/>
          <w:lang w:val="en-GB" w:eastAsia="en-GB"/>
        </w:rPr>
        <w:t>Extensive e</w:t>
      </w:r>
      <w:r w:rsidRPr="005D09D3">
        <w:rPr>
          <w:rFonts w:ascii="Arial" w:hAnsi="Arial" w:cs="Arial"/>
          <w:kern w:val="0"/>
          <w:lang w:val="en-GB" w:eastAsia="en-GB"/>
        </w:rPr>
        <w:t xml:space="preserve">xperience </w:t>
      </w:r>
      <w:r w:rsidRPr="001E4745">
        <w:rPr>
          <w:rFonts w:ascii="Arial" w:hAnsi="Arial" w:cs="Arial"/>
          <w:kern w:val="0"/>
          <w:lang w:val="en-GB" w:eastAsia="en-GB"/>
        </w:rPr>
        <w:t>managing cross functional team of</w:t>
      </w:r>
      <w:r w:rsidRPr="005D09D3">
        <w:rPr>
          <w:rFonts w:ascii="Arial" w:hAnsi="Arial" w:cs="Arial"/>
          <w:kern w:val="0"/>
          <w:lang w:val="en-GB" w:eastAsia="en-GB"/>
        </w:rPr>
        <w:t xml:space="preserve"> software developer</w:t>
      </w:r>
      <w:r w:rsidRPr="001E4745">
        <w:rPr>
          <w:rFonts w:ascii="Arial" w:hAnsi="Arial" w:cs="Arial"/>
          <w:kern w:val="0"/>
          <w:lang w:val="en-GB" w:eastAsia="en-GB"/>
        </w:rPr>
        <w:t>s,</w:t>
      </w:r>
      <w:r w:rsidRPr="005D09D3">
        <w:rPr>
          <w:rFonts w:ascii="Arial" w:hAnsi="Arial" w:cs="Arial"/>
          <w:kern w:val="0"/>
          <w:lang w:val="en-GB" w:eastAsia="en-GB"/>
        </w:rPr>
        <w:t xml:space="preserve"> UX </w:t>
      </w:r>
      <w:r w:rsidRPr="001E4745">
        <w:rPr>
          <w:rFonts w:ascii="Arial" w:hAnsi="Arial" w:cs="Arial"/>
          <w:kern w:val="0"/>
          <w:lang w:val="en-GB" w:eastAsia="en-GB"/>
        </w:rPr>
        <w:t xml:space="preserve">teams and </w:t>
      </w:r>
      <w:r w:rsidRPr="005D09D3">
        <w:rPr>
          <w:rFonts w:ascii="Arial" w:hAnsi="Arial" w:cs="Arial"/>
          <w:kern w:val="0"/>
          <w:lang w:val="en-GB" w:eastAsia="en-GB"/>
        </w:rPr>
        <w:t>tester</w:t>
      </w:r>
      <w:r w:rsidRPr="001E4745">
        <w:rPr>
          <w:rFonts w:ascii="Arial" w:hAnsi="Arial" w:cs="Arial"/>
          <w:kern w:val="0"/>
          <w:lang w:val="en-GB" w:eastAsia="en-GB"/>
        </w:rPr>
        <w:t>s</w:t>
      </w:r>
      <w:r w:rsidR="007825D9">
        <w:rPr>
          <w:rFonts w:ascii="Arial" w:hAnsi="Arial" w:cs="Arial"/>
          <w:kern w:val="0"/>
          <w:lang w:val="en-GB" w:eastAsia="en-GB"/>
        </w:rPr>
        <w:t>.</w:t>
      </w:r>
    </w:p>
    <w:p w:rsidR="00CF2FC2" w:rsidRDefault="00CF2FC2" w:rsidP="00CF2FC2">
      <w:pPr>
        <w:widowControl/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lang w:val="en-GB" w:eastAsia="en-GB"/>
        </w:rPr>
      </w:pPr>
    </w:p>
    <w:p w:rsidR="00CF2FC2" w:rsidRPr="005D09D3" w:rsidRDefault="00CF2FC2" w:rsidP="00CF2FC2">
      <w:pPr>
        <w:widowControl/>
        <w:shd w:val="clear" w:color="auto" w:fill="FFFFFF"/>
        <w:suppressAutoHyphens w:val="0"/>
        <w:overflowPunct/>
        <w:autoSpaceDE/>
        <w:spacing w:before="100" w:beforeAutospacing="1" w:after="100" w:afterAutospacing="1"/>
        <w:ind w:right="240"/>
        <w:rPr>
          <w:rFonts w:ascii="Arial" w:hAnsi="Arial" w:cs="Arial"/>
          <w:kern w:val="0"/>
          <w:lang w:val="en-GB" w:eastAsia="en-GB"/>
        </w:rPr>
      </w:pPr>
    </w:p>
    <w:p w:rsidR="009E79EA" w:rsidRPr="00315E87" w:rsidRDefault="009E79EA" w:rsidP="009E79EA">
      <w:pPr>
        <w:tabs>
          <w:tab w:val="left" w:pos="0"/>
        </w:tabs>
        <w:spacing w:line="255" w:lineRule="atLeast"/>
        <w:textAlignment w:val="baseline"/>
        <w:rPr>
          <w:rFonts w:ascii="Arial" w:hAnsi="Arial" w:cs="Arial"/>
          <w:b/>
          <w:lang w:val="en-GB"/>
        </w:rPr>
      </w:pPr>
      <w:r w:rsidRPr="00315E87">
        <w:rPr>
          <w:rFonts w:ascii="Arial" w:hAnsi="Arial" w:cs="Arial"/>
          <w:b/>
          <w:lang w:val="en-GB"/>
        </w:rPr>
        <w:t xml:space="preserve">Company: Telefonica                         </w:t>
      </w:r>
      <w:r w:rsidR="00AB3C67" w:rsidRPr="00315E87">
        <w:rPr>
          <w:rFonts w:ascii="Arial" w:hAnsi="Arial" w:cs="Arial"/>
          <w:b/>
          <w:lang w:val="en-GB"/>
        </w:rPr>
        <w:t xml:space="preserve">                        </w:t>
      </w:r>
      <w:r w:rsidR="00315E87">
        <w:rPr>
          <w:rFonts w:ascii="Arial" w:hAnsi="Arial" w:cs="Arial"/>
          <w:b/>
          <w:lang w:val="en-GB"/>
        </w:rPr>
        <w:t xml:space="preserve">                 </w:t>
      </w:r>
      <w:r w:rsidR="00E44ACF">
        <w:rPr>
          <w:rFonts w:ascii="Arial" w:hAnsi="Arial" w:cs="Arial"/>
          <w:b/>
          <w:lang w:val="en-GB"/>
        </w:rPr>
        <w:t>July 2014</w:t>
      </w:r>
      <w:r w:rsidRPr="00315E87">
        <w:rPr>
          <w:rFonts w:ascii="Arial" w:hAnsi="Arial" w:cs="Arial"/>
          <w:b/>
          <w:lang w:val="en-GB"/>
        </w:rPr>
        <w:t xml:space="preserve"> to March 2016</w:t>
      </w:r>
    </w:p>
    <w:p w:rsidR="009E79EA" w:rsidRPr="00AB3C67" w:rsidRDefault="009E79EA" w:rsidP="009E79EA">
      <w:pPr>
        <w:pStyle w:val="Body"/>
        <w:rPr>
          <w:rFonts w:ascii="Arial" w:eastAsia="Calibri" w:hAnsi="Arial" w:cs="Arial"/>
          <w:sz w:val="24"/>
          <w:szCs w:val="24"/>
        </w:rPr>
      </w:pPr>
      <w:r w:rsidRPr="00AB3C67">
        <w:rPr>
          <w:rFonts w:ascii="Arial" w:eastAsia="Calibri" w:hAnsi="Arial" w:cs="Arial"/>
          <w:sz w:val="24"/>
          <w:szCs w:val="24"/>
        </w:rPr>
        <w:t>Telefónica currently has 10,000+ public Wi-Fi services in the UK, O2 Wi-Fi</w:t>
      </w:r>
      <w:r w:rsidRPr="00AB3C67">
        <w:rPr>
          <w:rFonts w:ascii="Arial" w:eastAsia="Calibri" w:hAnsi="Arial" w:cs="Arial"/>
          <w:sz w:val="24"/>
          <w:szCs w:val="24"/>
          <w:lang w:val="fr-FR"/>
        </w:rPr>
        <w:t>’</w:t>
      </w:r>
      <w:r w:rsidRPr="00AB3C67">
        <w:rPr>
          <w:rFonts w:ascii="Arial" w:eastAsia="Calibri" w:hAnsi="Arial" w:cs="Arial"/>
          <w:sz w:val="24"/>
          <w:szCs w:val="24"/>
        </w:rPr>
        <w:t xml:space="preserve">s premium hotspots are managed through partnerships with key venue owners where we operate innovative business models to support a free and open for all access models for end users, no matter which mobile or broadband provider they are with. </w:t>
      </w:r>
    </w:p>
    <w:p w:rsidR="009E79EA" w:rsidRPr="00315E87" w:rsidRDefault="00CB7EDC" w:rsidP="009E79EA">
      <w:pPr>
        <w:tabs>
          <w:tab w:val="left" w:pos="0"/>
        </w:tabs>
        <w:spacing w:line="210" w:lineRule="atLeast"/>
        <w:textAlignment w:val="baseline"/>
        <w:rPr>
          <w:rFonts w:ascii="Arial" w:hAnsi="Arial" w:cs="Arial"/>
          <w:b/>
          <w:lang w:val="en-GB"/>
        </w:rPr>
      </w:pPr>
      <w:r w:rsidRPr="00315E87">
        <w:rPr>
          <w:rFonts w:ascii="Arial" w:hAnsi="Arial" w:cs="Arial"/>
          <w:b/>
          <w:lang w:val="en-GB"/>
        </w:rPr>
        <w:t>Position:</w:t>
      </w:r>
      <w:r w:rsidR="00EB312F">
        <w:rPr>
          <w:rFonts w:ascii="Arial" w:hAnsi="Arial" w:cs="Arial"/>
          <w:b/>
          <w:lang w:val="en-GB"/>
        </w:rPr>
        <w:t xml:space="preserve"> </w:t>
      </w:r>
      <w:r w:rsidR="00EB312F" w:rsidRPr="00315E87">
        <w:rPr>
          <w:rFonts w:ascii="Arial" w:hAnsi="Arial" w:cs="Arial"/>
          <w:b/>
          <w:lang w:val="en-GB"/>
        </w:rPr>
        <w:t xml:space="preserve">Scrum Master </w:t>
      </w:r>
      <w:r w:rsidR="00EB312F">
        <w:rPr>
          <w:rFonts w:ascii="Arial" w:hAnsi="Arial" w:cs="Arial"/>
          <w:b/>
          <w:lang w:val="en-GB"/>
        </w:rPr>
        <w:t>/</w:t>
      </w:r>
      <w:r w:rsidRPr="00315E87">
        <w:rPr>
          <w:rFonts w:ascii="Arial" w:hAnsi="Arial" w:cs="Arial"/>
          <w:b/>
          <w:lang w:val="en-GB"/>
        </w:rPr>
        <w:t>Agile proje</w:t>
      </w:r>
      <w:r w:rsidR="00D34241" w:rsidRPr="00315E87">
        <w:rPr>
          <w:rFonts w:ascii="Arial" w:hAnsi="Arial" w:cs="Arial"/>
          <w:b/>
          <w:lang w:val="en-GB"/>
        </w:rPr>
        <w:t>ct Manager</w:t>
      </w:r>
      <w:r w:rsidR="009E79EA" w:rsidRPr="00315E87">
        <w:rPr>
          <w:rFonts w:ascii="Arial" w:hAnsi="Arial" w:cs="Arial"/>
          <w:b/>
          <w:lang w:val="en-GB"/>
        </w:rPr>
        <w:t xml:space="preserve"> </w:t>
      </w:r>
    </w:p>
    <w:p w:rsidR="009E79EA" w:rsidRPr="00AB3C67" w:rsidRDefault="009E79EA" w:rsidP="009E79EA">
      <w:pPr>
        <w:tabs>
          <w:tab w:val="left" w:pos="0"/>
        </w:tabs>
        <w:spacing w:line="210" w:lineRule="atLeast"/>
        <w:textAlignment w:val="baseline"/>
        <w:rPr>
          <w:rFonts w:ascii="Arial" w:hAnsi="Arial" w:cs="Arial"/>
          <w:b/>
          <w:sz w:val="28"/>
          <w:szCs w:val="28"/>
          <w:lang w:val="en-GB"/>
        </w:rPr>
      </w:pPr>
      <w:r w:rsidRPr="00315E87">
        <w:rPr>
          <w:rFonts w:ascii="Arial" w:hAnsi="Arial" w:cs="Arial"/>
          <w:b/>
          <w:lang w:val="en-GB"/>
        </w:rPr>
        <w:t>Responsibilities</w:t>
      </w:r>
      <w:r w:rsidR="00B21A0B">
        <w:rPr>
          <w:rFonts w:ascii="Arial" w:hAnsi="Arial" w:cs="Arial"/>
          <w:b/>
          <w:sz w:val="28"/>
          <w:szCs w:val="28"/>
          <w:lang w:val="en-GB"/>
        </w:rPr>
        <w:t xml:space="preserve"> </w:t>
      </w:r>
    </w:p>
    <w:p w:rsidR="00D27A2E" w:rsidRPr="00A233BC" w:rsidRDefault="00A31849" w:rsidP="00FD007B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A233BC">
        <w:rPr>
          <w:rFonts w:ascii="Arial" w:hAnsi="Arial" w:cs="Arial"/>
          <w:lang w:eastAsia="en-GB"/>
        </w:rPr>
        <w:t>I w</w:t>
      </w:r>
      <w:r w:rsidR="00581068" w:rsidRPr="00A233BC">
        <w:rPr>
          <w:rFonts w:ascii="Arial" w:hAnsi="Arial" w:cs="Arial"/>
          <w:lang w:eastAsia="en-GB"/>
        </w:rPr>
        <w:t>ork</w:t>
      </w:r>
      <w:r w:rsidR="00FE29DD">
        <w:rPr>
          <w:rFonts w:ascii="Arial" w:hAnsi="Arial" w:cs="Arial"/>
          <w:lang w:eastAsia="en-GB"/>
        </w:rPr>
        <w:t>ed</w:t>
      </w:r>
      <w:r w:rsidR="00D27A2E" w:rsidRPr="00A233BC">
        <w:rPr>
          <w:rFonts w:ascii="Arial" w:hAnsi="Arial" w:cs="Arial"/>
          <w:lang w:eastAsia="en-GB"/>
        </w:rPr>
        <w:t xml:space="preserve"> closely with Product Manager to deeply understand the requirements of upcoming features</w:t>
      </w:r>
      <w:r w:rsidRPr="00A233BC">
        <w:rPr>
          <w:rFonts w:ascii="Arial" w:hAnsi="Arial" w:cs="Arial"/>
          <w:lang w:eastAsia="en-GB"/>
        </w:rPr>
        <w:t xml:space="preserve"> and prepare the product road map</w:t>
      </w:r>
      <w:r w:rsidR="007825D9">
        <w:rPr>
          <w:rFonts w:ascii="Arial" w:hAnsi="Arial" w:cs="Arial"/>
          <w:lang w:eastAsia="en-GB"/>
        </w:rPr>
        <w:t>.</w:t>
      </w:r>
    </w:p>
    <w:p w:rsidR="00D27A2E" w:rsidRDefault="00A31849" w:rsidP="00FD007B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A233BC">
        <w:rPr>
          <w:rFonts w:ascii="Arial" w:hAnsi="Arial" w:cs="Arial"/>
          <w:lang w:eastAsia="en-GB"/>
        </w:rPr>
        <w:t>I work</w:t>
      </w:r>
      <w:r w:rsidR="00FE29DD">
        <w:rPr>
          <w:rFonts w:ascii="Arial" w:hAnsi="Arial" w:cs="Arial"/>
          <w:lang w:eastAsia="en-GB"/>
        </w:rPr>
        <w:t>ed</w:t>
      </w:r>
      <w:r w:rsidRPr="00A233BC">
        <w:rPr>
          <w:rFonts w:ascii="Arial" w:hAnsi="Arial" w:cs="Arial"/>
          <w:lang w:eastAsia="en-GB"/>
        </w:rPr>
        <w:t xml:space="preserve"> with the business analyst</w:t>
      </w:r>
      <w:r w:rsidR="00364166">
        <w:rPr>
          <w:rFonts w:ascii="Arial" w:hAnsi="Arial" w:cs="Arial"/>
          <w:lang w:eastAsia="en-GB"/>
        </w:rPr>
        <w:t>/product owner</w:t>
      </w:r>
      <w:r w:rsidRPr="00A233BC">
        <w:rPr>
          <w:rFonts w:ascii="Arial" w:hAnsi="Arial" w:cs="Arial"/>
          <w:lang w:eastAsia="en-GB"/>
        </w:rPr>
        <w:t xml:space="preserve"> to prepare user Stories and acceptance criteria</w:t>
      </w:r>
      <w:r w:rsidR="00364166">
        <w:rPr>
          <w:rFonts w:ascii="Arial" w:hAnsi="Arial" w:cs="Arial"/>
          <w:lang w:eastAsia="en-GB"/>
        </w:rPr>
        <w:t>.</w:t>
      </w:r>
    </w:p>
    <w:p w:rsidR="00FF5CE4" w:rsidRPr="00515620" w:rsidRDefault="00FF5CE4" w:rsidP="00FF5CE4">
      <w:pPr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rPr>
          <w:rFonts w:ascii="Arial" w:hAnsi="Arial" w:cs="Arial"/>
          <w:color w:val="222222"/>
          <w:lang w:eastAsia="en-GB"/>
        </w:rPr>
      </w:pPr>
      <w:r w:rsidRPr="00515620">
        <w:rPr>
          <w:rFonts w:ascii="Arial" w:hAnsi="Arial" w:cs="Arial"/>
          <w:color w:val="222222"/>
          <w:lang w:eastAsia="en-GB"/>
        </w:rPr>
        <w:t>Manage</w:t>
      </w:r>
      <w:r w:rsidRPr="00FF5CE4">
        <w:rPr>
          <w:rFonts w:ascii="Arial" w:hAnsi="Arial" w:cs="Arial"/>
          <w:color w:val="222222"/>
          <w:lang w:eastAsia="en-GB"/>
        </w:rPr>
        <w:t>d</w:t>
      </w:r>
      <w:r w:rsidRPr="00515620">
        <w:rPr>
          <w:rFonts w:ascii="Arial" w:hAnsi="Arial" w:cs="Arial"/>
          <w:color w:val="222222"/>
          <w:lang w:eastAsia="en-GB"/>
        </w:rPr>
        <w:t xml:space="preserve"> interdependencies between teams, risks, budgets and people issues in the team</w:t>
      </w:r>
      <w:r>
        <w:rPr>
          <w:rFonts w:ascii="Arial" w:hAnsi="Arial" w:cs="Arial"/>
          <w:color w:val="222222"/>
          <w:lang w:eastAsia="en-GB"/>
        </w:rPr>
        <w:t>.</w:t>
      </w:r>
    </w:p>
    <w:p w:rsidR="00D27A2E" w:rsidRPr="00A233BC" w:rsidRDefault="00A31849" w:rsidP="00FD007B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FF5CE4">
        <w:rPr>
          <w:rFonts w:ascii="Arial" w:hAnsi="Arial" w:cs="Arial"/>
          <w:lang w:eastAsia="en-GB"/>
        </w:rPr>
        <w:t>I encourage</w:t>
      </w:r>
      <w:r w:rsidR="00FE29DD" w:rsidRPr="00FF5CE4">
        <w:rPr>
          <w:rFonts w:ascii="Arial" w:hAnsi="Arial" w:cs="Arial"/>
          <w:lang w:eastAsia="en-GB"/>
        </w:rPr>
        <w:t>d</w:t>
      </w:r>
      <w:r w:rsidRPr="00FF5CE4">
        <w:rPr>
          <w:rFonts w:ascii="Arial" w:hAnsi="Arial" w:cs="Arial"/>
          <w:lang w:eastAsia="en-GB"/>
        </w:rPr>
        <w:t xml:space="preserve"> and </w:t>
      </w:r>
      <w:r w:rsidR="00581068" w:rsidRPr="00FF5CE4">
        <w:rPr>
          <w:rFonts w:ascii="Arial" w:hAnsi="Arial" w:cs="Arial"/>
          <w:lang w:eastAsia="en-GB"/>
        </w:rPr>
        <w:t>support</w:t>
      </w:r>
      <w:r w:rsidR="000A1D46" w:rsidRPr="00FF5CE4">
        <w:rPr>
          <w:rFonts w:ascii="Arial" w:hAnsi="Arial" w:cs="Arial"/>
          <w:lang w:eastAsia="en-GB"/>
        </w:rPr>
        <w:t>ed</w:t>
      </w:r>
      <w:r w:rsidR="00581068" w:rsidRPr="00A233BC">
        <w:rPr>
          <w:rFonts w:ascii="Arial" w:hAnsi="Arial" w:cs="Arial"/>
          <w:lang w:eastAsia="en-GB"/>
        </w:rPr>
        <w:t xml:space="preserve"> teams</w:t>
      </w:r>
      <w:r w:rsidR="00D27A2E" w:rsidRPr="00A233BC">
        <w:rPr>
          <w:rFonts w:ascii="Arial" w:hAnsi="Arial" w:cs="Arial"/>
          <w:lang w:eastAsia="en-GB"/>
        </w:rPr>
        <w:t xml:space="preserve"> to take ownership of their estimations and commitments.</w:t>
      </w:r>
    </w:p>
    <w:p w:rsidR="00D27A2E" w:rsidRPr="00A233BC" w:rsidRDefault="00A31849" w:rsidP="00FD007B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A233BC">
        <w:rPr>
          <w:rFonts w:ascii="Arial" w:hAnsi="Arial" w:cs="Arial"/>
          <w:lang w:eastAsia="en-GB"/>
        </w:rPr>
        <w:t xml:space="preserve">I </w:t>
      </w:r>
      <w:r w:rsidR="00131AAC">
        <w:rPr>
          <w:rFonts w:ascii="Arial" w:hAnsi="Arial" w:cs="Arial"/>
          <w:lang w:eastAsia="en-GB"/>
        </w:rPr>
        <w:t>encourage</w:t>
      </w:r>
      <w:r w:rsidR="00FE29DD">
        <w:rPr>
          <w:rFonts w:ascii="Arial" w:hAnsi="Arial" w:cs="Arial"/>
          <w:lang w:eastAsia="en-GB"/>
        </w:rPr>
        <w:t>d</w:t>
      </w:r>
      <w:r w:rsidR="00131AAC">
        <w:rPr>
          <w:rFonts w:ascii="Arial" w:hAnsi="Arial" w:cs="Arial"/>
          <w:lang w:eastAsia="en-GB"/>
        </w:rPr>
        <w:t xml:space="preserve"> and facilitate</w:t>
      </w:r>
      <w:r w:rsidR="000A1D46">
        <w:rPr>
          <w:rFonts w:ascii="Arial" w:hAnsi="Arial" w:cs="Arial"/>
          <w:lang w:eastAsia="en-GB"/>
        </w:rPr>
        <w:t>d</w:t>
      </w:r>
      <w:r w:rsidR="00D27A2E" w:rsidRPr="00A233BC">
        <w:rPr>
          <w:rFonts w:ascii="Arial" w:hAnsi="Arial" w:cs="Arial"/>
          <w:lang w:eastAsia="en-GB"/>
        </w:rPr>
        <w:t xml:space="preserve"> clear </w:t>
      </w:r>
      <w:r w:rsidRPr="00A233BC">
        <w:rPr>
          <w:rFonts w:ascii="Arial" w:hAnsi="Arial" w:cs="Arial"/>
          <w:lang w:eastAsia="en-GB"/>
        </w:rPr>
        <w:t>and regular communication</w:t>
      </w:r>
      <w:r w:rsidR="00D27A2E" w:rsidRPr="00A233BC">
        <w:rPr>
          <w:rFonts w:ascii="Arial" w:hAnsi="Arial" w:cs="Arial"/>
          <w:lang w:eastAsia="en-GB"/>
        </w:rPr>
        <w:t xml:space="preserve"> between technical teams, product, design and business stakeholders.</w:t>
      </w:r>
    </w:p>
    <w:p w:rsidR="00D27A2E" w:rsidRPr="00A233BC" w:rsidRDefault="00581068" w:rsidP="00FD007B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A233BC">
        <w:rPr>
          <w:rFonts w:ascii="Arial" w:hAnsi="Arial" w:cs="Arial"/>
          <w:lang w:eastAsia="en-GB"/>
        </w:rPr>
        <w:t>I e</w:t>
      </w:r>
      <w:r w:rsidR="00D27A2E" w:rsidRPr="00A233BC">
        <w:rPr>
          <w:rFonts w:ascii="Arial" w:hAnsi="Arial" w:cs="Arial"/>
          <w:lang w:eastAsia="en-GB"/>
        </w:rPr>
        <w:t>nsure</w:t>
      </w:r>
      <w:r w:rsidR="00FE29DD">
        <w:rPr>
          <w:rFonts w:ascii="Arial" w:hAnsi="Arial" w:cs="Arial"/>
          <w:lang w:eastAsia="en-GB"/>
        </w:rPr>
        <w:t>d</w:t>
      </w:r>
      <w:r w:rsidR="00D27A2E" w:rsidRPr="00A233BC">
        <w:rPr>
          <w:rFonts w:ascii="Arial" w:hAnsi="Arial" w:cs="Arial"/>
          <w:lang w:eastAsia="en-GB"/>
        </w:rPr>
        <w:t xml:space="preserve"> that</w:t>
      </w:r>
      <w:r w:rsidR="000A1D46">
        <w:rPr>
          <w:rFonts w:ascii="Arial" w:hAnsi="Arial" w:cs="Arial"/>
          <w:lang w:eastAsia="en-GB"/>
        </w:rPr>
        <w:t xml:space="preserve"> the cross functional teams had</w:t>
      </w:r>
      <w:r w:rsidR="00D27A2E" w:rsidRPr="00A233BC">
        <w:rPr>
          <w:rFonts w:ascii="Arial" w:hAnsi="Arial" w:cs="Arial"/>
          <w:lang w:eastAsia="en-GB"/>
        </w:rPr>
        <w:t xml:space="preserve"> a clear direction for eac</w:t>
      </w:r>
      <w:r w:rsidR="007825D9">
        <w:rPr>
          <w:rFonts w:ascii="Arial" w:hAnsi="Arial" w:cs="Arial"/>
          <w:lang w:eastAsia="en-GB"/>
        </w:rPr>
        <w:t>h sprint,</w:t>
      </w:r>
      <w:r w:rsidR="007825D9" w:rsidRPr="00A233BC">
        <w:rPr>
          <w:rFonts w:ascii="Arial" w:hAnsi="Arial" w:cs="Arial"/>
          <w:lang w:eastAsia="en-GB"/>
        </w:rPr>
        <w:t xml:space="preserve"> in</w:t>
      </w:r>
      <w:r w:rsidR="00D27A2E" w:rsidRPr="00A233BC">
        <w:rPr>
          <w:rFonts w:ascii="Arial" w:hAnsi="Arial" w:cs="Arial"/>
          <w:lang w:eastAsia="en-GB"/>
        </w:rPr>
        <w:t xml:space="preserve"> alignment with the business strategy.</w:t>
      </w:r>
    </w:p>
    <w:p w:rsidR="00D27A2E" w:rsidRDefault="00581068" w:rsidP="00FD007B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A233BC">
        <w:rPr>
          <w:rFonts w:ascii="Arial" w:hAnsi="Arial" w:cs="Arial"/>
          <w:lang w:eastAsia="en-GB"/>
        </w:rPr>
        <w:t>I champion</w:t>
      </w:r>
      <w:r w:rsidR="00FE29DD">
        <w:rPr>
          <w:rFonts w:ascii="Arial" w:hAnsi="Arial" w:cs="Arial"/>
          <w:lang w:eastAsia="en-GB"/>
        </w:rPr>
        <w:t>ed</w:t>
      </w:r>
      <w:r w:rsidRPr="00A233BC">
        <w:rPr>
          <w:rFonts w:ascii="Arial" w:hAnsi="Arial" w:cs="Arial"/>
          <w:lang w:eastAsia="en-GB"/>
        </w:rPr>
        <w:t xml:space="preserve"> sprint</w:t>
      </w:r>
      <w:r w:rsidR="00D27A2E" w:rsidRPr="00A233BC">
        <w:rPr>
          <w:rFonts w:ascii="Arial" w:hAnsi="Arial" w:cs="Arial"/>
          <w:lang w:eastAsia="en-GB"/>
        </w:rPr>
        <w:t xml:space="preserve"> planning, daily standups, demos and retrospectives with clear communication and techniques on how to improve efficiency and effectiveness of the team, removing any obstacles quickly.</w:t>
      </w:r>
    </w:p>
    <w:p w:rsidR="00466671" w:rsidRDefault="000A1D46" w:rsidP="00FD007B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</w:t>
      </w:r>
      <w:r w:rsidR="00466671" w:rsidRPr="00A233BC">
        <w:rPr>
          <w:rFonts w:ascii="Arial" w:hAnsi="Arial" w:cs="Arial"/>
          <w:lang w:eastAsia="en-GB"/>
        </w:rPr>
        <w:t xml:space="preserve"> organize</w:t>
      </w:r>
      <w:r>
        <w:rPr>
          <w:rFonts w:ascii="Arial" w:hAnsi="Arial" w:cs="Arial"/>
          <w:lang w:eastAsia="en-GB"/>
        </w:rPr>
        <w:t>d</w:t>
      </w:r>
      <w:r w:rsidR="00466671" w:rsidRPr="00A233BC">
        <w:rPr>
          <w:rFonts w:ascii="Arial" w:hAnsi="Arial" w:cs="Arial"/>
          <w:lang w:eastAsia="en-GB"/>
        </w:rPr>
        <w:t xml:space="preserve"> </w:t>
      </w:r>
      <w:r w:rsidR="00466671">
        <w:rPr>
          <w:rFonts w:ascii="Arial" w:hAnsi="Arial" w:cs="Arial"/>
          <w:lang w:eastAsia="en-GB"/>
        </w:rPr>
        <w:t xml:space="preserve">the </w:t>
      </w:r>
      <w:r w:rsidR="00466671" w:rsidRPr="00A233BC">
        <w:rPr>
          <w:rFonts w:ascii="Arial" w:hAnsi="Arial" w:cs="Arial"/>
          <w:lang w:eastAsia="en-GB"/>
        </w:rPr>
        <w:t xml:space="preserve">sprint planning </w:t>
      </w:r>
      <w:r w:rsidR="00466671">
        <w:rPr>
          <w:rFonts w:ascii="Arial" w:hAnsi="Arial" w:cs="Arial"/>
          <w:lang w:eastAsia="en-GB"/>
        </w:rPr>
        <w:t>meeting with the teams and estimation of the user stories</w:t>
      </w:r>
    </w:p>
    <w:p w:rsidR="00466671" w:rsidRPr="00A233BC" w:rsidRDefault="00466671" w:rsidP="00FD007B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 assist</w:t>
      </w:r>
      <w:r w:rsidR="00FE29DD">
        <w:rPr>
          <w:rFonts w:ascii="Arial" w:hAnsi="Arial" w:cs="Arial"/>
          <w:lang w:eastAsia="en-GB"/>
        </w:rPr>
        <w:t>ed</w:t>
      </w:r>
      <w:r>
        <w:rPr>
          <w:rFonts w:ascii="Arial" w:hAnsi="Arial" w:cs="Arial"/>
          <w:lang w:eastAsia="en-GB"/>
        </w:rPr>
        <w:t xml:space="preserve"> the product owner in</w:t>
      </w:r>
      <w:r w:rsidRPr="00A233BC">
        <w:rPr>
          <w:rFonts w:ascii="Arial" w:hAnsi="Arial" w:cs="Arial"/>
          <w:lang w:eastAsia="en-GB"/>
        </w:rPr>
        <w:t xml:space="preserve"> prioritizing</w:t>
      </w:r>
      <w:r>
        <w:rPr>
          <w:rFonts w:ascii="Arial" w:hAnsi="Arial" w:cs="Arial"/>
          <w:lang w:eastAsia="en-GB"/>
        </w:rPr>
        <w:t xml:space="preserve"> </w:t>
      </w:r>
      <w:r w:rsidR="007B777A">
        <w:rPr>
          <w:rFonts w:ascii="Arial" w:hAnsi="Arial" w:cs="Arial"/>
          <w:lang w:eastAsia="en-GB"/>
        </w:rPr>
        <w:t xml:space="preserve">the </w:t>
      </w:r>
      <w:r w:rsidR="007B777A" w:rsidRPr="00A233BC">
        <w:rPr>
          <w:rFonts w:ascii="Arial" w:hAnsi="Arial" w:cs="Arial"/>
          <w:lang w:eastAsia="en-GB"/>
        </w:rPr>
        <w:t>key</w:t>
      </w:r>
      <w:r w:rsidRPr="00A233BC">
        <w:rPr>
          <w:rFonts w:ascii="Arial" w:hAnsi="Arial" w:cs="Arial"/>
          <w:lang w:eastAsia="en-GB"/>
        </w:rPr>
        <w:t xml:space="preserve"> features in accordance with the product roadmap</w:t>
      </w:r>
      <w:r>
        <w:rPr>
          <w:rFonts w:ascii="Arial" w:hAnsi="Arial" w:cs="Arial"/>
          <w:lang w:eastAsia="en-GB"/>
        </w:rPr>
        <w:t>.</w:t>
      </w:r>
    </w:p>
    <w:p w:rsidR="00131AAC" w:rsidRPr="00131AAC" w:rsidRDefault="00131AAC" w:rsidP="00FD007B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  <w:lang w:eastAsia="en-GB"/>
        </w:rPr>
      </w:pPr>
      <w:r w:rsidRPr="00131AAC">
        <w:rPr>
          <w:rFonts w:ascii="Arial" w:hAnsi="Arial" w:cs="Arial"/>
          <w:color w:val="000000"/>
          <w:lang w:eastAsia="en-GB"/>
        </w:rPr>
        <w:t xml:space="preserve">I am in -charge of </w:t>
      </w:r>
      <w:r w:rsidR="00D27A2E" w:rsidRPr="00131AAC">
        <w:rPr>
          <w:rFonts w:ascii="Arial" w:hAnsi="Arial" w:cs="Arial"/>
          <w:color w:val="000000"/>
          <w:lang w:eastAsia="en-GB"/>
        </w:rPr>
        <w:t xml:space="preserve">team </w:t>
      </w:r>
      <w:r w:rsidR="00C81D70" w:rsidRPr="00131AAC">
        <w:rPr>
          <w:rFonts w:ascii="Arial" w:hAnsi="Arial" w:cs="Arial"/>
          <w:color w:val="000000"/>
          <w:lang w:eastAsia="en-GB"/>
        </w:rPr>
        <w:t>development and</w:t>
      </w:r>
      <w:r w:rsidRPr="00131AAC">
        <w:rPr>
          <w:rFonts w:ascii="Arial" w:hAnsi="Arial" w:cs="Arial"/>
          <w:color w:val="000000"/>
          <w:lang w:eastAsia="en-GB"/>
        </w:rPr>
        <w:t xml:space="preserve"> mentoring </w:t>
      </w:r>
      <w:r w:rsidR="00D27A2E" w:rsidRPr="00131AAC">
        <w:rPr>
          <w:rFonts w:ascii="Arial" w:hAnsi="Arial" w:cs="Arial"/>
          <w:color w:val="000000"/>
          <w:lang w:eastAsia="en-GB"/>
        </w:rPr>
        <w:t>while holding teams ac</w:t>
      </w:r>
      <w:r w:rsidRPr="00131AAC">
        <w:rPr>
          <w:rFonts w:ascii="Arial" w:hAnsi="Arial" w:cs="Arial"/>
          <w:color w:val="000000"/>
          <w:lang w:eastAsia="en-GB"/>
        </w:rPr>
        <w:t>countable for their commitments.</w:t>
      </w:r>
    </w:p>
    <w:p w:rsidR="00131AAC" w:rsidRDefault="00131AAC" w:rsidP="00FD007B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  <w:lang w:eastAsia="en-GB"/>
        </w:rPr>
      </w:pPr>
      <w:r w:rsidRPr="00131AAC">
        <w:rPr>
          <w:rFonts w:ascii="Arial" w:hAnsi="Arial" w:cs="Arial"/>
          <w:color w:val="000000"/>
          <w:lang w:eastAsia="en-GB"/>
        </w:rPr>
        <w:t xml:space="preserve">I </w:t>
      </w:r>
      <w:r w:rsidR="000A1D46">
        <w:rPr>
          <w:rFonts w:ascii="Arial" w:hAnsi="Arial" w:cs="Arial"/>
          <w:color w:val="000000"/>
          <w:lang w:eastAsia="en-GB"/>
        </w:rPr>
        <w:t>removed</w:t>
      </w:r>
      <w:r w:rsidR="00D27A2E" w:rsidRPr="00131AAC">
        <w:rPr>
          <w:rFonts w:ascii="Arial" w:hAnsi="Arial" w:cs="Arial"/>
          <w:color w:val="000000"/>
          <w:lang w:eastAsia="en-GB"/>
        </w:rPr>
        <w:t xml:space="preserve"> roadblocks to their work; leveraging </w:t>
      </w:r>
      <w:r w:rsidR="00DC70E3" w:rsidRPr="00131AAC">
        <w:rPr>
          <w:rFonts w:ascii="Arial" w:hAnsi="Arial" w:cs="Arial"/>
          <w:color w:val="000000"/>
          <w:lang w:eastAsia="en-GB"/>
        </w:rPr>
        <w:t>organizational</w:t>
      </w:r>
      <w:r w:rsidR="00D27A2E" w:rsidRPr="00131AAC">
        <w:rPr>
          <w:rFonts w:ascii="Arial" w:hAnsi="Arial" w:cs="Arial"/>
          <w:color w:val="000000"/>
          <w:lang w:eastAsia="en-GB"/>
        </w:rPr>
        <w:t xml:space="preserve"> resources to improve capac</w:t>
      </w:r>
      <w:r w:rsidR="007825D9">
        <w:rPr>
          <w:rFonts w:ascii="Arial" w:hAnsi="Arial" w:cs="Arial"/>
          <w:color w:val="000000"/>
          <w:lang w:eastAsia="en-GB"/>
        </w:rPr>
        <w:t>ity for project work.</w:t>
      </w:r>
    </w:p>
    <w:p w:rsidR="00D27A2E" w:rsidRPr="00131AAC" w:rsidRDefault="00581068" w:rsidP="00FD007B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  <w:lang w:eastAsia="en-GB"/>
        </w:rPr>
      </w:pPr>
      <w:r w:rsidRPr="00131AAC">
        <w:rPr>
          <w:rFonts w:ascii="Arial" w:hAnsi="Arial" w:cs="Arial"/>
          <w:color w:val="000000"/>
          <w:lang w:eastAsia="en-GB"/>
        </w:rPr>
        <w:t>I s</w:t>
      </w:r>
      <w:r w:rsidR="00D27A2E" w:rsidRPr="00131AAC">
        <w:rPr>
          <w:rFonts w:ascii="Arial" w:hAnsi="Arial" w:cs="Arial"/>
          <w:color w:val="000000"/>
          <w:lang w:eastAsia="en-GB"/>
        </w:rPr>
        <w:t>upport</w:t>
      </w:r>
      <w:r w:rsidR="00FE29DD">
        <w:rPr>
          <w:rFonts w:ascii="Arial" w:hAnsi="Arial" w:cs="Arial"/>
          <w:color w:val="000000"/>
          <w:lang w:eastAsia="en-GB"/>
        </w:rPr>
        <w:t>ed</w:t>
      </w:r>
      <w:r w:rsidR="00D27A2E" w:rsidRPr="00131AAC">
        <w:rPr>
          <w:rFonts w:ascii="Arial" w:hAnsi="Arial" w:cs="Arial"/>
          <w:color w:val="000000"/>
          <w:lang w:eastAsia="en-GB"/>
        </w:rPr>
        <w:t xml:space="preserve"> the Product Owner in managing customer expectations for project deliverables, managing stakeholder communications, and helping to implement an effective system of project governance</w:t>
      </w:r>
      <w:r w:rsidR="007825D9">
        <w:rPr>
          <w:rFonts w:ascii="Arial" w:hAnsi="Arial" w:cs="Arial"/>
          <w:color w:val="000000"/>
          <w:lang w:eastAsia="en-GB"/>
        </w:rPr>
        <w:t>.</w:t>
      </w:r>
    </w:p>
    <w:p w:rsidR="00A233BC" w:rsidRDefault="00A233BC"/>
    <w:p w:rsidR="009E79EA" w:rsidRPr="00315E87" w:rsidRDefault="009E79EA" w:rsidP="009E79EA">
      <w:pPr>
        <w:rPr>
          <w:rFonts w:ascii="Cambria" w:hAnsi="Cambria" w:cs="Arial"/>
          <w:b/>
        </w:rPr>
      </w:pPr>
      <w:r w:rsidRPr="00315E87">
        <w:rPr>
          <w:rFonts w:ascii="Arial" w:hAnsi="Arial" w:cs="Arial"/>
          <w:b/>
        </w:rPr>
        <w:t xml:space="preserve">Company: Ace Objects                    </w:t>
      </w:r>
      <w:r w:rsidR="00AB3C67" w:rsidRPr="00315E87">
        <w:rPr>
          <w:rFonts w:ascii="Arial" w:hAnsi="Arial" w:cs="Arial"/>
          <w:b/>
        </w:rPr>
        <w:t xml:space="preserve">                              </w:t>
      </w:r>
      <w:r w:rsidR="00315E87">
        <w:rPr>
          <w:rFonts w:ascii="Arial" w:hAnsi="Arial" w:cs="Arial"/>
          <w:b/>
        </w:rPr>
        <w:t xml:space="preserve">                 </w:t>
      </w:r>
      <w:r w:rsidR="00AB3C67" w:rsidRPr="00315E87">
        <w:rPr>
          <w:rFonts w:ascii="Arial" w:hAnsi="Arial" w:cs="Arial"/>
          <w:b/>
        </w:rPr>
        <w:t xml:space="preserve"> </w:t>
      </w:r>
      <w:r w:rsidRPr="00315E87">
        <w:rPr>
          <w:rFonts w:ascii="Arial" w:eastAsia="Arial" w:hAnsi="Arial" w:cs="Arial"/>
          <w:b/>
          <w:lang w:bidi="en-US"/>
        </w:rPr>
        <w:t>J</w:t>
      </w:r>
      <w:r w:rsidR="00E44ACF">
        <w:rPr>
          <w:rFonts w:ascii="Arial" w:eastAsia="Arial" w:hAnsi="Arial" w:cs="Arial"/>
          <w:b/>
          <w:lang w:bidi="en-US"/>
        </w:rPr>
        <w:t>une 2012</w:t>
      </w:r>
      <w:r w:rsidR="00E44ACF">
        <w:rPr>
          <w:rFonts w:ascii="Arial" w:hAnsi="Arial" w:cs="Arial"/>
          <w:b/>
        </w:rPr>
        <w:t xml:space="preserve"> to July 2014</w:t>
      </w:r>
      <w:r w:rsidRPr="00315E87">
        <w:rPr>
          <w:rFonts w:ascii="Arial" w:hAnsi="Arial" w:cs="Arial"/>
          <w:b/>
        </w:rPr>
        <w:t>.</w:t>
      </w:r>
    </w:p>
    <w:p w:rsidR="009E79EA" w:rsidRPr="00A233BC" w:rsidRDefault="009E79EA" w:rsidP="009E79EA">
      <w:pPr>
        <w:rPr>
          <w:rFonts w:ascii="Arial" w:hAnsi="Arial" w:cs="Arial"/>
        </w:rPr>
      </w:pPr>
      <w:r w:rsidRPr="00A233BC">
        <w:rPr>
          <w:rFonts w:ascii="Arial" w:hAnsi="Arial" w:cs="Arial"/>
        </w:rPr>
        <w:t>AceObjects is a software development and consultancy company whose mission is to serve the present and future needs of corporations, governments, and innovators providing carrier-grade enterprise software and software-related services to shape the future of society at large. We offer high-end Web, mobile, and digital services to businesses in a way that our clients can understand and afford</w:t>
      </w:r>
      <w:r w:rsidR="007825D9">
        <w:rPr>
          <w:rFonts w:ascii="Arial" w:hAnsi="Arial" w:cs="Arial"/>
        </w:rPr>
        <w:t>.</w:t>
      </w:r>
    </w:p>
    <w:p w:rsidR="009E79EA" w:rsidRPr="00315E87" w:rsidRDefault="00573C58" w:rsidP="009E79EA">
      <w:pPr>
        <w:rPr>
          <w:rFonts w:ascii="Arial" w:hAnsi="Arial" w:cs="Arial"/>
          <w:b/>
        </w:rPr>
      </w:pPr>
      <w:r w:rsidRPr="00315E87">
        <w:rPr>
          <w:rFonts w:ascii="Arial" w:hAnsi="Arial" w:cs="Arial"/>
          <w:b/>
          <w:bCs/>
        </w:rPr>
        <w:t>Special</w:t>
      </w:r>
      <w:r>
        <w:rPr>
          <w:rFonts w:ascii="Arial" w:hAnsi="Arial" w:cs="Arial"/>
          <w:b/>
          <w:bCs/>
        </w:rPr>
        <w:t>t</w:t>
      </w:r>
      <w:r w:rsidRPr="00315E87">
        <w:rPr>
          <w:rFonts w:ascii="Arial" w:hAnsi="Arial" w:cs="Arial"/>
          <w:b/>
          <w:bCs/>
        </w:rPr>
        <w:t>ies</w:t>
      </w:r>
      <w:r w:rsidR="009E79EA" w:rsidRPr="00315E87">
        <w:rPr>
          <w:rFonts w:ascii="Arial" w:hAnsi="Arial" w:cs="Arial"/>
          <w:b/>
          <w:bCs/>
        </w:rPr>
        <w:t xml:space="preserve"> </w:t>
      </w:r>
    </w:p>
    <w:p w:rsidR="009E79EA" w:rsidRPr="00A233BC" w:rsidRDefault="009E79EA" w:rsidP="009E79EA">
      <w:pPr>
        <w:rPr>
          <w:rFonts w:ascii="Arial" w:hAnsi="Arial" w:cs="Arial"/>
        </w:rPr>
      </w:pPr>
      <w:r w:rsidRPr="00A233BC">
        <w:rPr>
          <w:rFonts w:ascii="Arial" w:hAnsi="Arial" w:cs="Arial"/>
        </w:rPr>
        <w:t>Digital transformation projects, web design and development, Ecommerce websites, mobile apps design and development and IT consultancy.</w:t>
      </w:r>
    </w:p>
    <w:p w:rsidR="009E79EA" w:rsidRPr="00A233BC" w:rsidRDefault="009E79EA" w:rsidP="009E79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Arial" w:hAnsi="Arial" w:cs="Arial"/>
          <w:b/>
        </w:rPr>
      </w:pPr>
    </w:p>
    <w:p w:rsidR="009E79EA" w:rsidRPr="00315E87" w:rsidRDefault="004564B4" w:rsidP="009E79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Arial" w:eastAsia="Arial" w:hAnsi="Arial" w:cs="Arial"/>
          <w:b/>
          <w:lang w:bidi="en-US"/>
        </w:rPr>
      </w:pPr>
      <w:r w:rsidRPr="00315E87">
        <w:rPr>
          <w:rFonts w:ascii="Arial" w:hAnsi="Arial" w:cs="Arial"/>
          <w:b/>
        </w:rPr>
        <w:t>Position</w:t>
      </w:r>
      <w:r>
        <w:rPr>
          <w:rFonts w:ascii="Arial" w:hAnsi="Arial" w:cs="Arial"/>
          <w:b/>
        </w:rPr>
        <w:t>: Scrum</w:t>
      </w:r>
      <w:r w:rsidR="00EB312F">
        <w:rPr>
          <w:rFonts w:ascii="Arial" w:hAnsi="Arial" w:cs="Arial"/>
          <w:b/>
        </w:rPr>
        <w:t xml:space="preserve"> master</w:t>
      </w:r>
      <w:r w:rsidR="009E79EA" w:rsidRPr="00315E87">
        <w:rPr>
          <w:rFonts w:ascii="Arial" w:hAnsi="Arial" w:cs="Arial"/>
          <w:b/>
        </w:rPr>
        <w:t xml:space="preserve">                                           </w:t>
      </w:r>
      <w:r w:rsidR="009E79EA" w:rsidRPr="00315E87">
        <w:rPr>
          <w:rFonts w:ascii="Arial" w:eastAsia="Arial" w:hAnsi="Arial" w:cs="Arial"/>
          <w:b/>
          <w:lang w:bidi="en-US"/>
        </w:rPr>
        <w:t xml:space="preserve">   </w:t>
      </w:r>
    </w:p>
    <w:p w:rsidR="009E79EA" w:rsidRPr="00315E87" w:rsidRDefault="009E79EA" w:rsidP="009E79EA">
      <w:pPr>
        <w:rPr>
          <w:rFonts w:ascii="Arial" w:hAnsi="Arial" w:cs="Arial"/>
          <w:b/>
        </w:rPr>
      </w:pPr>
      <w:r w:rsidRPr="00315E87">
        <w:rPr>
          <w:rFonts w:ascii="Arial" w:hAnsi="Arial" w:cs="Arial"/>
          <w:b/>
        </w:rPr>
        <w:t>Project 1: NHS Book GP appointments online</w:t>
      </w:r>
      <w:r w:rsidR="00C77BDB">
        <w:rPr>
          <w:rFonts w:ascii="Arial" w:hAnsi="Arial" w:cs="Arial"/>
          <w:b/>
        </w:rPr>
        <w:t xml:space="preserve"> </w:t>
      </w:r>
      <w:r w:rsidR="00523CDF">
        <w:rPr>
          <w:rFonts w:ascii="Arial" w:hAnsi="Arial" w:cs="Arial"/>
          <w:b/>
        </w:rPr>
        <w:t>(NHS digital project)</w:t>
      </w:r>
    </w:p>
    <w:p w:rsidR="002B7781" w:rsidRPr="00315E87" w:rsidRDefault="002B7781" w:rsidP="002B7781">
      <w:pPr>
        <w:ind w:hanging="180"/>
        <w:rPr>
          <w:rFonts w:ascii="Cambria" w:hAnsi="Cambria" w:cs="Arial"/>
          <w:lang w:val="en-GB"/>
        </w:rPr>
      </w:pPr>
      <w:r w:rsidRPr="00315E87">
        <w:rPr>
          <w:rFonts w:ascii="Arial" w:hAnsi="Arial" w:cs="Arial"/>
          <w:b/>
        </w:rPr>
        <w:t xml:space="preserve">  </w:t>
      </w:r>
      <w:r w:rsidR="00B933C3">
        <w:rPr>
          <w:rFonts w:ascii="Arial" w:hAnsi="Arial" w:cs="Arial"/>
          <w:b/>
        </w:rPr>
        <w:t xml:space="preserve"> </w:t>
      </w:r>
      <w:r w:rsidR="009E79EA" w:rsidRPr="00315E87">
        <w:rPr>
          <w:rFonts w:ascii="Arial" w:hAnsi="Arial" w:cs="Arial"/>
          <w:b/>
        </w:rPr>
        <w:t>Project 2</w:t>
      </w:r>
      <w:r w:rsidRPr="00315E87">
        <w:rPr>
          <w:rFonts w:ascii="Arial" w:hAnsi="Arial" w:cs="Arial"/>
          <w:b/>
        </w:rPr>
        <w:t>:</w:t>
      </w:r>
      <w:r w:rsidRPr="00315E87">
        <w:rPr>
          <w:rFonts w:ascii="Arial" w:hAnsi="Arial" w:cs="Arial"/>
          <w:b/>
          <w:color w:val="000000"/>
          <w:shd w:val="clear" w:color="auto" w:fill="FFFFFF"/>
          <w:lang w:val="en-GB"/>
        </w:rPr>
        <w:t xml:space="preserve"> Project:</w:t>
      </w:r>
      <w:r w:rsidRPr="00315E87">
        <w:rPr>
          <w:rFonts w:ascii="Arial" w:hAnsi="Arial" w:cs="Arial"/>
          <w:b/>
          <w:lang w:val="en-GB"/>
        </w:rPr>
        <w:t xml:space="preserve"> Clydesdale bank (http://www.cbonline.co.uk)</w:t>
      </w:r>
      <w:r w:rsidR="002B5DFB" w:rsidRPr="00315E87">
        <w:rPr>
          <w:rFonts w:ascii="Arial" w:hAnsi="Arial" w:cs="Arial"/>
          <w:b/>
          <w:lang w:val="en-GB"/>
        </w:rPr>
        <w:t>.</w:t>
      </w:r>
      <w:r w:rsidRPr="00315E87">
        <w:rPr>
          <w:rFonts w:ascii="Arial" w:hAnsi="Arial" w:cs="Arial"/>
          <w:lang w:val="en-GB"/>
        </w:rPr>
        <w:t xml:space="preserve"> </w:t>
      </w:r>
    </w:p>
    <w:p w:rsidR="00B933C3" w:rsidRDefault="00B933C3" w:rsidP="002B7781">
      <w:pPr>
        <w:jc w:val="both"/>
        <w:rPr>
          <w:rFonts w:ascii="Arial" w:hAnsi="Arial" w:cs="Arial"/>
          <w:b/>
        </w:rPr>
      </w:pPr>
    </w:p>
    <w:p w:rsidR="009E79EA" w:rsidRPr="00B933C3" w:rsidRDefault="002B5DFB" w:rsidP="002B7781">
      <w:pPr>
        <w:jc w:val="both"/>
        <w:rPr>
          <w:rFonts w:ascii="Arial" w:hAnsi="Arial" w:cs="Arial"/>
          <w:b/>
          <w:sz w:val="28"/>
          <w:szCs w:val="28"/>
        </w:rPr>
      </w:pPr>
      <w:r w:rsidRPr="00B933C3">
        <w:rPr>
          <w:rFonts w:ascii="Arial" w:hAnsi="Arial" w:cs="Arial"/>
          <w:b/>
        </w:rPr>
        <w:t>Responsibilities</w:t>
      </w:r>
      <w:r w:rsidR="00B21A0B" w:rsidRPr="00B933C3">
        <w:rPr>
          <w:rFonts w:ascii="Arial" w:hAnsi="Arial" w:cs="Arial"/>
          <w:b/>
          <w:sz w:val="28"/>
          <w:szCs w:val="28"/>
        </w:rPr>
        <w:t xml:space="preserve"> </w:t>
      </w:r>
    </w:p>
    <w:p w:rsidR="00A233BC" w:rsidRPr="00507A0A" w:rsidRDefault="000A1D46" w:rsidP="00FD007B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pacing w:val="3"/>
          <w:lang w:eastAsia="en-GB"/>
        </w:rPr>
      </w:pPr>
      <w:r>
        <w:rPr>
          <w:rFonts w:ascii="Arial" w:hAnsi="Arial" w:cs="Arial"/>
          <w:color w:val="000000"/>
          <w:spacing w:val="3"/>
          <w:lang w:eastAsia="en-GB"/>
        </w:rPr>
        <w:t xml:space="preserve">I </w:t>
      </w:r>
      <w:r w:rsidR="00A233BC" w:rsidRPr="00507A0A">
        <w:rPr>
          <w:rFonts w:ascii="Arial" w:hAnsi="Arial" w:cs="Arial"/>
          <w:color w:val="000000"/>
          <w:spacing w:val="3"/>
          <w:lang w:eastAsia="en-GB"/>
        </w:rPr>
        <w:t>g</w:t>
      </w:r>
      <w:r w:rsidR="00423B93">
        <w:rPr>
          <w:rFonts w:ascii="Arial" w:hAnsi="Arial" w:cs="Arial"/>
          <w:color w:val="000000"/>
          <w:spacing w:val="3"/>
          <w:lang w:eastAsia="en-GB"/>
        </w:rPr>
        <w:t>uide</w:t>
      </w:r>
      <w:r>
        <w:rPr>
          <w:rFonts w:ascii="Arial" w:hAnsi="Arial" w:cs="Arial"/>
          <w:color w:val="000000"/>
          <w:spacing w:val="3"/>
          <w:lang w:eastAsia="en-GB"/>
        </w:rPr>
        <w:t>d</w:t>
      </w:r>
      <w:r w:rsidR="00423B93">
        <w:rPr>
          <w:rFonts w:ascii="Arial" w:hAnsi="Arial" w:cs="Arial"/>
          <w:color w:val="000000"/>
          <w:spacing w:val="3"/>
          <w:lang w:eastAsia="en-GB"/>
        </w:rPr>
        <w:t xml:space="preserve"> the team</w:t>
      </w:r>
      <w:r w:rsidR="00686932" w:rsidRPr="00507A0A">
        <w:rPr>
          <w:rFonts w:ascii="Arial" w:hAnsi="Arial" w:cs="Arial"/>
          <w:color w:val="000000"/>
          <w:spacing w:val="3"/>
          <w:lang w:eastAsia="en-GB"/>
        </w:rPr>
        <w:t xml:space="preserve"> on how to use Agile/Scru</w:t>
      </w:r>
      <w:r w:rsidR="00466671">
        <w:rPr>
          <w:rFonts w:ascii="Arial" w:hAnsi="Arial" w:cs="Arial"/>
          <w:color w:val="000000"/>
          <w:spacing w:val="3"/>
          <w:lang w:eastAsia="en-GB"/>
        </w:rPr>
        <w:t>m practices and values to meet</w:t>
      </w:r>
      <w:r w:rsidR="00686932" w:rsidRPr="00507A0A">
        <w:rPr>
          <w:rFonts w:ascii="Arial" w:hAnsi="Arial" w:cs="Arial"/>
          <w:color w:val="000000"/>
          <w:spacing w:val="3"/>
          <w:lang w:eastAsia="en-GB"/>
        </w:rPr>
        <w:t xml:space="preserve"> th</w:t>
      </w:r>
      <w:r w:rsidR="00A233BC" w:rsidRPr="00507A0A">
        <w:rPr>
          <w:rFonts w:ascii="Arial" w:hAnsi="Arial" w:cs="Arial"/>
          <w:color w:val="000000"/>
          <w:spacing w:val="3"/>
          <w:lang w:eastAsia="en-GB"/>
        </w:rPr>
        <w:t>e expectations of our customers.</w:t>
      </w:r>
    </w:p>
    <w:p w:rsidR="00A233BC" w:rsidRPr="00423B93" w:rsidRDefault="000A1D46" w:rsidP="00FD007B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pacing w:val="3"/>
          <w:lang w:eastAsia="en-GB"/>
        </w:rPr>
      </w:pPr>
      <w:r>
        <w:rPr>
          <w:rFonts w:ascii="Arial" w:hAnsi="Arial" w:cs="Arial"/>
          <w:color w:val="000000"/>
          <w:spacing w:val="3"/>
          <w:lang w:eastAsia="en-GB"/>
        </w:rPr>
        <w:t>I facilitated</w:t>
      </w:r>
      <w:r w:rsidR="00686932" w:rsidRPr="00423B93">
        <w:rPr>
          <w:rFonts w:ascii="Arial" w:hAnsi="Arial" w:cs="Arial"/>
          <w:color w:val="000000"/>
          <w:spacing w:val="3"/>
          <w:lang w:eastAsia="en-GB"/>
        </w:rPr>
        <w:t xml:space="preserve"> sprint planning</w:t>
      </w:r>
      <w:r w:rsidR="00FF5CE4">
        <w:rPr>
          <w:rFonts w:ascii="Arial" w:hAnsi="Arial" w:cs="Arial"/>
          <w:color w:val="000000"/>
          <w:spacing w:val="3"/>
          <w:lang w:eastAsia="en-GB"/>
        </w:rPr>
        <w:t xml:space="preserve"> meetings</w:t>
      </w:r>
      <w:r w:rsidR="00686932" w:rsidRPr="00423B93">
        <w:rPr>
          <w:rFonts w:ascii="Arial" w:hAnsi="Arial" w:cs="Arial"/>
          <w:color w:val="000000"/>
          <w:spacing w:val="3"/>
          <w:lang w:eastAsia="en-GB"/>
        </w:rPr>
        <w:t xml:space="preserve">, </w:t>
      </w:r>
      <w:r w:rsidR="00423B93" w:rsidRPr="00423B93">
        <w:rPr>
          <w:rFonts w:ascii="Arial" w:hAnsi="Arial" w:cs="Arial"/>
          <w:color w:val="000000"/>
          <w:spacing w:val="3"/>
          <w:lang w:eastAsia="en-GB"/>
        </w:rPr>
        <w:t>daily stand-ups, estimation sessions</w:t>
      </w:r>
      <w:r w:rsidR="00423B93">
        <w:rPr>
          <w:rFonts w:ascii="Arial" w:hAnsi="Arial" w:cs="Arial"/>
          <w:color w:val="000000"/>
          <w:spacing w:val="3"/>
          <w:lang w:eastAsia="en-GB"/>
        </w:rPr>
        <w:t xml:space="preserve">, </w:t>
      </w:r>
      <w:r w:rsidR="00FF5CE4">
        <w:rPr>
          <w:rFonts w:ascii="Arial" w:hAnsi="Arial" w:cs="Arial"/>
          <w:color w:val="000000"/>
          <w:spacing w:val="3"/>
          <w:lang w:eastAsia="en-GB"/>
        </w:rPr>
        <w:t xml:space="preserve">and </w:t>
      </w:r>
      <w:r w:rsidR="00423B93">
        <w:rPr>
          <w:rFonts w:ascii="Arial" w:hAnsi="Arial" w:cs="Arial"/>
          <w:color w:val="000000"/>
          <w:spacing w:val="3"/>
          <w:lang w:eastAsia="en-GB"/>
        </w:rPr>
        <w:t>sprint demo,</w:t>
      </w:r>
      <w:r w:rsidR="00423B93" w:rsidRPr="00423B93">
        <w:rPr>
          <w:rFonts w:ascii="Arial" w:hAnsi="Arial" w:cs="Arial"/>
          <w:color w:val="000000"/>
          <w:spacing w:val="3"/>
          <w:lang w:eastAsia="en-GB"/>
        </w:rPr>
        <w:t xml:space="preserve"> retrospective</w:t>
      </w:r>
      <w:r w:rsidR="00423B93">
        <w:rPr>
          <w:rFonts w:ascii="Arial" w:hAnsi="Arial" w:cs="Arial"/>
          <w:color w:val="000000"/>
          <w:spacing w:val="3"/>
          <w:lang w:eastAsia="en-GB"/>
        </w:rPr>
        <w:t xml:space="preserve"> meetings </w:t>
      </w:r>
    </w:p>
    <w:p w:rsidR="00047343" w:rsidRPr="00507A0A" w:rsidRDefault="000A1D46" w:rsidP="00FD007B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pacing w:val="3"/>
          <w:lang w:eastAsia="en-GB"/>
        </w:rPr>
      </w:pPr>
      <w:r>
        <w:rPr>
          <w:rFonts w:ascii="Arial" w:hAnsi="Arial" w:cs="Arial"/>
          <w:color w:val="000000"/>
          <w:spacing w:val="3"/>
          <w:lang w:eastAsia="en-GB"/>
        </w:rPr>
        <w:t>I s</w:t>
      </w:r>
      <w:r w:rsidR="00FE29DD">
        <w:rPr>
          <w:rFonts w:ascii="Arial" w:hAnsi="Arial" w:cs="Arial"/>
          <w:color w:val="000000"/>
          <w:spacing w:val="3"/>
          <w:lang w:eastAsia="en-GB"/>
        </w:rPr>
        <w:t>upported</w:t>
      </w:r>
      <w:r w:rsidR="00686932" w:rsidRPr="00507A0A">
        <w:rPr>
          <w:rFonts w:ascii="Arial" w:hAnsi="Arial" w:cs="Arial"/>
          <w:color w:val="000000"/>
          <w:spacing w:val="3"/>
          <w:lang w:eastAsia="en-GB"/>
        </w:rPr>
        <w:t xml:space="preserve"> and </w:t>
      </w:r>
      <w:r w:rsidR="00FE29DD">
        <w:rPr>
          <w:rFonts w:ascii="Arial" w:hAnsi="Arial" w:cs="Arial"/>
          <w:color w:val="000000"/>
          <w:spacing w:val="3"/>
          <w:lang w:eastAsia="en-GB"/>
        </w:rPr>
        <w:t>educated</w:t>
      </w:r>
      <w:r w:rsidR="00686932" w:rsidRPr="00507A0A">
        <w:rPr>
          <w:rFonts w:ascii="Arial" w:hAnsi="Arial" w:cs="Arial"/>
          <w:color w:val="000000"/>
          <w:spacing w:val="3"/>
          <w:lang w:eastAsia="en-GB"/>
        </w:rPr>
        <w:t xml:space="preserve"> the Product Owner, especially on grooming and mai</w:t>
      </w:r>
      <w:r w:rsidR="007825D9">
        <w:rPr>
          <w:rFonts w:ascii="Arial" w:hAnsi="Arial" w:cs="Arial"/>
          <w:color w:val="000000"/>
          <w:spacing w:val="3"/>
          <w:lang w:eastAsia="en-GB"/>
        </w:rPr>
        <w:t>ntaining the product backlog.</w:t>
      </w:r>
    </w:p>
    <w:p w:rsidR="00686932" w:rsidRPr="00507A0A" w:rsidRDefault="000A1D46" w:rsidP="00FD007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pacing w:val="3"/>
          <w:lang w:eastAsia="en-GB"/>
        </w:rPr>
      </w:pPr>
      <w:r>
        <w:rPr>
          <w:rFonts w:ascii="Arial" w:hAnsi="Arial" w:cs="Arial"/>
          <w:color w:val="000000"/>
          <w:spacing w:val="3"/>
          <w:lang w:eastAsia="en-GB"/>
        </w:rPr>
        <w:t>I m</w:t>
      </w:r>
      <w:r w:rsidR="00FE29DD">
        <w:rPr>
          <w:rFonts w:ascii="Arial" w:hAnsi="Arial" w:cs="Arial"/>
          <w:color w:val="000000"/>
          <w:spacing w:val="3"/>
          <w:lang w:eastAsia="en-GB"/>
        </w:rPr>
        <w:t>anaged</w:t>
      </w:r>
      <w:r w:rsidR="00686932" w:rsidRPr="00507A0A">
        <w:rPr>
          <w:rFonts w:ascii="Arial" w:hAnsi="Arial" w:cs="Arial"/>
          <w:color w:val="000000"/>
          <w:spacing w:val="3"/>
          <w:lang w:eastAsia="en-GB"/>
        </w:rPr>
        <w:t xml:space="preserve"> the delivery of projects across the full lifecycle, to required cost, t</w:t>
      </w:r>
      <w:r w:rsidR="00B340EC">
        <w:rPr>
          <w:rFonts w:ascii="Arial" w:hAnsi="Arial" w:cs="Arial"/>
          <w:color w:val="000000"/>
          <w:spacing w:val="3"/>
          <w:lang w:eastAsia="en-GB"/>
        </w:rPr>
        <w:t>imescale and quality parameters.</w:t>
      </w:r>
    </w:p>
    <w:p w:rsidR="00040189" w:rsidRDefault="000A1D46" w:rsidP="00FD007B">
      <w:pPr>
        <w:pStyle w:val="ListParagraph"/>
        <w:widowControl/>
        <w:numPr>
          <w:ilvl w:val="0"/>
          <w:numId w:val="12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 m</w:t>
      </w:r>
      <w:r w:rsidR="00FE29DD">
        <w:rPr>
          <w:rFonts w:ascii="Arial" w:hAnsi="Arial" w:cs="Arial"/>
          <w:lang w:eastAsia="en-GB"/>
        </w:rPr>
        <w:t>anaged</w:t>
      </w:r>
      <w:r w:rsidR="00686932" w:rsidRPr="00040189">
        <w:rPr>
          <w:rFonts w:ascii="Arial" w:hAnsi="Arial" w:cs="Arial"/>
          <w:lang w:eastAsia="en-GB"/>
        </w:rPr>
        <w:t xml:space="preserve"> change in requirements, communicating delivery timescales </w:t>
      </w:r>
      <w:r w:rsidR="00040189">
        <w:rPr>
          <w:rFonts w:ascii="Arial" w:hAnsi="Arial" w:cs="Arial"/>
          <w:lang w:eastAsia="en-GB"/>
        </w:rPr>
        <w:t>to the management and the business.</w:t>
      </w:r>
    </w:p>
    <w:p w:rsidR="00686932" w:rsidRPr="00040189" w:rsidRDefault="00A233BC" w:rsidP="00FD007B">
      <w:pPr>
        <w:pStyle w:val="ListParagraph"/>
        <w:widowControl/>
        <w:numPr>
          <w:ilvl w:val="0"/>
          <w:numId w:val="12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040189">
        <w:rPr>
          <w:rFonts w:ascii="Arial" w:hAnsi="Arial" w:cs="Arial"/>
          <w:lang w:eastAsia="en-GB"/>
        </w:rPr>
        <w:t xml:space="preserve">I </w:t>
      </w:r>
      <w:r w:rsidR="0069472F" w:rsidRPr="00040189">
        <w:rPr>
          <w:rFonts w:ascii="Arial" w:hAnsi="Arial" w:cs="Arial"/>
          <w:lang w:eastAsia="en-GB"/>
        </w:rPr>
        <w:t>provide</w:t>
      </w:r>
      <w:r w:rsidR="0069472F">
        <w:rPr>
          <w:rFonts w:ascii="Arial" w:hAnsi="Arial" w:cs="Arial"/>
          <w:lang w:eastAsia="en-GB"/>
        </w:rPr>
        <w:t>d</w:t>
      </w:r>
      <w:r w:rsidRPr="00040189">
        <w:rPr>
          <w:rFonts w:ascii="Arial" w:hAnsi="Arial" w:cs="Arial"/>
          <w:lang w:eastAsia="en-GB"/>
        </w:rPr>
        <w:t xml:space="preserve"> release reports to manage by </w:t>
      </w:r>
      <w:r w:rsidR="00686932" w:rsidRPr="00040189">
        <w:rPr>
          <w:rFonts w:ascii="Arial" w:hAnsi="Arial" w:cs="Arial"/>
          <w:lang w:eastAsia="en-GB"/>
        </w:rPr>
        <w:t>ensuring tracking tools are up to date, collating information and status reports</w:t>
      </w:r>
      <w:r w:rsidR="007825D9">
        <w:rPr>
          <w:rFonts w:ascii="Arial" w:hAnsi="Arial" w:cs="Arial"/>
          <w:lang w:eastAsia="en-GB"/>
        </w:rPr>
        <w:t>.</w:t>
      </w:r>
    </w:p>
    <w:p w:rsidR="00686932" w:rsidRPr="00507A0A" w:rsidRDefault="00A233BC" w:rsidP="00FD007B">
      <w:pPr>
        <w:pStyle w:val="ListParagraph"/>
        <w:widowControl/>
        <w:numPr>
          <w:ilvl w:val="0"/>
          <w:numId w:val="12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lang w:eastAsia="en-GB"/>
        </w:rPr>
      </w:pPr>
      <w:r w:rsidRPr="00507A0A">
        <w:rPr>
          <w:rFonts w:ascii="Arial" w:hAnsi="Arial" w:cs="Arial"/>
          <w:lang w:eastAsia="en-GB"/>
        </w:rPr>
        <w:t>I mentor</w:t>
      </w:r>
      <w:r w:rsidR="00FE29DD">
        <w:rPr>
          <w:rFonts w:ascii="Arial" w:hAnsi="Arial" w:cs="Arial"/>
          <w:lang w:eastAsia="en-GB"/>
        </w:rPr>
        <w:t>ed</w:t>
      </w:r>
      <w:r w:rsidRPr="00507A0A">
        <w:rPr>
          <w:rFonts w:ascii="Arial" w:hAnsi="Arial" w:cs="Arial"/>
          <w:lang w:eastAsia="en-GB"/>
        </w:rPr>
        <w:t xml:space="preserve"> stakeholders</w:t>
      </w:r>
      <w:r w:rsidR="00686932" w:rsidRPr="00507A0A">
        <w:rPr>
          <w:rFonts w:ascii="Arial" w:hAnsi="Arial" w:cs="Arial"/>
          <w:lang w:eastAsia="en-GB"/>
        </w:rPr>
        <w:t xml:space="preserve">/delivery team members on Agile </w:t>
      </w:r>
      <w:r w:rsidR="00507A0A" w:rsidRPr="00507A0A">
        <w:rPr>
          <w:rFonts w:ascii="Arial" w:hAnsi="Arial" w:cs="Arial"/>
          <w:lang w:eastAsia="en-GB"/>
        </w:rPr>
        <w:t>values, principles</w:t>
      </w:r>
      <w:r w:rsidR="00686932" w:rsidRPr="00507A0A">
        <w:rPr>
          <w:rFonts w:ascii="Arial" w:hAnsi="Arial" w:cs="Arial"/>
          <w:lang w:eastAsia="en-GB"/>
        </w:rPr>
        <w:t xml:space="preserve"> and practices</w:t>
      </w:r>
    </w:p>
    <w:p w:rsidR="00686932" w:rsidRDefault="003F2F46" w:rsidP="00FD007B">
      <w:pPr>
        <w:pStyle w:val="ListParagraph"/>
        <w:widowControl/>
        <w:numPr>
          <w:ilvl w:val="0"/>
          <w:numId w:val="12"/>
        </w:numPr>
        <w:shd w:val="clear" w:color="auto" w:fill="FFFFFF"/>
        <w:suppressAutoHyphens w:val="0"/>
        <w:overflowPunct/>
        <w:autoSpaceDE/>
        <w:spacing w:before="100" w:beforeAutospacing="1" w:after="100" w:afterAutospacing="1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Able</w:t>
      </w:r>
      <w:r w:rsidR="00686932" w:rsidRPr="00507A0A">
        <w:rPr>
          <w:rFonts w:ascii="Arial" w:hAnsi="Arial" w:cs="Arial"/>
          <w:color w:val="000000"/>
          <w:lang w:eastAsia="en-GB"/>
        </w:rPr>
        <w:t xml:space="preserve"> deliver to tight budgets and timescales with contractual deadlines</w:t>
      </w:r>
      <w:r w:rsidR="007825D9">
        <w:rPr>
          <w:rFonts w:ascii="Arial" w:hAnsi="Arial" w:cs="Arial"/>
          <w:color w:val="000000"/>
          <w:lang w:eastAsia="en-GB"/>
        </w:rPr>
        <w:t>.</w:t>
      </w:r>
    </w:p>
    <w:p w:rsidR="00315E87" w:rsidRDefault="009E79EA" w:rsidP="009E79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Arial" w:eastAsia="Arial" w:hAnsi="Arial" w:cs="Arial"/>
          <w:b/>
          <w:lang w:bidi="en-US"/>
        </w:rPr>
      </w:pPr>
      <w:r w:rsidRPr="00315E87">
        <w:rPr>
          <w:rFonts w:ascii="Arial" w:eastAsia="Arial" w:hAnsi="Arial" w:cs="Arial"/>
          <w:b/>
          <w:lang w:bidi="en-US"/>
        </w:rPr>
        <w:t>Company: Aviva Insurance, Digital Garage</w:t>
      </w:r>
      <w:r w:rsidR="00AB3C67" w:rsidRPr="00315E87">
        <w:rPr>
          <w:rFonts w:ascii="Arial" w:eastAsia="Arial" w:hAnsi="Arial" w:cs="Arial"/>
          <w:b/>
          <w:lang w:bidi="en-US"/>
        </w:rPr>
        <w:t xml:space="preserve"> Hoxton London     </w:t>
      </w:r>
    </w:p>
    <w:p w:rsidR="009E79EA" w:rsidRPr="00315E87" w:rsidRDefault="00E44ACF" w:rsidP="009E79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Arial" w:eastAsia="Arial" w:hAnsi="Arial" w:cs="Arial"/>
          <w:b/>
          <w:lang w:bidi="en-US"/>
        </w:rPr>
      </w:pPr>
      <w:r>
        <w:rPr>
          <w:rFonts w:ascii="Arial" w:eastAsia="Arial" w:hAnsi="Arial" w:cs="Arial"/>
          <w:b/>
          <w:lang w:bidi="en-US"/>
        </w:rPr>
        <w:t>August 2011 to June 2012</w:t>
      </w:r>
    </w:p>
    <w:p w:rsidR="009E79EA" w:rsidRPr="00315E87" w:rsidRDefault="009E79EA" w:rsidP="009E79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Arial" w:eastAsia="Arial" w:hAnsi="Arial" w:cs="Arial"/>
          <w:b/>
          <w:lang w:bidi="en-US"/>
        </w:rPr>
      </w:pPr>
      <w:r w:rsidRPr="00315E87">
        <w:rPr>
          <w:rFonts w:ascii="Arial" w:eastAsia="Arial" w:hAnsi="Arial" w:cs="Arial"/>
          <w:b/>
          <w:lang w:bidi="en-US"/>
        </w:rPr>
        <w:t>Position:</w:t>
      </w:r>
      <w:r w:rsidR="00686932" w:rsidRPr="00315E87">
        <w:rPr>
          <w:rFonts w:ascii="Arial" w:eastAsia="Arial" w:hAnsi="Arial" w:cs="Arial"/>
          <w:b/>
          <w:lang w:bidi="en-US"/>
        </w:rPr>
        <w:t xml:space="preserve"> Lead d</w:t>
      </w:r>
      <w:r w:rsidRPr="00315E87">
        <w:rPr>
          <w:rFonts w:ascii="Arial" w:eastAsia="Arial" w:hAnsi="Arial" w:cs="Arial"/>
          <w:b/>
          <w:lang w:bidi="en-US"/>
        </w:rPr>
        <w:t>igital Agile Business Analyst</w:t>
      </w:r>
      <w:r w:rsidR="00CB7EDC" w:rsidRPr="00315E87">
        <w:rPr>
          <w:rFonts w:ascii="Arial" w:eastAsia="Arial" w:hAnsi="Arial" w:cs="Arial"/>
          <w:b/>
          <w:lang w:bidi="en-US"/>
        </w:rPr>
        <w:t>/Scrum Master</w:t>
      </w:r>
    </w:p>
    <w:p w:rsidR="009E79EA" w:rsidRPr="00681D1E" w:rsidRDefault="009E79EA" w:rsidP="009E79EA">
      <w:pPr>
        <w:shd w:val="clear" w:color="auto" w:fill="FFFFFF"/>
        <w:textAlignment w:val="baseline"/>
        <w:rPr>
          <w:rFonts w:ascii="Cambria" w:hAnsi="Cambria" w:cs="Arial"/>
          <w:color w:val="333333"/>
          <w:shd w:val="clear" w:color="auto" w:fill="FFFFFF"/>
          <w:lang w:val="en-GB"/>
        </w:rPr>
      </w:pPr>
      <w:r w:rsidRPr="001E4745">
        <w:rPr>
          <w:rFonts w:ascii="Arial" w:hAnsi="Arial" w:cs="Arial"/>
          <w:lang w:val="en-GB"/>
        </w:rPr>
        <w:t xml:space="preserve">Aviva is the UK’s largest insurer and one of Europe’s leading providers of life and general insurance. </w:t>
      </w:r>
      <w:r w:rsidRPr="001E4745">
        <w:rPr>
          <w:rFonts w:ascii="Arial" w:hAnsi="Arial" w:cs="Arial"/>
          <w:shd w:val="clear" w:color="auto" w:fill="FFFFFF"/>
          <w:lang w:val="en-GB"/>
        </w:rPr>
        <w:t>Aviva is the UK’s largest insurer with nearly 13 million customers and one of Europe’s leading providers of life and general insurance</w:t>
      </w:r>
      <w:r w:rsidRPr="00681D1E">
        <w:rPr>
          <w:rFonts w:ascii="Cambria" w:hAnsi="Cambria" w:cs="Arial"/>
          <w:color w:val="333333"/>
          <w:shd w:val="clear" w:color="auto" w:fill="FFFFFF"/>
          <w:lang w:val="en-GB"/>
        </w:rPr>
        <w:t>.</w:t>
      </w:r>
    </w:p>
    <w:p w:rsidR="009E79EA" w:rsidRPr="00F433D0" w:rsidRDefault="009E79EA" w:rsidP="009E79EA">
      <w:pPr>
        <w:shd w:val="clear" w:color="auto" w:fill="FFFFFF"/>
        <w:textAlignment w:val="baseline"/>
        <w:rPr>
          <w:rFonts w:ascii="Arial" w:hAnsi="Arial" w:cs="Arial"/>
        </w:rPr>
      </w:pPr>
      <w:r w:rsidRPr="00F433D0">
        <w:rPr>
          <w:rFonts w:ascii="Arial" w:hAnsi="Arial" w:cs="Arial"/>
          <w:color w:val="333333"/>
          <w:shd w:val="clear" w:color="auto" w:fill="FFFFFF"/>
          <w:lang w:val="en-GB"/>
        </w:rPr>
        <w:t>Projects 1. Health insurance scheme</w:t>
      </w:r>
    </w:p>
    <w:p w:rsidR="009E79EA" w:rsidRPr="00F433D0" w:rsidRDefault="009E79EA" w:rsidP="009E79EA">
      <w:pPr>
        <w:rPr>
          <w:rFonts w:ascii="Arial" w:hAnsi="Arial" w:cs="Arial"/>
        </w:rPr>
      </w:pPr>
      <w:r w:rsidRPr="00F433D0">
        <w:rPr>
          <w:rFonts w:ascii="Arial" w:hAnsi="Arial" w:cs="Arial"/>
        </w:rPr>
        <w:t>Project 2. Aviva home checker (http://homechecker.aviva.co.uk/)</w:t>
      </w:r>
    </w:p>
    <w:p w:rsidR="009E79EA" w:rsidRPr="00F433D0" w:rsidRDefault="009E79EA" w:rsidP="009E79EA">
      <w:pPr>
        <w:shd w:val="clear" w:color="auto" w:fill="FFFFFF"/>
        <w:textAlignment w:val="baseline"/>
        <w:rPr>
          <w:rFonts w:ascii="Arial" w:hAnsi="Arial" w:cs="Arial"/>
          <w:color w:val="333333"/>
          <w:shd w:val="clear" w:color="auto" w:fill="FFFFFF"/>
          <w:lang w:val="en-GB"/>
        </w:rPr>
      </w:pPr>
      <w:r w:rsidRPr="00F433D0">
        <w:rPr>
          <w:rFonts w:ascii="Arial" w:hAnsi="Arial" w:cs="Arial"/>
          <w:color w:val="333333"/>
          <w:shd w:val="clear" w:color="auto" w:fill="FFFFFF"/>
          <w:lang w:val="en-GB"/>
        </w:rPr>
        <w:t>Project 3. Frame Mobile app:</w:t>
      </w:r>
      <w:r w:rsidRPr="00F433D0">
        <w:rPr>
          <w:rFonts w:ascii="Calibri" w:hAnsi="Calibri" w:cs="Arial"/>
          <w:color w:val="333333"/>
          <w:shd w:val="clear" w:color="auto" w:fill="FFFFFF"/>
          <w:lang w:val="en-GB"/>
        </w:rPr>
        <w:t xml:space="preserve"> </w:t>
      </w:r>
      <w:r w:rsidRPr="00F433D0">
        <w:rPr>
          <w:rFonts w:ascii="Arial" w:hAnsi="Arial" w:cs="Arial"/>
          <w:color w:val="333333"/>
          <w:shd w:val="clear" w:color="auto" w:fill="FFFFFF"/>
          <w:lang w:val="en-GB"/>
        </w:rPr>
        <w:t>This is an informative tool for senior management at Aviva Insurance. They use this Mobile app to access customer’s suggestion about their products and services</w:t>
      </w:r>
    </w:p>
    <w:p w:rsidR="00115976" w:rsidRPr="00315E87" w:rsidRDefault="00B21A0B" w:rsidP="00115976">
      <w:pPr>
        <w:rPr>
          <w:rFonts w:ascii="Arial" w:hAnsi="Arial" w:cs="Arial"/>
          <w:b/>
        </w:rPr>
      </w:pPr>
      <w:r w:rsidRPr="00315E87">
        <w:rPr>
          <w:rFonts w:ascii="Arial" w:hAnsi="Arial" w:cs="Arial"/>
          <w:b/>
        </w:rPr>
        <w:t>R</w:t>
      </w:r>
      <w:r w:rsidR="00115976" w:rsidRPr="00315E87">
        <w:rPr>
          <w:rFonts w:ascii="Arial" w:hAnsi="Arial" w:cs="Arial"/>
          <w:b/>
        </w:rPr>
        <w:t>esponsibilities</w:t>
      </w:r>
      <w:r w:rsidRPr="00315E87">
        <w:rPr>
          <w:rFonts w:ascii="Arial" w:hAnsi="Arial" w:cs="Arial"/>
          <w:b/>
        </w:rPr>
        <w:t xml:space="preserve"> </w:t>
      </w:r>
    </w:p>
    <w:p w:rsidR="00115976" w:rsidRPr="001E4745" w:rsidRDefault="000A1D46" w:rsidP="00FD00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 w</w:t>
      </w:r>
      <w:r w:rsidR="00115976" w:rsidRPr="001E4745">
        <w:rPr>
          <w:rFonts w:ascii="Arial" w:hAnsi="Arial" w:cs="Arial"/>
        </w:rPr>
        <w:t>ork</w:t>
      </w:r>
      <w:r w:rsidR="00FE29DD">
        <w:rPr>
          <w:rFonts w:ascii="Arial" w:hAnsi="Arial" w:cs="Arial"/>
        </w:rPr>
        <w:t>ed</w:t>
      </w:r>
      <w:r w:rsidR="00115976" w:rsidRPr="001E4745">
        <w:rPr>
          <w:rFonts w:ascii="Arial" w:hAnsi="Arial" w:cs="Arial"/>
        </w:rPr>
        <w:t xml:space="preserve"> with the product owner to discuss requirements and prioritize</w:t>
      </w:r>
      <w:r w:rsidR="007825D9">
        <w:rPr>
          <w:rFonts w:ascii="Arial" w:hAnsi="Arial" w:cs="Arial"/>
        </w:rPr>
        <w:t xml:space="preserve"> requirements (product backlog).</w:t>
      </w:r>
    </w:p>
    <w:p w:rsidR="00115976" w:rsidRPr="001E4745" w:rsidRDefault="000A1D46" w:rsidP="000A1D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w</w:t>
      </w:r>
      <w:r w:rsidR="00FE29DD">
        <w:rPr>
          <w:rFonts w:ascii="Arial" w:hAnsi="Arial" w:cs="Arial"/>
        </w:rPr>
        <w:t>rote</w:t>
      </w:r>
      <w:r w:rsidR="00115976" w:rsidRPr="001E4745">
        <w:rPr>
          <w:rFonts w:ascii="Arial" w:hAnsi="Arial" w:cs="Arial"/>
        </w:rPr>
        <w:t xml:space="preserve"> user stories and acceptance criteria of the product backlog (BDD Method)</w:t>
      </w:r>
    </w:p>
    <w:p w:rsidR="00115976" w:rsidRPr="001E4745" w:rsidRDefault="00FE29DD" w:rsidP="00FD00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Attended,</w:t>
      </w:r>
      <w:r w:rsidR="00115976" w:rsidRPr="001E47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participated, and facilitated</w:t>
      </w:r>
      <w:r w:rsidR="00115976" w:rsidRPr="001E4745">
        <w:rPr>
          <w:rFonts w:ascii="Arial" w:hAnsi="Arial" w:cs="Arial"/>
        </w:rPr>
        <w:t xml:space="preserve"> (where required) in daily stand-ups, retrospectives, look-ahead and other agile ceremonies.</w:t>
      </w:r>
    </w:p>
    <w:p w:rsidR="00115976" w:rsidRPr="001E4745" w:rsidRDefault="00371FCB" w:rsidP="00FD007B">
      <w:pPr>
        <w:pStyle w:val="ListParagraph"/>
        <w:widowControl/>
        <w:numPr>
          <w:ilvl w:val="0"/>
          <w:numId w:val="7"/>
        </w:numPr>
        <w:suppressAutoHyphens w:val="0"/>
        <w:overflowPunct/>
        <w:autoSpaceDE/>
        <w:autoSpaceDN w:val="0"/>
        <w:rPr>
          <w:rFonts w:ascii="Arial" w:hAnsi="Arial" w:cs="Arial"/>
        </w:rPr>
      </w:pPr>
      <w:r>
        <w:rPr>
          <w:rFonts w:ascii="Arial" w:hAnsi="Arial" w:cs="Arial"/>
        </w:rPr>
        <w:t>Managed</w:t>
      </w:r>
      <w:r w:rsidR="00115976" w:rsidRPr="001E4745">
        <w:rPr>
          <w:rFonts w:ascii="Arial" w:hAnsi="Arial" w:cs="Arial"/>
        </w:rPr>
        <w:t xml:space="preserve"> product backlog</w:t>
      </w:r>
      <w:r w:rsidR="00E769E8">
        <w:rPr>
          <w:rFonts w:ascii="Arial" w:hAnsi="Arial" w:cs="Arial"/>
        </w:rPr>
        <w:t>s</w:t>
      </w:r>
      <w:r w:rsidR="00115976" w:rsidRPr="001E4745">
        <w:rPr>
          <w:rFonts w:ascii="Arial" w:hAnsi="Arial" w:cs="Arial"/>
        </w:rPr>
        <w:t xml:space="preserve"> i.e. user stories and epics on JIRA</w:t>
      </w:r>
      <w:r w:rsidR="007825D9">
        <w:rPr>
          <w:rFonts w:ascii="Arial" w:hAnsi="Arial" w:cs="Arial"/>
        </w:rPr>
        <w:t>.</w:t>
      </w:r>
    </w:p>
    <w:p w:rsidR="00115976" w:rsidRPr="001E4745" w:rsidRDefault="00115976" w:rsidP="00FD007B">
      <w:pPr>
        <w:pStyle w:val="ListParagraph"/>
        <w:widowControl/>
        <w:numPr>
          <w:ilvl w:val="0"/>
          <w:numId w:val="7"/>
        </w:numPr>
        <w:tabs>
          <w:tab w:val="left" w:pos="0"/>
        </w:tabs>
        <w:suppressAutoHyphens w:val="0"/>
        <w:overflowPunct/>
        <w:autoSpaceDE/>
        <w:autoSpaceDN w:val="0"/>
        <w:spacing w:line="276" w:lineRule="auto"/>
        <w:rPr>
          <w:rFonts w:ascii="Arial" w:hAnsi="Arial" w:cs="Arial"/>
        </w:rPr>
      </w:pPr>
      <w:r w:rsidRPr="001E4745">
        <w:rPr>
          <w:rFonts w:ascii="Arial" w:hAnsi="Arial" w:cs="Arial"/>
        </w:rPr>
        <w:t>Work</w:t>
      </w:r>
      <w:r w:rsidR="00E769E8">
        <w:rPr>
          <w:rFonts w:ascii="Arial" w:hAnsi="Arial" w:cs="Arial"/>
        </w:rPr>
        <w:t>ed</w:t>
      </w:r>
      <w:r w:rsidRPr="001E4745">
        <w:rPr>
          <w:rFonts w:ascii="Arial" w:hAnsi="Arial" w:cs="Arial"/>
        </w:rPr>
        <w:t xml:space="preserve"> with product owner for product backlog grooming.</w:t>
      </w:r>
    </w:p>
    <w:p w:rsidR="00115976" w:rsidRPr="001E4745" w:rsidRDefault="00E769E8" w:rsidP="00FD007B">
      <w:pPr>
        <w:pStyle w:val="ListParagraph"/>
        <w:widowControl/>
        <w:numPr>
          <w:ilvl w:val="0"/>
          <w:numId w:val="7"/>
        </w:numPr>
        <w:tabs>
          <w:tab w:val="left" w:pos="0"/>
        </w:tabs>
        <w:suppressAutoHyphens w:val="0"/>
        <w:overflowPunct/>
        <w:autoSpaceDE/>
        <w:autoSpaceDN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le</w:t>
      </w:r>
      <w:r w:rsidR="00115976" w:rsidRPr="001E4745">
        <w:rPr>
          <w:rFonts w:ascii="Arial" w:hAnsi="Arial" w:cs="Arial"/>
        </w:rPr>
        <w:t>d in the Sprint review meetings to stakeholders (Demo)</w:t>
      </w:r>
      <w:r w:rsidR="007825D9">
        <w:rPr>
          <w:rFonts w:ascii="Arial" w:hAnsi="Arial" w:cs="Arial"/>
        </w:rPr>
        <w:t>.</w:t>
      </w:r>
    </w:p>
    <w:p w:rsidR="00115976" w:rsidRDefault="00115976" w:rsidP="00FD007B">
      <w:pPr>
        <w:pStyle w:val="ListParagraph"/>
        <w:widowControl/>
        <w:numPr>
          <w:ilvl w:val="0"/>
          <w:numId w:val="7"/>
        </w:numPr>
        <w:tabs>
          <w:tab w:val="left" w:pos="0"/>
        </w:tabs>
        <w:suppressAutoHyphens w:val="0"/>
        <w:overflowPunct/>
        <w:autoSpaceDE/>
        <w:autoSpaceDN w:val="0"/>
        <w:spacing w:line="276" w:lineRule="auto"/>
        <w:rPr>
          <w:rFonts w:ascii="Arial" w:hAnsi="Arial" w:cs="Arial"/>
        </w:rPr>
      </w:pPr>
      <w:r w:rsidRPr="001E4745">
        <w:rPr>
          <w:rFonts w:ascii="Arial" w:hAnsi="Arial" w:cs="Arial"/>
        </w:rPr>
        <w:t>Actively involved in the Story estimations using Poker planning</w:t>
      </w:r>
    </w:p>
    <w:p w:rsidR="00F1048B" w:rsidRPr="007F0210" w:rsidRDefault="00F1048B" w:rsidP="00F1048B">
      <w:pPr>
        <w:numPr>
          <w:ilvl w:val="0"/>
          <w:numId w:val="2"/>
        </w:numPr>
        <w:overflowPunct/>
        <w:rPr>
          <w:rFonts w:ascii="Arial" w:hAnsi="Arial" w:cs="Arial"/>
        </w:rPr>
      </w:pPr>
      <w:r>
        <w:rPr>
          <w:rFonts w:ascii="Arial" w:hAnsi="Arial" w:cs="Arial"/>
        </w:rPr>
        <w:t>Expert in working in digital space including: discovery stage, alpha stage, beta stage live stage and retirement stage</w:t>
      </w:r>
    </w:p>
    <w:p w:rsidR="004F3581" w:rsidRDefault="004F3581" w:rsidP="009E79EA">
      <w:pPr>
        <w:widowControl/>
        <w:suppressAutoHyphens w:val="0"/>
        <w:overflowPunct/>
        <w:autoSpaceDE/>
        <w:ind w:left="-180"/>
        <w:rPr>
          <w:rFonts w:ascii="Arial" w:hAnsi="Arial" w:cs="Arial"/>
          <w:b/>
          <w:bCs/>
          <w:kern w:val="36"/>
          <w:lang w:eastAsia="en-GB"/>
        </w:rPr>
      </w:pPr>
    </w:p>
    <w:p w:rsidR="00315E87" w:rsidRPr="00315E87" w:rsidRDefault="009E79EA" w:rsidP="009E79EA">
      <w:pPr>
        <w:widowControl/>
        <w:suppressAutoHyphens w:val="0"/>
        <w:overflowPunct/>
        <w:autoSpaceDE/>
        <w:ind w:left="-180"/>
        <w:rPr>
          <w:rFonts w:ascii="Arial" w:hAnsi="Arial" w:cs="Arial"/>
          <w:b/>
          <w:bCs/>
          <w:kern w:val="36"/>
          <w:lang w:eastAsia="en-GB"/>
        </w:rPr>
      </w:pPr>
      <w:r w:rsidRPr="00315E87">
        <w:rPr>
          <w:rFonts w:ascii="Arial" w:hAnsi="Arial" w:cs="Arial"/>
          <w:b/>
          <w:bCs/>
          <w:kern w:val="36"/>
          <w:lang w:eastAsia="en-GB"/>
        </w:rPr>
        <w:t xml:space="preserve">Company: Guide Dogs UK                             </w:t>
      </w:r>
    </w:p>
    <w:p w:rsidR="009E79EA" w:rsidRPr="00315E87" w:rsidRDefault="009E79EA" w:rsidP="009E79EA">
      <w:pPr>
        <w:widowControl/>
        <w:suppressAutoHyphens w:val="0"/>
        <w:overflowPunct/>
        <w:autoSpaceDE/>
        <w:ind w:left="-180"/>
        <w:rPr>
          <w:rFonts w:ascii="Arial" w:hAnsi="Arial" w:cs="Arial"/>
          <w:b/>
          <w:kern w:val="0"/>
          <w:lang w:val="en-GB" w:eastAsia="en-GB"/>
        </w:rPr>
      </w:pPr>
      <w:r w:rsidRPr="00315E87">
        <w:rPr>
          <w:rFonts w:ascii="Arial" w:hAnsi="Arial" w:cs="Arial"/>
          <w:b/>
          <w:bCs/>
          <w:kern w:val="36"/>
          <w:lang w:eastAsia="en-GB"/>
        </w:rPr>
        <w:t xml:space="preserve">Agile Business Analyst (August 2010– August 2011)       </w:t>
      </w:r>
      <w:r w:rsidRPr="00315E87">
        <w:rPr>
          <w:rFonts w:ascii="Arial" w:hAnsi="Arial" w:cs="Arial"/>
          <w:b/>
          <w:kern w:val="0"/>
          <w:lang w:val="en-GB" w:eastAsia="en-GB"/>
        </w:rPr>
        <w:t xml:space="preserve">                                                  </w:t>
      </w:r>
    </w:p>
    <w:p w:rsidR="009E79EA" w:rsidRPr="001E4745" w:rsidRDefault="009E79EA" w:rsidP="009E79EA">
      <w:pPr>
        <w:pStyle w:val="NormalWeb"/>
        <w:shd w:val="clear" w:color="auto" w:fill="FFFFFF"/>
        <w:spacing w:before="0" w:after="0"/>
        <w:ind w:left="-180"/>
        <w:textAlignment w:val="baseline"/>
        <w:rPr>
          <w:rFonts w:ascii="Arial" w:hAnsi="Arial" w:cs="Arial"/>
          <w:color w:val="333333"/>
        </w:rPr>
      </w:pPr>
      <w:r w:rsidRPr="001E4745">
        <w:rPr>
          <w:rFonts w:ascii="Arial" w:hAnsi="Arial" w:cs="Arial"/>
        </w:rPr>
        <w:t xml:space="preserve">Guide Dogs UK is a charity organization that breed and train guide dogs which provide life changing mobility for blind and partially blinded people in United Kingdom. </w:t>
      </w:r>
      <w:r w:rsidRPr="001E4745">
        <w:rPr>
          <w:rFonts w:ascii="Arial" w:hAnsi="Arial" w:cs="Arial"/>
          <w:color w:val="333333"/>
          <w:lang w:eastAsia="en-GB"/>
        </w:rPr>
        <w:t>Guide Dogs through our range of </w:t>
      </w:r>
      <w:r w:rsidRPr="001E4745">
        <w:rPr>
          <w:rFonts w:ascii="Arial" w:hAnsi="Arial" w:cs="Arial"/>
          <w:color w:val="333333"/>
        </w:rPr>
        <w:t xml:space="preserve">Ecommerce </w:t>
      </w:r>
      <w:r w:rsidRPr="001E4745">
        <w:rPr>
          <w:rFonts w:ascii="Arial" w:hAnsi="Arial" w:cs="Arial"/>
          <w:color w:val="333333"/>
          <w:lang w:eastAsia="en-GB"/>
        </w:rPr>
        <w:t>solutions including both</w:t>
      </w:r>
      <w:r w:rsidRPr="001E4745">
        <w:rPr>
          <w:rFonts w:ascii="Arial" w:hAnsi="Arial" w:cs="Arial"/>
          <w:color w:val="333333"/>
        </w:rPr>
        <w:t xml:space="preserve"> Merchant and payment gateway services,</w:t>
      </w:r>
      <w:r w:rsidRPr="001E4745">
        <w:rPr>
          <w:rFonts w:ascii="Arial" w:hAnsi="Arial" w:cs="Arial"/>
        </w:rPr>
        <w:t xml:space="preserve"> provides online payment through credit card, debit card and PayPal for maintenance of their online transactions. They provide online service through web applications.</w:t>
      </w:r>
      <w:r w:rsidRPr="001E4745">
        <w:rPr>
          <w:rFonts w:ascii="Arial" w:hAnsi="Arial" w:cs="Arial"/>
          <w:color w:val="333333"/>
        </w:rPr>
        <w:t xml:space="preserve"> We automate online</w:t>
      </w:r>
      <w:r w:rsidRPr="001E4745">
        <w:rPr>
          <w:rFonts w:ascii="Arial" w:hAnsi="Arial" w:cs="Arial"/>
          <w:color w:val="333333"/>
          <w:lang w:eastAsia="en-GB"/>
        </w:rPr>
        <w:t xml:space="preserve"> </w:t>
      </w:r>
      <w:r w:rsidRPr="001E4745">
        <w:rPr>
          <w:rFonts w:ascii="Arial" w:hAnsi="Arial" w:cs="Arial"/>
          <w:color w:val="333333"/>
        </w:rPr>
        <w:t>payments, on-line sponsoring, and online lottery, online shopping, saving time</w:t>
      </w:r>
      <w:r w:rsidRPr="001E4745">
        <w:rPr>
          <w:rFonts w:ascii="Arial" w:hAnsi="Arial" w:cs="Arial"/>
          <w:color w:val="333333"/>
          <w:lang w:eastAsia="en-GB"/>
        </w:rPr>
        <w:t xml:space="preserve"> and </w:t>
      </w:r>
      <w:r w:rsidRPr="001E4745">
        <w:rPr>
          <w:rFonts w:ascii="Arial" w:hAnsi="Arial" w:cs="Arial"/>
          <w:color w:val="333333"/>
        </w:rPr>
        <w:t>money and give users an additional layer of</w:t>
      </w:r>
      <w:r w:rsidRPr="001E4745">
        <w:rPr>
          <w:rStyle w:val="apple-converted-space"/>
          <w:rFonts w:ascii="Arial" w:hAnsi="Arial" w:cs="Arial"/>
          <w:color w:val="333333"/>
        </w:rPr>
        <w:t> </w:t>
      </w:r>
      <w:r w:rsidRPr="001E4745">
        <w:rPr>
          <w:rFonts w:ascii="Arial" w:hAnsi="Arial" w:cs="Arial"/>
          <w:color w:val="333333"/>
        </w:rPr>
        <w:t>online security.</w:t>
      </w:r>
    </w:p>
    <w:p w:rsidR="009E79EA" w:rsidRPr="004B3EF2" w:rsidRDefault="009E79EA" w:rsidP="009E79EA">
      <w:pPr>
        <w:pStyle w:val="Normal1"/>
        <w:ind w:left="-180"/>
        <w:rPr>
          <w:rFonts w:ascii="Arial" w:hAnsi="Arial" w:cs="Arial"/>
          <w:color w:val="auto"/>
          <w:szCs w:val="24"/>
        </w:rPr>
      </w:pPr>
      <w:r w:rsidRPr="00315E87">
        <w:rPr>
          <w:rFonts w:ascii="Arial" w:hAnsi="Arial" w:cs="Arial"/>
          <w:b/>
          <w:color w:val="333333"/>
          <w:szCs w:val="24"/>
        </w:rPr>
        <w:t>Major Project</w:t>
      </w:r>
      <w:r w:rsidRPr="003F2F46">
        <w:rPr>
          <w:rFonts w:ascii="Arial" w:hAnsi="Arial" w:cs="Arial"/>
          <w:color w:val="333333"/>
          <w:sz w:val="28"/>
          <w:szCs w:val="28"/>
        </w:rPr>
        <w:t>:</w:t>
      </w:r>
      <w:r w:rsidRPr="004B3EF2">
        <w:rPr>
          <w:rFonts w:ascii="Arial" w:hAnsi="Arial" w:cs="Arial"/>
          <w:b/>
          <w:color w:val="FF6600"/>
          <w:szCs w:val="24"/>
        </w:rPr>
        <w:t xml:space="preserve"> </w:t>
      </w:r>
      <w:r w:rsidRPr="004B3EF2">
        <w:rPr>
          <w:rFonts w:ascii="Arial" w:hAnsi="Arial" w:cs="Arial"/>
          <w:color w:val="auto"/>
          <w:szCs w:val="24"/>
        </w:rPr>
        <w:t xml:space="preserve">Guide Dogs for The Blind optimisation of fundraising mobile payment pages </w:t>
      </w:r>
    </w:p>
    <w:p w:rsidR="00B1009F" w:rsidRDefault="009E79EA" w:rsidP="009E79EA">
      <w:pPr>
        <w:pStyle w:val="Normal1"/>
        <w:ind w:left="-180"/>
        <w:rPr>
          <w:rFonts w:ascii="Arial" w:hAnsi="Arial" w:cs="Arial"/>
          <w:color w:val="auto"/>
          <w:szCs w:val="24"/>
        </w:rPr>
      </w:pPr>
      <w:r w:rsidRPr="004B3EF2">
        <w:rPr>
          <w:rFonts w:ascii="Arial" w:hAnsi="Arial" w:cs="Arial"/>
          <w:color w:val="auto"/>
          <w:szCs w:val="24"/>
        </w:rPr>
        <w:t>Online sponsor for puppy, online charity donations, online regular monthly donation.</w:t>
      </w:r>
    </w:p>
    <w:p w:rsidR="009E79EA" w:rsidRPr="00315E87" w:rsidRDefault="00B21A0B" w:rsidP="00B30973">
      <w:pPr>
        <w:pStyle w:val="Normal1"/>
        <w:ind w:left="-180"/>
        <w:rPr>
          <w:rFonts w:ascii="Arial" w:hAnsi="Arial" w:cs="Arial"/>
          <w:b/>
          <w:szCs w:val="24"/>
          <w:lang w:eastAsia="en-GB"/>
        </w:rPr>
      </w:pPr>
      <w:r w:rsidRPr="00315E87">
        <w:rPr>
          <w:rFonts w:ascii="Arial" w:hAnsi="Arial" w:cs="Arial"/>
          <w:b/>
          <w:szCs w:val="24"/>
          <w:lang w:eastAsia="en-GB"/>
        </w:rPr>
        <w:t xml:space="preserve">Responsibilities </w:t>
      </w:r>
    </w:p>
    <w:p w:rsidR="009E79EA" w:rsidRPr="004B3EF2" w:rsidRDefault="009E79EA" w:rsidP="00FD007B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90"/>
          <w:tab w:val="num" w:pos="360"/>
        </w:tabs>
        <w:suppressAutoHyphens w:val="0"/>
        <w:overflowPunct/>
        <w:autoSpaceDE/>
        <w:ind w:left="360"/>
        <w:rPr>
          <w:rFonts w:ascii="Arial" w:hAnsi="Arial" w:cs="Arial"/>
        </w:rPr>
      </w:pPr>
      <w:r w:rsidRPr="004B3EF2">
        <w:rPr>
          <w:rFonts w:ascii="Arial" w:hAnsi="Arial" w:cs="Arial"/>
          <w:shd w:val="clear" w:color="auto" w:fill="FFFFFF"/>
        </w:rPr>
        <w:t>Elicit</w:t>
      </w:r>
      <w:r w:rsidR="00E769E8">
        <w:rPr>
          <w:rFonts w:ascii="Arial" w:hAnsi="Arial" w:cs="Arial"/>
          <w:shd w:val="clear" w:color="auto" w:fill="FFFFFF"/>
        </w:rPr>
        <w:t>ed</w:t>
      </w:r>
      <w:r w:rsidRPr="004B3EF2">
        <w:rPr>
          <w:rFonts w:ascii="Arial" w:hAnsi="Arial" w:cs="Arial"/>
          <w:shd w:val="clear" w:color="auto" w:fill="FFFFFF"/>
        </w:rPr>
        <w:t xml:space="preserve"> customer and business requirements using interviews, document analysis, requirements workshops, surveys and site visits.</w:t>
      </w:r>
    </w:p>
    <w:p w:rsidR="009E79EA" w:rsidRPr="004B3EF2" w:rsidRDefault="00E769E8" w:rsidP="00FD007B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90"/>
          <w:tab w:val="num" w:pos="360"/>
        </w:tabs>
        <w:suppressAutoHyphens w:val="0"/>
        <w:overflowPunct/>
        <w:autoSpaceDE/>
        <w:ind w:left="360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Prioritized</w:t>
      </w:r>
      <w:r w:rsidR="009E79EA" w:rsidRPr="004B3EF2">
        <w:rPr>
          <w:rFonts w:ascii="Arial" w:hAnsi="Arial" w:cs="Arial"/>
          <w:shd w:val="clear" w:color="auto" w:fill="FFFFFF"/>
        </w:rPr>
        <w:t xml:space="preserve"> the requirements using Moscow techniques</w:t>
      </w:r>
    </w:p>
    <w:p w:rsidR="009E79EA" w:rsidRPr="004B3EF2" w:rsidRDefault="009E79EA" w:rsidP="00FD007B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90"/>
          <w:tab w:val="num" w:pos="360"/>
        </w:tabs>
        <w:suppressAutoHyphens w:val="0"/>
        <w:overflowPunct/>
        <w:autoSpaceDE/>
        <w:ind w:left="360"/>
        <w:rPr>
          <w:rFonts w:ascii="Arial" w:hAnsi="Arial" w:cs="Arial"/>
        </w:rPr>
      </w:pPr>
      <w:r w:rsidRPr="004B3EF2">
        <w:rPr>
          <w:rFonts w:ascii="Arial" w:hAnsi="Arial" w:cs="Arial"/>
          <w:lang w:eastAsia="en-GB"/>
        </w:rPr>
        <w:t>Work</w:t>
      </w:r>
      <w:r w:rsidR="00E769E8">
        <w:rPr>
          <w:rFonts w:ascii="Arial" w:hAnsi="Arial" w:cs="Arial"/>
          <w:lang w:eastAsia="en-GB"/>
        </w:rPr>
        <w:t>ed</w:t>
      </w:r>
      <w:r w:rsidRPr="004B3EF2">
        <w:rPr>
          <w:rFonts w:ascii="Arial" w:hAnsi="Arial" w:cs="Arial"/>
          <w:lang w:eastAsia="en-GB"/>
        </w:rPr>
        <w:t xml:space="preserve"> with the product owner and other subject matter experts to define the User requirements (user stories) to build new functionality including BDD/Gherkin style acceptance criteria</w:t>
      </w:r>
    </w:p>
    <w:p w:rsidR="009E79EA" w:rsidRPr="004B3EF2" w:rsidRDefault="009E79EA" w:rsidP="00FD007B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90"/>
          <w:tab w:val="num" w:pos="360"/>
        </w:tabs>
        <w:suppressAutoHyphens w:val="0"/>
        <w:overflowPunct/>
        <w:autoSpaceDE/>
        <w:ind w:left="360"/>
        <w:rPr>
          <w:rFonts w:ascii="Arial" w:hAnsi="Arial" w:cs="Arial"/>
        </w:rPr>
      </w:pPr>
      <w:r w:rsidRPr="004B3EF2">
        <w:rPr>
          <w:rFonts w:ascii="Arial" w:hAnsi="Arial" w:cs="Arial"/>
          <w:lang w:eastAsia="en-GB"/>
        </w:rPr>
        <w:t>Work</w:t>
      </w:r>
      <w:r w:rsidR="00E769E8">
        <w:rPr>
          <w:rFonts w:ascii="Arial" w:hAnsi="Arial" w:cs="Arial"/>
          <w:lang w:eastAsia="en-GB"/>
        </w:rPr>
        <w:t>ed</w:t>
      </w:r>
      <w:r w:rsidRPr="004B3EF2">
        <w:rPr>
          <w:rFonts w:ascii="Arial" w:hAnsi="Arial" w:cs="Arial"/>
          <w:lang w:eastAsia="en-GB"/>
        </w:rPr>
        <w:t xml:space="preserve"> with developers, testers, UX team, solution architect, scrum master and product owner</w:t>
      </w:r>
    </w:p>
    <w:p w:rsidR="009E79EA" w:rsidRPr="004B3EF2" w:rsidRDefault="009E79EA" w:rsidP="00FD007B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90"/>
          <w:tab w:val="num" w:pos="360"/>
        </w:tabs>
        <w:suppressAutoHyphens w:val="0"/>
        <w:overflowPunct/>
        <w:autoSpaceDE/>
        <w:ind w:left="360"/>
        <w:rPr>
          <w:rFonts w:ascii="Arial" w:hAnsi="Arial" w:cs="Arial"/>
        </w:rPr>
      </w:pPr>
      <w:r w:rsidRPr="004B3EF2">
        <w:rPr>
          <w:rFonts w:ascii="Arial" w:hAnsi="Arial" w:cs="Arial"/>
          <w:lang w:eastAsia="en-GB"/>
        </w:rPr>
        <w:t>Crea</w:t>
      </w:r>
      <w:r w:rsidR="00E769E8">
        <w:rPr>
          <w:rFonts w:ascii="Arial" w:hAnsi="Arial" w:cs="Arial"/>
          <w:lang w:eastAsia="en-GB"/>
        </w:rPr>
        <w:t>ted</w:t>
      </w:r>
      <w:r w:rsidRPr="004B3EF2">
        <w:rPr>
          <w:rFonts w:ascii="Arial" w:hAnsi="Arial" w:cs="Arial"/>
          <w:lang w:eastAsia="en-GB"/>
        </w:rPr>
        <w:t xml:space="preserve"> and executing the test plan and test script for UAT testing</w:t>
      </w:r>
    </w:p>
    <w:p w:rsidR="00D73B0D" w:rsidRDefault="00D73B0D" w:rsidP="00047343">
      <w:pPr>
        <w:pStyle w:val="NormalWeb"/>
        <w:shd w:val="clear" w:color="auto" w:fill="FFFFFF"/>
        <w:spacing w:before="0" w:after="0" w:line="336" w:lineRule="atLeast"/>
        <w:ind w:left="-540"/>
        <w:textAlignment w:val="baseline"/>
        <w:outlineLvl w:val="0"/>
        <w:rPr>
          <w:rFonts w:ascii="Cambria" w:hAnsi="Cambria" w:cs="Arial"/>
          <w:b/>
          <w:bCs/>
          <w:kern w:val="36"/>
          <w:lang w:eastAsia="en-GB"/>
        </w:rPr>
      </w:pPr>
    </w:p>
    <w:p w:rsidR="00B30973" w:rsidRPr="00315E87" w:rsidRDefault="009E79EA" w:rsidP="002F0CBE">
      <w:pPr>
        <w:pStyle w:val="NormalWeb"/>
        <w:shd w:val="clear" w:color="auto" w:fill="FFFFFF"/>
        <w:spacing w:before="0" w:after="0" w:line="336" w:lineRule="atLeast"/>
        <w:ind w:left="0"/>
        <w:textAlignment w:val="baseline"/>
        <w:outlineLvl w:val="0"/>
        <w:rPr>
          <w:rFonts w:ascii="Arial" w:hAnsi="Arial" w:cs="Arial"/>
          <w:b/>
          <w:bCs/>
          <w:kern w:val="36"/>
          <w:lang w:eastAsia="en-GB"/>
        </w:rPr>
      </w:pPr>
      <w:r w:rsidRPr="00315E87">
        <w:rPr>
          <w:rFonts w:ascii="Arial" w:hAnsi="Arial" w:cs="Arial"/>
          <w:b/>
          <w:bCs/>
          <w:kern w:val="36"/>
          <w:lang w:eastAsia="en-GB"/>
        </w:rPr>
        <w:t>Company: Global Dawn Systems (Feb 2009 –Aug 2010) UAT Test Coordinator</w:t>
      </w:r>
    </w:p>
    <w:p w:rsidR="009E79EA" w:rsidRPr="00B30973" w:rsidRDefault="009E79EA" w:rsidP="002F0CBE">
      <w:pPr>
        <w:pStyle w:val="NormalWeb"/>
        <w:shd w:val="clear" w:color="auto" w:fill="FFFFFF"/>
        <w:spacing w:before="0" w:after="0" w:line="336" w:lineRule="atLeast"/>
        <w:ind w:left="0"/>
        <w:textAlignment w:val="baseline"/>
        <w:outlineLvl w:val="0"/>
        <w:rPr>
          <w:rFonts w:ascii="Arial" w:hAnsi="Arial" w:cs="Arial"/>
          <w:b/>
          <w:bCs/>
          <w:kern w:val="36"/>
          <w:sz w:val="28"/>
          <w:szCs w:val="28"/>
          <w:lang w:eastAsia="en-GB"/>
        </w:rPr>
      </w:pPr>
      <w:r w:rsidRPr="00315E87">
        <w:rPr>
          <w:rFonts w:ascii="Arial" w:hAnsi="Arial" w:cs="Arial"/>
          <w:b/>
        </w:rPr>
        <w:t>My responsibilities include</w:t>
      </w:r>
      <w:r w:rsidRPr="003F2F46">
        <w:rPr>
          <w:rFonts w:ascii="Arial" w:hAnsi="Arial" w:cs="Arial"/>
          <w:b/>
          <w:sz w:val="28"/>
          <w:szCs w:val="28"/>
        </w:rPr>
        <w:t>:</w:t>
      </w:r>
    </w:p>
    <w:p w:rsidR="009E79EA" w:rsidRPr="00B30973" w:rsidRDefault="00E769E8" w:rsidP="00FD007B">
      <w:pPr>
        <w:pStyle w:val="ListParagraph"/>
        <w:widowControl/>
        <w:numPr>
          <w:ilvl w:val="0"/>
          <w:numId w:val="9"/>
        </w:numPr>
        <w:suppressAutoHyphens w:val="0"/>
        <w:overflowPunct/>
        <w:autoSpaceDE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Identified</w:t>
      </w:r>
      <w:r w:rsidR="009E79EA" w:rsidRPr="00B30973">
        <w:rPr>
          <w:rFonts w:ascii="Arial" w:hAnsi="Arial" w:cs="Arial"/>
          <w:shd w:val="clear" w:color="auto" w:fill="FFFFFF"/>
        </w:rPr>
        <w:t xml:space="preserve"> all relevant test scenarios for each application, validating scenarios with business users and receiving sign off for UAT documentation</w:t>
      </w:r>
    </w:p>
    <w:p w:rsidR="009E79EA" w:rsidRPr="00B30973" w:rsidRDefault="00E769E8" w:rsidP="00FD007B">
      <w:pPr>
        <w:pStyle w:val="ListParagraph"/>
        <w:widowControl/>
        <w:numPr>
          <w:ilvl w:val="0"/>
          <w:numId w:val="9"/>
        </w:numPr>
        <w:suppressAutoHyphens w:val="0"/>
        <w:overflowPunct/>
        <w:autoSpaceDE/>
        <w:rPr>
          <w:rFonts w:ascii="Arial" w:hAnsi="Arial" w:cs="Arial"/>
          <w:kern w:val="0"/>
          <w:lang w:val="en-GB" w:eastAsia="en-US"/>
        </w:rPr>
      </w:pPr>
      <w:r>
        <w:rPr>
          <w:rFonts w:ascii="Arial" w:hAnsi="Arial" w:cs="Arial"/>
          <w:color w:val="000000"/>
          <w:kern w:val="0"/>
          <w:shd w:val="clear" w:color="auto" w:fill="FFFFFF"/>
          <w:lang w:val="en-GB" w:eastAsia="en-US"/>
        </w:rPr>
        <w:t xml:space="preserve">Created </w:t>
      </w:r>
      <w:r w:rsidR="009E79EA" w:rsidRPr="00B30973">
        <w:rPr>
          <w:rFonts w:ascii="Arial" w:hAnsi="Arial" w:cs="Arial"/>
          <w:color w:val="000000"/>
          <w:kern w:val="0"/>
          <w:shd w:val="clear" w:color="auto" w:fill="FFFFFF"/>
          <w:lang w:val="en-GB" w:eastAsia="en-US"/>
        </w:rPr>
        <w:t>UAT plans and test scripts for UAT</w:t>
      </w:r>
    </w:p>
    <w:p w:rsidR="009E79EA" w:rsidRPr="00B30973" w:rsidRDefault="00E769E8" w:rsidP="00FD007B">
      <w:pPr>
        <w:pStyle w:val="ListParagraph"/>
        <w:widowControl/>
        <w:numPr>
          <w:ilvl w:val="0"/>
          <w:numId w:val="9"/>
        </w:numPr>
        <w:suppressAutoHyphens w:val="0"/>
        <w:overflowPunct/>
        <w:autoSpaceDE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Developed</w:t>
      </w:r>
      <w:r w:rsidR="009E79EA" w:rsidRPr="00B30973">
        <w:rPr>
          <w:rFonts w:ascii="Arial" w:hAnsi="Arial" w:cs="Arial"/>
          <w:shd w:val="clear" w:color="auto" w:fill="FFFFFF"/>
        </w:rPr>
        <w:t xml:space="preserve"> test report and coordinating testing efforts and tracking the results</w:t>
      </w:r>
    </w:p>
    <w:p w:rsidR="009E79EA" w:rsidRPr="00315E87" w:rsidRDefault="009E79EA" w:rsidP="002F0CBE">
      <w:pPr>
        <w:spacing w:line="336" w:lineRule="atLeast"/>
        <w:textAlignment w:val="baseline"/>
        <w:outlineLvl w:val="0"/>
        <w:rPr>
          <w:rFonts w:ascii="Arial" w:hAnsi="Arial" w:cs="Arial"/>
          <w:b/>
          <w:bCs/>
          <w:kern w:val="36"/>
          <w:lang w:eastAsia="en-GB"/>
        </w:rPr>
      </w:pPr>
      <w:r w:rsidRPr="00315E87">
        <w:rPr>
          <w:rFonts w:ascii="Arial" w:hAnsi="Arial" w:cs="Arial"/>
          <w:b/>
          <w:bCs/>
          <w:kern w:val="36"/>
          <w:lang w:eastAsia="en-GB"/>
        </w:rPr>
        <w:t>Company: Serco Group</w:t>
      </w:r>
    </w:p>
    <w:p w:rsidR="009E79EA" w:rsidRPr="00315E87" w:rsidRDefault="009E79EA" w:rsidP="002F0CBE">
      <w:pPr>
        <w:spacing w:line="336" w:lineRule="atLeast"/>
        <w:textAlignment w:val="baseline"/>
        <w:outlineLvl w:val="0"/>
        <w:rPr>
          <w:rFonts w:ascii="Arial" w:hAnsi="Arial" w:cs="Arial"/>
          <w:b/>
          <w:bCs/>
          <w:kern w:val="36"/>
          <w:lang w:eastAsia="en-GB"/>
        </w:rPr>
      </w:pPr>
      <w:r w:rsidRPr="00315E87">
        <w:rPr>
          <w:rFonts w:ascii="Arial" w:hAnsi="Arial" w:cs="Arial"/>
          <w:b/>
          <w:bCs/>
          <w:kern w:val="36"/>
          <w:lang w:eastAsia="en-GB"/>
        </w:rPr>
        <w:t xml:space="preserve">Project: Serco welfare to work program (July 2007 – Feb 2009)                   </w:t>
      </w:r>
    </w:p>
    <w:p w:rsidR="009E79EA" w:rsidRPr="00315E87" w:rsidRDefault="00B1009F" w:rsidP="002F0CBE">
      <w:pPr>
        <w:spacing w:line="336" w:lineRule="atLeast"/>
        <w:textAlignment w:val="baseline"/>
        <w:outlineLvl w:val="0"/>
        <w:rPr>
          <w:rFonts w:ascii="Arial" w:hAnsi="Arial" w:cs="Arial"/>
          <w:b/>
          <w:bCs/>
          <w:kern w:val="36"/>
          <w:lang w:eastAsia="en-GB"/>
        </w:rPr>
      </w:pPr>
      <w:r w:rsidRPr="00315E87">
        <w:rPr>
          <w:rFonts w:ascii="Arial" w:hAnsi="Arial" w:cs="Arial"/>
          <w:b/>
          <w:bCs/>
          <w:kern w:val="36"/>
          <w:lang w:eastAsia="en-GB"/>
        </w:rPr>
        <w:t xml:space="preserve">Position: </w:t>
      </w:r>
      <w:r w:rsidR="00A71DC7" w:rsidRPr="00315E87">
        <w:rPr>
          <w:rFonts w:ascii="Arial" w:hAnsi="Arial" w:cs="Arial"/>
          <w:b/>
          <w:bCs/>
          <w:kern w:val="36"/>
          <w:lang w:eastAsia="en-GB"/>
        </w:rPr>
        <w:t>Test Coordinator</w:t>
      </w:r>
    </w:p>
    <w:p w:rsidR="009E79EA" w:rsidRPr="00315E87" w:rsidRDefault="009E79EA" w:rsidP="002F0CBE">
      <w:pPr>
        <w:rPr>
          <w:rFonts w:ascii="Arial" w:hAnsi="Arial" w:cs="Arial"/>
          <w:b/>
        </w:rPr>
      </w:pPr>
      <w:r w:rsidRPr="00315E87">
        <w:rPr>
          <w:rFonts w:ascii="Arial" w:hAnsi="Arial" w:cs="Arial"/>
          <w:b/>
        </w:rPr>
        <w:t>My responsibilities include:</w:t>
      </w:r>
    </w:p>
    <w:p w:rsidR="009E79EA" w:rsidRPr="00B30973" w:rsidRDefault="009E79EA" w:rsidP="00FD007B">
      <w:pPr>
        <w:pStyle w:val="ListParagraph"/>
        <w:widowControl/>
        <w:numPr>
          <w:ilvl w:val="0"/>
          <w:numId w:val="17"/>
        </w:numPr>
        <w:tabs>
          <w:tab w:val="clear" w:pos="720"/>
          <w:tab w:val="num" w:pos="360"/>
        </w:tabs>
        <w:suppressAutoHyphens w:val="0"/>
        <w:overflowPunct/>
        <w:autoSpaceDE/>
        <w:ind w:left="360"/>
        <w:rPr>
          <w:rFonts w:ascii="Arial" w:hAnsi="Arial" w:cs="Arial"/>
        </w:rPr>
      </w:pPr>
      <w:r w:rsidRPr="00B30973">
        <w:rPr>
          <w:rFonts w:ascii="Arial" w:hAnsi="Arial" w:cs="Arial"/>
        </w:rPr>
        <w:t xml:space="preserve">Defect management using existing </w:t>
      </w:r>
      <w:r w:rsidR="00F30A77" w:rsidRPr="00B30973">
        <w:rPr>
          <w:rFonts w:ascii="Arial" w:hAnsi="Arial" w:cs="Arial"/>
        </w:rPr>
        <w:t>project-based</w:t>
      </w:r>
      <w:r w:rsidRPr="00B30973">
        <w:rPr>
          <w:rFonts w:ascii="Arial" w:hAnsi="Arial" w:cs="Arial"/>
        </w:rPr>
        <w:t xml:space="preserve"> tools</w:t>
      </w:r>
    </w:p>
    <w:p w:rsidR="001E4745" w:rsidRDefault="00E769E8" w:rsidP="00FD007B">
      <w:pPr>
        <w:pStyle w:val="ListParagraph"/>
        <w:widowControl/>
        <w:numPr>
          <w:ilvl w:val="0"/>
          <w:numId w:val="17"/>
        </w:numPr>
        <w:tabs>
          <w:tab w:val="clear" w:pos="720"/>
          <w:tab w:val="num" w:pos="360"/>
        </w:tabs>
        <w:suppressAutoHyphens w:val="0"/>
        <w:overflowPunct/>
        <w:autoSpaceDE/>
        <w:ind w:left="360"/>
        <w:rPr>
          <w:rFonts w:ascii="Arial" w:hAnsi="Arial" w:cs="Arial"/>
        </w:rPr>
      </w:pPr>
      <w:r>
        <w:rPr>
          <w:rFonts w:ascii="Arial" w:hAnsi="Arial" w:cs="Arial"/>
        </w:rPr>
        <w:t>Wrote and executed</w:t>
      </w:r>
      <w:r w:rsidR="009E79EA" w:rsidRPr="00B30973">
        <w:rPr>
          <w:rFonts w:ascii="Arial" w:hAnsi="Arial" w:cs="Arial"/>
        </w:rPr>
        <w:t xml:space="preserve"> of the test scripts and recording of the test results</w:t>
      </w:r>
    </w:p>
    <w:p w:rsidR="00315E87" w:rsidRPr="00B30973" w:rsidRDefault="00E769E8" w:rsidP="00FD007B">
      <w:pPr>
        <w:pStyle w:val="ListParagraph"/>
        <w:widowControl/>
        <w:numPr>
          <w:ilvl w:val="0"/>
          <w:numId w:val="17"/>
        </w:numPr>
        <w:tabs>
          <w:tab w:val="clear" w:pos="720"/>
          <w:tab w:val="num" w:pos="360"/>
        </w:tabs>
        <w:suppressAutoHyphens w:val="0"/>
        <w:overflowPunct/>
        <w:autoSpaceDE/>
        <w:ind w:left="360"/>
        <w:rPr>
          <w:rFonts w:ascii="Arial" w:hAnsi="Arial" w:cs="Arial"/>
        </w:rPr>
      </w:pPr>
      <w:r>
        <w:rPr>
          <w:rFonts w:ascii="Arial" w:hAnsi="Arial" w:cs="Arial"/>
        </w:rPr>
        <w:t>Coordinated</w:t>
      </w:r>
      <w:r w:rsidR="00315E87">
        <w:rPr>
          <w:rFonts w:ascii="Arial" w:hAnsi="Arial" w:cs="Arial"/>
        </w:rPr>
        <w:t xml:space="preserve"> UAT for business users</w:t>
      </w:r>
    </w:p>
    <w:p w:rsidR="002F0CBE" w:rsidRDefault="002F0CBE" w:rsidP="002F0CBE">
      <w:pPr>
        <w:widowControl/>
        <w:suppressAutoHyphens w:val="0"/>
        <w:overflowPunct/>
        <w:autoSpaceDE/>
        <w:rPr>
          <w:rFonts w:ascii="Arial" w:hAnsi="Arial" w:cs="Arial"/>
        </w:rPr>
      </w:pPr>
    </w:p>
    <w:p w:rsidR="009E79EA" w:rsidRPr="00315E87" w:rsidRDefault="00DF40A7" w:rsidP="002F0CBE">
      <w:pPr>
        <w:widowControl/>
        <w:suppressAutoHyphens w:val="0"/>
        <w:overflowPunct/>
        <w:autoSpaceDE/>
        <w:rPr>
          <w:rFonts w:ascii="Arial" w:hAnsi="Arial" w:cs="Arial"/>
        </w:rPr>
      </w:pPr>
      <w:r w:rsidRPr="00315E87">
        <w:rPr>
          <w:rFonts w:ascii="Arial" w:hAnsi="Arial" w:cs="Arial"/>
          <w:b/>
          <w:bCs/>
        </w:rPr>
        <w:t xml:space="preserve">Company: Neptune Software </w:t>
      </w:r>
      <w:r w:rsidR="007825D9" w:rsidRPr="00315E87">
        <w:rPr>
          <w:rFonts w:ascii="Arial" w:hAnsi="Arial" w:cs="Arial"/>
          <w:b/>
          <w:bCs/>
        </w:rPr>
        <w:t>Plc, UK</w:t>
      </w:r>
    </w:p>
    <w:p w:rsidR="009E79EA" w:rsidRPr="00315E87" w:rsidRDefault="009E79EA" w:rsidP="002F0CBE">
      <w:pPr>
        <w:rPr>
          <w:rFonts w:ascii="Arial" w:hAnsi="Arial" w:cs="Arial"/>
          <w:b/>
          <w:bCs/>
        </w:rPr>
      </w:pPr>
      <w:r w:rsidRPr="00315E87">
        <w:rPr>
          <w:rFonts w:ascii="Arial" w:hAnsi="Arial" w:cs="Arial"/>
          <w:b/>
          <w:bCs/>
        </w:rPr>
        <w:t>Position: QA Software Test Analyst</w:t>
      </w:r>
    </w:p>
    <w:p w:rsidR="009E79EA" w:rsidRPr="00315E87" w:rsidRDefault="009E79EA" w:rsidP="002F0CBE">
      <w:pPr>
        <w:rPr>
          <w:rFonts w:ascii="Arial" w:hAnsi="Arial" w:cs="Arial"/>
          <w:b/>
          <w:bCs/>
        </w:rPr>
      </w:pPr>
      <w:r w:rsidRPr="00315E87">
        <w:rPr>
          <w:rFonts w:ascii="Arial" w:hAnsi="Arial" w:cs="Arial"/>
          <w:b/>
          <w:bCs/>
        </w:rPr>
        <w:t>March 2005 – July 2007</w:t>
      </w:r>
    </w:p>
    <w:p w:rsidR="001E4745" w:rsidRPr="00315E87" w:rsidRDefault="001E4745" w:rsidP="002F0CBE">
      <w:pPr>
        <w:rPr>
          <w:rFonts w:ascii="Arial" w:hAnsi="Arial" w:cs="Arial"/>
          <w:b/>
          <w:bCs/>
        </w:rPr>
      </w:pPr>
      <w:r w:rsidRPr="00315E87">
        <w:rPr>
          <w:rFonts w:ascii="Arial" w:hAnsi="Arial" w:cs="Arial"/>
          <w:b/>
          <w:bCs/>
        </w:rPr>
        <w:t>Responsibilities</w:t>
      </w:r>
    </w:p>
    <w:p w:rsidR="009E79EA" w:rsidRPr="004B3EF2" w:rsidRDefault="00E769E8" w:rsidP="00FD007B">
      <w:pPr>
        <w:pStyle w:val="ListParagraph"/>
        <w:numPr>
          <w:ilvl w:val="0"/>
          <w:numId w:val="15"/>
        </w:numPr>
        <w:overflowPunct/>
        <w:rPr>
          <w:rFonts w:ascii="Arial" w:hAnsi="Arial" w:cs="Arial"/>
          <w:sz w:val="28"/>
          <w:szCs w:val="28"/>
        </w:rPr>
      </w:pPr>
      <w:r>
        <w:rPr>
          <w:rStyle w:val="maintextlink"/>
          <w:rFonts w:ascii="Arial" w:hAnsi="Arial" w:cs="Arial"/>
          <w:color w:val="000000"/>
          <w:sz w:val="28"/>
          <w:szCs w:val="28"/>
        </w:rPr>
        <w:t>Developed</w:t>
      </w:r>
      <w:r w:rsidR="009E79EA" w:rsidRPr="004B3EF2">
        <w:rPr>
          <w:rStyle w:val="maintextlink"/>
          <w:rFonts w:ascii="Arial" w:hAnsi="Arial" w:cs="Arial"/>
          <w:color w:val="000000"/>
          <w:sz w:val="28"/>
          <w:szCs w:val="28"/>
        </w:rPr>
        <w:t xml:space="preserve"> Test Plans, test strategy and test procedures </w:t>
      </w:r>
      <w:r w:rsidR="009E79EA" w:rsidRPr="004B3EF2">
        <w:rPr>
          <w:rFonts w:ascii="Arial" w:hAnsi="Arial" w:cs="Arial"/>
          <w:sz w:val="28"/>
          <w:szCs w:val="28"/>
        </w:rPr>
        <w:t>for the testing of Equinox information systems A</w:t>
      </w:r>
      <w:r w:rsidR="00B21A0B">
        <w:rPr>
          <w:rFonts w:ascii="Arial" w:hAnsi="Arial" w:cs="Arial"/>
          <w:sz w:val="28"/>
          <w:szCs w:val="28"/>
        </w:rPr>
        <w:t>pplications (Insurance, Retail b</w:t>
      </w:r>
      <w:r w:rsidR="009E79EA" w:rsidRPr="004B3EF2">
        <w:rPr>
          <w:rFonts w:ascii="Arial" w:hAnsi="Arial" w:cs="Arial"/>
          <w:sz w:val="28"/>
          <w:szCs w:val="28"/>
        </w:rPr>
        <w:t>anking and financial institution application software)</w:t>
      </w:r>
    </w:p>
    <w:p w:rsidR="009E79EA" w:rsidRPr="004B3EF2" w:rsidRDefault="00E769E8" w:rsidP="00FD007B">
      <w:pPr>
        <w:pStyle w:val="ListParagraph"/>
        <w:numPr>
          <w:ilvl w:val="0"/>
          <w:numId w:val="15"/>
        </w:numPr>
        <w:overflowPunct/>
        <w:rPr>
          <w:rFonts w:ascii="Cambria" w:hAnsi="Cambria" w:cs="Arial"/>
        </w:rPr>
      </w:pPr>
      <w:r>
        <w:rPr>
          <w:rFonts w:ascii="Arial" w:hAnsi="Arial" w:cs="Arial"/>
          <w:sz w:val="28"/>
          <w:szCs w:val="28"/>
        </w:rPr>
        <w:t>Prepared and developed</w:t>
      </w:r>
      <w:r w:rsidR="009E79EA" w:rsidRPr="004B3EF2">
        <w:rPr>
          <w:rFonts w:ascii="Arial" w:hAnsi="Arial" w:cs="Arial"/>
          <w:sz w:val="28"/>
          <w:szCs w:val="28"/>
        </w:rPr>
        <w:t xml:space="preserve"> test cases, test scenarios, test scripts and executing the test scripts</w:t>
      </w:r>
    </w:p>
    <w:p w:rsidR="009E79EA" w:rsidRPr="00922F7B" w:rsidRDefault="009E79EA" w:rsidP="009E79EA">
      <w:pPr>
        <w:ind w:left="-180"/>
        <w:rPr>
          <w:rFonts w:ascii="Cambria" w:hAnsi="Cambria" w:cs="Arial"/>
          <w:b/>
          <w:bCs/>
        </w:rPr>
      </w:pPr>
    </w:p>
    <w:p w:rsidR="009E79EA" w:rsidRPr="00315E87" w:rsidRDefault="009E79EA" w:rsidP="002F0CBE">
      <w:pPr>
        <w:rPr>
          <w:rFonts w:ascii="Arial" w:hAnsi="Arial" w:cs="Arial"/>
          <w:b/>
          <w:bCs/>
        </w:rPr>
      </w:pPr>
      <w:r w:rsidRPr="00315E87">
        <w:rPr>
          <w:rFonts w:ascii="Arial" w:hAnsi="Arial" w:cs="Arial"/>
          <w:b/>
          <w:bCs/>
        </w:rPr>
        <w:t>Computer System Associates Ltd (Jun 2000 - Sep 2003)</w:t>
      </w:r>
    </w:p>
    <w:p w:rsidR="009E79EA" w:rsidRPr="00315E87" w:rsidRDefault="009E79EA" w:rsidP="002F0CBE">
      <w:pPr>
        <w:rPr>
          <w:rFonts w:ascii="Arial" w:hAnsi="Arial" w:cs="Arial"/>
          <w:b/>
          <w:bCs/>
        </w:rPr>
      </w:pPr>
      <w:r w:rsidRPr="00315E87">
        <w:rPr>
          <w:rFonts w:ascii="Arial" w:hAnsi="Arial" w:cs="Arial"/>
          <w:b/>
          <w:bCs/>
        </w:rPr>
        <w:t>Position: Junior Quality Assurance Engineer</w:t>
      </w:r>
    </w:p>
    <w:p w:rsidR="001E4745" w:rsidRPr="00315E87" w:rsidRDefault="001E4745" w:rsidP="002F0CBE">
      <w:pPr>
        <w:rPr>
          <w:rFonts w:ascii="Arial" w:hAnsi="Arial" w:cs="Arial"/>
          <w:b/>
          <w:bCs/>
        </w:rPr>
      </w:pPr>
      <w:r w:rsidRPr="00315E87">
        <w:rPr>
          <w:rFonts w:ascii="Arial" w:hAnsi="Arial" w:cs="Arial"/>
          <w:b/>
          <w:bCs/>
        </w:rPr>
        <w:t>Responsibilities</w:t>
      </w:r>
    </w:p>
    <w:p w:rsidR="009E79EA" w:rsidRPr="00B30973" w:rsidRDefault="009E79EA" w:rsidP="00FD007B">
      <w:pPr>
        <w:pStyle w:val="ListParagraph"/>
        <w:numPr>
          <w:ilvl w:val="0"/>
          <w:numId w:val="16"/>
        </w:numPr>
        <w:overflowPunct/>
        <w:rPr>
          <w:rStyle w:val="maintextlink"/>
          <w:rFonts w:ascii="Arial" w:hAnsi="Arial" w:cs="Arial"/>
          <w:color w:val="000000"/>
        </w:rPr>
      </w:pPr>
      <w:r w:rsidRPr="00B30973">
        <w:rPr>
          <w:rStyle w:val="maintextlink"/>
          <w:rFonts w:ascii="Arial" w:hAnsi="Arial" w:cs="Arial"/>
          <w:color w:val="000000"/>
        </w:rPr>
        <w:t>Execute</w:t>
      </w:r>
      <w:r w:rsidR="00E769E8">
        <w:rPr>
          <w:rStyle w:val="maintextlink"/>
          <w:rFonts w:ascii="Arial" w:hAnsi="Arial" w:cs="Arial"/>
          <w:color w:val="000000"/>
        </w:rPr>
        <w:t>d</w:t>
      </w:r>
      <w:r w:rsidRPr="00B30973">
        <w:rPr>
          <w:rStyle w:val="maintextlink"/>
          <w:rFonts w:ascii="Arial" w:hAnsi="Arial" w:cs="Arial"/>
          <w:color w:val="000000"/>
        </w:rPr>
        <w:t xml:space="preserve"> test scripts, analyze and capture defects using Company's testing processes. </w:t>
      </w:r>
    </w:p>
    <w:p w:rsidR="009E79EA" w:rsidRPr="00B30973" w:rsidRDefault="00E769E8" w:rsidP="00FD007B">
      <w:pPr>
        <w:pStyle w:val="ListParagraph"/>
        <w:numPr>
          <w:ilvl w:val="0"/>
          <w:numId w:val="16"/>
        </w:numPr>
        <w:overflowPunct/>
        <w:jc w:val="both"/>
        <w:rPr>
          <w:rStyle w:val="maintextlink"/>
          <w:rFonts w:ascii="Arial" w:hAnsi="Arial" w:cs="Arial"/>
        </w:rPr>
      </w:pPr>
      <w:r>
        <w:rPr>
          <w:rStyle w:val="maintextlink"/>
          <w:rFonts w:ascii="Arial" w:hAnsi="Arial" w:cs="Arial"/>
          <w:color w:val="000000"/>
        </w:rPr>
        <w:t>Maintained</w:t>
      </w:r>
      <w:r w:rsidR="009E79EA" w:rsidRPr="00B30973">
        <w:rPr>
          <w:rStyle w:val="maintextlink"/>
          <w:rFonts w:ascii="Arial" w:hAnsi="Arial" w:cs="Arial"/>
          <w:color w:val="000000"/>
        </w:rPr>
        <w:t xml:space="preserve"> test plans and test scripts continuously as needed.</w:t>
      </w:r>
    </w:p>
    <w:p w:rsidR="009E79EA" w:rsidRPr="00D73B0D" w:rsidRDefault="009E79EA" w:rsidP="009E79EA">
      <w:pPr>
        <w:tabs>
          <w:tab w:val="left" w:pos="2160"/>
        </w:tabs>
        <w:overflowPunct/>
        <w:ind w:left="-180"/>
        <w:rPr>
          <w:rFonts w:ascii="Arial" w:hAnsi="Arial" w:cs="Arial"/>
          <w:sz w:val="32"/>
          <w:szCs w:val="32"/>
        </w:rPr>
      </w:pPr>
      <w:r w:rsidRPr="00B30973">
        <w:rPr>
          <w:rFonts w:ascii="Arial" w:hAnsi="Arial" w:cs="Arial"/>
          <w:b/>
          <w:bCs/>
        </w:rPr>
        <w:t xml:space="preserve">                   </w:t>
      </w:r>
      <w:r w:rsidRPr="00D73B0D">
        <w:rPr>
          <w:rFonts w:ascii="Arial" w:hAnsi="Arial" w:cs="Arial"/>
          <w:b/>
          <w:bCs/>
          <w:sz w:val="32"/>
          <w:szCs w:val="32"/>
        </w:rPr>
        <w:t>References are available on request</w:t>
      </w:r>
    </w:p>
    <w:p w:rsidR="009E79EA" w:rsidRPr="003F2F46" w:rsidRDefault="009E79EA" w:rsidP="009E79EA">
      <w:pPr>
        <w:ind w:left="-180"/>
        <w:rPr>
          <w:rFonts w:ascii="Arial" w:hAnsi="Arial" w:cs="Arial"/>
          <w:sz w:val="36"/>
          <w:szCs w:val="36"/>
        </w:rPr>
      </w:pPr>
    </w:p>
    <w:p w:rsidR="009E79EA" w:rsidRPr="004B3EF2" w:rsidRDefault="009E79EA">
      <w:pPr>
        <w:rPr>
          <w:rFonts w:ascii="Arial" w:hAnsi="Arial" w:cs="Arial"/>
        </w:rPr>
      </w:pPr>
    </w:p>
    <w:sectPr w:rsidR="009E79EA" w:rsidRPr="004B3EF2" w:rsidSect="002C7E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2" w:h="15842"/>
      <w:pgMar w:top="1253" w:right="907" w:bottom="1140" w:left="1077" w:header="720" w:footer="8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324" w:rsidRDefault="00175324" w:rsidP="00175324">
      <w:r>
        <w:separator/>
      </w:r>
    </w:p>
  </w:endnote>
  <w:endnote w:type="continuationSeparator" w:id="0">
    <w:p w:rsidR="00175324" w:rsidRDefault="00175324" w:rsidP="00175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24" w:rsidRDefault="001753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24" w:rsidRDefault="001753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24" w:rsidRDefault="001753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324" w:rsidRDefault="00175324" w:rsidP="00175324">
      <w:r>
        <w:separator/>
      </w:r>
    </w:p>
  </w:footnote>
  <w:footnote w:type="continuationSeparator" w:id="0">
    <w:p w:rsidR="00175324" w:rsidRDefault="00175324" w:rsidP="00175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24" w:rsidRDefault="001753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24" w:rsidRDefault="00175324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324" w:rsidRDefault="001753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AEA6277"/>
    <w:multiLevelType w:val="multilevel"/>
    <w:tmpl w:val="3F8E7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13D57F9E"/>
    <w:multiLevelType w:val="multilevel"/>
    <w:tmpl w:val="4B76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4A14ED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40DB5E1F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3673F9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162E74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484F533F"/>
    <w:multiLevelType w:val="multilevel"/>
    <w:tmpl w:val="3F8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CD4ED8"/>
    <w:multiLevelType w:val="multilevel"/>
    <w:tmpl w:val="3F8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C6388A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3F1FA5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5B0074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>
    <w:nsid w:val="63D82A18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E60439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EC1180"/>
    <w:multiLevelType w:val="multilevel"/>
    <w:tmpl w:val="8DC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FC49EE"/>
    <w:multiLevelType w:val="hybridMultilevel"/>
    <w:tmpl w:val="085604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7B157F"/>
    <w:multiLevelType w:val="multilevel"/>
    <w:tmpl w:val="4B76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15"/>
  </w:num>
  <w:num w:numId="6">
    <w:abstractNumId w:val="16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12"/>
  </w:num>
  <w:num w:numId="13">
    <w:abstractNumId w:val="6"/>
  </w:num>
  <w:num w:numId="14">
    <w:abstractNumId w:val="13"/>
  </w:num>
  <w:num w:numId="15">
    <w:abstractNumId w:val="5"/>
  </w:num>
  <w:num w:numId="16">
    <w:abstractNumId w:val="8"/>
  </w:num>
  <w:num w:numId="17">
    <w:abstractNumId w:val="14"/>
  </w:num>
  <w:num w:numId="18">
    <w:abstractNumId w:val="4"/>
  </w:num>
  <w:num w:numId="19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9EA"/>
    <w:rsid w:val="00017A26"/>
    <w:rsid w:val="00025079"/>
    <w:rsid w:val="00033133"/>
    <w:rsid w:val="00040189"/>
    <w:rsid w:val="00047343"/>
    <w:rsid w:val="0005315A"/>
    <w:rsid w:val="0008765A"/>
    <w:rsid w:val="0009322C"/>
    <w:rsid w:val="000A1D46"/>
    <w:rsid w:val="000C0B70"/>
    <w:rsid w:val="000C3D97"/>
    <w:rsid w:val="000D7393"/>
    <w:rsid w:val="0010080E"/>
    <w:rsid w:val="00104F5B"/>
    <w:rsid w:val="00105162"/>
    <w:rsid w:val="00115976"/>
    <w:rsid w:val="00116FD4"/>
    <w:rsid w:val="00125EFB"/>
    <w:rsid w:val="001306F6"/>
    <w:rsid w:val="00131AAC"/>
    <w:rsid w:val="00135641"/>
    <w:rsid w:val="00151F46"/>
    <w:rsid w:val="00175324"/>
    <w:rsid w:val="0018547F"/>
    <w:rsid w:val="00195D2A"/>
    <w:rsid w:val="001B4CB2"/>
    <w:rsid w:val="001B7D2C"/>
    <w:rsid w:val="001C7DD1"/>
    <w:rsid w:val="001E4745"/>
    <w:rsid w:val="001F4E7A"/>
    <w:rsid w:val="00231E6C"/>
    <w:rsid w:val="0026026A"/>
    <w:rsid w:val="002617A1"/>
    <w:rsid w:val="00267B5C"/>
    <w:rsid w:val="00276F52"/>
    <w:rsid w:val="0028189A"/>
    <w:rsid w:val="0028785C"/>
    <w:rsid w:val="002B503F"/>
    <w:rsid w:val="002B5DFB"/>
    <w:rsid w:val="002B7781"/>
    <w:rsid w:val="002C7AAC"/>
    <w:rsid w:val="002C7E3B"/>
    <w:rsid w:val="002D05FE"/>
    <w:rsid w:val="002E5E24"/>
    <w:rsid w:val="002F0CBE"/>
    <w:rsid w:val="002F2774"/>
    <w:rsid w:val="0031441B"/>
    <w:rsid w:val="00315E87"/>
    <w:rsid w:val="0032035C"/>
    <w:rsid w:val="00320A05"/>
    <w:rsid w:val="00326AE2"/>
    <w:rsid w:val="00332025"/>
    <w:rsid w:val="003364F5"/>
    <w:rsid w:val="003403C2"/>
    <w:rsid w:val="00347794"/>
    <w:rsid w:val="00364166"/>
    <w:rsid w:val="00371FCB"/>
    <w:rsid w:val="003A29F6"/>
    <w:rsid w:val="003B7A9F"/>
    <w:rsid w:val="003C4494"/>
    <w:rsid w:val="003C7233"/>
    <w:rsid w:val="003D687F"/>
    <w:rsid w:val="003F26B3"/>
    <w:rsid w:val="003F2F46"/>
    <w:rsid w:val="0040717B"/>
    <w:rsid w:val="00423B93"/>
    <w:rsid w:val="004461FD"/>
    <w:rsid w:val="00454CC2"/>
    <w:rsid w:val="004564B4"/>
    <w:rsid w:val="00466671"/>
    <w:rsid w:val="00480AB9"/>
    <w:rsid w:val="00496B74"/>
    <w:rsid w:val="004A6DFA"/>
    <w:rsid w:val="004B3EF2"/>
    <w:rsid w:val="004C1C61"/>
    <w:rsid w:val="004C4069"/>
    <w:rsid w:val="004D2CA4"/>
    <w:rsid w:val="004E0ADF"/>
    <w:rsid w:val="004F3581"/>
    <w:rsid w:val="004F481A"/>
    <w:rsid w:val="00507A0A"/>
    <w:rsid w:val="00523CDF"/>
    <w:rsid w:val="0054301C"/>
    <w:rsid w:val="00566801"/>
    <w:rsid w:val="00573C58"/>
    <w:rsid w:val="00576063"/>
    <w:rsid w:val="00577446"/>
    <w:rsid w:val="00581068"/>
    <w:rsid w:val="00593015"/>
    <w:rsid w:val="005B33CC"/>
    <w:rsid w:val="005D09D3"/>
    <w:rsid w:val="005D3A71"/>
    <w:rsid w:val="005E48D7"/>
    <w:rsid w:val="0061150B"/>
    <w:rsid w:val="006309E7"/>
    <w:rsid w:val="0063217E"/>
    <w:rsid w:val="00635029"/>
    <w:rsid w:val="00686932"/>
    <w:rsid w:val="00690DBB"/>
    <w:rsid w:val="0069472F"/>
    <w:rsid w:val="006956F8"/>
    <w:rsid w:val="00695E78"/>
    <w:rsid w:val="00696716"/>
    <w:rsid w:val="006C5EBB"/>
    <w:rsid w:val="006C659A"/>
    <w:rsid w:val="006E12E7"/>
    <w:rsid w:val="006E5D0C"/>
    <w:rsid w:val="006F679E"/>
    <w:rsid w:val="00701F47"/>
    <w:rsid w:val="007364F8"/>
    <w:rsid w:val="00742931"/>
    <w:rsid w:val="00751FFF"/>
    <w:rsid w:val="007534AD"/>
    <w:rsid w:val="0076673C"/>
    <w:rsid w:val="0077628E"/>
    <w:rsid w:val="007825D9"/>
    <w:rsid w:val="007916ED"/>
    <w:rsid w:val="00795E2F"/>
    <w:rsid w:val="0079623D"/>
    <w:rsid w:val="007B777A"/>
    <w:rsid w:val="007D1474"/>
    <w:rsid w:val="007E118C"/>
    <w:rsid w:val="007F0210"/>
    <w:rsid w:val="0080799D"/>
    <w:rsid w:val="0081156D"/>
    <w:rsid w:val="00815E6C"/>
    <w:rsid w:val="00845657"/>
    <w:rsid w:val="00867439"/>
    <w:rsid w:val="008D7AD8"/>
    <w:rsid w:val="008E130A"/>
    <w:rsid w:val="00901EB7"/>
    <w:rsid w:val="009130EF"/>
    <w:rsid w:val="009356BE"/>
    <w:rsid w:val="00937B07"/>
    <w:rsid w:val="00951D0A"/>
    <w:rsid w:val="00961778"/>
    <w:rsid w:val="00965769"/>
    <w:rsid w:val="00973CB5"/>
    <w:rsid w:val="009776B1"/>
    <w:rsid w:val="009816BA"/>
    <w:rsid w:val="009A5933"/>
    <w:rsid w:val="009D3CCE"/>
    <w:rsid w:val="009D49E9"/>
    <w:rsid w:val="009D6EEC"/>
    <w:rsid w:val="009E79EA"/>
    <w:rsid w:val="009F103E"/>
    <w:rsid w:val="00A0126E"/>
    <w:rsid w:val="00A04843"/>
    <w:rsid w:val="00A1373F"/>
    <w:rsid w:val="00A2025C"/>
    <w:rsid w:val="00A233BC"/>
    <w:rsid w:val="00A26C73"/>
    <w:rsid w:val="00A31849"/>
    <w:rsid w:val="00A40F86"/>
    <w:rsid w:val="00A43704"/>
    <w:rsid w:val="00A71DC7"/>
    <w:rsid w:val="00A720B5"/>
    <w:rsid w:val="00AB3C67"/>
    <w:rsid w:val="00AD2532"/>
    <w:rsid w:val="00B005E8"/>
    <w:rsid w:val="00B051E5"/>
    <w:rsid w:val="00B1009F"/>
    <w:rsid w:val="00B21530"/>
    <w:rsid w:val="00B21A0B"/>
    <w:rsid w:val="00B30973"/>
    <w:rsid w:val="00B33905"/>
    <w:rsid w:val="00B340EC"/>
    <w:rsid w:val="00B36862"/>
    <w:rsid w:val="00B72543"/>
    <w:rsid w:val="00B91CB8"/>
    <w:rsid w:val="00B933C3"/>
    <w:rsid w:val="00BA1EE8"/>
    <w:rsid w:val="00BA44EC"/>
    <w:rsid w:val="00BB3C63"/>
    <w:rsid w:val="00BB74CE"/>
    <w:rsid w:val="00BD0025"/>
    <w:rsid w:val="00BE76B9"/>
    <w:rsid w:val="00C04900"/>
    <w:rsid w:val="00C05490"/>
    <w:rsid w:val="00C5589A"/>
    <w:rsid w:val="00C62953"/>
    <w:rsid w:val="00C65BD0"/>
    <w:rsid w:val="00C6649F"/>
    <w:rsid w:val="00C67B4A"/>
    <w:rsid w:val="00C77BDB"/>
    <w:rsid w:val="00C81D70"/>
    <w:rsid w:val="00C86741"/>
    <w:rsid w:val="00CB7EDC"/>
    <w:rsid w:val="00CC1119"/>
    <w:rsid w:val="00CD463F"/>
    <w:rsid w:val="00CF2FC2"/>
    <w:rsid w:val="00D106E6"/>
    <w:rsid w:val="00D14629"/>
    <w:rsid w:val="00D216FC"/>
    <w:rsid w:val="00D21D43"/>
    <w:rsid w:val="00D27A2E"/>
    <w:rsid w:val="00D34241"/>
    <w:rsid w:val="00D3492D"/>
    <w:rsid w:val="00D36674"/>
    <w:rsid w:val="00D52F02"/>
    <w:rsid w:val="00D73B0D"/>
    <w:rsid w:val="00D95A28"/>
    <w:rsid w:val="00D97F8E"/>
    <w:rsid w:val="00DB004E"/>
    <w:rsid w:val="00DB0621"/>
    <w:rsid w:val="00DC70E3"/>
    <w:rsid w:val="00DD352C"/>
    <w:rsid w:val="00DE1D53"/>
    <w:rsid w:val="00DE2FFC"/>
    <w:rsid w:val="00DF40A7"/>
    <w:rsid w:val="00E222DE"/>
    <w:rsid w:val="00E44ACF"/>
    <w:rsid w:val="00E769E8"/>
    <w:rsid w:val="00EA099F"/>
    <w:rsid w:val="00EB312F"/>
    <w:rsid w:val="00EE364B"/>
    <w:rsid w:val="00EF31B8"/>
    <w:rsid w:val="00EF3846"/>
    <w:rsid w:val="00EF38A9"/>
    <w:rsid w:val="00EF64AF"/>
    <w:rsid w:val="00F1048B"/>
    <w:rsid w:val="00F13360"/>
    <w:rsid w:val="00F20B68"/>
    <w:rsid w:val="00F30A77"/>
    <w:rsid w:val="00F433D0"/>
    <w:rsid w:val="00F4491F"/>
    <w:rsid w:val="00F5736A"/>
    <w:rsid w:val="00F750B8"/>
    <w:rsid w:val="00FA3157"/>
    <w:rsid w:val="00FB31B9"/>
    <w:rsid w:val="00FB47E5"/>
    <w:rsid w:val="00FD007B"/>
    <w:rsid w:val="00FD36F4"/>
    <w:rsid w:val="00FE29DD"/>
    <w:rsid w:val="00FF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EA"/>
    <w:pPr>
      <w:widowControl w:val="0"/>
      <w:suppressAutoHyphens/>
      <w:overflowPunct w:val="0"/>
      <w:autoSpaceDE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E79EA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E79EA"/>
    <w:rPr>
      <w:rFonts w:ascii="Cambria" w:eastAsia="Times New Roman" w:hAnsi="Cambria" w:cs="Cambria"/>
      <w:b/>
      <w:bCs/>
      <w:kern w:val="1"/>
      <w:sz w:val="26"/>
      <w:szCs w:val="26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9E79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9EA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rsid w:val="009E79EA"/>
    <w:pPr>
      <w:widowControl/>
      <w:suppressAutoHyphens w:val="0"/>
      <w:overflowPunct/>
      <w:autoSpaceDE/>
      <w:spacing w:before="30" w:after="150" w:line="270" w:lineRule="atLeast"/>
      <w:ind w:left="150" w:right="150"/>
    </w:pPr>
    <w:rPr>
      <w:kern w:val="0"/>
      <w:lang w:eastAsia="en-US"/>
    </w:rPr>
  </w:style>
  <w:style w:type="character" w:customStyle="1" w:styleId="apple-converted-space">
    <w:name w:val="apple-converted-space"/>
    <w:basedOn w:val="DefaultParagraphFont"/>
    <w:rsid w:val="009E79EA"/>
  </w:style>
  <w:style w:type="paragraph" w:customStyle="1" w:styleId="Body">
    <w:name w:val="Body"/>
    <w:rsid w:val="009E79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  <w:lang w:val="en-US"/>
    </w:rPr>
  </w:style>
  <w:style w:type="character" w:customStyle="1" w:styleId="maintextlink">
    <w:name w:val="maintextlink"/>
    <w:basedOn w:val="DefaultParagraphFont"/>
    <w:uiPriority w:val="99"/>
    <w:rsid w:val="009E79EA"/>
  </w:style>
  <w:style w:type="paragraph" w:customStyle="1" w:styleId="Normal1">
    <w:name w:val="Normal1"/>
    <w:rsid w:val="009E79EA"/>
    <w:pPr>
      <w:spacing w:after="0" w:line="240" w:lineRule="auto"/>
    </w:pPr>
    <w:rPr>
      <w:rFonts w:ascii="Cambria" w:eastAsia="Cambria" w:hAnsi="Cambria" w:cs="Cambria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4E0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5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532"/>
    <w:rPr>
      <w:rFonts w:ascii="Segoe UI" w:eastAsia="Times New Roman" w:hAnsi="Segoe UI" w:cs="Segoe UI"/>
      <w:kern w:val="1"/>
      <w:sz w:val="18"/>
      <w:szCs w:val="18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75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324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Iloene, Jude (MBMLP)</dc:creator>
  <cp:keywords/>
  <dc:description/>
  <cp:lastModifiedBy>Windows User</cp:lastModifiedBy>
  <cp:revision>2</cp:revision>
  <cp:lastPrinted>2019-06-19T12:31:00Z</cp:lastPrinted>
  <dcterms:created xsi:type="dcterms:W3CDTF">2019-08-05T14:14:00Z</dcterms:created>
  <dcterms:modified xsi:type="dcterms:W3CDTF">2019-08-05T14:14:00Z</dcterms:modified>
</cp:coreProperties>
</file>