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85CC6" w14:textId="77777777" w:rsidR="00270CB7" w:rsidRDefault="00270CB7" w:rsidP="0080168E">
      <w:pPr>
        <w:ind w:right="-455"/>
        <w:rPr>
          <w:rFonts w:ascii="Arial Narrow" w:hAnsi="Arial Narrow"/>
          <w:b/>
          <w:bCs/>
          <w:caps/>
          <w:color w:val="FFFFFF"/>
        </w:rPr>
      </w:pPr>
    </w:p>
    <w:p w14:paraId="38FC00E8" w14:textId="77777777" w:rsidR="00270CB7" w:rsidRDefault="00270CB7" w:rsidP="0080168E">
      <w:pPr>
        <w:ind w:right="-455"/>
        <w:rPr>
          <w:rFonts w:ascii="Arial Narrow" w:hAnsi="Arial Narrow"/>
          <w:b/>
          <w:bCs/>
          <w:caps/>
          <w:color w:val="FFFFFF"/>
        </w:rPr>
      </w:pPr>
    </w:p>
    <w:p w14:paraId="36BB8A1E" w14:textId="77777777" w:rsidR="00CB6593" w:rsidRPr="00D7576B" w:rsidRDefault="00421D7E" w:rsidP="0080168E">
      <w:pPr>
        <w:ind w:right="-455"/>
        <w:rPr>
          <w:rFonts w:ascii="Arial Narrow" w:hAnsi="Arial Narrow"/>
          <w:b/>
          <w:bCs/>
          <w:color w:val="999999"/>
          <w:sz w:val="22"/>
          <w:szCs w:val="22"/>
        </w:rPr>
      </w:pPr>
      <w:r>
        <w:rPr>
          <w:rFonts w:ascii="Arial Narrow" w:hAnsi="Arial Narrow"/>
          <w:b/>
          <w:noProof/>
          <w:color w:val="1F497D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AF632A6" wp14:editId="2201CE6B">
                <wp:simplePos x="0" y="0"/>
                <wp:positionH relativeFrom="column">
                  <wp:posOffset>-2240280</wp:posOffset>
                </wp:positionH>
                <wp:positionV relativeFrom="paragraph">
                  <wp:posOffset>-258445</wp:posOffset>
                </wp:positionV>
                <wp:extent cx="10058400" cy="1196340"/>
                <wp:effectExtent l="7620" t="8255" r="1905" b="508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1196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365F91">
                                <a:gamma/>
                                <a:shade val="60000"/>
                                <a:invGamma/>
                              </a:srgbClr>
                            </a:gs>
                            <a:gs pos="100000">
                              <a:srgbClr val="365F91">
                                <a:alpha val="89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94B88" id="Rectangle 2" o:spid="_x0000_s1026" style="position:absolute;margin-left:-176.4pt;margin-top:-20.35pt;width:11in;height:94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" fillcolor="#203957" stroked="f">
                <v:fill color2="#365f91" o:opacity2="58327f" focus="100%" type="gradient"/>
              </v:rect>
            </w:pict>
          </mc:Fallback>
        </mc:AlternateContent>
      </w:r>
      <w:r w:rsidR="00715BC0" w:rsidRPr="00D7576B">
        <w:rPr>
          <w:rFonts w:ascii="Arial Narrow" w:hAnsi="Arial Narrow"/>
          <w:b/>
          <w:bCs/>
          <w:caps/>
          <w:color w:val="FFFFFF"/>
        </w:rPr>
        <w:t xml:space="preserve">me:              </w:t>
      </w:r>
      <w:r w:rsidR="00CD4295" w:rsidRPr="00D7576B">
        <w:rPr>
          <w:rFonts w:ascii="Arial Narrow" w:hAnsi="Arial Narrow"/>
          <w:b/>
          <w:bCs/>
          <w:caps/>
          <w:color w:val="FFFFFF"/>
        </w:rPr>
        <w:tab/>
      </w:r>
      <w:r w:rsidR="00CD4295" w:rsidRPr="00D7576B">
        <w:rPr>
          <w:rFonts w:ascii="Arial Narrow" w:hAnsi="Arial Narrow"/>
          <w:b/>
          <w:bCs/>
          <w:caps/>
          <w:color w:val="FFFFFF"/>
        </w:rPr>
        <w:tab/>
      </w:r>
      <w:r w:rsidR="005672F1" w:rsidRPr="00D7576B">
        <w:rPr>
          <w:rFonts w:ascii="Arial Narrow" w:hAnsi="Arial Narrow"/>
          <w:b/>
          <w:bCs/>
          <w:caps/>
          <w:color w:val="FFFFFF"/>
        </w:rPr>
        <w:tab/>
      </w:r>
      <w:r w:rsidR="00CE4A2C" w:rsidRPr="00D7576B">
        <w:rPr>
          <w:rFonts w:ascii="Arial Narrow" w:hAnsi="Arial Narrow"/>
          <w:b/>
          <w:bCs/>
          <w:caps/>
          <w:color w:val="FFFFFF"/>
        </w:rPr>
        <w:t xml:space="preserve"> </w:t>
      </w:r>
      <w:r w:rsidR="00CB6593" w:rsidRPr="00D7576B">
        <w:rPr>
          <w:rFonts w:ascii="Arial Narrow" w:hAnsi="Arial Narrow"/>
          <w:b/>
          <w:bCs/>
          <w:caps/>
          <w:color w:val="FFFFFF"/>
        </w:rPr>
        <w:t xml:space="preserve">          </w:t>
      </w:r>
      <w:r w:rsidR="00D96D09">
        <w:rPr>
          <w:rFonts w:ascii="Arial Narrow" w:hAnsi="Arial Narrow"/>
          <w:b/>
          <w:bCs/>
          <w:caps/>
          <w:color w:val="FFFFFF"/>
        </w:rPr>
        <w:t>Shehab choudhury</w:t>
      </w:r>
      <w:r w:rsidR="00CB6593" w:rsidRPr="00D7576B">
        <w:rPr>
          <w:rFonts w:ascii="Arial Narrow" w:hAnsi="Arial Narrow"/>
          <w:b/>
          <w:bCs/>
          <w:caps/>
          <w:color w:val="FFFFFF"/>
        </w:rPr>
        <w:t xml:space="preserve"> </w:t>
      </w:r>
      <w:r w:rsidR="0058246D" w:rsidRPr="00D7576B">
        <w:rPr>
          <w:rFonts w:ascii="Arial Narrow" w:hAnsi="Arial Narrow"/>
          <w:b/>
          <w:bCs/>
          <w:caps/>
          <w:color w:val="FFFFFF"/>
          <w:sz w:val="48"/>
          <w:szCs w:val="48"/>
        </w:rPr>
        <w:t xml:space="preserve"> </w:t>
      </w:r>
    </w:p>
    <w:p w14:paraId="53AE5F76" w14:textId="77777777" w:rsidR="00CB6593" w:rsidRPr="00D7576B" w:rsidRDefault="00CB6593" w:rsidP="00FC7B5B">
      <w:pPr>
        <w:pStyle w:val="Header"/>
        <w:tabs>
          <w:tab w:val="clear" w:pos="4153"/>
          <w:tab w:val="clear" w:pos="8306"/>
          <w:tab w:val="left" w:pos="3492"/>
        </w:tabs>
        <w:ind w:right="-2"/>
        <w:rPr>
          <w:rFonts w:ascii="Arial Narrow" w:hAnsi="Arial Narrow"/>
          <w:b/>
          <w:color w:val="FFFFFF" w:themeColor="background1"/>
          <w:sz w:val="24"/>
          <w:szCs w:val="24"/>
          <w:lang w:val="en-US"/>
        </w:rPr>
      </w:pPr>
      <w:r w:rsidRPr="00D7576B">
        <w:rPr>
          <w:rFonts w:ascii="Arial Narrow" w:hAnsi="Arial Narrow"/>
          <w:b/>
          <w:color w:val="FFFFFF"/>
          <w:sz w:val="24"/>
          <w:szCs w:val="24"/>
        </w:rPr>
        <w:t>Address:</w:t>
      </w:r>
      <w:r w:rsidR="00885445" w:rsidRPr="00D7576B">
        <w:rPr>
          <w:rFonts w:ascii="Arial Narrow" w:eastAsia="Calibri" w:hAnsi="Arial Narrow"/>
          <w:b/>
          <w:color w:val="17365D"/>
          <w:sz w:val="22"/>
          <w:szCs w:val="22"/>
          <w:lang w:eastAsia="en-CA"/>
        </w:rPr>
        <w:t xml:space="preserve">   </w:t>
      </w:r>
      <w:r w:rsidR="00CD4295" w:rsidRPr="00D7576B">
        <w:rPr>
          <w:rFonts w:ascii="Arial Narrow" w:eastAsia="Calibri" w:hAnsi="Arial Narrow"/>
          <w:b/>
          <w:color w:val="17365D"/>
          <w:sz w:val="22"/>
          <w:szCs w:val="22"/>
          <w:lang w:eastAsia="en-CA"/>
        </w:rPr>
        <w:t xml:space="preserve">                  </w:t>
      </w:r>
      <w:r w:rsidR="00885445" w:rsidRPr="00D7576B">
        <w:rPr>
          <w:rFonts w:ascii="Arial Narrow" w:eastAsia="Calibri" w:hAnsi="Arial Narrow"/>
          <w:b/>
          <w:color w:val="17365D"/>
          <w:sz w:val="22"/>
          <w:szCs w:val="22"/>
          <w:lang w:eastAsia="en-CA"/>
        </w:rPr>
        <w:t xml:space="preserve"> </w:t>
      </w:r>
      <w:r w:rsidR="00CD4295" w:rsidRPr="00D7576B">
        <w:rPr>
          <w:rFonts w:ascii="Arial Narrow" w:eastAsia="Calibri" w:hAnsi="Arial Narrow"/>
          <w:b/>
          <w:color w:val="17365D"/>
          <w:sz w:val="22"/>
          <w:szCs w:val="22"/>
          <w:lang w:eastAsia="en-CA"/>
        </w:rPr>
        <w:t xml:space="preserve"> </w:t>
      </w:r>
      <w:r w:rsidR="00A86D84" w:rsidRPr="00D7576B">
        <w:rPr>
          <w:rFonts w:ascii="Arial Narrow" w:eastAsia="Calibri" w:hAnsi="Arial Narrow"/>
          <w:b/>
          <w:color w:val="17365D"/>
          <w:sz w:val="22"/>
          <w:szCs w:val="22"/>
          <w:lang w:eastAsia="en-CA"/>
        </w:rPr>
        <w:t xml:space="preserve">   </w:t>
      </w:r>
      <w:r w:rsidR="00006AD7" w:rsidRPr="00D7576B">
        <w:rPr>
          <w:rFonts w:ascii="Arial Narrow" w:eastAsia="Calibri" w:hAnsi="Arial Narrow"/>
          <w:b/>
          <w:color w:val="17365D"/>
          <w:sz w:val="22"/>
          <w:szCs w:val="22"/>
          <w:lang w:eastAsia="en-CA"/>
        </w:rPr>
        <w:t xml:space="preserve"> </w:t>
      </w:r>
      <w:r w:rsidR="00A86D84" w:rsidRPr="00D7576B">
        <w:rPr>
          <w:rFonts w:ascii="Arial Narrow" w:eastAsia="Calibri" w:hAnsi="Arial Narrow"/>
          <w:b/>
          <w:color w:val="17365D"/>
          <w:sz w:val="22"/>
          <w:szCs w:val="22"/>
          <w:lang w:eastAsia="en-CA"/>
        </w:rPr>
        <w:t xml:space="preserve"> </w:t>
      </w:r>
      <w:r w:rsidR="00ED532E" w:rsidRPr="00D7576B">
        <w:rPr>
          <w:rFonts w:ascii="Arial Narrow" w:eastAsia="Calibri" w:hAnsi="Arial Narrow"/>
          <w:b/>
          <w:color w:val="17365D"/>
          <w:sz w:val="22"/>
          <w:szCs w:val="22"/>
          <w:lang w:eastAsia="en-CA"/>
        </w:rPr>
        <w:t xml:space="preserve">        </w:t>
      </w:r>
      <w:r w:rsidR="005672F1" w:rsidRPr="00D7576B">
        <w:rPr>
          <w:rFonts w:ascii="Arial Narrow" w:eastAsia="Calibri" w:hAnsi="Arial Narrow"/>
          <w:b/>
          <w:color w:val="17365D"/>
          <w:sz w:val="22"/>
          <w:szCs w:val="22"/>
          <w:lang w:eastAsia="en-CA"/>
        </w:rPr>
        <w:t xml:space="preserve">    </w:t>
      </w:r>
      <w:r w:rsidR="004F5CD9" w:rsidRPr="00D7576B">
        <w:rPr>
          <w:rFonts w:ascii="Arial Narrow" w:eastAsia="Calibri" w:hAnsi="Arial Narrow"/>
          <w:b/>
          <w:color w:val="17365D"/>
          <w:sz w:val="22"/>
          <w:szCs w:val="22"/>
          <w:lang w:eastAsia="en-CA"/>
        </w:rPr>
        <w:t xml:space="preserve">   </w:t>
      </w:r>
      <w:r w:rsidR="00FC7B5B">
        <w:rPr>
          <w:rFonts w:ascii="Arial Narrow" w:eastAsia="Calibri" w:hAnsi="Arial Narrow"/>
          <w:b/>
          <w:color w:val="17365D"/>
          <w:sz w:val="22"/>
          <w:szCs w:val="22"/>
          <w:lang w:eastAsia="en-CA"/>
        </w:rPr>
        <w:tab/>
      </w:r>
      <w:r w:rsidR="00D96D09" w:rsidRPr="00D96D09">
        <w:rPr>
          <w:rFonts w:ascii="Arial Narrow" w:eastAsia="Calibri" w:hAnsi="Arial Narrow"/>
          <w:b/>
          <w:color w:val="FFFFFF" w:themeColor="background1"/>
          <w:sz w:val="22"/>
          <w:szCs w:val="22"/>
          <w:lang w:eastAsia="en-CA"/>
        </w:rPr>
        <w:t>24 Redruth Street, Rusholme, Manchester, M14 7PX</w:t>
      </w:r>
      <w:r w:rsidR="00FC7B5B">
        <w:rPr>
          <w:rFonts w:ascii="Arial Narrow" w:eastAsia="Calibri" w:hAnsi="Arial Narrow"/>
          <w:b/>
          <w:color w:val="17365D"/>
          <w:sz w:val="22"/>
          <w:szCs w:val="22"/>
          <w:lang w:eastAsia="en-CA"/>
        </w:rPr>
        <w:t xml:space="preserve"> </w:t>
      </w:r>
    </w:p>
    <w:p w14:paraId="63912568" w14:textId="3B22F578" w:rsidR="00CB6593" w:rsidRPr="00D7576B" w:rsidRDefault="00052197">
      <w:pPr>
        <w:pStyle w:val="Header"/>
        <w:ind w:right="-2"/>
        <w:rPr>
          <w:rFonts w:ascii="Arial Narrow" w:hAnsi="Arial Narrow"/>
          <w:b/>
          <w:color w:val="FFFFFF" w:themeColor="background1"/>
          <w:sz w:val="24"/>
          <w:szCs w:val="24"/>
        </w:rPr>
      </w:pPr>
      <w:r>
        <w:rPr>
          <w:rFonts w:ascii="Arial Narrow" w:hAnsi="Arial Narrow"/>
          <w:b/>
          <w:color w:val="FFFFFF" w:themeColor="background1"/>
          <w:sz w:val="24"/>
          <w:szCs w:val="24"/>
        </w:rPr>
        <w:t>Mob</w:t>
      </w:r>
      <w:r w:rsidR="00EF61BA">
        <w:rPr>
          <w:rFonts w:ascii="Arial Narrow" w:hAnsi="Arial Narrow"/>
          <w:b/>
          <w:color w:val="FFFFFF" w:themeColor="background1"/>
          <w:sz w:val="24"/>
          <w:szCs w:val="24"/>
        </w:rPr>
        <w:t>ile</w:t>
      </w:r>
      <w:r w:rsidR="00885445" w:rsidRPr="00D7576B">
        <w:rPr>
          <w:rFonts w:ascii="Arial Narrow" w:hAnsi="Arial Narrow"/>
          <w:b/>
          <w:color w:val="FFFFFF" w:themeColor="background1"/>
          <w:sz w:val="24"/>
          <w:szCs w:val="24"/>
        </w:rPr>
        <w:t xml:space="preserve">: </w:t>
      </w:r>
      <w:r w:rsidR="008133F5">
        <w:rPr>
          <w:rFonts w:ascii="Arial Narrow" w:hAnsi="Arial Narrow"/>
          <w:b/>
          <w:color w:val="FFFFFF" w:themeColor="background1"/>
          <w:sz w:val="24"/>
          <w:szCs w:val="24"/>
        </w:rPr>
        <w:t xml:space="preserve">                                   </w:t>
      </w:r>
      <w:r>
        <w:rPr>
          <w:rFonts w:ascii="Arial Narrow" w:hAnsi="Arial Narrow"/>
          <w:b/>
          <w:color w:val="FFFFFF" w:themeColor="background1"/>
          <w:sz w:val="24"/>
          <w:szCs w:val="24"/>
        </w:rPr>
        <w:t xml:space="preserve">               07</w:t>
      </w:r>
      <w:r w:rsidR="00F64E48">
        <w:rPr>
          <w:rFonts w:ascii="Arial Narrow" w:hAnsi="Arial Narrow"/>
          <w:b/>
          <w:color w:val="FFFFFF" w:themeColor="background1"/>
          <w:sz w:val="24"/>
          <w:szCs w:val="24"/>
        </w:rPr>
        <w:t>432159051</w:t>
      </w:r>
      <w:r w:rsidRPr="00D7576B">
        <w:rPr>
          <w:rFonts w:ascii="Arial Narrow" w:hAnsi="Arial Narrow"/>
          <w:b/>
          <w:color w:val="FFFFFF" w:themeColor="background1"/>
          <w:sz w:val="24"/>
          <w:szCs w:val="24"/>
        </w:rPr>
        <w:t xml:space="preserve">                          </w:t>
      </w:r>
      <w:r>
        <w:rPr>
          <w:rFonts w:ascii="Arial Narrow" w:hAnsi="Arial Narrow"/>
          <w:b/>
          <w:color w:val="FFFFFF" w:themeColor="background1"/>
          <w:sz w:val="24"/>
          <w:szCs w:val="24"/>
        </w:rPr>
        <w:t xml:space="preserve">             </w:t>
      </w:r>
      <w:r w:rsidRPr="00D7576B">
        <w:rPr>
          <w:rFonts w:ascii="Arial Narrow" w:hAnsi="Arial Narrow"/>
          <w:b/>
          <w:color w:val="FFFFFF" w:themeColor="background1"/>
          <w:sz w:val="24"/>
          <w:szCs w:val="24"/>
        </w:rPr>
        <w:t xml:space="preserve"> </w:t>
      </w:r>
      <w:r>
        <w:rPr>
          <w:rFonts w:ascii="Arial Narrow" w:hAnsi="Arial Narrow"/>
          <w:b/>
          <w:color w:val="FFFFFF" w:themeColor="background1"/>
          <w:sz w:val="24"/>
          <w:szCs w:val="24"/>
        </w:rPr>
        <w:t xml:space="preserve">  </w:t>
      </w:r>
      <w:r w:rsidR="008133F5">
        <w:rPr>
          <w:rFonts w:ascii="Arial Narrow" w:hAnsi="Arial Narrow"/>
          <w:b/>
          <w:color w:val="FFFFFF" w:themeColor="background1"/>
          <w:sz w:val="24"/>
          <w:szCs w:val="24"/>
        </w:rPr>
        <w:t xml:space="preserve">              </w:t>
      </w:r>
      <w:r w:rsidR="00885445" w:rsidRPr="00D7576B">
        <w:rPr>
          <w:rFonts w:ascii="Arial Narrow" w:hAnsi="Arial Narrow"/>
          <w:b/>
          <w:color w:val="FFFFFF" w:themeColor="background1"/>
          <w:sz w:val="24"/>
          <w:szCs w:val="24"/>
        </w:rPr>
        <w:t xml:space="preserve"> </w:t>
      </w:r>
      <w:r w:rsidR="008133F5">
        <w:rPr>
          <w:rFonts w:ascii="Arial Narrow" w:hAnsi="Arial Narrow"/>
          <w:b/>
          <w:color w:val="FFFFFF" w:themeColor="background1"/>
          <w:sz w:val="24"/>
          <w:szCs w:val="24"/>
        </w:rPr>
        <w:t xml:space="preserve">                                 </w:t>
      </w:r>
      <w:r>
        <w:rPr>
          <w:rFonts w:ascii="Arial Narrow" w:hAnsi="Arial Narrow"/>
          <w:b/>
          <w:color w:val="FFFFFF" w:themeColor="background1"/>
          <w:sz w:val="24"/>
          <w:szCs w:val="24"/>
        </w:rPr>
        <w:t xml:space="preserve">                   </w:t>
      </w:r>
      <w:r w:rsidR="00885445" w:rsidRPr="00D7576B">
        <w:rPr>
          <w:rFonts w:ascii="Arial Narrow" w:hAnsi="Arial Narrow"/>
          <w:b/>
          <w:color w:val="FFFFFF" w:themeColor="background1"/>
          <w:sz w:val="24"/>
          <w:szCs w:val="24"/>
        </w:rPr>
        <w:t xml:space="preserve">            </w:t>
      </w:r>
      <w:r w:rsidR="005672F1" w:rsidRPr="00D7576B">
        <w:rPr>
          <w:rFonts w:ascii="Arial Narrow" w:hAnsi="Arial Narrow"/>
          <w:b/>
          <w:color w:val="FFFFFF" w:themeColor="background1"/>
          <w:sz w:val="24"/>
          <w:szCs w:val="24"/>
        </w:rPr>
        <w:t xml:space="preserve">           </w:t>
      </w:r>
      <w:r w:rsidR="00ED532E" w:rsidRPr="00D7576B">
        <w:rPr>
          <w:rFonts w:ascii="Arial Narrow" w:hAnsi="Arial Narrow"/>
          <w:b/>
          <w:color w:val="FFFFFF" w:themeColor="background1"/>
          <w:sz w:val="24"/>
          <w:szCs w:val="24"/>
        </w:rPr>
        <w:t xml:space="preserve"> </w:t>
      </w:r>
      <w:r w:rsidR="004F5CD9" w:rsidRPr="00D7576B">
        <w:rPr>
          <w:rFonts w:ascii="Arial Narrow" w:hAnsi="Arial Narrow"/>
          <w:b/>
          <w:color w:val="FFFFFF" w:themeColor="background1"/>
          <w:sz w:val="24"/>
          <w:szCs w:val="24"/>
        </w:rPr>
        <w:t xml:space="preserve"> </w:t>
      </w:r>
      <w:r w:rsidR="0018777E">
        <w:rPr>
          <w:rFonts w:ascii="Arial Narrow" w:hAnsi="Arial Narrow"/>
          <w:b/>
          <w:color w:val="FFFFFF" w:themeColor="background1"/>
          <w:sz w:val="24"/>
          <w:szCs w:val="24"/>
        </w:rPr>
        <w:t xml:space="preserve">             </w:t>
      </w:r>
      <w:r w:rsidR="004F5CD9" w:rsidRPr="00D7576B">
        <w:rPr>
          <w:rFonts w:ascii="Arial Narrow" w:hAnsi="Arial Narrow"/>
          <w:b/>
          <w:color w:val="FFFFFF" w:themeColor="background1"/>
          <w:sz w:val="24"/>
          <w:szCs w:val="24"/>
        </w:rPr>
        <w:t xml:space="preserve"> </w:t>
      </w:r>
      <w:r w:rsidR="00157870">
        <w:rPr>
          <w:rFonts w:ascii="Arial Narrow" w:hAnsi="Arial Narrow"/>
          <w:b/>
          <w:color w:val="FFFFFF" w:themeColor="background1"/>
          <w:sz w:val="24"/>
          <w:szCs w:val="24"/>
        </w:rPr>
        <w:t xml:space="preserve">  </w:t>
      </w:r>
    </w:p>
    <w:p w14:paraId="5254E411" w14:textId="77777777" w:rsidR="00715BC0" w:rsidRPr="00F2660D" w:rsidRDefault="00797EEE" w:rsidP="00FC7B5B">
      <w:pPr>
        <w:tabs>
          <w:tab w:val="left" w:pos="720"/>
          <w:tab w:val="left" w:pos="1440"/>
          <w:tab w:val="left" w:pos="2160"/>
          <w:tab w:val="left" w:pos="2880"/>
          <w:tab w:val="left" w:pos="3516"/>
        </w:tabs>
        <w:ind w:right="-2"/>
        <w:rPr>
          <w:b/>
          <w:color w:val="FFFFFF" w:themeColor="background1"/>
        </w:rPr>
      </w:pPr>
      <w:r w:rsidRPr="00D7576B">
        <w:rPr>
          <w:rFonts w:ascii="Arial Narrow" w:hAnsi="Arial Narrow"/>
          <w:b/>
          <w:color w:val="FFFFFF" w:themeColor="background1"/>
        </w:rPr>
        <w:t>Email:</w:t>
      </w:r>
      <w:r w:rsidR="00CB6593" w:rsidRPr="00D7576B">
        <w:rPr>
          <w:rFonts w:ascii="Arial Narrow" w:hAnsi="Arial Narrow"/>
          <w:b/>
          <w:color w:val="FFFFFF" w:themeColor="background1"/>
        </w:rPr>
        <w:tab/>
      </w:r>
      <w:r w:rsidR="00120593" w:rsidRPr="00D7576B">
        <w:rPr>
          <w:rFonts w:ascii="Arial Narrow" w:hAnsi="Arial Narrow"/>
          <w:b/>
          <w:color w:val="FFFFFF" w:themeColor="background1"/>
        </w:rPr>
        <w:t xml:space="preserve">          </w:t>
      </w:r>
      <w:r w:rsidR="00715BC0" w:rsidRPr="00D7576B">
        <w:rPr>
          <w:rFonts w:ascii="Arial Narrow" w:hAnsi="Arial Narrow"/>
          <w:b/>
          <w:color w:val="FFFFFF" w:themeColor="background1"/>
        </w:rPr>
        <w:t xml:space="preserve"> </w:t>
      </w:r>
      <w:hyperlink r:id="rId8" w:history="1"/>
      <w:r w:rsidR="00625F69" w:rsidRPr="00D7576B">
        <w:rPr>
          <w:rFonts w:ascii="Arial Narrow" w:hAnsi="Arial Narrow"/>
          <w:b/>
          <w:color w:val="FFFFFF" w:themeColor="background1"/>
        </w:rPr>
        <w:t xml:space="preserve"> </w:t>
      </w:r>
      <w:r w:rsidR="00980D3B" w:rsidRPr="00D7576B">
        <w:rPr>
          <w:rFonts w:ascii="Arial Narrow" w:hAnsi="Arial Narrow"/>
          <w:b/>
          <w:color w:val="FFFFFF" w:themeColor="background1"/>
        </w:rPr>
        <w:t xml:space="preserve">        </w:t>
      </w:r>
      <w:r w:rsidR="00E212DF" w:rsidRPr="00D7576B">
        <w:rPr>
          <w:rFonts w:ascii="Arial Narrow" w:hAnsi="Arial Narrow"/>
          <w:b/>
          <w:color w:val="FFFFFF" w:themeColor="background1"/>
        </w:rPr>
        <w:t xml:space="preserve"> </w:t>
      </w:r>
      <w:r w:rsidR="0077450F" w:rsidRPr="00D7576B">
        <w:rPr>
          <w:rFonts w:ascii="Arial Narrow" w:hAnsi="Arial Narrow"/>
          <w:b/>
          <w:color w:val="FFFFFF" w:themeColor="background1"/>
        </w:rPr>
        <w:t xml:space="preserve"> </w:t>
      </w:r>
      <w:r w:rsidR="005672F1" w:rsidRPr="00D7576B">
        <w:rPr>
          <w:rFonts w:ascii="Arial Narrow" w:hAnsi="Arial Narrow"/>
          <w:b/>
          <w:color w:val="FFFFFF" w:themeColor="background1"/>
        </w:rPr>
        <w:t xml:space="preserve">      </w:t>
      </w:r>
      <w:r w:rsidR="004F5CD9" w:rsidRPr="00D7576B">
        <w:rPr>
          <w:rFonts w:ascii="Arial Narrow" w:hAnsi="Arial Narrow"/>
          <w:b/>
          <w:color w:val="FFFFFF" w:themeColor="background1"/>
        </w:rPr>
        <w:t xml:space="preserve">  </w:t>
      </w:r>
      <w:r w:rsidRPr="00D7576B">
        <w:rPr>
          <w:rFonts w:ascii="Arial Narrow" w:hAnsi="Arial Narrow"/>
          <w:b/>
          <w:color w:val="FFFFFF" w:themeColor="background1"/>
        </w:rPr>
        <w:tab/>
      </w:r>
      <w:r w:rsidRPr="00F2660D">
        <w:rPr>
          <w:rFonts w:ascii="Arial Narrow" w:hAnsi="Arial Narrow"/>
          <w:b/>
          <w:color w:val="FFFFFF" w:themeColor="background1"/>
        </w:rPr>
        <w:t xml:space="preserve"> </w:t>
      </w:r>
      <w:r w:rsidR="00D7576B" w:rsidRPr="00F2660D">
        <w:rPr>
          <w:rFonts w:ascii="Arial Narrow" w:hAnsi="Arial Narrow"/>
          <w:b/>
          <w:color w:val="FFFFFF" w:themeColor="background1"/>
        </w:rPr>
        <w:t xml:space="preserve"> </w:t>
      </w:r>
      <w:r w:rsidR="0018777E">
        <w:rPr>
          <w:rFonts w:ascii="Arial Narrow" w:hAnsi="Arial Narrow"/>
          <w:b/>
          <w:color w:val="FFFFFF" w:themeColor="background1"/>
        </w:rPr>
        <w:t xml:space="preserve"> </w:t>
      </w:r>
      <w:r w:rsidR="00FC7B5B">
        <w:rPr>
          <w:rFonts w:ascii="Arial Narrow" w:hAnsi="Arial Narrow"/>
          <w:b/>
          <w:color w:val="FFFFFF" w:themeColor="background1"/>
        </w:rPr>
        <w:t xml:space="preserve">        </w:t>
      </w:r>
      <w:r w:rsidR="004C0206">
        <w:rPr>
          <w:rFonts w:ascii="Arial Narrow" w:hAnsi="Arial Narrow"/>
          <w:b/>
          <w:color w:val="FFFFFF" w:themeColor="background1"/>
        </w:rPr>
        <w:t>shehab1971@googlemail.com</w:t>
      </w:r>
    </w:p>
    <w:p w14:paraId="1DBE3F7D" w14:textId="77777777" w:rsidR="00A622EF" w:rsidRPr="00797EEE" w:rsidRDefault="00A622EF" w:rsidP="00BC7DE1">
      <w:pPr>
        <w:ind w:right="-2"/>
        <w:rPr>
          <w:rFonts w:ascii="Arial Narrow" w:hAnsi="Arial Narrow"/>
          <w:color w:val="FFFFFF" w:themeColor="background1"/>
        </w:rPr>
      </w:pPr>
    </w:p>
    <w:p w14:paraId="269653B0" w14:textId="77777777" w:rsidR="001C1093" w:rsidRDefault="007B1933" w:rsidP="001C1093">
      <w:pPr>
        <w:ind w:right="-2"/>
        <w:jc w:val="both"/>
        <w:outlineLvl w:val="0"/>
        <w:rPr>
          <w:rFonts w:ascii="Arial Narrow" w:hAnsi="Arial Narrow"/>
          <w:b/>
          <w:bCs/>
          <w:color w:val="1F497D"/>
          <w:sz w:val="20"/>
          <w:szCs w:val="20"/>
        </w:rPr>
      </w:pPr>
      <w:r w:rsidRPr="00BD7FAB">
        <w:rPr>
          <w:rFonts w:ascii="Arial Narrow" w:hAnsi="Arial Narrow" w:cs="Arial"/>
          <w:color w:val="1F497D"/>
          <w:sz w:val="22"/>
          <w:szCs w:val="22"/>
        </w:rPr>
        <w:t xml:space="preserve">  </w:t>
      </w:r>
    </w:p>
    <w:p w14:paraId="70154008" w14:textId="77777777" w:rsidR="00CD4295" w:rsidRPr="003C79FA" w:rsidRDefault="00CD4295" w:rsidP="00FA4C6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2"/>
        <w:rPr>
          <w:rFonts w:ascii="Arial Narrow" w:hAnsi="Arial Narrow"/>
          <w:b/>
          <w:bCs/>
          <w:color w:val="1F497D"/>
          <w:sz w:val="22"/>
          <w:szCs w:val="22"/>
        </w:rPr>
      </w:pPr>
      <w:r w:rsidRPr="003C79FA">
        <w:rPr>
          <w:rFonts w:ascii="Arial Narrow" w:hAnsi="Arial Narrow"/>
          <w:b/>
          <w:bCs/>
          <w:color w:val="1F497D"/>
          <w:sz w:val="22"/>
          <w:szCs w:val="22"/>
        </w:rPr>
        <w:t>PROFILE</w:t>
      </w:r>
    </w:p>
    <w:p w14:paraId="7A465C7A" w14:textId="77777777" w:rsidR="00B375F7" w:rsidRPr="003C79FA" w:rsidRDefault="00B375F7" w:rsidP="005A39D0">
      <w:pPr>
        <w:widowControl w:val="0"/>
        <w:autoSpaceDE w:val="0"/>
        <w:autoSpaceDN w:val="0"/>
        <w:adjustRightInd w:val="0"/>
        <w:ind w:right="-2"/>
        <w:jc w:val="both"/>
        <w:rPr>
          <w:rFonts w:ascii="Arial Narrow" w:hAnsi="Arial Narrow"/>
          <w:bCs/>
          <w:sz w:val="22"/>
          <w:szCs w:val="22"/>
        </w:rPr>
      </w:pPr>
    </w:p>
    <w:p w14:paraId="7856B1F9" w14:textId="7A721A77" w:rsidR="00B54C93" w:rsidRPr="00FD56B4" w:rsidRDefault="009376DE" w:rsidP="00B54C93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</w:t>
      </w:r>
      <w:r w:rsidR="00B54C93" w:rsidRPr="00FD56B4">
        <w:rPr>
          <w:rFonts w:ascii="Arial Narrow" w:hAnsi="Arial Narrow"/>
          <w:sz w:val="22"/>
          <w:szCs w:val="22"/>
        </w:rPr>
        <w:t>n experienced, enthusiastic and highly self-motivated person with over 1</w:t>
      </w:r>
      <w:r w:rsidR="008B7A7D">
        <w:rPr>
          <w:rFonts w:ascii="Arial Narrow" w:hAnsi="Arial Narrow"/>
          <w:sz w:val="22"/>
          <w:szCs w:val="22"/>
        </w:rPr>
        <w:t>8</w:t>
      </w:r>
      <w:r w:rsidR="00B54C93" w:rsidRPr="00FD56B4">
        <w:rPr>
          <w:rFonts w:ascii="Arial Narrow" w:hAnsi="Arial Narrow"/>
          <w:sz w:val="22"/>
          <w:szCs w:val="22"/>
        </w:rPr>
        <w:t xml:space="preserve"> years’ exp</w:t>
      </w:r>
      <w:r w:rsidR="00AF20E8">
        <w:rPr>
          <w:rFonts w:ascii="Arial Narrow" w:hAnsi="Arial Narrow"/>
          <w:sz w:val="22"/>
          <w:szCs w:val="22"/>
        </w:rPr>
        <w:t>erience in the IT sector. having</w:t>
      </w:r>
      <w:r w:rsidR="00B54C93" w:rsidRPr="00FD56B4">
        <w:rPr>
          <w:rFonts w:ascii="Arial Narrow" w:hAnsi="Arial Narrow"/>
          <w:sz w:val="22"/>
          <w:szCs w:val="22"/>
        </w:rPr>
        <w:t xml:space="preserve"> strong analytical and problem solving skills, which I can apply instinctively to both software a</w:t>
      </w:r>
      <w:r w:rsidR="00AF20E8">
        <w:rPr>
          <w:rFonts w:ascii="Arial Narrow" w:hAnsi="Arial Narrow"/>
          <w:sz w:val="22"/>
          <w:szCs w:val="22"/>
        </w:rPr>
        <w:t>nd hardware fault finding. A</w:t>
      </w:r>
      <w:r w:rsidR="00B54C93" w:rsidRPr="00FD56B4">
        <w:rPr>
          <w:rFonts w:ascii="Arial Narrow" w:hAnsi="Arial Narrow"/>
          <w:sz w:val="22"/>
          <w:szCs w:val="22"/>
        </w:rPr>
        <w:t xml:space="preserve">ble to resolve problems quickly </w:t>
      </w:r>
      <w:r w:rsidR="00504F8F">
        <w:rPr>
          <w:rFonts w:ascii="Arial Narrow" w:hAnsi="Arial Narrow"/>
          <w:sz w:val="22"/>
          <w:szCs w:val="22"/>
        </w:rPr>
        <w:t>and in a professional manner. P</w:t>
      </w:r>
      <w:r w:rsidR="00B54C93" w:rsidRPr="00FD56B4">
        <w:rPr>
          <w:rFonts w:ascii="Arial Narrow" w:hAnsi="Arial Narrow"/>
          <w:sz w:val="22"/>
          <w:szCs w:val="22"/>
        </w:rPr>
        <w:t>ossess excellent interpersonal and communication skills which play a big part in developing and maintaining close</w:t>
      </w:r>
      <w:r w:rsidR="008901DE">
        <w:rPr>
          <w:rFonts w:ascii="Arial Narrow" w:hAnsi="Arial Narrow"/>
          <w:sz w:val="22"/>
          <w:szCs w:val="22"/>
        </w:rPr>
        <w:t xml:space="preserve"> customer relationships. G</w:t>
      </w:r>
      <w:r w:rsidR="00B54C93" w:rsidRPr="00FD56B4">
        <w:rPr>
          <w:rFonts w:ascii="Arial Narrow" w:hAnsi="Arial Narrow"/>
          <w:sz w:val="22"/>
          <w:szCs w:val="22"/>
        </w:rPr>
        <w:t>reat organisational and planning awareness which allows me to work und</w:t>
      </w:r>
      <w:r w:rsidR="00142687">
        <w:rPr>
          <w:rFonts w:ascii="Arial Narrow" w:hAnsi="Arial Narrow"/>
          <w:sz w:val="22"/>
          <w:szCs w:val="22"/>
        </w:rPr>
        <w:t xml:space="preserve">er pressure, </w:t>
      </w:r>
      <w:r w:rsidR="00B54C93" w:rsidRPr="00FD56B4">
        <w:rPr>
          <w:rFonts w:ascii="Arial Narrow" w:hAnsi="Arial Narrow"/>
          <w:sz w:val="22"/>
          <w:szCs w:val="22"/>
        </w:rPr>
        <w:t>either my own initiative or as part of an effective team, achieving demanding results. I am extremely interested in current technical developments and emerging new technologies with</w:t>
      </w:r>
      <w:r w:rsidR="008901DE">
        <w:rPr>
          <w:rFonts w:ascii="Arial Narrow" w:hAnsi="Arial Narrow"/>
          <w:sz w:val="22"/>
          <w:szCs w:val="22"/>
        </w:rPr>
        <w:t>in</w:t>
      </w:r>
      <w:r w:rsidR="00B54C93" w:rsidRPr="00FD56B4">
        <w:rPr>
          <w:rFonts w:ascii="Arial Narrow" w:hAnsi="Arial Narrow"/>
          <w:sz w:val="22"/>
          <w:szCs w:val="22"/>
        </w:rPr>
        <w:t xml:space="preserve"> the IT field. I believe that a forward thinking organisation in a modern business environment would find my skills and technical expertise invaluable to the business.</w:t>
      </w:r>
    </w:p>
    <w:p w14:paraId="30F68ED3" w14:textId="77777777" w:rsidR="009E674F" w:rsidRPr="003C79FA" w:rsidRDefault="009E674F" w:rsidP="009E674F">
      <w:pPr>
        <w:widowControl w:val="0"/>
        <w:autoSpaceDE w:val="0"/>
        <w:autoSpaceDN w:val="0"/>
        <w:adjustRightInd w:val="0"/>
        <w:ind w:right="-2"/>
        <w:jc w:val="both"/>
        <w:rPr>
          <w:rFonts w:ascii="Arial Narrow" w:hAnsi="Arial Narrow"/>
          <w:bCs/>
          <w:sz w:val="22"/>
          <w:szCs w:val="22"/>
        </w:rPr>
      </w:pPr>
    </w:p>
    <w:p w14:paraId="7DD207BF" w14:textId="77777777" w:rsidR="00CB6593" w:rsidRPr="00AD41B0" w:rsidRDefault="009E674F" w:rsidP="009E674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2"/>
        <w:jc w:val="both"/>
        <w:rPr>
          <w:rFonts w:ascii="Arial Narrow" w:hAnsi="Arial Narrow"/>
          <w:b/>
          <w:bCs/>
          <w:color w:val="17365D"/>
          <w:sz w:val="22"/>
          <w:szCs w:val="22"/>
        </w:rPr>
      </w:pPr>
      <w:r w:rsidRPr="00AD41B0">
        <w:rPr>
          <w:rFonts w:ascii="Arial Narrow" w:hAnsi="Arial Narrow"/>
          <w:b/>
          <w:bCs/>
          <w:color w:val="17365D"/>
          <w:sz w:val="22"/>
          <w:szCs w:val="22"/>
        </w:rPr>
        <w:t xml:space="preserve">KNOWLEDGE </w:t>
      </w:r>
      <w:r w:rsidR="00CB6593" w:rsidRPr="00AD41B0">
        <w:rPr>
          <w:rFonts w:ascii="Arial Narrow" w:hAnsi="Arial Narrow"/>
          <w:b/>
          <w:bCs/>
          <w:color w:val="17365D"/>
          <w:sz w:val="22"/>
          <w:szCs w:val="22"/>
        </w:rPr>
        <w:t xml:space="preserve">SKILLS &amp; EXPERTISE </w:t>
      </w:r>
    </w:p>
    <w:p w14:paraId="7D801515" w14:textId="77777777" w:rsidR="00AF0CC1" w:rsidRPr="003C79FA" w:rsidRDefault="00AF0CC1" w:rsidP="005A39D0">
      <w:pPr>
        <w:ind w:right="-2"/>
        <w:jc w:val="both"/>
        <w:outlineLvl w:val="0"/>
        <w:rPr>
          <w:rFonts w:ascii="Arial Narrow" w:hAnsi="Arial Narrow"/>
          <w:bCs/>
          <w:sz w:val="22"/>
          <w:szCs w:val="22"/>
        </w:rPr>
      </w:pPr>
    </w:p>
    <w:p w14:paraId="35B5B9A5" w14:textId="77777777" w:rsidR="001035EC" w:rsidRPr="003C79FA" w:rsidRDefault="000777F5" w:rsidP="00FE3182">
      <w:pPr>
        <w:pStyle w:val="ListParagraph"/>
        <w:numPr>
          <w:ilvl w:val="0"/>
          <w:numId w:val="15"/>
        </w:numPr>
        <w:ind w:right="-2" w:hanging="294"/>
        <w:jc w:val="both"/>
        <w:outlineLvl w:val="0"/>
        <w:rPr>
          <w:rFonts w:ascii="Arial Narrow" w:hAnsi="Arial Narrow"/>
          <w:bCs/>
          <w:sz w:val="22"/>
          <w:szCs w:val="22"/>
        </w:rPr>
      </w:pPr>
      <w:r w:rsidRPr="003C79FA">
        <w:rPr>
          <w:rFonts w:ascii="Arial Narrow" w:hAnsi="Arial Narrow"/>
          <w:bCs/>
          <w:sz w:val="22"/>
          <w:szCs w:val="22"/>
        </w:rPr>
        <w:t>Fully</w:t>
      </w:r>
      <w:r w:rsidR="001035EC" w:rsidRPr="003C79FA">
        <w:rPr>
          <w:rFonts w:ascii="Arial Narrow" w:hAnsi="Arial Narrow"/>
          <w:bCs/>
          <w:sz w:val="22"/>
          <w:szCs w:val="22"/>
        </w:rPr>
        <w:t xml:space="preserve"> conversant </w:t>
      </w:r>
      <w:r w:rsidR="005267D4" w:rsidRPr="003C79FA">
        <w:rPr>
          <w:rFonts w:ascii="Arial Narrow" w:hAnsi="Arial Narrow"/>
          <w:bCs/>
          <w:sz w:val="22"/>
          <w:szCs w:val="22"/>
        </w:rPr>
        <w:t>with</w:t>
      </w:r>
      <w:r w:rsidR="001035EC" w:rsidRPr="003C79FA">
        <w:rPr>
          <w:rFonts w:ascii="Arial Narrow" w:hAnsi="Arial Narrow"/>
          <w:bCs/>
          <w:sz w:val="22"/>
          <w:szCs w:val="22"/>
        </w:rPr>
        <w:t xml:space="preserve"> Micro</w:t>
      </w:r>
      <w:r w:rsidRPr="003C79FA">
        <w:rPr>
          <w:rFonts w:ascii="Arial Narrow" w:hAnsi="Arial Narrow"/>
          <w:bCs/>
          <w:sz w:val="22"/>
          <w:szCs w:val="22"/>
        </w:rPr>
        <w:t xml:space="preserve">soft </w:t>
      </w:r>
      <w:r w:rsidR="001035EC" w:rsidRPr="003C79FA">
        <w:rPr>
          <w:rFonts w:ascii="Arial Narrow" w:hAnsi="Arial Narrow"/>
          <w:bCs/>
          <w:sz w:val="22"/>
          <w:szCs w:val="22"/>
        </w:rPr>
        <w:t>operat</w:t>
      </w:r>
      <w:r w:rsidR="00837D15">
        <w:rPr>
          <w:rFonts w:ascii="Arial Narrow" w:hAnsi="Arial Narrow"/>
          <w:bCs/>
          <w:sz w:val="22"/>
          <w:szCs w:val="22"/>
        </w:rPr>
        <w:t>ing systems including Wind</w:t>
      </w:r>
      <w:r w:rsidR="005714A5">
        <w:rPr>
          <w:rFonts w:ascii="Arial Narrow" w:hAnsi="Arial Narrow"/>
          <w:bCs/>
          <w:sz w:val="22"/>
          <w:szCs w:val="22"/>
        </w:rPr>
        <w:t>ows XP Professional, 7and 10.</w:t>
      </w:r>
    </w:p>
    <w:p w14:paraId="179FC1E4" w14:textId="37CD8818" w:rsidR="001035EC" w:rsidRPr="003C79FA" w:rsidRDefault="001035EC" w:rsidP="00FE3182">
      <w:pPr>
        <w:pStyle w:val="ListParagraph"/>
        <w:numPr>
          <w:ilvl w:val="0"/>
          <w:numId w:val="15"/>
        </w:numPr>
        <w:ind w:right="-2" w:hanging="294"/>
        <w:jc w:val="both"/>
        <w:outlineLvl w:val="0"/>
        <w:rPr>
          <w:rFonts w:ascii="Arial Narrow" w:hAnsi="Arial Narrow"/>
          <w:bCs/>
          <w:sz w:val="22"/>
          <w:szCs w:val="22"/>
        </w:rPr>
      </w:pPr>
      <w:r w:rsidRPr="003C79FA">
        <w:rPr>
          <w:rFonts w:ascii="Arial Narrow" w:hAnsi="Arial Narrow"/>
          <w:bCs/>
          <w:sz w:val="22"/>
          <w:szCs w:val="22"/>
        </w:rPr>
        <w:t xml:space="preserve">Microsoft Office </w:t>
      </w:r>
      <w:r w:rsidR="005127EE">
        <w:rPr>
          <w:rFonts w:ascii="Arial Narrow" w:hAnsi="Arial Narrow"/>
          <w:bCs/>
          <w:sz w:val="22"/>
          <w:szCs w:val="22"/>
        </w:rPr>
        <w:t>2007</w:t>
      </w:r>
      <w:r w:rsidR="00EE5A8D">
        <w:rPr>
          <w:rFonts w:ascii="Arial Narrow" w:hAnsi="Arial Narrow"/>
          <w:bCs/>
          <w:sz w:val="22"/>
          <w:szCs w:val="22"/>
        </w:rPr>
        <w:t>/</w:t>
      </w:r>
      <w:r w:rsidR="005127EE">
        <w:rPr>
          <w:rFonts w:ascii="Arial Narrow" w:hAnsi="Arial Narrow"/>
          <w:bCs/>
          <w:sz w:val="22"/>
          <w:szCs w:val="22"/>
        </w:rPr>
        <w:t>2010</w:t>
      </w:r>
      <w:r w:rsidR="00A17E93">
        <w:rPr>
          <w:rFonts w:ascii="Arial Narrow" w:hAnsi="Arial Narrow"/>
          <w:bCs/>
          <w:sz w:val="22"/>
          <w:szCs w:val="22"/>
        </w:rPr>
        <w:t xml:space="preserve"> </w:t>
      </w:r>
      <w:r w:rsidR="005127EE">
        <w:rPr>
          <w:rFonts w:ascii="Arial Narrow" w:hAnsi="Arial Narrow"/>
          <w:bCs/>
          <w:sz w:val="22"/>
          <w:szCs w:val="22"/>
        </w:rPr>
        <w:t>and 2016</w:t>
      </w:r>
      <w:r w:rsidR="0019385B">
        <w:rPr>
          <w:rFonts w:ascii="Arial Narrow" w:hAnsi="Arial Narrow"/>
          <w:bCs/>
          <w:sz w:val="22"/>
          <w:szCs w:val="22"/>
        </w:rPr>
        <w:t xml:space="preserve">/365 </w:t>
      </w:r>
      <w:r w:rsidRPr="003C79FA">
        <w:rPr>
          <w:rFonts w:ascii="Arial Narrow" w:hAnsi="Arial Narrow"/>
          <w:bCs/>
          <w:sz w:val="22"/>
          <w:szCs w:val="22"/>
        </w:rPr>
        <w:t>suites</w:t>
      </w:r>
      <w:r w:rsidR="00E6302D">
        <w:rPr>
          <w:rFonts w:ascii="Arial Narrow" w:hAnsi="Arial Narrow"/>
          <w:bCs/>
          <w:sz w:val="22"/>
          <w:szCs w:val="22"/>
        </w:rPr>
        <w:t>.</w:t>
      </w:r>
    </w:p>
    <w:p w14:paraId="66DDFE39" w14:textId="77777777" w:rsidR="001035EC" w:rsidRPr="00B40E77" w:rsidRDefault="00B40E77" w:rsidP="00B40E77">
      <w:pPr>
        <w:ind w:left="426" w:right="-2"/>
        <w:jc w:val="both"/>
        <w:outlineLvl w:val="0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 xml:space="preserve">●   </w:t>
      </w:r>
      <w:r w:rsidR="001035EC" w:rsidRPr="00B40E77">
        <w:rPr>
          <w:rFonts w:ascii="Arial Narrow" w:hAnsi="Arial Narrow"/>
          <w:bCs/>
          <w:sz w:val="22"/>
          <w:szCs w:val="22"/>
        </w:rPr>
        <w:t>Window</w:t>
      </w:r>
      <w:r w:rsidR="009378D2">
        <w:rPr>
          <w:rFonts w:ascii="Arial Narrow" w:hAnsi="Arial Narrow"/>
          <w:bCs/>
          <w:sz w:val="22"/>
          <w:szCs w:val="22"/>
        </w:rPr>
        <w:t>s</w:t>
      </w:r>
      <w:r w:rsidR="001035EC" w:rsidRPr="00B40E77">
        <w:rPr>
          <w:rFonts w:ascii="Arial Narrow" w:hAnsi="Arial Narrow"/>
          <w:bCs/>
          <w:sz w:val="22"/>
          <w:szCs w:val="22"/>
        </w:rPr>
        <w:t xml:space="preserve"> s</w:t>
      </w:r>
      <w:r w:rsidR="002E659E" w:rsidRPr="00B40E77">
        <w:rPr>
          <w:rFonts w:ascii="Arial Narrow" w:hAnsi="Arial Narrow"/>
          <w:bCs/>
          <w:sz w:val="22"/>
          <w:szCs w:val="22"/>
        </w:rPr>
        <w:t>erver operating system 2003/2008</w:t>
      </w:r>
      <w:r w:rsidR="00EE6C5F">
        <w:rPr>
          <w:rFonts w:ascii="Arial Narrow" w:hAnsi="Arial Narrow"/>
          <w:bCs/>
          <w:sz w:val="22"/>
          <w:szCs w:val="22"/>
        </w:rPr>
        <w:t>/2012.</w:t>
      </w:r>
    </w:p>
    <w:p w14:paraId="6D6ECBF6" w14:textId="77777777" w:rsidR="00B40E77" w:rsidRPr="00B40E77" w:rsidRDefault="003579D8" w:rsidP="00B40E77">
      <w:pPr>
        <w:ind w:left="360" w:right="-2"/>
        <w:jc w:val="both"/>
        <w:outlineLvl w:val="0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 xml:space="preserve"> ●</w:t>
      </w:r>
      <w:r w:rsidR="00B40E77">
        <w:rPr>
          <w:rFonts w:ascii="Arial Narrow" w:hAnsi="Arial Narrow"/>
          <w:bCs/>
          <w:sz w:val="22"/>
          <w:szCs w:val="22"/>
        </w:rPr>
        <w:t xml:space="preserve">   </w:t>
      </w:r>
      <w:r w:rsidR="00B40E77" w:rsidRPr="00B40E77">
        <w:rPr>
          <w:rFonts w:ascii="Arial Narrow" w:hAnsi="Arial Narrow"/>
          <w:bCs/>
          <w:sz w:val="22"/>
          <w:szCs w:val="22"/>
        </w:rPr>
        <w:t>Window</w:t>
      </w:r>
      <w:r w:rsidR="00812BF7">
        <w:rPr>
          <w:rFonts w:ascii="Arial Narrow" w:hAnsi="Arial Narrow"/>
          <w:bCs/>
          <w:sz w:val="22"/>
          <w:szCs w:val="22"/>
        </w:rPr>
        <w:t xml:space="preserve">s Supporting </w:t>
      </w:r>
      <w:r w:rsidR="00B40E77" w:rsidRPr="00B40E77">
        <w:rPr>
          <w:rFonts w:ascii="Arial Narrow" w:hAnsi="Arial Narrow"/>
          <w:bCs/>
          <w:sz w:val="22"/>
          <w:szCs w:val="22"/>
        </w:rPr>
        <w:t>Services</w:t>
      </w:r>
      <w:r w:rsidR="002E73F4">
        <w:rPr>
          <w:rFonts w:ascii="Arial Narrow" w:hAnsi="Arial Narrow"/>
          <w:bCs/>
          <w:sz w:val="22"/>
          <w:szCs w:val="22"/>
        </w:rPr>
        <w:t>,</w:t>
      </w:r>
      <w:r w:rsidR="00B40E77" w:rsidRPr="00B40E77">
        <w:rPr>
          <w:rFonts w:ascii="Arial Narrow" w:hAnsi="Arial Narrow"/>
          <w:bCs/>
          <w:sz w:val="22"/>
          <w:szCs w:val="22"/>
        </w:rPr>
        <w:t xml:space="preserve"> Active Directory</w:t>
      </w:r>
      <w:r w:rsidR="00A96F80">
        <w:rPr>
          <w:rFonts w:ascii="Arial Narrow" w:hAnsi="Arial Narrow"/>
          <w:bCs/>
          <w:sz w:val="22"/>
          <w:szCs w:val="22"/>
        </w:rPr>
        <w:t xml:space="preserve">, </w:t>
      </w:r>
      <w:r w:rsidR="00B40E77" w:rsidRPr="00B40E77">
        <w:rPr>
          <w:rFonts w:ascii="Arial Narrow" w:hAnsi="Arial Narrow"/>
          <w:bCs/>
          <w:sz w:val="22"/>
          <w:szCs w:val="22"/>
        </w:rPr>
        <w:t>TCP/IP, DNS &amp; DHCP.</w:t>
      </w:r>
    </w:p>
    <w:p w14:paraId="4E9394DA" w14:textId="73AB5BC1" w:rsidR="00755B74" w:rsidRPr="003C79FA" w:rsidRDefault="005267D4" w:rsidP="00FE3182">
      <w:pPr>
        <w:pStyle w:val="ListParagraph"/>
        <w:numPr>
          <w:ilvl w:val="0"/>
          <w:numId w:val="15"/>
        </w:numPr>
        <w:ind w:right="-2" w:hanging="294"/>
        <w:jc w:val="both"/>
        <w:outlineLvl w:val="0"/>
        <w:rPr>
          <w:rFonts w:ascii="Arial Narrow" w:hAnsi="Arial Narrow"/>
          <w:bCs/>
          <w:sz w:val="22"/>
          <w:szCs w:val="22"/>
        </w:rPr>
      </w:pPr>
      <w:r w:rsidRPr="003C79FA">
        <w:rPr>
          <w:rFonts w:ascii="Arial Narrow" w:hAnsi="Arial Narrow"/>
          <w:bCs/>
          <w:sz w:val="22"/>
          <w:szCs w:val="22"/>
        </w:rPr>
        <w:t>Microsoft</w:t>
      </w:r>
      <w:r w:rsidR="001035EC" w:rsidRPr="003C79FA">
        <w:rPr>
          <w:rFonts w:ascii="Arial Narrow" w:hAnsi="Arial Narrow"/>
          <w:bCs/>
          <w:sz w:val="22"/>
          <w:szCs w:val="22"/>
        </w:rPr>
        <w:t xml:space="preserve"> Exchange</w:t>
      </w:r>
      <w:r w:rsidR="0056412B">
        <w:rPr>
          <w:rFonts w:ascii="Arial Narrow" w:hAnsi="Arial Narrow"/>
          <w:bCs/>
          <w:sz w:val="22"/>
          <w:szCs w:val="22"/>
        </w:rPr>
        <w:t xml:space="preserve"> </w:t>
      </w:r>
      <w:r w:rsidR="001035EC" w:rsidRPr="003C79FA">
        <w:rPr>
          <w:rFonts w:ascii="Arial Narrow" w:hAnsi="Arial Narrow"/>
          <w:bCs/>
          <w:sz w:val="22"/>
          <w:szCs w:val="22"/>
        </w:rPr>
        <w:t>2007</w:t>
      </w:r>
      <w:r w:rsidR="0083345C">
        <w:rPr>
          <w:rFonts w:ascii="Arial Narrow" w:hAnsi="Arial Narrow"/>
          <w:bCs/>
          <w:sz w:val="22"/>
          <w:szCs w:val="22"/>
        </w:rPr>
        <w:t xml:space="preserve"> and 2010</w:t>
      </w:r>
      <w:r w:rsidR="001035EC" w:rsidRPr="003C79FA">
        <w:rPr>
          <w:rFonts w:ascii="Arial Narrow" w:hAnsi="Arial Narrow"/>
          <w:bCs/>
          <w:sz w:val="22"/>
          <w:szCs w:val="22"/>
        </w:rPr>
        <w:t xml:space="preserve"> </w:t>
      </w:r>
      <w:r w:rsidRPr="003C79FA">
        <w:rPr>
          <w:rFonts w:ascii="Arial Narrow" w:hAnsi="Arial Narrow"/>
          <w:bCs/>
          <w:sz w:val="22"/>
          <w:szCs w:val="22"/>
        </w:rPr>
        <w:t>administration</w:t>
      </w:r>
      <w:r w:rsidR="001035EC" w:rsidRPr="003C79FA">
        <w:rPr>
          <w:rFonts w:ascii="Arial Narrow" w:hAnsi="Arial Narrow"/>
          <w:bCs/>
          <w:sz w:val="22"/>
          <w:szCs w:val="22"/>
        </w:rPr>
        <w:t xml:space="preserve"> skil</w:t>
      </w:r>
      <w:r w:rsidR="00E44E38" w:rsidRPr="003C79FA">
        <w:rPr>
          <w:rFonts w:ascii="Arial Narrow" w:hAnsi="Arial Narrow"/>
          <w:bCs/>
          <w:sz w:val="22"/>
          <w:szCs w:val="22"/>
        </w:rPr>
        <w:t>l</w:t>
      </w:r>
      <w:r w:rsidR="001035EC" w:rsidRPr="003C79FA">
        <w:rPr>
          <w:rFonts w:ascii="Arial Narrow" w:hAnsi="Arial Narrow"/>
          <w:bCs/>
          <w:sz w:val="22"/>
          <w:szCs w:val="22"/>
        </w:rPr>
        <w:t>s.</w:t>
      </w:r>
    </w:p>
    <w:p w14:paraId="0EC24C09" w14:textId="77777777" w:rsidR="001035EC" w:rsidRPr="003B7BCE" w:rsidRDefault="001035EC" w:rsidP="00FE3182">
      <w:pPr>
        <w:pStyle w:val="ListParagraph"/>
        <w:numPr>
          <w:ilvl w:val="0"/>
          <w:numId w:val="15"/>
        </w:numPr>
        <w:ind w:right="-2" w:hanging="294"/>
        <w:jc w:val="both"/>
        <w:outlineLvl w:val="0"/>
        <w:rPr>
          <w:rFonts w:ascii="Arial Narrow" w:hAnsi="Arial Narrow"/>
          <w:bCs/>
          <w:sz w:val="22"/>
          <w:szCs w:val="22"/>
        </w:rPr>
      </w:pPr>
      <w:r w:rsidRPr="003B7BCE">
        <w:rPr>
          <w:rFonts w:ascii="Arial Narrow" w:hAnsi="Arial Narrow"/>
          <w:bCs/>
          <w:sz w:val="22"/>
          <w:szCs w:val="22"/>
        </w:rPr>
        <w:t>Internet</w:t>
      </w:r>
      <w:r w:rsidR="00A303EC">
        <w:rPr>
          <w:rFonts w:ascii="Arial Narrow" w:hAnsi="Arial Narrow"/>
          <w:bCs/>
          <w:sz w:val="22"/>
          <w:szCs w:val="22"/>
        </w:rPr>
        <w:t xml:space="preserve"> (ADSL/WI-FI)</w:t>
      </w:r>
      <w:r w:rsidRPr="003B7BCE">
        <w:rPr>
          <w:rFonts w:ascii="Arial Narrow" w:hAnsi="Arial Narrow"/>
          <w:bCs/>
          <w:sz w:val="22"/>
          <w:szCs w:val="22"/>
        </w:rPr>
        <w:t xml:space="preserve"> and </w:t>
      </w:r>
      <w:r w:rsidR="000244BB">
        <w:rPr>
          <w:rFonts w:ascii="Arial Narrow" w:hAnsi="Arial Narrow"/>
          <w:bCs/>
          <w:sz w:val="22"/>
          <w:szCs w:val="22"/>
        </w:rPr>
        <w:t>E</w:t>
      </w:r>
      <w:r w:rsidRPr="003B7BCE">
        <w:rPr>
          <w:rFonts w:ascii="Arial Narrow" w:hAnsi="Arial Narrow"/>
          <w:bCs/>
          <w:sz w:val="22"/>
          <w:szCs w:val="22"/>
        </w:rPr>
        <w:t xml:space="preserve">mail </w:t>
      </w:r>
      <w:r w:rsidR="005267D4" w:rsidRPr="003B7BCE">
        <w:rPr>
          <w:rFonts w:ascii="Arial Narrow" w:hAnsi="Arial Narrow"/>
          <w:bCs/>
          <w:sz w:val="22"/>
          <w:szCs w:val="22"/>
        </w:rPr>
        <w:t>Client Outlook</w:t>
      </w:r>
      <w:r w:rsidR="00EE5A8D">
        <w:rPr>
          <w:rFonts w:ascii="Arial Narrow" w:hAnsi="Arial Narrow"/>
          <w:bCs/>
          <w:sz w:val="22"/>
          <w:szCs w:val="22"/>
        </w:rPr>
        <w:t xml:space="preserve"> 2003/</w:t>
      </w:r>
      <w:r w:rsidRPr="003B7BCE">
        <w:rPr>
          <w:rFonts w:ascii="Arial Narrow" w:hAnsi="Arial Narrow"/>
          <w:bCs/>
          <w:sz w:val="22"/>
          <w:szCs w:val="22"/>
        </w:rPr>
        <w:t>2007/2010</w:t>
      </w:r>
      <w:r w:rsidR="003579D8">
        <w:rPr>
          <w:rFonts w:ascii="Arial Narrow" w:hAnsi="Arial Narrow"/>
          <w:bCs/>
          <w:sz w:val="22"/>
          <w:szCs w:val="22"/>
        </w:rPr>
        <w:t>.</w:t>
      </w:r>
    </w:p>
    <w:p w14:paraId="4EEBAAC5" w14:textId="77777777" w:rsidR="001035EC" w:rsidRPr="003C79FA" w:rsidRDefault="001035EC" w:rsidP="00FE3182">
      <w:pPr>
        <w:pStyle w:val="ListParagraph"/>
        <w:numPr>
          <w:ilvl w:val="0"/>
          <w:numId w:val="15"/>
        </w:numPr>
        <w:ind w:right="-2" w:hanging="294"/>
        <w:jc w:val="both"/>
        <w:outlineLvl w:val="0"/>
        <w:rPr>
          <w:rFonts w:ascii="Arial Narrow" w:hAnsi="Arial Narrow"/>
          <w:bCs/>
          <w:sz w:val="22"/>
          <w:szCs w:val="22"/>
        </w:rPr>
      </w:pPr>
      <w:r w:rsidRPr="003C79FA">
        <w:rPr>
          <w:rFonts w:ascii="Arial Narrow" w:hAnsi="Arial Narrow"/>
          <w:bCs/>
          <w:sz w:val="22"/>
          <w:szCs w:val="22"/>
        </w:rPr>
        <w:t>Microsoft SCCM 2007</w:t>
      </w:r>
      <w:r w:rsidR="005F0DE5">
        <w:rPr>
          <w:rFonts w:ascii="Arial Narrow" w:hAnsi="Arial Narrow"/>
          <w:bCs/>
          <w:sz w:val="22"/>
          <w:szCs w:val="22"/>
        </w:rPr>
        <w:t xml:space="preserve"> and 2008</w:t>
      </w:r>
      <w:r w:rsidRPr="003C79FA">
        <w:rPr>
          <w:rFonts w:ascii="Arial Narrow" w:hAnsi="Arial Narrow"/>
          <w:bCs/>
          <w:sz w:val="22"/>
          <w:szCs w:val="22"/>
        </w:rPr>
        <w:t xml:space="preserve">, Systems Centre Configuration </w:t>
      </w:r>
      <w:r w:rsidR="005267D4" w:rsidRPr="003C79FA">
        <w:rPr>
          <w:rFonts w:ascii="Arial Narrow" w:hAnsi="Arial Narrow"/>
          <w:bCs/>
          <w:sz w:val="22"/>
          <w:szCs w:val="22"/>
        </w:rPr>
        <w:t>Man</w:t>
      </w:r>
      <w:r w:rsidR="006F6965">
        <w:rPr>
          <w:rFonts w:ascii="Arial Narrow" w:hAnsi="Arial Narrow"/>
          <w:bCs/>
          <w:sz w:val="22"/>
          <w:szCs w:val="22"/>
        </w:rPr>
        <w:t>a</w:t>
      </w:r>
      <w:r w:rsidR="005267D4" w:rsidRPr="003C79FA">
        <w:rPr>
          <w:rFonts w:ascii="Arial Narrow" w:hAnsi="Arial Narrow"/>
          <w:bCs/>
          <w:sz w:val="22"/>
          <w:szCs w:val="22"/>
        </w:rPr>
        <w:t>ger</w:t>
      </w:r>
      <w:r w:rsidR="003579D8">
        <w:rPr>
          <w:rFonts w:ascii="Arial Narrow" w:hAnsi="Arial Narrow"/>
          <w:bCs/>
          <w:sz w:val="22"/>
          <w:szCs w:val="22"/>
        </w:rPr>
        <w:t>.</w:t>
      </w:r>
    </w:p>
    <w:p w14:paraId="42031591" w14:textId="276DAB17" w:rsidR="001035EC" w:rsidRPr="003C79FA" w:rsidRDefault="00984BF8" w:rsidP="00FE3182">
      <w:pPr>
        <w:pStyle w:val="ListParagraph"/>
        <w:numPr>
          <w:ilvl w:val="0"/>
          <w:numId w:val="15"/>
        </w:numPr>
        <w:ind w:right="-2" w:hanging="294"/>
        <w:jc w:val="both"/>
        <w:outlineLvl w:val="0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>Citrix Presentation Server 4.5</w:t>
      </w:r>
      <w:r w:rsidR="002D3E45">
        <w:rPr>
          <w:rFonts w:ascii="Arial Narrow" w:hAnsi="Arial Narrow"/>
          <w:bCs/>
          <w:sz w:val="22"/>
          <w:szCs w:val="22"/>
        </w:rPr>
        <w:t xml:space="preserve"> and XenApps </w:t>
      </w:r>
      <w:proofErr w:type="gramStart"/>
      <w:r w:rsidR="002D3E45">
        <w:rPr>
          <w:rFonts w:ascii="Arial Narrow" w:hAnsi="Arial Narrow"/>
          <w:bCs/>
          <w:sz w:val="22"/>
          <w:szCs w:val="22"/>
        </w:rPr>
        <w:t>6.0</w:t>
      </w:r>
      <w:r w:rsidR="00116D85">
        <w:rPr>
          <w:rFonts w:ascii="Arial Narrow" w:hAnsi="Arial Narrow"/>
          <w:bCs/>
          <w:sz w:val="22"/>
          <w:szCs w:val="22"/>
        </w:rPr>
        <w:t>,</w:t>
      </w:r>
      <w:r w:rsidR="00116D85" w:rsidRPr="00116D85">
        <w:rPr>
          <w:rFonts w:ascii="Arial Narrow" w:hAnsi="Arial Narrow"/>
          <w:bCs/>
          <w:sz w:val="22"/>
          <w:szCs w:val="22"/>
        </w:rPr>
        <w:t>Citrix</w:t>
      </w:r>
      <w:proofErr w:type="gramEnd"/>
      <w:r w:rsidR="00116D85" w:rsidRPr="00116D85">
        <w:rPr>
          <w:rFonts w:ascii="Arial Narrow" w:hAnsi="Arial Narrow"/>
          <w:bCs/>
          <w:sz w:val="22"/>
          <w:szCs w:val="22"/>
        </w:rPr>
        <w:t xml:space="preserve"> Virtual Desktop</w:t>
      </w:r>
      <w:r w:rsidR="00116D85">
        <w:rPr>
          <w:rFonts w:ascii="Arial Narrow" w:hAnsi="Arial Narrow"/>
          <w:bCs/>
          <w:sz w:val="22"/>
          <w:szCs w:val="22"/>
        </w:rPr>
        <w:t xml:space="preserve"> 6.5</w:t>
      </w:r>
      <w:r w:rsidR="00655A5D">
        <w:rPr>
          <w:rFonts w:ascii="Arial Narrow" w:hAnsi="Arial Narrow"/>
          <w:bCs/>
          <w:sz w:val="22"/>
          <w:szCs w:val="22"/>
        </w:rPr>
        <w:t>.</w:t>
      </w:r>
    </w:p>
    <w:p w14:paraId="0B5F38E4" w14:textId="77777777" w:rsidR="00E44E38" w:rsidRPr="00A303EC" w:rsidRDefault="00A303EC" w:rsidP="00A303EC">
      <w:pPr>
        <w:ind w:right="-2"/>
        <w:jc w:val="both"/>
        <w:outlineLvl w:val="0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 xml:space="preserve">       </w:t>
      </w:r>
      <w:r w:rsidR="008E7AF0">
        <w:rPr>
          <w:rFonts w:ascii="Arial Narrow" w:hAnsi="Arial Narrow"/>
          <w:bCs/>
          <w:sz w:val="22"/>
          <w:szCs w:val="22"/>
        </w:rPr>
        <w:t xml:space="preserve"> ●   </w:t>
      </w:r>
      <w:r w:rsidR="00CD1207">
        <w:rPr>
          <w:rFonts w:ascii="Arial Narrow" w:hAnsi="Arial Narrow"/>
          <w:bCs/>
          <w:sz w:val="22"/>
          <w:szCs w:val="22"/>
        </w:rPr>
        <w:t>A</w:t>
      </w:r>
      <w:r w:rsidR="004961E4">
        <w:rPr>
          <w:rFonts w:ascii="Arial Narrow" w:hAnsi="Arial Narrow"/>
          <w:bCs/>
          <w:sz w:val="22"/>
          <w:szCs w:val="22"/>
        </w:rPr>
        <w:t>wareness of ITIL frame</w:t>
      </w:r>
      <w:r w:rsidR="00CD1207">
        <w:rPr>
          <w:rFonts w:ascii="Arial Narrow" w:hAnsi="Arial Narrow"/>
          <w:bCs/>
          <w:sz w:val="22"/>
          <w:szCs w:val="22"/>
        </w:rPr>
        <w:t>work specifically Incident, Problem and Change Management.</w:t>
      </w:r>
    </w:p>
    <w:p w14:paraId="5F1634CE" w14:textId="77777777" w:rsidR="00BC2B00" w:rsidRDefault="00BC2B00" w:rsidP="003C79FA">
      <w:pPr>
        <w:pBdr>
          <w:bottom w:val="single" w:sz="4" w:space="1" w:color="auto"/>
        </w:pBdr>
        <w:ind w:right="-2"/>
        <w:jc w:val="both"/>
        <w:outlineLvl w:val="0"/>
        <w:rPr>
          <w:rFonts w:ascii="Arial Narrow" w:hAnsi="Arial Narrow"/>
          <w:b/>
          <w:bCs/>
          <w:color w:val="1F497D"/>
          <w:sz w:val="22"/>
          <w:szCs w:val="22"/>
        </w:rPr>
      </w:pPr>
    </w:p>
    <w:p w14:paraId="71F4A297" w14:textId="77777777" w:rsidR="00E44E38" w:rsidRPr="003B7BCE" w:rsidRDefault="00E44E38" w:rsidP="003C79FA">
      <w:pPr>
        <w:pBdr>
          <w:bottom w:val="single" w:sz="4" w:space="1" w:color="auto"/>
        </w:pBdr>
        <w:ind w:right="-2"/>
        <w:jc w:val="both"/>
        <w:outlineLvl w:val="0"/>
        <w:rPr>
          <w:rFonts w:ascii="Arial Narrow" w:hAnsi="Arial Narrow"/>
          <w:b/>
          <w:bCs/>
          <w:color w:val="1F497D"/>
          <w:sz w:val="22"/>
          <w:szCs w:val="22"/>
        </w:rPr>
      </w:pPr>
      <w:r w:rsidRPr="003B7BCE">
        <w:rPr>
          <w:rFonts w:ascii="Arial Narrow" w:hAnsi="Arial Narrow"/>
          <w:b/>
          <w:bCs/>
          <w:color w:val="1F497D"/>
          <w:sz w:val="22"/>
          <w:szCs w:val="22"/>
        </w:rPr>
        <w:t>SPECIALIST QUALIFICATIONS</w:t>
      </w:r>
    </w:p>
    <w:p w14:paraId="510E804D" w14:textId="77777777" w:rsidR="00E44E38" w:rsidRPr="003C79FA" w:rsidRDefault="00E44E38" w:rsidP="00E44E38">
      <w:pPr>
        <w:ind w:right="-2"/>
        <w:jc w:val="both"/>
        <w:outlineLvl w:val="0"/>
        <w:rPr>
          <w:rFonts w:ascii="Arial Narrow" w:hAnsi="Arial Narrow"/>
          <w:bCs/>
          <w:sz w:val="22"/>
          <w:szCs w:val="22"/>
        </w:rPr>
      </w:pPr>
    </w:p>
    <w:p w14:paraId="345CF725" w14:textId="77777777" w:rsidR="00E44E38" w:rsidRPr="00AD41B0" w:rsidRDefault="00E44E38" w:rsidP="00FE3182">
      <w:pPr>
        <w:pStyle w:val="ListParagraph"/>
        <w:numPr>
          <w:ilvl w:val="0"/>
          <w:numId w:val="22"/>
        </w:numPr>
        <w:ind w:right="-2" w:hanging="294"/>
        <w:jc w:val="both"/>
        <w:outlineLvl w:val="0"/>
        <w:rPr>
          <w:rFonts w:ascii="Arial Narrow" w:hAnsi="Arial Narrow"/>
          <w:bCs/>
          <w:color w:val="auto"/>
          <w:sz w:val="22"/>
          <w:szCs w:val="22"/>
        </w:rPr>
      </w:pPr>
      <w:r w:rsidRPr="00AD41B0">
        <w:rPr>
          <w:rFonts w:ascii="Arial Narrow" w:hAnsi="Arial Narrow"/>
          <w:bCs/>
          <w:color w:val="auto"/>
          <w:sz w:val="22"/>
          <w:szCs w:val="22"/>
        </w:rPr>
        <w:t xml:space="preserve">Foundation Degree in Computer Network </w:t>
      </w:r>
      <w:r w:rsidR="005267D4" w:rsidRPr="00AD41B0">
        <w:rPr>
          <w:rFonts w:ascii="Arial Narrow" w:hAnsi="Arial Narrow"/>
          <w:bCs/>
          <w:color w:val="auto"/>
          <w:sz w:val="22"/>
          <w:szCs w:val="22"/>
        </w:rPr>
        <w:t>Management</w:t>
      </w:r>
      <w:r w:rsidRPr="00AD41B0">
        <w:rPr>
          <w:rFonts w:ascii="Arial Narrow" w:hAnsi="Arial Narrow"/>
          <w:bCs/>
          <w:color w:val="auto"/>
          <w:sz w:val="22"/>
          <w:szCs w:val="22"/>
        </w:rPr>
        <w:t xml:space="preserve"> (</w:t>
      </w:r>
      <w:proofErr w:type="spellStart"/>
      <w:r w:rsidRPr="00AD41B0">
        <w:rPr>
          <w:rFonts w:ascii="Arial Narrow" w:hAnsi="Arial Narrow"/>
          <w:bCs/>
          <w:color w:val="auto"/>
          <w:sz w:val="22"/>
          <w:szCs w:val="22"/>
        </w:rPr>
        <w:t>Mancat</w:t>
      </w:r>
      <w:proofErr w:type="spellEnd"/>
      <w:r w:rsidRPr="00AD41B0">
        <w:rPr>
          <w:rFonts w:ascii="Arial Narrow" w:hAnsi="Arial Narrow"/>
          <w:bCs/>
          <w:color w:val="auto"/>
          <w:sz w:val="22"/>
          <w:szCs w:val="22"/>
        </w:rPr>
        <w:t xml:space="preserve"> </w:t>
      </w:r>
      <w:proofErr w:type="gramStart"/>
      <w:r w:rsidRPr="00AD41B0">
        <w:rPr>
          <w:rFonts w:ascii="Arial Narrow" w:hAnsi="Arial Narrow"/>
          <w:bCs/>
          <w:color w:val="auto"/>
          <w:sz w:val="22"/>
          <w:szCs w:val="22"/>
        </w:rPr>
        <w:t xml:space="preserve">College)  </w:t>
      </w:r>
      <w:r w:rsidR="00503EBC">
        <w:rPr>
          <w:rFonts w:ascii="Arial Narrow" w:hAnsi="Arial Narrow"/>
          <w:bCs/>
          <w:color w:val="auto"/>
          <w:sz w:val="22"/>
          <w:szCs w:val="22"/>
        </w:rPr>
        <w:tab/>
      </w:r>
      <w:proofErr w:type="gramEnd"/>
      <w:r w:rsidR="00503EBC">
        <w:rPr>
          <w:rFonts w:ascii="Arial Narrow" w:hAnsi="Arial Narrow"/>
          <w:bCs/>
          <w:color w:val="auto"/>
          <w:sz w:val="22"/>
          <w:szCs w:val="22"/>
        </w:rPr>
        <w:tab/>
        <w:t xml:space="preserve">            </w:t>
      </w:r>
      <w:r w:rsidR="00424F87">
        <w:rPr>
          <w:rFonts w:ascii="Arial Narrow" w:hAnsi="Arial Narrow"/>
          <w:bCs/>
          <w:color w:val="auto"/>
          <w:sz w:val="22"/>
          <w:szCs w:val="22"/>
        </w:rPr>
        <w:t xml:space="preserve"> </w:t>
      </w:r>
      <w:r w:rsidR="00D31409">
        <w:rPr>
          <w:rFonts w:ascii="Arial Narrow" w:hAnsi="Arial Narrow"/>
          <w:bCs/>
          <w:color w:val="auto"/>
          <w:sz w:val="22"/>
          <w:szCs w:val="22"/>
        </w:rPr>
        <w:t xml:space="preserve">  </w:t>
      </w:r>
      <w:r w:rsidRPr="00AD41B0">
        <w:rPr>
          <w:rFonts w:ascii="Arial Narrow" w:hAnsi="Arial Narrow"/>
          <w:bCs/>
          <w:color w:val="auto"/>
          <w:sz w:val="22"/>
          <w:szCs w:val="22"/>
        </w:rPr>
        <w:t>2012</w:t>
      </w:r>
    </w:p>
    <w:p w14:paraId="6D8212DE" w14:textId="77777777" w:rsidR="00E44E38" w:rsidRPr="00AD41B0" w:rsidRDefault="00C95872" w:rsidP="00FE3182">
      <w:pPr>
        <w:pStyle w:val="ListParagraph"/>
        <w:numPr>
          <w:ilvl w:val="0"/>
          <w:numId w:val="22"/>
        </w:numPr>
        <w:ind w:right="-2" w:hanging="294"/>
        <w:jc w:val="both"/>
        <w:outlineLvl w:val="0"/>
        <w:rPr>
          <w:rFonts w:ascii="Arial Narrow" w:hAnsi="Arial Narrow"/>
          <w:bCs/>
          <w:color w:val="auto"/>
          <w:sz w:val="22"/>
          <w:szCs w:val="22"/>
        </w:rPr>
      </w:pPr>
      <w:r>
        <w:rPr>
          <w:rFonts w:ascii="Arial Narrow" w:hAnsi="Arial Narrow"/>
          <w:bCs/>
          <w:color w:val="auto"/>
          <w:sz w:val="22"/>
          <w:szCs w:val="22"/>
        </w:rPr>
        <w:t xml:space="preserve">OCR Level 2 </w:t>
      </w:r>
      <w:proofErr w:type="gramStart"/>
      <w:r>
        <w:rPr>
          <w:rFonts w:ascii="Arial Narrow" w:hAnsi="Arial Narrow"/>
          <w:bCs/>
          <w:color w:val="auto"/>
          <w:sz w:val="22"/>
          <w:szCs w:val="22"/>
        </w:rPr>
        <w:t>NVQ  for</w:t>
      </w:r>
      <w:proofErr w:type="gramEnd"/>
      <w:r>
        <w:rPr>
          <w:rFonts w:ascii="Arial Narrow" w:hAnsi="Arial Narrow"/>
          <w:bCs/>
          <w:color w:val="auto"/>
          <w:sz w:val="22"/>
          <w:szCs w:val="22"/>
        </w:rPr>
        <w:t xml:space="preserve"> IT </w:t>
      </w:r>
      <w:r w:rsidR="00E44E38" w:rsidRPr="00AD41B0">
        <w:rPr>
          <w:rFonts w:ascii="Arial Narrow" w:hAnsi="Arial Narrow"/>
          <w:bCs/>
          <w:color w:val="auto"/>
          <w:sz w:val="22"/>
          <w:szCs w:val="22"/>
        </w:rPr>
        <w:t>Users (</w:t>
      </w:r>
      <w:proofErr w:type="spellStart"/>
      <w:r w:rsidR="00E44E38" w:rsidRPr="00AD41B0">
        <w:rPr>
          <w:rFonts w:ascii="Arial Narrow" w:hAnsi="Arial Narrow"/>
          <w:bCs/>
          <w:color w:val="auto"/>
          <w:sz w:val="22"/>
          <w:szCs w:val="22"/>
        </w:rPr>
        <w:t>Mancat</w:t>
      </w:r>
      <w:proofErr w:type="spellEnd"/>
      <w:r w:rsidR="00E44E38" w:rsidRPr="00AD41B0">
        <w:rPr>
          <w:rFonts w:ascii="Arial Narrow" w:hAnsi="Arial Narrow"/>
          <w:bCs/>
          <w:color w:val="auto"/>
          <w:sz w:val="22"/>
          <w:szCs w:val="22"/>
        </w:rPr>
        <w:t xml:space="preserve"> College) </w:t>
      </w:r>
      <w:r w:rsidR="00503EBC">
        <w:rPr>
          <w:rFonts w:ascii="Arial Narrow" w:hAnsi="Arial Narrow"/>
          <w:bCs/>
          <w:color w:val="auto"/>
          <w:sz w:val="22"/>
          <w:szCs w:val="22"/>
        </w:rPr>
        <w:tab/>
      </w:r>
      <w:r w:rsidR="00503EBC">
        <w:rPr>
          <w:rFonts w:ascii="Arial Narrow" w:hAnsi="Arial Narrow"/>
          <w:bCs/>
          <w:color w:val="auto"/>
          <w:sz w:val="22"/>
          <w:szCs w:val="22"/>
        </w:rPr>
        <w:tab/>
      </w:r>
      <w:r w:rsidR="00503EBC">
        <w:rPr>
          <w:rFonts w:ascii="Arial Narrow" w:hAnsi="Arial Narrow"/>
          <w:bCs/>
          <w:color w:val="auto"/>
          <w:sz w:val="22"/>
          <w:szCs w:val="22"/>
        </w:rPr>
        <w:tab/>
      </w:r>
      <w:r w:rsidR="00503EBC">
        <w:rPr>
          <w:rFonts w:ascii="Arial Narrow" w:hAnsi="Arial Narrow"/>
          <w:bCs/>
          <w:color w:val="auto"/>
          <w:sz w:val="22"/>
          <w:szCs w:val="22"/>
        </w:rPr>
        <w:tab/>
      </w:r>
      <w:r w:rsidR="00503EBC">
        <w:rPr>
          <w:rFonts w:ascii="Arial Narrow" w:hAnsi="Arial Narrow"/>
          <w:bCs/>
          <w:color w:val="auto"/>
          <w:sz w:val="22"/>
          <w:szCs w:val="22"/>
        </w:rPr>
        <w:tab/>
        <w:t xml:space="preserve">             </w:t>
      </w:r>
      <w:r w:rsidR="00E700C8">
        <w:rPr>
          <w:rFonts w:ascii="Arial Narrow" w:hAnsi="Arial Narrow"/>
          <w:bCs/>
          <w:color w:val="auto"/>
          <w:sz w:val="22"/>
          <w:szCs w:val="22"/>
        </w:rPr>
        <w:t xml:space="preserve"> </w:t>
      </w:r>
      <w:r w:rsidR="00D31409">
        <w:rPr>
          <w:rFonts w:ascii="Arial Narrow" w:hAnsi="Arial Narrow"/>
          <w:bCs/>
          <w:color w:val="auto"/>
          <w:sz w:val="22"/>
          <w:szCs w:val="22"/>
        </w:rPr>
        <w:t xml:space="preserve"> </w:t>
      </w:r>
      <w:r w:rsidR="005869F6">
        <w:rPr>
          <w:rFonts w:ascii="Arial Narrow" w:hAnsi="Arial Narrow"/>
          <w:bCs/>
          <w:color w:val="auto"/>
          <w:sz w:val="22"/>
          <w:szCs w:val="22"/>
        </w:rPr>
        <w:t>2010</w:t>
      </w:r>
    </w:p>
    <w:p w14:paraId="321AB2FB" w14:textId="77777777" w:rsidR="00E44E38" w:rsidRPr="00AD41B0" w:rsidRDefault="00E44E38" w:rsidP="00FE3182">
      <w:pPr>
        <w:pStyle w:val="ListParagraph"/>
        <w:numPr>
          <w:ilvl w:val="0"/>
          <w:numId w:val="22"/>
        </w:numPr>
        <w:ind w:right="-2" w:hanging="294"/>
        <w:jc w:val="both"/>
        <w:outlineLvl w:val="0"/>
        <w:rPr>
          <w:rFonts w:ascii="Arial Narrow" w:hAnsi="Arial Narrow"/>
          <w:bCs/>
          <w:color w:val="auto"/>
          <w:sz w:val="22"/>
          <w:szCs w:val="22"/>
        </w:rPr>
      </w:pPr>
      <w:r w:rsidRPr="00AD41B0">
        <w:rPr>
          <w:rFonts w:ascii="Arial Narrow" w:hAnsi="Arial Narrow"/>
          <w:bCs/>
          <w:color w:val="auto"/>
          <w:sz w:val="22"/>
          <w:szCs w:val="22"/>
        </w:rPr>
        <w:t xml:space="preserve">MCP in Windows XP </w:t>
      </w:r>
      <w:proofErr w:type="gramStart"/>
      <w:r w:rsidRPr="00AD41B0">
        <w:rPr>
          <w:rFonts w:ascii="Arial Narrow" w:hAnsi="Arial Narrow"/>
          <w:bCs/>
          <w:color w:val="auto"/>
          <w:sz w:val="22"/>
          <w:szCs w:val="22"/>
        </w:rPr>
        <w:t xml:space="preserve">Professional  </w:t>
      </w:r>
      <w:r w:rsidR="003B7BCE" w:rsidRPr="00AD41B0">
        <w:rPr>
          <w:rFonts w:ascii="Arial Narrow" w:hAnsi="Arial Narrow"/>
          <w:bCs/>
          <w:color w:val="auto"/>
          <w:sz w:val="22"/>
          <w:szCs w:val="22"/>
        </w:rPr>
        <w:tab/>
      </w:r>
      <w:proofErr w:type="gramEnd"/>
      <w:r w:rsidR="003B7BCE"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="003B7BCE"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="003B7BCE"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="003B7BCE"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="00DE3233"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="00C95872">
        <w:rPr>
          <w:rFonts w:ascii="Arial Narrow" w:hAnsi="Arial Narrow"/>
          <w:bCs/>
          <w:color w:val="auto"/>
          <w:sz w:val="22"/>
          <w:szCs w:val="22"/>
        </w:rPr>
        <w:t xml:space="preserve">                          </w:t>
      </w:r>
      <w:r w:rsidR="00E700C8">
        <w:rPr>
          <w:rFonts w:ascii="Arial Narrow" w:hAnsi="Arial Narrow"/>
          <w:bCs/>
          <w:color w:val="auto"/>
          <w:sz w:val="22"/>
          <w:szCs w:val="22"/>
        </w:rPr>
        <w:t xml:space="preserve">  </w:t>
      </w:r>
      <w:r w:rsidR="00D31409">
        <w:rPr>
          <w:rFonts w:ascii="Arial Narrow" w:hAnsi="Arial Narrow"/>
          <w:bCs/>
          <w:color w:val="auto"/>
          <w:sz w:val="22"/>
          <w:szCs w:val="22"/>
        </w:rPr>
        <w:t xml:space="preserve"> </w:t>
      </w:r>
      <w:r w:rsidRPr="00AD41B0">
        <w:rPr>
          <w:rFonts w:ascii="Arial Narrow" w:hAnsi="Arial Narrow"/>
          <w:bCs/>
          <w:color w:val="auto"/>
          <w:sz w:val="22"/>
          <w:szCs w:val="22"/>
        </w:rPr>
        <w:t>2006</w:t>
      </w:r>
    </w:p>
    <w:p w14:paraId="4551030D" w14:textId="77777777" w:rsidR="00687BFC" w:rsidRDefault="0051368A" w:rsidP="00FE3182">
      <w:pPr>
        <w:pStyle w:val="ListParagraph"/>
        <w:numPr>
          <w:ilvl w:val="0"/>
          <w:numId w:val="22"/>
        </w:numPr>
        <w:ind w:right="-2" w:hanging="294"/>
        <w:jc w:val="both"/>
        <w:outlineLvl w:val="0"/>
        <w:rPr>
          <w:rFonts w:ascii="Arial Narrow" w:hAnsi="Arial Narrow"/>
          <w:bCs/>
          <w:color w:val="auto"/>
          <w:sz w:val="22"/>
          <w:szCs w:val="22"/>
        </w:rPr>
      </w:pPr>
      <w:r>
        <w:rPr>
          <w:rFonts w:ascii="Arial Narrow" w:hAnsi="Arial Narrow"/>
          <w:bCs/>
          <w:color w:val="auto"/>
          <w:sz w:val="22"/>
          <w:szCs w:val="22"/>
        </w:rPr>
        <w:t xml:space="preserve">Operating </w:t>
      </w:r>
      <w:r w:rsidR="00C55146">
        <w:rPr>
          <w:rFonts w:ascii="Arial Narrow" w:hAnsi="Arial Narrow"/>
          <w:bCs/>
          <w:color w:val="auto"/>
          <w:sz w:val="22"/>
          <w:szCs w:val="22"/>
        </w:rPr>
        <w:t>Information Technology</w:t>
      </w:r>
      <w:r>
        <w:rPr>
          <w:rFonts w:ascii="Arial Narrow" w:hAnsi="Arial Narrow"/>
          <w:bCs/>
          <w:color w:val="auto"/>
          <w:sz w:val="22"/>
          <w:szCs w:val="22"/>
        </w:rPr>
        <w:t xml:space="preserve"> Level 2 </w:t>
      </w:r>
      <w:proofErr w:type="gramStart"/>
      <w:r>
        <w:rPr>
          <w:rFonts w:ascii="Arial Narrow" w:hAnsi="Arial Narrow"/>
          <w:bCs/>
          <w:color w:val="auto"/>
          <w:sz w:val="22"/>
          <w:szCs w:val="22"/>
        </w:rPr>
        <w:t xml:space="preserve">NVQ </w:t>
      </w:r>
      <w:r w:rsidR="00C55146">
        <w:rPr>
          <w:rFonts w:ascii="Arial Narrow" w:hAnsi="Arial Narrow"/>
          <w:bCs/>
          <w:color w:val="auto"/>
          <w:sz w:val="22"/>
          <w:szCs w:val="22"/>
        </w:rPr>
        <w:t xml:space="preserve"> </w:t>
      </w:r>
      <w:r w:rsidR="00814AA9">
        <w:rPr>
          <w:rFonts w:ascii="Arial Narrow" w:hAnsi="Arial Narrow"/>
          <w:bCs/>
          <w:color w:val="auto"/>
          <w:sz w:val="22"/>
          <w:szCs w:val="22"/>
        </w:rPr>
        <w:t>(</w:t>
      </w:r>
      <w:proofErr w:type="gramEnd"/>
      <w:r w:rsidR="00814AA9">
        <w:rPr>
          <w:rFonts w:ascii="Arial Narrow" w:hAnsi="Arial Narrow"/>
          <w:bCs/>
          <w:color w:val="auto"/>
          <w:sz w:val="22"/>
          <w:szCs w:val="22"/>
        </w:rPr>
        <w:t xml:space="preserve">Openshaw </w:t>
      </w:r>
      <w:r w:rsidR="00E44E38" w:rsidRPr="00AD41B0">
        <w:rPr>
          <w:rFonts w:ascii="Arial Narrow" w:hAnsi="Arial Narrow"/>
          <w:bCs/>
          <w:color w:val="auto"/>
          <w:sz w:val="22"/>
          <w:szCs w:val="22"/>
        </w:rPr>
        <w:t>College</w:t>
      </w:r>
      <w:r w:rsidR="003B7BCE" w:rsidRPr="00AD41B0">
        <w:rPr>
          <w:rFonts w:ascii="Arial Narrow" w:hAnsi="Arial Narrow"/>
          <w:bCs/>
          <w:color w:val="auto"/>
          <w:sz w:val="22"/>
          <w:szCs w:val="22"/>
        </w:rPr>
        <w:t>)</w:t>
      </w:r>
      <w:r w:rsidR="00687BFC">
        <w:rPr>
          <w:rFonts w:ascii="Arial Narrow" w:hAnsi="Arial Narrow"/>
          <w:bCs/>
          <w:color w:val="auto"/>
          <w:sz w:val="22"/>
          <w:szCs w:val="22"/>
        </w:rPr>
        <w:t xml:space="preserve">                 </w:t>
      </w:r>
      <w:r w:rsidR="00814AA9">
        <w:rPr>
          <w:rFonts w:ascii="Arial Narrow" w:hAnsi="Arial Narrow"/>
          <w:bCs/>
          <w:color w:val="auto"/>
          <w:sz w:val="22"/>
          <w:szCs w:val="22"/>
        </w:rPr>
        <w:t xml:space="preserve">                           </w:t>
      </w:r>
      <w:r w:rsidR="00E700C8">
        <w:rPr>
          <w:rFonts w:ascii="Arial Narrow" w:hAnsi="Arial Narrow"/>
          <w:bCs/>
          <w:color w:val="auto"/>
          <w:sz w:val="22"/>
          <w:szCs w:val="22"/>
        </w:rPr>
        <w:t xml:space="preserve">   </w:t>
      </w:r>
      <w:r w:rsidR="00D31409">
        <w:rPr>
          <w:rFonts w:ascii="Arial Narrow" w:hAnsi="Arial Narrow"/>
          <w:bCs/>
          <w:color w:val="auto"/>
          <w:sz w:val="22"/>
          <w:szCs w:val="22"/>
        </w:rPr>
        <w:t xml:space="preserve">  </w:t>
      </w:r>
      <w:r w:rsidR="00687BFC">
        <w:rPr>
          <w:rFonts w:ascii="Arial Narrow" w:hAnsi="Arial Narrow"/>
          <w:bCs/>
          <w:color w:val="auto"/>
          <w:sz w:val="22"/>
          <w:szCs w:val="22"/>
        </w:rPr>
        <w:t>2001</w:t>
      </w:r>
    </w:p>
    <w:p w14:paraId="4FEEE895" w14:textId="77777777" w:rsidR="00687BFC" w:rsidRDefault="00687BFC" w:rsidP="00687BFC">
      <w:pPr>
        <w:pStyle w:val="ListParagraph"/>
        <w:numPr>
          <w:ilvl w:val="0"/>
          <w:numId w:val="22"/>
        </w:numPr>
        <w:ind w:right="-2" w:hanging="294"/>
        <w:jc w:val="both"/>
        <w:outlineLvl w:val="0"/>
        <w:rPr>
          <w:rFonts w:ascii="Arial Narrow" w:hAnsi="Arial Narrow"/>
          <w:bCs/>
          <w:color w:val="auto"/>
          <w:sz w:val="22"/>
          <w:szCs w:val="22"/>
        </w:rPr>
      </w:pPr>
      <w:r>
        <w:rPr>
          <w:rFonts w:ascii="Arial Narrow" w:hAnsi="Arial Narrow"/>
          <w:bCs/>
          <w:color w:val="auto"/>
          <w:sz w:val="22"/>
          <w:szCs w:val="22"/>
        </w:rPr>
        <w:t>Dip</w:t>
      </w:r>
      <w:r w:rsidR="001B35B1">
        <w:rPr>
          <w:rFonts w:ascii="Arial Narrow" w:hAnsi="Arial Narrow"/>
          <w:bCs/>
          <w:color w:val="auto"/>
          <w:sz w:val="22"/>
          <w:szCs w:val="22"/>
        </w:rPr>
        <w:t>l</w:t>
      </w:r>
      <w:r>
        <w:rPr>
          <w:rFonts w:ascii="Arial Narrow" w:hAnsi="Arial Narrow"/>
          <w:bCs/>
          <w:color w:val="auto"/>
          <w:sz w:val="22"/>
          <w:szCs w:val="22"/>
        </w:rPr>
        <w:t xml:space="preserve">oma in </w:t>
      </w:r>
      <w:proofErr w:type="gramStart"/>
      <w:r>
        <w:rPr>
          <w:rFonts w:ascii="Arial Narrow" w:hAnsi="Arial Narrow"/>
          <w:bCs/>
          <w:color w:val="auto"/>
          <w:sz w:val="22"/>
          <w:szCs w:val="22"/>
        </w:rPr>
        <w:t>Networks :</w:t>
      </w:r>
      <w:proofErr w:type="gramEnd"/>
      <w:r>
        <w:rPr>
          <w:rFonts w:ascii="Arial Narrow" w:hAnsi="Arial Narrow"/>
          <w:bCs/>
          <w:color w:val="auto"/>
          <w:sz w:val="22"/>
          <w:szCs w:val="22"/>
        </w:rPr>
        <w:t xml:space="preserve"> Ci</w:t>
      </w:r>
      <w:r w:rsidR="00814AA9">
        <w:rPr>
          <w:rFonts w:ascii="Arial Narrow" w:hAnsi="Arial Narrow"/>
          <w:bCs/>
          <w:color w:val="auto"/>
          <w:sz w:val="22"/>
          <w:szCs w:val="22"/>
        </w:rPr>
        <w:t xml:space="preserve">ty &amp; Guilds Certificate  (Openshaw </w:t>
      </w:r>
      <w:r>
        <w:rPr>
          <w:rFonts w:ascii="Arial Narrow" w:hAnsi="Arial Narrow"/>
          <w:bCs/>
          <w:color w:val="auto"/>
          <w:sz w:val="22"/>
          <w:szCs w:val="22"/>
        </w:rPr>
        <w:t xml:space="preserve">College)                   </w:t>
      </w:r>
      <w:r w:rsidR="00814AA9">
        <w:rPr>
          <w:rFonts w:ascii="Arial Narrow" w:hAnsi="Arial Narrow"/>
          <w:bCs/>
          <w:color w:val="auto"/>
          <w:sz w:val="22"/>
          <w:szCs w:val="22"/>
        </w:rPr>
        <w:t xml:space="preserve">                          </w:t>
      </w:r>
      <w:r w:rsidR="007C2495">
        <w:rPr>
          <w:rFonts w:ascii="Arial Narrow" w:hAnsi="Arial Narrow"/>
          <w:bCs/>
          <w:color w:val="auto"/>
          <w:sz w:val="22"/>
          <w:szCs w:val="22"/>
        </w:rPr>
        <w:t xml:space="preserve">    </w:t>
      </w:r>
      <w:r w:rsidR="00D31409">
        <w:rPr>
          <w:rFonts w:ascii="Arial Narrow" w:hAnsi="Arial Narrow"/>
          <w:bCs/>
          <w:color w:val="auto"/>
          <w:sz w:val="22"/>
          <w:szCs w:val="22"/>
        </w:rPr>
        <w:t xml:space="preserve"> </w:t>
      </w:r>
      <w:r>
        <w:rPr>
          <w:rFonts w:ascii="Arial Narrow" w:hAnsi="Arial Narrow"/>
          <w:bCs/>
          <w:color w:val="auto"/>
          <w:sz w:val="22"/>
          <w:szCs w:val="22"/>
        </w:rPr>
        <w:t>2001</w:t>
      </w:r>
    </w:p>
    <w:p w14:paraId="1B5D7452" w14:textId="77777777" w:rsidR="00687BFC" w:rsidRPr="00AD41B0" w:rsidRDefault="00687BFC" w:rsidP="00687BFC">
      <w:pPr>
        <w:pStyle w:val="ListParagraph"/>
        <w:numPr>
          <w:ilvl w:val="0"/>
          <w:numId w:val="22"/>
        </w:numPr>
        <w:ind w:right="-2" w:hanging="294"/>
        <w:jc w:val="both"/>
        <w:outlineLvl w:val="0"/>
        <w:rPr>
          <w:rFonts w:ascii="Arial Narrow" w:hAnsi="Arial Narrow"/>
          <w:bCs/>
          <w:color w:val="auto"/>
          <w:sz w:val="22"/>
          <w:szCs w:val="22"/>
        </w:rPr>
      </w:pPr>
      <w:r w:rsidRPr="00AD41B0">
        <w:rPr>
          <w:rFonts w:ascii="Arial Narrow" w:hAnsi="Arial Narrow"/>
          <w:bCs/>
          <w:color w:val="auto"/>
          <w:sz w:val="22"/>
          <w:szCs w:val="22"/>
        </w:rPr>
        <w:t xml:space="preserve">MCP in NT Workstation </w:t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="00D31409">
        <w:rPr>
          <w:rFonts w:ascii="Arial Narrow" w:hAnsi="Arial Narrow"/>
          <w:bCs/>
          <w:color w:val="auto"/>
          <w:sz w:val="22"/>
          <w:szCs w:val="22"/>
        </w:rPr>
        <w:t xml:space="preserve"> </w:t>
      </w:r>
      <w:r w:rsidRPr="00AD41B0">
        <w:rPr>
          <w:rFonts w:ascii="Arial Narrow" w:hAnsi="Arial Narrow"/>
          <w:bCs/>
          <w:color w:val="auto"/>
          <w:sz w:val="22"/>
          <w:szCs w:val="22"/>
        </w:rPr>
        <w:t>2000</w:t>
      </w:r>
    </w:p>
    <w:p w14:paraId="6B443F9C" w14:textId="77777777" w:rsidR="00687BFC" w:rsidRPr="00AD41B0" w:rsidRDefault="00687BFC" w:rsidP="00687BFC">
      <w:pPr>
        <w:pStyle w:val="ListParagraph"/>
        <w:numPr>
          <w:ilvl w:val="0"/>
          <w:numId w:val="22"/>
        </w:numPr>
        <w:ind w:right="-2" w:hanging="294"/>
        <w:jc w:val="both"/>
        <w:outlineLvl w:val="0"/>
        <w:rPr>
          <w:rFonts w:ascii="Arial Narrow" w:hAnsi="Arial Narrow"/>
          <w:bCs/>
          <w:color w:val="auto"/>
          <w:sz w:val="22"/>
          <w:szCs w:val="22"/>
        </w:rPr>
      </w:pPr>
      <w:r w:rsidRPr="00AD41B0">
        <w:rPr>
          <w:rFonts w:ascii="Arial Narrow" w:hAnsi="Arial Narrow"/>
          <w:bCs/>
          <w:color w:val="auto"/>
          <w:sz w:val="22"/>
          <w:szCs w:val="22"/>
        </w:rPr>
        <w:t xml:space="preserve">MCP in NT Server 4.0 </w:t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="00D31409">
        <w:rPr>
          <w:rFonts w:ascii="Arial Narrow" w:hAnsi="Arial Narrow"/>
          <w:bCs/>
          <w:color w:val="auto"/>
          <w:sz w:val="22"/>
          <w:szCs w:val="22"/>
        </w:rPr>
        <w:t xml:space="preserve"> </w:t>
      </w:r>
      <w:r w:rsidRPr="00AD41B0">
        <w:rPr>
          <w:rFonts w:ascii="Arial Narrow" w:hAnsi="Arial Narrow"/>
          <w:bCs/>
          <w:color w:val="auto"/>
          <w:sz w:val="22"/>
          <w:szCs w:val="22"/>
        </w:rPr>
        <w:t>2000</w:t>
      </w:r>
    </w:p>
    <w:p w14:paraId="34492B00" w14:textId="77777777" w:rsidR="00687BFC" w:rsidRPr="00AD41B0" w:rsidRDefault="00687BFC" w:rsidP="00687BFC">
      <w:pPr>
        <w:pStyle w:val="ListParagraph"/>
        <w:numPr>
          <w:ilvl w:val="0"/>
          <w:numId w:val="22"/>
        </w:numPr>
        <w:ind w:right="-2" w:hanging="294"/>
        <w:jc w:val="both"/>
        <w:outlineLvl w:val="0"/>
        <w:rPr>
          <w:rFonts w:ascii="Arial Narrow" w:hAnsi="Arial Narrow"/>
          <w:bCs/>
          <w:color w:val="auto"/>
          <w:sz w:val="22"/>
          <w:szCs w:val="22"/>
        </w:rPr>
      </w:pPr>
      <w:r w:rsidRPr="00AD41B0">
        <w:rPr>
          <w:rFonts w:ascii="Arial Narrow" w:hAnsi="Arial Narrow"/>
          <w:bCs/>
          <w:color w:val="auto"/>
          <w:sz w:val="22"/>
          <w:szCs w:val="22"/>
        </w:rPr>
        <w:t xml:space="preserve">MCP in NT Server 4.0 Enterprise </w:t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Pr="00AD41B0">
        <w:rPr>
          <w:rFonts w:ascii="Arial Narrow" w:hAnsi="Arial Narrow"/>
          <w:bCs/>
          <w:color w:val="auto"/>
          <w:sz w:val="22"/>
          <w:szCs w:val="22"/>
        </w:rPr>
        <w:tab/>
      </w:r>
      <w:r w:rsidR="00D31409">
        <w:rPr>
          <w:rFonts w:ascii="Arial Narrow" w:hAnsi="Arial Narrow"/>
          <w:bCs/>
          <w:color w:val="auto"/>
          <w:sz w:val="22"/>
          <w:szCs w:val="22"/>
        </w:rPr>
        <w:t xml:space="preserve"> </w:t>
      </w:r>
      <w:r w:rsidRPr="00AD41B0">
        <w:rPr>
          <w:rFonts w:ascii="Arial Narrow" w:hAnsi="Arial Narrow"/>
          <w:bCs/>
          <w:color w:val="auto"/>
          <w:sz w:val="22"/>
          <w:szCs w:val="22"/>
        </w:rPr>
        <w:t>2000</w:t>
      </w:r>
    </w:p>
    <w:p w14:paraId="7603650E" w14:textId="77777777" w:rsidR="00687BFC" w:rsidRPr="003C79FA" w:rsidRDefault="00687BFC" w:rsidP="00687BFC">
      <w:pPr>
        <w:ind w:right="-2"/>
        <w:jc w:val="both"/>
        <w:outlineLvl w:val="0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 xml:space="preserve">       </w:t>
      </w:r>
      <w:r w:rsidR="005127EE">
        <w:rPr>
          <w:rFonts w:ascii="Arial Narrow" w:hAnsi="Arial Narrow"/>
          <w:bCs/>
          <w:sz w:val="22"/>
          <w:szCs w:val="22"/>
        </w:rPr>
        <w:t xml:space="preserve"> </w:t>
      </w:r>
      <w:r>
        <w:rPr>
          <w:rFonts w:ascii="Arial Narrow" w:hAnsi="Arial Narrow"/>
          <w:bCs/>
          <w:sz w:val="22"/>
          <w:szCs w:val="22"/>
        </w:rPr>
        <w:t xml:space="preserve">●    </w:t>
      </w:r>
      <w:r w:rsidRPr="001972B0">
        <w:rPr>
          <w:rFonts w:ascii="Arial Narrow" w:hAnsi="Arial Narrow"/>
          <w:bCs/>
          <w:sz w:val="22"/>
          <w:szCs w:val="22"/>
        </w:rPr>
        <w:t>NCFE Certificates</w:t>
      </w:r>
      <w:r>
        <w:rPr>
          <w:rFonts w:ascii="Arial Narrow" w:hAnsi="Arial Narrow"/>
          <w:bCs/>
          <w:sz w:val="22"/>
          <w:szCs w:val="22"/>
        </w:rPr>
        <w:t xml:space="preserve"> in </w:t>
      </w:r>
      <w:r w:rsidR="00DF5302">
        <w:rPr>
          <w:rFonts w:ascii="Arial Narrow" w:hAnsi="Arial Narrow"/>
          <w:bCs/>
          <w:sz w:val="22"/>
          <w:szCs w:val="22"/>
        </w:rPr>
        <w:t>Telematics</w:t>
      </w:r>
      <w:r>
        <w:rPr>
          <w:rFonts w:ascii="Arial Narrow" w:hAnsi="Arial Narrow"/>
          <w:bCs/>
          <w:sz w:val="22"/>
          <w:szCs w:val="22"/>
        </w:rPr>
        <w:t xml:space="preserve"> </w:t>
      </w:r>
      <w:r w:rsidR="00270CB7">
        <w:rPr>
          <w:rFonts w:ascii="Arial Narrow" w:hAnsi="Arial Narrow"/>
          <w:bCs/>
          <w:sz w:val="22"/>
          <w:szCs w:val="22"/>
        </w:rPr>
        <w:t>(Openshaw College)</w:t>
      </w:r>
      <w:r w:rsidR="00270CB7">
        <w:rPr>
          <w:rFonts w:ascii="Arial Narrow" w:hAnsi="Arial Narrow"/>
          <w:bCs/>
          <w:sz w:val="22"/>
          <w:szCs w:val="22"/>
        </w:rPr>
        <w:tab/>
      </w:r>
      <w:r w:rsidR="00270CB7">
        <w:rPr>
          <w:rFonts w:ascii="Arial Narrow" w:hAnsi="Arial Narrow"/>
          <w:bCs/>
          <w:sz w:val="22"/>
          <w:szCs w:val="22"/>
        </w:rPr>
        <w:tab/>
      </w:r>
      <w:r w:rsidR="00270CB7">
        <w:rPr>
          <w:rFonts w:ascii="Arial Narrow" w:hAnsi="Arial Narrow"/>
          <w:bCs/>
          <w:sz w:val="22"/>
          <w:szCs w:val="22"/>
        </w:rPr>
        <w:tab/>
      </w:r>
      <w:r w:rsidR="00270CB7">
        <w:rPr>
          <w:rFonts w:ascii="Arial Narrow" w:hAnsi="Arial Narrow"/>
          <w:bCs/>
          <w:sz w:val="22"/>
          <w:szCs w:val="22"/>
        </w:rPr>
        <w:tab/>
      </w:r>
      <w:r w:rsidR="00270CB7">
        <w:rPr>
          <w:rFonts w:ascii="Arial Narrow" w:hAnsi="Arial Narrow"/>
          <w:bCs/>
          <w:sz w:val="22"/>
          <w:szCs w:val="22"/>
        </w:rPr>
        <w:tab/>
      </w:r>
      <w:r w:rsidR="00270CB7">
        <w:rPr>
          <w:rFonts w:ascii="Arial Narrow" w:hAnsi="Arial Narrow"/>
          <w:bCs/>
          <w:sz w:val="22"/>
          <w:szCs w:val="22"/>
        </w:rPr>
        <w:tab/>
      </w:r>
      <w:r w:rsidR="00D31409">
        <w:rPr>
          <w:rFonts w:ascii="Arial Narrow" w:hAnsi="Arial Narrow"/>
          <w:bCs/>
          <w:sz w:val="22"/>
          <w:szCs w:val="22"/>
        </w:rPr>
        <w:t xml:space="preserve"> </w:t>
      </w:r>
      <w:r w:rsidR="00270CB7">
        <w:rPr>
          <w:rFonts w:ascii="Arial Narrow" w:hAnsi="Arial Narrow"/>
          <w:bCs/>
          <w:sz w:val="22"/>
          <w:szCs w:val="22"/>
        </w:rPr>
        <w:t>1999</w:t>
      </w:r>
      <w:r w:rsidR="00270CB7">
        <w:rPr>
          <w:rFonts w:ascii="Arial Narrow" w:hAnsi="Arial Narrow"/>
          <w:bCs/>
          <w:sz w:val="22"/>
          <w:szCs w:val="22"/>
        </w:rPr>
        <w:tab/>
        <w:t xml:space="preserve">             </w:t>
      </w:r>
    </w:p>
    <w:p w14:paraId="7B48C3EB" w14:textId="77777777" w:rsidR="00207242" w:rsidRPr="003C79FA" w:rsidRDefault="00226DF2" w:rsidP="0006238F">
      <w:pPr>
        <w:pBdr>
          <w:bottom w:val="single" w:sz="4" w:space="1" w:color="auto"/>
        </w:pBdr>
        <w:autoSpaceDE w:val="0"/>
        <w:autoSpaceDN w:val="0"/>
        <w:adjustRightInd w:val="0"/>
        <w:ind w:right="0"/>
        <w:jc w:val="both"/>
        <w:rPr>
          <w:rFonts w:ascii="Arial Narrow" w:hAnsi="Arial Narrow"/>
          <w:b/>
          <w:bCs/>
          <w:color w:val="1F497D"/>
          <w:sz w:val="22"/>
          <w:szCs w:val="22"/>
        </w:rPr>
      </w:pPr>
      <w:r w:rsidRPr="003C79FA">
        <w:rPr>
          <w:rFonts w:ascii="Arial Narrow" w:hAnsi="Arial Narrow"/>
          <w:b/>
          <w:bCs/>
          <w:color w:val="1F497D"/>
          <w:sz w:val="22"/>
          <w:szCs w:val="22"/>
        </w:rPr>
        <w:t>CAREER HISTORY</w:t>
      </w:r>
    </w:p>
    <w:p w14:paraId="3190F5B3" w14:textId="77777777" w:rsidR="00CB6833" w:rsidRDefault="00CB6833" w:rsidP="00D4344F">
      <w:pPr>
        <w:ind w:right="-2"/>
        <w:jc w:val="both"/>
        <w:outlineLvl w:val="0"/>
        <w:rPr>
          <w:rFonts w:ascii="Arial Narrow" w:hAnsi="Arial Narrow"/>
          <w:b/>
          <w:bCs/>
          <w:sz w:val="22"/>
          <w:szCs w:val="22"/>
        </w:rPr>
      </w:pPr>
    </w:p>
    <w:p w14:paraId="63E2A242" w14:textId="7826E9C5" w:rsidR="00CF5D63" w:rsidRPr="00CF5D63" w:rsidRDefault="00CF5D63" w:rsidP="00CF5D63">
      <w:pPr>
        <w:ind w:right="0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IT Services Desk Analyst</w:t>
      </w:r>
      <w:r w:rsidR="00483A13">
        <w:rPr>
          <w:rFonts w:ascii="Arial Narrow" w:hAnsi="Arial Narrow"/>
          <w:b/>
          <w:bCs/>
          <w:sz w:val="22"/>
          <w:szCs w:val="22"/>
        </w:rPr>
        <w:t>,</w:t>
      </w:r>
      <w:r>
        <w:rPr>
          <w:rFonts w:ascii="Arial Narrow" w:hAnsi="Arial Narrow"/>
          <w:b/>
          <w:bCs/>
          <w:sz w:val="22"/>
          <w:szCs w:val="22"/>
        </w:rPr>
        <w:t xml:space="preserve"> </w:t>
      </w:r>
      <w:r>
        <w:fldChar w:fldCharType="begin"/>
      </w:r>
      <w:r>
        <w:instrText xml:space="preserve"> HYPERLINK "https://www.google.com/url?sa=t&amp;rct=j&amp;q=&amp;esrc=s&amp;source=web&amp;cd=1&amp;cad=rja&amp;uact=8&amp;ved=2ahUKEwjH29jZl9rjAhWJXsAKHcXpCmEQFjAAegQIBxAD&amp;url=http%3A%2F%2Fwww.emrgroup.com%2F&amp;usg=AOvVaw0Lg_FYN-4g341zkqRDzcdu" </w:instrText>
      </w:r>
      <w:r>
        <w:fldChar w:fldCharType="separate"/>
      </w:r>
      <w:r w:rsidR="00187071" w:rsidRPr="00187071">
        <w:t xml:space="preserve"> </w:t>
      </w:r>
      <w:r w:rsidR="00187071" w:rsidRPr="00187071">
        <w:rPr>
          <w:rFonts w:ascii="Arial Narrow" w:hAnsi="Arial Narrow"/>
          <w:b/>
          <w:bCs/>
          <w:sz w:val="22"/>
          <w:szCs w:val="22"/>
        </w:rPr>
        <w:t>European Metal Recycling Ltd</w:t>
      </w:r>
      <w:r w:rsidR="000968BB">
        <w:rPr>
          <w:rFonts w:ascii="Arial Narrow" w:hAnsi="Arial Narrow"/>
          <w:b/>
          <w:bCs/>
          <w:sz w:val="22"/>
          <w:szCs w:val="22"/>
        </w:rPr>
        <w:t xml:space="preserve">                               </w:t>
      </w:r>
      <w:r w:rsidR="00C959E8">
        <w:rPr>
          <w:rFonts w:ascii="Arial Narrow" w:hAnsi="Arial Narrow"/>
          <w:b/>
          <w:bCs/>
          <w:sz w:val="22"/>
          <w:szCs w:val="22"/>
        </w:rPr>
        <w:t xml:space="preserve">                            </w:t>
      </w:r>
      <w:r w:rsidR="00D269AD">
        <w:rPr>
          <w:rFonts w:ascii="Arial Narrow" w:hAnsi="Arial Narrow"/>
          <w:b/>
          <w:bCs/>
          <w:sz w:val="22"/>
          <w:szCs w:val="22"/>
        </w:rPr>
        <w:t xml:space="preserve">  </w:t>
      </w:r>
      <w:r w:rsidR="00221776">
        <w:rPr>
          <w:rFonts w:ascii="Arial Narrow" w:hAnsi="Arial Narrow"/>
          <w:b/>
          <w:bCs/>
          <w:sz w:val="22"/>
          <w:szCs w:val="22"/>
        </w:rPr>
        <w:t xml:space="preserve"> </w:t>
      </w:r>
      <w:r w:rsidR="00D47AEF">
        <w:rPr>
          <w:rFonts w:ascii="Arial Narrow" w:hAnsi="Arial Narrow"/>
          <w:b/>
          <w:bCs/>
          <w:sz w:val="22"/>
          <w:szCs w:val="22"/>
        </w:rPr>
        <w:t xml:space="preserve">  </w:t>
      </w:r>
      <w:r w:rsidR="000968BB" w:rsidRPr="000968BB">
        <w:rPr>
          <w:rFonts w:ascii="Arial Narrow" w:hAnsi="Arial Narrow"/>
          <w:b/>
          <w:bCs/>
          <w:sz w:val="22"/>
          <w:szCs w:val="22"/>
        </w:rPr>
        <w:t>201</w:t>
      </w:r>
      <w:r w:rsidR="004968EE">
        <w:rPr>
          <w:rFonts w:ascii="Arial Narrow" w:hAnsi="Arial Narrow"/>
          <w:b/>
          <w:bCs/>
          <w:sz w:val="22"/>
          <w:szCs w:val="22"/>
        </w:rPr>
        <w:t>6</w:t>
      </w:r>
      <w:r w:rsidR="000968BB" w:rsidRPr="000968BB">
        <w:rPr>
          <w:rFonts w:ascii="Arial Narrow" w:hAnsi="Arial Narrow"/>
          <w:b/>
          <w:bCs/>
          <w:sz w:val="22"/>
          <w:szCs w:val="22"/>
        </w:rPr>
        <w:t>-</w:t>
      </w:r>
      <w:r w:rsidR="00D47AEF">
        <w:rPr>
          <w:rFonts w:ascii="Arial Narrow" w:hAnsi="Arial Narrow"/>
          <w:b/>
          <w:bCs/>
          <w:sz w:val="22"/>
          <w:szCs w:val="22"/>
        </w:rPr>
        <w:t>2019</w:t>
      </w:r>
    </w:p>
    <w:p w14:paraId="36757A21" w14:textId="02877BB2" w:rsidR="00483A13" w:rsidRPr="00D60D5F" w:rsidRDefault="00CF5D63" w:rsidP="00483A13">
      <w:pPr>
        <w:ind w:right="-2"/>
        <w:jc w:val="both"/>
        <w:outlineLvl w:val="0"/>
        <w:rPr>
          <w:rFonts w:ascii="Arial Narrow" w:hAnsi="Arial Narrow"/>
          <w:b/>
          <w:bCs/>
          <w:sz w:val="22"/>
          <w:szCs w:val="22"/>
        </w:rPr>
      </w:pPr>
      <w:r>
        <w:fldChar w:fldCharType="end"/>
      </w:r>
      <w:r w:rsidR="00483A13" w:rsidRPr="00AD41B0">
        <w:rPr>
          <w:rFonts w:ascii="Arial Narrow" w:hAnsi="Arial Narrow"/>
          <w:b/>
          <w:bCs/>
          <w:i/>
          <w:sz w:val="22"/>
          <w:szCs w:val="22"/>
        </w:rPr>
        <w:t>Responsibilities</w:t>
      </w:r>
    </w:p>
    <w:p w14:paraId="53DB1309" w14:textId="4CD2C96F" w:rsidR="00483A13" w:rsidRDefault="00483A13" w:rsidP="00483A13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 xml:space="preserve">        </w:t>
      </w:r>
      <w:r w:rsidR="00AE3279">
        <w:rPr>
          <w:rFonts w:ascii="Arial Narrow" w:hAnsi="Arial Narrow"/>
          <w:b/>
          <w:bCs/>
          <w:sz w:val="22"/>
          <w:szCs w:val="22"/>
        </w:rPr>
        <w:t xml:space="preserve"> </w:t>
      </w:r>
      <w:proofErr w:type="gramStart"/>
      <w:r>
        <w:rPr>
          <w:rFonts w:ascii="Arial Narrow" w:hAnsi="Arial Narrow"/>
          <w:b/>
          <w:bCs/>
          <w:sz w:val="22"/>
          <w:szCs w:val="22"/>
        </w:rPr>
        <w:t>●</w:t>
      </w:r>
      <w:r w:rsidR="00E46773">
        <w:rPr>
          <w:rFonts w:ascii="Arial Narrow" w:hAnsi="Arial Narrow"/>
          <w:b/>
          <w:bCs/>
          <w:sz w:val="22"/>
          <w:szCs w:val="22"/>
        </w:rPr>
        <w:t xml:space="preserve">  </w:t>
      </w:r>
      <w:r>
        <w:rPr>
          <w:rFonts w:ascii="Arial Narrow" w:hAnsi="Arial Narrow"/>
          <w:sz w:val="22"/>
          <w:szCs w:val="22"/>
        </w:rPr>
        <w:t>Provided</w:t>
      </w:r>
      <w:proofErr w:type="gramEnd"/>
      <w:r>
        <w:rPr>
          <w:rFonts w:ascii="Arial Narrow" w:hAnsi="Arial Narrow"/>
          <w:sz w:val="22"/>
          <w:szCs w:val="22"/>
        </w:rPr>
        <w:t xml:space="preserve"> </w:t>
      </w:r>
      <w:r w:rsidRPr="00142DC1">
        <w:rPr>
          <w:rFonts w:ascii="Arial Narrow" w:hAnsi="Arial Narrow"/>
          <w:sz w:val="22"/>
          <w:szCs w:val="22"/>
        </w:rPr>
        <w:t xml:space="preserve">first and second </w:t>
      </w:r>
      <w:r>
        <w:rPr>
          <w:rFonts w:ascii="Arial Narrow" w:hAnsi="Arial Narrow"/>
          <w:sz w:val="22"/>
          <w:szCs w:val="22"/>
        </w:rPr>
        <w:t xml:space="preserve">line </w:t>
      </w:r>
      <w:r w:rsidRPr="00AD41B0">
        <w:rPr>
          <w:rFonts w:ascii="Arial Narrow" w:hAnsi="Arial Narrow"/>
          <w:sz w:val="22"/>
          <w:szCs w:val="22"/>
        </w:rPr>
        <w:t>support for</w:t>
      </w:r>
      <w:r>
        <w:rPr>
          <w:rFonts w:ascii="Arial Narrow" w:hAnsi="Arial Narrow"/>
          <w:sz w:val="22"/>
          <w:szCs w:val="22"/>
        </w:rPr>
        <w:t xml:space="preserve"> all PC, </w:t>
      </w:r>
      <w:proofErr w:type="spellStart"/>
      <w:r>
        <w:rPr>
          <w:rFonts w:ascii="Arial Narrow" w:hAnsi="Arial Narrow"/>
          <w:sz w:val="22"/>
          <w:szCs w:val="22"/>
        </w:rPr>
        <w:t>Laptops,</w:t>
      </w:r>
      <w:r w:rsidR="00D269AD">
        <w:rPr>
          <w:rFonts w:ascii="Arial Narrow" w:hAnsi="Arial Narrow"/>
          <w:sz w:val="22"/>
          <w:szCs w:val="22"/>
        </w:rPr>
        <w:t>Thin</w:t>
      </w:r>
      <w:proofErr w:type="spellEnd"/>
      <w:r w:rsidR="00D269A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B0C91" w:rsidRPr="000B0C91">
        <w:rPr>
          <w:rFonts w:ascii="Arial Narrow" w:hAnsi="Arial Narrow"/>
          <w:sz w:val="22"/>
          <w:szCs w:val="22"/>
        </w:rPr>
        <w:t>client</w:t>
      </w:r>
      <w:r w:rsidR="004968EE">
        <w:rPr>
          <w:rFonts w:ascii="Arial Narrow" w:hAnsi="Arial Narrow"/>
          <w:sz w:val="22"/>
          <w:szCs w:val="22"/>
        </w:rPr>
        <w:t>,Printers</w:t>
      </w:r>
      <w:proofErr w:type="spellEnd"/>
      <w:r w:rsidR="00D269AD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>Hardware</w:t>
      </w:r>
      <w:r w:rsidR="00D269AD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 xml:space="preserve">and Software </w:t>
      </w:r>
    </w:p>
    <w:p w14:paraId="533A9A76" w14:textId="2ED03D4A" w:rsidR="00D269AD" w:rsidRDefault="00483A13" w:rsidP="00483A13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</w:t>
      </w:r>
      <w:r w:rsidR="000A3258">
        <w:rPr>
          <w:rFonts w:ascii="Arial Narrow" w:hAnsi="Arial Narrow"/>
          <w:sz w:val="22"/>
          <w:szCs w:val="22"/>
        </w:rPr>
        <w:t xml:space="preserve">    </w:t>
      </w:r>
      <w:r w:rsidR="00B82936">
        <w:rPr>
          <w:rFonts w:ascii="Arial Narrow" w:hAnsi="Arial Narrow"/>
          <w:sz w:val="22"/>
          <w:szCs w:val="22"/>
        </w:rPr>
        <w:t xml:space="preserve">Technical </w:t>
      </w:r>
      <w:r w:rsidR="000A3258" w:rsidRPr="000A3258">
        <w:rPr>
          <w:rFonts w:ascii="Arial Narrow" w:hAnsi="Arial Narrow"/>
          <w:sz w:val="22"/>
          <w:szCs w:val="22"/>
        </w:rPr>
        <w:t>Issues.</w:t>
      </w:r>
    </w:p>
    <w:p w14:paraId="16763250" w14:textId="22843529" w:rsidR="00483A13" w:rsidRDefault="00E46773" w:rsidP="00483A13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</w:t>
      </w:r>
      <w:proofErr w:type="gramStart"/>
      <w:r w:rsidR="00483A13">
        <w:rPr>
          <w:rFonts w:ascii="Arial Narrow" w:hAnsi="Arial Narrow"/>
          <w:sz w:val="22"/>
          <w:szCs w:val="22"/>
        </w:rPr>
        <w:t xml:space="preserve">●  </w:t>
      </w:r>
      <w:r w:rsidR="00B82936" w:rsidRPr="00B82936">
        <w:rPr>
          <w:rFonts w:ascii="Arial Narrow" w:hAnsi="Arial Narrow"/>
          <w:sz w:val="22"/>
          <w:szCs w:val="22"/>
        </w:rPr>
        <w:t>Configuration</w:t>
      </w:r>
      <w:proofErr w:type="gramEnd"/>
      <w:r w:rsidR="00B82936" w:rsidRPr="00B82936">
        <w:rPr>
          <w:rFonts w:ascii="Arial Narrow" w:hAnsi="Arial Narrow"/>
          <w:sz w:val="22"/>
          <w:szCs w:val="22"/>
        </w:rPr>
        <w:t xml:space="preserve"> and builds of end user PC's/</w:t>
      </w:r>
      <w:proofErr w:type="spellStart"/>
      <w:r w:rsidR="00B82936" w:rsidRPr="00B82936">
        <w:rPr>
          <w:rFonts w:ascii="Arial Narrow" w:hAnsi="Arial Narrow"/>
          <w:sz w:val="22"/>
          <w:szCs w:val="22"/>
        </w:rPr>
        <w:t>Laptops</w:t>
      </w:r>
      <w:r w:rsidR="00A42128">
        <w:rPr>
          <w:rFonts w:ascii="Arial Narrow" w:hAnsi="Arial Narrow"/>
          <w:sz w:val="22"/>
          <w:szCs w:val="22"/>
        </w:rPr>
        <w:t>,</w:t>
      </w:r>
      <w:r w:rsidR="004E1EF8">
        <w:rPr>
          <w:rFonts w:ascii="Arial Narrow" w:hAnsi="Arial Narrow"/>
          <w:sz w:val="22"/>
          <w:szCs w:val="22"/>
        </w:rPr>
        <w:t>Thin</w:t>
      </w:r>
      <w:proofErr w:type="spellEnd"/>
      <w:r w:rsidR="004E1EF8">
        <w:rPr>
          <w:rFonts w:ascii="Arial Narrow" w:hAnsi="Arial Narrow"/>
          <w:sz w:val="22"/>
          <w:szCs w:val="22"/>
        </w:rPr>
        <w:t xml:space="preserve"> </w:t>
      </w:r>
      <w:r w:rsidR="001C4B55" w:rsidRPr="001C4B55">
        <w:rPr>
          <w:rFonts w:ascii="Arial Narrow" w:hAnsi="Arial Narrow"/>
          <w:sz w:val="22"/>
          <w:szCs w:val="22"/>
        </w:rPr>
        <w:t>client</w:t>
      </w:r>
      <w:r w:rsidR="00AE3279">
        <w:rPr>
          <w:rFonts w:ascii="Arial Narrow" w:hAnsi="Arial Narrow"/>
          <w:sz w:val="22"/>
          <w:szCs w:val="22"/>
        </w:rPr>
        <w:t>,</w:t>
      </w:r>
      <w:r w:rsidR="00AE3279" w:rsidRPr="00AE3279">
        <w:t xml:space="preserve"> </w:t>
      </w:r>
      <w:r w:rsidR="00AE3279" w:rsidRPr="00AE3279">
        <w:rPr>
          <w:rFonts w:ascii="Arial Narrow" w:hAnsi="Arial Narrow"/>
          <w:sz w:val="22"/>
          <w:szCs w:val="22"/>
        </w:rPr>
        <w:t>Mobile devices</w:t>
      </w:r>
      <w:r w:rsidR="00AE3279">
        <w:rPr>
          <w:rFonts w:ascii="Arial Narrow" w:hAnsi="Arial Narrow"/>
          <w:sz w:val="22"/>
          <w:szCs w:val="22"/>
        </w:rPr>
        <w:t xml:space="preserve"> </w:t>
      </w:r>
      <w:r w:rsidR="00EE11C2" w:rsidRPr="00EE11C2">
        <w:rPr>
          <w:rFonts w:ascii="Arial Narrow" w:hAnsi="Arial Narrow"/>
          <w:sz w:val="22"/>
          <w:szCs w:val="22"/>
        </w:rPr>
        <w:t>(Android &amp; IOS)</w:t>
      </w:r>
    </w:p>
    <w:p w14:paraId="4F74EC12" w14:textId="6C8025C1" w:rsidR="00483A13" w:rsidRDefault="00483A13" w:rsidP="00483A13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</w:t>
      </w:r>
      <w:proofErr w:type="gramStart"/>
      <w:r>
        <w:rPr>
          <w:rFonts w:ascii="Arial Narrow" w:hAnsi="Arial Narrow"/>
          <w:sz w:val="22"/>
          <w:szCs w:val="22"/>
        </w:rPr>
        <w:t>●  Support</w:t>
      </w:r>
      <w:proofErr w:type="gramEnd"/>
      <w:r>
        <w:rPr>
          <w:rFonts w:ascii="Arial Narrow" w:hAnsi="Arial Narrow"/>
          <w:sz w:val="22"/>
          <w:szCs w:val="22"/>
        </w:rPr>
        <w:t xml:space="preserve"> for users of Microsoft Office </w:t>
      </w:r>
      <w:r w:rsidR="0019385B">
        <w:rPr>
          <w:rFonts w:ascii="Arial Narrow" w:hAnsi="Arial Narrow"/>
          <w:sz w:val="22"/>
          <w:szCs w:val="22"/>
        </w:rPr>
        <w:t>365/</w:t>
      </w:r>
      <w:r>
        <w:rPr>
          <w:rFonts w:ascii="Arial Narrow" w:hAnsi="Arial Narrow"/>
          <w:sz w:val="22"/>
          <w:szCs w:val="22"/>
        </w:rPr>
        <w:t>20</w:t>
      </w:r>
      <w:r w:rsidR="00A52E92">
        <w:rPr>
          <w:rFonts w:ascii="Arial Narrow" w:hAnsi="Arial Narrow"/>
          <w:sz w:val="22"/>
          <w:szCs w:val="22"/>
        </w:rPr>
        <w:t>10</w:t>
      </w:r>
      <w:r>
        <w:rPr>
          <w:rFonts w:ascii="Arial Narrow" w:hAnsi="Arial Narrow"/>
          <w:sz w:val="22"/>
          <w:szCs w:val="22"/>
        </w:rPr>
        <w:t>/201</w:t>
      </w:r>
      <w:r w:rsidR="00A52E92">
        <w:rPr>
          <w:rFonts w:ascii="Arial Narrow" w:hAnsi="Arial Narrow"/>
          <w:sz w:val="22"/>
          <w:szCs w:val="22"/>
        </w:rPr>
        <w:t>6</w:t>
      </w:r>
      <w:r>
        <w:rPr>
          <w:rFonts w:ascii="Arial Narrow" w:hAnsi="Arial Narrow"/>
          <w:sz w:val="22"/>
          <w:szCs w:val="22"/>
        </w:rPr>
        <w:t xml:space="preserve"> suite and 3</w:t>
      </w:r>
      <w:r w:rsidRPr="00B91F7B">
        <w:rPr>
          <w:rFonts w:ascii="Arial Narrow" w:hAnsi="Arial Narrow"/>
          <w:sz w:val="22"/>
          <w:szCs w:val="22"/>
          <w:vertAlign w:val="superscript"/>
        </w:rPr>
        <w:t>rd</w:t>
      </w:r>
      <w:r>
        <w:rPr>
          <w:rFonts w:ascii="Arial Narrow" w:hAnsi="Arial Narrow"/>
          <w:sz w:val="22"/>
          <w:szCs w:val="22"/>
        </w:rPr>
        <w:t xml:space="preserve"> Party application.                            </w:t>
      </w:r>
    </w:p>
    <w:p w14:paraId="5391538B" w14:textId="142BEC6D" w:rsidR="00483A13" w:rsidRPr="00E73EAE" w:rsidRDefault="00483A13" w:rsidP="00483A13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</w:t>
      </w:r>
      <w:proofErr w:type="gramStart"/>
      <w:r w:rsidRPr="00E73EAE">
        <w:rPr>
          <w:rFonts w:ascii="Arial Narrow" w:hAnsi="Arial Narrow"/>
          <w:sz w:val="22"/>
          <w:szCs w:val="22"/>
        </w:rPr>
        <w:t xml:space="preserve">●  </w:t>
      </w:r>
      <w:r>
        <w:rPr>
          <w:rFonts w:ascii="Arial Narrow" w:hAnsi="Arial Narrow"/>
          <w:sz w:val="22"/>
          <w:szCs w:val="22"/>
        </w:rPr>
        <w:t>Providing</w:t>
      </w:r>
      <w:proofErr w:type="gramEnd"/>
      <w:r>
        <w:rPr>
          <w:rFonts w:ascii="Arial Narrow" w:hAnsi="Arial Narrow"/>
          <w:sz w:val="22"/>
          <w:szCs w:val="22"/>
        </w:rPr>
        <w:t xml:space="preserve"> </w:t>
      </w:r>
      <w:r w:rsidRPr="005378F9">
        <w:rPr>
          <w:rFonts w:ascii="Arial Narrow" w:hAnsi="Arial Narrow"/>
          <w:sz w:val="22"/>
          <w:szCs w:val="22"/>
        </w:rPr>
        <w:t>Active Directory administration tasks, unlock and reset passwords</w:t>
      </w:r>
      <w:r>
        <w:rPr>
          <w:rFonts w:ascii="Arial Narrow" w:hAnsi="Arial Narrow"/>
          <w:sz w:val="22"/>
          <w:szCs w:val="22"/>
        </w:rPr>
        <w:t>,</w:t>
      </w:r>
      <w:r w:rsidRPr="005378F9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 xml:space="preserve">account creation and         </w:t>
      </w:r>
      <w:r w:rsidRPr="00E73EAE">
        <w:rPr>
          <w:rFonts w:ascii="Arial Narrow" w:hAnsi="Arial Narrow"/>
          <w:sz w:val="22"/>
          <w:szCs w:val="22"/>
        </w:rPr>
        <w:t xml:space="preserve">   </w:t>
      </w:r>
    </w:p>
    <w:p w14:paraId="093ECFA5" w14:textId="77777777" w:rsidR="00483A13" w:rsidRPr="00E73EAE" w:rsidRDefault="00483A13" w:rsidP="00483A13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 w:rsidRPr="00E73EAE">
        <w:rPr>
          <w:rFonts w:ascii="Arial Narrow" w:hAnsi="Arial Narrow"/>
          <w:sz w:val="22"/>
          <w:szCs w:val="22"/>
        </w:rPr>
        <w:t xml:space="preserve">              Deletion</w:t>
      </w:r>
      <w:r>
        <w:rPr>
          <w:rFonts w:ascii="Arial Narrow" w:hAnsi="Arial Narrow"/>
          <w:sz w:val="22"/>
          <w:szCs w:val="22"/>
        </w:rPr>
        <w:t xml:space="preserve">, mapping network drives, </w:t>
      </w:r>
      <w:r w:rsidRPr="00A748E5">
        <w:rPr>
          <w:rFonts w:ascii="Arial Narrow" w:hAnsi="Arial Narrow"/>
          <w:sz w:val="22"/>
          <w:szCs w:val="22"/>
        </w:rPr>
        <w:t>Files and folder permissions</w:t>
      </w:r>
      <w:r>
        <w:rPr>
          <w:rFonts w:ascii="Arial Narrow" w:hAnsi="Arial Narrow"/>
          <w:sz w:val="22"/>
          <w:szCs w:val="22"/>
        </w:rPr>
        <w:t>.</w:t>
      </w:r>
    </w:p>
    <w:p w14:paraId="49B09FBE" w14:textId="01D8AC06" w:rsidR="00483A13" w:rsidRPr="003D6B5D" w:rsidRDefault="00483A13" w:rsidP="00483A13">
      <w:pPr>
        <w:ind w:right="-2"/>
        <w:jc w:val="both"/>
        <w:outlineLvl w:val="0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</w:t>
      </w:r>
      <w:r w:rsidRPr="003D6B5D">
        <w:rPr>
          <w:rFonts w:ascii="Arial Narrow" w:hAnsi="Arial Narrow"/>
          <w:b/>
          <w:bCs/>
          <w:sz w:val="22"/>
          <w:szCs w:val="22"/>
        </w:rPr>
        <w:t xml:space="preserve">● </w:t>
      </w:r>
      <w:r w:rsidR="00D003BC">
        <w:rPr>
          <w:rFonts w:ascii="Arial Narrow" w:hAnsi="Arial Narrow"/>
          <w:b/>
          <w:bCs/>
          <w:sz w:val="22"/>
          <w:szCs w:val="22"/>
        </w:rPr>
        <w:t xml:space="preserve"> </w:t>
      </w:r>
      <w:r w:rsidR="00344111">
        <w:rPr>
          <w:rFonts w:ascii="Arial Narrow" w:hAnsi="Arial Narrow"/>
          <w:b/>
          <w:bCs/>
          <w:sz w:val="22"/>
          <w:szCs w:val="22"/>
        </w:rPr>
        <w:t xml:space="preserve"> </w:t>
      </w:r>
      <w:r w:rsidRPr="003D6B5D">
        <w:rPr>
          <w:rFonts w:ascii="Arial Narrow" w:hAnsi="Arial Narrow"/>
          <w:bCs/>
          <w:sz w:val="22"/>
          <w:szCs w:val="22"/>
        </w:rPr>
        <w:t>Ad</w:t>
      </w:r>
      <w:r>
        <w:rPr>
          <w:rFonts w:ascii="Arial Narrow" w:hAnsi="Arial Narrow"/>
          <w:bCs/>
          <w:sz w:val="22"/>
          <w:szCs w:val="22"/>
        </w:rPr>
        <w:t>ministering Exchange Server 20</w:t>
      </w:r>
      <w:r w:rsidR="00CF7DCE">
        <w:rPr>
          <w:rFonts w:ascii="Arial Narrow" w:hAnsi="Arial Narrow"/>
          <w:bCs/>
          <w:sz w:val="22"/>
          <w:szCs w:val="22"/>
        </w:rPr>
        <w:t>10</w:t>
      </w:r>
      <w:r w:rsidRPr="003D6B5D">
        <w:rPr>
          <w:rFonts w:ascii="Arial Narrow" w:hAnsi="Arial Narrow"/>
          <w:bCs/>
          <w:sz w:val="22"/>
          <w:szCs w:val="22"/>
        </w:rPr>
        <w:t xml:space="preserve">, shared mailbox creation and deletion, </w:t>
      </w:r>
      <w:r>
        <w:rPr>
          <w:rFonts w:ascii="Arial Narrow" w:hAnsi="Arial Narrow"/>
          <w:bCs/>
          <w:sz w:val="22"/>
          <w:szCs w:val="22"/>
        </w:rPr>
        <w:t>grant mailbox access</w:t>
      </w:r>
      <w:r w:rsidRPr="003D6B5D">
        <w:rPr>
          <w:rFonts w:ascii="Arial Narrow" w:hAnsi="Arial Narrow"/>
          <w:bCs/>
          <w:sz w:val="22"/>
          <w:szCs w:val="22"/>
        </w:rPr>
        <w:t>.</w:t>
      </w:r>
    </w:p>
    <w:p w14:paraId="17ED1BB6" w14:textId="7A2FFDCA" w:rsidR="00483A13" w:rsidRDefault="00483A13" w:rsidP="00483A13">
      <w:pPr>
        <w:ind w:right="-2"/>
        <w:jc w:val="both"/>
        <w:outlineLvl w:val="0"/>
        <w:rPr>
          <w:rFonts w:ascii="Arial Narrow" w:hAnsi="Arial Narrow"/>
          <w:bCs/>
          <w:sz w:val="22"/>
          <w:szCs w:val="22"/>
        </w:rPr>
      </w:pPr>
      <w:r w:rsidRPr="003D6B5D">
        <w:rPr>
          <w:rFonts w:ascii="Arial Narrow" w:hAnsi="Arial Narrow"/>
          <w:b/>
          <w:bCs/>
          <w:sz w:val="22"/>
          <w:szCs w:val="22"/>
        </w:rPr>
        <w:t xml:space="preserve">             </w:t>
      </w:r>
      <w:r w:rsidRPr="003D6B5D">
        <w:rPr>
          <w:rFonts w:ascii="Arial Narrow" w:hAnsi="Arial Narrow"/>
          <w:bCs/>
          <w:sz w:val="22"/>
          <w:szCs w:val="22"/>
        </w:rPr>
        <w:t>Creating and configuring distribution and contact list.</w:t>
      </w:r>
      <w:r>
        <w:rPr>
          <w:rFonts w:ascii="Arial Narrow" w:hAnsi="Arial Narrow"/>
          <w:bCs/>
          <w:sz w:val="22"/>
          <w:szCs w:val="22"/>
        </w:rPr>
        <w:t xml:space="preserve"> </w:t>
      </w:r>
    </w:p>
    <w:p w14:paraId="7E4CC6DE" w14:textId="0DE5FB86" w:rsidR="00483A13" w:rsidRPr="003D6B5D" w:rsidRDefault="00483A13" w:rsidP="00483A13">
      <w:pPr>
        <w:ind w:right="-2"/>
        <w:jc w:val="both"/>
        <w:outlineLvl w:val="0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 xml:space="preserve">       </w:t>
      </w:r>
      <w:r w:rsidR="00BF06E2">
        <w:rPr>
          <w:rFonts w:ascii="Arial Narrow" w:hAnsi="Arial Narrow"/>
          <w:bCs/>
          <w:sz w:val="22"/>
          <w:szCs w:val="22"/>
        </w:rPr>
        <w:t xml:space="preserve"> </w:t>
      </w:r>
      <w:proofErr w:type="gramStart"/>
      <w:r w:rsidRPr="00B15F6E">
        <w:rPr>
          <w:rFonts w:ascii="Arial Narrow" w:hAnsi="Arial Narrow"/>
          <w:bCs/>
          <w:sz w:val="22"/>
          <w:szCs w:val="22"/>
        </w:rPr>
        <w:t xml:space="preserve">● </w:t>
      </w:r>
      <w:r w:rsidR="00514DF7">
        <w:rPr>
          <w:rFonts w:ascii="Arial Narrow" w:hAnsi="Arial Narrow"/>
          <w:bCs/>
          <w:sz w:val="22"/>
          <w:szCs w:val="22"/>
        </w:rPr>
        <w:t xml:space="preserve"> </w:t>
      </w:r>
      <w:r w:rsidR="00BC3232" w:rsidRPr="00BC3232">
        <w:rPr>
          <w:rFonts w:ascii="Arial Narrow" w:hAnsi="Arial Narrow"/>
          <w:bCs/>
          <w:sz w:val="22"/>
          <w:szCs w:val="22"/>
        </w:rPr>
        <w:t>Remote</w:t>
      </w:r>
      <w:proofErr w:type="gramEnd"/>
      <w:r w:rsidR="00BC3232" w:rsidRPr="00BC3232">
        <w:rPr>
          <w:rFonts w:ascii="Arial Narrow" w:hAnsi="Arial Narrow"/>
          <w:bCs/>
          <w:sz w:val="22"/>
          <w:szCs w:val="22"/>
        </w:rPr>
        <w:t xml:space="preserve"> Desktop Support for home workers and business users travelling </w:t>
      </w:r>
      <w:proofErr w:type="spellStart"/>
      <w:r w:rsidR="00BC3232" w:rsidRPr="00BC3232">
        <w:rPr>
          <w:rFonts w:ascii="Arial Narrow" w:hAnsi="Arial Narrow"/>
          <w:bCs/>
          <w:sz w:val="22"/>
          <w:szCs w:val="22"/>
        </w:rPr>
        <w:t>globally,dealing</w:t>
      </w:r>
      <w:proofErr w:type="spellEnd"/>
      <w:r w:rsidR="00BC3232" w:rsidRPr="00BC3232">
        <w:rPr>
          <w:rFonts w:ascii="Arial Narrow" w:hAnsi="Arial Narrow"/>
          <w:bCs/>
          <w:sz w:val="22"/>
          <w:szCs w:val="22"/>
        </w:rPr>
        <w:t xml:space="preserve"> in ADSL/WI-FI</w:t>
      </w:r>
    </w:p>
    <w:p w14:paraId="63028CDB" w14:textId="092EA6E4" w:rsidR="00AE3279" w:rsidRDefault="004B0EB9" w:rsidP="00D4344F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  </w:t>
      </w:r>
      <w:r w:rsidR="00EE11C2">
        <w:rPr>
          <w:rFonts w:ascii="Arial Narrow" w:hAnsi="Arial Narrow"/>
          <w:sz w:val="22"/>
          <w:szCs w:val="22"/>
        </w:rPr>
        <w:t xml:space="preserve">  </w:t>
      </w:r>
      <w:r w:rsidR="00AE3279" w:rsidRPr="00AE3279">
        <w:rPr>
          <w:rFonts w:ascii="Arial Narrow" w:hAnsi="Arial Narrow"/>
          <w:sz w:val="22"/>
          <w:szCs w:val="22"/>
        </w:rPr>
        <w:t>Citrix Virtual Desktop</w:t>
      </w:r>
      <w:r w:rsidR="00EB2FA2">
        <w:rPr>
          <w:rFonts w:ascii="Arial Narrow" w:hAnsi="Arial Narrow"/>
          <w:sz w:val="22"/>
          <w:szCs w:val="22"/>
        </w:rPr>
        <w:t>.</w:t>
      </w:r>
    </w:p>
    <w:p w14:paraId="09EFA800" w14:textId="5DC53897" w:rsidR="0072293B" w:rsidRDefault="004B0EB9" w:rsidP="00D4344F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</w:t>
      </w:r>
      <w:r w:rsidR="002D0DBE">
        <w:rPr>
          <w:rFonts w:ascii="Arial Narrow" w:hAnsi="Arial Narrow"/>
          <w:sz w:val="22"/>
          <w:szCs w:val="22"/>
        </w:rPr>
        <w:t xml:space="preserve"> </w:t>
      </w:r>
      <w:r w:rsidR="00EE11C2">
        <w:rPr>
          <w:rFonts w:ascii="Arial Narrow" w:hAnsi="Arial Narrow"/>
          <w:sz w:val="22"/>
          <w:szCs w:val="22"/>
        </w:rPr>
        <w:t xml:space="preserve">     </w:t>
      </w:r>
      <w:r w:rsidR="0072293B">
        <w:rPr>
          <w:rFonts w:ascii="Arial Narrow" w:hAnsi="Arial Narrow"/>
          <w:sz w:val="22"/>
          <w:szCs w:val="22"/>
        </w:rPr>
        <w:t xml:space="preserve">●   </w:t>
      </w:r>
      <w:r w:rsidR="0072293B" w:rsidRPr="0072293B">
        <w:rPr>
          <w:rFonts w:ascii="Arial Narrow" w:hAnsi="Arial Narrow"/>
          <w:sz w:val="22"/>
          <w:szCs w:val="22"/>
        </w:rPr>
        <w:t>Site visits and desk side support</w:t>
      </w:r>
      <w:r w:rsidR="00EB2FA2">
        <w:rPr>
          <w:rFonts w:ascii="Arial Narrow" w:hAnsi="Arial Narrow"/>
          <w:sz w:val="22"/>
          <w:szCs w:val="22"/>
        </w:rPr>
        <w:t>.</w:t>
      </w:r>
    </w:p>
    <w:p w14:paraId="1AD9C2F3" w14:textId="77777777" w:rsidR="0015412C" w:rsidRPr="0015412C" w:rsidRDefault="0072293B" w:rsidP="0015412C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</w:t>
      </w:r>
      <w:r w:rsidR="00D3091D">
        <w:rPr>
          <w:rFonts w:ascii="Arial Narrow" w:hAnsi="Arial Narrow"/>
          <w:sz w:val="22"/>
          <w:szCs w:val="22"/>
        </w:rPr>
        <w:t>●</w:t>
      </w:r>
      <w:r w:rsidR="00EE11C2">
        <w:rPr>
          <w:rFonts w:ascii="Arial Narrow" w:hAnsi="Arial Narrow"/>
          <w:sz w:val="22"/>
          <w:szCs w:val="22"/>
        </w:rPr>
        <w:t xml:space="preserve">  </w:t>
      </w:r>
      <w:r>
        <w:rPr>
          <w:rFonts w:ascii="Arial Narrow" w:hAnsi="Arial Narrow"/>
          <w:sz w:val="22"/>
          <w:szCs w:val="22"/>
        </w:rPr>
        <w:t xml:space="preserve"> </w:t>
      </w:r>
      <w:r w:rsidR="0015412C" w:rsidRPr="0015412C">
        <w:rPr>
          <w:rFonts w:ascii="Arial Narrow" w:hAnsi="Arial Narrow"/>
          <w:sz w:val="22"/>
          <w:szCs w:val="22"/>
        </w:rPr>
        <w:t xml:space="preserve">Communicating effectively with a range of people monitoring SLA’s and working around the ITIL     </w:t>
      </w:r>
    </w:p>
    <w:p w14:paraId="0FEFAABC" w14:textId="4C12AD79" w:rsidR="00483A13" w:rsidRPr="002D0DBE" w:rsidRDefault="0015412C" w:rsidP="0015412C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 w:rsidRPr="0015412C">
        <w:rPr>
          <w:rFonts w:ascii="Arial Narrow" w:hAnsi="Arial Narrow"/>
          <w:sz w:val="22"/>
          <w:szCs w:val="22"/>
        </w:rPr>
        <w:t xml:space="preserve">            </w:t>
      </w:r>
      <w:r>
        <w:rPr>
          <w:rFonts w:ascii="Arial Narrow" w:hAnsi="Arial Narrow"/>
          <w:sz w:val="22"/>
          <w:szCs w:val="22"/>
        </w:rPr>
        <w:t xml:space="preserve"> </w:t>
      </w:r>
      <w:r w:rsidRPr="0015412C">
        <w:rPr>
          <w:rFonts w:ascii="Arial Narrow" w:hAnsi="Arial Narrow"/>
          <w:sz w:val="22"/>
          <w:szCs w:val="22"/>
        </w:rPr>
        <w:t>Framework following tickets through to resolution and updating knowledge base article.</w:t>
      </w:r>
    </w:p>
    <w:p w14:paraId="212E9A16" w14:textId="40A7C22F" w:rsidR="00D4344F" w:rsidRPr="00AD41B0" w:rsidRDefault="000D5E30" w:rsidP="00D4344F">
      <w:pPr>
        <w:ind w:right="-2"/>
        <w:jc w:val="both"/>
        <w:outlineLvl w:val="0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lastRenderedPageBreak/>
        <w:t>Services desk analyst, CC Engineering</w:t>
      </w:r>
      <w:r w:rsidR="00D4344F">
        <w:rPr>
          <w:rFonts w:ascii="Arial Narrow" w:hAnsi="Arial Narrow"/>
          <w:b/>
          <w:bCs/>
          <w:sz w:val="22"/>
          <w:szCs w:val="22"/>
        </w:rPr>
        <w:t xml:space="preserve">                                               </w:t>
      </w:r>
      <w:r w:rsidR="006E5064">
        <w:rPr>
          <w:rFonts w:ascii="Arial Narrow" w:hAnsi="Arial Narrow"/>
          <w:b/>
          <w:bCs/>
          <w:sz w:val="22"/>
          <w:szCs w:val="22"/>
        </w:rPr>
        <w:t xml:space="preserve">                                         </w:t>
      </w:r>
      <w:bookmarkStart w:id="0" w:name="_Hlk15301819"/>
      <w:r w:rsidR="001D7FE6">
        <w:rPr>
          <w:rFonts w:ascii="Arial Narrow" w:hAnsi="Arial Narrow"/>
          <w:b/>
          <w:bCs/>
          <w:sz w:val="22"/>
          <w:szCs w:val="22"/>
        </w:rPr>
        <w:t xml:space="preserve">     </w:t>
      </w:r>
      <w:r w:rsidR="00EB2FA2">
        <w:rPr>
          <w:rFonts w:ascii="Arial Narrow" w:hAnsi="Arial Narrow"/>
          <w:b/>
          <w:bCs/>
          <w:sz w:val="22"/>
          <w:szCs w:val="22"/>
        </w:rPr>
        <w:t xml:space="preserve">  </w:t>
      </w:r>
      <w:r w:rsidR="006E5064">
        <w:rPr>
          <w:rFonts w:ascii="Arial Narrow" w:hAnsi="Arial Narrow"/>
          <w:b/>
          <w:bCs/>
          <w:sz w:val="22"/>
          <w:szCs w:val="22"/>
        </w:rPr>
        <w:t>2013-</w:t>
      </w:r>
      <w:bookmarkEnd w:id="0"/>
      <w:r w:rsidR="00EE11C2">
        <w:rPr>
          <w:rFonts w:ascii="Arial Narrow" w:hAnsi="Arial Narrow"/>
          <w:b/>
          <w:bCs/>
          <w:sz w:val="22"/>
          <w:szCs w:val="22"/>
        </w:rPr>
        <w:t>2016</w:t>
      </w:r>
    </w:p>
    <w:p w14:paraId="13DA1177" w14:textId="77777777" w:rsidR="00D4344F" w:rsidRPr="00D60D5F" w:rsidRDefault="00D4344F" w:rsidP="00D4344F">
      <w:pPr>
        <w:ind w:right="-2"/>
        <w:jc w:val="both"/>
        <w:outlineLvl w:val="0"/>
        <w:rPr>
          <w:rFonts w:ascii="Arial Narrow" w:hAnsi="Arial Narrow"/>
          <w:b/>
          <w:bCs/>
          <w:sz w:val="22"/>
          <w:szCs w:val="22"/>
        </w:rPr>
      </w:pPr>
      <w:r w:rsidRPr="00AD41B0">
        <w:rPr>
          <w:rFonts w:ascii="Arial Narrow" w:hAnsi="Arial Narrow"/>
          <w:b/>
          <w:bCs/>
          <w:i/>
          <w:sz w:val="22"/>
          <w:szCs w:val="22"/>
        </w:rPr>
        <w:t>Responsibilities</w:t>
      </w:r>
    </w:p>
    <w:p w14:paraId="2FDCC30B" w14:textId="77777777" w:rsidR="001B366C" w:rsidRDefault="00D4344F" w:rsidP="00D4344F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 xml:space="preserve">         ●   </w:t>
      </w:r>
      <w:r>
        <w:rPr>
          <w:rFonts w:ascii="Arial Narrow" w:hAnsi="Arial Narrow"/>
          <w:sz w:val="22"/>
          <w:szCs w:val="22"/>
        </w:rPr>
        <w:t xml:space="preserve">Provide </w:t>
      </w:r>
      <w:r w:rsidRPr="00142DC1">
        <w:rPr>
          <w:rFonts w:ascii="Arial Narrow" w:hAnsi="Arial Narrow"/>
          <w:sz w:val="22"/>
          <w:szCs w:val="22"/>
        </w:rPr>
        <w:t xml:space="preserve">first and second </w:t>
      </w:r>
      <w:r>
        <w:rPr>
          <w:rFonts w:ascii="Arial Narrow" w:hAnsi="Arial Narrow"/>
          <w:sz w:val="22"/>
          <w:szCs w:val="22"/>
        </w:rPr>
        <w:t xml:space="preserve">line </w:t>
      </w:r>
      <w:r w:rsidRPr="00AD41B0">
        <w:rPr>
          <w:rFonts w:ascii="Arial Narrow" w:hAnsi="Arial Narrow"/>
          <w:sz w:val="22"/>
          <w:szCs w:val="22"/>
        </w:rPr>
        <w:t>support for</w:t>
      </w:r>
      <w:r>
        <w:rPr>
          <w:rFonts w:ascii="Arial Narrow" w:hAnsi="Arial Narrow"/>
          <w:sz w:val="22"/>
          <w:szCs w:val="22"/>
        </w:rPr>
        <w:t xml:space="preserve"> all </w:t>
      </w:r>
      <w:proofErr w:type="spellStart"/>
      <w:proofErr w:type="gramStart"/>
      <w:r>
        <w:rPr>
          <w:rFonts w:ascii="Arial Narrow" w:hAnsi="Arial Narrow"/>
          <w:sz w:val="22"/>
          <w:szCs w:val="22"/>
        </w:rPr>
        <w:t>PC,</w:t>
      </w:r>
      <w:r w:rsidR="00640636">
        <w:rPr>
          <w:rFonts w:ascii="Arial Narrow" w:hAnsi="Arial Narrow"/>
          <w:sz w:val="22"/>
          <w:szCs w:val="22"/>
        </w:rPr>
        <w:t>thin</w:t>
      </w:r>
      <w:proofErr w:type="spellEnd"/>
      <w:proofErr w:type="gramEnd"/>
      <w:r w:rsidR="00640636">
        <w:rPr>
          <w:rFonts w:ascii="Arial Narrow" w:hAnsi="Arial Narrow"/>
          <w:sz w:val="22"/>
          <w:szCs w:val="22"/>
        </w:rPr>
        <w:t xml:space="preserve"> client, </w:t>
      </w:r>
      <w:r>
        <w:rPr>
          <w:rFonts w:ascii="Arial Narrow" w:hAnsi="Arial Narrow"/>
          <w:sz w:val="22"/>
          <w:szCs w:val="22"/>
        </w:rPr>
        <w:t>Laptops, Hardware and Software technical</w:t>
      </w:r>
    </w:p>
    <w:p w14:paraId="43335B68" w14:textId="77777777" w:rsidR="00D4344F" w:rsidRDefault="001B366C" w:rsidP="00D4344F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      </w:t>
      </w:r>
      <w:r w:rsidR="00223E30">
        <w:rPr>
          <w:rFonts w:ascii="Arial Narrow" w:hAnsi="Arial Narrow"/>
          <w:sz w:val="22"/>
          <w:szCs w:val="22"/>
        </w:rPr>
        <w:t>Issues, h</w:t>
      </w:r>
      <w:r w:rsidRPr="001B366C">
        <w:rPr>
          <w:rFonts w:ascii="Arial Narrow" w:hAnsi="Arial Narrow"/>
          <w:sz w:val="22"/>
          <w:szCs w:val="22"/>
        </w:rPr>
        <w:t>ead office</w:t>
      </w:r>
      <w:r w:rsidR="000427F9">
        <w:rPr>
          <w:rFonts w:ascii="Arial Narrow" w:hAnsi="Arial Narrow"/>
          <w:sz w:val="22"/>
          <w:szCs w:val="22"/>
        </w:rPr>
        <w:t xml:space="preserve"> internal</w:t>
      </w:r>
      <w:r w:rsidRPr="001B366C">
        <w:rPr>
          <w:rFonts w:ascii="Arial Narrow" w:hAnsi="Arial Narrow"/>
          <w:sz w:val="22"/>
          <w:szCs w:val="22"/>
        </w:rPr>
        <w:t xml:space="preserve"> </w:t>
      </w:r>
      <w:r w:rsidR="000427F9">
        <w:rPr>
          <w:rFonts w:ascii="Arial Narrow" w:hAnsi="Arial Narrow"/>
          <w:sz w:val="22"/>
          <w:szCs w:val="22"/>
        </w:rPr>
        <w:t>users,</w:t>
      </w:r>
      <w:r w:rsidR="00C37E25">
        <w:rPr>
          <w:rFonts w:ascii="Arial Narrow" w:hAnsi="Arial Narrow"/>
          <w:sz w:val="22"/>
          <w:szCs w:val="22"/>
        </w:rPr>
        <w:t xml:space="preserve"> </w:t>
      </w:r>
      <w:r w:rsidRPr="001B366C">
        <w:rPr>
          <w:rFonts w:ascii="Arial Narrow" w:hAnsi="Arial Narrow"/>
          <w:sz w:val="22"/>
          <w:szCs w:val="22"/>
        </w:rPr>
        <w:t xml:space="preserve">dedicated </w:t>
      </w:r>
      <w:proofErr w:type="spellStart"/>
      <w:r w:rsidRPr="001B366C">
        <w:rPr>
          <w:rFonts w:ascii="Arial Narrow" w:hAnsi="Arial Narrow"/>
          <w:sz w:val="22"/>
          <w:szCs w:val="22"/>
        </w:rPr>
        <w:t>homeworks</w:t>
      </w:r>
      <w:proofErr w:type="spellEnd"/>
      <w:r w:rsidR="000427F9">
        <w:rPr>
          <w:rFonts w:ascii="Arial Narrow" w:hAnsi="Arial Narrow"/>
          <w:sz w:val="22"/>
          <w:szCs w:val="22"/>
        </w:rPr>
        <w:t>.</w:t>
      </w:r>
    </w:p>
    <w:p w14:paraId="24467987" w14:textId="77777777" w:rsidR="00D4344F" w:rsidRDefault="00D4344F" w:rsidP="00D4344F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●   </w:t>
      </w:r>
      <w:r w:rsidR="007505A4" w:rsidRPr="007505A4">
        <w:rPr>
          <w:rFonts w:ascii="Arial Narrow" w:hAnsi="Arial Narrow"/>
          <w:sz w:val="22"/>
          <w:szCs w:val="22"/>
        </w:rPr>
        <w:t>Provid</w:t>
      </w:r>
      <w:r w:rsidR="00B54C93">
        <w:rPr>
          <w:rFonts w:ascii="Arial Narrow" w:hAnsi="Arial Narrow"/>
          <w:sz w:val="22"/>
          <w:szCs w:val="22"/>
        </w:rPr>
        <w:t>e</w:t>
      </w:r>
      <w:r w:rsidR="007505A4" w:rsidRPr="007505A4">
        <w:rPr>
          <w:rFonts w:ascii="Arial Narrow" w:hAnsi="Arial Narrow"/>
          <w:sz w:val="22"/>
          <w:szCs w:val="22"/>
        </w:rPr>
        <w:t xml:space="preserve"> support for EPOS</w:t>
      </w:r>
      <w:r w:rsidR="0095716A">
        <w:rPr>
          <w:rFonts w:ascii="Arial Narrow" w:hAnsi="Arial Narrow"/>
          <w:sz w:val="22"/>
          <w:szCs w:val="22"/>
        </w:rPr>
        <w:t xml:space="preserve"> tills</w:t>
      </w:r>
      <w:r>
        <w:rPr>
          <w:rFonts w:ascii="Arial Narrow" w:hAnsi="Arial Narrow"/>
          <w:sz w:val="22"/>
          <w:szCs w:val="22"/>
        </w:rPr>
        <w:t>,</w:t>
      </w:r>
      <w:r w:rsidR="000427F9">
        <w:rPr>
          <w:rFonts w:ascii="Arial Narrow" w:hAnsi="Arial Narrow"/>
          <w:sz w:val="22"/>
          <w:szCs w:val="22"/>
        </w:rPr>
        <w:t xml:space="preserve"> PDQ, </w:t>
      </w:r>
      <w:proofErr w:type="spellStart"/>
      <w:proofErr w:type="gramStart"/>
      <w:r w:rsidR="000427F9">
        <w:rPr>
          <w:rFonts w:ascii="Arial Narrow" w:hAnsi="Arial Narrow"/>
          <w:sz w:val="22"/>
          <w:szCs w:val="22"/>
        </w:rPr>
        <w:t>Peripherals,and</w:t>
      </w:r>
      <w:proofErr w:type="spellEnd"/>
      <w:proofErr w:type="gramEnd"/>
      <w:r w:rsidR="00E179DE">
        <w:rPr>
          <w:rFonts w:ascii="Arial Narrow" w:hAnsi="Arial Narrow"/>
          <w:sz w:val="22"/>
          <w:szCs w:val="22"/>
        </w:rPr>
        <w:t xml:space="preserve"> store network, </w:t>
      </w:r>
      <w:proofErr w:type="spellStart"/>
      <w:r w:rsidR="00E179DE">
        <w:rPr>
          <w:rFonts w:ascii="Arial Narrow" w:hAnsi="Arial Narrow"/>
          <w:sz w:val="22"/>
          <w:szCs w:val="22"/>
        </w:rPr>
        <w:t>routers,switches</w:t>
      </w:r>
      <w:proofErr w:type="spellEnd"/>
      <w:r w:rsidR="00E179DE">
        <w:rPr>
          <w:rFonts w:ascii="Arial Narrow" w:hAnsi="Arial Narrow"/>
          <w:sz w:val="22"/>
          <w:szCs w:val="22"/>
        </w:rPr>
        <w:t>.</w:t>
      </w:r>
    </w:p>
    <w:p w14:paraId="3EB0F43A" w14:textId="77777777" w:rsidR="00D4344F" w:rsidRPr="00CD497B" w:rsidRDefault="00BD5936" w:rsidP="00CD497B">
      <w:pPr>
        <w:ind w:right="-2"/>
        <w:jc w:val="both"/>
        <w:outlineLvl w:val="0"/>
      </w:pPr>
      <w:r>
        <w:rPr>
          <w:rFonts w:ascii="Arial Narrow" w:hAnsi="Arial Narrow"/>
          <w:sz w:val="22"/>
          <w:szCs w:val="22"/>
        </w:rPr>
        <w:t xml:space="preserve">         ●  </w:t>
      </w:r>
      <w:r w:rsidR="00E91BC9">
        <w:rPr>
          <w:rFonts w:ascii="Arial Narrow" w:hAnsi="Arial Narrow"/>
          <w:sz w:val="22"/>
          <w:szCs w:val="22"/>
        </w:rPr>
        <w:t xml:space="preserve"> </w:t>
      </w:r>
      <w:r w:rsidR="00D4344F">
        <w:rPr>
          <w:rFonts w:ascii="Arial Narrow" w:hAnsi="Arial Narrow"/>
          <w:sz w:val="22"/>
          <w:szCs w:val="22"/>
        </w:rPr>
        <w:t>R</w:t>
      </w:r>
      <w:r w:rsidR="00D4344F" w:rsidRPr="00304C24">
        <w:rPr>
          <w:rFonts w:ascii="Arial Narrow" w:hAnsi="Arial Narrow"/>
          <w:sz w:val="22"/>
          <w:szCs w:val="22"/>
        </w:rPr>
        <w:t>ebuild and rollout</w:t>
      </w:r>
      <w:r>
        <w:rPr>
          <w:rFonts w:ascii="Arial Narrow" w:hAnsi="Arial Narrow"/>
          <w:sz w:val="22"/>
          <w:szCs w:val="22"/>
        </w:rPr>
        <w:t xml:space="preserve"> </w:t>
      </w:r>
      <w:r w:rsidRPr="007505A4">
        <w:rPr>
          <w:rFonts w:ascii="Arial Narrow" w:hAnsi="Arial Narrow"/>
          <w:sz w:val="22"/>
          <w:szCs w:val="22"/>
        </w:rPr>
        <w:t>EPOS</w:t>
      </w:r>
      <w:r>
        <w:rPr>
          <w:rFonts w:ascii="Arial Narrow" w:hAnsi="Arial Narrow"/>
          <w:sz w:val="22"/>
          <w:szCs w:val="22"/>
        </w:rPr>
        <w:t xml:space="preserve"> tills,</w:t>
      </w:r>
      <w:r w:rsidR="00E91BC9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 xml:space="preserve">PCs and Laptops with Windows </w:t>
      </w:r>
      <w:proofErr w:type="gramStart"/>
      <w:r>
        <w:rPr>
          <w:rFonts w:ascii="Arial Narrow" w:hAnsi="Arial Narrow"/>
          <w:sz w:val="22"/>
          <w:szCs w:val="22"/>
        </w:rPr>
        <w:t>7,</w:t>
      </w:r>
      <w:r w:rsidR="0012538D">
        <w:rPr>
          <w:rFonts w:ascii="Arial Narrow" w:hAnsi="Arial Narrow"/>
          <w:sz w:val="22"/>
          <w:szCs w:val="22"/>
        </w:rPr>
        <w:t>Citrix</w:t>
      </w:r>
      <w:proofErr w:type="gramEnd"/>
      <w:r w:rsidR="0012538D">
        <w:rPr>
          <w:rFonts w:ascii="Arial Narrow" w:hAnsi="Arial Narrow"/>
          <w:sz w:val="22"/>
          <w:szCs w:val="22"/>
        </w:rPr>
        <w:t>,</w:t>
      </w:r>
      <w:r w:rsidR="00CD497B">
        <w:rPr>
          <w:rFonts w:ascii="Arial Narrow" w:hAnsi="Arial Narrow"/>
          <w:sz w:val="22"/>
          <w:szCs w:val="22"/>
        </w:rPr>
        <w:t xml:space="preserve">Office 2010. </w:t>
      </w:r>
    </w:p>
    <w:p w14:paraId="25963A27" w14:textId="77777777" w:rsidR="00D4344F" w:rsidRDefault="00D4344F" w:rsidP="00D4344F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●   Support for users of </w:t>
      </w:r>
      <w:r w:rsidRPr="00AD41B0">
        <w:rPr>
          <w:rFonts w:ascii="Arial Narrow" w:hAnsi="Arial Narrow"/>
          <w:sz w:val="22"/>
          <w:szCs w:val="22"/>
        </w:rPr>
        <w:t>Microsoft Office 2007/2010</w:t>
      </w:r>
      <w:r w:rsidR="000427F9">
        <w:rPr>
          <w:rFonts w:ascii="Arial Narrow" w:hAnsi="Arial Narrow"/>
          <w:sz w:val="22"/>
          <w:szCs w:val="22"/>
        </w:rPr>
        <w:t xml:space="preserve"> Suite and SSP bespoke</w:t>
      </w:r>
      <w:r>
        <w:rPr>
          <w:rFonts w:ascii="Arial Narrow" w:hAnsi="Arial Narrow"/>
          <w:sz w:val="22"/>
          <w:szCs w:val="22"/>
        </w:rPr>
        <w:t xml:space="preserve"> Application.</w:t>
      </w:r>
    </w:p>
    <w:p w14:paraId="0F419EEC" w14:textId="77777777" w:rsidR="00D4344F" w:rsidRDefault="00D4344F" w:rsidP="00D4344F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●   Provid</w:t>
      </w:r>
      <w:r w:rsidR="00B54C93">
        <w:rPr>
          <w:rFonts w:ascii="Arial Narrow" w:hAnsi="Arial Narrow"/>
          <w:sz w:val="22"/>
          <w:szCs w:val="22"/>
        </w:rPr>
        <w:t>e</w:t>
      </w:r>
      <w:r>
        <w:rPr>
          <w:rFonts w:ascii="Arial Narrow" w:hAnsi="Arial Narrow"/>
          <w:sz w:val="22"/>
          <w:szCs w:val="22"/>
        </w:rPr>
        <w:t xml:space="preserve"> Active Directory administration tasks, unlock and reset </w:t>
      </w:r>
      <w:proofErr w:type="spellStart"/>
      <w:proofErr w:type="gramStart"/>
      <w:r>
        <w:rPr>
          <w:rFonts w:ascii="Arial Narrow" w:hAnsi="Arial Narrow"/>
          <w:sz w:val="22"/>
          <w:szCs w:val="22"/>
        </w:rPr>
        <w:t>passwords,account</w:t>
      </w:r>
      <w:proofErr w:type="spellEnd"/>
      <w:proofErr w:type="gramEnd"/>
      <w:r>
        <w:rPr>
          <w:rFonts w:ascii="Arial Narrow" w:hAnsi="Arial Narrow"/>
          <w:sz w:val="22"/>
          <w:szCs w:val="22"/>
        </w:rPr>
        <w:t xml:space="preserve"> creation and  </w:t>
      </w:r>
    </w:p>
    <w:p w14:paraId="637A726A" w14:textId="77777777" w:rsidR="00D4344F" w:rsidRDefault="00D4344F" w:rsidP="00D4344F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      Deletion,</w:t>
      </w:r>
      <w:r w:rsidRPr="008706C6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 xml:space="preserve">Files and folder permissions, mapping network drives. </w:t>
      </w:r>
    </w:p>
    <w:p w14:paraId="6B842C90" w14:textId="77777777" w:rsidR="00D4344F" w:rsidRDefault="00D4344F" w:rsidP="00D4344F">
      <w:pPr>
        <w:ind w:right="-2"/>
        <w:jc w:val="both"/>
        <w:outlineLvl w:val="0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</w:t>
      </w:r>
      <w:r w:rsidR="000C6C48">
        <w:rPr>
          <w:rFonts w:ascii="Arial Narrow" w:hAnsi="Arial Narrow"/>
          <w:b/>
          <w:bCs/>
          <w:sz w:val="22"/>
          <w:szCs w:val="22"/>
        </w:rPr>
        <w:t xml:space="preserve">●   </w:t>
      </w:r>
      <w:r w:rsidR="00B54C93">
        <w:rPr>
          <w:rFonts w:ascii="Arial Narrow" w:hAnsi="Arial Narrow"/>
          <w:bCs/>
          <w:sz w:val="22"/>
          <w:szCs w:val="22"/>
        </w:rPr>
        <w:t>To Administer</w:t>
      </w:r>
      <w:r>
        <w:rPr>
          <w:rFonts w:ascii="Arial Narrow" w:hAnsi="Arial Narrow"/>
          <w:bCs/>
          <w:sz w:val="22"/>
          <w:szCs w:val="22"/>
        </w:rPr>
        <w:t xml:space="preserve"> Exchange Server 2007, shared mailbox creation and deletion, grant mailbox access.</w:t>
      </w:r>
    </w:p>
    <w:p w14:paraId="48AE8B45" w14:textId="77777777" w:rsidR="00D4344F" w:rsidRDefault="000C6C48" w:rsidP="00D4344F">
      <w:pPr>
        <w:ind w:right="-2"/>
        <w:jc w:val="both"/>
        <w:outlineLvl w:val="0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 xml:space="preserve">              </w:t>
      </w:r>
      <w:r w:rsidR="00D4344F" w:rsidRPr="00743427">
        <w:rPr>
          <w:rFonts w:ascii="Arial Narrow" w:hAnsi="Arial Narrow"/>
          <w:bCs/>
          <w:sz w:val="22"/>
          <w:szCs w:val="22"/>
        </w:rPr>
        <w:t>C</w:t>
      </w:r>
      <w:r w:rsidR="00D4344F">
        <w:rPr>
          <w:rFonts w:ascii="Arial Narrow" w:hAnsi="Arial Narrow"/>
          <w:bCs/>
          <w:sz w:val="22"/>
          <w:szCs w:val="22"/>
        </w:rPr>
        <w:t>reating a</w:t>
      </w:r>
      <w:r w:rsidR="00D4344F" w:rsidRPr="00743427">
        <w:rPr>
          <w:rFonts w:ascii="Arial Narrow" w:hAnsi="Arial Narrow"/>
          <w:bCs/>
          <w:sz w:val="22"/>
          <w:szCs w:val="22"/>
        </w:rPr>
        <w:t>nd</w:t>
      </w:r>
      <w:r w:rsidR="00D4344F">
        <w:rPr>
          <w:rFonts w:ascii="Arial Narrow" w:hAnsi="Arial Narrow"/>
          <w:bCs/>
          <w:sz w:val="22"/>
          <w:szCs w:val="22"/>
        </w:rPr>
        <w:t xml:space="preserve"> configuring distribution and contact list.</w:t>
      </w:r>
    </w:p>
    <w:p w14:paraId="6B21B2C0" w14:textId="77777777" w:rsidR="00D4344F" w:rsidRPr="0018690D" w:rsidRDefault="00D4344F" w:rsidP="00D4344F">
      <w:pPr>
        <w:ind w:right="-2"/>
        <w:jc w:val="both"/>
        <w:outlineLvl w:val="0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 xml:space="preserve">         ●   </w:t>
      </w:r>
      <w:r>
        <w:rPr>
          <w:rFonts w:ascii="Arial Narrow" w:hAnsi="Arial Narrow"/>
          <w:bCs/>
          <w:sz w:val="22"/>
          <w:szCs w:val="22"/>
        </w:rPr>
        <w:t>Undertake routine servicing and troubleshooting of MS Server 2003/2008.including</w:t>
      </w:r>
      <w:r w:rsidR="00B54C93">
        <w:rPr>
          <w:rFonts w:ascii="Arial Narrow" w:hAnsi="Arial Narrow"/>
          <w:bCs/>
          <w:sz w:val="22"/>
          <w:szCs w:val="22"/>
        </w:rPr>
        <w:t xml:space="preserve"> </w:t>
      </w:r>
      <w:r>
        <w:rPr>
          <w:rFonts w:ascii="Arial Narrow" w:hAnsi="Arial Narrow"/>
          <w:bCs/>
          <w:sz w:val="22"/>
          <w:szCs w:val="22"/>
        </w:rPr>
        <w:t xml:space="preserve">backup and security            </w:t>
      </w:r>
    </w:p>
    <w:p w14:paraId="06D3640B" w14:textId="46197AA1" w:rsidR="00D4344F" w:rsidRPr="00EF0C5C" w:rsidRDefault="000C6C48" w:rsidP="00D4344F">
      <w:pPr>
        <w:ind w:right="-2"/>
        <w:jc w:val="both"/>
        <w:outlineLvl w:val="0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 xml:space="preserve">              </w:t>
      </w:r>
      <w:r w:rsidR="0095716A">
        <w:rPr>
          <w:rFonts w:ascii="Arial Narrow" w:hAnsi="Arial Narrow"/>
          <w:bCs/>
          <w:sz w:val="22"/>
          <w:szCs w:val="22"/>
        </w:rPr>
        <w:t xml:space="preserve">Checks and database rebuild. </w:t>
      </w:r>
    </w:p>
    <w:p w14:paraId="3C176538" w14:textId="57BBE786" w:rsidR="00266EB2" w:rsidRDefault="001C2617" w:rsidP="0015412C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</w:t>
      </w:r>
      <w:proofErr w:type="gramStart"/>
      <w:r w:rsidR="00A63D1F">
        <w:rPr>
          <w:rFonts w:ascii="Arial Narrow" w:hAnsi="Arial Narrow"/>
          <w:sz w:val="22"/>
          <w:szCs w:val="22"/>
        </w:rPr>
        <w:t>●</w:t>
      </w:r>
      <w:r w:rsidR="00266EB2">
        <w:rPr>
          <w:rFonts w:ascii="Arial Narrow" w:hAnsi="Arial Narrow"/>
          <w:sz w:val="22"/>
          <w:szCs w:val="22"/>
        </w:rPr>
        <w:t xml:space="preserve"> </w:t>
      </w:r>
      <w:r w:rsidR="00A63D1F">
        <w:rPr>
          <w:rFonts w:ascii="Arial Narrow" w:hAnsi="Arial Narrow"/>
          <w:sz w:val="22"/>
          <w:szCs w:val="22"/>
        </w:rPr>
        <w:t xml:space="preserve"> </w:t>
      </w:r>
      <w:r w:rsidR="00266EB2" w:rsidRPr="00266EB2">
        <w:rPr>
          <w:rFonts w:ascii="Arial Narrow" w:hAnsi="Arial Narrow"/>
          <w:sz w:val="22"/>
          <w:szCs w:val="22"/>
        </w:rPr>
        <w:t>Creating</w:t>
      </w:r>
      <w:proofErr w:type="gramEnd"/>
      <w:r w:rsidR="00266EB2" w:rsidRPr="00266EB2">
        <w:rPr>
          <w:rFonts w:ascii="Arial Narrow" w:hAnsi="Arial Narrow"/>
          <w:sz w:val="22"/>
          <w:szCs w:val="22"/>
        </w:rPr>
        <w:t xml:space="preserve"> purchase requisitions for IT hardware/software</w:t>
      </w:r>
    </w:p>
    <w:p w14:paraId="1601EA23" w14:textId="51A92C4A" w:rsidR="0015412C" w:rsidRPr="0015412C" w:rsidRDefault="00A70331" w:rsidP="0015412C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</w:t>
      </w:r>
      <w:r w:rsidR="00B54C93">
        <w:rPr>
          <w:rFonts w:ascii="Arial Narrow" w:hAnsi="Arial Narrow"/>
          <w:sz w:val="22"/>
          <w:szCs w:val="22"/>
        </w:rPr>
        <w:t xml:space="preserve">● </w:t>
      </w:r>
      <w:r w:rsidR="002B100C">
        <w:rPr>
          <w:rFonts w:ascii="Arial Narrow" w:hAnsi="Arial Narrow"/>
          <w:sz w:val="22"/>
          <w:szCs w:val="22"/>
        </w:rPr>
        <w:t xml:space="preserve"> </w:t>
      </w:r>
      <w:r w:rsidR="00A63D1F">
        <w:rPr>
          <w:rFonts w:ascii="Arial Narrow" w:hAnsi="Arial Narrow"/>
          <w:sz w:val="22"/>
          <w:szCs w:val="22"/>
        </w:rPr>
        <w:t xml:space="preserve"> </w:t>
      </w:r>
      <w:r w:rsidR="0015412C" w:rsidRPr="0015412C">
        <w:rPr>
          <w:rFonts w:ascii="Arial Narrow" w:hAnsi="Arial Narrow"/>
          <w:sz w:val="22"/>
          <w:szCs w:val="22"/>
        </w:rPr>
        <w:t xml:space="preserve">Assigning incidents and requests to appropriate 3rd line teams after all troubleshooting steps have              </w:t>
      </w:r>
    </w:p>
    <w:p w14:paraId="18CED2D7" w14:textId="6214EC58" w:rsidR="000818AB" w:rsidRPr="001C2617" w:rsidRDefault="0015412C" w:rsidP="0015412C">
      <w:pPr>
        <w:ind w:right="-2"/>
        <w:jc w:val="both"/>
        <w:outlineLvl w:val="0"/>
        <w:rPr>
          <w:rFonts w:ascii="Arial Narrow" w:hAnsi="Arial Narrow"/>
          <w:bCs/>
          <w:sz w:val="22"/>
          <w:szCs w:val="22"/>
        </w:rPr>
      </w:pPr>
      <w:r w:rsidRPr="0015412C">
        <w:rPr>
          <w:rFonts w:ascii="Arial Narrow" w:hAnsi="Arial Narrow"/>
          <w:sz w:val="22"/>
          <w:szCs w:val="22"/>
        </w:rPr>
        <w:t xml:space="preserve">             </w:t>
      </w:r>
      <w:r w:rsidR="00A63D1F">
        <w:rPr>
          <w:rFonts w:ascii="Arial Narrow" w:hAnsi="Arial Narrow"/>
          <w:sz w:val="22"/>
          <w:szCs w:val="22"/>
        </w:rPr>
        <w:t xml:space="preserve"> </w:t>
      </w:r>
      <w:r w:rsidRPr="0015412C">
        <w:rPr>
          <w:rFonts w:ascii="Arial Narrow" w:hAnsi="Arial Narrow"/>
          <w:sz w:val="22"/>
          <w:szCs w:val="22"/>
        </w:rPr>
        <w:t>been exhausted.</w:t>
      </w:r>
      <w:r w:rsidR="00B54C93">
        <w:rPr>
          <w:rFonts w:ascii="Arial Narrow" w:hAnsi="Arial Narrow"/>
          <w:sz w:val="22"/>
          <w:szCs w:val="22"/>
        </w:rPr>
        <w:t xml:space="preserve">  </w:t>
      </w:r>
    </w:p>
    <w:p w14:paraId="517B3B46" w14:textId="21BB087F" w:rsidR="00E9545E" w:rsidRDefault="00B15F6E" w:rsidP="00E9545E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</w:t>
      </w:r>
      <w:r w:rsidR="00E9545E">
        <w:rPr>
          <w:rFonts w:ascii="Arial Narrow" w:hAnsi="Arial Narrow"/>
          <w:sz w:val="22"/>
          <w:szCs w:val="22"/>
        </w:rPr>
        <w:t xml:space="preserve"> </w:t>
      </w:r>
      <w:r w:rsidR="00D6636A">
        <w:rPr>
          <w:rFonts w:ascii="Arial Narrow" w:hAnsi="Arial Narrow"/>
          <w:sz w:val="22"/>
          <w:szCs w:val="22"/>
        </w:rPr>
        <w:t xml:space="preserve"> </w:t>
      </w:r>
      <w:proofErr w:type="gramStart"/>
      <w:r w:rsidR="00D6636A">
        <w:rPr>
          <w:rFonts w:ascii="Arial Narrow" w:hAnsi="Arial Narrow"/>
          <w:sz w:val="22"/>
          <w:szCs w:val="22"/>
        </w:rPr>
        <w:t xml:space="preserve">●  </w:t>
      </w:r>
      <w:r w:rsidR="00D6636A" w:rsidRPr="00D6636A">
        <w:rPr>
          <w:rFonts w:ascii="Arial Narrow" w:hAnsi="Arial Narrow"/>
          <w:sz w:val="22"/>
          <w:szCs w:val="22"/>
        </w:rPr>
        <w:t>A</w:t>
      </w:r>
      <w:proofErr w:type="gramEnd"/>
      <w:r w:rsidR="00D6636A" w:rsidRPr="00D6636A">
        <w:rPr>
          <w:rFonts w:ascii="Arial Narrow" w:hAnsi="Arial Narrow"/>
          <w:sz w:val="22"/>
          <w:szCs w:val="22"/>
        </w:rPr>
        <w:t xml:space="preserve"> proven track record of delivering customer service in an ITIL led Service Desk environment</w:t>
      </w:r>
    </w:p>
    <w:p w14:paraId="7F9DDCF8" w14:textId="77777777" w:rsidR="00E9545E" w:rsidRDefault="00E9545E" w:rsidP="00AE234A">
      <w:pPr>
        <w:ind w:right="-2"/>
        <w:jc w:val="both"/>
        <w:outlineLvl w:val="0"/>
        <w:rPr>
          <w:rFonts w:ascii="Arial Narrow" w:hAnsi="Arial Narrow"/>
          <w:b/>
          <w:bCs/>
          <w:sz w:val="22"/>
          <w:szCs w:val="22"/>
        </w:rPr>
      </w:pPr>
    </w:p>
    <w:p w14:paraId="4FE87EFF" w14:textId="11312566" w:rsidR="0018777E" w:rsidRPr="00AD41B0" w:rsidRDefault="000E2ECB" w:rsidP="00AE234A">
      <w:pPr>
        <w:ind w:right="-2"/>
        <w:jc w:val="both"/>
        <w:outlineLvl w:val="0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IS Service Desk</w:t>
      </w:r>
      <w:r w:rsidR="00B91F7B">
        <w:rPr>
          <w:rFonts w:ascii="Arial Narrow" w:hAnsi="Arial Narrow"/>
          <w:b/>
          <w:bCs/>
          <w:sz w:val="22"/>
          <w:szCs w:val="22"/>
        </w:rPr>
        <w:t xml:space="preserve"> Admin, Sinclair Knight Merz </w:t>
      </w:r>
      <w:r w:rsidR="00D60D5F">
        <w:rPr>
          <w:rFonts w:ascii="Arial Narrow" w:hAnsi="Arial Narrow"/>
          <w:b/>
          <w:bCs/>
          <w:sz w:val="22"/>
          <w:szCs w:val="22"/>
        </w:rPr>
        <w:t xml:space="preserve">                                                  </w:t>
      </w:r>
      <w:r w:rsidR="00403D8C">
        <w:rPr>
          <w:rFonts w:ascii="Arial Narrow" w:hAnsi="Arial Narrow"/>
          <w:b/>
          <w:bCs/>
          <w:sz w:val="22"/>
          <w:szCs w:val="22"/>
        </w:rPr>
        <w:t xml:space="preserve">                        </w:t>
      </w:r>
      <w:r w:rsidR="00874FEB">
        <w:rPr>
          <w:rFonts w:ascii="Arial Narrow" w:hAnsi="Arial Narrow"/>
          <w:b/>
          <w:bCs/>
          <w:sz w:val="22"/>
          <w:szCs w:val="22"/>
        </w:rPr>
        <w:t xml:space="preserve">   </w:t>
      </w:r>
      <w:r>
        <w:rPr>
          <w:rFonts w:ascii="Arial Narrow" w:hAnsi="Arial Narrow"/>
          <w:b/>
          <w:bCs/>
          <w:sz w:val="22"/>
          <w:szCs w:val="22"/>
        </w:rPr>
        <w:t xml:space="preserve">   </w:t>
      </w:r>
      <w:r w:rsidR="00433EA2">
        <w:rPr>
          <w:rFonts w:ascii="Arial Narrow" w:hAnsi="Arial Narrow"/>
          <w:b/>
          <w:bCs/>
          <w:sz w:val="22"/>
          <w:szCs w:val="22"/>
        </w:rPr>
        <w:t xml:space="preserve">  </w:t>
      </w:r>
      <w:r w:rsidR="00D63CA6">
        <w:rPr>
          <w:rFonts w:ascii="Arial Narrow" w:hAnsi="Arial Narrow"/>
          <w:b/>
          <w:bCs/>
          <w:sz w:val="22"/>
          <w:szCs w:val="22"/>
        </w:rPr>
        <w:t xml:space="preserve">   </w:t>
      </w:r>
      <w:r w:rsidR="0003232C">
        <w:rPr>
          <w:rFonts w:ascii="Arial Narrow" w:hAnsi="Arial Narrow"/>
          <w:b/>
          <w:bCs/>
          <w:sz w:val="22"/>
          <w:szCs w:val="22"/>
        </w:rPr>
        <w:t xml:space="preserve"> </w:t>
      </w:r>
      <w:r w:rsidR="00EB2FA2">
        <w:rPr>
          <w:rFonts w:ascii="Arial Narrow" w:hAnsi="Arial Narrow"/>
          <w:b/>
          <w:bCs/>
          <w:sz w:val="22"/>
          <w:szCs w:val="22"/>
        </w:rPr>
        <w:t xml:space="preserve">   </w:t>
      </w:r>
      <w:proofErr w:type="gramStart"/>
      <w:r w:rsidR="00D60D5F">
        <w:rPr>
          <w:rFonts w:ascii="Arial Narrow" w:hAnsi="Arial Narrow"/>
          <w:b/>
          <w:bCs/>
          <w:sz w:val="22"/>
          <w:szCs w:val="22"/>
        </w:rPr>
        <w:t>2013-</w:t>
      </w:r>
      <w:r w:rsidR="00874FEB">
        <w:rPr>
          <w:rFonts w:ascii="Arial Narrow" w:hAnsi="Arial Narrow"/>
          <w:b/>
          <w:bCs/>
          <w:sz w:val="22"/>
          <w:szCs w:val="22"/>
        </w:rPr>
        <w:t>2013</w:t>
      </w:r>
      <w:proofErr w:type="gramEnd"/>
    </w:p>
    <w:p w14:paraId="255CD042" w14:textId="77777777" w:rsidR="001709AE" w:rsidRPr="00D60D5F" w:rsidRDefault="001709AE" w:rsidP="001709AE">
      <w:pPr>
        <w:ind w:right="-2"/>
        <w:jc w:val="both"/>
        <w:outlineLvl w:val="0"/>
        <w:rPr>
          <w:rFonts w:ascii="Arial Narrow" w:hAnsi="Arial Narrow"/>
          <w:b/>
          <w:bCs/>
          <w:sz w:val="22"/>
          <w:szCs w:val="22"/>
        </w:rPr>
      </w:pPr>
      <w:r w:rsidRPr="00AD41B0">
        <w:rPr>
          <w:rFonts w:ascii="Arial Narrow" w:hAnsi="Arial Narrow"/>
          <w:b/>
          <w:bCs/>
          <w:i/>
          <w:sz w:val="22"/>
          <w:szCs w:val="22"/>
        </w:rPr>
        <w:t>Responsibilities</w:t>
      </w:r>
    </w:p>
    <w:p w14:paraId="74AE42B9" w14:textId="77777777" w:rsidR="00DD12A9" w:rsidRDefault="00DF4CC0" w:rsidP="00AE234A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 xml:space="preserve">         </w:t>
      </w:r>
      <w:r w:rsidR="003F4A0B">
        <w:rPr>
          <w:rFonts w:ascii="Arial Narrow" w:hAnsi="Arial Narrow"/>
          <w:b/>
          <w:bCs/>
          <w:sz w:val="22"/>
          <w:szCs w:val="22"/>
        </w:rPr>
        <w:t xml:space="preserve">● </w:t>
      </w:r>
      <w:r>
        <w:rPr>
          <w:rFonts w:ascii="Arial Narrow" w:hAnsi="Arial Narrow"/>
          <w:b/>
          <w:bCs/>
          <w:sz w:val="22"/>
          <w:szCs w:val="22"/>
        </w:rPr>
        <w:t xml:space="preserve"> </w:t>
      </w:r>
      <w:r w:rsidR="003F4A0B">
        <w:rPr>
          <w:rFonts w:ascii="Arial Narrow" w:hAnsi="Arial Narrow"/>
          <w:b/>
          <w:bCs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 xml:space="preserve">Provided </w:t>
      </w:r>
      <w:r w:rsidRPr="00142DC1">
        <w:rPr>
          <w:rFonts w:ascii="Arial Narrow" w:hAnsi="Arial Narrow"/>
          <w:sz w:val="22"/>
          <w:szCs w:val="22"/>
        </w:rPr>
        <w:t xml:space="preserve">first and second </w:t>
      </w:r>
      <w:r>
        <w:rPr>
          <w:rFonts w:ascii="Arial Narrow" w:hAnsi="Arial Narrow"/>
          <w:sz w:val="22"/>
          <w:szCs w:val="22"/>
        </w:rPr>
        <w:t xml:space="preserve">line </w:t>
      </w:r>
      <w:r w:rsidRPr="00AD41B0">
        <w:rPr>
          <w:rFonts w:ascii="Arial Narrow" w:hAnsi="Arial Narrow"/>
          <w:sz w:val="22"/>
          <w:szCs w:val="22"/>
        </w:rPr>
        <w:t>support for</w:t>
      </w:r>
      <w:r>
        <w:rPr>
          <w:rFonts w:ascii="Arial Narrow" w:hAnsi="Arial Narrow"/>
          <w:sz w:val="22"/>
          <w:szCs w:val="22"/>
        </w:rPr>
        <w:t xml:space="preserve"> all PC, Laptops, Hardware and Software technical Issues.</w:t>
      </w:r>
    </w:p>
    <w:p w14:paraId="5C42AFBD" w14:textId="4C49C3D6" w:rsidR="00DD12A9" w:rsidRDefault="003F4A0B" w:rsidP="00AE234A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●</w:t>
      </w:r>
      <w:r w:rsidR="00FB4064">
        <w:rPr>
          <w:rFonts w:ascii="Arial Narrow" w:hAnsi="Arial Narrow"/>
          <w:sz w:val="22"/>
          <w:szCs w:val="22"/>
        </w:rPr>
        <w:t xml:space="preserve">   </w:t>
      </w:r>
      <w:bookmarkStart w:id="1" w:name="_Hlk15304536"/>
      <w:r w:rsidR="00B82936" w:rsidRPr="00B82936">
        <w:rPr>
          <w:rFonts w:ascii="Arial Narrow" w:hAnsi="Arial Narrow"/>
          <w:sz w:val="22"/>
          <w:szCs w:val="22"/>
        </w:rPr>
        <w:t>Configuration and maintenance of PC hardware, laptop, Peripherals</w:t>
      </w:r>
      <w:r w:rsidR="003E7D41">
        <w:rPr>
          <w:rFonts w:ascii="Arial Narrow" w:hAnsi="Arial Narrow"/>
          <w:sz w:val="22"/>
          <w:szCs w:val="22"/>
        </w:rPr>
        <w:t>.</w:t>
      </w:r>
      <w:bookmarkEnd w:id="1"/>
    </w:p>
    <w:p w14:paraId="055CBB4F" w14:textId="77777777" w:rsidR="00CF06B0" w:rsidRDefault="00E73EAE" w:rsidP="00E73EAE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</w:t>
      </w:r>
      <w:r w:rsidR="00CF06B0">
        <w:rPr>
          <w:rFonts w:ascii="Arial Narrow" w:hAnsi="Arial Narrow"/>
          <w:sz w:val="22"/>
          <w:szCs w:val="22"/>
        </w:rPr>
        <w:t xml:space="preserve"> ●   </w:t>
      </w:r>
      <w:r w:rsidR="00444F46" w:rsidRPr="00444F46">
        <w:rPr>
          <w:rFonts w:ascii="Arial Narrow" w:hAnsi="Arial Narrow"/>
          <w:sz w:val="22"/>
          <w:szCs w:val="22"/>
        </w:rPr>
        <w:t>Remote</w:t>
      </w:r>
      <w:r w:rsidR="00B54C93">
        <w:rPr>
          <w:rFonts w:ascii="Arial Narrow" w:hAnsi="Arial Narrow"/>
          <w:sz w:val="22"/>
          <w:szCs w:val="22"/>
        </w:rPr>
        <w:t xml:space="preserve"> Desktop Support for home workers</w:t>
      </w:r>
      <w:r w:rsidR="00444F46" w:rsidRPr="00444F46">
        <w:rPr>
          <w:rFonts w:ascii="Arial Narrow" w:hAnsi="Arial Narrow"/>
          <w:sz w:val="22"/>
          <w:szCs w:val="22"/>
        </w:rPr>
        <w:t xml:space="preserve"> and business users travelling </w:t>
      </w:r>
      <w:proofErr w:type="spellStart"/>
      <w:proofErr w:type="gramStart"/>
      <w:r w:rsidR="00444F46" w:rsidRPr="00444F46">
        <w:rPr>
          <w:rFonts w:ascii="Arial Narrow" w:hAnsi="Arial Narrow"/>
          <w:sz w:val="22"/>
          <w:szCs w:val="22"/>
        </w:rPr>
        <w:t>globally</w:t>
      </w:r>
      <w:r w:rsidR="001F10A6">
        <w:rPr>
          <w:rFonts w:ascii="Arial Narrow" w:hAnsi="Arial Narrow"/>
          <w:sz w:val="22"/>
          <w:szCs w:val="22"/>
        </w:rPr>
        <w:t>,d</w:t>
      </w:r>
      <w:r w:rsidR="00444F46">
        <w:rPr>
          <w:rFonts w:ascii="Arial Narrow" w:hAnsi="Arial Narrow"/>
          <w:sz w:val="22"/>
          <w:szCs w:val="22"/>
        </w:rPr>
        <w:t>ealing</w:t>
      </w:r>
      <w:proofErr w:type="spellEnd"/>
      <w:proofErr w:type="gramEnd"/>
      <w:r w:rsidR="001F10A6">
        <w:rPr>
          <w:rFonts w:ascii="Arial Narrow" w:hAnsi="Arial Narrow"/>
          <w:sz w:val="22"/>
          <w:szCs w:val="22"/>
        </w:rPr>
        <w:t xml:space="preserve"> in ADSL/WI-FI.</w:t>
      </w:r>
      <w:r w:rsidR="00444F46">
        <w:rPr>
          <w:rFonts w:ascii="Arial Narrow" w:hAnsi="Arial Narrow"/>
          <w:sz w:val="22"/>
          <w:szCs w:val="22"/>
        </w:rPr>
        <w:t xml:space="preserve">                            </w:t>
      </w:r>
    </w:p>
    <w:p w14:paraId="518A6A6A" w14:textId="77777777" w:rsidR="00E73EAE" w:rsidRPr="00E73EAE" w:rsidRDefault="00E73EAE" w:rsidP="00E73EAE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</w:t>
      </w:r>
      <w:r w:rsidR="00CF06B0">
        <w:rPr>
          <w:rFonts w:ascii="Arial Narrow" w:hAnsi="Arial Narrow"/>
          <w:sz w:val="22"/>
          <w:szCs w:val="22"/>
        </w:rPr>
        <w:t xml:space="preserve">        </w:t>
      </w:r>
      <w:r w:rsidRPr="00E73EAE">
        <w:rPr>
          <w:rFonts w:ascii="Arial Narrow" w:hAnsi="Arial Narrow"/>
          <w:sz w:val="22"/>
          <w:szCs w:val="22"/>
        </w:rPr>
        <w:t xml:space="preserve">●  </w:t>
      </w:r>
      <w:r w:rsidR="000822B9">
        <w:rPr>
          <w:rFonts w:ascii="Arial Narrow" w:hAnsi="Arial Narrow"/>
          <w:sz w:val="22"/>
          <w:szCs w:val="22"/>
        </w:rPr>
        <w:t xml:space="preserve"> </w:t>
      </w:r>
      <w:r w:rsidR="000822B9" w:rsidRPr="000822B9">
        <w:rPr>
          <w:rFonts w:ascii="Arial Narrow" w:hAnsi="Arial Narrow"/>
          <w:sz w:val="22"/>
          <w:szCs w:val="22"/>
        </w:rPr>
        <w:t>Problem solve acros</w:t>
      </w:r>
      <w:r w:rsidR="000822B9">
        <w:rPr>
          <w:rFonts w:ascii="Arial Narrow" w:hAnsi="Arial Narrow"/>
          <w:sz w:val="22"/>
          <w:szCs w:val="22"/>
        </w:rPr>
        <w:t xml:space="preserve">s </w:t>
      </w:r>
      <w:r w:rsidR="003D6B5D">
        <w:rPr>
          <w:rFonts w:ascii="Arial Narrow" w:hAnsi="Arial Narrow"/>
          <w:sz w:val="22"/>
          <w:szCs w:val="22"/>
        </w:rPr>
        <w:t xml:space="preserve">Microsoft Office </w:t>
      </w:r>
      <w:r w:rsidRPr="00E73EAE">
        <w:rPr>
          <w:rFonts w:ascii="Arial Narrow" w:hAnsi="Arial Narrow"/>
          <w:sz w:val="22"/>
          <w:szCs w:val="22"/>
        </w:rPr>
        <w:t>2010 Suite and various bespoke applications</w:t>
      </w:r>
      <w:r w:rsidR="00AD48B9">
        <w:rPr>
          <w:rFonts w:ascii="Arial Narrow" w:hAnsi="Arial Narrow"/>
          <w:sz w:val="22"/>
          <w:szCs w:val="22"/>
        </w:rPr>
        <w:t>/services</w:t>
      </w:r>
      <w:r w:rsidRPr="00E73EAE">
        <w:rPr>
          <w:rFonts w:ascii="Arial Narrow" w:hAnsi="Arial Narrow"/>
          <w:sz w:val="22"/>
          <w:szCs w:val="22"/>
        </w:rPr>
        <w:t>.</w:t>
      </w:r>
    </w:p>
    <w:p w14:paraId="46213E7F" w14:textId="77777777" w:rsidR="00E73EAE" w:rsidRPr="00E73EAE" w:rsidRDefault="00E73EAE" w:rsidP="00E73EAE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</w:t>
      </w:r>
      <w:r w:rsidRPr="00E73EAE">
        <w:rPr>
          <w:rFonts w:ascii="Arial Narrow" w:hAnsi="Arial Narrow"/>
          <w:sz w:val="22"/>
          <w:szCs w:val="22"/>
        </w:rPr>
        <w:t>●   Active Directory administration tasks, unlock and reset passwords,</w:t>
      </w:r>
      <w:r w:rsidR="00A748E5">
        <w:rPr>
          <w:rFonts w:ascii="Arial Narrow" w:hAnsi="Arial Narrow"/>
          <w:sz w:val="22"/>
          <w:szCs w:val="22"/>
        </w:rPr>
        <w:t xml:space="preserve"> </w:t>
      </w:r>
      <w:r w:rsidRPr="00E73EAE">
        <w:rPr>
          <w:rFonts w:ascii="Arial Narrow" w:hAnsi="Arial Narrow"/>
          <w:sz w:val="22"/>
          <w:szCs w:val="22"/>
        </w:rPr>
        <w:t xml:space="preserve">account creation and  </w:t>
      </w:r>
    </w:p>
    <w:p w14:paraId="04676DC0" w14:textId="77777777" w:rsidR="00E73EAE" w:rsidRPr="00E73EAE" w:rsidRDefault="00E73EAE" w:rsidP="00E73EAE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 w:rsidRPr="00E73EAE">
        <w:rPr>
          <w:rFonts w:ascii="Arial Narrow" w:hAnsi="Arial Narrow"/>
          <w:sz w:val="22"/>
          <w:szCs w:val="22"/>
        </w:rPr>
        <w:t xml:space="preserve">              Deletion</w:t>
      </w:r>
      <w:r w:rsidR="00A748E5">
        <w:rPr>
          <w:rFonts w:ascii="Arial Narrow" w:hAnsi="Arial Narrow"/>
          <w:sz w:val="22"/>
          <w:szCs w:val="22"/>
        </w:rPr>
        <w:t>,</w:t>
      </w:r>
      <w:r w:rsidR="00A748E5" w:rsidRPr="00A748E5">
        <w:rPr>
          <w:rFonts w:ascii="Arial Narrow" w:hAnsi="Arial Narrow"/>
          <w:sz w:val="22"/>
          <w:szCs w:val="22"/>
        </w:rPr>
        <w:t xml:space="preserve"> configuring </w:t>
      </w:r>
      <w:proofErr w:type="gramStart"/>
      <w:r w:rsidR="00A748E5" w:rsidRPr="00A748E5">
        <w:rPr>
          <w:rFonts w:ascii="Arial Narrow" w:hAnsi="Arial Narrow"/>
          <w:sz w:val="22"/>
          <w:szCs w:val="22"/>
        </w:rPr>
        <w:t>users</w:t>
      </w:r>
      <w:proofErr w:type="gramEnd"/>
      <w:r w:rsidR="00A748E5" w:rsidRPr="00A748E5">
        <w:rPr>
          <w:rFonts w:ascii="Arial Narrow" w:hAnsi="Arial Narrow"/>
          <w:sz w:val="22"/>
          <w:szCs w:val="22"/>
        </w:rPr>
        <w:t xml:space="preserve"> profiles</w:t>
      </w:r>
      <w:r w:rsidR="00A748E5">
        <w:rPr>
          <w:rFonts w:ascii="Arial Narrow" w:hAnsi="Arial Narrow"/>
          <w:sz w:val="22"/>
          <w:szCs w:val="22"/>
        </w:rPr>
        <w:t xml:space="preserve">, mapping network drives, </w:t>
      </w:r>
      <w:r w:rsidR="00A748E5" w:rsidRPr="00A748E5">
        <w:rPr>
          <w:rFonts w:ascii="Arial Narrow" w:hAnsi="Arial Narrow"/>
          <w:sz w:val="22"/>
          <w:szCs w:val="22"/>
        </w:rPr>
        <w:t>Files and folder permissions</w:t>
      </w:r>
      <w:r w:rsidR="00A748E5">
        <w:rPr>
          <w:rFonts w:ascii="Arial Narrow" w:hAnsi="Arial Narrow"/>
          <w:sz w:val="22"/>
          <w:szCs w:val="22"/>
        </w:rPr>
        <w:t>.</w:t>
      </w:r>
    </w:p>
    <w:p w14:paraId="0EEA098A" w14:textId="77777777" w:rsidR="003D6B5D" w:rsidRPr="003D6B5D" w:rsidRDefault="003D6B5D" w:rsidP="003D6B5D">
      <w:pPr>
        <w:ind w:right="-2"/>
        <w:jc w:val="both"/>
        <w:outlineLvl w:val="0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</w:t>
      </w:r>
      <w:r w:rsidR="00D4410B">
        <w:rPr>
          <w:rFonts w:ascii="Arial Narrow" w:hAnsi="Arial Narrow"/>
          <w:sz w:val="22"/>
          <w:szCs w:val="22"/>
        </w:rPr>
        <w:t xml:space="preserve"> </w:t>
      </w:r>
      <w:r w:rsidRPr="003D6B5D">
        <w:rPr>
          <w:rFonts w:ascii="Arial Narrow" w:hAnsi="Arial Narrow"/>
          <w:b/>
          <w:bCs/>
          <w:sz w:val="22"/>
          <w:szCs w:val="22"/>
        </w:rPr>
        <w:t xml:space="preserve">●   </w:t>
      </w:r>
      <w:r w:rsidRPr="003D6B5D">
        <w:rPr>
          <w:rFonts w:ascii="Arial Narrow" w:hAnsi="Arial Narrow"/>
          <w:bCs/>
          <w:sz w:val="22"/>
          <w:szCs w:val="22"/>
        </w:rPr>
        <w:t xml:space="preserve">Administering Exchange Server 2010, shared mailbox creation and deletion, </w:t>
      </w:r>
      <w:proofErr w:type="spellStart"/>
      <w:r w:rsidR="00C52D8F">
        <w:rPr>
          <w:rFonts w:ascii="Arial Narrow" w:hAnsi="Arial Narrow"/>
          <w:bCs/>
          <w:sz w:val="22"/>
          <w:szCs w:val="22"/>
        </w:rPr>
        <w:t>permissioning</w:t>
      </w:r>
      <w:proofErr w:type="spellEnd"/>
      <w:r w:rsidRPr="003D6B5D">
        <w:rPr>
          <w:rFonts w:ascii="Arial Narrow" w:hAnsi="Arial Narrow"/>
          <w:bCs/>
          <w:sz w:val="22"/>
          <w:szCs w:val="22"/>
        </w:rPr>
        <w:t>.</w:t>
      </w:r>
    </w:p>
    <w:p w14:paraId="437C9BBE" w14:textId="77777777" w:rsidR="003D6B5D" w:rsidRDefault="003D6B5D" w:rsidP="003D6B5D">
      <w:pPr>
        <w:ind w:right="-2"/>
        <w:jc w:val="both"/>
        <w:outlineLvl w:val="0"/>
        <w:rPr>
          <w:rFonts w:ascii="Arial Narrow" w:hAnsi="Arial Narrow"/>
          <w:bCs/>
          <w:sz w:val="22"/>
          <w:szCs w:val="22"/>
        </w:rPr>
      </w:pPr>
      <w:r w:rsidRPr="003D6B5D">
        <w:rPr>
          <w:rFonts w:ascii="Arial Narrow" w:hAnsi="Arial Narrow"/>
          <w:b/>
          <w:bCs/>
          <w:sz w:val="22"/>
          <w:szCs w:val="22"/>
        </w:rPr>
        <w:t xml:space="preserve">              </w:t>
      </w:r>
      <w:r w:rsidRPr="003D6B5D">
        <w:rPr>
          <w:rFonts w:ascii="Arial Narrow" w:hAnsi="Arial Narrow"/>
          <w:bCs/>
          <w:sz w:val="22"/>
          <w:szCs w:val="22"/>
        </w:rPr>
        <w:t>Creating and configuring distribution and contact list.</w:t>
      </w:r>
      <w:r w:rsidR="00EE52C3">
        <w:rPr>
          <w:rFonts w:ascii="Arial Narrow" w:hAnsi="Arial Narrow"/>
          <w:bCs/>
          <w:sz w:val="22"/>
          <w:szCs w:val="22"/>
        </w:rPr>
        <w:t xml:space="preserve"> creating resource account. Updating primary SMTP </w:t>
      </w:r>
    </w:p>
    <w:p w14:paraId="1E6FB319" w14:textId="77777777" w:rsidR="00EE52C3" w:rsidRPr="003D6B5D" w:rsidRDefault="00EE52C3" w:rsidP="003D6B5D">
      <w:pPr>
        <w:ind w:right="-2"/>
        <w:jc w:val="both"/>
        <w:outlineLvl w:val="0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 xml:space="preserve">              Address.</w:t>
      </w:r>
      <w:r w:rsidR="003E7D41">
        <w:rPr>
          <w:rFonts w:ascii="Arial Narrow" w:hAnsi="Arial Narrow"/>
          <w:bCs/>
          <w:sz w:val="22"/>
          <w:szCs w:val="22"/>
        </w:rPr>
        <w:t xml:space="preserve"> Enabling/Disabling </w:t>
      </w:r>
      <w:proofErr w:type="spellStart"/>
      <w:r w:rsidR="003E7D41">
        <w:rPr>
          <w:rFonts w:ascii="Arial Narrow" w:hAnsi="Arial Narrow"/>
          <w:bCs/>
          <w:sz w:val="22"/>
          <w:szCs w:val="22"/>
        </w:rPr>
        <w:t>a users</w:t>
      </w:r>
      <w:proofErr w:type="spellEnd"/>
      <w:r w:rsidR="003E7D41">
        <w:rPr>
          <w:rFonts w:ascii="Arial Narrow" w:hAnsi="Arial Narrow"/>
          <w:bCs/>
          <w:sz w:val="22"/>
          <w:szCs w:val="22"/>
        </w:rPr>
        <w:t xml:space="preserve"> account for Active Sync. Remote device wipe. </w:t>
      </w:r>
    </w:p>
    <w:p w14:paraId="3E368F36" w14:textId="77777777" w:rsidR="00E73EAE" w:rsidRDefault="005F0DE5" w:rsidP="00AE234A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●  </w:t>
      </w:r>
      <w:r w:rsidR="00601EA5">
        <w:rPr>
          <w:rFonts w:ascii="Arial Narrow" w:hAnsi="Arial Narrow"/>
          <w:sz w:val="22"/>
          <w:szCs w:val="22"/>
        </w:rPr>
        <w:t xml:space="preserve"> </w:t>
      </w:r>
      <w:r w:rsidRPr="005F0DE5">
        <w:rPr>
          <w:rFonts w:ascii="Arial Narrow" w:hAnsi="Arial Narrow"/>
          <w:sz w:val="22"/>
          <w:szCs w:val="22"/>
        </w:rPr>
        <w:t>Delivered or removed applications from users’ l</w:t>
      </w:r>
      <w:r>
        <w:rPr>
          <w:rFonts w:ascii="Arial Narrow" w:hAnsi="Arial Narrow"/>
          <w:sz w:val="22"/>
          <w:szCs w:val="22"/>
        </w:rPr>
        <w:t xml:space="preserve">aptops using Microsoft </w:t>
      </w:r>
      <w:proofErr w:type="spellStart"/>
      <w:r>
        <w:rPr>
          <w:rFonts w:ascii="Arial Narrow" w:hAnsi="Arial Narrow"/>
          <w:sz w:val="22"/>
          <w:szCs w:val="22"/>
        </w:rPr>
        <w:t>Sccm</w:t>
      </w:r>
      <w:proofErr w:type="spellEnd"/>
      <w:r>
        <w:rPr>
          <w:rFonts w:ascii="Arial Narrow" w:hAnsi="Arial Narrow"/>
          <w:sz w:val="22"/>
          <w:szCs w:val="22"/>
        </w:rPr>
        <w:t xml:space="preserve"> 2008.</w:t>
      </w:r>
    </w:p>
    <w:p w14:paraId="4E20EF3F" w14:textId="77777777" w:rsidR="008C241A" w:rsidRDefault="0083021B" w:rsidP="008706C6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</w:t>
      </w:r>
      <w:r w:rsidR="00E73EAE">
        <w:rPr>
          <w:rFonts w:ascii="Arial Narrow" w:hAnsi="Arial Narrow"/>
          <w:sz w:val="22"/>
          <w:szCs w:val="22"/>
        </w:rPr>
        <w:t xml:space="preserve"> </w:t>
      </w:r>
      <w:r w:rsidR="00EF0C5C">
        <w:rPr>
          <w:rFonts w:ascii="Arial Narrow" w:hAnsi="Arial Narrow"/>
          <w:b/>
          <w:bCs/>
          <w:sz w:val="22"/>
          <w:szCs w:val="22"/>
        </w:rPr>
        <w:t xml:space="preserve">   </w:t>
      </w:r>
      <w:r w:rsidR="00EF0C5C">
        <w:rPr>
          <w:rFonts w:ascii="Arial Narrow" w:hAnsi="Arial Narrow"/>
          <w:sz w:val="22"/>
          <w:szCs w:val="22"/>
        </w:rPr>
        <w:t xml:space="preserve">    </w:t>
      </w:r>
      <w:r w:rsidR="000818AB">
        <w:rPr>
          <w:rFonts w:ascii="Arial Narrow" w:hAnsi="Arial Narrow"/>
          <w:sz w:val="22"/>
          <w:szCs w:val="22"/>
        </w:rPr>
        <w:t xml:space="preserve">   </w:t>
      </w:r>
      <w:r w:rsidR="00E73EAE">
        <w:rPr>
          <w:rFonts w:ascii="Arial Narrow" w:hAnsi="Arial Narrow"/>
          <w:sz w:val="22"/>
          <w:szCs w:val="22"/>
        </w:rPr>
        <w:t xml:space="preserve">       </w:t>
      </w:r>
      <w:r w:rsidR="008706C6">
        <w:rPr>
          <w:rFonts w:ascii="Arial Narrow" w:hAnsi="Arial Narrow"/>
          <w:sz w:val="22"/>
          <w:szCs w:val="22"/>
        </w:rPr>
        <w:t xml:space="preserve">        </w:t>
      </w:r>
      <w:r w:rsidR="000818AB">
        <w:rPr>
          <w:rFonts w:ascii="Arial Narrow" w:hAnsi="Arial Narrow"/>
          <w:sz w:val="22"/>
          <w:szCs w:val="22"/>
        </w:rPr>
        <w:t xml:space="preserve">                    </w:t>
      </w:r>
    </w:p>
    <w:p w14:paraId="60871B8D" w14:textId="77777777" w:rsidR="0083021B" w:rsidRPr="0083021B" w:rsidRDefault="0083021B" w:rsidP="008706C6">
      <w:pPr>
        <w:ind w:right="-2"/>
        <w:jc w:val="both"/>
        <w:outlineLvl w:val="0"/>
        <w:rPr>
          <w:rFonts w:ascii="Arial Narrow" w:hAnsi="Arial Narrow"/>
          <w:sz w:val="22"/>
          <w:szCs w:val="22"/>
        </w:rPr>
      </w:pPr>
    </w:p>
    <w:p w14:paraId="32A93716" w14:textId="42EDB4C3" w:rsidR="008706C6" w:rsidRPr="008706C6" w:rsidRDefault="008706C6" w:rsidP="008706C6">
      <w:pPr>
        <w:ind w:right="-2"/>
        <w:jc w:val="both"/>
        <w:outlineLvl w:val="0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Wintel Server Support</w:t>
      </w:r>
      <w:r w:rsidRPr="00AD41B0">
        <w:rPr>
          <w:rFonts w:ascii="Arial Narrow" w:hAnsi="Arial Narrow"/>
          <w:b/>
          <w:bCs/>
          <w:sz w:val="22"/>
          <w:szCs w:val="22"/>
        </w:rPr>
        <w:t xml:space="preserve">, Fujitsu </w:t>
      </w:r>
      <w:proofErr w:type="gramStart"/>
      <w:r w:rsidRPr="00AD41B0">
        <w:rPr>
          <w:rFonts w:ascii="Arial Narrow" w:hAnsi="Arial Narrow"/>
          <w:b/>
          <w:bCs/>
          <w:sz w:val="22"/>
          <w:szCs w:val="22"/>
        </w:rPr>
        <w:t xml:space="preserve">Services  </w:t>
      </w:r>
      <w:r w:rsidRPr="00AD41B0">
        <w:rPr>
          <w:rFonts w:ascii="Arial Narrow" w:hAnsi="Arial Narrow"/>
          <w:b/>
          <w:bCs/>
          <w:sz w:val="22"/>
          <w:szCs w:val="22"/>
        </w:rPr>
        <w:tab/>
      </w:r>
      <w:proofErr w:type="gramEnd"/>
      <w:r w:rsidRPr="00AD41B0">
        <w:rPr>
          <w:rFonts w:ascii="Arial Narrow" w:hAnsi="Arial Narrow"/>
          <w:b/>
          <w:bCs/>
          <w:sz w:val="22"/>
          <w:szCs w:val="22"/>
        </w:rPr>
        <w:tab/>
      </w:r>
      <w:r w:rsidRPr="00AD41B0">
        <w:rPr>
          <w:rFonts w:ascii="Arial Narrow" w:hAnsi="Arial Narrow"/>
          <w:b/>
          <w:bCs/>
          <w:sz w:val="22"/>
          <w:szCs w:val="22"/>
        </w:rPr>
        <w:tab/>
      </w:r>
      <w:r w:rsidRPr="00AD41B0">
        <w:rPr>
          <w:rFonts w:ascii="Arial Narrow" w:hAnsi="Arial Narrow"/>
          <w:b/>
          <w:bCs/>
          <w:sz w:val="22"/>
          <w:szCs w:val="22"/>
        </w:rPr>
        <w:tab/>
      </w:r>
      <w:r w:rsidRPr="00AD41B0">
        <w:rPr>
          <w:rFonts w:ascii="Arial Narrow" w:hAnsi="Arial Narrow"/>
          <w:b/>
          <w:bCs/>
          <w:sz w:val="22"/>
          <w:szCs w:val="22"/>
        </w:rPr>
        <w:tab/>
      </w:r>
      <w:r w:rsidRPr="00AD41B0">
        <w:rPr>
          <w:rFonts w:ascii="Arial Narrow" w:hAnsi="Arial Narrow"/>
          <w:b/>
          <w:bCs/>
          <w:sz w:val="22"/>
          <w:szCs w:val="22"/>
        </w:rPr>
        <w:tab/>
        <w:t xml:space="preserve">          </w:t>
      </w:r>
      <w:r>
        <w:rPr>
          <w:rFonts w:ascii="Arial Narrow" w:hAnsi="Arial Narrow"/>
          <w:b/>
          <w:bCs/>
          <w:sz w:val="22"/>
          <w:szCs w:val="22"/>
        </w:rPr>
        <w:t xml:space="preserve">           </w:t>
      </w:r>
      <w:r w:rsidR="00EB2FA2">
        <w:rPr>
          <w:rFonts w:ascii="Arial Narrow" w:hAnsi="Arial Narrow"/>
          <w:b/>
          <w:bCs/>
          <w:sz w:val="22"/>
          <w:szCs w:val="22"/>
        </w:rPr>
        <w:t xml:space="preserve"> </w:t>
      </w:r>
      <w:r w:rsidR="0071706D">
        <w:rPr>
          <w:rFonts w:ascii="Arial Narrow" w:hAnsi="Arial Narrow"/>
          <w:b/>
          <w:bCs/>
          <w:sz w:val="22"/>
          <w:szCs w:val="22"/>
        </w:rPr>
        <w:t>2003</w:t>
      </w:r>
      <w:r w:rsidRPr="00AD41B0">
        <w:rPr>
          <w:rFonts w:ascii="Arial Narrow" w:hAnsi="Arial Narrow"/>
          <w:b/>
          <w:bCs/>
          <w:sz w:val="22"/>
          <w:szCs w:val="22"/>
        </w:rPr>
        <w:t xml:space="preserve">-2013   </w:t>
      </w:r>
    </w:p>
    <w:p w14:paraId="20B30A5B" w14:textId="77777777" w:rsidR="009062CB" w:rsidRPr="00AD41B0" w:rsidRDefault="009062CB" w:rsidP="009062CB">
      <w:pPr>
        <w:ind w:right="-2"/>
        <w:jc w:val="both"/>
        <w:outlineLvl w:val="0"/>
        <w:rPr>
          <w:rFonts w:ascii="Arial Narrow" w:hAnsi="Arial Narrow"/>
          <w:b/>
          <w:bCs/>
          <w:i/>
          <w:sz w:val="22"/>
          <w:szCs w:val="22"/>
        </w:rPr>
      </w:pPr>
      <w:r w:rsidRPr="00AD41B0">
        <w:rPr>
          <w:rFonts w:ascii="Arial Narrow" w:hAnsi="Arial Narrow"/>
          <w:b/>
          <w:bCs/>
          <w:i/>
          <w:sz w:val="22"/>
          <w:szCs w:val="22"/>
        </w:rPr>
        <w:t>Responsibilities</w:t>
      </w:r>
    </w:p>
    <w:p w14:paraId="0FA103DA" w14:textId="77777777" w:rsidR="009062CB" w:rsidRPr="00AD41B0" w:rsidRDefault="00A04449" w:rsidP="009062CB">
      <w:pPr>
        <w:pStyle w:val="ListBullet"/>
        <w:ind w:firstLine="66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Provided </w:t>
      </w:r>
      <w:r w:rsidR="009062CB" w:rsidRPr="00142DC1">
        <w:rPr>
          <w:rFonts w:ascii="Arial Narrow" w:hAnsi="Arial Narrow"/>
          <w:sz w:val="22"/>
          <w:szCs w:val="22"/>
        </w:rPr>
        <w:t xml:space="preserve">second </w:t>
      </w:r>
      <w:r w:rsidR="009062CB">
        <w:rPr>
          <w:rFonts w:ascii="Arial Narrow" w:hAnsi="Arial Narrow"/>
          <w:sz w:val="22"/>
          <w:szCs w:val="22"/>
        </w:rPr>
        <w:t xml:space="preserve">line </w:t>
      </w:r>
      <w:r w:rsidR="00B22063">
        <w:rPr>
          <w:rFonts w:ascii="Arial Narrow" w:hAnsi="Arial Narrow"/>
          <w:sz w:val="22"/>
          <w:szCs w:val="22"/>
        </w:rPr>
        <w:t xml:space="preserve">support for thin </w:t>
      </w:r>
      <w:r w:rsidR="009062CB" w:rsidRPr="00AD41B0">
        <w:rPr>
          <w:rFonts w:ascii="Arial Narrow" w:hAnsi="Arial Narrow"/>
          <w:sz w:val="22"/>
          <w:szCs w:val="22"/>
        </w:rPr>
        <w:t>client</w:t>
      </w:r>
      <w:r w:rsidR="00304685">
        <w:rPr>
          <w:rFonts w:ascii="Arial Narrow" w:hAnsi="Arial Narrow"/>
          <w:sz w:val="22"/>
          <w:szCs w:val="22"/>
        </w:rPr>
        <w:t>/PC</w:t>
      </w:r>
      <w:r w:rsidR="009062CB">
        <w:rPr>
          <w:rFonts w:ascii="Arial Narrow" w:hAnsi="Arial Narrow"/>
          <w:sz w:val="22"/>
          <w:szCs w:val="22"/>
        </w:rPr>
        <w:t>,</w:t>
      </w:r>
      <w:r w:rsidR="007746AC">
        <w:rPr>
          <w:rFonts w:ascii="Arial Narrow" w:hAnsi="Arial Narrow"/>
          <w:sz w:val="22"/>
          <w:szCs w:val="22"/>
        </w:rPr>
        <w:t xml:space="preserve"> </w:t>
      </w:r>
      <w:r w:rsidR="009062CB" w:rsidRPr="00AD41B0">
        <w:rPr>
          <w:rFonts w:ascii="Arial Narrow" w:hAnsi="Arial Narrow"/>
          <w:sz w:val="22"/>
          <w:szCs w:val="22"/>
        </w:rPr>
        <w:t>laptop and (MFD) printers.</w:t>
      </w:r>
    </w:p>
    <w:p w14:paraId="2F1D7DEA" w14:textId="77777777" w:rsidR="009062CB" w:rsidRPr="00AD41B0" w:rsidRDefault="009062CB" w:rsidP="009062CB">
      <w:pPr>
        <w:pStyle w:val="ListBullet"/>
        <w:ind w:firstLine="66"/>
        <w:rPr>
          <w:rFonts w:ascii="Arial Narrow" w:hAnsi="Arial Narrow"/>
          <w:sz w:val="22"/>
          <w:szCs w:val="22"/>
        </w:rPr>
      </w:pPr>
      <w:r w:rsidRPr="00AD41B0">
        <w:rPr>
          <w:rFonts w:ascii="Arial Narrow" w:hAnsi="Arial Narrow"/>
          <w:sz w:val="22"/>
          <w:szCs w:val="22"/>
        </w:rPr>
        <w:t xml:space="preserve">Supported Microsoft Office 2007/2010 and various bespoke applications for the Cabinet Office and HM </w:t>
      </w:r>
      <w:r w:rsidRPr="00AD41B0">
        <w:rPr>
          <w:rFonts w:ascii="Arial Narrow" w:hAnsi="Arial Narrow"/>
          <w:sz w:val="22"/>
          <w:szCs w:val="22"/>
        </w:rPr>
        <w:tab/>
        <w:t>Treasury.</w:t>
      </w:r>
    </w:p>
    <w:p w14:paraId="19744AEF" w14:textId="77777777" w:rsidR="00897980" w:rsidRDefault="007746AC" w:rsidP="00042575">
      <w:pPr>
        <w:pStyle w:val="ListBullet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●    </w:t>
      </w:r>
      <w:r w:rsidR="00B54C93">
        <w:rPr>
          <w:rFonts w:ascii="Arial Narrow" w:hAnsi="Arial Narrow"/>
          <w:sz w:val="22"/>
          <w:szCs w:val="22"/>
        </w:rPr>
        <w:t xml:space="preserve">Administration of Active </w:t>
      </w:r>
      <w:proofErr w:type="spellStart"/>
      <w:r w:rsidR="00B54C93">
        <w:rPr>
          <w:rFonts w:ascii="Arial Narrow" w:hAnsi="Arial Narrow"/>
          <w:sz w:val="22"/>
          <w:szCs w:val="22"/>
        </w:rPr>
        <w:t>Directory</w:t>
      </w:r>
      <w:r w:rsidR="000E497B">
        <w:rPr>
          <w:rFonts w:ascii="Arial Narrow" w:hAnsi="Arial Narrow"/>
          <w:sz w:val="22"/>
          <w:szCs w:val="22"/>
        </w:rPr>
        <w:t>,</w:t>
      </w:r>
      <w:r w:rsidR="009062CB" w:rsidRPr="00897980">
        <w:rPr>
          <w:rFonts w:ascii="Arial Narrow" w:hAnsi="Arial Narrow"/>
          <w:sz w:val="22"/>
          <w:szCs w:val="22"/>
        </w:rPr>
        <w:t>checking</w:t>
      </w:r>
      <w:proofErr w:type="spellEnd"/>
      <w:r w:rsidR="009062CB" w:rsidRPr="00897980">
        <w:rPr>
          <w:rFonts w:ascii="Arial Narrow" w:hAnsi="Arial Narrow"/>
          <w:sz w:val="22"/>
          <w:szCs w:val="22"/>
        </w:rPr>
        <w:t xml:space="preserve"> group permission</w:t>
      </w:r>
      <w:r w:rsidR="00B54C93">
        <w:rPr>
          <w:rFonts w:ascii="Arial Narrow" w:hAnsi="Arial Narrow"/>
          <w:sz w:val="22"/>
          <w:szCs w:val="22"/>
        </w:rPr>
        <w:t>s</w:t>
      </w:r>
      <w:r w:rsidR="009062CB" w:rsidRPr="00897980">
        <w:rPr>
          <w:rFonts w:ascii="Arial Narrow" w:hAnsi="Arial Narrow"/>
          <w:sz w:val="22"/>
          <w:szCs w:val="22"/>
        </w:rPr>
        <w:t>, driver mapping, exchange properties,</w:t>
      </w:r>
    </w:p>
    <w:p w14:paraId="1D6B6CE5" w14:textId="77777777" w:rsidR="007746AC" w:rsidRDefault="009062CB" w:rsidP="00042575">
      <w:pPr>
        <w:pStyle w:val="ListBullet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</w:rPr>
      </w:pPr>
      <w:r w:rsidRPr="00897980">
        <w:rPr>
          <w:rFonts w:ascii="Arial Narrow" w:hAnsi="Arial Narrow"/>
          <w:sz w:val="22"/>
          <w:szCs w:val="22"/>
        </w:rPr>
        <w:tab/>
      </w:r>
      <w:r w:rsidR="007746AC">
        <w:rPr>
          <w:rFonts w:ascii="Arial Narrow" w:hAnsi="Arial Narrow"/>
          <w:sz w:val="22"/>
          <w:szCs w:val="22"/>
        </w:rPr>
        <w:t>Unlock and reset passwords,</w:t>
      </w:r>
      <w:r w:rsidR="00FC5472">
        <w:rPr>
          <w:rFonts w:ascii="Arial Narrow" w:hAnsi="Arial Narrow"/>
          <w:sz w:val="22"/>
          <w:szCs w:val="22"/>
        </w:rPr>
        <w:t xml:space="preserve"> </w:t>
      </w:r>
      <w:r w:rsidR="007746AC">
        <w:rPr>
          <w:rFonts w:ascii="Arial Narrow" w:hAnsi="Arial Narrow"/>
          <w:sz w:val="22"/>
          <w:szCs w:val="22"/>
        </w:rPr>
        <w:t>account creation and deletion, configuring users profiles, including group and</w:t>
      </w:r>
    </w:p>
    <w:p w14:paraId="3D3D5E44" w14:textId="77777777" w:rsidR="009062CB" w:rsidRPr="00897980" w:rsidRDefault="007746AC" w:rsidP="00042575">
      <w:pPr>
        <w:pStyle w:val="ListBullet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domain policies.           </w:t>
      </w:r>
      <w:r w:rsidRPr="00897980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 xml:space="preserve">                                                                                              </w:t>
      </w:r>
    </w:p>
    <w:p w14:paraId="76561EB5" w14:textId="77777777" w:rsidR="00D86F81" w:rsidRPr="00AD41B0" w:rsidRDefault="00D86F81" w:rsidP="00042575">
      <w:pPr>
        <w:pStyle w:val="ListBullet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●   Windows 2003/2008 Server </w:t>
      </w:r>
      <w:proofErr w:type="spellStart"/>
      <w:proofErr w:type="gramStart"/>
      <w:r>
        <w:rPr>
          <w:rFonts w:ascii="Arial Narrow" w:hAnsi="Arial Narrow"/>
          <w:sz w:val="22"/>
          <w:szCs w:val="22"/>
        </w:rPr>
        <w:t>administration</w:t>
      </w:r>
      <w:r w:rsidR="00605A34">
        <w:rPr>
          <w:rFonts w:ascii="Arial Narrow" w:hAnsi="Arial Narrow"/>
          <w:sz w:val="22"/>
          <w:szCs w:val="22"/>
        </w:rPr>
        <w:t>,</w:t>
      </w:r>
      <w:r w:rsidRPr="00D86F81">
        <w:rPr>
          <w:rFonts w:ascii="Arial Narrow" w:hAnsi="Arial Narrow"/>
          <w:sz w:val="22"/>
          <w:szCs w:val="22"/>
        </w:rPr>
        <w:t>including</w:t>
      </w:r>
      <w:proofErr w:type="spellEnd"/>
      <w:proofErr w:type="gramEnd"/>
      <w:r w:rsidRPr="00D86F81">
        <w:rPr>
          <w:rFonts w:ascii="Arial Narrow" w:hAnsi="Arial Narrow"/>
          <w:sz w:val="22"/>
          <w:szCs w:val="22"/>
        </w:rPr>
        <w:t xml:space="preserve"> event log checks</w:t>
      </w:r>
      <w:r w:rsidR="008263A8">
        <w:rPr>
          <w:rFonts w:ascii="Arial Narrow" w:hAnsi="Arial Narrow"/>
          <w:sz w:val="22"/>
          <w:szCs w:val="22"/>
        </w:rPr>
        <w:t xml:space="preserve">, </w:t>
      </w:r>
      <w:r w:rsidRPr="00D86F81">
        <w:rPr>
          <w:rFonts w:ascii="Arial Narrow" w:hAnsi="Arial Narrow"/>
          <w:sz w:val="22"/>
          <w:szCs w:val="22"/>
        </w:rPr>
        <w:t>software update and hardware checks.</w:t>
      </w:r>
    </w:p>
    <w:p w14:paraId="60E4F4F2" w14:textId="77777777" w:rsidR="00AB1DDA" w:rsidRDefault="009062CB" w:rsidP="009062CB">
      <w:pPr>
        <w:pStyle w:val="ListBullet"/>
        <w:ind w:firstLine="66"/>
        <w:rPr>
          <w:rFonts w:ascii="Arial Narrow" w:hAnsi="Arial Narrow"/>
          <w:sz w:val="22"/>
          <w:szCs w:val="22"/>
        </w:rPr>
      </w:pPr>
      <w:r w:rsidRPr="00AD41B0">
        <w:rPr>
          <w:rFonts w:ascii="Arial Narrow" w:hAnsi="Arial Narrow"/>
          <w:sz w:val="22"/>
          <w:szCs w:val="22"/>
        </w:rPr>
        <w:t>Carried out exchan</w:t>
      </w:r>
      <w:r w:rsidR="00AB1DDA">
        <w:rPr>
          <w:rFonts w:ascii="Arial Narrow" w:hAnsi="Arial Narrow"/>
          <w:sz w:val="22"/>
          <w:szCs w:val="22"/>
        </w:rPr>
        <w:t xml:space="preserve">ge server </w:t>
      </w:r>
      <w:r w:rsidR="00FC5472">
        <w:rPr>
          <w:rFonts w:ascii="Arial Narrow" w:hAnsi="Arial Narrow"/>
          <w:sz w:val="22"/>
          <w:szCs w:val="22"/>
        </w:rPr>
        <w:t xml:space="preserve"> a</w:t>
      </w:r>
      <w:r w:rsidR="00AB1DDA">
        <w:rPr>
          <w:rFonts w:ascii="Arial Narrow" w:hAnsi="Arial Narrow"/>
          <w:sz w:val="22"/>
          <w:szCs w:val="22"/>
        </w:rPr>
        <w:t xml:space="preserve">dministration </w:t>
      </w:r>
      <w:r w:rsidRPr="00AD41B0">
        <w:rPr>
          <w:rFonts w:ascii="Arial Narrow" w:hAnsi="Arial Narrow"/>
          <w:sz w:val="22"/>
          <w:szCs w:val="22"/>
        </w:rPr>
        <w:t>procedures</w:t>
      </w:r>
      <w:r w:rsidR="0083021B">
        <w:rPr>
          <w:rFonts w:ascii="Arial Narrow" w:hAnsi="Arial Narrow"/>
          <w:sz w:val="22"/>
          <w:szCs w:val="22"/>
        </w:rPr>
        <w:t xml:space="preserve">, </w:t>
      </w:r>
      <w:r w:rsidRPr="00AD41B0">
        <w:rPr>
          <w:rFonts w:ascii="Arial Narrow" w:hAnsi="Arial Narrow"/>
          <w:sz w:val="22"/>
          <w:szCs w:val="22"/>
        </w:rPr>
        <w:t>includi</w:t>
      </w:r>
      <w:r w:rsidR="00AB1DDA">
        <w:rPr>
          <w:rFonts w:ascii="Arial Narrow" w:hAnsi="Arial Narrow"/>
          <w:sz w:val="22"/>
          <w:szCs w:val="22"/>
        </w:rPr>
        <w:t xml:space="preserve">ng shared mailbox creation and </w:t>
      </w:r>
      <w:r w:rsidRPr="00AD41B0">
        <w:rPr>
          <w:rFonts w:ascii="Arial Narrow" w:hAnsi="Arial Narrow"/>
          <w:sz w:val="22"/>
          <w:szCs w:val="22"/>
        </w:rPr>
        <w:t>deletion</w:t>
      </w:r>
      <w:r w:rsidR="00EC0E8F">
        <w:rPr>
          <w:rFonts w:ascii="Arial Narrow" w:hAnsi="Arial Narrow"/>
          <w:sz w:val="22"/>
          <w:szCs w:val="22"/>
        </w:rPr>
        <w:t>,</w:t>
      </w:r>
    </w:p>
    <w:p w14:paraId="4A95D708" w14:textId="77777777" w:rsidR="009062CB" w:rsidRPr="00AD41B0" w:rsidRDefault="009062CB" w:rsidP="00AB1DDA">
      <w:pPr>
        <w:pStyle w:val="ListBullet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</w:rPr>
      </w:pPr>
      <w:r w:rsidRPr="00AD41B0">
        <w:rPr>
          <w:rFonts w:ascii="Arial Narrow" w:hAnsi="Arial Narrow"/>
          <w:sz w:val="22"/>
          <w:szCs w:val="22"/>
        </w:rPr>
        <w:t xml:space="preserve"> </w:t>
      </w:r>
      <w:r w:rsidR="00AB1DDA">
        <w:rPr>
          <w:rFonts w:ascii="Arial Narrow" w:hAnsi="Arial Narrow"/>
          <w:sz w:val="22"/>
          <w:szCs w:val="22"/>
        </w:rPr>
        <w:t xml:space="preserve">     </w:t>
      </w:r>
      <w:r w:rsidR="00AB1DDA">
        <w:rPr>
          <w:rFonts w:ascii="Arial Narrow" w:hAnsi="Arial Narrow"/>
          <w:bCs/>
          <w:sz w:val="22"/>
          <w:szCs w:val="22"/>
        </w:rPr>
        <w:t>grant</w:t>
      </w:r>
      <w:r w:rsidR="0083021B">
        <w:rPr>
          <w:rFonts w:ascii="Arial Narrow" w:hAnsi="Arial Narrow"/>
          <w:bCs/>
          <w:sz w:val="22"/>
          <w:szCs w:val="22"/>
        </w:rPr>
        <w:t>ing</w:t>
      </w:r>
      <w:r w:rsidR="00AB1DDA">
        <w:rPr>
          <w:rFonts w:ascii="Arial Narrow" w:hAnsi="Arial Narrow"/>
          <w:bCs/>
          <w:sz w:val="22"/>
          <w:szCs w:val="22"/>
        </w:rPr>
        <w:t xml:space="preserve"> mailbox access</w:t>
      </w:r>
      <w:r w:rsidR="00AB1DDA">
        <w:rPr>
          <w:rFonts w:ascii="Arial Narrow" w:hAnsi="Arial Narrow"/>
          <w:sz w:val="22"/>
          <w:szCs w:val="22"/>
        </w:rPr>
        <w:t xml:space="preserve">, archiving </w:t>
      </w:r>
      <w:proofErr w:type="spellStart"/>
      <w:proofErr w:type="gramStart"/>
      <w:r w:rsidR="00AB1DDA">
        <w:rPr>
          <w:rFonts w:ascii="Arial Narrow" w:hAnsi="Arial Narrow"/>
          <w:sz w:val="22"/>
          <w:szCs w:val="22"/>
        </w:rPr>
        <w:t>mailboxes.Creating</w:t>
      </w:r>
      <w:proofErr w:type="spellEnd"/>
      <w:proofErr w:type="gramEnd"/>
      <w:r w:rsidR="00AB1DDA" w:rsidRPr="00AD41B0">
        <w:rPr>
          <w:rFonts w:ascii="Arial Narrow" w:hAnsi="Arial Narrow"/>
          <w:sz w:val="22"/>
          <w:szCs w:val="22"/>
        </w:rPr>
        <w:t xml:space="preserve"> distribution and contact lists.</w:t>
      </w:r>
    </w:p>
    <w:p w14:paraId="7167360E" w14:textId="77777777" w:rsidR="00213E1B" w:rsidRDefault="00B361BB" w:rsidP="009062CB">
      <w:pPr>
        <w:pStyle w:val="ListBullet"/>
        <w:ind w:firstLine="66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Use</w:t>
      </w:r>
      <w:r w:rsidR="00E92F8C">
        <w:rPr>
          <w:rFonts w:ascii="Arial Narrow" w:hAnsi="Arial Narrow"/>
          <w:sz w:val="22"/>
          <w:szCs w:val="22"/>
        </w:rPr>
        <w:t xml:space="preserve"> </w:t>
      </w:r>
      <w:r w:rsidR="009062CB" w:rsidRPr="00AD41B0">
        <w:rPr>
          <w:rFonts w:ascii="Arial Narrow" w:hAnsi="Arial Narrow"/>
          <w:sz w:val="22"/>
          <w:szCs w:val="22"/>
        </w:rPr>
        <w:t xml:space="preserve">Clearswift minesweeper and </w:t>
      </w:r>
      <w:r w:rsidR="00213E1B">
        <w:rPr>
          <w:rFonts w:ascii="Arial Narrow" w:hAnsi="Arial Narrow"/>
          <w:sz w:val="22"/>
          <w:szCs w:val="22"/>
        </w:rPr>
        <w:t xml:space="preserve">Symantec </w:t>
      </w:r>
      <w:r w:rsidR="009062CB" w:rsidRPr="00AD41B0">
        <w:rPr>
          <w:rFonts w:ascii="Arial Narrow" w:hAnsi="Arial Narrow"/>
          <w:sz w:val="22"/>
          <w:szCs w:val="22"/>
        </w:rPr>
        <w:t>message labs to release blocked e-mails and checked secure</w:t>
      </w:r>
      <w:r w:rsidR="00213E1B">
        <w:rPr>
          <w:rFonts w:ascii="Arial Narrow" w:hAnsi="Arial Narrow"/>
          <w:sz w:val="22"/>
          <w:szCs w:val="22"/>
        </w:rPr>
        <w:t xml:space="preserve"> </w:t>
      </w:r>
      <w:r w:rsidR="009062CB" w:rsidRPr="00AD41B0">
        <w:rPr>
          <w:rFonts w:ascii="Arial Narrow" w:hAnsi="Arial Narrow"/>
          <w:sz w:val="22"/>
          <w:szCs w:val="22"/>
        </w:rPr>
        <w:t xml:space="preserve"> </w:t>
      </w:r>
    </w:p>
    <w:p w14:paraId="1F91A35C" w14:textId="77777777" w:rsidR="009062CB" w:rsidRPr="00AD41B0" w:rsidRDefault="008E7AF0" w:rsidP="00213E1B">
      <w:pPr>
        <w:pStyle w:val="ListBullet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</w:t>
      </w:r>
      <w:r w:rsidR="00A303EC">
        <w:rPr>
          <w:rFonts w:ascii="Arial Narrow" w:hAnsi="Arial Narrow"/>
          <w:sz w:val="22"/>
          <w:szCs w:val="22"/>
        </w:rPr>
        <w:t>Emails</w:t>
      </w:r>
      <w:r w:rsidR="00213E1B">
        <w:rPr>
          <w:rFonts w:ascii="Arial Narrow" w:hAnsi="Arial Narrow"/>
          <w:sz w:val="22"/>
          <w:szCs w:val="22"/>
        </w:rPr>
        <w:t xml:space="preserve"> for </w:t>
      </w:r>
      <w:r w:rsidR="00213E1B" w:rsidRPr="00AD41B0">
        <w:rPr>
          <w:rFonts w:ascii="Arial Narrow" w:hAnsi="Arial Narrow"/>
          <w:sz w:val="22"/>
          <w:szCs w:val="22"/>
        </w:rPr>
        <w:t>viruses and malware</w:t>
      </w:r>
      <w:r w:rsidR="00FD12EE">
        <w:rPr>
          <w:rFonts w:ascii="Arial Narrow" w:hAnsi="Arial Narrow"/>
          <w:sz w:val="22"/>
          <w:szCs w:val="22"/>
        </w:rPr>
        <w:t>.</w:t>
      </w:r>
    </w:p>
    <w:p w14:paraId="3134C608" w14:textId="7DCD0FE1" w:rsidR="009062CB" w:rsidRDefault="009062CB" w:rsidP="009062CB">
      <w:pPr>
        <w:pStyle w:val="ListBullet"/>
        <w:ind w:firstLine="66"/>
        <w:rPr>
          <w:rFonts w:ascii="Arial Narrow" w:hAnsi="Arial Narrow"/>
          <w:sz w:val="22"/>
          <w:szCs w:val="22"/>
        </w:rPr>
      </w:pPr>
      <w:r w:rsidRPr="00AD41B0">
        <w:rPr>
          <w:rFonts w:ascii="Arial Narrow" w:hAnsi="Arial Narrow"/>
          <w:sz w:val="22"/>
          <w:szCs w:val="22"/>
        </w:rPr>
        <w:t>Delivered or removed applications from users’ l</w:t>
      </w:r>
      <w:r>
        <w:rPr>
          <w:rFonts w:ascii="Arial Narrow" w:hAnsi="Arial Narrow"/>
          <w:sz w:val="22"/>
          <w:szCs w:val="22"/>
        </w:rPr>
        <w:t>aptops using Microsoft Sccm 2007</w:t>
      </w:r>
      <w:r w:rsidRPr="00AD41B0">
        <w:rPr>
          <w:rFonts w:ascii="Arial Narrow" w:hAnsi="Arial Narrow"/>
          <w:sz w:val="22"/>
          <w:szCs w:val="22"/>
        </w:rPr>
        <w:t xml:space="preserve"> and produced </w:t>
      </w:r>
      <w:r w:rsidR="00D86F81">
        <w:rPr>
          <w:rFonts w:ascii="Arial Narrow" w:hAnsi="Arial Narrow"/>
          <w:sz w:val="22"/>
          <w:szCs w:val="22"/>
        </w:rPr>
        <w:t>customized</w:t>
      </w:r>
      <w:r w:rsidRPr="00AD41B0">
        <w:rPr>
          <w:rFonts w:ascii="Arial Narrow" w:hAnsi="Arial Narrow"/>
          <w:sz w:val="22"/>
          <w:szCs w:val="22"/>
        </w:rPr>
        <w:t xml:space="preserve"> </w:t>
      </w:r>
      <w:r w:rsidRPr="00AD41B0">
        <w:rPr>
          <w:rFonts w:ascii="Arial Narrow" w:hAnsi="Arial Narrow"/>
          <w:sz w:val="22"/>
          <w:szCs w:val="22"/>
        </w:rPr>
        <w:tab/>
        <w:t>reports on the success</w:t>
      </w:r>
      <w:r w:rsidR="00DD30E7">
        <w:rPr>
          <w:rFonts w:ascii="Arial Narrow" w:hAnsi="Arial Narrow"/>
          <w:sz w:val="22"/>
          <w:szCs w:val="22"/>
        </w:rPr>
        <w:t xml:space="preserve"> rates of all applications used and for asset management.</w:t>
      </w:r>
    </w:p>
    <w:p w14:paraId="3EE71E0E" w14:textId="7BC9B7F9" w:rsidR="00503EAD" w:rsidRPr="00AD41B0" w:rsidRDefault="00503EAD" w:rsidP="009062CB">
      <w:pPr>
        <w:pStyle w:val="ListBullet"/>
        <w:ind w:firstLine="66"/>
        <w:rPr>
          <w:rFonts w:ascii="Arial Narrow" w:hAnsi="Arial Narrow"/>
          <w:sz w:val="22"/>
          <w:szCs w:val="22"/>
        </w:rPr>
      </w:pPr>
      <w:r w:rsidRPr="00503EAD">
        <w:rPr>
          <w:rFonts w:ascii="Arial Narrow" w:hAnsi="Arial Narrow"/>
          <w:sz w:val="22"/>
          <w:szCs w:val="22"/>
        </w:rPr>
        <w:t xml:space="preserve">Experience of working to defined ITIL processes - Incident Management, Problem Management, Request </w:t>
      </w:r>
      <w:r>
        <w:rPr>
          <w:rFonts w:ascii="Arial Narrow" w:hAnsi="Arial Narrow"/>
          <w:sz w:val="22"/>
          <w:szCs w:val="22"/>
        </w:rPr>
        <w:t xml:space="preserve">   </w:t>
      </w:r>
      <w:proofErr w:type="gramStart"/>
      <w:r>
        <w:rPr>
          <w:rFonts w:ascii="Arial Narrow" w:hAnsi="Arial Narrow"/>
          <w:sz w:val="22"/>
          <w:szCs w:val="22"/>
        </w:rPr>
        <w:t xml:space="preserve">  </w:t>
      </w:r>
      <w:r w:rsidRPr="00503EAD">
        <w:rPr>
          <w:rFonts w:ascii="Arial Narrow" w:hAnsi="Arial Narrow"/>
          <w:sz w:val="22"/>
          <w:szCs w:val="22"/>
        </w:rPr>
        <w:t>.</w:t>
      </w:r>
      <w:proofErr w:type="gramEnd"/>
    </w:p>
    <w:p w14:paraId="509DF0EE" w14:textId="0CB0BE39" w:rsidR="008C241A" w:rsidRDefault="00232F7F" w:rsidP="009062CB">
      <w:pPr>
        <w:pStyle w:val="ListBullet"/>
        <w:numPr>
          <w:ilvl w:val="0"/>
          <w:numId w:val="0"/>
        </w:numPr>
        <w:rPr>
          <w:rFonts w:ascii="Arial Narrow" w:hAnsi="Arial Narrow"/>
          <w:b/>
          <w:sz w:val="22"/>
          <w:szCs w:val="22"/>
        </w:rPr>
      </w:pPr>
      <w:r w:rsidRPr="00232F7F">
        <w:rPr>
          <w:rFonts w:ascii="Arial Narrow" w:hAnsi="Arial Narrow"/>
          <w:b/>
          <w:sz w:val="22"/>
          <w:szCs w:val="22"/>
        </w:rPr>
        <w:t xml:space="preserve"> </w:t>
      </w:r>
      <w:r>
        <w:rPr>
          <w:rFonts w:ascii="Arial Narrow" w:hAnsi="Arial Narrow"/>
          <w:b/>
          <w:sz w:val="22"/>
          <w:szCs w:val="22"/>
        </w:rPr>
        <w:t xml:space="preserve">       </w:t>
      </w:r>
      <w:r w:rsidR="00503EAD">
        <w:rPr>
          <w:rFonts w:ascii="Arial Narrow" w:hAnsi="Arial Narrow"/>
          <w:b/>
          <w:sz w:val="22"/>
          <w:szCs w:val="22"/>
        </w:rPr>
        <w:t xml:space="preserve">       </w:t>
      </w:r>
      <w:r w:rsidR="00503EAD" w:rsidRPr="00503EAD">
        <w:rPr>
          <w:rFonts w:ascii="Arial Narrow" w:hAnsi="Arial Narrow"/>
          <w:sz w:val="22"/>
          <w:szCs w:val="22"/>
        </w:rPr>
        <w:t>Fulfilment &amp; Change Management</w:t>
      </w:r>
      <w:r w:rsidR="00503EAD">
        <w:rPr>
          <w:rFonts w:ascii="Arial Narrow" w:hAnsi="Arial Narrow"/>
          <w:b/>
          <w:sz w:val="22"/>
          <w:szCs w:val="22"/>
        </w:rPr>
        <w:t>.</w:t>
      </w:r>
    </w:p>
    <w:p w14:paraId="4ED6A790" w14:textId="77777777" w:rsidR="00503EAD" w:rsidRDefault="00503EAD" w:rsidP="009062CB">
      <w:pPr>
        <w:pStyle w:val="ListBullet"/>
        <w:numPr>
          <w:ilvl w:val="0"/>
          <w:numId w:val="0"/>
        </w:numPr>
        <w:rPr>
          <w:rFonts w:ascii="Arial Narrow" w:hAnsi="Arial Narrow"/>
          <w:b/>
          <w:sz w:val="22"/>
          <w:szCs w:val="22"/>
        </w:rPr>
      </w:pPr>
    </w:p>
    <w:p w14:paraId="44884EC5" w14:textId="737E4980" w:rsidR="0029779A" w:rsidRPr="00AD41B0" w:rsidRDefault="0029779A" w:rsidP="009062CB">
      <w:pPr>
        <w:pStyle w:val="ListBullet"/>
        <w:numPr>
          <w:ilvl w:val="0"/>
          <w:numId w:val="0"/>
        </w:numPr>
        <w:rPr>
          <w:b/>
          <w:sz w:val="22"/>
          <w:szCs w:val="22"/>
        </w:rPr>
      </w:pPr>
      <w:r w:rsidRPr="00AD41B0">
        <w:rPr>
          <w:rFonts w:ascii="Arial Narrow" w:hAnsi="Arial Narrow"/>
          <w:b/>
          <w:sz w:val="22"/>
          <w:szCs w:val="22"/>
        </w:rPr>
        <w:t>Technical advisor, PC Service</w:t>
      </w:r>
      <w:r>
        <w:rPr>
          <w:rFonts w:ascii="Arial Narrow" w:hAnsi="Arial Narrow"/>
          <w:b/>
          <w:sz w:val="22"/>
          <w:szCs w:val="22"/>
        </w:rPr>
        <w:t xml:space="preserve"> </w:t>
      </w:r>
      <w:proofErr w:type="gramStart"/>
      <w:r>
        <w:rPr>
          <w:rFonts w:ascii="Arial Narrow" w:hAnsi="Arial Narrow"/>
          <w:b/>
          <w:sz w:val="22"/>
          <w:szCs w:val="22"/>
        </w:rPr>
        <w:t>Call</w:t>
      </w:r>
      <w:r w:rsidR="000E2ECB">
        <w:rPr>
          <w:rFonts w:ascii="Arial Narrow" w:hAnsi="Arial Narrow"/>
          <w:b/>
          <w:sz w:val="22"/>
          <w:szCs w:val="22"/>
        </w:rPr>
        <w:t xml:space="preserve"> </w:t>
      </w:r>
      <w:r w:rsidRPr="00AD41B0">
        <w:rPr>
          <w:rFonts w:ascii="Arial Narrow" w:hAnsi="Arial Narrow"/>
          <w:b/>
          <w:sz w:val="22"/>
          <w:szCs w:val="22"/>
        </w:rPr>
        <w:t xml:space="preserve"> </w:t>
      </w:r>
      <w:r w:rsidRPr="00AD41B0">
        <w:rPr>
          <w:rFonts w:ascii="Arial Narrow" w:hAnsi="Arial Narrow"/>
          <w:b/>
          <w:sz w:val="22"/>
          <w:szCs w:val="22"/>
        </w:rPr>
        <w:tab/>
      </w:r>
      <w:proofErr w:type="gramEnd"/>
      <w:r w:rsidRPr="00AD41B0">
        <w:rPr>
          <w:rFonts w:ascii="Arial Narrow" w:hAnsi="Arial Narrow"/>
          <w:b/>
          <w:sz w:val="22"/>
          <w:szCs w:val="22"/>
        </w:rPr>
        <w:tab/>
      </w:r>
      <w:r w:rsidRPr="00AD41B0">
        <w:rPr>
          <w:rFonts w:ascii="Arial Narrow" w:hAnsi="Arial Narrow"/>
          <w:b/>
          <w:sz w:val="22"/>
          <w:szCs w:val="22"/>
        </w:rPr>
        <w:tab/>
      </w:r>
      <w:r w:rsidRPr="00AD41B0">
        <w:rPr>
          <w:rFonts w:ascii="Arial Narrow" w:hAnsi="Arial Narrow"/>
          <w:b/>
          <w:sz w:val="22"/>
          <w:szCs w:val="22"/>
        </w:rPr>
        <w:tab/>
      </w:r>
      <w:r w:rsidRPr="00AD41B0">
        <w:rPr>
          <w:rFonts w:ascii="Arial Narrow" w:hAnsi="Arial Narrow"/>
          <w:b/>
          <w:sz w:val="22"/>
          <w:szCs w:val="22"/>
        </w:rPr>
        <w:tab/>
      </w:r>
      <w:r w:rsidRPr="00AD41B0">
        <w:rPr>
          <w:rFonts w:ascii="Arial Narrow" w:hAnsi="Arial Narrow"/>
          <w:b/>
          <w:sz w:val="22"/>
          <w:szCs w:val="22"/>
        </w:rPr>
        <w:tab/>
        <w:t xml:space="preserve">         </w:t>
      </w:r>
      <w:r w:rsidR="000E2ECB">
        <w:rPr>
          <w:rFonts w:ascii="Arial Narrow" w:hAnsi="Arial Narrow"/>
          <w:b/>
          <w:sz w:val="22"/>
          <w:szCs w:val="22"/>
        </w:rPr>
        <w:t xml:space="preserve">         </w:t>
      </w:r>
      <w:r w:rsidR="003D6B5D">
        <w:rPr>
          <w:rFonts w:ascii="Arial Narrow" w:hAnsi="Arial Narrow"/>
          <w:b/>
          <w:sz w:val="22"/>
          <w:szCs w:val="22"/>
        </w:rPr>
        <w:t xml:space="preserve">  </w:t>
      </w:r>
      <w:r w:rsidR="00EB2FA2">
        <w:rPr>
          <w:rFonts w:ascii="Arial Narrow" w:hAnsi="Arial Narrow"/>
          <w:b/>
          <w:sz w:val="22"/>
          <w:szCs w:val="22"/>
        </w:rPr>
        <w:t xml:space="preserve">  </w:t>
      </w:r>
      <w:r w:rsidR="00C527E6">
        <w:rPr>
          <w:rFonts w:ascii="Arial Narrow" w:hAnsi="Arial Narrow"/>
          <w:b/>
          <w:sz w:val="22"/>
          <w:szCs w:val="22"/>
        </w:rPr>
        <w:t>2002</w:t>
      </w:r>
      <w:r w:rsidRPr="00AD41B0">
        <w:rPr>
          <w:rFonts w:ascii="Arial Narrow" w:hAnsi="Arial Narrow"/>
          <w:b/>
          <w:sz w:val="22"/>
          <w:szCs w:val="22"/>
        </w:rPr>
        <w:t>-2002</w:t>
      </w:r>
      <w:r w:rsidRPr="00AD41B0">
        <w:rPr>
          <w:b/>
          <w:sz w:val="22"/>
          <w:szCs w:val="22"/>
        </w:rPr>
        <w:t xml:space="preserve"> </w:t>
      </w:r>
    </w:p>
    <w:p w14:paraId="3C42A84B" w14:textId="77777777" w:rsidR="0029779A" w:rsidRPr="00AD41B0" w:rsidRDefault="0029779A" w:rsidP="0029779A">
      <w:pPr>
        <w:pStyle w:val="ListBullet"/>
        <w:numPr>
          <w:ilvl w:val="0"/>
          <w:numId w:val="0"/>
        </w:numPr>
        <w:ind w:left="360" w:hanging="360"/>
        <w:rPr>
          <w:rFonts w:ascii="Arial Narrow" w:hAnsi="Arial Narrow"/>
          <w:b/>
          <w:i/>
          <w:sz w:val="22"/>
          <w:szCs w:val="22"/>
        </w:rPr>
      </w:pPr>
      <w:r w:rsidRPr="00AD41B0">
        <w:rPr>
          <w:rFonts w:ascii="Arial Narrow" w:hAnsi="Arial Narrow"/>
          <w:b/>
          <w:i/>
          <w:sz w:val="22"/>
          <w:szCs w:val="22"/>
        </w:rPr>
        <w:t>R</w:t>
      </w:r>
      <w:r w:rsidRPr="00AD41B0">
        <w:rPr>
          <w:rFonts w:ascii="Arial Narrow" w:hAnsi="Arial Narrow"/>
          <w:b/>
          <w:bCs/>
          <w:i/>
          <w:sz w:val="22"/>
          <w:szCs w:val="22"/>
        </w:rPr>
        <w:t>esponsibilities</w:t>
      </w:r>
    </w:p>
    <w:p w14:paraId="643F1F15" w14:textId="77777777" w:rsidR="0029779A" w:rsidRPr="00AD41B0" w:rsidRDefault="0029779A" w:rsidP="0029779A">
      <w:pPr>
        <w:pStyle w:val="ListBullet"/>
        <w:tabs>
          <w:tab w:val="clear" w:pos="360"/>
        </w:tabs>
        <w:ind w:left="709" w:hanging="283"/>
        <w:rPr>
          <w:rFonts w:ascii="Arial Narrow" w:hAnsi="Arial Narrow"/>
          <w:b/>
          <w:sz w:val="22"/>
          <w:szCs w:val="22"/>
        </w:rPr>
      </w:pPr>
      <w:r w:rsidRPr="00AD41B0">
        <w:rPr>
          <w:rFonts w:ascii="Arial Narrow" w:hAnsi="Arial Narrow"/>
          <w:sz w:val="22"/>
          <w:szCs w:val="22"/>
        </w:rPr>
        <w:t>Responsible for PC and laptop installation and problem troubleshooting as well as issues concerning hardware</w:t>
      </w:r>
      <w:r w:rsidR="008E5F00">
        <w:rPr>
          <w:rFonts w:ascii="Arial Narrow" w:hAnsi="Arial Narrow"/>
          <w:sz w:val="22"/>
          <w:szCs w:val="22"/>
        </w:rPr>
        <w:t xml:space="preserve"> and Software</w:t>
      </w:r>
      <w:r w:rsidRPr="00AD41B0">
        <w:rPr>
          <w:rFonts w:ascii="Arial Narrow" w:hAnsi="Arial Narrow"/>
          <w:sz w:val="22"/>
          <w:szCs w:val="22"/>
        </w:rPr>
        <w:t>.</w:t>
      </w:r>
    </w:p>
    <w:p w14:paraId="649860AA" w14:textId="77777777" w:rsidR="0029779A" w:rsidRPr="00AD41B0" w:rsidRDefault="0029779A" w:rsidP="0029779A">
      <w:pPr>
        <w:pStyle w:val="ListBullet"/>
        <w:tabs>
          <w:tab w:val="clear" w:pos="360"/>
        </w:tabs>
        <w:ind w:left="709" w:hanging="283"/>
        <w:rPr>
          <w:rFonts w:ascii="Arial Narrow" w:hAnsi="Arial Narrow"/>
          <w:sz w:val="22"/>
          <w:szCs w:val="22"/>
        </w:rPr>
      </w:pPr>
      <w:r w:rsidRPr="00AD41B0">
        <w:rPr>
          <w:rFonts w:ascii="Arial Narrow" w:hAnsi="Arial Narrow"/>
          <w:sz w:val="22"/>
          <w:szCs w:val="22"/>
        </w:rPr>
        <w:t xml:space="preserve">Provided support in relation to MS Windows 98/XP Home Edition and the configuration of system software </w:t>
      </w:r>
      <w:r w:rsidRPr="00AD41B0">
        <w:rPr>
          <w:rFonts w:ascii="Arial Narrow" w:hAnsi="Arial Narrow"/>
          <w:sz w:val="22"/>
          <w:szCs w:val="22"/>
        </w:rPr>
        <w:tab/>
        <w:t>including utilities and antivirus software.</w:t>
      </w:r>
    </w:p>
    <w:p w14:paraId="44C13326" w14:textId="77777777" w:rsidR="0029779A" w:rsidRPr="00AD41B0" w:rsidRDefault="0029779A" w:rsidP="0029779A">
      <w:pPr>
        <w:pStyle w:val="ListBullet"/>
        <w:tabs>
          <w:tab w:val="clear" w:pos="360"/>
        </w:tabs>
        <w:ind w:left="709" w:hanging="283"/>
        <w:rPr>
          <w:rFonts w:ascii="Arial Narrow" w:hAnsi="Arial Narrow"/>
          <w:sz w:val="22"/>
          <w:szCs w:val="22"/>
        </w:rPr>
      </w:pPr>
      <w:r w:rsidRPr="00AD41B0">
        <w:rPr>
          <w:rFonts w:ascii="Arial Narrow" w:hAnsi="Arial Narrow"/>
          <w:sz w:val="22"/>
          <w:szCs w:val="22"/>
        </w:rPr>
        <w:t xml:space="preserve">Carried out fault diagnosis on PC peripherals including printers, scanners and modems and solved complex device conflicts. </w:t>
      </w:r>
    </w:p>
    <w:p w14:paraId="42D40708" w14:textId="54357D00" w:rsidR="0029779A" w:rsidRPr="00AD41B0" w:rsidRDefault="0029779A" w:rsidP="0029779A">
      <w:pPr>
        <w:pStyle w:val="ListBullet"/>
        <w:tabs>
          <w:tab w:val="clear" w:pos="360"/>
        </w:tabs>
        <w:ind w:left="709" w:hanging="283"/>
        <w:rPr>
          <w:rFonts w:ascii="Arial Narrow" w:hAnsi="Arial Narrow"/>
          <w:b/>
          <w:sz w:val="22"/>
          <w:szCs w:val="22"/>
        </w:rPr>
      </w:pPr>
      <w:r w:rsidRPr="00AD41B0">
        <w:rPr>
          <w:rFonts w:ascii="Arial Narrow" w:hAnsi="Arial Narrow"/>
          <w:sz w:val="22"/>
          <w:szCs w:val="22"/>
        </w:rPr>
        <w:t xml:space="preserve">Responsible for fault finding and the implementation of solutions to problems arising from MS Office </w:t>
      </w:r>
      <w:r w:rsidR="00042575">
        <w:rPr>
          <w:rFonts w:ascii="Arial Narrow" w:hAnsi="Arial Narrow"/>
          <w:sz w:val="22"/>
          <w:szCs w:val="22"/>
        </w:rPr>
        <w:t>97/</w:t>
      </w:r>
      <w:r w:rsidRPr="00AD41B0">
        <w:rPr>
          <w:rFonts w:ascii="Arial Narrow" w:hAnsi="Arial Narrow"/>
          <w:sz w:val="22"/>
          <w:szCs w:val="22"/>
        </w:rPr>
        <w:t xml:space="preserve">2000 </w:t>
      </w:r>
      <w:r w:rsidRPr="00AD41B0">
        <w:rPr>
          <w:rFonts w:ascii="Arial Narrow" w:hAnsi="Arial Narrow"/>
          <w:sz w:val="22"/>
          <w:szCs w:val="22"/>
        </w:rPr>
        <w:tab/>
        <w:t>suite.</w:t>
      </w:r>
      <w:r w:rsidRPr="00AD41B0">
        <w:rPr>
          <w:rFonts w:ascii="Arial Narrow" w:hAnsi="Arial Narrow"/>
          <w:b/>
          <w:sz w:val="22"/>
          <w:szCs w:val="22"/>
        </w:rPr>
        <w:t xml:space="preserve"> </w:t>
      </w:r>
    </w:p>
    <w:p w14:paraId="5B1E89A8" w14:textId="77777777" w:rsidR="0029779A" w:rsidRDefault="0029779A" w:rsidP="0029779A">
      <w:pPr>
        <w:ind w:right="-2"/>
        <w:jc w:val="both"/>
        <w:outlineLvl w:val="0"/>
        <w:rPr>
          <w:rFonts w:ascii="Arial Narrow" w:hAnsi="Arial Narrow"/>
          <w:b/>
          <w:bCs/>
          <w:sz w:val="22"/>
          <w:szCs w:val="22"/>
        </w:rPr>
      </w:pPr>
    </w:p>
    <w:p w14:paraId="349DE143" w14:textId="77777777" w:rsidR="0029779A" w:rsidRDefault="0029779A" w:rsidP="0029779A">
      <w:pPr>
        <w:ind w:right="-2"/>
        <w:jc w:val="both"/>
        <w:outlineLvl w:val="0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>1</w:t>
      </w:r>
      <w:r w:rsidRPr="005D19E2">
        <w:rPr>
          <w:rFonts w:ascii="Arial Narrow" w:hAnsi="Arial Narrow"/>
          <w:b/>
          <w:bCs/>
          <w:sz w:val="22"/>
          <w:szCs w:val="22"/>
          <w:vertAlign w:val="superscript"/>
        </w:rPr>
        <w:t>st</w:t>
      </w:r>
      <w:r>
        <w:rPr>
          <w:rFonts w:ascii="Arial Narrow" w:hAnsi="Arial Narrow"/>
          <w:b/>
          <w:bCs/>
          <w:sz w:val="22"/>
          <w:szCs w:val="22"/>
        </w:rPr>
        <w:t xml:space="preserve"> line Help Desk</w:t>
      </w:r>
      <w:r w:rsidRPr="00AD41B0">
        <w:rPr>
          <w:rFonts w:ascii="Arial Narrow" w:hAnsi="Arial Narrow"/>
          <w:b/>
          <w:bCs/>
          <w:sz w:val="22"/>
          <w:szCs w:val="22"/>
        </w:rPr>
        <w:t xml:space="preserve"> Support Analyst, NTL Telecommunications Ltd   </w:t>
      </w:r>
      <w:r>
        <w:rPr>
          <w:rFonts w:ascii="Arial Narrow" w:hAnsi="Arial Narrow"/>
          <w:b/>
          <w:bCs/>
          <w:sz w:val="22"/>
          <w:szCs w:val="22"/>
        </w:rPr>
        <w:tab/>
      </w:r>
      <w:r>
        <w:rPr>
          <w:rFonts w:ascii="Arial Narrow" w:hAnsi="Arial Narrow"/>
          <w:b/>
          <w:bCs/>
          <w:sz w:val="22"/>
          <w:szCs w:val="22"/>
        </w:rPr>
        <w:tab/>
      </w:r>
      <w:r>
        <w:rPr>
          <w:rFonts w:ascii="Arial Narrow" w:hAnsi="Arial Narrow"/>
          <w:b/>
          <w:bCs/>
          <w:sz w:val="22"/>
          <w:szCs w:val="22"/>
        </w:rPr>
        <w:tab/>
        <w:t xml:space="preserve">                   </w:t>
      </w:r>
      <w:r w:rsidR="00FB5304">
        <w:rPr>
          <w:rFonts w:ascii="Arial Narrow" w:hAnsi="Arial Narrow"/>
          <w:b/>
          <w:bCs/>
          <w:sz w:val="22"/>
          <w:szCs w:val="22"/>
        </w:rPr>
        <w:t xml:space="preserve"> </w:t>
      </w:r>
      <w:r>
        <w:rPr>
          <w:rFonts w:ascii="Arial Narrow" w:hAnsi="Arial Narrow"/>
          <w:b/>
          <w:bCs/>
          <w:sz w:val="22"/>
          <w:szCs w:val="22"/>
        </w:rPr>
        <w:t xml:space="preserve"> 200</w:t>
      </w:r>
      <w:r w:rsidR="00AB0D98">
        <w:rPr>
          <w:rFonts w:ascii="Arial Narrow" w:hAnsi="Arial Narrow"/>
          <w:b/>
          <w:bCs/>
          <w:sz w:val="22"/>
          <w:szCs w:val="22"/>
        </w:rPr>
        <w:t>1</w:t>
      </w:r>
      <w:r>
        <w:rPr>
          <w:rFonts w:ascii="Arial Narrow" w:hAnsi="Arial Narrow"/>
          <w:b/>
          <w:bCs/>
          <w:sz w:val="22"/>
          <w:szCs w:val="22"/>
        </w:rPr>
        <w:t>-2001</w:t>
      </w:r>
    </w:p>
    <w:p w14:paraId="27D7926B" w14:textId="77777777" w:rsidR="0029779A" w:rsidRPr="00773D0D" w:rsidRDefault="0029779A" w:rsidP="0029779A">
      <w:pPr>
        <w:ind w:right="-2"/>
        <w:jc w:val="both"/>
        <w:outlineLvl w:val="0"/>
        <w:rPr>
          <w:rFonts w:ascii="Arial Narrow" w:hAnsi="Arial Narrow"/>
          <w:b/>
          <w:bCs/>
          <w:sz w:val="22"/>
          <w:szCs w:val="22"/>
        </w:rPr>
      </w:pPr>
      <w:r w:rsidRPr="00AD41B0">
        <w:rPr>
          <w:rFonts w:ascii="Arial Narrow" w:hAnsi="Arial Narrow"/>
          <w:b/>
          <w:bCs/>
          <w:i/>
          <w:sz w:val="22"/>
          <w:szCs w:val="22"/>
        </w:rPr>
        <w:t>Responsibilities</w:t>
      </w:r>
    </w:p>
    <w:p w14:paraId="1418ECDD" w14:textId="77777777" w:rsidR="007159E3" w:rsidRDefault="0083021B" w:rsidP="0029779A">
      <w:pPr>
        <w:pStyle w:val="ListBullet"/>
        <w:ind w:firstLine="66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Responded to customers</w:t>
      </w:r>
      <w:r w:rsidR="0029779A" w:rsidRPr="007159E3">
        <w:rPr>
          <w:rFonts w:ascii="Arial Narrow" w:hAnsi="Arial Narrow"/>
          <w:sz w:val="22"/>
          <w:szCs w:val="22"/>
        </w:rPr>
        <w:t xml:space="preserve"> q</w:t>
      </w:r>
      <w:r w:rsidR="007159E3" w:rsidRPr="007159E3">
        <w:rPr>
          <w:rFonts w:ascii="Arial Narrow" w:hAnsi="Arial Narrow"/>
          <w:sz w:val="22"/>
          <w:szCs w:val="22"/>
        </w:rPr>
        <w:t>ueries such as broadband issues</w:t>
      </w:r>
      <w:r w:rsidR="0029779A" w:rsidRPr="007159E3">
        <w:rPr>
          <w:rFonts w:ascii="Arial Narrow" w:hAnsi="Arial Narrow"/>
          <w:sz w:val="22"/>
          <w:szCs w:val="22"/>
        </w:rPr>
        <w:t>,</w:t>
      </w:r>
      <w:r w:rsidR="007159E3" w:rsidRPr="007159E3">
        <w:rPr>
          <w:rFonts w:ascii="Arial Narrow" w:hAnsi="Arial Narrow"/>
          <w:sz w:val="22"/>
          <w:szCs w:val="22"/>
        </w:rPr>
        <w:t xml:space="preserve"> internet connection,</w:t>
      </w:r>
      <w:r w:rsidR="0029779A" w:rsidRPr="007159E3">
        <w:rPr>
          <w:rFonts w:ascii="Arial Narrow" w:hAnsi="Arial Narrow"/>
          <w:sz w:val="22"/>
          <w:szCs w:val="22"/>
        </w:rPr>
        <w:t xml:space="preserve"> modem checks, server </w:t>
      </w:r>
    </w:p>
    <w:p w14:paraId="1B439388" w14:textId="77777777" w:rsidR="007159E3" w:rsidRDefault="00BD017F" w:rsidP="00BD017F">
      <w:pPr>
        <w:pStyle w:val="ListBullet"/>
        <w:numPr>
          <w:ilvl w:val="0"/>
          <w:numId w:val="0"/>
        </w:numPr>
        <w:ind w:left="426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Issues and email problems.</w:t>
      </w:r>
      <w:r w:rsidR="00FD12EE">
        <w:rPr>
          <w:rFonts w:ascii="Arial Narrow" w:hAnsi="Arial Narrow"/>
          <w:sz w:val="22"/>
          <w:szCs w:val="22"/>
        </w:rPr>
        <w:t xml:space="preserve"> Ow</w:t>
      </w:r>
      <w:r w:rsidR="0083021B">
        <w:rPr>
          <w:rFonts w:ascii="Arial Narrow" w:hAnsi="Arial Narrow"/>
          <w:sz w:val="22"/>
          <w:szCs w:val="22"/>
        </w:rPr>
        <w:t>n</w:t>
      </w:r>
      <w:r w:rsidR="00FD12EE">
        <w:rPr>
          <w:rFonts w:ascii="Arial Narrow" w:hAnsi="Arial Narrow"/>
          <w:sz w:val="22"/>
          <w:szCs w:val="22"/>
        </w:rPr>
        <w:t>ing the incidents through to resolution.</w:t>
      </w:r>
      <w:r w:rsidR="0029779A" w:rsidRPr="007159E3">
        <w:rPr>
          <w:rFonts w:ascii="Arial Narrow" w:hAnsi="Arial Narrow"/>
          <w:sz w:val="22"/>
          <w:szCs w:val="22"/>
        </w:rPr>
        <w:tab/>
      </w:r>
      <w:r w:rsidR="007159E3" w:rsidRPr="007159E3">
        <w:rPr>
          <w:rFonts w:ascii="Arial Narrow" w:hAnsi="Arial Narrow"/>
          <w:sz w:val="22"/>
          <w:szCs w:val="22"/>
        </w:rPr>
        <w:t xml:space="preserve">            </w:t>
      </w:r>
    </w:p>
    <w:p w14:paraId="0A7F998F" w14:textId="77777777" w:rsidR="0029779A" w:rsidRPr="007159E3" w:rsidRDefault="0029779A" w:rsidP="0029779A">
      <w:pPr>
        <w:pStyle w:val="ListBullet"/>
        <w:ind w:firstLine="66"/>
        <w:rPr>
          <w:rFonts w:ascii="Arial Narrow" w:hAnsi="Arial Narrow"/>
          <w:sz w:val="22"/>
          <w:szCs w:val="22"/>
        </w:rPr>
      </w:pPr>
      <w:r w:rsidRPr="007159E3">
        <w:rPr>
          <w:rFonts w:ascii="Arial Narrow" w:hAnsi="Arial Narrow"/>
          <w:sz w:val="22"/>
          <w:szCs w:val="22"/>
        </w:rPr>
        <w:t>Troubleshooting internet browser problems regarding compatib</w:t>
      </w:r>
      <w:r w:rsidR="0083021B">
        <w:rPr>
          <w:rFonts w:ascii="Arial Narrow" w:hAnsi="Arial Narrow"/>
          <w:sz w:val="22"/>
          <w:szCs w:val="22"/>
        </w:rPr>
        <w:t>ility, pop-ups, malware, freezing and crashing</w:t>
      </w:r>
      <w:r w:rsidRPr="007159E3">
        <w:rPr>
          <w:rFonts w:ascii="Arial Narrow" w:hAnsi="Arial Narrow"/>
          <w:sz w:val="22"/>
          <w:szCs w:val="22"/>
        </w:rPr>
        <w:t xml:space="preserve">. </w:t>
      </w:r>
    </w:p>
    <w:p w14:paraId="5C32AB8F" w14:textId="4036E4C0" w:rsidR="0029779A" w:rsidRPr="00AD41B0" w:rsidRDefault="0029779A" w:rsidP="0029779A">
      <w:pPr>
        <w:pStyle w:val="ListBullet"/>
        <w:ind w:firstLine="66"/>
        <w:rPr>
          <w:rFonts w:ascii="Arial Narrow" w:hAnsi="Arial Narrow"/>
          <w:sz w:val="22"/>
          <w:szCs w:val="22"/>
        </w:rPr>
      </w:pPr>
      <w:r w:rsidRPr="00AD41B0">
        <w:rPr>
          <w:rFonts w:ascii="Arial Narrow" w:hAnsi="Arial Narrow"/>
          <w:sz w:val="22"/>
          <w:szCs w:val="22"/>
        </w:rPr>
        <w:t>Advised and guided users on how to set up their PC or laptop and connection to the internet by dial up</w:t>
      </w:r>
      <w:r w:rsidR="0040119E">
        <w:rPr>
          <w:rFonts w:ascii="Arial Narrow" w:hAnsi="Arial Narrow"/>
          <w:sz w:val="22"/>
          <w:szCs w:val="22"/>
        </w:rPr>
        <w:t>.</w:t>
      </w:r>
    </w:p>
    <w:p w14:paraId="1EEC7806" w14:textId="77777777" w:rsidR="0029779A" w:rsidRPr="00AD41B0" w:rsidRDefault="0029779A" w:rsidP="0029779A">
      <w:pPr>
        <w:pStyle w:val="ListBullet"/>
        <w:ind w:firstLine="66"/>
        <w:rPr>
          <w:rFonts w:ascii="Arial Narrow" w:hAnsi="Arial Narrow"/>
          <w:sz w:val="22"/>
          <w:szCs w:val="22"/>
        </w:rPr>
      </w:pPr>
      <w:r w:rsidRPr="00AD41B0">
        <w:rPr>
          <w:rFonts w:ascii="Arial Narrow" w:hAnsi="Arial Narrow"/>
          <w:sz w:val="22"/>
          <w:szCs w:val="22"/>
        </w:rPr>
        <w:t xml:space="preserve">Carried out fault finding on residential or business phone lines, escalating the problems to a field engineer as </w:t>
      </w:r>
      <w:r w:rsidRPr="00AD41B0">
        <w:rPr>
          <w:rFonts w:ascii="Arial Narrow" w:hAnsi="Arial Narrow"/>
          <w:sz w:val="22"/>
          <w:szCs w:val="22"/>
        </w:rPr>
        <w:tab/>
        <w:t>necessary.</w:t>
      </w:r>
    </w:p>
    <w:p w14:paraId="70C5474F" w14:textId="77777777" w:rsidR="009755DF" w:rsidRPr="009755DF" w:rsidRDefault="009755DF" w:rsidP="009755DF">
      <w:pPr>
        <w:ind w:left="360" w:right="-2"/>
        <w:jc w:val="both"/>
        <w:outlineLvl w:val="0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 xml:space="preserve"> ●   </w:t>
      </w:r>
      <w:r w:rsidR="0083021B">
        <w:rPr>
          <w:rFonts w:ascii="Arial Narrow" w:hAnsi="Arial Narrow"/>
          <w:bCs/>
          <w:sz w:val="22"/>
          <w:szCs w:val="22"/>
        </w:rPr>
        <w:t>U</w:t>
      </w:r>
      <w:r>
        <w:rPr>
          <w:rFonts w:ascii="Arial Narrow" w:hAnsi="Arial Narrow"/>
          <w:bCs/>
          <w:sz w:val="22"/>
          <w:szCs w:val="22"/>
        </w:rPr>
        <w:t>pdating support documentation.</w:t>
      </w:r>
    </w:p>
    <w:p w14:paraId="5B4D8654" w14:textId="77777777" w:rsidR="0029779A" w:rsidRPr="00EA2F1E" w:rsidRDefault="009755DF" w:rsidP="00AE234A">
      <w:pPr>
        <w:ind w:right="-2"/>
        <w:jc w:val="both"/>
        <w:outlineLvl w:val="0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 xml:space="preserve">        </w:t>
      </w:r>
      <w:r w:rsidR="00601EA5">
        <w:rPr>
          <w:rFonts w:ascii="Arial Narrow" w:hAnsi="Arial Narrow"/>
          <w:b/>
          <w:bCs/>
          <w:sz w:val="22"/>
          <w:szCs w:val="22"/>
        </w:rPr>
        <w:t xml:space="preserve">●   </w:t>
      </w:r>
      <w:r w:rsidR="0083021B">
        <w:rPr>
          <w:rFonts w:ascii="Arial Narrow" w:hAnsi="Arial Narrow"/>
          <w:bCs/>
          <w:sz w:val="22"/>
          <w:szCs w:val="22"/>
        </w:rPr>
        <w:t>T</w:t>
      </w:r>
      <w:r w:rsidR="00EA2F1E">
        <w:rPr>
          <w:rFonts w:ascii="Arial Narrow" w:hAnsi="Arial Narrow"/>
          <w:bCs/>
          <w:sz w:val="22"/>
          <w:szCs w:val="22"/>
        </w:rPr>
        <w:t>raining new employees.</w:t>
      </w:r>
    </w:p>
    <w:p w14:paraId="48271C42" w14:textId="77777777" w:rsidR="00AF68D5" w:rsidRDefault="00AF68D5" w:rsidP="00AF68D5">
      <w:pPr>
        <w:ind w:right="-2"/>
        <w:jc w:val="both"/>
        <w:outlineLvl w:val="0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 xml:space="preserve">               </w:t>
      </w:r>
      <w:bookmarkStart w:id="2" w:name="_GoBack"/>
      <w:bookmarkEnd w:id="2"/>
    </w:p>
    <w:p w14:paraId="1F73DE5B" w14:textId="77777777" w:rsidR="0083021B" w:rsidRDefault="0083021B" w:rsidP="00B333EF">
      <w:pPr>
        <w:ind w:right="-2"/>
        <w:jc w:val="both"/>
        <w:outlineLvl w:val="0"/>
        <w:rPr>
          <w:rFonts w:ascii="Arial Narrow" w:hAnsi="Arial Narrow"/>
          <w:b/>
          <w:bCs/>
          <w:sz w:val="22"/>
          <w:szCs w:val="22"/>
        </w:rPr>
      </w:pPr>
    </w:p>
    <w:p w14:paraId="3B5025B3" w14:textId="77777777" w:rsidR="00B333EF" w:rsidRPr="00AD41B0" w:rsidRDefault="00B333EF" w:rsidP="00B333EF">
      <w:pPr>
        <w:ind w:right="-2"/>
        <w:jc w:val="both"/>
        <w:outlineLvl w:val="0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</w:rPr>
        <w:t xml:space="preserve">IT </w:t>
      </w:r>
      <w:r w:rsidRPr="00AD41B0">
        <w:rPr>
          <w:rFonts w:ascii="Arial Narrow" w:hAnsi="Arial Narrow"/>
          <w:b/>
          <w:bCs/>
          <w:sz w:val="22"/>
          <w:szCs w:val="22"/>
        </w:rPr>
        <w:t xml:space="preserve">Support Technician, Training Wise Microsoft Provider </w:t>
      </w:r>
      <w:r w:rsidRPr="00AD41B0">
        <w:rPr>
          <w:rFonts w:ascii="Arial Narrow" w:hAnsi="Arial Narrow"/>
          <w:b/>
          <w:bCs/>
          <w:sz w:val="22"/>
          <w:szCs w:val="22"/>
        </w:rPr>
        <w:tab/>
      </w:r>
      <w:r w:rsidRPr="00AD41B0">
        <w:rPr>
          <w:rFonts w:ascii="Arial Narrow" w:hAnsi="Arial Narrow"/>
          <w:b/>
          <w:bCs/>
          <w:sz w:val="22"/>
          <w:szCs w:val="22"/>
        </w:rPr>
        <w:tab/>
      </w:r>
      <w:r w:rsidRPr="00AD41B0">
        <w:rPr>
          <w:rFonts w:ascii="Arial Narrow" w:hAnsi="Arial Narrow"/>
          <w:b/>
          <w:bCs/>
          <w:sz w:val="22"/>
          <w:szCs w:val="22"/>
        </w:rPr>
        <w:tab/>
      </w:r>
      <w:r w:rsidRPr="00AD41B0">
        <w:rPr>
          <w:rFonts w:ascii="Arial Narrow" w:hAnsi="Arial Narrow"/>
          <w:b/>
          <w:bCs/>
          <w:sz w:val="22"/>
          <w:szCs w:val="22"/>
        </w:rPr>
        <w:tab/>
      </w:r>
      <w:r w:rsidRPr="00AD41B0">
        <w:rPr>
          <w:rFonts w:ascii="Arial Narrow" w:hAnsi="Arial Narrow"/>
          <w:b/>
          <w:bCs/>
          <w:sz w:val="22"/>
          <w:szCs w:val="22"/>
        </w:rPr>
        <w:tab/>
        <w:t xml:space="preserve">        </w:t>
      </w:r>
      <w:r w:rsidR="00AB0D98">
        <w:rPr>
          <w:rFonts w:ascii="Arial Narrow" w:hAnsi="Arial Narrow"/>
          <w:b/>
          <w:bCs/>
          <w:sz w:val="22"/>
          <w:szCs w:val="22"/>
        </w:rPr>
        <w:t>20</w:t>
      </w:r>
      <w:r w:rsidR="00D82539">
        <w:rPr>
          <w:rFonts w:ascii="Arial Narrow" w:hAnsi="Arial Narrow"/>
          <w:b/>
          <w:bCs/>
          <w:sz w:val="22"/>
          <w:szCs w:val="22"/>
        </w:rPr>
        <w:t>0</w:t>
      </w:r>
      <w:r w:rsidR="00AB0D98">
        <w:rPr>
          <w:rFonts w:ascii="Arial Narrow" w:hAnsi="Arial Narrow"/>
          <w:b/>
          <w:bCs/>
          <w:sz w:val="22"/>
          <w:szCs w:val="22"/>
        </w:rPr>
        <w:t>0-2001</w:t>
      </w:r>
    </w:p>
    <w:p w14:paraId="0CC325AA" w14:textId="77777777" w:rsidR="00B333EF" w:rsidRPr="00AD41B0" w:rsidRDefault="00B333EF" w:rsidP="00B333EF">
      <w:pPr>
        <w:ind w:right="-2"/>
        <w:jc w:val="both"/>
        <w:outlineLvl w:val="0"/>
        <w:rPr>
          <w:rFonts w:ascii="Arial Narrow" w:hAnsi="Arial Narrow"/>
          <w:b/>
          <w:bCs/>
          <w:i/>
          <w:sz w:val="22"/>
          <w:szCs w:val="22"/>
        </w:rPr>
      </w:pPr>
      <w:r w:rsidRPr="00AD41B0">
        <w:rPr>
          <w:rFonts w:ascii="Arial Narrow" w:hAnsi="Arial Narrow"/>
          <w:b/>
          <w:bCs/>
          <w:i/>
          <w:sz w:val="22"/>
          <w:szCs w:val="22"/>
        </w:rPr>
        <w:t>Responsibilities</w:t>
      </w:r>
    </w:p>
    <w:p w14:paraId="358891DF" w14:textId="77777777" w:rsidR="00B333EF" w:rsidRPr="00AD41B0" w:rsidRDefault="00B333EF" w:rsidP="00B333EF">
      <w:pPr>
        <w:pStyle w:val="ListParagraph"/>
        <w:numPr>
          <w:ilvl w:val="0"/>
          <w:numId w:val="23"/>
        </w:numPr>
        <w:ind w:left="709" w:right="-2" w:hanging="283"/>
        <w:jc w:val="both"/>
        <w:outlineLvl w:val="0"/>
        <w:rPr>
          <w:rFonts w:ascii="Arial Narrow" w:hAnsi="Arial Narrow"/>
          <w:bCs/>
          <w:color w:val="auto"/>
          <w:sz w:val="22"/>
          <w:szCs w:val="22"/>
        </w:rPr>
      </w:pPr>
      <w:r w:rsidRPr="00AD41B0">
        <w:rPr>
          <w:rFonts w:ascii="Arial Narrow" w:hAnsi="Arial Narrow"/>
          <w:bCs/>
          <w:color w:val="auto"/>
          <w:sz w:val="22"/>
          <w:szCs w:val="22"/>
        </w:rPr>
        <w:t>Installed and supported computer operating systems for Windows 98/NT4 workstations and servers.</w:t>
      </w:r>
    </w:p>
    <w:p w14:paraId="5350EACE" w14:textId="77777777" w:rsidR="00B333EF" w:rsidRPr="00AD41B0" w:rsidRDefault="00B333EF" w:rsidP="00B333EF">
      <w:pPr>
        <w:pStyle w:val="ListParagraph"/>
        <w:numPr>
          <w:ilvl w:val="0"/>
          <w:numId w:val="23"/>
        </w:numPr>
        <w:ind w:left="709" w:right="-2" w:hanging="283"/>
        <w:jc w:val="both"/>
        <w:outlineLvl w:val="0"/>
        <w:rPr>
          <w:rFonts w:ascii="Arial Narrow" w:hAnsi="Arial Narrow"/>
          <w:bCs/>
          <w:color w:val="auto"/>
          <w:sz w:val="22"/>
          <w:szCs w:val="22"/>
        </w:rPr>
      </w:pPr>
      <w:r w:rsidRPr="00AD41B0">
        <w:rPr>
          <w:rFonts w:ascii="Arial Narrow" w:hAnsi="Arial Narrow"/>
          <w:bCs/>
          <w:color w:val="auto"/>
          <w:sz w:val="22"/>
          <w:szCs w:val="22"/>
        </w:rPr>
        <w:t>Carried out fault diagnosis and rectification in addition to building PC and laptop systems.</w:t>
      </w:r>
    </w:p>
    <w:p w14:paraId="624CD606" w14:textId="77777777" w:rsidR="00B333EF" w:rsidRPr="00AD41B0" w:rsidRDefault="00B333EF" w:rsidP="00B333EF">
      <w:pPr>
        <w:pStyle w:val="ListParagraph"/>
        <w:numPr>
          <w:ilvl w:val="0"/>
          <w:numId w:val="23"/>
        </w:numPr>
        <w:ind w:left="709" w:right="-2" w:hanging="283"/>
        <w:jc w:val="both"/>
        <w:outlineLvl w:val="0"/>
        <w:rPr>
          <w:rFonts w:ascii="Arial Narrow" w:hAnsi="Arial Narrow"/>
          <w:bCs/>
          <w:color w:val="auto"/>
          <w:sz w:val="22"/>
          <w:szCs w:val="22"/>
        </w:rPr>
      </w:pPr>
      <w:r w:rsidRPr="00AD41B0">
        <w:rPr>
          <w:rFonts w:ascii="Arial Narrow" w:hAnsi="Arial Narrow"/>
          <w:bCs/>
          <w:color w:val="auto"/>
          <w:sz w:val="22"/>
          <w:szCs w:val="22"/>
        </w:rPr>
        <w:t>Printer installations and maintenance</w:t>
      </w:r>
      <w:r w:rsidR="0083021B">
        <w:rPr>
          <w:rFonts w:ascii="Arial Narrow" w:hAnsi="Arial Narrow"/>
          <w:bCs/>
          <w:color w:val="auto"/>
          <w:sz w:val="22"/>
          <w:szCs w:val="22"/>
        </w:rPr>
        <w:t xml:space="preserve">, </w:t>
      </w:r>
      <w:r w:rsidRPr="00AD41B0">
        <w:rPr>
          <w:rFonts w:ascii="Arial Narrow" w:hAnsi="Arial Narrow"/>
          <w:bCs/>
          <w:color w:val="auto"/>
          <w:sz w:val="22"/>
          <w:szCs w:val="22"/>
        </w:rPr>
        <w:t>tape backup and disaster recovery duties.</w:t>
      </w:r>
    </w:p>
    <w:p w14:paraId="38BB8151" w14:textId="77777777" w:rsidR="00B333EF" w:rsidRPr="00AD41B0" w:rsidRDefault="00B333EF" w:rsidP="00B333EF">
      <w:pPr>
        <w:pStyle w:val="ListParagraph"/>
        <w:numPr>
          <w:ilvl w:val="0"/>
          <w:numId w:val="23"/>
        </w:numPr>
        <w:ind w:left="709" w:right="-2" w:hanging="283"/>
        <w:jc w:val="both"/>
        <w:outlineLvl w:val="0"/>
        <w:rPr>
          <w:rFonts w:ascii="Arial Narrow" w:hAnsi="Arial Narrow"/>
          <w:bCs/>
          <w:color w:val="auto"/>
          <w:sz w:val="22"/>
          <w:szCs w:val="22"/>
        </w:rPr>
      </w:pPr>
      <w:r w:rsidRPr="00AD41B0">
        <w:rPr>
          <w:rFonts w:ascii="Arial Narrow" w:hAnsi="Arial Narrow"/>
          <w:bCs/>
          <w:color w:val="auto"/>
          <w:sz w:val="22"/>
          <w:szCs w:val="22"/>
        </w:rPr>
        <w:t xml:space="preserve">Restored files and folders and configured </w:t>
      </w:r>
      <w:r>
        <w:rPr>
          <w:rFonts w:ascii="Arial Narrow" w:hAnsi="Arial Narrow"/>
          <w:bCs/>
          <w:color w:val="auto"/>
          <w:sz w:val="22"/>
          <w:szCs w:val="22"/>
        </w:rPr>
        <w:t>backup</w:t>
      </w:r>
      <w:r w:rsidRPr="00AD41B0">
        <w:rPr>
          <w:rFonts w:ascii="Arial Narrow" w:hAnsi="Arial Narrow"/>
          <w:bCs/>
          <w:color w:val="auto"/>
          <w:sz w:val="22"/>
          <w:szCs w:val="22"/>
        </w:rPr>
        <w:t xml:space="preserve"> failures so that they were able to run on the same day.</w:t>
      </w:r>
    </w:p>
    <w:p w14:paraId="0C5CD1CD" w14:textId="77777777" w:rsidR="00B333EF" w:rsidRPr="00AD41B0" w:rsidRDefault="00B333EF" w:rsidP="00B333EF">
      <w:pPr>
        <w:pStyle w:val="ListParagraph"/>
        <w:numPr>
          <w:ilvl w:val="0"/>
          <w:numId w:val="23"/>
        </w:numPr>
        <w:ind w:left="709" w:right="-2" w:hanging="283"/>
        <w:jc w:val="both"/>
        <w:outlineLvl w:val="0"/>
        <w:rPr>
          <w:rFonts w:ascii="Arial Narrow" w:hAnsi="Arial Narrow"/>
          <w:bCs/>
          <w:color w:val="auto"/>
          <w:sz w:val="22"/>
          <w:szCs w:val="22"/>
        </w:rPr>
      </w:pPr>
      <w:r w:rsidRPr="00AD41B0">
        <w:rPr>
          <w:rFonts w:ascii="Arial Narrow" w:hAnsi="Arial Narrow"/>
          <w:bCs/>
          <w:color w:val="auto"/>
          <w:sz w:val="22"/>
          <w:szCs w:val="22"/>
        </w:rPr>
        <w:t>Monitored server and network status of systems covering disk spac</w:t>
      </w:r>
      <w:r w:rsidR="00DC75D6">
        <w:rPr>
          <w:rFonts w:ascii="Arial Narrow" w:hAnsi="Arial Narrow"/>
          <w:bCs/>
          <w:color w:val="auto"/>
          <w:sz w:val="22"/>
          <w:szCs w:val="22"/>
        </w:rPr>
        <w:t xml:space="preserve">e, memory, CPU, temperature and </w:t>
      </w:r>
      <w:r w:rsidRPr="00AD41B0">
        <w:rPr>
          <w:rFonts w:ascii="Arial Narrow" w:hAnsi="Arial Narrow"/>
          <w:bCs/>
          <w:color w:val="auto"/>
          <w:sz w:val="22"/>
          <w:szCs w:val="22"/>
        </w:rPr>
        <w:t>network usage using CA Unicentre, Worldview and Server View.</w:t>
      </w:r>
    </w:p>
    <w:p w14:paraId="5FE962FD" w14:textId="77777777" w:rsidR="00B333EF" w:rsidRPr="00DC75D6" w:rsidRDefault="001C3A53" w:rsidP="00DC75D6">
      <w:pPr>
        <w:ind w:right="-2"/>
        <w:jc w:val="both"/>
        <w:outlineLvl w:val="0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 xml:space="preserve">       ●    </w:t>
      </w:r>
      <w:r w:rsidR="00B333EF" w:rsidRPr="00DC75D6">
        <w:rPr>
          <w:rFonts w:ascii="Arial Narrow" w:hAnsi="Arial Narrow"/>
          <w:bCs/>
          <w:sz w:val="22"/>
          <w:szCs w:val="22"/>
        </w:rPr>
        <w:t xml:space="preserve">Used </w:t>
      </w:r>
      <w:r w:rsidR="00250BE7" w:rsidRPr="00DC75D6">
        <w:rPr>
          <w:rFonts w:ascii="Arial Narrow" w:hAnsi="Arial Narrow"/>
          <w:bCs/>
          <w:sz w:val="22"/>
          <w:szCs w:val="22"/>
        </w:rPr>
        <w:t xml:space="preserve">administration </w:t>
      </w:r>
      <w:proofErr w:type="gramStart"/>
      <w:r w:rsidR="00250BE7" w:rsidRPr="00DC75D6">
        <w:rPr>
          <w:rFonts w:ascii="Arial Narrow" w:hAnsi="Arial Narrow"/>
          <w:bCs/>
          <w:sz w:val="22"/>
          <w:szCs w:val="22"/>
        </w:rPr>
        <w:t xml:space="preserve">of </w:t>
      </w:r>
      <w:r w:rsidR="00042575" w:rsidRPr="00DC75D6">
        <w:rPr>
          <w:rFonts w:ascii="Arial Narrow" w:hAnsi="Arial Narrow"/>
          <w:bCs/>
          <w:sz w:val="22"/>
          <w:szCs w:val="22"/>
        </w:rPr>
        <w:t xml:space="preserve"> MS</w:t>
      </w:r>
      <w:proofErr w:type="gramEnd"/>
      <w:r w:rsidR="00B333EF" w:rsidRPr="00DC75D6">
        <w:rPr>
          <w:rFonts w:ascii="Arial Narrow" w:hAnsi="Arial Narrow"/>
          <w:bCs/>
          <w:sz w:val="22"/>
          <w:szCs w:val="22"/>
        </w:rPr>
        <w:t xml:space="preserve"> Exchange s</w:t>
      </w:r>
      <w:r w:rsidR="00042575" w:rsidRPr="00DC75D6">
        <w:rPr>
          <w:rFonts w:ascii="Arial Narrow" w:hAnsi="Arial Narrow"/>
          <w:bCs/>
          <w:sz w:val="22"/>
          <w:szCs w:val="22"/>
        </w:rPr>
        <w:t>erver 5.5 to create</w:t>
      </w:r>
      <w:r w:rsidR="00B82AF0" w:rsidRPr="00DC75D6">
        <w:rPr>
          <w:rFonts w:ascii="Arial Narrow" w:hAnsi="Arial Narrow"/>
          <w:bCs/>
          <w:sz w:val="22"/>
          <w:szCs w:val="22"/>
        </w:rPr>
        <w:t xml:space="preserve"> </w:t>
      </w:r>
      <w:r w:rsidR="00250BE7" w:rsidRPr="00DC75D6">
        <w:rPr>
          <w:rFonts w:ascii="Arial Narrow" w:hAnsi="Arial Narrow"/>
          <w:bCs/>
          <w:sz w:val="22"/>
          <w:szCs w:val="22"/>
        </w:rPr>
        <w:t>mailboxes</w:t>
      </w:r>
      <w:r w:rsidR="00B82AF0" w:rsidRPr="00DC75D6">
        <w:rPr>
          <w:rFonts w:ascii="Arial Narrow" w:hAnsi="Arial Narrow"/>
          <w:bCs/>
          <w:sz w:val="22"/>
          <w:szCs w:val="22"/>
        </w:rPr>
        <w:t xml:space="preserve">, </w:t>
      </w:r>
      <w:r w:rsidR="0029779A" w:rsidRPr="00DC75D6">
        <w:rPr>
          <w:rFonts w:ascii="Arial Narrow" w:hAnsi="Arial Narrow"/>
          <w:bCs/>
          <w:sz w:val="22"/>
          <w:szCs w:val="22"/>
        </w:rPr>
        <w:t>distribution</w:t>
      </w:r>
      <w:r w:rsidR="00B82AF0" w:rsidRPr="00DC75D6">
        <w:rPr>
          <w:rFonts w:ascii="Arial Narrow" w:hAnsi="Arial Narrow"/>
          <w:bCs/>
          <w:sz w:val="22"/>
          <w:szCs w:val="22"/>
        </w:rPr>
        <w:t xml:space="preserve"> and contact list.</w:t>
      </w:r>
    </w:p>
    <w:p w14:paraId="1787629F" w14:textId="77777777" w:rsidR="00B82AF0" w:rsidRDefault="00B82AF0" w:rsidP="00B82AF0">
      <w:pPr>
        <w:ind w:right="-2"/>
        <w:jc w:val="both"/>
        <w:outlineLvl w:val="0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 xml:space="preserve">       </w:t>
      </w:r>
      <w:r w:rsidR="008E7AF0">
        <w:rPr>
          <w:rFonts w:ascii="Arial Narrow" w:hAnsi="Arial Narrow"/>
          <w:bCs/>
          <w:sz w:val="22"/>
          <w:szCs w:val="22"/>
        </w:rPr>
        <w:t xml:space="preserve">●   </w:t>
      </w:r>
      <w:r w:rsidR="00DC75D6">
        <w:rPr>
          <w:rFonts w:ascii="Arial Narrow" w:hAnsi="Arial Narrow"/>
          <w:bCs/>
          <w:sz w:val="22"/>
          <w:szCs w:val="22"/>
        </w:rPr>
        <w:t xml:space="preserve"> </w:t>
      </w:r>
      <w:r w:rsidR="00B333EF" w:rsidRPr="00B333EF">
        <w:rPr>
          <w:rFonts w:ascii="Arial Narrow" w:hAnsi="Arial Narrow"/>
          <w:bCs/>
          <w:sz w:val="22"/>
          <w:szCs w:val="22"/>
        </w:rPr>
        <w:t xml:space="preserve">Responsible for </w:t>
      </w:r>
      <w:r>
        <w:rPr>
          <w:rFonts w:ascii="Arial Narrow" w:hAnsi="Arial Narrow"/>
          <w:bCs/>
          <w:sz w:val="22"/>
          <w:szCs w:val="22"/>
        </w:rPr>
        <w:t>network troubleshooting Connectivity</w:t>
      </w:r>
      <w:r w:rsidRPr="00AF68D5">
        <w:rPr>
          <w:rFonts w:ascii="Arial Narrow" w:hAnsi="Arial Narrow"/>
          <w:bCs/>
          <w:sz w:val="22"/>
          <w:szCs w:val="22"/>
        </w:rPr>
        <w:t xml:space="preserve"> issues, LAN/WAN networking, TCP/IP and protocol </w:t>
      </w:r>
      <w:r>
        <w:rPr>
          <w:rFonts w:ascii="Arial Narrow" w:hAnsi="Arial Narrow"/>
          <w:bCs/>
          <w:sz w:val="22"/>
          <w:szCs w:val="22"/>
        </w:rPr>
        <w:t xml:space="preserve">                                                 </w:t>
      </w:r>
      <w:r>
        <w:rPr>
          <w:rFonts w:ascii="Arial Narrow" w:hAnsi="Arial Narrow"/>
          <w:b/>
          <w:bCs/>
          <w:sz w:val="22"/>
          <w:szCs w:val="22"/>
        </w:rPr>
        <w:t xml:space="preserve">       </w:t>
      </w:r>
    </w:p>
    <w:p w14:paraId="3FDF3804" w14:textId="77777777" w:rsidR="00B333EF" w:rsidRPr="003574F7" w:rsidRDefault="003574F7" w:rsidP="003574F7">
      <w:pPr>
        <w:ind w:right="-2"/>
        <w:jc w:val="both"/>
        <w:outlineLvl w:val="0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 xml:space="preserve">              </w:t>
      </w:r>
      <w:r w:rsidR="00B82AF0" w:rsidRPr="003574F7">
        <w:rPr>
          <w:rFonts w:ascii="Arial Narrow" w:hAnsi="Arial Narrow"/>
          <w:bCs/>
          <w:sz w:val="22"/>
          <w:szCs w:val="22"/>
        </w:rPr>
        <w:t>Problems.</w:t>
      </w:r>
    </w:p>
    <w:p w14:paraId="7174CB84" w14:textId="77777777" w:rsidR="00F91706" w:rsidRDefault="00F91706" w:rsidP="00B80C7A">
      <w:pPr>
        <w:ind w:right="-2"/>
        <w:jc w:val="both"/>
        <w:outlineLvl w:val="0"/>
        <w:rPr>
          <w:rFonts w:ascii="Arial Narrow" w:hAnsi="Arial Narrow"/>
          <w:b/>
          <w:bCs/>
          <w:color w:val="1F497D"/>
          <w:sz w:val="22"/>
          <w:szCs w:val="22"/>
        </w:rPr>
      </w:pPr>
    </w:p>
    <w:p w14:paraId="28B06D88" w14:textId="77777777" w:rsidR="00433EA2" w:rsidRDefault="00433EA2" w:rsidP="005A39D0">
      <w:pPr>
        <w:pBdr>
          <w:bottom w:val="single" w:sz="4" w:space="1" w:color="auto"/>
        </w:pBdr>
        <w:ind w:right="-2"/>
        <w:jc w:val="both"/>
        <w:outlineLvl w:val="0"/>
        <w:rPr>
          <w:rFonts w:ascii="Arial Narrow" w:hAnsi="Arial Narrow"/>
          <w:b/>
          <w:bCs/>
          <w:color w:val="1F497D"/>
          <w:sz w:val="22"/>
          <w:szCs w:val="22"/>
        </w:rPr>
      </w:pPr>
    </w:p>
    <w:p w14:paraId="1366C783" w14:textId="77777777" w:rsidR="00FC3C9A" w:rsidRDefault="00B16BA1" w:rsidP="005A39D0">
      <w:pPr>
        <w:pBdr>
          <w:bottom w:val="single" w:sz="4" w:space="1" w:color="auto"/>
        </w:pBdr>
        <w:ind w:right="-2"/>
        <w:jc w:val="both"/>
        <w:outlineLvl w:val="0"/>
        <w:rPr>
          <w:rFonts w:ascii="Arial Narrow" w:hAnsi="Arial Narrow"/>
          <w:b/>
          <w:bCs/>
          <w:color w:val="1F497D"/>
          <w:sz w:val="22"/>
          <w:szCs w:val="22"/>
        </w:rPr>
      </w:pPr>
      <w:r w:rsidRPr="003C79FA">
        <w:rPr>
          <w:rFonts w:ascii="Arial Narrow" w:hAnsi="Arial Narrow"/>
          <w:b/>
          <w:bCs/>
          <w:color w:val="1F497D"/>
          <w:sz w:val="22"/>
          <w:szCs w:val="22"/>
        </w:rPr>
        <w:t xml:space="preserve">QUALIFICATIONS </w:t>
      </w:r>
      <w:r w:rsidR="00CE7A8C" w:rsidRPr="003C79FA">
        <w:rPr>
          <w:rFonts w:ascii="Arial Narrow" w:hAnsi="Arial Narrow"/>
          <w:b/>
          <w:bCs/>
          <w:color w:val="1F497D"/>
          <w:sz w:val="22"/>
          <w:szCs w:val="22"/>
        </w:rPr>
        <w:t>AND TRAINING</w:t>
      </w:r>
    </w:p>
    <w:p w14:paraId="69009C8B" w14:textId="77777777" w:rsidR="00FC3C9A" w:rsidRDefault="00FC3C9A" w:rsidP="00FC3C9A">
      <w:pPr>
        <w:rPr>
          <w:rFonts w:ascii="Arial Narrow" w:hAnsi="Arial Narrow"/>
          <w:sz w:val="22"/>
          <w:szCs w:val="22"/>
        </w:rPr>
      </w:pPr>
    </w:p>
    <w:p w14:paraId="578263ED" w14:textId="77777777" w:rsidR="00FC3C9A" w:rsidRPr="00AD41B0" w:rsidRDefault="00FC3C9A" w:rsidP="00FC3C9A">
      <w:pPr>
        <w:autoSpaceDE w:val="0"/>
        <w:autoSpaceDN w:val="0"/>
        <w:adjustRightInd w:val="0"/>
        <w:jc w:val="both"/>
        <w:rPr>
          <w:rFonts w:ascii="Arial Narrow" w:hAnsi="Arial Narrow"/>
          <w:sz w:val="22"/>
          <w:szCs w:val="22"/>
          <w:lang w:val="en-IE" w:eastAsia="en-IE"/>
        </w:rPr>
      </w:pPr>
      <w:r>
        <w:rPr>
          <w:rFonts w:ascii="Arial Narrow" w:hAnsi="Arial Narrow"/>
          <w:sz w:val="22"/>
          <w:szCs w:val="22"/>
          <w:lang w:val="en-IE" w:eastAsia="en-IE"/>
        </w:rPr>
        <w:t>CL</w:t>
      </w:r>
      <w:r w:rsidRPr="00AD41B0">
        <w:rPr>
          <w:rFonts w:ascii="Arial Narrow" w:hAnsi="Arial Narrow"/>
          <w:sz w:val="22"/>
          <w:szCs w:val="22"/>
          <w:lang w:val="en-IE" w:eastAsia="en-IE"/>
        </w:rPr>
        <w:t xml:space="preserve">AIT Introduction to Computing (Plymouth Grove Further Education College, Manchester    </w:t>
      </w:r>
      <w:r>
        <w:rPr>
          <w:rFonts w:ascii="Arial Narrow" w:hAnsi="Arial Narrow"/>
          <w:sz w:val="22"/>
          <w:szCs w:val="22"/>
          <w:lang w:val="en-IE" w:eastAsia="en-IE"/>
        </w:rPr>
        <w:t xml:space="preserve">                  </w:t>
      </w:r>
      <w:r w:rsidR="00E700C8">
        <w:rPr>
          <w:rFonts w:ascii="Arial Narrow" w:hAnsi="Arial Narrow"/>
          <w:sz w:val="22"/>
          <w:szCs w:val="22"/>
          <w:lang w:val="en-IE" w:eastAsia="en-IE"/>
        </w:rPr>
        <w:t xml:space="preserve"> </w:t>
      </w:r>
      <w:r w:rsidRPr="00AD41B0">
        <w:rPr>
          <w:rFonts w:ascii="Arial Narrow" w:hAnsi="Arial Narrow"/>
          <w:sz w:val="22"/>
          <w:szCs w:val="22"/>
          <w:lang w:val="en-IE" w:eastAsia="en-IE"/>
        </w:rPr>
        <w:t>1999-2000</w:t>
      </w:r>
    </w:p>
    <w:p w14:paraId="4040565C" w14:textId="77777777" w:rsidR="00FC3C9A" w:rsidRPr="00AD41B0" w:rsidRDefault="00FC3C9A" w:rsidP="00FC3C9A">
      <w:pPr>
        <w:autoSpaceDE w:val="0"/>
        <w:autoSpaceDN w:val="0"/>
        <w:adjustRightInd w:val="0"/>
        <w:jc w:val="both"/>
        <w:rPr>
          <w:rFonts w:ascii="Arial Narrow" w:hAnsi="Arial Narrow"/>
          <w:sz w:val="22"/>
          <w:szCs w:val="22"/>
          <w:lang w:val="en-IE" w:eastAsia="en-IE"/>
        </w:rPr>
      </w:pPr>
      <w:r w:rsidRPr="00AD41B0">
        <w:rPr>
          <w:rFonts w:ascii="Arial Narrow" w:hAnsi="Arial Narrow"/>
          <w:sz w:val="22"/>
          <w:szCs w:val="22"/>
          <w:lang w:val="en-IE" w:eastAsia="en-IE"/>
        </w:rPr>
        <w:t xml:space="preserve">Certificate in Higher Education in Islam (Manchester Metropolitan University) </w:t>
      </w:r>
      <w:r>
        <w:rPr>
          <w:rFonts w:ascii="Arial Narrow" w:hAnsi="Arial Narrow"/>
          <w:sz w:val="22"/>
          <w:szCs w:val="22"/>
          <w:lang w:val="en-IE" w:eastAsia="en-IE"/>
        </w:rPr>
        <w:tab/>
      </w:r>
      <w:r>
        <w:rPr>
          <w:rFonts w:ascii="Arial Narrow" w:hAnsi="Arial Narrow"/>
          <w:sz w:val="22"/>
          <w:szCs w:val="22"/>
          <w:lang w:val="en-IE" w:eastAsia="en-IE"/>
        </w:rPr>
        <w:tab/>
      </w:r>
      <w:r>
        <w:rPr>
          <w:rFonts w:ascii="Arial Narrow" w:hAnsi="Arial Narrow"/>
          <w:sz w:val="22"/>
          <w:szCs w:val="22"/>
          <w:lang w:val="en-IE" w:eastAsia="en-IE"/>
        </w:rPr>
        <w:tab/>
        <w:t xml:space="preserve">         </w:t>
      </w:r>
      <w:r w:rsidRPr="00AD41B0">
        <w:rPr>
          <w:rFonts w:ascii="Arial Narrow" w:hAnsi="Arial Narrow"/>
          <w:sz w:val="22"/>
          <w:szCs w:val="22"/>
          <w:lang w:val="en-IE" w:eastAsia="en-IE"/>
        </w:rPr>
        <w:t>1996-1998</w:t>
      </w:r>
    </w:p>
    <w:p w14:paraId="7F3DEA66" w14:textId="77777777" w:rsidR="00FC3C9A" w:rsidRPr="00AD41B0" w:rsidRDefault="00FC3C9A" w:rsidP="00FC3C9A">
      <w:pPr>
        <w:autoSpaceDE w:val="0"/>
        <w:autoSpaceDN w:val="0"/>
        <w:adjustRightInd w:val="0"/>
        <w:jc w:val="both"/>
        <w:rPr>
          <w:rFonts w:ascii="Arial Narrow" w:hAnsi="Arial Narrow"/>
          <w:sz w:val="22"/>
          <w:szCs w:val="22"/>
          <w:lang w:val="en-IE" w:eastAsia="en-IE"/>
        </w:rPr>
      </w:pPr>
      <w:r w:rsidRPr="00AD41B0">
        <w:rPr>
          <w:rFonts w:ascii="Arial Narrow" w:hAnsi="Arial Narrow"/>
          <w:sz w:val="22"/>
          <w:szCs w:val="22"/>
          <w:lang w:val="en-IE" w:eastAsia="en-IE"/>
        </w:rPr>
        <w:t xml:space="preserve">BTEC National Diploma in Science (North Trafford College of Further </w:t>
      </w:r>
      <w:proofErr w:type="gramStart"/>
      <w:r w:rsidRPr="00AD41B0">
        <w:rPr>
          <w:rFonts w:ascii="Arial Narrow" w:hAnsi="Arial Narrow"/>
          <w:sz w:val="22"/>
          <w:szCs w:val="22"/>
          <w:lang w:val="en-IE" w:eastAsia="en-IE"/>
        </w:rPr>
        <w:t xml:space="preserve">Education)   </w:t>
      </w:r>
      <w:proofErr w:type="gramEnd"/>
      <w:r w:rsidRPr="00AD41B0">
        <w:rPr>
          <w:rFonts w:ascii="Arial Narrow" w:hAnsi="Arial Narrow"/>
          <w:sz w:val="22"/>
          <w:szCs w:val="22"/>
          <w:lang w:val="en-IE" w:eastAsia="en-IE"/>
        </w:rPr>
        <w:t xml:space="preserve">                               </w:t>
      </w:r>
      <w:r>
        <w:rPr>
          <w:rFonts w:ascii="Arial Narrow" w:hAnsi="Arial Narrow"/>
          <w:sz w:val="22"/>
          <w:szCs w:val="22"/>
          <w:lang w:val="en-IE" w:eastAsia="en-IE"/>
        </w:rPr>
        <w:t xml:space="preserve">   </w:t>
      </w:r>
      <w:r w:rsidR="00E700C8">
        <w:rPr>
          <w:rFonts w:ascii="Arial Narrow" w:hAnsi="Arial Narrow"/>
          <w:sz w:val="22"/>
          <w:szCs w:val="22"/>
          <w:lang w:val="en-IE" w:eastAsia="en-IE"/>
        </w:rPr>
        <w:t xml:space="preserve">  </w:t>
      </w:r>
      <w:r>
        <w:rPr>
          <w:rFonts w:ascii="Arial Narrow" w:hAnsi="Arial Narrow"/>
          <w:sz w:val="22"/>
          <w:szCs w:val="22"/>
          <w:lang w:val="en-IE" w:eastAsia="en-IE"/>
        </w:rPr>
        <w:t>1</w:t>
      </w:r>
      <w:r w:rsidRPr="00AD41B0">
        <w:rPr>
          <w:rFonts w:ascii="Arial Narrow" w:hAnsi="Arial Narrow"/>
          <w:sz w:val="22"/>
          <w:szCs w:val="22"/>
          <w:lang w:val="en-IE" w:eastAsia="en-IE"/>
        </w:rPr>
        <w:t>99</w:t>
      </w:r>
      <w:r>
        <w:rPr>
          <w:rFonts w:ascii="Arial Narrow" w:hAnsi="Arial Narrow"/>
          <w:sz w:val="22"/>
          <w:szCs w:val="22"/>
          <w:lang w:val="en-IE" w:eastAsia="en-IE"/>
        </w:rPr>
        <w:t>4</w:t>
      </w:r>
      <w:r w:rsidRPr="00AD41B0">
        <w:rPr>
          <w:rFonts w:ascii="Arial Narrow" w:hAnsi="Arial Narrow"/>
          <w:sz w:val="22"/>
          <w:szCs w:val="22"/>
          <w:lang w:val="en-IE" w:eastAsia="en-IE"/>
        </w:rPr>
        <w:t>-1995</w:t>
      </w:r>
    </w:p>
    <w:p w14:paraId="0556493D" w14:textId="77777777" w:rsidR="00FC3C9A" w:rsidRPr="00AD41B0" w:rsidRDefault="00FC3C9A" w:rsidP="00FC3C9A">
      <w:pPr>
        <w:autoSpaceDE w:val="0"/>
        <w:autoSpaceDN w:val="0"/>
        <w:adjustRightInd w:val="0"/>
        <w:jc w:val="both"/>
        <w:rPr>
          <w:rFonts w:ascii="Arial Narrow" w:hAnsi="Arial Narrow"/>
          <w:sz w:val="22"/>
          <w:szCs w:val="22"/>
          <w:lang w:val="en-IE" w:eastAsia="en-IE"/>
        </w:rPr>
      </w:pPr>
      <w:r w:rsidRPr="00AD41B0">
        <w:rPr>
          <w:rFonts w:ascii="Arial Narrow" w:hAnsi="Arial Narrow"/>
          <w:sz w:val="22"/>
          <w:szCs w:val="22"/>
          <w:lang w:val="en-IE" w:eastAsia="en-IE"/>
        </w:rPr>
        <w:t>BTEC</w:t>
      </w:r>
      <w:r>
        <w:rPr>
          <w:rFonts w:ascii="Arial Narrow" w:hAnsi="Arial Narrow"/>
          <w:sz w:val="22"/>
          <w:szCs w:val="22"/>
          <w:lang w:val="en-IE" w:eastAsia="en-IE"/>
        </w:rPr>
        <w:t xml:space="preserve"> First Certificate in Science (South Manchester </w:t>
      </w:r>
      <w:proofErr w:type="gramStart"/>
      <w:r>
        <w:rPr>
          <w:rFonts w:ascii="Arial Narrow" w:hAnsi="Arial Narrow"/>
          <w:sz w:val="22"/>
          <w:szCs w:val="22"/>
          <w:lang w:val="en-IE" w:eastAsia="en-IE"/>
        </w:rPr>
        <w:t xml:space="preserve">College)   </w:t>
      </w:r>
      <w:proofErr w:type="gramEnd"/>
      <w:r>
        <w:rPr>
          <w:rFonts w:ascii="Arial Narrow" w:hAnsi="Arial Narrow"/>
          <w:sz w:val="22"/>
          <w:szCs w:val="22"/>
          <w:lang w:val="en-IE" w:eastAsia="en-IE"/>
        </w:rPr>
        <w:t xml:space="preserve">                                                              </w:t>
      </w:r>
      <w:r w:rsidR="00E700C8">
        <w:rPr>
          <w:rFonts w:ascii="Arial Narrow" w:hAnsi="Arial Narrow"/>
          <w:sz w:val="22"/>
          <w:szCs w:val="22"/>
          <w:lang w:val="en-IE" w:eastAsia="en-IE"/>
        </w:rPr>
        <w:t xml:space="preserve">    </w:t>
      </w:r>
      <w:r>
        <w:rPr>
          <w:rFonts w:ascii="Arial Narrow" w:hAnsi="Arial Narrow"/>
          <w:sz w:val="22"/>
          <w:szCs w:val="22"/>
          <w:lang w:val="en-IE" w:eastAsia="en-IE"/>
        </w:rPr>
        <w:t xml:space="preserve">1990-1991                            </w:t>
      </w:r>
      <w:r w:rsidRPr="00AD41B0">
        <w:rPr>
          <w:rFonts w:ascii="Arial Narrow" w:hAnsi="Arial Narrow"/>
          <w:sz w:val="22"/>
          <w:szCs w:val="22"/>
          <w:lang w:val="en-IE" w:eastAsia="en-IE"/>
        </w:rPr>
        <w:t xml:space="preserve">  </w:t>
      </w:r>
      <w:r>
        <w:rPr>
          <w:rFonts w:ascii="Arial Narrow" w:hAnsi="Arial Narrow"/>
          <w:sz w:val="22"/>
          <w:szCs w:val="22"/>
          <w:lang w:val="en-IE" w:eastAsia="en-IE"/>
        </w:rPr>
        <w:t xml:space="preserve">   </w:t>
      </w:r>
    </w:p>
    <w:p w14:paraId="5A445824" w14:textId="77777777" w:rsidR="008D64A9" w:rsidRPr="00FC3C9A" w:rsidRDefault="008D64A9" w:rsidP="00FC3C9A">
      <w:pPr>
        <w:rPr>
          <w:rFonts w:ascii="Arial Narrow" w:hAnsi="Arial Narrow"/>
          <w:sz w:val="22"/>
          <w:szCs w:val="22"/>
        </w:rPr>
      </w:pPr>
    </w:p>
    <w:sectPr w:rsidR="008D64A9" w:rsidRPr="00FC3C9A" w:rsidSect="00AD41B0">
      <w:footerReference w:type="default" r:id="rId9"/>
      <w:footerReference w:type="first" r:id="rId10"/>
      <w:type w:val="continuous"/>
      <w:pgSz w:w="11906" w:h="16838"/>
      <w:pgMar w:top="624" w:right="1361" w:bottom="510" w:left="1361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0E5FF" w14:textId="77777777" w:rsidR="00652D1D" w:rsidRDefault="00652D1D">
      <w:r>
        <w:separator/>
      </w:r>
    </w:p>
  </w:endnote>
  <w:endnote w:type="continuationSeparator" w:id="0">
    <w:p w14:paraId="1B8DE187" w14:textId="77777777" w:rsidR="00652D1D" w:rsidRDefault="0065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C7CBB" w14:textId="77777777" w:rsidR="00262953" w:rsidRDefault="00DE3233">
    <w:pPr>
      <w:pStyle w:val="Footer"/>
    </w:pPr>
    <w:r>
      <w:t>Shehab Chouhury</w:t>
    </w:r>
    <w:r w:rsidR="002424BC">
      <w:tab/>
    </w:r>
    <w:r w:rsidR="002424BC">
      <w:tab/>
    </w:r>
    <w:r w:rsidR="00C83E9B">
      <w:tab/>
    </w:r>
    <w:r w:rsidR="00C83E9B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90A2E" w14:textId="77777777" w:rsidR="005C7581" w:rsidRDefault="00DE3233">
    <w:pPr>
      <w:pStyle w:val="Footer"/>
    </w:pPr>
    <w:r>
      <w:t>Shehab Choudhury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DC7B4" w14:textId="77777777" w:rsidR="00652D1D" w:rsidRDefault="00652D1D">
      <w:r>
        <w:separator/>
      </w:r>
    </w:p>
  </w:footnote>
  <w:footnote w:type="continuationSeparator" w:id="0">
    <w:p w14:paraId="29F914E9" w14:textId="77777777" w:rsidR="00652D1D" w:rsidRDefault="0065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11A26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0"/>
        </w:tabs>
        <w:ind w:left="786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6" w:hanging="360"/>
      </w:pPr>
      <w:rPr>
        <w:rFonts w:ascii="Wingdings" w:hAnsi="Wingdings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</w:abstractNum>
  <w:abstractNum w:abstractNumId="9" w15:restartNumberingAfterBreak="0">
    <w:nsid w:val="07340754"/>
    <w:multiLevelType w:val="hybridMultilevel"/>
    <w:tmpl w:val="6B8C3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EC283D"/>
    <w:multiLevelType w:val="hybridMultilevel"/>
    <w:tmpl w:val="B9988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B210B"/>
    <w:multiLevelType w:val="hybridMultilevel"/>
    <w:tmpl w:val="10B0B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17142"/>
    <w:multiLevelType w:val="hybridMultilevel"/>
    <w:tmpl w:val="705E42F2"/>
    <w:lvl w:ilvl="0" w:tplc="D59A1F9E">
      <w:start w:val="1"/>
      <w:numFmt w:val="bullet"/>
      <w:pStyle w:val="Accomplishment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0E552E"/>
    <w:multiLevelType w:val="hybridMultilevel"/>
    <w:tmpl w:val="1AB63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520"/>
    <w:multiLevelType w:val="hybridMultilevel"/>
    <w:tmpl w:val="41B2A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E6C8F"/>
    <w:multiLevelType w:val="hybridMultilevel"/>
    <w:tmpl w:val="D7F69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16B9A"/>
    <w:multiLevelType w:val="hybridMultilevel"/>
    <w:tmpl w:val="5EF658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6C2628"/>
    <w:multiLevelType w:val="hybridMultilevel"/>
    <w:tmpl w:val="40AC9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F617A"/>
    <w:multiLevelType w:val="hybridMultilevel"/>
    <w:tmpl w:val="EADC9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32CE8"/>
    <w:multiLevelType w:val="hybridMultilevel"/>
    <w:tmpl w:val="FC9A2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9432F"/>
    <w:multiLevelType w:val="hybridMultilevel"/>
    <w:tmpl w:val="6A222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76E5A"/>
    <w:multiLevelType w:val="hybridMultilevel"/>
    <w:tmpl w:val="816A2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63244"/>
    <w:multiLevelType w:val="hybridMultilevel"/>
    <w:tmpl w:val="19A43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C18DF"/>
    <w:multiLevelType w:val="hybridMultilevel"/>
    <w:tmpl w:val="2E721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887B6D"/>
    <w:multiLevelType w:val="hybridMultilevel"/>
    <w:tmpl w:val="7A383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859CC"/>
    <w:multiLevelType w:val="hybridMultilevel"/>
    <w:tmpl w:val="63E00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83517E"/>
    <w:multiLevelType w:val="hybridMultilevel"/>
    <w:tmpl w:val="2B7E0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056FF"/>
    <w:multiLevelType w:val="hybridMultilevel"/>
    <w:tmpl w:val="6BB20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75547"/>
    <w:multiLevelType w:val="hybridMultilevel"/>
    <w:tmpl w:val="9AEAA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06AD9"/>
    <w:multiLevelType w:val="hybridMultilevel"/>
    <w:tmpl w:val="06C4E3E2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4251A"/>
    <w:multiLevelType w:val="hybridMultilevel"/>
    <w:tmpl w:val="D87A5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24"/>
  </w:num>
  <w:num w:numId="4">
    <w:abstractNumId w:val="11"/>
  </w:num>
  <w:num w:numId="5">
    <w:abstractNumId w:val="15"/>
  </w:num>
  <w:num w:numId="6">
    <w:abstractNumId w:val="9"/>
  </w:num>
  <w:num w:numId="7">
    <w:abstractNumId w:val="17"/>
  </w:num>
  <w:num w:numId="8">
    <w:abstractNumId w:val="27"/>
  </w:num>
  <w:num w:numId="9">
    <w:abstractNumId w:val="30"/>
  </w:num>
  <w:num w:numId="10">
    <w:abstractNumId w:val="23"/>
  </w:num>
  <w:num w:numId="11">
    <w:abstractNumId w:val="19"/>
  </w:num>
  <w:num w:numId="12">
    <w:abstractNumId w:val="14"/>
  </w:num>
  <w:num w:numId="13">
    <w:abstractNumId w:val="28"/>
  </w:num>
  <w:num w:numId="14">
    <w:abstractNumId w:val="22"/>
  </w:num>
  <w:num w:numId="15">
    <w:abstractNumId w:val="18"/>
  </w:num>
  <w:num w:numId="16">
    <w:abstractNumId w:val="26"/>
  </w:num>
  <w:num w:numId="17">
    <w:abstractNumId w:val="13"/>
  </w:num>
  <w:num w:numId="18">
    <w:abstractNumId w:val="21"/>
  </w:num>
  <w:num w:numId="19">
    <w:abstractNumId w:val="0"/>
  </w:num>
  <w:num w:numId="20">
    <w:abstractNumId w:val="20"/>
  </w:num>
  <w:num w:numId="21">
    <w:abstractNumId w:val="25"/>
  </w:num>
  <w:num w:numId="22">
    <w:abstractNumId w:val="10"/>
  </w:num>
  <w:num w:numId="23">
    <w:abstractNumId w:val="16"/>
  </w:num>
  <w:num w:numId="2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306"/>
    <w:rsid w:val="00002601"/>
    <w:rsid w:val="000052C3"/>
    <w:rsid w:val="00006AD7"/>
    <w:rsid w:val="0001778B"/>
    <w:rsid w:val="00020C03"/>
    <w:rsid w:val="00020D67"/>
    <w:rsid w:val="00021B07"/>
    <w:rsid w:val="00022D2D"/>
    <w:rsid w:val="000244BB"/>
    <w:rsid w:val="00024A9B"/>
    <w:rsid w:val="0003232C"/>
    <w:rsid w:val="00033B85"/>
    <w:rsid w:val="00035306"/>
    <w:rsid w:val="00037B8C"/>
    <w:rsid w:val="00042575"/>
    <w:rsid w:val="000427F9"/>
    <w:rsid w:val="00044341"/>
    <w:rsid w:val="00052197"/>
    <w:rsid w:val="00053661"/>
    <w:rsid w:val="0005386D"/>
    <w:rsid w:val="00054ED1"/>
    <w:rsid w:val="00057616"/>
    <w:rsid w:val="00060322"/>
    <w:rsid w:val="0006238F"/>
    <w:rsid w:val="0006256D"/>
    <w:rsid w:val="00064BFF"/>
    <w:rsid w:val="000671BD"/>
    <w:rsid w:val="00067BC5"/>
    <w:rsid w:val="000726FB"/>
    <w:rsid w:val="00073DE1"/>
    <w:rsid w:val="00074CF1"/>
    <w:rsid w:val="000777F5"/>
    <w:rsid w:val="000818AB"/>
    <w:rsid w:val="000820E0"/>
    <w:rsid w:val="000822B9"/>
    <w:rsid w:val="00085031"/>
    <w:rsid w:val="00085A48"/>
    <w:rsid w:val="00086EAA"/>
    <w:rsid w:val="00096612"/>
    <w:rsid w:val="000968BB"/>
    <w:rsid w:val="000A28E7"/>
    <w:rsid w:val="000A3258"/>
    <w:rsid w:val="000A5B6C"/>
    <w:rsid w:val="000B0169"/>
    <w:rsid w:val="000B0C91"/>
    <w:rsid w:val="000C1D7E"/>
    <w:rsid w:val="000C300F"/>
    <w:rsid w:val="000C6092"/>
    <w:rsid w:val="000C6C48"/>
    <w:rsid w:val="000D3038"/>
    <w:rsid w:val="000D54B4"/>
    <w:rsid w:val="000D5E30"/>
    <w:rsid w:val="000E12A2"/>
    <w:rsid w:val="000E2ECB"/>
    <w:rsid w:val="000E497B"/>
    <w:rsid w:val="000F396C"/>
    <w:rsid w:val="000F61CF"/>
    <w:rsid w:val="000F7FC3"/>
    <w:rsid w:val="00101CD3"/>
    <w:rsid w:val="00102464"/>
    <w:rsid w:val="001024BE"/>
    <w:rsid w:val="001035EC"/>
    <w:rsid w:val="00105FBD"/>
    <w:rsid w:val="001069AB"/>
    <w:rsid w:val="00112DC5"/>
    <w:rsid w:val="00113406"/>
    <w:rsid w:val="00116D85"/>
    <w:rsid w:val="00120593"/>
    <w:rsid w:val="00123DE4"/>
    <w:rsid w:val="00124708"/>
    <w:rsid w:val="0012538D"/>
    <w:rsid w:val="0013147C"/>
    <w:rsid w:val="00131F7D"/>
    <w:rsid w:val="00132840"/>
    <w:rsid w:val="00140275"/>
    <w:rsid w:val="00140C13"/>
    <w:rsid w:val="00142687"/>
    <w:rsid w:val="00142DC1"/>
    <w:rsid w:val="00146253"/>
    <w:rsid w:val="0014663A"/>
    <w:rsid w:val="001510B6"/>
    <w:rsid w:val="00152477"/>
    <w:rsid w:val="0015412C"/>
    <w:rsid w:val="0015591A"/>
    <w:rsid w:val="0015683B"/>
    <w:rsid w:val="00157870"/>
    <w:rsid w:val="001709AE"/>
    <w:rsid w:val="0017347B"/>
    <w:rsid w:val="001737C7"/>
    <w:rsid w:val="0017686E"/>
    <w:rsid w:val="0018232F"/>
    <w:rsid w:val="001838FB"/>
    <w:rsid w:val="00185280"/>
    <w:rsid w:val="0018690D"/>
    <w:rsid w:val="00187071"/>
    <w:rsid w:val="0018777E"/>
    <w:rsid w:val="00192FA5"/>
    <w:rsid w:val="00193005"/>
    <w:rsid w:val="0019385B"/>
    <w:rsid w:val="001972B0"/>
    <w:rsid w:val="00197A62"/>
    <w:rsid w:val="001A0A2C"/>
    <w:rsid w:val="001A6D08"/>
    <w:rsid w:val="001B35B1"/>
    <w:rsid w:val="001B366C"/>
    <w:rsid w:val="001B4675"/>
    <w:rsid w:val="001C1093"/>
    <w:rsid w:val="001C2617"/>
    <w:rsid w:val="001C3A53"/>
    <w:rsid w:val="001C473E"/>
    <w:rsid w:val="001C4B55"/>
    <w:rsid w:val="001C6036"/>
    <w:rsid w:val="001D06A1"/>
    <w:rsid w:val="001D0F52"/>
    <w:rsid w:val="001D0FBD"/>
    <w:rsid w:val="001D7FBF"/>
    <w:rsid w:val="001D7FE6"/>
    <w:rsid w:val="001E1A16"/>
    <w:rsid w:val="001E326C"/>
    <w:rsid w:val="001E44F7"/>
    <w:rsid w:val="001E5170"/>
    <w:rsid w:val="001E7354"/>
    <w:rsid w:val="001E7EC5"/>
    <w:rsid w:val="001F10A6"/>
    <w:rsid w:val="001F5573"/>
    <w:rsid w:val="0020265F"/>
    <w:rsid w:val="00204593"/>
    <w:rsid w:val="00205901"/>
    <w:rsid w:val="00205C9C"/>
    <w:rsid w:val="00207003"/>
    <w:rsid w:val="00207242"/>
    <w:rsid w:val="00212CAE"/>
    <w:rsid w:val="00213645"/>
    <w:rsid w:val="00213782"/>
    <w:rsid w:val="00213E1B"/>
    <w:rsid w:val="00214130"/>
    <w:rsid w:val="00214AA1"/>
    <w:rsid w:val="00221776"/>
    <w:rsid w:val="00222311"/>
    <w:rsid w:val="00223E30"/>
    <w:rsid w:val="00223F22"/>
    <w:rsid w:val="002257D3"/>
    <w:rsid w:val="00226AD1"/>
    <w:rsid w:val="00226DF2"/>
    <w:rsid w:val="00232F7F"/>
    <w:rsid w:val="002349D2"/>
    <w:rsid w:val="00240B15"/>
    <w:rsid w:val="002424BC"/>
    <w:rsid w:val="00242927"/>
    <w:rsid w:val="00246339"/>
    <w:rsid w:val="00247446"/>
    <w:rsid w:val="00250BE7"/>
    <w:rsid w:val="0026125D"/>
    <w:rsid w:val="00262953"/>
    <w:rsid w:val="00265471"/>
    <w:rsid w:val="00266643"/>
    <w:rsid w:val="00266EB2"/>
    <w:rsid w:val="00270CB7"/>
    <w:rsid w:val="002717E1"/>
    <w:rsid w:val="00273742"/>
    <w:rsid w:val="00273FE8"/>
    <w:rsid w:val="0027440D"/>
    <w:rsid w:val="00274D54"/>
    <w:rsid w:val="0027514C"/>
    <w:rsid w:val="002801F7"/>
    <w:rsid w:val="002831A3"/>
    <w:rsid w:val="00283A2C"/>
    <w:rsid w:val="0029180D"/>
    <w:rsid w:val="00292E44"/>
    <w:rsid w:val="00293338"/>
    <w:rsid w:val="0029336A"/>
    <w:rsid w:val="00294D55"/>
    <w:rsid w:val="0029779A"/>
    <w:rsid w:val="002A1A63"/>
    <w:rsid w:val="002A22C4"/>
    <w:rsid w:val="002A44ED"/>
    <w:rsid w:val="002B100C"/>
    <w:rsid w:val="002B19EE"/>
    <w:rsid w:val="002B2790"/>
    <w:rsid w:val="002B4C62"/>
    <w:rsid w:val="002B51B6"/>
    <w:rsid w:val="002C5E11"/>
    <w:rsid w:val="002C64AC"/>
    <w:rsid w:val="002C6C6E"/>
    <w:rsid w:val="002C70DD"/>
    <w:rsid w:val="002C7203"/>
    <w:rsid w:val="002D0DBE"/>
    <w:rsid w:val="002D1D2A"/>
    <w:rsid w:val="002D3E45"/>
    <w:rsid w:val="002D77C3"/>
    <w:rsid w:val="002E373B"/>
    <w:rsid w:val="002E659E"/>
    <w:rsid w:val="002E73F4"/>
    <w:rsid w:val="002E7702"/>
    <w:rsid w:val="002F1E16"/>
    <w:rsid w:val="002F327A"/>
    <w:rsid w:val="002F4773"/>
    <w:rsid w:val="002F5250"/>
    <w:rsid w:val="002F6805"/>
    <w:rsid w:val="00300DD1"/>
    <w:rsid w:val="00304685"/>
    <w:rsid w:val="003048B3"/>
    <w:rsid w:val="00304C24"/>
    <w:rsid w:val="0030743F"/>
    <w:rsid w:val="003141EB"/>
    <w:rsid w:val="00314FB5"/>
    <w:rsid w:val="00317D42"/>
    <w:rsid w:val="00322CAC"/>
    <w:rsid w:val="003253F7"/>
    <w:rsid w:val="003272FF"/>
    <w:rsid w:val="0033253B"/>
    <w:rsid w:val="00333392"/>
    <w:rsid w:val="00337399"/>
    <w:rsid w:val="00337870"/>
    <w:rsid w:val="00342FFC"/>
    <w:rsid w:val="00344111"/>
    <w:rsid w:val="0034477C"/>
    <w:rsid w:val="00345DBE"/>
    <w:rsid w:val="003463DA"/>
    <w:rsid w:val="003479C8"/>
    <w:rsid w:val="00351DD7"/>
    <w:rsid w:val="0035485C"/>
    <w:rsid w:val="003574F7"/>
    <w:rsid w:val="003579D8"/>
    <w:rsid w:val="00363FDC"/>
    <w:rsid w:val="003705BC"/>
    <w:rsid w:val="00371274"/>
    <w:rsid w:val="00372E1F"/>
    <w:rsid w:val="0037472E"/>
    <w:rsid w:val="00380118"/>
    <w:rsid w:val="00381398"/>
    <w:rsid w:val="003837B2"/>
    <w:rsid w:val="003837D2"/>
    <w:rsid w:val="00384380"/>
    <w:rsid w:val="003845EB"/>
    <w:rsid w:val="003879CF"/>
    <w:rsid w:val="00391EB6"/>
    <w:rsid w:val="00395010"/>
    <w:rsid w:val="0039551F"/>
    <w:rsid w:val="003A229B"/>
    <w:rsid w:val="003A25E4"/>
    <w:rsid w:val="003A2884"/>
    <w:rsid w:val="003B0761"/>
    <w:rsid w:val="003B693C"/>
    <w:rsid w:val="003B7BCE"/>
    <w:rsid w:val="003C0649"/>
    <w:rsid w:val="003C1C7F"/>
    <w:rsid w:val="003C519B"/>
    <w:rsid w:val="003C79FA"/>
    <w:rsid w:val="003D0505"/>
    <w:rsid w:val="003D2A62"/>
    <w:rsid w:val="003D5739"/>
    <w:rsid w:val="003D6B5D"/>
    <w:rsid w:val="003E002A"/>
    <w:rsid w:val="003E08B1"/>
    <w:rsid w:val="003E106E"/>
    <w:rsid w:val="003E7D41"/>
    <w:rsid w:val="003F0471"/>
    <w:rsid w:val="003F04CB"/>
    <w:rsid w:val="003F0A1B"/>
    <w:rsid w:val="003F1223"/>
    <w:rsid w:val="003F1C56"/>
    <w:rsid w:val="003F2AA4"/>
    <w:rsid w:val="003F32BB"/>
    <w:rsid w:val="003F4A0B"/>
    <w:rsid w:val="003F67D6"/>
    <w:rsid w:val="003F7157"/>
    <w:rsid w:val="00400388"/>
    <w:rsid w:val="0040119E"/>
    <w:rsid w:val="004016B7"/>
    <w:rsid w:val="004016D2"/>
    <w:rsid w:val="00401E74"/>
    <w:rsid w:val="00402886"/>
    <w:rsid w:val="00403CC7"/>
    <w:rsid w:val="00403D8C"/>
    <w:rsid w:val="00407908"/>
    <w:rsid w:val="00410879"/>
    <w:rsid w:val="004118E7"/>
    <w:rsid w:val="00411941"/>
    <w:rsid w:val="004147E3"/>
    <w:rsid w:val="00420BE4"/>
    <w:rsid w:val="00421D7E"/>
    <w:rsid w:val="00422BCC"/>
    <w:rsid w:val="00423CDF"/>
    <w:rsid w:val="00424F87"/>
    <w:rsid w:val="0042678C"/>
    <w:rsid w:val="0042766F"/>
    <w:rsid w:val="00431D4E"/>
    <w:rsid w:val="00433EA2"/>
    <w:rsid w:val="004353EA"/>
    <w:rsid w:val="004409E1"/>
    <w:rsid w:val="00443E58"/>
    <w:rsid w:val="00444F46"/>
    <w:rsid w:val="00445486"/>
    <w:rsid w:val="00445514"/>
    <w:rsid w:val="00445901"/>
    <w:rsid w:val="004517AD"/>
    <w:rsid w:val="00453BA2"/>
    <w:rsid w:val="00455F3F"/>
    <w:rsid w:val="00460ABA"/>
    <w:rsid w:val="004642AC"/>
    <w:rsid w:val="0047476E"/>
    <w:rsid w:val="00477487"/>
    <w:rsid w:val="00483A13"/>
    <w:rsid w:val="00491F15"/>
    <w:rsid w:val="004934A3"/>
    <w:rsid w:val="00493D99"/>
    <w:rsid w:val="004961E4"/>
    <w:rsid w:val="004968EE"/>
    <w:rsid w:val="00496C8D"/>
    <w:rsid w:val="00496F04"/>
    <w:rsid w:val="00497813"/>
    <w:rsid w:val="004A24AE"/>
    <w:rsid w:val="004A3D17"/>
    <w:rsid w:val="004B05E0"/>
    <w:rsid w:val="004B0EB9"/>
    <w:rsid w:val="004B2201"/>
    <w:rsid w:val="004B3EDE"/>
    <w:rsid w:val="004B4367"/>
    <w:rsid w:val="004B45E9"/>
    <w:rsid w:val="004B6E2F"/>
    <w:rsid w:val="004B7A15"/>
    <w:rsid w:val="004C0206"/>
    <w:rsid w:val="004C1B7B"/>
    <w:rsid w:val="004C3451"/>
    <w:rsid w:val="004C67A4"/>
    <w:rsid w:val="004D2DA9"/>
    <w:rsid w:val="004D32FF"/>
    <w:rsid w:val="004D4637"/>
    <w:rsid w:val="004D5973"/>
    <w:rsid w:val="004D6617"/>
    <w:rsid w:val="004E0B1C"/>
    <w:rsid w:val="004E1EF8"/>
    <w:rsid w:val="004E2D25"/>
    <w:rsid w:val="004E445A"/>
    <w:rsid w:val="004E4F09"/>
    <w:rsid w:val="004E514E"/>
    <w:rsid w:val="004F2A05"/>
    <w:rsid w:val="004F5CD9"/>
    <w:rsid w:val="005034DD"/>
    <w:rsid w:val="00503EAD"/>
    <w:rsid w:val="00503EBC"/>
    <w:rsid w:val="00503F17"/>
    <w:rsid w:val="00504F8F"/>
    <w:rsid w:val="00506DF2"/>
    <w:rsid w:val="00511BE4"/>
    <w:rsid w:val="005127EE"/>
    <w:rsid w:val="00512B99"/>
    <w:rsid w:val="0051323D"/>
    <w:rsid w:val="0051368A"/>
    <w:rsid w:val="00514DF7"/>
    <w:rsid w:val="00515B50"/>
    <w:rsid w:val="00520651"/>
    <w:rsid w:val="00522A13"/>
    <w:rsid w:val="005262E2"/>
    <w:rsid w:val="00526532"/>
    <w:rsid w:val="005267D4"/>
    <w:rsid w:val="0053643C"/>
    <w:rsid w:val="00536E70"/>
    <w:rsid w:val="005378F9"/>
    <w:rsid w:val="0054046B"/>
    <w:rsid w:val="0054070E"/>
    <w:rsid w:val="00554F04"/>
    <w:rsid w:val="00556A10"/>
    <w:rsid w:val="00561E8C"/>
    <w:rsid w:val="0056412B"/>
    <w:rsid w:val="00565038"/>
    <w:rsid w:val="005654C5"/>
    <w:rsid w:val="0056641F"/>
    <w:rsid w:val="005672F1"/>
    <w:rsid w:val="00570A7B"/>
    <w:rsid w:val="00570CCB"/>
    <w:rsid w:val="005714A5"/>
    <w:rsid w:val="00571A8E"/>
    <w:rsid w:val="00571F25"/>
    <w:rsid w:val="005760F1"/>
    <w:rsid w:val="00580DB0"/>
    <w:rsid w:val="00580FBB"/>
    <w:rsid w:val="00581341"/>
    <w:rsid w:val="0058246D"/>
    <w:rsid w:val="00583160"/>
    <w:rsid w:val="00583C50"/>
    <w:rsid w:val="005869F6"/>
    <w:rsid w:val="00590134"/>
    <w:rsid w:val="005946A9"/>
    <w:rsid w:val="005976B8"/>
    <w:rsid w:val="005A2D81"/>
    <w:rsid w:val="005A39D0"/>
    <w:rsid w:val="005B0CCE"/>
    <w:rsid w:val="005B0F45"/>
    <w:rsid w:val="005B3235"/>
    <w:rsid w:val="005C43C4"/>
    <w:rsid w:val="005C7581"/>
    <w:rsid w:val="005D19E2"/>
    <w:rsid w:val="005D1D22"/>
    <w:rsid w:val="005D2417"/>
    <w:rsid w:val="005D4F1F"/>
    <w:rsid w:val="005D5DC9"/>
    <w:rsid w:val="005E0025"/>
    <w:rsid w:val="005E2DB6"/>
    <w:rsid w:val="005E509D"/>
    <w:rsid w:val="005F03E1"/>
    <w:rsid w:val="005F0DE5"/>
    <w:rsid w:val="005F29A2"/>
    <w:rsid w:val="005F56D7"/>
    <w:rsid w:val="005F6B50"/>
    <w:rsid w:val="005F6F74"/>
    <w:rsid w:val="005F773B"/>
    <w:rsid w:val="005F7E65"/>
    <w:rsid w:val="00601EA5"/>
    <w:rsid w:val="006026FB"/>
    <w:rsid w:val="006029C4"/>
    <w:rsid w:val="00603F85"/>
    <w:rsid w:val="0060446A"/>
    <w:rsid w:val="00605A34"/>
    <w:rsid w:val="00606E5F"/>
    <w:rsid w:val="00611A65"/>
    <w:rsid w:val="00617BE1"/>
    <w:rsid w:val="00620393"/>
    <w:rsid w:val="00620D3B"/>
    <w:rsid w:val="0062153B"/>
    <w:rsid w:val="0062275F"/>
    <w:rsid w:val="006240A7"/>
    <w:rsid w:val="00625F69"/>
    <w:rsid w:val="00627547"/>
    <w:rsid w:val="006305BC"/>
    <w:rsid w:val="00631F50"/>
    <w:rsid w:val="006325F9"/>
    <w:rsid w:val="00632E63"/>
    <w:rsid w:val="00635410"/>
    <w:rsid w:val="006374E4"/>
    <w:rsid w:val="00640573"/>
    <w:rsid w:val="00640636"/>
    <w:rsid w:val="00641EF2"/>
    <w:rsid w:val="006438F3"/>
    <w:rsid w:val="0064390E"/>
    <w:rsid w:val="00644248"/>
    <w:rsid w:val="0064530F"/>
    <w:rsid w:val="006516E8"/>
    <w:rsid w:val="00651E69"/>
    <w:rsid w:val="006524EB"/>
    <w:rsid w:val="00652D15"/>
    <w:rsid w:val="00652D1D"/>
    <w:rsid w:val="00652EDF"/>
    <w:rsid w:val="00655A5D"/>
    <w:rsid w:val="00660A9D"/>
    <w:rsid w:val="006626E0"/>
    <w:rsid w:val="00663F32"/>
    <w:rsid w:val="006656AD"/>
    <w:rsid w:val="00666209"/>
    <w:rsid w:val="00673283"/>
    <w:rsid w:val="00674453"/>
    <w:rsid w:val="00675EB2"/>
    <w:rsid w:val="006821B0"/>
    <w:rsid w:val="00684EC2"/>
    <w:rsid w:val="00687BFC"/>
    <w:rsid w:val="0069702B"/>
    <w:rsid w:val="006972DC"/>
    <w:rsid w:val="006A6CA4"/>
    <w:rsid w:val="006B76E1"/>
    <w:rsid w:val="006C3748"/>
    <w:rsid w:val="006C7C3C"/>
    <w:rsid w:val="006D1C7A"/>
    <w:rsid w:val="006D279B"/>
    <w:rsid w:val="006D2EF1"/>
    <w:rsid w:val="006E0340"/>
    <w:rsid w:val="006E5064"/>
    <w:rsid w:val="006E5065"/>
    <w:rsid w:val="006F2B33"/>
    <w:rsid w:val="006F381B"/>
    <w:rsid w:val="006F41C5"/>
    <w:rsid w:val="006F6965"/>
    <w:rsid w:val="006F6C1F"/>
    <w:rsid w:val="007002CB"/>
    <w:rsid w:val="00703D77"/>
    <w:rsid w:val="00710811"/>
    <w:rsid w:val="007159E3"/>
    <w:rsid w:val="00715BC0"/>
    <w:rsid w:val="0071706D"/>
    <w:rsid w:val="00720F3C"/>
    <w:rsid w:val="00721640"/>
    <w:rsid w:val="00722587"/>
    <w:rsid w:val="0072293B"/>
    <w:rsid w:val="007235F0"/>
    <w:rsid w:val="007252C3"/>
    <w:rsid w:val="00730FB7"/>
    <w:rsid w:val="00731A48"/>
    <w:rsid w:val="00733571"/>
    <w:rsid w:val="0073427D"/>
    <w:rsid w:val="00740CAE"/>
    <w:rsid w:val="00741C5D"/>
    <w:rsid w:val="00743427"/>
    <w:rsid w:val="0074593A"/>
    <w:rsid w:val="007505A4"/>
    <w:rsid w:val="00751439"/>
    <w:rsid w:val="00755B74"/>
    <w:rsid w:val="00755BAB"/>
    <w:rsid w:val="00755F54"/>
    <w:rsid w:val="007578EA"/>
    <w:rsid w:val="00760884"/>
    <w:rsid w:val="00764EDA"/>
    <w:rsid w:val="007666ED"/>
    <w:rsid w:val="00773D0D"/>
    <w:rsid w:val="00774110"/>
    <w:rsid w:val="0077450F"/>
    <w:rsid w:val="007746AC"/>
    <w:rsid w:val="00775A6C"/>
    <w:rsid w:val="00781DDB"/>
    <w:rsid w:val="00782155"/>
    <w:rsid w:val="00785413"/>
    <w:rsid w:val="00790C66"/>
    <w:rsid w:val="00791632"/>
    <w:rsid w:val="00791F42"/>
    <w:rsid w:val="007920EE"/>
    <w:rsid w:val="00795304"/>
    <w:rsid w:val="00795701"/>
    <w:rsid w:val="0079572B"/>
    <w:rsid w:val="007961E4"/>
    <w:rsid w:val="0079629D"/>
    <w:rsid w:val="007962B4"/>
    <w:rsid w:val="00797EEE"/>
    <w:rsid w:val="007A0283"/>
    <w:rsid w:val="007A2635"/>
    <w:rsid w:val="007B08C2"/>
    <w:rsid w:val="007B0BE0"/>
    <w:rsid w:val="007B1933"/>
    <w:rsid w:val="007B243A"/>
    <w:rsid w:val="007B331D"/>
    <w:rsid w:val="007B723F"/>
    <w:rsid w:val="007C2495"/>
    <w:rsid w:val="007C4BBE"/>
    <w:rsid w:val="007D3EEF"/>
    <w:rsid w:val="007D4A1A"/>
    <w:rsid w:val="007E303F"/>
    <w:rsid w:val="007E57E1"/>
    <w:rsid w:val="007E779C"/>
    <w:rsid w:val="007F0020"/>
    <w:rsid w:val="007F3845"/>
    <w:rsid w:val="007F4E59"/>
    <w:rsid w:val="007F6D6A"/>
    <w:rsid w:val="008011D4"/>
    <w:rsid w:val="0080168E"/>
    <w:rsid w:val="00801F1F"/>
    <w:rsid w:val="00802A69"/>
    <w:rsid w:val="00803367"/>
    <w:rsid w:val="0080354B"/>
    <w:rsid w:val="00812847"/>
    <w:rsid w:val="00812BF7"/>
    <w:rsid w:val="008133F5"/>
    <w:rsid w:val="00814153"/>
    <w:rsid w:val="00814AA9"/>
    <w:rsid w:val="0082257A"/>
    <w:rsid w:val="00824B78"/>
    <w:rsid w:val="00825D56"/>
    <w:rsid w:val="008263A8"/>
    <w:rsid w:val="0083021B"/>
    <w:rsid w:val="008317F1"/>
    <w:rsid w:val="0083345C"/>
    <w:rsid w:val="00837D15"/>
    <w:rsid w:val="0084009E"/>
    <w:rsid w:val="00841CB9"/>
    <w:rsid w:val="008431CF"/>
    <w:rsid w:val="00851193"/>
    <w:rsid w:val="00852792"/>
    <w:rsid w:val="0085772D"/>
    <w:rsid w:val="00860437"/>
    <w:rsid w:val="00861159"/>
    <w:rsid w:val="008706C6"/>
    <w:rsid w:val="00870C3E"/>
    <w:rsid w:val="00871451"/>
    <w:rsid w:val="008733E3"/>
    <w:rsid w:val="00873F39"/>
    <w:rsid w:val="00874FEB"/>
    <w:rsid w:val="0087642A"/>
    <w:rsid w:val="00881B77"/>
    <w:rsid w:val="00881E7E"/>
    <w:rsid w:val="00885445"/>
    <w:rsid w:val="00885573"/>
    <w:rsid w:val="00885DBC"/>
    <w:rsid w:val="008901DE"/>
    <w:rsid w:val="008918C1"/>
    <w:rsid w:val="008921B5"/>
    <w:rsid w:val="00894F90"/>
    <w:rsid w:val="00897980"/>
    <w:rsid w:val="008A4053"/>
    <w:rsid w:val="008B0D76"/>
    <w:rsid w:val="008B6741"/>
    <w:rsid w:val="008B7A7D"/>
    <w:rsid w:val="008C241A"/>
    <w:rsid w:val="008D14E0"/>
    <w:rsid w:val="008D3882"/>
    <w:rsid w:val="008D5391"/>
    <w:rsid w:val="008D64A9"/>
    <w:rsid w:val="008D65DA"/>
    <w:rsid w:val="008D7043"/>
    <w:rsid w:val="008E42F5"/>
    <w:rsid w:val="008E430E"/>
    <w:rsid w:val="008E5F00"/>
    <w:rsid w:val="008E7AF0"/>
    <w:rsid w:val="008F780B"/>
    <w:rsid w:val="00903904"/>
    <w:rsid w:val="0090398F"/>
    <w:rsid w:val="00903F64"/>
    <w:rsid w:val="009062CB"/>
    <w:rsid w:val="0091120B"/>
    <w:rsid w:val="009124C9"/>
    <w:rsid w:val="00912A3D"/>
    <w:rsid w:val="009153E0"/>
    <w:rsid w:val="00916E2F"/>
    <w:rsid w:val="009178D7"/>
    <w:rsid w:val="009303B7"/>
    <w:rsid w:val="009308AC"/>
    <w:rsid w:val="00931214"/>
    <w:rsid w:val="00931364"/>
    <w:rsid w:val="00932E81"/>
    <w:rsid w:val="009337BD"/>
    <w:rsid w:val="009376DE"/>
    <w:rsid w:val="009378D2"/>
    <w:rsid w:val="00940AF5"/>
    <w:rsid w:val="00942C69"/>
    <w:rsid w:val="00950DA3"/>
    <w:rsid w:val="00952CEA"/>
    <w:rsid w:val="00953E01"/>
    <w:rsid w:val="00956C0A"/>
    <w:rsid w:val="0095716A"/>
    <w:rsid w:val="00960761"/>
    <w:rsid w:val="00960B50"/>
    <w:rsid w:val="00965DD0"/>
    <w:rsid w:val="00970D1D"/>
    <w:rsid w:val="0097246B"/>
    <w:rsid w:val="009735AE"/>
    <w:rsid w:val="00975325"/>
    <w:rsid w:val="009755DF"/>
    <w:rsid w:val="0097650C"/>
    <w:rsid w:val="00977393"/>
    <w:rsid w:val="009806BA"/>
    <w:rsid w:val="00980D3B"/>
    <w:rsid w:val="0098133D"/>
    <w:rsid w:val="00984BF8"/>
    <w:rsid w:val="0098524F"/>
    <w:rsid w:val="00986072"/>
    <w:rsid w:val="009871E0"/>
    <w:rsid w:val="009943FC"/>
    <w:rsid w:val="009A3A61"/>
    <w:rsid w:val="009A4AC8"/>
    <w:rsid w:val="009A4ED0"/>
    <w:rsid w:val="009A6A67"/>
    <w:rsid w:val="009B3C3D"/>
    <w:rsid w:val="009B42C0"/>
    <w:rsid w:val="009B47C9"/>
    <w:rsid w:val="009B63B2"/>
    <w:rsid w:val="009C0EFC"/>
    <w:rsid w:val="009C763E"/>
    <w:rsid w:val="009D0277"/>
    <w:rsid w:val="009D0332"/>
    <w:rsid w:val="009D2230"/>
    <w:rsid w:val="009D315C"/>
    <w:rsid w:val="009E4B9B"/>
    <w:rsid w:val="009E58B6"/>
    <w:rsid w:val="009E674F"/>
    <w:rsid w:val="009E6996"/>
    <w:rsid w:val="009F5001"/>
    <w:rsid w:val="009F6E1A"/>
    <w:rsid w:val="00A04449"/>
    <w:rsid w:val="00A045DF"/>
    <w:rsid w:val="00A04A30"/>
    <w:rsid w:val="00A0742B"/>
    <w:rsid w:val="00A10B58"/>
    <w:rsid w:val="00A11178"/>
    <w:rsid w:val="00A16B9C"/>
    <w:rsid w:val="00A17E93"/>
    <w:rsid w:val="00A218F8"/>
    <w:rsid w:val="00A21D3B"/>
    <w:rsid w:val="00A25230"/>
    <w:rsid w:val="00A268B1"/>
    <w:rsid w:val="00A27A62"/>
    <w:rsid w:val="00A303EC"/>
    <w:rsid w:val="00A325F0"/>
    <w:rsid w:val="00A40571"/>
    <w:rsid w:val="00A41E7F"/>
    <w:rsid w:val="00A42128"/>
    <w:rsid w:val="00A45B09"/>
    <w:rsid w:val="00A4767A"/>
    <w:rsid w:val="00A50D6A"/>
    <w:rsid w:val="00A52E92"/>
    <w:rsid w:val="00A55E8D"/>
    <w:rsid w:val="00A57FD4"/>
    <w:rsid w:val="00A605DE"/>
    <w:rsid w:val="00A622EF"/>
    <w:rsid w:val="00A63D1F"/>
    <w:rsid w:val="00A66703"/>
    <w:rsid w:val="00A7024D"/>
    <w:rsid w:val="00A70331"/>
    <w:rsid w:val="00A71FA7"/>
    <w:rsid w:val="00A72AAD"/>
    <w:rsid w:val="00A748E5"/>
    <w:rsid w:val="00A777DA"/>
    <w:rsid w:val="00A80D90"/>
    <w:rsid w:val="00A82BE5"/>
    <w:rsid w:val="00A86D84"/>
    <w:rsid w:val="00A90E78"/>
    <w:rsid w:val="00A92C8B"/>
    <w:rsid w:val="00A949C4"/>
    <w:rsid w:val="00A95002"/>
    <w:rsid w:val="00A96F80"/>
    <w:rsid w:val="00AA23C9"/>
    <w:rsid w:val="00AA356A"/>
    <w:rsid w:val="00AB0D98"/>
    <w:rsid w:val="00AB1DDA"/>
    <w:rsid w:val="00AB2074"/>
    <w:rsid w:val="00AC29AB"/>
    <w:rsid w:val="00AC6BBF"/>
    <w:rsid w:val="00AC6F9F"/>
    <w:rsid w:val="00AC751E"/>
    <w:rsid w:val="00AC7D69"/>
    <w:rsid w:val="00AD22E0"/>
    <w:rsid w:val="00AD4017"/>
    <w:rsid w:val="00AD41B0"/>
    <w:rsid w:val="00AD48B9"/>
    <w:rsid w:val="00AE0DA8"/>
    <w:rsid w:val="00AE234A"/>
    <w:rsid w:val="00AE3279"/>
    <w:rsid w:val="00AE6A39"/>
    <w:rsid w:val="00AF0646"/>
    <w:rsid w:val="00AF0CC1"/>
    <w:rsid w:val="00AF1B01"/>
    <w:rsid w:val="00AF20E8"/>
    <w:rsid w:val="00AF3C29"/>
    <w:rsid w:val="00AF4D20"/>
    <w:rsid w:val="00AF562D"/>
    <w:rsid w:val="00AF64F7"/>
    <w:rsid w:val="00AF68D5"/>
    <w:rsid w:val="00B0099B"/>
    <w:rsid w:val="00B06CCA"/>
    <w:rsid w:val="00B06ECB"/>
    <w:rsid w:val="00B07A65"/>
    <w:rsid w:val="00B11267"/>
    <w:rsid w:val="00B15561"/>
    <w:rsid w:val="00B15F6E"/>
    <w:rsid w:val="00B16BA1"/>
    <w:rsid w:val="00B22063"/>
    <w:rsid w:val="00B225AD"/>
    <w:rsid w:val="00B236B8"/>
    <w:rsid w:val="00B24F95"/>
    <w:rsid w:val="00B25C80"/>
    <w:rsid w:val="00B333EF"/>
    <w:rsid w:val="00B34333"/>
    <w:rsid w:val="00B352D3"/>
    <w:rsid w:val="00B361BB"/>
    <w:rsid w:val="00B36F54"/>
    <w:rsid w:val="00B375F7"/>
    <w:rsid w:val="00B40E77"/>
    <w:rsid w:val="00B41346"/>
    <w:rsid w:val="00B428A8"/>
    <w:rsid w:val="00B51BBD"/>
    <w:rsid w:val="00B536B8"/>
    <w:rsid w:val="00B545DC"/>
    <w:rsid w:val="00B54C93"/>
    <w:rsid w:val="00B5675B"/>
    <w:rsid w:val="00B568C6"/>
    <w:rsid w:val="00B56D75"/>
    <w:rsid w:val="00B57C98"/>
    <w:rsid w:val="00B616FE"/>
    <w:rsid w:val="00B61FA2"/>
    <w:rsid w:val="00B63EEC"/>
    <w:rsid w:val="00B6725C"/>
    <w:rsid w:val="00B73938"/>
    <w:rsid w:val="00B747A9"/>
    <w:rsid w:val="00B755BF"/>
    <w:rsid w:val="00B765D6"/>
    <w:rsid w:val="00B76C30"/>
    <w:rsid w:val="00B80C7A"/>
    <w:rsid w:val="00B82936"/>
    <w:rsid w:val="00B82AF0"/>
    <w:rsid w:val="00B85ED1"/>
    <w:rsid w:val="00B86B66"/>
    <w:rsid w:val="00B91F7B"/>
    <w:rsid w:val="00B970B9"/>
    <w:rsid w:val="00B97CE5"/>
    <w:rsid w:val="00BA3938"/>
    <w:rsid w:val="00BB0FEB"/>
    <w:rsid w:val="00BB34E5"/>
    <w:rsid w:val="00BB3573"/>
    <w:rsid w:val="00BB64BE"/>
    <w:rsid w:val="00BC2B00"/>
    <w:rsid w:val="00BC3232"/>
    <w:rsid w:val="00BC497A"/>
    <w:rsid w:val="00BC7DE1"/>
    <w:rsid w:val="00BD017F"/>
    <w:rsid w:val="00BD1CCA"/>
    <w:rsid w:val="00BD5936"/>
    <w:rsid w:val="00BD5D8D"/>
    <w:rsid w:val="00BD7FAB"/>
    <w:rsid w:val="00BE0F04"/>
    <w:rsid w:val="00BE3731"/>
    <w:rsid w:val="00BE4E0C"/>
    <w:rsid w:val="00BE53A6"/>
    <w:rsid w:val="00BE7534"/>
    <w:rsid w:val="00BF0161"/>
    <w:rsid w:val="00BF05D2"/>
    <w:rsid w:val="00BF06E2"/>
    <w:rsid w:val="00BF2FD3"/>
    <w:rsid w:val="00BF72BD"/>
    <w:rsid w:val="00C00FAF"/>
    <w:rsid w:val="00C0122C"/>
    <w:rsid w:val="00C023EC"/>
    <w:rsid w:val="00C066CE"/>
    <w:rsid w:val="00C06BE3"/>
    <w:rsid w:val="00C07EDD"/>
    <w:rsid w:val="00C11994"/>
    <w:rsid w:val="00C1308F"/>
    <w:rsid w:val="00C14269"/>
    <w:rsid w:val="00C15A85"/>
    <w:rsid w:val="00C2090A"/>
    <w:rsid w:val="00C22763"/>
    <w:rsid w:val="00C239EC"/>
    <w:rsid w:val="00C2778E"/>
    <w:rsid w:val="00C277B1"/>
    <w:rsid w:val="00C33D9B"/>
    <w:rsid w:val="00C36F7F"/>
    <w:rsid w:val="00C373A6"/>
    <w:rsid w:val="00C37E25"/>
    <w:rsid w:val="00C44AFE"/>
    <w:rsid w:val="00C46AA8"/>
    <w:rsid w:val="00C527E6"/>
    <w:rsid w:val="00C52BDC"/>
    <w:rsid w:val="00C52D8F"/>
    <w:rsid w:val="00C539E0"/>
    <w:rsid w:val="00C53B29"/>
    <w:rsid w:val="00C54491"/>
    <w:rsid w:val="00C54C07"/>
    <w:rsid w:val="00C55146"/>
    <w:rsid w:val="00C57052"/>
    <w:rsid w:val="00C62159"/>
    <w:rsid w:val="00C73978"/>
    <w:rsid w:val="00C77659"/>
    <w:rsid w:val="00C82D3F"/>
    <w:rsid w:val="00C82EA6"/>
    <w:rsid w:val="00C83E9B"/>
    <w:rsid w:val="00C84DE7"/>
    <w:rsid w:val="00C95872"/>
    <w:rsid w:val="00C959E8"/>
    <w:rsid w:val="00C96CAB"/>
    <w:rsid w:val="00CA676B"/>
    <w:rsid w:val="00CA6BE2"/>
    <w:rsid w:val="00CA78F5"/>
    <w:rsid w:val="00CB37D6"/>
    <w:rsid w:val="00CB6593"/>
    <w:rsid w:val="00CB6833"/>
    <w:rsid w:val="00CB7B25"/>
    <w:rsid w:val="00CC0AB5"/>
    <w:rsid w:val="00CC6706"/>
    <w:rsid w:val="00CD1207"/>
    <w:rsid w:val="00CD37D7"/>
    <w:rsid w:val="00CD4295"/>
    <w:rsid w:val="00CD497B"/>
    <w:rsid w:val="00CD5A98"/>
    <w:rsid w:val="00CE2F08"/>
    <w:rsid w:val="00CE4A2C"/>
    <w:rsid w:val="00CE5099"/>
    <w:rsid w:val="00CE77B5"/>
    <w:rsid w:val="00CE7A8C"/>
    <w:rsid w:val="00CF06B0"/>
    <w:rsid w:val="00CF2783"/>
    <w:rsid w:val="00CF3B90"/>
    <w:rsid w:val="00CF4ADE"/>
    <w:rsid w:val="00CF5890"/>
    <w:rsid w:val="00CF5D63"/>
    <w:rsid w:val="00CF60C5"/>
    <w:rsid w:val="00CF7A41"/>
    <w:rsid w:val="00CF7DCE"/>
    <w:rsid w:val="00D003BC"/>
    <w:rsid w:val="00D02D0D"/>
    <w:rsid w:val="00D04EF5"/>
    <w:rsid w:val="00D06294"/>
    <w:rsid w:val="00D06CCB"/>
    <w:rsid w:val="00D10F59"/>
    <w:rsid w:val="00D134F0"/>
    <w:rsid w:val="00D14744"/>
    <w:rsid w:val="00D15F40"/>
    <w:rsid w:val="00D22185"/>
    <w:rsid w:val="00D234A8"/>
    <w:rsid w:val="00D2435C"/>
    <w:rsid w:val="00D249F2"/>
    <w:rsid w:val="00D26752"/>
    <w:rsid w:val="00D26819"/>
    <w:rsid w:val="00D269AD"/>
    <w:rsid w:val="00D26CEF"/>
    <w:rsid w:val="00D3091D"/>
    <w:rsid w:val="00D31409"/>
    <w:rsid w:val="00D31E62"/>
    <w:rsid w:val="00D34945"/>
    <w:rsid w:val="00D34CFC"/>
    <w:rsid w:val="00D370D1"/>
    <w:rsid w:val="00D3717F"/>
    <w:rsid w:val="00D40874"/>
    <w:rsid w:val="00D41324"/>
    <w:rsid w:val="00D431E3"/>
    <w:rsid w:val="00D4344F"/>
    <w:rsid w:val="00D4410B"/>
    <w:rsid w:val="00D47AEF"/>
    <w:rsid w:val="00D53149"/>
    <w:rsid w:val="00D53D40"/>
    <w:rsid w:val="00D55811"/>
    <w:rsid w:val="00D60D5F"/>
    <w:rsid w:val="00D6129B"/>
    <w:rsid w:val="00D63CA6"/>
    <w:rsid w:val="00D63D4B"/>
    <w:rsid w:val="00D63F78"/>
    <w:rsid w:val="00D6530C"/>
    <w:rsid w:val="00D65742"/>
    <w:rsid w:val="00D6636A"/>
    <w:rsid w:val="00D703C2"/>
    <w:rsid w:val="00D73A29"/>
    <w:rsid w:val="00D747F6"/>
    <w:rsid w:val="00D7576B"/>
    <w:rsid w:val="00D77452"/>
    <w:rsid w:val="00D77D5F"/>
    <w:rsid w:val="00D82539"/>
    <w:rsid w:val="00D8297C"/>
    <w:rsid w:val="00D84FB3"/>
    <w:rsid w:val="00D86F81"/>
    <w:rsid w:val="00D91533"/>
    <w:rsid w:val="00D93F86"/>
    <w:rsid w:val="00D96D09"/>
    <w:rsid w:val="00DA1B00"/>
    <w:rsid w:val="00DA2471"/>
    <w:rsid w:val="00DA3BE2"/>
    <w:rsid w:val="00DA4300"/>
    <w:rsid w:val="00DB0375"/>
    <w:rsid w:val="00DB13AF"/>
    <w:rsid w:val="00DB4B29"/>
    <w:rsid w:val="00DB52BD"/>
    <w:rsid w:val="00DB5651"/>
    <w:rsid w:val="00DB5A3B"/>
    <w:rsid w:val="00DB5E0C"/>
    <w:rsid w:val="00DC58EB"/>
    <w:rsid w:val="00DC593B"/>
    <w:rsid w:val="00DC75D6"/>
    <w:rsid w:val="00DC76D7"/>
    <w:rsid w:val="00DC7E36"/>
    <w:rsid w:val="00DC7EDF"/>
    <w:rsid w:val="00DD12A9"/>
    <w:rsid w:val="00DD21B2"/>
    <w:rsid w:val="00DD30E7"/>
    <w:rsid w:val="00DD5041"/>
    <w:rsid w:val="00DD5353"/>
    <w:rsid w:val="00DD6079"/>
    <w:rsid w:val="00DD6473"/>
    <w:rsid w:val="00DD76AB"/>
    <w:rsid w:val="00DD7DC1"/>
    <w:rsid w:val="00DE2C77"/>
    <w:rsid w:val="00DE3233"/>
    <w:rsid w:val="00DE34D3"/>
    <w:rsid w:val="00DE5029"/>
    <w:rsid w:val="00DE6F60"/>
    <w:rsid w:val="00DF16D2"/>
    <w:rsid w:val="00DF2229"/>
    <w:rsid w:val="00DF3AAA"/>
    <w:rsid w:val="00DF4CC0"/>
    <w:rsid w:val="00DF5302"/>
    <w:rsid w:val="00DF6292"/>
    <w:rsid w:val="00DF6AA6"/>
    <w:rsid w:val="00DF7949"/>
    <w:rsid w:val="00E014D3"/>
    <w:rsid w:val="00E143EB"/>
    <w:rsid w:val="00E152AA"/>
    <w:rsid w:val="00E179DE"/>
    <w:rsid w:val="00E212DF"/>
    <w:rsid w:val="00E311E4"/>
    <w:rsid w:val="00E31AA6"/>
    <w:rsid w:val="00E335BF"/>
    <w:rsid w:val="00E340B2"/>
    <w:rsid w:val="00E44E38"/>
    <w:rsid w:val="00E46773"/>
    <w:rsid w:val="00E51A96"/>
    <w:rsid w:val="00E52255"/>
    <w:rsid w:val="00E523A9"/>
    <w:rsid w:val="00E54742"/>
    <w:rsid w:val="00E6302D"/>
    <w:rsid w:val="00E700C8"/>
    <w:rsid w:val="00E73B3E"/>
    <w:rsid w:val="00E73EAE"/>
    <w:rsid w:val="00E748AA"/>
    <w:rsid w:val="00E76A6B"/>
    <w:rsid w:val="00E87B16"/>
    <w:rsid w:val="00E91BC9"/>
    <w:rsid w:val="00E91EA5"/>
    <w:rsid w:val="00E92652"/>
    <w:rsid w:val="00E92F8C"/>
    <w:rsid w:val="00E9545E"/>
    <w:rsid w:val="00E971E5"/>
    <w:rsid w:val="00E9774F"/>
    <w:rsid w:val="00E97BB3"/>
    <w:rsid w:val="00EA0260"/>
    <w:rsid w:val="00EA151D"/>
    <w:rsid w:val="00EA163B"/>
    <w:rsid w:val="00EA1D40"/>
    <w:rsid w:val="00EA2F1E"/>
    <w:rsid w:val="00EA759B"/>
    <w:rsid w:val="00EB0768"/>
    <w:rsid w:val="00EB2FA2"/>
    <w:rsid w:val="00EC083A"/>
    <w:rsid w:val="00EC0E8F"/>
    <w:rsid w:val="00EC479C"/>
    <w:rsid w:val="00EC4F0C"/>
    <w:rsid w:val="00EC7FB0"/>
    <w:rsid w:val="00ED2494"/>
    <w:rsid w:val="00ED4F22"/>
    <w:rsid w:val="00ED532E"/>
    <w:rsid w:val="00ED6D1E"/>
    <w:rsid w:val="00EE11C2"/>
    <w:rsid w:val="00EE1576"/>
    <w:rsid w:val="00EE43C3"/>
    <w:rsid w:val="00EE52C3"/>
    <w:rsid w:val="00EE5A8D"/>
    <w:rsid w:val="00EE6C5F"/>
    <w:rsid w:val="00EE7918"/>
    <w:rsid w:val="00EF0C5C"/>
    <w:rsid w:val="00EF3D9F"/>
    <w:rsid w:val="00EF61BA"/>
    <w:rsid w:val="00F04D08"/>
    <w:rsid w:val="00F10737"/>
    <w:rsid w:val="00F1368E"/>
    <w:rsid w:val="00F15A41"/>
    <w:rsid w:val="00F25C76"/>
    <w:rsid w:val="00F2660D"/>
    <w:rsid w:val="00F311F0"/>
    <w:rsid w:val="00F44CF0"/>
    <w:rsid w:val="00F45340"/>
    <w:rsid w:val="00F51493"/>
    <w:rsid w:val="00F55732"/>
    <w:rsid w:val="00F60058"/>
    <w:rsid w:val="00F64E48"/>
    <w:rsid w:val="00F65B8A"/>
    <w:rsid w:val="00F6679C"/>
    <w:rsid w:val="00F66825"/>
    <w:rsid w:val="00F70518"/>
    <w:rsid w:val="00F708A5"/>
    <w:rsid w:val="00F720AF"/>
    <w:rsid w:val="00F73645"/>
    <w:rsid w:val="00F74F5F"/>
    <w:rsid w:val="00F755E6"/>
    <w:rsid w:val="00F758F6"/>
    <w:rsid w:val="00F77E44"/>
    <w:rsid w:val="00F830CC"/>
    <w:rsid w:val="00F8400D"/>
    <w:rsid w:val="00F91706"/>
    <w:rsid w:val="00F9202C"/>
    <w:rsid w:val="00FA4C6C"/>
    <w:rsid w:val="00FA5297"/>
    <w:rsid w:val="00FA5F22"/>
    <w:rsid w:val="00FA622F"/>
    <w:rsid w:val="00FA7977"/>
    <w:rsid w:val="00FB075E"/>
    <w:rsid w:val="00FB4064"/>
    <w:rsid w:val="00FB5304"/>
    <w:rsid w:val="00FB749B"/>
    <w:rsid w:val="00FC088F"/>
    <w:rsid w:val="00FC3C9A"/>
    <w:rsid w:val="00FC5472"/>
    <w:rsid w:val="00FC7B5B"/>
    <w:rsid w:val="00FD1205"/>
    <w:rsid w:val="00FD12EE"/>
    <w:rsid w:val="00FD1DD7"/>
    <w:rsid w:val="00FD1FD5"/>
    <w:rsid w:val="00FD5676"/>
    <w:rsid w:val="00FD56B4"/>
    <w:rsid w:val="00FE2ECF"/>
    <w:rsid w:val="00FE3182"/>
    <w:rsid w:val="00F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F8269"/>
  <w15:docId w15:val="{0DF638F6-2ECB-42D2-BACF-B020FB4E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45C"/>
    <w:pPr>
      <w:ind w:right="-335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2D77C3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2D77C3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2D77C3"/>
    <w:pPr>
      <w:keepNext/>
      <w:spacing w:before="240" w:after="60"/>
      <w:outlineLvl w:val="2"/>
    </w:pPr>
    <w:rPr>
      <w:rFonts w:ascii="Arial" w:hAnsi="Arial"/>
      <w:b/>
      <w:sz w:val="20"/>
      <w:szCs w:val="22"/>
    </w:rPr>
  </w:style>
  <w:style w:type="paragraph" w:styleId="Heading4">
    <w:name w:val="heading 4"/>
    <w:basedOn w:val="Normal"/>
    <w:next w:val="Normal"/>
    <w:qFormat/>
    <w:rsid w:val="002D77C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D77C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D77C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2D77C3"/>
    <w:rPr>
      <w:color w:val="0000FF"/>
      <w:u w:val="single"/>
    </w:rPr>
  </w:style>
  <w:style w:type="paragraph" w:styleId="Header">
    <w:name w:val="header"/>
    <w:basedOn w:val="Normal"/>
    <w:semiHidden/>
    <w:rsid w:val="002D77C3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HeaderChar">
    <w:name w:val="Header Char"/>
    <w:rsid w:val="002D77C3"/>
    <w:rPr>
      <w:lang w:eastAsia="en-US"/>
    </w:rPr>
  </w:style>
  <w:style w:type="paragraph" w:customStyle="1" w:styleId="Achievement">
    <w:name w:val="Achievement"/>
    <w:basedOn w:val="BodyText"/>
    <w:autoRedefine/>
    <w:rsid w:val="002D77C3"/>
    <w:pPr>
      <w:spacing w:after="0"/>
      <w:ind w:left="360" w:right="142"/>
      <w:jc w:val="both"/>
    </w:pPr>
    <w:rPr>
      <w:rFonts w:ascii="Arial Narrow" w:hAnsi="Arial Narrow"/>
      <w:color w:val="333333"/>
      <w:lang w:val="en-US"/>
    </w:rPr>
  </w:style>
  <w:style w:type="paragraph" w:styleId="BodyText">
    <w:name w:val="Body Text"/>
    <w:basedOn w:val="Normal"/>
    <w:semiHidden/>
    <w:unhideWhenUsed/>
    <w:rsid w:val="002D77C3"/>
    <w:pPr>
      <w:spacing w:after="120"/>
    </w:pPr>
  </w:style>
  <w:style w:type="character" w:customStyle="1" w:styleId="BodyTextChar">
    <w:name w:val="Body Text Char"/>
    <w:semiHidden/>
    <w:rsid w:val="002D77C3"/>
    <w:rPr>
      <w:sz w:val="24"/>
      <w:szCs w:val="24"/>
      <w:lang w:eastAsia="en-US"/>
    </w:rPr>
  </w:style>
  <w:style w:type="paragraph" w:customStyle="1" w:styleId="JobTitle">
    <w:name w:val="Job Title"/>
    <w:next w:val="Achievement"/>
    <w:rsid w:val="002D77C3"/>
    <w:pPr>
      <w:spacing w:after="40" w:line="220" w:lineRule="atLeast"/>
      <w:ind w:right="-335"/>
    </w:pPr>
    <w:rPr>
      <w:rFonts w:ascii="Arial" w:hAnsi="Arial"/>
      <w:b/>
      <w:spacing w:val="-10"/>
      <w:lang w:val="en-US" w:eastAsia="en-US"/>
    </w:rPr>
  </w:style>
  <w:style w:type="paragraph" w:customStyle="1" w:styleId="CompanyNameOne">
    <w:name w:val="Company Name One"/>
    <w:basedOn w:val="Normal"/>
    <w:next w:val="Normal"/>
    <w:rsid w:val="002D77C3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bCs/>
      <w:i/>
      <w:iCs/>
      <w:sz w:val="28"/>
      <w:szCs w:val="20"/>
      <w:lang w:val="en-US"/>
    </w:rPr>
  </w:style>
  <w:style w:type="character" w:customStyle="1" w:styleId="Heading4Char">
    <w:name w:val="Heading 4 Char"/>
    <w:semiHidden/>
    <w:rsid w:val="002D77C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3Char">
    <w:name w:val="Heading 3 Char"/>
    <w:rsid w:val="002D77C3"/>
    <w:rPr>
      <w:rFonts w:ascii="Arial" w:hAnsi="Arial"/>
      <w:b/>
      <w:szCs w:val="22"/>
      <w:lang w:eastAsia="en-US"/>
    </w:rPr>
  </w:style>
  <w:style w:type="paragraph" w:styleId="Subtitle">
    <w:name w:val="Subtitle"/>
    <w:basedOn w:val="Normal"/>
    <w:qFormat/>
    <w:rsid w:val="002D77C3"/>
    <w:rPr>
      <w:rFonts w:ascii="Arial" w:hAnsi="Arial"/>
      <w:b/>
      <w:sz w:val="20"/>
      <w:szCs w:val="20"/>
    </w:rPr>
  </w:style>
  <w:style w:type="character" w:customStyle="1" w:styleId="SubtitleChar">
    <w:name w:val="Subtitle Char"/>
    <w:rsid w:val="002D77C3"/>
    <w:rPr>
      <w:rFonts w:ascii="Arial" w:hAnsi="Arial"/>
      <w:b/>
      <w:lang w:eastAsia="en-US"/>
    </w:rPr>
  </w:style>
  <w:style w:type="character" w:customStyle="1" w:styleId="Heading6Char">
    <w:name w:val="Heading 6 Char"/>
    <w:semiHidden/>
    <w:rsid w:val="002D77C3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customStyle="1" w:styleId="TableText">
    <w:name w:val="Table Text"/>
    <w:basedOn w:val="Normal"/>
    <w:rsid w:val="002D77C3"/>
    <w:p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usanet">
    <w:name w:val="usanet"/>
    <w:basedOn w:val="Normal"/>
    <w:rsid w:val="002D77C3"/>
    <w:pPr>
      <w:spacing w:before="100" w:beforeAutospacing="1" w:after="100" w:afterAutospacing="1"/>
    </w:pPr>
    <w:rPr>
      <w:rFonts w:ascii="Tahoma" w:hAnsi="Tahoma" w:cs="Tahoma"/>
      <w:color w:val="000000"/>
      <w:lang w:val="en-US" w:bidi="th-TH"/>
    </w:rPr>
  </w:style>
  <w:style w:type="character" w:styleId="Strong">
    <w:name w:val="Strong"/>
    <w:qFormat/>
    <w:rsid w:val="002D77C3"/>
    <w:rPr>
      <w:b/>
      <w:bCs/>
    </w:rPr>
  </w:style>
  <w:style w:type="paragraph" w:styleId="BodyTextIndent">
    <w:name w:val="Body Text Indent"/>
    <w:basedOn w:val="Normal"/>
    <w:semiHidden/>
    <w:unhideWhenUsed/>
    <w:rsid w:val="002D77C3"/>
    <w:pPr>
      <w:spacing w:after="120"/>
      <w:ind w:left="283"/>
    </w:pPr>
  </w:style>
  <w:style w:type="character" w:customStyle="1" w:styleId="BodyTextIndentChar">
    <w:name w:val="Body Text Indent Char"/>
    <w:rsid w:val="002D77C3"/>
    <w:rPr>
      <w:sz w:val="24"/>
      <w:szCs w:val="24"/>
      <w:lang w:eastAsia="en-US"/>
    </w:rPr>
  </w:style>
  <w:style w:type="character" w:customStyle="1" w:styleId="Heading5Char">
    <w:name w:val="Heading 5 Char"/>
    <w:semiHidden/>
    <w:rsid w:val="002D77C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BodyText3">
    <w:name w:val="Body Text 3"/>
    <w:basedOn w:val="Normal"/>
    <w:semiHidden/>
    <w:unhideWhenUsed/>
    <w:rsid w:val="002D77C3"/>
    <w:pPr>
      <w:spacing w:after="120"/>
    </w:pPr>
    <w:rPr>
      <w:sz w:val="16"/>
      <w:szCs w:val="16"/>
    </w:rPr>
  </w:style>
  <w:style w:type="character" w:customStyle="1" w:styleId="BodyText3Char">
    <w:name w:val="Body Text 3 Char"/>
    <w:semiHidden/>
    <w:rsid w:val="002D77C3"/>
    <w:rPr>
      <w:sz w:val="16"/>
      <w:szCs w:val="16"/>
      <w:lang w:eastAsia="en-US"/>
    </w:rPr>
  </w:style>
  <w:style w:type="paragraph" w:customStyle="1" w:styleId="BodyText1">
    <w:name w:val="Body Text 1"/>
    <w:basedOn w:val="Normal"/>
    <w:rsid w:val="002D77C3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0"/>
    </w:rPr>
  </w:style>
  <w:style w:type="paragraph" w:customStyle="1" w:styleId="BulletedList">
    <w:name w:val="Bulleted List"/>
    <w:next w:val="Normal"/>
    <w:rsid w:val="002D77C3"/>
    <w:pPr>
      <w:numPr>
        <w:numId w:val="1"/>
      </w:numPr>
      <w:ind w:right="-335"/>
    </w:pPr>
    <w:rPr>
      <w:spacing w:val="-5"/>
      <w:sz w:val="22"/>
      <w:lang w:val="en-US" w:eastAsia="en-US"/>
    </w:rPr>
  </w:style>
  <w:style w:type="paragraph" w:customStyle="1" w:styleId="Default">
    <w:name w:val="Default"/>
    <w:rsid w:val="002D77C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2D77C3"/>
    <w:pPr>
      <w:ind w:left="720"/>
    </w:pPr>
  </w:style>
  <w:style w:type="paragraph" w:styleId="Footer">
    <w:name w:val="footer"/>
    <w:basedOn w:val="Normal"/>
    <w:uiPriority w:val="99"/>
    <w:rsid w:val="00265471"/>
    <w:pPr>
      <w:tabs>
        <w:tab w:val="center" w:pos="4513"/>
        <w:tab w:val="right" w:pos="9026"/>
      </w:tabs>
    </w:pPr>
    <w:rPr>
      <w:rFonts w:ascii="Arial Narrow" w:hAnsi="Arial Narrow"/>
      <w:sz w:val="18"/>
      <w:szCs w:val="18"/>
    </w:rPr>
  </w:style>
  <w:style w:type="character" w:customStyle="1" w:styleId="FooterChar">
    <w:name w:val="Footer Char"/>
    <w:uiPriority w:val="99"/>
    <w:rsid w:val="002D77C3"/>
    <w:rPr>
      <w:sz w:val="24"/>
      <w:szCs w:val="24"/>
      <w:lang w:eastAsia="en-US"/>
    </w:rPr>
  </w:style>
  <w:style w:type="character" w:customStyle="1" w:styleId="honorific-prefix">
    <w:name w:val="honorific-prefix"/>
    <w:basedOn w:val="DefaultParagraphFont"/>
    <w:rsid w:val="002D77C3"/>
  </w:style>
  <w:style w:type="character" w:customStyle="1" w:styleId="fn">
    <w:name w:val="fn"/>
    <w:basedOn w:val="DefaultParagraphFont"/>
    <w:rsid w:val="002D77C3"/>
  </w:style>
  <w:style w:type="character" w:styleId="CommentReference">
    <w:name w:val="annotation reference"/>
    <w:semiHidden/>
    <w:rsid w:val="002D77C3"/>
    <w:rPr>
      <w:sz w:val="16"/>
      <w:szCs w:val="16"/>
    </w:rPr>
  </w:style>
  <w:style w:type="paragraph" w:styleId="CommentText">
    <w:name w:val="annotation text"/>
    <w:basedOn w:val="Normal"/>
    <w:semiHidden/>
    <w:rsid w:val="002D77C3"/>
    <w:rPr>
      <w:sz w:val="20"/>
      <w:szCs w:val="20"/>
    </w:rPr>
  </w:style>
  <w:style w:type="character" w:customStyle="1" w:styleId="CommentTextChar">
    <w:name w:val="Comment Text Char"/>
    <w:rsid w:val="002D77C3"/>
    <w:rPr>
      <w:lang w:eastAsia="en-US"/>
    </w:rPr>
  </w:style>
  <w:style w:type="paragraph" w:styleId="CommentSubject">
    <w:name w:val="annotation subject"/>
    <w:basedOn w:val="CommentText"/>
    <w:next w:val="CommentText"/>
    <w:rsid w:val="002D77C3"/>
    <w:rPr>
      <w:b/>
      <w:bCs/>
    </w:rPr>
  </w:style>
  <w:style w:type="character" w:customStyle="1" w:styleId="CommentSubjectChar">
    <w:name w:val="Comment Subject Char"/>
    <w:rsid w:val="002D77C3"/>
    <w:rPr>
      <w:b/>
      <w:bCs/>
      <w:lang w:eastAsia="en-US"/>
    </w:rPr>
  </w:style>
  <w:style w:type="paragraph" w:styleId="BalloonText">
    <w:name w:val="Balloon Text"/>
    <w:basedOn w:val="Normal"/>
    <w:rsid w:val="002D77C3"/>
    <w:rPr>
      <w:rFonts w:ascii="Tahoma" w:hAnsi="Tahoma"/>
      <w:sz w:val="16"/>
      <w:szCs w:val="16"/>
    </w:rPr>
  </w:style>
  <w:style w:type="character" w:customStyle="1" w:styleId="BalloonTextChar">
    <w:name w:val="Balloon Text Char"/>
    <w:rsid w:val="002D77C3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semiHidden/>
    <w:unhideWhenUsed/>
    <w:rsid w:val="002D77C3"/>
    <w:pPr>
      <w:spacing w:after="324"/>
      <w:ind w:right="0"/>
    </w:pPr>
    <w:rPr>
      <w:lang w:eastAsia="en-GB"/>
    </w:rPr>
  </w:style>
  <w:style w:type="paragraph" w:customStyle="1" w:styleId="a">
    <w:name w:val="_"/>
    <w:basedOn w:val="Normal"/>
    <w:rsid w:val="002D77C3"/>
    <w:pPr>
      <w:widowControl w:val="0"/>
      <w:ind w:left="1278" w:right="0" w:hanging="414"/>
    </w:pPr>
    <w:rPr>
      <w:snapToGrid w:val="0"/>
      <w:szCs w:val="20"/>
      <w:lang w:val="en-US"/>
    </w:rPr>
  </w:style>
  <w:style w:type="character" w:customStyle="1" w:styleId="ecx960154016-01022011">
    <w:name w:val="ecx960154016-01022011"/>
    <w:basedOn w:val="DefaultParagraphFont"/>
    <w:rsid w:val="002D77C3"/>
  </w:style>
  <w:style w:type="paragraph" w:customStyle="1" w:styleId="ColorfulList-Accent12">
    <w:name w:val="Colorful List - Accent 12"/>
    <w:basedOn w:val="Normal"/>
    <w:uiPriority w:val="34"/>
    <w:qFormat/>
    <w:rsid w:val="002D77C3"/>
    <w:pPr>
      <w:spacing w:after="200" w:line="276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paragraph" w:customStyle="1" w:styleId="NoSpacing1">
    <w:name w:val="No Spacing1"/>
    <w:qFormat/>
    <w:rsid w:val="002D77C3"/>
    <w:pPr>
      <w:suppressAutoHyphens/>
    </w:pPr>
    <w:rPr>
      <w:sz w:val="24"/>
      <w:szCs w:val="24"/>
      <w:lang w:eastAsia="ar-SA"/>
    </w:rPr>
  </w:style>
  <w:style w:type="paragraph" w:customStyle="1" w:styleId="ecxmsonormal">
    <w:name w:val="ecxmsonormal"/>
    <w:basedOn w:val="Normal"/>
    <w:rsid w:val="002D77C3"/>
    <w:pPr>
      <w:spacing w:after="324"/>
      <w:ind w:right="0"/>
    </w:pPr>
    <w:rPr>
      <w:lang w:eastAsia="en-GB"/>
    </w:rPr>
  </w:style>
  <w:style w:type="paragraph" w:customStyle="1" w:styleId="PositionDescription">
    <w:name w:val="Position Description"/>
    <w:basedOn w:val="Normal"/>
    <w:qFormat/>
    <w:rsid w:val="00526532"/>
    <w:pPr>
      <w:spacing w:before="60" w:after="60"/>
      <w:ind w:right="0"/>
    </w:pPr>
    <w:rPr>
      <w:rFonts w:ascii="Trebuchet MS" w:hAnsi="Trebuchet MS"/>
      <w:sz w:val="20"/>
      <w:szCs w:val="20"/>
      <w:lang w:val="en-US"/>
    </w:rPr>
  </w:style>
  <w:style w:type="paragraph" w:customStyle="1" w:styleId="Accomplishments">
    <w:name w:val="Accomplishments"/>
    <w:basedOn w:val="Normal"/>
    <w:qFormat/>
    <w:rsid w:val="00561E8C"/>
    <w:pPr>
      <w:numPr>
        <w:numId w:val="2"/>
      </w:numPr>
      <w:spacing w:after="60"/>
      <w:ind w:right="0"/>
    </w:pPr>
    <w:rPr>
      <w:rFonts w:ascii="Trebuchet MS" w:hAnsi="Trebuchet MS"/>
      <w:sz w:val="20"/>
      <w:szCs w:val="20"/>
      <w:lang w:val="en-US"/>
    </w:rPr>
  </w:style>
  <w:style w:type="paragraph" w:customStyle="1" w:styleId="Company">
    <w:name w:val="Company"/>
    <w:basedOn w:val="Normal"/>
    <w:rsid w:val="00DF6292"/>
    <w:pPr>
      <w:spacing w:before="240"/>
      <w:ind w:right="0"/>
    </w:pPr>
    <w:rPr>
      <w:rFonts w:ascii="Trebuchet MS" w:hAnsi="Trebuchet MS"/>
      <w:b/>
      <w:bCs/>
      <w:sz w:val="20"/>
      <w:szCs w:val="20"/>
      <w:lang w:val="en-US"/>
    </w:rPr>
  </w:style>
  <w:style w:type="character" w:customStyle="1" w:styleId="ecxapple-style-span">
    <w:name w:val="ecxapple-style-span"/>
    <w:basedOn w:val="DefaultParagraphFont"/>
    <w:rsid w:val="00960B50"/>
  </w:style>
  <w:style w:type="character" w:customStyle="1" w:styleId="apple-style-span">
    <w:name w:val="apple-style-span"/>
    <w:basedOn w:val="DefaultParagraphFont"/>
    <w:rsid w:val="00960B50"/>
  </w:style>
  <w:style w:type="character" w:customStyle="1" w:styleId="apple-converted-space">
    <w:name w:val="apple-converted-space"/>
    <w:basedOn w:val="DefaultParagraphFont"/>
    <w:rsid w:val="00960B50"/>
  </w:style>
  <w:style w:type="character" w:customStyle="1" w:styleId="summary">
    <w:name w:val="summary"/>
    <w:basedOn w:val="DefaultParagraphFont"/>
    <w:rsid w:val="00192FA5"/>
  </w:style>
  <w:style w:type="character" w:styleId="FollowedHyperlink">
    <w:name w:val="FollowedHyperlink"/>
    <w:uiPriority w:val="99"/>
    <w:semiHidden/>
    <w:unhideWhenUsed/>
    <w:rsid w:val="00C82D3F"/>
    <w:rPr>
      <w:color w:val="800080"/>
      <w:u w:val="single"/>
    </w:rPr>
  </w:style>
  <w:style w:type="paragraph" w:styleId="ListParagraph">
    <w:name w:val="List Paragraph"/>
    <w:basedOn w:val="Normal"/>
    <w:qFormat/>
    <w:rsid w:val="00625F69"/>
    <w:pPr>
      <w:suppressAutoHyphens/>
      <w:spacing w:line="100" w:lineRule="atLeast"/>
      <w:ind w:left="720" w:right="0"/>
    </w:pPr>
    <w:rPr>
      <w:rFonts w:eastAsia="SimSun"/>
      <w:color w:val="000000"/>
      <w:kern w:val="1"/>
      <w:lang w:val="en-US" w:eastAsia="hi-IN" w:bidi="hi-IN"/>
    </w:rPr>
  </w:style>
  <w:style w:type="paragraph" w:styleId="ListBullet">
    <w:name w:val="List Bullet"/>
    <w:basedOn w:val="Normal"/>
    <w:uiPriority w:val="99"/>
    <w:unhideWhenUsed/>
    <w:rsid w:val="00214130"/>
    <w:pPr>
      <w:numPr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0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64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2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40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8787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170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049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91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017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72275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697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843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3782750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187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1682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3244133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8346423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9028979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9342241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03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5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0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1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774361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2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72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283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686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781028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815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985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750785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451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098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165184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0917156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0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2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3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1377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54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63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34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83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160930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598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2397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9002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18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066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071561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9268706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4900258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7681694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4675819">
                                                                                              <w:marLeft w:val="7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9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2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8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0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81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6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599066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61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85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36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056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475416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698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3430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1957500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932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5909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325168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6715158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6714982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1301778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2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54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419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7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12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05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999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033269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211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370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232606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073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2963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ndersle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A34F76-DF07-4923-8B28-6EC83A98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Links>
    <vt:vector size="6" baseType="variant">
      <vt:variant>
        <vt:i4>65587</vt:i4>
      </vt:variant>
      <vt:variant>
        <vt:i4>0</vt:i4>
      </vt:variant>
      <vt:variant>
        <vt:i4>0</vt:i4>
      </vt:variant>
      <vt:variant>
        <vt:i4>5</vt:i4>
      </vt:variant>
      <vt:variant>
        <vt:lpwstr>mailto:maunderslee@gmail.com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Ewart Jones</dc:creator>
  <cp:keywords>Customer Service Assistant</cp:keywords>
  <cp:lastModifiedBy>shehab choudhury</cp:lastModifiedBy>
  <cp:revision>460</cp:revision>
  <cp:lastPrinted>2016-02-11T18:34:00Z</cp:lastPrinted>
  <dcterms:created xsi:type="dcterms:W3CDTF">2016-02-24T23:50:00Z</dcterms:created>
  <dcterms:modified xsi:type="dcterms:W3CDTF">2019-08-16T14:50:00Z</dcterms:modified>
</cp:coreProperties>
</file>