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C8C" w:rsidRDefault="00BF0C8C" w:rsidP="00B82F8D">
      <w:pPr>
        <w:ind w:right="-2"/>
        <w:rPr>
          <w:rFonts w:ascii="Arial Narrow" w:hAnsi="Arial Narrow"/>
          <w:b/>
          <w:bCs/>
          <w:color w:val="FFFFFF"/>
          <w:sz w:val="28"/>
          <w:szCs w:val="28"/>
        </w:rPr>
      </w:pPr>
    </w:p>
    <w:p w:rsidR="00E14166" w:rsidRPr="00FC304B" w:rsidRDefault="003E16EF" w:rsidP="00B82F8D">
      <w:pPr>
        <w:ind w:right="-2"/>
        <w:rPr>
          <w:rFonts w:ascii="Arial Narrow" w:hAnsi="Arial Narrow"/>
          <w:b/>
          <w:bCs/>
          <w:color w:val="FFFFFF"/>
          <w:sz w:val="48"/>
          <w:szCs w:val="48"/>
        </w:rPr>
      </w:pPr>
      <w:r w:rsidRPr="003E16EF">
        <w:rPr>
          <w:rFonts w:ascii="Arial Narrow" w:hAnsi="Arial Narrow"/>
          <w:noProof/>
          <w:color w:val="999999"/>
          <w:sz w:val="28"/>
          <w:szCs w:val="28"/>
          <w:lang w:eastAsia="en-GB"/>
        </w:rPr>
        <w:pict>
          <v:rect id="Rectangle 2" o:spid="_x0000_s1026" style="position:absolute;margin-left:-174.65pt;margin-top:-18.15pt;width:11in;height:104.55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" fillcolor="#0d0d0d [3069]" stroked="f">
            <v:fill color2="#31849b [2408]" o:opacity2="58327f" focus="100%" type="gradient"/>
          </v:rect>
        </w:pict>
      </w:r>
      <w:r w:rsidR="009B2006">
        <w:rPr>
          <w:rFonts w:ascii="Arial Narrow" w:hAnsi="Arial Narrow"/>
          <w:b/>
          <w:bCs/>
          <w:color w:val="FFFFFF"/>
          <w:sz w:val="28"/>
          <w:szCs w:val="28"/>
        </w:rPr>
        <w:t>Mir Mesbahul Khobaeb</w:t>
      </w:r>
      <w:r w:rsidR="009974F2" w:rsidRPr="00E25183">
        <w:rPr>
          <w:rFonts w:ascii="Arial Narrow" w:hAnsi="Arial Narrow"/>
          <w:b/>
          <w:bCs/>
          <w:color w:val="FFFFFF"/>
          <w:sz w:val="28"/>
          <w:szCs w:val="28"/>
        </w:rPr>
        <w:t>(</w:t>
      </w:r>
      <w:r w:rsidR="006E3B94">
        <w:rPr>
          <w:rFonts w:ascii="Arial Narrow" w:hAnsi="Arial Narrow"/>
          <w:b/>
          <w:bCs/>
          <w:color w:val="FFFFFF"/>
          <w:sz w:val="28"/>
          <w:szCs w:val="28"/>
        </w:rPr>
        <w:t>IT Support</w:t>
      </w:r>
      <w:r w:rsidR="00EC7DAA">
        <w:rPr>
          <w:rFonts w:ascii="Arial Narrow" w:hAnsi="Arial Narrow"/>
          <w:b/>
          <w:bCs/>
          <w:color w:val="FFFFFF"/>
          <w:sz w:val="28"/>
          <w:szCs w:val="28"/>
        </w:rPr>
        <w:t xml:space="preserve"> Engineer</w:t>
      </w:r>
      <w:r w:rsidR="00412494">
        <w:rPr>
          <w:rFonts w:ascii="Arial Narrow" w:hAnsi="Arial Narrow"/>
          <w:b/>
          <w:bCs/>
          <w:color w:val="FFFFFF"/>
          <w:sz w:val="28"/>
          <w:szCs w:val="28"/>
        </w:rPr>
        <w:t>,</w:t>
      </w:r>
      <w:r w:rsidR="00EC7DAA">
        <w:rPr>
          <w:rFonts w:ascii="Arial Narrow" w:hAnsi="Arial Narrow"/>
          <w:b/>
          <w:bCs/>
          <w:color w:val="FFFFFF"/>
          <w:sz w:val="28"/>
          <w:szCs w:val="28"/>
        </w:rPr>
        <w:t>MCP,</w:t>
      </w:r>
      <w:r w:rsidR="00412494">
        <w:rPr>
          <w:rFonts w:ascii="Arial Narrow" w:hAnsi="Arial Narrow"/>
          <w:b/>
          <w:bCs/>
          <w:color w:val="FFFFFF"/>
          <w:sz w:val="28"/>
          <w:szCs w:val="28"/>
        </w:rPr>
        <w:t xml:space="preserve"> </w:t>
      </w:r>
      <w:r w:rsidR="0033463A">
        <w:rPr>
          <w:rFonts w:ascii="Arial Narrow" w:hAnsi="Arial Narrow"/>
          <w:b/>
          <w:bCs/>
          <w:color w:val="FFFFFF"/>
          <w:sz w:val="28"/>
          <w:szCs w:val="28"/>
        </w:rPr>
        <w:t>SQL</w:t>
      </w:r>
      <w:r w:rsidR="00412494">
        <w:rPr>
          <w:rFonts w:ascii="Arial Narrow" w:hAnsi="Arial Narrow"/>
          <w:b/>
          <w:bCs/>
          <w:color w:val="FFFFFF"/>
          <w:sz w:val="28"/>
          <w:szCs w:val="28"/>
        </w:rPr>
        <w:t xml:space="preserve"> Server, ITIL</w:t>
      </w:r>
      <w:r w:rsidR="009974F2" w:rsidRPr="00E25183">
        <w:rPr>
          <w:rFonts w:ascii="Arial Narrow" w:hAnsi="Arial Narrow"/>
          <w:b/>
          <w:bCs/>
          <w:color w:val="FFFFFF"/>
          <w:sz w:val="28"/>
          <w:szCs w:val="28"/>
        </w:rPr>
        <w:t xml:space="preserve">) </w:t>
      </w:r>
    </w:p>
    <w:p w:rsidR="00E14166" w:rsidRPr="00816959" w:rsidRDefault="0035336E" w:rsidP="00E14166">
      <w:pPr>
        <w:pStyle w:val="Header"/>
        <w:ind w:right="-2"/>
        <w:rPr>
          <w:rFonts w:ascii="Arial Narrow" w:hAnsi="Arial Narrow"/>
          <w:color w:val="FFFFFF"/>
          <w:lang w:val="en-US"/>
        </w:rPr>
      </w:pPr>
      <w:r>
        <w:rPr>
          <w:rFonts w:ascii="Arial Narrow" w:hAnsi="Arial Narrow"/>
          <w:color w:val="FFFFFF"/>
          <w:sz w:val="24"/>
          <w:szCs w:val="24"/>
        </w:rPr>
        <w:t>Location: Luton</w:t>
      </w:r>
      <w:r w:rsidR="00EC6CB3">
        <w:rPr>
          <w:rFonts w:ascii="Arial Narrow" w:hAnsi="Arial Narrow"/>
          <w:color w:val="FFFFFF"/>
          <w:sz w:val="24"/>
          <w:szCs w:val="24"/>
        </w:rPr>
        <w:t>, UK</w:t>
      </w:r>
    </w:p>
    <w:p w:rsidR="00E14166" w:rsidRDefault="00E14166" w:rsidP="00E14166">
      <w:pPr>
        <w:ind w:right="-2"/>
        <w:rPr>
          <w:rFonts w:ascii="Arial Narrow" w:hAnsi="Arial Narrow"/>
          <w:color w:val="FFFFFF"/>
        </w:rPr>
      </w:pPr>
      <w:r w:rsidRPr="000568ED">
        <w:rPr>
          <w:rFonts w:ascii="Arial Narrow" w:hAnsi="Arial Narrow"/>
          <w:color w:val="FFFFFF"/>
        </w:rPr>
        <w:t>E</w:t>
      </w:r>
      <w:r w:rsidR="00DB13A4">
        <w:rPr>
          <w:rFonts w:ascii="Arial Narrow" w:hAnsi="Arial Narrow"/>
          <w:color w:val="FFFFFF"/>
        </w:rPr>
        <w:t>-</w:t>
      </w:r>
      <w:r w:rsidRPr="000568ED">
        <w:rPr>
          <w:rFonts w:ascii="Arial Narrow" w:hAnsi="Arial Narrow"/>
          <w:color w:val="FFFFFF"/>
        </w:rPr>
        <w:t>mail:</w:t>
      </w:r>
      <w:r w:rsidR="00503438">
        <w:rPr>
          <w:rFonts w:ascii="Arial Narrow" w:hAnsi="Arial Narrow"/>
          <w:color w:val="FFFFFF"/>
        </w:rPr>
        <w:t>mm.khobaeb@mail.com</w:t>
      </w:r>
      <w:r w:rsidR="00EC6CB3">
        <w:rPr>
          <w:rFonts w:ascii="Arial Narrow" w:hAnsi="Arial Narrow"/>
          <w:color w:val="FFFFFF"/>
        </w:rPr>
        <w:tab/>
      </w:r>
    </w:p>
    <w:p w:rsidR="00DC2CD8" w:rsidRDefault="0055331A" w:rsidP="007D544F">
      <w:pPr>
        <w:ind w:right="-2"/>
        <w:rPr>
          <w:rFonts w:ascii="Arial Narrow" w:hAnsi="Arial Narrow"/>
          <w:color w:val="FFFFFF"/>
        </w:rPr>
      </w:pPr>
      <w:r>
        <w:rPr>
          <w:rFonts w:ascii="Arial Narrow" w:hAnsi="Arial Narrow"/>
          <w:color w:val="FFFFFF"/>
        </w:rPr>
        <w:t>Mobil</w:t>
      </w:r>
      <w:r w:rsidR="00313CFC">
        <w:rPr>
          <w:rFonts w:ascii="Arial Narrow" w:hAnsi="Arial Narrow"/>
          <w:color w:val="FFFFFF"/>
        </w:rPr>
        <w:t>e</w:t>
      </w:r>
      <w:r w:rsidR="009129B3">
        <w:rPr>
          <w:rFonts w:ascii="Arial Narrow" w:hAnsi="Arial Narrow"/>
          <w:color w:val="FFFFFF"/>
        </w:rPr>
        <w:t>: 0</w:t>
      </w:r>
      <w:r w:rsidR="00503438">
        <w:rPr>
          <w:rFonts w:ascii="Arial Narrow" w:hAnsi="Arial Narrow"/>
          <w:color w:val="FFFFFF"/>
        </w:rPr>
        <w:t>7837732920</w:t>
      </w:r>
    </w:p>
    <w:p w:rsidR="00304217" w:rsidRDefault="00EC6CB3" w:rsidP="007D544F">
      <w:pPr>
        <w:ind w:right="-2"/>
        <w:rPr>
          <w:rFonts w:ascii="Arial Narrow" w:hAnsi="Arial Narrow"/>
          <w:color w:val="FFFFFF"/>
        </w:rPr>
      </w:pPr>
      <w:r>
        <w:rPr>
          <w:rFonts w:ascii="Arial Narrow" w:hAnsi="Arial Narrow"/>
          <w:color w:val="FFFFFF"/>
        </w:rPr>
        <w:t>Nationality: British</w:t>
      </w:r>
    </w:p>
    <w:p w:rsidR="00E14166" w:rsidRPr="007D544F" w:rsidRDefault="00E14166" w:rsidP="007D544F">
      <w:pPr>
        <w:ind w:right="-2"/>
        <w:rPr>
          <w:rFonts w:ascii="Arial Narrow" w:hAnsi="Arial Narrow"/>
          <w:color w:val="FFFFFF"/>
        </w:rPr>
      </w:pPr>
      <w:r>
        <w:rPr>
          <w:rFonts w:ascii="Arial Narrow" w:hAnsi="Arial Narrow"/>
          <w:color w:val="FFFFFF"/>
        </w:rPr>
        <w:tab/>
      </w:r>
    </w:p>
    <w:p w:rsidR="00974C89" w:rsidRDefault="00974C89" w:rsidP="00FD47E7">
      <w:pPr>
        <w:pBdr>
          <w:bottom w:val="single" w:sz="2" w:space="1" w:color="1F497D"/>
        </w:pBdr>
        <w:ind w:right="-2"/>
        <w:outlineLvl w:val="0"/>
        <w:rPr>
          <w:rFonts w:ascii="Arial Narrow" w:hAnsi="Arial Narrow"/>
          <w:b/>
          <w:bCs/>
          <w:color w:val="1F497D"/>
          <w:sz w:val="22"/>
          <w:szCs w:val="28"/>
        </w:rPr>
      </w:pPr>
    </w:p>
    <w:p w:rsidR="004A0935" w:rsidRPr="00C30577" w:rsidRDefault="004A0935" w:rsidP="004A0935">
      <w:pPr>
        <w:pBdr>
          <w:bottom w:val="single" w:sz="2" w:space="1" w:color="1F497D"/>
        </w:pBdr>
        <w:ind w:right="-2"/>
        <w:outlineLvl w:val="0"/>
        <w:rPr>
          <w:rFonts w:ascii="Arial Narrow" w:hAnsi="Arial Narrow"/>
          <w:b/>
          <w:bCs/>
          <w:color w:val="31849B" w:themeColor="accent5" w:themeShade="BF"/>
          <w:sz w:val="22"/>
          <w:szCs w:val="28"/>
        </w:rPr>
      </w:pPr>
      <w:r w:rsidRPr="00C30577">
        <w:rPr>
          <w:rFonts w:ascii="Arial Narrow" w:hAnsi="Arial Narrow"/>
          <w:b/>
          <w:bCs/>
          <w:color w:val="31849B" w:themeColor="accent5" w:themeShade="BF"/>
          <w:sz w:val="22"/>
          <w:szCs w:val="28"/>
        </w:rPr>
        <w:t>PROFILE</w:t>
      </w:r>
    </w:p>
    <w:p w:rsidR="00A24311" w:rsidRPr="00A55B01" w:rsidRDefault="00A24311" w:rsidP="00050C52">
      <w:pPr>
        <w:shd w:val="clear" w:color="auto" w:fill="FFFFFF"/>
        <w:spacing w:before="150" w:line="255" w:lineRule="atLeast"/>
        <w:ind w:right="0"/>
        <w:textAlignment w:val="baseline"/>
        <w:rPr>
          <w:rFonts w:ascii="Arial Narrow" w:hAnsi="Arial Narrow" w:cs="Arial"/>
          <w:color w:val="333333"/>
          <w:sz w:val="22"/>
          <w:szCs w:val="22"/>
          <w:lang w:eastAsia="en-GB"/>
        </w:rPr>
      </w:pPr>
      <w:r>
        <w:rPr>
          <w:rFonts w:ascii="Arial Narrow" w:hAnsi="Arial Narrow" w:cs="Arial"/>
          <w:color w:val="333333"/>
          <w:sz w:val="22"/>
          <w:szCs w:val="22"/>
          <w:lang w:eastAsia="en-GB"/>
        </w:rPr>
        <w:t>A highly motivated and</w:t>
      </w:r>
      <w:r w:rsidR="00BE29BE">
        <w:rPr>
          <w:rFonts w:ascii="Arial Narrow" w:hAnsi="Arial Narrow" w:cs="Arial"/>
          <w:color w:val="333333"/>
          <w:sz w:val="22"/>
          <w:szCs w:val="22"/>
          <w:lang w:eastAsia="en-GB"/>
        </w:rPr>
        <w:t xml:space="preserve"> adaptable </w:t>
      </w:r>
      <w:r w:rsidR="00586B87">
        <w:rPr>
          <w:rFonts w:ascii="Arial Narrow" w:hAnsi="Arial Narrow" w:cs="Arial"/>
          <w:color w:val="333333"/>
          <w:sz w:val="22"/>
          <w:szCs w:val="22"/>
          <w:lang w:eastAsia="en-GB"/>
        </w:rPr>
        <w:t>Infrastructure and Cloud</w:t>
      </w:r>
      <w:r w:rsidR="003804ED">
        <w:rPr>
          <w:rFonts w:ascii="Arial Narrow" w:hAnsi="Arial Narrow" w:cs="Arial"/>
          <w:color w:val="333333"/>
          <w:sz w:val="22"/>
          <w:szCs w:val="22"/>
          <w:lang w:eastAsia="en-GB"/>
        </w:rPr>
        <w:t xml:space="preserve"> </w:t>
      </w:r>
      <w:r>
        <w:rPr>
          <w:rFonts w:ascii="Arial Narrow" w:hAnsi="Arial Narrow" w:cs="Arial"/>
          <w:color w:val="333333"/>
          <w:sz w:val="22"/>
          <w:szCs w:val="22"/>
          <w:lang w:eastAsia="en-GB"/>
        </w:rPr>
        <w:t xml:space="preserve">Engineer </w:t>
      </w:r>
      <w:r w:rsidRPr="00A24311">
        <w:rPr>
          <w:rFonts w:ascii="Arial Narrow" w:hAnsi="Arial Narrow" w:cs="Arial"/>
          <w:color w:val="333333"/>
          <w:sz w:val="22"/>
          <w:szCs w:val="22"/>
          <w:lang w:eastAsia="en-GB"/>
        </w:rPr>
        <w:t>with a proven track record of providing support to corporate clients</w:t>
      </w:r>
      <w:r w:rsidR="003804ED">
        <w:rPr>
          <w:rFonts w:ascii="Arial Narrow" w:hAnsi="Arial Narrow" w:cs="Arial"/>
          <w:color w:val="333333"/>
          <w:sz w:val="22"/>
          <w:szCs w:val="22"/>
          <w:lang w:eastAsia="en-GB"/>
        </w:rPr>
        <w:t xml:space="preserve"> </w:t>
      </w:r>
      <w:r w:rsidR="00066961">
        <w:rPr>
          <w:rFonts w:ascii="Arial Narrow" w:hAnsi="Arial Narrow" w:cs="Arial"/>
          <w:color w:val="333333"/>
          <w:sz w:val="22"/>
          <w:szCs w:val="22"/>
          <w:lang w:eastAsia="en-GB"/>
        </w:rPr>
        <w:t>which</w:t>
      </w:r>
      <w:r w:rsidR="00252CB1">
        <w:rPr>
          <w:rFonts w:ascii="Arial Narrow" w:hAnsi="Arial Narrow" w:cs="Arial"/>
          <w:color w:val="333333"/>
          <w:sz w:val="22"/>
          <w:szCs w:val="22"/>
          <w:lang w:eastAsia="en-GB"/>
        </w:rPr>
        <w:t xml:space="preserve"> include </w:t>
      </w:r>
      <w:r w:rsidR="00066961">
        <w:rPr>
          <w:rFonts w:ascii="Arial Narrow" w:hAnsi="Arial Narrow" w:cs="Arial"/>
          <w:color w:val="333333"/>
          <w:sz w:val="22"/>
          <w:szCs w:val="22"/>
          <w:lang w:eastAsia="en-GB"/>
        </w:rPr>
        <w:t xml:space="preserve">both </w:t>
      </w:r>
      <w:r w:rsidR="00252CB1">
        <w:rPr>
          <w:rFonts w:ascii="Arial Narrow" w:hAnsi="Arial Narrow" w:cs="Arial"/>
          <w:color w:val="333333"/>
          <w:sz w:val="22"/>
          <w:szCs w:val="22"/>
          <w:lang w:eastAsia="en-GB"/>
        </w:rPr>
        <w:t>Public</w:t>
      </w:r>
      <w:r w:rsidR="006B5186">
        <w:rPr>
          <w:rFonts w:ascii="Arial Narrow" w:hAnsi="Arial Narrow" w:cs="Arial"/>
          <w:color w:val="333333"/>
          <w:sz w:val="22"/>
          <w:szCs w:val="22"/>
          <w:lang w:eastAsia="en-GB"/>
        </w:rPr>
        <w:t xml:space="preserve"> and</w:t>
      </w:r>
      <w:r w:rsidR="00252CB1">
        <w:rPr>
          <w:rFonts w:ascii="Arial Narrow" w:hAnsi="Arial Narrow" w:cs="Arial"/>
          <w:color w:val="333333"/>
          <w:sz w:val="22"/>
          <w:szCs w:val="22"/>
          <w:lang w:eastAsia="en-GB"/>
        </w:rPr>
        <w:t xml:space="preserve"> Private</w:t>
      </w:r>
      <w:r w:rsidR="00066961">
        <w:rPr>
          <w:rFonts w:ascii="Arial Narrow" w:hAnsi="Arial Narrow" w:cs="Arial"/>
          <w:color w:val="333333"/>
          <w:sz w:val="22"/>
          <w:szCs w:val="22"/>
          <w:lang w:eastAsia="en-GB"/>
        </w:rPr>
        <w:t xml:space="preserve"> sectors</w:t>
      </w:r>
      <w:r w:rsidR="00F359F7">
        <w:rPr>
          <w:rFonts w:ascii="Arial Narrow" w:hAnsi="Arial Narrow" w:cs="Arial"/>
          <w:color w:val="333333"/>
          <w:sz w:val="22"/>
          <w:szCs w:val="22"/>
          <w:lang w:eastAsia="en-GB"/>
        </w:rPr>
        <w:t>.</w:t>
      </w:r>
      <w:r w:rsidR="003804ED">
        <w:rPr>
          <w:rFonts w:ascii="Arial Narrow" w:hAnsi="Arial Narrow" w:cs="Arial"/>
          <w:color w:val="333333"/>
          <w:sz w:val="22"/>
          <w:szCs w:val="22"/>
          <w:lang w:eastAsia="en-GB"/>
        </w:rPr>
        <w:t xml:space="preserve"> As an IT</w:t>
      </w:r>
      <w:r w:rsidRPr="00A24311">
        <w:rPr>
          <w:rFonts w:ascii="Arial Narrow" w:hAnsi="Arial Narrow" w:cs="Arial"/>
          <w:color w:val="333333"/>
          <w:sz w:val="22"/>
          <w:szCs w:val="22"/>
          <w:lang w:eastAsia="en-GB"/>
        </w:rPr>
        <w:t xml:space="preserve"> graduate with a specialisation in </w:t>
      </w:r>
      <w:r w:rsidR="00477AD1">
        <w:rPr>
          <w:rFonts w:ascii="Arial Narrow" w:hAnsi="Arial Narrow" w:cs="Arial"/>
          <w:color w:val="333333"/>
          <w:sz w:val="22"/>
          <w:szCs w:val="22"/>
          <w:lang w:eastAsia="en-GB"/>
        </w:rPr>
        <w:t>Computing &amp; information System,</w:t>
      </w:r>
      <w:r w:rsidRPr="00A24311">
        <w:rPr>
          <w:rFonts w:ascii="Arial Narrow" w:hAnsi="Arial Narrow" w:cs="Arial"/>
          <w:color w:val="333333"/>
          <w:sz w:val="22"/>
          <w:szCs w:val="22"/>
          <w:lang w:eastAsia="en-GB"/>
        </w:rPr>
        <w:t xml:space="preserve"> I possess a wide range of experience in the provision of support for infrastructure, </w:t>
      </w:r>
      <w:r>
        <w:rPr>
          <w:rFonts w:ascii="Arial Narrow" w:hAnsi="Arial Narrow" w:cs="Arial"/>
          <w:color w:val="333333"/>
          <w:sz w:val="22"/>
          <w:szCs w:val="22"/>
          <w:lang w:eastAsia="en-GB"/>
        </w:rPr>
        <w:t>desktop, networks, Virtuali</w:t>
      </w:r>
      <w:r w:rsidR="00477AD1">
        <w:rPr>
          <w:rFonts w:ascii="Arial Narrow" w:hAnsi="Arial Narrow" w:cs="Arial"/>
          <w:color w:val="333333"/>
          <w:sz w:val="22"/>
          <w:szCs w:val="22"/>
          <w:lang w:eastAsia="en-GB"/>
        </w:rPr>
        <w:t>z</w:t>
      </w:r>
      <w:r>
        <w:rPr>
          <w:rFonts w:ascii="Arial Narrow" w:hAnsi="Arial Narrow" w:cs="Arial"/>
          <w:color w:val="333333"/>
          <w:sz w:val="22"/>
          <w:szCs w:val="22"/>
          <w:lang w:eastAsia="en-GB"/>
        </w:rPr>
        <w:t xml:space="preserve">ation, Storage, </w:t>
      </w:r>
      <w:r w:rsidRPr="00A24311">
        <w:rPr>
          <w:rFonts w:ascii="Arial Narrow" w:hAnsi="Arial Narrow" w:cs="Arial"/>
          <w:color w:val="333333"/>
          <w:sz w:val="22"/>
          <w:szCs w:val="22"/>
          <w:lang w:eastAsia="en-GB"/>
        </w:rPr>
        <w:t xml:space="preserve">operational issues and hardware. Additionally, I hold particular expertise as a </w:t>
      </w:r>
      <w:r w:rsidR="005062AD">
        <w:rPr>
          <w:rFonts w:ascii="Arial Narrow" w:hAnsi="Arial Narrow" w:cs="Arial"/>
          <w:color w:val="333333"/>
          <w:sz w:val="22"/>
          <w:szCs w:val="22"/>
          <w:lang w:eastAsia="en-GB"/>
        </w:rPr>
        <w:t xml:space="preserve">VMware, </w:t>
      </w:r>
      <w:r w:rsidR="00555F1B" w:rsidRPr="005062AD">
        <w:rPr>
          <w:rFonts w:ascii="Arial Narrow" w:hAnsi="Arial Narrow" w:cs="Arial"/>
          <w:color w:val="333333"/>
          <w:sz w:val="22"/>
          <w:szCs w:val="22"/>
          <w:lang w:eastAsia="en-GB"/>
        </w:rPr>
        <w:t>A</w:t>
      </w:r>
      <w:r w:rsidR="00EC7DAA" w:rsidRPr="005062AD">
        <w:rPr>
          <w:rFonts w:ascii="Arial Narrow" w:hAnsi="Arial Narrow" w:cs="Arial"/>
          <w:color w:val="333333"/>
          <w:sz w:val="22"/>
          <w:szCs w:val="22"/>
          <w:lang w:eastAsia="en-GB"/>
        </w:rPr>
        <w:t xml:space="preserve">mazon </w:t>
      </w:r>
      <w:r w:rsidR="00555F1B" w:rsidRPr="005062AD">
        <w:rPr>
          <w:rFonts w:ascii="Arial Narrow" w:hAnsi="Arial Narrow" w:cs="Arial"/>
          <w:color w:val="333333"/>
          <w:sz w:val="22"/>
          <w:szCs w:val="22"/>
          <w:lang w:eastAsia="en-GB"/>
        </w:rPr>
        <w:t>W</w:t>
      </w:r>
      <w:r w:rsidR="00EC7DAA" w:rsidRPr="005062AD">
        <w:rPr>
          <w:rFonts w:ascii="Arial Narrow" w:hAnsi="Arial Narrow" w:cs="Arial"/>
          <w:color w:val="333333"/>
          <w:sz w:val="22"/>
          <w:szCs w:val="22"/>
          <w:lang w:eastAsia="en-GB"/>
        </w:rPr>
        <w:t xml:space="preserve">eb </w:t>
      </w:r>
      <w:r w:rsidR="00154ACE" w:rsidRPr="005062AD">
        <w:rPr>
          <w:rFonts w:ascii="Arial Narrow" w:hAnsi="Arial Narrow" w:cs="Arial"/>
          <w:color w:val="333333"/>
          <w:sz w:val="22"/>
          <w:szCs w:val="22"/>
          <w:lang w:eastAsia="en-GB"/>
        </w:rPr>
        <w:t>Services</w:t>
      </w:r>
      <w:r w:rsidR="00154ACE">
        <w:rPr>
          <w:rFonts w:ascii="Arial Narrow" w:hAnsi="Arial Narrow" w:cs="Arial"/>
          <w:b/>
          <w:color w:val="333333"/>
          <w:sz w:val="22"/>
          <w:szCs w:val="22"/>
          <w:lang w:eastAsia="en-GB"/>
        </w:rPr>
        <w:t>,</w:t>
      </w:r>
      <w:r w:rsidR="00555F1B">
        <w:rPr>
          <w:rFonts w:ascii="Arial Narrow" w:hAnsi="Arial Narrow" w:cs="Arial"/>
          <w:color w:val="333333"/>
          <w:sz w:val="22"/>
          <w:szCs w:val="22"/>
          <w:lang w:eastAsia="en-GB"/>
        </w:rPr>
        <w:t xml:space="preserve"> </w:t>
      </w:r>
      <w:r w:rsidRPr="00D12F30">
        <w:rPr>
          <w:rFonts w:ascii="Arial Narrow" w:hAnsi="Arial Narrow" w:cs="Arial"/>
          <w:b/>
          <w:color w:val="333333"/>
          <w:sz w:val="22"/>
          <w:szCs w:val="22"/>
          <w:lang w:eastAsia="en-GB"/>
        </w:rPr>
        <w:t>Microsoft Certified Engineer</w:t>
      </w:r>
      <w:r w:rsidRPr="00A24311">
        <w:rPr>
          <w:rFonts w:ascii="Arial Narrow" w:hAnsi="Arial Narrow" w:cs="Arial"/>
          <w:color w:val="333333"/>
          <w:sz w:val="22"/>
          <w:szCs w:val="22"/>
          <w:lang w:eastAsia="en-GB"/>
        </w:rPr>
        <w:t xml:space="preserve"> and </w:t>
      </w:r>
      <w:r w:rsidR="00477AD1">
        <w:rPr>
          <w:rFonts w:ascii="Arial Narrow" w:hAnsi="Arial Narrow" w:cs="Arial"/>
          <w:b/>
          <w:color w:val="333333"/>
          <w:sz w:val="22"/>
          <w:szCs w:val="22"/>
          <w:lang w:eastAsia="en-GB"/>
        </w:rPr>
        <w:t>ITIL Certified</w:t>
      </w:r>
      <w:r w:rsidRPr="00A24311">
        <w:rPr>
          <w:rFonts w:ascii="Arial Narrow" w:hAnsi="Arial Narrow" w:cs="Arial"/>
          <w:color w:val="333333"/>
          <w:sz w:val="22"/>
          <w:szCs w:val="22"/>
          <w:lang w:eastAsia="en-GB"/>
        </w:rPr>
        <w:t>. With excellent diagnostic and problem solving skills, I am able to analyse technical and operational issu</w:t>
      </w:r>
      <w:r w:rsidR="00154ACE">
        <w:rPr>
          <w:rFonts w:ascii="Arial Narrow" w:hAnsi="Arial Narrow" w:cs="Arial"/>
          <w:color w:val="333333"/>
          <w:sz w:val="22"/>
          <w:szCs w:val="22"/>
          <w:lang w:eastAsia="en-GB"/>
        </w:rPr>
        <w:t xml:space="preserve">es </w:t>
      </w:r>
      <w:r w:rsidRPr="00A24311">
        <w:rPr>
          <w:rFonts w:ascii="Arial Narrow" w:hAnsi="Arial Narrow" w:cs="Arial"/>
          <w:color w:val="333333"/>
          <w:sz w:val="22"/>
          <w:szCs w:val="22"/>
          <w:lang w:eastAsia="en-GB"/>
        </w:rPr>
        <w:t>to resolve problems in a resourceful manner</w:t>
      </w:r>
      <w:r w:rsidRPr="00A24311">
        <w:rPr>
          <w:rFonts w:ascii="Arial Narrow" w:hAnsi="Arial Narrow" w:cs="Arial"/>
          <w:color w:val="333333"/>
          <w:sz w:val="22"/>
          <w:szCs w:val="22"/>
          <w:lang w:eastAsia="en-GB"/>
        </w:rPr>
        <w:br/>
      </w:r>
      <w:r w:rsidRPr="00A24311">
        <w:rPr>
          <w:rFonts w:ascii="Arial Narrow" w:hAnsi="Arial Narrow" w:cs="Arial"/>
          <w:color w:val="333333"/>
          <w:sz w:val="22"/>
          <w:szCs w:val="22"/>
          <w:lang w:eastAsia="en-GB"/>
        </w:rPr>
        <w:br/>
        <w:t xml:space="preserve">Strong interpersonal skills ensure that I am able to build productive relationships with all partners, colleagues and clients. Moreover, I am target-driven and enjoy being part of a busy and productive team. I am also capable of organizing and delivering high quality </w:t>
      </w:r>
      <w:r w:rsidR="004D059E">
        <w:rPr>
          <w:rFonts w:ascii="Arial Narrow" w:hAnsi="Arial Narrow" w:cs="Arial"/>
          <w:color w:val="333333"/>
          <w:sz w:val="22"/>
          <w:szCs w:val="22"/>
          <w:lang w:eastAsia="en-GB"/>
        </w:rPr>
        <w:t>work using my own initiative. </w:t>
      </w:r>
      <w:r w:rsidRPr="00A24311">
        <w:rPr>
          <w:rFonts w:ascii="Arial Narrow" w:hAnsi="Arial Narrow" w:cs="Arial"/>
          <w:color w:val="333333"/>
          <w:sz w:val="22"/>
          <w:szCs w:val="22"/>
          <w:lang w:eastAsia="en-GB"/>
        </w:rPr>
        <w:t>Furthermore, I am customer focused with first-rate communication skills, working in a role where it is a requirement to engage with people at all levels and ensure that customer experience meets expectation. I am able to work well under pressure and in challenging environments, delivering programs and services that meet organisational objectives within budget and to deadlin</w:t>
      </w:r>
      <w:r w:rsidR="00DD11F5">
        <w:rPr>
          <w:rFonts w:ascii="Arial Narrow" w:hAnsi="Arial Narrow" w:cs="Arial"/>
          <w:color w:val="333333"/>
          <w:sz w:val="22"/>
          <w:szCs w:val="22"/>
          <w:lang w:eastAsia="en-GB"/>
        </w:rPr>
        <w:t>e.</w:t>
      </w:r>
    </w:p>
    <w:p w:rsidR="0012171A" w:rsidRDefault="0012171A" w:rsidP="004A0935">
      <w:pPr>
        <w:pBdr>
          <w:bottom w:val="single" w:sz="2" w:space="1" w:color="1F497D"/>
        </w:pBdr>
        <w:ind w:right="-2"/>
        <w:outlineLvl w:val="0"/>
        <w:rPr>
          <w:rFonts w:ascii="Arial Narrow" w:hAnsi="Arial Narrow"/>
          <w:b/>
          <w:bCs/>
          <w:color w:val="1F497D"/>
          <w:sz w:val="22"/>
          <w:szCs w:val="28"/>
        </w:rPr>
      </w:pPr>
    </w:p>
    <w:p w:rsidR="004A0935" w:rsidRPr="00C30577" w:rsidRDefault="004A0935" w:rsidP="004A0935">
      <w:pPr>
        <w:pBdr>
          <w:bottom w:val="single" w:sz="2" w:space="1" w:color="1F497D"/>
        </w:pBdr>
        <w:ind w:right="-2"/>
        <w:outlineLvl w:val="0"/>
        <w:rPr>
          <w:rFonts w:ascii="Arial Narrow" w:hAnsi="Arial Narrow"/>
          <w:b/>
          <w:bCs/>
          <w:color w:val="31849B" w:themeColor="accent5" w:themeShade="BF"/>
          <w:sz w:val="22"/>
          <w:szCs w:val="28"/>
        </w:rPr>
      </w:pPr>
      <w:r w:rsidRPr="00C30577">
        <w:rPr>
          <w:rFonts w:ascii="Arial Narrow" w:hAnsi="Arial Narrow"/>
          <w:b/>
          <w:bCs/>
          <w:color w:val="31849B" w:themeColor="accent5" w:themeShade="BF"/>
          <w:sz w:val="22"/>
          <w:szCs w:val="28"/>
        </w:rPr>
        <w:t>CERTIFICATIONS</w:t>
      </w:r>
    </w:p>
    <w:p w:rsidR="004A0935" w:rsidRDefault="004A0935" w:rsidP="004A0935">
      <w:pPr>
        <w:ind w:right="-2"/>
        <w:rPr>
          <w:rFonts w:ascii="Arial Narrow" w:hAnsi="Arial Narrow"/>
          <w:color w:val="999999"/>
          <w:sz w:val="22"/>
          <w:szCs w:val="16"/>
        </w:rPr>
      </w:pPr>
    </w:p>
    <w:p w:rsidR="004A0935" w:rsidRPr="00635AC0" w:rsidRDefault="004A0935" w:rsidP="004A0935">
      <w:pPr>
        <w:ind w:right="-2"/>
        <w:rPr>
          <w:rFonts w:ascii="Arial Narrow" w:hAnsi="Arial Narrow"/>
          <w:b/>
          <w:color w:val="999999"/>
          <w:sz w:val="22"/>
          <w:szCs w:val="16"/>
        </w:rPr>
        <w:sectPr w:rsidR="004A0935" w:rsidRPr="00635AC0" w:rsidSect="004A093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567" w:right="567" w:bottom="272" w:left="709" w:header="709" w:footer="709" w:gutter="0"/>
          <w:cols w:space="708"/>
          <w:docGrid w:linePitch="360"/>
        </w:sectPr>
      </w:pPr>
    </w:p>
    <w:p w:rsidR="004A0935" w:rsidRPr="005339C7" w:rsidRDefault="004A0935" w:rsidP="005339C7">
      <w:pPr>
        <w:numPr>
          <w:ilvl w:val="0"/>
          <w:numId w:val="3"/>
        </w:numPr>
        <w:ind w:right="0"/>
        <w:rPr>
          <w:rFonts w:ascii="Arial Narrow" w:hAnsi="Arial Narrow"/>
          <w:b/>
          <w:sz w:val="22"/>
          <w:szCs w:val="22"/>
        </w:rPr>
      </w:pPr>
      <w:r w:rsidRPr="00635AC0">
        <w:rPr>
          <w:rFonts w:ascii="Arial Narrow" w:hAnsi="Arial Narrow"/>
          <w:b/>
          <w:sz w:val="22"/>
          <w:szCs w:val="22"/>
        </w:rPr>
        <w:lastRenderedPageBreak/>
        <w:t xml:space="preserve">Microsoft Certified Professional </w:t>
      </w:r>
      <w:r w:rsidR="005339C7">
        <w:rPr>
          <w:rFonts w:ascii="Arial Narrow" w:hAnsi="Arial Narrow"/>
          <w:b/>
          <w:sz w:val="22"/>
          <w:szCs w:val="22"/>
        </w:rPr>
        <w:t xml:space="preserve"> </w:t>
      </w:r>
      <w:r w:rsidR="00703BD5">
        <w:rPr>
          <w:rFonts w:ascii="Arial Narrow" w:hAnsi="Arial Narrow"/>
          <w:b/>
          <w:sz w:val="22"/>
          <w:szCs w:val="22"/>
        </w:rPr>
        <w:t xml:space="preserve">Installing and Configuring Windows </w:t>
      </w:r>
      <w:r w:rsidR="005339C7">
        <w:rPr>
          <w:rFonts w:ascii="Arial Narrow" w:hAnsi="Arial Narrow"/>
          <w:b/>
          <w:sz w:val="22"/>
          <w:szCs w:val="22"/>
        </w:rPr>
        <w:t xml:space="preserve">Server 2012 </w:t>
      </w:r>
      <w:r w:rsidRPr="00961D9E">
        <w:rPr>
          <w:rFonts w:ascii="Arial Narrow" w:hAnsi="Arial Narrow"/>
          <w:b/>
          <w:color w:val="1F497D"/>
          <w:sz w:val="22"/>
          <w:szCs w:val="22"/>
        </w:rPr>
        <w:t>(MCP)</w:t>
      </w:r>
      <w:r w:rsidR="00EC6BA7">
        <w:rPr>
          <w:rFonts w:ascii="Arial Narrow" w:hAnsi="Arial Narrow"/>
          <w:b/>
          <w:color w:val="1F497D"/>
          <w:sz w:val="22"/>
          <w:szCs w:val="22"/>
        </w:rPr>
        <w:t xml:space="preserve"> : </w:t>
      </w:r>
      <w:r w:rsidR="007312EC" w:rsidRPr="00961D9E">
        <w:rPr>
          <w:rFonts w:ascii="Arial Narrow" w:hAnsi="Arial Narrow"/>
          <w:b/>
          <w:color w:val="1F497D"/>
          <w:sz w:val="22"/>
          <w:szCs w:val="22"/>
        </w:rPr>
        <w:t>(Certified)</w:t>
      </w:r>
    </w:p>
    <w:p w:rsidR="005339C7" w:rsidRPr="00635AC0" w:rsidRDefault="005339C7" w:rsidP="005339C7">
      <w:pPr>
        <w:numPr>
          <w:ilvl w:val="0"/>
          <w:numId w:val="3"/>
        </w:numPr>
        <w:ind w:right="0"/>
        <w:rPr>
          <w:rFonts w:ascii="Arial Narrow" w:hAnsi="Arial Narrow"/>
          <w:b/>
          <w:sz w:val="22"/>
          <w:szCs w:val="22"/>
        </w:rPr>
      </w:pPr>
      <w:r w:rsidRPr="00635AC0">
        <w:rPr>
          <w:rFonts w:ascii="Arial Narrow" w:hAnsi="Arial Narrow"/>
          <w:b/>
          <w:sz w:val="22"/>
          <w:szCs w:val="22"/>
        </w:rPr>
        <w:t xml:space="preserve">Microsoft Certified Professional </w:t>
      </w:r>
      <w:r>
        <w:rPr>
          <w:rFonts w:ascii="Arial Narrow" w:hAnsi="Arial Narrow"/>
          <w:b/>
          <w:sz w:val="22"/>
          <w:szCs w:val="22"/>
        </w:rPr>
        <w:t xml:space="preserve"> Windows Server 2012 </w:t>
      </w:r>
      <w:r w:rsidRPr="00961D9E">
        <w:rPr>
          <w:rFonts w:ascii="Arial Narrow" w:hAnsi="Arial Narrow"/>
          <w:b/>
          <w:color w:val="1F497D"/>
          <w:sz w:val="22"/>
          <w:szCs w:val="22"/>
        </w:rPr>
        <w:t>(MCP)</w:t>
      </w:r>
      <w:r w:rsidR="00EC6BA7">
        <w:rPr>
          <w:rFonts w:ascii="Arial Narrow" w:hAnsi="Arial Narrow"/>
          <w:b/>
          <w:color w:val="1F497D"/>
          <w:sz w:val="22"/>
          <w:szCs w:val="22"/>
        </w:rPr>
        <w:t xml:space="preserve"> : </w:t>
      </w:r>
      <w:r w:rsidR="00CC7A64" w:rsidRPr="00961D9E">
        <w:rPr>
          <w:rFonts w:ascii="Arial Narrow" w:hAnsi="Arial Narrow"/>
          <w:b/>
          <w:color w:val="1F497D"/>
          <w:sz w:val="22"/>
          <w:szCs w:val="22"/>
        </w:rPr>
        <w:t>(Certified)</w:t>
      </w:r>
    </w:p>
    <w:p w:rsidR="00A56A57" w:rsidRPr="00EC7DAA" w:rsidRDefault="00A56A57" w:rsidP="00A56A57">
      <w:pPr>
        <w:numPr>
          <w:ilvl w:val="0"/>
          <w:numId w:val="3"/>
        </w:numPr>
        <w:ind w:right="0"/>
        <w:rPr>
          <w:rFonts w:ascii="Arial Narrow" w:hAnsi="Arial Narrow"/>
          <w:b/>
          <w:bCs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 xml:space="preserve">ITIL  </w:t>
      </w:r>
      <w:r>
        <w:rPr>
          <w:rFonts w:ascii="Arial Narrow" w:hAnsi="Arial Narrow"/>
          <w:b/>
          <w:color w:val="1F497D"/>
          <w:sz w:val="22"/>
          <w:szCs w:val="22"/>
        </w:rPr>
        <w:t>(Certified</w:t>
      </w:r>
      <w:r w:rsidRPr="00961D9E">
        <w:rPr>
          <w:rFonts w:ascii="Arial Narrow" w:hAnsi="Arial Narrow"/>
          <w:b/>
          <w:color w:val="1F497D"/>
          <w:sz w:val="22"/>
          <w:szCs w:val="22"/>
        </w:rPr>
        <w:t>)</w:t>
      </w:r>
    </w:p>
    <w:p w:rsidR="00EC7DAA" w:rsidRPr="002B012E" w:rsidRDefault="00EC7DAA" w:rsidP="00EC7DAA">
      <w:pPr>
        <w:numPr>
          <w:ilvl w:val="0"/>
          <w:numId w:val="3"/>
        </w:numPr>
        <w:ind w:right="0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 xml:space="preserve">AWS Solutions Architect – Associate </w:t>
      </w:r>
      <w:r>
        <w:rPr>
          <w:rFonts w:ascii="Arial Narrow" w:hAnsi="Arial Narrow"/>
          <w:b/>
          <w:color w:val="1F497D"/>
          <w:sz w:val="22"/>
          <w:szCs w:val="22"/>
        </w:rPr>
        <w:t>(Preparing for the Certification</w:t>
      </w:r>
      <w:r w:rsidRPr="00961D9E">
        <w:rPr>
          <w:rFonts w:ascii="Arial Narrow" w:hAnsi="Arial Narrow"/>
          <w:b/>
          <w:color w:val="1F497D"/>
          <w:sz w:val="22"/>
          <w:szCs w:val="22"/>
        </w:rPr>
        <w:t>)</w:t>
      </w:r>
    </w:p>
    <w:p w:rsidR="002B012E" w:rsidRDefault="002B012E" w:rsidP="00EC7DAA">
      <w:pPr>
        <w:numPr>
          <w:ilvl w:val="0"/>
          <w:numId w:val="3"/>
        </w:numPr>
        <w:ind w:right="0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 xml:space="preserve">International Advanced Diploma in Computer Studies </w:t>
      </w:r>
      <w:r w:rsidRPr="00961D9E">
        <w:rPr>
          <w:rFonts w:ascii="Arial Narrow" w:hAnsi="Arial Narrow"/>
          <w:b/>
          <w:color w:val="1F497D"/>
          <w:sz w:val="22"/>
          <w:szCs w:val="22"/>
        </w:rPr>
        <w:t>(Certified)</w:t>
      </w:r>
    </w:p>
    <w:p w:rsidR="002B012E" w:rsidRDefault="002B012E" w:rsidP="00EC7DAA">
      <w:pPr>
        <w:numPr>
          <w:ilvl w:val="0"/>
          <w:numId w:val="3"/>
        </w:numPr>
        <w:ind w:right="0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 xml:space="preserve">Internation Diploma in Computer Studies </w:t>
      </w:r>
      <w:r w:rsidRPr="00961D9E">
        <w:rPr>
          <w:rFonts w:ascii="Arial Narrow" w:hAnsi="Arial Narrow"/>
          <w:b/>
          <w:color w:val="1F497D"/>
          <w:sz w:val="22"/>
          <w:szCs w:val="22"/>
        </w:rPr>
        <w:t>(Certified)</w:t>
      </w:r>
    </w:p>
    <w:p w:rsidR="002D4BAF" w:rsidRPr="002A08E9" w:rsidRDefault="002D4BAF" w:rsidP="002D4BAF">
      <w:pPr>
        <w:ind w:left="720" w:right="0"/>
        <w:rPr>
          <w:rFonts w:ascii="Arial Narrow" w:hAnsi="Arial Narrow"/>
          <w:b/>
          <w:bCs/>
          <w:sz w:val="22"/>
          <w:szCs w:val="22"/>
        </w:rPr>
      </w:pPr>
    </w:p>
    <w:p w:rsidR="004A0935" w:rsidRPr="00C30577" w:rsidRDefault="004A0935" w:rsidP="004A0935">
      <w:pPr>
        <w:pBdr>
          <w:bottom w:val="single" w:sz="2" w:space="1" w:color="1F497D"/>
        </w:pBdr>
        <w:ind w:right="-2"/>
        <w:outlineLvl w:val="0"/>
        <w:rPr>
          <w:rFonts w:ascii="Arial Narrow" w:hAnsi="Arial Narrow"/>
          <w:b/>
          <w:bCs/>
          <w:color w:val="31849B" w:themeColor="accent5" w:themeShade="BF"/>
          <w:sz w:val="22"/>
          <w:szCs w:val="28"/>
        </w:rPr>
      </w:pPr>
      <w:r w:rsidRPr="00C30577">
        <w:rPr>
          <w:rFonts w:ascii="Arial Narrow" w:hAnsi="Arial Narrow"/>
          <w:b/>
          <w:bCs/>
          <w:color w:val="31849B" w:themeColor="accent5" w:themeShade="BF"/>
          <w:sz w:val="22"/>
          <w:szCs w:val="28"/>
        </w:rPr>
        <w:t>CAREER HISTORY</w:t>
      </w:r>
      <w:r w:rsidR="00014FAD" w:rsidRPr="00C30577">
        <w:rPr>
          <w:rFonts w:ascii="Arial Narrow" w:hAnsi="Arial Narrow"/>
          <w:b/>
          <w:bCs/>
          <w:color w:val="31849B" w:themeColor="accent5" w:themeShade="BF"/>
          <w:sz w:val="22"/>
          <w:szCs w:val="28"/>
        </w:rPr>
        <w:t>`</w:t>
      </w:r>
    </w:p>
    <w:p w:rsidR="004A0935" w:rsidRPr="00BB4154" w:rsidRDefault="00AA4B67" w:rsidP="004A0935">
      <w:pPr>
        <w:ind w:right="-2"/>
        <w:rPr>
          <w:rFonts w:ascii="Arial Narrow" w:hAnsi="Arial Narrow" w:cs="Arial"/>
          <w:b/>
          <w:bCs/>
          <w:color w:val="000000"/>
          <w:sz w:val="22"/>
          <w:szCs w:val="22"/>
          <w:lang w:val="en-US"/>
        </w:rPr>
      </w:pPr>
      <w:r>
        <w:rPr>
          <w:rFonts w:ascii="Arial Narrow" w:hAnsi="Arial Narrow" w:cs="Arial"/>
          <w:b/>
          <w:bCs/>
          <w:color w:val="000000"/>
          <w:sz w:val="22"/>
          <w:szCs w:val="22"/>
          <w:lang w:val="en-US"/>
        </w:rPr>
        <w:t>Ayaat Teletronics</w:t>
      </w:r>
      <w:r w:rsidR="00EC7DAA">
        <w:rPr>
          <w:rFonts w:ascii="Arial Narrow" w:hAnsi="Arial Narrow" w:cs="Arial"/>
          <w:b/>
          <w:bCs/>
          <w:color w:val="000000"/>
          <w:sz w:val="22"/>
          <w:szCs w:val="22"/>
          <w:lang w:val="en-US"/>
        </w:rPr>
        <w:t xml:space="preserve"> Ltd                  </w:t>
      </w:r>
      <w:r w:rsidR="00EC7DAA">
        <w:rPr>
          <w:rFonts w:ascii="Arial Narrow" w:hAnsi="Arial Narrow" w:cs="Arial"/>
          <w:b/>
          <w:bCs/>
          <w:color w:val="000000"/>
          <w:sz w:val="22"/>
          <w:szCs w:val="22"/>
          <w:lang w:val="en-US"/>
        </w:rPr>
        <w:tab/>
      </w:r>
      <w:r w:rsidR="00EC7DAA">
        <w:rPr>
          <w:rFonts w:ascii="Arial Narrow" w:hAnsi="Arial Narrow" w:cs="Arial"/>
          <w:b/>
          <w:bCs/>
          <w:color w:val="000000"/>
          <w:sz w:val="22"/>
          <w:szCs w:val="22"/>
          <w:lang w:val="en-US"/>
        </w:rPr>
        <w:tab/>
      </w:r>
      <w:r w:rsidR="00EC7DAA">
        <w:rPr>
          <w:rFonts w:ascii="Arial Narrow" w:hAnsi="Arial Narrow" w:cs="Arial"/>
          <w:b/>
          <w:bCs/>
          <w:color w:val="000000"/>
          <w:sz w:val="22"/>
          <w:szCs w:val="22"/>
          <w:lang w:val="en-US"/>
        </w:rPr>
        <w:tab/>
      </w:r>
      <w:r w:rsidR="00EC7DAA">
        <w:rPr>
          <w:rFonts w:ascii="Arial Narrow" w:hAnsi="Arial Narrow" w:cs="Arial"/>
          <w:b/>
          <w:bCs/>
          <w:color w:val="000000"/>
          <w:sz w:val="22"/>
          <w:szCs w:val="22"/>
          <w:lang w:val="en-US"/>
        </w:rPr>
        <w:tab/>
      </w:r>
      <w:r w:rsidR="00EC7DAA">
        <w:rPr>
          <w:rFonts w:ascii="Arial Narrow" w:hAnsi="Arial Narrow" w:cs="Arial"/>
          <w:b/>
          <w:bCs/>
          <w:color w:val="000000"/>
          <w:sz w:val="22"/>
          <w:szCs w:val="22"/>
          <w:lang w:val="en-US"/>
        </w:rPr>
        <w:tab/>
      </w:r>
      <w:r w:rsidR="00EC7DAA">
        <w:rPr>
          <w:rFonts w:ascii="Arial Narrow" w:hAnsi="Arial Narrow" w:cs="Arial"/>
          <w:b/>
          <w:bCs/>
          <w:color w:val="000000"/>
          <w:sz w:val="22"/>
          <w:szCs w:val="22"/>
          <w:lang w:val="en-US"/>
        </w:rPr>
        <w:tab/>
      </w:r>
      <w:r w:rsidR="00EC7DAA">
        <w:rPr>
          <w:rFonts w:ascii="Arial Narrow" w:hAnsi="Arial Narrow" w:cs="Arial"/>
          <w:b/>
          <w:bCs/>
          <w:color w:val="000000"/>
          <w:sz w:val="22"/>
          <w:szCs w:val="22"/>
          <w:lang w:val="en-US"/>
        </w:rPr>
        <w:tab/>
      </w:r>
      <w:r w:rsidR="00C23316">
        <w:rPr>
          <w:rFonts w:ascii="Arial Narrow" w:hAnsi="Arial Narrow" w:cs="Arial"/>
          <w:b/>
          <w:bCs/>
          <w:color w:val="000000"/>
          <w:sz w:val="22"/>
          <w:szCs w:val="22"/>
          <w:lang w:val="en-US"/>
        </w:rPr>
        <w:tab/>
      </w:r>
      <w:r w:rsidR="00C23316">
        <w:rPr>
          <w:rFonts w:ascii="Arial Narrow" w:hAnsi="Arial Narrow" w:cs="Arial"/>
          <w:b/>
          <w:bCs/>
          <w:color w:val="000000"/>
          <w:sz w:val="22"/>
          <w:szCs w:val="22"/>
          <w:lang w:val="en-US"/>
        </w:rPr>
        <w:tab/>
      </w:r>
      <w:r w:rsidR="00EC7DAA">
        <w:rPr>
          <w:rFonts w:ascii="Arial Narrow" w:hAnsi="Arial Narrow" w:cs="Arial"/>
          <w:b/>
          <w:bCs/>
          <w:color w:val="000000"/>
          <w:sz w:val="22"/>
          <w:szCs w:val="22"/>
          <w:lang w:val="en-US"/>
        </w:rPr>
        <w:t>March</w:t>
      </w:r>
      <w:r w:rsidR="003D2E12">
        <w:rPr>
          <w:rFonts w:ascii="Arial Narrow" w:hAnsi="Arial Narrow" w:cs="Arial"/>
          <w:b/>
          <w:bCs/>
          <w:color w:val="000000"/>
          <w:sz w:val="22"/>
          <w:szCs w:val="22"/>
          <w:lang w:val="en-US"/>
        </w:rPr>
        <w:t>-201</w:t>
      </w:r>
      <w:r w:rsidR="00EC7DAA">
        <w:rPr>
          <w:rFonts w:ascii="Arial Narrow" w:hAnsi="Arial Narrow" w:cs="Arial"/>
          <w:b/>
          <w:bCs/>
          <w:color w:val="000000"/>
          <w:sz w:val="22"/>
          <w:szCs w:val="22"/>
          <w:lang w:val="en-US"/>
        </w:rPr>
        <w:t>7</w:t>
      </w:r>
      <w:r w:rsidR="004A0935">
        <w:rPr>
          <w:rFonts w:ascii="Arial Narrow" w:hAnsi="Arial Narrow" w:cs="Arial"/>
          <w:b/>
          <w:bCs/>
          <w:color w:val="000000"/>
          <w:sz w:val="22"/>
          <w:szCs w:val="22"/>
          <w:lang w:val="en-US"/>
        </w:rPr>
        <w:t>-</w:t>
      </w:r>
      <w:r w:rsidR="00EC7DAA">
        <w:rPr>
          <w:rFonts w:ascii="Arial Narrow" w:hAnsi="Arial Narrow" w:cs="Arial"/>
          <w:b/>
          <w:bCs/>
          <w:color w:val="000000"/>
          <w:sz w:val="22"/>
          <w:szCs w:val="22"/>
          <w:lang w:val="en-US"/>
        </w:rPr>
        <w:t>Till Now</w:t>
      </w:r>
    </w:p>
    <w:p w:rsidR="004A0935" w:rsidRPr="00E8166E" w:rsidRDefault="006E3B94" w:rsidP="004A0935">
      <w:pPr>
        <w:ind w:right="-2"/>
        <w:rPr>
          <w:rFonts w:ascii="Arial Narrow" w:hAnsi="Arial Narrow" w:cs="Arial"/>
          <w:b/>
          <w:bCs/>
          <w:color w:val="44546A"/>
          <w:sz w:val="22"/>
          <w:szCs w:val="22"/>
          <w:u w:val="single"/>
          <w:lang w:val="en-US"/>
        </w:rPr>
      </w:pPr>
      <w:r>
        <w:rPr>
          <w:rFonts w:ascii="Arial Narrow" w:hAnsi="Arial Narrow" w:cs="Arial"/>
          <w:b/>
          <w:bCs/>
          <w:color w:val="44546A"/>
          <w:sz w:val="22"/>
          <w:szCs w:val="22"/>
          <w:u w:val="single"/>
          <w:lang w:val="en-US"/>
        </w:rPr>
        <w:t>IT Support</w:t>
      </w:r>
      <w:r w:rsidR="00E0572E">
        <w:rPr>
          <w:rFonts w:ascii="Arial Narrow" w:hAnsi="Arial Narrow" w:cs="Arial"/>
          <w:b/>
          <w:bCs/>
          <w:color w:val="44546A"/>
          <w:sz w:val="22"/>
          <w:szCs w:val="22"/>
          <w:u w:val="single"/>
          <w:lang w:val="en-US"/>
        </w:rPr>
        <w:t xml:space="preserve"> Engineer</w:t>
      </w:r>
    </w:p>
    <w:p w:rsidR="004A0935" w:rsidRPr="00686D1F" w:rsidRDefault="004A0935" w:rsidP="004A0935">
      <w:pPr>
        <w:ind w:right="-2"/>
        <w:rPr>
          <w:rFonts w:ascii="Arial Narrow" w:hAnsi="Arial Narrow" w:cs="Arial"/>
          <w:b/>
          <w:i/>
          <w:color w:val="000000"/>
          <w:sz w:val="22"/>
          <w:szCs w:val="22"/>
          <w:u w:val="single"/>
          <w:lang w:val="en-US"/>
        </w:rPr>
      </w:pPr>
      <w:r>
        <w:rPr>
          <w:rFonts w:ascii="Arial Narrow" w:hAnsi="Arial Narrow" w:cs="Arial"/>
          <w:b/>
          <w:i/>
          <w:color w:val="000000"/>
          <w:sz w:val="22"/>
          <w:szCs w:val="22"/>
          <w:u w:val="single"/>
          <w:lang w:val="en-US"/>
        </w:rPr>
        <w:t xml:space="preserve">Key Projects and Accountabilities: </w:t>
      </w:r>
      <w:r w:rsidR="00691088">
        <w:rPr>
          <w:rFonts w:ascii="Arial Narrow" w:hAnsi="Arial Narrow" w:cs="Arial"/>
          <w:b/>
          <w:i/>
          <w:color w:val="000000"/>
          <w:sz w:val="22"/>
          <w:szCs w:val="22"/>
          <w:u w:val="single"/>
          <w:lang w:val="en-US"/>
        </w:rPr>
        <w:t>Infrastructure/</w:t>
      </w:r>
      <w:r>
        <w:rPr>
          <w:rFonts w:ascii="Arial Narrow" w:hAnsi="Arial Narrow" w:cs="Arial"/>
          <w:b/>
          <w:i/>
          <w:color w:val="000000"/>
          <w:sz w:val="22"/>
          <w:szCs w:val="22"/>
          <w:u w:val="single"/>
          <w:lang w:val="en-US"/>
        </w:rPr>
        <w:t>Virtualization/</w:t>
      </w:r>
      <w:r w:rsidRPr="00686D1F">
        <w:rPr>
          <w:rFonts w:ascii="Arial Narrow" w:hAnsi="Arial Narrow" w:cs="Arial"/>
          <w:b/>
          <w:i/>
          <w:color w:val="000000"/>
          <w:sz w:val="22"/>
          <w:szCs w:val="22"/>
          <w:u w:val="single"/>
          <w:lang w:val="en-US"/>
        </w:rPr>
        <w:t>Storage/Server side</w:t>
      </w:r>
    </w:p>
    <w:p w:rsidR="008B7A76" w:rsidRPr="00233490" w:rsidRDefault="008B7A76" w:rsidP="004A0935">
      <w:pPr>
        <w:ind w:right="0"/>
        <w:rPr>
          <w:rFonts w:ascii="Arial Narrow" w:hAnsi="Arial Narrow" w:cs="Arial"/>
          <w:b/>
          <w:bCs/>
          <w:color w:val="000000"/>
          <w:sz w:val="22"/>
          <w:szCs w:val="22"/>
          <w:lang w:val="en-US"/>
        </w:rPr>
      </w:pPr>
    </w:p>
    <w:p w:rsidR="008B7A76" w:rsidRDefault="008B7A76" w:rsidP="008B7A76">
      <w:pPr>
        <w:numPr>
          <w:ilvl w:val="0"/>
          <w:numId w:val="16"/>
        </w:numPr>
        <w:ind w:right="-2"/>
        <w:rPr>
          <w:rFonts w:ascii="Arial Narrow" w:hAnsi="Arial Narrow" w:cs="Arial"/>
          <w:color w:val="000000"/>
          <w:sz w:val="22"/>
          <w:szCs w:val="22"/>
          <w:lang w:val="en-US"/>
        </w:rPr>
      </w:pPr>
      <w:r w:rsidRPr="00233490">
        <w:rPr>
          <w:rFonts w:ascii="Arial Narrow" w:hAnsi="Arial Narrow" w:cs="Arial"/>
          <w:color w:val="000000"/>
          <w:sz w:val="22"/>
          <w:szCs w:val="22"/>
          <w:lang w:val="en-US"/>
        </w:rPr>
        <w:t xml:space="preserve">An Intensely busy role at the core of company’s global IT Infrastructure. Due to global nature of business we </w:t>
      </w:r>
      <w:r w:rsidR="00DD16E9">
        <w:rPr>
          <w:rFonts w:ascii="Arial Narrow" w:hAnsi="Arial Narrow" w:cs="Arial"/>
          <w:color w:val="000000"/>
          <w:sz w:val="22"/>
          <w:szCs w:val="22"/>
          <w:lang w:val="en-US"/>
        </w:rPr>
        <w:t>have</w:t>
      </w:r>
      <w:r w:rsidRPr="00233490">
        <w:rPr>
          <w:rFonts w:ascii="Arial Narrow" w:hAnsi="Arial Narrow" w:cs="Arial"/>
          <w:color w:val="000000"/>
          <w:sz w:val="22"/>
          <w:szCs w:val="22"/>
          <w:lang w:val="en-US"/>
        </w:rPr>
        <w:t xml:space="preserve"> to provide 24 hours support to a multitude of various systems and technologies spanning the whole globe. I am</w:t>
      </w:r>
      <w:r w:rsidR="000815D9">
        <w:rPr>
          <w:rFonts w:ascii="Arial Narrow" w:hAnsi="Arial Narrow" w:cs="Arial"/>
          <w:color w:val="000000"/>
          <w:sz w:val="22"/>
          <w:szCs w:val="22"/>
          <w:lang w:val="en-US"/>
        </w:rPr>
        <w:t xml:space="preserve"> lead Engineer on the </w:t>
      </w:r>
      <w:r w:rsidRPr="00233490">
        <w:rPr>
          <w:rFonts w:ascii="Arial Narrow" w:hAnsi="Arial Narrow" w:cs="Arial"/>
          <w:color w:val="000000"/>
          <w:sz w:val="22"/>
          <w:szCs w:val="22"/>
          <w:lang w:val="en-US"/>
        </w:rPr>
        <w:t>projects (Design, Planning and implementation)</w:t>
      </w:r>
    </w:p>
    <w:p w:rsidR="00713CC3" w:rsidRDefault="00713CC3" w:rsidP="008B7A76">
      <w:pPr>
        <w:numPr>
          <w:ilvl w:val="0"/>
          <w:numId w:val="16"/>
        </w:numPr>
        <w:ind w:right="-2"/>
        <w:rPr>
          <w:rFonts w:ascii="Arial Narrow" w:hAnsi="Arial Narrow" w:cs="Arial"/>
          <w:color w:val="000000"/>
          <w:sz w:val="22"/>
          <w:szCs w:val="22"/>
          <w:lang w:val="en-US"/>
        </w:rPr>
      </w:pPr>
      <w:r>
        <w:rPr>
          <w:rFonts w:ascii="Arial Narrow" w:hAnsi="Arial Narrow" w:cs="Arial"/>
          <w:color w:val="000000"/>
          <w:sz w:val="22"/>
          <w:szCs w:val="22"/>
          <w:lang w:val="en-US"/>
        </w:rPr>
        <w:t>Worked on windows 10 migration project and deployed and configured windows 10 on more than 800 workstations.</w:t>
      </w:r>
    </w:p>
    <w:p w:rsidR="00295A5A" w:rsidRDefault="00B5399D" w:rsidP="008B7A76">
      <w:pPr>
        <w:numPr>
          <w:ilvl w:val="0"/>
          <w:numId w:val="16"/>
        </w:numPr>
        <w:ind w:right="-2"/>
        <w:rPr>
          <w:rFonts w:ascii="Arial Narrow" w:hAnsi="Arial Narrow" w:cs="Arial"/>
          <w:color w:val="000000"/>
          <w:sz w:val="22"/>
          <w:szCs w:val="22"/>
          <w:lang w:val="en-US"/>
        </w:rPr>
      </w:pPr>
      <w:r>
        <w:rPr>
          <w:rFonts w:ascii="Arial Narrow" w:hAnsi="Arial Narrow" w:cs="Arial"/>
          <w:color w:val="000000"/>
          <w:sz w:val="22"/>
          <w:szCs w:val="22"/>
          <w:lang w:val="en-US"/>
        </w:rPr>
        <w:t>C</w:t>
      </w:r>
      <w:r w:rsidR="00295A5A">
        <w:rPr>
          <w:rFonts w:ascii="Arial Narrow" w:hAnsi="Arial Narrow" w:cs="Arial"/>
          <w:color w:val="000000"/>
          <w:sz w:val="22"/>
          <w:szCs w:val="22"/>
          <w:lang w:val="en-US"/>
        </w:rPr>
        <w:t>onfigure the AWS Environment for multiple of clients.</w:t>
      </w:r>
    </w:p>
    <w:p w:rsidR="003A39C1" w:rsidRPr="003A39C1" w:rsidRDefault="00306D69" w:rsidP="00CC064B">
      <w:pPr>
        <w:pStyle w:val="yiv2201181901msonormal"/>
        <w:numPr>
          <w:ilvl w:val="0"/>
          <w:numId w:val="16"/>
        </w:numPr>
        <w:shd w:val="clear" w:color="auto" w:fill="FFFFFF"/>
        <w:rPr>
          <w:rFonts w:ascii="Arial Narrow" w:hAnsi="Arial Narrow" w:cs="Helvetica"/>
          <w:sz w:val="22"/>
          <w:szCs w:val="22"/>
        </w:rPr>
      </w:pPr>
      <w:r w:rsidRPr="003A39C1">
        <w:rPr>
          <w:rFonts w:ascii="Arial Narrow" w:hAnsi="Arial Narrow" w:cs="Helvetica"/>
          <w:iCs/>
          <w:sz w:val="22"/>
          <w:szCs w:val="22"/>
        </w:rPr>
        <w:t xml:space="preserve">Private </w:t>
      </w:r>
      <w:r w:rsidR="00713CC3" w:rsidRPr="003A39C1">
        <w:rPr>
          <w:rFonts w:ascii="Arial Narrow" w:hAnsi="Arial Narrow" w:cs="Helvetica"/>
          <w:iCs/>
          <w:sz w:val="22"/>
          <w:szCs w:val="22"/>
        </w:rPr>
        <w:t>data centre</w:t>
      </w:r>
      <w:r w:rsidRPr="003A39C1">
        <w:rPr>
          <w:rFonts w:ascii="Arial Narrow" w:hAnsi="Arial Narrow" w:cs="Helvetica"/>
          <w:iCs/>
          <w:sz w:val="22"/>
          <w:szCs w:val="22"/>
        </w:rPr>
        <w:t xml:space="preserve"> migration to public cloud and application integrations. </w:t>
      </w:r>
    </w:p>
    <w:p w:rsidR="0089445F" w:rsidRPr="003A39C1" w:rsidRDefault="0089445F" w:rsidP="00CC064B">
      <w:pPr>
        <w:pStyle w:val="yiv2201181901msonormal"/>
        <w:numPr>
          <w:ilvl w:val="0"/>
          <w:numId w:val="16"/>
        </w:numPr>
        <w:shd w:val="clear" w:color="auto" w:fill="FFFFFF"/>
        <w:rPr>
          <w:rFonts w:ascii="Arial Narrow" w:hAnsi="Arial Narrow" w:cs="Helvetica"/>
          <w:sz w:val="22"/>
          <w:szCs w:val="22"/>
        </w:rPr>
      </w:pPr>
      <w:r w:rsidRPr="003A39C1">
        <w:rPr>
          <w:rFonts w:ascii="Arial Narrow" w:hAnsi="Arial Narrow" w:cs="Helvetica"/>
          <w:iCs/>
          <w:sz w:val="22"/>
          <w:szCs w:val="22"/>
        </w:rPr>
        <w:t>Encryp</w:t>
      </w:r>
      <w:r w:rsidR="00FE7AE1" w:rsidRPr="003A39C1">
        <w:rPr>
          <w:rFonts w:ascii="Arial Narrow" w:hAnsi="Arial Narrow" w:cs="Helvetica"/>
          <w:iCs/>
          <w:sz w:val="22"/>
          <w:szCs w:val="22"/>
        </w:rPr>
        <w:t>t</w:t>
      </w:r>
      <w:r w:rsidR="003E1A1C" w:rsidRPr="003A39C1">
        <w:rPr>
          <w:rFonts w:ascii="Arial Narrow" w:hAnsi="Arial Narrow" w:cs="Helvetica"/>
          <w:iCs/>
          <w:sz w:val="22"/>
          <w:szCs w:val="22"/>
        </w:rPr>
        <w:t xml:space="preserve">all </w:t>
      </w:r>
      <w:r w:rsidRPr="003A39C1">
        <w:rPr>
          <w:rFonts w:ascii="Arial Narrow" w:hAnsi="Arial Narrow" w:cs="Helvetica"/>
          <w:iCs/>
          <w:sz w:val="22"/>
          <w:szCs w:val="22"/>
        </w:rPr>
        <w:t xml:space="preserve">the EC2 instances </w:t>
      </w:r>
      <w:r w:rsidR="00D91650" w:rsidRPr="003A39C1">
        <w:rPr>
          <w:rFonts w:ascii="Arial Narrow" w:hAnsi="Arial Narrow" w:cs="Helvetica"/>
          <w:iCs/>
          <w:sz w:val="22"/>
          <w:szCs w:val="22"/>
        </w:rPr>
        <w:t>volumes</w:t>
      </w:r>
      <w:r w:rsidR="003A39C1">
        <w:rPr>
          <w:rFonts w:ascii="Arial Narrow" w:hAnsi="Arial Narrow" w:cs="Helvetica"/>
          <w:iCs/>
          <w:sz w:val="22"/>
          <w:szCs w:val="22"/>
        </w:rPr>
        <w:t xml:space="preserve"> </w:t>
      </w:r>
      <w:r w:rsidRPr="003A39C1">
        <w:rPr>
          <w:rFonts w:ascii="Arial Narrow" w:hAnsi="Arial Narrow" w:cs="Helvetica"/>
          <w:iCs/>
          <w:sz w:val="22"/>
          <w:szCs w:val="22"/>
        </w:rPr>
        <w:t>using AWS Key Management KMS.</w:t>
      </w:r>
    </w:p>
    <w:p w:rsidR="001E78F2" w:rsidRPr="005B755D" w:rsidRDefault="001E78F2" w:rsidP="00CC064B">
      <w:pPr>
        <w:pStyle w:val="yiv2201181901msonormal"/>
        <w:numPr>
          <w:ilvl w:val="0"/>
          <w:numId w:val="16"/>
        </w:numPr>
        <w:shd w:val="clear" w:color="auto" w:fill="FFFFFF"/>
        <w:rPr>
          <w:rFonts w:ascii="Arial Narrow" w:hAnsi="Arial Narrow" w:cs="Helvetica"/>
          <w:sz w:val="22"/>
          <w:szCs w:val="22"/>
        </w:rPr>
      </w:pPr>
      <w:r>
        <w:rPr>
          <w:rFonts w:ascii="Arial Narrow" w:hAnsi="Arial Narrow" w:cs="Helvetica"/>
          <w:iCs/>
          <w:sz w:val="22"/>
          <w:szCs w:val="22"/>
        </w:rPr>
        <w:t>IAM users with least permissions assigned roles and also use of MFA</w:t>
      </w:r>
    </w:p>
    <w:p w:rsidR="005B755D" w:rsidRPr="00CC064B" w:rsidRDefault="005B755D" w:rsidP="00CC064B">
      <w:pPr>
        <w:pStyle w:val="yiv2201181901msonormal"/>
        <w:numPr>
          <w:ilvl w:val="0"/>
          <w:numId w:val="16"/>
        </w:numPr>
        <w:shd w:val="clear" w:color="auto" w:fill="FFFFFF"/>
        <w:rPr>
          <w:rFonts w:ascii="Arial Narrow" w:hAnsi="Arial Narrow" w:cs="Helvetica"/>
          <w:sz w:val="22"/>
          <w:szCs w:val="22"/>
        </w:rPr>
      </w:pPr>
      <w:r>
        <w:rPr>
          <w:rFonts w:ascii="Arial Narrow" w:hAnsi="Arial Narrow" w:cs="Helvetica"/>
          <w:iCs/>
          <w:sz w:val="22"/>
          <w:szCs w:val="22"/>
        </w:rPr>
        <w:t xml:space="preserve">Implemented Separate Accounts for Prod, Dev and Testing also </w:t>
      </w:r>
      <w:r w:rsidR="003A39C1">
        <w:rPr>
          <w:rFonts w:ascii="Arial Narrow" w:hAnsi="Arial Narrow" w:cs="Helvetica"/>
          <w:iCs/>
          <w:sz w:val="22"/>
          <w:szCs w:val="22"/>
        </w:rPr>
        <w:t>separate</w:t>
      </w:r>
      <w:r>
        <w:rPr>
          <w:rFonts w:ascii="Arial Narrow" w:hAnsi="Arial Narrow" w:cs="Helvetica"/>
          <w:iCs/>
          <w:sz w:val="22"/>
          <w:szCs w:val="22"/>
        </w:rPr>
        <w:t xml:space="preserve"> groups of users</w:t>
      </w:r>
      <w:r w:rsidR="003E7837">
        <w:rPr>
          <w:rFonts w:ascii="Arial Narrow" w:hAnsi="Arial Narrow" w:cs="Helvetica"/>
          <w:iCs/>
          <w:sz w:val="22"/>
          <w:szCs w:val="22"/>
        </w:rPr>
        <w:t xml:space="preserve"> as Best Practice.</w:t>
      </w:r>
    </w:p>
    <w:p w:rsidR="004A0935" w:rsidRPr="00233490" w:rsidRDefault="00492B24" w:rsidP="004A0935">
      <w:pPr>
        <w:numPr>
          <w:ilvl w:val="0"/>
          <w:numId w:val="16"/>
        </w:numPr>
        <w:ind w:right="-2"/>
        <w:rPr>
          <w:rFonts w:ascii="Arial Narrow" w:hAnsi="Arial Narrow" w:cs="Arial"/>
          <w:color w:val="000000"/>
          <w:sz w:val="22"/>
          <w:szCs w:val="22"/>
          <w:lang w:val="en-US"/>
        </w:rPr>
      </w:pPr>
      <w:r>
        <w:rPr>
          <w:rFonts w:ascii="Arial Narrow" w:hAnsi="Arial Narrow" w:cs="Arial"/>
          <w:color w:val="000000"/>
          <w:sz w:val="22"/>
          <w:szCs w:val="22"/>
          <w:lang w:val="en-US"/>
        </w:rPr>
        <w:t>M</w:t>
      </w:r>
      <w:r w:rsidR="004A0935" w:rsidRPr="00233490">
        <w:rPr>
          <w:rFonts w:ascii="Arial Narrow" w:hAnsi="Arial Narrow" w:cs="Arial"/>
          <w:color w:val="000000"/>
          <w:sz w:val="22"/>
          <w:szCs w:val="22"/>
          <w:lang w:val="en-US"/>
        </w:rPr>
        <w:t xml:space="preserve">igrated the physical infrastructure into VMWare infrastructure. </w:t>
      </w:r>
    </w:p>
    <w:p w:rsidR="005E17A6" w:rsidRDefault="004A0935" w:rsidP="004A0935">
      <w:pPr>
        <w:numPr>
          <w:ilvl w:val="0"/>
          <w:numId w:val="16"/>
        </w:numPr>
        <w:ind w:right="-2"/>
        <w:rPr>
          <w:rFonts w:ascii="Arial Narrow" w:hAnsi="Arial Narrow" w:cs="Arial"/>
          <w:color w:val="000000"/>
          <w:sz w:val="22"/>
          <w:szCs w:val="22"/>
          <w:lang w:val="en-US"/>
        </w:rPr>
      </w:pPr>
      <w:r w:rsidRPr="003A39C1">
        <w:rPr>
          <w:rFonts w:ascii="Arial Narrow" w:hAnsi="Arial Narrow" w:cs="Arial"/>
          <w:color w:val="000000"/>
          <w:sz w:val="22"/>
          <w:szCs w:val="22"/>
          <w:lang w:val="en-US"/>
        </w:rPr>
        <w:t>Implemented the Vee</w:t>
      </w:r>
      <w:r w:rsidR="00713CC3">
        <w:rPr>
          <w:rFonts w:ascii="Arial Narrow" w:hAnsi="Arial Narrow" w:cs="Arial"/>
          <w:color w:val="000000"/>
          <w:sz w:val="22"/>
          <w:szCs w:val="22"/>
          <w:lang w:val="en-US"/>
        </w:rPr>
        <w:t>a</w:t>
      </w:r>
      <w:r w:rsidRPr="003A39C1">
        <w:rPr>
          <w:rFonts w:ascii="Arial Narrow" w:hAnsi="Arial Narrow" w:cs="Arial"/>
          <w:color w:val="000000"/>
          <w:sz w:val="22"/>
          <w:szCs w:val="22"/>
          <w:lang w:val="en-US"/>
        </w:rPr>
        <w:t>m Backup and disaster recovery Solution with EMC-Lenovo NAS appliances.</w:t>
      </w:r>
    </w:p>
    <w:p w:rsidR="003A39C1" w:rsidRDefault="00190E28" w:rsidP="004A0935">
      <w:pPr>
        <w:numPr>
          <w:ilvl w:val="0"/>
          <w:numId w:val="16"/>
        </w:numPr>
        <w:ind w:right="-2"/>
        <w:rPr>
          <w:rFonts w:ascii="Arial Narrow" w:hAnsi="Arial Narrow" w:cs="Arial"/>
          <w:color w:val="000000"/>
          <w:sz w:val="22"/>
          <w:szCs w:val="22"/>
          <w:lang w:val="en-US"/>
        </w:rPr>
      </w:pPr>
      <w:r w:rsidRPr="003A39C1">
        <w:rPr>
          <w:rFonts w:ascii="Arial Narrow" w:hAnsi="Arial Narrow" w:cs="Arial"/>
          <w:color w:val="000000"/>
          <w:sz w:val="22"/>
          <w:szCs w:val="22"/>
          <w:lang w:val="en-US"/>
        </w:rPr>
        <w:t>I</w:t>
      </w:r>
      <w:r w:rsidR="005E17A6" w:rsidRPr="003A39C1">
        <w:rPr>
          <w:rFonts w:ascii="Arial Narrow" w:hAnsi="Arial Narrow" w:cs="Arial"/>
          <w:color w:val="000000"/>
          <w:sz w:val="22"/>
          <w:szCs w:val="22"/>
          <w:lang w:val="en-US"/>
        </w:rPr>
        <w:t xml:space="preserve">mplemented VDP 6.0 </w:t>
      </w:r>
    </w:p>
    <w:p w:rsidR="004A0935" w:rsidRPr="003A39C1" w:rsidRDefault="00190E28" w:rsidP="004A0935">
      <w:pPr>
        <w:numPr>
          <w:ilvl w:val="0"/>
          <w:numId w:val="16"/>
        </w:numPr>
        <w:ind w:right="-2"/>
        <w:rPr>
          <w:rFonts w:ascii="Arial Narrow" w:hAnsi="Arial Narrow" w:cs="Arial"/>
          <w:color w:val="000000"/>
          <w:sz w:val="22"/>
          <w:szCs w:val="22"/>
          <w:lang w:val="en-US"/>
        </w:rPr>
      </w:pPr>
      <w:r w:rsidRPr="003A39C1">
        <w:rPr>
          <w:rFonts w:ascii="Arial Narrow" w:hAnsi="Arial Narrow" w:cs="Arial"/>
          <w:color w:val="000000"/>
          <w:sz w:val="22"/>
          <w:szCs w:val="22"/>
          <w:lang w:val="en-US"/>
        </w:rPr>
        <w:t>I</w:t>
      </w:r>
      <w:r w:rsidR="008322D2" w:rsidRPr="003A39C1">
        <w:rPr>
          <w:rFonts w:ascii="Arial Narrow" w:hAnsi="Arial Narrow" w:cs="Arial"/>
          <w:color w:val="000000"/>
          <w:sz w:val="22"/>
          <w:szCs w:val="22"/>
          <w:lang w:val="en-US"/>
        </w:rPr>
        <w:t xml:space="preserve">mplemented DFS replication of File Server between </w:t>
      </w:r>
      <w:r w:rsidR="003A39C1">
        <w:rPr>
          <w:rFonts w:ascii="Arial Narrow" w:hAnsi="Arial Narrow" w:cs="Arial"/>
          <w:color w:val="000000"/>
          <w:sz w:val="22"/>
          <w:szCs w:val="22"/>
          <w:lang w:val="en-US"/>
        </w:rPr>
        <w:t>different Datacen</w:t>
      </w:r>
      <w:r w:rsidR="008322D2" w:rsidRPr="003A39C1">
        <w:rPr>
          <w:rFonts w:ascii="Arial Narrow" w:hAnsi="Arial Narrow" w:cs="Arial"/>
          <w:color w:val="000000"/>
          <w:sz w:val="22"/>
          <w:szCs w:val="22"/>
          <w:lang w:val="en-US"/>
        </w:rPr>
        <w:t>ters.</w:t>
      </w:r>
    </w:p>
    <w:p w:rsidR="004A0935" w:rsidRPr="00233490" w:rsidRDefault="004A0935" w:rsidP="004A0935">
      <w:pPr>
        <w:numPr>
          <w:ilvl w:val="0"/>
          <w:numId w:val="16"/>
        </w:numPr>
        <w:ind w:right="-2"/>
        <w:rPr>
          <w:rFonts w:ascii="Arial Narrow" w:hAnsi="Arial Narrow" w:cs="Arial"/>
          <w:color w:val="000000"/>
          <w:sz w:val="22"/>
          <w:szCs w:val="22"/>
          <w:lang w:val="en-US"/>
        </w:rPr>
      </w:pPr>
      <w:r w:rsidRPr="00233490">
        <w:rPr>
          <w:rFonts w:ascii="Arial Narrow" w:hAnsi="Arial Narrow" w:cs="Arial"/>
          <w:color w:val="000000"/>
          <w:sz w:val="22"/>
          <w:szCs w:val="22"/>
          <w:lang w:val="en-US"/>
        </w:rPr>
        <w:t>Troubleshooting of VM's high performance issues and migrating the VM's from one ESX</w:t>
      </w:r>
      <w:r w:rsidR="00AE75C1">
        <w:rPr>
          <w:rFonts w:ascii="Arial Narrow" w:hAnsi="Arial Narrow" w:cs="Arial"/>
          <w:color w:val="000000"/>
          <w:sz w:val="22"/>
          <w:szCs w:val="22"/>
          <w:lang w:val="en-US"/>
        </w:rPr>
        <w:t>I</w:t>
      </w:r>
      <w:r w:rsidRPr="00233490">
        <w:rPr>
          <w:rFonts w:ascii="Arial Narrow" w:hAnsi="Arial Narrow" w:cs="Arial"/>
          <w:color w:val="000000"/>
          <w:sz w:val="22"/>
          <w:szCs w:val="22"/>
          <w:lang w:val="en-US"/>
        </w:rPr>
        <w:t xml:space="preserve"> to another ESX</w:t>
      </w:r>
      <w:r w:rsidR="00AE75C1">
        <w:rPr>
          <w:rFonts w:ascii="Arial Narrow" w:hAnsi="Arial Narrow" w:cs="Arial"/>
          <w:color w:val="000000"/>
          <w:sz w:val="22"/>
          <w:szCs w:val="22"/>
          <w:lang w:val="en-US"/>
        </w:rPr>
        <w:t>I</w:t>
      </w:r>
      <w:r w:rsidRPr="00233490">
        <w:rPr>
          <w:rFonts w:ascii="Arial Narrow" w:hAnsi="Arial Narrow" w:cs="Arial"/>
          <w:color w:val="000000"/>
          <w:sz w:val="22"/>
          <w:szCs w:val="22"/>
          <w:lang w:val="en-US"/>
        </w:rPr>
        <w:t xml:space="preserve"> server </w:t>
      </w:r>
    </w:p>
    <w:p w:rsidR="004A0935" w:rsidRPr="00233490" w:rsidRDefault="004A0935" w:rsidP="004A0935">
      <w:pPr>
        <w:numPr>
          <w:ilvl w:val="0"/>
          <w:numId w:val="16"/>
        </w:numPr>
        <w:ind w:right="-2"/>
        <w:rPr>
          <w:rFonts w:ascii="Arial Narrow" w:hAnsi="Arial Narrow" w:cs="Arial"/>
          <w:color w:val="000000"/>
          <w:sz w:val="22"/>
          <w:szCs w:val="22"/>
          <w:lang w:val="en-US"/>
        </w:rPr>
      </w:pPr>
      <w:r w:rsidRPr="00233490">
        <w:rPr>
          <w:rFonts w:ascii="Arial Narrow" w:hAnsi="Arial Narrow" w:cs="Arial"/>
          <w:color w:val="000000"/>
          <w:sz w:val="22"/>
          <w:szCs w:val="22"/>
          <w:lang w:val="en-US"/>
        </w:rPr>
        <w:t xml:space="preserve">Creating the Virtual Machines Templates to make the Virtual Machines standardized across the environment and taking the snapshots of the Virtual Machines when the application team requested to do so. </w:t>
      </w:r>
    </w:p>
    <w:p w:rsidR="004A0935" w:rsidRPr="00233490" w:rsidRDefault="004A0935" w:rsidP="004A0935">
      <w:pPr>
        <w:numPr>
          <w:ilvl w:val="0"/>
          <w:numId w:val="16"/>
        </w:numPr>
        <w:ind w:right="-2"/>
        <w:rPr>
          <w:rFonts w:ascii="Arial Narrow" w:hAnsi="Arial Narrow" w:cs="Arial"/>
          <w:color w:val="000000"/>
          <w:sz w:val="22"/>
          <w:szCs w:val="22"/>
          <w:lang w:val="en-US"/>
        </w:rPr>
      </w:pPr>
      <w:r w:rsidRPr="00233490">
        <w:rPr>
          <w:rFonts w:ascii="Arial Narrow" w:hAnsi="Arial Narrow" w:cs="Arial"/>
          <w:color w:val="000000"/>
          <w:sz w:val="22"/>
          <w:szCs w:val="22"/>
          <w:lang w:val="en-US"/>
        </w:rPr>
        <w:t xml:space="preserve">Used Virtual </w:t>
      </w:r>
      <w:r w:rsidR="004A171B">
        <w:rPr>
          <w:rFonts w:ascii="Arial Narrow" w:hAnsi="Arial Narrow" w:cs="Arial"/>
          <w:color w:val="000000"/>
          <w:sz w:val="22"/>
          <w:szCs w:val="22"/>
          <w:lang w:val="en-US"/>
        </w:rPr>
        <w:t>C</w:t>
      </w:r>
      <w:r w:rsidRPr="00233490">
        <w:rPr>
          <w:rFonts w:ascii="Arial Narrow" w:hAnsi="Arial Narrow" w:cs="Arial"/>
          <w:color w:val="000000"/>
          <w:sz w:val="22"/>
          <w:szCs w:val="22"/>
          <w:lang w:val="en-US"/>
        </w:rPr>
        <w:t xml:space="preserve">entre server for HA, DRS and </w:t>
      </w:r>
      <w:r w:rsidR="004A171B">
        <w:rPr>
          <w:rFonts w:ascii="Arial Narrow" w:hAnsi="Arial Narrow" w:cs="Arial"/>
          <w:color w:val="000000"/>
          <w:sz w:val="22"/>
          <w:szCs w:val="22"/>
          <w:lang w:val="en-US"/>
        </w:rPr>
        <w:t>V</w:t>
      </w:r>
      <w:r w:rsidRPr="00233490">
        <w:rPr>
          <w:rFonts w:ascii="Arial Narrow" w:hAnsi="Arial Narrow" w:cs="Arial"/>
          <w:color w:val="000000"/>
          <w:sz w:val="22"/>
          <w:szCs w:val="22"/>
          <w:lang w:val="en-US"/>
        </w:rPr>
        <w:t xml:space="preserve">Motion. </w:t>
      </w:r>
    </w:p>
    <w:p w:rsidR="004A0935" w:rsidRPr="00233490" w:rsidRDefault="004A0935" w:rsidP="004A0935">
      <w:pPr>
        <w:numPr>
          <w:ilvl w:val="0"/>
          <w:numId w:val="8"/>
        </w:numPr>
        <w:rPr>
          <w:rFonts w:ascii="Arial Narrow" w:hAnsi="Arial Narrow" w:cs="Arial"/>
          <w:sz w:val="22"/>
          <w:szCs w:val="22"/>
        </w:rPr>
      </w:pPr>
      <w:r w:rsidRPr="00233490">
        <w:rPr>
          <w:rFonts w:ascii="Arial Narrow" w:hAnsi="Arial Narrow" w:cs="Arial"/>
          <w:color w:val="000000"/>
          <w:sz w:val="22"/>
          <w:szCs w:val="22"/>
          <w:lang w:val="en-US"/>
        </w:rPr>
        <w:lastRenderedPageBreak/>
        <w:t>Installation of ESX Servers, Virtual Centre management server, migrating virtual machine (V2V) using VMware Converter, Configuration of Clusters for High availability (HA) so as to recover quickly from a physical server crash and also configuring clusters for dynamic placement of virtual machines (DRS) onto various physical servers based on the loads to which a virtual machine is subjected at various times.</w:t>
      </w:r>
    </w:p>
    <w:p w:rsidR="004A0935" w:rsidRPr="00233490" w:rsidRDefault="004A0935" w:rsidP="004A0935">
      <w:pPr>
        <w:numPr>
          <w:ilvl w:val="0"/>
          <w:numId w:val="19"/>
        </w:numPr>
        <w:rPr>
          <w:rFonts w:ascii="Arial Narrow" w:hAnsi="Arial Narrow" w:cs="Arial"/>
          <w:sz w:val="22"/>
          <w:szCs w:val="22"/>
        </w:rPr>
      </w:pPr>
      <w:r w:rsidRPr="00233490">
        <w:rPr>
          <w:rFonts w:ascii="Arial Narrow" w:hAnsi="Arial Narrow" w:cs="Arial"/>
          <w:sz w:val="22"/>
          <w:szCs w:val="22"/>
        </w:rPr>
        <w:t xml:space="preserve">Build, configure and deploy VMs and templates. Completed Physical-to-Virtual (P2V), Virtual-to-Virtual (V2V) and Virtual-to-Physical (V2P) migration of Windows 2003, 2008, and 2012 as well as Linux servers from VMware and legacy hardware using VMware Converter. </w:t>
      </w:r>
    </w:p>
    <w:p w:rsidR="00945F6E" w:rsidRPr="00ED6069" w:rsidRDefault="00945F6E" w:rsidP="00945F6E">
      <w:pPr>
        <w:pStyle w:val="Arialnarrow"/>
        <w:numPr>
          <w:ilvl w:val="0"/>
          <w:numId w:val="0"/>
        </w:numPr>
        <w:ind w:left="720" w:hanging="360"/>
        <w:rPr>
          <w:rFonts w:ascii="Arial Narrow" w:hAnsi="Arial Narrow"/>
        </w:rPr>
      </w:pPr>
    </w:p>
    <w:p w:rsidR="00AD2E79" w:rsidRDefault="00836BE5" w:rsidP="00AD2E79">
      <w:pPr>
        <w:ind w:right="0"/>
        <w:rPr>
          <w:rFonts w:ascii="Arial Narrow" w:hAnsi="Arial Narrow" w:cs="Arial"/>
          <w:b/>
          <w:bCs/>
          <w:color w:val="000000"/>
          <w:sz w:val="22"/>
          <w:szCs w:val="22"/>
          <w:lang w:val="en-US"/>
        </w:rPr>
      </w:pPr>
      <w:r>
        <w:rPr>
          <w:rFonts w:ascii="Arial Narrow" w:hAnsi="Arial Narrow" w:cs="Arial"/>
          <w:b/>
          <w:bCs/>
          <w:color w:val="000000"/>
          <w:sz w:val="22"/>
          <w:szCs w:val="22"/>
          <w:lang w:val="en-US"/>
        </w:rPr>
        <w:t>First Port, Luton</w:t>
      </w:r>
      <w:r w:rsidR="00AD2E79">
        <w:rPr>
          <w:rFonts w:ascii="Arial Narrow" w:hAnsi="Arial Narrow" w:cs="Arial"/>
          <w:b/>
          <w:bCs/>
          <w:color w:val="000000"/>
          <w:sz w:val="22"/>
          <w:szCs w:val="22"/>
          <w:lang w:val="en-US"/>
        </w:rPr>
        <w:t xml:space="preserve"> UK </w:t>
      </w:r>
      <w:r w:rsidR="006A4B8D">
        <w:rPr>
          <w:rFonts w:ascii="Arial Narrow" w:hAnsi="Arial Narrow" w:cs="Arial"/>
          <w:b/>
          <w:bCs/>
          <w:color w:val="000000"/>
          <w:sz w:val="22"/>
          <w:szCs w:val="22"/>
          <w:lang w:val="en-US"/>
        </w:rPr>
        <w:t>(2</w:t>
      </w:r>
      <w:r w:rsidR="00AD2E79">
        <w:rPr>
          <w:rFonts w:ascii="Arial Narrow" w:hAnsi="Arial Narrow" w:cs="Arial"/>
          <w:b/>
          <w:bCs/>
          <w:color w:val="000000"/>
          <w:sz w:val="22"/>
          <w:szCs w:val="22"/>
          <w:lang w:val="en-US"/>
        </w:rPr>
        <w:t>.</w:t>
      </w:r>
      <w:r w:rsidR="006A4B8D">
        <w:rPr>
          <w:rFonts w:ascii="Arial Narrow" w:hAnsi="Arial Narrow" w:cs="Arial"/>
          <w:b/>
          <w:bCs/>
          <w:color w:val="000000"/>
          <w:sz w:val="22"/>
          <w:szCs w:val="22"/>
          <w:lang w:val="en-US"/>
        </w:rPr>
        <w:t>3</w:t>
      </w:r>
      <w:r w:rsidR="00AD2E79">
        <w:rPr>
          <w:rFonts w:ascii="Arial Narrow" w:hAnsi="Arial Narrow" w:cs="Arial"/>
          <w:b/>
          <w:bCs/>
          <w:color w:val="000000"/>
          <w:sz w:val="22"/>
          <w:szCs w:val="22"/>
          <w:lang w:val="en-US"/>
        </w:rPr>
        <w:t xml:space="preserve"> Years)</w:t>
      </w:r>
      <w:r w:rsidR="00AD2E79">
        <w:rPr>
          <w:rFonts w:ascii="Arial Narrow" w:hAnsi="Arial Narrow" w:cs="Arial"/>
          <w:b/>
          <w:bCs/>
          <w:color w:val="000000"/>
          <w:sz w:val="22"/>
          <w:szCs w:val="22"/>
          <w:lang w:val="en-US"/>
        </w:rPr>
        <w:tab/>
      </w:r>
      <w:r w:rsidR="00AD2E79">
        <w:rPr>
          <w:rFonts w:ascii="Arial Narrow" w:hAnsi="Arial Narrow" w:cs="Arial"/>
          <w:b/>
          <w:bCs/>
          <w:color w:val="000000"/>
          <w:sz w:val="22"/>
          <w:szCs w:val="22"/>
          <w:lang w:val="en-US"/>
        </w:rPr>
        <w:tab/>
      </w:r>
      <w:r w:rsidR="00AD2E79">
        <w:rPr>
          <w:rFonts w:ascii="Arial Narrow" w:hAnsi="Arial Narrow" w:cs="Arial"/>
          <w:b/>
          <w:bCs/>
          <w:color w:val="000000"/>
          <w:sz w:val="22"/>
          <w:szCs w:val="22"/>
          <w:lang w:val="en-US"/>
        </w:rPr>
        <w:tab/>
      </w:r>
      <w:r w:rsidR="00AD2E79">
        <w:rPr>
          <w:rFonts w:ascii="Arial Narrow" w:hAnsi="Arial Narrow" w:cs="Arial"/>
          <w:b/>
          <w:bCs/>
          <w:color w:val="000000"/>
          <w:sz w:val="22"/>
          <w:szCs w:val="22"/>
          <w:lang w:val="en-US"/>
        </w:rPr>
        <w:tab/>
      </w:r>
      <w:r w:rsidR="00AD2E79">
        <w:rPr>
          <w:rFonts w:ascii="Arial Narrow" w:hAnsi="Arial Narrow" w:cs="Arial"/>
          <w:b/>
          <w:bCs/>
          <w:color w:val="000000"/>
          <w:sz w:val="22"/>
          <w:szCs w:val="22"/>
          <w:lang w:val="en-US"/>
        </w:rPr>
        <w:tab/>
      </w:r>
      <w:r w:rsidR="00AD2E79">
        <w:rPr>
          <w:rFonts w:ascii="Arial Narrow" w:hAnsi="Arial Narrow" w:cs="Arial"/>
          <w:b/>
          <w:bCs/>
          <w:color w:val="000000"/>
          <w:sz w:val="22"/>
          <w:szCs w:val="22"/>
          <w:lang w:val="en-US"/>
        </w:rPr>
        <w:tab/>
      </w:r>
      <w:r w:rsidR="00AD2E79">
        <w:rPr>
          <w:rFonts w:ascii="Arial Narrow" w:hAnsi="Arial Narrow" w:cs="Arial"/>
          <w:b/>
          <w:bCs/>
          <w:color w:val="000000"/>
          <w:sz w:val="22"/>
          <w:szCs w:val="22"/>
          <w:lang w:val="en-US"/>
        </w:rPr>
        <w:tab/>
        <w:t xml:space="preserve">        </w:t>
      </w:r>
      <w:r w:rsidR="00C23316">
        <w:rPr>
          <w:rFonts w:ascii="Arial Narrow" w:hAnsi="Arial Narrow" w:cs="Arial"/>
          <w:b/>
          <w:bCs/>
          <w:color w:val="000000"/>
          <w:sz w:val="22"/>
          <w:szCs w:val="22"/>
          <w:lang w:val="en-US"/>
        </w:rPr>
        <w:tab/>
        <w:t>November</w:t>
      </w:r>
      <w:r w:rsidR="00AD2E79">
        <w:rPr>
          <w:rFonts w:ascii="Arial Narrow" w:hAnsi="Arial Narrow" w:cs="Arial"/>
          <w:b/>
          <w:bCs/>
          <w:color w:val="000000"/>
          <w:sz w:val="22"/>
          <w:szCs w:val="22"/>
          <w:lang w:val="en-US"/>
        </w:rPr>
        <w:t xml:space="preserve"> 20</w:t>
      </w:r>
      <w:r w:rsidR="00C23316">
        <w:rPr>
          <w:rFonts w:ascii="Arial Narrow" w:hAnsi="Arial Narrow" w:cs="Arial"/>
          <w:b/>
          <w:bCs/>
          <w:color w:val="000000"/>
          <w:sz w:val="22"/>
          <w:szCs w:val="22"/>
          <w:lang w:val="en-US"/>
        </w:rPr>
        <w:t>15</w:t>
      </w:r>
      <w:r w:rsidR="00AD2E79">
        <w:rPr>
          <w:rFonts w:ascii="Arial Narrow" w:hAnsi="Arial Narrow" w:cs="Arial"/>
          <w:b/>
          <w:bCs/>
          <w:color w:val="000000"/>
          <w:sz w:val="22"/>
          <w:szCs w:val="22"/>
          <w:lang w:val="en-US"/>
        </w:rPr>
        <w:t xml:space="preserve"> – </w:t>
      </w:r>
      <w:r w:rsidR="00C23316">
        <w:rPr>
          <w:rFonts w:ascii="Arial Narrow" w:hAnsi="Arial Narrow" w:cs="Arial"/>
          <w:b/>
          <w:bCs/>
          <w:color w:val="000000"/>
          <w:sz w:val="22"/>
          <w:szCs w:val="22"/>
          <w:lang w:val="en-US"/>
        </w:rPr>
        <w:t>Feb</w:t>
      </w:r>
      <w:r w:rsidR="00AD2E79">
        <w:rPr>
          <w:rFonts w:ascii="Arial Narrow" w:hAnsi="Arial Narrow" w:cs="Arial"/>
          <w:b/>
          <w:bCs/>
          <w:color w:val="000000"/>
          <w:sz w:val="22"/>
          <w:szCs w:val="22"/>
          <w:lang w:val="en-US"/>
        </w:rPr>
        <w:t xml:space="preserve"> 201</w:t>
      </w:r>
      <w:r w:rsidR="00C23316">
        <w:rPr>
          <w:rFonts w:ascii="Arial Narrow" w:hAnsi="Arial Narrow" w:cs="Arial"/>
          <w:b/>
          <w:bCs/>
          <w:color w:val="000000"/>
          <w:sz w:val="22"/>
          <w:szCs w:val="22"/>
          <w:lang w:val="en-US"/>
        </w:rPr>
        <w:t>7</w:t>
      </w:r>
    </w:p>
    <w:p w:rsidR="0039167E" w:rsidRPr="0039167E" w:rsidRDefault="0039167E" w:rsidP="0039167E">
      <w:pPr>
        <w:rPr>
          <w:rFonts w:ascii="Arial Narrow" w:hAnsi="Arial Narrow" w:cs="Arial"/>
          <w:b/>
          <w:color w:val="44546A"/>
          <w:sz w:val="22"/>
          <w:szCs w:val="22"/>
          <w:u w:val="single"/>
        </w:rPr>
      </w:pPr>
      <w:r>
        <w:rPr>
          <w:rFonts w:ascii="Arial Narrow" w:hAnsi="Arial Narrow" w:cs="Arial"/>
          <w:b/>
          <w:color w:val="44546A"/>
          <w:sz w:val="22"/>
          <w:szCs w:val="22"/>
          <w:u w:val="single"/>
        </w:rPr>
        <w:t>IT Support</w:t>
      </w:r>
      <w:r w:rsidR="00AF5B0A">
        <w:rPr>
          <w:rFonts w:ascii="Arial Narrow" w:hAnsi="Arial Narrow" w:cs="Arial"/>
          <w:b/>
          <w:color w:val="44546A"/>
          <w:sz w:val="22"/>
          <w:szCs w:val="22"/>
          <w:u w:val="single"/>
        </w:rPr>
        <w:t xml:space="preserve"> Engineer</w:t>
      </w:r>
    </w:p>
    <w:p w:rsidR="00713CC3" w:rsidRDefault="00713CC3" w:rsidP="00EC7DAA">
      <w:pPr>
        <w:numPr>
          <w:ilvl w:val="0"/>
          <w:numId w:val="20"/>
        </w:numPr>
        <w:tabs>
          <w:tab w:val="clear" w:pos="720"/>
          <w:tab w:val="num" w:pos="709"/>
        </w:tabs>
        <w:ind w:left="709" w:right="0" w:hanging="357"/>
        <w:rPr>
          <w:rFonts w:ascii="Arial Narrow" w:hAnsi="Arial Narrow" w:cs="Calibri"/>
          <w:sz w:val="22"/>
          <w:szCs w:val="22"/>
        </w:rPr>
      </w:pPr>
      <w:r>
        <w:rPr>
          <w:rFonts w:ascii="Arial Narrow" w:hAnsi="Arial Narrow" w:cs="Calibri"/>
          <w:sz w:val="22"/>
          <w:szCs w:val="22"/>
        </w:rPr>
        <w:t>Install and configure windows 10 for internal users.</w:t>
      </w:r>
    </w:p>
    <w:p w:rsidR="00AD2E79" w:rsidRPr="00BC465C" w:rsidRDefault="00AD2E79" w:rsidP="00EC7DAA">
      <w:pPr>
        <w:numPr>
          <w:ilvl w:val="0"/>
          <w:numId w:val="20"/>
        </w:numPr>
        <w:tabs>
          <w:tab w:val="clear" w:pos="720"/>
          <w:tab w:val="num" w:pos="709"/>
        </w:tabs>
        <w:ind w:left="709" w:right="0" w:hanging="357"/>
        <w:rPr>
          <w:rFonts w:ascii="Arial Narrow" w:hAnsi="Arial Narrow" w:cs="Calibri"/>
          <w:sz w:val="22"/>
          <w:szCs w:val="22"/>
        </w:rPr>
      </w:pPr>
      <w:r w:rsidRPr="00BC465C">
        <w:rPr>
          <w:rFonts w:ascii="Arial Narrow" w:hAnsi="Arial Narrow" w:cs="Calibri"/>
          <w:sz w:val="22"/>
          <w:szCs w:val="22"/>
        </w:rPr>
        <w:t>Migrated Active Dir</w:t>
      </w:r>
      <w:r w:rsidR="003A39C1">
        <w:rPr>
          <w:rFonts w:ascii="Arial Narrow" w:hAnsi="Arial Narrow" w:cs="Calibri"/>
          <w:sz w:val="22"/>
          <w:szCs w:val="22"/>
        </w:rPr>
        <w:t>ectory to new Windows server 20</w:t>
      </w:r>
      <w:r w:rsidR="00C23316">
        <w:rPr>
          <w:rFonts w:ascii="Arial Narrow" w:hAnsi="Arial Narrow" w:cs="Calibri"/>
          <w:sz w:val="22"/>
          <w:szCs w:val="22"/>
        </w:rPr>
        <w:t>12</w:t>
      </w:r>
      <w:r w:rsidRPr="00BC465C">
        <w:rPr>
          <w:rFonts w:ascii="Arial Narrow" w:hAnsi="Arial Narrow" w:cs="Calibri"/>
          <w:sz w:val="22"/>
          <w:szCs w:val="22"/>
        </w:rPr>
        <w:t>, deployed MS Exchange 2007.</w:t>
      </w:r>
    </w:p>
    <w:p w:rsidR="00AD2E79" w:rsidRPr="00BC465C" w:rsidRDefault="00AD2E79" w:rsidP="00EC7DAA">
      <w:pPr>
        <w:numPr>
          <w:ilvl w:val="0"/>
          <w:numId w:val="20"/>
        </w:numPr>
        <w:tabs>
          <w:tab w:val="clear" w:pos="720"/>
          <w:tab w:val="num" w:pos="709"/>
        </w:tabs>
        <w:ind w:left="709" w:right="0" w:hanging="357"/>
        <w:rPr>
          <w:rFonts w:ascii="Arial Narrow" w:hAnsi="Arial Narrow" w:cs="Calibri"/>
          <w:sz w:val="22"/>
          <w:szCs w:val="22"/>
        </w:rPr>
      </w:pPr>
      <w:r w:rsidRPr="00BC465C">
        <w:rPr>
          <w:rFonts w:ascii="Arial Narrow" w:hAnsi="Arial Narrow" w:cs="Calibri"/>
          <w:sz w:val="22"/>
          <w:szCs w:val="22"/>
        </w:rPr>
        <w:t>Installed a</w:t>
      </w:r>
      <w:r w:rsidR="00C23316">
        <w:rPr>
          <w:rFonts w:ascii="Arial Narrow" w:hAnsi="Arial Narrow" w:cs="Calibri"/>
          <w:sz w:val="22"/>
          <w:szCs w:val="22"/>
        </w:rPr>
        <w:t>nd maintained MS-SQL Server 2012</w:t>
      </w:r>
      <w:r w:rsidRPr="00BC465C">
        <w:rPr>
          <w:rFonts w:ascii="Arial Narrow" w:hAnsi="Arial Narrow" w:cs="Calibri"/>
          <w:sz w:val="22"/>
          <w:szCs w:val="22"/>
        </w:rPr>
        <w:t xml:space="preserve"> for Access Dimensions accounts system.</w:t>
      </w:r>
    </w:p>
    <w:p w:rsidR="00AD2E79" w:rsidRPr="00BC465C" w:rsidRDefault="00AD2E79" w:rsidP="00EC7DAA">
      <w:pPr>
        <w:numPr>
          <w:ilvl w:val="0"/>
          <w:numId w:val="20"/>
        </w:numPr>
        <w:tabs>
          <w:tab w:val="clear" w:pos="720"/>
          <w:tab w:val="num" w:pos="709"/>
        </w:tabs>
        <w:ind w:left="709" w:right="0" w:hanging="357"/>
        <w:rPr>
          <w:rFonts w:ascii="Arial Narrow" w:hAnsi="Arial Narrow" w:cs="Calibri"/>
          <w:sz w:val="22"/>
          <w:szCs w:val="22"/>
        </w:rPr>
      </w:pPr>
      <w:r w:rsidRPr="00BC465C">
        <w:rPr>
          <w:rFonts w:ascii="Arial Narrow" w:hAnsi="Arial Narrow" w:cs="Calibri"/>
          <w:sz w:val="22"/>
          <w:szCs w:val="22"/>
        </w:rPr>
        <w:t>Replaced Sophos with centrally managed nod32 Enterprise Antivirus across the</w:t>
      </w:r>
      <w:r w:rsidR="00C23316">
        <w:rPr>
          <w:rFonts w:ascii="Arial Narrow" w:hAnsi="Arial Narrow" w:cs="Calibri"/>
          <w:sz w:val="22"/>
          <w:szCs w:val="22"/>
        </w:rPr>
        <w:t xml:space="preserve"> </w:t>
      </w:r>
      <w:r w:rsidRPr="00BC465C">
        <w:rPr>
          <w:rFonts w:ascii="Arial Narrow" w:hAnsi="Arial Narrow" w:cs="Calibri"/>
          <w:sz w:val="22"/>
          <w:szCs w:val="22"/>
        </w:rPr>
        <w:t>network.</w:t>
      </w:r>
    </w:p>
    <w:p w:rsidR="00AD2E79" w:rsidRPr="00BC465C" w:rsidRDefault="00AD2E79" w:rsidP="00EC7DAA">
      <w:pPr>
        <w:numPr>
          <w:ilvl w:val="0"/>
          <w:numId w:val="20"/>
        </w:numPr>
        <w:tabs>
          <w:tab w:val="clear" w:pos="720"/>
          <w:tab w:val="num" w:pos="709"/>
        </w:tabs>
        <w:ind w:left="709" w:right="0" w:hanging="357"/>
        <w:rPr>
          <w:rFonts w:ascii="Arial Narrow" w:hAnsi="Arial Narrow" w:cs="Calibri"/>
          <w:sz w:val="22"/>
          <w:szCs w:val="22"/>
        </w:rPr>
      </w:pPr>
      <w:r w:rsidRPr="00BC465C">
        <w:rPr>
          <w:rFonts w:ascii="Arial Narrow" w:hAnsi="Arial Narrow" w:cs="Calibri"/>
          <w:sz w:val="22"/>
          <w:szCs w:val="22"/>
        </w:rPr>
        <w:t xml:space="preserve">Setup internet monitoring reporting and usage control solution </w:t>
      </w:r>
    </w:p>
    <w:p w:rsidR="00AD2E79" w:rsidRPr="00BC465C" w:rsidRDefault="00AD2E79" w:rsidP="00EC7DAA">
      <w:pPr>
        <w:numPr>
          <w:ilvl w:val="0"/>
          <w:numId w:val="20"/>
        </w:numPr>
        <w:tabs>
          <w:tab w:val="clear" w:pos="720"/>
          <w:tab w:val="num" w:pos="709"/>
        </w:tabs>
        <w:ind w:left="709" w:right="0" w:hanging="357"/>
        <w:rPr>
          <w:rFonts w:ascii="Arial Narrow" w:hAnsi="Arial Narrow" w:cs="Calibri"/>
          <w:sz w:val="22"/>
          <w:szCs w:val="22"/>
        </w:rPr>
      </w:pPr>
      <w:r w:rsidRPr="00BC465C">
        <w:rPr>
          <w:rFonts w:ascii="Arial Narrow" w:hAnsi="Arial Narrow" w:cs="Calibri"/>
          <w:sz w:val="22"/>
          <w:szCs w:val="22"/>
        </w:rPr>
        <w:t>Managed the day-to-day ICT operations, systems, infrastructure and security</w:t>
      </w:r>
    </w:p>
    <w:p w:rsidR="00AD2E79" w:rsidRDefault="00AD2E79" w:rsidP="00EC7DAA">
      <w:pPr>
        <w:numPr>
          <w:ilvl w:val="0"/>
          <w:numId w:val="20"/>
        </w:numPr>
        <w:tabs>
          <w:tab w:val="clear" w:pos="720"/>
          <w:tab w:val="num" w:pos="709"/>
        </w:tabs>
        <w:ind w:left="709" w:right="0" w:hanging="357"/>
        <w:rPr>
          <w:rFonts w:ascii="Arial Narrow" w:hAnsi="Arial Narrow" w:cs="Calibri"/>
          <w:sz w:val="22"/>
          <w:szCs w:val="22"/>
        </w:rPr>
      </w:pPr>
      <w:r w:rsidRPr="00BC465C">
        <w:rPr>
          <w:rFonts w:ascii="Arial Narrow" w:hAnsi="Arial Narrow" w:cs="Calibri"/>
          <w:sz w:val="22"/>
          <w:szCs w:val="22"/>
        </w:rPr>
        <w:t xml:space="preserve">Developed over 30 Crystal Reports for financial and marketing data analysis from SQL database. </w:t>
      </w:r>
    </w:p>
    <w:p w:rsidR="00C23316" w:rsidRPr="00C23316" w:rsidRDefault="00C23316" w:rsidP="00C23316">
      <w:pPr>
        <w:numPr>
          <w:ilvl w:val="0"/>
          <w:numId w:val="20"/>
        </w:numPr>
        <w:ind w:left="709" w:right="0" w:hanging="357"/>
        <w:rPr>
          <w:rFonts w:ascii="Arial Narrow" w:hAnsi="Arial Narrow" w:cs="Calibri"/>
          <w:sz w:val="22"/>
          <w:szCs w:val="22"/>
        </w:rPr>
      </w:pPr>
      <w:r w:rsidRPr="00C23316">
        <w:rPr>
          <w:rFonts w:ascii="Arial Narrow" w:hAnsi="Arial Narrow" w:cs="Calibri"/>
          <w:sz w:val="22"/>
          <w:szCs w:val="22"/>
        </w:rPr>
        <w:t>Providing Internal IT support, answering support queries via phone, email and face to face</w:t>
      </w:r>
    </w:p>
    <w:p w:rsidR="00C23316" w:rsidRPr="00C23316" w:rsidRDefault="00C23316" w:rsidP="00C23316">
      <w:pPr>
        <w:numPr>
          <w:ilvl w:val="0"/>
          <w:numId w:val="20"/>
        </w:numPr>
        <w:ind w:left="709" w:right="0" w:hanging="357"/>
        <w:rPr>
          <w:rFonts w:ascii="Arial Narrow" w:hAnsi="Arial Narrow" w:cs="Calibri"/>
          <w:sz w:val="22"/>
          <w:szCs w:val="22"/>
        </w:rPr>
      </w:pPr>
      <w:r w:rsidRPr="00C23316">
        <w:rPr>
          <w:rFonts w:ascii="Arial Narrow" w:hAnsi="Arial Narrow" w:cs="Calibri"/>
          <w:sz w:val="22"/>
          <w:szCs w:val="22"/>
        </w:rPr>
        <w:t>Working on MS Exchange, Citrix-Xendesktop, XenApps, SCCM, RDP, Safecom, Teamviewer, Active directory, MASS360(MDM) configuration, WDM, Xencentre O</w:t>
      </w:r>
      <w:r w:rsidR="006A4B8D">
        <w:rPr>
          <w:rFonts w:ascii="Arial Narrow" w:hAnsi="Arial Narrow" w:cs="Calibri"/>
          <w:sz w:val="22"/>
          <w:szCs w:val="22"/>
        </w:rPr>
        <w:t>ffice365, MS office package 2019</w:t>
      </w:r>
    </w:p>
    <w:p w:rsidR="00C23316" w:rsidRPr="00C23316" w:rsidRDefault="00C23316" w:rsidP="00C23316">
      <w:pPr>
        <w:numPr>
          <w:ilvl w:val="0"/>
          <w:numId w:val="20"/>
        </w:numPr>
        <w:ind w:left="709" w:right="0" w:hanging="357"/>
        <w:rPr>
          <w:rFonts w:ascii="Arial Narrow" w:hAnsi="Arial Narrow" w:cs="Calibri"/>
          <w:sz w:val="22"/>
          <w:szCs w:val="22"/>
        </w:rPr>
      </w:pPr>
      <w:r w:rsidRPr="00C23316">
        <w:rPr>
          <w:rFonts w:ascii="Arial Narrow" w:hAnsi="Arial Narrow" w:cs="Calibri"/>
          <w:sz w:val="22"/>
          <w:szCs w:val="22"/>
        </w:rPr>
        <w:t>logging the call in Richmond call logging system</w:t>
      </w:r>
    </w:p>
    <w:p w:rsidR="00C23316" w:rsidRPr="00C23316" w:rsidRDefault="00C23316" w:rsidP="00C23316">
      <w:pPr>
        <w:numPr>
          <w:ilvl w:val="0"/>
          <w:numId w:val="20"/>
        </w:numPr>
        <w:ind w:left="709" w:right="0" w:hanging="357"/>
        <w:rPr>
          <w:rFonts w:ascii="Arial Narrow" w:hAnsi="Arial Narrow" w:cs="Calibri"/>
          <w:sz w:val="22"/>
          <w:szCs w:val="22"/>
        </w:rPr>
      </w:pPr>
      <w:r w:rsidRPr="00C23316">
        <w:rPr>
          <w:rFonts w:ascii="Arial Narrow" w:hAnsi="Arial Narrow" w:cs="Calibri"/>
          <w:sz w:val="22"/>
          <w:szCs w:val="22"/>
        </w:rPr>
        <w:t xml:space="preserve">Take ownership and advise customers on the base of their requirements. </w:t>
      </w:r>
    </w:p>
    <w:p w:rsidR="00C23316" w:rsidRPr="00C23316" w:rsidRDefault="00C23316" w:rsidP="00C23316">
      <w:pPr>
        <w:numPr>
          <w:ilvl w:val="0"/>
          <w:numId w:val="20"/>
        </w:numPr>
        <w:ind w:left="709" w:right="0" w:hanging="357"/>
        <w:rPr>
          <w:rFonts w:ascii="Arial Narrow" w:hAnsi="Arial Narrow" w:cs="Calibri"/>
          <w:sz w:val="22"/>
          <w:szCs w:val="22"/>
        </w:rPr>
      </w:pPr>
      <w:r w:rsidRPr="00C23316">
        <w:rPr>
          <w:rFonts w:ascii="Arial Narrow" w:hAnsi="Arial Narrow" w:cs="Calibri"/>
          <w:sz w:val="22"/>
          <w:szCs w:val="22"/>
        </w:rPr>
        <w:t>Assigning jobs to resolving team and follow up with the customer</w:t>
      </w:r>
    </w:p>
    <w:p w:rsidR="00C23316" w:rsidRPr="00BC465C" w:rsidRDefault="00C23316" w:rsidP="00C23316">
      <w:pPr>
        <w:numPr>
          <w:ilvl w:val="0"/>
          <w:numId w:val="20"/>
        </w:numPr>
        <w:tabs>
          <w:tab w:val="clear" w:pos="720"/>
          <w:tab w:val="num" w:pos="709"/>
        </w:tabs>
        <w:ind w:left="709" w:right="0" w:hanging="357"/>
        <w:rPr>
          <w:rFonts w:ascii="Arial Narrow" w:hAnsi="Arial Narrow" w:cs="Calibri"/>
          <w:sz w:val="22"/>
          <w:szCs w:val="22"/>
        </w:rPr>
      </w:pPr>
      <w:r w:rsidRPr="00C23316">
        <w:rPr>
          <w:rFonts w:ascii="Arial Narrow" w:hAnsi="Arial Narrow" w:cs="Calibri"/>
          <w:sz w:val="22"/>
          <w:szCs w:val="22"/>
        </w:rPr>
        <w:t>Having experience of working in team environment</w:t>
      </w:r>
    </w:p>
    <w:p w:rsidR="004A0935" w:rsidRDefault="004A0935" w:rsidP="004A0935">
      <w:pPr>
        <w:pStyle w:val="ListParagraph"/>
        <w:spacing w:after="0" w:line="240" w:lineRule="auto"/>
        <w:ind w:left="0"/>
        <w:rPr>
          <w:rFonts w:ascii="Arial Narrow" w:hAnsi="Arial Narrow" w:cs="Arial"/>
          <w:b/>
        </w:rPr>
      </w:pPr>
    </w:p>
    <w:p w:rsidR="004A0935" w:rsidRPr="00170499" w:rsidRDefault="00AF5B0A" w:rsidP="004A0935">
      <w:pPr>
        <w:pStyle w:val="ListParagraph"/>
        <w:spacing w:after="0" w:line="240" w:lineRule="auto"/>
        <w:ind w:left="0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ComputaCenter Milton Kynes</w:t>
      </w:r>
      <w:r w:rsidR="0063405B">
        <w:rPr>
          <w:rFonts w:ascii="Arial Narrow" w:hAnsi="Arial Narrow" w:cs="Arial"/>
          <w:b/>
        </w:rPr>
        <w:t>, UK</w:t>
      </w:r>
      <w:r w:rsidR="00F4536D">
        <w:rPr>
          <w:rFonts w:ascii="Arial Narrow" w:hAnsi="Arial Narrow" w:cs="Arial"/>
          <w:b/>
        </w:rPr>
        <w:t>(1.6</w:t>
      </w:r>
      <w:r w:rsidR="004A0935">
        <w:rPr>
          <w:rFonts w:ascii="Arial Narrow" w:hAnsi="Arial Narrow" w:cs="Arial"/>
          <w:b/>
        </w:rPr>
        <w:t xml:space="preserve"> Years)                                             </w:t>
      </w:r>
      <w:r w:rsidR="004A0935">
        <w:rPr>
          <w:rFonts w:ascii="Arial Narrow" w:hAnsi="Arial Narrow" w:cs="Arial"/>
          <w:b/>
        </w:rPr>
        <w:tab/>
      </w:r>
      <w:r w:rsidR="004A0935">
        <w:rPr>
          <w:rFonts w:ascii="Arial Narrow" w:hAnsi="Arial Narrow" w:cs="Arial"/>
          <w:b/>
        </w:rPr>
        <w:tab/>
      </w:r>
      <w:r w:rsidR="00C23316">
        <w:rPr>
          <w:rFonts w:ascii="Arial Narrow" w:hAnsi="Arial Narrow" w:cs="Arial"/>
          <w:b/>
        </w:rPr>
        <w:tab/>
        <w:t>May</w:t>
      </w:r>
      <w:r w:rsidR="004A0935" w:rsidRPr="00170499">
        <w:rPr>
          <w:rFonts w:ascii="Arial Narrow" w:hAnsi="Arial Narrow" w:cs="Arial"/>
          <w:b/>
        </w:rPr>
        <w:t xml:space="preserve"> 20</w:t>
      </w:r>
      <w:r w:rsidR="00C23316">
        <w:rPr>
          <w:rFonts w:ascii="Arial Narrow" w:hAnsi="Arial Narrow" w:cs="Arial"/>
          <w:b/>
        </w:rPr>
        <w:t>14</w:t>
      </w:r>
      <w:r w:rsidR="004A0935">
        <w:rPr>
          <w:rFonts w:ascii="Arial Narrow" w:hAnsi="Arial Narrow" w:cs="Arial"/>
          <w:b/>
          <w:bCs/>
          <w:color w:val="000000"/>
          <w:lang w:val="en-US"/>
        </w:rPr>
        <w:t>–</w:t>
      </w:r>
      <w:r w:rsidR="00C23316">
        <w:rPr>
          <w:rFonts w:ascii="Arial Narrow" w:hAnsi="Arial Narrow" w:cs="Arial"/>
          <w:b/>
          <w:bCs/>
          <w:color w:val="000000"/>
          <w:lang w:val="en-US"/>
        </w:rPr>
        <w:t>November</w:t>
      </w:r>
      <w:r w:rsidR="0059735A">
        <w:rPr>
          <w:rFonts w:ascii="Arial Narrow" w:hAnsi="Arial Narrow" w:cs="Arial"/>
          <w:b/>
        </w:rPr>
        <w:t xml:space="preserve"> 20</w:t>
      </w:r>
      <w:r w:rsidR="00C23316">
        <w:rPr>
          <w:rFonts w:ascii="Arial Narrow" w:hAnsi="Arial Narrow" w:cs="Arial"/>
          <w:b/>
        </w:rPr>
        <w:t>15</w:t>
      </w:r>
    </w:p>
    <w:p w:rsidR="004A0935" w:rsidRPr="00E8166E" w:rsidRDefault="00AF5B0A" w:rsidP="004A0935">
      <w:pPr>
        <w:rPr>
          <w:rFonts w:ascii="Arial Narrow" w:hAnsi="Arial Narrow" w:cs="Arial"/>
          <w:b/>
          <w:color w:val="44546A"/>
          <w:sz w:val="22"/>
          <w:szCs w:val="22"/>
          <w:u w:val="single"/>
        </w:rPr>
      </w:pPr>
      <w:r>
        <w:rPr>
          <w:rFonts w:ascii="Arial Narrow" w:hAnsi="Arial Narrow" w:cs="Arial"/>
          <w:b/>
          <w:color w:val="44546A"/>
          <w:sz w:val="22"/>
          <w:szCs w:val="22"/>
          <w:u w:val="single"/>
        </w:rPr>
        <w:t>1</w:t>
      </w:r>
      <w:r w:rsidRPr="00AF5B0A">
        <w:rPr>
          <w:rFonts w:ascii="Arial Narrow" w:hAnsi="Arial Narrow" w:cs="Arial"/>
          <w:b/>
          <w:color w:val="44546A"/>
          <w:sz w:val="22"/>
          <w:szCs w:val="22"/>
          <w:u w:val="single"/>
          <w:vertAlign w:val="superscript"/>
        </w:rPr>
        <w:t>st</w:t>
      </w:r>
      <w:r>
        <w:rPr>
          <w:rFonts w:ascii="Arial Narrow" w:hAnsi="Arial Narrow" w:cs="Arial"/>
          <w:b/>
          <w:color w:val="44546A"/>
          <w:sz w:val="22"/>
          <w:szCs w:val="22"/>
          <w:u w:val="single"/>
        </w:rPr>
        <w:t xml:space="preserve"> and 2</w:t>
      </w:r>
      <w:r w:rsidRPr="00AF5B0A">
        <w:rPr>
          <w:rFonts w:ascii="Arial Narrow" w:hAnsi="Arial Narrow" w:cs="Arial"/>
          <w:b/>
          <w:color w:val="44546A"/>
          <w:sz w:val="22"/>
          <w:szCs w:val="22"/>
          <w:u w:val="single"/>
          <w:vertAlign w:val="superscript"/>
        </w:rPr>
        <w:t>nd</w:t>
      </w:r>
      <w:r>
        <w:rPr>
          <w:rFonts w:ascii="Arial Narrow" w:hAnsi="Arial Narrow" w:cs="Arial"/>
          <w:b/>
          <w:color w:val="44546A"/>
          <w:sz w:val="22"/>
          <w:szCs w:val="22"/>
          <w:u w:val="single"/>
        </w:rPr>
        <w:t xml:space="preserve"> Line Support Engineer</w:t>
      </w:r>
    </w:p>
    <w:p w:rsidR="004A0935" w:rsidRPr="00B67158" w:rsidRDefault="004A0935" w:rsidP="004A0935">
      <w:pPr>
        <w:rPr>
          <w:rFonts w:ascii="Arial Narrow" w:hAnsi="Arial Narrow" w:cs="Arial"/>
          <w:b/>
          <w:sz w:val="22"/>
          <w:szCs w:val="22"/>
          <w:lang w:val="en-US"/>
        </w:rPr>
      </w:pPr>
      <w:r w:rsidRPr="00B67158">
        <w:rPr>
          <w:rFonts w:ascii="Arial Narrow" w:hAnsi="Arial Narrow" w:cs="Arial"/>
          <w:b/>
          <w:i/>
          <w:color w:val="000000"/>
          <w:sz w:val="22"/>
          <w:szCs w:val="22"/>
          <w:lang w:val="en-US"/>
        </w:rPr>
        <w:t>Key accountabilities:</w:t>
      </w:r>
    </w:p>
    <w:p w:rsidR="004A0935" w:rsidRPr="00F83E4A" w:rsidRDefault="004A0935" w:rsidP="004A0935">
      <w:pPr>
        <w:numPr>
          <w:ilvl w:val="0"/>
          <w:numId w:val="6"/>
        </w:numPr>
        <w:ind w:left="714" w:right="0" w:hanging="357"/>
        <w:rPr>
          <w:rFonts w:ascii="Arial Narrow" w:hAnsi="Arial Narrow" w:cs="Arial"/>
          <w:color w:val="000000"/>
          <w:sz w:val="22"/>
          <w:szCs w:val="22"/>
        </w:rPr>
      </w:pPr>
      <w:r w:rsidRPr="00F83E4A">
        <w:rPr>
          <w:rFonts w:ascii="Arial Narrow" w:hAnsi="Arial Narrow" w:cs="Arial"/>
          <w:color w:val="000000"/>
          <w:sz w:val="22"/>
          <w:szCs w:val="22"/>
        </w:rPr>
        <w:t>Update and maintain computer inventory and surplus equipment.</w:t>
      </w:r>
      <w:r w:rsidRPr="00F83E4A">
        <w:rPr>
          <w:rStyle w:val="apple-converted-space"/>
          <w:rFonts w:ascii="Arial Narrow" w:hAnsi="Arial Narrow" w:cs="Arial"/>
          <w:color w:val="000000"/>
          <w:sz w:val="22"/>
          <w:szCs w:val="22"/>
        </w:rPr>
        <w:t> </w:t>
      </w:r>
    </w:p>
    <w:p w:rsidR="004A0935" w:rsidRPr="00F83E4A" w:rsidRDefault="004A0935" w:rsidP="004A0935">
      <w:pPr>
        <w:numPr>
          <w:ilvl w:val="0"/>
          <w:numId w:val="6"/>
        </w:numPr>
        <w:ind w:left="714" w:right="0" w:hanging="357"/>
        <w:rPr>
          <w:rFonts w:ascii="Arial Narrow" w:hAnsi="Arial Narrow" w:cs="Arial"/>
          <w:color w:val="000000"/>
          <w:sz w:val="22"/>
          <w:szCs w:val="22"/>
        </w:rPr>
      </w:pPr>
      <w:r w:rsidRPr="00F83E4A">
        <w:rPr>
          <w:rFonts w:ascii="Arial Narrow" w:hAnsi="Arial Narrow" w:cs="Arial"/>
          <w:color w:val="000000"/>
          <w:sz w:val="22"/>
          <w:szCs w:val="22"/>
        </w:rPr>
        <w:t>Maintain</w:t>
      </w:r>
      <w:r w:rsidR="00341044">
        <w:rPr>
          <w:rFonts w:ascii="Arial Narrow" w:hAnsi="Arial Narrow" w:cs="Arial"/>
          <w:color w:val="000000"/>
          <w:sz w:val="22"/>
          <w:szCs w:val="22"/>
        </w:rPr>
        <w:t xml:space="preserve"> and resolve issues on LAN/WAN </w:t>
      </w:r>
      <w:r w:rsidRPr="00F83E4A">
        <w:rPr>
          <w:rFonts w:ascii="Arial Narrow" w:hAnsi="Arial Narrow" w:cs="Arial"/>
          <w:color w:val="000000"/>
          <w:sz w:val="22"/>
          <w:szCs w:val="22"/>
        </w:rPr>
        <w:t>and other computing equipment.</w:t>
      </w:r>
      <w:r w:rsidRPr="00F83E4A">
        <w:rPr>
          <w:rStyle w:val="apple-converted-space"/>
          <w:rFonts w:ascii="Arial Narrow" w:hAnsi="Arial Narrow" w:cs="Arial"/>
          <w:color w:val="000000"/>
          <w:sz w:val="22"/>
          <w:szCs w:val="22"/>
        </w:rPr>
        <w:t> </w:t>
      </w:r>
    </w:p>
    <w:p w:rsidR="004A0935" w:rsidRPr="00EC7DAA" w:rsidRDefault="004A0935" w:rsidP="004A0935">
      <w:pPr>
        <w:numPr>
          <w:ilvl w:val="0"/>
          <w:numId w:val="6"/>
        </w:numPr>
        <w:ind w:right="0"/>
        <w:rPr>
          <w:rStyle w:val="apple-converted-space"/>
          <w:rFonts w:ascii="Arial Narrow" w:hAnsi="Arial Narrow"/>
          <w:b/>
          <w:bCs/>
          <w:color w:val="000000"/>
          <w:sz w:val="22"/>
          <w:szCs w:val="22"/>
        </w:rPr>
      </w:pPr>
      <w:r w:rsidRPr="00F83E4A">
        <w:rPr>
          <w:rFonts w:ascii="Arial Narrow" w:hAnsi="Arial Narrow" w:cs="Arial"/>
          <w:color w:val="000000"/>
          <w:sz w:val="22"/>
          <w:szCs w:val="22"/>
        </w:rPr>
        <w:t xml:space="preserve">Interact with vendor support contacts to resolve technical problems with desktop </w:t>
      </w:r>
      <w:r w:rsidR="000C6C86">
        <w:rPr>
          <w:rFonts w:ascii="Arial Narrow" w:hAnsi="Arial Narrow" w:cs="Arial"/>
          <w:color w:val="000000"/>
          <w:sz w:val="22"/>
          <w:szCs w:val="22"/>
        </w:rPr>
        <w:t xml:space="preserve">and Server </w:t>
      </w:r>
      <w:r w:rsidRPr="00F83E4A">
        <w:rPr>
          <w:rFonts w:ascii="Arial Narrow" w:hAnsi="Arial Narrow" w:cs="Arial"/>
          <w:color w:val="000000"/>
          <w:sz w:val="22"/>
          <w:szCs w:val="22"/>
        </w:rPr>
        <w:t>computing equipment and software.</w:t>
      </w:r>
      <w:r w:rsidRPr="00F83E4A">
        <w:rPr>
          <w:rStyle w:val="apple-converted-space"/>
          <w:rFonts w:ascii="Arial Narrow" w:hAnsi="Arial Narrow" w:cs="Arial"/>
          <w:color w:val="000000"/>
          <w:sz w:val="22"/>
          <w:szCs w:val="22"/>
        </w:rPr>
        <w:t> </w:t>
      </w:r>
    </w:p>
    <w:p w:rsidR="00EC7DAA" w:rsidRPr="00EC7DAA" w:rsidRDefault="00EC7DAA" w:rsidP="00EC7DAA">
      <w:pPr>
        <w:numPr>
          <w:ilvl w:val="0"/>
          <w:numId w:val="6"/>
        </w:numPr>
        <w:ind w:left="714" w:right="0" w:hanging="357"/>
        <w:rPr>
          <w:rFonts w:ascii="Arial Narrow" w:hAnsi="Arial Narrow" w:cs="Arial"/>
          <w:color w:val="000000"/>
          <w:sz w:val="22"/>
          <w:szCs w:val="22"/>
        </w:rPr>
      </w:pPr>
      <w:r w:rsidRPr="00EC7DAA">
        <w:rPr>
          <w:rFonts w:ascii="Arial Narrow" w:hAnsi="Arial Narrow" w:cs="Arial"/>
          <w:color w:val="000000"/>
          <w:sz w:val="22"/>
          <w:szCs w:val="22"/>
        </w:rPr>
        <w:t>Providing 1st/2nd line technical support, answering support queries via phone &amp; email.</w:t>
      </w:r>
    </w:p>
    <w:p w:rsidR="00EC7DAA" w:rsidRPr="00EC7DAA" w:rsidRDefault="00EC7DAA" w:rsidP="00EC7DAA">
      <w:pPr>
        <w:numPr>
          <w:ilvl w:val="0"/>
          <w:numId w:val="6"/>
        </w:numPr>
        <w:ind w:left="714" w:right="0" w:hanging="357"/>
        <w:rPr>
          <w:rFonts w:ascii="Arial Narrow" w:hAnsi="Arial Narrow" w:cs="Arial"/>
          <w:color w:val="000000"/>
          <w:sz w:val="22"/>
          <w:szCs w:val="22"/>
        </w:rPr>
      </w:pPr>
      <w:r w:rsidRPr="00EC7DAA">
        <w:rPr>
          <w:rFonts w:ascii="Arial Narrow" w:hAnsi="Arial Narrow" w:cs="Arial"/>
          <w:color w:val="000000"/>
          <w:sz w:val="22"/>
          <w:szCs w:val="22"/>
        </w:rPr>
        <w:t>Responsible for managing queue of service desk</w:t>
      </w:r>
    </w:p>
    <w:p w:rsidR="00EC7DAA" w:rsidRPr="00EC7DAA" w:rsidRDefault="00EC7DAA" w:rsidP="00EC7DAA">
      <w:pPr>
        <w:numPr>
          <w:ilvl w:val="0"/>
          <w:numId w:val="6"/>
        </w:numPr>
        <w:ind w:left="714" w:right="0" w:hanging="357"/>
        <w:rPr>
          <w:rFonts w:ascii="Arial Narrow" w:hAnsi="Arial Narrow" w:cs="Arial"/>
          <w:color w:val="000000"/>
          <w:sz w:val="22"/>
          <w:szCs w:val="22"/>
        </w:rPr>
      </w:pPr>
      <w:r w:rsidRPr="00EC7DAA">
        <w:rPr>
          <w:rFonts w:ascii="Arial Narrow" w:hAnsi="Arial Narrow" w:cs="Arial"/>
          <w:color w:val="000000"/>
          <w:sz w:val="22"/>
          <w:szCs w:val="22"/>
        </w:rPr>
        <w:t>Working onCitrix, Xendesktop, XenApps, SCCM, RDP, Quest, SM9, RSA, Appsense, Good application,Blackberry (BES) configuration, WDM, Xencentre</w:t>
      </w:r>
    </w:p>
    <w:p w:rsidR="00EC7DAA" w:rsidRPr="00EC7DAA" w:rsidRDefault="00EC7DAA" w:rsidP="00EC7DAA">
      <w:pPr>
        <w:numPr>
          <w:ilvl w:val="0"/>
          <w:numId w:val="6"/>
        </w:numPr>
        <w:ind w:left="714" w:right="0" w:hanging="357"/>
        <w:rPr>
          <w:rFonts w:ascii="Arial Narrow" w:hAnsi="Arial Narrow" w:cs="Arial"/>
          <w:color w:val="000000"/>
          <w:sz w:val="22"/>
          <w:szCs w:val="22"/>
        </w:rPr>
      </w:pPr>
      <w:r w:rsidRPr="00EC7DAA">
        <w:rPr>
          <w:rFonts w:ascii="Arial Narrow" w:hAnsi="Arial Narrow" w:cs="Arial"/>
          <w:color w:val="000000"/>
          <w:sz w:val="22"/>
          <w:szCs w:val="22"/>
        </w:rPr>
        <w:t>logging the call in Remedy</w:t>
      </w:r>
    </w:p>
    <w:p w:rsidR="00EC7DAA" w:rsidRPr="00EC7DAA" w:rsidRDefault="00EC7DAA" w:rsidP="00EC7DAA">
      <w:pPr>
        <w:numPr>
          <w:ilvl w:val="0"/>
          <w:numId w:val="6"/>
        </w:numPr>
        <w:ind w:left="714" w:right="0" w:hanging="357"/>
        <w:rPr>
          <w:rFonts w:ascii="Arial Narrow" w:hAnsi="Arial Narrow" w:cs="Arial"/>
          <w:color w:val="000000"/>
          <w:sz w:val="22"/>
          <w:szCs w:val="22"/>
        </w:rPr>
      </w:pPr>
      <w:r w:rsidRPr="00EC7DAA">
        <w:rPr>
          <w:rFonts w:ascii="Arial Narrow" w:hAnsi="Arial Narrow" w:cs="Arial"/>
          <w:color w:val="000000"/>
          <w:sz w:val="22"/>
          <w:szCs w:val="22"/>
        </w:rPr>
        <w:t xml:space="preserve">Take ownership and advise customers on the base of their requirements. </w:t>
      </w:r>
    </w:p>
    <w:p w:rsidR="00EC7DAA" w:rsidRPr="00EC7DAA" w:rsidRDefault="00EC7DAA" w:rsidP="00EC7DAA">
      <w:pPr>
        <w:numPr>
          <w:ilvl w:val="0"/>
          <w:numId w:val="6"/>
        </w:numPr>
        <w:ind w:left="714" w:right="0" w:hanging="357"/>
        <w:rPr>
          <w:rFonts w:ascii="Arial Narrow" w:hAnsi="Arial Narrow" w:cs="Arial"/>
          <w:color w:val="000000"/>
          <w:sz w:val="22"/>
          <w:szCs w:val="22"/>
        </w:rPr>
      </w:pPr>
      <w:r w:rsidRPr="00EC7DAA">
        <w:rPr>
          <w:rFonts w:ascii="Arial Narrow" w:hAnsi="Arial Narrow" w:cs="Arial"/>
          <w:color w:val="000000"/>
          <w:sz w:val="22"/>
          <w:szCs w:val="22"/>
        </w:rPr>
        <w:t>Assigning jobs to resolving team and follow up with the customer</w:t>
      </w:r>
    </w:p>
    <w:p w:rsidR="00EC7DAA" w:rsidRPr="00EC7DAA" w:rsidRDefault="00EC7DAA" w:rsidP="00EC7DAA">
      <w:pPr>
        <w:numPr>
          <w:ilvl w:val="0"/>
          <w:numId w:val="6"/>
        </w:numPr>
        <w:ind w:left="714" w:right="0" w:hanging="357"/>
        <w:rPr>
          <w:rFonts w:ascii="Arial Narrow" w:hAnsi="Arial Narrow" w:cs="Arial"/>
          <w:color w:val="000000"/>
          <w:sz w:val="22"/>
          <w:szCs w:val="22"/>
        </w:rPr>
      </w:pPr>
      <w:r w:rsidRPr="00EC7DAA">
        <w:rPr>
          <w:rFonts w:ascii="Arial Narrow" w:hAnsi="Arial Narrow" w:cs="Arial"/>
          <w:color w:val="000000"/>
          <w:sz w:val="22"/>
          <w:szCs w:val="22"/>
        </w:rPr>
        <w:t>Taking and managing overflow call from other site.</w:t>
      </w:r>
    </w:p>
    <w:p w:rsidR="00EC7DAA" w:rsidRPr="00EC7DAA" w:rsidRDefault="00EC7DAA" w:rsidP="00EC7DAA">
      <w:pPr>
        <w:numPr>
          <w:ilvl w:val="0"/>
          <w:numId w:val="6"/>
        </w:numPr>
        <w:ind w:left="714" w:right="0" w:hanging="357"/>
        <w:rPr>
          <w:rFonts w:ascii="Arial Narrow" w:hAnsi="Arial Narrow" w:cs="Arial"/>
          <w:color w:val="000000"/>
          <w:sz w:val="22"/>
          <w:szCs w:val="22"/>
        </w:rPr>
      </w:pPr>
      <w:r w:rsidRPr="00EC7DAA">
        <w:rPr>
          <w:rFonts w:ascii="Arial Narrow" w:hAnsi="Arial Narrow" w:cs="Arial"/>
          <w:color w:val="000000"/>
          <w:sz w:val="22"/>
          <w:szCs w:val="22"/>
        </w:rPr>
        <w:t>Having experience of working in team environment.</w:t>
      </w:r>
    </w:p>
    <w:p w:rsidR="00EC7DAA" w:rsidRDefault="00EC7DAA" w:rsidP="00EC7DAA">
      <w:pPr>
        <w:numPr>
          <w:ilvl w:val="0"/>
          <w:numId w:val="6"/>
        </w:numPr>
        <w:ind w:left="714" w:right="0" w:hanging="357"/>
        <w:rPr>
          <w:rFonts w:ascii="Arial Narrow" w:hAnsi="Arial Narrow" w:cs="Arial"/>
          <w:color w:val="000000"/>
          <w:sz w:val="22"/>
          <w:szCs w:val="22"/>
        </w:rPr>
      </w:pPr>
      <w:r w:rsidRPr="00EC7DAA">
        <w:rPr>
          <w:rFonts w:ascii="Arial Narrow" w:hAnsi="Arial Narrow" w:cs="Arial"/>
          <w:color w:val="000000"/>
          <w:sz w:val="22"/>
          <w:szCs w:val="22"/>
        </w:rPr>
        <w:t>Maintaining good KPI in order to company as well as self-development.</w:t>
      </w:r>
    </w:p>
    <w:p w:rsidR="00F4536D" w:rsidRPr="00C30799" w:rsidRDefault="00F4536D" w:rsidP="002B012E">
      <w:pPr>
        <w:jc w:val="both"/>
        <w:rPr>
          <w:rFonts w:ascii="Verdana" w:hAnsi="Verdana"/>
          <w:b/>
        </w:rPr>
      </w:pPr>
    </w:p>
    <w:p w:rsidR="00F4536D" w:rsidRPr="002B012E" w:rsidRDefault="00BC18B7" w:rsidP="002B012E">
      <w:pPr>
        <w:pStyle w:val="ListParagraph"/>
        <w:spacing w:after="0" w:line="240" w:lineRule="auto"/>
        <w:ind w:left="0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 xml:space="preserve">Ttints Multimedia Navigation Limited </w:t>
      </w:r>
      <w:r w:rsidR="00F4536D" w:rsidRPr="002B012E">
        <w:rPr>
          <w:rFonts w:ascii="Arial Narrow" w:hAnsi="Arial Narrow" w:cs="Arial"/>
          <w:b/>
        </w:rPr>
        <w:t>, Luton, UK,</w:t>
      </w:r>
      <w:r w:rsidR="002B012E">
        <w:rPr>
          <w:rFonts w:ascii="Arial Narrow" w:hAnsi="Arial Narrow" w:cs="Arial"/>
          <w:b/>
        </w:rPr>
        <w:tab/>
      </w:r>
      <w:r w:rsidR="002B012E">
        <w:rPr>
          <w:rFonts w:ascii="Arial Narrow" w:hAnsi="Arial Narrow" w:cs="Arial"/>
          <w:b/>
        </w:rPr>
        <w:tab/>
      </w:r>
      <w:r w:rsidR="002B012E">
        <w:rPr>
          <w:rFonts w:ascii="Arial Narrow" w:hAnsi="Arial Narrow" w:cs="Arial"/>
          <w:b/>
        </w:rPr>
        <w:tab/>
      </w:r>
      <w:r w:rsidR="002B012E">
        <w:rPr>
          <w:rFonts w:ascii="Arial Narrow" w:hAnsi="Arial Narrow" w:cs="Arial"/>
          <w:b/>
        </w:rPr>
        <w:tab/>
      </w:r>
      <w:r w:rsidR="002B012E">
        <w:rPr>
          <w:rFonts w:ascii="Arial Narrow" w:hAnsi="Arial Narrow" w:cs="Arial"/>
          <w:b/>
        </w:rPr>
        <w:tab/>
      </w:r>
      <w:r w:rsidR="002B012E">
        <w:rPr>
          <w:rFonts w:ascii="Arial Narrow" w:hAnsi="Arial Narrow" w:cs="Arial"/>
          <w:b/>
        </w:rPr>
        <w:tab/>
      </w:r>
      <w:r w:rsidR="002B012E">
        <w:rPr>
          <w:rFonts w:ascii="Arial Narrow" w:hAnsi="Arial Narrow" w:cs="Arial"/>
          <w:b/>
        </w:rPr>
        <w:tab/>
        <w:t>May2009 – May 2014</w:t>
      </w:r>
    </w:p>
    <w:p w:rsidR="00F4536D" w:rsidRPr="002B012E" w:rsidRDefault="00F4536D" w:rsidP="002B012E">
      <w:pPr>
        <w:rPr>
          <w:rFonts w:ascii="Arial Narrow" w:hAnsi="Arial Narrow" w:cs="Arial"/>
          <w:b/>
          <w:color w:val="44546A"/>
          <w:sz w:val="22"/>
          <w:szCs w:val="22"/>
          <w:u w:val="single"/>
        </w:rPr>
      </w:pPr>
      <w:r w:rsidRPr="002B012E">
        <w:rPr>
          <w:rFonts w:ascii="Arial Narrow" w:hAnsi="Arial Narrow" w:cs="Arial"/>
          <w:b/>
          <w:color w:val="44546A"/>
          <w:sz w:val="22"/>
          <w:szCs w:val="22"/>
          <w:u w:val="single"/>
        </w:rPr>
        <w:t>Electronics and IT support Engineer</w:t>
      </w:r>
    </w:p>
    <w:p w:rsidR="002B012E" w:rsidRPr="002B012E" w:rsidRDefault="002B012E" w:rsidP="002B012E">
      <w:pPr>
        <w:rPr>
          <w:rFonts w:ascii="Arial Narrow" w:hAnsi="Arial Narrow" w:cs="Arial"/>
          <w:b/>
          <w:lang w:val="en-US"/>
        </w:rPr>
      </w:pPr>
      <w:r w:rsidRPr="002B012E">
        <w:rPr>
          <w:rFonts w:ascii="Arial Narrow" w:hAnsi="Arial Narrow" w:cs="Arial"/>
          <w:b/>
          <w:i/>
          <w:color w:val="000000"/>
          <w:lang w:val="en-US"/>
        </w:rPr>
        <w:t>Key accountabilities:</w:t>
      </w:r>
    </w:p>
    <w:p w:rsidR="00F4536D" w:rsidRPr="002B012E" w:rsidRDefault="00F4536D" w:rsidP="002B012E">
      <w:pPr>
        <w:numPr>
          <w:ilvl w:val="0"/>
          <w:numId w:val="6"/>
        </w:numPr>
        <w:ind w:left="714" w:right="0" w:hanging="357"/>
        <w:rPr>
          <w:rFonts w:ascii="Arial Narrow" w:hAnsi="Arial Narrow" w:cs="Arial"/>
          <w:color w:val="000000"/>
          <w:sz w:val="22"/>
          <w:szCs w:val="22"/>
        </w:rPr>
      </w:pPr>
      <w:r w:rsidRPr="002B012E">
        <w:rPr>
          <w:rFonts w:ascii="Arial Narrow" w:hAnsi="Arial Narrow" w:cs="Arial"/>
          <w:color w:val="000000"/>
          <w:sz w:val="22"/>
          <w:szCs w:val="22"/>
        </w:rPr>
        <w:t>Diagnosis of desktop, Laptop, apple device application, networking and infrastructure issues.</w:t>
      </w:r>
    </w:p>
    <w:p w:rsidR="00F4536D" w:rsidRPr="002B012E" w:rsidRDefault="00F4536D" w:rsidP="002B012E">
      <w:pPr>
        <w:numPr>
          <w:ilvl w:val="0"/>
          <w:numId w:val="6"/>
        </w:numPr>
        <w:ind w:left="714" w:right="0" w:hanging="357"/>
        <w:rPr>
          <w:rFonts w:ascii="Arial Narrow" w:hAnsi="Arial Narrow" w:cs="Arial"/>
          <w:color w:val="000000"/>
          <w:sz w:val="22"/>
          <w:szCs w:val="22"/>
        </w:rPr>
      </w:pPr>
      <w:r w:rsidRPr="002B012E">
        <w:rPr>
          <w:rFonts w:ascii="Arial Narrow" w:hAnsi="Arial Narrow" w:cs="Arial"/>
          <w:color w:val="000000"/>
          <w:sz w:val="22"/>
          <w:szCs w:val="22"/>
        </w:rPr>
        <w:t xml:space="preserve">Experience of supporting a wide and varied client base. </w:t>
      </w:r>
    </w:p>
    <w:p w:rsidR="00F4536D" w:rsidRPr="002B012E" w:rsidRDefault="00F4536D" w:rsidP="002B012E">
      <w:pPr>
        <w:numPr>
          <w:ilvl w:val="0"/>
          <w:numId w:val="6"/>
        </w:numPr>
        <w:ind w:left="714" w:right="0" w:hanging="357"/>
        <w:rPr>
          <w:rFonts w:ascii="Arial Narrow" w:hAnsi="Arial Narrow" w:cs="Arial"/>
          <w:color w:val="000000"/>
          <w:sz w:val="22"/>
          <w:szCs w:val="22"/>
        </w:rPr>
      </w:pPr>
      <w:r w:rsidRPr="002B012E">
        <w:rPr>
          <w:rFonts w:ascii="Arial Narrow" w:hAnsi="Arial Narrow" w:cs="Arial"/>
          <w:color w:val="000000"/>
          <w:sz w:val="22"/>
          <w:szCs w:val="22"/>
        </w:rPr>
        <w:t>Troubleshooting PC’s, laptops and mobile devices.</w:t>
      </w:r>
    </w:p>
    <w:p w:rsidR="00F4536D" w:rsidRPr="002B012E" w:rsidRDefault="00F4536D" w:rsidP="002B012E">
      <w:pPr>
        <w:numPr>
          <w:ilvl w:val="0"/>
          <w:numId w:val="6"/>
        </w:numPr>
        <w:ind w:left="714" w:right="0" w:hanging="357"/>
        <w:rPr>
          <w:rFonts w:ascii="Arial Narrow" w:hAnsi="Arial Narrow" w:cs="Arial"/>
          <w:color w:val="000000"/>
          <w:sz w:val="22"/>
          <w:szCs w:val="22"/>
        </w:rPr>
      </w:pPr>
      <w:r w:rsidRPr="002B012E">
        <w:rPr>
          <w:rFonts w:ascii="Arial Narrow" w:hAnsi="Arial Narrow" w:cs="Arial"/>
          <w:color w:val="000000"/>
          <w:sz w:val="22"/>
          <w:szCs w:val="22"/>
        </w:rPr>
        <w:t>Providing 1st/2nd line support to users.</w:t>
      </w:r>
    </w:p>
    <w:p w:rsidR="00F4536D" w:rsidRPr="002B012E" w:rsidRDefault="00F4536D" w:rsidP="002B012E">
      <w:pPr>
        <w:numPr>
          <w:ilvl w:val="0"/>
          <w:numId w:val="6"/>
        </w:numPr>
        <w:ind w:left="714" w:right="0" w:hanging="357"/>
        <w:rPr>
          <w:rFonts w:ascii="Arial Narrow" w:hAnsi="Arial Narrow" w:cs="Arial"/>
          <w:color w:val="000000"/>
          <w:sz w:val="22"/>
          <w:szCs w:val="22"/>
        </w:rPr>
      </w:pPr>
      <w:r w:rsidRPr="002B012E">
        <w:rPr>
          <w:rFonts w:ascii="Arial Narrow" w:hAnsi="Arial Narrow" w:cs="Arial"/>
          <w:color w:val="000000"/>
          <w:sz w:val="22"/>
          <w:szCs w:val="22"/>
        </w:rPr>
        <w:t>Administering the IT department’s policies and procedures.</w:t>
      </w:r>
    </w:p>
    <w:p w:rsidR="00F4536D" w:rsidRPr="002B012E" w:rsidRDefault="00F4536D" w:rsidP="002B012E">
      <w:pPr>
        <w:numPr>
          <w:ilvl w:val="0"/>
          <w:numId w:val="6"/>
        </w:numPr>
        <w:ind w:left="714" w:right="0" w:hanging="357"/>
        <w:rPr>
          <w:rFonts w:ascii="Arial Narrow" w:hAnsi="Arial Narrow" w:cs="Arial"/>
          <w:color w:val="000000"/>
          <w:sz w:val="22"/>
          <w:szCs w:val="22"/>
        </w:rPr>
      </w:pPr>
      <w:r w:rsidRPr="002B012E">
        <w:rPr>
          <w:rFonts w:ascii="Arial Narrow" w:hAnsi="Arial Narrow" w:cs="Arial"/>
          <w:color w:val="000000"/>
          <w:sz w:val="22"/>
          <w:szCs w:val="22"/>
        </w:rPr>
        <w:t>Installation and support of telecommunication equipment.</w:t>
      </w:r>
    </w:p>
    <w:p w:rsidR="00F4536D" w:rsidRPr="002B012E" w:rsidRDefault="00F4536D" w:rsidP="002B012E">
      <w:pPr>
        <w:numPr>
          <w:ilvl w:val="0"/>
          <w:numId w:val="6"/>
        </w:numPr>
        <w:ind w:left="714" w:right="0" w:hanging="357"/>
        <w:rPr>
          <w:rFonts w:ascii="Arial Narrow" w:hAnsi="Arial Narrow" w:cs="Arial"/>
          <w:color w:val="000000"/>
          <w:sz w:val="22"/>
          <w:szCs w:val="22"/>
        </w:rPr>
      </w:pPr>
      <w:r w:rsidRPr="002B012E">
        <w:rPr>
          <w:rFonts w:ascii="Arial Narrow" w:hAnsi="Arial Narrow" w:cs="Arial"/>
          <w:color w:val="000000"/>
          <w:sz w:val="22"/>
          <w:szCs w:val="22"/>
        </w:rPr>
        <w:t>Maintaining a log of all problems detected and system backups.</w:t>
      </w:r>
    </w:p>
    <w:p w:rsidR="00F4536D" w:rsidRPr="002B012E" w:rsidRDefault="00F4536D" w:rsidP="002B012E">
      <w:pPr>
        <w:numPr>
          <w:ilvl w:val="0"/>
          <w:numId w:val="6"/>
        </w:numPr>
        <w:ind w:left="714" w:right="0" w:hanging="357"/>
        <w:rPr>
          <w:rFonts w:ascii="Arial Narrow" w:hAnsi="Arial Narrow" w:cs="Arial"/>
          <w:color w:val="000000"/>
          <w:sz w:val="22"/>
          <w:szCs w:val="22"/>
        </w:rPr>
      </w:pPr>
      <w:r w:rsidRPr="002B012E">
        <w:rPr>
          <w:rFonts w:ascii="Arial Narrow" w:hAnsi="Arial Narrow" w:cs="Arial"/>
          <w:color w:val="000000"/>
          <w:sz w:val="22"/>
          <w:szCs w:val="22"/>
        </w:rPr>
        <w:t>Responsible for maintaining backups and for project work such as new builds.</w:t>
      </w:r>
    </w:p>
    <w:p w:rsidR="00F4536D" w:rsidRPr="002B012E" w:rsidRDefault="00F4536D" w:rsidP="002B012E">
      <w:pPr>
        <w:numPr>
          <w:ilvl w:val="0"/>
          <w:numId w:val="6"/>
        </w:numPr>
        <w:ind w:left="714" w:right="0" w:hanging="357"/>
        <w:rPr>
          <w:rFonts w:ascii="Arial Narrow" w:hAnsi="Arial Narrow" w:cs="Arial"/>
          <w:color w:val="000000"/>
          <w:sz w:val="22"/>
          <w:szCs w:val="22"/>
        </w:rPr>
      </w:pPr>
      <w:r w:rsidRPr="002B012E">
        <w:rPr>
          <w:rFonts w:ascii="Arial Narrow" w:hAnsi="Arial Narrow" w:cs="Arial"/>
          <w:color w:val="000000"/>
          <w:sz w:val="22"/>
          <w:szCs w:val="22"/>
        </w:rPr>
        <w:t>Working closely with software suppliers to resolve operational issues.</w:t>
      </w:r>
    </w:p>
    <w:p w:rsidR="00F4536D" w:rsidRPr="002B012E" w:rsidRDefault="00F4536D" w:rsidP="002B012E">
      <w:pPr>
        <w:numPr>
          <w:ilvl w:val="0"/>
          <w:numId w:val="6"/>
        </w:numPr>
        <w:ind w:left="714" w:right="0" w:hanging="357"/>
        <w:rPr>
          <w:rFonts w:ascii="Arial Narrow" w:hAnsi="Arial Narrow" w:cs="Arial"/>
          <w:color w:val="000000"/>
          <w:sz w:val="22"/>
          <w:szCs w:val="22"/>
        </w:rPr>
      </w:pPr>
      <w:r w:rsidRPr="002B012E">
        <w:rPr>
          <w:rFonts w:ascii="Arial Narrow" w:hAnsi="Arial Narrow" w:cs="Arial"/>
          <w:color w:val="000000"/>
          <w:sz w:val="22"/>
          <w:szCs w:val="22"/>
        </w:rPr>
        <w:t>Responsible for supporting: Windows XP/Vista/Windows 7/ Office 2003 and 2007, Windows Server, Small Business Server 2003/2008, Active Directory management Exchange 2003/2007, Blackberry Server/Windows Mobile, Backup products, Anti-Virus products, DNS/DHCP, TCP/IP, Ethernet, wireless route and Firewall Configurations.</w:t>
      </w:r>
    </w:p>
    <w:p w:rsidR="00F4536D" w:rsidRPr="00EC7DAA" w:rsidRDefault="00F4536D" w:rsidP="00F4536D">
      <w:pPr>
        <w:ind w:left="714" w:right="0"/>
        <w:rPr>
          <w:rFonts w:ascii="Arial Narrow" w:hAnsi="Arial Narrow" w:cs="Arial"/>
          <w:color w:val="000000"/>
          <w:sz w:val="22"/>
          <w:szCs w:val="22"/>
        </w:rPr>
      </w:pPr>
    </w:p>
    <w:p w:rsidR="004A0935" w:rsidRPr="00C30577" w:rsidRDefault="00C30577" w:rsidP="004A0935">
      <w:pPr>
        <w:pBdr>
          <w:bottom w:val="single" w:sz="2" w:space="1" w:color="1F497D"/>
        </w:pBdr>
        <w:ind w:right="-2"/>
        <w:outlineLvl w:val="0"/>
        <w:rPr>
          <w:rFonts w:ascii="Arial Narrow" w:hAnsi="Arial Narrow"/>
          <w:b/>
          <w:bCs/>
          <w:color w:val="31849B" w:themeColor="accent5" w:themeShade="BF"/>
          <w:sz w:val="22"/>
          <w:szCs w:val="28"/>
        </w:rPr>
      </w:pPr>
      <w:r>
        <w:rPr>
          <w:rFonts w:ascii="Arial Narrow" w:hAnsi="Arial Narrow"/>
          <w:b/>
          <w:bCs/>
          <w:color w:val="31849B" w:themeColor="accent5" w:themeShade="BF"/>
          <w:sz w:val="22"/>
          <w:szCs w:val="28"/>
        </w:rPr>
        <w:t>CORE</w:t>
      </w:r>
      <w:r w:rsidR="004A0935" w:rsidRPr="00C30577">
        <w:rPr>
          <w:rFonts w:ascii="Arial Narrow" w:hAnsi="Arial Narrow"/>
          <w:b/>
          <w:bCs/>
          <w:color w:val="31849B" w:themeColor="accent5" w:themeShade="BF"/>
          <w:sz w:val="22"/>
          <w:szCs w:val="28"/>
        </w:rPr>
        <w:t xml:space="preserve"> S</w:t>
      </w:r>
      <w:r>
        <w:rPr>
          <w:rFonts w:ascii="Arial Narrow" w:hAnsi="Arial Narrow"/>
          <w:b/>
          <w:bCs/>
          <w:color w:val="31849B" w:themeColor="accent5" w:themeShade="BF"/>
          <w:sz w:val="22"/>
          <w:szCs w:val="28"/>
        </w:rPr>
        <w:t>KILLS</w:t>
      </w:r>
      <w:r w:rsidR="004A0935" w:rsidRPr="00C30577">
        <w:rPr>
          <w:rFonts w:ascii="Arial Narrow" w:hAnsi="Arial Narrow"/>
          <w:b/>
          <w:bCs/>
          <w:color w:val="31849B" w:themeColor="accent5" w:themeShade="BF"/>
          <w:sz w:val="22"/>
          <w:szCs w:val="28"/>
        </w:rPr>
        <w:t xml:space="preserve"> </w:t>
      </w:r>
      <w:r>
        <w:rPr>
          <w:rFonts w:ascii="Arial Narrow" w:hAnsi="Arial Narrow"/>
          <w:b/>
          <w:bCs/>
          <w:color w:val="31849B" w:themeColor="accent5" w:themeShade="BF"/>
          <w:sz w:val="22"/>
          <w:szCs w:val="28"/>
        </w:rPr>
        <w:t>IN</w:t>
      </w:r>
      <w:r w:rsidR="004A0935" w:rsidRPr="00C30577">
        <w:rPr>
          <w:rFonts w:ascii="Arial Narrow" w:hAnsi="Arial Narrow"/>
          <w:b/>
          <w:bCs/>
          <w:color w:val="31849B" w:themeColor="accent5" w:themeShade="BF"/>
          <w:sz w:val="22"/>
          <w:szCs w:val="28"/>
        </w:rPr>
        <w:t xml:space="preserve"> </w:t>
      </w:r>
      <w:r>
        <w:rPr>
          <w:rFonts w:ascii="Arial Narrow" w:hAnsi="Arial Narrow"/>
          <w:b/>
          <w:bCs/>
          <w:color w:val="31849B" w:themeColor="accent5" w:themeShade="BF"/>
          <w:sz w:val="22"/>
          <w:szCs w:val="28"/>
        </w:rPr>
        <w:t>DETAIL</w:t>
      </w:r>
    </w:p>
    <w:p w:rsidR="00DC62DE" w:rsidRPr="008934A0" w:rsidRDefault="00DC62DE" w:rsidP="00DC62DE">
      <w:pPr>
        <w:tabs>
          <w:tab w:val="left" w:pos="3240"/>
          <w:tab w:val="right" w:pos="9900"/>
        </w:tabs>
        <w:ind w:left="720" w:right="0"/>
        <w:jc w:val="both"/>
        <w:rPr>
          <w:rFonts w:ascii="Arial Narrow" w:hAnsi="Arial Narrow" w:cs="Arial"/>
          <w:sz w:val="12"/>
          <w:szCs w:val="12"/>
        </w:rPr>
      </w:pPr>
    </w:p>
    <w:p w:rsidR="00DC62DE" w:rsidRPr="00172C39" w:rsidRDefault="0056108B" w:rsidP="00DC62DE">
      <w:pPr>
        <w:ind w:left="720" w:right="0"/>
        <w:rPr>
          <w:rFonts w:ascii="Arial Narrow" w:hAnsi="Arial Narrow"/>
          <w:b/>
          <w:sz w:val="22"/>
          <w:szCs w:val="22"/>
          <w:u w:val="single"/>
        </w:rPr>
      </w:pPr>
      <w:r>
        <w:rPr>
          <w:rFonts w:ascii="Arial Narrow" w:hAnsi="Arial Narrow"/>
          <w:b/>
          <w:sz w:val="22"/>
          <w:szCs w:val="22"/>
          <w:u w:val="single"/>
        </w:rPr>
        <w:t xml:space="preserve">AWS </w:t>
      </w:r>
      <w:r w:rsidR="00DC62DE" w:rsidRPr="00172C39">
        <w:rPr>
          <w:rFonts w:ascii="Arial Narrow" w:hAnsi="Arial Narrow"/>
          <w:b/>
          <w:sz w:val="22"/>
          <w:szCs w:val="22"/>
          <w:u w:val="single"/>
        </w:rPr>
        <w:t xml:space="preserve">Expertise: </w:t>
      </w:r>
    </w:p>
    <w:p w:rsidR="004A0935" w:rsidRDefault="004A0935" w:rsidP="004A0935">
      <w:pPr>
        <w:tabs>
          <w:tab w:val="left" w:pos="3240"/>
          <w:tab w:val="right" w:pos="9900"/>
        </w:tabs>
        <w:ind w:left="720" w:right="0"/>
        <w:jc w:val="both"/>
        <w:rPr>
          <w:rFonts w:ascii="Arial Narrow" w:hAnsi="Arial Narrow" w:cs="Arial"/>
          <w:sz w:val="12"/>
          <w:szCs w:val="12"/>
        </w:rPr>
      </w:pPr>
    </w:p>
    <w:p w:rsidR="00DC62DE" w:rsidRDefault="00DC62DE" w:rsidP="00DC62DE">
      <w:pPr>
        <w:numPr>
          <w:ilvl w:val="0"/>
          <w:numId w:val="18"/>
        </w:numPr>
        <w:ind w:right="0"/>
        <w:jc w:val="both"/>
        <w:rPr>
          <w:rFonts w:ascii="Arial Narrow" w:hAnsi="Arial Narrow"/>
          <w:sz w:val="22"/>
          <w:szCs w:val="22"/>
        </w:rPr>
      </w:pPr>
      <w:r w:rsidRPr="00DC62DE">
        <w:rPr>
          <w:rFonts w:ascii="Arial Narrow" w:hAnsi="Arial Narrow"/>
          <w:sz w:val="22"/>
          <w:szCs w:val="22"/>
        </w:rPr>
        <w:t xml:space="preserve">Experience on AWS </w:t>
      </w:r>
      <w:r>
        <w:rPr>
          <w:rFonts w:ascii="Arial Narrow" w:hAnsi="Arial Narrow"/>
          <w:sz w:val="22"/>
          <w:szCs w:val="22"/>
        </w:rPr>
        <w:t xml:space="preserve">EC2 instances, VPC, VPC-peering, </w:t>
      </w:r>
      <w:r w:rsidR="00F4133C">
        <w:rPr>
          <w:rFonts w:ascii="Arial Narrow" w:hAnsi="Arial Narrow"/>
          <w:sz w:val="22"/>
          <w:szCs w:val="22"/>
        </w:rPr>
        <w:t xml:space="preserve">S3, </w:t>
      </w:r>
      <w:r>
        <w:rPr>
          <w:rFonts w:ascii="Arial Narrow" w:hAnsi="Arial Narrow"/>
          <w:sz w:val="22"/>
          <w:szCs w:val="22"/>
        </w:rPr>
        <w:t xml:space="preserve">NAT Gateway, </w:t>
      </w:r>
      <w:r w:rsidR="00062947">
        <w:rPr>
          <w:rFonts w:ascii="Arial Narrow" w:hAnsi="Arial Narrow"/>
          <w:sz w:val="22"/>
          <w:szCs w:val="22"/>
        </w:rPr>
        <w:t>Managed AD, AD Connector</w:t>
      </w:r>
      <w:r w:rsidR="001C35FA">
        <w:rPr>
          <w:rFonts w:ascii="Arial Narrow" w:hAnsi="Arial Narrow"/>
          <w:sz w:val="22"/>
          <w:szCs w:val="22"/>
        </w:rPr>
        <w:t>, Load Balancer, Route53, AWS Certificate Manager</w:t>
      </w:r>
      <w:r w:rsidR="00062947">
        <w:rPr>
          <w:rFonts w:ascii="Arial Narrow" w:hAnsi="Arial Narrow"/>
          <w:sz w:val="22"/>
          <w:szCs w:val="22"/>
        </w:rPr>
        <w:t>,</w:t>
      </w:r>
      <w:r w:rsidR="00D525D4">
        <w:rPr>
          <w:rFonts w:ascii="Arial Narrow" w:hAnsi="Arial Narrow"/>
          <w:sz w:val="22"/>
          <w:szCs w:val="22"/>
        </w:rPr>
        <w:t xml:space="preserve"> AWS Migration Services, </w:t>
      </w:r>
      <w:r>
        <w:rPr>
          <w:rFonts w:ascii="Arial Narrow" w:hAnsi="Arial Narrow"/>
          <w:sz w:val="22"/>
          <w:szCs w:val="22"/>
        </w:rPr>
        <w:t>VPC Flow Log, AWS Config, AWS Cloud</w:t>
      </w:r>
      <w:r w:rsidR="006E3B94">
        <w:rPr>
          <w:rFonts w:ascii="Arial Narrow" w:hAnsi="Arial Narrow"/>
          <w:sz w:val="22"/>
          <w:szCs w:val="22"/>
        </w:rPr>
        <w:t xml:space="preserve"> </w:t>
      </w:r>
      <w:r>
        <w:rPr>
          <w:rFonts w:ascii="Arial Narrow" w:hAnsi="Arial Narrow"/>
          <w:sz w:val="22"/>
          <w:szCs w:val="22"/>
        </w:rPr>
        <w:t>watch AWS Cloud</w:t>
      </w:r>
      <w:r w:rsidR="006E3B94">
        <w:rPr>
          <w:rFonts w:ascii="Arial Narrow" w:hAnsi="Arial Narrow"/>
          <w:sz w:val="22"/>
          <w:szCs w:val="22"/>
        </w:rPr>
        <w:t xml:space="preserve"> </w:t>
      </w:r>
      <w:r>
        <w:rPr>
          <w:rFonts w:ascii="Arial Narrow" w:hAnsi="Arial Narrow"/>
          <w:sz w:val="22"/>
          <w:szCs w:val="22"/>
        </w:rPr>
        <w:t>Trail</w:t>
      </w:r>
      <w:r w:rsidR="004A5B18">
        <w:rPr>
          <w:rFonts w:ascii="Arial Narrow" w:hAnsi="Arial Narrow"/>
          <w:sz w:val="22"/>
          <w:szCs w:val="22"/>
        </w:rPr>
        <w:t>, Storage Gateway</w:t>
      </w:r>
      <w:r w:rsidR="006C3376">
        <w:rPr>
          <w:rFonts w:ascii="Arial Narrow" w:hAnsi="Arial Narrow"/>
          <w:sz w:val="22"/>
          <w:szCs w:val="22"/>
        </w:rPr>
        <w:t>,</w:t>
      </w:r>
      <w:r w:rsidR="00FC11D9">
        <w:rPr>
          <w:rFonts w:ascii="Arial Narrow" w:hAnsi="Arial Narrow"/>
          <w:sz w:val="22"/>
          <w:szCs w:val="22"/>
        </w:rPr>
        <w:t xml:space="preserve"> IAM, AMI, </w:t>
      </w:r>
      <w:r w:rsidR="006C3376">
        <w:rPr>
          <w:rFonts w:ascii="Arial Narrow" w:hAnsi="Arial Narrow"/>
          <w:sz w:val="22"/>
          <w:szCs w:val="22"/>
        </w:rPr>
        <w:t>KMS</w:t>
      </w:r>
      <w:r w:rsidR="00714745">
        <w:rPr>
          <w:rFonts w:ascii="Arial Narrow" w:hAnsi="Arial Narrow"/>
          <w:sz w:val="22"/>
          <w:szCs w:val="22"/>
        </w:rPr>
        <w:t xml:space="preserve"> Encryption</w:t>
      </w:r>
      <w:r w:rsidR="00D97B0B">
        <w:rPr>
          <w:rFonts w:ascii="Arial Narrow" w:hAnsi="Arial Narrow"/>
          <w:sz w:val="22"/>
          <w:szCs w:val="22"/>
        </w:rPr>
        <w:t xml:space="preserve">, </w:t>
      </w:r>
      <w:r w:rsidR="006E3B94">
        <w:rPr>
          <w:rFonts w:ascii="Arial Narrow" w:hAnsi="Arial Narrow"/>
          <w:sz w:val="22"/>
          <w:szCs w:val="22"/>
        </w:rPr>
        <w:t>Migration</w:t>
      </w:r>
      <w:r w:rsidR="00355731">
        <w:rPr>
          <w:rFonts w:ascii="Arial Narrow" w:hAnsi="Arial Narrow"/>
          <w:sz w:val="22"/>
          <w:szCs w:val="22"/>
        </w:rPr>
        <w:t xml:space="preserve"> services, Dat</w:t>
      </w:r>
      <w:r w:rsidR="00AC549B">
        <w:rPr>
          <w:rFonts w:ascii="Arial Narrow" w:hAnsi="Arial Narrow"/>
          <w:sz w:val="22"/>
          <w:szCs w:val="22"/>
        </w:rPr>
        <w:t>a</w:t>
      </w:r>
      <w:r w:rsidR="00355731">
        <w:rPr>
          <w:rFonts w:ascii="Arial Narrow" w:hAnsi="Arial Narrow"/>
          <w:sz w:val="22"/>
          <w:szCs w:val="22"/>
        </w:rPr>
        <w:t xml:space="preserve">base migration service, </w:t>
      </w:r>
      <w:r w:rsidR="00E743E5">
        <w:rPr>
          <w:rFonts w:ascii="Arial Narrow" w:hAnsi="Arial Narrow"/>
          <w:sz w:val="22"/>
          <w:szCs w:val="22"/>
        </w:rPr>
        <w:t xml:space="preserve">VPN, Direct Connect, </w:t>
      </w:r>
      <w:r w:rsidR="00D97B0B">
        <w:rPr>
          <w:rFonts w:ascii="Arial Narrow" w:hAnsi="Arial Narrow"/>
          <w:sz w:val="22"/>
          <w:szCs w:val="22"/>
        </w:rPr>
        <w:t>WAF, Shield, Trusted Advisor</w:t>
      </w:r>
      <w:r w:rsidR="00E925C5">
        <w:rPr>
          <w:rFonts w:ascii="Arial Narrow" w:hAnsi="Arial Narrow"/>
          <w:sz w:val="22"/>
          <w:szCs w:val="22"/>
        </w:rPr>
        <w:t xml:space="preserve"> and Lambda</w:t>
      </w:r>
      <w:r w:rsidR="00C63496">
        <w:rPr>
          <w:rFonts w:ascii="Arial Narrow" w:hAnsi="Arial Narrow"/>
          <w:sz w:val="22"/>
          <w:szCs w:val="22"/>
        </w:rPr>
        <w:t>.</w:t>
      </w:r>
    </w:p>
    <w:p w:rsidR="007C6DEA" w:rsidRDefault="007C6DEA" w:rsidP="00DC62DE">
      <w:pPr>
        <w:numPr>
          <w:ilvl w:val="0"/>
          <w:numId w:val="18"/>
        </w:numPr>
        <w:ind w:right="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H</w:t>
      </w:r>
      <w:r w:rsidR="00C8554F">
        <w:rPr>
          <w:rFonts w:ascii="Arial Narrow" w:hAnsi="Arial Narrow"/>
          <w:sz w:val="22"/>
          <w:szCs w:val="22"/>
        </w:rPr>
        <w:t xml:space="preserve">and on expertise </w:t>
      </w:r>
      <w:r w:rsidR="006E3B94">
        <w:rPr>
          <w:rFonts w:ascii="Arial Narrow" w:hAnsi="Arial Narrow"/>
          <w:sz w:val="22"/>
          <w:szCs w:val="22"/>
        </w:rPr>
        <w:t>Cloud Formation</w:t>
      </w:r>
      <w:r w:rsidR="00F0605B">
        <w:rPr>
          <w:rFonts w:ascii="Arial Narrow" w:hAnsi="Arial Narrow"/>
          <w:sz w:val="22"/>
          <w:szCs w:val="22"/>
        </w:rPr>
        <w:t>,</w:t>
      </w:r>
      <w:bookmarkStart w:id="0" w:name="_GoBack"/>
      <w:bookmarkEnd w:id="0"/>
      <w:r w:rsidR="00C8554F">
        <w:rPr>
          <w:rFonts w:ascii="Arial Narrow" w:hAnsi="Arial Narrow"/>
          <w:sz w:val="22"/>
          <w:szCs w:val="22"/>
        </w:rPr>
        <w:t xml:space="preserve"> Elastic Beanstalk</w:t>
      </w:r>
      <w:r w:rsidR="00F0605B">
        <w:rPr>
          <w:rFonts w:ascii="Arial Narrow" w:hAnsi="Arial Narrow"/>
          <w:sz w:val="22"/>
          <w:szCs w:val="22"/>
        </w:rPr>
        <w:t>,</w:t>
      </w:r>
      <w:r w:rsidR="006E3B94">
        <w:rPr>
          <w:rFonts w:ascii="Arial Narrow" w:hAnsi="Arial Narrow"/>
          <w:sz w:val="22"/>
          <w:szCs w:val="22"/>
        </w:rPr>
        <w:t xml:space="preserve"> </w:t>
      </w:r>
      <w:r w:rsidR="00C8554F">
        <w:rPr>
          <w:rFonts w:ascii="Arial Narrow" w:hAnsi="Arial Narrow"/>
          <w:sz w:val="22"/>
          <w:szCs w:val="22"/>
        </w:rPr>
        <w:t>OpsWork</w:t>
      </w:r>
      <w:r w:rsidR="006E3B94">
        <w:rPr>
          <w:rFonts w:ascii="Arial Narrow" w:hAnsi="Arial Narrow"/>
          <w:sz w:val="22"/>
          <w:szCs w:val="22"/>
        </w:rPr>
        <w:t xml:space="preserve"> </w:t>
      </w:r>
      <w:r w:rsidR="00F0605B">
        <w:rPr>
          <w:rFonts w:ascii="Arial Narrow" w:hAnsi="Arial Narrow"/>
          <w:sz w:val="22"/>
          <w:szCs w:val="22"/>
        </w:rPr>
        <w:t>&amp; ECS</w:t>
      </w:r>
    </w:p>
    <w:p w:rsidR="00B97B5C" w:rsidRDefault="00B97B5C" w:rsidP="00B97B5C">
      <w:pPr>
        <w:ind w:left="720" w:right="0"/>
        <w:rPr>
          <w:rFonts w:ascii="Arial Narrow" w:hAnsi="Arial Narrow"/>
          <w:b/>
          <w:sz w:val="22"/>
          <w:szCs w:val="22"/>
          <w:u w:val="single"/>
        </w:rPr>
      </w:pPr>
    </w:p>
    <w:p w:rsidR="004A0935" w:rsidRPr="00172C39" w:rsidRDefault="004A0935" w:rsidP="004A0935">
      <w:pPr>
        <w:ind w:left="720" w:right="0"/>
        <w:rPr>
          <w:rFonts w:ascii="Arial Narrow" w:hAnsi="Arial Narrow"/>
          <w:b/>
          <w:sz w:val="22"/>
          <w:szCs w:val="22"/>
          <w:u w:val="single"/>
        </w:rPr>
      </w:pPr>
      <w:r w:rsidRPr="00172C39">
        <w:rPr>
          <w:rFonts w:ascii="Arial Narrow" w:hAnsi="Arial Narrow"/>
          <w:b/>
          <w:sz w:val="22"/>
          <w:szCs w:val="22"/>
          <w:u w:val="single"/>
        </w:rPr>
        <w:t xml:space="preserve">Virtualization Expertise: </w:t>
      </w:r>
    </w:p>
    <w:p w:rsidR="004A0935" w:rsidRDefault="00A503CA" w:rsidP="004A0935">
      <w:pPr>
        <w:numPr>
          <w:ilvl w:val="0"/>
          <w:numId w:val="18"/>
        </w:numPr>
        <w:ind w:right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E</w:t>
      </w:r>
      <w:r w:rsidR="004A0935" w:rsidRPr="008B357D">
        <w:rPr>
          <w:rFonts w:ascii="Arial Narrow" w:hAnsi="Arial Narrow"/>
          <w:sz w:val="22"/>
          <w:szCs w:val="22"/>
        </w:rPr>
        <w:t>xperience in VMware virtualization, Windows Server, Hyper-V, Networking, and infrastructure management.</w:t>
      </w:r>
    </w:p>
    <w:p w:rsidR="004A0935" w:rsidRPr="008B357D" w:rsidRDefault="004A0935" w:rsidP="00E520B3">
      <w:pPr>
        <w:numPr>
          <w:ilvl w:val="0"/>
          <w:numId w:val="3"/>
        </w:numPr>
        <w:ind w:right="0"/>
        <w:rPr>
          <w:rFonts w:ascii="Arial Narrow" w:hAnsi="Arial Narrow"/>
          <w:sz w:val="22"/>
          <w:szCs w:val="22"/>
        </w:rPr>
      </w:pPr>
      <w:r w:rsidRPr="008B357D">
        <w:rPr>
          <w:rFonts w:ascii="Arial Narrow" w:hAnsi="Arial Narrow"/>
          <w:sz w:val="22"/>
          <w:szCs w:val="22"/>
        </w:rPr>
        <w:t>Experience in implementation of VMWA</w:t>
      </w:r>
      <w:r w:rsidR="00730458">
        <w:rPr>
          <w:rFonts w:ascii="Arial Narrow" w:hAnsi="Arial Narrow"/>
          <w:sz w:val="22"/>
          <w:szCs w:val="22"/>
        </w:rPr>
        <w:t xml:space="preserve">RE ESX </w:t>
      </w:r>
      <w:r w:rsidR="000452F2">
        <w:rPr>
          <w:rFonts w:ascii="Arial Narrow" w:hAnsi="Arial Narrow"/>
          <w:sz w:val="22"/>
          <w:szCs w:val="22"/>
        </w:rPr>
        <w:t xml:space="preserve"> vSphere ESXI </w:t>
      </w:r>
      <w:r w:rsidR="00730458">
        <w:rPr>
          <w:rFonts w:ascii="Arial Narrow" w:hAnsi="Arial Narrow"/>
          <w:sz w:val="22"/>
          <w:szCs w:val="22"/>
        </w:rPr>
        <w:t>4.1</w:t>
      </w:r>
      <w:r w:rsidR="00907C76">
        <w:rPr>
          <w:rFonts w:ascii="Arial Narrow" w:hAnsi="Arial Narrow"/>
          <w:sz w:val="22"/>
          <w:szCs w:val="22"/>
        </w:rPr>
        <w:t>-6.5, vCenter6.5</w:t>
      </w:r>
      <w:r w:rsidRPr="008B357D">
        <w:rPr>
          <w:rFonts w:ascii="Arial Narrow" w:hAnsi="Arial Narrow"/>
          <w:sz w:val="22"/>
          <w:szCs w:val="22"/>
        </w:rPr>
        <w:t xml:space="preserve">, </w:t>
      </w:r>
      <w:r w:rsidR="00730458">
        <w:rPr>
          <w:rFonts w:ascii="Arial Narrow" w:hAnsi="Arial Narrow"/>
          <w:sz w:val="22"/>
          <w:szCs w:val="22"/>
        </w:rPr>
        <w:t xml:space="preserve">Update Manager , VCenter Converter </w:t>
      </w:r>
      <w:r w:rsidRPr="008B357D">
        <w:rPr>
          <w:rFonts w:ascii="Arial Narrow" w:hAnsi="Arial Narrow"/>
          <w:sz w:val="22"/>
          <w:szCs w:val="22"/>
        </w:rPr>
        <w:t>and VMware Workstation.</w:t>
      </w:r>
    </w:p>
    <w:p w:rsidR="004A0935" w:rsidRPr="008B357D" w:rsidRDefault="004A0935" w:rsidP="004A0935">
      <w:pPr>
        <w:numPr>
          <w:ilvl w:val="0"/>
          <w:numId w:val="3"/>
        </w:numPr>
        <w:ind w:right="0"/>
        <w:rPr>
          <w:rFonts w:ascii="Arial Narrow" w:hAnsi="Arial Narrow"/>
          <w:sz w:val="22"/>
          <w:szCs w:val="22"/>
        </w:rPr>
      </w:pPr>
      <w:r w:rsidRPr="008B357D">
        <w:rPr>
          <w:rFonts w:ascii="Arial Narrow" w:hAnsi="Arial Narrow"/>
          <w:sz w:val="22"/>
          <w:szCs w:val="22"/>
        </w:rPr>
        <w:t>Build and troubleshooting experience With VMWARE ESX and ESXi Servers and vCenter server.</w:t>
      </w:r>
    </w:p>
    <w:p w:rsidR="004A0935" w:rsidRPr="008B357D" w:rsidRDefault="004A0935" w:rsidP="004A0935">
      <w:pPr>
        <w:numPr>
          <w:ilvl w:val="0"/>
          <w:numId w:val="3"/>
        </w:numPr>
        <w:ind w:right="0"/>
        <w:rPr>
          <w:rFonts w:ascii="Arial Narrow" w:hAnsi="Arial Narrow"/>
          <w:sz w:val="22"/>
          <w:szCs w:val="22"/>
        </w:rPr>
      </w:pPr>
      <w:r w:rsidRPr="008B357D">
        <w:rPr>
          <w:rFonts w:ascii="Arial Narrow" w:hAnsi="Arial Narrow"/>
          <w:sz w:val="22"/>
          <w:szCs w:val="22"/>
        </w:rPr>
        <w:t>Sound knowledge on Hyper-V, ESX and ESXI Architecture, guest OS installation, setting up of VM priorities, Cloning and Snapshots.</w:t>
      </w:r>
    </w:p>
    <w:p w:rsidR="004A0935" w:rsidRPr="008B357D" w:rsidRDefault="004A0935" w:rsidP="004A0935">
      <w:pPr>
        <w:numPr>
          <w:ilvl w:val="0"/>
          <w:numId w:val="3"/>
        </w:numPr>
        <w:ind w:right="0"/>
        <w:rPr>
          <w:rFonts w:ascii="Arial Narrow" w:hAnsi="Arial Narrow"/>
          <w:sz w:val="22"/>
          <w:szCs w:val="22"/>
        </w:rPr>
      </w:pPr>
      <w:r w:rsidRPr="008B357D">
        <w:rPr>
          <w:rFonts w:ascii="Arial Narrow" w:hAnsi="Arial Narrow"/>
          <w:sz w:val="22"/>
          <w:szCs w:val="22"/>
        </w:rPr>
        <w:t>P2V and V2V conversions by using VMware Converter.</w:t>
      </w:r>
    </w:p>
    <w:p w:rsidR="004A0935" w:rsidRPr="008B357D" w:rsidRDefault="004A0935" w:rsidP="004A0935">
      <w:pPr>
        <w:numPr>
          <w:ilvl w:val="0"/>
          <w:numId w:val="3"/>
        </w:numPr>
        <w:ind w:right="0"/>
        <w:rPr>
          <w:rFonts w:ascii="Arial Narrow" w:hAnsi="Arial Narrow"/>
          <w:sz w:val="22"/>
          <w:szCs w:val="22"/>
        </w:rPr>
      </w:pPr>
      <w:r w:rsidRPr="008B357D">
        <w:rPr>
          <w:rFonts w:ascii="Arial Narrow" w:hAnsi="Arial Narrow"/>
          <w:sz w:val="22"/>
          <w:szCs w:val="22"/>
        </w:rPr>
        <w:t>Extensive background in working with the VMotion technology.</w:t>
      </w:r>
    </w:p>
    <w:p w:rsidR="004A0935" w:rsidRDefault="004A0935" w:rsidP="004A0935">
      <w:pPr>
        <w:numPr>
          <w:ilvl w:val="0"/>
          <w:numId w:val="3"/>
        </w:numPr>
        <w:ind w:right="0"/>
        <w:rPr>
          <w:rFonts w:ascii="Arial Narrow" w:hAnsi="Arial Narrow"/>
          <w:sz w:val="22"/>
          <w:szCs w:val="22"/>
        </w:rPr>
      </w:pPr>
      <w:r w:rsidRPr="008B357D">
        <w:rPr>
          <w:rFonts w:ascii="Arial Narrow" w:hAnsi="Arial Narrow"/>
          <w:sz w:val="22"/>
          <w:szCs w:val="22"/>
        </w:rPr>
        <w:t>Strong experience with the VMware HA and VMware DRS.</w:t>
      </w:r>
    </w:p>
    <w:p w:rsidR="004A0935" w:rsidRDefault="004A0935" w:rsidP="004A0935">
      <w:pPr>
        <w:numPr>
          <w:ilvl w:val="0"/>
          <w:numId w:val="3"/>
        </w:numPr>
        <w:ind w:right="0"/>
        <w:rPr>
          <w:rFonts w:ascii="Arial Narrow" w:hAnsi="Arial Narrow"/>
          <w:sz w:val="22"/>
          <w:szCs w:val="22"/>
        </w:rPr>
      </w:pPr>
      <w:r w:rsidRPr="008B357D">
        <w:rPr>
          <w:rFonts w:ascii="Arial Narrow" w:hAnsi="Arial Narrow"/>
          <w:sz w:val="22"/>
          <w:szCs w:val="22"/>
        </w:rPr>
        <w:t>Sound knowledge on resource management framework like creation resource pools, adding the VMs into resource pools.</w:t>
      </w:r>
    </w:p>
    <w:p w:rsidR="00F74DBD" w:rsidRPr="008B357D" w:rsidRDefault="00F74DBD" w:rsidP="004A0935">
      <w:pPr>
        <w:numPr>
          <w:ilvl w:val="0"/>
          <w:numId w:val="3"/>
        </w:numPr>
        <w:ind w:right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Microsoft Hyper-V 2012 R2/2008R2, SCCM 2012 R2, SCVMM, SCOM</w:t>
      </w:r>
    </w:p>
    <w:p w:rsidR="004A0935" w:rsidRPr="008B357D" w:rsidRDefault="004A0935" w:rsidP="004A0935">
      <w:pPr>
        <w:numPr>
          <w:ilvl w:val="0"/>
          <w:numId w:val="3"/>
        </w:numPr>
        <w:ind w:right="0"/>
        <w:rPr>
          <w:rFonts w:ascii="Arial Narrow" w:hAnsi="Arial Narrow"/>
          <w:sz w:val="22"/>
          <w:szCs w:val="22"/>
        </w:rPr>
      </w:pPr>
      <w:r w:rsidRPr="008B357D">
        <w:rPr>
          <w:rFonts w:ascii="Arial Narrow" w:hAnsi="Arial Narrow"/>
          <w:sz w:val="22"/>
          <w:szCs w:val="22"/>
        </w:rPr>
        <w:t>Worked in implementing, monitoring and documenting the entire DR process.</w:t>
      </w:r>
    </w:p>
    <w:p w:rsidR="004A0935" w:rsidRPr="008B357D" w:rsidRDefault="004A0935" w:rsidP="008C3C9A">
      <w:pPr>
        <w:numPr>
          <w:ilvl w:val="0"/>
          <w:numId w:val="3"/>
        </w:numPr>
        <w:ind w:right="0"/>
        <w:rPr>
          <w:rFonts w:ascii="Arial Narrow" w:hAnsi="Arial Narrow"/>
          <w:sz w:val="22"/>
          <w:szCs w:val="22"/>
        </w:rPr>
      </w:pPr>
      <w:r w:rsidRPr="008B357D">
        <w:rPr>
          <w:rFonts w:ascii="Arial Narrow" w:hAnsi="Arial Narrow"/>
          <w:sz w:val="22"/>
          <w:szCs w:val="22"/>
        </w:rPr>
        <w:t>Strong understanding of VMware Networking concepts like creation of vSwitches, different types of port groups, NIC Teaming and VLAN.</w:t>
      </w:r>
    </w:p>
    <w:p w:rsidR="004A0935" w:rsidRDefault="004A0935" w:rsidP="004A0935">
      <w:pPr>
        <w:numPr>
          <w:ilvl w:val="0"/>
          <w:numId w:val="3"/>
        </w:numPr>
        <w:ind w:right="0"/>
        <w:rPr>
          <w:rFonts w:ascii="Arial Narrow" w:hAnsi="Arial Narrow"/>
          <w:sz w:val="22"/>
          <w:szCs w:val="22"/>
        </w:rPr>
      </w:pPr>
      <w:r w:rsidRPr="008B357D">
        <w:rPr>
          <w:rFonts w:ascii="Arial Narrow" w:hAnsi="Arial Narrow"/>
          <w:sz w:val="22"/>
          <w:szCs w:val="22"/>
        </w:rPr>
        <w:t>Worked with VMware Update Manger to update VM’s and hosts with the latest patch release.</w:t>
      </w:r>
    </w:p>
    <w:p w:rsidR="00F74DBD" w:rsidRDefault="00F74DBD" w:rsidP="004A0935">
      <w:pPr>
        <w:numPr>
          <w:ilvl w:val="0"/>
          <w:numId w:val="3"/>
        </w:numPr>
        <w:ind w:right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Veeam Backups replication and monitoring.</w:t>
      </w:r>
    </w:p>
    <w:p w:rsidR="00F74DBD" w:rsidRDefault="00F74DBD" w:rsidP="004A0935">
      <w:pPr>
        <w:numPr>
          <w:ilvl w:val="0"/>
          <w:numId w:val="3"/>
        </w:numPr>
        <w:ind w:right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Symantec Backup Exec 15 V-Ray  Backups replication and monitong</w:t>
      </w:r>
    </w:p>
    <w:p w:rsidR="00F81FD3" w:rsidRDefault="00F81FD3" w:rsidP="00F74DBD">
      <w:pPr>
        <w:ind w:right="0"/>
        <w:rPr>
          <w:rFonts w:ascii="Arial Narrow" w:hAnsi="Arial Narrow"/>
          <w:sz w:val="22"/>
          <w:szCs w:val="22"/>
        </w:rPr>
      </w:pPr>
    </w:p>
    <w:p w:rsidR="004A0935" w:rsidRPr="00172C39" w:rsidRDefault="0093741F" w:rsidP="004A0935">
      <w:pPr>
        <w:ind w:left="720" w:right="0"/>
        <w:rPr>
          <w:rFonts w:ascii="Arial Narrow" w:hAnsi="Arial Narrow"/>
          <w:b/>
          <w:sz w:val="22"/>
          <w:szCs w:val="22"/>
          <w:u w:val="single"/>
        </w:rPr>
      </w:pPr>
      <w:r>
        <w:rPr>
          <w:rFonts w:ascii="Arial Narrow" w:hAnsi="Arial Narrow"/>
          <w:b/>
          <w:sz w:val="22"/>
          <w:szCs w:val="22"/>
          <w:u w:val="single"/>
        </w:rPr>
        <w:t>NAS &amp;</w:t>
      </w:r>
      <w:r w:rsidR="004A0935" w:rsidRPr="00172C39">
        <w:rPr>
          <w:rFonts w:ascii="Arial Narrow" w:hAnsi="Arial Narrow"/>
          <w:b/>
          <w:sz w:val="22"/>
          <w:szCs w:val="22"/>
          <w:u w:val="single"/>
        </w:rPr>
        <w:t>SAN</w:t>
      </w:r>
      <w:r w:rsidR="004A0935">
        <w:rPr>
          <w:rFonts w:ascii="Arial Narrow" w:hAnsi="Arial Narrow"/>
          <w:b/>
          <w:sz w:val="22"/>
          <w:szCs w:val="22"/>
          <w:u w:val="single"/>
        </w:rPr>
        <w:t>/Storage</w:t>
      </w:r>
      <w:r w:rsidR="004A0935" w:rsidRPr="00172C39">
        <w:rPr>
          <w:rFonts w:ascii="Arial Narrow" w:hAnsi="Arial Narrow"/>
          <w:b/>
          <w:sz w:val="22"/>
          <w:szCs w:val="22"/>
          <w:u w:val="single"/>
        </w:rPr>
        <w:t xml:space="preserve"> Expertise:</w:t>
      </w:r>
    </w:p>
    <w:p w:rsidR="004A0935" w:rsidRDefault="0046488A" w:rsidP="004A0935">
      <w:pPr>
        <w:numPr>
          <w:ilvl w:val="0"/>
          <w:numId w:val="3"/>
        </w:numPr>
        <w:ind w:right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E</w:t>
      </w:r>
      <w:r w:rsidR="004A0935">
        <w:rPr>
          <w:rFonts w:ascii="Arial Narrow" w:hAnsi="Arial Narrow"/>
          <w:sz w:val="22"/>
          <w:szCs w:val="22"/>
        </w:rPr>
        <w:t>xperience in multivendor SAN appli</w:t>
      </w:r>
      <w:r w:rsidR="00763E49">
        <w:rPr>
          <w:rFonts w:ascii="Arial Narrow" w:hAnsi="Arial Narrow"/>
          <w:sz w:val="22"/>
          <w:szCs w:val="22"/>
        </w:rPr>
        <w:t xml:space="preserve">ances including </w:t>
      </w:r>
      <w:r w:rsidR="004A0935">
        <w:rPr>
          <w:rFonts w:ascii="Arial Narrow" w:hAnsi="Arial Narrow"/>
          <w:sz w:val="22"/>
          <w:szCs w:val="22"/>
        </w:rPr>
        <w:t xml:space="preserve">EMC VNXe Series, </w:t>
      </w:r>
      <w:r w:rsidR="00763E49">
        <w:rPr>
          <w:rFonts w:ascii="Arial Narrow" w:hAnsi="Arial Narrow"/>
          <w:sz w:val="22"/>
          <w:szCs w:val="22"/>
        </w:rPr>
        <w:t xml:space="preserve">HP </w:t>
      </w:r>
      <w:r w:rsidR="00477C67">
        <w:rPr>
          <w:rFonts w:ascii="Arial Narrow" w:hAnsi="Arial Narrow"/>
          <w:sz w:val="22"/>
          <w:szCs w:val="22"/>
        </w:rPr>
        <w:t>MSA</w:t>
      </w:r>
      <w:r w:rsidR="00763E49">
        <w:rPr>
          <w:rFonts w:ascii="Arial Narrow" w:hAnsi="Arial Narrow"/>
          <w:sz w:val="22"/>
          <w:szCs w:val="22"/>
        </w:rPr>
        <w:t>, NetappFAS series</w:t>
      </w:r>
      <w:r w:rsidR="004A0935">
        <w:rPr>
          <w:rFonts w:ascii="Arial Narrow" w:hAnsi="Arial Narrow"/>
          <w:sz w:val="22"/>
          <w:szCs w:val="22"/>
        </w:rPr>
        <w:t xml:space="preserve"> etc.</w:t>
      </w:r>
    </w:p>
    <w:p w:rsidR="004A0935" w:rsidRDefault="004A0935" w:rsidP="004A0935">
      <w:pPr>
        <w:numPr>
          <w:ilvl w:val="0"/>
          <w:numId w:val="3"/>
        </w:numPr>
        <w:ind w:right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Experience and expertise in implementing the EMC VNXe series appliances which includes Storage pools, Unisphere interface configuration, Data duplication and Storage monitoring.</w:t>
      </w:r>
    </w:p>
    <w:p w:rsidR="004A537B" w:rsidRDefault="004A537B" w:rsidP="004A537B">
      <w:pPr>
        <w:pStyle w:val="Arialnarrow"/>
        <w:rPr>
          <w:lang w:val="en-US"/>
        </w:rPr>
      </w:pPr>
      <w:r>
        <w:rPr>
          <w:lang w:val="en-US"/>
        </w:rPr>
        <w:t xml:space="preserve">Designed and Implemented the EMC-Lenovo NAS appliances as Backup Repository. </w:t>
      </w:r>
    </w:p>
    <w:p w:rsidR="004A0935" w:rsidRDefault="004A0935" w:rsidP="004B6935">
      <w:pPr>
        <w:ind w:right="0"/>
        <w:rPr>
          <w:rFonts w:ascii="Arial Narrow" w:hAnsi="Arial Narrow"/>
          <w:sz w:val="22"/>
          <w:szCs w:val="22"/>
        </w:rPr>
      </w:pPr>
    </w:p>
    <w:p w:rsidR="004A0935" w:rsidRPr="002A7223" w:rsidRDefault="004A0935" w:rsidP="004A0935">
      <w:pPr>
        <w:ind w:left="720" w:right="0"/>
        <w:rPr>
          <w:rFonts w:ascii="Arial Narrow" w:hAnsi="Arial Narrow"/>
          <w:b/>
          <w:sz w:val="22"/>
          <w:szCs w:val="22"/>
          <w:u w:val="single"/>
        </w:rPr>
      </w:pPr>
      <w:r>
        <w:rPr>
          <w:rFonts w:ascii="Arial Narrow" w:hAnsi="Arial Narrow"/>
          <w:b/>
          <w:sz w:val="22"/>
          <w:szCs w:val="22"/>
          <w:u w:val="single"/>
        </w:rPr>
        <w:t>Windows Experti</w:t>
      </w:r>
      <w:r w:rsidRPr="002A7223">
        <w:rPr>
          <w:rFonts w:ascii="Arial Narrow" w:hAnsi="Arial Narrow"/>
          <w:b/>
          <w:sz w:val="22"/>
          <w:szCs w:val="22"/>
          <w:u w:val="single"/>
        </w:rPr>
        <w:t>se:</w:t>
      </w:r>
    </w:p>
    <w:p w:rsidR="004A0935" w:rsidRPr="008B357D" w:rsidRDefault="00F74DBD" w:rsidP="004A0935">
      <w:pPr>
        <w:numPr>
          <w:ilvl w:val="0"/>
          <w:numId w:val="3"/>
        </w:numPr>
        <w:ind w:right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Expertise in Windows </w:t>
      </w:r>
      <w:r w:rsidR="004A0935" w:rsidRPr="008B357D">
        <w:rPr>
          <w:rFonts w:ascii="Arial Narrow" w:hAnsi="Arial Narrow"/>
          <w:sz w:val="22"/>
          <w:szCs w:val="22"/>
        </w:rPr>
        <w:t>2003/2008/2012</w:t>
      </w:r>
      <w:r w:rsidR="00506F6B">
        <w:rPr>
          <w:rFonts w:ascii="Arial Narrow" w:hAnsi="Arial Narrow"/>
          <w:sz w:val="22"/>
          <w:szCs w:val="22"/>
        </w:rPr>
        <w:t xml:space="preserve">/2016 </w:t>
      </w:r>
      <w:r w:rsidR="004A0935" w:rsidRPr="008B357D">
        <w:rPr>
          <w:rFonts w:ascii="Arial Narrow" w:hAnsi="Arial Narrow"/>
          <w:sz w:val="22"/>
          <w:szCs w:val="22"/>
        </w:rPr>
        <w:t xml:space="preserve"> server administration and active directory administration technical issues. </w:t>
      </w:r>
    </w:p>
    <w:p w:rsidR="004A0935" w:rsidRPr="008B357D" w:rsidRDefault="004A0935" w:rsidP="004A0935">
      <w:pPr>
        <w:numPr>
          <w:ilvl w:val="0"/>
          <w:numId w:val="3"/>
        </w:numPr>
        <w:ind w:right="0"/>
        <w:rPr>
          <w:rFonts w:ascii="Arial Narrow" w:hAnsi="Arial Narrow"/>
          <w:sz w:val="22"/>
          <w:szCs w:val="22"/>
        </w:rPr>
      </w:pPr>
      <w:r w:rsidRPr="008B357D">
        <w:rPr>
          <w:rFonts w:ascii="Arial Narrow" w:hAnsi="Arial Narrow"/>
          <w:sz w:val="22"/>
          <w:szCs w:val="22"/>
        </w:rPr>
        <w:t xml:space="preserve">Experience in Active directory, GPOs, DNS, DHCP, File &amp; Print server, IIS (web server), FTP, Terminal server, </w:t>
      </w:r>
    </w:p>
    <w:p w:rsidR="004A0935" w:rsidRPr="008B357D" w:rsidRDefault="004A0935" w:rsidP="004A0935">
      <w:pPr>
        <w:numPr>
          <w:ilvl w:val="0"/>
          <w:numId w:val="3"/>
        </w:numPr>
        <w:ind w:right="0"/>
        <w:rPr>
          <w:rFonts w:ascii="Arial Narrow" w:hAnsi="Arial Narrow"/>
          <w:sz w:val="22"/>
          <w:szCs w:val="22"/>
        </w:rPr>
      </w:pPr>
      <w:r w:rsidRPr="008B357D">
        <w:rPr>
          <w:rFonts w:ascii="Arial Narrow" w:hAnsi="Arial Narrow"/>
          <w:sz w:val="22"/>
          <w:szCs w:val="22"/>
        </w:rPr>
        <w:t>WSUS, Microsoft Clustering, and Exchange Mail server.</w:t>
      </w:r>
    </w:p>
    <w:p w:rsidR="004A0935" w:rsidRPr="008B357D" w:rsidRDefault="004A0935" w:rsidP="004A0935">
      <w:pPr>
        <w:numPr>
          <w:ilvl w:val="0"/>
          <w:numId w:val="3"/>
        </w:numPr>
        <w:ind w:right="0"/>
        <w:rPr>
          <w:rFonts w:ascii="Arial Narrow" w:hAnsi="Arial Narrow"/>
          <w:sz w:val="22"/>
          <w:szCs w:val="22"/>
        </w:rPr>
      </w:pPr>
      <w:r w:rsidRPr="008B357D">
        <w:rPr>
          <w:rFonts w:ascii="Arial Narrow" w:hAnsi="Arial Narrow"/>
          <w:sz w:val="22"/>
          <w:szCs w:val="22"/>
        </w:rPr>
        <w:t>Setup, Administer &amp; Support Server running Wind</w:t>
      </w:r>
      <w:r w:rsidR="00506F6B">
        <w:rPr>
          <w:rFonts w:ascii="Arial Narrow" w:hAnsi="Arial Narrow"/>
          <w:sz w:val="22"/>
          <w:szCs w:val="22"/>
        </w:rPr>
        <w:t>ows 2000, 2003 R2, 2008 R2, 2012, 2016</w:t>
      </w:r>
      <w:r w:rsidRPr="008B357D">
        <w:rPr>
          <w:rFonts w:ascii="Arial Narrow" w:hAnsi="Arial Narrow"/>
          <w:sz w:val="22"/>
          <w:szCs w:val="22"/>
        </w:rPr>
        <w:t xml:space="preserve"> Data Center.</w:t>
      </w:r>
    </w:p>
    <w:p w:rsidR="004A0935" w:rsidRPr="008B357D" w:rsidRDefault="004A0935" w:rsidP="004A0935">
      <w:pPr>
        <w:numPr>
          <w:ilvl w:val="0"/>
          <w:numId w:val="3"/>
        </w:numPr>
        <w:ind w:right="0"/>
        <w:rPr>
          <w:rFonts w:ascii="Arial Narrow" w:hAnsi="Arial Narrow"/>
          <w:sz w:val="22"/>
          <w:szCs w:val="22"/>
        </w:rPr>
      </w:pPr>
      <w:r w:rsidRPr="008B357D">
        <w:rPr>
          <w:rFonts w:ascii="Arial Narrow" w:hAnsi="Arial Narrow"/>
          <w:sz w:val="22"/>
          <w:szCs w:val="22"/>
        </w:rPr>
        <w:t>Experience with x86 / x64 Intel, HP ProLiant Rack mounted Servers.</w:t>
      </w:r>
    </w:p>
    <w:p w:rsidR="004A0935" w:rsidRPr="008B357D" w:rsidRDefault="004A0935" w:rsidP="004A0935">
      <w:pPr>
        <w:numPr>
          <w:ilvl w:val="0"/>
          <w:numId w:val="3"/>
        </w:numPr>
        <w:ind w:right="0"/>
        <w:rPr>
          <w:rFonts w:ascii="Arial Narrow" w:hAnsi="Arial Narrow"/>
          <w:sz w:val="22"/>
          <w:szCs w:val="22"/>
        </w:rPr>
      </w:pPr>
      <w:r w:rsidRPr="008B357D">
        <w:rPr>
          <w:rFonts w:ascii="Arial Narrow" w:hAnsi="Arial Narrow"/>
          <w:sz w:val="22"/>
          <w:szCs w:val="22"/>
        </w:rPr>
        <w:t xml:space="preserve">Experienced with Microsoft Exchange Server </w:t>
      </w:r>
      <w:r w:rsidR="00C27D0F">
        <w:rPr>
          <w:rFonts w:ascii="Arial Narrow" w:hAnsi="Arial Narrow"/>
          <w:sz w:val="22"/>
          <w:szCs w:val="22"/>
        </w:rPr>
        <w:t>2003,2007</w:t>
      </w:r>
      <w:r w:rsidR="00336FE0">
        <w:rPr>
          <w:rFonts w:ascii="Arial Narrow" w:hAnsi="Arial Narrow"/>
          <w:sz w:val="22"/>
          <w:szCs w:val="22"/>
        </w:rPr>
        <w:t xml:space="preserve">, </w:t>
      </w:r>
      <w:r w:rsidRPr="008B357D">
        <w:rPr>
          <w:rFonts w:ascii="Arial Narrow" w:hAnsi="Arial Narrow"/>
          <w:sz w:val="22"/>
          <w:szCs w:val="22"/>
        </w:rPr>
        <w:t>2010</w:t>
      </w:r>
      <w:r w:rsidR="00D84E14">
        <w:rPr>
          <w:rFonts w:ascii="Arial Narrow" w:hAnsi="Arial Narrow"/>
          <w:sz w:val="22"/>
          <w:szCs w:val="22"/>
        </w:rPr>
        <w:t>, Office365</w:t>
      </w:r>
      <w:r w:rsidRPr="008B357D">
        <w:rPr>
          <w:rFonts w:ascii="Arial Narrow" w:hAnsi="Arial Narrow"/>
          <w:sz w:val="22"/>
          <w:szCs w:val="22"/>
        </w:rPr>
        <w:t xml:space="preserve">: Setup and configure, create mailbox, limit and increase mailbox space, manage archives in outlooks, etc. </w:t>
      </w:r>
    </w:p>
    <w:p w:rsidR="00F74DBD" w:rsidRDefault="004A0935" w:rsidP="00F74DBD">
      <w:pPr>
        <w:numPr>
          <w:ilvl w:val="0"/>
          <w:numId w:val="3"/>
        </w:numPr>
        <w:ind w:right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Expertise in</w:t>
      </w:r>
      <w:r w:rsidR="00C3104C">
        <w:rPr>
          <w:rFonts w:ascii="Arial Narrow" w:hAnsi="Arial Narrow"/>
          <w:sz w:val="22"/>
          <w:szCs w:val="22"/>
        </w:rPr>
        <w:t xml:space="preserve"> Distributed File System (DFS)</w:t>
      </w:r>
    </w:p>
    <w:p w:rsidR="00562744" w:rsidRDefault="00562744" w:rsidP="00562744">
      <w:pPr>
        <w:ind w:right="0"/>
        <w:rPr>
          <w:rFonts w:ascii="Arial Narrow" w:hAnsi="Arial Narrow"/>
          <w:sz w:val="22"/>
          <w:szCs w:val="22"/>
        </w:rPr>
      </w:pPr>
    </w:p>
    <w:p w:rsidR="00063FCD" w:rsidRPr="002A7223" w:rsidRDefault="008D25BD" w:rsidP="007400F8">
      <w:pPr>
        <w:ind w:left="720" w:right="0"/>
        <w:rPr>
          <w:rFonts w:ascii="Arial Narrow" w:hAnsi="Arial Narrow"/>
          <w:b/>
          <w:sz w:val="22"/>
          <w:szCs w:val="22"/>
          <w:u w:val="single"/>
        </w:rPr>
      </w:pPr>
      <w:r>
        <w:rPr>
          <w:rFonts w:ascii="Arial Narrow" w:hAnsi="Arial Narrow"/>
          <w:b/>
          <w:sz w:val="22"/>
          <w:szCs w:val="22"/>
          <w:u w:val="single"/>
        </w:rPr>
        <w:t xml:space="preserve">Data Centre </w:t>
      </w:r>
      <w:r w:rsidR="007400F8">
        <w:rPr>
          <w:rFonts w:ascii="Arial Narrow" w:hAnsi="Arial Narrow"/>
          <w:b/>
          <w:sz w:val="22"/>
          <w:szCs w:val="22"/>
          <w:u w:val="single"/>
        </w:rPr>
        <w:t xml:space="preserve">Design </w:t>
      </w:r>
      <w:r w:rsidR="00E81673">
        <w:rPr>
          <w:rFonts w:ascii="Arial Narrow" w:hAnsi="Arial Narrow"/>
          <w:b/>
          <w:sz w:val="22"/>
          <w:szCs w:val="22"/>
          <w:u w:val="single"/>
        </w:rPr>
        <w:t xml:space="preserve">Implementation </w:t>
      </w:r>
      <w:r w:rsidR="007400F8">
        <w:rPr>
          <w:rFonts w:ascii="Arial Narrow" w:hAnsi="Arial Narrow"/>
          <w:b/>
          <w:sz w:val="22"/>
          <w:szCs w:val="22"/>
          <w:u w:val="single"/>
        </w:rPr>
        <w:t xml:space="preserve">and </w:t>
      </w:r>
      <w:r>
        <w:rPr>
          <w:rFonts w:ascii="Arial Narrow" w:hAnsi="Arial Narrow"/>
          <w:b/>
          <w:sz w:val="22"/>
          <w:szCs w:val="22"/>
          <w:u w:val="single"/>
        </w:rPr>
        <w:t>Migration</w:t>
      </w:r>
    </w:p>
    <w:p w:rsidR="00063FCD" w:rsidRPr="00390A6B" w:rsidRDefault="00063FCD" w:rsidP="008D25BD">
      <w:pPr>
        <w:pStyle w:val="Arialnarrow"/>
        <w:rPr>
          <w:rFonts w:ascii="Arial Narrow" w:hAnsi="Arial Narrow"/>
        </w:rPr>
      </w:pPr>
      <w:r w:rsidRPr="00390A6B">
        <w:rPr>
          <w:rFonts w:ascii="Arial Narrow" w:hAnsi="Arial Narrow"/>
        </w:rPr>
        <w:t>Design implement 3 Data</w:t>
      </w:r>
      <w:r w:rsidR="006A4B8D">
        <w:rPr>
          <w:rFonts w:ascii="Arial Narrow" w:hAnsi="Arial Narrow"/>
        </w:rPr>
        <w:t xml:space="preserve"> </w:t>
      </w:r>
      <w:r w:rsidRPr="00390A6B">
        <w:rPr>
          <w:rFonts w:ascii="Arial Narrow" w:hAnsi="Arial Narrow"/>
        </w:rPr>
        <w:t xml:space="preserve">Centres VMware </w:t>
      </w:r>
      <w:r w:rsidR="00C0462B" w:rsidRPr="00390A6B">
        <w:rPr>
          <w:rFonts w:ascii="Arial Narrow" w:hAnsi="Arial Narrow"/>
        </w:rPr>
        <w:t>Environment more than 40 Hosts</w:t>
      </w:r>
      <w:r w:rsidR="00BB2933" w:rsidRPr="00390A6B">
        <w:rPr>
          <w:rFonts w:ascii="Arial Narrow" w:hAnsi="Arial Narrow"/>
        </w:rPr>
        <w:t xml:space="preserve"> and 300 VM’s</w:t>
      </w:r>
    </w:p>
    <w:p w:rsidR="00063FCD" w:rsidRPr="00390A6B" w:rsidRDefault="00063FCD" w:rsidP="008D25BD">
      <w:pPr>
        <w:pStyle w:val="Arialnarrow"/>
        <w:rPr>
          <w:rFonts w:ascii="Arial Narrow" w:hAnsi="Arial Narrow"/>
        </w:rPr>
      </w:pPr>
      <w:r w:rsidRPr="00390A6B">
        <w:rPr>
          <w:rFonts w:ascii="Arial Narrow" w:hAnsi="Arial Narrow" w:cs="Arial"/>
          <w:color w:val="333333"/>
          <w:shd w:val="clear" w:color="auto" w:fill="FFFFFF"/>
        </w:rPr>
        <w:t>Strong skills and experience in maintenance &amp; projects (Designing, Implementing, Upgrades, Infrastructure changes and server rollouts).</w:t>
      </w:r>
      <w:r w:rsidRPr="00390A6B">
        <w:rPr>
          <w:rStyle w:val="apple-converted-space"/>
          <w:rFonts w:ascii="Arial Narrow" w:hAnsi="Arial Narrow" w:cs="Arial"/>
          <w:color w:val="333333"/>
          <w:shd w:val="clear" w:color="auto" w:fill="FFFFFF"/>
        </w:rPr>
        <w:t> </w:t>
      </w:r>
    </w:p>
    <w:p w:rsidR="008D25BD" w:rsidRPr="00390A6B" w:rsidRDefault="005F523F" w:rsidP="008D25BD">
      <w:pPr>
        <w:pStyle w:val="Arialnarrow"/>
        <w:rPr>
          <w:rFonts w:ascii="Arial Narrow" w:hAnsi="Arial Narrow"/>
        </w:rPr>
      </w:pPr>
      <w:r w:rsidRPr="00390A6B">
        <w:rPr>
          <w:rFonts w:ascii="Arial Narrow" w:hAnsi="Arial Narrow"/>
        </w:rPr>
        <w:t>S</w:t>
      </w:r>
      <w:r w:rsidR="008D25BD" w:rsidRPr="00390A6B">
        <w:rPr>
          <w:rFonts w:ascii="Arial Narrow" w:hAnsi="Arial Narrow"/>
        </w:rPr>
        <w:t>erver room and Office moves, Domain Controller/AD/DNS migration, Data</w:t>
      </w:r>
      <w:r w:rsidR="006A4B8D">
        <w:rPr>
          <w:rFonts w:ascii="Arial Narrow" w:hAnsi="Arial Narrow"/>
        </w:rPr>
        <w:t xml:space="preserve"> </w:t>
      </w:r>
      <w:r w:rsidR="008D25BD" w:rsidRPr="00390A6B">
        <w:rPr>
          <w:rFonts w:ascii="Arial Narrow" w:hAnsi="Arial Narrow"/>
        </w:rPr>
        <w:t>centre migrations and Disaster recovery. Physical to Virtual and Virtual to Virtual migrations.</w:t>
      </w:r>
    </w:p>
    <w:p w:rsidR="00E41DC9" w:rsidRPr="00390A6B" w:rsidRDefault="00E41DC9" w:rsidP="00E41DC9">
      <w:pPr>
        <w:pStyle w:val="Arialnarrow"/>
        <w:numPr>
          <w:ilvl w:val="0"/>
          <w:numId w:val="0"/>
        </w:numPr>
        <w:ind w:left="360"/>
        <w:rPr>
          <w:rFonts w:ascii="Arial Narrow" w:hAnsi="Arial Narrow"/>
        </w:rPr>
      </w:pPr>
    </w:p>
    <w:p w:rsidR="00EA6C28" w:rsidRPr="002A7223" w:rsidRDefault="00E41DC9" w:rsidP="00F74DBD">
      <w:pPr>
        <w:ind w:left="720" w:right="0"/>
        <w:rPr>
          <w:rFonts w:ascii="Arial Narrow" w:hAnsi="Arial Narrow"/>
          <w:b/>
          <w:sz w:val="22"/>
          <w:szCs w:val="22"/>
          <w:u w:val="single"/>
        </w:rPr>
      </w:pPr>
      <w:r>
        <w:rPr>
          <w:rFonts w:ascii="Arial Narrow" w:hAnsi="Arial Narrow"/>
          <w:b/>
          <w:sz w:val="22"/>
          <w:szCs w:val="22"/>
          <w:u w:val="single"/>
        </w:rPr>
        <w:t>Database Administration</w:t>
      </w:r>
    </w:p>
    <w:p w:rsidR="00E41DC9" w:rsidRPr="004B461B" w:rsidRDefault="00E41DC9" w:rsidP="00EA6C28">
      <w:pPr>
        <w:pStyle w:val="Arialnarrow"/>
        <w:rPr>
          <w:rFonts w:ascii="Arial Narrow" w:hAnsi="Arial Narrow"/>
          <w:b/>
          <w:bCs/>
          <w:sz w:val="12"/>
          <w:szCs w:val="12"/>
        </w:rPr>
      </w:pPr>
      <w:r w:rsidRPr="00EA6C28">
        <w:rPr>
          <w:rFonts w:ascii="Arial Narrow" w:hAnsi="Arial Narrow"/>
        </w:rPr>
        <w:t xml:space="preserve">SQL Server </w:t>
      </w:r>
      <w:r w:rsidR="002A2D03">
        <w:rPr>
          <w:rFonts w:ascii="Arial Narrow" w:hAnsi="Arial Narrow"/>
        </w:rPr>
        <w:t>2017/</w:t>
      </w:r>
      <w:r w:rsidRPr="00EA6C28">
        <w:rPr>
          <w:rFonts w:ascii="Arial Narrow" w:hAnsi="Arial Narrow"/>
        </w:rPr>
        <w:t xml:space="preserve">2014/2012/2008/2005 Setup, maintenance, backups, replication/Mirroring and Clustering. Stored procedures and jobs scripting. </w:t>
      </w:r>
    </w:p>
    <w:p w:rsidR="004B461B" w:rsidRDefault="004B461B" w:rsidP="004B461B">
      <w:pPr>
        <w:pStyle w:val="Arialnarrow"/>
        <w:rPr>
          <w:rFonts w:ascii="Arial Narrow" w:hAnsi="Arial Narrow"/>
        </w:rPr>
      </w:pPr>
      <w:r w:rsidRPr="00EA6C28">
        <w:rPr>
          <w:rFonts w:ascii="Arial Narrow" w:hAnsi="Arial Narrow"/>
        </w:rPr>
        <w:t>Microsoft SQL Databases and live application</w:t>
      </w:r>
      <w:r w:rsidR="001A7D50">
        <w:rPr>
          <w:rFonts w:ascii="Arial Narrow" w:hAnsi="Arial Narrow"/>
        </w:rPr>
        <w:t>s migration</w:t>
      </w:r>
      <w:r w:rsidR="00544014">
        <w:rPr>
          <w:rFonts w:ascii="Arial Narrow" w:hAnsi="Arial Narrow"/>
        </w:rPr>
        <w:t>.</w:t>
      </w:r>
    </w:p>
    <w:p w:rsidR="00F74DBD" w:rsidRDefault="00F74DBD" w:rsidP="00F74DBD">
      <w:pPr>
        <w:ind w:left="720" w:right="0"/>
        <w:rPr>
          <w:rFonts w:ascii="Arial Narrow" w:hAnsi="Arial Narrow"/>
          <w:b/>
          <w:sz w:val="22"/>
          <w:szCs w:val="22"/>
          <w:u w:val="single"/>
        </w:rPr>
      </w:pPr>
    </w:p>
    <w:p w:rsidR="009B6EF8" w:rsidRPr="002A7223" w:rsidRDefault="00F74DBD" w:rsidP="009B6EF8">
      <w:pPr>
        <w:ind w:left="720" w:right="0"/>
        <w:rPr>
          <w:rFonts w:ascii="Arial Narrow" w:hAnsi="Arial Narrow"/>
          <w:b/>
          <w:sz w:val="22"/>
          <w:szCs w:val="22"/>
          <w:u w:val="single"/>
        </w:rPr>
      </w:pPr>
      <w:r>
        <w:rPr>
          <w:rFonts w:ascii="Arial Narrow" w:hAnsi="Arial Narrow"/>
          <w:b/>
          <w:sz w:val="22"/>
          <w:szCs w:val="22"/>
          <w:u w:val="single"/>
        </w:rPr>
        <w:t>Networks Infrastructure , Har</w:t>
      </w:r>
      <w:r w:rsidR="00C23316">
        <w:rPr>
          <w:rFonts w:ascii="Arial Narrow" w:hAnsi="Arial Narrow"/>
          <w:b/>
          <w:sz w:val="22"/>
          <w:szCs w:val="22"/>
          <w:u w:val="single"/>
        </w:rPr>
        <w:t>d</w:t>
      </w:r>
      <w:r>
        <w:rPr>
          <w:rFonts w:ascii="Arial Narrow" w:hAnsi="Arial Narrow"/>
          <w:b/>
          <w:sz w:val="22"/>
          <w:szCs w:val="22"/>
          <w:u w:val="single"/>
        </w:rPr>
        <w:t>ware , Monitoring</w:t>
      </w:r>
    </w:p>
    <w:p w:rsidR="009A0FB6" w:rsidRPr="009C2D34" w:rsidRDefault="009A0FB6" w:rsidP="009A0FB6">
      <w:pPr>
        <w:pStyle w:val="Arialnarrow"/>
        <w:rPr>
          <w:rFonts w:ascii="Arial Narrow" w:hAnsi="Arial Narrow" w:cs="Times New Roman"/>
          <w:color w:val="auto"/>
        </w:rPr>
      </w:pPr>
      <w:r w:rsidRPr="009C2D34">
        <w:rPr>
          <w:rFonts w:ascii="Arial Narrow" w:hAnsi="Arial Narrow"/>
          <w:color w:val="auto"/>
        </w:rPr>
        <w:t>Switches: HP DL360, HP DL380, HP 2920, HP V1910, Fibre Channel Switch DS-300B</w:t>
      </w:r>
    </w:p>
    <w:p w:rsidR="009A0FB6" w:rsidRPr="009C2D34" w:rsidRDefault="0041324A" w:rsidP="009A0FB6">
      <w:pPr>
        <w:pStyle w:val="Arialnarrow"/>
        <w:rPr>
          <w:rFonts w:ascii="Arial Narrow" w:hAnsi="Arial Narrow"/>
          <w:color w:val="auto"/>
        </w:rPr>
      </w:pPr>
      <w:r w:rsidRPr="009C2D34">
        <w:rPr>
          <w:rFonts w:ascii="Arial Narrow" w:hAnsi="Arial Narrow"/>
          <w:color w:val="auto"/>
        </w:rPr>
        <w:t xml:space="preserve">Sophos UTM, </w:t>
      </w:r>
      <w:r w:rsidR="008D7593">
        <w:rPr>
          <w:rFonts w:ascii="Arial Narrow" w:hAnsi="Arial Narrow"/>
          <w:color w:val="auto"/>
        </w:rPr>
        <w:t xml:space="preserve">Dreytek routers, </w:t>
      </w:r>
      <w:r w:rsidR="009B6EF8" w:rsidRPr="009C2D34">
        <w:rPr>
          <w:rFonts w:ascii="Arial Narrow" w:hAnsi="Arial Narrow"/>
          <w:color w:val="auto"/>
        </w:rPr>
        <w:t>VLANs</w:t>
      </w:r>
      <w:r w:rsidR="00115043" w:rsidRPr="009C2D34">
        <w:rPr>
          <w:rFonts w:ascii="Arial Narrow" w:hAnsi="Arial Narrow"/>
          <w:color w:val="auto"/>
        </w:rPr>
        <w:t>,</w:t>
      </w:r>
      <w:r w:rsidR="009B6EF8" w:rsidRPr="009C2D34">
        <w:rPr>
          <w:rFonts w:ascii="Arial Narrow" w:hAnsi="Arial Narrow"/>
          <w:color w:val="auto"/>
        </w:rPr>
        <w:t xml:space="preserve"> WAN, NAT, Public DNS, IP Phone systems.</w:t>
      </w:r>
    </w:p>
    <w:p w:rsidR="009B6EF8" w:rsidRPr="009C2D34" w:rsidRDefault="009B6EF8" w:rsidP="009A0FB6">
      <w:pPr>
        <w:pStyle w:val="Arialnarrow"/>
        <w:rPr>
          <w:rFonts w:ascii="Arial Narrow" w:hAnsi="Arial Narrow"/>
          <w:color w:val="auto"/>
        </w:rPr>
      </w:pPr>
      <w:r w:rsidRPr="009C2D34">
        <w:rPr>
          <w:rFonts w:ascii="Arial Narrow" w:hAnsi="Arial Narrow"/>
          <w:color w:val="auto"/>
        </w:rPr>
        <w:t>Monitoring: Manage</w:t>
      </w:r>
      <w:r w:rsidR="00C23316">
        <w:rPr>
          <w:rFonts w:ascii="Arial Narrow" w:hAnsi="Arial Narrow"/>
          <w:color w:val="auto"/>
        </w:rPr>
        <w:t xml:space="preserve"> </w:t>
      </w:r>
      <w:r w:rsidRPr="009C2D34">
        <w:rPr>
          <w:rFonts w:ascii="Arial Narrow" w:hAnsi="Arial Narrow"/>
          <w:color w:val="auto"/>
        </w:rPr>
        <w:t>Engine</w:t>
      </w:r>
      <w:r w:rsidR="00C23316">
        <w:rPr>
          <w:rFonts w:ascii="Arial Narrow" w:hAnsi="Arial Narrow"/>
          <w:color w:val="auto"/>
        </w:rPr>
        <w:t xml:space="preserve"> </w:t>
      </w:r>
      <w:r w:rsidR="005C24F8">
        <w:rPr>
          <w:rFonts w:ascii="Arial Narrow" w:hAnsi="Arial Narrow"/>
          <w:color w:val="auto"/>
        </w:rPr>
        <w:t>Lansweeper</w:t>
      </w:r>
      <w:r w:rsidR="00FD7A75">
        <w:rPr>
          <w:rFonts w:ascii="Arial Narrow" w:hAnsi="Arial Narrow"/>
          <w:color w:val="auto"/>
        </w:rPr>
        <w:t>, Zabbix</w:t>
      </w:r>
      <w:r w:rsidR="00B00E09" w:rsidRPr="009C2D34">
        <w:rPr>
          <w:rFonts w:ascii="Arial Narrow" w:hAnsi="Arial Narrow"/>
          <w:color w:val="auto"/>
        </w:rPr>
        <w:t>and</w:t>
      </w:r>
      <w:r w:rsidR="00FD7A75">
        <w:rPr>
          <w:rFonts w:ascii="Arial Narrow" w:hAnsi="Arial Narrow"/>
          <w:color w:val="auto"/>
        </w:rPr>
        <w:t xml:space="preserve"> Solar</w:t>
      </w:r>
      <w:r w:rsidR="001E057B">
        <w:rPr>
          <w:rFonts w:ascii="Arial Narrow" w:hAnsi="Arial Narrow"/>
          <w:color w:val="auto"/>
        </w:rPr>
        <w:t>W</w:t>
      </w:r>
      <w:r w:rsidR="00FD7A75">
        <w:rPr>
          <w:rFonts w:ascii="Arial Narrow" w:hAnsi="Arial Narrow"/>
          <w:color w:val="auto"/>
        </w:rPr>
        <w:t>inds tool</w:t>
      </w:r>
      <w:r w:rsidR="00CD2361">
        <w:rPr>
          <w:rFonts w:ascii="Arial Narrow" w:hAnsi="Arial Narrow"/>
          <w:color w:val="auto"/>
        </w:rPr>
        <w:t>.</w:t>
      </w:r>
    </w:p>
    <w:p w:rsidR="00DB4196" w:rsidRPr="009C2D34" w:rsidRDefault="00DB4196" w:rsidP="00DB4196">
      <w:pPr>
        <w:pStyle w:val="Arialnarrow"/>
        <w:numPr>
          <w:ilvl w:val="0"/>
          <w:numId w:val="0"/>
        </w:numPr>
        <w:ind w:left="720" w:hanging="360"/>
        <w:rPr>
          <w:rFonts w:ascii="Arial Narrow" w:hAnsi="Arial Narrow"/>
          <w:color w:val="auto"/>
        </w:rPr>
      </w:pPr>
    </w:p>
    <w:p w:rsidR="00DB4196" w:rsidRPr="002A7223" w:rsidRDefault="00DB4196" w:rsidP="00DB4196">
      <w:pPr>
        <w:ind w:left="720" w:right="0"/>
        <w:rPr>
          <w:rFonts w:ascii="Arial Narrow" w:hAnsi="Arial Narrow"/>
          <w:b/>
          <w:sz w:val="22"/>
          <w:szCs w:val="22"/>
          <w:u w:val="single"/>
        </w:rPr>
      </w:pPr>
      <w:r>
        <w:rPr>
          <w:rFonts w:ascii="Arial Narrow" w:hAnsi="Arial Narrow"/>
          <w:b/>
          <w:sz w:val="22"/>
          <w:szCs w:val="22"/>
          <w:u w:val="single"/>
        </w:rPr>
        <w:t xml:space="preserve">Scripting and Documentation </w:t>
      </w:r>
    </w:p>
    <w:p w:rsidR="00DB4196" w:rsidRPr="009B6EF8" w:rsidRDefault="00DA532E" w:rsidP="00DB4196">
      <w:pPr>
        <w:pStyle w:val="Arialnarrow"/>
        <w:rPr>
          <w:rFonts w:ascii="Arial Narrow" w:hAnsi="Arial Narrow" w:cs="Times New Roman"/>
          <w:color w:val="auto"/>
        </w:rPr>
      </w:pPr>
      <w:r>
        <w:rPr>
          <w:rFonts w:ascii="Arial Narrow" w:hAnsi="Arial Narrow"/>
        </w:rPr>
        <w:t>Python</w:t>
      </w:r>
      <w:r w:rsidR="006A4B8D">
        <w:rPr>
          <w:rFonts w:ascii="Arial Narrow" w:hAnsi="Arial Narrow"/>
        </w:rPr>
        <w:t xml:space="preserve"> </w:t>
      </w:r>
      <w:r w:rsidR="00DB4196" w:rsidRPr="009B6EF8">
        <w:rPr>
          <w:rFonts w:ascii="Arial Narrow" w:hAnsi="Arial Narrow"/>
        </w:rPr>
        <w:t xml:space="preserve">PowerCLI, T-SQL, PHP 5.x, C++, Visual Basic. HTML, </w:t>
      </w:r>
      <w:r w:rsidR="006A4B8D">
        <w:rPr>
          <w:rFonts w:ascii="Arial Narrow" w:hAnsi="Arial Narrow"/>
        </w:rPr>
        <w:t xml:space="preserve">JAVA, </w:t>
      </w:r>
      <w:r w:rsidR="00DB4196" w:rsidRPr="009B6EF8">
        <w:rPr>
          <w:rFonts w:ascii="Arial Narrow" w:hAnsi="Arial Narrow"/>
        </w:rPr>
        <w:t>Java</w:t>
      </w:r>
      <w:r w:rsidR="007501C2">
        <w:rPr>
          <w:rFonts w:ascii="Arial Narrow" w:hAnsi="Arial Narrow"/>
        </w:rPr>
        <w:t>S</w:t>
      </w:r>
      <w:r w:rsidR="00DB4196" w:rsidRPr="009B6EF8">
        <w:rPr>
          <w:rFonts w:ascii="Arial Narrow" w:hAnsi="Arial Narrow"/>
        </w:rPr>
        <w:t>cript, Crystal Reports</w:t>
      </w:r>
      <w:r w:rsidR="009D6A18">
        <w:rPr>
          <w:rFonts w:ascii="Arial Narrow" w:hAnsi="Arial Narrow"/>
        </w:rPr>
        <w:t>, JSON</w:t>
      </w:r>
    </w:p>
    <w:p w:rsidR="00DB4196" w:rsidRPr="00DB4196" w:rsidRDefault="00DB4196" w:rsidP="00DB4196">
      <w:pPr>
        <w:pStyle w:val="Arialnarrow"/>
        <w:rPr>
          <w:rFonts w:ascii="Arial Narrow" w:hAnsi="Arial Narrow"/>
        </w:rPr>
      </w:pPr>
      <w:r w:rsidRPr="009B6EF8">
        <w:rPr>
          <w:rFonts w:ascii="Arial Narrow" w:hAnsi="Arial Narrow"/>
        </w:rPr>
        <w:t>Documentation: Visio</w:t>
      </w:r>
      <w:r w:rsidR="00503396">
        <w:rPr>
          <w:rFonts w:ascii="Arial Narrow" w:hAnsi="Arial Narrow"/>
        </w:rPr>
        <w:t>, CloudCraft, Cacoo</w:t>
      </w:r>
      <w:r w:rsidRPr="009B6EF8">
        <w:rPr>
          <w:rFonts w:ascii="Arial Narrow" w:hAnsi="Arial Narrow"/>
        </w:rPr>
        <w:t xml:space="preserve"> and High levels of technical documentation &amp; reporting</w:t>
      </w:r>
    </w:p>
    <w:p w:rsidR="009B6EF8" w:rsidRDefault="009B6EF8" w:rsidP="00E6320D">
      <w:pPr>
        <w:ind w:left="360" w:right="0"/>
        <w:rPr>
          <w:rFonts w:ascii="Arial Narrow" w:hAnsi="Arial Narrow"/>
          <w:b/>
          <w:sz w:val="22"/>
          <w:szCs w:val="22"/>
          <w:u w:val="single"/>
        </w:rPr>
      </w:pPr>
    </w:p>
    <w:p w:rsidR="004A0935" w:rsidRPr="00C30577" w:rsidRDefault="004A0935" w:rsidP="004A0935">
      <w:pPr>
        <w:pBdr>
          <w:bottom w:val="single" w:sz="2" w:space="1" w:color="1F497D"/>
        </w:pBdr>
        <w:ind w:right="-2"/>
        <w:outlineLvl w:val="0"/>
        <w:rPr>
          <w:rFonts w:ascii="Arial Narrow" w:hAnsi="Arial Narrow"/>
          <w:b/>
          <w:bCs/>
          <w:color w:val="31849B" w:themeColor="accent5" w:themeShade="BF"/>
          <w:sz w:val="22"/>
          <w:szCs w:val="28"/>
        </w:rPr>
      </w:pPr>
      <w:r w:rsidRPr="00C30577">
        <w:rPr>
          <w:rFonts w:ascii="Arial Narrow" w:hAnsi="Arial Narrow"/>
          <w:b/>
          <w:bCs/>
          <w:color w:val="31849B" w:themeColor="accent5" w:themeShade="BF"/>
          <w:sz w:val="22"/>
          <w:szCs w:val="28"/>
        </w:rPr>
        <w:t>IT Specialized Key Education (18 Years)</w:t>
      </w:r>
    </w:p>
    <w:p w:rsidR="004A0935" w:rsidRDefault="004A0935" w:rsidP="004A0935">
      <w:pPr>
        <w:shd w:val="clear" w:color="auto" w:fill="FFFFFF"/>
        <w:ind w:right="0"/>
        <w:rPr>
          <w:rFonts w:ascii="Arial Narrow" w:hAnsi="Arial Narrow"/>
          <w:sz w:val="22"/>
          <w:szCs w:val="22"/>
          <w:lang w:eastAsia="en-GB"/>
        </w:rPr>
      </w:pPr>
    </w:p>
    <w:p w:rsidR="004A0935" w:rsidRPr="00584057" w:rsidRDefault="002B012E" w:rsidP="004A0935">
      <w:pPr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 xml:space="preserve">London Metropolitan University </w:t>
      </w:r>
      <w:r w:rsidR="005744B5">
        <w:rPr>
          <w:rFonts w:ascii="Arial Narrow" w:hAnsi="Arial Narrow"/>
          <w:b/>
          <w:sz w:val="22"/>
          <w:szCs w:val="22"/>
        </w:rPr>
        <w:t>(</w:t>
      </w:r>
      <w:r w:rsidR="00671E74">
        <w:rPr>
          <w:rFonts w:ascii="Arial Narrow" w:hAnsi="Arial Narrow"/>
          <w:b/>
          <w:sz w:val="22"/>
          <w:szCs w:val="22"/>
        </w:rPr>
        <w:t>200</w:t>
      </w:r>
      <w:r>
        <w:rPr>
          <w:rFonts w:ascii="Arial Narrow" w:hAnsi="Arial Narrow"/>
          <w:b/>
          <w:sz w:val="22"/>
          <w:szCs w:val="22"/>
        </w:rPr>
        <w:t>2</w:t>
      </w:r>
      <w:r w:rsidR="004A0935">
        <w:rPr>
          <w:rFonts w:ascii="Arial Narrow" w:hAnsi="Arial Narrow"/>
          <w:b/>
          <w:sz w:val="22"/>
          <w:szCs w:val="22"/>
        </w:rPr>
        <w:t xml:space="preserve"> – </w:t>
      </w:r>
      <w:r w:rsidR="004A0935" w:rsidRPr="00584057">
        <w:rPr>
          <w:rFonts w:ascii="Arial Narrow" w:hAnsi="Arial Narrow"/>
          <w:b/>
          <w:sz w:val="22"/>
          <w:szCs w:val="22"/>
        </w:rPr>
        <w:t>20</w:t>
      </w:r>
      <w:r w:rsidR="00671E74">
        <w:rPr>
          <w:rFonts w:ascii="Arial Narrow" w:hAnsi="Arial Narrow"/>
          <w:b/>
          <w:sz w:val="22"/>
          <w:szCs w:val="22"/>
        </w:rPr>
        <w:t>06</w:t>
      </w:r>
      <w:r w:rsidR="004A0935">
        <w:rPr>
          <w:rFonts w:ascii="Arial Narrow" w:hAnsi="Arial Narrow"/>
          <w:b/>
          <w:sz w:val="22"/>
          <w:szCs w:val="22"/>
        </w:rPr>
        <w:t>)</w:t>
      </w:r>
    </w:p>
    <w:p w:rsidR="004A0935" w:rsidRDefault="004A0935" w:rsidP="004A0935">
      <w:pPr>
        <w:rPr>
          <w:rFonts w:ascii="Arial Narrow" w:hAnsi="Arial Narrow"/>
          <w:bCs/>
          <w:sz w:val="22"/>
          <w:szCs w:val="22"/>
        </w:rPr>
      </w:pPr>
      <w:r w:rsidRPr="0004332B">
        <w:rPr>
          <w:rFonts w:ascii="Arial Narrow" w:hAnsi="Arial Narrow"/>
          <w:b/>
          <w:bCs/>
          <w:sz w:val="22"/>
          <w:szCs w:val="22"/>
          <w:u w:val="single"/>
        </w:rPr>
        <w:t xml:space="preserve">Title: </w:t>
      </w:r>
      <w:r w:rsidR="00EC7DAA">
        <w:rPr>
          <w:rFonts w:ascii="Arial Narrow" w:hAnsi="Arial Narrow"/>
          <w:bCs/>
          <w:sz w:val="22"/>
          <w:szCs w:val="22"/>
        </w:rPr>
        <w:t>BSc</w:t>
      </w:r>
      <w:r w:rsidRPr="00584057">
        <w:rPr>
          <w:rFonts w:ascii="Arial Narrow" w:hAnsi="Arial Narrow"/>
          <w:bCs/>
          <w:sz w:val="22"/>
          <w:szCs w:val="22"/>
        </w:rPr>
        <w:t xml:space="preserve"> </w:t>
      </w:r>
      <w:r w:rsidR="00EC7DAA">
        <w:rPr>
          <w:rFonts w:ascii="Arial Narrow" w:hAnsi="Arial Narrow"/>
          <w:bCs/>
          <w:sz w:val="22"/>
          <w:szCs w:val="22"/>
        </w:rPr>
        <w:t>in Computing and information system (CIS)</w:t>
      </w:r>
      <w:r>
        <w:rPr>
          <w:rFonts w:ascii="Arial Narrow" w:hAnsi="Arial Narrow"/>
          <w:bCs/>
          <w:sz w:val="22"/>
          <w:szCs w:val="22"/>
        </w:rPr>
        <w:t xml:space="preserve"> (20</w:t>
      </w:r>
      <w:r w:rsidR="00671E74">
        <w:rPr>
          <w:rFonts w:ascii="Arial Narrow" w:hAnsi="Arial Narrow"/>
          <w:bCs/>
          <w:sz w:val="22"/>
          <w:szCs w:val="22"/>
        </w:rPr>
        <w:t>06</w:t>
      </w:r>
      <w:r>
        <w:rPr>
          <w:rFonts w:ascii="Arial Narrow" w:hAnsi="Arial Narrow"/>
          <w:bCs/>
          <w:sz w:val="22"/>
          <w:szCs w:val="22"/>
        </w:rPr>
        <w:t>)</w:t>
      </w:r>
    </w:p>
    <w:p w:rsidR="002B012E" w:rsidRDefault="002B012E" w:rsidP="004A0935">
      <w:pPr>
        <w:rPr>
          <w:rFonts w:ascii="Arial Narrow" w:hAnsi="Arial Narrow"/>
          <w:bCs/>
          <w:sz w:val="22"/>
          <w:szCs w:val="22"/>
        </w:rPr>
      </w:pPr>
    </w:p>
    <w:p w:rsidR="002B012E" w:rsidRPr="002B012E" w:rsidRDefault="002B012E" w:rsidP="004A0935">
      <w:pPr>
        <w:rPr>
          <w:rFonts w:ascii="Arial Narrow" w:hAnsi="Arial Narrow"/>
          <w:b/>
          <w:sz w:val="22"/>
          <w:szCs w:val="22"/>
        </w:rPr>
      </w:pPr>
      <w:r w:rsidRPr="002B012E">
        <w:rPr>
          <w:rFonts w:ascii="Arial Narrow" w:hAnsi="Arial Narrow"/>
          <w:b/>
          <w:sz w:val="22"/>
          <w:szCs w:val="22"/>
        </w:rPr>
        <w:t>Bangladesh Technical Education Board (BTEB)</w:t>
      </w:r>
    </w:p>
    <w:p w:rsidR="004A0935" w:rsidRDefault="002B012E" w:rsidP="004A0935">
      <w:pPr>
        <w:ind w:right="-2"/>
        <w:outlineLvl w:val="0"/>
        <w:rPr>
          <w:rFonts w:ascii="Arial Narrow" w:hAnsi="Arial Narrow"/>
          <w:bCs/>
          <w:sz w:val="22"/>
          <w:szCs w:val="22"/>
        </w:rPr>
      </w:pPr>
      <w:r w:rsidRPr="00371968">
        <w:rPr>
          <w:rFonts w:ascii="Arial Narrow" w:hAnsi="Arial Narrow"/>
          <w:b/>
          <w:bCs/>
          <w:sz w:val="22"/>
          <w:szCs w:val="22"/>
          <w:u w:val="single"/>
        </w:rPr>
        <w:t>Title:</w:t>
      </w:r>
      <w:r>
        <w:rPr>
          <w:rFonts w:ascii="Arial Narrow" w:hAnsi="Arial Narrow"/>
          <w:b/>
          <w:bCs/>
          <w:sz w:val="22"/>
          <w:szCs w:val="28"/>
        </w:rPr>
        <w:t xml:space="preserve"> </w:t>
      </w:r>
      <w:r w:rsidRPr="002B012E">
        <w:rPr>
          <w:rFonts w:ascii="Arial Narrow" w:hAnsi="Arial Narrow"/>
          <w:bCs/>
          <w:sz w:val="22"/>
          <w:szCs w:val="22"/>
        </w:rPr>
        <w:t>Diploma in Electronics Engineering</w:t>
      </w:r>
    </w:p>
    <w:p w:rsidR="002B012E" w:rsidRDefault="002B012E" w:rsidP="004A0935">
      <w:pPr>
        <w:ind w:right="-2"/>
        <w:outlineLvl w:val="0"/>
        <w:rPr>
          <w:rFonts w:ascii="Arial Narrow" w:hAnsi="Arial Narrow"/>
          <w:b/>
          <w:bCs/>
          <w:sz w:val="22"/>
          <w:szCs w:val="28"/>
        </w:rPr>
      </w:pPr>
    </w:p>
    <w:p w:rsidR="002B012E" w:rsidRPr="00C30577" w:rsidRDefault="002B012E" w:rsidP="002B012E">
      <w:pPr>
        <w:pBdr>
          <w:bottom w:val="single" w:sz="2" w:space="1" w:color="1F497D"/>
        </w:pBdr>
        <w:ind w:right="-2"/>
        <w:outlineLvl w:val="0"/>
        <w:rPr>
          <w:rFonts w:ascii="Arial Narrow" w:hAnsi="Arial Narrow"/>
          <w:b/>
          <w:bCs/>
          <w:color w:val="31849B" w:themeColor="accent5" w:themeShade="BF"/>
          <w:sz w:val="22"/>
          <w:szCs w:val="28"/>
        </w:rPr>
      </w:pPr>
      <w:r w:rsidRPr="00C30577">
        <w:rPr>
          <w:rFonts w:ascii="Arial Narrow" w:hAnsi="Arial Narrow"/>
          <w:b/>
          <w:bCs/>
          <w:color w:val="31849B" w:themeColor="accent5" w:themeShade="BF"/>
          <w:sz w:val="22"/>
          <w:szCs w:val="28"/>
        </w:rPr>
        <w:t>Personal Information</w:t>
      </w:r>
    </w:p>
    <w:p w:rsidR="002B012E" w:rsidRPr="002B012E" w:rsidRDefault="002B012E" w:rsidP="002B012E">
      <w:pPr>
        <w:pStyle w:val="Arialnarrow"/>
        <w:rPr>
          <w:rFonts w:ascii="Arial Narrow" w:hAnsi="Arial Narrow"/>
        </w:rPr>
      </w:pPr>
      <w:r w:rsidRPr="002B012E">
        <w:rPr>
          <w:rFonts w:ascii="Arial Narrow" w:hAnsi="Arial Narrow"/>
        </w:rPr>
        <w:t>Living status: British Citizen</w:t>
      </w:r>
    </w:p>
    <w:p w:rsidR="002B012E" w:rsidRPr="002B012E" w:rsidRDefault="002B012E" w:rsidP="002B012E">
      <w:pPr>
        <w:pStyle w:val="Arialnarrow"/>
        <w:rPr>
          <w:rFonts w:ascii="Arial Narrow" w:hAnsi="Arial Narrow"/>
        </w:rPr>
      </w:pPr>
      <w:r w:rsidRPr="002B012E">
        <w:rPr>
          <w:rFonts w:ascii="Arial Narrow" w:hAnsi="Arial Narrow"/>
        </w:rPr>
        <w:t>Holding a full clean driving license</w:t>
      </w:r>
    </w:p>
    <w:p w:rsidR="002B012E" w:rsidRDefault="002B012E" w:rsidP="002B012E">
      <w:pPr>
        <w:pStyle w:val="Arialnarrow"/>
        <w:numPr>
          <w:ilvl w:val="0"/>
          <w:numId w:val="0"/>
        </w:numPr>
        <w:ind w:left="720"/>
        <w:rPr>
          <w:rFonts w:ascii="Arial Narrow" w:hAnsi="Arial Narrow"/>
        </w:rPr>
      </w:pPr>
    </w:p>
    <w:p w:rsidR="002B012E" w:rsidRPr="002B012E" w:rsidRDefault="002B012E" w:rsidP="002B012E">
      <w:pPr>
        <w:pStyle w:val="Arialnarrow"/>
        <w:numPr>
          <w:ilvl w:val="0"/>
          <w:numId w:val="0"/>
        </w:numPr>
        <w:ind w:left="720"/>
        <w:rPr>
          <w:rFonts w:ascii="Arial Narrow" w:hAnsi="Arial Narrow"/>
        </w:rPr>
      </w:pPr>
    </w:p>
    <w:p w:rsidR="004A0935" w:rsidRDefault="004A0935" w:rsidP="004A0935">
      <w:pPr>
        <w:ind w:right="-2"/>
        <w:outlineLvl w:val="0"/>
        <w:rPr>
          <w:rFonts w:ascii="Arial Narrow" w:hAnsi="Arial Narrow"/>
          <w:b/>
          <w:bCs/>
          <w:sz w:val="22"/>
          <w:szCs w:val="28"/>
        </w:rPr>
      </w:pPr>
      <w:r>
        <w:rPr>
          <w:rFonts w:ascii="Arial Narrow" w:hAnsi="Arial Narrow"/>
          <w:b/>
          <w:bCs/>
          <w:sz w:val="22"/>
          <w:szCs w:val="28"/>
        </w:rPr>
        <w:t>REFERENCES AVAILABLE UPON REQUEST</w:t>
      </w:r>
    </w:p>
    <w:sectPr w:rsidR="004A0935" w:rsidSect="007D3AD7">
      <w:footerReference w:type="default" r:id="rId14"/>
      <w:type w:val="continuous"/>
      <w:pgSz w:w="11906" w:h="16838"/>
      <w:pgMar w:top="567" w:right="567" w:bottom="272" w:left="709" w:header="709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49AE" w:rsidRDefault="006B49AE" w:rsidP="00E14166">
      <w:r>
        <w:separator/>
      </w:r>
    </w:p>
  </w:endnote>
  <w:endnote w:type="continuationSeparator" w:id="0">
    <w:p w:rsidR="006B49AE" w:rsidRDefault="006B49AE" w:rsidP="00E14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C8C" w:rsidRDefault="00BF0C8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935" w:rsidRPr="00FD47E7" w:rsidRDefault="00C23316" w:rsidP="00FD47E7">
    <w:pPr>
      <w:pStyle w:val="Footer"/>
      <w:pBdr>
        <w:top w:val="thinThickSmallGap" w:sz="24" w:space="1" w:color="622423"/>
      </w:pBdr>
      <w:tabs>
        <w:tab w:val="clear" w:pos="4513"/>
        <w:tab w:val="clear" w:pos="9026"/>
        <w:tab w:val="right" w:pos="10630"/>
      </w:tabs>
    </w:pPr>
    <w:r>
      <w:rPr>
        <w:rFonts w:ascii="Arial Narrow" w:hAnsi="Arial Narrow"/>
      </w:rPr>
      <w:t>Mir Mesbahul Khobaeb</w:t>
    </w:r>
    <w:r w:rsidR="004A0935" w:rsidRPr="00FD47E7">
      <w:rPr>
        <w:rFonts w:ascii="Cambria" w:hAnsi="Cambria"/>
      </w:rPr>
      <w:tab/>
    </w:r>
    <w:r w:rsidR="004A0935" w:rsidRPr="00546F86">
      <w:rPr>
        <w:rFonts w:ascii="Arial Narrow" w:hAnsi="Arial Narrow"/>
      </w:rPr>
      <w:t xml:space="preserve">Page </w:t>
    </w:r>
    <w:r w:rsidR="003E16EF" w:rsidRPr="00546F86">
      <w:rPr>
        <w:rFonts w:ascii="Arial Narrow" w:hAnsi="Arial Narrow"/>
      </w:rPr>
      <w:fldChar w:fldCharType="begin"/>
    </w:r>
    <w:r w:rsidR="004A0935" w:rsidRPr="00546F86">
      <w:rPr>
        <w:rFonts w:ascii="Arial Narrow" w:hAnsi="Arial Narrow"/>
      </w:rPr>
      <w:instrText xml:space="preserve"> PAGE   \* MERGEFORMAT </w:instrText>
    </w:r>
    <w:r w:rsidR="003E16EF" w:rsidRPr="00546F86">
      <w:rPr>
        <w:rFonts w:ascii="Arial Narrow" w:hAnsi="Arial Narrow"/>
      </w:rPr>
      <w:fldChar w:fldCharType="separate"/>
    </w:r>
    <w:r w:rsidR="00BF0C8C">
      <w:rPr>
        <w:rFonts w:ascii="Arial Narrow" w:hAnsi="Arial Narrow"/>
        <w:noProof/>
      </w:rPr>
      <w:t>1</w:t>
    </w:r>
    <w:r w:rsidR="003E16EF" w:rsidRPr="00546F86">
      <w:rPr>
        <w:rFonts w:ascii="Arial Narrow" w:hAnsi="Arial Narrow"/>
        <w:noProof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C8C" w:rsidRDefault="00BF0C8C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9A2" w:rsidRPr="00FD47E7" w:rsidRDefault="00C23316" w:rsidP="00FD47E7">
    <w:pPr>
      <w:pStyle w:val="Footer"/>
      <w:pBdr>
        <w:top w:val="thinThickSmallGap" w:sz="24" w:space="1" w:color="622423"/>
      </w:pBdr>
      <w:tabs>
        <w:tab w:val="clear" w:pos="4513"/>
        <w:tab w:val="clear" w:pos="9026"/>
        <w:tab w:val="right" w:pos="10630"/>
      </w:tabs>
    </w:pPr>
    <w:r>
      <w:rPr>
        <w:rFonts w:ascii="Cambria" w:hAnsi="Cambria"/>
      </w:rPr>
      <w:t>Mir Mesbahul Khobaeb</w:t>
    </w:r>
    <w:r w:rsidR="00A879A2" w:rsidRPr="00FD47E7">
      <w:rPr>
        <w:rFonts w:ascii="Cambria" w:hAnsi="Cambria"/>
      </w:rPr>
      <w:tab/>
    </w:r>
    <w:r w:rsidR="00A879A2" w:rsidRPr="00546F86">
      <w:rPr>
        <w:rFonts w:ascii="Arial Narrow" w:hAnsi="Arial Narrow"/>
      </w:rPr>
      <w:t xml:space="preserve">Page </w:t>
    </w:r>
    <w:r w:rsidR="003E16EF" w:rsidRPr="00546F86">
      <w:rPr>
        <w:rFonts w:ascii="Arial Narrow" w:hAnsi="Arial Narrow"/>
      </w:rPr>
      <w:fldChar w:fldCharType="begin"/>
    </w:r>
    <w:r w:rsidR="00A879A2" w:rsidRPr="00546F86">
      <w:rPr>
        <w:rFonts w:ascii="Arial Narrow" w:hAnsi="Arial Narrow"/>
      </w:rPr>
      <w:instrText xml:space="preserve"> PAGE   \* MERGEFORMAT </w:instrText>
    </w:r>
    <w:r w:rsidR="003E16EF" w:rsidRPr="00546F86">
      <w:rPr>
        <w:rFonts w:ascii="Arial Narrow" w:hAnsi="Arial Narrow"/>
      </w:rPr>
      <w:fldChar w:fldCharType="separate"/>
    </w:r>
    <w:r w:rsidR="00BF0C8C">
      <w:rPr>
        <w:rFonts w:ascii="Arial Narrow" w:hAnsi="Arial Narrow"/>
        <w:noProof/>
      </w:rPr>
      <w:t>2</w:t>
    </w:r>
    <w:r w:rsidR="003E16EF" w:rsidRPr="00546F86">
      <w:rPr>
        <w:rFonts w:ascii="Arial Narrow" w:hAnsi="Arial Narrow"/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49AE" w:rsidRDefault="006B49AE" w:rsidP="00E14166">
      <w:r>
        <w:separator/>
      </w:r>
    </w:p>
  </w:footnote>
  <w:footnote w:type="continuationSeparator" w:id="0">
    <w:p w:rsidR="006B49AE" w:rsidRDefault="006B49AE" w:rsidP="00E141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C8C" w:rsidRDefault="00BF0C8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C8C" w:rsidRDefault="00BF0C8C">
    <w:pPr>
      <w:pStyle w:val="Header"/>
    </w:pPr>
    <w:r>
      <w:rPr>
        <w:noProof/>
        <w:lang w:eastAsia="en-GB"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C8C" w:rsidRDefault="00BF0C8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j0115865"/>
      </v:shape>
    </w:pict>
  </w:numPicBullet>
  <w:abstractNum w:abstractNumId="0">
    <w:nsid w:val="FFFFFF7C"/>
    <w:multiLevelType w:val="singleLevel"/>
    <w:tmpl w:val="9ED021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1744E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4D6E8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AA00F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DAA1E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0B030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28A04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70660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5AEBA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930FA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</w:abstractNum>
  <w:abstractNum w:abstractNumId="11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</w:abstractNum>
  <w:abstractNum w:abstractNumId="12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3">
    <w:nsid w:val="036574C8"/>
    <w:multiLevelType w:val="hybridMultilevel"/>
    <w:tmpl w:val="E6606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3474428"/>
    <w:multiLevelType w:val="hybridMultilevel"/>
    <w:tmpl w:val="ED187B3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8326520"/>
    <w:multiLevelType w:val="hybridMultilevel"/>
    <w:tmpl w:val="82E05E5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1A3932C9"/>
    <w:multiLevelType w:val="hybridMultilevel"/>
    <w:tmpl w:val="00E23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EF214D"/>
    <w:multiLevelType w:val="hybridMultilevel"/>
    <w:tmpl w:val="8E0AA0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B0513CB"/>
    <w:multiLevelType w:val="hybridMultilevel"/>
    <w:tmpl w:val="FA1A7D0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F3D6A44"/>
    <w:multiLevelType w:val="hybridMultilevel"/>
    <w:tmpl w:val="9C7A7D44"/>
    <w:lvl w:ilvl="0" w:tplc="F5DE0F98">
      <w:start w:val="1"/>
      <w:numFmt w:val="bullet"/>
      <w:pStyle w:val="Arialnarrow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F946D05"/>
    <w:multiLevelType w:val="hybridMultilevel"/>
    <w:tmpl w:val="549E9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8A3872"/>
    <w:multiLevelType w:val="hybridMultilevel"/>
    <w:tmpl w:val="64B02EF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  <w:i w:val="0"/>
        <w:color w:val="auto"/>
        <w:sz w:val="22"/>
        <w:szCs w:val="22"/>
        <w:u w:color="0099CC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1997832"/>
    <w:multiLevelType w:val="hybridMultilevel"/>
    <w:tmpl w:val="EEC0C6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FB31BE"/>
    <w:multiLevelType w:val="hybridMultilevel"/>
    <w:tmpl w:val="1EB6B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D128F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4AC07CA1"/>
    <w:multiLevelType w:val="hybridMultilevel"/>
    <w:tmpl w:val="31748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18BADC">
      <w:numFmt w:val="bullet"/>
      <w:lvlText w:val="•"/>
      <w:lvlJc w:val="left"/>
      <w:pPr>
        <w:ind w:left="1800" w:hanging="720"/>
      </w:pPr>
      <w:rPr>
        <w:rFonts w:ascii="Arial Narrow" w:eastAsia="Times New Roman" w:hAnsi="Arial Narro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8D0003"/>
    <w:multiLevelType w:val="hybridMultilevel"/>
    <w:tmpl w:val="5FC2F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3E189B"/>
    <w:multiLevelType w:val="hybridMultilevel"/>
    <w:tmpl w:val="5B9039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6DF6011"/>
    <w:multiLevelType w:val="hybridMultilevel"/>
    <w:tmpl w:val="41408D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DA37E3D"/>
    <w:multiLevelType w:val="hybridMultilevel"/>
    <w:tmpl w:val="0B6EC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47666E"/>
    <w:multiLevelType w:val="hybridMultilevel"/>
    <w:tmpl w:val="13784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643E45"/>
    <w:multiLevelType w:val="hybridMultilevel"/>
    <w:tmpl w:val="334A056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2">
    <w:nsid w:val="69A24943"/>
    <w:multiLevelType w:val="hybridMultilevel"/>
    <w:tmpl w:val="9FAAD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3D252E"/>
    <w:multiLevelType w:val="hybridMultilevel"/>
    <w:tmpl w:val="3A704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1B0043"/>
    <w:multiLevelType w:val="hybridMultilevel"/>
    <w:tmpl w:val="D624B35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2"/>
        <w:szCs w:val="22"/>
        <w:u w:color="0099CC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6C06AD9"/>
    <w:multiLevelType w:val="hybridMultilevel"/>
    <w:tmpl w:val="06C4E3E2"/>
    <w:lvl w:ilvl="0" w:tplc="182A6F2A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2656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6D680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CCB9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72AB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DEE71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FE08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4E50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694CE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89B1FC6"/>
    <w:multiLevelType w:val="hybridMultilevel"/>
    <w:tmpl w:val="44803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4"/>
  </w:num>
  <w:num w:numId="3">
    <w:abstractNumId w:val="19"/>
  </w:num>
  <w:num w:numId="4">
    <w:abstractNumId w:val="26"/>
  </w:num>
  <w:num w:numId="5">
    <w:abstractNumId w:val="27"/>
  </w:num>
  <w:num w:numId="6">
    <w:abstractNumId w:val="28"/>
  </w:num>
  <w:num w:numId="7">
    <w:abstractNumId w:val="21"/>
  </w:num>
  <w:num w:numId="8">
    <w:abstractNumId w:val="22"/>
  </w:num>
  <w:num w:numId="9">
    <w:abstractNumId w:val="24"/>
  </w:num>
  <w:num w:numId="10">
    <w:abstractNumId w:val="32"/>
  </w:num>
  <w:num w:numId="11">
    <w:abstractNumId w:val="25"/>
  </w:num>
  <w:num w:numId="12">
    <w:abstractNumId w:val="16"/>
  </w:num>
  <w:num w:numId="13">
    <w:abstractNumId w:val="23"/>
  </w:num>
  <w:num w:numId="14">
    <w:abstractNumId w:val="33"/>
  </w:num>
  <w:num w:numId="15">
    <w:abstractNumId w:val="15"/>
  </w:num>
  <w:num w:numId="16">
    <w:abstractNumId w:val="13"/>
  </w:num>
  <w:num w:numId="17">
    <w:abstractNumId w:val="20"/>
  </w:num>
  <w:num w:numId="18">
    <w:abstractNumId w:val="36"/>
  </w:num>
  <w:num w:numId="19">
    <w:abstractNumId w:val="29"/>
  </w:num>
  <w:num w:numId="20">
    <w:abstractNumId w:val="18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4"/>
  </w:num>
  <w:num w:numId="32">
    <w:abstractNumId w:val="17"/>
  </w:num>
  <w:num w:numId="33">
    <w:abstractNumId w:val="31"/>
  </w:num>
  <w:num w:numId="34">
    <w:abstractNumId w:val="30"/>
  </w:num>
  <w:num w:numId="35">
    <w:abstractNumId w:val="19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642B3"/>
    <w:rsid w:val="000005CE"/>
    <w:rsid w:val="00003BF7"/>
    <w:rsid w:val="0000718D"/>
    <w:rsid w:val="00010C07"/>
    <w:rsid w:val="00012A39"/>
    <w:rsid w:val="00014FAD"/>
    <w:rsid w:val="00015359"/>
    <w:rsid w:val="0002063B"/>
    <w:rsid w:val="000219DB"/>
    <w:rsid w:val="00024254"/>
    <w:rsid w:val="00031686"/>
    <w:rsid w:val="00032FEC"/>
    <w:rsid w:val="000334BC"/>
    <w:rsid w:val="0003475C"/>
    <w:rsid w:val="00035BB9"/>
    <w:rsid w:val="00037C59"/>
    <w:rsid w:val="0004332B"/>
    <w:rsid w:val="00044423"/>
    <w:rsid w:val="000452F2"/>
    <w:rsid w:val="00046CD8"/>
    <w:rsid w:val="00050C52"/>
    <w:rsid w:val="00051043"/>
    <w:rsid w:val="0005346B"/>
    <w:rsid w:val="0005556D"/>
    <w:rsid w:val="00055A52"/>
    <w:rsid w:val="0006121C"/>
    <w:rsid w:val="00062626"/>
    <w:rsid w:val="00062947"/>
    <w:rsid w:val="00063FCD"/>
    <w:rsid w:val="000640EA"/>
    <w:rsid w:val="0006543E"/>
    <w:rsid w:val="00066533"/>
    <w:rsid w:val="00066961"/>
    <w:rsid w:val="00066AD3"/>
    <w:rsid w:val="00067C2E"/>
    <w:rsid w:val="0007021E"/>
    <w:rsid w:val="00072663"/>
    <w:rsid w:val="00074698"/>
    <w:rsid w:val="00075128"/>
    <w:rsid w:val="00075C32"/>
    <w:rsid w:val="0007799F"/>
    <w:rsid w:val="000815D9"/>
    <w:rsid w:val="000820C6"/>
    <w:rsid w:val="000828E8"/>
    <w:rsid w:val="0008383B"/>
    <w:rsid w:val="00083CC3"/>
    <w:rsid w:val="000914D0"/>
    <w:rsid w:val="000919EB"/>
    <w:rsid w:val="00091A79"/>
    <w:rsid w:val="000921DD"/>
    <w:rsid w:val="00093986"/>
    <w:rsid w:val="000943CA"/>
    <w:rsid w:val="00095421"/>
    <w:rsid w:val="000973C4"/>
    <w:rsid w:val="000A0D95"/>
    <w:rsid w:val="000A2BB0"/>
    <w:rsid w:val="000A7D15"/>
    <w:rsid w:val="000B175C"/>
    <w:rsid w:val="000B286A"/>
    <w:rsid w:val="000B324A"/>
    <w:rsid w:val="000B42FE"/>
    <w:rsid w:val="000B50F5"/>
    <w:rsid w:val="000C1085"/>
    <w:rsid w:val="000C2D06"/>
    <w:rsid w:val="000C3E1D"/>
    <w:rsid w:val="000C6C86"/>
    <w:rsid w:val="000D3B3A"/>
    <w:rsid w:val="000E07BB"/>
    <w:rsid w:val="000E0B6C"/>
    <w:rsid w:val="000E28D8"/>
    <w:rsid w:val="000E41B2"/>
    <w:rsid w:val="000F03E4"/>
    <w:rsid w:val="000F19AF"/>
    <w:rsid w:val="000F425F"/>
    <w:rsid w:val="000F5116"/>
    <w:rsid w:val="000F5806"/>
    <w:rsid w:val="00101818"/>
    <w:rsid w:val="00101863"/>
    <w:rsid w:val="00102C8E"/>
    <w:rsid w:val="00104774"/>
    <w:rsid w:val="00106442"/>
    <w:rsid w:val="0011398A"/>
    <w:rsid w:val="00114301"/>
    <w:rsid w:val="00115043"/>
    <w:rsid w:val="00115371"/>
    <w:rsid w:val="0012044D"/>
    <w:rsid w:val="0012171A"/>
    <w:rsid w:val="001246C8"/>
    <w:rsid w:val="001253FC"/>
    <w:rsid w:val="00125487"/>
    <w:rsid w:val="00125606"/>
    <w:rsid w:val="0012577A"/>
    <w:rsid w:val="00130D38"/>
    <w:rsid w:val="00133ECA"/>
    <w:rsid w:val="0013403E"/>
    <w:rsid w:val="001357A7"/>
    <w:rsid w:val="00144680"/>
    <w:rsid w:val="0014498C"/>
    <w:rsid w:val="00146EAF"/>
    <w:rsid w:val="00154ACE"/>
    <w:rsid w:val="0015646A"/>
    <w:rsid w:val="00157C62"/>
    <w:rsid w:val="001607BE"/>
    <w:rsid w:val="0016299F"/>
    <w:rsid w:val="00162A24"/>
    <w:rsid w:val="0016331B"/>
    <w:rsid w:val="00163BBC"/>
    <w:rsid w:val="00170499"/>
    <w:rsid w:val="0017140C"/>
    <w:rsid w:val="00171BAF"/>
    <w:rsid w:val="001736AA"/>
    <w:rsid w:val="00173E38"/>
    <w:rsid w:val="00174E84"/>
    <w:rsid w:val="00175CCA"/>
    <w:rsid w:val="0017614E"/>
    <w:rsid w:val="00180335"/>
    <w:rsid w:val="00185AC8"/>
    <w:rsid w:val="00185B2D"/>
    <w:rsid w:val="00190E28"/>
    <w:rsid w:val="00194064"/>
    <w:rsid w:val="00194342"/>
    <w:rsid w:val="00194FFF"/>
    <w:rsid w:val="00196000"/>
    <w:rsid w:val="0019617E"/>
    <w:rsid w:val="0019680E"/>
    <w:rsid w:val="001A0BEF"/>
    <w:rsid w:val="001A7D50"/>
    <w:rsid w:val="001B03E4"/>
    <w:rsid w:val="001B18AD"/>
    <w:rsid w:val="001B64B5"/>
    <w:rsid w:val="001B72BF"/>
    <w:rsid w:val="001C05BF"/>
    <w:rsid w:val="001C1C29"/>
    <w:rsid w:val="001C35FA"/>
    <w:rsid w:val="001C3F26"/>
    <w:rsid w:val="001D374A"/>
    <w:rsid w:val="001D4D7E"/>
    <w:rsid w:val="001D4F79"/>
    <w:rsid w:val="001D5820"/>
    <w:rsid w:val="001D69C9"/>
    <w:rsid w:val="001D74AE"/>
    <w:rsid w:val="001E057B"/>
    <w:rsid w:val="001E475E"/>
    <w:rsid w:val="001E52CE"/>
    <w:rsid w:val="001E73E2"/>
    <w:rsid w:val="001E78F2"/>
    <w:rsid w:val="001F2C34"/>
    <w:rsid w:val="001F59D7"/>
    <w:rsid w:val="001F641A"/>
    <w:rsid w:val="001F7756"/>
    <w:rsid w:val="002004EF"/>
    <w:rsid w:val="00200E2B"/>
    <w:rsid w:val="00201272"/>
    <w:rsid w:val="002023D0"/>
    <w:rsid w:val="00202AAE"/>
    <w:rsid w:val="002034BD"/>
    <w:rsid w:val="00206C4C"/>
    <w:rsid w:val="0020705C"/>
    <w:rsid w:val="00207804"/>
    <w:rsid w:val="00211A38"/>
    <w:rsid w:val="00212459"/>
    <w:rsid w:val="002137F2"/>
    <w:rsid w:val="00214E2C"/>
    <w:rsid w:val="0021510C"/>
    <w:rsid w:val="00216286"/>
    <w:rsid w:val="00216FD6"/>
    <w:rsid w:val="00220F80"/>
    <w:rsid w:val="00222FBD"/>
    <w:rsid w:val="002248C0"/>
    <w:rsid w:val="002258DE"/>
    <w:rsid w:val="00225FBE"/>
    <w:rsid w:val="00233008"/>
    <w:rsid w:val="00233490"/>
    <w:rsid w:val="00236A67"/>
    <w:rsid w:val="0024219B"/>
    <w:rsid w:val="002421C7"/>
    <w:rsid w:val="0024435F"/>
    <w:rsid w:val="002467FB"/>
    <w:rsid w:val="00250A77"/>
    <w:rsid w:val="00251C49"/>
    <w:rsid w:val="002525AD"/>
    <w:rsid w:val="002527E7"/>
    <w:rsid w:val="00252CB1"/>
    <w:rsid w:val="00252F27"/>
    <w:rsid w:val="00253FBE"/>
    <w:rsid w:val="002540DD"/>
    <w:rsid w:val="00256375"/>
    <w:rsid w:val="00256E2F"/>
    <w:rsid w:val="00267253"/>
    <w:rsid w:val="002679AD"/>
    <w:rsid w:val="00267C33"/>
    <w:rsid w:val="00267D05"/>
    <w:rsid w:val="0027005C"/>
    <w:rsid w:val="002725C0"/>
    <w:rsid w:val="002748E4"/>
    <w:rsid w:val="00274EDB"/>
    <w:rsid w:val="0027795E"/>
    <w:rsid w:val="0028389F"/>
    <w:rsid w:val="00285BBB"/>
    <w:rsid w:val="00287D8A"/>
    <w:rsid w:val="00290416"/>
    <w:rsid w:val="00290E88"/>
    <w:rsid w:val="00292BC0"/>
    <w:rsid w:val="002933D6"/>
    <w:rsid w:val="0029364F"/>
    <w:rsid w:val="00295322"/>
    <w:rsid w:val="00295A5A"/>
    <w:rsid w:val="00296DED"/>
    <w:rsid w:val="00297B36"/>
    <w:rsid w:val="002A08E9"/>
    <w:rsid w:val="002A092D"/>
    <w:rsid w:val="002A1290"/>
    <w:rsid w:val="002A25FB"/>
    <w:rsid w:val="002A2D03"/>
    <w:rsid w:val="002A449F"/>
    <w:rsid w:val="002A44F4"/>
    <w:rsid w:val="002A77F8"/>
    <w:rsid w:val="002B012E"/>
    <w:rsid w:val="002B0D0D"/>
    <w:rsid w:val="002B3BD9"/>
    <w:rsid w:val="002C1536"/>
    <w:rsid w:val="002C16DD"/>
    <w:rsid w:val="002C6C76"/>
    <w:rsid w:val="002C790B"/>
    <w:rsid w:val="002D04A4"/>
    <w:rsid w:val="002D1EFD"/>
    <w:rsid w:val="002D2A8A"/>
    <w:rsid w:val="002D36CC"/>
    <w:rsid w:val="002D3987"/>
    <w:rsid w:val="002D4BAF"/>
    <w:rsid w:val="002D6EF8"/>
    <w:rsid w:val="002F18DB"/>
    <w:rsid w:val="002F30D9"/>
    <w:rsid w:val="002F3902"/>
    <w:rsid w:val="002F4006"/>
    <w:rsid w:val="002F44E5"/>
    <w:rsid w:val="002F5FB9"/>
    <w:rsid w:val="00301736"/>
    <w:rsid w:val="003034C3"/>
    <w:rsid w:val="00303ED3"/>
    <w:rsid w:val="00304217"/>
    <w:rsid w:val="00306D69"/>
    <w:rsid w:val="00307F23"/>
    <w:rsid w:val="00311C09"/>
    <w:rsid w:val="00312525"/>
    <w:rsid w:val="00312CE0"/>
    <w:rsid w:val="00313CFC"/>
    <w:rsid w:val="003177E6"/>
    <w:rsid w:val="00317B26"/>
    <w:rsid w:val="00317C86"/>
    <w:rsid w:val="0032011D"/>
    <w:rsid w:val="003205EC"/>
    <w:rsid w:val="00321837"/>
    <w:rsid w:val="003228BB"/>
    <w:rsid w:val="003246BE"/>
    <w:rsid w:val="00325E73"/>
    <w:rsid w:val="003263AA"/>
    <w:rsid w:val="00331AB5"/>
    <w:rsid w:val="00331D12"/>
    <w:rsid w:val="00332F7A"/>
    <w:rsid w:val="0033452C"/>
    <w:rsid w:val="0033463A"/>
    <w:rsid w:val="00335468"/>
    <w:rsid w:val="00336964"/>
    <w:rsid w:val="00336FE0"/>
    <w:rsid w:val="003370B2"/>
    <w:rsid w:val="00341044"/>
    <w:rsid w:val="00342B84"/>
    <w:rsid w:val="003433D4"/>
    <w:rsid w:val="00344732"/>
    <w:rsid w:val="0034757E"/>
    <w:rsid w:val="0035336E"/>
    <w:rsid w:val="00355389"/>
    <w:rsid w:val="00355731"/>
    <w:rsid w:val="00357997"/>
    <w:rsid w:val="003642B3"/>
    <w:rsid w:val="00366094"/>
    <w:rsid w:val="00370CE2"/>
    <w:rsid w:val="00371968"/>
    <w:rsid w:val="00373A5D"/>
    <w:rsid w:val="003740AB"/>
    <w:rsid w:val="00375586"/>
    <w:rsid w:val="003778B6"/>
    <w:rsid w:val="00377A66"/>
    <w:rsid w:val="003804ED"/>
    <w:rsid w:val="00380954"/>
    <w:rsid w:val="00380B2A"/>
    <w:rsid w:val="003860AD"/>
    <w:rsid w:val="00390A6B"/>
    <w:rsid w:val="0039167E"/>
    <w:rsid w:val="0039264A"/>
    <w:rsid w:val="003932AD"/>
    <w:rsid w:val="003932F0"/>
    <w:rsid w:val="00395CE7"/>
    <w:rsid w:val="00396FC5"/>
    <w:rsid w:val="00397777"/>
    <w:rsid w:val="003A0A31"/>
    <w:rsid w:val="003A24E3"/>
    <w:rsid w:val="003A29DE"/>
    <w:rsid w:val="003A39C1"/>
    <w:rsid w:val="003A562C"/>
    <w:rsid w:val="003A5990"/>
    <w:rsid w:val="003A5A4A"/>
    <w:rsid w:val="003A67C0"/>
    <w:rsid w:val="003B4971"/>
    <w:rsid w:val="003B6922"/>
    <w:rsid w:val="003B69DF"/>
    <w:rsid w:val="003B7689"/>
    <w:rsid w:val="003C4811"/>
    <w:rsid w:val="003C6C93"/>
    <w:rsid w:val="003C6CA5"/>
    <w:rsid w:val="003C7245"/>
    <w:rsid w:val="003C7D0B"/>
    <w:rsid w:val="003D13E0"/>
    <w:rsid w:val="003D2318"/>
    <w:rsid w:val="003D2E12"/>
    <w:rsid w:val="003D5146"/>
    <w:rsid w:val="003D7FA9"/>
    <w:rsid w:val="003E11AB"/>
    <w:rsid w:val="003E16EF"/>
    <w:rsid w:val="003E1A1C"/>
    <w:rsid w:val="003E2781"/>
    <w:rsid w:val="003E35E9"/>
    <w:rsid w:val="003E4544"/>
    <w:rsid w:val="003E4995"/>
    <w:rsid w:val="003E7837"/>
    <w:rsid w:val="003F0F49"/>
    <w:rsid w:val="003F24ED"/>
    <w:rsid w:val="003F260F"/>
    <w:rsid w:val="003F4765"/>
    <w:rsid w:val="003F4C3A"/>
    <w:rsid w:val="003F5159"/>
    <w:rsid w:val="003F5301"/>
    <w:rsid w:val="003F555B"/>
    <w:rsid w:val="003F6C6E"/>
    <w:rsid w:val="003F72C9"/>
    <w:rsid w:val="003F7787"/>
    <w:rsid w:val="003F77CA"/>
    <w:rsid w:val="003F7B05"/>
    <w:rsid w:val="00400C1C"/>
    <w:rsid w:val="00403BB9"/>
    <w:rsid w:val="00405165"/>
    <w:rsid w:val="0040549C"/>
    <w:rsid w:val="00406BE7"/>
    <w:rsid w:val="00406FD2"/>
    <w:rsid w:val="0041027F"/>
    <w:rsid w:val="0041070A"/>
    <w:rsid w:val="00412494"/>
    <w:rsid w:val="0041324A"/>
    <w:rsid w:val="00415628"/>
    <w:rsid w:val="00416466"/>
    <w:rsid w:val="0041747D"/>
    <w:rsid w:val="004206FB"/>
    <w:rsid w:val="00420D58"/>
    <w:rsid w:val="00422EEE"/>
    <w:rsid w:val="00423468"/>
    <w:rsid w:val="00423918"/>
    <w:rsid w:val="004245F7"/>
    <w:rsid w:val="004311D3"/>
    <w:rsid w:val="00433C9D"/>
    <w:rsid w:val="00435057"/>
    <w:rsid w:val="00436A3C"/>
    <w:rsid w:val="004405DB"/>
    <w:rsid w:val="00440AFC"/>
    <w:rsid w:val="0044148B"/>
    <w:rsid w:val="004420E1"/>
    <w:rsid w:val="004502C9"/>
    <w:rsid w:val="00452592"/>
    <w:rsid w:val="004538A7"/>
    <w:rsid w:val="00454936"/>
    <w:rsid w:val="00456EF6"/>
    <w:rsid w:val="004571C0"/>
    <w:rsid w:val="004605DB"/>
    <w:rsid w:val="004607EC"/>
    <w:rsid w:val="00461F67"/>
    <w:rsid w:val="00463030"/>
    <w:rsid w:val="0046472D"/>
    <w:rsid w:val="0046488A"/>
    <w:rsid w:val="004656D8"/>
    <w:rsid w:val="00467097"/>
    <w:rsid w:val="004672A7"/>
    <w:rsid w:val="00470272"/>
    <w:rsid w:val="00472485"/>
    <w:rsid w:val="00472814"/>
    <w:rsid w:val="0047387E"/>
    <w:rsid w:val="004747B4"/>
    <w:rsid w:val="00477AD1"/>
    <w:rsid w:val="00477C67"/>
    <w:rsid w:val="0048023F"/>
    <w:rsid w:val="004806B5"/>
    <w:rsid w:val="00481E32"/>
    <w:rsid w:val="00482E22"/>
    <w:rsid w:val="004835EC"/>
    <w:rsid w:val="00483CD1"/>
    <w:rsid w:val="00486F66"/>
    <w:rsid w:val="00492B24"/>
    <w:rsid w:val="004952F7"/>
    <w:rsid w:val="0049582C"/>
    <w:rsid w:val="004971E4"/>
    <w:rsid w:val="004A0935"/>
    <w:rsid w:val="004A119A"/>
    <w:rsid w:val="004A171B"/>
    <w:rsid w:val="004A219F"/>
    <w:rsid w:val="004A3A15"/>
    <w:rsid w:val="004A537B"/>
    <w:rsid w:val="004A5B18"/>
    <w:rsid w:val="004B461B"/>
    <w:rsid w:val="004B4822"/>
    <w:rsid w:val="004B6778"/>
    <w:rsid w:val="004B6935"/>
    <w:rsid w:val="004C013A"/>
    <w:rsid w:val="004C0CC9"/>
    <w:rsid w:val="004C1BC9"/>
    <w:rsid w:val="004C3D6E"/>
    <w:rsid w:val="004C56AA"/>
    <w:rsid w:val="004C61DF"/>
    <w:rsid w:val="004C7530"/>
    <w:rsid w:val="004D059E"/>
    <w:rsid w:val="004D0981"/>
    <w:rsid w:val="004D24D4"/>
    <w:rsid w:val="004D35AF"/>
    <w:rsid w:val="004D3EBB"/>
    <w:rsid w:val="004D408C"/>
    <w:rsid w:val="004D7C5D"/>
    <w:rsid w:val="004E10BE"/>
    <w:rsid w:val="004E2C5B"/>
    <w:rsid w:val="004E2E50"/>
    <w:rsid w:val="004E3C10"/>
    <w:rsid w:val="004E4EB5"/>
    <w:rsid w:val="004E54F6"/>
    <w:rsid w:val="004E5DA1"/>
    <w:rsid w:val="004E7341"/>
    <w:rsid w:val="004F1B80"/>
    <w:rsid w:val="004F1D3E"/>
    <w:rsid w:val="004F3BA5"/>
    <w:rsid w:val="004F51F6"/>
    <w:rsid w:val="00500AAB"/>
    <w:rsid w:val="0050290B"/>
    <w:rsid w:val="00502915"/>
    <w:rsid w:val="00502A75"/>
    <w:rsid w:val="00503396"/>
    <w:rsid w:val="00503438"/>
    <w:rsid w:val="005062AD"/>
    <w:rsid w:val="00506F6B"/>
    <w:rsid w:val="00506FF3"/>
    <w:rsid w:val="0051330D"/>
    <w:rsid w:val="00517022"/>
    <w:rsid w:val="00527CC8"/>
    <w:rsid w:val="00531A6A"/>
    <w:rsid w:val="005333B5"/>
    <w:rsid w:val="005339C7"/>
    <w:rsid w:val="00534844"/>
    <w:rsid w:val="00536CF8"/>
    <w:rsid w:val="00536DF9"/>
    <w:rsid w:val="00540896"/>
    <w:rsid w:val="00541775"/>
    <w:rsid w:val="00544014"/>
    <w:rsid w:val="00544287"/>
    <w:rsid w:val="00546F86"/>
    <w:rsid w:val="005527A1"/>
    <w:rsid w:val="0055331A"/>
    <w:rsid w:val="005551B8"/>
    <w:rsid w:val="00555F1B"/>
    <w:rsid w:val="00560702"/>
    <w:rsid w:val="0056108B"/>
    <w:rsid w:val="005612E0"/>
    <w:rsid w:val="00562744"/>
    <w:rsid w:val="00565333"/>
    <w:rsid w:val="00565CA8"/>
    <w:rsid w:val="005662D2"/>
    <w:rsid w:val="00567D32"/>
    <w:rsid w:val="00570478"/>
    <w:rsid w:val="0057422D"/>
    <w:rsid w:val="005744B5"/>
    <w:rsid w:val="00576368"/>
    <w:rsid w:val="005768BF"/>
    <w:rsid w:val="00576FA4"/>
    <w:rsid w:val="00577952"/>
    <w:rsid w:val="005779BE"/>
    <w:rsid w:val="00577F6E"/>
    <w:rsid w:val="00580904"/>
    <w:rsid w:val="00580919"/>
    <w:rsid w:val="00581BC7"/>
    <w:rsid w:val="005820E9"/>
    <w:rsid w:val="0058267E"/>
    <w:rsid w:val="005833C1"/>
    <w:rsid w:val="00584057"/>
    <w:rsid w:val="005850C5"/>
    <w:rsid w:val="0058554D"/>
    <w:rsid w:val="00586B87"/>
    <w:rsid w:val="00586DAD"/>
    <w:rsid w:val="00587831"/>
    <w:rsid w:val="00587F3A"/>
    <w:rsid w:val="00590430"/>
    <w:rsid w:val="0059132E"/>
    <w:rsid w:val="00591A64"/>
    <w:rsid w:val="005966C7"/>
    <w:rsid w:val="0059735A"/>
    <w:rsid w:val="00597EA3"/>
    <w:rsid w:val="005A10CA"/>
    <w:rsid w:val="005A2BBA"/>
    <w:rsid w:val="005B63BD"/>
    <w:rsid w:val="005B723C"/>
    <w:rsid w:val="005B72F5"/>
    <w:rsid w:val="005B755D"/>
    <w:rsid w:val="005C0759"/>
    <w:rsid w:val="005C0874"/>
    <w:rsid w:val="005C24F8"/>
    <w:rsid w:val="005C2E62"/>
    <w:rsid w:val="005C4C55"/>
    <w:rsid w:val="005C66CA"/>
    <w:rsid w:val="005D0074"/>
    <w:rsid w:val="005D0AB5"/>
    <w:rsid w:val="005D20BD"/>
    <w:rsid w:val="005D249E"/>
    <w:rsid w:val="005E0E2C"/>
    <w:rsid w:val="005E17A6"/>
    <w:rsid w:val="005E3585"/>
    <w:rsid w:val="005E599E"/>
    <w:rsid w:val="005E7B92"/>
    <w:rsid w:val="005F030E"/>
    <w:rsid w:val="005F1DEC"/>
    <w:rsid w:val="005F2EEE"/>
    <w:rsid w:val="005F523F"/>
    <w:rsid w:val="005F5F3B"/>
    <w:rsid w:val="005F61A8"/>
    <w:rsid w:val="005F73A7"/>
    <w:rsid w:val="00601AB2"/>
    <w:rsid w:val="006031A4"/>
    <w:rsid w:val="00604F3B"/>
    <w:rsid w:val="006055C1"/>
    <w:rsid w:val="0061100D"/>
    <w:rsid w:val="006119F2"/>
    <w:rsid w:val="00614AAE"/>
    <w:rsid w:val="00614E50"/>
    <w:rsid w:val="00615CDC"/>
    <w:rsid w:val="00616FAC"/>
    <w:rsid w:val="006171FB"/>
    <w:rsid w:val="0062108A"/>
    <w:rsid w:val="0062178D"/>
    <w:rsid w:val="006249A7"/>
    <w:rsid w:val="0062506D"/>
    <w:rsid w:val="00626AE8"/>
    <w:rsid w:val="00626B94"/>
    <w:rsid w:val="00633E6E"/>
    <w:rsid w:val="0063405B"/>
    <w:rsid w:val="00635AC0"/>
    <w:rsid w:val="00636FB2"/>
    <w:rsid w:val="006410F0"/>
    <w:rsid w:val="0064179A"/>
    <w:rsid w:val="006516F3"/>
    <w:rsid w:val="00656EC6"/>
    <w:rsid w:val="006622CB"/>
    <w:rsid w:val="00663D89"/>
    <w:rsid w:val="00664961"/>
    <w:rsid w:val="00667A8E"/>
    <w:rsid w:val="0067133D"/>
    <w:rsid w:val="00671E74"/>
    <w:rsid w:val="00672489"/>
    <w:rsid w:val="00672CCC"/>
    <w:rsid w:val="00673A0E"/>
    <w:rsid w:val="00674441"/>
    <w:rsid w:val="00674530"/>
    <w:rsid w:val="006753A1"/>
    <w:rsid w:val="00675B2B"/>
    <w:rsid w:val="00676A5C"/>
    <w:rsid w:val="00677094"/>
    <w:rsid w:val="00680378"/>
    <w:rsid w:val="0068176C"/>
    <w:rsid w:val="006826F1"/>
    <w:rsid w:val="0068690E"/>
    <w:rsid w:val="00686D1F"/>
    <w:rsid w:val="006878AB"/>
    <w:rsid w:val="00691088"/>
    <w:rsid w:val="00691797"/>
    <w:rsid w:val="00693579"/>
    <w:rsid w:val="00693984"/>
    <w:rsid w:val="00697783"/>
    <w:rsid w:val="006A0D91"/>
    <w:rsid w:val="006A13D2"/>
    <w:rsid w:val="006A2890"/>
    <w:rsid w:val="006A3D55"/>
    <w:rsid w:val="006A4B8D"/>
    <w:rsid w:val="006A7D3F"/>
    <w:rsid w:val="006A7F36"/>
    <w:rsid w:val="006B1135"/>
    <w:rsid w:val="006B2804"/>
    <w:rsid w:val="006B3E2B"/>
    <w:rsid w:val="006B49AE"/>
    <w:rsid w:val="006B5186"/>
    <w:rsid w:val="006B6FB1"/>
    <w:rsid w:val="006B78BD"/>
    <w:rsid w:val="006C0E01"/>
    <w:rsid w:val="006C1879"/>
    <w:rsid w:val="006C2623"/>
    <w:rsid w:val="006C3376"/>
    <w:rsid w:val="006C5C50"/>
    <w:rsid w:val="006C6124"/>
    <w:rsid w:val="006C6671"/>
    <w:rsid w:val="006C6E49"/>
    <w:rsid w:val="006D010E"/>
    <w:rsid w:val="006D2D34"/>
    <w:rsid w:val="006E2F22"/>
    <w:rsid w:val="006E3B94"/>
    <w:rsid w:val="006E7ED4"/>
    <w:rsid w:val="006F5C5A"/>
    <w:rsid w:val="0070137D"/>
    <w:rsid w:val="00703BD5"/>
    <w:rsid w:val="00704CB5"/>
    <w:rsid w:val="00705192"/>
    <w:rsid w:val="00705781"/>
    <w:rsid w:val="00706A09"/>
    <w:rsid w:val="00713CC3"/>
    <w:rsid w:val="0071412C"/>
    <w:rsid w:val="00714745"/>
    <w:rsid w:val="00714DE5"/>
    <w:rsid w:val="007167F9"/>
    <w:rsid w:val="00716A11"/>
    <w:rsid w:val="007200FF"/>
    <w:rsid w:val="0072079F"/>
    <w:rsid w:val="00722E60"/>
    <w:rsid w:val="00722FBC"/>
    <w:rsid w:val="00730458"/>
    <w:rsid w:val="007310DA"/>
    <w:rsid w:val="007312EC"/>
    <w:rsid w:val="007315C7"/>
    <w:rsid w:val="00732273"/>
    <w:rsid w:val="00733488"/>
    <w:rsid w:val="007400F8"/>
    <w:rsid w:val="00740CDA"/>
    <w:rsid w:val="0074164A"/>
    <w:rsid w:val="00746DCE"/>
    <w:rsid w:val="007501C2"/>
    <w:rsid w:val="00750AC2"/>
    <w:rsid w:val="00751BD6"/>
    <w:rsid w:val="00755025"/>
    <w:rsid w:val="00756257"/>
    <w:rsid w:val="00756409"/>
    <w:rsid w:val="0075668B"/>
    <w:rsid w:val="007571D4"/>
    <w:rsid w:val="0075745D"/>
    <w:rsid w:val="00760743"/>
    <w:rsid w:val="00762313"/>
    <w:rsid w:val="00763E49"/>
    <w:rsid w:val="00764E80"/>
    <w:rsid w:val="00765453"/>
    <w:rsid w:val="00766B40"/>
    <w:rsid w:val="00766E40"/>
    <w:rsid w:val="007677CB"/>
    <w:rsid w:val="00767C2C"/>
    <w:rsid w:val="00770AC2"/>
    <w:rsid w:val="007713D0"/>
    <w:rsid w:val="00772D81"/>
    <w:rsid w:val="00773DD2"/>
    <w:rsid w:val="00774012"/>
    <w:rsid w:val="007750F1"/>
    <w:rsid w:val="0077564C"/>
    <w:rsid w:val="007757E8"/>
    <w:rsid w:val="007759C8"/>
    <w:rsid w:val="00776F30"/>
    <w:rsid w:val="0077768C"/>
    <w:rsid w:val="007806AC"/>
    <w:rsid w:val="0078156F"/>
    <w:rsid w:val="007828F3"/>
    <w:rsid w:val="00785EEE"/>
    <w:rsid w:val="00787580"/>
    <w:rsid w:val="00792E27"/>
    <w:rsid w:val="00793776"/>
    <w:rsid w:val="00794911"/>
    <w:rsid w:val="00796165"/>
    <w:rsid w:val="00796F76"/>
    <w:rsid w:val="007A126A"/>
    <w:rsid w:val="007A46B4"/>
    <w:rsid w:val="007A50FC"/>
    <w:rsid w:val="007A5EC5"/>
    <w:rsid w:val="007A681E"/>
    <w:rsid w:val="007B1A24"/>
    <w:rsid w:val="007B1CC2"/>
    <w:rsid w:val="007B2FC5"/>
    <w:rsid w:val="007B37DF"/>
    <w:rsid w:val="007B6E38"/>
    <w:rsid w:val="007C1552"/>
    <w:rsid w:val="007C1C99"/>
    <w:rsid w:val="007C6D5A"/>
    <w:rsid w:val="007C6DEA"/>
    <w:rsid w:val="007C7D77"/>
    <w:rsid w:val="007D0071"/>
    <w:rsid w:val="007D3AD7"/>
    <w:rsid w:val="007D544F"/>
    <w:rsid w:val="007D5552"/>
    <w:rsid w:val="007D72D3"/>
    <w:rsid w:val="007E144F"/>
    <w:rsid w:val="007E3AF6"/>
    <w:rsid w:val="007E4760"/>
    <w:rsid w:val="007E605C"/>
    <w:rsid w:val="007E79BC"/>
    <w:rsid w:val="007E7C6A"/>
    <w:rsid w:val="007F0227"/>
    <w:rsid w:val="007F151C"/>
    <w:rsid w:val="007F3061"/>
    <w:rsid w:val="007F64FC"/>
    <w:rsid w:val="007F6750"/>
    <w:rsid w:val="007F68E7"/>
    <w:rsid w:val="00800296"/>
    <w:rsid w:val="0080193B"/>
    <w:rsid w:val="00803436"/>
    <w:rsid w:val="008039F3"/>
    <w:rsid w:val="00804689"/>
    <w:rsid w:val="00806713"/>
    <w:rsid w:val="00810B69"/>
    <w:rsid w:val="00811A39"/>
    <w:rsid w:val="00814C23"/>
    <w:rsid w:val="008150F7"/>
    <w:rsid w:val="0081676A"/>
    <w:rsid w:val="00816959"/>
    <w:rsid w:val="008203CD"/>
    <w:rsid w:val="00822781"/>
    <w:rsid w:val="008229A0"/>
    <w:rsid w:val="008229E3"/>
    <w:rsid w:val="0082313D"/>
    <w:rsid w:val="0082321C"/>
    <w:rsid w:val="008251C4"/>
    <w:rsid w:val="008263AF"/>
    <w:rsid w:val="008265BB"/>
    <w:rsid w:val="00826CF9"/>
    <w:rsid w:val="00826DDB"/>
    <w:rsid w:val="008270C1"/>
    <w:rsid w:val="00830A80"/>
    <w:rsid w:val="008322D2"/>
    <w:rsid w:val="00832F39"/>
    <w:rsid w:val="00836BE5"/>
    <w:rsid w:val="00837AF5"/>
    <w:rsid w:val="00841546"/>
    <w:rsid w:val="0084430B"/>
    <w:rsid w:val="008455E8"/>
    <w:rsid w:val="00845ED5"/>
    <w:rsid w:val="00847CF7"/>
    <w:rsid w:val="00847D2A"/>
    <w:rsid w:val="00854A57"/>
    <w:rsid w:val="00856572"/>
    <w:rsid w:val="008577FA"/>
    <w:rsid w:val="00864466"/>
    <w:rsid w:val="008651B5"/>
    <w:rsid w:val="008673EE"/>
    <w:rsid w:val="00871951"/>
    <w:rsid w:val="0087219B"/>
    <w:rsid w:val="008729F1"/>
    <w:rsid w:val="00876120"/>
    <w:rsid w:val="00877268"/>
    <w:rsid w:val="00882AAA"/>
    <w:rsid w:val="00882DAE"/>
    <w:rsid w:val="0088315E"/>
    <w:rsid w:val="00885349"/>
    <w:rsid w:val="00885687"/>
    <w:rsid w:val="00890E23"/>
    <w:rsid w:val="008928D1"/>
    <w:rsid w:val="0089445F"/>
    <w:rsid w:val="008A08F1"/>
    <w:rsid w:val="008A18D0"/>
    <w:rsid w:val="008A27EB"/>
    <w:rsid w:val="008A3C43"/>
    <w:rsid w:val="008A40AD"/>
    <w:rsid w:val="008A4599"/>
    <w:rsid w:val="008A4FAC"/>
    <w:rsid w:val="008A620A"/>
    <w:rsid w:val="008B182A"/>
    <w:rsid w:val="008B460F"/>
    <w:rsid w:val="008B6E7A"/>
    <w:rsid w:val="008B7A76"/>
    <w:rsid w:val="008B7CA6"/>
    <w:rsid w:val="008C019D"/>
    <w:rsid w:val="008C1B93"/>
    <w:rsid w:val="008C237F"/>
    <w:rsid w:val="008C2F75"/>
    <w:rsid w:val="008C3C9A"/>
    <w:rsid w:val="008C4BD5"/>
    <w:rsid w:val="008C5B9B"/>
    <w:rsid w:val="008C7B37"/>
    <w:rsid w:val="008D25BD"/>
    <w:rsid w:val="008D7593"/>
    <w:rsid w:val="008E0CB8"/>
    <w:rsid w:val="008E44BF"/>
    <w:rsid w:val="008E64F2"/>
    <w:rsid w:val="008E65DB"/>
    <w:rsid w:val="008E6E04"/>
    <w:rsid w:val="008F0ABF"/>
    <w:rsid w:val="008F0BB2"/>
    <w:rsid w:val="008F13CC"/>
    <w:rsid w:val="008F15F1"/>
    <w:rsid w:val="008F2E32"/>
    <w:rsid w:val="008F6327"/>
    <w:rsid w:val="008F649C"/>
    <w:rsid w:val="0090063B"/>
    <w:rsid w:val="00902046"/>
    <w:rsid w:val="00903DE1"/>
    <w:rsid w:val="0090587E"/>
    <w:rsid w:val="00906187"/>
    <w:rsid w:val="00907910"/>
    <w:rsid w:val="00907C76"/>
    <w:rsid w:val="00907CB6"/>
    <w:rsid w:val="00907FB6"/>
    <w:rsid w:val="00910FBB"/>
    <w:rsid w:val="009120F1"/>
    <w:rsid w:val="009123F4"/>
    <w:rsid w:val="009125EE"/>
    <w:rsid w:val="009129B3"/>
    <w:rsid w:val="0091327F"/>
    <w:rsid w:val="009132F9"/>
    <w:rsid w:val="009151FE"/>
    <w:rsid w:val="009167A2"/>
    <w:rsid w:val="0091727E"/>
    <w:rsid w:val="009172C3"/>
    <w:rsid w:val="00917CBA"/>
    <w:rsid w:val="00921A29"/>
    <w:rsid w:val="00924F4B"/>
    <w:rsid w:val="00925682"/>
    <w:rsid w:val="00926D22"/>
    <w:rsid w:val="0092755C"/>
    <w:rsid w:val="00927DBD"/>
    <w:rsid w:val="00930DB0"/>
    <w:rsid w:val="00931DA5"/>
    <w:rsid w:val="00933FD9"/>
    <w:rsid w:val="0093741F"/>
    <w:rsid w:val="00940071"/>
    <w:rsid w:val="00940A88"/>
    <w:rsid w:val="009447D6"/>
    <w:rsid w:val="00945F6E"/>
    <w:rsid w:val="009471D7"/>
    <w:rsid w:val="00947806"/>
    <w:rsid w:val="00952BF0"/>
    <w:rsid w:val="009548F4"/>
    <w:rsid w:val="00954E44"/>
    <w:rsid w:val="00954F9B"/>
    <w:rsid w:val="009557E2"/>
    <w:rsid w:val="009571FC"/>
    <w:rsid w:val="0095794E"/>
    <w:rsid w:val="00961D9E"/>
    <w:rsid w:val="00963841"/>
    <w:rsid w:val="00964CE0"/>
    <w:rsid w:val="00974823"/>
    <w:rsid w:val="00974C89"/>
    <w:rsid w:val="009765E2"/>
    <w:rsid w:val="00976D2D"/>
    <w:rsid w:val="00977B89"/>
    <w:rsid w:val="0098138C"/>
    <w:rsid w:val="009847B9"/>
    <w:rsid w:val="009857E5"/>
    <w:rsid w:val="00985E09"/>
    <w:rsid w:val="0098788F"/>
    <w:rsid w:val="00990BC8"/>
    <w:rsid w:val="00991C08"/>
    <w:rsid w:val="009923CC"/>
    <w:rsid w:val="009944EE"/>
    <w:rsid w:val="00996A89"/>
    <w:rsid w:val="00996D77"/>
    <w:rsid w:val="009974F2"/>
    <w:rsid w:val="009A04A8"/>
    <w:rsid w:val="009A0FB6"/>
    <w:rsid w:val="009A4CA2"/>
    <w:rsid w:val="009A58F8"/>
    <w:rsid w:val="009B1D16"/>
    <w:rsid w:val="009B2006"/>
    <w:rsid w:val="009B2239"/>
    <w:rsid w:val="009B6EF8"/>
    <w:rsid w:val="009B7573"/>
    <w:rsid w:val="009C2D34"/>
    <w:rsid w:val="009C3BF9"/>
    <w:rsid w:val="009C4396"/>
    <w:rsid w:val="009C5512"/>
    <w:rsid w:val="009D0B87"/>
    <w:rsid w:val="009D102B"/>
    <w:rsid w:val="009D3EF9"/>
    <w:rsid w:val="009D56A5"/>
    <w:rsid w:val="009D5E00"/>
    <w:rsid w:val="009D6A18"/>
    <w:rsid w:val="009E3DA1"/>
    <w:rsid w:val="009E46FC"/>
    <w:rsid w:val="009E72E2"/>
    <w:rsid w:val="009F047E"/>
    <w:rsid w:val="009F145D"/>
    <w:rsid w:val="009F33FA"/>
    <w:rsid w:val="009F4907"/>
    <w:rsid w:val="009F593F"/>
    <w:rsid w:val="009F74F3"/>
    <w:rsid w:val="00A003D0"/>
    <w:rsid w:val="00A0167B"/>
    <w:rsid w:val="00A02265"/>
    <w:rsid w:val="00A06616"/>
    <w:rsid w:val="00A0708F"/>
    <w:rsid w:val="00A0719D"/>
    <w:rsid w:val="00A13A87"/>
    <w:rsid w:val="00A13D26"/>
    <w:rsid w:val="00A149C9"/>
    <w:rsid w:val="00A2395D"/>
    <w:rsid w:val="00A24311"/>
    <w:rsid w:val="00A24CEA"/>
    <w:rsid w:val="00A32C9A"/>
    <w:rsid w:val="00A32CE8"/>
    <w:rsid w:val="00A33E1D"/>
    <w:rsid w:val="00A34A95"/>
    <w:rsid w:val="00A352C4"/>
    <w:rsid w:val="00A423AD"/>
    <w:rsid w:val="00A503CA"/>
    <w:rsid w:val="00A50E92"/>
    <w:rsid w:val="00A55037"/>
    <w:rsid w:val="00A55211"/>
    <w:rsid w:val="00A55B01"/>
    <w:rsid w:val="00A56A57"/>
    <w:rsid w:val="00A56D76"/>
    <w:rsid w:val="00A57EC6"/>
    <w:rsid w:val="00A60A4D"/>
    <w:rsid w:val="00A60BCA"/>
    <w:rsid w:val="00A60E9C"/>
    <w:rsid w:val="00A62DEE"/>
    <w:rsid w:val="00A63A99"/>
    <w:rsid w:val="00A64A2B"/>
    <w:rsid w:val="00A65A6F"/>
    <w:rsid w:val="00A70A44"/>
    <w:rsid w:val="00A739AA"/>
    <w:rsid w:val="00A73E7A"/>
    <w:rsid w:val="00A7528D"/>
    <w:rsid w:val="00A76070"/>
    <w:rsid w:val="00A76A4F"/>
    <w:rsid w:val="00A852F0"/>
    <w:rsid w:val="00A85AA8"/>
    <w:rsid w:val="00A879A2"/>
    <w:rsid w:val="00A87E49"/>
    <w:rsid w:val="00A920B5"/>
    <w:rsid w:val="00A938B4"/>
    <w:rsid w:val="00A94338"/>
    <w:rsid w:val="00A95379"/>
    <w:rsid w:val="00A9560F"/>
    <w:rsid w:val="00A96DDE"/>
    <w:rsid w:val="00AA0F60"/>
    <w:rsid w:val="00AA4B67"/>
    <w:rsid w:val="00AA57E9"/>
    <w:rsid w:val="00AA5A6A"/>
    <w:rsid w:val="00AA7AE0"/>
    <w:rsid w:val="00AB1505"/>
    <w:rsid w:val="00AB3F4C"/>
    <w:rsid w:val="00AB52E8"/>
    <w:rsid w:val="00AB5764"/>
    <w:rsid w:val="00AB68ED"/>
    <w:rsid w:val="00AC549B"/>
    <w:rsid w:val="00AC64AD"/>
    <w:rsid w:val="00AC6697"/>
    <w:rsid w:val="00AD0455"/>
    <w:rsid w:val="00AD2E79"/>
    <w:rsid w:val="00AD42DE"/>
    <w:rsid w:val="00AD5BAC"/>
    <w:rsid w:val="00AE18C5"/>
    <w:rsid w:val="00AE25BA"/>
    <w:rsid w:val="00AE30D7"/>
    <w:rsid w:val="00AE330E"/>
    <w:rsid w:val="00AE34BF"/>
    <w:rsid w:val="00AE544C"/>
    <w:rsid w:val="00AE5694"/>
    <w:rsid w:val="00AE5E55"/>
    <w:rsid w:val="00AE7190"/>
    <w:rsid w:val="00AE75C1"/>
    <w:rsid w:val="00AE78C8"/>
    <w:rsid w:val="00AF0E49"/>
    <w:rsid w:val="00AF358A"/>
    <w:rsid w:val="00AF3B8A"/>
    <w:rsid w:val="00AF5B0A"/>
    <w:rsid w:val="00AF771E"/>
    <w:rsid w:val="00AF788A"/>
    <w:rsid w:val="00B00E09"/>
    <w:rsid w:val="00B01923"/>
    <w:rsid w:val="00B02463"/>
    <w:rsid w:val="00B03D11"/>
    <w:rsid w:val="00B048A4"/>
    <w:rsid w:val="00B05B63"/>
    <w:rsid w:val="00B073D7"/>
    <w:rsid w:val="00B1357C"/>
    <w:rsid w:val="00B1359E"/>
    <w:rsid w:val="00B13DF1"/>
    <w:rsid w:val="00B16047"/>
    <w:rsid w:val="00B16B06"/>
    <w:rsid w:val="00B173E5"/>
    <w:rsid w:val="00B179C7"/>
    <w:rsid w:val="00B21A3A"/>
    <w:rsid w:val="00B22585"/>
    <w:rsid w:val="00B23BDF"/>
    <w:rsid w:val="00B24015"/>
    <w:rsid w:val="00B240EB"/>
    <w:rsid w:val="00B250F4"/>
    <w:rsid w:val="00B25470"/>
    <w:rsid w:val="00B2554C"/>
    <w:rsid w:val="00B320D5"/>
    <w:rsid w:val="00B4051D"/>
    <w:rsid w:val="00B40AC8"/>
    <w:rsid w:val="00B45154"/>
    <w:rsid w:val="00B4517C"/>
    <w:rsid w:val="00B452B2"/>
    <w:rsid w:val="00B454CF"/>
    <w:rsid w:val="00B4588D"/>
    <w:rsid w:val="00B45DED"/>
    <w:rsid w:val="00B50255"/>
    <w:rsid w:val="00B52506"/>
    <w:rsid w:val="00B533D4"/>
    <w:rsid w:val="00B5399D"/>
    <w:rsid w:val="00B54C19"/>
    <w:rsid w:val="00B56CDA"/>
    <w:rsid w:val="00B56D4B"/>
    <w:rsid w:val="00B579FA"/>
    <w:rsid w:val="00B67158"/>
    <w:rsid w:val="00B72CF4"/>
    <w:rsid w:val="00B73628"/>
    <w:rsid w:val="00B73FE8"/>
    <w:rsid w:val="00B7451A"/>
    <w:rsid w:val="00B74DC4"/>
    <w:rsid w:val="00B82F8D"/>
    <w:rsid w:val="00B8503B"/>
    <w:rsid w:val="00B8698E"/>
    <w:rsid w:val="00B87970"/>
    <w:rsid w:val="00B879BE"/>
    <w:rsid w:val="00B90D03"/>
    <w:rsid w:val="00B92CC9"/>
    <w:rsid w:val="00B96F92"/>
    <w:rsid w:val="00B97B5C"/>
    <w:rsid w:val="00BA2856"/>
    <w:rsid w:val="00BA57E2"/>
    <w:rsid w:val="00BB2933"/>
    <w:rsid w:val="00BB3181"/>
    <w:rsid w:val="00BB4154"/>
    <w:rsid w:val="00BB4985"/>
    <w:rsid w:val="00BB4C56"/>
    <w:rsid w:val="00BB5622"/>
    <w:rsid w:val="00BB5EF5"/>
    <w:rsid w:val="00BB62DC"/>
    <w:rsid w:val="00BB66BB"/>
    <w:rsid w:val="00BB66DB"/>
    <w:rsid w:val="00BB7129"/>
    <w:rsid w:val="00BC18B7"/>
    <w:rsid w:val="00BC465C"/>
    <w:rsid w:val="00BC4EF9"/>
    <w:rsid w:val="00BC609E"/>
    <w:rsid w:val="00BD257D"/>
    <w:rsid w:val="00BD37CA"/>
    <w:rsid w:val="00BD4191"/>
    <w:rsid w:val="00BD5F98"/>
    <w:rsid w:val="00BD6AAA"/>
    <w:rsid w:val="00BE001E"/>
    <w:rsid w:val="00BE0425"/>
    <w:rsid w:val="00BE0522"/>
    <w:rsid w:val="00BE1589"/>
    <w:rsid w:val="00BE1E77"/>
    <w:rsid w:val="00BE29BE"/>
    <w:rsid w:val="00BE5940"/>
    <w:rsid w:val="00BF0C4E"/>
    <w:rsid w:val="00BF0C8C"/>
    <w:rsid w:val="00BF3F4A"/>
    <w:rsid w:val="00BF48CE"/>
    <w:rsid w:val="00BF4BA0"/>
    <w:rsid w:val="00BF55AA"/>
    <w:rsid w:val="00BF5E67"/>
    <w:rsid w:val="00C019BD"/>
    <w:rsid w:val="00C03690"/>
    <w:rsid w:val="00C044A2"/>
    <w:rsid w:val="00C0462B"/>
    <w:rsid w:val="00C0572E"/>
    <w:rsid w:val="00C07587"/>
    <w:rsid w:val="00C0760D"/>
    <w:rsid w:val="00C1370D"/>
    <w:rsid w:val="00C13AA8"/>
    <w:rsid w:val="00C1732C"/>
    <w:rsid w:val="00C20E03"/>
    <w:rsid w:val="00C21346"/>
    <w:rsid w:val="00C23316"/>
    <w:rsid w:val="00C267C7"/>
    <w:rsid w:val="00C26EC2"/>
    <w:rsid w:val="00C27D0F"/>
    <w:rsid w:val="00C30577"/>
    <w:rsid w:val="00C3104C"/>
    <w:rsid w:val="00C3198A"/>
    <w:rsid w:val="00C32633"/>
    <w:rsid w:val="00C34FA4"/>
    <w:rsid w:val="00C420C1"/>
    <w:rsid w:val="00C44347"/>
    <w:rsid w:val="00C44379"/>
    <w:rsid w:val="00C51408"/>
    <w:rsid w:val="00C51745"/>
    <w:rsid w:val="00C55A9E"/>
    <w:rsid w:val="00C56533"/>
    <w:rsid w:val="00C569FC"/>
    <w:rsid w:val="00C5796A"/>
    <w:rsid w:val="00C61E2E"/>
    <w:rsid w:val="00C61F5A"/>
    <w:rsid w:val="00C6337D"/>
    <w:rsid w:val="00C63496"/>
    <w:rsid w:val="00C63A96"/>
    <w:rsid w:val="00C64590"/>
    <w:rsid w:val="00C65421"/>
    <w:rsid w:val="00C65F7B"/>
    <w:rsid w:val="00C66214"/>
    <w:rsid w:val="00C67CAA"/>
    <w:rsid w:val="00C75E34"/>
    <w:rsid w:val="00C779A6"/>
    <w:rsid w:val="00C77DD2"/>
    <w:rsid w:val="00C81358"/>
    <w:rsid w:val="00C828E0"/>
    <w:rsid w:val="00C82BD6"/>
    <w:rsid w:val="00C84AE5"/>
    <w:rsid w:val="00C8554F"/>
    <w:rsid w:val="00C85C39"/>
    <w:rsid w:val="00C85D6D"/>
    <w:rsid w:val="00C87F13"/>
    <w:rsid w:val="00C903D4"/>
    <w:rsid w:val="00C90C61"/>
    <w:rsid w:val="00C90D88"/>
    <w:rsid w:val="00C93E78"/>
    <w:rsid w:val="00C95318"/>
    <w:rsid w:val="00CA000D"/>
    <w:rsid w:val="00CA2321"/>
    <w:rsid w:val="00CA39F6"/>
    <w:rsid w:val="00CA63CD"/>
    <w:rsid w:val="00CA6A15"/>
    <w:rsid w:val="00CA6BF6"/>
    <w:rsid w:val="00CB1E4A"/>
    <w:rsid w:val="00CB5BA3"/>
    <w:rsid w:val="00CB6C30"/>
    <w:rsid w:val="00CC064B"/>
    <w:rsid w:val="00CC06AC"/>
    <w:rsid w:val="00CC13B5"/>
    <w:rsid w:val="00CC2B12"/>
    <w:rsid w:val="00CC2C8F"/>
    <w:rsid w:val="00CC2F68"/>
    <w:rsid w:val="00CC4B51"/>
    <w:rsid w:val="00CC573B"/>
    <w:rsid w:val="00CC64BC"/>
    <w:rsid w:val="00CC7A64"/>
    <w:rsid w:val="00CD16F1"/>
    <w:rsid w:val="00CD1E3A"/>
    <w:rsid w:val="00CD2361"/>
    <w:rsid w:val="00CD3187"/>
    <w:rsid w:val="00CD3E4A"/>
    <w:rsid w:val="00CD4403"/>
    <w:rsid w:val="00CD4D92"/>
    <w:rsid w:val="00CE1755"/>
    <w:rsid w:val="00CE506B"/>
    <w:rsid w:val="00CE590A"/>
    <w:rsid w:val="00CF0052"/>
    <w:rsid w:val="00CF173D"/>
    <w:rsid w:val="00CF319F"/>
    <w:rsid w:val="00CF7FC2"/>
    <w:rsid w:val="00D007B7"/>
    <w:rsid w:val="00D00D97"/>
    <w:rsid w:val="00D02DAE"/>
    <w:rsid w:val="00D034D2"/>
    <w:rsid w:val="00D05649"/>
    <w:rsid w:val="00D101BC"/>
    <w:rsid w:val="00D10D1E"/>
    <w:rsid w:val="00D10E33"/>
    <w:rsid w:val="00D12DAD"/>
    <w:rsid w:val="00D12F30"/>
    <w:rsid w:val="00D132A6"/>
    <w:rsid w:val="00D1363E"/>
    <w:rsid w:val="00D1623B"/>
    <w:rsid w:val="00D2010A"/>
    <w:rsid w:val="00D20568"/>
    <w:rsid w:val="00D20A13"/>
    <w:rsid w:val="00D2241C"/>
    <w:rsid w:val="00D258ED"/>
    <w:rsid w:val="00D25A91"/>
    <w:rsid w:val="00D27E39"/>
    <w:rsid w:val="00D31D18"/>
    <w:rsid w:val="00D401C9"/>
    <w:rsid w:val="00D40684"/>
    <w:rsid w:val="00D4089A"/>
    <w:rsid w:val="00D428A6"/>
    <w:rsid w:val="00D43BEB"/>
    <w:rsid w:val="00D43FBE"/>
    <w:rsid w:val="00D44E48"/>
    <w:rsid w:val="00D459C8"/>
    <w:rsid w:val="00D45DB6"/>
    <w:rsid w:val="00D47DF9"/>
    <w:rsid w:val="00D525D4"/>
    <w:rsid w:val="00D52738"/>
    <w:rsid w:val="00D626B2"/>
    <w:rsid w:val="00D64300"/>
    <w:rsid w:val="00D64A59"/>
    <w:rsid w:val="00D678FF"/>
    <w:rsid w:val="00D7125D"/>
    <w:rsid w:val="00D7165C"/>
    <w:rsid w:val="00D72BE2"/>
    <w:rsid w:val="00D72E88"/>
    <w:rsid w:val="00D7361D"/>
    <w:rsid w:val="00D74246"/>
    <w:rsid w:val="00D76D03"/>
    <w:rsid w:val="00D80461"/>
    <w:rsid w:val="00D8141E"/>
    <w:rsid w:val="00D81473"/>
    <w:rsid w:val="00D831CE"/>
    <w:rsid w:val="00D842C5"/>
    <w:rsid w:val="00D84E14"/>
    <w:rsid w:val="00D9083B"/>
    <w:rsid w:val="00D91650"/>
    <w:rsid w:val="00D9172C"/>
    <w:rsid w:val="00D93EAC"/>
    <w:rsid w:val="00D97B0B"/>
    <w:rsid w:val="00DA0BB2"/>
    <w:rsid w:val="00DA1367"/>
    <w:rsid w:val="00DA1A8B"/>
    <w:rsid w:val="00DA4164"/>
    <w:rsid w:val="00DA532E"/>
    <w:rsid w:val="00DA75FA"/>
    <w:rsid w:val="00DB13A4"/>
    <w:rsid w:val="00DB2C7C"/>
    <w:rsid w:val="00DB4196"/>
    <w:rsid w:val="00DB4816"/>
    <w:rsid w:val="00DB618A"/>
    <w:rsid w:val="00DB7FA6"/>
    <w:rsid w:val="00DC2398"/>
    <w:rsid w:val="00DC2CD8"/>
    <w:rsid w:val="00DC43D9"/>
    <w:rsid w:val="00DC62DE"/>
    <w:rsid w:val="00DC6AA3"/>
    <w:rsid w:val="00DC6D65"/>
    <w:rsid w:val="00DC70D9"/>
    <w:rsid w:val="00DC7910"/>
    <w:rsid w:val="00DD0BE7"/>
    <w:rsid w:val="00DD11F5"/>
    <w:rsid w:val="00DD16E9"/>
    <w:rsid w:val="00DD357E"/>
    <w:rsid w:val="00DD74B9"/>
    <w:rsid w:val="00DD778E"/>
    <w:rsid w:val="00DD7D0C"/>
    <w:rsid w:val="00DE3F46"/>
    <w:rsid w:val="00DE413A"/>
    <w:rsid w:val="00DE4957"/>
    <w:rsid w:val="00DE5B8E"/>
    <w:rsid w:val="00DE72C4"/>
    <w:rsid w:val="00DF092D"/>
    <w:rsid w:val="00DF0E07"/>
    <w:rsid w:val="00DF176E"/>
    <w:rsid w:val="00DF375A"/>
    <w:rsid w:val="00DF506C"/>
    <w:rsid w:val="00DF5729"/>
    <w:rsid w:val="00E01621"/>
    <w:rsid w:val="00E03F6A"/>
    <w:rsid w:val="00E0572E"/>
    <w:rsid w:val="00E05806"/>
    <w:rsid w:val="00E06BF2"/>
    <w:rsid w:val="00E10956"/>
    <w:rsid w:val="00E124B9"/>
    <w:rsid w:val="00E1374E"/>
    <w:rsid w:val="00E1395B"/>
    <w:rsid w:val="00E14166"/>
    <w:rsid w:val="00E172D4"/>
    <w:rsid w:val="00E2003B"/>
    <w:rsid w:val="00E22B35"/>
    <w:rsid w:val="00E22F57"/>
    <w:rsid w:val="00E23411"/>
    <w:rsid w:val="00E23856"/>
    <w:rsid w:val="00E25183"/>
    <w:rsid w:val="00E26060"/>
    <w:rsid w:val="00E26809"/>
    <w:rsid w:val="00E30781"/>
    <w:rsid w:val="00E30BF4"/>
    <w:rsid w:val="00E30D18"/>
    <w:rsid w:val="00E33D06"/>
    <w:rsid w:val="00E33D88"/>
    <w:rsid w:val="00E3732F"/>
    <w:rsid w:val="00E4017F"/>
    <w:rsid w:val="00E41DC9"/>
    <w:rsid w:val="00E42916"/>
    <w:rsid w:val="00E468CB"/>
    <w:rsid w:val="00E50015"/>
    <w:rsid w:val="00E50A28"/>
    <w:rsid w:val="00E5156F"/>
    <w:rsid w:val="00E520B3"/>
    <w:rsid w:val="00E528CF"/>
    <w:rsid w:val="00E570C6"/>
    <w:rsid w:val="00E5710C"/>
    <w:rsid w:val="00E6320D"/>
    <w:rsid w:val="00E643D4"/>
    <w:rsid w:val="00E646E6"/>
    <w:rsid w:val="00E703E8"/>
    <w:rsid w:val="00E70959"/>
    <w:rsid w:val="00E70F72"/>
    <w:rsid w:val="00E71759"/>
    <w:rsid w:val="00E7341C"/>
    <w:rsid w:val="00E743E5"/>
    <w:rsid w:val="00E8166E"/>
    <w:rsid w:val="00E81673"/>
    <w:rsid w:val="00E86841"/>
    <w:rsid w:val="00E870BF"/>
    <w:rsid w:val="00E908EF"/>
    <w:rsid w:val="00E90A5C"/>
    <w:rsid w:val="00E9230B"/>
    <w:rsid w:val="00E925C5"/>
    <w:rsid w:val="00E92800"/>
    <w:rsid w:val="00E938A7"/>
    <w:rsid w:val="00E947B2"/>
    <w:rsid w:val="00EA05BE"/>
    <w:rsid w:val="00EA1DEE"/>
    <w:rsid w:val="00EA6B35"/>
    <w:rsid w:val="00EA6C28"/>
    <w:rsid w:val="00EA6F26"/>
    <w:rsid w:val="00EA7367"/>
    <w:rsid w:val="00EA75FC"/>
    <w:rsid w:val="00EB1140"/>
    <w:rsid w:val="00EB2BB8"/>
    <w:rsid w:val="00EB58F1"/>
    <w:rsid w:val="00EB6106"/>
    <w:rsid w:val="00EC0DDD"/>
    <w:rsid w:val="00EC1B79"/>
    <w:rsid w:val="00EC295D"/>
    <w:rsid w:val="00EC62BD"/>
    <w:rsid w:val="00EC6BA7"/>
    <w:rsid w:val="00EC6CB3"/>
    <w:rsid w:val="00EC7DAA"/>
    <w:rsid w:val="00ED2C0A"/>
    <w:rsid w:val="00ED6069"/>
    <w:rsid w:val="00ED79B3"/>
    <w:rsid w:val="00EE27A9"/>
    <w:rsid w:val="00EE2D7C"/>
    <w:rsid w:val="00EE620B"/>
    <w:rsid w:val="00EE64B9"/>
    <w:rsid w:val="00EE6B3F"/>
    <w:rsid w:val="00EE6CE3"/>
    <w:rsid w:val="00EF0183"/>
    <w:rsid w:val="00EF2CC3"/>
    <w:rsid w:val="00EF60F8"/>
    <w:rsid w:val="00F02C99"/>
    <w:rsid w:val="00F034D9"/>
    <w:rsid w:val="00F045E6"/>
    <w:rsid w:val="00F0605B"/>
    <w:rsid w:val="00F10CB8"/>
    <w:rsid w:val="00F120EF"/>
    <w:rsid w:val="00F15B18"/>
    <w:rsid w:val="00F171BE"/>
    <w:rsid w:val="00F173DD"/>
    <w:rsid w:val="00F23496"/>
    <w:rsid w:val="00F24B6E"/>
    <w:rsid w:val="00F257BD"/>
    <w:rsid w:val="00F25A90"/>
    <w:rsid w:val="00F25C61"/>
    <w:rsid w:val="00F318DB"/>
    <w:rsid w:val="00F3407B"/>
    <w:rsid w:val="00F34749"/>
    <w:rsid w:val="00F34824"/>
    <w:rsid w:val="00F34FC9"/>
    <w:rsid w:val="00F359F7"/>
    <w:rsid w:val="00F36143"/>
    <w:rsid w:val="00F37825"/>
    <w:rsid w:val="00F4133C"/>
    <w:rsid w:val="00F43D85"/>
    <w:rsid w:val="00F44720"/>
    <w:rsid w:val="00F4536D"/>
    <w:rsid w:val="00F503CF"/>
    <w:rsid w:val="00F547D8"/>
    <w:rsid w:val="00F5600C"/>
    <w:rsid w:val="00F625AD"/>
    <w:rsid w:val="00F643A6"/>
    <w:rsid w:val="00F6580A"/>
    <w:rsid w:val="00F6651D"/>
    <w:rsid w:val="00F666DF"/>
    <w:rsid w:val="00F677FF"/>
    <w:rsid w:val="00F7163E"/>
    <w:rsid w:val="00F71A4B"/>
    <w:rsid w:val="00F72F4F"/>
    <w:rsid w:val="00F74DBD"/>
    <w:rsid w:val="00F76671"/>
    <w:rsid w:val="00F80292"/>
    <w:rsid w:val="00F8043A"/>
    <w:rsid w:val="00F816E0"/>
    <w:rsid w:val="00F81FD3"/>
    <w:rsid w:val="00F83E4A"/>
    <w:rsid w:val="00F8421F"/>
    <w:rsid w:val="00F84F7D"/>
    <w:rsid w:val="00F850D1"/>
    <w:rsid w:val="00F874B9"/>
    <w:rsid w:val="00F9132E"/>
    <w:rsid w:val="00F9143A"/>
    <w:rsid w:val="00F91BE7"/>
    <w:rsid w:val="00F92312"/>
    <w:rsid w:val="00F948B3"/>
    <w:rsid w:val="00F964CC"/>
    <w:rsid w:val="00F96B1C"/>
    <w:rsid w:val="00FA2C2D"/>
    <w:rsid w:val="00FA5295"/>
    <w:rsid w:val="00FA53D4"/>
    <w:rsid w:val="00FA5B1A"/>
    <w:rsid w:val="00FA7CA7"/>
    <w:rsid w:val="00FB17D0"/>
    <w:rsid w:val="00FB3925"/>
    <w:rsid w:val="00FB50D8"/>
    <w:rsid w:val="00FB75DD"/>
    <w:rsid w:val="00FB7C66"/>
    <w:rsid w:val="00FC11D9"/>
    <w:rsid w:val="00FC29A3"/>
    <w:rsid w:val="00FC29B6"/>
    <w:rsid w:val="00FC304B"/>
    <w:rsid w:val="00FC527E"/>
    <w:rsid w:val="00FC64E4"/>
    <w:rsid w:val="00FD01C3"/>
    <w:rsid w:val="00FD12B4"/>
    <w:rsid w:val="00FD44E3"/>
    <w:rsid w:val="00FD47E7"/>
    <w:rsid w:val="00FD4902"/>
    <w:rsid w:val="00FD70A0"/>
    <w:rsid w:val="00FD7A75"/>
    <w:rsid w:val="00FE0C59"/>
    <w:rsid w:val="00FE155D"/>
    <w:rsid w:val="00FE37E7"/>
    <w:rsid w:val="00FE6C7A"/>
    <w:rsid w:val="00FE721B"/>
    <w:rsid w:val="00FE7AE1"/>
    <w:rsid w:val="00FF00FB"/>
    <w:rsid w:val="00FF151B"/>
    <w:rsid w:val="00FF16AB"/>
    <w:rsid w:val="00FF4D91"/>
    <w:rsid w:val="00FF6E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strokecolor="none [16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B2A"/>
    <w:pPr>
      <w:ind w:right="-335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32433D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32433D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32433D"/>
    <w:pPr>
      <w:keepNext/>
      <w:spacing w:before="240" w:after="60"/>
      <w:outlineLvl w:val="2"/>
    </w:pPr>
    <w:rPr>
      <w:rFonts w:ascii="Arial" w:hAnsi="Arial"/>
      <w:b/>
      <w:sz w:val="20"/>
      <w:szCs w:val="22"/>
    </w:rPr>
  </w:style>
  <w:style w:type="paragraph" w:styleId="Heading4">
    <w:name w:val="heading 4"/>
    <w:basedOn w:val="Normal"/>
    <w:next w:val="Normal"/>
    <w:qFormat/>
    <w:rsid w:val="0032433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32433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2433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32433D"/>
    <w:rPr>
      <w:color w:val="0000FF"/>
      <w:u w:val="single"/>
    </w:rPr>
  </w:style>
  <w:style w:type="paragraph" w:styleId="Header">
    <w:name w:val="header"/>
    <w:basedOn w:val="Normal"/>
    <w:semiHidden/>
    <w:rsid w:val="0032433D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HeaderChar">
    <w:name w:val="Header Char"/>
    <w:rsid w:val="0032433D"/>
    <w:rPr>
      <w:lang w:eastAsia="en-US"/>
    </w:rPr>
  </w:style>
  <w:style w:type="paragraph" w:customStyle="1" w:styleId="Achievement">
    <w:name w:val="Achievement"/>
    <w:basedOn w:val="BodyText"/>
    <w:autoRedefine/>
    <w:rsid w:val="0012577A"/>
    <w:pPr>
      <w:spacing w:after="0"/>
      <w:ind w:right="0"/>
      <w:jc w:val="center"/>
    </w:pPr>
    <w:rPr>
      <w:rFonts w:ascii="Arial Narrow" w:hAnsi="Arial Narrow"/>
      <w:color w:val="333333"/>
      <w:lang w:val="en-US"/>
    </w:rPr>
  </w:style>
  <w:style w:type="paragraph" w:styleId="BodyText">
    <w:name w:val="Body Text"/>
    <w:basedOn w:val="Normal"/>
    <w:semiHidden/>
    <w:unhideWhenUsed/>
    <w:rsid w:val="0032433D"/>
    <w:pPr>
      <w:spacing w:after="120"/>
    </w:pPr>
  </w:style>
  <w:style w:type="character" w:customStyle="1" w:styleId="BodyTextChar">
    <w:name w:val="Body Text Char"/>
    <w:semiHidden/>
    <w:rsid w:val="0032433D"/>
    <w:rPr>
      <w:sz w:val="24"/>
      <w:szCs w:val="24"/>
      <w:lang w:eastAsia="en-US"/>
    </w:rPr>
  </w:style>
  <w:style w:type="paragraph" w:customStyle="1" w:styleId="JobTitle">
    <w:name w:val="Job Title"/>
    <w:next w:val="Achievement"/>
    <w:rsid w:val="0032433D"/>
    <w:pPr>
      <w:spacing w:after="40" w:line="220" w:lineRule="atLeast"/>
      <w:ind w:right="-335"/>
    </w:pPr>
    <w:rPr>
      <w:rFonts w:ascii="Arial" w:hAnsi="Arial"/>
      <w:b/>
      <w:spacing w:val="-10"/>
      <w:lang w:val="en-US" w:eastAsia="en-US"/>
    </w:rPr>
  </w:style>
  <w:style w:type="paragraph" w:customStyle="1" w:styleId="CompanyNameOne">
    <w:name w:val="Company Name One"/>
    <w:basedOn w:val="Normal"/>
    <w:next w:val="Normal"/>
    <w:rsid w:val="0032433D"/>
    <w:pPr>
      <w:tabs>
        <w:tab w:val="left" w:pos="2160"/>
        <w:tab w:val="right" w:pos="6480"/>
      </w:tabs>
      <w:spacing w:before="220" w:after="40" w:line="220" w:lineRule="atLeast"/>
      <w:ind w:right="-360"/>
    </w:pPr>
    <w:rPr>
      <w:b/>
      <w:bCs/>
      <w:i/>
      <w:iCs/>
      <w:sz w:val="28"/>
      <w:szCs w:val="20"/>
      <w:lang w:val="en-US"/>
    </w:rPr>
  </w:style>
  <w:style w:type="character" w:customStyle="1" w:styleId="Heading4Char">
    <w:name w:val="Heading 4 Char"/>
    <w:semiHidden/>
    <w:rsid w:val="0032433D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Heading3Char">
    <w:name w:val="Heading 3 Char"/>
    <w:rsid w:val="0032433D"/>
    <w:rPr>
      <w:rFonts w:ascii="Arial" w:hAnsi="Arial"/>
      <w:b/>
      <w:szCs w:val="22"/>
      <w:lang w:eastAsia="en-US"/>
    </w:rPr>
  </w:style>
  <w:style w:type="paragraph" w:styleId="Subtitle">
    <w:name w:val="Subtitle"/>
    <w:basedOn w:val="Normal"/>
    <w:qFormat/>
    <w:rsid w:val="0032433D"/>
    <w:rPr>
      <w:rFonts w:ascii="Arial" w:hAnsi="Arial"/>
      <w:b/>
      <w:sz w:val="20"/>
      <w:szCs w:val="20"/>
    </w:rPr>
  </w:style>
  <w:style w:type="character" w:customStyle="1" w:styleId="SubtitleChar">
    <w:name w:val="Subtitle Char"/>
    <w:rsid w:val="0032433D"/>
    <w:rPr>
      <w:rFonts w:ascii="Arial" w:hAnsi="Arial"/>
      <w:b/>
      <w:lang w:eastAsia="en-US"/>
    </w:rPr>
  </w:style>
  <w:style w:type="character" w:customStyle="1" w:styleId="Heading6Char">
    <w:name w:val="Heading 6 Char"/>
    <w:semiHidden/>
    <w:rsid w:val="0032433D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paragraph" w:customStyle="1" w:styleId="TableText">
    <w:name w:val="Table Text"/>
    <w:basedOn w:val="Normal"/>
    <w:rsid w:val="0032433D"/>
    <w:pPr>
      <w:overflowPunct w:val="0"/>
      <w:autoSpaceDE w:val="0"/>
      <w:autoSpaceDN w:val="0"/>
      <w:adjustRightInd w:val="0"/>
      <w:textAlignment w:val="baseline"/>
    </w:pPr>
    <w:rPr>
      <w:rFonts w:ascii="Tms Rmn" w:hAnsi="Tms Rmn"/>
      <w:noProof/>
      <w:sz w:val="20"/>
      <w:szCs w:val="20"/>
    </w:rPr>
  </w:style>
  <w:style w:type="paragraph" w:customStyle="1" w:styleId="usanet">
    <w:name w:val="usanet"/>
    <w:basedOn w:val="Normal"/>
    <w:rsid w:val="0032433D"/>
    <w:pPr>
      <w:spacing w:before="100" w:beforeAutospacing="1" w:after="100" w:afterAutospacing="1"/>
    </w:pPr>
    <w:rPr>
      <w:rFonts w:ascii="Tahoma" w:hAnsi="Tahoma" w:cs="Tahoma"/>
      <w:color w:val="000000"/>
      <w:lang w:val="en-US" w:bidi="th-TH"/>
    </w:rPr>
  </w:style>
  <w:style w:type="character" w:styleId="Strong">
    <w:name w:val="Strong"/>
    <w:uiPriority w:val="22"/>
    <w:qFormat/>
    <w:rsid w:val="0032433D"/>
    <w:rPr>
      <w:b/>
      <w:bCs/>
    </w:rPr>
  </w:style>
  <w:style w:type="paragraph" w:styleId="BodyTextIndent">
    <w:name w:val="Body Text Indent"/>
    <w:basedOn w:val="Normal"/>
    <w:semiHidden/>
    <w:unhideWhenUsed/>
    <w:rsid w:val="0032433D"/>
    <w:pPr>
      <w:spacing w:after="120"/>
      <w:ind w:left="283"/>
    </w:pPr>
  </w:style>
  <w:style w:type="character" w:customStyle="1" w:styleId="BodyTextIndentChar">
    <w:name w:val="Body Text Indent Char"/>
    <w:rsid w:val="0032433D"/>
    <w:rPr>
      <w:sz w:val="24"/>
      <w:szCs w:val="24"/>
      <w:lang w:eastAsia="en-US"/>
    </w:rPr>
  </w:style>
  <w:style w:type="character" w:customStyle="1" w:styleId="Heading5Char">
    <w:name w:val="Heading 5 Char"/>
    <w:semiHidden/>
    <w:rsid w:val="0032433D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C741A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2C741A"/>
    <w:rPr>
      <w:sz w:val="16"/>
      <w:szCs w:val="16"/>
      <w:lang w:eastAsia="en-US"/>
    </w:rPr>
  </w:style>
  <w:style w:type="paragraph" w:customStyle="1" w:styleId="BodyText1">
    <w:name w:val="Body Text 1"/>
    <w:basedOn w:val="Normal"/>
    <w:rsid w:val="002C741A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0"/>
    </w:rPr>
  </w:style>
  <w:style w:type="paragraph" w:customStyle="1" w:styleId="BulletedList">
    <w:name w:val="Bulleted List"/>
    <w:next w:val="Normal"/>
    <w:rsid w:val="002C741A"/>
    <w:pPr>
      <w:numPr>
        <w:numId w:val="1"/>
      </w:numPr>
      <w:ind w:right="-335"/>
    </w:pPr>
    <w:rPr>
      <w:spacing w:val="-5"/>
      <w:sz w:val="22"/>
      <w:lang w:val="en-US" w:eastAsia="en-US"/>
    </w:rPr>
  </w:style>
  <w:style w:type="paragraph" w:customStyle="1" w:styleId="Default">
    <w:name w:val="Default"/>
    <w:rsid w:val="00DB5CF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DB5CFD"/>
    <w:pPr>
      <w:ind w:left="720"/>
    </w:pPr>
  </w:style>
  <w:style w:type="paragraph" w:styleId="Footer">
    <w:name w:val="footer"/>
    <w:basedOn w:val="Normal"/>
    <w:link w:val="FooterChar"/>
    <w:uiPriority w:val="99"/>
    <w:rsid w:val="00B21EC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B21ECC"/>
    <w:rPr>
      <w:sz w:val="24"/>
      <w:szCs w:val="24"/>
      <w:lang w:eastAsia="en-US"/>
    </w:rPr>
  </w:style>
  <w:style w:type="character" w:customStyle="1" w:styleId="honorific-prefix">
    <w:name w:val="honorific-prefix"/>
    <w:basedOn w:val="DefaultParagraphFont"/>
    <w:rsid w:val="00FB3607"/>
  </w:style>
  <w:style w:type="character" w:customStyle="1" w:styleId="fn">
    <w:name w:val="fn"/>
    <w:basedOn w:val="DefaultParagraphFont"/>
    <w:rsid w:val="00FB3607"/>
  </w:style>
  <w:style w:type="character" w:styleId="CommentReference">
    <w:name w:val="annotation reference"/>
    <w:rsid w:val="00FB3607"/>
    <w:rPr>
      <w:sz w:val="16"/>
      <w:szCs w:val="16"/>
    </w:rPr>
  </w:style>
  <w:style w:type="paragraph" w:styleId="CommentText">
    <w:name w:val="annotation text"/>
    <w:basedOn w:val="Normal"/>
    <w:link w:val="CommentTextChar"/>
    <w:rsid w:val="00FB3607"/>
    <w:rPr>
      <w:sz w:val="20"/>
      <w:szCs w:val="20"/>
    </w:rPr>
  </w:style>
  <w:style w:type="character" w:customStyle="1" w:styleId="CommentTextChar">
    <w:name w:val="Comment Text Char"/>
    <w:link w:val="CommentText"/>
    <w:rsid w:val="00FB360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B3607"/>
    <w:rPr>
      <w:b/>
      <w:bCs/>
    </w:rPr>
  </w:style>
  <w:style w:type="character" w:customStyle="1" w:styleId="CommentSubjectChar">
    <w:name w:val="Comment Subject Char"/>
    <w:link w:val="CommentSubject"/>
    <w:rsid w:val="00FB3607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FB360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B3607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D32107"/>
    <w:pPr>
      <w:spacing w:after="324"/>
      <w:ind w:right="0"/>
    </w:pPr>
    <w:rPr>
      <w:lang w:eastAsia="en-GB"/>
    </w:rPr>
  </w:style>
  <w:style w:type="paragraph" w:customStyle="1" w:styleId="a">
    <w:name w:val="_"/>
    <w:basedOn w:val="Normal"/>
    <w:rsid w:val="00F732EB"/>
    <w:pPr>
      <w:widowControl w:val="0"/>
      <w:ind w:left="1278" w:right="0" w:hanging="414"/>
    </w:pPr>
    <w:rPr>
      <w:snapToGrid w:val="0"/>
      <w:szCs w:val="20"/>
      <w:lang w:val="en-US"/>
    </w:rPr>
  </w:style>
  <w:style w:type="character" w:customStyle="1" w:styleId="ecx960154016-01022011">
    <w:name w:val="ecx960154016-01022011"/>
    <w:basedOn w:val="DefaultParagraphFont"/>
    <w:rsid w:val="00372DC3"/>
  </w:style>
  <w:style w:type="character" w:customStyle="1" w:styleId="apple-style-span">
    <w:name w:val="apple-style-span"/>
    <w:basedOn w:val="DefaultParagraphFont"/>
    <w:rsid w:val="009002FC"/>
  </w:style>
  <w:style w:type="paragraph" w:styleId="DocumentMap">
    <w:name w:val="Document Map"/>
    <w:basedOn w:val="Normal"/>
    <w:link w:val="DocumentMapChar"/>
    <w:uiPriority w:val="99"/>
    <w:semiHidden/>
    <w:unhideWhenUsed/>
    <w:rsid w:val="00891DE8"/>
    <w:rPr>
      <w:rFonts w:ascii="Lucida Grande" w:hAnsi="Lucida Grande"/>
    </w:rPr>
  </w:style>
  <w:style w:type="character" w:customStyle="1" w:styleId="DocumentMapChar">
    <w:name w:val="Document Map Char"/>
    <w:link w:val="DocumentMap"/>
    <w:uiPriority w:val="99"/>
    <w:semiHidden/>
    <w:rsid w:val="00891DE8"/>
    <w:rPr>
      <w:rFonts w:ascii="Lucida Grande" w:hAnsi="Lucida Grande"/>
      <w:sz w:val="24"/>
      <w:szCs w:val="24"/>
    </w:rPr>
  </w:style>
  <w:style w:type="paragraph" w:customStyle="1" w:styleId="null">
    <w:name w:val="null"/>
    <w:basedOn w:val="Normal"/>
    <w:rsid w:val="00472485"/>
    <w:pPr>
      <w:spacing w:before="100" w:beforeAutospacing="1" w:after="100" w:afterAutospacing="1"/>
      <w:ind w:right="0"/>
    </w:pPr>
    <w:rPr>
      <w:lang w:eastAsia="en-GB"/>
    </w:rPr>
  </w:style>
  <w:style w:type="paragraph" w:customStyle="1" w:styleId="orgstats">
    <w:name w:val="orgstats"/>
    <w:basedOn w:val="Normal"/>
    <w:rsid w:val="00472485"/>
    <w:pPr>
      <w:spacing w:before="100" w:beforeAutospacing="1" w:after="100" w:afterAutospacing="1"/>
      <w:ind w:right="0"/>
    </w:pPr>
    <w:rPr>
      <w:lang w:eastAsia="en-GB"/>
    </w:rPr>
  </w:style>
  <w:style w:type="paragraph" w:customStyle="1" w:styleId="period">
    <w:name w:val="period"/>
    <w:basedOn w:val="Normal"/>
    <w:rsid w:val="00472485"/>
    <w:pPr>
      <w:spacing w:before="100" w:beforeAutospacing="1" w:after="100" w:afterAutospacing="1"/>
      <w:ind w:right="0"/>
    </w:pPr>
    <w:rPr>
      <w:lang w:eastAsia="en-GB"/>
    </w:rPr>
  </w:style>
  <w:style w:type="character" w:customStyle="1" w:styleId="duration">
    <w:name w:val="duration"/>
    <w:basedOn w:val="DefaultParagraphFont"/>
    <w:rsid w:val="00472485"/>
  </w:style>
  <w:style w:type="character" w:customStyle="1" w:styleId="location">
    <w:name w:val="location"/>
    <w:basedOn w:val="DefaultParagraphFont"/>
    <w:rsid w:val="00472485"/>
  </w:style>
  <w:style w:type="paragraph" w:customStyle="1" w:styleId="recommendations">
    <w:name w:val="recommendations"/>
    <w:basedOn w:val="Normal"/>
    <w:rsid w:val="00472485"/>
    <w:pPr>
      <w:spacing w:before="100" w:beforeAutospacing="1" w:after="100" w:afterAutospacing="1"/>
      <w:ind w:right="0"/>
    </w:pPr>
    <w:rPr>
      <w:lang w:eastAsia="en-GB"/>
    </w:rPr>
  </w:style>
  <w:style w:type="character" w:customStyle="1" w:styleId="name">
    <w:name w:val="name"/>
    <w:basedOn w:val="DefaultParagraphFont"/>
    <w:rsid w:val="00472485"/>
  </w:style>
  <w:style w:type="character" w:customStyle="1" w:styleId="network-degree">
    <w:name w:val="network-degree"/>
    <w:basedOn w:val="DefaultParagraphFont"/>
    <w:rsid w:val="00472485"/>
  </w:style>
  <w:style w:type="character" w:styleId="Emphasis">
    <w:name w:val="Emphasis"/>
    <w:uiPriority w:val="20"/>
    <w:qFormat/>
    <w:rsid w:val="00472485"/>
    <w:rPr>
      <w:i/>
      <w:iCs/>
    </w:rPr>
  </w:style>
  <w:style w:type="paragraph" w:customStyle="1" w:styleId="desc">
    <w:name w:val="desc"/>
    <w:basedOn w:val="Normal"/>
    <w:rsid w:val="00472485"/>
    <w:pPr>
      <w:spacing w:before="100" w:beforeAutospacing="1" w:after="100" w:afterAutospacing="1"/>
      <w:ind w:right="0"/>
    </w:pPr>
    <w:rPr>
      <w:lang w:eastAsia="en-GB"/>
    </w:rPr>
  </w:style>
  <w:style w:type="character" w:customStyle="1" w:styleId="miniprofile-container">
    <w:name w:val="miniprofile-container"/>
    <w:basedOn w:val="DefaultParagraphFont"/>
    <w:rsid w:val="00472485"/>
  </w:style>
  <w:style w:type="character" w:customStyle="1" w:styleId="org">
    <w:name w:val="org"/>
    <w:basedOn w:val="DefaultParagraphFont"/>
    <w:rsid w:val="00472485"/>
  </w:style>
  <w:style w:type="character" w:customStyle="1" w:styleId="course-number">
    <w:name w:val="course-number"/>
    <w:basedOn w:val="DefaultParagraphFont"/>
    <w:rsid w:val="00472485"/>
  </w:style>
  <w:style w:type="paragraph" w:customStyle="1" w:styleId="see-more-less">
    <w:name w:val="see-more-less"/>
    <w:basedOn w:val="Normal"/>
    <w:rsid w:val="00472485"/>
    <w:pPr>
      <w:spacing w:before="100" w:beforeAutospacing="1" w:after="100" w:afterAutospacing="1"/>
      <w:ind w:right="0"/>
    </w:pPr>
    <w:rPr>
      <w:lang w:eastAsia="en-GB"/>
    </w:rPr>
  </w:style>
  <w:style w:type="character" w:customStyle="1" w:styleId="more-text">
    <w:name w:val="more-text"/>
    <w:basedOn w:val="DefaultParagraphFont"/>
    <w:rsid w:val="00472485"/>
  </w:style>
  <w:style w:type="character" w:customStyle="1" w:styleId="degree">
    <w:name w:val="degree"/>
    <w:basedOn w:val="DefaultParagraphFont"/>
    <w:rsid w:val="00472485"/>
  </w:style>
  <w:style w:type="character" w:customStyle="1" w:styleId="major">
    <w:name w:val="major"/>
    <w:basedOn w:val="DefaultParagraphFont"/>
    <w:rsid w:val="00472485"/>
  </w:style>
  <w:style w:type="character" w:styleId="FollowedHyperlink">
    <w:name w:val="FollowedHyperlink"/>
    <w:uiPriority w:val="99"/>
    <w:semiHidden/>
    <w:unhideWhenUsed/>
    <w:rsid w:val="00991C08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3F5301"/>
  </w:style>
  <w:style w:type="paragraph" w:styleId="ListParagraph">
    <w:name w:val="List Paragraph"/>
    <w:basedOn w:val="Normal"/>
    <w:qFormat/>
    <w:rsid w:val="004E2E50"/>
    <w:pPr>
      <w:spacing w:after="200" w:line="276" w:lineRule="auto"/>
      <w:ind w:left="720" w:right="0"/>
      <w:contextualSpacing/>
    </w:pPr>
    <w:rPr>
      <w:rFonts w:ascii="Calibri" w:eastAsia="Calibri" w:hAnsi="Calibri"/>
      <w:sz w:val="22"/>
      <w:szCs w:val="22"/>
    </w:rPr>
  </w:style>
  <w:style w:type="paragraph" w:customStyle="1" w:styleId="description">
    <w:name w:val="description"/>
    <w:basedOn w:val="Normal"/>
    <w:rsid w:val="00A24311"/>
    <w:pPr>
      <w:spacing w:before="100" w:beforeAutospacing="1" w:after="100" w:afterAutospacing="1"/>
      <w:ind w:right="0"/>
    </w:pPr>
    <w:rPr>
      <w:lang w:eastAsia="en-GB"/>
    </w:rPr>
  </w:style>
  <w:style w:type="paragraph" w:customStyle="1" w:styleId="Arialnarrow">
    <w:name w:val="Arial narrow"/>
    <w:basedOn w:val="Normal"/>
    <w:rsid w:val="009B6EF8"/>
    <w:pPr>
      <w:numPr>
        <w:numId w:val="3"/>
      </w:numPr>
      <w:ind w:right="0"/>
    </w:pPr>
    <w:rPr>
      <w:rFonts w:ascii="Calibri" w:hAnsi="Calibri" w:cs="Calibri"/>
      <w:color w:val="000000"/>
      <w:sz w:val="22"/>
      <w:szCs w:val="22"/>
    </w:rPr>
  </w:style>
  <w:style w:type="paragraph" w:customStyle="1" w:styleId="yiv2201181901msonormal">
    <w:name w:val="yiv2201181901msonormal"/>
    <w:basedOn w:val="Normal"/>
    <w:rsid w:val="008F13CC"/>
    <w:pPr>
      <w:spacing w:before="100" w:beforeAutospacing="1" w:after="100" w:afterAutospacing="1"/>
      <w:ind w:right="0"/>
    </w:pPr>
    <w:rPr>
      <w:lang w:eastAsia="en-GB"/>
    </w:rPr>
  </w:style>
  <w:style w:type="character" w:customStyle="1" w:styleId="vanity-namedomain">
    <w:name w:val="vanity-name__domain"/>
    <w:basedOn w:val="DefaultParagraphFont"/>
    <w:rsid w:val="00225FBE"/>
  </w:style>
  <w:style w:type="character" w:customStyle="1" w:styleId="vanity-namedisplay-name">
    <w:name w:val="vanity-name__display-name"/>
    <w:basedOn w:val="DefaultParagraphFont"/>
    <w:rsid w:val="00225F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0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1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8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0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11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28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59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9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254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5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312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2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4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488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09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72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250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89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74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25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761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5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6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0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92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14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50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918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43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404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35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32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09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51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396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46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38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70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9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0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8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3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716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8614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8319">
                  <w:marLeft w:val="0"/>
                  <w:marRight w:val="0"/>
                  <w:marTop w:val="0"/>
                  <w:marBottom w:val="0"/>
                  <w:divBdr>
                    <w:top w:val="single" w:sz="6" w:space="0" w:color="E8E8E8"/>
                    <w:left w:val="single" w:sz="6" w:space="0" w:color="E8E8E8"/>
                    <w:bottom w:val="single" w:sz="6" w:space="0" w:color="E8E8E8"/>
                    <w:right w:val="single" w:sz="6" w:space="0" w:color="E8E8E8"/>
                  </w:divBdr>
                  <w:divsChild>
                    <w:div w:id="18690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03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97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828649">
                  <w:marLeft w:val="182"/>
                  <w:marRight w:val="0"/>
                  <w:marTop w:val="0"/>
                  <w:marBottom w:val="0"/>
                  <w:divBdr>
                    <w:top w:val="single" w:sz="6" w:space="0" w:color="E8E8E8"/>
                    <w:left w:val="single" w:sz="6" w:space="0" w:color="E8E8E8"/>
                    <w:bottom w:val="single" w:sz="6" w:space="0" w:color="E8E8E8"/>
                    <w:right w:val="single" w:sz="6" w:space="0" w:color="E8E8E8"/>
                  </w:divBdr>
                  <w:divsChild>
                    <w:div w:id="124499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77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91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8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09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55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53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80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8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19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022316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312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481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1556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719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single" w:sz="6" w:space="0" w:color="EDEDED"/>
                                                                        <w:left w:val="single" w:sz="6" w:space="0" w:color="EDEDED"/>
                                                                        <w:bottom w:val="single" w:sz="6" w:space="0" w:color="EDEDED"/>
                                                                        <w:right w:val="single" w:sz="6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1636987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1601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3298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0444521">
                                                                                      <w:marLeft w:val="18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46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17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8561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7433">
                  <w:marLeft w:val="182"/>
                  <w:marRight w:val="0"/>
                  <w:marTop w:val="0"/>
                  <w:marBottom w:val="0"/>
                  <w:divBdr>
                    <w:top w:val="single" w:sz="6" w:space="0" w:color="E8E8E8"/>
                    <w:left w:val="single" w:sz="6" w:space="0" w:color="E8E8E8"/>
                    <w:bottom w:val="single" w:sz="6" w:space="0" w:color="E8E8E8"/>
                    <w:right w:val="single" w:sz="6" w:space="0" w:color="E8E8E8"/>
                  </w:divBdr>
                  <w:divsChild>
                    <w:div w:id="6388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5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1290810">
                  <w:marLeft w:val="0"/>
                  <w:marRight w:val="0"/>
                  <w:marTop w:val="0"/>
                  <w:marBottom w:val="0"/>
                  <w:divBdr>
                    <w:top w:val="single" w:sz="6" w:space="0" w:color="E8E8E8"/>
                    <w:left w:val="single" w:sz="6" w:space="0" w:color="E8E8E8"/>
                    <w:bottom w:val="single" w:sz="6" w:space="0" w:color="E8E8E8"/>
                    <w:right w:val="single" w:sz="6" w:space="0" w:color="E8E8E8"/>
                  </w:divBdr>
                  <w:divsChild>
                    <w:div w:id="6175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7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68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73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36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98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17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84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36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323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141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236160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551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631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3666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2365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single" w:sz="6" w:space="0" w:color="EDEDED"/>
                                                                        <w:left w:val="single" w:sz="6" w:space="0" w:color="EDEDED"/>
                                                                        <w:bottom w:val="single" w:sz="6" w:space="0" w:color="EDEDED"/>
                                                                        <w:right w:val="single" w:sz="6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2120370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3305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1087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6906753">
                                                                                      <w:marLeft w:val="18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341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442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1786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81871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23639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8038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5266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1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057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0232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48699">
                  <w:marLeft w:val="182"/>
                  <w:marRight w:val="0"/>
                  <w:marTop w:val="0"/>
                  <w:marBottom w:val="0"/>
                  <w:divBdr>
                    <w:top w:val="single" w:sz="6" w:space="0" w:color="E8E8E8"/>
                    <w:left w:val="single" w:sz="6" w:space="0" w:color="E8E8E8"/>
                    <w:bottom w:val="single" w:sz="6" w:space="0" w:color="E8E8E8"/>
                    <w:right w:val="single" w:sz="6" w:space="0" w:color="E8E8E8"/>
                  </w:divBdr>
                  <w:divsChild>
                    <w:div w:id="61875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82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198073">
                  <w:marLeft w:val="0"/>
                  <w:marRight w:val="0"/>
                  <w:marTop w:val="0"/>
                  <w:marBottom w:val="0"/>
                  <w:divBdr>
                    <w:top w:val="single" w:sz="6" w:space="0" w:color="E8E8E8"/>
                    <w:left w:val="single" w:sz="6" w:space="0" w:color="E8E8E8"/>
                    <w:bottom w:val="single" w:sz="6" w:space="0" w:color="E8E8E8"/>
                    <w:right w:val="single" w:sz="6" w:space="0" w:color="E8E8E8"/>
                  </w:divBdr>
                  <w:divsChild>
                    <w:div w:id="109860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61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21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2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3423B-E089-4812-A43A-3C8494141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1745</Words>
  <Characters>9951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Asif Nawaz</vt:lpstr>
    </vt:vector>
  </TitlesOfParts>
  <Company>Hewlett-Packard</Company>
  <LinksUpToDate>false</LinksUpToDate>
  <CharactersWithSpaces>11673</CharactersWithSpaces>
  <SharedDoc>false</SharedDoc>
  <HLinks>
    <vt:vector size="6" baseType="variant">
      <vt:variant>
        <vt:i4>7536681</vt:i4>
      </vt:variant>
      <vt:variant>
        <vt:i4>0</vt:i4>
      </vt:variant>
      <vt:variant>
        <vt:i4>0</vt:i4>
      </vt:variant>
      <vt:variant>
        <vt:i4>5</vt:i4>
      </vt:variant>
      <vt:variant>
        <vt:lpwstr>https://uk.linkedin.com/in/asif-nawaz-21296324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Asif Nawaz</dc:title>
  <dc:creator>a</dc:creator>
  <cp:keywords>Senior Systems Engineer</cp:keywords>
  <cp:lastModifiedBy>Windows User</cp:lastModifiedBy>
  <cp:revision>2</cp:revision>
  <cp:lastPrinted>2019-06-13T13:04:00Z</cp:lastPrinted>
  <dcterms:created xsi:type="dcterms:W3CDTF">2019-07-11T10:58:00Z</dcterms:created>
  <dcterms:modified xsi:type="dcterms:W3CDTF">2019-07-11T10:58:00Z</dcterms:modified>
</cp:coreProperties>
</file>