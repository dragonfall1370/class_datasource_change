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EE720" w14:textId="77777777" w:rsidR="00A01F25" w:rsidRDefault="00A01F25">
      <w:pPr>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 RICHARD DEGG</w:t>
      </w:r>
    </w:p>
    <w:p w14:paraId="3A659D94" w14:textId="61827B1A" w:rsidR="00A01F25" w:rsidRDefault="00FE1531">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211CE">
        <w:rPr>
          <w:rFonts w:ascii="Arial" w:hAnsi="Arial" w:cs="Arial"/>
        </w:rPr>
        <w:t xml:space="preserve">                       </w:t>
      </w:r>
      <w:r w:rsidR="00A01F25">
        <w:rPr>
          <w:rFonts w:ascii="Arial" w:hAnsi="Arial" w:cs="Arial"/>
        </w:rPr>
        <w:t>Telephone: 01283 544413</w:t>
      </w:r>
    </w:p>
    <w:p w14:paraId="675B006B" w14:textId="77777777" w:rsidR="00A01F25" w:rsidRDefault="00A01F25">
      <w:pPr>
        <w:spacing w:after="0" w:line="240" w:lineRule="auto"/>
        <w:rPr>
          <w:rFonts w:ascii="Arial" w:hAnsi="Arial" w:cs="Arial"/>
        </w:rPr>
      </w:pPr>
      <w:r>
        <w:rPr>
          <w:rFonts w:ascii="Arial" w:hAnsi="Arial" w:cs="Arial"/>
        </w:rPr>
        <w:t>Burton Upon Trent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Mobile: </w:t>
      </w:r>
      <w:r w:rsidR="009E56E8">
        <w:rPr>
          <w:rFonts w:ascii="Arial" w:hAnsi="Arial" w:cs="Arial"/>
        </w:rPr>
        <w:t>07498552470</w:t>
      </w:r>
    </w:p>
    <w:p w14:paraId="292BF7EB" w14:textId="33A170A5" w:rsidR="00A01F25" w:rsidRDefault="00A01F25">
      <w:pPr>
        <w:spacing w:after="0" w:line="240" w:lineRule="auto"/>
        <w:rPr>
          <w:rFonts w:ascii="Arial" w:hAnsi="Arial" w:cs="Arial"/>
          <w:b/>
          <w:u w:val="single"/>
        </w:rPr>
      </w:pPr>
      <w:r>
        <w:rPr>
          <w:rFonts w:ascii="Arial" w:hAnsi="Arial" w:cs="Arial"/>
        </w:rPr>
        <w:t>Staffordshire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Email: </w:t>
      </w:r>
      <w:hyperlink r:id="rId6" w:history="1">
        <w:r>
          <w:rPr>
            <w:rStyle w:val="Hyperlink"/>
            <w:rFonts w:ascii="Arial" w:hAnsi="Arial" w:cs="Arial"/>
          </w:rPr>
          <w:t>richarddegg@hotmail.com</w:t>
        </w:r>
      </w:hyperlink>
      <w:r w:rsidR="008211C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211CE">
        <w:rPr>
          <w:rFonts w:ascii="Arial" w:hAnsi="Arial" w:cs="Arial"/>
        </w:rPr>
        <w:t xml:space="preserve">            </w:t>
      </w:r>
      <w:r>
        <w:rPr>
          <w:rFonts w:ascii="Arial" w:hAnsi="Arial" w:cs="Arial"/>
        </w:rPr>
        <w:t>Full Clean Driving Licence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211CE">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b/>
          <w:u w:val="single"/>
        </w:rPr>
        <w:t>PERSONAL PROFILE</w:t>
      </w:r>
    </w:p>
    <w:p w14:paraId="16D2AD31" w14:textId="039EAC88" w:rsidR="00A01F25" w:rsidRDefault="00560FB7" w:rsidP="00461DB0">
      <w:pPr>
        <w:tabs>
          <w:tab w:val="left" w:pos="5733"/>
        </w:tabs>
        <w:rPr>
          <w:rFonts w:ascii="Arial" w:hAnsi="Arial" w:cs="Arial"/>
        </w:rPr>
      </w:pPr>
      <w:r>
        <w:rPr>
          <w:rFonts w:ascii="Arial" w:hAnsi="Arial" w:cs="Arial"/>
        </w:rPr>
        <w:t xml:space="preserve">Experienced assistant site manager </w:t>
      </w:r>
      <w:r w:rsidR="00E569A9">
        <w:rPr>
          <w:rFonts w:ascii="Arial" w:hAnsi="Arial" w:cs="Arial"/>
        </w:rPr>
        <w:t>with over 10 years in the construction industry including over</w:t>
      </w:r>
      <w:r w:rsidR="001F3AD7">
        <w:rPr>
          <w:rFonts w:ascii="Arial" w:hAnsi="Arial" w:cs="Arial"/>
        </w:rPr>
        <w:t xml:space="preserve"> </w:t>
      </w:r>
      <w:r w:rsidR="00E569A9">
        <w:rPr>
          <w:rFonts w:ascii="Arial" w:hAnsi="Arial" w:cs="Arial"/>
        </w:rPr>
        <w:t>three</w:t>
      </w:r>
      <w:r w:rsidR="001F3AD7">
        <w:rPr>
          <w:rFonts w:ascii="Arial" w:hAnsi="Arial" w:cs="Arial"/>
        </w:rPr>
        <w:t xml:space="preserve"> </w:t>
      </w:r>
      <w:r w:rsidR="00491C1B">
        <w:rPr>
          <w:rFonts w:ascii="Arial" w:hAnsi="Arial" w:cs="Arial"/>
        </w:rPr>
        <w:t xml:space="preserve">and half </w:t>
      </w:r>
      <w:r w:rsidR="001F3AD7">
        <w:rPr>
          <w:rFonts w:ascii="Arial" w:hAnsi="Arial" w:cs="Arial"/>
        </w:rPr>
        <w:t xml:space="preserve">years’ experience </w:t>
      </w:r>
      <w:r w:rsidR="00E569A9">
        <w:rPr>
          <w:rFonts w:ascii="Arial" w:hAnsi="Arial" w:cs="Arial"/>
        </w:rPr>
        <w:t>in</w:t>
      </w:r>
      <w:r w:rsidR="009A2DF6">
        <w:rPr>
          <w:rFonts w:ascii="Arial" w:hAnsi="Arial" w:cs="Arial"/>
        </w:rPr>
        <w:t xml:space="preserve"> site </w:t>
      </w:r>
      <w:r w:rsidR="008230D2">
        <w:rPr>
          <w:rFonts w:ascii="Arial" w:hAnsi="Arial" w:cs="Arial"/>
        </w:rPr>
        <w:t>management</w:t>
      </w:r>
      <w:r w:rsidR="003B6BF0">
        <w:rPr>
          <w:rFonts w:ascii="Arial" w:hAnsi="Arial" w:cs="Arial"/>
        </w:rPr>
        <w:t xml:space="preserve"> including 10 months as a site manager</w:t>
      </w:r>
      <w:r w:rsidR="008230D2">
        <w:rPr>
          <w:rFonts w:ascii="Arial" w:hAnsi="Arial" w:cs="Arial"/>
        </w:rPr>
        <w:t>,</w:t>
      </w:r>
      <w:r w:rsidR="009A2DF6">
        <w:rPr>
          <w:rFonts w:ascii="Arial" w:hAnsi="Arial" w:cs="Arial"/>
        </w:rPr>
        <w:t xml:space="preserve"> </w:t>
      </w:r>
      <w:r>
        <w:rPr>
          <w:rFonts w:ascii="Arial" w:hAnsi="Arial" w:cs="Arial"/>
        </w:rPr>
        <w:t>mainly working on</w:t>
      </w:r>
      <w:r w:rsidR="009A2DF6">
        <w:rPr>
          <w:rFonts w:ascii="Arial" w:hAnsi="Arial" w:cs="Arial"/>
        </w:rPr>
        <w:t xml:space="preserve"> large development</w:t>
      </w:r>
      <w:r w:rsidR="00461DB0">
        <w:rPr>
          <w:rFonts w:ascii="Arial" w:hAnsi="Arial" w:cs="Arial"/>
        </w:rPr>
        <w:t>s</w:t>
      </w:r>
      <w:r w:rsidR="009A2DF6">
        <w:rPr>
          <w:rFonts w:ascii="Arial" w:hAnsi="Arial" w:cs="Arial"/>
        </w:rPr>
        <w:t xml:space="preserve"> consisting of </w:t>
      </w:r>
      <w:r w:rsidR="009124F0">
        <w:rPr>
          <w:rFonts w:ascii="Arial" w:hAnsi="Arial" w:cs="Arial"/>
        </w:rPr>
        <w:t>300</w:t>
      </w:r>
      <w:r w:rsidR="00A80F67">
        <w:rPr>
          <w:rFonts w:ascii="Arial" w:hAnsi="Arial" w:cs="Arial"/>
        </w:rPr>
        <w:t xml:space="preserve"> plus</w:t>
      </w:r>
      <w:r w:rsidR="009A2DF6">
        <w:rPr>
          <w:rFonts w:ascii="Arial" w:hAnsi="Arial" w:cs="Arial"/>
        </w:rPr>
        <w:t xml:space="preserve"> plots</w:t>
      </w:r>
      <w:r w:rsidR="009124F0">
        <w:rPr>
          <w:rFonts w:ascii="Arial" w:hAnsi="Arial" w:cs="Arial"/>
        </w:rPr>
        <w:t xml:space="preserve"> </w:t>
      </w:r>
      <w:r w:rsidR="00C018F9">
        <w:rPr>
          <w:rFonts w:ascii="Arial" w:hAnsi="Arial" w:cs="Arial"/>
        </w:rPr>
        <w:t>2</w:t>
      </w:r>
      <w:r w:rsidR="0043447A">
        <w:rPr>
          <w:rFonts w:ascii="Arial" w:hAnsi="Arial" w:cs="Arial"/>
        </w:rPr>
        <w:t>,3,4&amp;</w:t>
      </w:r>
      <w:r w:rsidR="003B6BF0">
        <w:rPr>
          <w:rFonts w:ascii="Arial" w:hAnsi="Arial" w:cs="Arial"/>
        </w:rPr>
        <w:t>5-bedroom</w:t>
      </w:r>
      <w:r w:rsidR="00A80F67">
        <w:rPr>
          <w:rFonts w:ascii="Arial" w:hAnsi="Arial" w:cs="Arial"/>
        </w:rPr>
        <w:t xml:space="preserve"> high end</w:t>
      </w:r>
      <w:r w:rsidR="001F3AD7">
        <w:rPr>
          <w:rFonts w:ascii="Arial" w:hAnsi="Arial" w:cs="Arial"/>
        </w:rPr>
        <w:t xml:space="preserve"> homes</w:t>
      </w:r>
      <w:r w:rsidR="007407A0">
        <w:rPr>
          <w:rFonts w:ascii="Arial" w:hAnsi="Arial" w:cs="Arial"/>
        </w:rPr>
        <w:t>, apartments</w:t>
      </w:r>
      <w:r w:rsidR="009A2DF6">
        <w:rPr>
          <w:rFonts w:ascii="Arial" w:hAnsi="Arial" w:cs="Arial"/>
        </w:rPr>
        <w:t xml:space="preserve"> </w:t>
      </w:r>
      <w:r w:rsidR="001F6DAB">
        <w:rPr>
          <w:rFonts w:ascii="Arial" w:hAnsi="Arial" w:cs="Arial"/>
        </w:rPr>
        <w:t>and affordable homes</w:t>
      </w:r>
      <w:r w:rsidR="000134A7">
        <w:rPr>
          <w:rFonts w:ascii="Arial" w:hAnsi="Arial" w:cs="Arial"/>
        </w:rPr>
        <w:t>.</w:t>
      </w:r>
    </w:p>
    <w:p w14:paraId="2B4AFAD5" w14:textId="77777777" w:rsidR="002F2A42" w:rsidRPr="001F3AD7" w:rsidRDefault="001F3AD7" w:rsidP="001F3AD7">
      <w:pPr>
        <w:rPr>
          <w:rFonts w:ascii="Arial" w:hAnsi="Arial" w:cs="Arial"/>
          <w:b/>
        </w:rPr>
      </w:pPr>
      <w:r>
        <w:rPr>
          <w:rFonts w:ascii="Arial" w:hAnsi="Arial" w:cs="Arial"/>
          <w:b/>
        </w:rPr>
        <w:t xml:space="preserve">Site management </w:t>
      </w:r>
      <w:r w:rsidR="002F2A42">
        <w:rPr>
          <w:rFonts w:ascii="Arial" w:hAnsi="Arial" w:cs="Arial"/>
          <w:b/>
        </w:rPr>
        <w:t>skills</w:t>
      </w:r>
    </w:p>
    <w:p w14:paraId="76858289" w14:textId="77777777" w:rsidR="002F2A42" w:rsidRPr="005962CB" w:rsidRDefault="002F2A42" w:rsidP="002F2A42">
      <w:pPr>
        <w:pStyle w:val="ColorfulList-Accent11"/>
        <w:numPr>
          <w:ilvl w:val="0"/>
          <w:numId w:val="3"/>
        </w:numPr>
        <w:tabs>
          <w:tab w:val="left" w:pos="5733"/>
        </w:tabs>
      </w:pPr>
      <w:r w:rsidRPr="005962CB">
        <w:rPr>
          <w:rFonts w:ascii="Arial" w:hAnsi="Arial" w:cs="Arial"/>
        </w:rPr>
        <w:t>Practical experience of</w:t>
      </w:r>
      <w:r w:rsidR="001F3AD7">
        <w:rPr>
          <w:rFonts w:ascii="Arial" w:hAnsi="Arial" w:cs="Arial"/>
        </w:rPr>
        <w:t xml:space="preserve"> </w:t>
      </w:r>
      <w:r w:rsidRPr="005962CB">
        <w:rPr>
          <w:rFonts w:ascii="Arial" w:hAnsi="Arial" w:cs="Arial"/>
        </w:rPr>
        <w:t xml:space="preserve">project planning, </w:t>
      </w:r>
      <w:r w:rsidR="001F3AD7">
        <w:rPr>
          <w:rFonts w:ascii="Arial" w:hAnsi="Arial" w:cs="Arial"/>
        </w:rPr>
        <w:t>including critical path methods to control contractors and stages of work on site, experience of</w:t>
      </w:r>
      <w:r w:rsidRPr="005962CB">
        <w:rPr>
          <w:rFonts w:ascii="Arial" w:hAnsi="Arial" w:cs="Arial"/>
        </w:rPr>
        <w:t xml:space="preserve"> Microsoft Project and working from subcontractor's programmes and schedules of work</w:t>
      </w:r>
      <w:r>
        <w:rPr>
          <w:rFonts w:ascii="Arial" w:hAnsi="Arial" w:cs="Arial"/>
        </w:rPr>
        <w:t>s</w:t>
      </w:r>
      <w:r w:rsidR="001F3AD7">
        <w:rPr>
          <w:rFonts w:ascii="Arial" w:hAnsi="Arial" w:cs="Arial"/>
        </w:rPr>
        <w:t>.</w:t>
      </w:r>
      <w:r w:rsidR="001F3AD7" w:rsidRPr="001F3AD7">
        <w:rPr>
          <w:rFonts w:ascii="Arial" w:hAnsi="Arial" w:cs="Arial"/>
        </w:rPr>
        <w:t xml:space="preserve"> </w:t>
      </w:r>
      <w:r w:rsidR="001F3AD7">
        <w:rPr>
          <w:rFonts w:ascii="Arial" w:hAnsi="Arial" w:cs="Arial"/>
        </w:rPr>
        <w:t>Experience of writing health and safety plans, risk assessments and method statements, understanding of</w:t>
      </w:r>
      <w:r w:rsidR="009A7BF9">
        <w:rPr>
          <w:rFonts w:ascii="Arial" w:hAnsi="Arial" w:cs="Arial"/>
        </w:rPr>
        <w:t xml:space="preserve"> </w:t>
      </w:r>
      <w:r w:rsidR="001F3AD7">
        <w:rPr>
          <w:rFonts w:ascii="Arial" w:hAnsi="Arial" w:cs="Arial"/>
        </w:rPr>
        <w:t xml:space="preserve">NHBC standards, </w:t>
      </w:r>
      <w:r w:rsidR="009A7BF9">
        <w:rPr>
          <w:rFonts w:ascii="Arial" w:hAnsi="Arial" w:cs="Arial"/>
        </w:rPr>
        <w:t>b</w:t>
      </w:r>
      <w:r w:rsidR="001F3AD7">
        <w:rPr>
          <w:rFonts w:ascii="Arial" w:hAnsi="Arial" w:cs="Arial"/>
        </w:rPr>
        <w:t>uilding regulations and CDM regulations</w:t>
      </w:r>
      <w:r w:rsidR="009A1952">
        <w:rPr>
          <w:rFonts w:ascii="Arial" w:hAnsi="Arial" w:cs="Arial"/>
        </w:rPr>
        <w:t>.</w:t>
      </w:r>
    </w:p>
    <w:p w14:paraId="7AEDB4B5" w14:textId="77777777" w:rsidR="002F2A42" w:rsidRDefault="001F3AD7" w:rsidP="002F2A42">
      <w:pPr>
        <w:pStyle w:val="ColorfulList-Accent11"/>
        <w:numPr>
          <w:ilvl w:val="0"/>
          <w:numId w:val="3"/>
        </w:numPr>
        <w:rPr>
          <w:rFonts w:ascii="Arial" w:hAnsi="Arial" w:cs="Arial"/>
        </w:rPr>
      </w:pPr>
      <w:r>
        <w:rPr>
          <w:rFonts w:ascii="Arial" w:hAnsi="Arial" w:cs="Arial"/>
        </w:rPr>
        <w:t xml:space="preserve">I routinely book and attend </w:t>
      </w:r>
      <w:r w:rsidR="009A1952">
        <w:rPr>
          <w:rFonts w:ascii="Arial" w:hAnsi="Arial" w:cs="Arial"/>
        </w:rPr>
        <w:t>NHBC and building control stage inspection visits</w:t>
      </w:r>
      <w:r w:rsidR="00213442">
        <w:rPr>
          <w:rFonts w:ascii="Arial" w:hAnsi="Arial" w:cs="Arial"/>
        </w:rPr>
        <w:t>.</w:t>
      </w:r>
      <w:r w:rsidR="009A1952">
        <w:rPr>
          <w:rFonts w:ascii="Arial" w:hAnsi="Arial" w:cs="Arial"/>
        </w:rPr>
        <w:t xml:space="preserve"> I plan and manage my own work packages aside from assisting the site manager </w:t>
      </w:r>
      <w:r w:rsidR="009A7BF9">
        <w:rPr>
          <w:rFonts w:ascii="Arial" w:hAnsi="Arial" w:cs="Arial"/>
        </w:rPr>
        <w:t xml:space="preserve">I </w:t>
      </w:r>
      <w:r w:rsidR="009A1952">
        <w:rPr>
          <w:rFonts w:ascii="Arial" w:hAnsi="Arial" w:cs="Arial"/>
        </w:rPr>
        <w:t>have over 10 months experience of running sites on my own due to site manager’s absence</w:t>
      </w:r>
      <w:r w:rsidR="009A7BF9">
        <w:rPr>
          <w:rFonts w:ascii="Arial" w:hAnsi="Arial" w:cs="Arial"/>
        </w:rPr>
        <w:t xml:space="preserve"> and building a</w:t>
      </w:r>
      <w:r w:rsidR="003B6BF0">
        <w:rPr>
          <w:rFonts w:ascii="Arial" w:hAnsi="Arial" w:cs="Arial"/>
        </w:rPr>
        <w:t xml:space="preserve"> 4-bed £350,000</w:t>
      </w:r>
      <w:r w:rsidR="009A7BF9">
        <w:rPr>
          <w:rFonts w:ascii="Arial" w:hAnsi="Arial" w:cs="Arial"/>
        </w:rPr>
        <w:t xml:space="preserve"> house for a private client. </w:t>
      </w:r>
    </w:p>
    <w:p w14:paraId="28C611CF" w14:textId="6E7ED170" w:rsidR="00E31199" w:rsidRPr="006A0B1E" w:rsidRDefault="00E31199" w:rsidP="00D21AE0">
      <w:pPr>
        <w:pStyle w:val="ColorfulList-Accent11"/>
        <w:spacing w:after="0"/>
        <w:rPr>
          <w:rFonts w:ascii="Arial" w:hAnsi="Arial" w:cs="Arial"/>
          <w:b/>
        </w:rPr>
      </w:pPr>
    </w:p>
    <w:p w14:paraId="03D86240" w14:textId="7477BB32" w:rsidR="008211CE" w:rsidRDefault="008211CE" w:rsidP="002F2A42">
      <w:pPr>
        <w:rPr>
          <w:rFonts w:ascii="Arial" w:hAnsi="Arial" w:cs="Arial"/>
          <w:b/>
          <w:bCs/>
          <w:u w:val="single"/>
        </w:rPr>
      </w:pPr>
      <w:r>
        <w:rPr>
          <w:rFonts w:ascii="Arial" w:hAnsi="Arial" w:cs="Arial"/>
          <w:b/>
          <w:bCs/>
          <w:u w:val="single"/>
        </w:rPr>
        <w:t>EMPLOYMENT HISTORY</w:t>
      </w:r>
    </w:p>
    <w:p w14:paraId="3055547E" w14:textId="06DC8A7A" w:rsidR="00491C1B" w:rsidRPr="00491C1B" w:rsidRDefault="00491C1B" w:rsidP="002F2A42">
      <w:pPr>
        <w:rPr>
          <w:rFonts w:ascii="Arial" w:hAnsi="Arial" w:cs="Arial"/>
          <w:b/>
          <w:bCs/>
        </w:rPr>
      </w:pPr>
      <w:r>
        <w:rPr>
          <w:rFonts w:ascii="Arial" w:hAnsi="Arial" w:cs="Arial"/>
          <w:b/>
          <w:bCs/>
        </w:rPr>
        <w:t>28/8/2019 – Present Taylor Wimpey Assistant Site Manager</w:t>
      </w:r>
      <w:r w:rsidR="00F118B2">
        <w:rPr>
          <w:rFonts w:ascii="Arial" w:hAnsi="Arial" w:cs="Arial"/>
          <w:b/>
          <w:bCs/>
        </w:rPr>
        <w:t xml:space="preserve"> 2-4 bed £180k-£319K</w:t>
      </w:r>
    </w:p>
    <w:p w14:paraId="7126F759" w14:textId="11416008" w:rsidR="00491C1B" w:rsidRPr="00491C1B" w:rsidRDefault="00491C1B" w:rsidP="002F2A42">
      <w:pPr>
        <w:rPr>
          <w:rFonts w:ascii="Arial" w:hAnsi="Arial" w:cs="Arial"/>
          <w:b/>
          <w:bCs/>
        </w:rPr>
      </w:pPr>
      <w:r w:rsidRPr="00491C1B">
        <w:rPr>
          <w:rFonts w:ascii="Arial" w:hAnsi="Arial" w:cs="Arial"/>
          <w:b/>
          <w:bCs/>
        </w:rPr>
        <w:t>7/2019</w:t>
      </w:r>
      <w:r>
        <w:rPr>
          <w:rFonts w:ascii="Arial" w:hAnsi="Arial" w:cs="Arial"/>
          <w:b/>
          <w:bCs/>
        </w:rPr>
        <w:t xml:space="preserve"> – 27/82019 Freelance Assistant site manager at Persimmon</w:t>
      </w:r>
      <w:r w:rsidR="00F118B2">
        <w:rPr>
          <w:rFonts w:ascii="Arial" w:hAnsi="Arial" w:cs="Arial"/>
          <w:b/>
          <w:bCs/>
        </w:rPr>
        <w:t xml:space="preserve"> 2-4 bed £170K-£300k </w:t>
      </w:r>
      <w:bookmarkStart w:id="0" w:name="_GoBack"/>
      <w:bookmarkEnd w:id="0"/>
    </w:p>
    <w:p w14:paraId="51A5FBA1" w14:textId="5738A27A" w:rsidR="003B6BF0" w:rsidRDefault="009A1952" w:rsidP="002F2A42">
      <w:pPr>
        <w:rPr>
          <w:rFonts w:ascii="Arial" w:hAnsi="Arial" w:cs="Arial"/>
          <w:b/>
          <w:bCs/>
        </w:rPr>
      </w:pPr>
      <w:r>
        <w:rPr>
          <w:rFonts w:ascii="Arial" w:hAnsi="Arial" w:cs="Arial"/>
          <w:b/>
          <w:bCs/>
        </w:rPr>
        <w:t>18/2/19</w:t>
      </w:r>
      <w:r w:rsidR="004E314F">
        <w:rPr>
          <w:rFonts w:ascii="Arial" w:hAnsi="Arial" w:cs="Arial"/>
          <w:b/>
          <w:bCs/>
        </w:rPr>
        <w:t xml:space="preserve"> – </w:t>
      </w:r>
      <w:r w:rsidR="00560FB7">
        <w:rPr>
          <w:rFonts w:ascii="Arial" w:hAnsi="Arial" w:cs="Arial"/>
          <w:b/>
          <w:bCs/>
        </w:rPr>
        <w:t>2</w:t>
      </w:r>
      <w:r w:rsidR="00BB61BE">
        <w:rPr>
          <w:rFonts w:ascii="Arial" w:hAnsi="Arial" w:cs="Arial"/>
          <w:b/>
          <w:bCs/>
        </w:rPr>
        <w:t>6</w:t>
      </w:r>
      <w:r w:rsidR="00560FB7">
        <w:rPr>
          <w:rFonts w:ascii="Arial" w:hAnsi="Arial" w:cs="Arial"/>
          <w:b/>
          <w:bCs/>
        </w:rPr>
        <w:t>/6/2019</w:t>
      </w:r>
      <w:r>
        <w:rPr>
          <w:rFonts w:ascii="Arial" w:hAnsi="Arial" w:cs="Arial"/>
          <w:b/>
          <w:bCs/>
        </w:rPr>
        <w:t xml:space="preserve"> Assistant site manager at McCarthy &amp; Stone </w:t>
      </w:r>
      <w:r w:rsidR="00E569A9">
        <w:rPr>
          <w:rFonts w:ascii="Arial" w:hAnsi="Arial" w:cs="Arial"/>
          <w:b/>
          <w:bCs/>
        </w:rPr>
        <w:t>retirement home</w:t>
      </w:r>
      <w:r w:rsidR="006E0173">
        <w:rPr>
          <w:rFonts w:ascii="Arial" w:hAnsi="Arial" w:cs="Arial"/>
          <w:b/>
          <w:bCs/>
        </w:rPr>
        <w:t>s.</w:t>
      </w:r>
      <w:r w:rsidR="003B6BF0">
        <w:rPr>
          <w:rFonts w:ascii="Arial" w:hAnsi="Arial" w:cs="Arial"/>
          <w:b/>
          <w:bCs/>
        </w:rPr>
        <w:t xml:space="preserve"> </w:t>
      </w:r>
      <w:r w:rsidR="00560FB7">
        <w:rPr>
          <w:rFonts w:ascii="Arial" w:hAnsi="Arial" w:cs="Arial"/>
          <w:b/>
          <w:bCs/>
        </w:rPr>
        <w:t>(split over two sites)</w:t>
      </w:r>
      <w:r w:rsidR="00560FB7" w:rsidRPr="003B6BF0">
        <w:rPr>
          <w:rFonts w:ascii="Arial" w:hAnsi="Arial" w:cs="Arial"/>
          <w:bCs/>
        </w:rPr>
        <w:t xml:space="preserve"> Assisting</w:t>
      </w:r>
      <w:r w:rsidR="003B6BF0" w:rsidRPr="003B6BF0">
        <w:rPr>
          <w:rFonts w:ascii="Arial" w:hAnsi="Arial" w:cs="Arial"/>
          <w:bCs/>
        </w:rPr>
        <w:t xml:space="preserve"> site</w:t>
      </w:r>
      <w:r w:rsidR="003B6BF0">
        <w:rPr>
          <w:rFonts w:ascii="Arial" w:hAnsi="Arial" w:cs="Arial"/>
          <w:b/>
          <w:bCs/>
        </w:rPr>
        <w:t xml:space="preserve"> </w:t>
      </w:r>
      <w:r w:rsidR="003B6BF0" w:rsidRPr="003B6BF0">
        <w:rPr>
          <w:rFonts w:ascii="Arial" w:hAnsi="Arial" w:cs="Arial"/>
          <w:bCs/>
        </w:rPr>
        <w:t>manager with completing 1- and 2-</w:t>
      </w:r>
      <w:r w:rsidR="00037C71">
        <w:rPr>
          <w:rFonts w:ascii="Arial" w:hAnsi="Arial" w:cs="Arial"/>
          <w:bCs/>
        </w:rPr>
        <w:t xml:space="preserve"> </w:t>
      </w:r>
      <w:r w:rsidR="003B6BF0" w:rsidRPr="003B6BF0">
        <w:rPr>
          <w:rFonts w:ascii="Arial" w:hAnsi="Arial" w:cs="Arial"/>
          <w:bCs/>
        </w:rPr>
        <w:t>bedroom apartments</w:t>
      </w:r>
      <w:r w:rsidR="003B6BF0">
        <w:rPr>
          <w:rFonts w:ascii="Arial" w:hAnsi="Arial" w:cs="Arial"/>
          <w:bCs/>
        </w:rPr>
        <w:t xml:space="preserve"> for </w:t>
      </w:r>
      <w:proofErr w:type="spellStart"/>
      <w:r w:rsidR="003B6BF0">
        <w:rPr>
          <w:rFonts w:ascii="Arial" w:hAnsi="Arial" w:cs="Arial"/>
          <w:bCs/>
        </w:rPr>
        <w:t>cml’s</w:t>
      </w:r>
      <w:proofErr w:type="spellEnd"/>
      <w:r w:rsidR="00560FB7">
        <w:rPr>
          <w:rFonts w:ascii="Arial" w:hAnsi="Arial" w:cs="Arial"/>
          <w:bCs/>
        </w:rPr>
        <w:t>, supervising finishing trades</w:t>
      </w:r>
      <w:r w:rsidR="003B6BF0">
        <w:rPr>
          <w:rFonts w:ascii="Arial" w:hAnsi="Arial" w:cs="Arial"/>
          <w:bCs/>
        </w:rPr>
        <w:t xml:space="preserve"> and customer handovers. </w:t>
      </w:r>
      <w:r w:rsidR="009410D4">
        <w:rPr>
          <w:rFonts w:ascii="Arial" w:hAnsi="Arial" w:cs="Arial"/>
          <w:bCs/>
        </w:rPr>
        <w:t>Second site: s</w:t>
      </w:r>
      <w:r w:rsidR="00560FB7" w:rsidRPr="00560FB7">
        <w:rPr>
          <w:rFonts w:ascii="Arial" w:hAnsi="Arial" w:cs="Arial"/>
          <w:bCs/>
        </w:rPr>
        <w:t xml:space="preserve">upervising </w:t>
      </w:r>
      <w:r w:rsidR="00560FB7">
        <w:rPr>
          <w:rFonts w:ascii="Arial" w:hAnsi="Arial" w:cs="Arial"/>
          <w:bCs/>
        </w:rPr>
        <w:t>bricklayers and scaffolders from ground floor to first floor, issuing permits and filing out site managers forms</w:t>
      </w:r>
      <w:r w:rsidR="002C366B">
        <w:rPr>
          <w:rFonts w:ascii="Arial" w:hAnsi="Arial" w:cs="Arial"/>
          <w:bCs/>
        </w:rPr>
        <w:t>, responsible for enforcing and monitoring health and safety on site</w:t>
      </w:r>
      <w:r w:rsidR="00560FB7">
        <w:rPr>
          <w:rFonts w:ascii="Arial" w:hAnsi="Arial" w:cs="Arial"/>
          <w:bCs/>
        </w:rPr>
        <w:t xml:space="preserve"> and completing site inductions and toolbox talks.</w:t>
      </w:r>
      <w:r w:rsidR="003B6BF0">
        <w:rPr>
          <w:rFonts w:ascii="Arial" w:hAnsi="Arial" w:cs="Arial"/>
          <w:b/>
          <w:bCs/>
        </w:rPr>
        <w:t xml:space="preserve">                                                                                                                                                            </w:t>
      </w:r>
      <w:r w:rsidR="00A4314C">
        <w:rPr>
          <w:rFonts w:ascii="Arial" w:hAnsi="Arial" w:cs="Arial"/>
          <w:b/>
          <w:bCs/>
        </w:rPr>
        <w:t xml:space="preserve">                                                                            </w:t>
      </w:r>
      <w:r w:rsidR="003B6BF0">
        <w:rPr>
          <w:rFonts w:ascii="Arial" w:hAnsi="Arial" w:cs="Arial"/>
          <w:b/>
          <w:bCs/>
        </w:rPr>
        <w:t xml:space="preserve">                                      </w:t>
      </w:r>
    </w:p>
    <w:p w14:paraId="68930A76" w14:textId="0AA4EA24" w:rsidR="002C366B" w:rsidRPr="002C366B" w:rsidRDefault="008A4E0E" w:rsidP="002F2A42">
      <w:pPr>
        <w:rPr>
          <w:rFonts w:ascii="Arial" w:hAnsi="Arial" w:cs="Arial"/>
          <w:bCs/>
        </w:rPr>
      </w:pPr>
      <w:r w:rsidRPr="00A4314C">
        <w:rPr>
          <w:rFonts w:ascii="Arial" w:hAnsi="Arial" w:cs="Arial"/>
          <w:b/>
          <w:bCs/>
        </w:rPr>
        <w:t>13</w:t>
      </w:r>
      <w:r>
        <w:rPr>
          <w:rFonts w:ascii="Arial" w:hAnsi="Arial" w:cs="Arial"/>
          <w:b/>
          <w:bCs/>
        </w:rPr>
        <w:t>/8/2018</w:t>
      </w:r>
      <w:r w:rsidR="009A1952">
        <w:rPr>
          <w:rFonts w:ascii="Arial" w:hAnsi="Arial" w:cs="Arial"/>
          <w:b/>
          <w:bCs/>
        </w:rPr>
        <w:t xml:space="preserve"> – 12/2/2019</w:t>
      </w:r>
      <w:r>
        <w:rPr>
          <w:rFonts w:ascii="Arial" w:hAnsi="Arial" w:cs="Arial"/>
          <w:b/>
          <w:bCs/>
        </w:rPr>
        <w:t xml:space="preserve"> </w:t>
      </w:r>
      <w:r w:rsidR="008C2251">
        <w:rPr>
          <w:rFonts w:ascii="Arial" w:hAnsi="Arial" w:cs="Arial"/>
          <w:b/>
          <w:bCs/>
        </w:rPr>
        <w:t xml:space="preserve">William Davis </w:t>
      </w:r>
      <w:r w:rsidR="009124F0">
        <w:rPr>
          <w:rFonts w:ascii="Arial" w:hAnsi="Arial" w:cs="Arial"/>
          <w:b/>
          <w:bCs/>
        </w:rPr>
        <w:t>Assistant Site Manager</w:t>
      </w:r>
      <w:r w:rsidR="008C2251">
        <w:rPr>
          <w:rFonts w:ascii="Arial" w:hAnsi="Arial" w:cs="Arial"/>
          <w:b/>
          <w:bCs/>
        </w:rPr>
        <w:t xml:space="preserve"> </w:t>
      </w:r>
      <w:r w:rsidR="009124F0">
        <w:rPr>
          <w:rFonts w:ascii="Arial" w:hAnsi="Arial" w:cs="Arial"/>
          <w:bCs/>
        </w:rPr>
        <w:t xml:space="preserve">Assistant </w:t>
      </w:r>
      <w:r w:rsidR="0025241C">
        <w:rPr>
          <w:rFonts w:ascii="Arial" w:hAnsi="Arial" w:cs="Arial"/>
          <w:bCs/>
        </w:rPr>
        <w:t xml:space="preserve">to a </w:t>
      </w:r>
      <w:r w:rsidR="00DA7271">
        <w:rPr>
          <w:rFonts w:ascii="Arial" w:hAnsi="Arial" w:cs="Arial"/>
          <w:bCs/>
        </w:rPr>
        <w:t xml:space="preserve">NHBC </w:t>
      </w:r>
      <w:r w:rsidR="009124F0">
        <w:rPr>
          <w:rFonts w:ascii="Arial" w:hAnsi="Arial" w:cs="Arial"/>
          <w:bCs/>
        </w:rPr>
        <w:t>multi-</w:t>
      </w:r>
      <w:r w:rsidR="0025241C">
        <w:rPr>
          <w:rFonts w:ascii="Arial" w:hAnsi="Arial" w:cs="Arial"/>
          <w:bCs/>
        </w:rPr>
        <w:t xml:space="preserve">award-winning site manager for </w:t>
      </w:r>
      <w:r w:rsidR="001F6DAB">
        <w:rPr>
          <w:rFonts w:ascii="Arial" w:hAnsi="Arial" w:cs="Arial"/>
          <w:bCs/>
        </w:rPr>
        <w:t>5-star</w:t>
      </w:r>
      <w:r w:rsidR="009124F0">
        <w:rPr>
          <w:rFonts w:ascii="Arial" w:hAnsi="Arial" w:cs="Arial"/>
          <w:bCs/>
        </w:rPr>
        <w:t xml:space="preserve"> house builder</w:t>
      </w:r>
      <w:r w:rsidR="00DA7271">
        <w:rPr>
          <w:rFonts w:ascii="Arial" w:hAnsi="Arial" w:cs="Arial"/>
          <w:bCs/>
        </w:rPr>
        <w:t>,</w:t>
      </w:r>
      <w:r w:rsidR="009124F0">
        <w:rPr>
          <w:rFonts w:ascii="Arial" w:hAnsi="Arial" w:cs="Arial"/>
          <w:bCs/>
        </w:rPr>
        <w:t xml:space="preserve"> </w:t>
      </w:r>
      <w:r w:rsidR="00DA7271">
        <w:rPr>
          <w:rFonts w:ascii="Arial" w:hAnsi="Arial" w:cs="Arial"/>
          <w:bCs/>
        </w:rPr>
        <w:t>consisting of</w:t>
      </w:r>
      <w:r w:rsidR="009124F0">
        <w:rPr>
          <w:rFonts w:ascii="Arial" w:hAnsi="Arial" w:cs="Arial"/>
          <w:bCs/>
        </w:rPr>
        <w:t xml:space="preserve"> 300 homes </w:t>
      </w:r>
      <w:r w:rsidR="003B6BF0">
        <w:rPr>
          <w:rFonts w:ascii="Arial" w:hAnsi="Arial" w:cs="Arial"/>
          <w:bCs/>
        </w:rPr>
        <w:t>ranging from 2-5 bedroom</w:t>
      </w:r>
      <w:r w:rsidR="00037C71">
        <w:rPr>
          <w:rFonts w:ascii="Arial" w:hAnsi="Arial" w:cs="Arial"/>
          <w:bCs/>
        </w:rPr>
        <w:t>,</w:t>
      </w:r>
      <w:r w:rsidR="00DA7271">
        <w:rPr>
          <w:rFonts w:ascii="Arial" w:hAnsi="Arial" w:cs="Arial"/>
          <w:bCs/>
        </w:rPr>
        <w:t xml:space="preserve"> including </w:t>
      </w:r>
      <w:r w:rsidR="00037C71">
        <w:rPr>
          <w:rFonts w:ascii="Arial" w:hAnsi="Arial" w:cs="Arial"/>
          <w:bCs/>
        </w:rPr>
        <w:t xml:space="preserve">2-bed </w:t>
      </w:r>
      <w:r w:rsidR="00560FB7">
        <w:rPr>
          <w:rFonts w:ascii="Arial" w:hAnsi="Arial" w:cs="Arial"/>
          <w:bCs/>
        </w:rPr>
        <w:t>affordable homes</w:t>
      </w:r>
      <w:r w:rsidR="003B6BF0">
        <w:rPr>
          <w:rFonts w:ascii="Arial" w:hAnsi="Arial" w:cs="Arial"/>
          <w:bCs/>
        </w:rPr>
        <w:t xml:space="preserve"> </w:t>
      </w:r>
      <w:r w:rsidR="009124F0">
        <w:rPr>
          <w:rFonts w:ascii="Arial" w:hAnsi="Arial" w:cs="Arial"/>
          <w:bCs/>
        </w:rPr>
        <w:t xml:space="preserve">with potential to make </w:t>
      </w:r>
      <w:r w:rsidR="003B6BF0">
        <w:rPr>
          <w:rFonts w:ascii="Arial" w:hAnsi="Arial" w:cs="Arial"/>
          <w:bCs/>
        </w:rPr>
        <w:t xml:space="preserve">a further 700 </w:t>
      </w:r>
      <w:r w:rsidR="009124F0">
        <w:rPr>
          <w:rFonts w:ascii="Arial" w:hAnsi="Arial" w:cs="Arial"/>
          <w:bCs/>
        </w:rPr>
        <w:t xml:space="preserve">homes. </w:t>
      </w:r>
      <w:r w:rsidR="002C366B">
        <w:rPr>
          <w:rFonts w:ascii="Arial" w:hAnsi="Arial" w:cs="Arial"/>
          <w:bCs/>
        </w:rPr>
        <w:t>Attending sales meetings, meeting with sub-contractors, monthly senior management meetings, manag</w:t>
      </w:r>
      <w:r w:rsidR="00CA778B">
        <w:rPr>
          <w:rFonts w:ascii="Arial" w:hAnsi="Arial" w:cs="Arial"/>
          <w:bCs/>
        </w:rPr>
        <w:t>ing packages of works, generating programmes for sub-contractors and contracts manager.</w:t>
      </w:r>
    </w:p>
    <w:p w14:paraId="5F50CCAB" w14:textId="1C2938E0" w:rsidR="00E569A9" w:rsidRDefault="00966720" w:rsidP="002F2A42">
      <w:pPr>
        <w:rPr>
          <w:rFonts w:ascii="Arial" w:hAnsi="Arial" w:cs="Arial"/>
          <w:b/>
          <w:bCs/>
        </w:rPr>
      </w:pPr>
      <w:r>
        <w:rPr>
          <w:rFonts w:ascii="Arial" w:hAnsi="Arial" w:cs="Arial"/>
          <w:b/>
          <w:bCs/>
        </w:rPr>
        <w:t xml:space="preserve">8/8/2016 </w:t>
      </w:r>
      <w:r w:rsidR="001F6DAB">
        <w:rPr>
          <w:rFonts w:ascii="Arial" w:hAnsi="Arial" w:cs="Arial"/>
          <w:b/>
          <w:bCs/>
        </w:rPr>
        <w:t xml:space="preserve">– 11/8/18 </w:t>
      </w:r>
      <w:r>
        <w:rPr>
          <w:rFonts w:ascii="Arial" w:hAnsi="Arial" w:cs="Arial"/>
          <w:b/>
          <w:bCs/>
        </w:rPr>
        <w:t>Redrow</w:t>
      </w:r>
      <w:r w:rsidR="008A4E0E">
        <w:rPr>
          <w:rFonts w:ascii="Arial" w:hAnsi="Arial" w:cs="Arial"/>
          <w:b/>
          <w:bCs/>
        </w:rPr>
        <w:t xml:space="preserve"> Homes</w:t>
      </w:r>
      <w:r>
        <w:rPr>
          <w:rFonts w:ascii="Arial" w:hAnsi="Arial" w:cs="Arial"/>
          <w:b/>
          <w:bCs/>
        </w:rPr>
        <w:t xml:space="preserve"> </w:t>
      </w:r>
      <w:r w:rsidR="00491C1B">
        <w:rPr>
          <w:rFonts w:ascii="Arial" w:hAnsi="Arial" w:cs="Arial"/>
          <w:b/>
          <w:bCs/>
        </w:rPr>
        <w:t xml:space="preserve">– Midlands </w:t>
      </w:r>
      <w:r w:rsidR="00A4314C">
        <w:rPr>
          <w:rFonts w:ascii="Arial" w:hAnsi="Arial" w:cs="Arial"/>
          <w:b/>
          <w:bCs/>
        </w:rPr>
        <w:t>A</w:t>
      </w:r>
      <w:r w:rsidR="00736369">
        <w:rPr>
          <w:rFonts w:ascii="Arial" w:hAnsi="Arial" w:cs="Arial"/>
          <w:b/>
          <w:bCs/>
        </w:rPr>
        <w:t xml:space="preserve">ssistant </w:t>
      </w:r>
      <w:r w:rsidR="00A4314C">
        <w:rPr>
          <w:rFonts w:ascii="Arial" w:hAnsi="Arial" w:cs="Arial"/>
          <w:b/>
          <w:bCs/>
        </w:rPr>
        <w:t>S</w:t>
      </w:r>
      <w:r w:rsidR="00736369">
        <w:rPr>
          <w:rFonts w:ascii="Arial" w:hAnsi="Arial" w:cs="Arial"/>
          <w:b/>
          <w:bCs/>
        </w:rPr>
        <w:t xml:space="preserve">ite </w:t>
      </w:r>
      <w:r w:rsidR="00A4314C">
        <w:rPr>
          <w:rFonts w:ascii="Arial" w:hAnsi="Arial" w:cs="Arial"/>
          <w:b/>
          <w:bCs/>
        </w:rPr>
        <w:t>M</w:t>
      </w:r>
      <w:r w:rsidR="00736369">
        <w:rPr>
          <w:rFonts w:ascii="Arial" w:hAnsi="Arial" w:cs="Arial"/>
          <w:b/>
          <w:bCs/>
        </w:rPr>
        <w:t>anager</w:t>
      </w:r>
      <w:r w:rsidR="001F6DAB">
        <w:rPr>
          <w:rFonts w:ascii="Arial" w:hAnsi="Arial" w:cs="Arial"/>
          <w:b/>
          <w:bCs/>
        </w:rPr>
        <w:t xml:space="preserve"> </w:t>
      </w:r>
      <w:r>
        <w:rPr>
          <w:rFonts w:ascii="Arial" w:hAnsi="Arial" w:cs="Arial"/>
          <w:bCs/>
        </w:rPr>
        <w:t>Du</w:t>
      </w:r>
      <w:r w:rsidR="0031412C">
        <w:rPr>
          <w:rFonts w:ascii="Arial" w:hAnsi="Arial" w:cs="Arial"/>
          <w:bCs/>
        </w:rPr>
        <w:t>ties include</w:t>
      </w:r>
      <w:r w:rsidR="0025241C">
        <w:rPr>
          <w:rFonts w:ascii="Arial" w:hAnsi="Arial" w:cs="Arial"/>
          <w:bCs/>
        </w:rPr>
        <w:t xml:space="preserve"> managing packages of work from build water tight to legal completion, including</w:t>
      </w:r>
      <w:r w:rsidR="0031412C">
        <w:rPr>
          <w:rFonts w:ascii="Arial" w:hAnsi="Arial" w:cs="Arial"/>
          <w:bCs/>
        </w:rPr>
        <w:t xml:space="preserve"> snagging plots</w:t>
      </w:r>
      <w:r w:rsidR="00B526CC">
        <w:rPr>
          <w:rFonts w:ascii="Arial" w:hAnsi="Arial" w:cs="Arial"/>
          <w:bCs/>
        </w:rPr>
        <w:t xml:space="preserve"> at various stages and ultimately</w:t>
      </w:r>
      <w:r w:rsidR="0031412C">
        <w:rPr>
          <w:rFonts w:ascii="Arial" w:hAnsi="Arial" w:cs="Arial"/>
          <w:bCs/>
        </w:rPr>
        <w:t xml:space="preserve"> before </w:t>
      </w:r>
      <w:r w:rsidR="00736369">
        <w:rPr>
          <w:rFonts w:ascii="Arial" w:hAnsi="Arial" w:cs="Arial"/>
          <w:bCs/>
        </w:rPr>
        <w:t>legal completion,</w:t>
      </w:r>
      <w:r>
        <w:rPr>
          <w:rFonts w:ascii="Arial" w:hAnsi="Arial" w:cs="Arial"/>
          <w:bCs/>
        </w:rPr>
        <w:t xml:space="preserve"> </w:t>
      </w:r>
      <w:r w:rsidR="00833680">
        <w:rPr>
          <w:rFonts w:ascii="Arial" w:hAnsi="Arial" w:cs="Arial"/>
          <w:bCs/>
        </w:rPr>
        <w:t>calling of</w:t>
      </w:r>
      <w:r w:rsidR="00E31199">
        <w:rPr>
          <w:rFonts w:ascii="Arial" w:hAnsi="Arial" w:cs="Arial"/>
          <w:bCs/>
        </w:rPr>
        <w:t>f</w:t>
      </w:r>
      <w:r w:rsidR="00833680">
        <w:rPr>
          <w:rFonts w:ascii="Arial" w:hAnsi="Arial" w:cs="Arial"/>
          <w:bCs/>
        </w:rPr>
        <w:t xml:space="preserve"> materials</w:t>
      </w:r>
      <w:r>
        <w:rPr>
          <w:rFonts w:ascii="Arial" w:hAnsi="Arial" w:cs="Arial"/>
          <w:bCs/>
        </w:rPr>
        <w:t xml:space="preserve">, </w:t>
      </w:r>
      <w:r w:rsidR="00A80F67">
        <w:rPr>
          <w:rFonts w:ascii="Arial" w:hAnsi="Arial" w:cs="Arial"/>
          <w:bCs/>
        </w:rPr>
        <w:t xml:space="preserve">carrying out </w:t>
      </w:r>
      <w:r>
        <w:rPr>
          <w:rFonts w:ascii="Arial" w:hAnsi="Arial" w:cs="Arial"/>
          <w:bCs/>
        </w:rPr>
        <w:t>toolbox talks, site inductions</w:t>
      </w:r>
      <w:r w:rsidR="002C366B">
        <w:rPr>
          <w:rFonts w:ascii="Arial" w:hAnsi="Arial" w:cs="Arial"/>
          <w:bCs/>
        </w:rPr>
        <w:t xml:space="preserve">, responsible for enforcing and monitoring health and safety on site, </w:t>
      </w:r>
      <w:r>
        <w:rPr>
          <w:rFonts w:ascii="Arial" w:hAnsi="Arial" w:cs="Arial"/>
          <w:bCs/>
        </w:rPr>
        <w:t>an</w:t>
      </w:r>
      <w:r w:rsidR="00AA0A4C">
        <w:rPr>
          <w:rFonts w:ascii="Arial" w:hAnsi="Arial" w:cs="Arial"/>
          <w:bCs/>
        </w:rPr>
        <w:t>d supervising sub</w:t>
      </w:r>
      <w:r>
        <w:rPr>
          <w:rFonts w:ascii="Arial" w:hAnsi="Arial" w:cs="Arial"/>
          <w:bCs/>
        </w:rPr>
        <w:t>-contractors</w:t>
      </w:r>
      <w:r w:rsidR="00AB53D7">
        <w:rPr>
          <w:rFonts w:ascii="Arial" w:hAnsi="Arial" w:cs="Arial"/>
          <w:bCs/>
        </w:rPr>
        <w:t xml:space="preserve"> </w:t>
      </w:r>
      <w:r w:rsidR="0025241C">
        <w:rPr>
          <w:rFonts w:ascii="Arial" w:hAnsi="Arial" w:cs="Arial"/>
          <w:bCs/>
        </w:rPr>
        <w:t xml:space="preserve">and </w:t>
      </w:r>
      <w:r w:rsidR="009E56E8">
        <w:rPr>
          <w:rFonts w:ascii="Arial" w:hAnsi="Arial" w:cs="Arial"/>
          <w:bCs/>
        </w:rPr>
        <w:t xml:space="preserve">direct trades, getting plots ready for </w:t>
      </w:r>
      <w:r w:rsidR="00A4314C">
        <w:rPr>
          <w:rFonts w:ascii="Arial" w:hAnsi="Arial" w:cs="Arial"/>
          <w:bCs/>
        </w:rPr>
        <w:t>foundation and drains, superstructure, pre-plaster and pre-handover</w:t>
      </w:r>
      <w:r w:rsidR="009E56E8">
        <w:rPr>
          <w:rFonts w:ascii="Arial" w:hAnsi="Arial" w:cs="Arial"/>
          <w:bCs/>
        </w:rPr>
        <w:t xml:space="preserve"> NHBC inspections</w:t>
      </w:r>
      <w:r w:rsidR="00736369">
        <w:rPr>
          <w:rFonts w:ascii="Arial" w:hAnsi="Arial" w:cs="Arial"/>
          <w:b/>
          <w:bCs/>
        </w:rPr>
        <w:t>,</w:t>
      </w:r>
      <w:r w:rsidR="00736369" w:rsidRPr="00736369">
        <w:rPr>
          <w:rFonts w:ascii="Arial" w:hAnsi="Arial" w:cs="Arial"/>
          <w:bCs/>
        </w:rPr>
        <w:t xml:space="preserve"> </w:t>
      </w:r>
      <w:r w:rsidR="00736369">
        <w:rPr>
          <w:rFonts w:ascii="Arial" w:hAnsi="Arial" w:cs="Arial"/>
          <w:bCs/>
        </w:rPr>
        <w:t xml:space="preserve">checking </w:t>
      </w:r>
      <w:r w:rsidR="00D001A1">
        <w:rPr>
          <w:rFonts w:ascii="Arial" w:hAnsi="Arial" w:cs="Arial"/>
          <w:bCs/>
        </w:rPr>
        <w:t xml:space="preserve">the </w:t>
      </w:r>
      <w:r w:rsidR="00D001A1">
        <w:rPr>
          <w:rFonts w:ascii="Arial" w:hAnsi="Arial" w:cs="Arial"/>
          <w:bCs/>
        </w:rPr>
        <w:lastRenderedPageBreak/>
        <w:t xml:space="preserve">quality of </w:t>
      </w:r>
      <w:r w:rsidR="00736369">
        <w:rPr>
          <w:rFonts w:ascii="Arial" w:hAnsi="Arial" w:cs="Arial"/>
          <w:bCs/>
        </w:rPr>
        <w:t>workmanship at different stages of the build</w:t>
      </w:r>
      <w:r w:rsidR="000D2CFD">
        <w:rPr>
          <w:rFonts w:ascii="Arial" w:hAnsi="Arial" w:cs="Arial"/>
          <w:bCs/>
        </w:rPr>
        <w:t>, producing build programmes</w:t>
      </w:r>
      <w:r w:rsidR="00B526CC">
        <w:rPr>
          <w:rFonts w:ascii="Arial" w:hAnsi="Arial" w:cs="Arial"/>
          <w:bCs/>
        </w:rPr>
        <w:t xml:space="preserve"> from the main build programme</w:t>
      </w:r>
      <w:r w:rsidR="001073EA">
        <w:rPr>
          <w:rFonts w:ascii="Arial" w:hAnsi="Arial" w:cs="Arial"/>
          <w:b/>
          <w:bCs/>
        </w:rPr>
        <w:t xml:space="preserve"> </w:t>
      </w:r>
      <w:r w:rsidR="00A4314C">
        <w:rPr>
          <w:rFonts w:ascii="Arial" w:hAnsi="Arial" w:cs="Arial"/>
          <w:bCs/>
        </w:rPr>
        <w:t>and general customer care remedial work after handovers.</w:t>
      </w:r>
      <w:r w:rsidR="001073EA">
        <w:rPr>
          <w:rFonts w:ascii="Arial" w:hAnsi="Arial" w:cs="Arial"/>
          <w:b/>
          <w:bCs/>
        </w:rPr>
        <w:t xml:space="preserve"> </w:t>
      </w:r>
    </w:p>
    <w:p w14:paraId="39C8AB64" w14:textId="495D8FDB" w:rsidR="00E569A9" w:rsidRDefault="00E569A9" w:rsidP="00E569A9">
      <w:pPr>
        <w:tabs>
          <w:tab w:val="left" w:pos="2220"/>
        </w:tabs>
        <w:spacing w:line="240" w:lineRule="auto"/>
        <w:rPr>
          <w:rFonts w:ascii="Arial" w:hAnsi="Arial" w:cs="Arial"/>
          <w:bCs/>
        </w:rPr>
      </w:pPr>
      <w:r w:rsidRPr="008A3B34">
        <w:rPr>
          <w:rFonts w:ascii="Arial" w:hAnsi="Arial" w:cs="Arial"/>
          <w:b/>
          <w:bCs/>
        </w:rPr>
        <w:t>05/2014 – 01/06/201</w:t>
      </w:r>
      <w:r w:rsidR="002C366B">
        <w:rPr>
          <w:rFonts w:ascii="Arial" w:hAnsi="Arial" w:cs="Arial"/>
          <w:b/>
          <w:bCs/>
        </w:rPr>
        <w:t xml:space="preserve">6 </w:t>
      </w:r>
      <w:r w:rsidR="002C366B">
        <w:rPr>
          <w:rFonts w:ascii="Arial" w:hAnsi="Arial" w:cs="Arial"/>
          <w:bCs/>
        </w:rPr>
        <w:t>Self-employed plumber working in residential sector.</w:t>
      </w:r>
    </w:p>
    <w:p w14:paraId="2E3D35C1" w14:textId="7AC14193" w:rsidR="005962CB" w:rsidRDefault="00F54415" w:rsidP="00966720">
      <w:pPr>
        <w:spacing w:line="240" w:lineRule="auto"/>
        <w:rPr>
          <w:rFonts w:ascii="Arial" w:hAnsi="Arial" w:cs="Arial"/>
          <w:lang w:val="en"/>
        </w:rPr>
      </w:pPr>
      <w:r>
        <w:rPr>
          <w:rFonts w:ascii="Arial" w:hAnsi="Arial" w:cs="Arial"/>
          <w:b/>
          <w:bCs/>
          <w:u w:val="single"/>
        </w:rPr>
        <w:t>NON-CONSTRUCTION</w:t>
      </w:r>
      <w:r w:rsidR="005962CB" w:rsidRPr="005962CB">
        <w:rPr>
          <w:rFonts w:ascii="Arial" w:hAnsi="Arial" w:cs="Arial"/>
          <w:b/>
          <w:bCs/>
          <w:u w:val="single"/>
        </w:rPr>
        <w:t xml:space="preserve"> SITE SUPERVISION EXPERIENCE</w:t>
      </w:r>
      <w:r w:rsidR="00781DC7">
        <w:rPr>
          <w:rFonts w:ascii="Arial" w:hAnsi="Arial" w:cs="Arial"/>
          <w:bCs/>
        </w:rPr>
        <w:t xml:space="preserve">                                        </w:t>
      </w:r>
      <w:r w:rsidR="00A01F25">
        <w:rPr>
          <w:rFonts w:ascii="Arial" w:hAnsi="Arial" w:cs="Arial"/>
          <w:b/>
          <w:bCs/>
        </w:rPr>
        <w:t>01/10/12</w:t>
      </w:r>
      <w:r w:rsidR="00A01F25">
        <w:rPr>
          <w:rFonts w:ascii="Arial" w:hAnsi="Arial" w:cs="Arial"/>
          <w:b/>
        </w:rPr>
        <w:t xml:space="preserve"> – 30/04/14 </w:t>
      </w:r>
      <w:proofErr w:type="spellStart"/>
      <w:r w:rsidR="00A01F25">
        <w:rPr>
          <w:rFonts w:ascii="Arial" w:hAnsi="Arial" w:cs="Arial"/>
          <w:b/>
        </w:rPr>
        <w:t>Speir</w:t>
      </w:r>
      <w:proofErr w:type="spellEnd"/>
      <w:r w:rsidR="00A01F25">
        <w:rPr>
          <w:rFonts w:ascii="Arial" w:hAnsi="Arial" w:cs="Arial"/>
          <w:b/>
        </w:rPr>
        <w:t xml:space="preserve"> Hunter                                                                                        </w:t>
      </w:r>
      <w:r w:rsidR="00ED2795">
        <w:rPr>
          <w:rFonts w:ascii="Arial" w:hAnsi="Arial" w:cs="Arial"/>
        </w:rPr>
        <w:t xml:space="preserve">Site </w:t>
      </w:r>
      <w:r w:rsidR="00967869">
        <w:rPr>
          <w:rFonts w:ascii="Arial" w:hAnsi="Arial" w:cs="Arial"/>
        </w:rPr>
        <w:t>supervisor for</w:t>
      </w:r>
      <w:r w:rsidR="00A01F25">
        <w:rPr>
          <w:rFonts w:ascii="Arial" w:hAnsi="Arial" w:cs="Arial"/>
          <w:lang w:val="en"/>
        </w:rPr>
        <w:t xml:space="preserve"> non-destructive testing and inspections on gas and oil pipelines, working out pipe calculations, giving presentations and consultations on defects and writing reports on the inspection findings for clients. Responsible for setting up </w:t>
      </w:r>
      <w:r w:rsidR="001073EA">
        <w:rPr>
          <w:rFonts w:ascii="Arial" w:hAnsi="Arial" w:cs="Arial"/>
          <w:lang w:val="en"/>
        </w:rPr>
        <w:t>schedules</w:t>
      </w:r>
      <w:r w:rsidR="00A01F25">
        <w:rPr>
          <w:rFonts w:ascii="Arial" w:hAnsi="Arial" w:cs="Arial"/>
          <w:lang w:val="en"/>
        </w:rPr>
        <w:t xml:space="preserve"> of works, </w:t>
      </w:r>
      <w:r w:rsidR="0053083A">
        <w:rPr>
          <w:rFonts w:ascii="Arial" w:hAnsi="Arial" w:cs="Arial"/>
          <w:lang w:val="en"/>
        </w:rPr>
        <w:t xml:space="preserve">carrying out and </w:t>
      </w:r>
      <w:r w:rsidR="00A01F25">
        <w:rPr>
          <w:rFonts w:ascii="Arial" w:hAnsi="Arial" w:cs="Arial"/>
          <w:lang w:val="en"/>
        </w:rPr>
        <w:t xml:space="preserve">filling out risk assessments and </w:t>
      </w:r>
      <w:r w:rsidR="001073EA">
        <w:rPr>
          <w:rFonts w:ascii="Arial" w:hAnsi="Arial" w:cs="Arial"/>
          <w:lang w:val="en"/>
        </w:rPr>
        <w:t>managing health</w:t>
      </w:r>
      <w:r w:rsidR="00A01F25">
        <w:rPr>
          <w:rFonts w:ascii="Arial" w:hAnsi="Arial" w:cs="Arial"/>
          <w:lang w:val="en"/>
        </w:rPr>
        <w:t xml:space="preserve"> and safety on site.</w:t>
      </w:r>
    </w:p>
    <w:p w14:paraId="62FD9611" w14:textId="3572F925" w:rsidR="002C366B" w:rsidRPr="00966720" w:rsidRDefault="002C366B" w:rsidP="00966720">
      <w:pPr>
        <w:spacing w:line="240" w:lineRule="auto"/>
        <w:rPr>
          <w:rFonts w:ascii="Arial" w:hAnsi="Arial" w:cs="Arial"/>
          <w:bCs/>
        </w:rPr>
      </w:pPr>
      <w:r>
        <w:rPr>
          <w:rFonts w:ascii="Arial" w:hAnsi="Arial" w:cs="Arial"/>
          <w:b/>
          <w:bCs/>
        </w:rPr>
        <w:t xml:space="preserve">3/2012 – 9/2012 New house build for a private client. </w:t>
      </w:r>
      <w:r>
        <w:rPr>
          <w:rFonts w:ascii="Arial" w:hAnsi="Arial" w:cs="Arial"/>
          <w:bCs/>
        </w:rPr>
        <w:t>Responsible for the day to day running of a new house build from foundation level to completion. Setting up site security to ordering materials and inducting and controlling all trades persons. Responsible for all Health and Safety on site and document control. Carrying out risk assessments and writing method statements. Responsible for material security and site deliveries, checking</w:t>
      </w:r>
    </w:p>
    <w:p w14:paraId="7D43F365" w14:textId="77777777" w:rsidR="00A01F25" w:rsidRPr="007A7F95" w:rsidRDefault="00A01F25">
      <w:pPr>
        <w:ind w:right="26"/>
        <w:rPr>
          <w:rFonts w:ascii="Arial" w:hAnsi="Arial" w:cs="Arial"/>
          <w:b/>
          <w:bCs/>
          <w:u w:val="single"/>
        </w:rPr>
      </w:pPr>
      <w:r>
        <w:rPr>
          <w:rFonts w:ascii="Arial" w:hAnsi="Arial" w:cs="Arial"/>
          <w:b/>
          <w:u w:val="single"/>
        </w:rPr>
        <w:t xml:space="preserve">RELEVANT CONSTRUCTION </w:t>
      </w:r>
      <w:r>
        <w:rPr>
          <w:rFonts w:ascii="Arial" w:hAnsi="Arial" w:cs="Arial"/>
          <w:b/>
          <w:bCs/>
          <w:u w:val="single"/>
        </w:rPr>
        <w:t>EXPERIENCE</w:t>
      </w:r>
      <w:r w:rsidR="00967869">
        <w:rPr>
          <w:rFonts w:ascii="Arial" w:hAnsi="Arial" w:cs="Arial"/>
        </w:rPr>
        <w:t xml:space="preserve"> </w:t>
      </w:r>
      <w:r w:rsidR="007A7F95">
        <w:rPr>
          <w:rFonts w:ascii="Arial" w:hAnsi="Arial" w:cs="Arial"/>
          <w:b/>
          <w:bCs/>
        </w:rPr>
        <w:t xml:space="preserve">                                                         </w:t>
      </w:r>
      <w:r>
        <w:rPr>
          <w:rFonts w:ascii="Arial" w:hAnsi="Arial" w:cs="Arial"/>
          <w:b/>
          <w:bCs/>
        </w:rPr>
        <w:t>04/05/2006</w:t>
      </w:r>
      <w:r>
        <w:rPr>
          <w:rFonts w:ascii="Arial" w:hAnsi="Arial" w:cs="Arial"/>
          <w:b/>
        </w:rPr>
        <w:t xml:space="preserve"> – 18/06/2007</w:t>
      </w:r>
      <w:r>
        <w:rPr>
          <w:rFonts w:ascii="Arial" w:hAnsi="Arial" w:cs="Arial"/>
        </w:rPr>
        <w:t xml:space="preserve"> </w:t>
      </w:r>
      <w:r>
        <w:rPr>
          <w:rFonts w:ascii="Arial" w:hAnsi="Arial" w:cs="Arial"/>
          <w:b/>
        </w:rPr>
        <w:t xml:space="preserve">Mitie Engineering Maintenance                                                   </w:t>
      </w:r>
      <w:r>
        <w:rPr>
          <w:rFonts w:ascii="Arial" w:hAnsi="Arial" w:cs="Arial"/>
        </w:rPr>
        <w:t xml:space="preserve">Mobile maintenance </w:t>
      </w:r>
      <w:r w:rsidR="001073EA">
        <w:rPr>
          <w:rFonts w:ascii="Arial" w:hAnsi="Arial" w:cs="Arial"/>
        </w:rPr>
        <w:t>engineer: duties</w:t>
      </w:r>
      <w:r>
        <w:rPr>
          <w:rFonts w:ascii="Arial" w:hAnsi="Arial" w:cs="Arial"/>
        </w:rPr>
        <w:t xml:space="preserve"> include</w:t>
      </w:r>
      <w:r w:rsidR="00835ABA">
        <w:rPr>
          <w:rFonts w:ascii="Arial" w:hAnsi="Arial" w:cs="Arial"/>
        </w:rPr>
        <w:t xml:space="preserve"> carrying out building surveys for planned maintenance and building stocks for asset management,</w:t>
      </w:r>
      <w:r w:rsidR="002F2A42">
        <w:rPr>
          <w:rFonts w:ascii="Arial" w:hAnsi="Arial" w:cs="Arial"/>
        </w:rPr>
        <w:t xml:space="preserve"> installing central heating, </w:t>
      </w:r>
      <w:r>
        <w:rPr>
          <w:rFonts w:ascii="Arial" w:hAnsi="Arial" w:cs="Arial"/>
        </w:rPr>
        <w:t>first and second fix plumbing, fault finding and problem solving, operating BMS systems, changing air handling units, ordering of materials and plant, operation of hard and soft facilities services in the leisure and commercial sectors</w:t>
      </w:r>
      <w:r w:rsidR="00F76043">
        <w:rPr>
          <w:rFonts w:ascii="Arial" w:hAnsi="Arial" w:cs="Arial"/>
        </w:rPr>
        <w:t>,</w:t>
      </w:r>
      <w:r>
        <w:rPr>
          <w:rFonts w:ascii="Arial" w:hAnsi="Arial" w:cs="Arial"/>
          <w:b/>
        </w:rPr>
        <w:t xml:space="preserve"> </w:t>
      </w:r>
      <w:r w:rsidR="00F76043">
        <w:rPr>
          <w:rFonts w:ascii="Arial" w:hAnsi="Arial" w:cs="Arial"/>
        </w:rPr>
        <w:t>w</w:t>
      </w:r>
      <w:r>
        <w:rPr>
          <w:rFonts w:ascii="Arial" w:hAnsi="Arial" w:cs="Arial"/>
        </w:rPr>
        <w:t>orking from dra</w:t>
      </w:r>
      <w:r w:rsidR="00A050F0">
        <w:rPr>
          <w:rFonts w:ascii="Arial" w:hAnsi="Arial" w:cs="Arial"/>
        </w:rPr>
        <w:t>wings and specifications</w:t>
      </w:r>
      <w:r>
        <w:rPr>
          <w:rFonts w:ascii="Arial" w:hAnsi="Arial" w:cs="Arial"/>
        </w:rPr>
        <w:t xml:space="preserve"> on c</w:t>
      </w:r>
      <w:r w:rsidR="00A050F0">
        <w:rPr>
          <w:rFonts w:ascii="Arial" w:hAnsi="Arial" w:cs="Arial"/>
        </w:rPr>
        <w:t xml:space="preserve">ouncil run buildings, new commercial builds and on building extensions and refurbishments. </w:t>
      </w:r>
    </w:p>
    <w:p w14:paraId="32DD5211" w14:textId="77777777" w:rsidR="00A01F25" w:rsidRDefault="00A01F25">
      <w:pPr>
        <w:rPr>
          <w:rFonts w:ascii="Arial" w:hAnsi="Arial" w:cs="Arial"/>
          <w:b/>
        </w:rPr>
      </w:pPr>
      <w:r>
        <w:rPr>
          <w:rFonts w:ascii="Arial" w:hAnsi="Arial" w:cs="Arial"/>
          <w:b/>
        </w:rPr>
        <w:t>07/2005 – 03/05/2006</w:t>
      </w:r>
      <w:r>
        <w:rPr>
          <w:rFonts w:ascii="Arial" w:hAnsi="Arial" w:cs="Arial"/>
        </w:rPr>
        <w:t xml:space="preserve"> </w:t>
      </w:r>
      <w:r>
        <w:rPr>
          <w:rFonts w:ascii="Arial" w:hAnsi="Arial" w:cs="Arial"/>
          <w:b/>
        </w:rPr>
        <w:t>Ha</w:t>
      </w:r>
      <w:r w:rsidR="006D5014">
        <w:rPr>
          <w:rFonts w:ascii="Arial" w:hAnsi="Arial" w:cs="Arial"/>
          <w:b/>
        </w:rPr>
        <w:t>ywards Electrical &amp; Mechanical S</w:t>
      </w:r>
      <w:r>
        <w:rPr>
          <w:rFonts w:ascii="Arial" w:hAnsi="Arial" w:cs="Arial"/>
          <w:b/>
        </w:rPr>
        <w:t xml:space="preserve">ervices                               </w:t>
      </w:r>
      <w:r>
        <w:rPr>
          <w:rFonts w:ascii="Arial" w:hAnsi="Arial" w:cs="Arial"/>
        </w:rPr>
        <w:t xml:space="preserve">Plumbers </w:t>
      </w:r>
      <w:r w:rsidR="001073EA">
        <w:rPr>
          <w:rFonts w:ascii="Arial" w:hAnsi="Arial" w:cs="Arial"/>
        </w:rPr>
        <w:t>mate: assisting</w:t>
      </w:r>
      <w:r>
        <w:rPr>
          <w:rFonts w:ascii="Arial" w:hAnsi="Arial" w:cs="Arial"/>
        </w:rPr>
        <w:t xml:space="preserve"> plumbers, gas engineers and electricians on </w:t>
      </w:r>
      <w:r w:rsidR="00CA3321">
        <w:rPr>
          <w:rFonts w:ascii="Arial" w:hAnsi="Arial" w:cs="Arial"/>
        </w:rPr>
        <w:t>commercial buildings</w:t>
      </w:r>
      <w:r>
        <w:rPr>
          <w:rFonts w:ascii="Arial" w:hAnsi="Arial" w:cs="Arial"/>
        </w:rPr>
        <w:t>, working from drawings and specifications, measuring rooms specifying and ordering the correct materials and plant, liaising with private clients, plant managers, building owners, building and plumbing merchants, site mangers and health and safety officials.</w:t>
      </w:r>
    </w:p>
    <w:p w14:paraId="6FA23110" w14:textId="1235AAE1" w:rsidR="006D5014" w:rsidRDefault="00A01F25">
      <w:pPr>
        <w:rPr>
          <w:rFonts w:ascii="Arial" w:hAnsi="Arial" w:cs="Arial"/>
        </w:rPr>
      </w:pPr>
      <w:r>
        <w:rPr>
          <w:rFonts w:ascii="Arial" w:hAnsi="Arial" w:cs="Arial"/>
          <w:b/>
        </w:rPr>
        <w:t>06/2003 – 07/2005</w:t>
      </w:r>
      <w:r w:rsidR="00967869">
        <w:rPr>
          <w:rFonts w:ascii="Arial" w:hAnsi="Arial" w:cs="Arial"/>
        </w:rPr>
        <w:t xml:space="preserve"> Served a</w:t>
      </w:r>
      <w:r w:rsidR="00AA0A4C">
        <w:rPr>
          <w:rFonts w:ascii="Arial" w:hAnsi="Arial" w:cs="Arial"/>
        </w:rPr>
        <w:t>n</w:t>
      </w:r>
      <w:r w:rsidR="00967869">
        <w:rPr>
          <w:rFonts w:ascii="Arial" w:hAnsi="Arial" w:cs="Arial"/>
        </w:rPr>
        <w:t xml:space="preserve"> </w:t>
      </w:r>
      <w:r>
        <w:rPr>
          <w:rFonts w:ascii="Arial" w:hAnsi="Arial" w:cs="Arial"/>
        </w:rPr>
        <w:t>apprenticeship alongside a plumbing/gas engineer on residential buildings,</w:t>
      </w:r>
      <w:r w:rsidR="00A050F0">
        <w:rPr>
          <w:rFonts w:ascii="Arial" w:hAnsi="Arial" w:cs="Arial"/>
        </w:rPr>
        <w:t xml:space="preserve"> installing c</w:t>
      </w:r>
      <w:r>
        <w:rPr>
          <w:rFonts w:ascii="Arial" w:hAnsi="Arial" w:cs="Arial"/>
        </w:rPr>
        <w:t>entral heating systems, bathrooms, external drainage, problem solving and fault finding, measuring, specifying and ordering parts</w:t>
      </w:r>
      <w:r w:rsidR="00AE15E9">
        <w:rPr>
          <w:rFonts w:ascii="Arial" w:hAnsi="Arial" w:cs="Arial"/>
        </w:rPr>
        <w:t xml:space="preserve"> and materials</w:t>
      </w:r>
      <w:r w:rsidR="00082729">
        <w:rPr>
          <w:rFonts w:ascii="Arial" w:hAnsi="Arial" w:cs="Arial"/>
        </w:rPr>
        <w:t>.</w:t>
      </w:r>
      <w:r>
        <w:rPr>
          <w:rFonts w:ascii="Arial" w:hAnsi="Arial" w:cs="Arial"/>
        </w:rPr>
        <w:t xml:space="preserve"> </w:t>
      </w:r>
    </w:p>
    <w:p w14:paraId="1FF6E2F7" w14:textId="4FE09D2B" w:rsidR="008211CE" w:rsidRPr="008211CE" w:rsidRDefault="008211CE" w:rsidP="008211CE">
      <w:pPr>
        <w:rPr>
          <w:rFonts w:ascii="Arial" w:hAnsi="Arial" w:cs="Arial"/>
          <w:u w:val="single"/>
        </w:rPr>
      </w:pPr>
      <w:r>
        <w:rPr>
          <w:rFonts w:ascii="Arial" w:hAnsi="Arial" w:cs="Arial"/>
          <w:b/>
          <w:u w:val="single"/>
        </w:rPr>
        <w:t>TRAINING AND CURRENT QUALIFICATIONS</w:t>
      </w:r>
    </w:p>
    <w:p w14:paraId="5D6DDB3F" w14:textId="0F939D78" w:rsidR="008211CE" w:rsidRDefault="008211CE" w:rsidP="008211CE">
      <w:pPr>
        <w:pStyle w:val="ColorfulList-Accent11"/>
        <w:numPr>
          <w:ilvl w:val="0"/>
          <w:numId w:val="9"/>
        </w:numPr>
        <w:spacing w:after="0"/>
        <w:rPr>
          <w:rFonts w:ascii="Arial" w:hAnsi="Arial" w:cs="Arial"/>
          <w:b/>
        </w:rPr>
      </w:pPr>
      <w:r>
        <w:rPr>
          <w:rFonts w:ascii="Arial" w:hAnsi="Arial" w:cs="Arial"/>
          <w:b/>
        </w:rPr>
        <w:t>SMSTS (expires 6/2022)</w:t>
      </w:r>
    </w:p>
    <w:p w14:paraId="5A80DE98" w14:textId="5D0693AB" w:rsidR="008211CE" w:rsidRDefault="008211CE" w:rsidP="008211CE">
      <w:pPr>
        <w:pStyle w:val="ColorfulList-Accent11"/>
        <w:numPr>
          <w:ilvl w:val="0"/>
          <w:numId w:val="9"/>
        </w:numPr>
        <w:spacing w:after="0"/>
        <w:rPr>
          <w:rFonts w:ascii="Arial" w:hAnsi="Arial" w:cs="Arial"/>
          <w:b/>
        </w:rPr>
      </w:pPr>
      <w:r>
        <w:rPr>
          <w:rFonts w:ascii="Arial" w:hAnsi="Arial" w:cs="Arial"/>
          <w:b/>
        </w:rPr>
        <w:t>CSCS (expires 4/2022)</w:t>
      </w:r>
    </w:p>
    <w:p w14:paraId="1CE85DD7" w14:textId="41AF0E64" w:rsidR="008211CE" w:rsidRDefault="008211CE" w:rsidP="008211CE">
      <w:pPr>
        <w:pStyle w:val="ColorfulList-Accent11"/>
        <w:numPr>
          <w:ilvl w:val="0"/>
          <w:numId w:val="9"/>
        </w:numPr>
        <w:spacing w:after="0"/>
        <w:rPr>
          <w:rFonts w:ascii="Arial" w:hAnsi="Arial" w:cs="Arial"/>
          <w:b/>
        </w:rPr>
      </w:pPr>
      <w:r>
        <w:rPr>
          <w:rFonts w:ascii="Arial" w:hAnsi="Arial" w:cs="Arial"/>
          <w:b/>
        </w:rPr>
        <w:t>Scaffold safety inspection certificate (expires 12/2019)</w:t>
      </w:r>
    </w:p>
    <w:p w14:paraId="1964B4CF" w14:textId="0374E08E" w:rsidR="008211CE" w:rsidRDefault="008211CE" w:rsidP="008211CE">
      <w:pPr>
        <w:pStyle w:val="ColorfulList-Accent11"/>
        <w:numPr>
          <w:ilvl w:val="0"/>
          <w:numId w:val="9"/>
        </w:numPr>
        <w:spacing w:after="0"/>
        <w:rPr>
          <w:rFonts w:ascii="Arial" w:hAnsi="Arial" w:cs="Arial"/>
          <w:b/>
        </w:rPr>
      </w:pPr>
      <w:r>
        <w:rPr>
          <w:rFonts w:ascii="Arial" w:hAnsi="Arial" w:cs="Arial"/>
          <w:b/>
        </w:rPr>
        <w:t>British Red Cross first aid card holder (expires 3/2020)</w:t>
      </w:r>
    </w:p>
    <w:p w14:paraId="4779296A" w14:textId="473E71A5" w:rsidR="008211CE" w:rsidRDefault="008211CE" w:rsidP="008211CE">
      <w:pPr>
        <w:pStyle w:val="ColorfulList-Accent11"/>
        <w:numPr>
          <w:ilvl w:val="0"/>
          <w:numId w:val="9"/>
        </w:numPr>
        <w:spacing w:after="0"/>
        <w:rPr>
          <w:rFonts w:ascii="Arial" w:hAnsi="Arial" w:cs="Arial"/>
          <w:b/>
        </w:rPr>
      </w:pPr>
      <w:r>
        <w:rPr>
          <w:rFonts w:ascii="Arial" w:hAnsi="Arial" w:cs="Arial"/>
          <w:b/>
        </w:rPr>
        <w:t xml:space="preserve">Banksman/Traffic Marshall (expires </w:t>
      </w:r>
      <w:r w:rsidR="002C366B">
        <w:rPr>
          <w:rFonts w:ascii="Arial" w:hAnsi="Arial" w:cs="Arial"/>
          <w:b/>
        </w:rPr>
        <w:t>4/2021)</w:t>
      </w:r>
    </w:p>
    <w:p w14:paraId="0E36948A" w14:textId="5A9FA167" w:rsidR="008211CE" w:rsidRDefault="008211CE" w:rsidP="008211CE">
      <w:pPr>
        <w:pStyle w:val="ColorfulList-Accent11"/>
        <w:numPr>
          <w:ilvl w:val="0"/>
          <w:numId w:val="9"/>
        </w:numPr>
        <w:spacing w:after="0"/>
        <w:rPr>
          <w:rFonts w:ascii="Arial" w:hAnsi="Arial" w:cs="Arial"/>
          <w:b/>
        </w:rPr>
      </w:pPr>
      <w:r>
        <w:rPr>
          <w:rFonts w:ascii="Arial" w:hAnsi="Arial" w:cs="Arial"/>
          <w:b/>
        </w:rPr>
        <w:t>CITB temporary works co-ordinator training course (expires 2/2024)</w:t>
      </w:r>
    </w:p>
    <w:p w14:paraId="5EED1B1E" w14:textId="77777777" w:rsidR="008211CE" w:rsidRDefault="008211CE" w:rsidP="008211CE">
      <w:pPr>
        <w:pStyle w:val="ColorfulList-Accent11"/>
        <w:numPr>
          <w:ilvl w:val="0"/>
          <w:numId w:val="9"/>
        </w:numPr>
        <w:spacing w:after="0"/>
        <w:rPr>
          <w:rFonts w:ascii="Arial" w:hAnsi="Arial" w:cs="Arial"/>
          <w:b/>
        </w:rPr>
      </w:pPr>
      <w:r>
        <w:rPr>
          <w:rFonts w:ascii="Arial" w:hAnsi="Arial" w:cs="Arial"/>
          <w:b/>
        </w:rPr>
        <w:t>Currently completing CIOB CPD and PDP to become charted.</w:t>
      </w:r>
    </w:p>
    <w:p w14:paraId="2FE93083" w14:textId="77777777" w:rsidR="008211CE" w:rsidRPr="00560FB7" w:rsidRDefault="008211CE">
      <w:pPr>
        <w:rPr>
          <w:rFonts w:ascii="Arial" w:hAnsi="Arial" w:cs="Arial"/>
        </w:rPr>
      </w:pPr>
    </w:p>
    <w:tbl>
      <w:tblPr>
        <w:tblW w:w="0" w:type="auto"/>
        <w:tblInd w:w="-108" w:type="dxa"/>
        <w:tblLayout w:type="fixed"/>
        <w:tblLook w:val="0000" w:firstRow="0" w:lastRow="0" w:firstColumn="0" w:lastColumn="0" w:noHBand="0" w:noVBand="0"/>
      </w:tblPr>
      <w:tblGrid>
        <w:gridCol w:w="8686"/>
      </w:tblGrid>
      <w:tr w:rsidR="00A01F25" w14:paraId="2874FE7C" w14:textId="77777777">
        <w:trPr>
          <w:trHeight w:val="46"/>
        </w:trPr>
        <w:tc>
          <w:tcPr>
            <w:tcW w:w="8686" w:type="dxa"/>
            <w:shd w:val="clear" w:color="auto" w:fill="FFFFFF"/>
          </w:tcPr>
          <w:p w14:paraId="3C411951" w14:textId="77777777" w:rsidR="00A01F25" w:rsidRDefault="00A01F25" w:rsidP="00082729">
            <w:pPr>
              <w:ind w:right="-818"/>
            </w:pPr>
            <w:r>
              <w:rPr>
                <w:rFonts w:ascii="Arial" w:hAnsi="Arial" w:cs="Arial"/>
                <w:b/>
                <w:u w:val="single"/>
              </w:rPr>
              <w:t>EDUCATION AND QUALIFICATIONS</w:t>
            </w:r>
          </w:p>
        </w:tc>
      </w:tr>
    </w:tbl>
    <w:p w14:paraId="2B53AE85" w14:textId="77777777" w:rsidR="00A01F25" w:rsidRPr="002F2A42" w:rsidRDefault="00A01F25" w:rsidP="002F2A42">
      <w:pPr>
        <w:rPr>
          <w:rFonts w:ascii="Arial" w:hAnsi="Arial" w:cs="Arial"/>
          <w:b/>
        </w:rPr>
      </w:pPr>
      <w:r>
        <w:rPr>
          <w:rFonts w:ascii="Arial" w:hAnsi="Arial" w:cs="Arial"/>
          <w:b/>
        </w:rPr>
        <w:t>2009</w:t>
      </w:r>
      <w:r w:rsidR="00967869">
        <w:rPr>
          <w:rFonts w:ascii="Arial" w:hAnsi="Arial" w:cs="Arial"/>
          <w:b/>
        </w:rPr>
        <w:t xml:space="preserve"> </w:t>
      </w:r>
      <w:r>
        <w:rPr>
          <w:rFonts w:ascii="Arial" w:hAnsi="Arial" w:cs="Arial"/>
          <w:b/>
        </w:rPr>
        <w:t>– 2012</w:t>
      </w:r>
      <w:r>
        <w:rPr>
          <w:rFonts w:ascii="Arial" w:hAnsi="Arial" w:cs="Arial"/>
        </w:rPr>
        <w:t xml:space="preserve">  </w:t>
      </w:r>
      <w:r>
        <w:rPr>
          <w:rFonts w:ascii="Arial" w:hAnsi="Arial" w:cs="Arial"/>
          <w:b/>
        </w:rPr>
        <w:t xml:space="preserve">University of Derby </w:t>
      </w:r>
      <w:r>
        <w:rPr>
          <w:rFonts w:ascii="Arial" w:hAnsi="Arial" w:cs="Arial"/>
        </w:rPr>
        <w:t>BSc (hons) Construction Management (CIOB</w:t>
      </w:r>
      <w:r w:rsidR="00082729">
        <w:rPr>
          <w:rFonts w:ascii="Arial" w:hAnsi="Arial" w:cs="Arial"/>
        </w:rPr>
        <w:t xml:space="preserve"> accredited)</w:t>
      </w:r>
      <w:r>
        <w:rPr>
          <w:rFonts w:ascii="Arial" w:hAnsi="Arial" w:cs="Arial"/>
        </w:rPr>
        <w:t xml:space="preserve"> </w:t>
      </w:r>
      <w:r>
        <w:rPr>
          <w:rFonts w:ascii="Arial" w:hAnsi="Arial" w:cs="Arial"/>
          <w:b/>
        </w:rPr>
        <w:t>2008 – 2009</w:t>
      </w:r>
      <w:r>
        <w:rPr>
          <w:rFonts w:ascii="Arial" w:hAnsi="Arial" w:cs="Arial"/>
        </w:rPr>
        <w:t xml:space="preserve">  </w:t>
      </w:r>
      <w:r>
        <w:rPr>
          <w:rFonts w:ascii="Arial" w:hAnsi="Arial" w:cs="Arial"/>
          <w:b/>
        </w:rPr>
        <w:t xml:space="preserve">Nottingham Trent University </w:t>
      </w:r>
      <w:r w:rsidR="00082729">
        <w:rPr>
          <w:rFonts w:ascii="Arial" w:hAnsi="Arial" w:cs="Arial"/>
          <w:b/>
        </w:rPr>
        <w:t xml:space="preserve"> </w:t>
      </w:r>
      <w:r>
        <w:rPr>
          <w:rFonts w:ascii="Arial" w:hAnsi="Arial" w:cs="Arial"/>
        </w:rPr>
        <w:t>Foundation Degree in Civil Engineering (ICE accredited)</w:t>
      </w:r>
      <w:r w:rsidR="002F2A42">
        <w:rPr>
          <w:rFonts w:ascii="Arial" w:hAnsi="Arial" w:cs="Arial"/>
          <w:b/>
        </w:rPr>
        <w:t xml:space="preserve">                                                                                                                           </w:t>
      </w:r>
      <w:r>
        <w:rPr>
          <w:rFonts w:ascii="Arial" w:hAnsi="Arial" w:cs="Arial"/>
          <w:b/>
        </w:rPr>
        <w:t>2007 – 2008</w:t>
      </w:r>
      <w:r>
        <w:rPr>
          <w:rFonts w:ascii="Arial" w:hAnsi="Arial" w:cs="Arial"/>
        </w:rPr>
        <w:t xml:space="preserve">  </w:t>
      </w:r>
      <w:r>
        <w:rPr>
          <w:rFonts w:ascii="Arial" w:hAnsi="Arial" w:cs="Arial"/>
          <w:b/>
        </w:rPr>
        <w:t xml:space="preserve">University of Derby   </w:t>
      </w:r>
      <w:r>
        <w:rPr>
          <w:rFonts w:ascii="Arial" w:hAnsi="Arial" w:cs="Arial"/>
        </w:rPr>
        <w:t>Foundation Programme Certificate equivalent to 3 A-levels</w:t>
      </w:r>
      <w:r w:rsidR="0041506A">
        <w:rPr>
          <w:rFonts w:ascii="Arial" w:hAnsi="Arial" w:cs="Arial"/>
        </w:rPr>
        <w:t xml:space="preserve"> in Chemistry, computer science</w:t>
      </w:r>
      <w:r>
        <w:rPr>
          <w:rFonts w:ascii="Arial" w:hAnsi="Arial" w:cs="Arial"/>
        </w:rPr>
        <w:t xml:space="preserve"> and</w:t>
      </w:r>
      <w:r w:rsidR="0041506A">
        <w:rPr>
          <w:rFonts w:ascii="Arial" w:hAnsi="Arial" w:cs="Arial"/>
        </w:rPr>
        <w:t xml:space="preserve"> geography </w:t>
      </w:r>
      <w:r>
        <w:rPr>
          <w:rFonts w:ascii="Arial" w:hAnsi="Arial" w:cs="Arial"/>
        </w:rPr>
        <w:t>3 GCSEs</w:t>
      </w:r>
      <w:r w:rsidR="0041506A">
        <w:rPr>
          <w:rFonts w:ascii="Arial" w:hAnsi="Arial" w:cs="Arial"/>
        </w:rPr>
        <w:t xml:space="preserve"> Maths, English and Science. </w:t>
      </w:r>
      <w:r w:rsidR="002F2A42">
        <w:rPr>
          <w:rFonts w:ascii="Arial" w:hAnsi="Arial" w:cs="Arial"/>
          <w:b/>
        </w:rPr>
        <w:t xml:space="preserve">                                                                                                             </w:t>
      </w:r>
      <w:r>
        <w:rPr>
          <w:rFonts w:ascii="Arial" w:hAnsi="Arial" w:cs="Arial"/>
          <w:b/>
        </w:rPr>
        <w:t xml:space="preserve">2003 – </w:t>
      </w:r>
      <w:r w:rsidR="003B1B32">
        <w:rPr>
          <w:rFonts w:ascii="Arial" w:hAnsi="Arial" w:cs="Arial"/>
          <w:b/>
        </w:rPr>
        <w:t>2005</w:t>
      </w:r>
      <w:r w:rsidR="003B1B32">
        <w:rPr>
          <w:rFonts w:ascii="Arial" w:hAnsi="Arial" w:cs="Arial"/>
        </w:rPr>
        <w:t xml:space="preserve"> </w:t>
      </w:r>
      <w:r w:rsidR="003B1B32" w:rsidRPr="003B1B32">
        <w:rPr>
          <w:rFonts w:ascii="Arial" w:hAnsi="Arial" w:cs="Arial"/>
          <w:b/>
        </w:rPr>
        <w:t>Derby</w:t>
      </w:r>
      <w:r>
        <w:rPr>
          <w:rFonts w:ascii="Arial" w:hAnsi="Arial" w:cs="Arial"/>
          <w:b/>
        </w:rPr>
        <w:t xml:space="preserve"> College </w:t>
      </w:r>
      <w:r>
        <w:rPr>
          <w:rFonts w:ascii="Arial" w:hAnsi="Arial" w:cs="Arial"/>
        </w:rPr>
        <w:t xml:space="preserve">   City &amp; Guilds 6128/9 Level 1&amp;2 in Plumbing and Heating</w:t>
      </w:r>
      <w:r w:rsidR="0041506A">
        <w:rPr>
          <w:rFonts w:ascii="Arial" w:hAnsi="Arial" w:cs="Arial"/>
        </w:rPr>
        <w:t>.</w:t>
      </w:r>
    </w:p>
    <w:sectPr w:rsidR="00A01F25" w:rsidRPr="002F2A42">
      <w:pgSz w:w="11906" w:h="16838"/>
      <w:pgMar w:top="383" w:right="1440" w:bottom="1440" w:left="1440" w:header="720" w:footer="720" w:gutter="0"/>
      <w:cols w:space="72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WenQuanYi Micro Hei">
    <w:altName w:val="MS Mincho"/>
    <w:panose1 w:val="020B0604020202020204"/>
    <w:charset w:val="01"/>
    <w:family w:val="auto"/>
    <w:pitch w:val="variable"/>
  </w:font>
  <w:font w:name="Liberation Sans">
    <w:altName w:val="Arial"/>
    <w:panose1 w:val="020B0604020202020204"/>
    <w:charset w:val="01"/>
    <w:family w:val="swiss"/>
    <w:pitch w:val="variable"/>
  </w:font>
  <w:font w:name="Lohit Hindi">
    <w:altName w:val="Times New Roman"/>
    <w:panose1 w:val="020B0604020202020204"/>
    <w:charset w:val="01"/>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780" w:hanging="360"/>
      </w:pPr>
      <w:rPr>
        <w:rFonts w:ascii="Symbol" w:hAnsi="Symbol" w:cs="Symbol"/>
      </w:rPr>
    </w:lvl>
    <w:lvl w:ilvl="1">
      <w:start w:val="1"/>
      <w:numFmt w:val="bullet"/>
      <w:lvlText w:val="o"/>
      <w:lvlJc w:val="left"/>
      <w:pPr>
        <w:tabs>
          <w:tab w:val="num" w:pos="0"/>
        </w:tabs>
        <w:ind w:left="1500" w:hanging="360"/>
      </w:pPr>
      <w:rPr>
        <w:rFonts w:ascii="Courier New" w:hAnsi="Courier New" w:cs="Courier New"/>
      </w:rPr>
    </w:lvl>
    <w:lvl w:ilvl="2">
      <w:start w:val="1"/>
      <w:numFmt w:val="bullet"/>
      <w:lvlText w:val=""/>
      <w:lvlJc w:val="left"/>
      <w:pPr>
        <w:tabs>
          <w:tab w:val="num" w:pos="0"/>
        </w:tabs>
        <w:ind w:left="2220" w:hanging="360"/>
      </w:pPr>
      <w:rPr>
        <w:rFonts w:ascii="Wingdings" w:hAnsi="Wingdings" w:cs="Wingdings"/>
      </w:rPr>
    </w:lvl>
    <w:lvl w:ilvl="3">
      <w:start w:val="1"/>
      <w:numFmt w:val="bullet"/>
      <w:lvlText w:val=""/>
      <w:lvlJc w:val="left"/>
      <w:pPr>
        <w:tabs>
          <w:tab w:val="num" w:pos="0"/>
        </w:tabs>
        <w:ind w:left="2940" w:hanging="360"/>
      </w:pPr>
      <w:rPr>
        <w:rFonts w:ascii="Symbol" w:hAnsi="Symbol" w:cs="Symbol"/>
      </w:rPr>
    </w:lvl>
    <w:lvl w:ilvl="4">
      <w:start w:val="1"/>
      <w:numFmt w:val="bullet"/>
      <w:lvlText w:val="o"/>
      <w:lvlJc w:val="left"/>
      <w:pPr>
        <w:tabs>
          <w:tab w:val="num" w:pos="0"/>
        </w:tabs>
        <w:ind w:left="3660" w:hanging="360"/>
      </w:pPr>
      <w:rPr>
        <w:rFonts w:ascii="Courier New" w:hAnsi="Courier New" w:cs="Courier New"/>
      </w:rPr>
    </w:lvl>
    <w:lvl w:ilvl="5">
      <w:start w:val="1"/>
      <w:numFmt w:val="bullet"/>
      <w:lvlText w:val=""/>
      <w:lvlJc w:val="left"/>
      <w:pPr>
        <w:tabs>
          <w:tab w:val="num" w:pos="0"/>
        </w:tabs>
        <w:ind w:left="4380" w:hanging="360"/>
      </w:pPr>
      <w:rPr>
        <w:rFonts w:ascii="Wingdings" w:hAnsi="Wingdings" w:cs="Wingdings"/>
      </w:rPr>
    </w:lvl>
    <w:lvl w:ilvl="6">
      <w:start w:val="1"/>
      <w:numFmt w:val="bullet"/>
      <w:lvlText w:val=""/>
      <w:lvlJc w:val="left"/>
      <w:pPr>
        <w:tabs>
          <w:tab w:val="num" w:pos="0"/>
        </w:tabs>
        <w:ind w:left="5100" w:hanging="360"/>
      </w:pPr>
      <w:rPr>
        <w:rFonts w:ascii="Symbol" w:hAnsi="Symbol" w:cs="Symbol"/>
      </w:rPr>
    </w:lvl>
    <w:lvl w:ilvl="7">
      <w:start w:val="1"/>
      <w:numFmt w:val="bullet"/>
      <w:lvlText w:val="o"/>
      <w:lvlJc w:val="left"/>
      <w:pPr>
        <w:tabs>
          <w:tab w:val="num" w:pos="0"/>
        </w:tabs>
        <w:ind w:left="5820" w:hanging="360"/>
      </w:pPr>
      <w:rPr>
        <w:rFonts w:ascii="Courier New" w:hAnsi="Courier New" w:cs="Courier New"/>
      </w:rPr>
    </w:lvl>
    <w:lvl w:ilvl="8">
      <w:start w:val="1"/>
      <w:numFmt w:val="bullet"/>
      <w:lvlText w:val=""/>
      <w:lvlJc w:val="left"/>
      <w:pPr>
        <w:tabs>
          <w:tab w:val="num" w:pos="0"/>
        </w:tabs>
        <w:ind w:left="654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ADD403F"/>
    <w:multiLevelType w:val="hybridMultilevel"/>
    <w:tmpl w:val="C5340BF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491D3279"/>
    <w:multiLevelType w:val="hybridMultilevel"/>
    <w:tmpl w:val="F738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95"/>
    <w:rsid w:val="000134A7"/>
    <w:rsid w:val="00037C71"/>
    <w:rsid w:val="00043177"/>
    <w:rsid w:val="000764E4"/>
    <w:rsid w:val="00082729"/>
    <w:rsid w:val="000A4245"/>
    <w:rsid w:val="000D2CFD"/>
    <w:rsid w:val="001073EA"/>
    <w:rsid w:val="001167F0"/>
    <w:rsid w:val="001264E1"/>
    <w:rsid w:val="00153095"/>
    <w:rsid w:val="00153EF7"/>
    <w:rsid w:val="0015607B"/>
    <w:rsid w:val="001E2A5B"/>
    <w:rsid w:val="001F3AD7"/>
    <w:rsid w:val="001F6DAB"/>
    <w:rsid w:val="00210998"/>
    <w:rsid w:val="00213442"/>
    <w:rsid w:val="0025241C"/>
    <w:rsid w:val="00292AF1"/>
    <w:rsid w:val="002B3FB2"/>
    <w:rsid w:val="002C366B"/>
    <w:rsid w:val="002F2A42"/>
    <w:rsid w:val="0031412C"/>
    <w:rsid w:val="00340873"/>
    <w:rsid w:val="00353E1D"/>
    <w:rsid w:val="00392886"/>
    <w:rsid w:val="003A4045"/>
    <w:rsid w:val="003B1B32"/>
    <w:rsid w:val="003B6BF0"/>
    <w:rsid w:val="003C4947"/>
    <w:rsid w:val="003D3ED7"/>
    <w:rsid w:val="0041506A"/>
    <w:rsid w:val="0043447A"/>
    <w:rsid w:val="004507E3"/>
    <w:rsid w:val="00461DB0"/>
    <w:rsid w:val="00487112"/>
    <w:rsid w:val="00491C1B"/>
    <w:rsid w:val="004E314F"/>
    <w:rsid w:val="00515D87"/>
    <w:rsid w:val="0053083A"/>
    <w:rsid w:val="00534ED6"/>
    <w:rsid w:val="00560FB7"/>
    <w:rsid w:val="005962CB"/>
    <w:rsid w:val="00652F7A"/>
    <w:rsid w:val="00682A7D"/>
    <w:rsid w:val="006A0B1E"/>
    <w:rsid w:val="006D1B19"/>
    <w:rsid w:val="006D5014"/>
    <w:rsid w:val="006E0173"/>
    <w:rsid w:val="00702D73"/>
    <w:rsid w:val="00721F34"/>
    <w:rsid w:val="00736369"/>
    <w:rsid w:val="007407A0"/>
    <w:rsid w:val="00764AB4"/>
    <w:rsid w:val="00781DC7"/>
    <w:rsid w:val="0079470B"/>
    <w:rsid w:val="007A05A0"/>
    <w:rsid w:val="007A7F95"/>
    <w:rsid w:val="008211CE"/>
    <w:rsid w:val="00822D87"/>
    <w:rsid w:val="008230D2"/>
    <w:rsid w:val="00833680"/>
    <w:rsid w:val="00835ABA"/>
    <w:rsid w:val="0083629C"/>
    <w:rsid w:val="008461C6"/>
    <w:rsid w:val="0085295D"/>
    <w:rsid w:val="008771F3"/>
    <w:rsid w:val="00882631"/>
    <w:rsid w:val="008A3B34"/>
    <w:rsid w:val="008A4E0E"/>
    <w:rsid w:val="008C2251"/>
    <w:rsid w:val="009124F0"/>
    <w:rsid w:val="00916040"/>
    <w:rsid w:val="009410D4"/>
    <w:rsid w:val="009578C9"/>
    <w:rsid w:val="00966720"/>
    <w:rsid w:val="00967869"/>
    <w:rsid w:val="009A1952"/>
    <w:rsid w:val="009A2DF6"/>
    <w:rsid w:val="009A7BF9"/>
    <w:rsid w:val="009E01E8"/>
    <w:rsid w:val="009E1B77"/>
    <w:rsid w:val="009E3EA1"/>
    <w:rsid w:val="009E56E8"/>
    <w:rsid w:val="00A01F25"/>
    <w:rsid w:val="00A050F0"/>
    <w:rsid w:val="00A4314C"/>
    <w:rsid w:val="00A4756E"/>
    <w:rsid w:val="00A54B28"/>
    <w:rsid w:val="00A804DF"/>
    <w:rsid w:val="00A80F67"/>
    <w:rsid w:val="00AA0A4C"/>
    <w:rsid w:val="00AB3427"/>
    <w:rsid w:val="00AB53D7"/>
    <w:rsid w:val="00AE15E9"/>
    <w:rsid w:val="00B519DA"/>
    <w:rsid w:val="00B52173"/>
    <w:rsid w:val="00B526CC"/>
    <w:rsid w:val="00B872D7"/>
    <w:rsid w:val="00BA6805"/>
    <w:rsid w:val="00BB61BE"/>
    <w:rsid w:val="00BD02F9"/>
    <w:rsid w:val="00C018F9"/>
    <w:rsid w:val="00C04B96"/>
    <w:rsid w:val="00C50843"/>
    <w:rsid w:val="00C529FD"/>
    <w:rsid w:val="00CA3321"/>
    <w:rsid w:val="00CA778B"/>
    <w:rsid w:val="00CB53DF"/>
    <w:rsid w:val="00CE3EE6"/>
    <w:rsid w:val="00CE42A8"/>
    <w:rsid w:val="00D001A1"/>
    <w:rsid w:val="00D21AE0"/>
    <w:rsid w:val="00D66968"/>
    <w:rsid w:val="00DA7271"/>
    <w:rsid w:val="00E31199"/>
    <w:rsid w:val="00E569A9"/>
    <w:rsid w:val="00E56C0F"/>
    <w:rsid w:val="00ED2795"/>
    <w:rsid w:val="00F118B2"/>
    <w:rsid w:val="00F4394E"/>
    <w:rsid w:val="00F54415"/>
    <w:rsid w:val="00F76043"/>
    <w:rsid w:val="00FD4312"/>
    <w:rsid w:val="00FE15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150165"/>
  <w14:defaultImageDpi w14:val="32767"/>
  <w15:chartTrackingRefBased/>
  <w15:docId w15:val="{E6EBA03D-0FDF-450F-A758-5BB17B1E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tabs>
        <w:tab w:val="left" w:pos="720"/>
      </w:tabs>
      <w:suppressAutoHyphens/>
      <w:spacing w:after="200" w:line="276" w:lineRule="auto"/>
    </w:pPr>
    <w:rPr>
      <w:rFonts w:ascii="Calibri" w:eastAsia="WenQuanYi Micro Hei" w:hAnsi="Calibri" w:cs="Calibri"/>
      <w:color w:val="00000A"/>
      <w:kern w:val="1"/>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lorfulList-Accent11">
    <w:name w:val="Colorful List - Accent 11"/>
    <w:basedOn w:val="Normal"/>
    <w:qFormat/>
    <w:pPr>
      <w:ind w:left="72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charddegg@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23E2E-3A6B-8249-BA47-A23AF3B7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Eldon Street,                                                              Telephone: 01283 543221</vt:lpstr>
    </vt:vector>
  </TitlesOfParts>
  <Company>Grizli777</Company>
  <LinksUpToDate>false</LinksUpToDate>
  <CharactersWithSpaces>7010</CharactersWithSpaces>
  <SharedDoc>false</SharedDoc>
  <HLinks>
    <vt:vector size="6" baseType="variant">
      <vt:variant>
        <vt:i4>7012432</vt:i4>
      </vt:variant>
      <vt:variant>
        <vt:i4>0</vt:i4>
      </vt:variant>
      <vt:variant>
        <vt:i4>0</vt:i4>
      </vt:variant>
      <vt:variant>
        <vt:i4>5</vt:i4>
      </vt:variant>
      <vt:variant>
        <vt:lpwstr>mailto:richarddegg@hotmail.com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Eldon Street,                                                              Telephone: 01283 543221</dc:title>
  <dc:subject/>
  <dc:creator>Microsoft Office User</dc:creator>
  <cp:keywords/>
  <cp:lastModifiedBy>Microsoft Office User</cp:lastModifiedBy>
  <cp:revision>2</cp:revision>
  <cp:lastPrinted>2019-03-26T19:02:00Z</cp:lastPrinted>
  <dcterms:created xsi:type="dcterms:W3CDTF">2019-11-06T17:40:00Z</dcterms:created>
  <dcterms:modified xsi:type="dcterms:W3CDTF">2019-11-06T17:40:00Z</dcterms:modified>
</cp:coreProperties>
</file>