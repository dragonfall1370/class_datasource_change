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52D46" w:rsidRDefault="00A52D46">
      <w:pPr>
        <w:pStyle w:val="Address1"/>
        <w:rPr>
          <w:b/>
          <w:caps w:val="0"/>
          <w:sz w:val="28"/>
          <w:szCs w:val="28"/>
        </w:rPr>
      </w:pPr>
    </w:p>
    <w:p w:rsidR="00463A2A" w:rsidRDefault="008F2EEA">
      <w:pPr>
        <w:pStyle w:val="Address1"/>
        <w:rPr>
          <w:b/>
          <w:caps w:val="0"/>
          <w:sz w:val="28"/>
          <w:szCs w:val="28"/>
        </w:rPr>
      </w:pPr>
      <w:r w:rsidRPr="008F2EEA">
        <w:rPr>
          <w:noProof/>
          <w:sz w:val="28"/>
          <w:szCs w:val="28"/>
          <w:lang w:val="en-GB" w:eastAsia="en-GB"/>
        </w:rPr>
        <w:pict>
          <v:shapetype id="_x0000_t202" coordsize="21600,21600" o:spt="202" path="m,l,21600r21600,l21600,xe">
            <v:stroke joinstyle="miter"/>
            <v:path gradientshapeok="t" o:connecttype="rect"/>
          </v:shapetype>
          <v:shape id="Text Box 3" o:spid="_x0000_s1026" type="#_x0000_t202" style="position:absolute;left:0;text-align:left;margin-left:377.35pt;margin-top:-30.15pt;width:149.8pt;height:38.6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" stroked="f">
            <v:textbox inset="0,0,0,0">
              <w:txbxContent>
                <w:p w:rsidR="00F04551" w:rsidRPr="009E6EF1" w:rsidRDefault="00F04551">
                  <w:pPr>
                    <w:rPr>
                      <w:b/>
                    </w:rPr>
                  </w:pPr>
                  <w:r w:rsidRPr="009E6EF1">
                    <w:rPr>
                      <w:b/>
                      <w:sz w:val="20"/>
                      <w:szCs w:val="20"/>
                    </w:rPr>
                    <w:t xml:space="preserve">Mobile No: </w:t>
                  </w:r>
                  <w:r w:rsidRPr="00E10943">
                    <w:rPr>
                      <w:rFonts w:ascii="Arial Black" w:hAnsi="Arial Black"/>
                      <w:b/>
                      <w:sz w:val="20"/>
                      <w:szCs w:val="20"/>
                    </w:rPr>
                    <w:t>+44 - 7</w:t>
                  </w:r>
                  <w:r>
                    <w:rPr>
                      <w:rFonts w:ascii="Arial Black" w:hAnsi="Arial Black"/>
                      <w:b/>
                      <w:sz w:val="20"/>
                      <w:szCs w:val="20"/>
                    </w:rPr>
                    <w:t>908946856</w:t>
                  </w:r>
                </w:p>
                <w:p w:rsidR="00F04551" w:rsidRPr="009E6EF1" w:rsidRDefault="00F04551">
                  <w:pPr>
                    <w:rPr>
                      <w:b/>
                      <w:sz w:val="20"/>
                      <w:szCs w:val="20"/>
                    </w:rPr>
                  </w:pPr>
                  <w:r w:rsidRPr="009E6EF1">
                    <w:rPr>
                      <w:b/>
                      <w:sz w:val="20"/>
                      <w:szCs w:val="20"/>
                    </w:rPr>
                    <w:t xml:space="preserve">E-mail: </w:t>
                  </w:r>
                  <w:hyperlink r:id="rId8" w:history="1">
                    <w:r w:rsidRPr="009E6EF1">
                      <w:rPr>
                        <w:rStyle w:val="Hyperlink"/>
                        <w:b/>
                      </w:rPr>
                      <w:t>sreejithns@hotmail.com</w:t>
                    </w:r>
                  </w:hyperlink>
                </w:p>
                <w:p w:rsidR="00F04551" w:rsidRPr="00FC7FF4" w:rsidRDefault="00F04551">
                  <w:pPr>
                    <w:rPr>
                      <w:b/>
                      <w:sz w:val="20"/>
                      <w:szCs w:val="20"/>
                    </w:rPr>
                  </w:pPr>
                  <w:r>
                    <w:rPr>
                      <w:b/>
                      <w:sz w:val="20"/>
                      <w:szCs w:val="20"/>
                    </w:rPr>
                    <w:t>Coventry,</w:t>
                  </w:r>
                  <w:r w:rsidRPr="00FC7FF4">
                    <w:rPr>
                      <w:b/>
                      <w:sz w:val="20"/>
                      <w:szCs w:val="20"/>
                    </w:rPr>
                    <w:t xml:space="preserve"> </w:t>
                  </w:r>
                  <w:r>
                    <w:rPr>
                      <w:b/>
                      <w:sz w:val="20"/>
                      <w:szCs w:val="20"/>
                    </w:rPr>
                    <w:t>(U.K).</w:t>
                  </w:r>
                </w:p>
                <w:p w:rsidR="00F04551" w:rsidRDefault="00F04551">
                  <w:pPr>
                    <w:rPr>
                      <w:sz w:val="20"/>
                      <w:szCs w:val="20"/>
                    </w:rPr>
                  </w:pPr>
                </w:p>
              </w:txbxContent>
            </v:textbox>
          </v:shape>
        </w:pict>
      </w:r>
      <w:r w:rsidR="00463A2A" w:rsidRPr="009E6EF1">
        <w:rPr>
          <w:b/>
          <w:caps w:val="0"/>
          <w:sz w:val="28"/>
          <w:szCs w:val="28"/>
        </w:rPr>
        <w:t>SREEJITH N SANTHANU</w:t>
      </w:r>
    </w:p>
    <w:tbl>
      <w:tblPr>
        <w:tblW w:w="11098" w:type="dxa"/>
        <w:tblInd w:w="-572" w:type="dxa"/>
        <w:tblLayout w:type="fixed"/>
        <w:tblCellMar>
          <w:left w:w="115" w:type="dxa"/>
          <w:right w:w="115" w:type="dxa"/>
        </w:tblCellMar>
        <w:tblLook w:val="0000"/>
      </w:tblPr>
      <w:tblGrid>
        <w:gridCol w:w="2064"/>
        <w:gridCol w:w="73"/>
        <w:gridCol w:w="4242"/>
        <w:gridCol w:w="2655"/>
        <w:gridCol w:w="2064"/>
      </w:tblGrid>
      <w:tr w:rsidR="00463A2A" w:rsidTr="00F71D12">
        <w:trPr>
          <w:trHeight w:val="174"/>
        </w:trPr>
        <w:tc>
          <w:tcPr>
            <w:tcW w:w="11098" w:type="dxa"/>
            <w:gridSpan w:val="5"/>
            <w:tcBorders>
              <w:top w:val="single" w:sz="4" w:space="0" w:color="000000" w:themeColor="text1"/>
              <w:left w:val="single" w:sz="4" w:space="0" w:color="000000" w:themeColor="text1"/>
              <w:right w:val="single" w:sz="4" w:space="0" w:color="000000" w:themeColor="text1"/>
            </w:tcBorders>
            <w:shd w:val="clear" w:color="auto" w:fill="E6E6E6"/>
          </w:tcPr>
          <w:p w:rsidR="00463A2A" w:rsidRDefault="00463A2A">
            <w:pPr>
              <w:pStyle w:val="SectionTitle"/>
              <w:snapToGrid w:val="0"/>
              <w:spacing w:before="0" w:line="100" w:lineRule="atLeast"/>
              <w:rPr>
                <w:rFonts w:cs="Times New Roman"/>
                <w:b/>
                <w:bCs/>
                <w:caps w:val="0"/>
              </w:rPr>
            </w:pPr>
            <w:r>
              <w:rPr>
                <w:rFonts w:cs="Times New Roman"/>
                <w:b/>
                <w:bCs/>
                <w:caps w:val="0"/>
              </w:rPr>
              <w:t>PROFESSIONAL SUMMARY</w:t>
            </w:r>
          </w:p>
        </w:tc>
      </w:tr>
      <w:tr w:rsidR="00463A2A" w:rsidTr="00F71D12">
        <w:trPr>
          <w:trHeight w:val="216"/>
        </w:trPr>
        <w:tc>
          <w:tcPr>
            <w:tcW w:w="11098" w:type="dxa"/>
            <w:gridSpan w:val="5"/>
            <w:tcBorders>
              <w:left w:val="single" w:sz="4" w:space="0" w:color="000000" w:themeColor="text1"/>
              <w:bottom w:val="single" w:sz="4" w:space="0" w:color="000000" w:themeColor="text1"/>
              <w:right w:val="single" w:sz="4" w:space="0" w:color="000000" w:themeColor="text1"/>
            </w:tcBorders>
            <w:shd w:val="clear" w:color="auto" w:fill="auto"/>
          </w:tcPr>
          <w:p w:rsidR="00463A2A" w:rsidRDefault="00463A2A">
            <w:pPr>
              <w:widowControl w:val="0"/>
              <w:numPr>
                <w:ilvl w:val="0"/>
                <w:numId w:val="6"/>
              </w:numPr>
              <w:tabs>
                <w:tab w:val="left" w:pos="2"/>
                <w:tab w:val="left" w:pos="155"/>
                <w:tab w:val="left" w:pos="615"/>
              </w:tabs>
              <w:snapToGrid w:val="0"/>
              <w:ind w:left="255" w:right="1"/>
              <w:jc w:val="left"/>
              <w:rPr>
                <w:rFonts w:cs="Times New Roman"/>
                <w:b/>
                <w:bCs/>
                <w:sz w:val="20"/>
                <w:szCs w:val="20"/>
              </w:rPr>
            </w:pPr>
            <w:r>
              <w:rPr>
                <w:rFonts w:cs="Times New Roman"/>
                <w:b/>
                <w:bCs/>
                <w:sz w:val="20"/>
                <w:szCs w:val="20"/>
              </w:rPr>
              <w:t>1</w:t>
            </w:r>
            <w:r w:rsidR="00761BA4">
              <w:rPr>
                <w:rFonts w:cs="Times New Roman"/>
                <w:b/>
                <w:bCs/>
                <w:sz w:val="20"/>
                <w:szCs w:val="20"/>
              </w:rPr>
              <w:t>8</w:t>
            </w:r>
            <w:r w:rsidR="0097755E">
              <w:rPr>
                <w:rFonts w:cs="Times New Roman"/>
                <w:b/>
                <w:bCs/>
                <w:sz w:val="20"/>
                <w:szCs w:val="20"/>
              </w:rPr>
              <w:t xml:space="preserve"> </w:t>
            </w:r>
            <w:r>
              <w:rPr>
                <w:rFonts w:cs="Times New Roman"/>
                <w:b/>
                <w:bCs/>
                <w:sz w:val="20"/>
                <w:szCs w:val="20"/>
              </w:rPr>
              <w:t>Years of</w:t>
            </w:r>
            <w:r w:rsidR="00F73D20">
              <w:rPr>
                <w:rFonts w:cs="Times New Roman"/>
                <w:b/>
                <w:bCs/>
                <w:sz w:val="20"/>
                <w:szCs w:val="20"/>
              </w:rPr>
              <w:t xml:space="preserve"> Software Product </w:t>
            </w:r>
            <w:r w:rsidR="001D308B">
              <w:rPr>
                <w:rFonts w:cs="Times New Roman"/>
                <w:b/>
                <w:bCs/>
                <w:sz w:val="20"/>
                <w:szCs w:val="20"/>
              </w:rPr>
              <w:t xml:space="preserve">Development </w:t>
            </w:r>
            <w:r>
              <w:rPr>
                <w:rFonts w:cs="Times New Roman"/>
                <w:b/>
                <w:bCs/>
                <w:sz w:val="20"/>
                <w:szCs w:val="20"/>
              </w:rPr>
              <w:t xml:space="preserve">Experience </w:t>
            </w:r>
            <w:r w:rsidR="00F73D20">
              <w:rPr>
                <w:rFonts w:cs="Times New Roman"/>
                <w:b/>
                <w:bCs/>
                <w:sz w:val="20"/>
                <w:szCs w:val="20"/>
              </w:rPr>
              <w:t>using</w:t>
            </w:r>
            <w:r>
              <w:rPr>
                <w:rFonts w:cs="Times New Roman"/>
                <w:b/>
                <w:bCs/>
                <w:sz w:val="20"/>
                <w:szCs w:val="20"/>
              </w:rPr>
              <w:t xml:space="preserve"> </w:t>
            </w:r>
            <w:r w:rsidR="00F73D20">
              <w:rPr>
                <w:rFonts w:cs="Times New Roman"/>
                <w:b/>
                <w:bCs/>
                <w:sz w:val="20"/>
                <w:szCs w:val="20"/>
              </w:rPr>
              <w:t xml:space="preserve">C/C++ on Embedded </w:t>
            </w:r>
            <w:r w:rsidR="00145759">
              <w:rPr>
                <w:rFonts w:cs="Times New Roman"/>
                <w:b/>
                <w:bCs/>
                <w:sz w:val="20"/>
                <w:szCs w:val="20"/>
              </w:rPr>
              <w:t>/</w:t>
            </w:r>
            <w:r w:rsidR="00F73D20">
              <w:rPr>
                <w:rFonts w:cs="Times New Roman"/>
                <w:b/>
                <w:bCs/>
                <w:sz w:val="20"/>
                <w:szCs w:val="20"/>
              </w:rPr>
              <w:t xml:space="preserve"> PC / Linux / RTOS</w:t>
            </w:r>
            <w:r w:rsidR="001D308B">
              <w:rPr>
                <w:rFonts w:cs="Times New Roman"/>
                <w:b/>
                <w:bCs/>
                <w:sz w:val="20"/>
                <w:szCs w:val="20"/>
              </w:rPr>
              <w:t xml:space="preserve">/ </w:t>
            </w:r>
            <w:r w:rsidR="00F73D20">
              <w:rPr>
                <w:rFonts w:cs="Times New Roman"/>
                <w:b/>
                <w:bCs/>
                <w:sz w:val="20"/>
                <w:szCs w:val="20"/>
              </w:rPr>
              <w:t>windows etc.</w:t>
            </w:r>
          </w:p>
          <w:p w:rsidR="000843EB" w:rsidRPr="000843EB" w:rsidRDefault="00761BA4" w:rsidP="000843EB">
            <w:pPr>
              <w:widowControl w:val="0"/>
              <w:numPr>
                <w:ilvl w:val="0"/>
                <w:numId w:val="6"/>
              </w:numPr>
              <w:tabs>
                <w:tab w:val="left" w:pos="2"/>
                <w:tab w:val="left" w:pos="155"/>
                <w:tab w:val="left" w:pos="615"/>
              </w:tabs>
              <w:snapToGrid w:val="0"/>
              <w:ind w:left="255" w:right="1"/>
              <w:jc w:val="left"/>
              <w:rPr>
                <w:rFonts w:cs="Times New Roman"/>
                <w:b/>
                <w:bCs/>
                <w:sz w:val="20"/>
                <w:szCs w:val="20"/>
              </w:rPr>
            </w:pPr>
            <w:r>
              <w:rPr>
                <w:rFonts w:cs="Times New Roman"/>
                <w:b/>
                <w:bCs/>
                <w:sz w:val="20"/>
                <w:szCs w:val="20"/>
              </w:rPr>
              <w:t xml:space="preserve">Working as Software </w:t>
            </w:r>
            <w:r w:rsidR="0070382F">
              <w:rPr>
                <w:rFonts w:cs="Times New Roman"/>
                <w:b/>
                <w:bCs/>
                <w:sz w:val="20"/>
                <w:szCs w:val="20"/>
              </w:rPr>
              <w:t xml:space="preserve">Engineering </w:t>
            </w:r>
            <w:r>
              <w:rPr>
                <w:rFonts w:cs="Times New Roman"/>
                <w:b/>
                <w:bCs/>
                <w:sz w:val="20"/>
                <w:szCs w:val="20"/>
              </w:rPr>
              <w:t xml:space="preserve">consultant </w:t>
            </w:r>
            <w:r w:rsidR="0070382F">
              <w:rPr>
                <w:rFonts w:cs="Times New Roman"/>
                <w:b/>
                <w:bCs/>
                <w:sz w:val="20"/>
                <w:szCs w:val="20"/>
              </w:rPr>
              <w:t>&amp; Lead engineer DSL Broadband Extender solution</w:t>
            </w:r>
            <w:r w:rsidR="000843EB">
              <w:rPr>
                <w:rFonts w:cs="Times New Roman"/>
                <w:b/>
                <w:bCs/>
                <w:sz w:val="20"/>
                <w:szCs w:val="20"/>
              </w:rPr>
              <w:t>s.</w:t>
            </w:r>
            <w:r w:rsidR="000843EB" w:rsidRPr="001F13ED">
              <w:rPr>
                <w:rFonts w:cs="Times New Roman"/>
                <w:b/>
                <w:bCs/>
                <w:sz w:val="20"/>
                <w:szCs w:val="20"/>
              </w:rPr>
              <w:t xml:space="preserve"> </w:t>
            </w:r>
            <w:r w:rsidR="000843EB">
              <w:rPr>
                <w:rFonts w:cs="Times New Roman"/>
                <w:b/>
                <w:bCs/>
                <w:sz w:val="20"/>
                <w:szCs w:val="20"/>
              </w:rPr>
              <w:t xml:space="preserve">                        </w:t>
            </w:r>
            <w:r w:rsidR="000843EB" w:rsidRPr="000843EB">
              <w:rPr>
                <w:rFonts w:cs="Times New Roman"/>
                <w:b/>
                <w:bCs/>
                <w:sz w:val="20"/>
                <w:szCs w:val="20"/>
              </w:rPr>
              <w:t>[ 2</w:t>
            </w:r>
            <w:r w:rsidR="008C1521">
              <w:rPr>
                <w:rFonts w:cs="Times New Roman"/>
                <w:b/>
                <w:bCs/>
                <w:sz w:val="20"/>
                <w:szCs w:val="20"/>
              </w:rPr>
              <w:t>+</w:t>
            </w:r>
            <w:r w:rsidR="000843EB" w:rsidRPr="000843EB">
              <w:rPr>
                <w:rFonts w:cs="Times New Roman"/>
                <w:b/>
                <w:bCs/>
                <w:sz w:val="20"/>
                <w:szCs w:val="20"/>
              </w:rPr>
              <w:t xml:space="preserve"> Years]</w:t>
            </w:r>
            <w:r w:rsidR="000843EB">
              <w:rPr>
                <w:rFonts w:cs="Times New Roman"/>
                <w:b/>
                <w:bCs/>
                <w:sz w:val="20"/>
                <w:szCs w:val="20"/>
              </w:rPr>
              <w:t xml:space="preserve">                                                       </w:t>
            </w:r>
          </w:p>
          <w:p w:rsidR="00761BA4" w:rsidRPr="00761BA4" w:rsidRDefault="000843EB" w:rsidP="00761BA4">
            <w:pPr>
              <w:widowControl w:val="0"/>
              <w:numPr>
                <w:ilvl w:val="0"/>
                <w:numId w:val="6"/>
              </w:numPr>
              <w:tabs>
                <w:tab w:val="left" w:pos="2"/>
                <w:tab w:val="left" w:pos="155"/>
                <w:tab w:val="left" w:pos="615"/>
              </w:tabs>
              <w:snapToGrid w:val="0"/>
              <w:ind w:left="255" w:right="1"/>
              <w:jc w:val="left"/>
              <w:rPr>
                <w:rFonts w:cs="Times New Roman"/>
                <w:b/>
                <w:bCs/>
                <w:sz w:val="20"/>
                <w:szCs w:val="20"/>
              </w:rPr>
            </w:pPr>
            <w:r w:rsidRPr="001F13ED">
              <w:rPr>
                <w:rFonts w:cs="Times New Roman"/>
                <w:b/>
                <w:bCs/>
                <w:sz w:val="20"/>
                <w:szCs w:val="20"/>
              </w:rPr>
              <w:t xml:space="preserve">Software Systems </w:t>
            </w:r>
            <w:r>
              <w:rPr>
                <w:rFonts w:cs="Times New Roman"/>
                <w:b/>
                <w:bCs/>
                <w:sz w:val="20"/>
                <w:szCs w:val="20"/>
              </w:rPr>
              <w:t>Designer &amp; Architect for n</w:t>
            </w:r>
            <w:r w:rsidRPr="000E2DED">
              <w:rPr>
                <w:rFonts w:cs="Times New Roman"/>
                <w:b/>
                <w:bCs/>
                <w:sz w:val="20"/>
                <w:szCs w:val="20"/>
              </w:rPr>
              <w:t xml:space="preserve">etwork </w:t>
            </w:r>
            <w:r>
              <w:rPr>
                <w:rFonts w:cs="Times New Roman"/>
                <w:b/>
                <w:bCs/>
                <w:sz w:val="20"/>
                <w:szCs w:val="20"/>
              </w:rPr>
              <w:t>Infrastructure/Customer Equipment</w:t>
            </w:r>
            <w:r w:rsidRPr="000E2DED">
              <w:rPr>
                <w:rFonts w:cs="Times New Roman"/>
                <w:b/>
                <w:bCs/>
                <w:sz w:val="20"/>
                <w:szCs w:val="20"/>
              </w:rPr>
              <w:t xml:space="preserve"> </w:t>
            </w:r>
            <w:r>
              <w:rPr>
                <w:rFonts w:cs="Times New Roman"/>
                <w:b/>
                <w:bCs/>
                <w:sz w:val="20"/>
                <w:szCs w:val="20"/>
              </w:rPr>
              <w:t xml:space="preserve">for </w:t>
            </w:r>
            <w:r w:rsidRPr="001F13ED">
              <w:rPr>
                <w:rFonts w:cs="Times New Roman"/>
                <w:b/>
                <w:bCs/>
                <w:sz w:val="20"/>
                <w:szCs w:val="20"/>
              </w:rPr>
              <w:t>Genesis</w:t>
            </w:r>
            <w:r>
              <w:rPr>
                <w:rFonts w:cs="Times New Roman"/>
                <w:b/>
                <w:bCs/>
                <w:sz w:val="20"/>
                <w:szCs w:val="20"/>
              </w:rPr>
              <w:t xml:space="preserve">. </w:t>
            </w:r>
            <w:r w:rsidR="0070382F">
              <w:rPr>
                <w:rFonts w:cs="Times New Roman"/>
                <w:b/>
                <w:bCs/>
                <w:sz w:val="20"/>
                <w:szCs w:val="20"/>
              </w:rPr>
              <w:t xml:space="preserve">                   </w:t>
            </w:r>
            <w:r>
              <w:rPr>
                <w:rFonts w:cs="Times New Roman"/>
                <w:b/>
                <w:bCs/>
                <w:sz w:val="20"/>
                <w:szCs w:val="20"/>
              </w:rPr>
              <w:t xml:space="preserve"> </w:t>
            </w:r>
            <w:r w:rsidR="0070382F" w:rsidRPr="000843EB">
              <w:rPr>
                <w:rFonts w:cs="Times New Roman"/>
                <w:b/>
                <w:bCs/>
                <w:sz w:val="20"/>
                <w:szCs w:val="20"/>
              </w:rPr>
              <w:t xml:space="preserve">[ </w:t>
            </w:r>
            <w:r>
              <w:rPr>
                <w:rFonts w:cs="Times New Roman"/>
                <w:b/>
                <w:bCs/>
                <w:sz w:val="20"/>
                <w:szCs w:val="20"/>
              </w:rPr>
              <w:t>3.5</w:t>
            </w:r>
            <w:r w:rsidR="0070382F" w:rsidRPr="000843EB">
              <w:rPr>
                <w:rFonts w:cs="Times New Roman"/>
                <w:b/>
                <w:bCs/>
                <w:sz w:val="20"/>
                <w:szCs w:val="20"/>
              </w:rPr>
              <w:t xml:space="preserve"> Years]</w:t>
            </w:r>
            <w:r w:rsidR="0070382F">
              <w:rPr>
                <w:rFonts w:cs="Times New Roman"/>
                <w:b/>
                <w:bCs/>
                <w:sz w:val="20"/>
                <w:szCs w:val="20"/>
              </w:rPr>
              <w:t xml:space="preserve">                                                        </w:t>
            </w:r>
          </w:p>
          <w:p w:rsidR="001F13ED" w:rsidRPr="000843EB" w:rsidRDefault="00EE75B8" w:rsidP="000843EB">
            <w:pPr>
              <w:widowControl w:val="0"/>
              <w:numPr>
                <w:ilvl w:val="0"/>
                <w:numId w:val="6"/>
              </w:numPr>
              <w:tabs>
                <w:tab w:val="left" w:pos="2"/>
                <w:tab w:val="left" w:pos="155"/>
                <w:tab w:val="left" w:pos="615"/>
              </w:tabs>
              <w:snapToGrid w:val="0"/>
              <w:ind w:left="255" w:right="1"/>
              <w:jc w:val="left"/>
              <w:rPr>
                <w:rFonts w:cs="Times New Roman"/>
                <w:b/>
                <w:bCs/>
                <w:sz w:val="20"/>
                <w:szCs w:val="20"/>
              </w:rPr>
            </w:pPr>
            <w:r>
              <w:rPr>
                <w:rFonts w:cs="Times New Roman"/>
                <w:b/>
                <w:bCs/>
                <w:sz w:val="20"/>
                <w:szCs w:val="20"/>
              </w:rPr>
              <w:t>Work</w:t>
            </w:r>
            <w:r w:rsidR="00C90E13">
              <w:rPr>
                <w:rFonts w:cs="Times New Roman"/>
                <w:b/>
                <w:bCs/>
                <w:sz w:val="20"/>
                <w:szCs w:val="20"/>
              </w:rPr>
              <w:t>ed</w:t>
            </w:r>
            <w:r>
              <w:rPr>
                <w:rFonts w:cs="Times New Roman"/>
                <w:b/>
                <w:bCs/>
                <w:sz w:val="20"/>
                <w:szCs w:val="20"/>
              </w:rPr>
              <w:t xml:space="preserve"> as Senior Embedded </w:t>
            </w:r>
            <w:r w:rsidRPr="001F13ED">
              <w:rPr>
                <w:rFonts w:cs="Times New Roman"/>
                <w:b/>
                <w:bCs/>
                <w:sz w:val="20"/>
                <w:szCs w:val="20"/>
              </w:rPr>
              <w:t xml:space="preserve">Software </w:t>
            </w:r>
            <w:r>
              <w:rPr>
                <w:rFonts w:cs="Times New Roman"/>
                <w:b/>
                <w:bCs/>
                <w:sz w:val="20"/>
                <w:szCs w:val="20"/>
              </w:rPr>
              <w:t>Engineer for an IoT based Product for Electron Technologies</w:t>
            </w:r>
            <w:r w:rsidRPr="000843EB">
              <w:rPr>
                <w:rFonts w:cs="Times New Roman"/>
                <w:b/>
                <w:bCs/>
                <w:sz w:val="20"/>
                <w:szCs w:val="20"/>
              </w:rPr>
              <w:t xml:space="preserve">.                     </w:t>
            </w:r>
            <w:r w:rsidR="000843EB" w:rsidRPr="000843EB">
              <w:rPr>
                <w:rFonts w:cs="Times New Roman"/>
                <w:b/>
                <w:bCs/>
                <w:sz w:val="20"/>
                <w:szCs w:val="20"/>
              </w:rPr>
              <w:t xml:space="preserve"> </w:t>
            </w:r>
            <w:r w:rsidR="000843EB">
              <w:rPr>
                <w:rFonts w:cs="Times New Roman"/>
                <w:b/>
                <w:bCs/>
                <w:sz w:val="20"/>
                <w:szCs w:val="20"/>
              </w:rPr>
              <w:t>[</w:t>
            </w:r>
            <w:r w:rsidRPr="000843EB">
              <w:rPr>
                <w:rFonts w:cs="Times New Roman"/>
                <w:b/>
                <w:bCs/>
                <w:sz w:val="20"/>
                <w:szCs w:val="20"/>
              </w:rPr>
              <w:t xml:space="preserve"> 1</w:t>
            </w:r>
            <w:r w:rsidR="00C90E13" w:rsidRPr="000843EB">
              <w:rPr>
                <w:rFonts w:cs="Times New Roman"/>
                <w:b/>
                <w:bCs/>
                <w:sz w:val="20"/>
                <w:szCs w:val="20"/>
              </w:rPr>
              <w:t>.5</w:t>
            </w:r>
            <w:r w:rsidRPr="000843EB">
              <w:rPr>
                <w:rFonts w:cs="Times New Roman"/>
                <w:b/>
                <w:bCs/>
                <w:sz w:val="20"/>
                <w:szCs w:val="20"/>
              </w:rPr>
              <w:t xml:space="preserve"> </w:t>
            </w:r>
            <w:r w:rsidR="00C90E13" w:rsidRPr="000843EB">
              <w:rPr>
                <w:rFonts w:cs="Times New Roman"/>
                <w:b/>
                <w:bCs/>
                <w:sz w:val="20"/>
                <w:szCs w:val="20"/>
              </w:rPr>
              <w:t>Years]</w:t>
            </w:r>
          </w:p>
          <w:p w:rsidR="00463A2A" w:rsidRDefault="001F13ED">
            <w:pPr>
              <w:widowControl w:val="0"/>
              <w:numPr>
                <w:ilvl w:val="0"/>
                <w:numId w:val="6"/>
              </w:numPr>
              <w:tabs>
                <w:tab w:val="left" w:pos="2"/>
                <w:tab w:val="left" w:pos="155"/>
                <w:tab w:val="left" w:pos="615"/>
              </w:tabs>
              <w:snapToGrid w:val="0"/>
              <w:ind w:left="255" w:right="1"/>
              <w:jc w:val="left"/>
              <w:rPr>
                <w:rFonts w:cs="Times New Roman"/>
                <w:b/>
                <w:bCs/>
                <w:sz w:val="20"/>
                <w:szCs w:val="20"/>
              </w:rPr>
            </w:pPr>
            <w:r>
              <w:rPr>
                <w:rFonts w:cs="Times New Roman"/>
                <w:b/>
                <w:bCs/>
                <w:sz w:val="20"/>
                <w:szCs w:val="20"/>
              </w:rPr>
              <w:t>Worked</w:t>
            </w:r>
            <w:r w:rsidR="00463A2A">
              <w:rPr>
                <w:rFonts w:cs="Times New Roman"/>
                <w:b/>
                <w:bCs/>
                <w:sz w:val="20"/>
                <w:szCs w:val="20"/>
              </w:rPr>
              <w:t xml:space="preserve"> as Software </w:t>
            </w:r>
            <w:r w:rsidR="00145759">
              <w:rPr>
                <w:rFonts w:cs="Times New Roman"/>
                <w:b/>
                <w:bCs/>
                <w:sz w:val="20"/>
                <w:szCs w:val="20"/>
              </w:rPr>
              <w:t xml:space="preserve">Designer/Developer </w:t>
            </w:r>
            <w:r w:rsidR="00463A2A">
              <w:rPr>
                <w:rFonts w:cs="Times New Roman"/>
                <w:b/>
                <w:bCs/>
                <w:sz w:val="20"/>
                <w:szCs w:val="20"/>
              </w:rPr>
              <w:t>for Embedded Linux based contr</w:t>
            </w:r>
            <w:r w:rsidR="0092570A">
              <w:rPr>
                <w:rFonts w:cs="Times New Roman"/>
                <w:b/>
                <w:bCs/>
                <w:sz w:val="20"/>
                <w:szCs w:val="20"/>
              </w:rPr>
              <w:t>ol system product for Pulsar PM</w:t>
            </w:r>
            <w:r w:rsidR="00463A2A">
              <w:rPr>
                <w:rFonts w:cs="Times New Roman"/>
                <w:b/>
                <w:bCs/>
                <w:sz w:val="20"/>
                <w:szCs w:val="20"/>
              </w:rPr>
              <w:t>.</w:t>
            </w:r>
            <w:r w:rsidR="000E2DED">
              <w:rPr>
                <w:rFonts w:cs="Times New Roman"/>
                <w:b/>
                <w:bCs/>
                <w:sz w:val="20"/>
                <w:szCs w:val="20"/>
              </w:rPr>
              <w:t xml:space="preserve"> </w:t>
            </w:r>
            <w:r>
              <w:rPr>
                <w:rFonts w:cs="Times New Roman"/>
                <w:b/>
                <w:bCs/>
                <w:sz w:val="20"/>
                <w:szCs w:val="20"/>
              </w:rPr>
              <w:t xml:space="preserve"> </w:t>
            </w:r>
            <w:r w:rsidR="00237427">
              <w:rPr>
                <w:rFonts w:cs="Times New Roman"/>
                <w:b/>
                <w:bCs/>
                <w:sz w:val="20"/>
                <w:szCs w:val="20"/>
              </w:rPr>
              <w:t xml:space="preserve"> </w:t>
            </w:r>
            <w:r w:rsidR="008C5E07">
              <w:rPr>
                <w:rFonts w:cs="Times New Roman"/>
                <w:b/>
                <w:bCs/>
                <w:sz w:val="20"/>
                <w:szCs w:val="20"/>
              </w:rPr>
              <w:t xml:space="preserve"> </w:t>
            </w:r>
            <w:r w:rsidR="0092570A">
              <w:rPr>
                <w:rFonts w:cs="Times New Roman"/>
                <w:b/>
                <w:bCs/>
                <w:sz w:val="20"/>
                <w:szCs w:val="20"/>
              </w:rPr>
              <w:t xml:space="preserve">      </w:t>
            </w:r>
            <w:r w:rsidR="000843EB">
              <w:rPr>
                <w:rFonts w:cs="Times New Roman"/>
                <w:b/>
                <w:bCs/>
                <w:sz w:val="20"/>
                <w:szCs w:val="20"/>
              </w:rPr>
              <w:t xml:space="preserve"> </w:t>
            </w:r>
            <w:r w:rsidR="0092570A">
              <w:rPr>
                <w:rFonts w:cs="Times New Roman"/>
                <w:b/>
                <w:bCs/>
                <w:sz w:val="20"/>
                <w:szCs w:val="20"/>
              </w:rPr>
              <w:t>[</w:t>
            </w:r>
            <w:r w:rsidR="00F73D20">
              <w:rPr>
                <w:rFonts w:cs="Times New Roman"/>
                <w:b/>
                <w:bCs/>
                <w:sz w:val="20"/>
                <w:szCs w:val="20"/>
              </w:rPr>
              <w:t xml:space="preserve"> </w:t>
            </w:r>
            <w:r w:rsidR="00463A2A">
              <w:rPr>
                <w:rFonts w:cs="Times New Roman"/>
                <w:b/>
                <w:bCs/>
                <w:sz w:val="20"/>
                <w:szCs w:val="20"/>
              </w:rPr>
              <w:t xml:space="preserve">1.5 </w:t>
            </w:r>
            <w:r w:rsidR="009D1C5B">
              <w:rPr>
                <w:rFonts w:cs="Times New Roman"/>
                <w:b/>
                <w:bCs/>
                <w:sz w:val="20"/>
                <w:szCs w:val="20"/>
              </w:rPr>
              <w:t>Years]</w:t>
            </w:r>
          </w:p>
          <w:p w:rsidR="00463A2A" w:rsidRDefault="00463A2A">
            <w:pPr>
              <w:widowControl w:val="0"/>
              <w:numPr>
                <w:ilvl w:val="0"/>
                <w:numId w:val="6"/>
              </w:numPr>
              <w:tabs>
                <w:tab w:val="left" w:pos="2"/>
                <w:tab w:val="left" w:pos="155"/>
                <w:tab w:val="left" w:pos="615"/>
              </w:tabs>
              <w:snapToGrid w:val="0"/>
              <w:ind w:left="255" w:right="1"/>
              <w:jc w:val="left"/>
              <w:rPr>
                <w:rFonts w:cs="Times New Roman"/>
                <w:b/>
                <w:bCs/>
                <w:sz w:val="20"/>
                <w:szCs w:val="20"/>
              </w:rPr>
            </w:pPr>
            <w:r>
              <w:rPr>
                <w:rFonts w:cs="Times New Roman"/>
                <w:b/>
                <w:bCs/>
                <w:sz w:val="20"/>
                <w:szCs w:val="20"/>
              </w:rPr>
              <w:t xml:space="preserve">Worked as Senior Technical Lead Software for Kyocera Wireless </w:t>
            </w:r>
            <w:r w:rsidR="00DA08A7">
              <w:rPr>
                <w:rFonts w:cs="Times New Roman"/>
                <w:b/>
                <w:bCs/>
                <w:sz w:val="20"/>
                <w:szCs w:val="20"/>
              </w:rPr>
              <w:t xml:space="preserve">Corp. </w:t>
            </w:r>
            <w:r>
              <w:rPr>
                <w:rFonts w:cs="Times New Roman"/>
                <w:b/>
                <w:bCs/>
                <w:sz w:val="20"/>
                <w:szCs w:val="20"/>
              </w:rPr>
              <w:t xml:space="preserve">on Mobile Handset and infrastructure.  </w:t>
            </w:r>
            <w:r w:rsidR="000E2DED">
              <w:rPr>
                <w:rFonts w:cs="Times New Roman"/>
                <w:b/>
                <w:bCs/>
                <w:sz w:val="20"/>
                <w:szCs w:val="20"/>
              </w:rPr>
              <w:t xml:space="preserve">    </w:t>
            </w:r>
            <w:r w:rsidR="00237427">
              <w:rPr>
                <w:rFonts w:cs="Times New Roman"/>
                <w:b/>
                <w:bCs/>
                <w:sz w:val="20"/>
                <w:szCs w:val="20"/>
              </w:rPr>
              <w:t xml:space="preserve"> </w:t>
            </w:r>
            <w:r w:rsidR="008C5E07">
              <w:rPr>
                <w:rFonts w:cs="Times New Roman"/>
                <w:b/>
                <w:bCs/>
                <w:sz w:val="20"/>
                <w:szCs w:val="20"/>
              </w:rPr>
              <w:t xml:space="preserve"> </w:t>
            </w:r>
            <w:r>
              <w:rPr>
                <w:rFonts w:cs="Times New Roman"/>
                <w:b/>
                <w:bCs/>
                <w:sz w:val="20"/>
                <w:szCs w:val="20"/>
              </w:rPr>
              <w:t>[</w:t>
            </w:r>
            <w:r w:rsidR="00F73D20">
              <w:rPr>
                <w:rFonts w:cs="Times New Roman"/>
                <w:b/>
                <w:bCs/>
                <w:sz w:val="20"/>
                <w:szCs w:val="20"/>
              </w:rPr>
              <w:t xml:space="preserve"> </w:t>
            </w:r>
            <w:r>
              <w:rPr>
                <w:rFonts w:cs="Times New Roman"/>
                <w:b/>
                <w:bCs/>
                <w:sz w:val="20"/>
                <w:szCs w:val="20"/>
              </w:rPr>
              <w:t xml:space="preserve">6.5 </w:t>
            </w:r>
            <w:r w:rsidR="009D1C5B">
              <w:rPr>
                <w:rFonts w:cs="Times New Roman"/>
                <w:b/>
                <w:bCs/>
                <w:sz w:val="20"/>
                <w:szCs w:val="20"/>
              </w:rPr>
              <w:t>Years]</w:t>
            </w:r>
          </w:p>
          <w:p w:rsidR="00463A2A" w:rsidRDefault="00DA08A7" w:rsidP="00145759">
            <w:pPr>
              <w:widowControl w:val="0"/>
              <w:numPr>
                <w:ilvl w:val="0"/>
                <w:numId w:val="6"/>
              </w:numPr>
              <w:tabs>
                <w:tab w:val="left" w:pos="2"/>
                <w:tab w:val="left" w:pos="155"/>
                <w:tab w:val="left" w:pos="615"/>
              </w:tabs>
              <w:snapToGrid w:val="0"/>
              <w:ind w:left="255" w:right="1"/>
              <w:jc w:val="left"/>
              <w:rPr>
                <w:rFonts w:cs="Times New Roman"/>
                <w:b/>
                <w:bCs/>
                <w:sz w:val="20"/>
                <w:szCs w:val="20"/>
              </w:rPr>
            </w:pPr>
            <w:r>
              <w:rPr>
                <w:rFonts w:cs="Times New Roman"/>
                <w:b/>
                <w:bCs/>
                <w:sz w:val="20"/>
                <w:szCs w:val="20"/>
              </w:rPr>
              <w:t>Worked as Senior D</w:t>
            </w:r>
            <w:r w:rsidR="00463A2A">
              <w:rPr>
                <w:rFonts w:cs="Times New Roman"/>
                <w:b/>
                <w:bCs/>
                <w:sz w:val="20"/>
                <w:szCs w:val="20"/>
              </w:rPr>
              <w:t>eveloper for Atinav Inc. for a VoIP based Communication</w:t>
            </w:r>
            <w:r w:rsidR="00145759">
              <w:rPr>
                <w:rFonts w:cs="Times New Roman"/>
                <w:b/>
                <w:bCs/>
                <w:sz w:val="20"/>
                <w:szCs w:val="20"/>
              </w:rPr>
              <w:t xml:space="preserve"> </w:t>
            </w:r>
            <w:r w:rsidR="00463A2A">
              <w:rPr>
                <w:rFonts w:cs="Times New Roman"/>
                <w:b/>
                <w:bCs/>
                <w:sz w:val="20"/>
                <w:szCs w:val="20"/>
              </w:rPr>
              <w:t xml:space="preserve">product Client &amp; Server.             </w:t>
            </w:r>
            <w:r>
              <w:rPr>
                <w:rFonts w:cs="Times New Roman"/>
                <w:b/>
                <w:bCs/>
                <w:sz w:val="20"/>
                <w:szCs w:val="20"/>
              </w:rPr>
              <w:t xml:space="preserve"> </w:t>
            </w:r>
            <w:r w:rsidR="000E2DED">
              <w:rPr>
                <w:rFonts w:cs="Times New Roman"/>
                <w:b/>
                <w:bCs/>
                <w:sz w:val="20"/>
                <w:szCs w:val="20"/>
              </w:rPr>
              <w:t xml:space="preserve">    </w:t>
            </w:r>
            <w:r w:rsidR="00237427">
              <w:rPr>
                <w:rFonts w:cs="Times New Roman"/>
                <w:b/>
                <w:bCs/>
                <w:sz w:val="20"/>
                <w:szCs w:val="20"/>
              </w:rPr>
              <w:t xml:space="preserve"> </w:t>
            </w:r>
            <w:r w:rsidR="000E2DED">
              <w:rPr>
                <w:rFonts w:cs="Times New Roman"/>
                <w:b/>
                <w:bCs/>
                <w:sz w:val="20"/>
                <w:szCs w:val="20"/>
              </w:rPr>
              <w:t xml:space="preserve"> </w:t>
            </w:r>
            <w:r w:rsidR="00463A2A">
              <w:rPr>
                <w:rFonts w:cs="Times New Roman"/>
                <w:b/>
                <w:bCs/>
                <w:sz w:val="20"/>
                <w:szCs w:val="20"/>
              </w:rPr>
              <w:t>[</w:t>
            </w:r>
            <w:r w:rsidR="00F73D20">
              <w:rPr>
                <w:rFonts w:cs="Times New Roman"/>
                <w:b/>
                <w:bCs/>
                <w:sz w:val="20"/>
                <w:szCs w:val="20"/>
              </w:rPr>
              <w:t xml:space="preserve"> </w:t>
            </w:r>
            <w:r w:rsidR="00FB35D7">
              <w:rPr>
                <w:rFonts w:cs="Times New Roman"/>
                <w:b/>
                <w:bCs/>
                <w:sz w:val="20"/>
                <w:szCs w:val="20"/>
              </w:rPr>
              <w:t xml:space="preserve">3 </w:t>
            </w:r>
            <w:r w:rsidR="009D1C5B">
              <w:rPr>
                <w:rFonts w:cs="Times New Roman"/>
                <w:b/>
                <w:bCs/>
                <w:sz w:val="20"/>
                <w:szCs w:val="20"/>
              </w:rPr>
              <w:t>Years]</w:t>
            </w:r>
          </w:p>
        </w:tc>
      </w:tr>
      <w:tr w:rsidR="00463A2A" w:rsidTr="00F71D12">
        <w:trPr>
          <w:trHeight w:val="52"/>
        </w:trPr>
        <w:tc>
          <w:tcPr>
            <w:tcW w:w="1109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6FD9D"/>
          </w:tcPr>
          <w:p w:rsidR="00E13A52" w:rsidRPr="008C5E07" w:rsidRDefault="00E13A52" w:rsidP="00E13A52">
            <w:pPr>
              <w:widowControl w:val="0"/>
              <w:tabs>
                <w:tab w:val="left" w:pos="-20"/>
                <w:tab w:val="left" w:pos="482"/>
              </w:tabs>
              <w:snapToGrid w:val="0"/>
              <w:ind w:right="1"/>
              <w:jc w:val="left"/>
              <w:rPr>
                <w:rFonts w:ascii="Times New Roman" w:hAnsi="Times New Roman" w:cs="Times New Roman"/>
                <w:bCs/>
                <w:sz w:val="18"/>
                <w:szCs w:val="18"/>
              </w:rPr>
            </w:pPr>
            <w:r w:rsidRPr="008C5E07">
              <w:rPr>
                <w:rFonts w:ascii="Times New Roman" w:hAnsi="Times New Roman" w:cs="Times New Roman"/>
                <w:bCs/>
                <w:sz w:val="18"/>
                <w:szCs w:val="18"/>
              </w:rPr>
              <w:t xml:space="preserve">Experience on </w:t>
            </w:r>
            <w:r w:rsidRPr="008C5E07">
              <w:rPr>
                <w:rFonts w:ascii="Times New Roman" w:hAnsi="Times New Roman" w:cs="Times New Roman"/>
                <w:b/>
                <w:bCs/>
                <w:sz w:val="18"/>
                <w:szCs w:val="18"/>
              </w:rPr>
              <w:t>Embedded</w:t>
            </w:r>
            <w:r w:rsidRPr="008C5E07">
              <w:rPr>
                <w:rFonts w:ascii="Times New Roman" w:hAnsi="Times New Roman" w:cs="Times New Roman"/>
                <w:bCs/>
                <w:sz w:val="18"/>
                <w:szCs w:val="18"/>
              </w:rPr>
              <w:t xml:space="preserve"> &amp; </w:t>
            </w:r>
            <w:r w:rsidRPr="008C5E07">
              <w:rPr>
                <w:rFonts w:ascii="Times New Roman" w:hAnsi="Times New Roman" w:cs="Times New Roman"/>
                <w:b/>
                <w:bCs/>
                <w:sz w:val="18"/>
                <w:szCs w:val="18"/>
              </w:rPr>
              <w:t>Non-Embedded</w:t>
            </w:r>
            <w:r w:rsidRPr="008C5E07">
              <w:rPr>
                <w:rFonts w:ascii="Times New Roman" w:hAnsi="Times New Roman" w:cs="Times New Roman"/>
                <w:bCs/>
                <w:sz w:val="18"/>
                <w:szCs w:val="18"/>
              </w:rPr>
              <w:t xml:space="preserve"> platforms using </w:t>
            </w:r>
            <w:r w:rsidRPr="008C5E07">
              <w:rPr>
                <w:rFonts w:ascii="Times New Roman" w:hAnsi="Times New Roman" w:cs="Times New Roman"/>
                <w:b/>
                <w:bCs/>
                <w:sz w:val="18"/>
                <w:szCs w:val="18"/>
              </w:rPr>
              <w:t>C/C++,</w:t>
            </w:r>
            <w:r w:rsidR="00D24538">
              <w:rPr>
                <w:rFonts w:ascii="Times New Roman" w:hAnsi="Times New Roman" w:cs="Times New Roman"/>
                <w:b/>
                <w:bCs/>
                <w:sz w:val="18"/>
                <w:szCs w:val="18"/>
              </w:rPr>
              <w:t xml:space="preserve"> Node.js, </w:t>
            </w:r>
            <w:r w:rsidR="00D24538" w:rsidRPr="008C5E07">
              <w:rPr>
                <w:rFonts w:ascii="Times New Roman" w:hAnsi="Times New Roman" w:cs="Times New Roman"/>
                <w:b/>
                <w:bCs/>
                <w:sz w:val="18"/>
                <w:szCs w:val="18"/>
              </w:rPr>
              <w:t>Embedded</w:t>
            </w:r>
            <w:r w:rsidRPr="008C5E07">
              <w:rPr>
                <w:rFonts w:ascii="Times New Roman" w:hAnsi="Times New Roman" w:cs="Times New Roman"/>
                <w:b/>
                <w:bCs/>
                <w:sz w:val="18"/>
                <w:szCs w:val="18"/>
              </w:rPr>
              <w:t xml:space="preserve"> Linux</w:t>
            </w:r>
            <w:r w:rsidR="00D24538">
              <w:rPr>
                <w:rFonts w:ascii="Times New Roman" w:hAnsi="Times New Roman" w:cs="Times New Roman"/>
                <w:b/>
                <w:bCs/>
                <w:sz w:val="18"/>
                <w:szCs w:val="18"/>
              </w:rPr>
              <w:t>,</w:t>
            </w:r>
            <w:r w:rsidR="00D24538" w:rsidRPr="008C5E07">
              <w:rPr>
                <w:rFonts w:ascii="Times New Roman" w:hAnsi="Times New Roman" w:cs="Times New Roman"/>
                <w:b/>
                <w:bCs/>
                <w:sz w:val="18"/>
                <w:szCs w:val="18"/>
              </w:rPr>
              <w:t xml:space="preserve"> WinCE</w:t>
            </w:r>
            <w:r w:rsidRPr="008C5E07">
              <w:rPr>
                <w:rFonts w:ascii="Times New Roman" w:hAnsi="Times New Roman" w:cs="Times New Roman"/>
                <w:b/>
                <w:bCs/>
                <w:sz w:val="18"/>
                <w:szCs w:val="18"/>
              </w:rPr>
              <w:t>, RTOS</w:t>
            </w:r>
            <w:r w:rsidRPr="008C5E07">
              <w:rPr>
                <w:rFonts w:ascii="Times New Roman" w:hAnsi="Times New Roman" w:cs="Times New Roman"/>
                <w:bCs/>
                <w:sz w:val="18"/>
                <w:szCs w:val="18"/>
              </w:rPr>
              <w:t xml:space="preserve">, </w:t>
            </w:r>
            <w:r w:rsidRPr="008C5E07">
              <w:rPr>
                <w:rFonts w:ascii="Times New Roman" w:hAnsi="Times New Roman" w:cs="Times New Roman"/>
                <w:b/>
                <w:bCs/>
                <w:sz w:val="18"/>
                <w:szCs w:val="18"/>
              </w:rPr>
              <w:t xml:space="preserve">Linux </w:t>
            </w:r>
            <w:r w:rsidRPr="008C5E07">
              <w:rPr>
                <w:rFonts w:ascii="Times New Roman" w:hAnsi="Times New Roman" w:cs="Times New Roman"/>
                <w:bCs/>
                <w:sz w:val="18"/>
                <w:szCs w:val="18"/>
              </w:rPr>
              <w:t>and</w:t>
            </w:r>
            <w:r w:rsidRPr="008C5E07">
              <w:rPr>
                <w:rFonts w:ascii="Times New Roman" w:hAnsi="Times New Roman" w:cs="Times New Roman"/>
                <w:b/>
                <w:bCs/>
                <w:sz w:val="18"/>
                <w:szCs w:val="18"/>
              </w:rPr>
              <w:t xml:space="preserve"> (Win32) Windows.</w:t>
            </w:r>
          </w:p>
        </w:tc>
      </w:tr>
      <w:tr w:rsidR="00463A2A" w:rsidTr="00F71D12">
        <w:trPr>
          <w:trHeight w:val="434"/>
        </w:trPr>
        <w:tc>
          <w:tcPr>
            <w:tcW w:w="1109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DE7584" w:rsidRPr="007B2BCF" w:rsidRDefault="00DE7584" w:rsidP="00DE7584">
            <w:pPr>
              <w:widowControl w:val="0"/>
              <w:numPr>
                <w:ilvl w:val="0"/>
                <w:numId w:val="3"/>
              </w:numPr>
              <w:tabs>
                <w:tab w:val="clear" w:pos="0"/>
                <w:tab w:val="left" w:pos="2"/>
                <w:tab w:val="left" w:pos="155"/>
              </w:tabs>
              <w:snapToGrid w:val="0"/>
              <w:ind w:left="255" w:right="1"/>
              <w:jc w:val="left"/>
              <w:rPr>
                <w:rFonts w:cs="Times New Roman"/>
                <w:bCs/>
                <w:sz w:val="18"/>
                <w:szCs w:val="18"/>
              </w:rPr>
            </w:pPr>
            <w:r w:rsidRPr="00E843C0">
              <w:rPr>
                <w:rFonts w:cs="Times New Roman"/>
                <w:bCs/>
                <w:sz w:val="18"/>
                <w:szCs w:val="18"/>
              </w:rPr>
              <w:t>Experienc</w:t>
            </w:r>
            <w:r>
              <w:rPr>
                <w:rFonts w:cs="Times New Roman"/>
                <w:bCs/>
                <w:sz w:val="18"/>
                <w:szCs w:val="18"/>
              </w:rPr>
              <w:t xml:space="preserve">e on </w:t>
            </w:r>
            <w:r w:rsidRPr="00E843C0">
              <w:rPr>
                <w:rFonts w:cs="Times New Roman"/>
                <w:b/>
                <w:bCs/>
                <w:sz w:val="18"/>
                <w:szCs w:val="18"/>
              </w:rPr>
              <w:t>Software Development Life-Cycle</w:t>
            </w:r>
            <w:r w:rsidRPr="00E843C0">
              <w:rPr>
                <w:rFonts w:cs="Times New Roman"/>
                <w:bCs/>
                <w:sz w:val="18"/>
                <w:szCs w:val="18"/>
              </w:rPr>
              <w:t xml:space="preserve"> &amp; </w:t>
            </w:r>
            <w:r w:rsidRPr="00E843C0">
              <w:rPr>
                <w:rFonts w:cs="Times New Roman"/>
                <w:b/>
                <w:bCs/>
                <w:sz w:val="18"/>
                <w:szCs w:val="18"/>
              </w:rPr>
              <w:t>Process</w:t>
            </w:r>
            <w:r w:rsidRPr="00E843C0">
              <w:rPr>
                <w:rFonts w:cs="Times New Roman"/>
                <w:bCs/>
                <w:sz w:val="18"/>
                <w:szCs w:val="18"/>
              </w:rPr>
              <w:t>,</w:t>
            </w:r>
            <w:r>
              <w:rPr>
                <w:rFonts w:cs="Times New Roman"/>
                <w:bCs/>
                <w:sz w:val="18"/>
                <w:szCs w:val="18"/>
              </w:rPr>
              <w:t xml:space="preserve"> </w:t>
            </w:r>
            <w:r w:rsidRPr="00E843C0">
              <w:rPr>
                <w:rFonts w:cs="Times New Roman"/>
                <w:b/>
                <w:bCs/>
                <w:sz w:val="18"/>
                <w:szCs w:val="18"/>
              </w:rPr>
              <w:t>complex software systems</w:t>
            </w:r>
            <w:r>
              <w:rPr>
                <w:rFonts w:cs="Times New Roman"/>
                <w:b/>
                <w:bCs/>
                <w:sz w:val="18"/>
                <w:szCs w:val="18"/>
              </w:rPr>
              <w:t xml:space="preserve"> </w:t>
            </w:r>
            <w:r w:rsidRPr="00A2373B">
              <w:rPr>
                <w:rFonts w:cs="Times New Roman"/>
                <w:bCs/>
                <w:sz w:val="18"/>
                <w:szCs w:val="18"/>
              </w:rPr>
              <w:t>and</w:t>
            </w:r>
            <w:r>
              <w:rPr>
                <w:rFonts w:cs="Times New Roman"/>
                <w:b/>
                <w:bCs/>
                <w:sz w:val="18"/>
                <w:szCs w:val="18"/>
              </w:rPr>
              <w:t xml:space="preserve"> Cross platform development</w:t>
            </w:r>
            <w:r w:rsidRPr="00E843C0">
              <w:rPr>
                <w:rFonts w:cs="Times New Roman"/>
                <w:bCs/>
                <w:sz w:val="18"/>
                <w:szCs w:val="18"/>
              </w:rPr>
              <w:t>.</w:t>
            </w:r>
          </w:p>
          <w:p w:rsidR="00DE7584" w:rsidRPr="00DE7584" w:rsidRDefault="00DE7584" w:rsidP="00DE7584">
            <w:pPr>
              <w:widowControl w:val="0"/>
              <w:numPr>
                <w:ilvl w:val="0"/>
                <w:numId w:val="3"/>
              </w:numPr>
              <w:tabs>
                <w:tab w:val="clear" w:pos="0"/>
                <w:tab w:val="left" w:pos="2"/>
                <w:tab w:val="left" w:pos="155"/>
              </w:tabs>
              <w:snapToGrid w:val="0"/>
              <w:ind w:left="255" w:right="1"/>
              <w:jc w:val="left"/>
              <w:rPr>
                <w:rFonts w:cs="Times New Roman"/>
                <w:bCs/>
                <w:sz w:val="18"/>
                <w:szCs w:val="18"/>
              </w:rPr>
            </w:pPr>
            <w:r>
              <w:rPr>
                <w:rFonts w:cs="Times New Roman"/>
                <w:bCs/>
                <w:sz w:val="18"/>
                <w:szCs w:val="18"/>
              </w:rPr>
              <w:t xml:space="preserve">Development process &amp; Methodologies like </w:t>
            </w:r>
            <w:r w:rsidRPr="00F83FF3">
              <w:rPr>
                <w:rFonts w:cs="Times New Roman"/>
                <w:b/>
                <w:bCs/>
                <w:sz w:val="18"/>
                <w:szCs w:val="18"/>
              </w:rPr>
              <w:t>Agile</w:t>
            </w:r>
            <w:r>
              <w:rPr>
                <w:rFonts w:cs="Times New Roman"/>
                <w:b/>
                <w:bCs/>
                <w:sz w:val="18"/>
                <w:szCs w:val="18"/>
              </w:rPr>
              <w:t>/Scrum</w:t>
            </w:r>
            <w:r>
              <w:rPr>
                <w:rFonts w:cs="Times New Roman"/>
                <w:bCs/>
                <w:sz w:val="18"/>
                <w:szCs w:val="18"/>
              </w:rPr>
              <w:t xml:space="preserve">, </w:t>
            </w:r>
            <w:r w:rsidRPr="00F83FF3">
              <w:rPr>
                <w:rFonts w:cs="Times New Roman"/>
                <w:b/>
                <w:bCs/>
                <w:sz w:val="18"/>
                <w:szCs w:val="18"/>
              </w:rPr>
              <w:t>waterfall</w:t>
            </w:r>
            <w:r>
              <w:rPr>
                <w:rFonts w:cs="Times New Roman"/>
                <w:bCs/>
                <w:sz w:val="18"/>
                <w:szCs w:val="18"/>
              </w:rPr>
              <w:t xml:space="preserve"> &amp; </w:t>
            </w:r>
            <w:r w:rsidRPr="00F83FF3">
              <w:rPr>
                <w:rFonts w:cs="Times New Roman"/>
                <w:b/>
                <w:bCs/>
                <w:sz w:val="18"/>
                <w:szCs w:val="18"/>
              </w:rPr>
              <w:t>RAD</w:t>
            </w:r>
            <w:r>
              <w:rPr>
                <w:rFonts w:cs="Times New Roman"/>
                <w:bCs/>
                <w:sz w:val="18"/>
                <w:szCs w:val="18"/>
              </w:rPr>
              <w:t xml:space="preserve"> &amp; </w:t>
            </w:r>
            <w:r>
              <w:rPr>
                <w:rFonts w:cs="Times New Roman"/>
                <w:b/>
                <w:bCs/>
                <w:sz w:val="18"/>
                <w:szCs w:val="18"/>
              </w:rPr>
              <w:t>SCM &amp; Release Management/Issue tracking.</w:t>
            </w:r>
          </w:p>
          <w:p w:rsidR="007B2BCF" w:rsidRPr="005C0943" w:rsidRDefault="00463A2A">
            <w:pPr>
              <w:widowControl w:val="0"/>
              <w:numPr>
                <w:ilvl w:val="0"/>
                <w:numId w:val="3"/>
              </w:numPr>
              <w:tabs>
                <w:tab w:val="clear" w:pos="0"/>
                <w:tab w:val="left" w:pos="2"/>
                <w:tab w:val="left" w:pos="155"/>
              </w:tabs>
              <w:snapToGrid w:val="0"/>
              <w:ind w:left="255" w:right="1"/>
              <w:jc w:val="left"/>
              <w:rPr>
                <w:rFonts w:cs="Times New Roman"/>
                <w:bCs/>
                <w:sz w:val="18"/>
                <w:szCs w:val="18"/>
              </w:rPr>
            </w:pPr>
            <w:r w:rsidRPr="00E843C0">
              <w:rPr>
                <w:rFonts w:cs="Times New Roman"/>
                <w:bCs/>
                <w:sz w:val="18"/>
                <w:szCs w:val="18"/>
              </w:rPr>
              <w:t xml:space="preserve">Strong </w:t>
            </w:r>
            <w:r w:rsidRPr="00E843C0">
              <w:rPr>
                <w:rFonts w:cs="Times New Roman"/>
                <w:b/>
                <w:bCs/>
                <w:sz w:val="18"/>
                <w:szCs w:val="18"/>
              </w:rPr>
              <w:t>Programming</w:t>
            </w:r>
            <w:r w:rsidRPr="00E843C0">
              <w:rPr>
                <w:rFonts w:cs="Times New Roman"/>
                <w:bCs/>
                <w:sz w:val="18"/>
                <w:szCs w:val="18"/>
              </w:rPr>
              <w:t xml:space="preserve"> and </w:t>
            </w:r>
            <w:r w:rsidRPr="00E843C0">
              <w:rPr>
                <w:rFonts w:cs="Times New Roman"/>
                <w:b/>
                <w:bCs/>
                <w:sz w:val="18"/>
                <w:szCs w:val="18"/>
              </w:rPr>
              <w:t>Debugging</w:t>
            </w:r>
            <w:r w:rsidRPr="00E843C0">
              <w:rPr>
                <w:rFonts w:cs="Times New Roman"/>
                <w:bCs/>
                <w:sz w:val="18"/>
                <w:szCs w:val="18"/>
              </w:rPr>
              <w:t xml:space="preserve"> </w:t>
            </w:r>
            <w:r w:rsidRPr="007B2BCF">
              <w:rPr>
                <w:rFonts w:cs="Times New Roman"/>
                <w:bCs/>
                <w:sz w:val="18"/>
                <w:szCs w:val="18"/>
              </w:rPr>
              <w:t>Skill</w:t>
            </w:r>
            <w:r w:rsidR="00FC6296">
              <w:rPr>
                <w:rFonts w:cs="Times New Roman"/>
                <w:bCs/>
                <w:sz w:val="18"/>
                <w:szCs w:val="18"/>
              </w:rPr>
              <w:t>s</w:t>
            </w:r>
            <w:r w:rsidRPr="00E843C0">
              <w:rPr>
                <w:rFonts w:cs="Times New Roman"/>
                <w:bCs/>
                <w:sz w:val="18"/>
                <w:szCs w:val="18"/>
              </w:rPr>
              <w:t xml:space="preserve"> </w:t>
            </w:r>
            <w:r w:rsidR="00FC6296">
              <w:rPr>
                <w:rFonts w:cs="Times New Roman"/>
                <w:bCs/>
                <w:sz w:val="18"/>
                <w:szCs w:val="18"/>
              </w:rPr>
              <w:t>in</w:t>
            </w:r>
            <w:r w:rsidRPr="00E843C0">
              <w:rPr>
                <w:rFonts w:cs="Times New Roman"/>
                <w:bCs/>
                <w:sz w:val="18"/>
                <w:szCs w:val="18"/>
              </w:rPr>
              <w:t xml:space="preserve"> </w:t>
            </w:r>
            <w:r w:rsidRPr="00E843C0">
              <w:rPr>
                <w:rFonts w:cs="Times New Roman"/>
                <w:b/>
                <w:bCs/>
                <w:sz w:val="18"/>
                <w:szCs w:val="18"/>
              </w:rPr>
              <w:t>C</w:t>
            </w:r>
            <w:r w:rsidRPr="00E843C0">
              <w:rPr>
                <w:rFonts w:cs="Times New Roman"/>
                <w:bCs/>
                <w:sz w:val="18"/>
                <w:szCs w:val="18"/>
              </w:rPr>
              <w:t xml:space="preserve"> and </w:t>
            </w:r>
            <w:r w:rsidRPr="00E843C0">
              <w:rPr>
                <w:rFonts w:cs="Times New Roman"/>
                <w:b/>
                <w:bCs/>
                <w:sz w:val="18"/>
                <w:szCs w:val="18"/>
              </w:rPr>
              <w:t>C+</w:t>
            </w:r>
            <w:r w:rsidR="0021706A" w:rsidRPr="00E843C0">
              <w:rPr>
                <w:rFonts w:cs="Times New Roman"/>
                <w:b/>
                <w:bCs/>
                <w:sz w:val="18"/>
                <w:szCs w:val="18"/>
              </w:rPr>
              <w:t xml:space="preserve">+ </w:t>
            </w:r>
            <w:r w:rsidR="0021706A">
              <w:rPr>
                <w:rFonts w:cs="Times New Roman"/>
                <w:bCs/>
                <w:sz w:val="18"/>
                <w:szCs w:val="18"/>
              </w:rPr>
              <w:t xml:space="preserve">using </w:t>
            </w:r>
            <w:r w:rsidR="0021706A" w:rsidRPr="00E843C0">
              <w:rPr>
                <w:rFonts w:cs="Times New Roman"/>
                <w:bCs/>
                <w:sz w:val="18"/>
                <w:szCs w:val="18"/>
              </w:rPr>
              <w:t>platforms</w:t>
            </w:r>
            <w:r w:rsidRPr="00E843C0">
              <w:rPr>
                <w:rFonts w:cs="Times New Roman"/>
                <w:bCs/>
                <w:sz w:val="18"/>
                <w:szCs w:val="18"/>
              </w:rPr>
              <w:t xml:space="preserve"> Like </w:t>
            </w:r>
            <w:r w:rsidRPr="00E843C0">
              <w:rPr>
                <w:rFonts w:cs="Times New Roman"/>
                <w:b/>
                <w:bCs/>
                <w:sz w:val="18"/>
                <w:szCs w:val="18"/>
              </w:rPr>
              <w:t>ARM</w:t>
            </w:r>
            <w:r w:rsidRPr="00E843C0">
              <w:rPr>
                <w:rFonts w:cs="Times New Roman"/>
                <w:bCs/>
                <w:sz w:val="18"/>
                <w:szCs w:val="18"/>
              </w:rPr>
              <w:t xml:space="preserve"> </w:t>
            </w:r>
            <w:r w:rsidR="0021706A">
              <w:rPr>
                <w:rFonts w:cs="Times New Roman"/>
                <w:b/>
                <w:bCs/>
                <w:sz w:val="18"/>
                <w:szCs w:val="18"/>
              </w:rPr>
              <w:t xml:space="preserve">and X86 </w:t>
            </w:r>
            <w:r w:rsidR="0021706A" w:rsidRPr="0021706A">
              <w:rPr>
                <w:rFonts w:cs="Times New Roman"/>
                <w:bCs/>
                <w:sz w:val="18"/>
                <w:szCs w:val="18"/>
              </w:rPr>
              <w:t>and</w:t>
            </w:r>
            <w:r w:rsidRPr="00E843C0">
              <w:rPr>
                <w:rFonts w:cs="Times New Roman"/>
                <w:b/>
                <w:bCs/>
                <w:sz w:val="18"/>
                <w:szCs w:val="18"/>
              </w:rPr>
              <w:t xml:space="preserve"> </w:t>
            </w:r>
            <w:r w:rsidR="00FC6296">
              <w:rPr>
                <w:rFonts w:cs="Times New Roman"/>
                <w:b/>
                <w:bCs/>
                <w:sz w:val="18"/>
                <w:szCs w:val="18"/>
              </w:rPr>
              <w:t>Linux/RTOS &amp; Windows</w:t>
            </w:r>
            <w:r w:rsidR="0021706A">
              <w:rPr>
                <w:rFonts w:cs="Times New Roman"/>
                <w:b/>
                <w:bCs/>
                <w:sz w:val="18"/>
                <w:szCs w:val="18"/>
              </w:rPr>
              <w:t xml:space="preserve"> OS </w:t>
            </w:r>
            <w:r w:rsidR="0021706A" w:rsidRPr="0021706A">
              <w:rPr>
                <w:rFonts w:cs="Times New Roman"/>
                <w:bCs/>
                <w:sz w:val="18"/>
                <w:szCs w:val="18"/>
              </w:rPr>
              <w:t>support</w:t>
            </w:r>
            <w:r w:rsidR="0021706A">
              <w:rPr>
                <w:rFonts w:cs="Times New Roman"/>
                <w:b/>
                <w:bCs/>
                <w:sz w:val="18"/>
                <w:szCs w:val="18"/>
              </w:rPr>
              <w:t>.</w:t>
            </w:r>
          </w:p>
          <w:p w:rsidR="005C0943" w:rsidRPr="00E843C0" w:rsidRDefault="005C0943" w:rsidP="005C0943">
            <w:pPr>
              <w:widowControl w:val="0"/>
              <w:numPr>
                <w:ilvl w:val="0"/>
                <w:numId w:val="3"/>
              </w:numPr>
              <w:tabs>
                <w:tab w:val="clear" w:pos="0"/>
                <w:tab w:val="left" w:pos="2"/>
                <w:tab w:val="left" w:pos="155"/>
              </w:tabs>
              <w:snapToGrid w:val="0"/>
              <w:ind w:left="255" w:right="1"/>
              <w:jc w:val="left"/>
              <w:rPr>
                <w:rFonts w:cs="Times New Roman"/>
                <w:bCs/>
                <w:sz w:val="18"/>
                <w:szCs w:val="18"/>
              </w:rPr>
            </w:pPr>
            <w:r w:rsidRPr="00E843C0">
              <w:rPr>
                <w:rFonts w:cs="Times New Roman"/>
                <w:b/>
                <w:bCs/>
                <w:sz w:val="18"/>
                <w:szCs w:val="18"/>
              </w:rPr>
              <w:t>Telecom Industry</w:t>
            </w:r>
            <w:r w:rsidRPr="00E843C0">
              <w:rPr>
                <w:rFonts w:cs="Times New Roman"/>
                <w:bCs/>
                <w:sz w:val="18"/>
                <w:szCs w:val="18"/>
              </w:rPr>
              <w:t xml:space="preserve"> like </w:t>
            </w:r>
            <w:r w:rsidRPr="00E843C0">
              <w:rPr>
                <w:rFonts w:cs="Times New Roman"/>
                <w:b/>
                <w:bCs/>
                <w:sz w:val="18"/>
                <w:szCs w:val="18"/>
              </w:rPr>
              <w:t>Mobile Handsets</w:t>
            </w:r>
            <w:r w:rsidRPr="00E843C0">
              <w:rPr>
                <w:rFonts w:cs="Times New Roman"/>
                <w:bCs/>
                <w:sz w:val="18"/>
                <w:szCs w:val="18"/>
              </w:rPr>
              <w:t xml:space="preserve"> and </w:t>
            </w:r>
            <w:r w:rsidRPr="00E843C0">
              <w:rPr>
                <w:rFonts w:cs="Times New Roman"/>
                <w:b/>
                <w:bCs/>
                <w:sz w:val="18"/>
                <w:szCs w:val="18"/>
              </w:rPr>
              <w:t xml:space="preserve">Infrastructure </w:t>
            </w:r>
            <w:r w:rsidR="00E45784" w:rsidRPr="00E843C0">
              <w:rPr>
                <w:rFonts w:cs="Times New Roman"/>
                <w:b/>
                <w:bCs/>
                <w:sz w:val="18"/>
                <w:szCs w:val="18"/>
              </w:rPr>
              <w:t>Products</w:t>
            </w:r>
            <w:r w:rsidR="00E45784" w:rsidRPr="00E843C0">
              <w:rPr>
                <w:rFonts w:cs="Times New Roman"/>
                <w:bCs/>
                <w:sz w:val="18"/>
                <w:szCs w:val="18"/>
              </w:rPr>
              <w:t>,</w:t>
            </w:r>
            <w:r w:rsidRPr="00E843C0">
              <w:rPr>
                <w:rFonts w:cs="Times New Roman"/>
                <w:bCs/>
                <w:sz w:val="18"/>
                <w:szCs w:val="18"/>
              </w:rPr>
              <w:t xml:space="preserve"> </w:t>
            </w:r>
            <w:r w:rsidRPr="005C0943">
              <w:rPr>
                <w:rFonts w:cs="Times New Roman"/>
                <w:b/>
                <w:bCs/>
                <w:sz w:val="18"/>
                <w:szCs w:val="18"/>
              </w:rPr>
              <w:t>Broadband Access Nodes</w:t>
            </w:r>
            <w:r>
              <w:rPr>
                <w:rFonts w:cs="Times New Roman"/>
                <w:bCs/>
                <w:sz w:val="18"/>
                <w:szCs w:val="18"/>
              </w:rPr>
              <w:t xml:space="preserve">, </w:t>
            </w:r>
            <w:r w:rsidRPr="00E843C0">
              <w:rPr>
                <w:rFonts w:cs="Times New Roman"/>
                <w:b/>
                <w:bCs/>
                <w:sz w:val="18"/>
                <w:szCs w:val="18"/>
              </w:rPr>
              <w:t>Base Stations</w:t>
            </w:r>
            <w:r w:rsidRPr="00E843C0">
              <w:rPr>
                <w:rFonts w:cs="Times New Roman"/>
                <w:bCs/>
                <w:sz w:val="18"/>
                <w:szCs w:val="18"/>
              </w:rPr>
              <w:t xml:space="preserve">, </w:t>
            </w:r>
            <w:r w:rsidRPr="00E843C0">
              <w:rPr>
                <w:rFonts w:cs="Times New Roman"/>
                <w:b/>
                <w:bCs/>
                <w:sz w:val="18"/>
                <w:szCs w:val="18"/>
              </w:rPr>
              <w:t>Gateways</w:t>
            </w:r>
            <w:r w:rsidR="00E45784">
              <w:rPr>
                <w:rFonts w:cs="Times New Roman"/>
                <w:b/>
                <w:bCs/>
                <w:sz w:val="18"/>
                <w:szCs w:val="18"/>
              </w:rPr>
              <w:t>,</w:t>
            </w:r>
            <w:r w:rsidR="002119C3">
              <w:rPr>
                <w:rFonts w:cs="Times New Roman"/>
                <w:b/>
                <w:bCs/>
                <w:sz w:val="18"/>
                <w:szCs w:val="18"/>
              </w:rPr>
              <w:t xml:space="preserve"> </w:t>
            </w:r>
            <w:r w:rsidR="00E45784">
              <w:rPr>
                <w:rFonts w:cs="Times New Roman"/>
                <w:b/>
                <w:bCs/>
                <w:sz w:val="18"/>
                <w:szCs w:val="18"/>
              </w:rPr>
              <w:t>IoT</w:t>
            </w:r>
            <w:r w:rsidRPr="00E843C0">
              <w:rPr>
                <w:rFonts w:cs="Times New Roman"/>
                <w:bCs/>
                <w:sz w:val="18"/>
                <w:szCs w:val="18"/>
              </w:rPr>
              <w:t xml:space="preserve"> etc.</w:t>
            </w:r>
          </w:p>
          <w:p w:rsidR="00463A2A" w:rsidRPr="00E843C0" w:rsidRDefault="00463A2A">
            <w:pPr>
              <w:widowControl w:val="0"/>
              <w:numPr>
                <w:ilvl w:val="0"/>
                <w:numId w:val="3"/>
              </w:numPr>
              <w:tabs>
                <w:tab w:val="clear" w:pos="0"/>
                <w:tab w:val="left" w:pos="2"/>
                <w:tab w:val="left" w:pos="155"/>
              </w:tabs>
              <w:snapToGrid w:val="0"/>
              <w:ind w:left="255" w:right="1"/>
              <w:jc w:val="left"/>
              <w:rPr>
                <w:rFonts w:cs="Times New Roman"/>
                <w:bCs/>
                <w:sz w:val="18"/>
                <w:szCs w:val="18"/>
              </w:rPr>
            </w:pPr>
            <w:r w:rsidRPr="00E843C0">
              <w:rPr>
                <w:rFonts w:cs="Times New Roman"/>
                <w:bCs/>
                <w:sz w:val="18"/>
                <w:szCs w:val="18"/>
              </w:rPr>
              <w:t xml:space="preserve">Excellent Design and Architecture Knowledge on </w:t>
            </w:r>
            <w:r w:rsidRPr="00E843C0">
              <w:rPr>
                <w:rFonts w:cs="Times New Roman"/>
                <w:b/>
                <w:bCs/>
                <w:sz w:val="18"/>
                <w:szCs w:val="18"/>
              </w:rPr>
              <w:t>Firmware</w:t>
            </w:r>
            <w:r w:rsidRPr="00E843C0">
              <w:rPr>
                <w:rFonts w:cs="Times New Roman"/>
                <w:bCs/>
                <w:sz w:val="18"/>
                <w:szCs w:val="18"/>
              </w:rPr>
              <w:t xml:space="preserve">, </w:t>
            </w:r>
            <w:r w:rsidRPr="00E843C0">
              <w:rPr>
                <w:rFonts w:cs="Times New Roman"/>
                <w:b/>
                <w:bCs/>
                <w:sz w:val="18"/>
                <w:szCs w:val="18"/>
              </w:rPr>
              <w:t>applications</w:t>
            </w:r>
            <w:r w:rsidRPr="00E843C0">
              <w:rPr>
                <w:rFonts w:cs="Times New Roman"/>
                <w:bCs/>
                <w:sz w:val="18"/>
                <w:szCs w:val="18"/>
              </w:rPr>
              <w:t xml:space="preserve">, </w:t>
            </w:r>
            <w:r w:rsidRPr="00E843C0">
              <w:rPr>
                <w:rFonts w:cs="Times New Roman"/>
                <w:b/>
                <w:bCs/>
                <w:sz w:val="18"/>
                <w:szCs w:val="18"/>
              </w:rPr>
              <w:t>Servers</w:t>
            </w:r>
            <w:r w:rsidRPr="00E843C0">
              <w:rPr>
                <w:rFonts w:cs="Times New Roman"/>
                <w:bCs/>
                <w:sz w:val="18"/>
                <w:szCs w:val="18"/>
              </w:rPr>
              <w:t xml:space="preserve">, </w:t>
            </w:r>
            <w:r w:rsidRPr="00E843C0">
              <w:rPr>
                <w:rFonts w:cs="Times New Roman"/>
                <w:b/>
                <w:bCs/>
                <w:sz w:val="18"/>
                <w:szCs w:val="18"/>
              </w:rPr>
              <w:t>Protocols</w:t>
            </w:r>
            <w:r w:rsidRPr="00E843C0">
              <w:rPr>
                <w:rFonts w:cs="Times New Roman"/>
                <w:bCs/>
                <w:sz w:val="18"/>
                <w:szCs w:val="18"/>
              </w:rPr>
              <w:t xml:space="preserve">, </w:t>
            </w:r>
            <w:r w:rsidR="00502587" w:rsidRPr="00502587">
              <w:rPr>
                <w:rFonts w:cs="Times New Roman"/>
                <w:b/>
                <w:bCs/>
                <w:sz w:val="18"/>
                <w:szCs w:val="18"/>
              </w:rPr>
              <w:t>Device</w:t>
            </w:r>
            <w:r w:rsidR="00502587">
              <w:rPr>
                <w:rFonts w:cs="Times New Roman"/>
                <w:bCs/>
                <w:sz w:val="18"/>
                <w:szCs w:val="18"/>
              </w:rPr>
              <w:t xml:space="preserve"> </w:t>
            </w:r>
            <w:r w:rsidRPr="00E843C0">
              <w:rPr>
                <w:rFonts w:cs="Times New Roman"/>
                <w:b/>
                <w:bCs/>
                <w:sz w:val="18"/>
                <w:szCs w:val="18"/>
              </w:rPr>
              <w:t>Drivers</w:t>
            </w:r>
            <w:r w:rsidRPr="00E843C0">
              <w:rPr>
                <w:rFonts w:cs="Times New Roman"/>
                <w:bCs/>
                <w:sz w:val="18"/>
                <w:szCs w:val="18"/>
              </w:rPr>
              <w:t xml:space="preserve">, &amp; </w:t>
            </w:r>
            <w:r w:rsidRPr="00E843C0">
              <w:rPr>
                <w:rFonts w:cs="Times New Roman"/>
                <w:b/>
                <w:bCs/>
                <w:sz w:val="18"/>
                <w:szCs w:val="18"/>
              </w:rPr>
              <w:t xml:space="preserve">GUI </w:t>
            </w:r>
            <w:r w:rsidRPr="00E843C0">
              <w:rPr>
                <w:rFonts w:cs="Times New Roman"/>
                <w:bCs/>
                <w:sz w:val="18"/>
                <w:szCs w:val="18"/>
              </w:rPr>
              <w:t>etc.</w:t>
            </w:r>
          </w:p>
          <w:p w:rsidR="00463A2A" w:rsidRPr="00E843C0" w:rsidRDefault="00463A2A">
            <w:pPr>
              <w:widowControl w:val="0"/>
              <w:numPr>
                <w:ilvl w:val="0"/>
                <w:numId w:val="3"/>
              </w:numPr>
              <w:tabs>
                <w:tab w:val="left" w:pos="155"/>
                <w:tab w:val="left" w:pos="720"/>
              </w:tabs>
              <w:snapToGrid w:val="0"/>
              <w:ind w:left="155" w:right="1" w:hanging="260"/>
              <w:jc w:val="left"/>
              <w:rPr>
                <w:rFonts w:cs="Times New Roman"/>
                <w:bCs/>
                <w:sz w:val="18"/>
                <w:szCs w:val="18"/>
              </w:rPr>
            </w:pPr>
            <w:r w:rsidRPr="00E843C0">
              <w:rPr>
                <w:rFonts w:cs="Times New Roman"/>
                <w:bCs/>
                <w:sz w:val="18"/>
                <w:szCs w:val="18"/>
              </w:rPr>
              <w:t xml:space="preserve">Development experience on </w:t>
            </w:r>
            <w:r w:rsidRPr="00E843C0">
              <w:rPr>
                <w:rFonts w:cs="Times New Roman"/>
                <w:b/>
                <w:bCs/>
                <w:sz w:val="18"/>
                <w:szCs w:val="18"/>
              </w:rPr>
              <w:t>System programming</w:t>
            </w:r>
            <w:r w:rsidRPr="00E843C0">
              <w:rPr>
                <w:rFonts w:cs="Times New Roman"/>
                <w:bCs/>
                <w:sz w:val="18"/>
                <w:szCs w:val="18"/>
              </w:rPr>
              <w:t xml:space="preserve">, </w:t>
            </w:r>
            <w:r w:rsidRPr="00E843C0">
              <w:rPr>
                <w:rFonts w:cs="Times New Roman"/>
                <w:b/>
                <w:bCs/>
                <w:sz w:val="18"/>
                <w:szCs w:val="18"/>
              </w:rPr>
              <w:t>Protocol Stacks</w:t>
            </w:r>
            <w:r w:rsidRPr="00E843C0">
              <w:rPr>
                <w:rFonts w:cs="Times New Roman"/>
                <w:bCs/>
                <w:sz w:val="18"/>
                <w:szCs w:val="18"/>
              </w:rPr>
              <w:t xml:space="preserve">, </w:t>
            </w:r>
            <w:r w:rsidRPr="00E843C0">
              <w:rPr>
                <w:rFonts w:cs="Times New Roman"/>
                <w:b/>
                <w:bCs/>
                <w:sz w:val="18"/>
                <w:szCs w:val="18"/>
              </w:rPr>
              <w:t>Network Programming</w:t>
            </w:r>
            <w:r w:rsidRPr="00E843C0">
              <w:rPr>
                <w:rFonts w:cs="Times New Roman"/>
                <w:bCs/>
                <w:sz w:val="18"/>
                <w:szCs w:val="18"/>
              </w:rPr>
              <w:t xml:space="preserve"> (</w:t>
            </w:r>
            <w:r w:rsidRPr="00E843C0">
              <w:rPr>
                <w:rFonts w:cs="Times New Roman"/>
                <w:b/>
                <w:bCs/>
                <w:sz w:val="18"/>
                <w:szCs w:val="18"/>
              </w:rPr>
              <w:t>TCP/IP</w:t>
            </w:r>
            <w:r w:rsidRPr="00E843C0">
              <w:rPr>
                <w:rFonts w:cs="Times New Roman"/>
                <w:bCs/>
                <w:sz w:val="18"/>
                <w:szCs w:val="18"/>
              </w:rPr>
              <w:t xml:space="preserve"> </w:t>
            </w:r>
            <w:r w:rsidR="00E843C0">
              <w:rPr>
                <w:rFonts w:cs="Times New Roman"/>
                <w:bCs/>
                <w:sz w:val="18"/>
                <w:szCs w:val="18"/>
              </w:rPr>
              <w:t>&amp;</w:t>
            </w:r>
            <w:r w:rsidRPr="00E843C0">
              <w:rPr>
                <w:rFonts w:cs="Times New Roman"/>
                <w:bCs/>
                <w:sz w:val="18"/>
                <w:szCs w:val="18"/>
              </w:rPr>
              <w:t xml:space="preserve"> </w:t>
            </w:r>
            <w:r w:rsidRPr="00E843C0">
              <w:rPr>
                <w:rFonts w:cs="Times New Roman"/>
                <w:b/>
                <w:bCs/>
                <w:sz w:val="18"/>
                <w:szCs w:val="18"/>
              </w:rPr>
              <w:t>BSD Sockets</w:t>
            </w:r>
            <w:r w:rsidRPr="00E843C0">
              <w:rPr>
                <w:rFonts w:cs="Times New Roman"/>
                <w:bCs/>
                <w:sz w:val="18"/>
                <w:szCs w:val="18"/>
              </w:rPr>
              <w:t xml:space="preserve">), </w:t>
            </w:r>
            <w:r w:rsidRPr="00E843C0">
              <w:rPr>
                <w:rFonts w:cs="Times New Roman"/>
                <w:b/>
                <w:bCs/>
                <w:sz w:val="18"/>
                <w:szCs w:val="18"/>
              </w:rPr>
              <w:t>Device Drivers</w:t>
            </w:r>
            <w:r w:rsidRPr="00E843C0">
              <w:rPr>
                <w:rFonts w:cs="Times New Roman"/>
                <w:bCs/>
                <w:sz w:val="18"/>
                <w:szCs w:val="18"/>
              </w:rPr>
              <w:t xml:space="preserve">, </w:t>
            </w:r>
            <w:r w:rsidRPr="00E843C0">
              <w:rPr>
                <w:rFonts w:cs="Times New Roman"/>
                <w:b/>
                <w:bCs/>
                <w:sz w:val="18"/>
                <w:szCs w:val="18"/>
              </w:rPr>
              <w:t>Scalable Servers</w:t>
            </w:r>
            <w:r w:rsidRPr="00E843C0">
              <w:rPr>
                <w:rFonts w:cs="Times New Roman"/>
                <w:bCs/>
                <w:sz w:val="18"/>
                <w:szCs w:val="18"/>
              </w:rPr>
              <w:t xml:space="preserve">, </w:t>
            </w:r>
            <w:r w:rsidRPr="00E843C0">
              <w:rPr>
                <w:rFonts w:cs="Times New Roman"/>
                <w:b/>
                <w:bCs/>
                <w:sz w:val="18"/>
                <w:szCs w:val="18"/>
              </w:rPr>
              <w:t>Applications</w:t>
            </w:r>
            <w:r w:rsidRPr="00E843C0">
              <w:rPr>
                <w:rFonts w:cs="Times New Roman"/>
                <w:bCs/>
                <w:sz w:val="18"/>
                <w:szCs w:val="18"/>
              </w:rPr>
              <w:t xml:space="preserve"> and </w:t>
            </w:r>
            <w:r w:rsidRPr="00E843C0">
              <w:rPr>
                <w:rFonts w:cs="Times New Roman"/>
                <w:b/>
                <w:bCs/>
                <w:sz w:val="18"/>
                <w:szCs w:val="18"/>
              </w:rPr>
              <w:t>Multi-Threading</w:t>
            </w:r>
            <w:r w:rsidRPr="00E843C0">
              <w:rPr>
                <w:rFonts w:cs="Times New Roman"/>
                <w:bCs/>
                <w:sz w:val="18"/>
                <w:szCs w:val="18"/>
              </w:rPr>
              <w:t xml:space="preserve">, </w:t>
            </w:r>
            <w:r w:rsidRPr="00E843C0">
              <w:rPr>
                <w:rFonts w:cs="Times New Roman"/>
                <w:b/>
                <w:bCs/>
                <w:sz w:val="18"/>
                <w:szCs w:val="18"/>
              </w:rPr>
              <w:t>Inter Process Communication</w:t>
            </w:r>
            <w:r w:rsidRPr="00E843C0">
              <w:rPr>
                <w:rFonts w:cs="Times New Roman"/>
                <w:bCs/>
                <w:sz w:val="18"/>
                <w:szCs w:val="18"/>
              </w:rPr>
              <w:t xml:space="preserve"> etc.</w:t>
            </w:r>
          </w:p>
          <w:p w:rsidR="00463A2A" w:rsidRDefault="00463A2A">
            <w:pPr>
              <w:widowControl w:val="0"/>
              <w:numPr>
                <w:ilvl w:val="0"/>
                <w:numId w:val="3"/>
              </w:numPr>
              <w:tabs>
                <w:tab w:val="clear" w:pos="0"/>
                <w:tab w:val="left" w:pos="2"/>
                <w:tab w:val="left" w:pos="155"/>
              </w:tabs>
              <w:snapToGrid w:val="0"/>
              <w:ind w:left="255" w:right="1"/>
              <w:jc w:val="left"/>
              <w:rPr>
                <w:rFonts w:cs="Times New Roman"/>
                <w:b/>
                <w:bCs/>
                <w:sz w:val="18"/>
                <w:szCs w:val="18"/>
              </w:rPr>
            </w:pPr>
            <w:r w:rsidRPr="00E843C0">
              <w:rPr>
                <w:rFonts w:cs="Times New Roman"/>
                <w:bCs/>
                <w:sz w:val="18"/>
                <w:szCs w:val="18"/>
              </w:rPr>
              <w:t xml:space="preserve">Experience in </w:t>
            </w:r>
            <w:r w:rsidRPr="00E843C0">
              <w:rPr>
                <w:rFonts w:cs="Times New Roman"/>
                <w:b/>
                <w:bCs/>
                <w:sz w:val="18"/>
                <w:szCs w:val="18"/>
              </w:rPr>
              <w:t>industrial products</w:t>
            </w:r>
            <w:r w:rsidRPr="00E843C0">
              <w:rPr>
                <w:rFonts w:cs="Times New Roman"/>
                <w:bCs/>
                <w:sz w:val="18"/>
                <w:szCs w:val="18"/>
              </w:rPr>
              <w:t xml:space="preserve"> like </w:t>
            </w:r>
            <w:r w:rsidRPr="00E843C0">
              <w:rPr>
                <w:rFonts w:cs="Times New Roman"/>
                <w:b/>
                <w:bCs/>
                <w:sz w:val="18"/>
                <w:szCs w:val="18"/>
              </w:rPr>
              <w:t xml:space="preserve">Control Systems </w:t>
            </w:r>
            <w:r w:rsidRPr="00E843C0">
              <w:rPr>
                <w:rFonts w:cs="Times New Roman"/>
                <w:bCs/>
                <w:sz w:val="18"/>
                <w:szCs w:val="18"/>
              </w:rPr>
              <w:t>and protocols</w:t>
            </w:r>
            <w:r w:rsidR="00E843C0">
              <w:rPr>
                <w:rFonts w:cs="Times New Roman"/>
                <w:bCs/>
                <w:sz w:val="18"/>
                <w:szCs w:val="18"/>
              </w:rPr>
              <w:t xml:space="preserve"> like </w:t>
            </w:r>
            <w:r w:rsidR="00E843C0" w:rsidRPr="00B853EE">
              <w:rPr>
                <w:rFonts w:cs="Times New Roman"/>
                <w:b/>
                <w:bCs/>
                <w:sz w:val="18"/>
                <w:szCs w:val="18"/>
              </w:rPr>
              <w:t>ModBus</w:t>
            </w:r>
            <w:r w:rsidR="00E843C0">
              <w:rPr>
                <w:rFonts w:cs="Times New Roman"/>
                <w:bCs/>
                <w:sz w:val="18"/>
                <w:szCs w:val="18"/>
              </w:rPr>
              <w:t xml:space="preserve">, </w:t>
            </w:r>
            <w:r w:rsidR="00E843C0" w:rsidRPr="00B853EE">
              <w:rPr>
                <w:rFonts w:cs="Times New Roman"/>
                <w:b/>
                <w:bCs/>
                <w:sz w:val="18"/>
                <w:szCs w:val="18"/>
              </w:rPr>
              <w:t>telemetry</w:t>
            </w:r>
            <w:r w:rsidR="00E843C0">
              <w:rPr>
                <w:rFonts w:cs="Times New Roman"/>
                <w:bCs/>
                <w:sz w:val="18"/>
                <w:szCs w:val="18"/>
              </w:rPr>
              <w:t xml:space="preserve"> etc</w:t>
            </w:r>
            <w:r w:rsidRPr="00E843C0">
              <w:rPr>
                <w:rFonts w:cs="Times New Roman"/>
                <w:bCs/>
                <w:sz w:val="18"/>
                <w:szCs w:val="18"/>
              </w:rPr>
              <w:t>.</w:t>
            </w:r>
          </w:p>
        </w:tc>
      </w:tr>
      <w:tr w:rsidR="007D61E1" w:rsidTr="00F71D12">
        <w:trPr>
          <w:cantSplit/>
          <w:trHeight w:val="126"/>
        </w:trPr>
        <w:tc>
          <w:tcPr>
            <w:tcW w:w="2064" w:type="dxa"/>
            <w:tcBorders>
              <w:top w:val="single" w:sz="4" w:space="0" w:color="000000" w:themeColor="text1"/>
              <w:left w:val="single" w:sz="4" w:space="0" w:color="000000" w:themeColor="text1"/>
              <w:bottom w:val="single" w:sz="4" w:space="0" w:color="000000" w:themeColor="text1"/>
            </w:tcBorders>
            <w:shd w:val="clear" w:color="auto" w:fill="92CDDC" w:themeFill="accent5" w:themeFillTint="99"/>
          </w:tcPr>
          <w:p w:rsidR="007D61E1" w:rsidRPr="00E10943" w:rsidRDefault="007D61E1">
            <w:pPr>
              <w:pStyle w:val="SectionTitle"/>
              <w:widowControl w:val="0"/>
              <w:autoSpaceDE w:val="0"/>
              <w:snapToGrid w:val="0"/>
              <w:spacing w:before="0" w:line="100" w:lineRule="atLeast"/>
              <w:jc w:val="center"/>
              <w:rPr>
                <w:rFonts w:eastAsia="MS Mincho" w:cs="Times New Roman"/>
                <w:b/>
                <w:bCs/>
                <w:caps w:val="0"/>
                <w:kern w:val="1"/>
                <w:sz w:val="18"/>
                <w:szCs w:val="18"/>
                <w:lang w:val="en-GB" w:eastAsia="hi-IN" w:bidi="hi-IN"/>
              </w:rPr>
            </w:pPr>
            <w:r w:rsidRPr="00E10943">
              <w:rPr>
                <w:rFonts w:eastAsia="MS Mincho" w:cs="Times New Roman"/>
                <w:b/>
                <w:bCs/>
                <w:caps w:val="0"/>
                <w:kern w:val="1"/>
                <w:sz w:val="18"/>
                <w:szCs w:val="18"/>
                <w:lang w:val="en-GB" w:eastAsia="hi-IN" w:bidi="hi-IN"/>
              </w:rPr>
              <w:t>LOCATION</w:t>
            </w:r>
          </w:p>
        </w:tc>
        <w:tc>
          <w:tcPr>
            <w:tcW w:w="4315" w:type="dxa"/>
            <w:gridSpan w:val="2"/>
            <w:tcBorders>
              <w:top w:val="single" w:sz="4" w:space="0" w:color="000000" w:themeColor="text1"/>
              <w:left w:val="single" w:sz="4" w:space="0" w:color="000000" w:themeColor="text1"/>
              <w:bottom w:val="single" w:sz="4" w:space="0" w:color="000000" w:themeColor="text1"/>
            </w:tcBorders>
            <w:shd w:val="clear" w:color="auto" w:fill="92CDDC" w:themeFill="accent5" w:themeFillTint="99"/>
          </w:tcPr>
          <w:p w:rsidR="007D61E1" w:rsidRPr="00E10943" w:rsidRDefault="007D61E1">
            <w:pPr>
              <w:pStyle w:val="SectionTitle"/>
              <w:widowControl w:val="0"/>
              <w:autoSpaceDE w:val="0"/>
              <w:snapToGrid w:val="0"/>
              <w:spacing w:before="0" w:line="100" w:lineRule="atLeast"/>
              <w:jc w:val="center"/>
              <w:rPr>
                <w:rFonts w:eastAsia="MS Mincho" w:cs="Times New Roman"/>
                <w:b/>
                <w:bCs/>
                <w:caps w:val="0"/>
                <w:kern w:val="1"/>
                <w:sz w:val="18"/>
                <w:szCs w:val="18"/>
                <w:lang w:val="en-GB" w:eastAsia="hi-IN" w:bidi="hi-IN"/>
              </w:rPr>
            </w:pPr>
            <w:r w:rsidRPr="00E10943">
              <w:rPr>
                <w:rFonts w:eastAsia="MS Mincho" w:cs="Times New Roman"/>
                <w:b/>
                <w:bCs/>
                <w:caps w:val="0"/>
                <w:kern w:val="1"/>
                <w:sz w:val="18"/>
                <w:szCs w:val="18"/>
                <w:lang w:val="en-GB" w:eastAsia="hi-IN" w:bidi="hi-IN"/>
              </w:rPr>
              <w:t>RESIDENT VISA STATUS</w:t>
            </w:r>
          </w:p>
        </w:tc>
        <w:tc>
          <w:tcPr>
            <w:tcW w:w="26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tcPr>
          <w:p w:rsidR="007D61E1" w:rsidRPr="00E10943" w:rsidRDefault="007D61E1">
            <w:pPr>
              <w:pStyle w:val="SectionTitle"/>
              <w:widowControl w:val="0"/>
              <w:autoSpaceDE w:val="0"/>
              <w:snapToGrid w:val="0"/>
              <w:spacing w:before="0" w:line="100" w:lineRule="atLeast"/>
              <w:jc w:val="center"/>
              <w:rPr>
                <w:rFonts w:eastAsia="MS Mincho" w:cs="Times New Roman"/>
                <w:b/>
                <w:bCs/>
                <w:caps w:val="0"/>
                <w:kern w:val="1"/>
                <w:sz w:val="18"/>
                <w:szCs w:val="18"/>
                <w:lang w:val="en-GB" w:eastAsia="hi-IN" w:bidi="hi-IN"/>
              </w:rPr>
            </w:pPr>
            <w:r w:rsidRPr="00E10943">
              <w:rPr>
                <w:rFonts w:eastAsia="MS Mincho" w:cs="Times New Roman"/>
                <w:b/>
                <w:bCs/>
                <w:caps w:val="0"/>
                <w:kern w:val="1"/>
                <w:sz w:val="18"/>
                <w:szCs w:val="18"/>
                <w:lang w:val="en-GB" w:eastAsia="hi-IN" w:bidi="hi-IN"/>
              </w:rPr>
              <w:t>SALARY EXPECTATION</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tcPr>
          <w:p w:rsidR="007D61E1" w:rsidRPr="00E10943" w:rsidRDefault="0075399E" w:rsidP="0075399E">
            <w:pPr>
              <w:pStyle w:val="SectionTitle"/>
              <w:widowControl w:val="0"/>
              <w:autoSpaceDE w:val="0"/>
              <w:snapToGrid w:val="0"/>
              <w:spacing w:before="0" w:line="100" w:lineRule="atLeast"/>
              <w:rPr>
                <w:rFonts w:eastAsia="MS Mincho" w:cs="Times New Roman"/>
                <w:b/>
                <w:bCs/>
                <w:caps w:val="0"/>
                <w:kern w:val="1"/>
                <w:sz w:val="18"/>
                <w:szCs w:val="18"/>
                <w:lang w:val="en-GB" w:eastAsia="hi-IN" w:bidi="hi-IN"/>
              </w:rPr>
            </w:pPr>
            <w:r w:rsidRPr="00E10943">
              <w:rPr>
                <w:rFonts w:eastAsia="MS Mincho" w:cs="Times New Roman"/>
                <w:b/>
                <w:bCs/>
                <w:caps w:val="0"/>
                <w:kern w:val="1"/>
                <w:sz w:val="18"/>
                <w:szCs w:val="18"/>
                <w:lang w:val="en-GB" w:eastAsia="hi-IN" w:bidi="hi-IN"/>
              </w:rPr>
              <w:t>AVAILABILITY</w:t>
            </w:r>
          </w:p>
        </w:tc>
      </w:tr>
      <w:tr w:rsidR="00D30626" w:rsidTr="00F71D12">
        <w:trPr>
          <w:cantSplit/>
          <w:trHeight w:val="180"/>
        </w:trPr>
        <w:tc>
          <w:tcPr>
            <w:tcW w:w="2064" w:type="dxa"/>
            <w:tcBorders>
              <w:top w:val="single" w:sz="4" w:space="0" w:color="000000" w:themeColor="text1"/>
              <w:left w:val="single" w:sz="4" w:space="0" w:color="000000" w:themeColor="text1"/>
              <w:bottom w:val="single" w:sz="4" w:space="0" w:color="000000" w:themeColor="text1"/>
            </w:tcBorders>
            <w:shd w:val="clear" w:color="auto" w:fill="B7FCB4"/>
          </w:tcPr>
          <w:p w:rsidR="00D30626" w:rsidRPr="00E10943" w:rsidRDefault="00D30626" w:rsidP="008C5E07">
            <w:pPr>
              <w:snapToGrid w:val="0"/>
              <w:jc w:val="center"/>
              <w:rPr>
                <w:b/>
                <w:bCs/>
                <w:sz w:val="18"/>
                <w:szCs w:val="18"/>
              </w:rPr>
            </w:pPr>
            <w:r w:rsidRPr="00E10943">
              <w:rPr>
                <w:b/>
                <w:sz w:val="18"/>
                <w:szCs w:val="18"/>
              </w:rPr>
              <w:t>Ready to Relocate - UK</w:t>
            </w:r>
          </w:p>
        </w:tc>
        <w:tc>
          <w:tcPr>
            <w:tcW w:w="4315" w:type="dxa"/>
            <w:gridSpan w:val="2"/>
            <w:tcBorders>
              <w:top w:val="single" w:sz="4" w:space="0" w:color="000000" w:themeColor="text1"/>
              <w:left w:val="single" w:sz="4" w:space="0" w:color="000000" w:themeColor="text1"/>
            </w:tcBorders>
            <w:shd w:val="clear" w:color="auto" w:fill="auto"/>
          </w:tcPr>
          <w:p w:rsidR="00D30626" w:rsidRPr="00E10943" w:rsidRDefault="00D30626" w:rsidP="006A34DA">
            <w:pPr>
              <w:snapToGrid w:val="0"/>
              <w:jc w:val="center"/>
              <w:rPr>
                <w:b/>
                <w:bCs/>
                <w:sz w:val="18"/>
                <w:szCs w:val="18"/>
              </w:rPr>
            </w:pPr>
            <w:r w:rsidRPr="5D84C4AA">
              <w:rPr>
                <w:b/>
                <w:bCs/>
                <w:sz w:val="18"/>
                <w:szCs w:val="18"/>
              </w:rPr>
              <w:t>UK Permanent Resident VISA</w:t>
            </w:r>
            <w:r w:rsidR="006A34DA">
              <w:rPr>
                <w:b/>
                <w:bCs/>
                <w:sz w:val="18"/>
                <w:szCs w:val="18"/>
              </w:rPr>
              <w:t xml:space="preserve"> </w:t>
            </w:r>
            <w:r w:rsidRPr="5D84C4AA">
              <w:rPr>
                <w:b/>
                <w:bCs/>
                <w:sz w:val="18"/>
                <w:szCs w:val="18"/>
              </w:rPr>
              <w:t>(ILR)</w:t>
            </w:r>
          </w:p>
        </w:tc>
        <w:tc>
          <w:tcPr>
            <w:tcW w:w="2655" w:type="dxa"/>
            <w:tcBorders>
              <w:top w:val="single" w:sz="4" w:space="0" w:color="000000" w:themeColor="text1"/>
              <w:left w:val="single" w:sz="4" w:space="0" w:color="000000" w:themeColor="text1"/>
              <w:right w:val="single" w:sz="4" w:space="0" w:color="000000" w:themeColor="text1"/>
            </w:tcBorders>
            <w:shd w:val="clear" w:color="auto" w:fill="auto"/>
          </w:tcPr>
          <w:p w:rsidR="00D30626" w:rsidRPr="00E10943" w:rsidRDefault="006C0939" w:rsidP="006C0939">
            <w:pPr>
              <w:snapToGrid w:val="0"/>
              <w:jc w:val="center"/>
              <w:rPr>
                <w:rFonts w:ascii="Arial" w:hAnsi="Arial" w:cs="Arial"/>
                <w:bCs/>
                <w:sz w:val="18"/>
                <w:szCs w:val="18"/>
              </w:rPr>
            </w:pPr>
            <w:r w:rsidRPr="006C0939">
              <w:rPr>
                <w:b/>
                <w:bCs/>
                <w:sz w:val="18"/>
                <w:szCs w:val="18"/>
              </w:rPr>
              <w:t>Industry Standard</w:t>
            </w:r>
          </w:p>
        </w:tc>
        <w:tc>
          <w:tcPr>
            <w:tcW w:w="2064" w:type="dxa"/>
            <w:tcBorders>
              <w:top w:val="single" w:sz="4" w:space="0" w:color="000000" w:themeColor="text1"/>
              <w:left w:val="single" w:sz="4" w:space="0" w:color="000000" w:themeColor="text1"/>
              <w:right w:val="single" w:sz="4" w:space="0" w:color="000000" w:themeColor="text1"/>
            </w:tcBorders>
            <w:shd w:val="clear" w:color="auto" w:fill="auto"/>
            <w:vAlign w:val="center"/>
          </w:tcPr>
          <w:p w:rsidR="00D30626" w:rsidRPr="00927361" w:rsidRDefault="006C0939" w:rsidP="00927361">
            <w:pPr>
              <w:snapToGrid w:val="0"/>
              <w:jc w:val="center"/>
              <w:rPr>
                <w:rFonts w:ascii="Arial" w:hAnsi="Arial" w:cs="Arial"/>
                <w:b/>
                <w:bCs/>
                <w:sz w:val="20"/>
                <w:szCs w:val="20"/>
              </w:rPr>
            </w:pPr>
            <w:r>
              <w:rPr>
                <w:rFonts w:ascii="Arial" w:eastAsia="Arial" w:hAnsi="Arial" w:cs="Arial"/>
                <w:b/>
                <w:bCs/>
                <w:sz w:val="20"/>
                <w:szCs w:val="20"/>
              </w:rPr>
              <w:t>4 Weeks</w:t>
            </w:r>
          </w:p>
        </w:tc>
      </w:tr>
      <w:tr w:rsidR="00463A2A" w:rsidTr="00F71D12">
        <w:trPr>
          <w:cantSplit/>
          <w:trHeight w:val="194"/>
        </w:trPr>
        <w:tc>
          <w:tcPr>
            <w:tcW w:w="1109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vAlign w:val="center"/>
          </w:tcPr>
          <w:p w:rsidR="00463A2A" w:rsidRDefault="00463A2A">
            <w:pPr>
              <w:pStyle w:val="SectionTitle"/>
              <w:snapToGrid w:val="0"/>
              <w:spacing w:before="0" w:line="100" w:lineRule="atLeast"/>
              <w:rPr>
                <w:rFonts w:cs="Times New Roman"/>
                <w:b/>
                <w:bCs/>
                <w:caps w:val="0"/>
              </w:rPr>
            </w:pPr>
            <w:r>
              <w:rPr>
                <w:rFonts w:cs="Times New Roman"/>
                <w:b/>
                <w:bCs/>
                <w:caps w:val="0"/>
              </w:rPr>
              <w:t>EDUCATION &amp; QUALIFICATIONS</w:t>
            </w:r>
          </w:p>
        </w:tc>
      </w:tr>
      <w:tr w:rsidR="00463A2A" w:rsidTr="00F71D12">
        <w:trPr>
          <w:cantSplit/>
          <w:trHeight w:val="768"/>
        </w:trPr>
        <w:tc>
          <w:tcPr>
            <w:tcW w:w="1109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63A2A" w:rsidRDefault="00463A2A">
            <w:pPr>
              <w:widowControl w:val="0"/>
              <w:numPr>
                <w:ilvl w:val="0"/>
                <w:numId w:val="2"/>
              </w:numPr>
              <w:tabs>
                <w:tab w:val="left" w:pos="210"/>
                <w:tab w:val="left" w:pos="953"/>
              </w:tabs>
              <w:snapToGrid w:val="0"/>
              <w:spacing w:line="216" w:lineRule="auto"/>
              <w:ind w:left="244" w:right="1" w:hanging="232"/>
              <w:jc w:val="left"/>
              <w:rPr>
                <w:sz w:val="20"/>
                <w:szCs w:val="20"/>
              </w:rPr>
            </w:pPr>
            <w:r>
              <w:rPr>
                <w:rFonts w:ascii="Book Antiqua" w:hAnsi="Book Antiqua" w:cs="Book Antiqua"/>
                <w:b/>
                <w:bCs/>
                <w:sz w:val="21"/>
                <w:szCs w:val="21"/>
                <w:u w:val="single"/>
              </w:rPr>
              <w:t>Bachelor’s Degree</w:t>
            </w:r>
            <w:r>
              <w:rPr>
                <w:rFonts w:ascii="Book Antiqua" w:hAnsi="Book Antiqua" w:cs="Book Antiqua"/>
                <w:sz w:val="21"/>
                <w:szCs w:val="21"/>
              </w:rPr>
              <w:t>:</w:t>
            </w:r>
            <w:r>
              <w:rPr>
                <w:sz w:val="20"/>
                <w:szCs w:val="20"/>
              </w:rPr>
              <w:t xml:space="preserve"> 1996-2000 </w:t>
            </w:r>
            <w:r>
              <w:rPr>
                <w:b/>
                <w:sz w:val="20"/>
                <w:szCs w:val="20"/>
              </w:rPr>
              <w:t xml:space="preserve">B-Tech </w:t>
            </w:r>
            <w:r>
              <w:rPr>
                <w:sz w:val="16"/>
                <w:szCs w:val="16"/>
              </w:rPr>
              <w:t>(Hon's)</w:t>
            </w:r>
            <w:r>
              <w:rPr>
                <w:b/>
                <w:sz w:val="20"/>
                <w:szCs w:val="20"/>
              </w:rPr>
              <w:t xml:space="preserve"> </w:t>
            </w:r>
            <w:r>
              <w:rPr>
                <w:b/>
                <w:bCs/>
                <w:sz w:val="20"/>
                <w:szCs w:val="20"/>
              </w:rPr>
              <w:t xml:space="preserve">Bachelors of Technology </w:t>
            </w:r>
            <w:r>
              <w:rPr>
                <w:sz w:val="20"/>
                <w:szCs w:val="20"/>
              </w:rPr>
              <w:t xml:space="preserve">in </w:t>
            </w:r>
            <w:r>
              <w:rPr>
                <w:b/>
                <w:sz w:val="20"/>
                <w:szCs w:val="20"/>
              </w:rPr>
              <w:t>Computer Engineering</w:t>
            </w:r>
            <w:r>
              <w:rPr>
                <w:sz w:val="20"/>
                <w:szCs w:val="20"/>
              </w:rPr>
              <w:t xml:space="preserve">, with </w:t>
            </w:r>
            <w:r>
              <w:rPr>
                <w:b/>
                <w:bCs/>
                <w:sz w:val="20"/>
                <w:szCs w:val="20"/>
              </w:rPr>
              <w:t>1</w:t>
            </w:r>
            <w:r>
              <w:rPr>
                <w:b/>
                <w:bCs/>
                <w:sz w:val="20"/>
                <w:szCs w:val="20"/>
                <w:vertAlign w:val="superscript"/>
              </w:rPr>
              <w:t>st</w:t>
            </w:r>
            <w:r>
              <w:rPr>
                <w:b/>
                <w:bCs/>
                <w:sz w:val="20"/>
                <w:szCs w:val="20"/>
              </w:rPr>
              <w:t xml:space="preserve"> Class </w:t>
            </w:r>
            <w:r>
              <w:rPr>
                <w:sz w:val="20"/>
                <w:szCs w:val="20"/>
              </w:rPr>
              <w:t xml:space="preserve">from Govt. Model Engineering College Cochin. Under Cochin University of Science and Technology (CUSAT) with (70%) Marks. </w:t>
            </w:r>
          </w:p>
          <w:p w:rsidR="00463A2A" w:rsidRDefault="00463A2A">
            <w:pPr>
              <w:widowControl w:val="0"/>
              <w:numPr>
                <w:ilvl w:val="0"/>
                <w:numId w:val="2"/>
              </w:numPr>
              <w:tabs>
                <w:tab w:val="left" w:pos="210"/>
                <w:tab w:val="left" w:pos="732"/>
              </w:tabs>
              <w:snapToGrid w:val="0"/>
              <w:spacing w:line="216" w:lineRule="auto"/>
              <w:ind w:left="244" w:right="1" w:hanging="232"/>
              <w:jc w:val="left"/>
              <w:rPr>
                <w:sz w:val="20"/>
                <w:szCs w:val="20"/>
              </w:rPr>
            </w:pPr>
            <w:r>
              <w:rPr>
                <w:rFonts w:ascii="Book Antiqua" w:hAnsi="Book Antiqua" w:cs="Book Antiqua"/>
                <w:b/>
                <w:bCs/>
                <w:sz w:val="20"/>
                <w:szCs w:val="20"/>
                <w:u w:val="single"/>
              </w:rPr>
              <w:t>Higher Secondary</w:t>
            </w:r>
            <w:r w:rsidRPr="00D24538">
              <w:rPr>
                <w:rFonts w:ascii="Book Antiqua" w:hAnsi="Book Antiqua" w:cs="Book Antiqua"/>
                <w:b/>
                <w:bCs/>
                <w:sz w:val="20"/>
                <w:szCs w:val="20"/>
              </w:rPr>
              <w:t>:</w:t>
            </w:r>
            <w:r w:rsidRPr="00D24538">
              <w:rPr>
                <w:rFonts w:ascii="Book Antiqua" w:hAnsi="Book Antiqua" w:cs="Book Antiqua"/>
                <w:b/>
                <w:bCs/>
                <w:i/>
                <w:iCs/>
                <w:sz w:val="18"/>
                <w:szCs w:val="18"/>
              </w:rPr>
              <w:t xml:space="preserve"> </w:t>
            </w:r>
            <w:r>
              <w:rPr>
                <w:sz w:val="20"/>
                <w:szCs w:val="20"/>
              </w:rPr>
              <w:t xml:space="preserve">1994 </w:t>
            </w:r>
            <w:r w:rsidR="00EE1320">
              <w:rPr>
                <w:sz w:val="20"/>
                <w:szCs w:val="20"/>
              </w:rPr>
              <w:t>-</w:t>
            </w:r>
            <w:r>
              <w:rPr>
                <w:sz w:val="20"/>
                <w:szCs w:val="20"/>
              </w:rPr>
              <w:t xml:space="preserve"> 1996 </w:t>
            </w:r>
            <w:r>
              <w:rPr>
                <w:b/>
                <w:bCs/>
                <w:sz w:val="20"/>
                <w:szCs w:val="20"/>
              </w:rPr>
              <w:t xml:space="preserve">Pre-degree </w:t>
            </w:r>
            <w:r>
              <w:rPr>
                <w:sz w:val="20"/>
                <w:szCs w:val="20"/>
              </w:rPr>
              <w:t>from Calicut University, Kerala with an aggregate of 78% Marks with Mathematics, Physics &amp; Chemistry as the main subjects.</w:t>
            </w:r>
          </w:p>
          <w:p w:rsidR="00463A2A" w:rsidRDefault="00463A2A">
            <w:pPr>
              <w:widowControl w:val="0"/>
              <w:numPr>
                <w:ilvl w:val="0"/>
                <w:numId w:val="2"/>
              </w:numPr>
              <w:tabs>
                <w:tab w:val="left" w:pos="210"/>
                <w:tab w:val="left" w:pos="732"/>
              </w:tabs>
              <w:snapToGrid w:val="0"/>
              <w:spacing w:line="216" w:lineRule="auto"/>
              <w:ind w:left="244" w:right="1" w:hanging="232"/>
              <w:jc w:val="left"/>
              <w:rPr>
                <w:sz w:val="20"/>
                <w:szCs w:val="20"/>
              </w:rPr>
            </w:pPr>
            <w:r>
              <w:rPr>
                <w:rFonts w:ascii="Book Antiqua" w:hAnsi="Book Antiqua" w:cs="Book Antiqua"/>
                <w:b/>
                <w:bCs/>
                <w:sz w:val="20"/>
                <w:szCs w:val="20"/>
                <w:u w:val="single"/>
              </w:rPr>
              <w:t>Secondary</w:t>
            </w:r>
            <w:r w:rsidRPr="00D24538">
              <w:rPr>
                <w:rFonts w:ascii="Book Antiqua" w:hAnsi="Book Antiqua" w:cs="Book Antiqua"/>
                <w:b/>
                <w:bCs/>
                <w:sz w:val="20"/>
                <w:szCs w:val="20"/>
              </w:rPr>
              <w:t>:</w:t>
            </w:r>
            <w:r>
              <w:rPr>
                <w:sz w:val="20"/>
                <w:szCs w:val="20"/>
              </w:rPr>
              <w:t xml:space="preserve"> 1994 </w:t>
            </w:r>
            <w:r>
              <w:rPr>
                <w:b/>
                <w:bCs/>
                <w:sz w:val="20"/>
                <w:szCs w:val="20"/>
              </w:rPr>
              <w:t>SSLC</w:t>
            </w:r>
            <w:r>
              <w:rPr>
                <w:sz w:val="20"/>
                <w:szCs w:val="20"/>
              </w:rPr>
              <w:t xml:space="preserve"> with Distinction with 8</w:t>
            </w:r>
            <w:r w:rsidR="004D19A4">
              <w:rPr>
                <w:sz w:val="20"/>
                <w:szCs w:val="20"/>
              </w:rPr>
              <w:t>5% Marks- Kerala State Syllabus.</w:t>
            </w:r>
          </w:p>
        </w:tc>
      </w:tr>
      <w:tr w:rsidR="00463A2A" w:rsidTr="00F71D12">
        <w:trPr>
          <w:cantSplit/>
          <w:trHeight w:val="184"/>
        </w:trPr>
        <w:tc>
          <w:tcPr>
            <w:tcW w:w="1109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2D69B" w:themeFill="accent3" w:themeFillTint="99"/>
          </w:tcPr>
          <w:p w:rsidR="00463A2A" w:rsidRDefault="00463A2A">
            <w:pPr>
              <w:pStyle w:val="SectionTitle"/>
              <w:snapToGrid w:val="0"/>
              <w:spacing w:before="0" w:line="100" w:lineRule="atLeast"/>
              <w:rPr>
                <w:rFonts w:cs="Times New Roman"/>
                <w:b/>
                <w:bCs/>
                <w:caps w:val="0"/>
              </w:rPr>
            </w:pPr>
            <w:r>
              <w:rPr>
                <w:rFonts w:cs="Times New Roman"/>
                <w:b/>
                <w:bCs/>
                <w:caps w:val="0"/>
              </w:rPr>
              <w:t>CAREER INFORMATION</w:t>
            </w:r>
          </w:p>
        </w:tc>
      </w:tr>
      <w:tr w:rsidR="00463A2A" w:rsidTr="00F71D12">
        <w:trPr>
          <w:cantSplit/>
          <w:trHeight w:val="281"/>
        </w:trPr>
        <w:tc>
          <w:tcPr>
            <w:tcW w:w="11098" w:type="dxa"/>
            <w:gridSpan w:val="5"/>
            <w:tcBorders>
              <w:top w:val="single" w:sz="4" w:space="0" w:color="000000" w:themeColor="text1"/>
              <w:left w:val="single" w:sz="4" w:space="0" w:color="000000" w:themeColor="text1"/>
              <w:right w:val="single" w:sz="4" w:space="0" w:color="000000" w:themeColor="text1"/>
            </w:tcBorders>
            <w:shd w:val="clear" w:color="auto" w:fill="auto"/>
          </w:tcPr>
          <w:p w:rsidR="00161D66" w:rsidRPr="00EE1320" w:rsidRDefault="00161D66" w:rsidP="00161D66">
            <w:pPr>
              <w:widowControl w:val="0"/>
              <w:numPr>
                <w:ilvl w:val="0"/>
                <w:numId w:val="5"/>
              </w:numPr>
              <w:tabs>
                <w:tab w:val="clear" w:pos="0"/>
                <w:tab w:val="left" w:pos="2"/>
                <w:tab w:val="left" w:pos="370"/>
                <w:tab w:val="left" w:pos="615"/>
              </w:tabs>
              <w:snapToGrid w:val="0"/>
              <w:spacing w:line="0" w:lineRule="atLeast"/>
              <w:ind w:left="234" w:right="1" w:hanging="234"/>
              <w:jc w:val="left"/>
              <w:rPr>
                <w:rFonts w:cs="Times New Roman"/>
                <w:sz w:val="20"/>
                <w:szCs w:val="20"/>
              </w:rPr>
            </w:pPr>
            <w:r w:rsidRPr="00EE1320">
              <w:rPr>
                <w:rFonts w:cs="Times New Roman"/>
                <w:b/>
                <w:bCs/>
                <w:sz w:val="20"/>
                <w:szCs w:val="20"/>
              </w:rPr>
              <w:t>Genesis Technical Systems</w:t>
            </w:r>
            <w:r w:rsidRPr="00EE1320">
              <w:rPr>
                <w:rFonts w:cs="Times New Roman"/>
                <w:sz w:val="20"/>
                <w:szCs w:val="20"/>
              </w:rPr>
              <w:t xml:space="preserve">, </w:t>
            </w:r>
            <w:r w:rsidRPr="00EE1320">
              <w:rPr>
                <w:rFonts w:ascii="Arial Narrow" w:hAnsi="Arial Narrow" w:cs="Arial Narrow"/>
                <w:b/>
                <w:bCs/>
                <w:sz w:val="20"/>
                <w:szCs w:val="20"/>
                <w:u w:val="single"/>
              </w:rPr>
              <w:t xml:space="preserve">Since </w:t>
            </w:r>
            <w:r w:rsidR="00C90E13" w:rsidRPr="00EE1320">
              <w:rPr>
                <w:rFonts w:ascii="Arial Narrow" w:hAnsi="Arial Narrow" w:cs="Arial Narrow"/>
                <w:b/>
                <w:bCs/>
                <w:sz w:val="20"/>
                <w:szCs w:val="20"/>
                <w:u w:val="single"/>
              </w:rPr>
              <w:t>November</w:t>
            </w:r>
            <w:r w:rsidRPr="00EE1320">
              <w:rPr>
                <w:rFonts w:ascii="Arial Narrow" w:hAnsi="Arial Narrow" w:cs="Arial Narrow"/>
                <w:b/>
                <w:bCs/>
                <w:sz w:val="20"/>
                <w:szCs w:val="20"/>
                <w:u w:val="single"/>
              </w:rPr>
              <w:t xml:space="preserve"> 2016 – </w:t>
            </w:r>
            <w:r w:rsidR="00C90E13" w:rsidRPr="00EE1320">
              <w:rPr>
                <w:rFonts w:ascii="Arial Narrow" w:hAnsi="Arial Narrow" w:cs="Arial Narrow"/>
                <w:b/>
                <w:bCs/>
                <w:sz w:val="20"/>
                <w:szCs w:val="20"/>
                <w:u w:val="single"/>
              </w:rPr>
              <w:t>Till date</w:t>
            </w:r>
            <w:r w:rsidRPr="00EE1320">
              <w:rPr>
                <w:rFonts w:cs="Times New Roman"/>
                <w:sz w:val="20"/>
                <w:szCs w:val="20"/>
              </w:rPr>
              <w:t xml:space="preserve"> U.K, (</w:t>
            </w:r>
            <w:hyperlink r:id="rId9" w:history="1">
              <w:r w:rsidRPr="00EE1320">
                <w:rPr>
                  <w:rStyle w:val="Hyperlink"/>
                  <w:iCs/>
                  <w:sz w:val="20"/>
                  <w:szCs w:val="20"/>
                </w:rPr>
                <w:t>www.genesistechsys.com</w:t>
              </w:r>
            </w:hyperlink>
            <w:r w:rsidRPr="00EE1320">
              <w:rPr>
                <w:iCs/>
                <w:sz w:val="20"/>
                <w:szCs w:val="20"/>
              </w:rPr>
              <w:t>)</w:t>
            </w:r>
            <w:r w:rsidR="0070382F" w:rsidRPr="00EE1320">
              <w:rPr>
                <w:iCs/>
                <w:sz w:val="20"/>
                <w:szCs w:val="20"/>
              </w:rPr>
              <w:t>.</w:t>
            </w:r>
            <w:r w:rsidRPr="00EE1320">
              <w:rPr>
                <w:iCs/>
                <w:sz w:val="20"/>
                <w:szCs w:val="20"/>
              </w:rPr>
              <w:t xml:space="preserve">  </w:t>
            </w:r>
            <w:r w:rsidR="0070382F" w:rsidRPr="00EE1320">
              <w:rPr>
                <w:iCs/>
                <w:sz w:val="20"/>
                <w:szCs w:val="20"/>
              </w:rPr>
              <w:t xml:space="preserve">                 </w:t>
            </w:r>
            <w:r w:rsidR="00C70FDB">
              <w:rPr>
                <w:iCs/>
                <w:sz w:val="20"/>
                <w:szCs w:val="20"/>
              </w:rPr>
              <w:t xml:space="preserve"> </w:t>
            </w:r>
            <w:r w:rsidRPr="00EE1320">
              <w:rPr>
                <w:rFonts w:ascii="Times New Roman" w:hAnsi="Times New Roman" w:cs="Times New Roman"/>
                <w:b/>
                <w:bCs/>
                <w:sz w:val="20"/>
                <w:szCs w:val="20"/>
                <w:highlight w:val="lightGray"/>
              </w:rPr>
              <w:t>[</w:t>
            </w:r>
            <w:r w:rsidR="00C90E13" w:rsidRPr="00EE1320">
              <w:rPr>
                <w:rFonts w:ascii="Times New Roman" w:hAnsi="Times New Roman" w:cs="Times New Roman"/>
                <w:b/>
                <w:bCs/>
                <w:sz w:val="20"/>
                <w:szCs w:val="20"/>
                <w:highlight w:val="lightGray"/>
              </w:rPr>
              <w:t>2+</w:t>
            </w:r>
            <w:r w:rsidRPr="00EE1320">
              <w:rPr>
                <w:rFonts w:ascii="Times New Roman" w:hAnsi="Times New Roman" w:cs="Times New Roman"/>
                <w:b/>
                <w:bCs/>
                <w:sz w:val="20"/>
                <w:szCs w:val="20"/>
                <w:highlight w:val="lightGray"/>
              </w:rPr>
              <w:t xml:space="preserve"> Years]</w:t>
            </w:r>
          </w:p>
          <w:p w:rsidR="00161D66" w:rsidRPr="00EE1320" w:rsidRDefault="00161D66" w:rsidP="00161D66">
            <w:pPr>
              <w:widowControl w:val="0"/>
              <w:tabs>
                <w:tab w:val="left" w:pos="370"/>
                <w:tab w:val="left" w:pos="615"/>
              </w:tabs>
              <w:snapToGrid w:val="0"/>
              <w:spacing w:line="0" w:lineRule="atLeast"/>
              <w:ind w:left="234" w:right="1"/>
              <w:jc w:val="left"/>
              <w:rPr>
                <w:rFonts w:cs="Times New Roman"/>
                <w:sz w:val="20"/>
                <w:szCs w:val="20"/>
              </w:rPr>
            </w:pPr>
            <w:r w:rsidRPr="00EE1320">
              <w:rPr>
                <w:rFonts w:cs="Times New Roman"/>
                <w:sz w:val="20"/>
                <w:szCs w:val="20"/>
              </w:rPr>
              <w:t xml:space="preserve">   </w:t>
            </w:r>
            <w:r w:rsidRPr="00EE1320">
              <w:rPr>
                <w:rFonts w:ascii="Book Antiqua" w:hAnsi="Book Antiqua" w:cs="Book Antiqua"/>
                <w:b/>
                <w:bCs/>
                <w:i/>
                <w:iCs/>
                <w:sz w:val="20"/>
                <w:szCs w:val="20"/>
              </w:rPr>
              <w:t>Designation</w:t>
            </w:r>
            <w:r w:rsidRPr="00EE1320">
              <w:rPr>
                <w:rFonts w:cs="Times New Roman"/>
                <w:i/>
                <w:iCs/>
                <w:sz w:val="20"/>
                <w:szCs w:val="20"/>
              </w:rPr>
              <w:t xml:space="preserve">:  </w:t>
            </w:r>
            <w:r w:rsidR="00C90E13" w:rsidRPr="00EE1320">
              <w:rPr>
                <w:rFonts w:ascii="Book Antiqua" w:hAnsi="Book Antiqua" w:cs="Book Antiqua"/>
                <w:b/>
                <w:bCs/>
                <w:i/>
                <w:iCs/>
                <w:sz w:val="20"/>
                <w:szCs w:val="20"/>
              </w:rPr>
              <w:t>Consultant S</w:t>
            </w:r>
            <w:r w:rsidRPr="00EE1320">
              <w:rPr>
                <w:rFonts w:ascii="Book Antiqua" w:hAnsi="Book Antiqua" w:cs="Book Antiqua"/>
                <w:b/>
                <w:bCs/>
                <w:i/>
                <w:iCs/>
                <w:sz w:val="20"/>
                <w:szCs w:val="20"/>
              </w:rPr>
              <w:t xml:space="preserve">oftware </w:t>
            </w:r>
            <w:r w:rsidR="00C90E13" w:rsidRPr="00EE1320">
              <w:rPr>
                <w:rFonts w:ascii="Book Antiqua" w:hAnsi="Book Antiqua" w:cs="Book Antiqua"/>
                <w:b/>
                <w:bCs/>
                <w:i/>
                <w:iCs/>
                <w:sz w:val="20"/>
                <w:szCs w:val="20"/>
              </w:rPr>
              <w:t xml:space="preserve">1 </w:t>
            </w:r>
            <w:r w:rsidR="0070382F" w:rsidRPr="00EE1320">
              <w:rPr>
                <w:rFonts w:ascii="Book Antiqua" w:hAnsi="Book Antiqua" w:cs="Book Antiqua"/>
                <w:b/>
                <w:bCs/>
                <w:i/>
                <w:iCs/>
                <w:sz w:val="20"/>
                <w:szCs w:val="20"/>
              </w:rPr>
              <w:t>year &amp;</w:t>
            </w:r>
            <w:r w:rsidR="00C90E13" w:rsidRPr="00EE1320">
              <w:rPr>
                <w:rFonts w:ascii="Book Antiqua" w:hAnsi="Book Antiqua" w:cs="Book Antiqua"/>
                <w:b/>
                <w:bCs/>
                <w:i/>
                <w:iCs/>
                <w:sz w:val="20"/>
                <w:szCs w:val="20"/>
              </w:rPr>
              <w:t xml:space="preserve"> Lead Software </w:t>
            </w:r>
            <w:r w:rsidR="0070382F" w:rsidRPr="00EE1320">
              <w:rPr>
                <w:rFonts w:ascii="Book Antiqua" w:hAnsi="Book Antiqua" w:cs="Book Antiqua"/>
                <w:b/>
                <w:bCs/>
                <w:i/>
                <w:iCs/>
                <w:sz w:val="20"/>
                <w:szCs w:val="20"/>
              </w:rPr>
              <w:t>Engineer,</w:t>
            </w:r>
            <w:r w:rsidR="00C90E13" w:rsidRPr="00EE1320">
              <w:rPr>
                <w:rFonts w:ascii="Book Antiqua" w:hAnsi="Book Antiqua" w:cs="Book Antiqua"/>
                <w:b/>
                <w:bCs/>
                <w:i/>
                <w:iCs/>
                <w:sz w:val="20"/>
                <w:szCs w:val="20"/>
              </w:rPr>
              <w:t xml:space="preserve"> 1</w:t>
            </w:r>
            <w:r w:rsidR="00340F29">
              <w:rPr>
                <w:rFonts w:ascii="Book Antiqua" w:hAnsi="Book Antiqua" w:cs="Book Antiqua"/>
                <w:b/>
                <w:bCs/>
                <w:i/>
                <w:iCs/>
                <w:sz w:val="20"/>
                <w:szCs w:val="20"/>
              </w:rPr>
              <w:t>.5</w:t>
            </w:r>
            <w:r w:rsidR="00C90E13" w:rsidRPr="00EE1320">
              <w:rPr>
                <w:rFonts w:ascii="Book Antiqua" w:hAnsi="Book Antiqua" w:cs="Book Antiqua"/>
                <w:b/>
                <w:bCs/>
                <w:i/>
                <w:iCs/>
                <w:sz w:val="20"/>
                <w:szCs w:val="20"/>
              </w:rPr>
              <w:t>+ years</w:t>
            </w:r>
            <w:r w:rsidRPr="00EE1320">
              <w:rPr>
                <w:rFonts w:ascii="Book Antiqua" w:hAnsi="Book Antiqua" w:cs="Book Antiqua"/>
                <w:b/>
                <w:bCs/>
                <w:i/>
                <w:iCs/>
                <w:sz w:val="20"/>
                <w:szCs w:val="20"/>
              </w:rPr>
              <w:t>.</w:t>
            </w:r>
            <w:bookmarkStart w:id="0" w:name="_GoBack"/>
            <w:bookmarkEnd w:id="0"/>
          </w:p>
          <w:p w:rsidR="00EE75B8" w:rsidRPr="00EE1320" w:rsidRDefault="5D84C4AA" w:rsidP="5D84C4AA">
            <w:pPr>
              <w:widowControl w:val="0"/>
              <w:numPr>
                <w:ilvl w:val="0"/>
                <w:numId w:val="5"/>
              </w:numPr>
              <w:tabs>
                <w:tab w:val="clear" w:pos="0"/>
                <w:tab w:val="left" w:pos="2"/>
                <w:tab w:val="left" w:pos="370"/>
                <w:tab w:val="left" w:pos="615"/>
              </w:tabs>
              <w:snapToGrid w:val="0"/>
              <w:spacing w:line="0" w:lineRule="atLeast"/>
              <w:ind w:left="234" w:right="1" w:hanging="234"/>
              <w:jc w:val="left"/>
              <w:rPr>
                <w:rFonts w:ascii="Times New Roman" w:hAnsi="Times New Roman" w:cs="Times New Roman"/>
                <w:sz w:val="20"/>
                <w:szCs w:val="20"/>
              </w:rPr>
            </w:pPr>
            <w:r w:rsidRPr="00EE1320">
              <w:rPr>
                <w:rFonts w:ascii="Times New Roman" w:hAnsi="Times New Roman" w:cs="Times New Roman"/>
                <w:b/>
                <w:bCs/>
                <w:sz w:val="20"/>
                <w:szCs w:val="20"/>
              </w:rPr>
              <w:t>Elektron Technology</w:t>
            </w:r>
            <w:r w:rsidRPr="00EE1320">
              <w:rPr>
                <w:rFonts w:ascii="Times New Roman" w:hAnsi="Times New Roman" w:cs="Times New Roman"/>
                <w:sz w:val="20"/>
                <w:szCs w:val="20"/>
              </w:rPr>
              <w:t xml:space="preserve">, - </w:t>
            </w:r>
            <w:r w:rsidRPr="00EE1320">
              <w:rPr>
                <w:rFonts w:ascii="Arial Narrow" w:eastAsia="Arial Narrow" w:hAnsi="Arial Narrow" w:cs="Arial Narrow"/>
                <w:b/>
                <w:bCs/>
                <w:sz w:val="20"/>
                <w:szCs w:val="20"/>
                <w:u w:val="single"/>
              </w:rPr>
              <w:t xml:space="preserve">Since February 2015 – </w:t>
            </w:r>
            <w:r w:rsidR="00C90E13" w:rsidRPr="00EE1320">
              <w:rPr>
                <w:rFonts w:ascii="Arial Narrow" w:hAnsi="Arial Narrow" w:cs="Arial Narrow"/>
                <w:b/>
                <w:bCs/>
                <w:sz w:val="20"/>
                <w:szCs w:val="20"/>
                <w:u w:val="single"/>
              </w:rPr>
              <w:t xml:space="preserve">November </w:t>
            </w:r>
            <w:r w:rsidR="0070382F" w:rsidRPr="00EE1320">
              <w:rPr>
                <w:rFonts w:ascii="Arial Narrow" w:hAnsi="Arial Narrow" w:cs="Arial Narrow"/>
                <w:b/>
                <w:bCs/>
                <w:sz w:val="20"/>
                <w:szCs w:val="20"/>
                <w:u w:val="single"/>
              </w:rPr>
              <w:t xml:space="preserve">2016 </w:t>
            </w:r>
            <w:r w:rsidR="0070382F" w:rsidRPr="00EE1320">
              <w:rPr>
                <w:rFonts w:ascii="Times New Roman" w:hAnsi="Times New Roman" w:cs="Times New Roman"/>
                <w:sz w:val="20"/>
                <w:szCs w:val="20"/>
              </w:rPr>
              <w:t>U.K</w:t>
            </w:r>
            <w:r w:rsidRPr="00EE1320">
              <w:rPr>
                <w:rFonts w:ascii="Times New Roman" w:hAnsi="Times New Roman" w:cs="Times New Roman"/>
                <w:sz w:val="20"/>
                <w:szCs w:val="20"/>
              </w:rPr>
              <w:t xml:space="preserve">, </w:t>
            </w:r>
            <w:r w:rsidRPr="00EE1320">
              <w:rPr>
                <w:sz w:val="20"/>
                <w:szCs w:val="20"/>
              </w:rPr>
              <w:t>(</w:t>
            </w:r>
            <w:r w:rsidRPr="00EE1320">
              <w:rPr>
                <w:rStyle w:val="Hyperlink"/>
                <w:sz w:val="20"/>
                <w:szCs w:val="20"/>
              </w:rPr>
              <w:t>www.elektron-technology.com</w:t>
            </w:r>
            <w:r w:rsidRPr="00EE1320">
              <w:rPr>
                <w:sz w:val="20"/>
                <w:szCs w:val="20"/>
              </w:rPr>
              <w:t>)</w:t>
            </w:r>
            <w:r w:rsidR="0070382F" w:rsidRPr="00EE1320">
              <w:rPr>
                <w:sz w:val="20"/>
                <w:szCs w:val="20"/>
              </w:rPr>
              <w:t>.</w:t>
            </w:r>
            <w:r w:rsidRPr="00EE1320">
              <w:rPr>
                <w:sz w:val="20"/>
                <w:szCs w:val="20"/>
              </w:rPr>
              <w:t xml:space="preserve">  </w:t>
            </w:r>
            <w:r w:rsidR="0070382F" w:rsidRPr="00EE1320">
              <w:rPr>
                <w:sz w:val="20"/>
                <w:szCs w:val="20"/>
              </w:rPr>
              <w:t xml:space="preserve">      </w:t>
            </w:r>
            <w:r w:rsidR="00EE1320">
              <w:rPr>
                <w:sz w:val="20"/>
                <w:szCs w:val="20"/>
              </w:rPr>
              <w:t xml:space="preserve"> </w:t>
            </w:r>
            <w:r w:rsidRPr="00EE1320">
              <w:rPr>
                <w:rFonts w:ascii="Times New Roman" w:hAnsi="Times New Roman" w:cs="Times New Roman"/>
                <w:b/>
                <w:bCs/>
                <w:sz w:val="20"/>
                <w:szCs w:val="20"/>
                <w:highlight w:val="lightGray"/>
              </w:rPr>
              <w:t>[1.</w:t>
            </w:r>
            <w:r w:rsidR="0001000A" w:rsidRPr="00EE1320">
              <w:rPr>
                <w:rFonts w:ascii="Times New Roman" w:hAnsi="Times New Roman" w:cs="Times New Roman"/>
                <w:b/>
                <w:bCs/>
                <w:sz w:val="20"/>
                <w:szCs w:val="20"/>
                <w:highlight w:val="lightGray"/>
              </w:rPr>
              <w:t>5</w:t>
            </w:r>
            <w:r w:rsidRPr="00EE1320">
              <w:rPr>
                <w:rFonts w:ascii="Times New Roman" w:hAnsi="Times New Roman" w:cs="Times New Roman"/>
                <w:b/>
                <w:bCs/>
                <w:sz w:val="20"/>
                <w:szCs w:val="20"/>
                <w:highlight w:val="lightGray"/>
              </w:rPr>
              <w:t>+ Year</w:t>
            </w:r>
            <w:r w:rsidR="0001000A" w:rsidRPr="00EE1320">
              <w:rPr>
                <w:rFonts w:ascii="Times New Roman" w:hAnsi="Times New Roman" w:cs="Times New Roman"/>
                <w:b/>
                <w:bCs/>
                <w:sz w:val="20"/>
                <w:szCs w:val="20"/>
                <w:highlight w:val="lightGray"/>
              </w:rPr>
              <w:t>s</w:t>
            </w:r>
            <w:r w:rsidRPr="00EE1320">
              <w:rPr>
                <w:rFonts w:ascii="Times New Roman" w:hAnsi="Times New Roman" w:cs="Times New Roman"/>
                <w:b/>
                <w:bCs/>
                <w:sz w:val="20"/>
                <w:szCs w:val="20"/>
                <w:highlight w:val="lightGray"/>
              </w:rPr>
              <w:t>]</w:t>
            </w:r>
          </w:p>
          <w:p w:rsidR="00D24538" w:rsidRDefault="00EE75B8" w:rsidP="00D24538">
            <w:pPr>
              <w:widowControl w:val="0"/>
              <w:tabs>
                <w:tab w:val="left" w:pos="370"/>
                <w:tab w:val="left" w:pos="615"/>
              </w:tabs>
              <w:snapToGrid w:val="0"/>
              <w:spacing w:line="0" w:lineRule="atLeast"/>
              <w:ind w:left="234" w:right="1"/>
              <w:jc w:val="left"/>
              <w:rPr>
                <w:rFonts w:cs="Times New Roman"/>
                <w:sz w:val="20"/>
                <w:szCs w:val="20"/>
              </w:rPr>
            </w:pPr>
            <w:r w:rsidRPr="00EE1320">
              <w:rPr>
                <w:rFonts w:cs="Times New Roman"/>
                <w:sz w:val="20"/>
                <w:szCs w:val="20"/>
              </w:rPr>
              <w:t xml:space="preserve">   </w:t>
            </w:r>
            <w:r w:rsidRPr="00EE1320">
              <w:rPr>
                <w:rFonts w:ascii="Book Antiqua" w:hAnsi="Book Antiqua" w:cs="Book Antiqua"/>
                <w:b/>
                <w:bCs/>
                <w:i/>
                <w:iCs/>
                <w:sz w:val="20"/>
                <w:szCs w:val="20"/>
              </w:rPr>
              <w:t>Designation</w:t>
            </w:r>
            <w:r w:rsidRPr="00EE1320">
              <w:rPr>
                <w:rFonts w:cs="Times New Roman"/>
                <w:i/>
                <w:iCs/>
                <w:sz w:val="20"/>
                <w:szCs w:val="20"/>
              </w:rPr>
              <w:t xml:space="preserve">:  </w:t>
            </w:r>
            <w:r w:rsidRPr="00EE1320">
              <w:rPr>
                <w:rFonts w:ascii="Book Antiqua" w:hAnsi="Book Antiqua" w:cs="Book Antiqua"/>
                <w:b/>
                <w:bCs/>
                <w:i/>
                <w:iCs/>
                <w:sz w:val="20"/>
                <w:szCs w:val="20"/>
              </w:rPr>
              <w:t>Senior Embedded Software Engineer.</w:t>
            </w:r>
          </w:p>
          <w:p w:rsidR="00047D6E" w:rsidRPr="00D24538" w:rsidRDefault="00F96F40" w:rsidP="00D24538">
            <w:pPr>
              <w:widowControl w:val="0"/>
              <w:numPr>
                <w:ilvl w:val="0"/>
                <w:numId w:val="5"/>
              </w:numPr>
              <w:tabs>
                <w:tab w:val="clear" w:pos="0"/>
                <w:tab w:val="left" w:pos="2"/>
                <w:tab w:val="left" w:pos="370"/>
                <w:tab w:val="left" w:pos="615"/>
              </w:tabs>
              <w:snapToGrid w:val="0"/>
              <w:spacing w:line="0" w:lineRule="atLeast"/>
              <w:ind w:left="234" w:right="1" w:hanging="234"/>
              <w:jc w:val="left"/>
              <w:rPr>
                <w:rFonts w:cs="Times New Roman"/>
                <w:sz w:val="20"/>
                <w:szCs w:val="20"/>
              </w:rPr>
            </w:pPr>
            <w:r w:rsidRPr="00EE1320">
              <w:rPr>
                <w:rFonts w:cs="Times New Roman"/>
                <w:b/>
                <w:bCs/>
                <w:sz w:val="20"/>
                <w:szCs w:val="20"/>
              </w:rPr>
              <w:t>Genesis</w:t>
            </w:r>
            <w:r w:rsidR="00145759" w:rsidRPr="00EE1320">
              <w:rPr>
                <w:rFonts w:cs="Times New Roman"/>
                <w:b/>
                <w:bCs/>
                <w:sz w:val="20"/>
                <w:szCs w:val="20"/>
              </w:rPr>
              <w:t xml:space="preserve"> </w:t>
            </w:r>
            <w:r w:rsidR="004D19A4" w:rsidRPr="00EE1320">
              <w:rPr>
                <w:rFonts w:cs="Times New Roman"/>
                <w:b/>
                <w:bCs/>
                <w:sz w:val="20"/>
                <w:szCs w:val="20"/>
              </w:rPr>
              <w:t>Technical Systems</w:t>
            </w:r>
            <w:r w:rsidR="00EE75B8" w:rsidRPr="00EE1320">
              <w:rPr>
                <w:rFonts w:cs="Times New Roman"/>
                <w:sz w:val="20"/>
                <w:szCs w:val="20"/>
              </w:rPr>
              <w:t>,</w:t>
            </w:r>
            <w:r w:rsidR="00047D6E" w:rsidRPr="00EE1320">
              <w:rPr>
                <w:rFonts w:cs="Times New Roman"/>
                <w:sz w:val="20"/>
                <w:szCs w:val="20"/>
              </w:rPr>
              <w:t xml:space="preserve"> </w:t>
            </w:r>
            <w:r w:rsidR="00047D6E" w:rsidRPr="00EE1320">
              <w:rPr>
                <w:rFonts w:ascii="Arial Narrow" w:hAnsi="Arial Narrow" w:cs="Arial Narrow"/>
                <w:b/>
                <w:bCs/>
                <w:sz w:val="20"/>
                <w:szCs w:val="20"/>
                <w:u w:val="single"/>
              </w:rPr>
              <w:t xml:space="preserve">Since October 2011 – </w:t>
            </w:r>
            <w:r w:rsidR="00EE75B8" w:rsidRPr="00EE1320">
              <w:rPr>
                <w:rFonts w:ascii="Arial Narrow" w:hAnsi="Arial Narrow" w:cs="Arial Narrow"/>
                <w:b/>
                <w:bCs/>
                <w:sz w:val="20"/>
                <w:szCs w:val="20"/>
                <w:u w:val="single"/>
              </w:rPr>
              <w:t>February 2015</w:t>
            </w:r>
            <w:r w:rsidR="00047D6E" w:rsidRPr="00EE1320">
              <w:rPr>
                <w:rFonts w:ascii="Arial Narrow" w:hAnsi="Arial Narrow" w:cs="Arial Narrow"/>
                <w:b/>
                <w:bCs/>
                <w:sz w:val="20"/>
                <w:szCs w:val="20"/>
                <w:u w:val="single"/>
              </w:rPr>
              <w:t xml:space="preserve"> date</w:t>
            </w:r>
            <w:r w:rsidR="00047D6E" w:rsidRPr="00EE1320">
              <w:rPr>
                <w:rFonts w:cs="Times New Roman"/>
                <w:sz w:val="20"/>
                <w:szCs w:val="20"/>
              </w:rPr>
              <w:t xml:space="preserve"> </w:t>
            </w:r>
            <w:r w:rsidR="00EE75B8" w:rsidRPr="00EE1320">
              <w:rPr>
                <w:rFonts w:cs="Times New Roman"/>
                <w:sz w:val="20"/>
                <w:szCs w:val="20"/>
              </w:rPr>
              <w:t>U</w:t>
            </w:r>
            <w:r w:rsidR="008D4DE8" w:rsidRPr="00EE1320">
              <w:rPr>
                <w:rFonts w:cs="Times New Roman"/>
                <w:sz w:val="20"/>
                <w:szCs w:val="20"/>
              </w:rPr>
              <w:t>.</w:t>
            </w:r>
            <w:r w:rsidR="00EE75B8" w:rsidRPr="00EE1320">
              <w:rPr>
                <w:rFonts w:cs="Times New Roman"/>
                <w:sz w:val="20"/>
                <w:szCs w:val="20"/>
              </w:rPr>
              <w:t>K</w:t>
            </w:r>
            <w:r w:rsidR="00951C21" w:rsidRPr="00EE1320">
              <w:rPr>
                <w:rFonts w:cs="Times New Roman"/>
                <w:sz w:val="20"/>
                <w:szCs w:val="20"/>
              </w:rPr>
              <w:t>, (</w:t>
            </w:r>
            <w:hyperlink r:id="rId10" w:history="1">
              <w:r w:rsidR="00047D6E" w:rsidRPr="00EE1320">
                <w:rPr>
                  <w:rStyle w:val="Hyperlink"/>
                  <w:iCs/>
                  <w:sz w:val="20"/>
                  <w:szCs w:val="20"/>
                </w:rPr>
                <w:t>www.genesistechsys.com</w:t>
              </w:r>
            </w:hyperlink>
            <w:r w:rsidR="00951C21" w:rsidRPr="00EE1320">
              <w:rPr>
                <w:iCs/>
                <w:sz w:val="20"/>
                <w:szCs w:val="20"/>
              </w:rPr>
              <w:t>)</w:t>
            </w:r>
            <w:r w:rsidR="0070382F" w:rsidRPr="00EE1320">
              <w:rPr>
                <w:iCs/>
                <w:sz w:val="20"/>
                <w:szCs w:val="20"/>
              </w:rPr>
              <w:t>.</w:t>
            </w:r>
            <w:r w:rsidR="00EF0CB7" w:rsidRPr="00EE1320">
              <w:rPr>
                <w:iCs/>
                <w:sz w:val="20"/>
                <w:szCs w:val="20"/>
              </w:rPr>
              <w:t xml:space="preserve"> </w:t>
            </w:r>
            <w:r w:rsidR="00600E82" w:rsidRPr="00EE1320">
              <w:rPr>
                <w:iCs/>
                <w:sz w:val="20"/>
                <w:szCs w:val="20"/>
              </w:rPr>
              <w:t xml:space="preserve"> </w:t>
            </w:r>
            <w:r w:rsidR="0070382F" w:rsidRPr="00EE1320">
              <w:rPr>
                <w:iCs/>
                <w:sz w:val="20"/>
                <w:szCs w:val="20"/>
              </w:rPr>
              <w:t xml:space="preserve">    </w:t>
            </w:r>
            <w:r w:rsidR="00EE1320" w:rsidRPr="00EE1320">
              <w:rPr>
                <w:rFonts w:ascii="Times New Roman" w:hAnsi="Times New Roman" w:cs="Times New Roman"/>
                <w:b/>
                <w:bCs/>
                <w:sz w:val="20"/>
                <w:szCs w:val="20"/>
                <w:highlight w:val="lightGray"/>
              </w:rPr>
              <w:t>[</w:t>
            </w:r>
            <w:r w:rsidR="00600E82" w:rsidRPr="00EE1320">
              <w:rPr>
                <w:rFonts w:ascii="Times New Roman" w:hAnsi="Times New Roman" w:cs="Times New Roman"/>
                <w:b/>
                <w:bCs/>
                <w:sz w:val="20"/>
                <w:szCs w:val="20"/>
                <w:highlight w:val="lightGray"/>
              </w:rPr>
              <w:t>3.</w:t>
            </w:r>
            <w:r w:rsidR="0001000A" w:rsidRPr="00EE1320">
              <w:rPr>
                <w:rFonts w:ascii="Times New Roman" w:hAnsi="Times New Roman" w:cs="Times New Roman"/>
                <w:b/>
                <w:bCs/>
                <w:sz w:val="20"/>
                <w:szCs w:val="20"/>
                <w:highlight w:val="lightGray"/>
              </w:rPr>
              <w:t>5</w:t>
            </w:r>
            <w:r w:rsidR="00600E82" w:rsidRPr="00EE1320">
              <w:rPr>
                <w:rFonts w:ascii="Times New Roman" w:hAnsi="Times New Roman" w:cs="Times New Roman"/>
                <w:b/>
                <w:bCs/>
                <w:sz w:val="20"/>
                <w:szCs w:val="20"/>
                <w:highlight w:val="lightGray"/>
              </w:rPr>
              <w:t xml:space="preserve"> Years]</w:t>
            </w:r>
          </w:p>
          <w:p w:rsidR="00FB35D7" w:rsidRPr="00EE1320" w:rsidRDefault="004D19A4" w:rsidP="004D19A4">
            <w:pPr>
              <w:widowControl w:val="0"/>
              <w:tabs>
                <w:tab w:val="left" w:pos="370"/>
                <w:tab w:val="left" w:pos="615"/>
              </w:tabs>
              <w:snapToGrid w:val="0"/>
              <w:spacing w:line="0" w:lineRule="atLeast"/>
              <w:ind w:left="234" w:right="1"/>
              <w:jc w:val="left"/>
              <w:rPr>
                <w:rFonts w:cs="Times New Roman"/>
                <w:sz w:val="20"/>
                <w:szCs w:val="20"/>
              </w:rPr>
            </w:pPr>
            <w:r w:rsidRPr="00EE1320">
              <w:rPr>
                <w:rFonts w:cs="Times New Roman"/>
                <w:sz w:val="20"/>
                <w:szCs w:val="20"/>
              </w:rPr>
              <w:t xml:space="preserve">   </w:t>
            </w:r>
            <w:r w:rsidR="00047D6E" w:rsidRPr="00EE1320">
              <w:rPr>
                <w:rFonts w:ascii="Book Antiqua" w:hAnsi="Book Antiqua" w:cs="Book Antiqua"/>
                <w:b/>
                <w:bCs/>
                <w:i/>
                <w:iCs/>
                <w:sz w:val="20"/>
                <w:szCs w:val="20"/>
              </w:rPr>
              <w:t>Designation</w:t>
            </w:r>
            <w:r w:rsidR="00047D6E" w:rsidRPr="00EE1320">
              <w:rPr>
                <w:rFonts w:cs="Times New Roman"/>
                <w:i/>
                <w:iCs/>
                <w:sz w:val="20"/>
                <w:szCs w:val="20"/>
              </w:rPr>
              <w:t xml:space="preserve">:  </w:t>
            </w:r>
            <w:r w:rsidRPr="00EE1320">
              <w:rPr>
                <w:rFonts w:ascii="Book Antiqua" w:hAnsi="Book Antiqua" w:cs="Book Antiqua"/>
                <w:b/>
                <w:bCs/>
                <w:i/>
                <w:iCs/>
                <w:sz w:val="20"/>
                <w:szCs w:val="20"/>
              </w:rPr>
              <w:t xml:space="preserve">Software Design </w:t>
            </w:r>
            <w:r w:rsidR="006C573F" w:rsidRPr="00EE1320">
              <w:rPr>
                <w:rFonts w:ascii="Book Antiqua" w:hAnsi="Book Antiqua" w:cs="Book Antiqua"/>
                <w:b/>
                <w:bCs/>
                <w:i/>
                <w:iCs/>
                <w:sz w:val="20"/>
                <w:szCs w:val="20"/>
              </w:rPr>
              <w:t>Developer/Lead.</w:t>
            </w:r>
          </w:p>
          <w:p w:rsidR="00463A2A" w:rsidRPr="00EE1320" w:rsidRDefault="00463A2A">
            <w:pPr>
              <w:widowControl w:val="0"/>
              <w:numPr>
                <w:ilvl w:val="0"/>
                <w:numId w:val="5"/>
              </w:numPr>
              <w:tabs>
                <w:tab w:val="clear" w:pos="0"/>
                <w:tab w:val="left" w:pos="2"/>
                <w:tab w:val="left" w:pos="370"/>
                <w:tab w:val="left" w:pos="615"/>
              </w:tabs>
              <w:snapToGrid w:val="0"/>
              <w:spacing w:line="0" w:lineRule="atLeast"/>
              <w:ind w:left="234" w:right="1" w:hanging="234"/>
              <w:jc w:val="left"/>
              <w:rPr>
                <w:rFonts w:cs="Times New Roman"/>
                <w:sz w:val="20"/>
                <w:szCs w:val="20"/>
              </w:rPr>
            </w:pPr>
            <w:r w:rsidRPr="00EE1320">
              <w:rPr>
                <w:rFonts w:cs="Times New Roman"/>
                <w:b/>
                <w:bCs/>
                <w:sz w:val="20"/>
                <w:szCs w:val="20"/>
              </w:rPr>
              <w:t>Pulsar PM</w:t>
            </w:r>
            <w:r w:rsidRPr="00EE1320">
              <w:rPr>
                <w:rFonts w:cs="Times New Roman"/>
                <w:sz w:val="20"/>
                <w:szCs w:val="20"/>
              </w:rPr>
              <w:t xml:space="preserve"> - </w:t>
            </w:r>
            <w:r w:rsidRPr="00EE1320">
              <w:rPr>
                <w:rFonts w:ascii="Arial Narrow" w:hAnsi="Arial Narrow" w:cs="Arial Narrow"/>
                <w:b/>
                <w:bCs/>
                <w:sz w:val="20"/>
                <w:szCs w:val="20"/>
                <w:u w:val="single"/>
              </w:rPr>
              <w:t xml:space="preserve">Since April 2010 </w:t>
            </w:r>
            <w:r w:rsidR="00145759" w:rsidRPr="00EE1320">
              <w:rPr>
                <w:rFonts w:ascii="Arial Narrow" w:hAnsi="Arial Narrow" w:cs="Arial Narrow"/>
                <w:b/>
                <w:bCs/>
                <w:sz w:val="20"/>
                <w:szCs w:val="20"/>
                <w:u w:val="single"/>
              </w:rPr>
              <w:t>–</w:t>
            </w:r>
            <w:r w:rsidRPr="00EE1320">
              <w:rPr>
                <w:rFonts w:ascii="Arial Narrow" w:hAnsi="Arial Narrow" w:cs="Arial Narrow"/>
                <w:b/>
                <w:bCs/>
                <w:sz w:val="20"/>
                <w:szCs w:val="20"/>
                <w:u w:val="single"/>
              </w:rPr>
              <w:t xml:space="preserve"> </w:t>
            </w:r>
            <w:r w:rsidR="00145759" w:rsidRPr="00EE1320">
              <w:rPr>
                <w:rFonts w:ascii="Arial Narrow" w:hAnsi="Arial Narrow" w:cs="Arial Narrow"/>
                <w:b/>
                <w:bCs/>
                <w:sz w:val="20"/>
                <w:szCs w:val="20"/>
                <w:u w:val="single"/>
              </w:rPr>
              <w:t>September 2011</w:t>
            </w:r>
            <w:r w:rsidRPr="00EE1320">
              <w:rPr>
                <w:rFonts w:ascii="Arial Narrow" w:hAnsi="Arial Narrow" w:cs="Arial Narrow"/>
                <w:b/>
                <w:bCs/>
                <w:sz w:val="20"/>
                <w:szCs w:val="20"/>
                <w:u w:val="single"/>
              </w:rPr>
              <w:t xml:space="preserve"> </w:t>
            </w:r>
            <w:r w:rsidRPr="00EE1320">
              <w:rPr>
                <w:rFonts w:cs="Times New Roman"/>
                <w:sz w:val="20"/>
                <w:szCs w:val="20"/>
              </w:rPr>
              <w:t>United Kingdom, (</w:t>
            </w:r>
            <w:hyperlink r:id="rId11" w:history="1">
              <w:r w:rsidRPr="00EE1320">
                <w:rPr>
                  <w:rStyle w:val="Hyperlink"/>
                  <w:sz w:val="20"/>
                  <w:szCs w:val="20"/>
                </w:rPr>
                <w:t>www.pulsar-pm.com</w:t>
              </w:r>
            </w:hyperlink>
            <w:r w:rsidR="008D4DE8" w:rsidRPr="00EE1320">
              <w:rPr>
                <w:rFonts w:cs="Times New Roman"/>
                <w:sz w:val="20"/>
                <w:szCs w:val="20"/>
              </w:rPr>
              <w:t>).</w:t>
            </w:r>
            <w:r w:rsidR="00DA08A7" w:rsidRPr="00EE1320">
              <w:rPr>
                <w:rFonts w:cs="Times New Roman"/>
                <w:sz w:val="20"/>
                <w:szCs w:val="20"/>
              </w:rPr>
              <w:t xml:space="preserve"> </w:t>
            </w:r>
            <w:r w:rsidR="007D61E1" w:rsidRPr="00EE1320">
              <w:rPr>
                <w:rFonts w:cs="Times New Roman"/>
                <w:sz w:val="20"/>
                <w:szCs w:val="20"/>
              </w:rPr>
              <w:t xml:space="preserve">                 </w:t>
            </w:r>
            <w:r w:rsidR="00EF0CB7" w:rsidRPr="00EE1320">
              <w:rPr>
                <w:rFonts w:cs="Times New Roman"/>
                <w:sz w:val="20"/>
                <w:szCs w:val="20"/>
              </w:rPr>
              <w:t xml:space="preserve">           </w:t>
            </w:r>
            <w:r w:rsidR="007D61E1" w:rsidRPr="00EE1320">
              <w:rPr>
                <w:rFonts w:ascii="Times New Roman" w:hAnsi="Times New Roman" w:cs="Times New Roman"/>
                <w:b/>
                <w:bCs/>
                <w:sz w:val="20"/>
                <w:szCs w:val="20"/>
                <w:highlight w:val="lightGray"/>
              </w:rPr>
              <w:t>[1</w:t>
            </w:r>
            <w:r w:rsidR="00DA08A7" w:rsidRPr="00EE1320">
              <w:rPr>
                <w:rFonts w:ascii="Times New Roman" w:hAnsi="Times New Roman" w:cs="Times New Roman"/>
                <w:b/>
                <w:bCs/>
                <w:sz w:val="20"/>
                <w:szCs w:val="20"/>
                <w:highlight w:val="lightGray"/>
              </w:rPr>
              <w:t>.5 Years</w:t>
            </w:r>
            <w:r w:rsidR="007D61E1" w:rsidRPr="00EE1320">
              <w:rPr>
                <w:rFonts w:ascii="Times New Roman" w:hAnsi="Times New Roman" w:cs="Times New Roman"/>
                <w:b/>
                <w:bCs/>
                <w:sz w:val="20"/>
                <w:szCs w:val="20"/>
                <w:highlight w:val="lightGray"/>
              </w:rPr>
              <w:t>]</w:t>
            </w:r>
          </w:p>
          <w:p w:rsidR="00463A2A" w:rsidRPr="00EE1320" w:rsidRDefault="00463A2A">
            <w:pPr>
              <w:tabs>
                <w:tab w:val="left" w:pos="2"/>
                <w:tab w:val="left" w:pos="370"/>
              </w:tabs>
              <w:spacing w:line="0" w:lineRule="atLeast"/>
              <w:ind w:left="709" w:right="1" w:hanging="374"/>
              <w:jc w:val="left"/>
              <w:rPr>
                <w:rFonts w:cs="Times New Roman"/>
                <w:sz w:val="20"/>
                <w:szCs w:val="20"/>
              </w:rPr>
            </w:pPr>
            <w:r w:rsidRPr="00EE1320">
              <w:rPr>
                <w:rFonts w:ascii="Book Antiqua" w:hAnsi="Book Antiqua" w:cs="Book Antiqua"/>
                <w:b/>
                <w:bCs/>
                <w:i/>
                <w:iCs/>
                <w:sz w:val="20"/>
                <w:szCs w:val="20"/>
              </w:rPr>
              <w:t>Designation</w:t>
            </w:r>
            <w:r w:rsidRPr="00EE1320">
              <w:rPr>
                <w:rFonts w:cs="Times New Roman"/>
                <w:i/>
                <w:iCs/>
                <w:sz w:val="20"/>
                <w:szCs w:val="20"/>
              </w:rPr>
              <w:t xml:space="preserve">: </w:t>
            </w:r>
            <w:r w:rsidRPr="00EE1320">
              <w:rPr>
                <w:rFonts w:ascii="Book Antiqua" w:hAnsi="Book Antiqua" w:cs="Book Antiqua"/>
                <w:b/>
                <w:bCs/>
                <w:i/>
                <w:iCs/>
                <w:sz w:val="20"/>
                <w:szCs w:val="20"/>
              </w:rPr>
              <w:t>R&amp;D Software Engineer - Product Consultant</w:t>
            </w:r>
            <w:r w:rsidRPr="00EE1320">
              <w:rPr>
                <w:rFonts w:cs="Times New Roman"/>
                <w:sz w:val="20"/>
                <w:szCs w:val="20"/>
              </w:rPr>
              <w:t xml:space="preserve"> </w:t>
            </w:r>
          </w:p>
          <w:p w:rsidR="00463A2A" w:rsidRPr="00EE1320" w:rsidRDefault="00463A2A">
            <w:pPr>
              <w:widowControl w:val="0"/>
              <w:numPr>
                <w:ilvl w:val="0"/>
                <w:numId w:val="5"/>
              </w:numPr>
              <w:tabs>
                <w:tab w:val="clear" w:pos="0"/>
                <w:tab w:val="left" w:pos="2"/>
                <w:tab w:val="left" w:pos="370"/>
                <w:tab w:val="left" w:pos="615"/>
              </w:tabs>
              <w:spacing w:line="0" w:lineRule="atLeast"/>
              <w:ind w:left="234" w:right="1" w:hanging="234"/>
              <w:jc w:val="left"/>
              <w:rPr>
                <w:rFonts w:cs="Times New Roman"/>
                <w:sz w:val="20"/>
                <w:szCs w:val="20"/>
              </w:rPr>
            </w:pPr>
            <w:r w:rsidRPr="00EE1320">
              <w:rPr>
                <w:rFonts w:cs="Times New Roman"/>
                <w:b/>
                <w:bCs/>
                <w:sz w:val="20"/>
                <w:szCs w:val="20"/>
              </w:rPr>
              <w:t>Kyocera Wireless Corp</w:t>
            </w:r>
            <w:r w:rsidRPr="00EE1320">
              <w:rPr>
                <w:rFonts w:cs="Times New Roman"/>
                <w:sz w:val="20"/>
                <w:szCs w:val="20"/>
              </w:rPr>
              <w:t xml:space="preserve">, </w:t>
            </w:r>
            <w:r w:rsidRPr="00EE1320">
              <w:rPr>
                <w:rFonts w:ascii="Arial Narrow" w:hAnsi="Arial Narrow" w:cs="Arial Narrow"/>
                <w:b/>
                <w:bCs/>
                <w:sz w:val="20"/>
                <w:szCs w:val="20"/>
                <w:u w:val="single"/>
              </w:rPr>
              <w:t>Since Sept 2003 to Jan 2010</w:t>
            </w:r>
            <w:r w:rsidRPr="00EE1320">
              <w:rPr>
                <w:rFonts w:ascii="Arial Narrow" w:hAnsi="Arial Narrow" w:cs="Arial Narrow"/>
                <w:sz w:val="20"/>
                <w:szCs w:val="20"/>
              </w:rPr>
              <w:t xml:space="preserve"> </w:t>
            </w:r>
            <w:r w:rsidRPr="00EE1320">
              <w:rPr>
                <w:rFonts w:cs="Times New Roman"/>
                <w:sz w:val="20"/>
                <w:szCs w:val="20"/>
              </w:rPr>
              <w:t>Bangalore-India. (</w:t>
            </w:r>
            <w:hyperlink r:id="rId12" w:history="1">
              <w:r w:rsidRPr="00EE1320">
                <w:rPr>
                  <w:rStyle w:val="Hyperlink"/>
                  <w:sz w:val="20"/>
                  <w:szCs w:val="20"/>
                </w:rPr>
                <w:t>www.kyocera-wireless.com</w:t>
              </w:r>
            </w:hyperlink>
            <w:r w:rsidRPr="00EE1320">
              <w:rPr>
                <w:rFonts w:cs="Times New Roman"/>
                <w:sz w:val="20"/>
                <w:szCs w:val="20"/>
              </w:rPr>
              <w:t>).</w:t>
            </w:r>
            <w:r w:rsidR="00DA08A7" w:rsidRPr="00EE1320">
              <w:rPr>
                <w:rFonts w:cs="Times New Roman"/>
                <w:sz w:val="20"/>
                <w:szCs w:val="20"/>
              </w:rPr>
              <w:t xml:space="preserve"> </w:t>
            </w:r>
            <w:r w:rsidR="007D61E1" w:rsidRPr="00EE1320">
              <w:rPr>
                <w:rFonts w:cs="Times New Roman"/>
                <w:sz w:val="20"/>
                <w:szCs w:val="20"/>
              </w:rPr>
              <w:t xml:space="preserve"> </w:t>
            </w:r>
            <w:r w:rsidR="00EF0CB7" w:rsidRPr="00EE1320">
              <w:rPr>
                <w:rFonts w:cs="Times New Roman"/>
                <w:sz w:val="20"/>
                <w:szCs w:val="20"/>
              </w:rPr>
              <w:t xml:space="preserve">           </w:t>
            </w:r>
            <w:r w:rsidR="007D61E1" w:rsidRPr="00EE1320">
              <w:rPr>
                <w:rFonts w:ascii="Times New Roman" w:hAnsi="Times New Roman" w:cs="Times New Roman"/>
                <w:b/>
                <w:bCs/>
                <w:sz w:val="20"/>
                <w:szCs w:val="20"/>
                <w:highlight w:val="lightGray"/>
              </w:rPr>
              <w:t>[</w:t>
            </w:r>
            <w:r w:rsidR="00DA08A7" w:rsidRPr="00EE1320">
              <w:rPr>
                <w:rFonts w:ascii="Times New Roman" w:hAnsi="Times New Roman" w:cs="Times New Roman"/>
                <w:b/>
                <w:bCs/>
                <w:sz w:val="20"/>
                <w:szCs w:val="20"/>
                <w:highlight w:val="lightGray"/>
              </w:rPr>
              <w:t>6.5 Years</w:t>
            </w:r>
            <w:r w:rsidR="007D61E1" w:rsidRPr="00EE1320">
              <w:rPr>
                <w:rFonts w:ascii="Times New Roman" w:hAnsi="Times New Roman" w:cs="Times New Roman"/>
                <w:b/>
                <w:bCs/>
                <w:sz w:val="20"/>
                <w:szCs w:val="20"/>
                <w:highlight w:val="lightGray"/>
              </w:rPr>
              <w:t>]</w:t>
            </w:r>
          </w:p>
          <w:p w:rsidR="00463A2A" w:rsidRPr="00EE1320" w:rsidRDefault="00463A2A">
            <w:pPr>
              <w:tabs>
                <w:tab w:val="left" w:pos="2"/>
                <w:tab w:val="left" w:pos="370"/>
              </w:tabs>
              <w:spacing w:line="0" w:lineRule="atLeast"/>
              <w:ind w:left="709" w:right="1" w:hanging="374"/>
              <w:jc w:val="left"/>
              <w:rPr>
                <w:rFonts w:cs="Times New Roman"/>
                <w:sz w:val="20"/>
                <w:szCs w:val="20"/>
              </w:rPr>
            </w:pPr>
            <w:r w:rsidRPr="00EE1320">
              <w:rPr>
                <w:rFonts w:ascii="Book Antiqua" w:hAnsi="Book Antiqua" w:cs="Book Antiqua"/>
                <w:b/>
                <w:bCs/>
                <w:i/>
                <w:iCs/>
                <w:sz w:val="20"/>
                <w:szCs w:val="20"/>
              </w:rPr>
              <w:t>Designation</w:t>
            </w:r>
            <w:r w:rsidRPr="00EE1320">
              <w:rPr>
                <w:rFonts w:cs="Times New Roman"/>
                <w:i/>
                <w:iCs/>
                <w:sz w:val="20"/>
                <w:szCs w:val="20"/>
              </w:rPr>
              <w:t xml:space="preserve">: </w:t>
            </w:r>
            <w:r w:rsidRPr="00EE1320">
              <w:rPr>
                <w:rFonts w:cs="Times New Roman"/>
                <w:b/>
                <w:bCs/>
                <w:i/>
                <w:iCs/>
                <w:sz w:val="20"/>
                <w:szCs w:val="20"/>
              </w:rPr>
              <w:t>Senior, Technical Lead</w:t>
            </w:r>
            <w:r w:rsidRPr="00EE1320">
              <w:rPr>
                <w:rFonts w:cs="Times New Roman"/>
                <w:sz w:val="20"/>
                <w:szCs w:val="20"/>
              </w:rPr>
              <w:t xml:space="preserve"> - R&amp;D Software Engineering   - Kyocera Wireless India Pvt Ltd</w:t>
            </w:r>
          </w:p>
          <w:p w:rsidR="00463A2A" w:rsidRPr="00EE1320" w:rsidRDefault="00463A2A">
            <w:pPr>
              <w:widowControl w:val="0"/>
              <w:numPr>
                <w:ilvl w:val="0"/>
                <w:numId w:val="5"/>
              </w:numPr>
              <w:tabs>
                <w:tab w:val="clear" w:pos="0"/>
                <w:tab w:val="left" w:pos="2"/>
                <w:tab w:val="left" w:pos="370"/>
                <w:tab w:val="left" w:pos="615"/>
              </w:tabs>
              <w:spacing w:line="0" w:lineRule="atLeast"/>
              <w:ind w:left="234" w:right="1" w:hanging="234"/>
              <w:jc w:val="left"/>
              <w:rPr>
                <w:rFonts w:cs="Times New Roman"/>
                <w:sz w:val="20"/>
                <w:szCs w:val="20"/>
              </w:rPr>
            </w:pPr>
            <w:r w:rsidRPr="00EE1320">
              <w:rPr>
                <w:rFonts w:cs="Times New Roman"/>
                <w:b/>
                <w:bCs/>
                <w:sz w:val="20"/>
                <w:szCs w:val="20"/>
              </w:rPr>
              <w:t>Atinav Inc</w:t>
            </w:r>
            <w:r w:rsidRPr="00EE1320">
              <w:rPr>
                <w:rFonts w:cs="Times New Roman"/>
                <w:sz w:val="20"/>
                <w:szCs w:val="20"/>
              </w:rPr>
              <w:t xml:space="preserve">, </w:t>
            </w:r>
            <w:r w:rsidRPr="00EE1320">
              <w:rPr>
                <w:rFonts w:ascii="Arial Narrow" w:hAnsi="Arial Narrow" w:cs="Arial Narrow"/>
                <w:b/>
                <w:bCs/>
                <w:sz w:val="20"/>
                <w:szCs w:val="20"/>
                <w:u w:val="single"/>
              </w:rPr>
              <w:t xml:space="preserve">Since Aug 2000 to Sept 2003 </w:t>
            </w:r>
            <w:r w:rsidRPr="00EE1320">
              <w:rPr>
                <w:rFonts w:cs="Times New Roman"/>
                <w:sz w:val="20"/>
                <w:szCs w:val="20"/>
              </w:rPr>
              <w:t xml:space="preserve">Cochin - </w:t>
            </w:r>
            <w:r w:rsidR="009D1C5B" w:rsidRPr="00EE1320">
              <w:rPr>
                <w:rFonts w:cs="Times New Roman"/>
                <w:sz w:val="20"/>
                <w:szCs w:val="20"/>
              </w:rPr>
              <w:t>India,</w:t>
            </w:r>
            <w:r w:rsidRPr="00EE1320">
              <w:rPr>
                <w:rFonts w:cs="Times New Roman"/>
                <w:sz w:val="20"/>
                <w:szCs w:val="20"/>
              </w:rPr>
              <w:t xml:space="preserve"> (</w:t>
            </w:r>
            <w:hyperlink r:id="rId13" w:history="1">
              <w:r w:rsidRPr="00EE1320">
                <w:rPr>
                  <w:rStyle w:val="Hyperlink"/>
                  <w:sz w:val="20"/>
                  <w:szCs w:val="20"/>
                </w:rPr>
                <w:t>www.atinav.com</w:t>
              </w:r>
            </w:hyperlink>
            <w:r w:rsidRPr="00EE1320">
              <w:rPr>
                <w:rFonts w:cs="Times New Roman"/>
                <w:b/>
                <w:bCs/>
                <w:sz w:val="20"/>
                <w:szCs w:val="20"/>
                <w:u w:val="single"/>
              </w:rPr>
              <w:t>)</w:t>
            </w:r>
            <w:r w:rsidRPr="00EE1320">
              <w:rPr>
                <w:rFonts w:cs="Times New Roman"/>
                <w:sz w:val="20"/>
                <w:szCs w:val="20"/>
              </w:rPr>
              <w:t xml:space="preserve"> </w:t>
            </w:r>
            <w:r w:rsidR="007D61E1" w:rsidRPr="00EE1320">
              <w:rPr>
                <w:rFonts w:cs="Times New Roman"/>
                <w:sz w:val="20"/>
                <w:szCs w:val="20"/>
              </w:rPr>
              <w:t xml:space="preserve">                                         </w:t>
            </w:r>
            <w:r w:rsidR="003E3923" w:rsidRPr="00EE1320">
              <w:rPr>
                <w:rFonts w:cs="Times New Roman"/>
                <w:sz w:val="20"/>
                <w:szCs w:val="20"/>
              </w:rPr>
              <w:t xml:space="preserve"> </w:t>
            </w:r>
            <w:r w:rsidR="00EF0CB7" w:rsidRPr="00EE1320">
              <w:rPr>
                <w:rFonts w:cs="Times New Roman"/>
                <w:sz w:val="20"/>
                <w:szCs w:val="20"/>
              </w:rPr>
              <w:t xml:space="preserve">        </w:t>
            </w:r>
            <w:r w:rsidR="008C1521">
              <w:rPr>
                <w:rFonts w:cs="Times New Roman"/>
                <w:sz w:val="20"/>
                <w:szCs w:val="20"/>
              </w:rPr>
              <w:t xml:space="preserve"> </w:t>
            </w:r>
            <w:r w:rsidR="007D61E1" w:rsidRPr="00EE1320">
              <w:rPr>
                <w:rFonts w:ascii="Times New Roman" w:hAnsi="Times New Roman" w:cs="Times New Roman"/>
                <w:b/>
                <w:bCs/>
                <w:sz w:val="20"/>
                <w:szCs w:val="20"/>
                <w:highlight w:val="lightGray"/>
              </w:rPr>
              <w:t>[3.0 Years]</w:t>
            </w:r>
          </w:p>
          <w:p w:rsidR="00011F8C" w:rsidRDefault="00463A2A" w:rsidP="0081059C">
            <w:pPr>
              <w:tabs>
                <w:tab w:val="left" w:pos="2"/>
                <w:tab w:val="left" w:pos="370"/>
              </w:tabs>
              <w:snapToGrid w:val="0"/>
              <w:spacing w:line="0" w:lineRule="atLeast"/>
              <w:ind w:left="709" w:right="1" w:hanging="374"/>
              <w:jc w:val="left"/>
              <w:rPr>
                <w:rFonts w:cs="Times New Roman"/>
                <w:sz w:val="20"/>
                <w:szCs w:val="20"/>
              </w:rPr>
            </w:pPr>
            <w:r w:rsidRPr="00EE1320">
              <w:rPr>
                <w:rFonts w:ascii="Book Antiqua" w:hAnsi="Book Antiqua" w:cs="Book Antiqua"/>
                <w:b/>
                <w:bCs/>
                <w:i/>
                <w:iCs/>
                <w:sz w:val="20"/>
                <w:szCs w:val="20"/>
              </w:rPr>
              <w:t>Designation</w:t>
            </w:r>
            <w:r w:rsidRPr="00EE1320">
              <w:rPr>
                <w:rFonts w:cs="Times New Roman"/>
                <w:i/>
                <w:iCs/>
                <w:sz w:val="20"/>
                <w:szCs w:val="20"/>
              </w:rPr>
              <w:t>:</w:t>
            </w:r>
            <w:r w:rsidRPr="00EE1320">
              <w:rPr>
                <w:rFonts w:cs="Times New Roman"/>
                <w:sz w:val="20"/>
                <w:szCs w:val="20"/>
              </w:rPr>
              <w:t xml:space="preserve"> Senior, Information Technology Officer (Software Engineering) - Avenir Computer services exports Pvt. Ltd</w:t>
            </w:r>
          </w:p>
        </w:tc>
      </w:tr>
      <w:tr w:rsidR="00463A2A" w:rsidTr="00F71D12">
        <w:trPr>
          <w:cantSplit/>
          <w:trHeight w:val="160"/>
        </w:trPr>
        <w:tc>
          <w:tcPr>
            <w:tcW w:w="11098" w:type="dxa"/>
            <w:gridSpan w:val="5"/>
            <w:tcBorders>
              <w:left w:val="single" w:sz="4" w:space="0" w:color="000000" w:themeColor="text1"/>
              <w:bottom w:val="single" w:sz="4" w:space="0" w:color="000000" w:themeColor="text1"/>
              <w:right w:val="single" w:sz="4" w:space="0" w:color="000000" w:themeColor="text1"/>
            </w:tcBorders>
            <w:shd w:val="clear" w:color="auto" w:fill="999999"/>
            <w:vAlign w:val="center"/>
          </w:tcPr>
          <w:p w:rsidR="00463A2A" w:rsidRDefault="00463A2A">
            <w:pPr>
              <w:pStyle w:val="SectionTitle"/>
              <w:widowControl w:val="0"/>
              <w:snapToGrid w:val="0"/>
              <w:spacing w:before="0" w:line="100" w:lineRule="atLeast"/>
              <w:rPr>
                <w:b/>
                <w:bCs/>
              </w:rPr>
            </w:pPr>
            <w:r>
              <w:rPr>
                <w:b/>
                <w:bCs/>
              </w:rPr>
              <w:t>COMPUTER PROFICIENCY</w:t>
            </w:r>
          </w:p>
        </w:tc>
      </w:tr>
      <w:tr w:rsidR="00463A2A" w:rsidTr="00F71D12">
        <w:trPr>
          <w:trHeight w:val="289"/>
        </w:trPr>
        <w:tc>
          <w:tcPr>
            <w:tcW w:w="2137" w:type="dxa"/>
            <w:gridSpan w:val="2"/>
            <w:tcBorders>
              <w:top w:val="single" w:sz="4" w:space="0" w:color="000000" w:themeColor="text1"/>
              <w:left w:val="single" w:sz="4" w:space="0" w:color="000000" w:themeColor="text1"/>
              <w:bottom w:val="single" w:sz="4" w:space="0" w:color="000000" w:themeColor="text1"/>
            </w:tcBorders>
            <w:shd w:val="clear" w:color="auto" w:fill="E6E6FF"/>
            <w:vAlign w:val="center"/>
          </w:tcPr>
          <w:p w:rsidR="00463A2A" w:rsidRDefault="00463A2A">
            <w:pPr>
              <w:snapToGrid w:val="0"/>
              <w:jc w:val="left"/>
              <w:rPr>
                <w:b/>
                <w:bCs/>
                <w:i/>
                <w:iCs/>
                <w:sz w:val="20"/>
                <w:szCs w:val="20"/>
              </w:rPr>
            </w:pPr>
            <w:r>
              <w:rPr>
                <w:b/>
                <w:bCs/>
                <w:i/>
                <w:iCs/>
                <w:sz w:val="20"/>
                <w:szCs w:val="20"/>
              </w:rPr>
              <w:t>Languages</w:t>
            </w:r>
          </w:p>
        </w:tc>
        <w:tc>
          <w:tcPr>
            <w:tcW w:w="89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63A2A" w:rsidRPr="00EE75B8" w:rsidRDefault="00AA7253">
            <w:pPr>
              <w:snapToGrid w:val="0"/>
              <w:jc w:val="left"/>
              <w:rPr>
                <w:b/>
                <w:bCs/>
                <w:sz w:val="20"/>
                <w:szCs w:val="20"/>
              </w:rPr>
            </w:pPr>
            <w:r>
              <w:rPr>
                <w:b/>
                <w:bCs/>
                <w:sz w:val="20"/>
                <w:szCs w:val="20"/>
              </w:rPr>
              <w:t>C, C++, UML, QT</w:t>
            </w:r>
            <w:r w:rsidR="00463A2A">
              <w:rPr>
                <w:b/>
                <w:bCs/>
                <w:sz w:val="20"/>
                <w:szCs w:val="20"/>
              </w:rPr>
              <w:t xml:space="preserve"> SDK, VC++, </w:t>
            </w:r>
            <w:r w:rsidR="00F04551" w:rsidRPr="00EE75B8">
              <w:rPr>
                <w:b/>
                <w:bCs/>
                <w:sz w:val="20"/>
                <w:szCs w:val="20"/>
              </w:rPr>
              <w:t>OOAD</w:t>
            </w:r>
            <w:r w:rsidR="00F04551">
              <w:rPr>
                <w:b/>
                <w:bCs/>
                <w:sz w:val="20"/>
                <w:szCs w:val="20"/>
              </w:rPr>
              <w:t xml:space="preserve">, Node.js, Shell </w:t>
            </w:r>
            <w:r w:rsidR="00EE1320">
              <w:rPr>
                <w:b/>
                <w:bCs/>
                <w:sz w:val="20"/>
                <w:szCs w:val="20"/>
              </w:rPr>
              <w:t>Scripting</w:t>
            </w:r>
            <w:r w:rsidR="00463A2A" w:rsidRPr="00EE75B8">
              <w:rPr>
                <w:b/>
                <w:bCs/>
                <w:sz w:val="20"/>
                <w:szCs w:val="20"/>
              </w:rPr>
              <w:t>.</w:t>
            </w:r>
          </w:p>
          <w:p w:rsidR="00463A2A" w:rsidRDefault="00463A2A">
            <w:pPr>
              <w:jc w:val="left"/>
              <w:rPr>
                <w:sz w:val="20"/>
                <w:szCs w:val="20"/>
              </w:rPr>
            </w:pPr>
            <w:r>
              <w:rPr>
                <w:b/>
                <w:sz w:val="20"/>
                <w:szCs w:val="20"/>
              </w:rPr>
              <w:t>Familiar with:</w:t>
            </w:r>
            <w:r>
              <w:rPr>
                <w:sz w:val="20"/>
                <w:szCs w:val="20"/>
              </w:rPr>
              <w:t xml:space="preserve"> Assembly language (8086), Brew, Android &amp; Java</w:t>
            </w:r>
            <w:r w:rsidR="00D110D8">
              <w:rPr>
                <w:sz w:val="20"/>
                <w:szCs w:val="20"/>
              </w:rPr>
              <w:t>, C#</w:t>
            </w:r>
            <w:r w:rsidR="00C67128">
              <w:rPr>
                <w:sz w:val="20"/>
                <w:szCs w:val="20"/>
              </w:rPr>
              <w:t xml:space="preserve"> .Net</w:t>
            </w:r>
            <w:r>
              <w:rPr>
                <w:sz w:val="20"/>
                <w:szCs w:val="20"/>
              </w:rPr>
              <w:t>.</w:t>
            </w:r>
          </w:p>
        </w:tc>
      </w:tr>
      <w:tr w:rsidR="00463A2A" w:rsidTr="00F71D12">
        <w:trPr>
          <w:trHeight w:val="166"/>
        </w:trPr>
        <w:tc>
          <w:tcPr>
            <w:tcW w:w="2137" w:type="dxa"/>
            <w:gridSpan w:val="2"/>
            <w:tcBorders>
              <w:top w:val="single" w:sz="4" w:space="0" w:color="000000" w:themeColor="text1"/>
              <w:left w:val="single" w:sz="4" w:space="0" w:color="000000" w:themeColor="text1"/>
              <w:bottom w:val="single" w:sz="4" w:space="0" w:color="000000" w:themeColor="text1"/>
            </w:tcBorders>
            <w:shd w:val="clear" w:color="auto" w:fill="E6E6FF"/>
          </w:tcPr>
          <w:p w:rsidR="00463A2A" w:rsidRDefault="00463A2A">
            <w:pPr>
              <w:snapToGrid w:val="0"/>
              <w:jc w:val="left"/>
              <w:rPr>
                <w:b/>
                <w:bCs/>
                <w:i/>
                <w:iCs/>
                <w:sz w:val="20"/>
                <w:szCs w:val="20"/>
              </w:rPr>
            </w:pPr>
            <w:r>
              <w:rPr>
                <w:b/>
                <w:bCs/>
                <w:i/>
                <w:iCs/>
                <w:sz w:val="20"/>
                <w:szCs w:val="20"/>
              </w:rPr>
              <w:t>Operating System</w:t>
            </w:r>
          </w:p>
        </w:tc>
        <w:tc>
          <w:tcPr>
            <w:tcW w:w="89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63A2A" w:rsidRDefault="00463A2A">
            <w:pPr>
              <w:snapToGrid w:val="0"/>
              <w:jc w:val="left"/>
              <w:rPr>
                <w:b/>
                <w:bCs/>
                <w:sz w:val="20"/>
                <w:szCs w:val="20"/>
              </w:rPr>
            </w:pPr>
            <w:r>
              <w:rPr>
                <w:b/>
                <w:bCs/>
                <w:sz w:val="20"/>
                <w:szCs w:val="20"/>
              </w:rPr>
              <w:t>Linux, Embedded Linux, Windows NT/2000/ XP, REX (RTOS),  Windows CE,  UNIX</w:t>
            </w:r>
          </w:p>
        </w:tc>
      </w:tr>
      <w:tr w:rsidR="00463A2A" w:rsidTr="00F71D12">
        <w:trPr>
          <w:trHeight w:val="415"/>
        </w:trPr>
        <w:tc>
          <w:tcPr>
            <w:tcW w:w="2137" w:type="dxa"/>
            <w:gridSpan w:val="2"/>
            <w:tcBorders>
              <w:top w:val="single" w:sz="4" w:space="0" w:color="000000" w:themeColor="text1"/>
              <w:left w:val="single" w:sz="4" w:space="0" w:color="000000" w:themeColor="text1"/>
              <w:bottom w:val="single" w:sz="4" w:space="0" w:color="000000" w:themeColor="text1"/>
            </w:tcBorders>
            <w:shd w:val="clear" w:color="auto" w:fill="E6E6FF"/>
          </w:tcPr>
          <w:p w:rsidR="00463A2A" w:rsidRDefault="00463A2A">
            <w:pPr>
              <w:snapToGrid w:val="0"/>
              <w:jc w:val="left"/>
              <w:rPr>
                <w:b/>
                <w:bCs/>
                <w:i/>
                <w:iCs/>
                <w:sz w:val="20"/>
                <w:szCs w:val="20"/>
              </w:rPr>
            </w:pPr>
            <w:r>
              <w:rPr>
                <w:b/>
                <w:bCs/>
                <w:i/>
                <w:iCs/>
                <w:sz w:val="20"/>
                <w:szCs w:val="20"/>
              </w:rPr>
              <w:t>Environments/Tools</w:t>
            </w:r>
          </w:p>
        </w:tc>
        <w:tc>
          <w:tcPr>
            <w:tcW w:w="89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63A2A" w:rsidRPr="00EE1320" w:rsidRDefault="00463A2A" w:rsidP="00EE1320">
            <w:pPr>
              <w:widowControl w:val="0"/>
              <w:tabs>
                <w:tab w:val="left" w:pos="2"/>
                <w:tab w:val="left" w:pos="380"/>
              </w:tabs>
              <w:ind w:left="-105" w:right="1"/>
              <w:jc w:val="left"/>
              <w:rPr>
                <w:rFonts w:cs="Times New Roman"/>
                <w:b/>
                <w:bCs/>
                <w:sz w:val="20"/>
                <w:szCs w:val="20"/>
              </w:rPr>
            </w:pPr>
            <w:r>
              <w:rPr>
                <w:b/>
                <w:bCs/>
                <w:sz w:val="20"/>
                <w:szCs w:val="20"/>
              </w:rPr>
              <w:t xml:space="preserve">GNU Tool chain, GCC, GDB, </w:t>
            </w:r>
            <w:r w:rsidR="004745B3">
              <w:rPr>
                <w:b/>
                <w:bCs/>
                <w:sz w:val="20"/>
                <w:szCs w:val="20"/>
              </w:rPr>
              <w:t>Visual Studio C++</w:t>
            </w:r>
            <w:r>
              <w:rPr>
                <w:b/>
                <w:bCs/>
                <w:sz w:val="20"/>
                <w:szCs w:val="20"/>
              </w:rPr>
              <w:t>,</w:t>
            </w:r>
            <w:r w:rsidR="005764FF">
              <w:rPr>
                <w:b/>
                <w:bCs/>
                <w:sz w:val="20"/>
                <w:szCs w:val="20"/>
              </w:rPr>
              <w:t xml:space="preserve"> </w:t>
            </w:r>
            <w:r w:rsidR="002C40F3">
              <w:rPr>
                <w:b/>
                <w:bCs/>
                <w:sz w:val="20"/>
                <w:szCs w:val="20"/>
              </w:rPr>
              <w:t>JTAG, TRACE32, ARM</w:t>
            </w:r>
            <w:r w:rsidR="003A6A4F">
              <w:rPr>
                <w:b/>
                <w:bCs/>
                <w:sz w:val="20"/>
                <w:szCs w:val="20"/>
              </w:rPr>
              <w:t xml:space="preserve"> Tool Chain, </w:t>
            </w:r>
            <w:r>
              <w:rPr>
                <w:b/>
                <w:bCs/>
                <w:sz w:val="20"/>
                <w:szCs w:val="20"/>
              </w:rPr>
              <w:t xml:space="preserve">ADS 1.2, </w:t>
            </w:r>
            <w:r w:rsidR="0075399E">
              <w:rPr>
                <w:b/>
                <w:bCs/>
                <w:sz w:val="20"/>
                <w:szCs w:val="20"/>
              </w:rPr>
              <w:t>Embedded VC++, Vim, QT</w:t>
            </w:r>
            <w:r>
              <w:rPr>
                <w:b/>
                <w:bCs/>
                <w:sz w:val="20"/>
                <w:szCs w:val="20"/>
              </w:rPr>
              <w:t xml:space="preserve">, Android and Eclipse, </w:t>
            </w:r>
            <w:r w:rsidR="002C40F3">
              <w:rPr>
                <w:b/>
                <w:bCs/>
                <w:sz w:val="20"/>
                <w:szCs w:val="20"/>
              </w:rPr>
              <w:t>U</w:t>
            </w:r>
            <w:r>
              <w:rPr>
                <w:b/>
                <w:bCs/>
                <w:sz w:val="20"/>
                <w:szCs w:val="20"/>
              </w:rPr>
              <w:t xml:space="preserve">ML, Brew SDK, </w:t>
            </w:r>
            <w:r w:rsidR="009D1C5B">
              <w:rPr>
                <w:b/>
                <w:bCs/>
                <w:sz w:val="20"/>
                <w:szCs w:val="20"/>
              </w:rPr>
              <w:t>P</w:t>
            </w:r>
            <w:r>
              <w:rPr>
                <w:b/>
                <w:bCs/>
                <w:sz w:val="20"/>
                <w:szCs w:val="20"/>
              </w:rPr>
              <w:t xml:space="preserve">erforce, </w:t>
            </w:r>
            <w:r w:rsidR="0051112C">
              <w:rPr>
                <w:b/>
                <w:bCs/>
                <w:sz w:val="20"/>
                <w:szCs w:val="20"/>
              </w:rPr>
              <w:t xml:space="preserve">SVN, </w:t>
            </w:r>
            <w:r>
              <w:rPr>
                <w:b/>
                <w:bCs/>
                <w:sz w:val="20"/>
                <w:szCs w:val="20"/>
              </w:rPr>
              <w:t xml:space="preserve">Clear Case, </w:t>
            </w:r>
            <w:r w:rsidR="0051112C">
              <w:rPr>
                <w:b/>
                <w:bCs/>
                <w:sz w:val="20"/>
                <w:szCs w:val="20"/>
              </w:rPr>
              <w:t>CVS, G</w:t>
            </w:r>
            <w:r w:rsidR="00600E82">
              <w:rPr>
                <w:b/>
                <w:bCs/>
                <w:sz w:val="20"/>
                <w:szCs w:val="20"/>
              </w:rPr>
              <w:t>IT</w:t>
            </w:r>
            <w:r w:rsidR="0051112C">
              <w:rPr>
                <w:b/>
                <w:bCs/>
                <w:sz w:val="20"/>
                <w:szCs w:val="20"/>
              </w:rPr>
              <w:t>,</w:t>
            </w:r>
            <w:r w:rsidR="005764FF">
              <w:rPr>
                <w:b/>
                <w:bCs/>
                <w:sz w:val="20"/>
                <w:szCs w:val="20"/>
              </w:rPr>
              <w:t xml:space="preserve"> </w:t>
            </w:r>
            <w:r>
              <w:rPr>
                <w:b/>
                <w:bCs/>
                <w:sz w:val="20"/>
                <w:szCs w:val="20"/>
              </w:rPr>
              <w:t>Visual Source Safe</w:t>
            </w:r>
            <w:r w:rsidR="002D6FC1">
              <w:rPr>
                <w:b/>
                <w:bCs/>
                <w:sz w:val="20"/>
                <w:szCs w:val="20"/>
              </w:rPr>
              <w:t>, JIRA</w:t>
            </w:r>
            <w:r>
              <w:rPr>
                <w:b/>
                <w:bCs/>
                <w:sz w:val="20"/>
                <w:szCs w:val="20"/>
              </w:rPr>
              <w:t xml:space="preserve">. </w:t>
            </w:r>
            <w:r w:rsidR="00EE1320">
              <w:rPr>
                <w:b/>
                <w:bCs/>
                <w:sz w:val="20"/>
                <w:szCs w:val="20"/>
              </w:rPr>
              <w:t xml:space="preserve"> </w:t>
            </w:r>
            <w:r w:rsidR="00EE1320">
              <w:rPr>
                <w:rFonts w:cs="Times New Roman"/>
                <w:b/>
                <w:bCs/>
                <w:sz w:val="20"/>
                <w:szCs w:val="20"/>
              </w:rPr>
              <w:t xml:space="preserve">development </w:t>
            </w:r>
            <w:r w:rsidR="00EE1320">
              <w:rPr>
                <w:rFonts w:cs="Times New Roman"/>
                <w:b/>
                <w:sz w:val="20"/>
                <w:szCs w:val="20"/>
              </w:rPr>
              <w:t>Dev</w:t>
            </w:r>
            <w:r w:rsidR="00EE1320">
              <w:rPr>
                <w:rFonts w:cs="Times New Roman"/>
                <w:b/>
                <w:bCs/>
                <w:sz w:val="20"/>
                <w:szCs w:val="20"/>
              </w:rPr>
              <w:t xml:space="preserve">-Tools </w:t>
            </w:r>
            <w:r w:rsidR="00EE1320">
              <w:rPr>
                <w:rFonts w:cs="Times New Roman"/>
                <w:sz w:val="20"/>
                <w:szCs w:val="20"/>
              </w:rPr>
              <w:t>like</w:t>
            </w:r>
            <w:r w:rsidR="00EE1320">
              <w:rPr>
                <w:rFonts w:cs="Times New Roman"/>
                <w:b/>
                <w:bCs/>
                <w:sz w:val="20"/>
                <w:szCs w:val="20"/>
              </w:rPr>
              <w:t xml:space="preserve"> GNU Tools, GCC, GDB &amp; code coverage, </w:t>
            </w:r>
            <w:r w:rsidR="009D1C5B">
              <w:rPr>
                <w:rFonts w:cs="Times New Roman"/>
                <w:b/>
                <w:bCs/>
                <w:sz w:val="20"/>
                <w:szCs w:val="20"/>
              </w:rPr>
              <w:t>memory &amp; process analyzers.</w:t>
            </w:r>
          </w:p>
        </w:tc>
      </w:tr>
      <w:tr w:rsidR="00463A2A" w:rsidTr="00F71D12">
        <w:trPr>
          <w:trHeight w:val="189"/>
        </w:trPr>
        <w:tc>
          <w:tcPr>
            <w:tcW w:w="1109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463A2A" w:rsidRDefault="00463A2A">
            <w:pPr>
              <w:snapToGrid w:val="0"/>
              <w:jc w:val="left"/>
              <w:rPr>
                <w:rFonts w:cs="Times New Roman"/>
                <w:b/>
                <w:bCs/>
                <w:sz w:val="20"/>
                <w:szCs w:val="20"/>
              </w:rPr>
            </w:pPr>
            <w:r>
              <w:rPr>
                <w:b/>
                <w:bCs/>
                <w:sz w:val="20"/>
                <w:szCs w:val="20"/>
              </w:rPr>
              <w:t xml:space="preserve">PROFICIENT </w:t>
            </w:r>
            <w:r w:rsidR="00E92973">
              <w:rPr>
                <w:b/>
                <w:bCs/>
                <w:sz w:val="20"/>
                <w:szCs w:val="20"/>
              </w:rPr>
              <w:t>AND FAMILIAR</w:t>
            </w:r>
            <w:r>
              <w:rPr>
                <w:rFonts w:cs="Times New Roman"/>
                <w:b/>
                <w:bCs/>
                <w:sz w:val="20"/>
                <w:szCs w:val="20"/>
              </w:rPr>
              <w:t xml:space="preserve"> AREAS</w:t>
            </w:r>
          </w:p>
        </w:tc>
      </w:tr>
      <w:tr w:rsidR="00463A2A" w:rsidTr="00F71D12">
        <w:trPr>
          <w:trHeight w:val="1507"/>
        </w:trPr>
        <w:tc>
          <w:tcPr>
            <w:tcW w:w="1109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0843EB" w:rsidRPr="000843EB" w:rsidRDefault="000843EB" w:rsidP="000843EB">
            <w:pPr>
              <w:widowControl w:val="0"/>
              <w:numPr>
                <w:ilvl w:val="0"/>
                <w:numId w:val="4"/>
              </w:numPr>
              <w:tabs>
                <w:tab w:val="left" w:pos="2"/>
                <w:tab w:val="left" w:pos="380"/>
              </w:tabs>
              <w:ind w:left="255" w:right="1"/>
              <w:jc w:val="left"/>
              <w:rPr>
                <w:rFonts w:cs="Times New Roman"/>
                <w:b/>
                <w:bCs/>
                <w:sz w:val="20"/>
                <w:szCs w:val="20"/>
              </w:rPr>
            </w:pPr>
            <w:r>
              <w:rPr>
                <w:rFonts w:cs="Times New Roman"/>
                <w:b/>
                <w:bCs/>
                <w:sz w:val="20"/>
                <w:szCs w:val="20"/>
              </w:rPr>
              <w:t xml:space="preserve">Device Drivers </w:t>
            </w:r>
            <w:r>
              <w:rPr>
                <w:rFonts w:cs="Times New Roman"/>
                <w:sz w:val="20"/>
                <w:szCs w:val="20"/>
              </w:rPr>
              <w:t xml:space="preserve">like </w:t>
            </w:r>
            <w:r>
              <w:rPr>
                <w:rFonts w:cs="Times New Roman"/>
                <w:b/>
                <w:bCs/>
                <w:sz w:val="20"/>
                <w:szCs w:val="20"/>
              </w:rPr>
              <w:t xml:space="preserve">I2C, UART, MMIO, GPIO, SPI, SDIO, USB, RS232/485 </w:t>
            </w:r>
            <w:r>
              <w:rPr>
                <w:rFonts w:cs="Times New Roman"/>
                <w:sz w:val="20"/>
                <w:szCs w:val="20"/>
              </w:rPr>
              <w:t>and</w:t>
            </w:r>
            <w:r>
              <w:rPr>
                <w:rFonts w:cs="Times New Roman"/>
                <w:b/>
                <w:bCs/>
                <w:sz w:val="20"/>
                <w:szCs w:val="20"/>
              </w:rPr>
              <w:t xml:space="preserve"> NDIS </w:t>
            </w:r>
            <w:r>
              <w:rPr>
                <w:rFonts w:cs="Times New Roman"/>
                <w:sz w:val="20"/>
                <w:szCs w:val="20"/>
              </w:rPr>
              <w:t>etc</w:t>
            </w:r>
            <w:r>
              <w:rPr>
                <w:rFonts w:cs="Times New Roman"/>
                <w:b/>
                <w:bCs/>
                <w:sz w:val="20"/>
                <w:szCs w:val="20"/>
              </w:rPr>
              <w:t>.</w:t>
            </w:r>
          </w:p>
          <w:p w:rsidR="00463A2A" w:rsidRDefault="00463A2A">
            <w:pPr>
              <w:widowControl w:val="0"/>
              <w:numPr>
                <w:ilvl w:val="0"/>
                <w:numId w:val="4"/>
              </w:numPr>
              <w:tabs>
                <w:tab w:val="left" w:pos="2"/>
                <w:tab w:val="left" w:pos="380"/>
              </w:tabs>
              <w:snapToGrid w:val="0"/>
              <w:ind w:left="255" w:right="1"/>
              <w:jc w:val="left"/>
              <w:rPr>
                <w:rFonts w:cs="Times New Roman"/>
                <w:b/>
                <w:bCs/>
                <w:sz w:val="20"/>
                <w:szCs w:val="20"/>
              </w:rPr>
            </w:pPr>
            <w:r>
              <w:rPr>
                <w:rFonts w:cs="Times New Roman"/>
                <w:b/>
                <w:bCs/>
                <w:sz w:val="20"/>
                <w:szCs w:val="20"/>
              </w:rPr>
              <w:t xml:space="preserve">Networking </w:t>
            </w:r>
            <w:r w:rsidR="00E32FD2">
              <w:rPr>
                <w:rFonts w:cs="Times New Roman"/>
                <w:b/>
                <w:bCs/>
                <w:sz w:val="20"/>
                <w:szCs w:val="20"/>
              </w:rPr>
              <w:t>&amp; Protocols T</w:t>
            </w:r>
            <w:r>
              <w:rPr>
                <w:rFonts w:cs="Times New Roman"/>
                <w:b/>
                <w:bCs/>
                <w:sz w:val="20"/>
                <w:szCs w:val="20"/>
              </w:rPr>
              <w:t>CP/IP, UDP, PPP, PPPoE, Ethernet</w:t>
            </w:r>
            <w:r w:rsidR="00F01D57">
              <w:rPr>
                <w:rFonts w:cs="Times New Roman"/>
                <w:b/>
                <w:bCs/>
                <w:sz w:val="20"/>
                <w:szCs w:val="20"/>
              </w:rPr>
              <w:t xml:space="preserve"> </w:t>
            </w:r>
            <w:r>
              <w:rPr>
                <w:rFonts w:cs="Times New Roman"/>
                <w:b/>
                <w:bCs/>
                <w:sz w:val="20"/>
                <w:szCs w:val="20"/>
              </w:rPr>
              <w:t>(802.3)</w:t>
            </w:r>
            <w:r w:rsidR="00E32FD2">
              <w:rPr>
                <w:rFonts w:cs="Times New Roman"/>
                <w:b/>
                <w:bCs/>
                <w:sz w:val="20"/>
                <w:szCs w:val="20"/>
              </w:rPr>
              <w:t xml:space="preserve">, </w:t>
            </w:r>
            <w:r>
              <w:rPr>
                <w:rFonts w:cs="Times New Roman"/>
                <w:b/>
                <w:bCs/>
                <w:sz w:val="20"/>
                <w:szCs w:val="20"/>
              </w:rPr>
              <w:t>BSD Sockets</w:t>
            </w:r>
            <w:r w:rsidR="00E32FD2">
              <w:rPr>
                <w:rFonts w:cs="Times New Roman"/>
                <w:b/>
                <w:bCs/>
                <w:sz w:val="20"/>
                <w:szCs w:val="20"/>
              </w:rPr>
              <w:t xml:space="preserve">, </w:t>
            </w:r>
            <w:r w:rsidR="00E32FD2">
              <w:rPr>
                <w:rFonts w:cs="Times New Roman"/>
                <w:b/>
                <w:sz w:val="20"/>
                <w:szCs w:val="20"/>
              </w:rPr>
              <w:t>Telnet</w:t>
            </w:r>
            <w:r w:rsidR="00E32FD2">
              <w:rPr>
                <w:rFonts w:cs="Times New Roman"/>
                <w:sz w:val="20"/>
                <w:szCs w:val="20"/>
              </w:rPr>
              <w:t xml:space="preserve">, </w:t>
            </w:r>
            <w:r w:rsidR="00E32FD2">
              <w:rPr>
                <w:rFonts w:cs="Times New Roman"/>
                <w:b/>
                <w:sz w:val="20"/>
                <w:szCs w:val="20"/>
              </w:rPr>
              <w:t>FTP</w:t>
            </w:r>
            <w:r w:rsidR="00E32FD2">
              <w:rPr>
                <w:rFonts w:cs="Times New Roman"/>
                <w:sz w:val="20"/>
                <w:szCs w:val="20"/>
              </w:rPr>
              <w:t xml:space="preserve">, </w:t>
            </w:r>
            <w:r w:rsidR="00E32FD2">
              <w:rPr>
                <w:rFonts w:cs="Times New Roman"/>
                <w:b/>
                <w:sz w:val="20"/>
                <w:szCs w:val="20"/>
              </w:rPr>
              <w:t>HTTP, GRE</w:t>
            </w:r>
            <w:r w:rsidR="00E32FD2">
              <w:rPr>
                <w:rFonts w:cs="Times New Roman"/>
                <w:sz w:val="20"/>
                <w:szCs w:val="20"/>
              </w:rPr>
              <w:t xml:space="preserve">, </w:t>
            </w:r>
            <w:r w:rsidR="00E32FD2">
              <w:rPr>
                <w:rFonts w:cs="Times New Roman"/>
                <w:b/>
                <w:sz w:val="20"/>
                <w:szCs w:val="20"/>
              </w:rPr>
              <w:t>MPLS</w:t>
            </w:r>
            <w:r w:rsidR="00E32FD2">
              <w:rPr>
                <w:rFonts w:cs="Times New Roman"/>
                <w:sz w:val="20"/>
                <w:szCs w:val="20"/>
              </w:rPr>
              <w:t xml:space="preserve"> etc.</w:t>
            </w:r>
          </w:p>
          <w:p w:rsidR="004745B3" w:rsidRDefault="002C40F3" w:rsidP="00340089">
            <w:pPr>
              <w:widowControl w:val="0"/>
              <w:numPr>
                <w:ilvl w:val="0"/>
                <w:numId w:val="4"/>
              </w:numPr>
              <w:tabs>
                <w:tab w:val="left" w:pos="2"/>
                <w:tab w:val="left" w:pos="380"/>
              </w:tabs>
              <w:ind w:left="255" w:right="1"/>
              <w:jc w:val="left"/>
              <w:rPr>
                <w:rFonts w:cs="Times New Roman"/>
                <w:b/>
                <w:bCs/>
                <w:sz w:val="20"/>
                <w:szCs w:val="20"/>
              </w:rPr>
            </w:pPr>
            <w:r>
              <w:rPr>
                <w:rFonts w:cs="Times New Roman"/>
                <w:b/>
                <w:bCs/>
                <w:sz w:val="20"/>
                <w:szCs w:val="20"/>
              </w:rPr>
              <w:t>Telecom</w:t>
            </w:r>
            <w:r w:rsidR="00463A2A">
              <w:rPr>
                <w:rFonts w:cs="Times New Roman"/>
                <w:b/>
                <w:bCs/>
                <w:sz w:val="20"/>
                <w:szCs w:val="20"/>
              </w:rPr>
              <w:t xml:space="preserve"> </w:t>
            </w:r>
            <w:r>
              <w:rPr>
                <w:rFonts w:cs="Times New Roman"/>
                <w:b/>
                <w:bCs/>
                <w:sz w:val="20"/>
                <w:szCs w:val="20"/>
              </w:rPr>
              <w:t xml:space="preserve">&amp; Access </w:t>
            </w:r>
            <w:r w:rsidR="00463A2A">
              <w:rPr>
                <w:rFonts w:cs="Times New Roman"/>
                <w:b/>
                <w:bCs/>
                <w:sz w:val="20"/>
                <w:szCs w:val="20"/>
              </w:rPr>
              <w:t xml:space="preserve">Technologies </w:t>
            </w:r>
            <w:r>
              <w:rPr>
                <w:rFonts w:cs="Times New Roman"/>
                <w:b/>
                <w:bCs/>
                <w:sz w:val="20"/>
                <w:szCs w:val="20"/>
              </w:rPr>
              <w:t>CDMA, WiFi-802.11, WiMAX-802.16, Bluetooth, BLE, GSM</w:t>
            </w:r>
            <w:r w:rsidR="004745B3">
              <w:rPr>
                <w:rFonts w:cs="Times New Roman"/>
                <w:b/>
                <w:bCs/>
                <w:sz w:val="20"/>
                <w:szCs w:val="20"/>
              </w:rPr>
              <w:t xml:space="preserve">, </w:t>
            </w:r>
            <w:r w:rsidR="004745B3" w:rsidRPr="00340089">
              <w:rPr>
                <w:rFonts w:cs="Times New Roman"/>
                <w:b/>
                <w:sz w:val="20"/>
                <w:szCs w:val="20"/>
              </w:rPr>
              <w:t>DSL</w:t>
            </w:r>
            <w:r w:rsidR="004745B3" w:rsidRPr="00340089">
              <w:rPr>
                <w:rFonts w:cs="Times New Roman"/>
                <w:sz w:val="20"/>
                <w:szCs w:val="20"/>
              </w:rPr>
              <w:t>/</w:t>
            </w:r>
            <w:r w:rsidR="004745B3" w:rsidRPr="00340089">
              <w:rPr>
                <w:rFonts w:cs="Times New Roman"/>
                <w:b/>
                <w:sz w:val="20"/>
                <w:szCs w:val="20"/>
              </w:rPr>
              <w:t>VDSL2</w:t>
            </w:r>
            <w:r w:rsidR="004745B3" w:rsidRPr="00340089">
              <w:rPr>
                <w:rFonts w:cs="Times New Roman"/>
                <w:sz w:val="20"/>
                <w:szCs w:val="20"/>
              </w:rPr>
              <w:t>/</w:t>
            </w:r>
            <w:r w:rsidR="004745B3" w:rsidRPr="00340089">
              <w:rPr>
                <w:rFonts w:cs="Times New Roman"/>
                <w:b/>
                <w:sz w:val="20"/>
                <w:szCs w:val="20"/>
              </w:rPr>
              <w:t>ADSL2</w:t>
            </w:r>
            <w:r w:rsidR="004745B3" w:rsidRPr="00340089">
              <w:rPr>
                <w:rFonts w:cs="Times New Roman"/>
                <w:sz w:val="20"/>
                <w:szCs w:val="20"/>
              </w:rPr>
              <w:t xml:space="preserve">, </w:t>
            </w:r>
            <w:r>
              <w:rPr>
                <w:rFonts w:cs="Times New Roman"/>
                <w:b/>
                <w:bCs/>
                <w:sz w:val="20"/>
                <w:szCs w:val="20"/>
              </w:rPr>
              <w:t>etc.</w:t>
            </w:r>
            <w:r w:rsidR="00340089">
              <w:rPr>
                <w:rFonts w:cs="Times New Roman"/>
                <w:b/>
                <w:bCs/>
                <w:sz w:val="20"/>
                <w:szCs w:val="20"/>
              </w:rPr>
              <w:t xml:space="preserve"> </w:t>
            </w:r>
          </w:p>
          <w:p w:rsidR="00463A2A" w:rsidRDefault="00463A2A">
            <w:pPr>
              <w:widowControl w:val="0"/>
              <w:numPr>
                <w:ilvl w:val="0"/>
                <w:numId w:val="4"/>
              </w:numPr>
              <w:tabs>
                <w:tab w:val="left" w:pos="2"/>
                <w:tab w:val="left" w:pos="380"/>
              </w:tabs>
              <w:ind w:left="255" w:right="1"/>
              <w:jc w:val="left"/>
              <w:rPr>
                <w:rFonts w:cs="Times New Roman"/>
                <w:b/>
                <w:bCs/>
                <w:sz w:val="20"/>
                <w:szCs w:val="20"/>
              </w:rPr>
            </w:pPr>
            <w:r>
              <w:rPr>
                <w:rFonts w:cs="Times New Roman"/>
                <w:b/>
                <w:bCs/>
                <w:sz w:val="20"/>
                <w:szCs w:val="20"/>
              </w:rPr>
              <w:t xml:space="preserve">Application Frameworks </w:t>
            </w:r>
            <w:r>
              <w:rPr>
                <w:rFonts w:cs="Times New Roman"/>
                <w:sz w:val="20"/>
                <w:szCs w:val="20"/>
              </w:rPr>
              <w:t>like</w:t>
            </w:r>
            <w:r w:rsidR="00F21E08">
              <w:rPr>
                <w:rFonts w:cs="Times New Roman"/>
                <w:b/>
                <w:bCs/>
                <w:sz w:val="20"/>
                <w:szCs w:val="20"/>
              </w:rPr>
              <w:t xml:space="preserve"> QT, </w:t>
            </w:r>
            <w:r w:rsidR="009D1C5B">
              <w:rPr>
                <w:rFonts w:cs="Times New Roman"/>
                <w:b/>
                <w:bCs/>
                <w:sz w:val="20"/>
                <w:szCs w:val="20"/>
              </w:rPr>
              <w:t xml:space="preserve">Node.js, </w:t>
            </w:r>
            <w:r w:rsidR="00F21E08">
              <w:rPr>
                <w:rFonts w:cs="Times New Roman"/>
                <w:b/>
                <w:bCs/>
                <w:sz w:val="20"/>
                <w:szCs w:val="20"/>
              </w:rPr>
              <w:t>Open</w:t>
            </w:r>
            <w:r w:rsidR="00F01D57">
              <w:rPr>
                <w:rFonts w:cs="Times New Roman"/>
                <w:b/>
                <w:bCs/>
                <w:sz w:val="20"/>
                <w:szCs w:val="20"/>
              </w:rPr>
              <w:t>-</w:t>
            </w:r>
            <w:r>
              <w:rPr>
                <w:rFonts w:cs="Times New Roman"/>
                <w:b/>
                <w:bCs/>
                <w:sz w:val="20"/>
                <w:szCs w:val="20"/>
              </w:rPr>
              <w:t xml:space="preserve">GL, SDL, Brew, MFC, Android </w:t>
            </w:r>
            <w:r w:rsidRPr="003964D8">
              <w:rPr>
                <w:rFonts w:cs="Times New Roman"/>
                <w:bCs/>
                <w:sz w:val="20"/>
                <w:szCs w:val="20"/>
              </w:rPr>
              <w:t>and</w:t>
            </w:r>
            <w:r>
              <w:rPr>
                <w:rFonts w:cs="Times New Roman"/>
                <w:b/>
                <w:bCs/>
                <w:sz w:val="20"/>
                <w:szCs w:val="20"/>
              </w:rPr>
              <w:t xml:space="preserve"> Eclipse-Java</w:t>
            </w:r>
            <w:r w:rsidR="00F21E08">
              <w:rPr>
                <w:rFonts w:cs="Times New Roman"/>
                <w:b/>
                <w:bCs/>
                <w:sz w:val="20"/>
                <w:szCs w:val="20"/>
              </w:rPr>
              <w:t xml:space="preserve">, </w:t>
            </w:r>
            <w:r w:rsidR="00F91DA6">
              <w:rPr>
                <w:rFonts w:cs="Times New Roman"/>
                <w:b/>
                <w:bCs/>
                <w:sz w:val="20"/>
                <w:szCs w:val="20"/>
              </w:rPr>
              <w:t xml:space="preserve">OSAL, </w:t>
            </w:r>
            <w:r w:rsidR="00F21E08">
              <w:rPr>
                <w:rFonts w:cs="Times New Roman"/>
                <w:b/>
                <w:bCs/>
                <w:sz w:val="20"/>
                <w:szCs w:val="20"/>
              </w:rPr>
              <w:t>C# .Net.</w:t>
            </w:r>
          </w:p>
          <w:p w:rsidR="008B7CD0" w:rsidRDefault="00463A2A" w:rsidP="008B7CD0">
            <w:pPr>
              <w:widowControl w:val="0"/>
              <w:numPr>
                <w:ilvl w:val="0"/>
                <w:numId w:val="4"/>
              </w:numPr>
              <w:tabs>
                <w:tab w:val="left" w:pos="2"/>
                <w:tab w:val="left" w:pos="380"/>
              </w:tabs>
              <w:ind w:left="255" w:right="1"/>
              <w:jc w:val="left"/>
              <w:rPr>
                <w:rFonts w:cs="Times New Roman"/>
                <w:sz w:val="20"/>
                <w:szCs w:val="20"/>
              </w:rPr>
            </w:pPr>
            <w:r>
              <w:rPr>
                <w:rFonts w:cs="Times New Roman"/>
                <w:b/>
                <w:bCs/>
                <w:sz w:val="20"/>
                <w:szCs w:val="20"/>
              </w:rPr>
              <w:t xml:space="preserve">Network </w:t>
            </w:r>
            <w:r w:rsidR="00600E82">
              <w:rPr>
                <w:rFonts w:cs="Times New Roman"/>
                <w:b/>
                <w:bCs/>
                <w:sz w:val="20"/>
                <w:szCs w:val="20"/>
              </w:rPr>
              <w:t>Security</w:t>
            </w:r>
            <w:r w:rsidR="00600E82">
              <w:rPr>
                <w:rFonts w:cs="Times New Roman"/>
                <w:sz w:val="20"/>
                <w:szCs w:val="20"/>
              </w:rPr>
              <w:t>,</w:t>
            </w:r>
            <w:r>
              <w:rPr>
                <w:rFonts w:cs="Times New Roman"/>
                <w:sz w:val="20"/>
                <w:szCs w:val="20"/>
              </w:rPr>
              <w:t xml:space="preserve"> </w:t>
            </w:r>
            <w:r w:rsidR="00600E82">
              <w:rPr>
                <w:rFonts w:cs="Times New Roman"/>
                <w:b/>
                <w:bCs/>
                <w:sz w:val="20"/>
                <w:szCs w:val="20"/>
              </w:rPr>
              <w:t>WPA-Supplicant, Firewalls,</w:t>
            </w:r>
            <w:r w:rsidR="0051112C">
              <w:rPr>
                <w:rFonts w:cs="Times New Roman"/>
                <w:b/>
                <w:bCs/>
                <w:sz w:val="20"/>
                <w:szCs w:val="20"/>
              </w:rPr>
              <w:t xml:space="preserve"> </w:t>
            </w:r>
            <w:r>
              <w:rPr>
                <w:rFonts w:cs="Times New Roman"/>
                <w:b/>
                <w:bCs/>
                <w:sz w:val="20"/>
                <w:szCs w:val="20"/>
              </w:rPr>
              <w:t xml:space="preserve">SSL, </w:t>
            </w:r>
            <w:r w:rsidR="00600E82" w:rsidRPr="0051112C">
              <w:rPr>
                <w:rFonts w:cs="Times New Roman"/>
                <w:b/>
                <w:sz w:val="20"/>
                <w:szCs w:val="20"/>
              </w:rPr>
              <w:t>SSH</w:t>
            </w:r>
            <w:r w:rsidR="00600E82">
              <w:rPr>
                <w:rFonts w:cs="Times New Roman"/>
                <w:sz w:val="20"/>
                <w:szCs w:val="20"/>
              </w:rPr>
              <w:t xml:space="preserve">, </w:t>
            </w:r>
            <w:r w:rsidR="00600E82" w:rsidRPr="00600E82">
              <w:rPr>
                <w:rFonts w:cs="Times New Roman"/>
                <w:b/>
                <w:sz w:val="20"/>
                <w:szCs w:val="20"/>
              </w:rPr>
              <w:t>IPS</w:t>
            </w:r>
            <w:r w:rsidR="0070382F">
              <w:rPr>
                <w:rFonts w:cs="Times New Roman"/>
                <w:b/>
                <w:sz w:val="20"/>
                <w:szCs w:val="20"/>
              </w:rPr>
              <w:t>ec</w:t>
            </w:r>
            <w:r w:rsidR="00600E82" w:rsidRPr="0051112C">
              <w:rPr>
                <w:rFonts w:cs="Times New Roman"/>
                <w:b/>
                <w:sz w:val="20"/>
                <w:szCs w:val="20"/>
              </w:rPr>
              <w:t xml:space="preserve"> </w:t>
            </w:r>
            <w:r w:rsidR="0051112C">
              <w:rPr>
                <w:rFonts w:cs="Times New Roman"/>
                <w:b/>
                <w:sz w:val="20"/>
                <w:szCs w:val="20"/>
              </w:rPr>
              <w:t>&amp;</w:t>
            </w:r>
            <w:r w:rsidR="0051112C">
              <w:rPr>
                <w:rFonts w:cs="Times New Roman"/>
                <w:sz w:val="20"/>
                <w:szCs w:val="20"/>
              </w:rPr>
              <w:t xml:space="preserve"> </w:t>
            </w:r>
            <w:r w:rsidR="00600E82" w:rsidRPr="00600E82">
              <w:rPr>
                <w:rFonts w:cs="Times New Roman"/>
                <w:b/>
                <w:sz w:val="20"/>
                <w:szCs w:val="20"/>
              </w:rPr>
              <w:t>HTTP</w:t>
            </w:r>
            <w:r w:rsidR="00600E82">
              <w:rPr>
                <w:rFonts w:cs="Times New Roman"/>
                <w:sz w:val="20"/>
                <w:szCs w:val="20"/>
              </w:rPr>
              <w:t xml:space="preserve"> </w:t>
            </w:r>
            <w:r w:rsidR="00250910">
              <w:rPr>
                <w:rFonts w:cs="Times New Roman"/>
                <w:b/>
                <w:sz w:val="20"/>
                <w:szCs w:val="20"/>
              </w:rPr>
              <w:t>P</w:t>
            </w:r>
            <w:r w:rsidR="0051112C" w:rsidRPr="0051112C">
              <w:rPr>
                <w:rFonts w:cs="Times New Roman"/>
                <w:b/>
                <w:sz w:val="20"/>
                <w:szCs w:val="20"/>
              </w:rPr>
              <w:t>roxy</w:t>
            </w:r>
            <w:r w:rsidR="00600E82">
              <w:rPr>
                <w:rFonts w:cs="Times New Roman"/>
                <w:b/>
                <w:sz w:val="20"/>
                <w:szCs w:val="20"/>
              </w:rPr>
              <w:t xml:space="preserve">, </w:t>
            </w:r>
            <w:r w:rsidR="002C40F3">
              <w:rPr>
                <w:rFonts w:cs="Times New Roman"/>
                <w:b/>
                <w:sz w:val="20"/>
                <w:szCs w:val="20"/>
              </w:rPr>
              <w:t>NAT, IP Tables</w:t>
            </w:r>
            <w:r w:rsidR="00600E82">
              <w:rPr>
                <w:rFonts w:cs="Times New Roman"/>
                <w:sz w:val="20"/>
                <w:szCs w:val="20"/>
              </w:rPr>
              <w:t>.</w:t>
            </w:r>
          </w:p>
          <w:p w:rsidR="008B7CD0" w:rsidRDefault="000843EB" w:rsidP="008B7CD0">
            <w:pPr>
              <w:widowControl w:val="0"/>
              <w:numPr>
                <w:ilvl w:val="0"/>
                <w:numId w:val="4"/>
              </w:numPr>
              <w:tabs>
                <w:tab w:val="left" w:pos="2"/>
                <w:tab w:val="left" w:pos="380"/>
              </w:tabs>
              <w:ind w:left="255" w:right="1"/>
              <w:jc w:val="left"/>
              <w:rPr>
                <w:rFonts w:cs="Times New Roman"/>
                <w:sz w:val="20"/>
                <w:szCs w:val="20"/>
              </w:rPr>
            </w:pPr>
            <w:r w:rsidRPr="008B7CD0">
              <w:rPr>
                <w:rFonts w:cs="Times New Roman"/>
                <w:b/>
                <w:bCs/>
                <w:sz w:val="20"/>
                <w:szCs w:val="20"/>
              </w:rPr>
              <w:t xml:space="preserve">VoIP Technology </w:t>
            </w:r>
            <w:r w:rsidRPr="008B7CD0">
              <w:rPr>
                <w:rFonts w:cs="Times New Roman"/>
                <w:sz w:val="20"/>
                <w:szCs w:val="20"/>
              </w:rPr>
              <w:t>like</w:t>
            </w:r>
            <w:r w:rsidRPr="008B7CD0">
              <w:rPr>
                <w:rFonts w:cs="Times New Roman"/>
                <w:b/>
                <w:bCs/>
                <w:sz w:val="20"/>
                <w:szCs w:val="20"/>
              </w:rPr>
              <w:t xml:space="preserve"> SIP, RTP/RTCP, H.323, IMS, IGMP, IPTV, T.120 and Audio </w:t>
            </w:r>
            <w:r w:rsidRPr="008B7CD0">
              <w:rPr>
                <w:rFonts w:cs="Times New Roman"/>
                <w:sz w:val="20"/>
                <w:szCs w:val="20"/>
              </w:rPr>
              <w:t>&amp;</w:t>
            </w:r>
            <w:r w:rsidRPr="008B7CD0">
              <w:rPr>
                <w:rFonts w:cs="Times New Roman"/>
                <w:b/>
                <w:bCs/>
                <w:sz w:val="20"/>
                <w:szCs w:val="20"/>
              </w:rPr>
              <w:t xml:space="preserve"> Video Codec </w:t>
            </w:r>
            <w:r w:rsidRPr="008B7CD0">
              <w:rPr>
                <w:rFonts w:cs="Times New Roman"/>
                <w:sz w:val="20"/>
                <w:szCs w:val="20"/>
              </w:rPr>
              <w:t>etc</w:t>
            </w:r>
            <w:r w:rsidRPr="008B7CD0">
              <w:rPr>
                <w:rFonts w:cs="Times New Roman"/>
                <w:b/>
                <w:bCs/>
                <w:sz w:val="20"/>
                <w:szCs w:val="20"/>
              </w:rPr>
              <w:t>.</w:t>
            </w:r>
          </w:p>
          <w:p w:rsidR="009D1C5B" w:rsidRPr="009D1C5B" w:rsidRDefault="00C60E40" w:rsidP="009D1C5B">
            <w:pPr>
              <w:widowControl w:val="0"/>
              <w:numPr>
                <w:ilvl w:val="0"/>
                <w:numId w:val="4"/>
              </w:numPr>
              <w:tabs>
                <w:tab w:val="left" w:pos="2"/>
                <w:tab w:val="left" w:pos="380"/>
              </w:tabs>
              <w:ind w:left="255" w:right="1"/>
              <w:jc w:val="left"/>
              <w:rPr>
                <w:rFonts w:cs="Times New Roman"/>
                <w:sz w:val="20"/>
                <w:szCs w:val="20"/>
              </w:rPr>
            </w:pPr>
            <w:r w:rsidRPr="008B7CD0">
              <w:rPr>
                <w:rFonts w:cs="Times New Roman"/>
                <w:b/>
                <w:bCs/>
                <w:sz w:val="20"/>
                <w:szCs w:val="20"/>
              </w:rPr>
              <w:t>I</w:t>
            </w:r>
            <w:r w:rsidR="00B65592" w:rsidRPr="008B7CD0">
              <w:rPr>
                <w:rFonts w:cs="Times New Roman"/>
                <w:b/>
                <w:bCs/>
                <w:sz w:val="20"/>
                <w:szCs w:val="20"/>
              </w:rPr>
              <w:t xml:space="preserve">ndustrial </w:t>
            </w:r>
            <w:r w:rsidRPr="008B7CD0">
              <w:rPr>
                <w:rFonts w:cs="Times New Roman"/>
                <w:b/>
                <w:bCs/>
                <w:sz w:val="20"/>
                <w:szCs w:val="20"/>
              </w:rPr>
              <w:t>P</w:t>
            </w:r>
            <w:r w:rsidR="00B65592" w:rsidRPr="008B7CD0">
              <w:rPr>
                <w:rFonts w:cs="Times New Roman"/>
                <w:b/>
                <w:bCs/>
                <w:sz w:val="20"/>
                <w:szCs w:val="20"/>
              </w:rPr>
              <w:t xml:space="preserve">rotocols </w:t>
            </w:r>
            <w:r w:rsidR="00B65592" w:rsidRPr="008B7CD0">
              <w:rPr>
                <w:rFonts w:cs="Times New Roman"/>
                <w:sz w:val="20"/>
                <w:szCs w:val="20"/>
              </w:rPr>
              <w:t>like</w:t>
            </w:r>
            <w:r w:rsidR="00B65592" w:rsidRPr="008B7CD0">
              <w:rPr>
                <w:rFonts w:cs="Times New Roman"/>
                <w:b/>
                <w:bCs/>
                <w:sz w:val="20"/>
                <w:szCs w:val="20"/>
              </w:rPr>
              <w:t xml:space="preserve"> Modbus, DNP3, SCADA </w:t>
            </w:r>
            <w:r w:rsidR="00B65592" w:rsidRPr="008B7CD0">
              <w:rPr>
                <w:rFonts w:cs="Times New Roman"/>
                <w:sz w:val="20"/>
                <w:szCs w:val="20"/>
              </w:rPr>
              <w:t>and</w:t>
            </w:r>
            <w:r w:rsidR="00B65592" w:rsidRPr="008B7CD0">
              <w:rPr>
                <w:rFonts w:cs="Times New Roman"/>
                <w:b/>
                <w:bCs/>
                <w:sz w:val="20"/>
                <w:szCs w:val="20"/>
              </w:rPr>
              <w:t xml:space="preserve"> Telemetry </w:t>
            </w:r>
            <w:r w:rsidR="00B65592" w:rsidRPr="008B7CD0">
              <w:rPr>
                <w:rFonts w:cs="Times New Roman"/>
                <w:sz w:val="20"/>
                <w:szCs w:val="20"/>
              </w:rPr>
              <w:t>etc.</w:t>
            </w:r>
          </w:p>
        </w:tc>
      </w:tr>
    </w:tbl>
    <w:p w:rsidR="00E92973" w:rsidRDefault="00E92973" w:rsidP="00C8617D">
      <w:pPr>
        <w:snapToGrid w:val="0"/>
        <w:ind w:right="1"/>
        <w:rPr>
          <w:rFonts w:cs="Times New Roman"/>
          <w:b/>
          <w:u w:val="single"/>
        </w:rPr>
      </w:pPr>
    </w:p>
    <w:p w:rsidR="00E92973" w:rsidRDefault="00E92973">
      <w:pPr>
        <w:suppressAutoHyphens w:val="0"/>
        <w:jc w:val="left"/>
        <w:rPr>
          <w:rFonts w:cs="Times New Roman"/>
          <w:b/>
          <w:u w:val="single"/>
        </w:rPr>
      </w:pPr>
      <w:r>
        <w:rPr>
          <w:rFonts w:cs="Times New Roman"/>
          <w:b/>
          <w:u w:val="single"/>
        </w:rPr>
        <w:lastRenderedPageBreak/>
        <w:br w:type="page"/>
      </w:r>
    </w:p>
    <w:tbl>
      <w:tblPr>
        <w:tblStyle w:val="TableGrid"/>
        <w:tblW w:w="0" w:type="auto"/>
        <w:shd w:val="clear" w:color="auto" w:fill="8DB3E2" w:themeFill="text2" w:themeFillTint="66"/>
        <w:tblLook w:val="04A0"/>
      </w:tblPr>
      <w:tblGrid>
        <w:gridCol w:w="10430"/>
      </w:tblGrid>
      <w:tr w:rsidR="006A34DA" w:rsidTr="006A34DA">
        <w:tc>
          <w:tcPr>
            <w:tcW w:w="10430" w:type="dxa"/>
            <w:shd w:val="clear" w:color="auto" w:fill="8DB3E2" w:themeFill="text2" w:themeFillTint="66"/>
          </w:tcPr>
          <w:p w:rsidR="006A34DA" w:rsidRDefault="00E32FD2" w:rsidP="006A34DA">
            <w:pPr>
              <w:snapToGrid w:val="0"/>
              <w:ind w:right="1"/>
              <w:jc w:val="center"/>
              <w:rPr>
                <w:rFonts w:cs="Times New Roman"/>
                <w:b/>
                <w:u w:val="single"/>
              </w:rPr>
            </w:pPr>
            <w:r>
              <w:rPr>
                <w:rFonts w:cs="Times New Roman"/>
                <w:b/>
                <w:u w:val="single"/>
              </w:rPr>
              <w:t>WORK SUMMARY</w:t>
            </w:r>
          </w:p>
        </w:tc>
      </w:tr>
    </w:tbl>
    <w:p w:rsidR="00E92973" w:rsidRDefault="00E92973" w:rsidP="00C8617D">
      <w:pPr>
        <w:snapToGrid w:val="0"/>
        <w:ind w:right="1"/>
        <w:rPr>
          <w:rFonts w:cs="Times New Roman"/>
          <w:b/>
          <w:u w:val="single"/>
        </w:rPr>
      </w:pPr>
    </w:p>
    <w:tbl>
      <w:tblPr>
        <w:tblpPr w:leftFromText="180" w:rightFromText="180" w:vertAnchor="text" w:horzAnchor="margin" w:tblpXSpec="center" w:tblpY="68"/>
        <w:tblW w:w="10828" w:type="dxa"/>
        <w:tblLayout w:type="fixed"/>
        <w:tblCellMar>
          <w:top w:w="55" w:type="dxa"/>
          <w:left w:w="55" w:type="dxa"/>
          <w:bottom w:w="55" w:type="dxa"/>
          <w:right w:w="55" w:type="dxa"/>
        </w:tblCellMar>
        <w:tblLook w:val="0000"/>
      </w:tblPr>
      <w:tblGrid>
        <w:gridCol w:w="1840"/>
        <w:gridCol w:w="8988"/>
      </w:tblGrid>
      <w:tr w:rsidR="00DC7B48" w:rsidTr="00CF3872">
        <w:trPr>
          <w:trHeight w:val="218"/>
        </w:trPr>
        <w:tc>
          <w:tcPr>
            <w:tcW w:w="10828" w:type="dxa"/>
            <w:gridSpan w:val="2"/>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DC7B48" w:rsidRPr="004F4621" w:rsidRDefault="00DC7B48" w:rsidP="00DC7B48">
            <w:pPr>
              <w:snapToGrid w:val="0"/>
              <w:ind w:left="-9" w:right="1" w:hanging="11"/>
              <w:jc w:val="center"/>
              <w:rPr>
                <w:rFonts w:cs="Times New Roman"/>
                <w:b/>
                <w:sz w:val="20"/>
                <w:szCs w:val="20"/>
              </w:rPr>
            </w:pPr>
            <w:r w:rsidRPr="004F4621">
              <w:rPr>
                <w:rFonts w:cs="Times New Roman"/>
                <w:b/>
                <w:sz w:val="20"/>
                <w:szCs w:val="20"/>
              </w:rPr>
              <w:t>Since 201</w:t>
            </w:r>
            <w:r w:rsidR="00CF3872">
              <w:rPr>
                <w:rFonts w:cs="Times New Roman"/>
                <w:b/>
                <w:sz w:val="20"/>
                <w:szCs w:val="20"/>
              </w:rPr>
              <w:t>6</w:t>
            </w:r>
            <w:r w:rsidRPr="004F4621">
              <w:rPr>
                <w:rFonts w:cs="Times New Roman"/>
                <w:b/>
                <w:sz w:val="20"/>
                <w:szCs w:val="20"/>
              </w:rPr>
              <w:t xml:space="preserve"> </w:t>
            </w:r>
            <w:r w:rsidR="00CF3872">
              <w:rPr>
                <w:rFonts w:cs="Times New Roman"/>
                <w:b/>
                <w:sz w:val="20"/>
                <w:szCs w:val="20"/>
              </w:rPr>
              <w:t>November</w:t>
            </w:r>
            <w:r w:rsidRPr="004F4621">
              <w:rPr>
                <w:rFonts w:cs="Times New Roman"/>
                <w:b/>
                <w:sz w:val="20"/>
                <w:szCs w:val="20"/>
              </w:rPr>
              <w:t xml:space="preserve"> </w:t>
            </w:r>
            <w:r w:rsidR="00CF3872">
              <w:rPr>
                <w:rFonts w:cs="Times New Roman"/>
                <w:b/>
                <w:sz w:val="20"/>
                <w:szCs w:val="20"/>
              </w:rPr>
              <w:t>–</w:t>
            </w:r>
            <w:r w:rsidRPr="004F4621">
              <w:rPr>
                <w:rFonts w:cs="Times New Roman"/>
                <w:b/>
                <w:sz w:val="20"/>
                <w:szCs w:val="20"/>
              </w:rPr>
              <w:t xml:space="preserve"> </w:t>
            </w:r>
            <w:r w:rsidR="00CF3872">
              <w:rPr>
                <w:rFonts w:cs="Times New Roman"/>
                <w:b/>
                <w:sz w:val="20"/>
                <w:szCs w:val="20"/>
              </w:rPr>
              <w:t>Till date</w:t>
            </w:r>
            <w:r>
              <w:rPr>
                <w:rFonts w:cs="Times New Roman"/>
                <w:b/>
                <w:sz w:val="20"/>
                <w:szCs w:val="20"/>
              </w:rPr>
              <w:t xml:space="preserve"> -</w:t>
            </w:r>
            <w:r w:rsidRPr="004F4621">
              <w:rPr>
                <w:rFonts w:cs="Times New Roman"/>
                <w:b/>
                <w:sz w:val="20"/>
                <w:szCs w:val="20"/>
              </w:rPr>
              <w:t xml:space="preserve"> Genesis: </w:t>
            </w:r>
            <w:r w:rsidR="00CF3872" w:rsidRPr="004F4621">
              <w:rPr>
                <w:rFonts w:cs="Times New Roman"/>
                <w:b/>
                <w:sz w:val="20"/>
                <w:szCs w:val="20"/>
              </w:rPr>
              <w:t>(</w:t>
            </w:r>
            <w:r w:rsidR="00CF3872">
              <w:rPr>
                <w:rFonts w:cs="Times New Roman"/>
                <w:b/>
                <w:sz w:val="20"/>
                <w:szCs w:val="20"/>
              </w:rPr>
              <w:t xml:space="preserve">2+ </w:t>
            </w:r>
            <w:r w:rsidR="00CF3872" w:rsidRPr="004F4621">
              <w:rPr>
                <w:rFonts w:cs="Times New Roman"/>
                <w:b/>
                <w:sz w:val="20"/>
                <w:szCs w:val="20"/>
              </w:rPr>
              <w:t>Years</w:t>
            </w:r>
            <w:r w:rsidRPr="004F4621">
              <w:rPr>
                <w:rFonts w:cs="Times New Roman"/>
                <w:b/>
                <w:sz w:val="20"/>
                <w:szCs w:val="20"/>
              </w:rPr>
              <w:t>)</w:t>
            </w:r>
          </w:p>
        </w:tc>
      </w:tr>
      <w:tr w:rsidR="00DC7B48" w:rsidTr="00CF3872">
        <w:trPr>
          <w:trHeight w:val="166"/>
        </w:trPr>
        <w:tc>
          <w:tcPr>
            <w:tcW w:w="10828" w:type="dxa"/>
            <w:gridSpan w:val="2"/>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DC7B48" w:rsidRDefault="00DC7B48" w:rsidP="00DC7B48">
            <w:pPr>
              <w:snapToGrid w:val="0"/>
              <w:ind w:left="-9" w:right="1" w:hanging="11"/>
              <w:jc w:val="center"/>
              <w:rPr>
                <w:rFonts w:cs="Times New Roman"/>
                <w:b/>
                <w:bCs/>
                <w:color w:val="000000"/>
                <w:sz w:val="18"/>
                <w:szCs w:val="18"/>
              </w:rPr>
            </w:pPr>
            <w:r w:rsidRPr="00CF3872">
              <w:rPr>
                <w:rFonts w:cs="Times New Roman"/>
                <w:b/>
                <w:sz w:val="16"/>
                <w:szCs w:val="16"/>
              </w:rPr>
              <w:t xml:space="preserve">Since 2011 October - 2015 February - Genesis: </w:t>
            </w:r>
            <w:r w:rsidR="00CF3872" w:rsidRPr="00CF3872">
              <w:rPr>
                <w:rFonts w:cs="Times New Roman"/>
                <w:b/>
                <w:sz w:val="16"/>
                <w:szCs w:val="16"/>
              </w:rPr>
              <w:t>(3.5 Years</w:t>
            </w:r>
            <w:r w:rsidRPr="004F4621">
              <w:rPr>
                <w:rFonts w:cs="Times New Roman"/>
                <w:b/>
                <w:sz w:val="20"/>
                <w:szCs w:val="20"/>
              </w:rPr>
              <w:t>)</w:t>
            </w:r>
          </w:p>
        </w:tc>
      </w:tr>
      <w:tr w:rsidR="00DC7B48" w:rsidTr="00812CF2">
        <w:trPr>
          <w:trHeight w:val="292"/>
        </w:trPr>
        <w:tc>
          <w:tcPr>
            <w:tcW w:w="10828"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rsidR="00DC7B48" w:rsidRPr="007F5D4D" w:rsidRDefault="00DC7B48" w:rsidP="00DC7B48">
            <w:pPr>
              <w:snapToGrid w:val="0"/>
              <w:ind w:right="1"/>
              <w:rPr>
                <w:rFonts w:cs="Times New Roman"/>
                <w:sz w:val="20"/>
                <w:szCs w:val="20"/>
              </w:rPr>
            </w:pPr>
            <w:r>
              <w:rPr>
                <w:rFonts w:cs="Times New Roman"/>
                <w:sz w:val="20"/>
                <w:szCs w:val="20"/>
              </w:rPr>
              <w:t>Development of high-speed Broadband network access equipment using VDSL2 technology, Central Office equipment and customer premise equipment. Work Involves Broadband Access Gateway to using existing Central office infrastructure. The controller platform based is ARM9/Cortex/Xilinx Zynq based board with Embedded Linux; with main peripherals Xilinx FPGA and Modems interfaced over Processor host bus EBI. My responsibility was to Bring-up the board with Boot Loader &amp; Linux as operating system with All peripherals includes Serial ports, Ethernet, VDSL2 Modems, FPGA, I2C and SPI devices. Build the Linux Libraries and Root File system. Integrate 3</w:t>
            </w:r>
            <w:r w:rsidRPr="00E56673">
              <w:rPr>
                <w:rFonts w:cs="Times New Roman"/>
                <w:sz w:val="20"/>
                <w:szCs w:val="20"/>
              </w:rPr>
              <w:t>rd</w:t>
            </w:r>
            <w:r>
              <w:rPr>
                <w:rFonts w:cs="Times New Roman"/>
                <w:sz w:val="20"/>
                <w:szCs w:val="20"/>
              </w:rPr>
              <w:t xml:space="preserve"> party Network Management Engine (SNMP/CLI &amp; Web-UI/TR69). Design and Architect </w:t>
            </w:r>
            <w:r w:rsidRPr="003A1606">
              <w:rPr>
                <w:rFonts w:cs="Times New Roman"/>
                <w:sz w:val="20"/>
                <w:szCs w:val="20"/>
              </w:rPr>
              <w:t>the</w:t>
            </w:r>
            <w:r>
              <w:rPr>
                <w:rFonts w:cs="Times New Roman"/>
                <w:sz w:val="20"/>
                <w:szCs w:val="20"/>
              </w:rPr>
              <w:t xml:space="preserve"> Network Protocols and Controller application which drives the FPGA &amp; Modems and interface with OAM engine. Responsibilities Include defining Features, document requirements, designing Lead the SW development activities and delivery, release management, interface with test team, issues &amp; defect tracking.</w:t>
            </w:r>
          </w:p>
        </w:tc>
      </w:tr>
      <w:tr w:rsidR="00DC7B48" w:rsidTr="00645EEF">
        <w:trPr>
          <w:trHeight w:val="195"/>
        </w:trPr>
        <w:tc>
          <w:tcPr>
            <w:tcW w:w="1840" w:type="dxa"/>
            <w:tcBorders>
              <w:top w:val="single" w:sz="2" w:space="0" w:color="000000"/>
              <w:left w:val="single" w:sz="1" w:space="0" w:color="000000"/>
              <w:bottom w:val="single" w:sz="1" w:space="0" w:color="000000"/>
            </w:tcBorders>
            <w:shd w:val="clear" w:color="auto" w:fill="E6E6FF"/>
          </w:tcPr>
          <w:p w:rsidR="00DC7B48" w:rsidRDefault="00DC7B48" w:rsidP="00DC7B48">
            <w:pPr>
              <w:snapToGrid w:val="0"/>
              <w:ind w:left="-9" w:right="1" w:hanging="11"/>
              <w:rPr>
                <w:rFonts w:cs="Times New Roman"/>
                <w:b/>
                <w:bCs/>
                <w:color w:val="000000"/>
                <w:sz w:val="18"/>
                <w:szCs w:val="18"/>
              </w:rPr>
            </w:pPr>
            <w:r>
              <w:rPr>
                <w:rFonts w:cs="Times New Roman"/>
                <w:b/>
                <w:bCs/>
                <w:color w:val="000000"/>
                <w:sz w:val="18"/>
                <w:szCs w:val="18"/>
              </w:rPr>
              <w:t xml:space="preserve">Language &amp; OS   </w:t>
            </w:r>
          </w:p>
        </w:tc>
        <w:tc>
          <w:tcPr>
            <w:tcW w:w="8988" w:type="dxa"/>
            <w:tcBorders>
              <w:top w:val="single" w:sz="2" w:space="0" w:color="000000"/>
              <w:left w:val="single" w:sz="1" w:space="0" w:color="000000"/>
              <w:bottom w:val="single" w:sz="1" w:space="0" w:color="000000"/>
              <w:right w:val="single" w:sz="1" w:space="0" w:color="000000"/>
            </w:tcBorders>
            <w:shd w:val="clear" w:color="auto" w:fill="auto"/>
          </w:tcPr>
          <w:p w:rsidR="00DC7B48" w:rsidRDefault="00DC7B48" w:rsidP="00DC7B48">
            <w:pPr>
              <w:snapToGrid w:val="0"/>
              <w:ind w:left="-9" w:right="1" w:hanging="11"/>
              <w:rPr>
                <w:rFonts w:cs="Times New Roman"/>
                <w:b/>
                <w:bCs/>
                <w:color w:val="000000"/>
                <w:sz w:val="18"/>
                <w:szCs w:val="18"/>
              </w:rPr>
            </w:pPr>
            <w:r>
              <w:rPr>
                <w:rFonts w:cs="Times New Roman"/>
                <w:b/>
                <w:bCs/>
                <w:color w:val="000000"/>
                <w:sz w:val="18"/>
                <w:szCs w:val="18"/>
              </w:rPr>
              <w:t>C, Embedded Linux, Linux Server, Windows, U-Boot.</w:t>
            </w:r>
          </w:p>
        </w:tc>
      </w:tr>
      <w:tr w:rsidR="00DC7B48" w:rsidTr="00645EEF">
        <w:trPr>
          <w:trHeight w:val="622"/>
        </w:trPr>
        <w:tc>
          <w:tcPr>
            <w:tcW w:w="1840" w:type="dxa"/>
            <w:tcBorders>
              <w:left w:val="single" w:sz="1" w:space="0" w:color="000000"/>
              <w:bottom w:val="single" w:sz="1" w:space="0" w:color="000000"/>
            </w:tcBorders>
            <w:shd w:val="clear" w:color="auto" w:fill="E6E6FF"/>
          </w:tcPr>
          <w:p w:rsidR="00DC7B48" w:rsidRDefault="00DC7B48" w:rsidP="00DC7B48">
            <w:pPr>
              <w:snapToGrid w:val="0"/>
              <w:ind w:left="-9" w:right="1" w:hanging="11"/>
              <w:rPr>
                <w:rFonts w:cs="Times New Roman"/>
                <w:b/>
                <w:bCs/>
                <w:sz w:val="18"/>
                <w:szCs w:val="18"/>
              </w:rPr>
            </w:pPr>
            <w:r>
              <w:rPr>
                <w:rFonts w:cs="Times New Roman"/>
                <w:b/>
                <w:bCs/>
                <w:sz w:val="18"/>
                <w:szCs w:val="18"/>
              </w:rPr>
              <w:t>HW and Protocols</w:t>
            </w:r>
          </w:p>
        </w:tc>
        <w:tc>
          <w:tcPr>
            <w:tcW w:w="8988" w:type="dxa"/>
            <w:tcBorders>
              <w:left w:val="single" w:sz="1" w:space="0" w:color="000000"/>
              <w:bottom w:val="single" w:sz="1" w:space="0" w:color="000000"/>
              <w:right w:val="single" w:sz="1" w:space="0" w:color="000000"/>
            </w:tcBorders>
            <w:shd w:val="clear" w:color="auto" w:fill="auto"/>
          </w:tcPr>
          <w:p w:rsidR="00DC7B48" w:rsidRDefault="00DC7B48" w:rsidP="00DC7B48">
            <w:pPr>
              <w:snapToGrid w:val="0"/>
              <w:ind w:left="-9" w:right="1" w:hanging="11"/>
              <w:rPr>
                <w:rFonts w:cs="Times New Roman"/>
                <w:b/>
                <w:bCs/>
                <w:sz w:val="18"/>
                <w:szCs w:val="18"/>
              </w:rPr>
            </w:pPr>
            <w:r>
              <w:rPr>
                <w:rFonts w:cs="Times New Roman"/>
                <w:b/>
                <w:bCs/>
                <w:sz w:val="18"/>
                <w:szCs w:val="18"/>
              </w:rPr>
              <w:t>ARM9 (</w:t>
            </w:r>
            <w:r>
              <w:rPr>
                <w:rFonts w:cs="Times New Roman"/>
                <w:b/>
                <w:bCs/>
                <w:color w:val="000000"/>
                <w:sz w:val="18"/>
                <w:szCs w:val="18"/>
              </w:rPr>
              <w:t>Atmel SAM9G20), Intel Xeon x86-64,</w:t>
            </w:r>
            <w:r>
              <w:rPr>
                <w:rFonts w:cs="Times New Roman"/>
                <w:b/>
                <w:bCs/>
                <w:sz w:val="18"/>
                <w:szCs w:val="18"/>
              </w:rPr>
              <w:t xml:space="preserve"> Host Bus Memory Mapped IO with FPGA Xilinx SPARTAN, I2C (Temperature Sensor/GIPO extender/PWM/EEPROM), SPI (SLIC), RS-232 (UART), USB, Ethernet, TCP/IP, Network interface card, VDSL2 Modem etc.</w:t>
            </w:r>
          </w:p>
        </w:tc>
      </w:tr>
      <w:tr w:rsidR="00DC7B48" w:rsidTr="00645EEF">
        <w:trPr>
          <w:trHeight w:val="222"/>
        </w:trPr>
        <w:tc>
          <w:tcPr>
            <w:tcW w:w="1840" w:type="dxa"/>
            <w:tcBorders>
              <w:left w:val="single" w:sz="1" w:space="0" w:color="000000"/>
              <w:bottom w:val="single" w:sz="2" w:space="0" w:color="000000"/>
            </w:tcBorders>
            <w:shd w:val="clear" w:color="auto" w:fill="E6E6FF"/>
          </w:tcPr>
          <w:p w:rsidR="00DC7B48" w:rsidRDefault="00DC7B48" w:rsidP="00DC7B48">
            <w:pPr>
              <w:snapToGrid w:val="0"/>
              <w:ind w:left="-9" w:right="1" w:hanging="11"/>
              <w:rPr>
                <w:rFonts w:cs="Times New Roman"/>
                <w:b/>
                <w:bCs/>
                <w:color w:val="000000"/>
                <w:sz w:val="18"/>
                <w:szCs w:val="18"/>
              </w:rPr>
            </w:pPr>
            <w:r>
              <w:rPr>
                <w:rFonts w:cs="Times New Roman"/>
                <w:b/>
                <w:bCs/>
                <w:color w:val="000000"/>
                <w:sz w:val="18"/>
                <w:szCs w:val="18"/>
              </w:rPr>
              <w:t>Environment &amp; Tools</w:t>
            </w:r>
          </w:p>
        </w:tc>
        <w:tc>
          <w:tcPr>
            <w:tcW w:w="8988" w:type="dxa"/>
            <w:tcBorders>
              <w:left w:val="single" w:sz="1" w:space="0" w:color="000000"/>
              <w:bottom w:val="single" w:sz="2" w:space="0" w:color="000000"/>
              <w:right w:val="single" w:sz="1" w:space="0" w:color="000000"/>
            </w:tcBorders>
            <w:shd w:val="clear" w:color="auto" w:fill="auto"/>
          </w:tcPr>
          <w:p w:rsidR="00DC7B48" w:rsidRDefault="00DC7B48" w:rsidP="00DC7B48">
            <w:pPr>
              <w:snapToGrid w:val="0"/>
              <w:ind w:left="-9" w:right="1" w:hanging="11"/>
              <w:rPr>
                <w:rFonts w:cs="Times New Roman"/>
                <w:b/>
                <w:bCs/>
                <w:color w:val="000000"/>
                <w:sz w:val="18"/>
                <w:szCs w:val="18"/>
              </w:rPr>
            </w:pPr>
            <w:r>
              <w:rPr>
                <w:rFonts w:cs="Times New Roman"/>
                <w:b/>
                <w:bCs/>
                <w:color w:val="000000"/>
                <w:sz w:val="18"/>
                <w:szCs w:val="18"/>
              </w:rPr>
              <w:t>GCC, GDB, ARM Tool Chain Embedded Linux, Ubunt</w:t>
            </w:r>
            <w:r w:rsidRPr="00645EEF">
              <w:rPr>
                <w:rFonts w:cs="Times New Roman"/>
                <w:bCs/>
                <w:color w:val="000000"/>
                <w:sz w:val="18"/>
                <w:szCs w:val="18"/>
              </w:rPr>
              <w:t>u-LTS</w:t>
            </w:r>
            <w:r>
              <w:rPr>
                <w:rFonts w:cs="Times New Roman"/>
                <w:bCs/>
                <w:color w:val="000000"/>
                <w:sz w:val="18"/>
                <w:szCs w:val="18"/>
              </w:rPr>
              <w:t>/Fedora</w:t>
            </w:r>
            <w:r>
              <w:rPr>
                <w:rFonts w:cs="Times New Roman"/>
                <w:b/>
                <w:bCs/>
                <w:color w:val="000000"/>
                <w:sz w:val="18"/>
                <w:szCs w:val="18"/>
              </w:rPr>
              <w:t xml:space="preserve"> Linux, Eclipse, SVN.</w:t>
            </w:r>
          </w:p>
        </w:tc>
      </w:tr>
      <w:tr w:rsidR="00DC7B48" w:rsidTr="00812CF2">
        <w:trPr>
          <w:trHeight w:hRule="exact" w:val="282"/>
        </w:trPr>
        <w:tc>
          <w:tcPr>
            <w:tcW w:w="10828" w:type="dxa"/>
            <w:gridSpan w:val="2"/>
            <w:tcBorders>
              <w:top w:val="single" w:sz="2" w:space="0" w:color="000000"/>
              <w:left w:val="single" w:sz="2" w:space="0" w:color="000000"/>
              <w:bottom w:val="single" w:sz="2" w:space="0" w:color="000000"/>
              <w:right w:val="single" w:sz="2" w:space="0" w:color="000000"/>
            </w:tcBorders>
            <w:shd w:val="clear" w:color="auto" w:fill="A6A6A6" w:themeFill="background1" w:themeFillShade="A6"/>
          </w:tcPr>
          <w:p w:rsidR="00DC7B48" w:rsidRDefault="00DC7B48" w:rsidP="00DC7B48">
            <w:pPr>
              <w:snapToGrid w:val="0"/>
              <w:ind w:left="-9" w:right="1" w:hanging="11"/>
              <w:jc w:val="center"/>
              <w:rPr>
                <w:rFonts w:ascii="Book Antiqua" w:hAnsi="Book Antiqua" w:cs="Times New Roman"/>
                <w:b/>
                <w:bCs/>
                <w:color w:val="000000"/>
                <w:sz w:val="20"/>
                <w:szCs w:val="20"/>
              </w:rPr>
            </w:pPr>
            <w:r>
              <w:rPr>
                <w:rFonts w:ascii="Book Antiqua" w:hAnsi="Book Antiqua" w:cs="Times New Roman"/>
                <w:b/>
                <w:bCs/>
                <w:color w:val="000000"/>
                <w:sz w:val="20"/>
                <w:szCs w:val="20"/>
              </w:rPr>
              <w:t>Projects</w:t>
            </w:r>
          </w:p>
        </w:tc>
      </w:tr>
      <w:tr w:rsidR="00DC7B48" w:rsidTr="00812CF2">
        <w:trPr>
          <w:trHeight w:val="742"/>
        </w:trPr>
        <w:tc>
          <w:tcPr>
            <w:tcW w:w="10828" w:type="dxa"/>
            <w:gridSpan w:val="2"/>
            <w:tcBorders>
              <w:top w:val="single" w:sz="2" w:space="0" w:color="000000"/>
              <w:left w:val="single" w:sz="1" w:space="0" w:color="000000"/>
              <w:bottom w:val="single" w:sz="1" w:space="0" w:color="000000"/>
              <w:right w:val="single" w:sz="1" w:space="0" w:color="000000"/>
            </w:tcBorders>
            <w:shd w:val="clear" w:color="auto" w:fill="auto"/>
          </w:tcPr>
          <w:p w:rsidR="00DC7B48" w:rsidRDefault="00DC7B48" w:rsidP="00DC7B48">
            <w:pPr>
              <w:widowControl w:val="0"/>
              <w:numPr>
                <w:ilvl w:val="1"/>
                <w:numId w:val="8"/>
              </w:numPr>
              <w:snapToGrid w:val="0"/>
              <w:jc w:val="left"/>
              <w:rPr>
                <w:rFonts w:ascii="Arial Narrow" w:eastAsia="GAAAAA+TimesNewRomanPS-BoldMT" w:hAnsi="Arial Narrow" w:cs="Arial Narrow"/>
                <w:b/>
                <w:bCs/>
                <w:sz w:val="18"/>
                <w:szCs w:val="18"/>
              </w:rPr>
            </w:pPr>
            <w:r>
              <w:rPr>
                <w:rFonts w:ascii="Arial Narrow" w:eastAsia="GAAAAA+TimesNewRomanPS-BoldMT" w:hAnsi="Arial Narrow" w:cs="Arial Narrow"/>
                <w:b/>
                <w:bCs/>
                <w:sz w:val="18"/>
                <w:szCs w:val="18"/>
              </w:rPr>
              <w:t>Advanced Superfast Broadband Access node Central Office (CO) &amp; Remote Access (CPE) Equipment using VDSL2/ADS2 technology</w:t>
            </w:r>
          </w:p>
          <w:p w:rsidR="00DC7B48" w:rsidRDefault="00DC7B48" w:rsidP="00DC7B48">
            <w:pPr>
              <w:widowControl w:val="0"/>
              <w:numPr>
                <w:ilvl w:val="1"/>
                <w:numId w:val="8"/>
              </w:numPr>
              <w:snapToGrid w:val="0"/>
              <w:jc w:val="left"/>
              <w:rPr>
                <w:rFonts w:ascii="Arial Narrow" w:eastAsia="GAAAAA+TimesNewRomanPS-BoldMT" w:hAnsi="Arial Narrow" w:cs="Arial Narrow"/>
                <w:b/>
                <w:bCs/>
                <w:sz w:val="18"/>
                <w:szCs w:val="18"/>
              </w:rPr>
            </w:pPr>
            <w:r>
              <w:rPr>
                <w:rFonts w:ascii="Arial Narrow" w:eastAsia="GAAAAA+TimesNewRomanPS-BoldMT" w:hAnsi="Arial Narrow" w:cs="Arial Narrow"/>
                <w:b/>
                <w:bCs/>
                <w:sz w:val="18"/>
                <w:szCs w:val="18"/>
              </w:rPr>
              <w:t xml:space="preserve">Advanced Superfast Broadband Home Gateway (CPE) Equipment and using VDSL2 technology and new network topology. </w:t>
            </w:r>
          </w:p>
          <w:p w:rsidR="00DC7B48" w:rsidRPr="00BE5EB1" w:rsidRDefault="00DC7B48" w:rsidP="00DC7B48">
            <w:pPr>
              <w:widowControl w:val="0"/>
              <w:numPr>
                <w:ilvl w:val="1"/>
                <w:numId w:val="8"/>
              </w:numPr>
              <w:snapToGrid w:val="0"/>
              <w:jc w:val="left"/>
              <w:rPr>
                <w:rFonts w:ascii="Arial Narrow" w:eastAsia="GAAAAA+TimesNewRomanPS-BoldMT" w:hAnsi="Arial Narrow" w:cs="Arial Narrow"/>
                <w:b/>
                <w:bCs/>
                <w:sz w:val="18"/>
                <w:szCs w:val="18"/>
              </w:rPr>
            </w:pPr>
            <w:r>
              <w:rPr>
                <w:rFonts w:ascii="Arial Narrow" w:eastAsia="GAAAAA+TimesNewRomanPS-BoldMT" w:hAnsi="Arial Narrow" w:cs="Arial Narrow"/>
                <w:b/>
                <w:bCs/>
                <w:sz w:val="18"/>
                <w:szCs w:val="18"/>
              </w:rPr>
              <w:t xml:space="preserve">Advanced Superfast Broadband Exchange Gateway (CO) Equipment enables backhaul and management for superfast Broadband Access. </w:t>
            </w:r>
          </w:p>
        </w:tc>
      </w:tr>
    </w:tbl>
    <w:p w:rsidR="00E92973" w:rsidRDefault="00E92973" w:rsidP="00C8617D">
      <w:pPr>
        <w:snapToGrid w:val="0"/>
        <w:ind w:right="1"/>
        <w:rPr>
          <w:rFonts w:cs="Times New Roman"/>
          <w:b/>
          <w:u w:val="single"/>
        </w:rPr>
      </w:pPr>
    </w:p>
    <w:tbl>
      <w:tblPr>
        <w:tblpPr w:leftFromText="180" w:rightFromText="180" w:vertAnchor="text" w:horzAnchor="margin" w:tblpXSpec="center" w:tblpY="68"/>
        <w:tblW w:w="10916" w:type="dxa"/>
        <w:tblLayout w:type="fixed"/>
        <w:tblCellMar>
          <w:top w:w="55" w:type="dxa"/>
          <w:left w:w="55" w:type="dxa"/>
          <w:bottom w:w="55" w:type="dxa"/>
          <w:right w:w="55" w:type="dxa"/>
        </w:tblCellMar>
        <w:tblLook w:val="0000"/>
      </w:tblPr>
      <w:tblGrid>
        <w:gridCol w:w="1840"/>
        <w:gridCol w:w="9076"/>
      </w:tblGrid>
      <w:tr w:rsidR="00E92973" w:rsidTr="00E92973">
        <w:trPr>
          <w:trHeight w:val="224"/>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E92973" w:rsidRDefault="00E92973" w:rsidP="00812CF2">
            <w:pPr>
              <w:snapToGrid w:val="0"/>
              <w:ind w:left="-9" w:right="1" w:hanging="11"/>
              <w:jc w:val="center"/>
              <w:rPr>
                <w:rFonts w:cs="Times New Roman"/>
                <w:b/>
                <w:bCs/>
                <w:color w:val="000000"/>
                <w:sz w:val="18"/>
                <w:szCs w:val="18"/>
              </w:rPr>
            </w:pPr>
            <w:r w:rsidRPr="004F4621">
              <w:rPr>
                <w:rFonts w:cs="Times New Roman"/>
                <w:b/>
                <w:sz w:val="20"/>
                <w:szCs w:val="20"/>
              </w:rPr>
              <w:t>Since 201</w:t>
            </w:r>
            <w:r>
              <w:rPr>
                <w:rFonts w:cs="Times New Roman"/>
                <w:b/>
                <w:sz w:val="20"/>
                <w:szCs w:val="20"/>
              </w:rPr>
              <w:t>5</w:t>
            </w:r>
            <w:r w:rsidRPr="004F4621">
              <w:rPr>
                <w:rFonts w:cs="Times New Roman"/>
                <w:b/>
                <w:sz w:val="20"/>
                <w:szCs w:val="20"/>
              </w:rPr>
              <w:t xml:space="preserve"> </w:t>
            </w:r>
            <w:r>
              <w:rPr>
                <w:rFonts w:cs="Times New Roman"/>
                <w:b/>
                <w:sz w:val="20"/>
                <w:szCs w:val="20"/>
              </w:rPr>
              <w:t>February</w:t>
            </w:r>
            <w:r w:rsidRPr="004F4621">
              <w:rPr>
                <w:rFonts w:cs="Times New Roman"/>
                <w:b/>
                <w:sz w:val="20"/>
                <w:szCs w:val="20"/>
              </w:rPr>
              <w:t xml:space="preserve"> – </w:t>
            </w:r>
            <w:r>
              <w:rPr>
                <w:rFonts w:cs="Times New Roman"/>
                <w:b/>
                <w:sz w:val="20"/>
                <w:szCs w:val="20"/>
              </w:rPr>
              <w:t>November 2016-</w:t>
            </w:r>
            <w:r w:rsidRPr="004F4621">
              <w:rPr>
                <w:rFonts w:cs="Times New Roman"/>
                <w:b/>
                <w:sz w:val="20"/>
                <w:szCs w:val="20"/>
              </w:rPr>
              <w:t xml:space="preserve"> Elektron: (1</w:t>
            </w:r>
            <w:r>
              <w:rPr>
                <w:rFonts w:cs="Times New Roman"/>
                <w:b/>
                <w:sz w:val="20"/>
                <w:szCs w:val="20"/>
              </w:rPr>
              <w:t>.8 Years</w:t>
            </w:r>
            <w:r w:rsidRPr="004F4621">
              <w:rPr>
                <w:rFonts w:cs="Times New Roman"/>
                <w:b/>
                <w:sz w:val="20"/>
                <w:szCs w:val="20"/>
              </w:rPr>
              <w:t>)</w:t>
            </w:r>
          </w:p>
        </w:tc>
      </w:tr>
      <w:tr w:rsidR="00E92973" w:rsidRPr="007F5D4D" w:rsidTr="00812CF2">
        <w:trPr>
          <w:trHeight w:val="730"/>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rsidR="00E92973" w:rsidRPr="007F5D4D" w:rsidRDefault="00E92973" w:rsidP="00812CF2">
            <w:pPr>
              <w:snapToGrid w:val="0"/>
              <w:ind w:right="1"/>
              <w:rPr>
                <w:rFonts w:cs="Times New Roman"/>
                <w:sz w:val="20"/>
                <w:szCs w:val="20"/>
              </w:rPr>
            </w:pPr>
            <w:r>
              <w:rPr>
                <w:rFonts w:cs="Times New Roman"/>
                <w:sz w:val="20"/>
                <w:szCs w:val="20"/>
              </w:rPr>
              <w:t>Working for the embedded Linux based Hub for automatic monitoring system. My Responsibilities are Board Bring up, design and maintain the Linux based platform infrastructure for the hub device. Hub is a device which retrieves sensor measurements over Zigbee and BLE and process/deliver information to the Cloud over Wi-Fi or Ethernet.</w:t>
            </w:r>
          </w:p>
        </w:tc>
      </w:tr>
      <w:tr w:rsidR="00E92973" w:rsidTr="006A34DA">
        <w:trPr>
          <w:trHeight w:val="172"/>
        </w:trPr>
        <w:tc>
          <w:tcPr>
            <w:tcW w:w="1840" w:type="dxa"/>
            <w:tcBorders>
              <w:top w:val="single" w:sz="2" w:space="0" w:color="000000"/>
              <w:left w:val="single" w:sz="1" w:space="0" w:color="000000"/>
              <w:bottom w:val="single" w:sz="1" w:space="0" w:color="000000"/>
            </w:tcBorders>
            <w:shd w:val="clear" w:color="auto" w:fill="E6E6FF"/>
          </w:tcPr>
          <w:p w:rsidR="00E92973" w:rsidRDefault="00E92973" w:rsidP="00812CF2">
            <w:pPr>
              <w:snapToGrid w:val="0"/>
              <w:ind w:left="-9" w:right="1" w:hanging="11"/>
              <w:rPr>
                <w:rFonts w:cs="Times New Roman"/>
                <w:b/>
                <w:bCs/>
                <w:color w:val="000000"/>
                <w:sz w:val="18"/>
                <w:szCs w:val="18"/>
              </w:rPr>
            </w:pPr>
            <w:r>
              <w:rPr>
                <w:rFonts w:cs="Times New Roman"/>
                <w:b/>
                <w:bCs/>
                <w:color w:val="000000"/>
                <w:sz w:val="18"/>
                <w:szCs w:val="18"/>
              </w:rPr>
              <w:t xml:space="preserve">Language &amp; OS   </w:t>
            </w:r>
          </w:p>
        </w:tc>
        <w:tc>
          <w:tcPr>
            <w:tcW w:w="9076" w:type="dxa"/>
            <w:tcBorders>
              <w:top w:val="single" w:sz="2" w:space="0" w:color="000000"/>
              <w:left w:val="single" w:sz="1" w:space="0" w:color="000000"/>
              <w:bottom w:val="single" w:sz="1" w:space="0" w:color="000000"/>
              <w:right w:val="single" w:sz="1" w:space="0" w:color="000000"/>
            </w:tcBorders>
            <w:shd w:val="clear" w:color="auto" w:fill="auto"/>
          </w:tcPr>
          <w:p w:rsidR="00E92973" w:rsidRDefault="00E92973" w:rsidP="00812CF2">
            <w:pPr>
              <w:snapToGrid w:val="0"/>
              <w:ind w:left="-9" w:right="1" w:hanging="11"/>
              <w:rPr>
                <w:rFonts w:cs="Times New Roman"/>
                <w:b/>
                <w:bCs/>
                <w:color w:val="000000"/>
                <w:sz w:val="18"/>
                <w:szCs w:val="18"/>
              </w:rPr>
            </w:pPr>
            <w:r>
              <w:rPr>
                <w:rFonts w:cs="Times New Roman"/>
                <w:b/>
                <w:bCs/>
                <w:color w:val="000000"/>
                <w:sz w:val="18"/>
                <w:szCs w:val="18"/>
              </w:rPr>
              <w:t>C, Embedded Linux, Linux Server, Windows, and Node.js.</w:t>
            </w:r>
          </w:p>
        </w:tc>
      </w:tr>
      <w:tr w:rsidR="00E92973" w:rsidTr="006A34DA">
        <w:trPr>
          <w:trHeight w:val="425"/>
        </w:trPr>
        <w:tc>
          <w:tcPr>
            <w:tcW w:w="1840" w:type="dxa"/>
            <w:tcBorders>
              <w:left w:val="single" w:sz="1" w:space="0" w:color="000000"/>
              <w:bottom w:val="single" w:sz="1" w:space="0" w:color="000000"/>
            </w:tcBorders>
            <w:shd w:val="clear" w:color="auto" w:fill="E6E6FF"/>
          </w:tcPr>
          <w:p w:rsidR="00E92973" w:rsidRDefault="00E92973" w:rsidP="00812CF2">
            <w:pPr>
              <w:snapToGrid w:val="0"/>
              <w:ind w:left="-9" w:right="1" w:hanging="11"/>
              <w:rPr>
                <w:rFonts w:cs="Times New Roman"/>
                <w:b/>
                <w:bCs/>
                <w:sz w:val="18"/>
                <w:szCs w:val="18"/>
              </w:rPr>
            </w:pPr>
            <w:r>
              <w:rPr>
                <w:rFonts w:cs="Times New Roman"/>
                <w:b/>
                <w:bCs/>
                <w:sz w:val="18"/>
                <w:szCs w:val="18"/>
              </w:rPr>
              <w:t>HW and Protocols</w:t>
            </w:r>
          </w:p>
        </w:tc>
        <w:tc>
          <w:tcPr>
            <w:tcW w:w="9076" w:type="dxa"/>
            <w:tcBorders>
              <w:left w:val="single" w:sz="1" w:space="0" w:color="000000"/>
              <w:bottom w:val="single" w:sz="1" w:space="0" w:color="000000"/>
              <w:right w:val="single" w:sz="1" w:space="0" w:color="000000"/>
            </w:tcBorders>
            <w:shd w:val="clear" w:color="auto" w:fill="auto"/>
          </w:tcPr>
          <w:p w:rsidR="00E92973" w:rsidRDefault="00E92973" w:rsidP="00812CF2">
            <w:pPr>
              <w:snapToGrid w:val="0"/>
              <w:ind w:left="-9" w:right="1" w:hanging="11"/>
              <w:rPr>
                <w:rFonts w:cs="Times New Roman"/>
                <w:b/>
                <w:bCs/>
                <w:sz w:val="18"/>
                <w:szCs w:val="18"/>
              </w:rPr>
            </w:pPr>
            <w:r>
              <w:rPr>
                <w:rFonts w:cs="Times New Roman"/>
                <w:b/>
                <w:bCs/>
                <w:sz w:val="18"/>
                <w:szCs w:val="18"/>
              </w:rPr>
              <w:t xml:space="preserve">TI </w:t>
            </w:r>
            <w:r w:rsidR="006A34DA">
              <w:rPr>
                <w:rFonts w:cs="Times New Roman"/>
                <w:b/>
                <w:bCs/>
                <w:sz w:val="18"/>
                <w:szCs w:val="18"/>
              </w:rPr>
              <w:t>(</w:t>
            </w:r>
            <w:r w:rsidR="006A34DA">
              <w:rPr>
                <w:rFonts w:cs="Times New Roman"/>
                <w:b/>
                <w:bCs/>
                <w:color w:val="000000"/>
                <w:sz w:val="18"/>
                <w:szCs w:val="18"/>
              </w:rPr>
              <w:t>Sitara</w:t>
            </w:r>
            <w:r>
              <w:rPr>
                <w:rFonts w:cs="Times New Roman"/>
                <w:b/>
                <w:bCs/>
                <w:color w:val="000000"/>
                <w:sz w:val="18"/>
                <w:szCs w:val="18"/>
              </w:rPr>
              <w:t xml:space="preserve"> AM335</w:t>
            </w:r>
            <w:r w:rsidR="006A34DA">
              <w:rPr>
                <w:rFonts w:cs="Times New Roman"/>
                <w:b/>
                <w:bCs/>
                <w:color w:val="000000"/>
                <w:sz w:val="18"/>
                <w:szCs w:val="18"/>
              </w:rPr>
              <w:t>x)</w:t>
            </w:r>
            <w:r>
              <w:rPr>
                <w:rFonts w:cs="Times New Roman"/>
                <w:b/>
                <w:bCs/>
                <w:color w:val="000000"/>
                <w:sz w:val="18"/>
                <w:szCs w:val="18"/>
              </w:rPr>
              <w:t xml:space="preserve">, </w:t>
            </w:r>
            <w:r w:rsidRPr="008D4DE8">
              <w:rPr>
                <w:rFonts w:cs="Times New Roman"/>
                <w:b/>
                <w:bCs/>
                <w:color w:val="000000"/>
                <w:sz w:val="18"/>
                <w:szCs w:val="18"/>
              </w:rPr>
              <w:t>WL1837MOD Wi</w:t>
            </w:r>
            <w:r w:rsidR="00645EEF">
              <w:rPr>
                <w:rFonts w:cs="Times New Roman"/>
                <w:b/>
                <w:bCs/>
                <w:color w:val="000000"/>
                <w:sz w:val="18"/>
                <w:szCs w:val="18"/>
              </w:rPr>
              <w:t>-</w:t>
            </w:r>
            <w:r w:rsidRPr="008D4DE8">
              <w:rPr>
                <w:rFonts w:cs="Times New Roman"/>
                <w:b/>
                <w:bCs/>
                <w:color w:val="000000"/>
                <w:sz w:val="18"/>
                <w:szCs w:val="18"/>
              </w:rPr>
              <w:t>Link Wi-Fi, Bluetooth &amp; BLE</w:t>
            </w:r>
            <w:r>
              <w:rPr>
                <w:rFonts w:cs="Times New Roman"/>
                <w:b/>
                <w:bCs/>
                <w:color w:val="000000"/>
                <w:sz w:val="18"/>
                <w:szCs w:val="18"/>
              </w:rPr>
              <w:t xml:space="preserve">, </w:t>
            </w:r>
            <w:r>
              <w:rPr>
                <w:rFonts w:cs="Times New Roman"/>
                <w:b/>
                <w:bCs/>
                <w:sz w:val="18"/>
                <w:szCs w:val="18"/>
              </w:rPr>
              <w:t>I2C (temperature sensor /</w:t>
            </w:r>
            <w:r w:rsidR="00DC7B48">
              <w:rPr>
                <w:rFonts w:cs="Times New Roman"/>
                <w:b/>
                <w:bCs/>
                <w:sz w:val="18"/>
                <w:szCs w:val="18"/>
              </w:rPr>
              <w:t xml:space="preserve"> </w:t>
            </w:r>
            <w:r>
              <w:rPr>
                <w:rFonts w:cs="Times New Roman"/>
                <w:b/>
                <w:bCs/>
                <w:sz w:val="18"/>
                <w:szCs w:val="18"/>
              </w:rPr>
              <w:t>GIPO extender / PWM / EEPROM</w:t>
            </w:r>
            <w:r w:rsidR="006A34DA">
              <w:rPr>
                <w:rFonts w:cs="Times New Roman"/>
                <w:b/>
                <w:bCs/>
                <w:sz w:val="18"/>
                <w:szCs w:val="18"/>
              </w:rPr>
              <w:t>), RS</w:t>
            </w:r>
            <w:r>
              <w:rPr>
                <w:rFonts w:cs="Times New Roman"/>
                <w:b/>
                <w:bCs/>
                <w:sz w:val="18"/>
                <w:szCs w:val="18"/>
              </w:rPr>
              <w:t xml:space="preserve"> 232 (UART), </w:t>
            </w:r>
            <w:r w:rsidR="006A34DA">
              <w:rPr>
                <w:rFonts w:cs="Times New Roman"/>
                <w:b/>
                <w:bCs/>
                <w:sz w:val="18"/>
                <w:szCs w:val="18"/>
              </w:rPr>
              <w:t>USB, Ethernet</w:t>
            </w:r>
            <w:r>
              <w:rPr>
                <w:rFonts w:cs="Times New Roman"/>
                <w:b/>
                <w:bCs/>
                <w:sz w:val="18"/>
                <w:szCs w:val="18"/>
              </w:rPr>
              <w:t xml:space="preserve">, TCP/IP, Network interface </w:t>
            </w:r>
            <w:r w:rsidR="006A34DA">
              <w:rPr>
                <w:rFonts w:cs="Times New Roman"/>
                <w:b/>
                <w:bCs/>
                <w:sz w:val="18"/>
                <w:szCs w:val="18"/>
              </w:rPr>
              <w:t>card,</w:t>
            </w:r>
            <w:r>
              <w:rPr>
                <w:rFonts w:cs="Times New Roman"/>
                <w:b/>
                <w:bCs/>
                <w:sz w:val="18"/>
                <w:szCs w:val="18"/>
              </w:rPr>
              <w:t xml:space="preserve"> Silicon Labs EM35x </w:t>
            </w:r>
            <w:r w:rsidR="006A34DA">
              <w:rPr>
                <w:rFonts w:cs="Times New Roman"/>
                <w:b/>
                <w:bCs/>
                <w:sz w:val="18"/>
                <w:szCs w:val="18"/>
              </w:rPr>
              <w:t>Zigbee, NFC</w:t>
            </w:r>
            <w:r>
              <w:rPr>
                <w:rFonts w:cs="Times New Roman"/>
                <w:b/>
                <w:bCs/>
                <w:sz w:val="18"/>
                <w:szCs w:val="18"/>
              </w:rPr>
              <w:t xml:space="preserve"> etc.</w:t>
            </w:r>
          </w:p>
        </w:tc>
      </w:tr>
      <w:tr w:rsidR="00E92973" w:rsidTr="006A34DA">
        <w:trPr>
          <w:trHeight w:val="135"/>
        </w:trPr>
        <w:tc>
          <w:tcPr>
            <w:tcW w:w="1840" w:type="dxa"/>
            <w:tcBorders>
              <w:left w:val="single" w:sz="1" w:space="0" w:color="000000"/>
              <w:bottom w:val="single" w:sz="2" w:space="0" w:color="000000"/>
            </w:tcBorders>
            <w:shd w:val="clear" w:color="auto" w:fill="E6E6FF"/>
          </w:tcPr>
          <w:p w:rsidR="00E92973" w:rsidRDefault="00E92973" w:rsidP="00812CF2">
            <w:pPr>
              <w:snapToGrid w:val="0"/>
              <w:ind w:left="-9" w:right="1" w:hanging="11"/>
              <w:rPr>
                <w:rFonts w:cs="Times New Roman"/>
                <w:b/>
                <w:bCs/>
                <w:color w:val="000000"/>
                <w:sz w:val="18"/>
                <w:szCs w:val="18"/>
              </w:rPr>
            </w:pPr>
            <w:r>
              <w:rPr>
                <w:rFonts w:cs="Times New Roman"/>
                <w:b/>
                <w:bCs/>
                <w:color w:val="000000"/>
                <w:sz w:val="18"/>
                <w:szCs w:val="18"/>
              </w:rPr>
              <w:t>Environment &amp; Tools</w:t>
            </w:r>
          </w:p>
        </w:tc>
        <w:tc>
          <w:tcPr>
            <w:tcW w:w="9076" w:type="dxa"/>
            <w:tcBorders>
              <w:left w:val="single" w:sz="1" w:space="0" w:color="000000"/>
              <w:bottom w:val="single" w:sz="2" w:space="0" w:color="000000"/>
              <w:right w:val="single" w:sz="1" w:space="0" w:color="000000"/>
            </w:tcBorders>
            <w:shd w:val="clear" w:color="auto" w:fill="auto"/>
          </w:tcPr>
          <w:p w:rsidR="00E92973" w:rsidRDefault="00E92973" w:rsidP="00812CF2">
            <w:pPr>
              <w:snapToGrid w:val="0"/>
              <w:ind w:left="-9" w:right="1" w:hanging="11"/>
              <w:rPr>
                <w:rFonts w:cs="Times New Roman"/>
                <w:b/>
                <w:bCs/>
                <w:color w:val="000000"/>
                <w:sz w:val="18"/>
                <w:szCs w:val="18"/>
              </w:rPr>
            </w:pPr>
            <w:r>
              <w:rPr>
                <w:rFonts w:cs="Times New Roman"/>
                <w:b/>
                <w:bCs/>
                <w:color w:val="000000"/>
                <w:sz w:val="18"/>
                <w:szCs w:val="18"/>
              </w:rPr>
              <w:t xml:space="preserve">GCC, GDB, ARM Tool Chain Embedded Linux, Ubuntu-14.04 Linux, Eclipse, GIT. </w:t>
            </w:r>
          </w:p>
        </w:tc>
      </w:tr>
      <w:tr w:rsidR="00E92973" w:rsidTr="00812CF2">
        <w:trPr>
          <w:trHeight w:hRule="exact" w:val="368"/>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A6A6A6" w:themeFill="background1" w:themeFillShade="A6"/>
          </w:tcPr>
          <w:p w:rsidR="00E92973" w:rsidRDefault="00E92973" w:rsidP="00812CF2">
            <w:pPr>
              <w:snapToGrid w:val="0"/>
              <w:ind w:left="-9" w:right="1" w:hanging="11"/>
              <w:jc w:val="center"/>
              <w:rPr>
                <w:rFonts w:ascii="Book Antiqua" w:hAnsi="Book Antiqua" w:cs="Times New Roman"/>
                <w:b/>
                <w:bCs/>
                <w:color w:val="000000"/>
                <w:sz w:val="20"/>
                <w:szCs w:val="20"/>
              </w:rPr>
            </w:pPr>
            <w:r>
              <w:rPr>
                <w:rFonts w:ascii="Book Antiqua" w:hAnsi="Book Antiqua" w:cs="Times New Roman"/>
                <w:b/>
                <w:bCs/>
                <w:color w:val="000000"/>
                <w:sz w:val="20"/>
                <w:szCs w:val="20"/>
              </w:rPr>
              <w:t>Projects</w:t>
            </w:r>
          </w:p>
        </w:tc>
      </w:tr>
      <w:tr w:rsidR="00E92973" w:rsidRPr="00BE5EB1" w:rsidTr="00812CF2">
        <w:trPr>
          <w:trHeight w:val="240"/>
        </w:trPr>
        <w:tc>
          <w:tcPr>
            <w:tcW w:w="10916" w:type="dxa"/>
            <w:gridSpan w:val="2"/>
            <w:tcBorders>
              <w:top w:val="single" w:sz="2" w:space="0" w:color="000000"/>
              <w:left w:val="single" w:sz="1" w:space="0" w:color="000000"/>
              <w:bottom w:val="single" w:sz="1" w:space="0" w:color="000000"/>
              <w:right w:val="single" w:sz="1" w:space="0" w:color="000000"/>
            </w:tcBorders>
            <w:shd w:val="clear" w:color="auto" w:fill="auto"/>
          </w:tcPr>
          <w:p w:rsidR="00E92973" w:rsidRPr="00BE5EB1" w:rsidRDefault="00E92973" w:rsidP="00812CF2">
            <w:pPr>
              <w:widowControl w:val="0"/>
              <w:numPr>
                <w:ilvl w:val="1"/>
                <w:numId w:val="8"/>
              </w:numPr>
              <w:snapToGrid w:val="0"/>
              <w:jc w:val="left"/>
              <w:rPr>
                <w:rFonts w:ascii="Arial Narrow" w:eastAsia="GAAAAA+TimesNewRomanPS-BoldMT" w:hAnsi="Arial Narrow" w:cs="Arial Narrow"/>
                <w:b/>
                <w:bCs/>
                <w:sz w:val="18"/>
                <w:szCs w:val="18"/>
              </w:rPr>
            </w:pPr>
            <w:r>
              <w:rPr>
                <w:rFonts w:ascii="Arial Narrow" w:eastAsia="GAAAAA+TimesNewRomanPS-BoldMT" w:hAnsi="Arial Narrow" w:cs="Arial Narrow"/>
                <w:b/>
                <w:bCs/>
                <w:sz w:val="18"/>
                <w:szCs w:val="18"/>
              </w:rPr>
              <w:t>Automated Sensor network Monitoring systems</w:t>
            </w:r>
          </w:p>
        </w:tc>
      </w:tr>
    </w:tbl>
    <w:p w:rsidR="004F4621" w:rsidRDefault="004F4621" w:rsidP="00645EEF">
      <w:pPr>
        <w:snapToGrid w:val="0"/>
        <w:ind w:right="1"/>
      </w:pPr>
    </w:p>
    <w:tbl>
      <w:tblPr>
        <w:tblW w:w="10916" w:type="dxa"/>
        <w:tblInd w:w="-229" w:type="dxa"/>
        <w:tblLayout w:type="fixed"/>
        <w:tblCellMar>
          <w:top w:w="55" w:type="dxa"/>
          <w:left w:w="55" w:type="dxa"/>
          <w:bottom w:w="55" w:type="dxa"/>
          <w:right w:w="55" w:type="dxa"/>
        </w:tblCellMar>
        <w:tblLook w:val="0000"/>
      </w:tblPr>
      <w:tblGrid>
        <w:gridCol w:w="2210"/>
        <w:gridCol w:w="8706"/>
      </w:tblGrid>
      <w:tr w:rsidR="009E7EFF" w:rsidTr="005E2E89">
        <w:trPr>
          <w:trHeight w:val="217"/>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9E7EFF" w:rsidRDefault="009E7EFF" w:rsidP="009E7EFF">
            <w:pPr>
              <w:snapToGrid w:val="0"/>
              <w:ind w:left="-9" w:right="1" w:hanging="11"/>
              <w:jc w:val="center"/>
              <w:rPr>
                <w:rFonts w:cs="Times New Roman"/>
                <w:b/>
                <w:bCs/>
                <w:color w:val="000000"/>
                <w:sz w:val="18"/>
                <w:szCs w:val="18"/>
              </w:rPr>
            </w:pPr>
            <w:r w:rsidRPr="004F4621">
              <w:rPr>
                <w:rFonts w:cs="Times New Roman"/>
                <w:b/>
                <w:sz w:val="20"/>
                <w:szCs w:val="20"/>
              </w:rPr>
              <w:t xml:space="preserve">Since 2010 April </w:t>
            </w:r>
            <w:r w:rsidR="00E92973" w:rsidRPr="004F4621">
              <w:rPr>
                <w:rFonts w:cs="Times New Roman"/>
                <w:b/>
                <w:sz w:val="20"/>
                <w:szCs w:val="20"/>
              </w:rPr>
              <w:t>- 2011</w:t>
            </w:r>
            <w:r w:rsidRPr="004F4621">
              <w:rPr>
                <w:rFonts w:cs="Times New Roman"/>
                <w:b/>
                <w:sz w:val="20"/>
                <w:szCs w:val="20"/>
              </w:rPr>
              <w:t xml:space="preserve"> September - Pulsar PM</w:t>
            </w:r>
            <w:r w:rsidR="00E92973" w:rsidRPr="004F4621">
              <w:rPr>
                <w:rFonts w:cs="Times New Roman"/>
                <w:b/>
                <w:sz w:val="20"/>
                <w:szCs w:val="20"/>
              </w:rPr>
              <w:t>: (</w:t>
            </w:r>
            <w:r w:rsidRPr="004F4621">
              <w:rPr>
                <w:rFonts w:cs="Times New Roman"/>
                <w:b/>
                <w:sz w:val="20"/>
                <w:szCs w:val="20"/>
              </w:rPr>
              <w:t>1.5 Years)</w:t>
            </w:r>
          </w:p>
        </w:tc>
      </w:tr>
      <w:tr w:rsidR="009E7EFF" w:rsidTr="005E2E89">
        <w:trPr>
          <w:trHeight w:val="217"/>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rsidR="009E7EFF" w:rsidRPr="009E7EFF" w:rsidRDefault="009E7EFF" w:rsidP="009E7EFF">
            <w:pPr>
              <w:snapToGrid w:val="0"/>
              <w:ind w:right="1"/>
              <w:rPr>
                <w:rFonts w:cs="Times New Roman"/>
                <w:sz w:val="20"/>
                <w:szCs w:val="20"/>
              </w:rPr>
            </w:pPr>
            <w:r>
              <w:rPr>
                <w:rFonts w:cs="Times New Roman"/>
                <w:sz w:val="20"/>
                <w:szCs w:val="20"/>
              </w:rPr>
              <w:t xml:space="preserve">Develop a new multifunctional control System, which on ARM Cortex based board with Embedded Linux; with touch screen and intuitive HMI. My responsibility was to Bring-up the board with Boot Loader &amp; Linux as operating  system with All peripherals includes Serial ports, USB, SD, Ethernet , 5.7 inches LCD, Touch screen Controller. Build the Libraries and Root File system &amp; QT Libraries. Design and Architect the Control System Application and GUI/HMI using Linux system programming and QT </w:t>
            </w:r>
            <w:r w:rsidR="00E92973">
              <w:rPr>
                <w:rFonts w:cs="Times New Roman"/>
                <w:sz w:val="20"/>
                <w:szCs w:val="20"/>
              </w:rPr>
              <w:t>SDK.</w:t>
            </w:r>
          </w:p>
        </w:tc>
      </w:tr>
      <w:tr w:rsidR="004F4621" w:rsidTr="005E2E89">
        <w:trPr>
          <w:trHeight w:val="217"/>
        </w:trPr>
        <w:tc>
          <w:tcPr>
            <w:tcW w:w="2210" w:type="dxa"/>
            <w:tcBorders>
              <w:top w:val="single" w:sz="2" w:space="0" w:color="000000"/>
              <w:left w:val="single" w:sz="1" w:space="0" w:color="000000"/>
              <w:bottom w:val="single" w:sz="1" w:space="0" w:color="000000"/>
            </w:tcBorders>
            <w:shd w:val="clear" w:color="auto" w:fill="E6E6FF"/>
          </w:tcPr>
          <w:p w:rsidR="004F4621" w:rsidRDefault="004F4621" w:rsidP="00372EC1">
            <w:pPr>
              <w:snapToGrid w:val="0"/>
              <w:ind w:left="-9" w:right="1" w:hanging="11"/>
              <w:rPr>
                <w:rFonts w:cs="Times New Roman"/>
                <w:b/>
                <w:bCs/>
                <w:color w:val="000000"/>
                <w:sz w:val="18"/>
                <w:szCs w:val="18"/>
              </w:rPr>
            </w:pPr>
            <w:r>
              <w:rPr>
                <w:rFonts w:cs="Times New Roman"/>
                <w:b/>
                <w:bCs/>
                <w:color w:val="000000"/>
                <w:sz w:val="18"/>
                <w:szCs w:val="18"/>
              </w:rPr>
              <w:t xml:space="preserve">Language &amp; OS   </w:t>
            </w:r>
          </w:p>
        </w:tc>
        <w:tc>
          <w:tcPr>
            <w:tcW w:w="8706" w:type="dxa"/>
            <w:tcBorders>
              <w:top w:val="single" w:sz="2" w:space="0" w:color="000000"/>
              <w:left w:val="single" w:sz="1" w:space="0" w:color="000000"/>
              <w:bottom w:val="single" w:sz="1" w:space="0" w:color="000000"/>
              <w:right w:val="single" w:sz="1" w:space="0" w:color="000000"/>
            </w:tcBorders>
            <w:shd w:val="clear" w:color="auto" w:fill="auto"/>
          </w:tcPr>
          <w:p w:rsidR="004F4621" w:rsidRDefault="004F4621" w:rsidP="00372EC1">
            <w:pPr>
              <w:snapToGrid w:val="0"/>
              <w:ind w:left="-9" w:right="1" w:hanging="11"/>
              <w:rPr>
                <w:rFonts w:cs="Times New Roman"/>
                <w:b/>
                <w:bCs/>
                <w:color w:val="000000"/>
                <w:sz w:val="18"/>
                <w:szCs w:val="18"/>
              </w:rPr>
            </w:pPr>
            <w:r>
              <w:rPr>
                <w:rFonts w:cs="Times New Roman"/>
                <w:b/>
                <w:bCs/>
                <w:color w:val="000000"/>
                <w:sz w:val="18"/>
                <w:szCs w:val="18"/>
              </w:rPr>
              <w:t>C, C++, Embedded Linux, QT (SDK), Windows, U-Boot, RedBoot.</w:t>
            </w:r>
          </w:p>
        </w:tc>
      </w:tr>
      <w:tr w:rsidR="004F4621" w:rsidTr="00DC7B48">
        <w:trPr>
          <w:trHeight w:val="331"/>
        </w:trPr>
        <w:tc>
          <w:tcPr>
            <w:tcW w:w="2210" w:type="dxa"/>
            <w:tcBorders>
              <w:left w:val="single" w:sz="1" w:space="0" w:color="000000"/>
              <w:bottom w:val="single" w:sz="1" w:space="0" w:color="000000"/>
            </w:tcBorders>
            <w:shd w:val="clear" w:color="auto" w:fill="E6E6FF"/>
          </w:tcPr>
          <w:p w:rsidR="004F4621" w:rsidRDefault="004F4621" w:rsidP="00372EC1">
            <w:pPr>
              <w:snapToGrid w:val="0"/>
              <w:ind w:left="-9" w:right="1" w:hanging="11"/>
              <w:rPr>
                <w:rFonts w:cs="Times New Roman"/>
                <w:b/>
                <w:bCs/>
                <w:sz w:val="18"/>
                <w:szCs w:val="18"/>
              </w:rPr>
            </w:pPr>
            <w:r>
              <w:rPr>
                <w:rFonts w:cs="Times New Roman"/>
                <w:b/>
                <w:bCs/>
                <w:sz w:val="18"/>
                <w:szCs w:val="18"/>
              </w:rPr>
              <w:t>HW and Protocols</w:t>
            </w:r>
          </w:p>
        </w:tc>
        <w:tc>
          <w:tcPr>
            <w:tcW w:w="8706" w:type="dxa"/>
            <w:tcBorders>
              <w:left w:val="single" w:sz="1" w:space="0" w:color="000000"/>
              <w:bottom w:val="single" w:sz="1" w:space="0" w:color="000000"/>
              <w:right w:val="single" w:sz="1" w:space="0" w:color="000000"/>
            </w:tcBorders>
            <w:shd w:val="clear" w:color="auto" w:fill="auto"/>
          </w:tcPr>
          <w:p w:rsidR="004F4621" w:rsidRDefault="004F4621" w:rsidP="00372EC1">
            <w:pPr>
              <w:snapToGrid w:val="0"/>
              <w:ind w:left="-9" w:right="1" w:hanging="11"/>
              <w:rPr>
                <w:rFonts w:cs="Times New Roman"/>
                <w:b/>
                <w:bCs/>
                <w:sz w:val="18"/>
                <w:szCs w:val="18"/>
              </w:rPr>
            </w:pPr>
            <w:r>
              <w:rPr>
                <w:rFonts w:cs="Times New Roman"/>
                <w:b/>
                <w:bCs/>
                <w:sz w:val="18"/>
                <w:szCs w:val="18"/>
              </w:rPr>
              <w:t>ARM9,</w:t>
            </w:r>
            <w:r>
              <w:rPr>
                <w:rFonts w:cs="Times New Roman"/>
                <w:b/>
                <w:bCs/>
                <w:color w:val="000000"/>
                <w:sz w:val="18"/>
                <w:szCs w:val="18"/>
              </w:rPr>
              <w:t xml:space="preserve"> Intel x86,</w:t>
            </w:r>
            <w:r>
              <w:rPr>
                <w:rFonts w:cs="Times New Roman"/>
                <w:b/>
                <w:bCs/>
                <w:sz w:val="18"/>
                <w:szCs w:val="18"/>
              </w:rPr>
              <w:t xml:space="preserve"> Cortex-A8 based Evaluation Boards (iMX-51,OMAP L-138) , I2C Touch Screen, 5.7 Inch LCD ,  RS 232/485, USB, SD Card, Modbus, Telemetry, Ethernet, TCP/IP etc.</w:t>
            </w:r>
          </w:p>
        </w:tc>
      </w:tr>
      <w:tr w:rsidR="004F4621" w:rsidTr="00DC7B48">
        <w:trPr>
          <w:trHeight w:val="254"/>
        </w:trPr>
        <w:tc>
          <w:tcPr>
            <w:tcW w:w="2210" w:type="dxa"/>
            <w:tcBorders>
              <w:left w:val="single" w:sz="1" w:space="0" w:color="000000"/>
              <w:bottom w:val="single" w:sz="2" w:space="0" w:color="000000"/>
            </w:tcBorders>
            <w:shd w:val="clear" w:color="auto" w:fill="E6E6FF"/>
          </w:tcPr>
          <w:p w:rsidR="004F4621" w:rsidRDefault="004F4621" w:rsidP="00372EC1">
            <w:pPr>
              <w:snapToGrid w:val="0"/>
              <w:ind w:left="-9" w:right="1" w:hanging="11"/>
              <w:rPr>
                <w:rFonts w:cs="Times New Roman"/>
                <w:b/>
                <w:bCs/>
                <w:color w:val="000000"/>
                <w:sz w:val="18"/>
                <w:szCs w:val="18"/>
              </w:rPr>
            </w:pPr>
            <w:r>
              <w:rPr>
                <w:rFonts w:cs="Times New Roman"/>
                <w:b/>
                <w:bCs/>
                <w:color w:val="000000"/>
                <w:sz w:val="18"/>
                <w:szCs w:val="18"/>
              </w:rPr>
              <w:t>Environment &amp; Tools</w:t>
            </w:r>
          </w:p>
        </w:tc>
        <w:tc>
          <w:tcPr>
            <w:tcW w:w="8706" w:type="dxa"/>
            <w:tcBorders>
              <w:left w:val="single" w:sz="1" w:space="0" w:color="000000"/>
              <w:bottom w:val="single" w:sz="2" w:space="0" w:color="000000"/>
              <w:right w:val="single" w:sz="1" w:space="0" w:color="000000"/>
            </w:tcBorders>
            <w:shd w:val="clear" w:color="auto" w:fill="auto"/>
          </w:tcPr>
          <w:p w:rsidR="004F4621" w:rsidRDefault="004F4621" w:rsidP="00372EC1">
            <w:pPr>
              <w:snapToGrid w:val="0"/>
              <w:ind w:left="-9" w:right="1" w:hanging="11"/>
              <w:rPr>
                <w:rFonts w:cs="Times New Roman"/>
                <w:b/>
                <w:bCs/>
                <w:color w:val="000000"/>
                <w:sz w:val="18"/>
                <w:szCs w:val="18"/>
              </w:rPr>
            </w:pPr>
            <w:r>
              <w:rPr>
                <w:rFonts w:cs="Times New Roman"/>
                <w:b/>
                <w:bCs/>
                <w:color w:val="000000"/>
                <w:sz w:val="18"/>
                <w:szCs w:val="18"/>
              </w:rPr>
              <w:t>GCC, GDB, Embedded Linux, ubuntu-10.04 Linux, Eclipse, SVN, QT</w:t>
            </w:r>
          </w:p>
        </w:tc>
      </w:tr>
      <w:tr w:rsidR="004F4621" w:rsidTr="005E2E89">
        <w:trPr>
          <w:trHeight w:hRule="exact" w:val="292"/>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rsidR="004F4621" w:rsidRDefault="004F4621" w:rsidP="00372EC1">
            <w:pPr>
              <w:snapToGrid w:val="0"/>
              <w:ind w:left="-9" w:right="1" w:hanging="11"/>
              <w:jc w:val="center"/>
              <w:rPr>
                <w:rFonts w:ascii="Book Antiqua" w:hAnsi="Book Antiqua" w:cs="Times New Roman"/>
                <w:b/>
                <w:bCs/>
                <w:color w:val="000000"/>
                <w:sz w:val="20"/>
                <w:szCs w:val="20"/>
              </w:rPr>
            </w:pPr>
            <w:r>
              <w:rPr>
                <w:rFonts w:ascii="Book Antiqua" w:hAnsi="Book Antiqua" w:cs="Times New Roman"/>
                <w:b/>
                <w:bCs/>
                <w:color w:val="000000"/>
                <w:sz w:val="20"/>
                <w:szCs w:val="20"/>
              </w:rPr>
              <w:t>Projects</w:t>
            </w:r>
          </w:p>
        </w:tc>
      </w:tr>
      <w:tr w:rsidR="004F4621" w:rsidTr="005E2E89">
        <w:trPr>
          <w:trHeight w:val="217"/>
        </w:trPr>
        <w:tc>
          <w:tcPr>
            <w:tcW w:w="10916" w:type="dxa"/>
            <w:gridSpan w:val="2"/>
            <w:tcBorders>
              <w:top w:val="single" w:sz="2" w:space="0" w:color="000000"/>
              <w:left w:val="single" w:sz="1" w:space="0" w:color="000000"/>
              <w:bottom w:val="single" w:sz="1" w:space="0" w:color="000000"/>
              <w:right w:val="single" w:sz="1" w:space="0" w:color="000000"/>
            </w:tcBorders>
            <w:shd w:val="clear" w:color="auto" w:fill="auto"/>
          </w:tcPr>
          <w:p w:rsidR="004F4621" w:rsidRDefault="004F4621" w:rsidP="00372EC1">
            <w:pPr>
              <w:widowControl w:val="0"/>
              <w:numPr>
                <w:ilvl w:val="1"/>
                <w:numId w:val="8"/>
              </w:numPr>
              <w:snapToGrid w:val="0"/>
              <w:jc w:val="left"/>
              <w:rPr>
                <w:rFonts w:ascii="Arial Narrow" w:eastAsia="GAAAAA+TimesNewRomanPS-BoldMT" w:hAnsi="Arial Narrow" w:cs="Arial Narrow"/>
                <w:b/>
                <w:bCs/>
                <w:sz w:val="18"/>
                <w:szCs w:val="18"/>
              </w:rPr>
            </w:pPr>
            <w:r>
              <w:rPr>
                <w:rFonts w:ascii="Arial Narrow" w:eastAsia="GAAAAA+TimesNewRomanPS-BoldMT" w:hAnsi="Arial Narrow" w:cs="Arial Narrow"/>
                <w:b/>
                <w:bCs/>
                <w:sz w:val="18"/>
                <w:szCs w:val="18"/>
              </w:rPr>
              <w:t>Multifunctional Control System based on Linux</w:t>
            </w:r>
          </w:p>
        </w:tc>
      </w:tr>
    </w:tbl>
    <w:p w:rsidR="004F4621" w:rsidRDefault="004F4621" w:rsidP="004F4621">
      <w:pPr>
        <w:snapToGrid w:val="0"/>
        <w:ind w:left="1" w:right="1" w:hanging="11"/>
      </w:pPr>
    </w:p>
    <w:p w:rsidR="00D257A7" w:rsidRDefault="00D257A7" w:rsidP="004F4621">
      <w:pPr>
        <w:snapToGrid w:val="0"/>
        <w:ind w:left="1" w:right="1" w:hanging="11"/>
      </w:pPr>
    </w:p>
    <w:p w:rsidR="00D257A7" w:rsidRDefault="00D257A7" w:rsidP="004F4621">
      <w:pPr>
        <w:snapToGrid w:val="0"/>
        <w:ind w:left="1" w:right="1" w:hanging="11"/>
      </w:pPr>
    </w:p>
    <w:tbl>
      <w:tblPr>
        <w:tblW w:w="10916" w:type="dxa"/>
        <w:tblInd w:w="-229" w:type="dxa"/>
        <w:tblLayout w:type="fixed"/>
        <w:tblCellMar>
          <w:top w:w="55" w:type="dxa"/>
          <w:left w:w="55" w:type="dxa"/>
          <w:bottom w:w="55" w:type="dxa"/>
          <w:right w:w="55" w:type="dxa"/>
        </w:tblCellMar>
        <w:tblLook w:val="0000"/>
      </w:tblPr>
      <w:tblGrid>
        <w:gridCol w:w="2032"/>
        <w:gridCol w:w="8884"/>
      </w:tblGrid>
      <w:tr w:rsidR="009E7EFF" w:rsidTr="004E1BF0">
        <w:trPr>
          <w:trHeight w:val="228"/>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9E7EFF" w:rsidRPr="00B625C4" w:rsidRDefault="004E1BF0" w:rsidP="00B625C4">
            <w:pPr>
              <w:snapToGrid w:val="0"/>
              <w:ind w:left="-9" w:right="1" w:hanging="11"/>
              <w:jc w:val="center"/>
              <w:rPr>
                <w:b/>
                <w:bCs/>
                <w:color w:val="000000"/>
                <w:sz w:val="16"/>
                <w:szCs w:val="16"/>
              </w:rPr>
            </w:pPr>
            <w:r w:rsidRPr="00B625C4">
              <w:rPr>
                <w:rFonts w:cs="Arial Black"/>
                <w:b/>
                <w:bCs/>
              </w:rPr>
              <w:t>Since 2003 - 2010 - Kyocera Wireless:  (6.5 Years)</w:t>
            </w:r>
          </w:p>
        </w:tc>
      </w:tr>
      <w:tr w:rsidR="009E7EFF" w:rsidTr="004E1BF0">
        <w:trPr>
          <w:trHeight w:val="213"/>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rsidR="009E7EFF" w:rsidRPr="009E7EFF" w:rsidRDefault="009E7EFF" w:rsidP="009E7EFF">
            <w:pPr>
              <w:snapToGrid w:val="0"/>
              <w:ind w:right="1"/>
              <w:rPr>
                <w:rFonts w:cs="Times New Roman"/>
                <w:sz w:val="20"/>
                <w:szCs w:val="20"/>
              </w:rPr>
            </w:pPr>
            <w:r>
              <w:rPr>
                <w:rFonts w:cs="Times New Roman"/>
                <w:sz w:val="20"/>
                <w:szCs w:val="20"/>
              </w:rPr>
              <w:lastRenderedPageBreak/>
              <w:t>I have been working with Kyocera Wireless, R&amp;D Team, a US based Mobile phone company, works for Most of the work I have done is with Qualcomm (Mobile Station Modem) MSM Chipsets mobile station Modem Chip-sets; Which is ARM 9 based / Rex / Native UI/ Brew &amp; Android. I am listing some of the development environment/tools and projects undertaken activities, I have been involving. During 2009 period involved in activities of Infrastructure project Which is an ASN GW prototype.</w:t>
            </w:r>
          </w:p>
        </w:tc>
      </w:tr>
      <w:tr w:rsidR="00C80C53" w:rsidTr="004E1BF0">
        <w:trPr>
          <w:trHeight w:val="213"/>
        </w:trPr>
        <w:tc>
          <w:tcPr>
            <w:tcW w:w="2032" w:type="dxa"/>
            <w:tcBorders>
              <w:top w:val="single" w:sz="2" w:space="0" w:color="000000"/>
              <w:left w:val="single" w:sz="1" w:space="0" w:color="000000"/>
              <w:bottom w:val="single" w:sz="1" w:space="0" w:color="000000"/>
            </w:tcBorders>
            <w:shd w:val="clear" w:color="auto" w:fill="E6E6FF"/>
          </w:tcPr>
          <w:p w:rsidR="00C80C53" w:rsidRDefault="00C80C53" w:rsidP="00372EC1">
            <w:pPr>
              <w:snapToGrid w:val="0"/>
              <w:ind w:left="-9" w:right="1" w:hanging="11"/>
              <w:rPr>
                <w:rFonts w:cs="Times New Roman"/>
                <w:b/>
                <w:bCs/>
                <w:sz w:val="16"/>
                <w:szCs w:val="16"/>
              </w:rPr>
            </w:pPr>
            <w:r>
              <w:rPr>
                <w:rFonts w:cs="Times New Roman"/>
                <w:b/>
                <w:bCs/>
                <w:sz w:val="16"/>
                <w:szCs w:val="16"/>
              </w:rPr>
              <w:t xml:space="preserve">Language &amp; OS   </w:t>
            </w:r>
          </w:p>
        </w:tc>
        <w:tc>
          <w:tcPr>
            <w:tcW w:w="8884" w:type="dxa"/>
            <w:tcBorders>
              <w:top w:val="single" w:sz="2" w:space="0" w:color="000000"/>
              <w:left w:val="single" w:sz="1" w:space="0" w:color="000000"/>
              <w:bottom w:val="single" w:sz="1" w:space="0" w:color="000000"/>
              <w:right w:val="single" w:sz="1" w:space="0" w:color="000000"/>
            </w:tcBorders>
            <w:shd w:val="clear" w:color="auto" w:fill="auto"/>
          </w:tcPr>
          <w:p w:rsidR="00C80C53" w:rsidRDefault="00C80C53" w:rsidP="00372EC1">
            <w:pPr>
              <w:snapToGrid w:val="0"/>
              <w:ind w:left="-9" w:right="1" w:hanging="11"/>
              <w:rPr>
                <w:b/>
                <w:bCs/>
                <w:color w:val="000000"/>
                <w:sz w:val="16"/>
                <w:szCs w:val="16"/>
              </w:rPr>
            </w:pPr>
            <w:r>
              <w:rPr>
                <w:b/>
                <w:bCs/>
                <w:color w:val="000000"/>
                <w:sz w:val="16"/>
                <w:szCs w:val="16"/>
              </w:rPr>
              <w:t xml:space="preserve">C, C++, REX (RTOS), QUALCOMM AMSS, VC++, </w:t>
            </w:r>
            <w:r>
              <w:rPr>
                <w:rFonts w:cs="Times New Roman"/>
                <w:b/>
                <w:bCs/>
                <w:color w:val="000000"/>
                <w:sz w:val="16"/>
                <w:szCs w:val="16"/>
              </w:rPr>
              <w:t xml:space="preserve">UML, </w:t>
            </w:r>
            <w:r>
              <w:rPr>
                <w:b/>
                <w:bCs/>
                <w:color w:val="000000"/>
                <w:sz w:val="16"/>
                <w:szCs w:val="16"/>
              </w:rPr>
              <w:t>Embedded Linux, Windows, Eclipse Java, Brew.</w:t>
            </w:r>
          </w:p>
        </w:tc>
      </w:tr>
      <w:tr w:rsidR="00C80C53" w:rsidTr="004E1BF0">
        <w:trPr>
          <w:trHeight w:val="213"/>
        </w:trPr>
        <w:tc>
          <w:tcPr>
            <w:tcW w:w="2032" w:type="dxa"/>
            <w:tcBorders>
              <w:left w:val="single" w:sz="1" w:space="0" w:color="000000"/>
              <w:bottom w:val="single" w:sz="1" w:space="0" w:color="000000"/>
            </w:tcBorders>
            <w:shd w:val="clear" w:color="auto" w:fill="E6E6FF"/>
          </w:tcPr>
          <w:p w:rsidR="00C80C53" w:rsidRDefault="00C80C53" w:rsidP="00372EC1">
            <w:pPr>
              <w:snapToGrid w:val="0"/>
              <w:ind w:left="-9" w:right="1" w:hanging="11"/>
              <w:rPr>
                <w:rFonts w:cs="Times New Roman"/>
                <w:b/>
                <w:bCs/>
                <w:sz w:val="16"/>
                <w:szCs w:val="16"/>
              </w:rPr>
            </w:pPr>
            <w:r>
              <w:rPr>
                <w:rFonts w:cs="Times New Roman"/>
                <w:b/>
                <w:bCs/>
                <w:sz w:val="16"/>
                <w:szCs w:val="16"/>
              </w:rPr>
              <w:t>HW and Protocols</w:t>
            </w:r>
          </w:p>
        </w:tc>
        <w:tc>
          <w:tcPr>
            <w:tcW w:w="8884" w:type="dxa"/>
            <w:tcBorders>
              <w:left w:val="single" w:sz="1" w:space="0" w:color="000000"/>
              <w:bottom w:val="single" w:sz="1" w:space="0" w:color="000000"/>
              <w:right w:val="single" w:sz="1" w:space="0" w:color="000000"/>
            </w:tcBorders>
            <w:shd w:val="clear" w:color="auto" w:fill="auto"/>
          </w:tcPr>
          <w:p w:rsidR="00C80C53" w:rsidRDefault="00C80C53" w:rsidP="00372EC1">
            <w:pPr>
              <w:snapToGrid w:val="0"/>
              <w:ind w:left="-9" w:right="1" w:hanging="11"/>
              <w:rPr>
                <w:b/>
                <w:bCs/>
                <w:color w:val="000000"/>
                <w:sz w:val="16"/>
                <w:szCs w:val="16"/>
              </w:rPr>
            </w:pPr>
            <w:r>
              <w:rPr>
                <w:b/>
                <w:bCs/>
                <w:color w:val="000000"/>
                <w:sz w:val="16"/>
                <w:szCs w:val="16"/>
              </w:rPr>
              <w:t>ARM7/ARM9, Cortex-A8 (OMAP 3530) , UART, USB, NDIS, SDIO, Wi-Fi 802.11, Wi-MAX 802.16e,  Bluetooth , CDMA, GSM&amp; GPRS, PPP, PPPoE , TCP/IP-UDP, Ethernet 802.3, SIP,RTP/RTCP,  IMS , IPTV, C# .Net.</w:t>
            </w:r>
          </w:p>
        </w:tc>
      </w:tr>
      <w:tr w:rsidR="00C80C53" w:rsidTr="004E1BF0">
        <w:trPr>
          <w:trHeight w:val="374"/>
        </w:trPr>
        <w:tc>
          <w:tcPr>
            <w:tcW w:w="2032" w:type="dxa"/>
            <w:tcBorders>
              <w:left w:val="single" w:sz="1" w:space="0" w:color="000000"/>
            </w:tcBorders>
            <w:shd w:val="clear" w:color="auto" w:fill="E6E6FF"/>
          </w:tcPr>
          <w:p w:rsidR="00C80C53" w:rsidRDefault="00C80C53" w:rsidP="00372EC1">
            <w:pPr>
              <w:snapToGrid w:val="0"/>
              <w:ind w:left="-9" w:right="1" w:hanging="11"/>
              <w:rPr>
                <w:rFonts w:cs="Times New Roman"/>
                <w:b/>
                <w:bCs/>
                <w:sz w:val="16"/>
                <w:szCs w:val="16"/>
              </w:rPr>
            </w:pPr>
            <w:r>
              <w:rPr>
                <w:rFonts w:cs="Times New Roman"/>
                <w:b/>
                <w:bCs/>
                <w:sz w:val="16"/>
                <w:szCs w:val="16"/>
              </w:rPr>
              <w:t>Environment &amp; Tools</w:t>
            </w:r>
          </w:p>
        </w:tc>
        <w:tc>
          <w:tcPr>
            <w:tcW w:w="8884" w:type="dxa"/>
            <w:tcBorders>
              <w:left w:val="single" w:sz="1" w:space="0" w:color="000000"/>
              <w:right w:val="single" w:sz="1" w:space="0" w:color="000000"/>
            </w:tcBorders>
            <w:shd w:val="clear" w:color="auto" w:fill="auto"/>
          </w:tcPr>
          <w:p w:rsidR="00C80C53" w:rsidRDefault="00C80C53" w:rsidP="00372EC1">
            <w:pPr>
              <w:snapToGrid w:val="0"/>
              <w:ind w:left="-9" w:right="1" w:hanging="11"/>
              <w:rPr>
                <w:b/>
                <w:bCs/>
                <w:color w:val="000000"/>
                <w:sz w:val="16"/>
                <w:szCs w:val="16"/>
              </w:rPr>
            </w:pPr>
            <w:r>
              <w:rPr>
                <w:b/>
                <w:bCs/>
                <w:color w:val="000000"/>
                <w:sz w:val="16"/>
                <w:szCs w:val="16"/>
              </w:rPr>
              <w:t>ADS 1.2, JTAG, TRACE-32, GCC, GDB, Rhapsody, Enterprise Architect, Embedded Linux, Windows XP, Fedora Linux, Eclipse, perforce, Clear Case, CVS.</w:t>
            </w:r>
          </w:p>
        </w:tc>
      </w:tr>
      <w:tr w:rsidR="00C80C53" w:rsidTr="004E1BF0">
        <w:trPr>
          <w:trHeight w:val="145"/>
        </w:trPr>
        <w:tc>
          <w:tcPr>
            <w:tcW w:w="10916" w:type="dxa"/>
            <w:gridSpan w:val="2"/>
            <w:tcBorders>
              <w:left w:val="single" w:sz="2" w:space="0" w:color="000000"/>
              <w:bottom w:val="single" w:sz="2" w:space="0" w:color="000000"/>
              <w:right w:val="single" w:sz="2" w:space="0" w:color="000000"/>
            </w:tcBorders>
            <w:shd w:val="clear" w:color="auto" w:fill="BFBFBF" w:themeFill="background1" w:themeFillShade="BF"/>
          </w:tcPr>
          <w:p w:rsidR="00C80C53" w:rsidRDefault="00C80C53" w:rsidP="00372EC1">
            <w:pPr>
              <w:snapToGrid w:val="0"/>
              <w:ind w:left="-9" w:right="1" w:hanging="11"/>
              <w:jc w:val="center"/>
              <w:rPr>
                <w:rFonts w:ascii="Book Antiqua" w:hAnsi="Book Antiqua" w:cs="Times New Roman"/>
                <w:b/>
                <w:bCs/>
                <w:color w:val="000000"/>
                <w:sz w:val="20"/>
                <w:szCs w:val="20"/>
              </w:rPr>
            </w:pPr>
            <w:r>
              <w:rPr>
                <w:rFonts w:ascii="Book Antiqua" w:hAnsi="Book Antiqua" w:cs="Times New Roman"/>
                <w:b/>
                <w:bCs/>
                <w:color w:val="000000"/>
                <w:sz w:val="20"/>
                <w:szCs w:val="20"/>
              </w:rPr>
              <w:t>Projects</w:t>
            </w:r>
          </w:p>
        </w:tc>
      </w:tr>
      <w:tr w:rsidR="00C80C53" w:rsidTr="004E1BF0">
        <w:trPr>
          <w:trHeight w:val="145"/>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rsidR="00C80C53" w:rsidRPr="00E32FD2" w:rsidRDefault="00C80C53" w:rsidP="00E32FD2">
            <w:pPr>
              <w:snapToGrid w:val="0"/>
              <w:ind w:right="1"/>
              <w:jc w:val="left"/>
              <w:rPr>
                <w:rFonts w:ascii="Book Antiqua" w:hAnsi="Book Antiqua" w:cs="Times New Roman"/>
                <w:b/>
                <w:bCs/>
                <w:i/>
                <w:color w:val="000000"/>
                <w:sz w:val="18"/>
                <w:szCs w:val="18"/>
                <w:u w:val="single"/>
              </w:rPr>
            </w:pPr>
            <w:r w:rsidRPr="00E32FD2">
              <w:rPr>
                <w:rFonts w:ascii="Book Antiqua" w:hAnsi="Book Antiqua" w:cs="Times New Roman"/>
                <w:b/>
                <w:bCs/>
                <w:i/>
                <w:color w:val="000000"/>
                <w:sz w:val="18"/>
                <w:szCs w:val="18"/>
                <w:u w:val="single"/>
              </w:rPr>
              <w:t>Mobile Handset Projects Based on Qualcomm MSM &amp; AMSS</w:t>
            </w:r>
          </w:p>
          <w:p w:rsidR="00C80C53" w:rsidRPr="00E32FD2" w:rsidRDefault="00C80C53" w:rsidP="00E32FD2">
            <w:pPr>
              <w:pStyle w:val="ListParagraph"/>
              <w:numPr>
                <w:ilvl w:val="0"/>
                <w:numId w:val="15"/>
              </w:numPr>
              <w:snapToGrid w:val="0"/>
              <w:ind w:right="1"/>
              <w:jc w:val="left"/>
              <w:rPr>
                <w:rFonts w:ascii="Book Antiqua" w:hAnsi="Book Antiqua" w:cs="Times New Roman"/>
                <w:b/>
                <w:bCs/>
                <w:color w:val="000000"/>
                <w:sz w:val="18"/>
                <w:szCs w:val="18"/>
              </w:rPr>
            </w:pPr>
            <w:r w:rsidRPr="00E32FD2">
              <w:rPr>
                <w:rFonts w:ascii="Book Antiqua" w:hAnsi="Book Antiqua" w:cs="Times New Roman"/>
                <w:b/>
                <w:bCs/>
                <w:color w:val="000000"/>
                <w:sz w:val="18"/>
                <w:szCs w:val="18"/>
              </w:rPr>
              <w:t>Multi Radio Technology Phone &amp; VoIP - (IEEE-802.20) iBurst &amp; CDMA-1X-(QCT-60x5) / GSM 2.5G</w:t>
            </w:r>
            <w:r w:rsidR="00F71D12">
              <w:rPr>
                <w:rFonts w:ascii="Book Antiqua" w:hAnsi="Book Antiqua" w:cs="Times New Roman"/>
                <w:b/>
                <w:bCs/>
                <w:color w:val="000000"/>
                <w:sz w:val="18"/>
                <w:szCs w:val="18"/>
              </w:rPr>
              <w:t>.</w:t>
            </w:r>
          </w:p>
          <w:p w:rsidR="00E32FD2" w:rsidRPr="00DE7584" w:rsidRDefault="00C80C53" w:rsidP="00DE7584">
            <w:pPr>
              <w:pStyle w:val="ListParagraph"/>
              <w:numPr>
                <w:ilvl w:val="0"/>
                <w:numId w:val="15"/>
              </w:numPr>
              <w:snapToGrid w:val="0"/>
              <w:ind w:right="1"/>
              <w:jc w:val="left"/>
              <w:rPr>
                <w:rFonts w:ascii="Book Antiqua" w:hAnsi="Book Antiqua" w:cs="Times New Roman"/>
                <w:b/>
                <w:bCs/>
                <w:color w:val="000000"/>
                <w:sz w:val="18"/>
                <w:szCs w:val="18"/>
              </w:rPr>
            </w:pPr>
            <w:r w:rsidRPr="00DE7584">
              <w:rPr>
                <w:rFonts w:ascii="Book Antiqua" w:hAnsi="Book Antiqua" w:cs="Times New Roman"/>
                <w:b/>
                <w:bCs/>
                <w:color w:val="000000"/>
                <w:sz w:val="18"/>
                <w:szCs w:val="18"/>
              </w:rPr>
              <w:t>Kyocera WiFi -CDMA Dual Mode Phone</w:t>
            </w:r>
            <w:r w:rsidR="00DE7584">
              <w:rPr>
                <w:rFonts w:ascii="Book Antiqua" w:hAnsi="Book Antiqua" w:cs="Times New Roman"/>
                <w:b/>
                <w:bCs/>
                <w:color w:val="000000"/>
                <w:sz w:val="18"/>
                <w:szCs w:val="18"/>
              </w:rPr>
              <w:t>.</w:t>
            </w:r>
          </w:p>
          <w:p w:rsidR="00C80C53" w:rsidRPr="00DE7584" w:rsidRDefault="00C80C53" w:rsidP="00E32FD2">
            <w:pPr>
              <w:pStyle w:val="ListParagraph"/>
              <w:numPr>
                <w:ilvl w:val="0"/>
                <w:numId w:val="15"/>
              </w:numPr>
              <w:snapToGrid w:val="0"/>
              <w:ind w:right="1"/>
              <w:jc w:val="left"/>
              <w:rPr>
                <w:rFonts w:ascii="Book Antiqua" w:hAnsi="Book Antiqua" w:cs="Times New Roman"/>
                <w:b/>
                <w:bCs/>
                <w:color w:val="000000"/>
                <w:sz w:val="18"/>
                <w:szCs w:val="18"/>
              </w:rPr>
            </w:pPr>
            <w:r w:rsidRPr="00DE7584">
              <w:rPr>
                <w:rFonts w:ascii="Book Antiqua" w:hAnsi="Book Antiqua" w:cs="Times New Roman"/>
                <w:b/>
                <w:bCs/>
                <w:color w:val="000000"/>
                <w:sz w:val="18"/>
                <w:szCs w:val="18"/>
              </w:rPr>
              <w:t>Bluetooth Integration on QCT</w:t>
            </w:r>
            <w:r w:rsidR="00E32FD2" w:rsidRPr="00DE7584">
              <w:rPr>
                <w:rFonts w:ascii="Book Antiqua" w:hAnsi="Book Antiqua" w:cs="Times New Roman"/>
                <w:b/>
                <w:bCs/>
                <w:color w:val="000000"/>
                <w:sz w:val="18"/>
                <w:szCs w:val="18"/>
              </w:rPr>
              <w:t>, R</w:t>
            </w:r>
            <w:r w:rsidRPr="00DE7584">
              <w:rPr>
                <w:rFonts w:ascii="Book Antiqua" w:hAnsi="Book Antiqua" w:cs="Times New Roman"/>
                <w:b/>
                <w:bCs/>
                <w:color w:val="000000"/>
                <w:sz w:val="18"/>
                <w:szCs w:val="18"/>
              </w:rPr>
              <w:t xml:space="preserve">UIM (Removable SIM Card) </w:t>
            </w:r>
            <w:r w:rsidR="00DE7584" w:rsidRPr="00DE7584">
              <w:rPr>
                <w:rFonts w:ascii="Book Antiqua" w:hAnsi="Book Antiqua" w:cs="Times New Roman"/>
                <w:b/>
                <w:bCs/>
                <w:color w:val="000000"/>
                <w:sz w:val="18"/>
                <w:szCs w:val="18"/>
              </w:rPr>
              <w:t xml:space="preserve">Integration, </w:t>
            </w:r>
            <w:r w:rsidR="00DE7584">
              <w:rPr>
                <w:rFonts w:ascii="Book Antiqua" w:hAnsi="Book Antiqua" w:cs="Times New Roman"/>
                <w:b/>
                <w:bCs/>
                <w:color w:val="000000"/>
                <w:sz w:val="18"/>
                <w:szCs w:val="18"/>
              </w:rPr>
              <w:t>I</w:t>
            </w:r>
            <w:r w:rsidR="00DE7584" w:rsidRPr="00DE7584">
              <w:rPr>
                <w:rFonts w:ascii="Book Antiqua" w:hAnsi="Book Antiqua" w:cs="Times New Roman"/>
                <w:b/>
                <w:bCs/>
                <w:color w:val="000000"/>
                <w:sz w:val="18"/>
                <w:szCs w:val="18"/>
              </w:rPr>
              <w:t>MS</w:t>
            </w:r>
            <w:r w:rsidRPr="00DE7584">
              <w:rPr>
                <w:rFonts w:ascii="Book Antiqua" w:hAnsi="Book Antiqua" w:cs="Times New Roman"/>
                <w:b/>
                <w:bCs/>
                <w:color w:val="000000"/>
                <w:sz w:val="18"/>
                <w:szCs w:val="18"/>
              </w:rPr>
              <w:t xml:space="preserve"> architecture for Kyocera High end Phones</w:t>
            </w:r>
            <w:r w:rsidR="00DE7584">
              <w:rPr>
                <w:rFonts w:ascii="Book Antiqua" w:hAnsi="Book Antiqua" w:cs="Times New Roman"/>
                <w:b/>
                <w:bCs/>
                <w:color w:val="000000"/>
                <w:sz w:val="18"/>
                <w:szCs w:val="18"/>
              </w:rPr>
              <w:t>.</w:t>
            </w:r>
          </w:p>
          <w:p w:rsidR="00C80C53" w:rsidRPr="00E32FD2" w:rsidRDefault="00C80C53" w:rsidP="00E32FD2">
            <w:pPr>
              <w:pStyle w:val="ListParagraph"/>
              <w:numPr>
                <w:ilvl w:val="0"/>
                <w:numId w:val="15"/>
              </w:numPr>
              <w:snapToGrid w:val="0"/>
              <w:ind w:right="1"/>
              <w:jc w:val="left"/>
              <w:rPr>
                <w:rFonts w:ascii="Book Antiqua" w:hAnsi="Book Antiqua" w:cs="Times New Roman"/>
                <w:b/>
                <w:bCs/>
                <w:color w:val="000000"/>
                <w:sz w:val="18"/>
                <w:szCs w:val="18"/>
              </w:rPr>
            </w:pPr>
            <w:r w:rsidRPr="00E32FD2">
              <w:rPr>
                <w:rFonts w:ascii="Book Antiqua" w:hAnsi="Book Antiqua" w:cs="Times New Roman"/>
                <w:b/>
                <w:bCs/>
                <w:color w:val="000000"/>
                <w:sz w:val="18"/>
                <w:szCs w:val="18"/>
              </w:rPr>
              <w:t>Real Time Screen Updates for Kyocera MSM 6100 (RETINA)</w:t>
            </w:r>
            <w:r w:rsidR="00DE7584">
              <w:rPr>
                <w:rFonts w:ascii="Book Antiqua" w:hAnsi="Book Antiqua" w:cs="Times New Roman"/>
                <w:b/>
                <w:bCs/>
                <w:color w:val="000000"/>
                <w:sz w:val="18"/>
                <w:szCs w:val="18"/>
              </w:rPr>
              <w:t>.</w:t>
            </w:r>
          </w:p>
          <w:p w:rsidR="00C80C53" w:rsidRPr="00E32FD2" w:rsidRDefault="00C80C53" w:rsidP="00E32FD2">
            <w:pPr>
              <w:pStyle w:val="ListParagraph"/>
              <w:numPr>
                <w:ilvl w:val="0"/>
                <w:numId w:val="15"/>
              </w:numPr>
              <w:snapToGrid w:val="0"/>
              <w:ind w:right="1"/>
              <w:jc w:val="left"/>
              <w:rPr>
                <w:rFonts w:ascii="Book Antiqua" w:hAnsi="Book Antiqua" w:cs="Times New Roman"/>
                <w:b/>
                <w:bCs/>
                <w:color w:val="000000"/>
                <w:sz w:val="18"/>
                <w:szCs w:val="18"/>
              </w:rPr>
            </w:pPr>
            <w:r w:rsidRPr="00E32FD2">
              <w:rPr>
                <w:rFonts w:ascii="Book Antiqua" w:hAnsi="Book Antiqua" w:cs="Times New Roman"/>
                <w:b/>
                <w:bCs/>
                <w:color w:val="000000"/>
                <w:sz w:val="18"/>
                <w:szCs w:val="18"/>
              </w:rPr>
              <w:t>Mobile phone Security &amp; Antifraud Features</w:t>
            </w:r>
            <w:r w:rsidR="00E32FD2" w:rsidRPr="00E32FD2">
              <w:rPr>
                <w:rFonts w:ascii="Book Antiqua" w:hAnsi="Book Antiqua" w:cs="Times New Roman"/>
                <w:b/>
                <w:bCs/>
                <w:color w:val="000000"/>
                <w:sz w:val="18"/>
                <w:szCs w:val="18"/>
              </w:rPr>
              <w:t>,</w:t>
            </w:r>
            <w:r w:rsidR="00E32FD2">
              <w:rPr>
                <w:rFonts w:ascii="Book Antiqua" w:hAnsi="Book Antiqua" w:cs="Times New Roman"/>
                <w:b/>
                <w:bCs/>
                <w:color w:val="000000"/>
                <w:sz w:val="18"/>
                <w:szCs w:val="18"/>
              </w:rPr>
              <w:t xml:space="preserve"> </w:t>
            </w:r>
            <w:r w:rsidRPr="00E32FD2">
              <w:rPr>
                <w:rFonts w:ascii="Book Antiqua" w:hAnsi="Book Antiqua" w:cs="Times New Roman"/>
                <w:b/>
                <w:bCs/>
                <w:color w:val="000000"/>
                <w:sz w:val="18"/>
                <w:szCs w:val="18"/>
              </w:rPr>
              <w:t>PHS WSIM Jacket Phone – Willcom PHS-WSIM Modem on Kyocera Phone</w:t>
            </w:r>
          </w:p>
          <w:p w:rsidR="00C80C53" w:rsidRPr="00E32FD2" w:rsidRDefault="00C80C53" w:rsidP="00E32FD2">
            <w:pPr>
              <w:pStyle w:val="ListParagraph"/>
              <w:numPr>
                <w:ilvl w:val="0"/>
                <w:numId w:val="15"/>
              </w:numPr>
              <w:snapToGrid w:val="0"/>
              <w:ind w:right="1"/>
              <w:jc w:val="left"/>
              <w:rPr>
                <w:rFonts w:ascii="Book Antiqua" w:hAnsi="Book Antiqua" w:cs="Times New Roman"/>
                <w:b/>
                <w:bCs/>
                <w:color w:val="000000"/>
                <w:sz w:val="18"/>
                <w:szCs w:val="18"/>
              </w:rPr>
            </w:pPr>
            <w:r w:rsidRPr="00E32FD2">
              <w:rPr>
                <w:rFonts w:ascii="Book Antiqua" w:hAnsi="Book Antiqua" w:cs="Times New Roman"/>
                <w:b/>
                <w:bCs/>
                <w:color w:val="000000"/>
                <w:sz w:val="18"/>
                <w:szCs w:val="18"/>
              </w:rPr>
              <w:t>Configuration Tool &amp; Diagnostic Monitor for Wi-MAX Card</w:t>
            </w:r>
            <w:r w:rsidR="00DE7584">
              <w:rPr>
                <w:rFonts w:ascii="Book Antiqua" w:hAnsi="Book Antiqua" w:cs="Times New Roman"/>
                <w:b/>
                <w:bCs/>
                <w:color w:val="000000"/>
                <w:sz w:val="18"/>
                <w:szCs w:val="18"/>
              </w:rPr>
              <w:t>.</w:t>
            </w:r>
          </w:p>
          <w:p w:rsidR="00C80C53" w:rsidRPr="00E32FD2" w:rsidRDefault="00C80C53" w:rsidP="00E32FD2">
            <w:pPr>
              <w:snapToGrid w:val="0"/>
              <w:ind w:right="1"/>
              <w:jc w:val="left"/>
              <w:rPr>
                <w:rFonts w:ascii="Book Antiqua" w:hAnsi="Book Antiqua" w:cs="Times New Roman"/>
                <w:b/>
                <w:bCs/>
                <w:i/>
                <w:color w:val="000000"/>
                <w:sz w:val="18"/>
                <w:szCs w:val="18"/>
                <w:u w:val="single"/>
              </w:rPr>
            </w:pPr>
            <w:r w:rsidRPr="00E32FD2">
              <w:rPr>
                <w:rFonts w:ascii="Book Antiqua" w:hAnsi="Book Antiqua" w:cs="Times New Roman"/>
                <w:b/>
                <w:bCs/>
                <w:i/>
                <w:color w:val="000000"/>
                <w:sz w:val="18"/>
                <w:szCs w:val="18"/>
                <w:u w:val="single"/>
              </w:rPr>
              <w:t>Infrastructure Structure Projects</w:t>
            </w:r>
          </w:p>
          <w:p w:rsidR="00C80C53" w:rsidRPr="00E32FD2" w:rsidRDefault="00C80C53" w:rsidP="00E32FD2">
            <w:pPr>
              <w:pStyle w:val="ListParagraph"/>
              <w:numPr>
                <w:ilvl w:val="0"/>
                <w:numId w:val="15"/>
              </w:numPr>
              <w:snapToGrid w:val="0"/>
              <w:ind w:right="1"/>
              <w:jc w:val="left"/>
              <w:rPr>
                <w:rFonts w:ascii="Book Antiqua" w:hAnsi="Book Antiqua" w:cs="Times New Roman"/>
                <w:b/>
                <w:bCs/>
                <w:color w:val="000000"/>
                <w:sz w:val="18"/>
                <w:szCs w:val="18"/>
              </w:rPr>
            </w:pPr>
            <w:r w:rsidRPr="00E32FD2">
              <w:rPr>
                <w:rFonts w:ascii="Book Antiqua" w:hAnsi="Book Antiqua" w:cs="Times New Roman"/>
                <w:b/>
                <w:bCs/>
                <w:color w:val="000000"/>
                <w:sz w:val="18"/>
                <w:szCs w:val="18"/>
              </w:rPr>
              <w:t xml:space="preserve">WiMAX – ASN-GW (IEEE </w:t>
            </w:r>
            <w:r w:rsidR="00E32FD2" w:rsidRPr="00E32FD2">
              <w:rPr>
                <w:rFonts w:ascii="Book Antiqua" w:hAnsi="Book Antiqua" w:cs="Times New Roman"/>
                <w:b/>
                <w:bCs/>
                <w:color w:val="000000"/>
                <w:sz w:val="18"/>
                <w:szCs w:val="18"/>
              </w:rPr>
              <w:t>802.16e)</w:t>
            </w:r>
            <w:r w:rsidRPr="00E32FD2">
              <w:rPr>
                <w:rFonts w:ascii="Book Antiqua" w:hAnsi="Book Antiqua" w:cs="Times New Roman"/>
                <w:b/>
                <w:bCs/>
                <w:color w:val="000000"/>
                <w:sz w:val="18"/>
                <w:szCs w:val="18"/>
              </w:rPr>
              <w:t xml:space="preserve"> </w:t>
            </w:r>
            <w:r w:rsidR="00E32FD2" w:rsidRPr="00E32FD2">
              <w:rPr>
                <w:rFonts w:ascii="Book Antiqua" w:hAnsi="Book Antiqua" w:cs="Times New Roman"/>
                <w:b/>
                <w:bCs/>
                <w:color w:val="000000"/>
                <w:sz w:val="18"/>
                <w:szCs w:val="18"/>
              </w:rPr>
              <w:t>- (</w:t>
            </w:r>
            <w:r w:rsidRPr="00E32FD2">
              <w:rPr>
                <w:rFonts w:ascii="Book Antiqua" w:hAnsi="Book Antiqua" w:cs="Times New Roman"/>
                <w:b/>
                <w:bCs/>
                <w:color w:val="000000"/>
                <w:sz w:val="18"/>
                <w:szCs w:val="18"/>
              </w:rPr>
              <w:t>Access Service Network Gateway &amp; Base Station N/W Interface)</w:t>
            </w:r>
          </w:p>
          <w:p w:rsidR="00C80C53" w:rsidRPr="00E32FD2" w:rsidRDefault="00C80C53" w:rsidP="00E32FD2">
            <w:pPr>
              <w:snapToGrid w:val="0"/>
              <w:ind w:right="1"/>
              <w:jc w:val="left"/>
              <w:rPr>
                <w:rFonts w:ascii="Book Antiqua" w:hAnsi="Book Antiqua" w:cs="Times New Roman"/>
                <w:b/>
                <w:bCs/>
                <w:i/>
                <w:color w:val="000000"/>
                <w:sz w:val="18"/>
                <w:szCs w:val="18"/>
                <w:u w:val="single"/>
              </w:rPr>
            </w:pPr>
            <w:r w:rsidRPr="00E32FD2">
              <w:rPr>
                <w:rFonts w:ascii="Book Antiqua" w:hAnsi="Book Antiqua" w:cs="Times New Roman"/>
                <w:b/>
                <w:bCs/>
                <w:i/>
                <w:color w:val="000000"/>
                <w:sz w:val="18"/>
                <w:szCs w:val="18"/>
                <w:u w:val="single"/>
              </w:rPr>
              <w:t>R&amp;D Activities</w:t>
            </w:r>
          </w:p>
          <w:p w:rsidR="00C80C53" w:rsidRPr="00DE7584" w:rsidRDefault="00C80C53" w:rsidP="00DE7584">
            <w:pPr>
              <w:pStyle w:val="ListParagraph"/>
              <w:numPr>
                <w:ilvl w:val="0"/>
                <w:numId w:val="15"/>
              </w:numPr>
              <w:snapToGrid w:val="0"/>
              <w:ind w:right="1"/>
              <w:jc w:val="left"/>
              <w:rPr>
                <w:rFonts w:ascii="Book Antiqua" w:hAnsi="Book Antiqua" w:cs="Times New Roman"/>
                <w:b/>
                <w:bCs/>
                <w:color w:val="000000"/>
                <w:sz w:val="18"/>
                <w:szCs w:val="18"/>
              </w:rPr>
            </w:pPr>
            <w:r w:rsidRPr="00E32FD2">
              <w:rPr>
                <w:rFonts w:ascii="Book Antiqua" w:hAnsi="Book Antiqua" w:cs="Times New Roman"/>
                <w:b/>
                <w:bCs/>
                <w:color w:val="000000"/>
                <w:sz w:val="18"/>
                <w:szCs w:val="18"/>
              </w:rPr>
              <w:t>Adaptive Multi -Rate algorithm for Video Streaming over Wireless network EVDO/CDMA</w:t>
            </w:r>
            <w:r w:rsidR="00DE7584">
              <w:rPr>
                <w:rFonts w:ascii="Book Antiqua" w:hAnsi="Book Antiqua" w:cs="Times New Roman"/>
                <w:b/>
                <w:bCs/>
                <w:color w:val="000000"/>
                <w:sz w:val="18"/>
                <w:szCs w:val="18"/>
              </w:rPr>
              <w:t xml:space="preserve"> for IPTV</w:t>
            </w:r>
          </w:p>
          <w:p w:rsidR="00C80C53" w:rsidRPr="00E32FD2" w:rsidRDefault="00C80C53" w:rsidP="00E32FD2">
            <w:pPr>
              <w:pStyle w:val="ListParagraph"/>
              <w:numPr>
                <w:ilvl w:val="0"/>
                <w:numId w:val="15"/>
              </w:numPr>
              <w:snapToGrid w:val="0"/>
              <w:ind w:right="1"/>
              <w:jc w:val="left"/>
              <w:rPr>
                <w:rFonts w:ascii="Book Antiqua" w:hAnsi="Book Antiqua" w:cs="Times New Roman"/>
                <w:b/>
                <w:bCs/>
                <w:color w:val="000000"/>
                <w:sz w:val="18"/>
                <w:szCs w:val="18"/>
              </w:rPr>
            </w:pPr>
            <w:r w:rsidRPr="00E32FD2">
              <w:rPr>
                <w:rFonts w:ascii="Book Antiqua" w:hAnsi="Book Antiqua" w:cs="Times New Roman"/>
                <w:b/>
                <w:bCs/>
                <w:color w:val="000000"/>
                <w:sz w:val="18"/>
                <w:szCs w:val="18"/>
              </w:rPr>
              <w:t>GSM-3G Femto-Cell &amp; Voice Gateway with iBurst/WiMAX wireless Broadband as backhaul</w:t>
            </w:r>
          </w:p>
          <w:p w:rsidR="00C80C53" w:rsidRPr="00E32FD2" w:rsidRDefault="00C80C53" w:rsidP="00E32FD2">
            <w:pPr>
              <w:pStyle w:val="ListParagraph"/>
              <w:numPr>
                <w:ilvl w:val="0"/>
                <w:numId w:val="15"/>
              </w:numPr>
              <w:snapToGrid w:val="0"/>
              <w:ind w:right="1"/>
              <w:jc w:val="left"/>
              <w:rPr>
                <w:rFonts w:ascii="Book Antiqua" w:hAnsi="Book Antiqua" w:cs="Times New Roman"/>
                <w:b/>
                <w:bCs/>
                <w:color w:val="000000"/>
                <w:sz w:val="20"/>
                <w:szCs w:val="20"/>
              </w:rPr>
            </w:pPr>
            <w:r w:rsidRPr="00E32FD2">
              <w:rPr>
                <w:rFonts w:ascii="Book Antiqua" w:hAnsi="Book Antiqua" w:cs="Times New Roman"/>
                <w:b/>
                <w:bCs/>
                <w:color w:val="000000"/>
                <w:sz w:val="18"/>
                <w:szCs w:val="18"/>
              </w:rPr>
              <w:t>OS porting Toppers OS on Hitachi-SH - R77 for Kyocera platform</w:t>
            </w:r>
          </w:p>
        </w:tc>
      </w:tr>
    </w:tbl>
    <w:p w:rsidR="004F4621" w:rsidRPr="004F4621" w:rsidRDefault="004F4621" w:rsidP="004F4621">
      <w:pPr>
        <w:snapToGrid w:val="0"/>
        <w:ind w:left="1" w:right="1" w:hanging="11"/>
      </w:pPr>
    </w:p>
    <w:tbl>
      <w:tblPr>
        <w:tblW w:w="10916" w:type="dxa"/>
        <w:tblInd w:w="-229" w:type="dxa"/>
        <w:tblLayout w:type="fixed"/>
        <w:tblCellMar>
          <w:top w:w="55" w:type="dxa"/>
          <w:left w:w="55" w:type="dxa"/>
          <w:bottom w:w="55" w:type="dxa"/>
          <w:right w:w="55" w:type="dxa"/>
        </w:tblCellMar>
        <w:tblLook w:val="0000"/>
      </w:tblPr>
      <w:tblGrid>
        <w:gridCol w:w="1564"/>
        <w:gridCol w:w="9352"/>
      </w:tblGrid>
      <w:tr w:rsidR="004E1BF0" w:rsidTr="00C8617D">
        <w:trPr>
          <w:trHeight w:val="213"/>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C2D69B" w:themeFill="accent3" w:themeFillTint="99"/>
          </w:tcPr>
          <w:p w:rsidR="004E1BF0" w:rsidRPr="00B625C4" w:rsidRDefault="00C8617D" w:rsidP="00B625C4">
            <w:pPr>
              <w:snapToGrid w:val="0"/>
              <w:ind w:left="-9" w:right="1" w:hanging="11"/>
              <w:jc w:val="center"/>
              <w:rPr>
                <w:rFonts w:cs="Times New Roman"/>
                <w:b/>
                <w:bCs/>
                <w:color w:val="000000"/>
                <w:sz w:val="16"/>
                <w:szCs w:val="16"/>
              </w:rPr>
            </w:pPr>
            <w:r w:rsidRPr="00B625C4">
              <w:rPr>
                <w:rFonts w:cs="Arial Black"/>
                <w:b/>
                <w:bCs/>
              </w:rPr>
              <w:t>Since 2000- 2003:  Atinav Inc:  (3 Years)</w:t>
            </w:r>
          </w:p>
        </w:tc>
      </w:tr>
      <w:tr w:rsidR="004E1BF0" w:rsidTr="00C8617D">
        <w:trPr>
          <w:trHeight w:val="213"/>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rsidR="004E1BF0" w:rsidRPr="004E1BF0" w:rsidRDefault="004E1BF0" w:rsidP="004E1BF0">
            <w:pPr>
              <w:snapToGrid w:val="0"/>
              <w:ind w:left="1" w:right="1" w:hanging="11"/>
            </w:pPr>
            <w:r>
              <w:rPr>
                <w:rFonts w:cs="Times New Roman"/>
                <w:sz w:val="20"/>
                <w:szCs w:val="20"/>
              </w:rPr>
              <w:t>I have been working for Atinav Inc, in which I was involving a communication collaboration tool project; My role was handling the VoIP part of it. I involved in design, architecture and coding for the project. Including Client VoIP and the server side of the projects like Conference Server and relay server. The solution was a platform independent solution; the solution is implemented across the platforms like windows/ Linux / embedded Linux &amp; WinCE.</w:t>
            </w:r>
          </w:p>
        </w:tc>
      </w:tr>
      <w:tr w:rsidR="004F4621" w:rsidTr="00C8617D">
        <w:trPr>
          <w:trHeight w:val="213"/>
        </w:trPr>
        <w:tc>
          <w:tcPr>
            <w:tcW w:w="1564" w:type="dxa"/>
            <w:tcBorders>
              <w:top w:val="single" w:sz="2" w:space="0" w:color="000000"/>
              <w:left w:val="single" w:sz="1" w:space="0" w:color="000000"/>
              <w:bottom w:val="single" w:sz="1" w:space="0" w:color="000000"/>
            </w:tcBorders>
            <w:shd w:val="clear" w:color="auto" w:fill="E6E6FF"/>
          </w:tcPr>
          <w:p w:rsidR="004F4621" w:rsidRDefault="004F4621" w:rsidP="00372EC1">
            <w:pPr>
              <w:snapToGrid w:val="0"/>
              <w:ind w:left="-9" w:right="1" w:hanging="11"/>
              <w:rPr>
                <w:rFonts w:cs="Times New Roman"/>
                <w:b/>
                <w:bCs/>
                <w:color w:val="000000"/>
                <w:sz w:val="16"/>
                <w:szCs w:val="16"/>
              </w:rPr>
            </w:pPr>
            <w:r>
              <w:rPr>
                <w:rFonts w:cs="Times New Roman"/>
                <w:b/>
                <w:bCs/>
                <w:color w:val="000000"/>
                <w:sz w:val="16"/>
                <w:szCs w:val="16"/>
              </w:rPr>
              <w:t xml:space="preserve">Language &amp; OS   </w:t>
            </w:r>
          </w:p>
        </w:tc>
        <w:tc>
          <w:tcPr>
            <w:tcW w:w="9352" w:type="dxa"/>
            <w:tcBorders>
              <w:top w:val="single" w:sz="2" w:space="0" w:color="000000"/>
              <w:left w:val="single" w:sz="1" w:space="0" w:color="000000"/>
              <w:bottom w:val="single" w:sz="1" w:space="0" w:color="000000"/>
              <w:right w:val="single" w:sz="1" w:space="0" w:color="000000"/>
            </w:tcBorders>
            <w:shd w:val="clear" w:color="auto" w:fill="auto"/>
          </w:tcPr>
          <w:p w:rsidR="004F4621" w:rsidRDefault="004F4621" w:rsidP="00372EC1">
            <w:pPr>
              <w:snapToGrid w:val="0"/>
              <w:ind w:left="-9" w:right="1" w:hanging="11"/>
              <w:rPr>
                <w:rFonts w:cs="Times New Roman"/>
                <w:b/>
                <w:bCs/>
                <w:color w:val="000000"/>
                <w:sz w:val="16"/>
                <w:szCs w:val="16"/>
              </w:rPr>
            </w:pPr>
            <w:r>
              <w:rPr>
                <w:rFonts w:cs="Times New Roman"/>
                <w:b/>
                <w:bCs/>
                <w:color w:val="000000"/>
                <w:sz w:val="16"/>
                <w:szCs w:val="16"/>
              </w:rPr>
              <w:t>C, C++, UML, Windows-XP/2000, Embedded Linux, WinCE.</w:t>
            </w:r>
          </w:p>
        </w:tc>
      </w:tr>
      <w:tr w:rsidR="004F4621" w:rsidTr="00C8617D">
        <w:trPr>
          <w:trHeight w:val="213"/>
        </w:trPr>
        <w:tc>
          <w:tcPr>
            <w:tcW w:w="1564" w:type="dxa"/>
            <w:tcBorders>
              <w:left w:val="single" w:sz="1" w:space="0" w:color="000000"/>
              <w:bottom w:val="single" w:sz="1" w:space="0" w:color="000000"/>
            </w:tcBorders>
            <w:shd w:val="clear" w:color="auto" w:fill="E6E6FF"/>
          </w:tcPr>
          <w:p w:rsidR="004F4621" w:rsidRDefault="004F4621" w:rsidP="00372EC1">
            <w:pPr>
              <w:snapToGrid w:val="0"/>
              <w:ind w:left="-9" w:right="1" w:hanging="11"/>
              <w:rPr>
                <w:rFonts w:cs="Times New Roman"/>
                <w:b/>
                <w:bCs/>
                <w:color w:val="000000"/>
                <w:sz w:val="16"/>
                <w:szCs w:val="16"/>
              </w:rPr>
            </w:pPr>
            <w:r>
              <w:rPr>
                <w:rFonts w:cs="Times New Roman"/>
                <w:b/>
                <w:bCs/>
                <w:color w:val="000000"/>
                <w:sz w:val="16"/>
                <w:szCs w:val="16"/>
              </w:rPr>
              <w:t>HW and Protocols</w:t>
            </w:r>
          </w:p>
        </w:tc>
        <w:tc>
          <w:tcPr>
            <w:tcW w:w="9352" w:type="dxa"/>
            <w:tcBorders>
              <w:left w:val="single" w:sz="1" w:space="0" w:color="000000"/>
              <w:bottom w:val="single" w:sz="1" w:space="0" w:color="000000"/>
              <w:right w:val="single" w:sz="1" w:space="0" w:color="000000"/>
            </w:tcBorders>
            <w:shd w:val="clear" w:color="auto" w:fill="auto"/>
          </w:tcPr>
          <w:p w:rsidR="004F4621" w:rsidRDefault="004F4621" w:rsidP="00372EC1">
            <w:pPr>
              <w:snapToGrid w:val="0"/>
              <w:ind w:left="-9" w:right="1" w:hanging="11"/>
              <w:rPr>
                <w:rFonts w:cs="Times New Roman"/>
                <w:b/>
                <w:bCs/>
                <w:color w:val="000000"/>
                <w:sz w:val="16"/>
                <w:szCs w:val="16"/>
              </w:rPr>
            </w:pPr>
            <w:r>
              <w:rPr>
                <w:rFonts w:cs="Times New Roman"/>
                <w:b/>
                <w:bCs/>
                <w:color w:val="000000"/>
                <w:sz w:val="16"/>
                <w:szCs w:val="16"/>
              </w:rPr>
              <w:t>Intel X86, Intel X-Scale SA1100, TCP/IP, UDP, BSD Sockets, I/O Completion Port, RTP, RTCP, SIP, H 323, T120, Audio Codecs GSM 6.10, G</w:t>
            </w:r>
            <w:r w:rsidR="00F71D12">
              <w:rPr>
                <w:rFonts w:cs="Times New Roman"/>
                <w:b/>
                <w:bCs/>
                <w:color w:val="000000"/>
                <w:sz w:val="16"/>
                <w:szCs w:val="16"/>
              </w:rPr>
              <w:t>-7</w:t>
            </w:r>
            <w:r>
              <w:rPr>
                <w:rFonts w:cs="Times New Roman"/>
                <w:b/>
                <w:bCs/>
                <w:color w:val="000000"/>
                <w:sz w:val="16"/>
                <w:szCs w:val="16"/>
              </w:rPr>
              <w:t>11/729/723 etc.</w:t>
            </w:r>
          </w:p>
        </w:tc>
      </w:tr>
      <w:tr w:rsidR="004F4621" w:rsidTr="00C8617D">
        <w:trPr>
          <w:trHeight w:val="213"/>
        </w:trPr>
        <w:tc>
          <w:tcPr>
            <w:tcW w:w="1564" w:type="dxa"/>
            <w:tcBorders>
              <w:left w:val="single" w:sz="1" w:space="0" w:color="000000"/>
              <w:bottom w:val="single" w:sz="2" w:space="0" w:color="000000"/>
            </w:tcBorders>
            <w:shd w:val="clear" w:color="auto" w:fill="E6E6FF"/>
          </w:tcPr>
          <w:p w:rsidR="004F4621" w:rsidRDefault="004F4621" w:rsidP="00372EC1">
            <w:pPr>
              <w:snapToGrid w:val="0"/>
              <w:ind w:left="-9" w:right="1" w:hanging="11"/>
              <w:rPr>
                <w:rFonts w:cs="Times New Roman"/>
                <w:b/>
                <w:bCs/>
                <w:color w:val="000000"/>
                <w:sz w:val="16"/>
                <w:szCs w:val="16"/>
              </w:rPr>
            </w:pPr>
            <w:r>
              <w:rPr>
                <w:rFonts w:cs="Times New Roman"/>
                <w:b/>
                <w:bCs/>
                <w:color w:val="000000"/>
                <w:sz w:val="16"/>
                <w:szCs w:val="16"/>
              </w:rPr>
              <w:t>Environment &amp; Tools</w:t>
            </w:r>
          </w:p>
        </w:tc>
        <w:tc>
          <w:tcPr>
            <w:tcW w:w="9352" w:type="dxa"/>
            <w:tcBorders>
              <w:left w:val="single" w:sz="1" w:space="0" w:color="000000"/>
              <w:bottom w:val="single" w:sz="2" w:space="0" w:color="000000"/>
              <w:right w:val="single" w:sz="1" w:space="0" w:color="000000"/>
            </w:tcBorders>
            <w:shd w:val="clear" w:color="auto" w:fill="auto"/>
          </w:tcPr>
          <w:p w:rsidR="004F4621" w:rsidRDefault="004F4621" w:rsidP="00372EC1">
            <w:pPr>
              <w:snapToGrid w:val="0"/>
              <w:ind w:left="-9" w:right="1" w:hanging="11"/>
              <w:rPr>
                <w:rFonts w:cs="Times New Roman"/>
                <w:b/>
                <w:bCs/>
                <w:color w:val="000000"/>
                <w:sz w:val="16"/>
                <w:szCs w:val="16"/>
              </w:rPr>
            </w:pPr>
            <w:r>
              <w:rPr>
                <w:rFonts w:cs="Times New Roman"/>
                <w:b/>
                <w:bCs/>
                <w:color w:val="000000"/>
                <w:sz w:val="16"/>
                <w:szCs w:val="16"/>
              </w:rPr>
              <w:t>GCC, GDB, VC++ 6.0, MFC, Embedded VC++ 4.0, Visual Studio .Net, Rational Rose, Red Hat Linux, Embedded Linux Tool Chain (LART), Visual Source Safe.</w:t>
            </w:r>
          </w:p>
        </w:tc>
      </w:tr>
      <w:tr w:rsidR="004F4621" w:rsidTr="00C8617D">
        <w:trPr>
          <w:trHeight w:val="213"/>
        </w:trPr>
        <w:tc>
          <w:tcPr>
            <w:tcW w:w="10916" w:type="dxa"/>
            <w:gridSpan w:val="2"/>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rsidR="004F4621" w:rsidRDefault="004F4621" w:rsidP="004E1BF0">
            <w:pPr>
              <w:tabs>
                <w:tab w:val="center" w:pos="5410"/>
                <w:tab w:val="left" w:pos="6323"/>
              </w:tabs>
              <w:snapToGrid w:val="0"/>
              <w:ind w:left="-9" w:right="1" w:hanging="11"/>
              <w:jc w:val="center"/>
              <w:rPr>
                <w:rFonts w:ascii="Book Antiqua" w:hAnsi="Book Antiqua" w:cs="Times New Roman"/>
                <w:b/>
                <w:bCs/>
                <w:color w:val="000000"/>
                <w:sz w:val="20"/>
                <w:szCs w:val="20"/>
              </w:rPr>
            </w:pPr>
            <w:r>
              <w:rPr>
                <w:rFonts w:ascii="Book Antiqua" w:hAnsi="Book Antiqua" w:cs="Times New Roman"/>
                <w:b/>
                <w:bCs/>
                <w:color w:val="000000"/>
                <w:sz w:val="20"/>
                <w:szCs w:val="20"/>
              </w:rPr>
              <w:t>Projects</w:t>
            </w:r>
          </w:p>
        </w:tc>
      </w:tr>
      <w:tr w:rsidR="004F4621" w:rsidTr="00C8617D">
        <w:trPr>
          <w:trHeight w:val="213"/>
        </w:trPr>
        <w:tc>
          <w:tcPr>
            <w:tcW w:w="10916" w:type="dxa"/>
            <w:gridSpan w:val="2"/>
            <w:tcBorders>
              <w:top w:val="single" w:sz="2" w:space="0" w:color="000000"/>
              <w:left w:val="single" w:sz="1" w:space="0" w:color="000000"/>
              <w:bottom w:val="single" w:sz="1" w:space="0" w:color="000000"/>
              <w:right w:val="single" w:sz="1" w:space="0" w:color="000000"/>
            </w:tcBorders>
            <w:shd w:val="clear" w:color="auto" w:fill="auto"/>
          </w:tcPr>
          <w:p w:rsidR="004F4621" w:rsidRDefault="004F4621" w:rsidP="00372EC1">
            <w:pPr>
              <w:widowControl w:val="0"/>
              <w:numPr>
                <w:ilvl w:val="1"/>
                <w:numId w:val="10"/>
              </w:numPr>
              <w:snapToGrid w:val="0"/>
              <w:jc w:val="left"/>
              <w:rPr>
                <w:rFonts w:ascii="Arial Narrow" w:eastAsia="GAAAAA+TimesNewRomanPS-BoldMT" w:hAnsi="Arial Narrow" w:cs="Arial Narrow"/>
                <w:b/>
                <w:bCs/>
                <w:sz w:val="18"/>
                <w:szCs w:val="18"/>
              </w:rPr>
            </w:pPr>
            <w:r>
              <w:rPr>
                <w:rFonts w:ascii="Arial Narrow" w:eastAsia="GAAAAA+TimesNewRomanPS-BoldMT" w:hAnsi="Arial Narrow" w:cs="Arial Narrow"/>
                <w:b/>
                <w:bCs/>
                <w:sz w:val="18"/>
                <w:szCs w:val="18"/>
              </w:rPr>
              <w:t>AveComm VoIP Solution</w:t>
            </w:r>
          </w:p>
          <w:p w:rsidR="004F4621" w:rsidRDefault="004F4621" w:rsidP="00372EC1">
            <w:pPr>
              <w:widowControl w:val="0"/>
              <w:numPr>
                <w:ilvl w:val="1"/>
                <w:numId w:val="10"/>
              </w:numPr>
              <w:jc w:val="left"/>
              <w:rPr>
                <w:rFonts w:ascii="Arial Narrow" w:eastAsia="GAAAAA+TimesNewRomanPS-BoldMT" w:hAnsi="Arial Narrow" w:cs="Arial Narrow"/>
                <w:b/>
                <w:bCs/>
                <w:sz w:val="18"/>
                <w:szCs w:val="18"/>
              </w:rPr>
            </w:pPr>
            <w:r>
              <w:rPr>
                <w:rFonts w:ascii="Arial Narrow" w:eastAsia="GAAAAA+TimesNewRomanPS-BoldMT" w:hAnsi="Arial Narrow" w:cs="Arial Narrow"/>
                <w:b/>
                <w:bCs/>
                <w:sz w:val="18"/>
                <w:szCs w:val="18"/>
              </w:rPr>
              <w:t>Embedded Server less audio conference inside a wireless LAN [VoIP]</w:t>
            </w:r>
          </w:p>
          <w:p w:rsidR="004F4621" w:rsidRPr="00D110D8" w:rsidRDefault="004F4621" w:rsidP="00372EC1">
            <w:pPr>
              <w:widowControl w:val="0"/>
              <w:numPr>
                <w:ilvl w:val="1"/>
                <w:numId w:val="10"/>
              </w:numPr>
              <w:jc w:val="left"/>
              <w:rPr>
                <w:rFonts w:ascii="Arial Narrow" w:eastAsia="GAAAAA+TimesNewRomanPS-BoldMT" w:hAnsi="Arial Narrow" w:cs="Arial Narrow"/>
                <w:b/>
                <w:bCs/>
                <w:sz w:val="18"/>
                <w:szCs w:val="18"/>
              </w:rPr>
            </w:pPr>
            <w:r>
              <w:rPr>
                <w:rFonts w:ascii="Arial Narrow" w:eastAsia="GAAAAA+TimesNewRomanPS-BoldMT" w:hAnsi="Arial Narrow" w:cs="Arial Narrow"/>
                <w:b/>
                <w:bCs/>
                <w:sz w:val="18"/>
                <w:szCs w:val="18"/>
              </w:rPr>
              <w:t>Telephony Gateway [Conference server , Centralized Mixing Server &amp; relay server]</w:t>
            </w:r>
          </w:p>
        </w:tc>
      </w:tr>
    </w:tbl>
    <w:p w:rsidR="00645EEF" w:rsidRDefault="00645EEF" w:rsidP="00C8617D">
      <w:pPr>
        <w:ind w:left="-567"/>
        <w:jc w:val="left"/>
      </w:pPr>
    </w:p>
    <w:p w:rsidR="00645EEF" w:rsidRDefault="00645EEF">
      <w:pPr>
        <w:suppressAutoHyphens w:val="0"/>
        <w:jc w:val="left"/>
      </w:pPr>
    </w:p>
    <w:sectPr w:rsidR="00645EEF" w:rsidSect="009E7EFF">
      <w:headerReference w:type="even" r:id="rId14"/>
      <w:headerReference w:type="default" r:id="rId15"/>
      <w:footerReference w:type="even" r:id="rId16"/>
      <w:footerReference w:type="default" r:id="rId17"/>
      <w:headerReference w:type="first" r:id="rId18"/>
      <w:footerReference w:type="first" r:id="rId19"/>
      <w:pgSz w:w="12240" w:h="15840"/>
      <w:pgMar w:top="810" w:right="720" w:bottom="270" w:left="108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773" w:rsidRDefault="00703773">
      <w:r>
        <w:separator/>
      </w:r>
    </w:p>
  </w:endnote>
  <w:endnote w:type="continuationSeparator" w:id="0">
    <w:p w:rsidR="00703773" w:rsidRDefault="007037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altName w:val="Palatino Linotype"/>
    <w:charset w:val="00"/>
    <w:family w:val="roman"/>
    <w:pitch w:val="variable"/>
    <w:sig w:usb0="00000001"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GAAAAA+TimesNewRomanPS-BoldMT">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D46" w:rsidRDefault="00A52D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551" w:rsidRDefault="008F2EEA">
    <w:pPr>
      <w:pStyle w:val="Footer"/>
      <w:tabs>
        <w:tab w:val="clear" w:pos="7320"/>
        <w:tab w:val="left" w:pos="4575"/>
        <w:tab w:val="left" w:pos="10027"/>
      </w:tabs>
      <w:spacing w:line="0" w:lineRule="atLeast"/>
      <w:ind w:right="-835"/>
    </w:pPr>
    <w:r>
      <w:rPr>
        <w:noProof/>
        <w:lang w:val="en-GB" w:eastAsia="en-GB"/>
      </w:rPr>
      <w:pict>
        <v:shapetype id="_x0000_t202" coordsize="21600,21600" o:spt="202" path="m,l,21600r21600,l21600,xe">
          <v:stroke joinstyle="miter"/>
          <v:path gradientshapeok="t" o:connecttype="rect"/>
        </v:shapetype>
        <v:shape id="Text Box 1" o:spid="_x0000_s2049" type="#_x0000_t202" style="position:absolute;left:0;text-align:left;margin-left:81.1pt;margin-top:765.4pt;width:455.9pt;height:33.0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" strokeweight=".5pt">
          <v:fill opacity="0"/>
          <v:textbox inset="0,1pt,0,0">
            <w:txbxContent>
              <w:p w:rsidR="00F04551" w:rsidRDefault="00F04551">
                <w:pPr>
                  <w:pStyle w:val="Address2"/>
                  <w:spacing w:line="204" w:lineRule="auto"/>
                  <w:rPr>
                    <w:sz w:val="16"/>
                    <w:szCs w:val="16"/>
                  </w:rPr>
                </w:pPr>
                <w:r>
                  <w:rPr>
                    <w:sz w:val="16"/>
                    <w:szCs w:val="16"/>
                  </w:rPr>
                  <w:t>Sreejith N Santhanu</w:t>
                </w:r>
              </w:p>
              <w:p w:rsidR="00F04551" w:rsidRDefault="00F04551">
                <w:pPr>
                  <w:pStyle w:val="Address2"/>
                  <w:spacing w:line="204" w:lineRule="auto"/>
                  <w:rPr>
                    <w:sz w:val="16"/>
                    <w:szCs w:val="16"/>
                  </w:rPr>
                </w:pPr>
                <w:r>
                  <w:rPr>
                    <w:sz w:val="16"/>
                    <w:szCs w:val="16"/>
                  </w:rPr>
                  <w:t>COVENTRY-UK</w:t>
                </w:r>
              </w:p>
              <w:p w:rsidR="00F04551" w:rsidRDefault="00F04551">
                <w:pPr>
                  <w:pStyle w:val="Address2"/>
                  <w:spacing w:line="204" w:lineRule="auto"/>
                  <w:rPr>
                    <w:b/>
                    <w:bCs/>
                    <w:caps w:val="0"/>
                    <w:sz w:val="16"/>
                    <w:szCs w:val="16"/>
                  </w:rPr>
                </w:pPr>
                <w:r>
                  <w:rPr>
                    <w:sz w:val="16"/>
                    <w:szCs w:val="16"/>
                  </w:rPr>
                  <w:t xml:space="preserve">Phone: </w:t>
                </w:r>
                <w:r>
                  <w:rPr>
                    <w:caps w:val="0"/>
                    <w:sz w:val="16"/>
                    <w:szCs w:val="16"/>
                  </w:rPr>
                  <w:t>+44 - 7593583882</w:t>
                </w:r>
                <w:r>
                  <w:rPr>
                    <w:sz w:val="16"/>
                    <w:szCs w:val="16"/>
                  </w:rPr>
                  <w:t xml:space="preserve">, email: </w:t>
                </w:r>
                <w:r>
                  <w:rPr>
                    <w:b/>
                    <w:bCs/>
                    <w:caps w:val="0"/>
                    <w:sz w:val="16"/>
                    <w:szCs w:val="16"/>
                  </w:rPr>
                  <w:t>sreejithns@hotmail.com</w:t>
                </w:r>
              </w:p>
            </w:txbxContent>
          </v:textbox>
          <w10:wrap type="topAndBottom" anchorx="page" anchory="page"/>
        </v:shape>
      </w:pict>
    </w:r>
    <w:r w:rsidR="00F04551">
      <w:tab/>
    </w:r>
    <w:r w:rsidR="00F04551">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D46" w:rsidRDefault="00A52D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773" w:rsidRDefault="00703773">
      <w:r>
        <w:separator/>
      </w:r>
    </w:p>
  </w:footnote>
  <w:footnote w:type="continuationSeparator" w:id="0">
    <w:p w:rsidR="00703773" w:rsidRDefault="007037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D46" w:rsidRDefault="00A52D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D46" w:rsidRDefault="00A52D46">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D46" w:rsidRDefault="00A52D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8pt;height:13.8pt" o:bullet="t" filled="t">
        <v:fill color2="black"/>
        <v:imagedata r:id="rId1" o:title=""/>
      </v:shape>
    </w:pict>
  </w:numPicBullet>
  <w:numPicBullet w:numPicBulletId="1">
    <w:pict>
      <v:shape id="_x0000_i1027" type="#_x0000_t75" style="width:11.5pt;height:11.5pt" o:bullet="t" filled="t">
        <v:fill color2="black"/>
        <v:imagedata r:id="rId2" o:title=""/>
      </v:shape>
    </w:pict>
  </w:numPicBullet>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pStyle w:val="Achievement"/>
      <w:lvlText w:val=""/>
      <w:lvlJc w:val="left"/>
      <w:pPr>
        <w:tabs>
          <w:tab w:val="num" w:pos="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Wingdings" w:hAnsi="Wingdings" w:cs="Courier New"/>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multilevel"/>
    <w:tmpl w:val="00000008"/>
    <w:name w:val="WW8Num8"/>
    <w:lvl w:ilvl="0">
      <w:start w:val="1"/>
      <w:numFmt w:val="none"/>
      <w:suff w:val="nothing"/>
      <w:lvlText w:val=""/>
      <w:lvlJc w:val="left"/>
      <w:pPr>
        <w:tabs>
          <w:tab w:val="num" w:pos="0"/>
        </w:tabs>
        <w:ind w:left="432" w:hanging="432"/>
      </w:pPr>
    </w:lvl>
    <w:lvl w:ilvl="1">
      <w:start w:val="1"/>
      <w:numFmt w:val="bullet"/>
      <w:lvlText w:val=""/>
      <w:lvlJc w:val="left"/>
      <w:pPr>
        <w:tabs>
          <w:tab w:val="num" w:pos="0"/>
        </w:tabs>
        <w:ind w:left="576" w:hanging="576"/>
      </w:pPr>
      <w:rPr>
        <w:rFonts w:ascii="Symbol" w:hAnsi="Symbol" w:cs="Courier New"/>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8">
    <w:nsid w:val="00000009"/>
    <w:multiLevelType w:val="multilevel"/>
    <w:tmpl w:val="00000009"/>
    <w:name w:val="WW8Num9"/>
    <w:lvl w:ilvl="0">
      <w:start w:val="1"/>
      <w:numFmt w:val="none"/>
      <w:suff w:val="nothing"/>
      <w:lvlText w:val=""/>
      <w:lvlJc w:val="left"/>
      <w:pPr>
        <w:tabs>
          <w:tab w:val="num" w:pos="0"/>
        </w:tabs>
        <w:ind w:left="432" w:hanging="432"/>
      </w:pPr>
    </w:lvl>
    <w:lvl w:ilvl="1">
      <w:start w:val="1"/>
      <w:numFmt w:val="bullet"/>
      <w:lvlText w:val=""/>
      <w:lvlJc w:val="left"/>
      <w:pPr>
        <w:tabs>
          <w:tab w:val="num" w:pos="0"/>
        </w:tabs>
        <w:ind w:left="576" w:hanging="576"/>
      </w:pPr>
      <w:rPr>
        <w:rFonts w:ascii="Symbol" w:hAnsi="Symbol" w:cs="Courier New"/>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9">
    <w:nsid w:val="0000000A"/>
    <w:multiLevelType w:val="multilevel"/>
    <w:tmpl w:val="0000000A"/>
    <w:name w:val="WW8Num10"/>
    <w:lvl w:ilvl="0">
      <w:start w:val="1"/>
      <w:numFmt w:val="none"/>
      <w:suff w:val="nothing"/>
      <w:lvlText w:val=""/>
      <w:lvlJc w:val="left"/>
      <w:pPr>
        <w:tabs>
          <w:tab w:val="num" w:pos="0"/>
        </w:tabs>
        <w:ind w:left="432" w:hanging="432"/>
      </w:pPr>
    </w:lvl>
    <w:lvl w:ilvl="1">
      <w:start w:val="1"/>
      <w:numFmt w:val="bullet"/>
      <w:lvlText w:val=""/>
      <w:lvlJc w:val="left"/>
      <w:pPr>
        <w:tabs>
          <w:tab w:val="num" w:pos="0"/>
        </w:tabs>
        <w:ind w:left="576" w:hanging="576"/>
      </w:pPr>
      <w:rPr>
        <w:rFonts w:ascii="Symbol" w:hAnsi="Symbol" w:cs="Courier New"/>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1"/>
    <w:lvl w:ilvl="0">
      <w:start w:val="1"/>
      <w:numFmt w:val="none"/>
      <w:suff w:val="nothing"/>
      <w:lvlText w:val=""/>
      <w:lvlJc w:val="left"/>
      <w:pPr>
        <w:tabs>
          <w:tab w:val="num" w:pos="0"/>
        </w:tabs>
        <w:ind w:left="432" w:hanging="432"/>
      </w:pPr>
    </w:lvl>
    <w:lvl w:ilvl="1">
      <w:start w:val="1"/>
      <w:numFmt w:val="bullet"/>
      <w:lvlText w:val=""/>
      <w:lvlJc w:val="left"/>
      <w:pPr>
        <w:tabs>
          <w:tab w:val="num" w:pos="0"/>
        </w:tabs>
        <w:ind w:left="576" w:hanging="576"/>
      </w:pPr>
      <w:rPr>
        <w:rFonts w:ascii="Symbol" w:hAnsi="Symbol" w:cs="Courier New"/>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name w:val="WW8Num14"/>
    <w:lvl w:ilvl="0">
      <w:start w:val="1"/>
      <w:numFmt w:val="none"/>
      <w:suff w:val="nothing"/>
      <w:lvlText w:val=""/>
      <w:lvlJc w:val="left"/>
      <w:pPr>
        <w:tabs>
          <w:tab w:val="num" w:pos="0"/>
        </w:tabs>
        <w:ind w:left="432" w:hanging="432"/>
      </w:pPr>
    </w:lvl>
    <w:lvl w:ilvl="1">
      <w:start w:val="1"/>
      <w:numFmt w:val="bullet"/>
      <w:lvlText w:val=""/>
      <w:lvlJc w:val="left"/>
      <w:pPr>
        <w:tabs>
          <w:tab w:val="num" w:pos="0"/>
        </w:tabs>
        <w:ind w:left="576" w:hanging="576"/>
      </w:pPr>
      <w:rPr>
        <w:rFonts w:ascii="Symbol" w:hAnsi="Symbol" w:cs="Courier New"/>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21C37D0B"/>
    <w:multiLevelType w:val="hybridMultilevel"/>
    <w:tmpl w:val="6FDA57A0"/>
    <w:lvl w:ilvl="0" w:tplc="08090001">
      <w:start w:val="1"/>
      <w:numFmt w:val="bullet"/>
      <w:lvlText w:val=""/>
      <w:lvlJc w:val="left"/>
      <w:pPr>
        <w:ind w:left="700" w:hanging="360"/>
      </w:pPr>
      <w:rPr>
        <w:rFonts w:ascii="Symbol" w:hAnsi="Symbol" w:hint="default"/>
      </w:rPr>
    </w:lvl>
    <w:lvl w:ilvl="1" w:tplc="0C86DBF2">
      <w:numFmt w:val="bullet"/>
      <w:lvlText w:val="•"/>
      <w:lvlJc w:val="left"/>
      <w:pPr>
        <w:ind w:left="1804" w:hanging="744"/>
      </w:pPr>
      <w:rPr>
        <w:rFonts w:ascii="Book Antiqua" w:eastAsia="Times New Roman" w:hAnsi="Book Antiqua" w:cs="Times New Roman"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13">
    <w:nsid w:val="3E2546CF"/>
    <w:multiLevelType w:val="hybridMultilevel"/>
    <w:tmpl w:val="6468438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CCC4CAF"/>
    <w:multiLevelType w:val="hybridMultilevel"/>
    <w:tmpl w:val="3C54F394"/>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153968"/>
    <w:rsid w:val="0001000A"/>
    <w:rsid w:val="00011F8C"/>
    <w:rsid w:val="000164E3"/>
    <w:rsid w:val="0002750E"/>
    <w:rsid w:val="00032906"/>
    <w:rsid w:val="00047D6E"/>
    <w:rsid w:val="00062241"/>
    <w:rsid w:val="000843EB"/>
    <w:rsid w:val="0008564C"/>
    <w:rsid w:val="00086324"/>
    <w:rsid w:val="000B51BC"/>
    <w:rsid w:val="000C356C"/>
    <w:rsid w:val="000E2DED"/>
    <w:rsid w:val="001130C3"/>
    <w:rsid w:val="00136D58"/>
    <w:rsid w:val="00145759"/>
    <w:rsid w:val="00153968"/>
    <w:rsid w:val="00161D66"/>
    <w:rsid w:val="001B3366"/>
    <w:rsid w:val="001D02F5"/>
    <w:rsid w:val="001D0839"/>
    <w:rsid w:val="001D308B"/>
    <w:rsid w:val="001F13ED"/>
    <w:rsid w:val="002119C3"/>
    <w:rsid w:val="0021706A"/>
    <w:rsid w:val="00237427"/>
    <w:rsid w:val="00245F10"/>
    <w:rsid w:val="00250910"/>
    <w:rsid w:val="002514E1"/>
    <w:rsid w:val="00277374"/>
    <w:rsid w:val="002C2B87"/>
    <w:rsid w:val="002C40F3"/>
    <w:rsid w:val="002D6FC1"/>
    <w:rsid w:val="002E08B6"/>
    <w:rsid w:val="002E379C"/>
    <w:rsid w:val="002E4054"/>
    <w:rsid w:val="00311248"/>
    <w:rsid w:val="00322FA6"/>
    <w:rsid w:val="00340089"/>
    <w:rsid w:val="00340F29"/>
    <w:rsid w:val="00372EC1"/>
    <w:rsid w:val="003844CD"/>
    <w:rsid w:val="003964D8"/>
    <w:rsid w:val="003A1606"/>
    <w:rsid w:val="003A6A4F"/>
    <w:rsid w:val="003C1E23"/>
    <w:rsid w:val="003D7564"/>
    <w:rsid w:val="003E3923"/>
    <w:rsid w:val="00403DCC"/>
    <w:rsid w:val="00412CF7"/>
    <w:rsid w:val="00414016"/>
    <w:rsid w:val="00424BBB"/>
    <w:rsid w:val="004277F0"/>
    <w:rsid w:val="004474F2"/>
    <w:rsid w:val="00463A2A"/>
    <w:rsid w:val="004745B3"/>
    <w:rsid w:val="004A1389"/>
    <w:rsid w:val="004B10AE"/>
    <w:rsid w:val="004D19A4"/>
    <w:rsid w:val="004E1BF0"/>
    <w:rsid w:val="004F4621"/>
    <w:rsid w:val="00502587"/>
    <w:rsid w:val="0051112C"/>
    <w:rsid w:val="005709E4"/>
    <w:rsid w:val="00575899"/>
    <w:rsid w:val="005764FF"/>
    <w:rsid w:val="0059385A"/>
    <w:rsid w:val="005C0943"/>
    <w:rsid w:val="005E2E89"/>
    <w:rsid w:val="006002AD"/>
    <w:rsid w:val="00600E82"/>
    <w:rsid w:val="00634BC5"/>
    <w:rsid w:val="00645EEF"/>
    <w:rsid w:val="00664249"/>
    <w:rsid w:val="00674EEE"/>
    <w:rsid w:val="00687B2D"/>
    <w:rsid w:val="006A34DA"/>
    <w:rsid w:val="006B6111"/>
    <w:rsid w:val="006B7754"/>
    <w:rsid w:val="006C0939"/>
    <w:rsid w:val="006C573F"/>
    <w:rsid w:val="006D4B78"/>
    <w:rsid w:val="00703773"/>
    <w:rsid w:val="0070382F"/>
    <w:rsid w:val="00746FCA"/>
    <w:rsid w:val="0075399E"/>
    <w:rsid w:val="00761BA4"/>
    <w:rsid w:val="007668C6"/>
    <w:rsid w:val="007766FB"/>
    <w:rsid w:val="00794F4B"/>
    <w:rsid w:val="007B2BCF"/>
    <w:rsid w:val="007D61E1"/>
    <w:rsid w:val="007E3F47"/>
    <w:rsid w:val="007E52C8"/>
    <w:rsid w:val="007F3120"/>
    <w:rsid w:val="007F5D4D"/>
    <w:rsid w:val="0081059C"/>
    <w:rsid w:val="008249AC"/>
    <w:rsid w:val="00825BB4"/>
    <w:rsid w:val="0084173E"/>
    <w:rsid w:val="008538C6"/>
    <w:rsid w:val="00863CBB"/>
    <w:rsid w:val="00883F54"/>
    <w:rsid w:val="008849FE"/>
    <w:rsid w:val="008A6A6C"/>
    <w:rsid w:val="008B7CD0"/>
    <w:rsid w:val="008C116B"/>
    <w:rsid w:val="008C1521"/>
    <w:rsid w:val="008C5E07"/>
    <w:rsid w:val="008D4DE8"/>
    <w:rsid w:val="008F2EEA"/>
    <w:rsid w:val="008F4898"/>
    <w:rsid w:val="00906785"/>
    <w:rsid w:val="0091234E"/>
    <w:rsid w:val="00917634"/>
    <w:rsid w:val="0092570A"/>
    <w:rsid w:val="00927361"/>
    <w:rsid w:val="00951C21"/>
    <w:rsid w:val="009549AD"/>
    <w:rsid w:val="00954D99"/>
    <w:rsid w:val="009661FC"/>
    <w:rsid w:val="0097755E"/>
    <w:rsid w:val="00987A4F"/>
    <w:rsid w:val="009A1E86"/>
    <w:rsid w:val="009A712C"/>
    <w:rsid w:val="009D1C5B"/>
    <w:rsid w:val="009D6C2B"/>
    <w:rsid w:val="009E6EF1"/>
    <w:rsid w:val="009E7EFF"/>
    <w:rsid w:val="00A16C14"/>
    <w:rsid w:val="00A17FCC"/>
    <w:rsid w:val="00A2373B"/>
    <w:rsid w:val="00A25E39"/>
    <w:rsid w:val="00A52D46"/>
    <w:rsid w:val="00A75414"/>
    <w:rsid w:val="00AA0126"/>
    <w:rsid w:val="00AA7253"/>
    <w:rsid w:val="00AD2A41"/>
    <w:rsid w:val="00AE4F54"/>
    <w:rsid w:val="00AF4D77"/>
    <w:rsid w:val="00B353B5"/>
    <w:rsid w:val="00B625C4"/>
    <w:rsid w:val="00B65592"/>
    <w:rsid w:val="00B853EE"/>
    <w:rsid w:val="00BC50B3"/>
    <w:rsid w:val="00BE5EB1"/>
    <w:rsid w:val="00C60E40"/>
    <w:rsid w:val="00C60F4B"/>
    <w:rsid w:val="00C67128"/>
    <w:rsid w:val="00C70FDB"/>
    <w:rsid w:val="00C80C53"/>
    <w:rsid w:val="00C8617D"/>
    <w:rsid w:val="00C90E13"/>
    <w:rsid w:val="00CA71FA"/>
    <w:rsid w:val="00CB6CF7"/>
    <w:rsid w:val="00CD496F"/>
    <w:rsid w:val="00CE0B6B"/>
    <w:rsid w:val="00CF3872"/>
    <w:rsid w:val="00D110D8"/>
    <w:rsid w:val="00D12058"/>
    <w:rsid w:val="00D1338C"/>
    <w:rsid w:val="00D1399E"/>
    <w:rsid w:val="00D17F5C"/>
    <w:rsid w:val="00D24538"/>
    <w:rsid w:val="00D257A7"/>
    <w:rsid w:val="00D30626"/>
    <w:rsid w:val="00D5050A"/>
    <w:rsid w:val="00D66AE0"/>
    <w:rsid w:val="00D71E34"/>
    <w:rsid w:val="00DA08A7"/>
    <w:rsid w:val="00DA4DBE"/>
    <w:rsid w:val="00DA5469"/>
    <w:rsid w:val="00DC7B48"/>
    <w:rsid w:val="00DD58CC"/>
    <w:rsid w:val="00DE313C"/>
    <w:rsid w:val="00DE7584"/>
    <w:rsid w:val="00E0515F"/>
    <w:rsid w:val="00E07652"/>
    <w:rsid w:val="00E10943"/>
    <w:rsid w:val="00E13A52"/>
    <w:rsid w:val="00E2029F"/>
    <w:rsid w:val="00E32FD2"/>
    <w:rsid w:val="00E45784"/>
    <w:rsid w:val="00E55EC2"/>
    <w:rsid w:val="00E56673"/>
    <w:rsid w:val="00E61085"/>
    <w:rsid w:val="00E843C0"/>
    <w:rsid w:val="00E92973"/>
    <w:rsid w:val="00E94063"/>
    <w:rsid w:val="00E9618F"/>
    <w:rsid w:val="00EA0A19"/>
    <w:rsid w:val="00EE1320"/>
    <w:rsid w:val="00EE75B8"/>
    <w:rsid w:val="00EF0CB7"/>
    <w:rsid w:val="00EF6EE1"/>
    <w:rsid w:val="00F01D57"/>
    <w:rsid w:val="00F04551"/>
    <w:rsid w:val="00F10724"/>
    <w:rsid w:val="00F21E08"/>
    <w:rsid w:val="00F23F89"/>
    <w:rsid w:val="00F44D3F"/>
    <w:rsid w:val="00F479AC"/>
    <w:rsid w:val="00F54349"/>
    <w:rsid w:val="00F71D12"/>
    <w:rsid w:val="00F73D20"/>
    <w:rsid w:val="00F83FF3"/>
    <w:rsid w:val="00F91DA6"/>
    <w:rsid w:val="00F96421"/>
    <w:rsid w:val="00F96F40"/>
    <w:rsid w:val="00FB35D7"/>
    <w:rsid w:val="00FB72D3"/>
    <w:rsid w:val="00FC6296"/>
    <w:rsid w:val="00FC7FF4"/>
    <w:rsid w:val="00FE07FF"/>
    <w:rsid w:val="5D84C4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C2B"/>
    <w:pPr>
      <w:suppressAutoHyphens/>
      <w:jc w:val="both"/>
    </w:pPr>
    <w:rPr>
      <w:rFonts w:ascii="Garamond" w:hAnsi="Garamond" w:cs="Garamond"/>
      <w:sz w:val="22"/>
      <w:szCs w:val="22"/>
      <w:lang w:val="en-US" w:eastAsia="ar-SA"/>
    </w:rPr>
  </w:style>
  <w:style w:type="paragraph" w:styleId="Heading1">
    <w:name w:val="heading 1"/>
    <w:basedOn w:val="HeadingBase"/>
    <w:next w:val="BodyText"/>
    <w:qFormat/>
    <w:rsid w:val="009D6C2B"/>
    <w:pPr>
      <w:numPr>
        <w:numId w:val="1"/>
      </w:numPr>
      <w:ind w:left="-2160" w:firstLine="0"/>
      <w:jc w:val="left"/>
      <w:outlineLvl w:val="0"/>
    </w:pPr>
    <w:rPr>
      <w:spacing w:val="20"/>
      <w:kern w:val="1"/>
      <w:sz w:val="23"/>
      <w:szCs w:val="23"/>
    </w:rPr>
  </w:style>
  <w:style w:type="paragraph" w:styleId="Heading2">
    <w:name w:val="heading 2"/>
    <w:basedOn w:val="HeadingBase"/>
    <w:next w:val="BodyText"/>
    <w:qFormat/>
    <w:rsid w:val="009D6C2B"/>
    <w:pPr>
      <w:numPr>
        <w:ilvl w:val="1"/>
        <w:numId w:val="1"/>
      </w:numPr>
      <w:jc w:val="left"/>
      <w:outlineLvl w:val="1"/>
    </w:pPr>
    <w:rPr>
      <w:spacing w:val="5"/>
      <w:sz w:val="20"/>
      <w:szCs w:val="20"/>
    </w:rPr>
  </w:style>
  <w:style w:type="paragraph" w:styleId="Heading3">
    <w:name w:val="heading 3"/>
    <w:basedOn w:val="HeadingBase"/>
    <w:next w:val="BodyText"/>
    <w:qFormat/>
    <w:rsid w:val="009D6C2B"/>
    <w:pPr>
      <w:numPr>
        <w:ilvl w:val="2"/>
        <w:numId w:val="1"/>
      </w:numPr>
      <w:spacing w:after="220"/>
      <w:jc w:val="left"/>
      <w:outlineLvl w:val="2"/>
    </w:pPr>
    <w:rPr>
      <w:i/>
      <w:iCs/>
      <w:spacing w:val="-2"/>
      <w:sz w:val="20"/>
      <w:szCs w:val="20"/>
    </w:rPr>
  </w:style>
  <w:style w:type="paragraph" w:styleId="Heading4">
    <w:name w:val="heading 4"/>
    <w:basedOn w:val="HeadingBase"/>
    <w:next w:val="BodyText"/>
    <w:qFormat/>
    <w:rsid w:val="009D6C2B"/>
    <w:pPr>
      <w:numPr>
        <w:ilvl w:val="3"/>
        <w:numId w:val="1"/>
      </w:numPr>
      <w:spacing w:after="0"/>
      <w:jc w:val="left"/>
      <w:outlineLvl w:val="3"/>
    </w:pPr>
    <w:rPr>
      <w:i/>
      <w:iCs/>
      <w:caps w:val="0"/>
      <w:spacing w:val="5"/>
      <w:sz w:val="24"/>
      <w:szCs w:val="24"/>
    </w:rPr>
  </w:style>
  <w:style w:type="paragraph" w:styleId="Heading5">
    <w:name w:val="heading 5"/>
    <w:basedOn w:val="HeadingBase"/>
    <w:next w:val="BodyText"/>
    <w:qFormat/>
    <w:rsid w:val="009D6C2B"/>
    <w:pPr>
      <w:numPr>
        <w:ilvl w:val="4"/>
        <w:numId w:val="1"/>
      </w:numPr>
      <w:spacing w:after="220"/>
      <w:jc w:val="left"/>
      <w:outlineLvl w:val="4"/>
    </w:pPr>
    <w:rPr>
      <w:b/>
      <w:bCs/>
      <w:spacing w:val="20"/>
      <w:sz w:val="18"/>
      <w:szCs w:val="18"/>
    </w:rPr>
  </w:style>
  <w:style w:type="paragraph" w:styleId="Heading6">
    <w:name w:val="heading 6"/>
    <w:basedOn w:val="Normal"/>
    <w:next w:val="Normal"/>
    <w:qFormat/>
    <w:rsid w:val="009D6C2B"/>
    <w:pPr>
      <w:numPr>
        <w:ilvl w:val="5"/>
        <w:numId w:val="1"/>
      </w:numPr>
      <w:spacing w:before="240" w:line="240" w:lineRule="atLeast"/>
      <w:outlineLvl w:val="5"/>
    </w:pPr>
    <w:rPr>
      <w:b/>
      <w:bCs/>
    </w:rPr>
  </w:style>
  <w:style w:type="paragraph" w:styleId="Heading8">
    <w:name w:val="heading 8"/>
    <w:basedOn w:val="Normal"/>
    <w:next w:val="Normal"/>
    <w:qFormat/>
    <w:rsid w:val="009D6C2B"/>
    <w:pPr>
      <w:keepNext/>
      <w:numPr>
        <w:ilvl w:val="7"/>
        <w:numId w:val="1"/>
      </w:numPr>
      <w:jc w:val="left"/>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D6C2B"/>
    <w:rPr>
      <w:rFonts w:ascii="Symbol" w:hAnsi="Symbol" w:cs="Symbol"/>
    </w:rPr>
  </w:style>
  <w:style w:type="character" w:customStyle="1" w:styleId="WW8Num3z0">
    <w:name w:val="WW8Num3z0"/>
    <w:rsid w:val="009D6C2B"/>
    <w:rPr>
      <w:rFonts w:ascii="Symbol" w:hAnsi="Symbol" w:cs="Symbol"/>
    </w:rPr>
  </w:style>
  <w:style w:type="character" w:customStyle="1" w:styleId="WW8Num4z0">
    <w:name w:val="WW8Num4z0"/>
    <w:rsid w:val="009D6C2B"/>
    <w:rPr>
      <w:rFonts w:ascii="Symbol" w:hAnsi="Symbol" w:cs="Symbol"/>
    </w:rPr>
  </w:style>
  <w:style w:type="character" w:customStyle="1" w:styleId="WW8Num5z0">
    <w:name w:val="WW8Num5z0"/>
    <w:rsid w:val="009D6C2B"/>
    <w:rPr>
      <w:rFonts w:ascii="Courier New" w:hAnsi="Courier New" w:cs="Courier New"/>
    </w:rPr>
  </w:style>
  <w:style w:type="character" w:customStyle="1" w:styleId="WW8Num6z0">
    <w:name w:val="WW8Num6z0"/>
    <w:rsid w:val="009D6C2B"/>
    <w:rPr>
      <w:rFonts w:ascii="Symbol" w:hAnsi="Symbol" w:cs="Symbol"/>
    </w:rPr>
  </w:style>
  <w:style w:type="character" w:customStyle="1" w:styleId="WW8Num8z1">
    <w:name w:val="WW8Num8z1"/>
    <w:rsid w:val="009D6C2B"/>
    <w:rPr>
      <w:rFonts w:ascii="Courier New" w:hAnsi="Courier New" w:cs="Courier New"/>
    </w:rPr>
  </w:style>
  <w:style w:type="character" w:customStyle="1" w:styleId="WW8Num9z1">
    <w:name w:val="WW8Num9z1"/>
    <w:rsid w:val="009D6C2B"/>
    <w:rPr>
      <w:rFonts w:ascii="Courier New" w:hAnsi="Courier New" w:cs="Courier New"/>
    </w:rPr>
  </w:style>
  <w:style w:type="character" w:customStyle="1" w:styleId="WW8Num10z1">
    <w:name w:val="WW8Num10z1"/>
    <w:rsid w:val="009D6C2B"/>
    <w:rPr>
      <w:rFonts w:ascii="Courier New" w:hAnsi="Courier New" w:cs="Courier New"/>
    </w:rPr>
  </w:style>
  <w:style w:type="character" w:customStyle="1" w:styleId="WW8Num11z1">
    <w:name w:val="WW8Num11z1"/>
    <w:rsid w:val="009D6C2B"/>
    <w:rPr>
      <w:rFonts w:ascii="Courier New" w:hAnsi="Courier New" w:cs="Courier New"/>
    </w:rPr>
  </w:style>
  <w:style w:type="character" w:customStyle="1" w:styleId="WW8Num12z1">
    <w:name w:val="WW8Num12z1"/>
    <w:rsid w:val="009D6C2B"/>
    <w:rPr>
      <w:rFonts w:ascii="Courier New" w:hAnsi="Courier New" w:cs="Courier New"/>
    </w:rPr>
  </w:style>
  <w:style w:type="character" w:customStyle="1" w:styleId="WW8Num13z1">
    <w:name w:val="WW8Num13z1"/>
    <w:rsid w:val="009D6C2B"/>
    <w:rPr>
      <w:rFonts w:ascii="Courier New" w:hAnsi="Courier New" w:cs="Courier New"/>
    </w:rPr>
  </w:style>
  <w:style w:type="character" w:customStyle="1" w:styleId="WW8Num14z1">
    <w:name w:val="WW8Num14z1"/>
    <w:rsid w:val="009D6C2B"/>
    <w:rPr>
      <w:rFonts w:ascii="Courier New" w:hAnsi="Courier New" w:cs="Courier New"/>
    </w:rPr>
  </w:style>
  <w:style w:type="character" w:customStyle="1" w:styleId="WW8Num15z1">
    <w:name w:val="WW8Num15z1"/>
    <w:rsid w:val="009D6C2B"/>
    <w:rPr>
      <w:rFonts w:ascii="Courier New" w:hAnsi="Courier New" w:cs="Courier New"/>
    </w:rPr>
  </w:style>
  <w:style w:type="character" w:customStyle="1" w:styleId="WW8Num16z1">
    <w:name w:val="WW8Num16z1"/>
    <w:rsid w:val="009D6C2B"/>
    <w:rPr>
      <w:rFonts w:ascii="Symbol" w:hAnsi="Symbol" w:cs="Symbol"/>
    </w:rPr>
  </w:style>
  <w:style w:type="character" w:customStyle="1" w:styleId="WW8Num17z1">
    <w:name w:val="WW8Num17z1"/>
    <w:rsid w:val="009D6C2B"/>
    <w:rPr>
      <w:rFonts w:ascii="Courier New" w:hAnsi="Courier New" w:cs="Courier New"/>
    </w:rPr>
  </w:style>
  <w:style w:type="character" w:customStyle="1" w:styleId="Absatz-Standardschriftart">
    <w:name w:val="Absatz-Standardschriftart"/>
    <w:rsid w:val="009D6C2B"/>
  </w:style>
  <w:style w:type="character" w:customStyle="1" w:styleId="WW-Absatz-Standardschriftart">
    <w:name w:val="WW-Absatz-Standardschriftart"/>
    <w:rsid w:val="009D6C2B"/>
  </w:style>
  <w:style w:type="character" w:customStyle="1" w:styleId="WW-Absatz-Standardschriftart1">
    <w:name w:val="WW-Absatz-Standardschriftart1"/>
    <w:rsid w:val="009D6C2B"/>
  </w:style>
  <w:style w:type="character" w:customStyle="1" w:styleId="WW8Num7z0">
    <w:name w:val="WW8Num7z0"/>
    <w:rsid w:val="009D6C2B"/>
    <w:rPr>
      <w:rFonts w:ascii="Courier New" w:hAnsi="Courier New" w:cs="Courier New"/>
    </w:rPr>
  </w:style>
  <w:style w:type="character" w:customStyle="1" w:styleId="WW8Num9z2">
    <w:name w:val="WW8Num9z2"/>
    <w:rsid w:val="009D6C2B"/>
    <w:rPr>
      <w:rFonts w:ascii="Wingdings" w:hAnsi="Wingdings" w:cs="Wingdings"/>
    </w:rPr>
  </w:style>
  <w:style w:type="character" w:customStyle="1" w:styleId="WW8Num9z3">
    <w:name w:val="WW8Num9z3"/>
    <w:rsid w:val="009D6C2B"/>
    <w:rPr>
      <w:rFonts w:ascii="Symbol" w:hAnsi="Symbol" w:cs="Symbol"/>
    </w:rPr>
  </w:style>
  <w:style w:type="character" w:customStyle="1" w:styleId="WW8Num10z0">
    <w:name w:val="WW8Num10z0"/>
    <w:rsid w:val="009D6C2B"/>
    <w:rPr>
      <w:rFonts w:ascii="Symbol" w:hAnsi="Symbol" w:cs="Symbol"/>
    </w:rPr>
  </w:style>
  <w:style w:type="character" w:customStyle="1" w:styleId="WW8Num10z2">
    <w:name w:val="WW8Num10z2"/>
    <w:rsid w:val="009D6C2B"/>
    <w:rPr>
      <w:rFonts w:ascii="Wingdings" w:hAnsi="Wingdings" w:cs="Wingdings"/>
    </w:rPr>
  </w:style>
  <w:style w:type="character" w:customStyle="1" w:styleId="WW8Num11z0">
    <w:name w:val="WW8Num11z0"/>
    <w:rsid w:val="009D6C2B"/>
    <w:rPr>
      <w:rFonts w:ascii="Courier New" w:hAnsi="Courier New" w:cs="Courier New"/>
    </w:rPr>
  </w:style>
  <w:style w:type="character" w:customStyle="1" w:styleId="WW8Num11z2">
    <w:name w:val="WW8Num11z2"/>
    <w:rsid w:val="009D6C2B"/>
    <w:rPr>
      <w:rFonts w:ascii="Wingdings" w:hAnsi="Wingdings" w:cs="Wingdings"/>
    </w:rPr>
  </w:style>
  <w:style w:type="character" w:customStyle="1" w:styleId="WW8Num12z0">
    <w:name w:val="WW8Num12z0"/>
    <w:rsid w:val="009D6C2B"/>
    <w:rPr>
      <w:rFonts w:ascii="Symbol" w:hAnsi="Symbol" w:cs="Symbol"/>
    </w:rPr>
  </w:style>
  <w:style w:type="character" w:customStyle="1" w:styleId="WW8Num12z3">
    <w:name w:val="WW8Num12z3"/>
    <w:rsid w:val="009D6C2B"/>
    <w:rPr>
      <w:rFonts w:ascii="Symbol" w:hAnsi="Symbol" w:cs="Symbol"/>
    </w:rPr>
  </w:style>
  <w:style w:type="character" w:customStyle="1" w:styleId="WW8Num13z0">
    <w:name w:val="WW8Num13z0"/>
    <w:rsid w:val="009D6C2B"/>
    <w:rPr>
      <w:rFonts w:ascii="Symbol" w:hAnsi="Symbol" w:cs="Symbol"/>
    </w:rPr>
  </w:style>
  <w:style w:type="character" w:customStyle="1" w:styleId="WW8Num13z2">
    <w:name w:val="WW8Num13z2"/>
    <w:rsid w:val="009D6C2B"/>
    <w:rPr>
      <w:rFonts w:ascii="Wingdings" w:hAnsi="Wingdings" w:cs="Wingdings"/>
    </w:rPr>
  </w:style>
  <w:style w:type="character" w:customStyle="1" w:styleId="WW8Num13z3">
    <w:name w:val="WW8Num13z3"/>
    <w:rsid w:val="009D6C2B"/>
    <w:rPr>
      <w:rFonts w:ascii="Symbol" w:hAnsi="Symbol" w:cs="Symbol"/>
    </w:rPr>
  </w:style>
  <w:style w:type="character" w:customStyle="1" w:styleId="WW8Num14z0">
    <w:name w:val="WW8Num14z0"/>
    <w:rsid w:val="009D6C2B"/>
    <w:rPr>
      <w:rFonts w:ascii="Symbol" w:hAnsi="Symbol" w:cs="Symbol"/>
    </w:rPr>
  </w:style>
  <w:style w:type="character" w:customStyle="1" w:styleId="WW8Num14z3">
    <w:name w:val="WW8Num14z3"/>
    <w:rsid w:val="009D6C2B"/>
    <w:rPr>
      <w:rFonts w:ascii="Symbol" w:hAnsi="Symbol" w:cs="Symbol"/>
    </w:rPr>
  </w:style>
  <w:style w:type="character" w:customStyle="1" w:styleId="WW8Num15z0">
    <w:name w:val="WW8Num15z0"/>
    <w:rsid w:val="009D6C2B"/>
    <w:rPr>
      <w:rFonts w:ascii="Courier New" w:hAnsi="Courier New" w:cs="Courier New"/>
    </w:rPr>
  </w:style>
  <w:style w:type="character" w:customStyle="1" w:styleId="WW8Num15z3">
    <w:name w:val="WW8Num15z3"/>
    <w:rsid w:val="009D6C2B"/>
    <w:rPr>
      <w:rFonts w:ascii="Symbol" w:hAnsi="Symbol" w:cs="Symbol"/>
    </w:rPr>
  </w:style>
  <w:style w:type="character" w:customStyle="1" w:styleId="WW8Num16z0">
    <w:name w:val="WW8Num16z0"/>
    <w:rsid w:val="009D6C2B"/>
    <w:rPr>
      <w:rFonts w:ascii="Symbol" w:hAnsi="Symbol" w:cs="Symbol"/>
    </w:rPr>
  </w:style>
  <w:style w:type="character" w:customStyle="1" w:styleId="WW8Num16z2">
    <w:name w:val="WW8Num16z2"/>
    <w:rsid w:val="009D6C2B"/>
    <w:rPr>
      <w:rFonts w:ascii="Wingdings" w:hAnsi="Wingdings" w:cs="Wingdings"/>
    </w:rPr>
  </w:style>
  <w:style w:type="character" w:customStyle="1" w:styleId="WW8Num17z2">
    <w:name w:val="WW8Num17z2"/>
    <w:rsid w:val="009D6C2B"/>
    <w:rPr>
      <w:rFonts w:ascii="Wingdings" w:hAnsi="Wingdings" w:cs="Wingdings"/>
    </w:rPr>
  </w:style>
  <w:style w:type="character" w:customStyle="1" w:styleId="WW8Num17z3">
    <w:name w:val="WW8Num17z3"/>
    <w:rsid w:val="009D6C2B"/>
    <w:rPr>
      <w:rFonts w:ascii="Symbol" w:hAnsi="Symbol" w:cs="Symbol"/>
    </w:rPr>
  </w:style>
  <w:style w:type="character" w:customStyle="1" w:styleId="WW8Num18z0">
    <w:name w:val="WW8Num18z0"/>
    <w:rsid w:val="009D6C2B"/>
    <w:rPr>
      <w:rFonts w:ascii="Wingdings" w:hAnsi="Wingdings" w:cs="Wingdings"/>
    </w:rPr>
  </w:style>
  <w:style w:type="character" w:customStyle="1" w:styleId="WW8Num18z1">
    <w:name w:val="WW8Num18z1"/>
    <w:rsid w:val="009D6C2B"/>
    <w:rPr>
      <w:rFonts w:ascii="Courier New" w:hAnsi="Courier New" w:cs="Courier New"/>
    </w:rPr>
  </w:style>
  <w:style w:type="character" w:customStyle="1" w:styleId="WW8Num18z3">
    <w:name w:val="WW8Num18z3"/>
    <w:rsid w:val="009D6C2B"/>
    <w:rPr>
      <w:rFonts w:ascii="Symbol" w:hAnsi="Symbol" w:cs="Symbol"/>
    </w:rPr>
  </w:style>
  <w:style w:type="character" w:customStyle="1" w:styleId="WW8Num19z0">
    <w:name w:val="WW8Num19z0"/>
    <w:rsid w:val="009D6C2B"/>
    <w:rPr>
      <w:rFonts w:ascii="Symbol" w:hAnsi="Symbol" w:cs="Symbol"/>
    </w:rPr>
  </w:style>
  <w:style w:type="character" w:customStyle="1" w:styleId="WW8Num19z1">
    <w:name w:val="WW8Num19z1"/>
    <w:rsid w:val="009D6C2B"/>
    <w:rPr>
      <w:rFonts w:ascii="Courier New" w:hAnsi="Courier New" w:cs="Courier New"/>
    </w:rPr>
  </w:style>
  <w:style w:type="character" w:customStyle="1" w:styleId="WW8Num19z2">
    <w:name w:val="WW8Num19z2"/>
    <w:rsid w:val="009D6C2B"/>
    <w:rPr>
      <w:rFonts w:ascii="Wingdings" w:hAnsi="Wingdings" w:cs="Wingdings"/>
    </w:rPr>
  </w:style>
  <w:style w:type="character" w:customStyle="1" w:styleId="WW8Num20z0">
    <w:name w:val="WW8Num20z0"/>
    <w:rsid w:val="009D6C2B"/>
    <w:rPr>
      <w:rFonts w:ascii="Courier New" w:hAnsi="Courier New" w:cs="Courier New"/>
    </w:rPr>
  </w:style>
  <w:style w:type="character" w:customStyle="1" w:styleId="WW8Num20z2">
    <w:name w:val="WW8Num20z2"/>
    <w:rsid w:val="009D6C2B"/>
    <w:rPr>
      <w:rFonts w:ascii="Wingdings" w:hAnsi="Wingdings" w:cs="Wingdings"/>
    </w:rPr>
  </w:style>
  <w:style w:type="character" w:customStyle="1" w:styleId="WW8Num20z3">
    <w:name w:val="WW8Num20z3"/>
    <w:rsid w:val="009D6C2B"/>
    <w:rPr>
      <w:rFonts w:ascii="Symbol" w:hAnsi="Symbol" w:cs="Symbol"/>
    </w:rPr>
  </w:style>
  <w:style w:type="character" w:customStyle="1" w:styleId="WW8Num21z1">
    <w:name w:val="WW8Num21z1"/>
    <w:rsid w:val="009D6C2B"/>
    <w:rPr>
      <w:rFonts w:ascii="Courier New" w:hAnsi="Courier New" w:cs="Courier New"/>
    </w:rPr>
  </w:style>
  <w:style w:type="character" w:customStyle="1" w:styleId="WW8Num21z2">
    <w:name w:val="WW8Num21z2"/>
    <w:rsid w:val="009D6C2B"/>
    <w:rPr>
      <w:rFonts w:ascii="Wingdings" w:hAnsi="Wingdings" w:cs="Wingdings"/>
    </w:rPr>
  </w:style>
  <w:style w:type="character" w:customStyle="1" w:styleId="WW8Num21z3">
    <w:name w:val="WW8Num21z3"/>
    <w:rsid w:val="009D6C2B"/>
    <w:rPr>
      <w:rFonts w:ascii="Symbol" w:hAnsi="Symbol" w:cs="Symbol"/>
    </w:rPr>
  </w:style>
  <w:style w:type="character" w:customStyle="1" w:styleId="WW8Num22z0">
    <w:name w:val="WW8Num22z0"/>
    <w:rsid w:val="009D6C2B"/>
    <w:rPr>
      <w:rFonts w:ascii="Symbol" w:hAnsi="Symbol" w:cs="Symbol"/>
    </w:rPr>
  </w:style>
  <w:style w:type="character" w:customStyle="1" w:styleId="WW8Num22z1">
    <w:name w:val="WW8Num22z1"/>
    <w:rsid w:val="009D6C2B"/>
    <w:rPr>
      <w:rFonts w:ascii="Courier New" w:hAnsi="Courier New" w:cs="Courier New"/>
    </w:rPr>
  </w:style>
  <w:style w:type="character" w:customStyle="1" w:styleId="WW8Num22z2">
    <w:name w:val="WW8Num22z2"/>
    <w:rsid w:val="009D6C2B"/>
    <w:rPr>
      <w:rFonts w:ascii="Wingdings" w:hAnsi="Wingdings" w:cs="Wingdings"/>
    </w:rPr>
  </w:style>
  <w:style w:type="character" w:customStyle="1" w:styleId="WW8Num23z0">
    <w:name w:val="WW8Num23z0"/>
    <w:rsid w:val="009D6C2B"/>
    <w:rPr>
      <w:rFonts w:ascii="Symbol" w:hAnsi="Symbol" w:cs="Symbol"/>
    </w:rPr>
  </w:style>
  <w:style w:type="character" w:customStyle="1" w:styleId="WW8Num23z1">
    <w:name w:val="WW8Num23z1"/>
    <w:rsid w:val="009D6C2B"/>
    <w:rPr>
      <w:rFonts w:ascii="Courier New" w:hAnsi="Courier New" w:cs="Courier New"/>
    </w:rPr>
  </w:style>
  <w:style w:type="character" w:customStyle="1" w:styleId="WW8Num23z2">
    <w:name w:val="WW8Num23z2"/>
    <w:rsid w:val="009D6C2B"/>
    <w:rPr>
      <w:rFonts w:ascii="Wingdings" w:hAnsi="Wingdings" w:cs="Wingdings"/>
    </w:rPr>
  </w:style>
  <w:style w:type="character" w:customStyle="1" w:styleId="WW8Num24z0">
    <w:name w:val="WW8Num24z0"/>
    <w:rsid w:val="009D6C2B"/>
    <w:rPr>
      <w:rFonts w:ascii="Symbol" w:hAnsi="Symbol" w:cs="Symbol"/>
    </w:rPr>
  </w:style>
  <w:style w:type="character" w:customStyle="1" w:styleId="WW8Num24z1">
    <w:name w:val="WW8Num24z1"/>
    <w:rsid w:val="009D6C2B"/>
    <w:rPr>
      <w:rFonts w:ascii="Courier New" w:hAnsi="Courier New" w:cs="Courier New"/>
    </w:rPr>
  </w:style>
  <w:style w:type="character" w:customStyle="1" w:styleId="WW8Num24z2">
    <w:name w:val="WW8Num24z2"/>
    <w:rsid w:val="009D6C2B"/>
    <w:rPr>
      <w:rFonts w:ascii="Wingdings" w:hAnsi="Wingdings" w:cs="Wingdings"/>
    </w:rPr>
  </w:style>
  <w:style w:type="character" w:customStyle="1" w:styleId="WW8Num25z1">
    <w:name w:val="WW8Num25z1"/>
    <w:rsid w:val="009D6C2B"/>
    <w:rPr>
      <w:rFonts w:ascii="Symbol" w:hAnsi="Symbol" w:cs="Symbol"/>
    </w:rPr>
  </w:style>
  <w:style w:type="character" w:customStyle="1" w:styleId="WW8Num25z2">
    <w:name w:val="WW8Num25z2"/>
    <w:rsid w:val="009D6C2B"/>
    <w:rPr>
      <w:rFonts w:ascii="Wingdings" w:hAnsi="Wingdings" w:cs="Wingdings"/>
    </w:rPr>
  </w:style>
  <w:style w:type="character" w:customStyle="1" w:styleId="WW8Num25z4">
    <w:name w:val="WW8Num25z4"/>
    <w:rsid w:val="009D6C2B"/>
    <w:rPr>
      <w:rFonts w:ascii="Courier New" w:hAnsi="Courier New" w:cs="Courier New"/>
    </w:rPr>
  </w:style>
  <w:style w:type="character" w:customStyle="1" w:styleId="WW8Num26z1">
    <w:name w:val="WW8Num26z1"/>
    <w:rsid w:val="009D6C2B"/>
    <w:rPr>
      <w:rFonts w:ascii="Symbol" w:hAnsi="Symbol" w:cs="Symbol"/>
    </w:rPr>
  </w:style>
  <w:style w:type="character" w:customStyle="1" w:styleId="DefaultParagraphFont1">
    <w:name w:val="Default Paragraph Font1"/>
    <w:rsid w:val="009D6C2B"/>
  </w:style>
  <w:style w:type="character" w:customStyle="1" w:styleId="WW8Num8z0">
    <w:name w:val="WW8Num8z0"/>
    <w:rsid w:val="009D6C2B"/>
    <w:rPr>
      <w:rFonts w:ascii="Symbol" w:hAnsi="Symbol" w:cs="Symbol"/>
    </w:rPr>
  </w:style>
  <w:style w:type="character" w:customStyle="1" w:styleId="WW-Absatz-Standardschriftart11">
    <w:name w:val="WW-Absatz-Standardschriftart11"/>
    <w:rsid w:val="009D6C2B"/>
  </w:style>
  <w:style w:type="character" w:customStyle="1" w:styleId="WW8Num2z1">
    <w:name w:val="WW8Num2z1"/>
    <w:rsid w:val="009D6C2B"/>
    <w:rPr>
      <w:rFonts w:ascii="Courier New" w:hAnsi="Courier New" w:cs="Courier New"/>
    </w:rPr>
  </w:style>
  <w:style w:type="character" w:customStyle="1" w:styleId="WW8Num2z2">
    <w:name w:val="WW8Num2z2"/>
    <w:rsid w:val="009D6C2B"/>
    <w:rPr>
      <w:rFonts w:ascii="Wingdings" w:hAnsi="Wingdings" w:cs="Wingdings"/>
    </w:rPr>
  </w:style>
  <w:style w:type="character" w:customStyle="1" w:styleId="WW8Num3z2">
    <w:name w:val="WW8Num3z2"/>
    <w:rsid w:val="009D6C2B"/>
    <w:rPr>
      <w:rFonts w:ascii="Wingdings" w:hAnsi="Wingdings" w:cs="Wingdings"/>
    </w:rPr>
  </w:style>
  <w:style w:type="character" w:customStyle="1" w:styleId="WW8Num3z4">
    <w:name w:val="WW8Num3z4"/>
    <w:rsid w:val="009D6C2B"/>
    <w:rPr>
      <w:rFonts w:ascii="Courier New" w:hAnsi="Courier New" w:cs="Courier New"/>
    </w:rPr>
  </w:style>
  <w:style w:type="character" w:customStyle="1" w:styleId="WW8Num4z1">
    <w:name w:val="WW8Num4z1"/>
    <w:rsid w:val="009D6C2B"/>
    <w:rPr>
      <w:rFonts w:ascii="Courier New" w:hAnsi="Courier New" w:cs="Courier New"/>
    </w:rPr>
  </w:style>
  <w:style w:type="character" w:customStyle="1" w:styleId="WW8Num4z2">
    <w:name w:val="WW8Num4z2"/>
    <w:rsid w:val="009D6C2B"/>
    <w:rPr>
      <w:rFonts w:ascii="Wingdings" w:hAnsi="Wingdings" w:cs="Wingdings"/>
    </w:rPr>
  </w:style>
  <w:style w:type="character" w:customStyle="1" w:styleId="WW8Num5z2">
    <w:name w:val="WW8Num5z2"/>
    <w:rsid w:val="009D6C2B"/>
    <w:rPr>
      <w:rFonts w:ascii="Wingdings" w:hAnsi="Wingdings" w:cs="Wingdings"/>
    </w:rPr>
  </w:style>
  <w:style w:type="character" w:customStyle="1" w:styleId="WW8Num5z3">
    <w:name w:val="WW8Num5z3"/>
    <w:rsid w:val="009D6C2B"/>
    <w:rPr>
      <w:rFonts w:ascii="Symbol" w:hAnsi="Symbol" w:cs="Symbol"/>
    </w:rPr>
  </w:style>
  <w:style w:type="character" w:customStyle="1" w:styleId="WW8Num6z1">
    <w:name w:val="WW8Num6z1"/>
    <w:rsid w:val="009D6C2B"/>
    <w:rPr>
      <w:rFonts w:ascii="Courier New" w:hAnsi="Courier New" w:cs="Courier New"/>
    </w:rPr>
  </w:style>
  <w:style w:type="character" w:customStyle="1" w:styleId="WW8Num6z2">
    <w:name w:val="WW8Num6z2"/>
    <w:rsid w:val="009D6C2B"/>
    <w:rPr>
      <w:rFonts w:ascii="Wingdings" w:hAnsi="Wingdings" w:cs="Wingdings"/>
    </w:rPr>
  </w:style>
  <w:style w:type="character" w:customStyle="1" w:styleId="WW8Num7z2">
    <w:name w:val="WW8Num7z2"/>
    <w:rsid w:val="009D6C2B"/>
    <w:rPr>
      <w:rFonts w:ascii="Wingdings" w:hAnsi="Wingdings" w:cs="Wingdings"/>
    </w:rPr>
  </w:style>
  <w:style w:type="character" w:customStyle="1" w:styleId="WW8Num7z3">
    <w:name w:val="WW8Num7z3"/>
    <w:rsid w:val="009D6C2B"/>
    <w:rPr>
      <w:rFonts w:ascii="Symbol" w:hAnsi="Symbol" w:cs="Symbol"/>
    </w:rPr>
  </w:style>
  <w:style w:type="character" w:customStyle="1" w:styleId="WW8Num8z2">
    <w:name w:val="WW8Num8z2"/>
    <w:rsid w:val="009D6C2B"/>
    <w:rPr>
      <w:rFonts w:ascii="Wingdings" w:hAnsi="Wingdings" w:cs="Wingdings"/>
    </w:rPr>
  </w:style>
  <w:style w:type="character" w:customStyle="1" w:styleId="WW8Num11z3">
    <w:name w:val="WW8Num11z3"/>
    <w:rsid w:val="009D6C2B"/>
    <w:rPr>
      <w:rFonts w:ascii="Symbol" w:hAnsi="Symbol" w:cs="Symbol"/>
    </w:rPr>
  </w:style>
  <w:style w:type="character" w:customStyle="1" w:styleId="WW8Num12z2">
    <w:name w:val="WW8Num12z2"/>
    <w:rsid w:val="009D6C2B"/>
    <w:rPr>
      <w:rFonts w:ascii="Wingdings" w:hAnsi="Wingdings" w:cs="Wingdings"/>
    </w:rPr>
  </w:style>
  <w:style w:type="character" w:customStyle="1" w:styleId="WW8Num14z2">
    <w:name w:val="WW8Num14z2"/>
    <w:rsid w:val="009D6C2B"/>
    <w:rPr>
      <w:rFonts w:ascii="Wingdings" w:hAnsi="Wingdings" w:cs="Wingdings"/>
    </w:rPr>
  </w:style>
  <w:style w:type="character" w:customStyle="1" w:styleId="WW8Num15z2">
    <w:name w:val="WW8Num15z2"/>
    <w:rsid w:val="009D6C2B"/>
    <w:rPr>
      <w:rFonts w:ascii="Wingdings" w:hAnsi="Wingdings" w:cs="Wingdings"/>
    </w:rPr>
  </w:style>
  <w:style w:type="character" w:customStyle="1" w:styleId="WW8NumSt1z0">
    <w:name w:val="WW8NumSt1z0"/>
    <w:rsid w:val="009D6C2B"/>
    <w:rPr>
      <w:rFonts w:ascii="Wingdings" w:hAnsi="Wingdings" w:cs="Wingdings"/>
      <w:sz w:val="12"/>
      <w:szCs w:val="12"/>
    </w:rPr>
  </w:style>
  <w:style w:type="character" w:customStyle="1" w:styleId="WW-DefaultParagraphFont">
    <w:name w:val="WW-Default Paragraph Font"/>
    <w:rsid w:val="009D6C2B"/>
  </w:style>
  <w:style w:type="character" w:customStyle="1" w:styleId="Lead-inEmphasis">
    <w:name w:val="Lead-in Emphasis"/>
    <w:rsid w:val="009D6C2B"/>
    <w:rPr>
      <w:rFonts w:ascii="Arial Black" w:hAnsi="Arial Black" w:cs="Arial Black"/>
      <w:spacing w:val="-6"/>
      <w:sz w:val="18"/>
      <w:szCs w:val="18"/>
    </w:rPr>
  </w:style>
  <w:style w:type="character" w:styleId="PageNumber">
    <w:name w:val="page number"/>
    <w:rsid w:val="009D6C2B"/>
    <w:rPr>
      <w:sz w:val="24"/>
      <w:szCs w:val="24"/>
    </w:rPr>
  </w:style>
  <w:style w:type="character" w:styleId="Emphasis">
    <w:name w:val="Emphasis"/>
    <w:qFormat/>
    <w:rsid w:val="009D6C2B"/>
    <w:rPr>
      <w:rFonts w:ascii="Garamond" w:hAnsi="Garamond" w:cs="Garamond"/>
      <w:caps/>
      <w:spacing w:val="0"/>
      <w:sz w:val="18"/>
      <w:szCs w:val="18"/>
    </w:rPr>
  </w:style>
  <w:style w:type="character" w:customStyle="1" w:styleId="Job">
    <w:name w:val="Job"/>
    <w:basedOn w:val="WW-DefaultParagraphFont"/>
    <w:rsid w:val="009D6C2B"/>
  </w:style>
  <w:style w:type="character" w:styleId="Hyperlink">
    <w:name w:val="Hyperlink"/>
    <w:rsid w:val="009D6C2B"/>
    <w:rPr>
      <w:color w:val="0000FF"/>
      <w:u w:val="single"/>
    </w:rPr>
  </w:style>
  <w:style w:type="character" w:styleId="FollowedHyperlink">
    <w:name w:val="FollowedHyperlink"/>
    <w:rsid w:val="009D6C2B"/>
    <w:rPr>
      <w:color w:val="800080"/>
      <w:u w:val="single"/>
    </w:rPr>
  </w:style>
  <w:style w:type="character" w:styleId="CommentReference">
    <w:name w:val="annotation reference"/>
    <w:rsid w:val="009D6C2B"/>
    <w:rPr>
      <w:sz w:val="16"/>
      <w:szCs w:val="16"/>
    </w:rPr>
  </w:style>
  <w:style w:type="character" w:customStyle="1" w:styleId="content1">
    <w:name w:val="content1"/>
    <w:rsid w:val="009D6C2B"/>
    <w:rPr>
      <w:rFonts w:ascii="Arial" w:hAnsi="Arial" w:cs="Arial"/>
      <w:b w:val="0"/>
      <w:bCs w:val="0"/>
      <w:sz w:val="13"/>
      <w:szCs w:val="13"/>
    </w:rPr>
  </w:style>
  <w:style w:type="character" w:customStyle="1" w:styleId="WW8Num9z0">
    <w:name w:val="WW8Num9z0"/>
    <w:rsid w:val="009D6C2B"/>
    <w:rPr>
      <w:rFonts w:ascii="Wingdings" w:eastAsia="Times New Roman" w:hAnsi="Wingdings" w:cs="Wingdings"/>
    </w:rPr>
  </w:style>
  <w:style w:type="character" w:customStyle="1" w:styleId="head1">
    <w:name w:val="head1"/>
    <w:rsid w:val="009D6C2B"/>
    <w:rPr>
      <w:rFonts w:ascii="Verdana" w:hAnsi="Verdana" w:cs="Verdana"/>
      <w:b/>
      <w:bCs/>
      <w:strike w:val="0"/>
      <w:dstrike w:val="0"/>
      <w:color w:val="FF6633"/>
      <w:sz w:val="15"/>
      <w:szCs w:val="15"/>
      <w:u w:val="none"/>
    </w:rPr>
  </w:style>
  <w:style w:type="character" w:customStyle="1" w:styleId="BalloonTextChar">
    <w:name w:val="Balloon Text Char"/>
    <w:rsid w:val="009D6C2B"/>
    <w:rPr>
      <w:rFonts w:ascii="Tahoma" w:hAnsi="Tahoma" w:cs="Tahoma"/>
      <w:sz w:val="16"/>
      <w:szCs w:val="16"/>
    </w:rPr>
  </w:style>
  <w:style w:type="paragraph" w:customStyle="1" w:styleId="Heading">
    <w:name w:val="Heading"/>
    <w:basedOn w:val="Normal"/>
    <w:next w:val="BodyText"/>
    <w:rsid w:val="009D6C2B"/>
    <w:pPr>
      <w:keepNext/>
      <w:spacing w:before="240" w:after="120"/>
    </w:pPr>
    <w:rPr>
      <w:rFonts w:ascii="Arial" w:eastAsia="MS Mincho" w:hAnsi="Arial" w:cs="Tahoma"/>
      <w:sz w:val="28"/>
      <w:szCs w:val="28"/>
    </w:rPr>
  </w:style>
  <w:style w:type="paragraph" w:styleId="BodyText">
    <w:name w:val="Body Text"/>
    <w:basedOn w:val="Normal"/>
    <w:rsid w:val="009D6C2B"/>
    <w:pPr>
      <w:spacing w:after="220" w:line="240" w:lineRule="atLeast"/>
    </w:pPr>
  </w:style>
  <w:style w:type="paragraph" w:styleId="List">
    <w:name w:val="List"/>
    <w:basedOn w:val="Normal"/>
    <w:rsid w:val="009D6C2B"/>
    <w:pPr>
      <w:ind w:left="360" w:hanging="360"/>
      <w:jc w:val="left"/>
    </w:pPr>
    <w:rPr>
      <w:rFonts w:ascii="Arial" w:hAnsi="Arial" w:cs="Arial"/>
      <w:sz w:val="20"/>
      <w:szCs w:val="20"/>
    </w:rPr>
  </w:style>
  <w:style w:type="paragraph" w:styleId="Caption">
    <w:name w:val="caption"/>
    <w:basedOn w:val="Normal"/>
    <w:qFormat/>
    <w:rsid w:val="009D6C2B"/>
    <w:pPr>
      <w:suppressLineNumbers/>
      <w:spacing w:before="120" w:after="120"/>
    </w:pPr>
    <w:rPr>
      <w:rFonts w:cs="Tahoma"/>
      <w:i/>
      <w:iCs/>
      <w:sz w:val="24"/>
      <w:szCs w:val="24"/>
    </w:rPr>
  </w:style>
  <w:style w:type="paragraph" w:customStyle="1" w:styleId="Index">
    <w:name w:val="Index"/>
    <w:basedOn w:val="Normal"/>
    <w:rsid w:val="009D6C2B"/>
    <w:pPr>
      <w:suppressLineNumbers/>
    </w:pPr>
    <w:rPr>
      <w:rFonts w:cs="Tahoma"/>
    </w:rPr>
  </w:style>
  <w:style w:type="paragraph" w:customStyle="1" w:styleId="HeadingBase">
    <w:name w:val="Heading Base"/>
    <w:basedOn w:val="BodyText"/>
    <w:next w:val="BodyText"/>
    <w:rsid w:val="009D6C2B"/>
    <w:pPr>
      <w:keepNext/>
      <w:keepLines/>
      <w:spacing w:before="240" w:after="240"/>
    </w:pPr>
    <w:rPr>
      <w:caps/>
    </w:rPr>
  </w:style>
  <w:style w:type="paragraph" w:customStyle="1" w:styleId="HeaderBase">
    <w:name w:val="Header Base"/>
    <w:basedOn w:val="Normal"/>
    <w:rsid w:val="009D6C2B"/>
    <w:pPr>
      <w:spacing w:before="220" w:after="220" w:line="220" w:lineRule="atLeast"/>
      <w:ind w:left="-2160"/>
    </w:pPr>
    <w:rPr>
      <w:caps/>
    </w:rPr>
  </w:style>
  <w:style w:type="paragraph" w:customStyle="1" w:styleId="DocumentLabel">
    <w:name w:val="Document Label"/>
    <w:basedOn w:val="Normal"/>
    <w:next w:val="SectionTitle"/>
    <w:rsid w:val="009D6C2B"/>
    <w:pPr>
      <w:spacing w:after="220"/>
    </w:pPr>
    <w:rPr>
      <w:spacing w:val="-20"/>
      <w:sz w:val="48"/>
      <w:szCs w:val="48"/>
    </w:rPr>
  </w:style>
  <w:style w:type="paragraph" w:customStyle="1" w:styleId="SectionTitle">
    <w:name w:val="Section Title"/>
    <w:basedOn w:val="Normal"/>
    <w:next w:val="Objective"/>
    <w:rsid w:val="009D6C2B"/>
    <w:pPr>
      <w:pBdr>
        <w:bottom w:val="single" w:sz="4" w:space="1" w:color="808080"/>
      </w:pBdr>
      <w:spacing w:before="220" w:line="220" w:lineRule="atLeast"/>
      <w:jc w:val="left"/>
    </w:pPr>
    <w:rPr>
      <w:caps/>
      <w:spacing w:val="15"/>
      <w:sz w:val="20"/>
      <w:szCs w:val="20"/>
    </w:rPr>
  </w:style>
  <w:style w:type="paragraph" w:customStyle="1" w:styleId="Objective">
    <w:name w:val="Objective"/>
    <w:basedOn w:val="Normal"/>
    <w:next w:val="BodyText"/>
    <w:rsid w:val="009D6C2B"/>
    <w:pPr>
      <w:spacing w:before="60" w:after="220" w:line="220" w:lineRule="atLeast"/>
    </w:pPr>
  </w:style>
  <w:style w:type="paragraph" w:customStyle="1" w:styleId="CompanyName">
    <w:name w:val="Company Name"/>
    <w:basedOn w:val="Normal"/>
    <w:next w:val="JobTitle"/>
    <w:rsid w:val="009D6C2B"/>
    <w:pPr>
      <w:tabs>
        <w:tab w:val="left" w:pos="1440"/>
        <w:tab w:val="right" w:pos="6480"/>
      </w:tabs>
      <w:spacing w:before="220" w:line="220" w:lineRule="atLeast"/>
      <w:jc w:val="left"/>
    </w:pPr>
  </w:style>
  <w:style w:type="paragraph" w:customStyle="1" w:styleId="JobTitle">
    <w:name w:val="Job Title"/>
    <w:next w:val="Achievement"/>
    <w:rsid w:val="009D6C2B"/>
    <w:pPr>
      <w:suppressAutoHyphens/>
      <w:spacing w:before="40" w:after="40" w:line="220" w:lineRule="atLeast"/>
    </w:pPr>
    <w:rPr>
      <w:rFonts w:ascii="Garamond" w:eastAsia="Arial" w:hAnsi="Garamond" w:cs="Garamond"/>
      <w:i/>
      <w:iCs/>
      <w:spacing w:val="5"/>
      <w:sz w:val="23"/>
      <w:szCs w:val="23"/>
      <w:lang w:val="en-US" w:eastAsia="ar-SA"/>
    </w:rPr>
  </w:style>
  <w:style w:type="paragraph" w:customStyle="1" w:styleId="Achievement">
    <w:name w:val="Achievement"/>
    <w:basedOn w:val="BodyText"/>
    <w:rsid w:val="009D6C2B"/>
    <w:pPr>
      <w:numPr>
        <w:numId w:val="2"/>
      </w:numPr>
      <w:spacing w:after="60"/>
      <w:ind w:left="240" w:hanging="240"/>
    </w:pPr>
  </w:style>
  <w:style w:type="paragraph" w:customStyle="1" w:styleId="Name">
    <w:name w:val="Name"/>
    <w:basedOn w:val="Normal"/>
    <w:next w:val="Normal"/>
    <w:rsid w:val="009D6C2B"/>
    <w:pPr>
      <w:spacing w:after="440" w:line="240" w:lineRule="atLeast"/>
      <w:jc w:val="center"/>
    </w:pPr>
    <w:rPr>
      <w:caps/>
      <w:spacing w:val="80"/>
      <w:position w:val="44"/>
      <w:sz w:val="44"/>
      <w:szCs w:val="44"/>
    </w:rPr>
  </w:style>
  <w:style w:type="paragraph" w:styleId="Date">
    <w:name w:val="Date"/>
    <w:basedOn w:val="BodyText"/>
    <w:rsid w:val="009D6C2B"/>
    <w:pPr>
      <w:keepNext/>
    </w:pPr>
  </w:style>
  <w:style w:type="paragraph" w:customStyle="1" w:styleId="CityState">
    <w:name w:val="City/State"/>
    <w:basedOn w:val="BodyText"/>
    <w:next w:val="BodyText"/>
    <w:rsid w:val="009D6C2B"/>
    <w:pPr>
      <w:keepNext/>
    </w:pPr>
  </w:style>
  <w:style w:type="paragraph" w:customStyle="1" w:styleId="Institution">
    <w:name w:val="Institution"/>
    <w:basedOn w:val="Normal"/>
    <w:next w:val="Achievement"/>
    <w:rsid w:val="009D6C2B"/>
    <w:pPr>
      <w:tabs>
        <w:tab w:val="left" w:pos="1440"/>
        <w:tab w:val="right" w:pos="6480"/>
      </w:tabs>
      <w:spacing w:before="60" w:line="220" w:lineRule="atLeast"/>
      <w:jc w:val="left"/>
    </w:pPr>
  </w:style>
  <w:style w:type="paragraph" w:styleId="Header">
    <w:name w:val="header"/>
    <w:basedOn w:val="HeaderBase"/>
    <w:rsid w:val="009D6C2B"/>
  </w:style>
  <w:style w:type="paragraph" w:styleId="Footer">
    <w:name w:val="footer"/>
    <w:basedOn w:val="HeaderBase"/>
    <w:rsid w:val="009D6C2B"/>
    <w:pPr>
      <w:tabs>
        <w:tab w:val="right" w:pos="7320"/>
      </w:tabs>
      <w:spacing w:line="240" w:lineRule="atLeast"/>
      <w:ind w:right="-840"/>
      <w:jc w:val="left"/>
    </w:pPr>
  </w:style>
  <w:style w:type="paragraph" w:customStyle="1" w:styleId="Address1">
    <w:name w:val="Address 1"/>
    <w:basedOn w:val="Normal"/>
    <w:rsid w:val="009D6C2B"/>
    <w:pPr>
      <w:spacing w:line="160" w:lineRule="atLeast"/>
      <w:jc w:val="center"/>
    </w:pPr>
    <w:rPr>
      <w:caps/>
      <w:spacing w:val="30"/>
      <w:sz w:val="15"/>
      <w:szCs w:val="15"/>
    </w:rPr>
  </w:style>
  <w:style w:type="paragraph" w:customStyle="1" w:styleId="SectionSubtitle">
    <w:name w:val="Section Subtitle"/>
    <w:basedOn w:val="SectionTitle"/>
    <w:next w:val="Normal"/>
    <w:rsid w:val="009D6C2B"/>
    <w:rPr>
      <w:i/>
      <w:iCs/>
      <w:caps w:val="0"/>
      <w:spacing w:val="10"/>
      <w:sz w:val="24"/>
      <w:szCs w:val="24"/>
    </w:rPr>
  </w:style>
  <w:style w:type="paragraph" w:customStyle="1" w:styleId="Address2">
    <w:name w:val="Address 2"/>
    <w:basedOn w:val="Normal"/>
    <w:rsid w:val="009D6C2B"/>
    <w:pPr>
      <w:spacing w:line="160" w:lineRule="atLeast"/>
      <w:jc w:val="center"/>
    </w:pPr>
    <w:rPr>
      <w:caps/>
      <w:spacing w:val="30"/>
      <w:sz w:val="15"/>
      <w:szCs w:val="15"/>
    </w:rPr>
  </w:style>
  <w:style w:type="paragraph" w:styleId="BodyText2">
    <w:name w:val="Body Text 2"/>
    <w:basedOn w:val="BodyText"/>
    <w:rsid w:val="009D6C2B"/>
    <w:pPr>
      <w:ind w:left="720"/>
    </w:pPr>
  </w:style>
  <w:style w:type="paragraph" w:customStyle="1" w:styleId="PersonalData">
    <w:name w:val="Personal Data"/>
    <w:basedOn w:val="BodyText"/>
    <w:rsid w:val="009D6C2B"/>
    <w:pPr>
      <w:spacing w:after="120" w:line="240" w:lineRule="exact"/>
      <w:ind w:left="-1080" w:right="1080"/>
    </w:pPr>
    <w:rPr>
      <w:rFonts w:ascii="Arial" w:hAnsi="Arial" w:cs="Arial"/>
      <w:i/>
      <w:iCs/>
    </w:rPr>
  </w:style>
  <w:style w:type="paragraph" w:customStyle="1" w:styleId="CompanyNameOne">
    <w:name w:val="Company Name One"/>
    <w:basedOn w:val="CompanyName"/>
    <w:next w:val="JobTitle"/>
    <w:rsid w:val="009D6C2B"/>
    <w:pPr>
      <w:spacing w:before="60"/>
    </w:pPr>
  </w:style>
  <w:style w:type="paragraph" w:customStyle="1" w:styleId="NoTitle">
    <w:name w:val="No Title"/>
    <w:basedOn w:val="SectionTitle"/>
    <w:rsid w:val="009D6C2B"/>
    <w:pPr>
      <w:pBdr>
        <w:bottom w:val="none" w:sz="0" w:space="0" w:color="auto"/>
      </w:pBdr>
    </w:pPr>
  </w:style>
  <w:style w:type="paragraph" w:customStyle="1" w:styleId="PersonalInfo">
    <w:name w:val="Personal Info"/>
    <w:basedOn w:val="Achievement"/>
    <w:next w:val="Achievement"/>
    <w:rsid w:val="009D6C2B"/>
    <w:pPr>
      <w:spacing w:before="220"/>
      <w:ind w:left="245" w:hanging="245"/>
    </w:pPr>
  </w:style>
  <w:style w:type="paragraph" w:styleId="BodyTextIndent2">
    <w:name w:val="Body Text Indent 2"/>
    <w:basedOn w:val="Normal"/>
    <w:rsid w:val="009D6C2B"/>
    <w:pPr>
      <w:ind w:left="450"/>
    </w:pPr>
  </w:style>
  <w:style w:type="paragraph" w:styleId="CommentText">
    <w:name w:val="annotation text"/>
    <w:basedOn w:val="Normal"/>
    <w:rsid w:val="009D6C2B"/>
    <w:rPr>
      <w:sz w:val="20"/>
      <w:szCs w:val="20"/>
    </w:rPr>
  </w:style>
  <w:style w:type="paragraph" w:customStyle="1" w:styleId="NormalArial">
    <w:name w:val="Normal + Arial"/>
    <w:basedOn w:val="BodyText"/>
    <w:rsid w:val="009D6C2B"/>
    <w:pPr>
      <w:spacing w:after="0" w:line="240" w:lineRule="auto"/>
    </w:pPr>
    <w:rPr>
      <w:rFonts w:ascii="Arial" w:hAnsi="Arial" w:cs="Arial"/>
      <w:color w:val="000000"/>
      <w:lang w:val="en-GB"/>
    </w:rPr>
  </w:style>
  <w:style w:type="paragraph" w:customStyle="1" w:styleId="TableContents">
    <w:name w:val="Table Contents"/>
    <w:basedOn w:val="Normal"/>
    <w:rsid w:val="009D6C2B"/>
    <w:pPr>
      <w:suppressLineNumbers/>
    </w:pPr>
  </w:style>
  <w:style w:type="paragraph" w:customStyle="1" w:styleId="TableHeading">
    <w:name w:val="Table Heading"/>
    <w:basedOn w:val="TableContents"/>
    <w:rsid w:val="009D6C2B"/>
    <w:pPr>
      <w:jc w:val="center"/>
    </w:pPr>
    <w:rPr>
      <w:b/>
      <w:bCs/>
    </w:rPr>
  </w:style>
  <w:style w:type="paragraph" w:customStyle="1" w:styleId="Framecontents">
    <w:name w:val="Frame contents"/>
    <w:basedOn w:val="BodyText"/>
    <w:rsid w:val="009D6C2B"/>
  </w:style>
  <w:style w:type="paragraph" w:styleId="BalloonText">
    <w:name w:val="Balloon Text"/>
    <w:basedOn w:val="Normal"/>
    <w:rsid w:val="009D6C2B"/>
    <w:rPr>
      <w:rFonts w:ascii="Tahoma" w:hAnsi="Tahoma" w:cs="Tahoma"/>
      <w:sz w:val="16"/>
      <w:szCs w:val="16"/>
    </w:rPr>
  </w:style>
  <w:style w:type="character" w:styleId="HTMLCite">
    <w:name w:val="HTML Cite"/>
    <w:basedOn w:val="DefaultParagraphFont"/>
    <w:uiPriority w:val="99"/>
    <w:semiHidden/>
    <w:unhideWhenUsed/>
    <w:rsid w:val="00047D6E"/>
    <w:rPr>
      <w:i/>
      <w:iCs/>
    </w:rPr>
  </w:style>
  <w:style w:type="paragraph" w:styleId="ListParagraph">
    <w:name w:val="List Paragraph"/>
    <w:basedOn w:val="Normal"/>
    <w:uiPriority w:val="34"/>
    <w:qFormat/>
    <w:rsid w:val="00C60E40"/>
    <w:pPr>
      <w:ind w:left="720"/>
      <w:contextualSpacing/>
    </w:pPr>
  </w:style>
  <w:style w:type="table" w:styleId="TableGrid">
    <w:name w:val="Table Grid"/>
    <w:basedOn w:val="TableNormal"/>
    <w:uiPriority w:val="59"/>
    <w:rsid w:val="00E929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eejithns@hotmail.com" TargetMode="External"/><Relationship Id="rId13" Type="http://schemas.openxmlformats.org/officeDocument/2006/relationships/hyperlink" Target="http://www.atinav.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kyocera-wireles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lsar-pm.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genesistechsys.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genesistechsys.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06CFE-4B8B-40BB-B70F-4357F15A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12184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Sreejith N S</dc:creator>
  <cp:lastModifiedBy>Windows User</cp:lastModifiedBy>
  <cp:revision>2</cp:revision>
  <cp:lastPrinted>2011-08-26T02:42:00Z</cp:lastPrinted>
  <dcterms:created xsi:type="dcterms:W3CDTF">2019-08-10T23:00:00Z</dcterms:created>
  <dcterms:modified xsi:type="dcterms:W3CDTF">2019-08-10T23:00:00Z</dcterms:modified>
</cp:coreProperties>
</file>