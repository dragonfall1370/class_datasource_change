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6501" w:rsidRDefault="001D076D">
      <w:pPr>
        <w:rPr>
          <w:rFonts w:ascii="Open Sans" w:eastAsia="Open Sans" w:hAnsi="Open Sans" w:cs="Open Sans"/>
          <w:b/>
          <w:caps/>
          <w:color w:val="306BA8"/>
          <w:sz w:val="28"/>
          <w:szCs w:val="42"/>
        </w:rPr>
      </w:pPr>
      <w:r w:rsidRPr="001D076D">
        <w:rPr>
          <w:rFonts w:ascii="Open Sans" w:eastAsia="Open Sans" w:hAnsi="Open Sans" w:cs="Open Sans"/>
          <w:b/>
          <w:caps/>
          <w:color w:val="306BA8"/>
          <w:sz w:val="28"/>
          <w:szCs w:val="42"/>
        </w:rPr>
        <w:t xml:space="preserve">  </w:t>
      </w:r>
      <w:r>
        <w:rPr>
          <w:rFonts w:ascii="Open Sans" w:eastAsia="Open Sans" w:hAnsi="Open Sans" w:cs="Open Sans"/>
          <w:b/>
          <w:caps/>
          <w:color w:val="306BA8"/>
          <w:sz w:val="28"/>
          <w:szCs w:val="42"/>
        </w:rPr>
        <w:tab/>
      </w:r>
      <w:r>
        <w:rPr>
          <w:rFonts w:ascii="Open Sans" w:eastAsia="Open Sans" w:hAnsi="Open Sans" w:cs="Open Sans"/>
          <w:b/>
          <w:caps/>
          <w:color w:val="306BA8"/>
          <w:sz w:val="28"/>
          <w:szCs w:val="42"/>
        </w:rPr>
        <w:tab/>
      </w:r>
      <w:r>
        <w:rPr>
          <w:rFonts w:ascii="Open Sans" w:eastAsia="Open Sans" w:hAnsi="Open Sans" w:cs="Open Sans"/>
          <w:b/>
          <w:caps/>
          <w:color w:val="306BA8"/>
          <w:sz w:val="28"/>
          <w:szCs w:val="42"/>
        </w:rPr>
        <w:tab/>
      </w:r>
      <w:r>
        <w:rPr>
          <w:rFonts w:ascii="Open Sans" w:eastAsia="Open Sans" w:hAnsi="Open Sans" w:cs="Open Sans"/>
          <w:b/>
          <w:caps/>
          <w:color w:val="306BA8"/>
          <w:sz w:val="28"/>
          <w:szCs w:val="42"/>
        </w:rPr>
        <w:tab/>
        <w:t xml:space="preserve">      </w:t>
      </w:r>
      <w:r w:rsidR="00371B94">
        <w:rPr>
          <w:rFonts w:ascii="Open Sans" w:eastAsia="Open Sans" w:hAnsi="Open Sans" w:cs="Open Sans"/>
          <w:b/>
          <w:caps/>
          <w:color w:val="306BA8"/>
          <w:sz w:val="28"/>
          <w:szCs w:val="42"/>
        </w:rPr>
        <w:t xml:space="preserve">      </w:t>
      </w:r>
      <w:r w:rsidRPr="001D076D">
        <w:rPr>
          <w:rFonts w:ascii="Open Sans" w:eastAsia="Open Sans" w:hAnsi="Open Sans" w:cs="Open Sans"/>
          <w:b/>
          <w:caps/>
          <w:color w:val="306BA8"/>
          <w:sz w:val="28"/>
          <w:szCs w:val="42"/>
        </w:rPr>
        <w:t>NAGARAJ</w:t>
      </w:r>
      <w:r w:rsidRPr="001D076D">
        <w:t xml:space="preserve"> </w:t>
      </w:r>
      <w:r w:rsidRPr="001D076D">
        <w:rPr>
          <w:rFonts w:ascii="Open Sans" w:eastAsia="Open Sans" w:hAnsi="Open Sans" w:cs="Open Sans"/>
          <w:b/>
          <w:caps/>
          <w:color w:val="306BA8"/>
          <w:sz w:val="28"/>
          <w:szCs w:val="42"/>
        </w:rPr>
        <w:t>TALAPADY</w:t>
      </w:r>
    </w:p>
    <w:p w:rsidR="001D076D" w:rsidRPr="001D076D" w:rsidRDefault="001D076D" w:rsidP="001D076D">
      <w:pPr>
        <w:rPr>
          <w:rFonts w:ascii="Open Sans" w:eastAsia="Open Sans" w:hAnsi="Open Sans" w:cs="Open Sans"/>
          <w:b/>
          <w:caps/>
          <w:color w:val="306BA8"/>
          <w:sz w:val="20"/>
          <w:szCs w:val="20"/>
        </w:rPr>
      </w:pPr>
      <w:r w:rsidRPr="001D076D">
        <w:rPr>
          <w:rFonts w:ascii="Open Sans" w:eastAsia="Open Sans" w:hAnsi="Open Sans" w:cs="Open Sans"/>
          <w:b/>
          <w:caps/>
          <w:color w:val="306BA8"/>
          <w:sz w:val="20"/>
          <w:szCs w:val="20"/>
        </w:rPr>
        <w:t xml:space="preserve">M: 7767005993/7438072703       </w:t>
      </w:r>
      <w:r>
        <w:rPr>
          <w:rFonts w:ascii="Open Sans" w:eastAsia="Open Sans" w:hAnsi="Open Sans" w:cs="Open Sans"/>
          <w:b/>
          <w:caps/>
          <w:color w:val="306BA8"/>
          <w:sz w:val="20"/>
          <w:szCs w:val="20"/>
        </w:rPr>
        <w:t xml:space="preserve">                         </w:t>
      </w:r>
      <w:r w:rsidRPr="001D076D">
        <w:rPr>
          <w:rFonts w:ascii="Open Sans" w:eastAsia="Open Sans" w:hAnsi="Open Sans" w:cs="Open Sans"/>
          <w:b/>
          <w:caps/>
          <w:color w:val="306BA8"/>
          <w:sz w:val="20"/>
          <w:szCs w:val="20"/>
        </w:rPr>
        <w:t xml:space="preserve"> </w:t>
      </w:r>
      <w:r>
        <w:rPr>
          <w:rFonts w:ascii="Open Sans" w:eastAsia="Open Sans" w:hAnsi="Open Sans" w:cs="Open Sans"/>
          <w:b/>
          <w:caps/>
          <w:color w:val="306BA8"/>
          <w:sz w:val="20"/>
          <w:szCs w:val="20"/>
        </w:rPr>
        <w:t xml:space="preserve">                                          </w:t>
      </w:r>
      <w:r w:rsidRPr="001D076D">
        <w:rPr>
          <w:rFonts w:ascii="Open Sans" w:eastAsia="Open Sans" w:hAnsi="Open Sans" w:cs="Open Sans"/>
          <w:b/>
          <w:caps/>
          <w:color w:val="306BA8"/>
          <w:sz w:val="20"/>
          <w:szCs w:val="20"/>
        </w:rPr>
        <w:t xml:space="preserve">E:NAGARAJ.NELLITHAYA@GMAIL.COM                  </w:t>
      </w:r>
    </w:p>
    <w:p w:rsidR="002C58D8" w:rsidRPr="002C58D8" w:rsidRDefault="00E1122A" w:rsidP="002C58D8">
      <w:pPr>
        <w:pStyle w:val="div"/>
        <w:spacing w:line="0" w:lineRule="atLeast"/>
        <w:rPr>
          <w:rStyle w:val="NormalarialChar"/>
          <w:rFonts w:ascii="Arial" w:eastAsia="Arial" w:hAnsi="Arial" w:cs="Arial"/>
          <w:sz w:val="0"/>
          <w:szCs w:val="0"/>
          <w:lang w:val="en-GB" w:eastAsia="en-GB"/>
        </w:rPr>
      </w:pPr>
      <w:r>
        <w:rPr>
          <w:rFonts w:ascii="Arial" w:eastAsia="Arial" w:hAnsi="Arial" w:cs="Arial"/>
          <w:sz w:val="0"/>
          <w:szCs w:val="0"/>
        </w:rPr>
        <w:t> </w:t>
      </w:r>
    </w:p>
    <w:p w:rsidR="008B398B" w:rsidRPr="00D04DD1" w:rsidRDefault="009F7B39" w:rsidP="00D04DD1">
      <w:pPr>
        <w:pStyle w:val="divdocumentdivsectiontitle"/>
        <w:spacing w:before="160" w:after="60"/>
        <w:jc w:val="center"/>
        <w:rPr>
          <w:rFonts w:ascii="Open Sans" w:hAnsi="Open Sans" w:cs="Open Sans"/>
          <w:b/>
          <w:color w:val="306BA8"/>
          <w:lang w:val="en-US" w:eastAsia="en-US"/>
        </w:rPr>
      </w:pPr>
      <w:r w:rsidRPr="009F7B39">
        <w:rPr>
          <w:rStyle w:val="NormalarialChar"/>
          <w:rFonts w:ascii="Open Sans" w:hAnsi="Open Sans" w:cs="Open Sans"/>
          <w:b/>
          <w:color w:val="306BA8"/>
        </w:rPr>
        <w:t>Professional Summary</w:t>
      </w:r>
    </w:p>
    <w:p w:rsidR="00FF2EB5"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A dynamic professional over </w:t>
      </w:r>
      <w:r w:rsidRPr="005865CB">
        <w:rPr>
          <w:rFonts w:ascii="Open Sans" w:eastAsia="Open Sans" w:hAnsi="Open Sans" w:cs="Open Sans"/>
          <w:b/>
          <w:sz w:val="18"/>
        </w:rPr>
        <w:t>14 years</w:t>
      </w:r>
      <w:r w:rsidRPr="00BE6107">
        <w:rPr>
          <w:rFonts w:ascii="Open Sans" w:eastAsia="Open Sans" w:hAnsi="Open Sans" w:cs="Open Sans"/>
          <w:sz w:val="18"/>
        </w:rPr>
        <w:t xml:space="preserve"> of rich &amp; extensive experience on </w:t>
      </w:r>
      <w:r w:rsidRPr="005865CB">
        <w:rPr>
          <w:rFonts w:ascii="Open Sans" w:eastAsia="Open Sans" w:hAnsi="Open Sans" w:cs="Open Sans"/>
          <w:b/>
          <w:sz w:val="18"/>
        </w:rPr>
        <w:t xml:space="preserve">Functional, Automation </w:t>
      </w:r>
      <w:r w:rsidRPr="00BE6107">
        <w:rPr>
          <w:rFonts w:ascii="Open Sans" w:eastAsia="Open Sans" w:hAnsi="Open Sans" w:cs="Open Sans"/>
          <w:sz w:val="18"/>
        </w:rPr>
        <w:t xml:space="preserve">and </w:t>
      </w:r>
      <w:r w:rsidRPr="005865CB">
        <w:rPr>
          <w:rFonts w:ascii="Open Sans" w:eastAsia="Open Sans" w:hAnsi="Open Sans" w:cs="Open Sans"/>
          <w:b/>
          <w:sz w:val="18"/>
        </w:rPr>
        <w:t>performance testing</w:t>
      </w:r>
      <w:r w:rsidRPr="005865CB">
        <w:rPr>
          <w:rFonts w:ascii="Open Sans" w:eastAsia="Open Sans" w:hAnsi="Open Sans" w:cs="Open Sans"/>
          <w:sz w:val="18"/>
        </w:rPr>
        <w:t>.</w:t>
      </w:r>
      <w:r w:rsidRPr="00BE6107">
        <w:rPr>
          <w:rFonts w:ascii="Open Sans" w:eastAsia="Open Sans" w:hAnsi="Open Sans" w:cs="Open Sans"/>
          <w:sz w:val="18"/>
        </w:rPr>
        <w:t xml:space="preserve"> </w:t>
      </w:r>
      <w:r w:rsidR="00FF2EB5" w:rsidRPr="00BE6107">
        <w:rPr>
          <w:rFonts w:ascii="Open Sans" w:eastAsia="Open Sans" w:hAnsi="Open Sans" w:cs="Open Sans"/>
          <w:sz w:val="18"/>
        </w:rPr>
        <w:t xml:space="preserve">Experienced in </w:t>
      </w:r>
      <w:r w:rsidR="00FF2EB5" w:rsidRPr="005865CB">
        <w:rPr>
          <w:rFonts w:ascii="Open Sans" w:eastAsia="Open Sans" w:hAnsi="Open Sans" w:cs="Open Sans"/>
          <w:b/>
          <w:sz w:val="18"/>
        </w:rPr>
        <w:t>DevOps (CI/CD)</w:t>
      </w:r>
      <w:r w:rsidR="00FF2EB5" w:rsidRPr="00BE6107">
        <w:rPr>
          <w:rFonts w:ascii="Open Sans" w:eastAsia="Open Sans" w:hAnsi="Open Sans" w:cs="Open Sans"/>
          <w:sz w:val="18"/>
        </w:rPr>
        <w:t xml:space="preserve"> </w:t>
      </w:r>
      <w:r w:rsidR="00D1010A">
        <w:rPr>
          <w:rFonts w:ascii="Open Sans" w:eastAsia="Open Sans" w:hAnsi="Open Sans" w:cs="Open Sans"/>
          <w:sz w:val="18"/>
        </w:rPr>
        <w:t>a</w:t>
      </w:r>
      <w:r w:rsidR="00D1010A" w:rsidRPr="00D1010A">
        <w:rPr>
          <w:rFonts w:ascii="Open Sans" w:eastAsia="Open Sans" w:hAnsi="Open Sans" w:cs="Open Sans"/>
          <w:sz w:val="18"/>
        </w:rPr>
        <w:t>utomation</w:t>
      </w:r>
      <w:r w:rsidR="00FF2EB5">
        <w:rPr>
          <w:rFonts w:ascii="Open Sans" w:eastAsia="Open Sans" w:hAnsi="Open Sans" w:cs="Open Sans"/>
          <w:sz w:val="18"/>
        </w:rPr>
        <w:t xml:space="preserve"> process.</w:t>
      </w:r>
    </w:p>
    <w:p w:rsidR="008B398B" w:rsidRPr="00FF2EB5" w:rsidRDefault="008B398B" w:rsidP="00FF2EB5">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Experienced </w:t>
      </w:r>
      <w:r w:rsidR="00AE3F11">
        <w:rPr>
          <w:rFonts w:ascii="Open Sans" w:eastAsia="Open Sans" w:hAnsi="Open Sans" w:cs="Open Sans"/>
          <w:sz w:val="18"/>
        </w:rPr>
        <w:t xml:space="preserve">working </w:t>
      </w:r>
      <w:r w:rsidRPr="00BE6107">
        <w:rPr>
          <w:rFonts w:ascii="Open Sans" w:eastAsia="Open Sans" w:hAnsi="Open Sans" w:cs="Open Sans"/>
          <w:sz w:val="18"/>
        </w:rPr>
        <w:t xml:space="preserve">in </w:t>
      </w:r>
      <w:r w:rsidRPr="005865CB">
        <w:rPr>
          <w:rFonts w:ascii="Open Sans" w:eastAsia="Open Sans" w:hAnsi="Open Sans" w:cs="Open Sans"/>
          <w:b/>
          <w:sz w:val="18"/>
        </w:rPr>
        <w:t>API (SOAP/REST).</w:t>
      </w:r>
      <w:r w:rsidRPr="00BE6107">
        <w:rPr>
          <w:rFonts w:ascii="Open Sans" w:eastAsia="Open Sans" w:hAnsi="Open Sans" w:cs="Open Sans"/>
          <w:sz w:val="18"/>
        </w:rPr>
        <w:t xml:space="preserve"> </w:t>
      </w:r>
      <w:r w:rsidRPr="00FF2EB5">
        <w:rPr>
          <w:rFonts w:ascii="Open Sans" w:eastAsia="Open Sans" w:hAnsi="Open Sans" w:cs="Open Sans"/>
          <w:sz w:val="18"/>
        </w:rPr>
        <w:t xml:space="preserve">Experienced in </w:t>
      </w:r>
      <w:r w:rsidR="00454FDF" w:rsidRPr="00FF2EB5">
        <w:rPr>
          <w:rFonts w:ascii="Open Sans" w:eastAsia="Open Sans" w:hAnsi="Open Sans" w:cs="Open Sans"/>
          <w:sz w:val="18"/>
        </w:rPr>
        <w:t>the area</w:t>
      </w:r>
      <w:r w:rsidR="00460799" w:rsidRPr="00FF2EB5">
        <w:rPr>
          <w:rFonts w:ascii="Open Sans" w:eastAsia="Open Sans" w:hAnsi="Open Sans" w:cs="Open Sans"/>
          <w:sz w:val="18"/>
        </w:rPr>
        <w:t>s</w:t>
      </w:r>
      <w:r w:rsidR="00454FDF" w:rsidRPr="00FF2EB5">
        <w:rPr>
          <w:rFonts w:ascii="Open Sans" w:eastAsia="Open Sans" w:hAnsi="Open Sans" w:cs="Open Sans"/>
          <w:sz w:val="18"/>
        </w:rPr>
        <w:t xml:space="preserve"> of </w:t>
      </w:r>
      <w:r w:rsidRPr="00FF2EB5">
        <w:rPr>
          <w:rFonts w:ascii="Open Sans" w:eastAsia="Open Sans" w:hAnsi="Open Sans" w:cs="Open Sans"/>
          <w:b/>
          <w:sz w:val="18"/>
        </w:rPr>
        <w:t xml:space="preserve">Software Development Engineer in Test (SDET). </w:t>
      </w:r>
    </w:p>
    <w:p w:rsidR="008B398B"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Excellent in </w:t>
      </w:r>
      <w:r w:rsidRPr="005865CB">
        <w:rPr>
          <w:rFonts w:ascii="Open Sans" w:eastAsia="Open Sans" w:hAnsi="Open Sans" w:cs="Open Sans"/>
          <w:sz w:val="18"/>
        </w:rPr>
        <w:t>test automation framework</w:t>
      </w:r>
      <w:r w:rsidRPr="00BE6107">
        <w:rPr>
          <w:rFonts w:ascii="Open Sans" w:eastAsia="Open Sans" w:hAnsi="Open Sans" w:cs="Open Sans"/>
          <w:sz w:val="18"/>
        </w:rPr>
        <w:t xml:space="preserve"> development tools </w:t>
      </w:r>
      <w:r w:rsidRPr="00111E42">
        <w:rPr>
          <w:rFonts w:ascii="Open Sans" w:eastAsia="Open Sans" w:hAnsi="Open Sans" w:cs="Open Sans"/>
          <w:b/>
          <w:sz w:val="18"/>
        </w:rPr>
        <w:t>Selenium</w:t>
      </w:r>
      <w:r>
        <w:rPr>
          <w:rFonts w:ascii="Open Sans" w:eastAsia="Open Sans" w:hAnsi="Open Sans" w:cs="Open Sans"/>
          <w:sz w:val="18"/>
        </w:rPr>
        <w:t xml:space="preserve"> Web Driver </w:t>
      </w:r>
      <w:r w:rsidRPr="005865CB">
        <w:rPr>
          <w:rFonts w:ascii="Open Sans" w:eastAsia="Open Sans" w:hAnsi="Open Sans" w:cs="Open Sans"/>
          <w:b/>
          <w:sz w:val="18"/>
        </w:rPr>
        <w:t>BDD</w:t>
      </w:r>
      <w:r w:rsidRPr="00BE6107">
        <w:rPr>
          <w:rFonts w:ascii="Open Sans" w:eastAsia="Open Sans" w:hAnsi="Open Sans" w:cs="Open Sans"/>
          <w:sz w:val="18"/>
        </w:rPr>
        <w:t xml:space="preserve"> (</w:t>
      </w:r>
      <w:r w:rsidRPr="005865CB">
        <w:rPr>
          <w:rFonts w:ascii="Open Sans" w:eastAsia="Open Sans" w:hAnsi="Open Sans" w:cs="Open Sans"/>
          <w:b/>
          <w:sz w:val="18"/>
        </w:rPr>
        <w:t>Cucumber</w:t>
      </w:r>
      <w:r w:rsidRPr="005865CB">
        <w:rPr>
          <w:rFonts w:ascii="Open Sans" w:eastAsia="Open Sans" w:hAnsi="Open Sans" w:cs="Open Sans"/>
          <w:sz w:val="18"/>
        </w:rPr>
        <w:t>/</w:t>
      </w:r>
      <w:r w:rsidRPr="005865CB">
        <w:rPr>
          <w:rFonts w:ascii="Open Sans" w:eastAsia="Open Sans" w:hAnsi="Open Sans" w:cs="Open Sans"/>
          <w:b/>
          <w:sz w:val="18"/>
        </w:rPr>
        <w:t>Spec flow</w:t>
      </w:r>
      <w:r w:rsidRPr="00BE6107">
        <w:rPr>
          <w:rFonts w:ascii="Open Sans" w:eastAsia="Open Sans" w:hAnsi="Open Sans" w:cs="Open Sans"/>
          <w:sz w:val="18"/>
        </w:rPr>
        <w:t xml:space="preserve"> </w:t>
      </w:r>
      <w:r w:rsidR="00A3181A">
        <w:rPr>
          <w:rFonts w:ascii="Open Sans" w:eastAsia="Open Sans" w:hAnsi="Open Sans" w:cs="Open Sans"/>
          <w:b/>
          <w:sz w:val="18"/>
        </w:rPr>
        <w:t>JAVA/C#)</w:t>
      </w:r>
      <w:r w:rsidRPr="00BE6107">
        <w:rPr>
          <w:rFonts w:ascii="Open Sans" w:eastAsia="Open Sans" w:hAnsi="Open Sans" w:cs="Open Sans"/>
          <w:sz w:val="18"/>
        </w:rPr>
        <w:t xml:space="preserve">. </w:t>
      </w:r>
      <w:r w:rsidR="005577D8">
        <w:rPr>
          <w:rFonts w:ascii="Open Sans" w:eastAsia="Open Sans" w:hAnsi="Open Sans" w:cs="Open Sans"/>
          <w:sz w:val="18"/>
        </w:rPr>
        <w:t xml:space="preserve">Exposure to the </w:t>
      </w:r>
      <w:r w:rsidR="005577D8" w:rsidRPr="005577D8">
        <w:rPr>
          <w:rFonts w:ascii="Open Sans" w:eastAsia="Open Sans" w:hAnsi="Open Sans" w:cs="Open Sans"/>
          <w:b/>
          <w:sz w:val="18"/>
        </w:rPr>
        <w:t>TDD</w:t>
      </w:r>
      <w:r w:rsidR="005577D8">
        <w:rPr>
          <w:rFonts w:ascii="Open Sans" w:eastAsia="Open Sans" w:hAnsi="Open Sans" w:cs="Open Sans"/>
          <w:sz w:val="18"/>
        </w:rPr>
        <w:t>.</w:t>
      </w:r>
      <w:r w:rsidR="00600C3F">
        <w:rPr>
          <w:rFonts w:ascii="Open Sans" w:eastAsia="Open Sans" w:hAnsi="Open Sans" w:cs="Open Sans"/>
          <w:sz w:val="18"/>
        </w:rPr>
        <w:t xml:space="preserve"> Experienced in </w:t>
      </w:r>
      <w:r w:rsidR="00600C3F" w:rsidRPr="00111E42">
        <w:rPr>
          <w:rFonts w:ascii="Open Sans" w:eastAsia="Open Sans" w:hAnsi="Open Sans" w:cs="Open Sans"/>
          <w:b/>
          <w:sz w:val="18"/>
        </w:rPr>
        <w:t>Cypress</w:t>
      </w:r>
      <w:r w:rsidR="00600C3F">
        <w:rPr>
          <w:rFonts w:ascii="Open Sans" w:eastAsia="Open Sans" w:hAnsi="Open Sans" w:cs="Open Sans"/>
          <w:sz w:val="18"/>
        </w:rPr>
        <w:t xml:space="preserve"> test automation.</w:t>
      </w:r>
      <w:r w:rsidR="00600C3F">
        <w:rPr>
          <w:rFonts w:ascii="Open Sans" w:hAnsi="Open Sans" w:cs="Open Sans"/>
          <w:color w:val="29303B"/>
          <w:sz w:val="23"/>
          <w:szCs w:val="23"/>
          <w:shd w:val="clear" w:color="auto" w:fill="F9F9F9"/>
        </w:rPr>
        <w:t> </w:t>
      </w:r>
    </w:p>
    <w:p w:rsidR="008B398B"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Experienced on </w:t>
      </w:r>
      <w:r w:rsidRPr="005865CB">
        <w:rPr>
          <w:rFonts w:ascii="Open Sans" w:eastAsia="Open Sans" w:hAnsi="Open Sans" w:cs="Open Sans"/>
          <w:b/>
          <w:sz w:val="18"/>
        </w:rPr>
        <w:t>Python</w:t>
      </w:r>
      <w:r w:rsidRPr="005865CB">
        <w:rPr>
          <w:rFonts w:ascii="Open Sans" w:eastAsia="Open Sans" w:hAnsi="Open Sans" w:cs="Open Sans"/>
          <w:sz w:val="18"/>
        </w:rPr>
        <w:t xml:space="preserve"> scripting</w:t>
      </w:r>
      <w:r w:rsidRPr="00BE6107">
        <w:rPr>
          <w:rFonts w:ascii="Open Sans" w:eastAsia="Open Sans" w:hAnsi="Open Sans" w:cs="Open Sans"/>
          <w:sz w:val="18"/>
        </w:rPr>
        <w:t xml:space="preserve"> for </w:t>
      </w:r>
      <w:r w:rsidRPr="005865CB">
        <w:rPr>
          <w:rFonts w:ascii="Open Sans" w:eastAsia="Open Sans" w:hAnsi="Open Sans" w:cs="Open Sans"/>
          <w:b/>
          <w:sz w:val="18"/>
        </w:rPr>
        <w:t>DevOps (CI/CD)</w:t>
      </w:r>
      <w:r w:rsidRPr="00BE6107">
        <w:rPr>
          <w:rFonts w:ascii="Open Sans" w:eastAsia="Open Sans" w:hAnsi="Open Sans" w:cs="Open Sans"/>
          <w:sz w:val="18"/>
        </w:rPr>
        <w:t xml:space="preserve"> and Test Automation process. </w:t>
      </w:r>
    </w:p>
    <w:p w:rsidR="002C58D8" w:rsidRPr="002C58D8" w:rsidRDefault="002C58D8" w:rsidP="007D3B69">
      <w:pPr>
        <w:numPr>
          <w:ilvl w:val="0"/>
          <w:numId w:val="6"/>
        </w:numPr>
        <w:spacing w:line="260" w:lineRule="auto"/>
        <w:jc w:val="both"/>
        <w:rPr>
          <w:rFonts w:ascii="Open Sans" w:eastAsia="Open Sans" w:hAnsi="Open Sans" w:cs="Open Sans"/>
          <w:sz w:val="18"/>
        </w:rPr>
      </w:pPr>
      <w:r w:rsidRPr="002C58D8">
        <w:rPr>
          <w:rFonts w:ascii="Open Sans" w:eastAsia="Open Sans" w:hAnsi="Open Sans" w:cs="Open Sans"/>
          <w:sz w:val="18"/>
        </w:rPr>
        <w:t xml:space="preserve">Managed </w:t>
      </w:r>
      <w:r w:rsidRPr="005D5A55">
        <w:rPr>
          <w:rFonts w:ascii="Open Sans" w:eastAsia="Open Sans" w:hAnsi="Open Sans" w:cs="Open Sans"/>
          <w:b/>
          <w:sz w:val="18"/>
        </w:rPr>
        <w:t>environments</w:t>
      </w:r>
      <w:r w:rsidRPr="002C58D8">
        <w:rPr>
          <w:rFonts w:ascii="Open Sans" w:eastAsia="Open Sans" w:hAnsi="Open Sans" w:cs="Open Sans"/>
          <w:sz w:val="18"/>
        </w:rPr>
        <w:t xml:space="preserve"> DEV, QA, UAT and Staging for various releases</w:t>
      </w:r>
      <w:r w:rsidR="00750FD7">
        <w:rPr>
          <w:rFonts w:ascii="Open Sans" w:eastAsia="Open Sans" w:hAnsi="Open Sans" w:cs="Open Sans"/>
          <w:sz w:val="18"/>
        </w:rPr>
        <w:t xml:space="preserve"> as per </w:t>
      </w:r>
      <w:r w:rsidR="00750FD7" w:rsidRPr="002C58D8">
        <w:rPr>
          <w:rFonts w:ascii="Open Sans" w:eastAsia="Open Sans" w:hAnsi="Open Sans" w:cs="Open Sans"/>
          <w:sz w:val="18"/>
        </w:rPr>
        <w:t>DevOps</w:t>
      </w:r>
      <w:r w:rsidR="00750FD7" w:rsidRPr="00BE6107">
        <w:rPr>
          <w:rFonts w:ascii="Open Sans" w:eastAsia="Open Sans" w:hAnsi="Open Sans" w:cs="Open Sans"/>
          <w:sz w:val="18"/>
        </w:rPr>
        <w:t xml:space="preserve"> </w:t>
      </w:r>
      <w:r w:rsidR="00750FD7">
        <w:rPr>
          <w:rFonts w:ascii="Open Sans" w:eastAsia="Open Sans" w:hAnsi="Open Sans" w:cs="Open Sans"/>
          <w:sz w:val="18"/>
        </w:rPr>
        <w:t xml:space="preserve">engineering </w:t>
      </w:r>
      <w:r w:rsidR="00750FD7" w:rsidRPr="00BE6107">
        <w:rPr>
          <w:rFonts w:ascii="Open Sans" w:eastAsia="Open Sans" w:hAnsi="Open Sans" w:cs="Open Sans"/>
          <w:sz w:val="18"/>
        </w:rPr>
        <w:t xml:space="preserve">process. </w:t>
      </w:r>
      <w:r w:rsidRPr="002C58D8">
        <w:rPr>
          <w:rFonts w:ascii="Open Sans" w:eastAsia="Open Sans" w:hAnsi="Open Sans" w:cs="Open Sans"/>
          <w:sz w:val="18"/>
        </w:rPr>
        <w:t xml:space="preserve"> </w:t>
      </w:r>
    </w:p>
    <w:p w:rsidR="002C58D8" w:rsidRPr="002C58D8" w:rsidRDefault="002C58D8" w:rsidP="007D3B69">
      <w:pPr>
        <w:numPr>
          <w:ilvl w:val="0"/>
          <w:numId w:val="6"/>
        </w:numPr>
        <w:spacing w:line="260" w:lineRule="auto"/>
        <w:jc w:val="both"/>
        <w:rPr>
          <w:rFonts w:ascii="Open Sans" w:eastAsia="Open Sans" w:hAnsi="Open Sans" w:cs="Open Sans"/>
          <w:sz w:val="18"/>
        </w:rPr>
      </w:pPr>
      <w:r w:rsidRPr="002C58D8">
        <w:rPr>
          <w:rFonts w:ascii="Open Sans" w:eastAsia="Open Sans" w:hAnsi="Open Sans" w:cs="Open Sans"/>
          <w:sz w:val="18"/>
        </w:rPr>
        <w:t xml:space="preserve">Good knowledge on </w:t>
      </w:r>
      <w:r w:rsidRPr="005D5A55">
        <w:rPr>
          <w:rFonts w:ascii="Open Sans" w:eastAsia="Open Sans" w:hAnsi="Open Sans" w:cs="Open Sans"/>
          <w:b/>
          <w:sz w:val="18"/>
        </w:rPr>
        <w:t>Docker</w:t>
      </w:r>
      <w:r w:rsidR="00D039C0">
        <w:rPr>
          <w:rFonts w:ascii="Open Sans" w:eastAsia="Open Sans" w:hAnsi="Open Sans" w:cs="Open Sans"/>
          <w:b/>
          <w:sz w:val="18"/>
        </w:rPr>
        <w:t>/Docker hub</w:t>
      </w:r>
      <w:r w:rsidRPr="002C58D8">
        <w:rPr>
          <w:rFonts w:ascii="Open Sans" w:eastAsia="Open Sans" w:hAnsi="Open Sans" w:cs="Open Sans"/>
          <w:sz w:val="18"/>
        </w:rPr>
        <w:t xml:space="preserve">, Testing and deploying the code on </w:t>
      </w:r>
      <w:r w:rsidR="00804143">
        <w:rPr>
          <w:rFonts w:ascii="Open Sans" w:eastAsia="Open Sans" w:hAnsi="Open Sans" w:cs="Open Sans"/>
          <w:b/>
          <w:sz w:val="18"/>
        </w:rPr>
        <w:t xml:space="preserve">Docker </w:t>
      </w:r>
      <w:r w:rsidRPr="005D5A55">
        <w:rPr>
          <w:rFonts w:ascii="Open Sans" w:eastAsia="Open Sans" w:hAnsi="Open Sans" w:cs="Open Sans"/>
          <w:b/>
          <w:sz w:val="18"/>
        </w:rPr>
        <w:t>containers</w:t>
      </w:r>
      <w:r w:rsidRPr="002C58D8">
        <w:rPr>
          <w:rFonts w:ascii="Open Sans" w:eastAsia="Open Sans" w:hAnsi="Open Sans" w:cs="Open Sans"/>
          <w:sz w:val="18"/>
        </w:rPr>
        <w:t xml:space="preserve">. Taking </w:t>
      </w:r>
      <w:r w:rsidRPr="005D5A55">
        <w:rPr>
          <w:rFonts w:ascii="Open Sans" w:eastAsia="Open Sans" w:hAnsi="Open Sans" w:cs="Open Sans"/>
          <w:b/>
          <w:sz w:val="18"/>
        </w:rPr>
        <w:t>backup</w:t>
      </w:r>
      <w:r w:rsidRPr="002C58D8">
        <w:rPr>
          <w:rFonts w:ascii="Open Sans" w:eastAsia="Open Sans" w:hAnsi="Open Sans" w:cs="Open Sans"/>
          <w:sz w:val="18"/>
        </w:rPr>
        <w:t xml:space="preserve"> </w:t>
      </w:r>
      <w:r w:rsidRPr="005D5A55">
        <w:rPr>
          <w:rFonts w:ascii="Open Sans" w:eastAsia="Open Sans" w:hAnsi="Open Sans" w:cs="Open Sans"/>
          <w:b/>
          <w:sz w:val="18"/>
        </w:rPr>
        <w:t>of containers</w:t>
      </w:r>
      <w:r w:rsidRPr="002C58D8">
        <w:rPr>
          <w:rFonts w:ascii="Open Sans" w:eastAsia="Open Sans" w:hAnsi="Open Sans" w:cs="Open Sans"/>
          <w:sz w:val="18"/>
        </w:rPr>
        <w:t xml:space="preserve"> (images) to server.</w:t>
      </w:r>
      <w:r w:rsidR="00BC7C60">
        <w:rPr>
          <w:rFonts w:ascii="Open Sans" w:eastAsia="Open Sans" w:hAnsi="Open Sans" w:cs="Open Sans"/>
          <w:sz w:val="18"/>
        </w:rPr>
        <w:t xml:space="preserve"> Exposure to the </w:t>
      </w:r>
      <w:r w:rsidR="004D794A" w:rsidRPr="00BC7C60">
        <w:rPr>
          <w:rFonts w:ascii="Open Sans" w:eastAsia="Open Sans" w:hAnsi="Open Sans" w:cs="Open Sans"/>
          <w:b/>
          <w:sz w:val="18"/>
        </w:rPr>
        <w:t>micro service</w:t>
      </w:r>
      <w:r w:rsidR="00BC7C60" w:rsidRPr="00BC7C60">
        <w:rPr>
          <w:rFonts w:ascii="Open Sans" w:eastAsia="Open Sans" w:hAnsi="Open Sans" w:cs="Open Sans"/>
          <w:b/>
          <w:sz w:val="18"/>
        </w:rPr>
        <w:t xml:space="preserve"> architecture</w:t>
      </w:r>
      <w:r w:rsidR="00BC7C60">
        <w:rPr>
          <w:rFonts w:ascii="Open Sans" w:eastAsia="Open Sans" w:hAnsi="Open Sans" w:cs="Open Sans"/>
          <w:sz w:val="18"/>
        </w:rPr>
        <w:t>.</w:t>
      </w:r>
    </w:p>
    <w:p w:rsidR="00964B86" w:rsidRPr="00964B86" w:rsidRDefault="002C58D8" w:rsidP="00964B86">
      <w:pPr>
        <w:numPr>
          <w:ilvl w:val="0"/>
          <w:numId w:val="6"/>
        </w:numPr>
        <w:spacing w:line="260" w:lineRule="auto"/>
        <w:jc w:val="both"/>
        <w:rPr>
          <w:rFonts w:ascii="Open Sans" w:eastAsia="Open Sans" w:hAnsi="Open Sans" w:cs="Open Sans"/>
          <w:sz w:val="18"/>
        </w:rPr>
      </w:pPr>
      <w:r w:rsidRPr="002C58D8">
        <w:rPr>
          <w:rFonts w:ascii="Open Sans" w:eastAsia="Open Sans" w:hAnsi="Open Sans" w:cs="Open Sans"/>
          <w:sz w:val="18"/>
        </w:rPr>
        <w:t xml:space="preserve">Good Knowledge on </w:t>
      </w:r>
      <w:r w:rsidRPr="005D5A55">
        <w:rPr>
          <w:rFonts w:ascii="Open Sans" w:eastAsia="Open Sans" w:hAnsi="Open Sans" w:cs="Open Sans"/>
          <w:b/>
          <w:sz w:val="18"/>
        </w:rPr>
        <w:t>Public Cloud Environments</w:t>
      </w:r>
      <w:r w:rsidRPr="002C58D8">
        <w:rPr>
          <w:rFonts w:ascii="Open Sans" w:eastAsia="Open Sans" w:hAnsi="Open Sans" w:cs="Open Sans"/>
          <w:sz w:val="18"/>
        </w:rPr>
        <w:t xml:space="preserve"> like Amazon Web Services and used services like EC2, ELB, Auto Scaling, VPC, RDS and S3.</w:t>
      </w:r>
      <w:r w:rsidR="00736B7C">
        <w:rPr>
          <w:rFonts w:ascii="Open Sans" w:eastAsia="Open Sans" w:hAnsi="Open Sans" w:cs="Open Sans"/>
          <w:sz w:val="18"/>
        </w:rPr>
        <w:t xml:space="preserve"> Exposure to </w:t>
      </w:r>
      <w:r w:rsidR="00736B7C" w:rsidRPr="00C56C76">
        <w:rPr>
          <w:rFonts w:ascii="Open Sans" w:eastAsia="Open Sans" w:hAnsi="Open Sans" w:cs="Open Sans"/>
          <w:b/>
          <w:sz w:val="18"/>
        </w:rPr>
        <w:t>Terraform</w:t>
      </w:r>
      <w:r w:rsidR="00736B7C">
        <w:rPr>
          <w:rFonts w:ascii="Open Sans" w:eastAsia="Open Sans" w:hAnsi="Open Sans" w:cs="Open Sans"/>
          <w:b/>
          <w:sz w:val="18"/>
        </w:rPr>
        <w:t>.</w:t>
      </w:r>
      <w:r w:rsidR="00964B86">
        <w:rPr>
          <w:rFonts w:ascii="Open Sans" w:eastAsia="Open Sans" w:hAnsi="Open Sans" w:cs="Open Sans"/>
          <w:b/>
          <w:sz w:val="18"/>
        </w:rPr>
        <w:t xml:space="preserve"> </w:t>
      </w:r>
      <w:r w:rsidR="00964B86">
        <w:rPr>
          <w:rFonts w:ascii="Open Sans" w:eastAsia="Open Sans" w:hAnsi="Open Sans" w:cs="Open Sans"/>
          <w:sz w:val="18"/>
        </w:rPr>
        <w:t xml:space="preserve">Exposure to </w:t>
      </w:r>
      <w:r w:rsidR="00964B86" w:rsidRPr="00964B86">
        <w:rPr>
          <w:rFonts w:ascii="Open Sans" w:eastAsia="Open Sans" w:hAnsi="Open Sans" w:cs="Open Sans"/>
          <w:b/>
          <w:sz w:val="18"/>
        </w:rPr>
        <w:t>Elasticsearch</w:t>
      </w:r>
      <w:r w:rsidR="009C5F5D">
        <w:rPr>
          <w:rFonts w:ascii="Open Sans" w:eastAsia="Open Sans" w:hAnsi="Open Sans" w:cs="Open Sans"/>
          <w:b/>
          <w:sz w:val="18"/>
        </w:rPr>
        <w:t>/ELK Stack</w:t>
      </w:r>
      <w:r w:rsidR="00964B86">
        <w:rPr>
          <w:rFonts w:ascii="Open Sans" w:eastAsia="Open Sans" w:hAnsi="Open Sans" w:cs="Open Sans"/>
          <w:sz w:val="18"/>
        </w:rPr>
        <w:t>.</w:t>
      </w:r>
    </w:p>
    <w:p w:rsidR="007D3B69" w:rsidRDefault="002C58D8" w:rsidP="007D3B69">
      <w:pPr>
        <w:numPr>
          <w:ilvl w:val="0"/>
          <w:numId w:val="6"/>
        </w:numPr>
        <w:spacing w:line="260" w:lineRule="auto"/>
        <w:jc w:val="both"/>
        <w:rPr>
          <w:rFonts w:ascii="Open Sans" w:eastAsia="Open Sans" w:hAnsi="Open Sans" w:cs="Open Sans"/>
          <w:sz w:val="18"/>
        </w:rPr>
      </w:pPr>
      <w:r w:rsidRPr="002C58D8">
        <w:rPr>
          <w:rFonts w:ascii="Open Sans" w:eastAsia="Open Sans" w:hAnsi="Open Sans" w:cs="Open Sans"/>
          <w:sz w:val="18"/>
        </w:rPr>
        <w:t xml:space="preserve">Integrating </w:t>
      </w:r>
      <w:r w:rsidRPr="005D5A55">
        <w:rPr>
          <w:rFonts w:ascii="Open Sans" w:eastAsia="Open Sans" w:hAnsi="Open Sans" w:cs="Open Sans"/>
          <w:b/>
          <w:sz w:val="18"/>
        </w:rPr>
        <w:t>Jenkins with Chef</w:t>
      </w:r>
      <w:r w:rsidR="00B909DF">
        <w:rPr>
          <w:rFonts w:ascii="Open Sans" w:eastAsia="Open Sans" w:hAnsi="Open Sans" w:cs="Open Sans"/>
          <w:b/>
          <w:sz w:val="18"/>
        </w:rPr>
        <w:t>/Ansible</w:t>
      </w:r>
      <w:r w:rsidRPr="002C58D8">
        <w:rPr>
          <w:rFonts w:ascii="Open Sans" w:eastAsia="Open Sans" w:hAnsi="Open Sans" w:cs="Open Sans"/>
          <w:sz w:val="18"/>
        </w:rPr>
        <w:t xml:space="preserve"> to achieve the complete automation of the project. Jenkins to perform the CI action and </w:t>
      </w:r>
      <w:r w:rsidR="00B909DF" w:rsidRPr="005D5A55">
        <w:rPr>
          <w:rFonts w:ascii="Open Sans" w:eastAsia="Open Sans" w:hAnsi="Open Sans" w:cs="Open Sans"/>
          <w:b/>
          <w:sz w:val="18"/>
        </w:rPr>
        <w:t>Chef</w:t>
      </w:r>
      <w:r w:rsidR="00B909DF">
        <w:rPr>
          <w:rFonts w:ascii="Open Sans" w:eastAsia="Open Sans" w:hAnsi="Open Sans" w:cs="Open Sans"/>
          <w:b/>
          <w:sz w:val="18"/>
        </w:rPr>
        <w:t>/Ansible</w:t>
      </w:r>
      <w:r w:rsidR="00B909DF" w:rsidRPr="002C58D8">
        <w:rPr>
          <w:rFonts w:ascii="Open Sans" w:eastAsia="Open Sans" w:hAnsi="Open Sans" w:cs="Open Sans"/>
          <w:sz w:val="18"/>
        </w:rPr>
        <w:t xml:space="preserve"> </w:t>
      </w:r>
      <w:r w:rsidRPr="002C58D8">
        <w:rPr>
          <w:rFonts w:ascii="Open Sans" w:eastAsia="Open Sans" w:hAnsi="Open Sans" w:cs="Open Sans"/>
          <w:sz w:val="18"/>
        </w:rPr>
        <w:t>to perform the Deployment.</w:t>
      </w:r>
    </w:p>
    <w:p w:rsidR="002C58D8" w:rsidRPr="007D3B69" w:rsidRDefault="002C58D8" w:rsidP="007D3B69">
      <w:pPr>
        <w:numPr>
          <w:ilvl w:val="0"/>
          <w:numId w:val="6"/>
        </w:numPr>
        <w:spacing w:line="260" w:lineRule="auto"/>
        <w:jc w:val="both"/>
        <w:rPr>
          <w:rFonts w:ascii="Open Sans" w:eastAsia="Open Sans" w:hAnsi="Open Sans" w:cs="Open Sans"/>
          <w:sz w:val="18"/>
        </w:rPr>
      </w:pPr>
      <w:r w:rsidRPr="007D3B69">
        <w:rPr>
          <w:rFonts w:ascii="Open Sans" w:eastAsia="Open Sans" w:hAnsi="Open Sans" w:cs="Open Sans"/>
          <w:sz w:val="18"/>
        </w:rPr>
        <w:t xml:space="preserve">Extensive knowledge on source code management tool </w:t>
      </w:r>
      <w:r w:rsidRPr="005D5A55">
        <w:rPr>
          <w:rFonts w:ascii="Open Sans" w:eastAsia="Open Sans" w:hAnsi="Open Sans" w:cs="Open Sans"/>
          <w:b/>
          <w:sz w:val="18"/>
        </w:rPr>
        <w:t>GIT and GIT Hub</w:t>
      </w:r>
      <w:r w:rsidRPr="007D3B69">
        <w:rPr>
          <w:rFonts w:ascii="Open Sans" w:eastAsia="Open Sans" w:hAnsi="Open Sans" w:cs="Open Sans"/>
          <w:sz w:val="18"/>
        </w:rPr>
        <w:t>.</w:t>
      </w:r>
      <w:r w:rsidRPr="007D3B69">
        <w:rPr>
          <w:rFonts w:ascii="Calibri" w:hAnsi="Calibri"/>
          <w:sz w:val="22"/>
          <w:szCs w:val="22"/>
        </w:rPr>
        <w:t xml:space="preserve"> </w:t>
      </w:r>
    </w:p>
    <w:p w:rsidR="007D3B69" w:rsidRDefault="007D3B69" w:rsidP="007D3B69">
      <w:pPr>
        <w:numPr>
          <w:ilvl w:val="0"/>
          <w:numId w:val="6"/>
        </w:numPr>
        <w:spacing w:line="260" w:lineRule="auto"/>
        <w:jc w:val="both"/>
        <w:rPr>
          <w:rFonts w:ascii="Open Sans" w:eastAsia="Open Sans" w:hAnsi="Open Sans" w:cs="Open Sans"/>
          <w:sz w:val="18"/>
        </w:rPr>
      </w:pPr>
      <w:r w:rsidRPr="007D3B69">
        <w:rPr>
          <w:rFonts w:ascii="Open Sans" w:eastAsia="Open Sans" w:hAnsi="Open Sans" w:cs="Open Sans"/>
          <w:sz w:val="18"/>
        </w:rPr>
        <w:t xml:space="preserve">Working experience on source code </w:t>
      </w:r>
      <w:r>
        <w:rPr>
          <w:rFonts w:ascii="Open Sans" w:eastAsia="Open Sans" w:hAnsi="Open Sans" w:cs="Open Sans"/>
          <w:sz w:val="18"/>
        </w:rPr>
        <w:t xml:space="preserve">  </w:t>
      </w:r>
      <w:r w:rsidRPr="007D3B69">
        <w:rPr>
          <w:rFonts w:ascii="Open Sans" w:eastAsia="Open Sans" w:hAnsi="Open Sans" w:cs="Open Sans"/>
          <w:sz w:val="18"/>
        </w:rPr>
        <w:t>management, CI /CD, configuration management and cloud environment.</w:t>
      </w:r>
    </w:p>
    <w:p w:rsidR="007D3B69" w:rsidRPr="007D3B69" w:rsidRDefault="007D3B69" w:rsidP="007D3B69">
      <w:pPr>
        <w:numPr>
          <w:ilvl w:val="0"/>
          <w:numId w:val="6"/>
        </w:numPr>
        <w:spacing w:line="260" w:lineRule="auto"/>
        <w:jc w:val="both"/>
        <w:rPr>
          <w:rFonts w:ascii="Open Sans" w:eastAsia="Open Sans" w:hAnsi="Open Sans" w:cs="Open Sans"/>
          <w:sz w:val="18"/>
        </w:rPr>
      </w:pPr>
      <w:r w:rsidRPr="007D3B69">
        <w:rPr>
          <w:rFonts w:ascii="Open Sans" w:eastAsia="Open Sans" w:hAnsi="Open Sans" w:cs="Open Sans"/>
          <w:sz w:val="18"/>
        </w:rPr>
        <w:t xml:space="preserve">Created automated build and release environment using </w:t>
      </w:r>
      <w:r w:rsidRPr="00D138F1">
        <w:rPr>
          <w:rFonts w:ascii="Open Sans" w:eastAsia="Open Sans" w:hAnsi="Open Sans" w:cs="Open Sans"/>
          <w:b/>
          <w:sz w:val="18"/>
        </w:rPr>
        <w:t>continuous integration tool like Jenkins.</w:t>
      </w:r>
    </w:p>
    <w:p w:rsidR="008B398B" w:rsidRPr="00BE6107"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Exposure to </w:t>
      </w:r>
      <w:r w:rsidRPr="00497614">
        <w:rPr>
          <w:rFonts w:ascii="Open Sans" w:eastAsia="Open Sans" w:hAnsi="Open Sans" w:cs="Open Sans"/>
          <w:b/>
          <w:sz w:val="18"/>
        </w:rPr>
        <w:t>Kubernetes</w:t>
      </w:r>
      <w:r w:rsidRPr="00BE6107">
        <w:rPr>
          <w:rFonts w:ascii="Open Sans" w:eastAsia="Open Sans" w:hAnsi="Open Sans" w:cs="Open Sans"/>
          <w:sz w:val="18"/>
        </w:rPr>
        <w:t xml:space="preserve">. Exposure to </w:t>
      </w:r>
      <w:r w:rsidRPr="00497614">
        <w:rPr>
          <w:rFonts w:ascii="Open Sans" w:eastAsia="Open Sans" w:hAnsi="Open Sans" w:cs="Open Sans"/>
          <w:b/>
          <w:sz w:val="18"/>
        </w:rPr>
        <w:t>Ansible</w:t>
      </w:r>
      <w:r w:rsidRPr="00BE6107">
        <w:rPr>
          <w:rFonts w:ascii="Open Sans" w:eastAsia="Open Sans" w:hAnsi="Open Sans" w:cs="Open Sans"/>
          <w:sz w:val="18"/>
        </w:rPr>
        <w:t xml:space="preserve"> and </w:t>
      </w:r>
      <w:r w:rsidR="00497614" w:rsidRPr="00BE6107">
        <w:rPr>
          <w:rFonts w:ascii="Open Sans" w:eastAsia="Open Sans" w:hAnsi="Open Sans" w:cs="Open Sans"/>
          <w:sz w:val="18"/>
        </w:rPr>
        <w:t xml:space="preserve">Exposure to </w:t>
      </w:r>
      <w:r w:rsidR="0081678B">
        <w:rPr>
          <w:rFonts w:ascii="Open Sans" w:eastAsia="Open Sans" w:hAnsi="Open Sans" w:cs="Open Sans"/>
          <w:b/>
          <w:sz w:val="18"/>
        </w:rPr>
        <w:t>Azure</w:t>
      </w:r>
      <w:r w:rsidR="009F0FE1">
        <w:rPr>
          <w:rFonts w:ascii="Open Sans" w:eastAsia="Open Sans" w:hAnsi="Open Sans" w:cs="Open Sans"/>
          <w:b/>
          <w:sz w:val="18"/>
        </w:rPr>
        <w:t>-VSTS</w:t>
      </w:r>
      <w:r w:rsidRPr="005865CB">
        <w:rPr>
          <w:rFonts w:ascii="Open Sans" w:eastAsia="Open Sans" w:hAnsi="Open Sans" w:cs="Open Sans"/>
          <w:sz w:val="18"/>
        </w:rPr>
        <w:t xml:space="preserve">, </w:t>
      </w:r>
      <w:r w:rsidR="00736B7C">
        <w:rPr>
          <w:rFonts w:ascii="Open Sans" w:eastAsia="Open Sans" w:hAnsi="Open Sans" w:cs="Open Sans"/>
          <w:b/>
          <w:sz w:val="18"/>
        </w:rPr>
        <w:t>GCP</w:t>
      </w:r>
      <w:r w:rsidRPr="005865CB">
        <w:rPr>
          <w:rFonts w:ascii="Open Sans" w:eastAsia="Open Sans" w:hAnsi="Open Sans" w:cs="Open Sans"/>
          <w:sz w:val="18"/>
        </w:rPr>
        <w:t>.</w:t>
      </w:r>
      <w:r w:rsidRPr="00BE6107">
        <w:rPr>
          <w:rFonts w:ascii="Open Sans" w:eastAsia="Open Sans" w:hAnsi="Open Sans" w:cs="Open Sans"/>
          <w:sz w:val="18"/>
        </w:rPr>
        <w:t xml:space="preserve"> </w:t>
      </w:r>
    </w:p>
    <w:p w:rsidR="008B398B" w:rsidRPr="00BE6107"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Experienced in </w:t>
      </w:r>
      <w:r w:rsidRPr="00497614">
        <w:rPr>
          <w:rFonts w:ascii="Open Sans" w:eastAsia="Open Sans" w:hAnsi="Open Sans" w:cs="Open Sans"/>
          <w:b/>
          <w:sz w:val="18"/>
        </w:rPr>
        <w:t>management activities</w:t>
      </w:r>
      <w:r w:rsidRPr="00BE6107">
        <w:rPr>
          <w:rFonts w:ascii="Open Sans" w:eastAsia="Open Sans" w:hAnsi="Open Sans" w:cs="Open Sans"/>
          <w:sz w:val="18"/>
        </w:rPr>
        <w:t xml:space="preserve"> such as </w:t>
      </w:r>
      <w:r w:rsidRPr="002C58D8">
        <w:rPr>
          <w:rFonts w:ascii="Open Sans" w:eastAsia="Open Sans" w:hAnsi="Open Sans" w:cs="Open Sans"/>
          <w:sz w:val="18"/>
        </w:rPr>
        <w:t>Test</w:t>
      </w:r>
      <w:r w:rsidR="00497614">
        <w:rPr>
          <w:rFonts w:ascii="Open Sans" w:eastAsia="Open Sans" w:hAnsi="Open Sans" w:cs="Open Sans"/>
          <w:sz w:val="18"/>
        </w:rPr>
        <w:t xml:space="preserve"> and </w:t>
      </w:r>
      <w:r w:rsidR="00497614" w:rsidRPr="00497614">
        <w:rPr>
          <w:rFonts w:ascii="Open Sans" w:eastAsia="Open Sans" w:hAnsi="Open Sans" w:cs="Open Sans"/>
          <w:b/>
          <w:sz w:val="18"/>
        </w:rPr>
        <w:t>release</w:t>
      </w:r>
      <w:r w:rsidRPr="00497614">
        <w:rPr>
          <w:rFonts w:ascii="Open Sans" w:eastAsia="Open Sans" w:hAnsi="Open Sans" w:cs="Open Sans"/>
          <w:b/>
          <w:sz w:val="18"/>
        </w:rPr>
        <w:t xml:space="preserve"> Management</w:t>
      </w:r>
      <w:r w:rsidRPr="00BE6107">
        <w:rPr>
          <w:rFonts w:ascii="Open Sans" w:eastAsia="Open Sans" w:hAnsi="Open Sans" w:cs="Open Sans"/>
          <w:sz w:val="18"/>
        </w:rPr>
        <w:t xml:space="preserve">, </w:t>
      </w:r>
      <w:r w:rsidRPr="005865CB">
        <w:rPr>
          <w:rFonts w:ascii="Open Sans" w:eastAsia="Open Sans" w:hAnsi="Open Sans" w:cs="Open Sans"/>
          <w:sz w:val="18"/>
        </w:rPr>
        <w:t>Defect Management</w:t>
      </w:r>
      <w:r w:rsidRPr="00BE6107">
        <w:rPr>
          <w:rFonts w:ascii="Open Sans" w:eastAsia="Open Sans" w:hAnsi="Open Sans" w:cs="Open Sans"/>
          <w:sz w:val="18"/>
        </w:rPr>
        <w:t xml:space="preserve">, Gap Analysis, Resource </w:t>
      </w:r>
      <w:r w:rsidRPr="00497614">
        <w:rPr>
          <w:rFonts w:ascii="Open Sans" w:eastAsia="Open Sans" w:hAnsi="Open Sans" w:cs="Open Sans"/>
          <w:b/>
          <w:sz w:val="18"/>
        </w:rPr>
        <w:t>Planning/Effort Estimation</w:t>
      </w:r>
      <w:r w:rsidRPr="00BE6107">
        <w:rPr>
          <w:rFonts w:ascii="Open Sans" w:eastAsia="Open Sans" w:hAnsi="Open Sans" w:cs="Open Sans"/>
          <w:sz w:val="18"/>
        </w:rPr>
        <w:t xml:space="preserve">, </w:t>
      </w:r>
      <w:r w:rsidRPr="002C58D8">
        <w:rPr>
          <w:rFonts w:ascii="Open Sans" w:eastAsia="Open Sans" w:hAnsi="Open Sans" w:cs="Open Sans"/>
          <w:sz w:val="18"/>
        </w:rPr>
        <w:t xml:space="preserve">Team Management, </w:t>
      </w:r>
      <w:r w:rsidRPr="00497614">
        <w:rPr>
          <w:rFonts w:ascii="Open Sans" w:eastAsia="Open Sans" w:hAnsi="Open Sans" w:cs="Open Sans"/>
          <w:b/>
          <w:sz w:val="18"/>
        </w:rPr>
        <w:t>Bidding activities</w:t>
      </w:r>
      <w:r w:rsidRPr="00BE6107">
        <w:rPr>
          <w:rFonts w:ascii="Open Sans" w:eastAsia="Open Sans" w:hAnsi="Open Sans" w:cs="Open Sans"/>
          <w:sz w:val="18"/>
        </w:rPr>
        <w:t>, Risk Manage</w:t>
      </w:r>
      <w:r w:rsidR="00497614">
        <w:rPr>
          <w:rFonts w:ascii="Open Sans" w:eastAsia="Open Sans" w:hAnsi="Open Sans" w:cs="Open Sans"/>
          <w:sz w:val="18"/>
        </w:rPr>
        <w:t>ment and Stakeholder Management.</w:t>
      </w:r>
    </w:p>
    <w:p w:rsidR="008B398B" w:rsidRPr="00BE6107"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Expertise in </w:t>
      </w:r>
      <w:r w:rsidRPr="00497614">
        <w:rPr>
          <w:rFonts w:ascii="Open Sans" w:eastAsia="Open Sans" w:hAnsi="Open Sans" w:cs="Open Sans"/>
          <w:b/>
          <w:sz w:val="18"/>
        </w:rPr>
        <w:t>Test analysis, execution</w:t>
      </w:r>
      <w:r w:rsidRPr="00BE6107">
        <w:rPr>
          <w:rFonts w:ascii="Open Sans" w:eastAsia="Open Sans" w:hAnsi="Open Sans" w:cs="Open Sans"/>
          <w:sz w:val="18"/>
        </w:rPr>
        <w:t xml:space="preserve"> and </w:t>
      </w:r>
      <w:r w:rsidRPr="00497614">
        <w:rPr>
          <w:rFonts w:ascii="Open Sans" w:eastAsia="Open Sans" w:hAnsi="Open Sans" w:cs="Open Sans"/>
          <w:b/>
          <w:sz w:val="18"/>
        </w:rPr>
        <w:t>defect management,</w:t>
      </w:r>
      <w:r w:rsidR="00C56C76">
        <w:rPr>
          <w:rFonts w:ascii="Open Sans" w:eastAsia="Open Sans" w:hAnsi="Open Sans" w:cs="Open Sans"/>
          <w:b/>
          <w:sz w:val="18"/>
        </w:rPr>
        <w:t xml:space="preserve"> security testing,</w:t>
      </w:r>
      <w:r w:rsidRPr="00BE6107">
        <w:rPr>
          <w:rFonts w:ascii="Open Sans" w:eastAsia="Open Sans" w:hAnsi="Open Sans" w:cs="Open Sans"/>
          <w:sz w:val="18"/>
        </w:rPr>
        <w:t xml:space="preserve"> </w:t>
      </w:r>
      <w:r w:rsidRPr="00C56C76">
        <w:rPr>
          <w:rFonts w:ascii="Open Sans" w:eastAsia="Open Sans" w:hAnsi="Open Sans" w:cs="Open Sans"/>
          <w:b/>
          <w:sz w:val="18"/>
        </w:rPr>
        <w:t>vendor/supplier/customer interactions</w:t>
      </w:r>
      <w:r w:rsidRPr="00BE6107">
        <w:rPr>
          <w:rFonts w:ascii="Open Sans" w:eastAsia="Open Sans" w:hAnsi="Open Sans" w:cs="Open Sans"/>
          <w:sz w:val="18"/>
        </w:rPr>
        <w:t>, evaluation/support/</w:t>
      </w:r>
      <w:r w:rsidRPr="00497614">
        <w:rPr>
          <w:rFonts w:ascii="Open Sans" w:eastAsia="Open Sans" w:hAnsi="Open Sans" w:cs="Open Sans"/>
          <w:b/>
          <w:sz w:val="18"/>
        </w:rPr>
        <w:t>administration of test automation</w:t>
      </w:r>
      <w:r w:rsidRPr="00BE6107">
        <w:rPr>
          <w:rFonts w:ascii="Open Sans" w:eastAsia="Open Sans" w:hAnsi="Open Sans" w:cs="Open Sans"/>
          <w:sz w:val="18"/>
        </w:rPr>
        <w:t xml:space="preserve">, risk/compliance/governance management in a structured and controlled process oriented environments like </w:t>
      </w:r>
      <w:r w:rsidRPr="005865CB">
        <w:rPr>
          <w:rFonts w:ascii="Open Sans" w:eastAsia="Open Sans" w:hAnsi="Open Sans" w:cs="Open Sans"/>
          <w:b/>
          <w:sz w:val="18"/>
        </w:rPr>
        <w:t>Agile-Scrum</w:t>
      </w:r>
      <w:r w:rsidRPr="00BE6107">
        <w:rPr>
          <w:rFonts w:ascii="Open Sans" w:eastAsia="Open Sans" w:hAnsi="Open Sans" w:cs="Open Sans"/>
          <w:sz w:val="18"/>
        </w:rPr>
        <w:t>,</w:t>
      </w:r>
      <w:r w:rsidRPr="005865CB">
        <w:rPr>
          <w:rFonts w:ascii="Open Sans" w:eastAsia="Open Sans" w:hAnsi="Open Sans" w:cs="Open Sans"/>
          <w:sz w:val="18"/>
        </w:rPr>
        <w:t xml:space="preserve"> </w:t>
      </w:r>
      <w:r w:rsidRPr="005865CB">
        <w:rPr>
          <w:rFonts w:ascii="Open Sans" w:eastAsia="Open Sans" w:hAnsi="Open Sans" w:cs="Open Sans"/>
          <w:b/>
          <w:sz w:val="18"/>
        </w:rPr>
        <w:t>V-Model</w:t>
      </w:r>
      <w:r w:rsidRPr="005865CB">
        <w:rPr>
          <w:rFonts w:ascii="Open Sans" w:eastAsia="Open Sans" w:hAnsi="Open Sans" w:cs="Open Sans"/>
          <w:sz w:val="18"/>
        </w:rPr>
        <w:t xml:space="preserve"> </w:t>
      </w:r>
      <w:r w:rsidRPr="00BE6107">
        <w:rPr>
          <w:rFonts w:ascii="Open Sans" w:eastAsia="Open Sans" w:hAnsi="Open Sans" w:cs="Open Sans"/>
          <w:sz w:val="18"/>
        </w:rPr>
        <w:t xml:space="preserve">and </w:t>
      </w:r>
      <w:r w:rsidRPr="005865CB">
        <w:rPr>
          <w:rFonts w:ascii="Open Sans" w:eastAsia="Open Sans" w:hAnsi="Open Sans" w:cs="Open Sans"/>
          <w:b/>
          <w:sz w:val="18"/>
        </w:rPr>
        <w:t>Water Fall</w:t>
      </w:r>
      <w:r w:rsidRPr="00BE6107">
        <w:rPr>
          <w:rFonts w:ascii="Open Sans" w:eastAsia="Open Sans" w:hAnsi="Open Sans" w:cs="Open Sans"/>
          <w:sz w:val="18"/>
        </w:rPr>
        <w:t xml:space="preserve"> frameworks.</w:t>
      </w:r>
    </w:p>
    <w:p w:rsidR="008B398B" w:rsidRPr="00BE6107"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Well versed with Quality processes, </w:t>
      </w:r>
      <w:r w:rsidRPr="005865CB">
        <w:rPr>
          <w:rFonts w:ascii="Open Sans" w:eastAsia="Open Sans" w:hAnsi="Open Sans" w:cs="Open Sans"/>
          <w:b/>
          <w:sz w:val="18"/>
        </w:rPr>
        <w:t>STLC</w:t>
      </w:r>
      <w:r w:rsidRPr="00BE6107">
        <w:rPr>
          <w:rFonts w:ascii="Open Sans" w:eastAsia="Open Sans" w:hAnsi="Open Sans" w:cs="Open Sans"/>
          <w:sz w:val="18"/>
        </w:rPr>
        <w:t xml:space="preserve"> (Software Test Life Cycle), Change and Release Management, </w:t>
      </w:r>
      <w:r w:rsidRPr="00497614">
        <w:rPr>
          <w:rFonts w:ascii="Open Sans" w:eastAsia="Open Sans" w:hAnsi="Open Sans" w:cs="Open Sans"/>
          <w:b/>
          <w:sz w:val="18"/>
        </w:rPr>
        <w:t>Pre-System Go-Live activities and live system monitoring</w:t>
      </w:r>
      <w:r w:rsidRPr="00BE6107">
        <w:rPr>
          <w:rFonts w:ascii="Open Sans" w:eastAsia="Open Sans" w:hAnsi="Open Sans" w:cs="Open Sans"/>
          <w:sz w:val="18"/>
        </w:rPr>
        <w:t>.</w:t>
      </w:r>
    </w:p>
    <w:p w:rsidR="008B398B"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 Experienced in </w:t>
      </w:r>
      <w:r w:rsidRPr="005865CB">
        <w:rPr>
          <w:rFonts w:ascii="Open Sans" w:eastAsia="Open Sans" w:hAnsi="Open Sans" w:cs="Open Sans"/>
          <w:sz w:val="18"/>
        </w:rPr>
        <w:t xml:space="preserve">conducting various </w:t>
      </w:r>
      <w:r w:rsidRPr="005865CB">
        <w:rPr>
          <w:rFonts w:ascii="Open Sans" w:eastAsia="Open Sans" w:hAnsi="Open Sans" w:cs="Open Sans"/>
          <w:b/>
          <w:sz w:val="18"/>
        </w:rPr>
        <w:t>technical trainings to team</w:t>
      </w:r>
      <w:r w:rsidRPr="00BE6107">
        <w:rPr>
          <w:rFonts w:ascii="Open Sans" w:eastAsia="Open Sans" w:hAnsi="Open Sans" w:cs="Open Sans"/>
          <w:sz w:val="18"/>
        </w:rPr>
        <w:t xml:space="preserve"> as per project requirements. Managing team functions like sustainability, planning, recruitment and performance review of individual team members. </w:t>
      </w:r>
    </w:p>
    <w:p w:rsidR="008B398B" w:rsidRPr="00BE6107"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Expertise in </w:t>
      </w:r>
      <w:r w:rsidRPr="005865CB">
        <w:rPr>
          <w:rFonts w:ascii="Open Sans" w:eastAsia="Open Sans" w:hAnsi="Open Sans" w:cs="Open Sans"/>
          <w:b/>
          <w:sz w:val="18"/>
        </w:rPr>
        <w:t>problem analysis, resolution skills</w:t>
      </w:r>
      <w:r w:rsidRPr="00BE6107">
        <w:rPr>
          <w:rFonts w:ascii="Open Sans" w:eastAsia="Open Sans" w:hAnsi="Open Sans" w:cs="Open Sans"/>
          <w:sz w:val="18"/>
        </w:rPr>
        <w:t xml:space="preserve"> and </w:t>
      </w:r>
      <w:r w:rsidRPr="005865CB">
        <w:rPr>
          <w:rFonts w:ascii="Open Sans" w:eastAsia="Open Sans" w:hAnsi="Open Sans" w:cs="Open Sans"/>
          <w:b/>
          <w:sz w:val="18"/>
        </w:rPr>
        <w:t>decision making</w:t>
      </w:r>
      <w:r w:rsidRPr="00BE6107">
        <w:rPr>
          <w:rFonts w:ascii="Open Sans" w:eastAsia="Open Sans" w:hAnsi="Open Sans" w:cs="Open Sans"/>
          <w:sz w:val="18"/>
        </w:rPr>
        <w:t xml:space="preserve"> for effective solutions leading to high customer satisfaction with low operational costs.</w:t>
      </w:r>
    </w:p>
    <w:p w:rsidR="00F17DBE"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 xml:space="preserve">Year </w:t>
      </w:r>
      <w:r w:rsidRPr="005865CB">
        <w:rPr>
          <w:rFonts w:ascii="Open Sans" w:eastAsia="Open Sans" w:hAnsi="Open Sans" w:cs="Open Sans"/>
          <w:b/>
          <w:sz w:val="18"/>
        </w:rPr>
        <w:t>2016 received appreciation from CGI vice president</w:t>
      </w:r>
      <w:r w:rsidRPr="00BE6107">
        <w:rPr>
          <w:rFonts w:ascii="Open Sans" w:eastAsia="Open Sans" w:hAnsi="Open Sans" w:cs="Open Sans"/>
          <w:sz w:val="18"/>
        </w:rPr>
        <w:t xml:space="preserve"> for the great work and my effort towards success of the organization.</w:t>
      </w:r>
    </w:p>
    <w:p w:rsidR="008B398B" w:rsidRPr="002C58D8" w:rsidRDefault="008B398B" w:rsidP="007D3B69">
      <w:pPr>
        <w:numPr>
          <w:ilvl w:val="0"/>
          <w:numId w:val="6"/>
        </w:numPr>
        <w:spacing w:line="260" w:lineRule="auto"/>
        <w:jc w:val="both"/>
        <w:rPr>
          <w:rFonts w:ascii="Open Sans" w:eastAsia="Open Sans" w:hAnsi="Open Sans" w:cs="Open Sans"/>
          <w:sz w:val="18"/>
        </w:rPr>
      </w:pPr>
      <w:r w:rsidRPr="00BE6107">
        <w:rPr>
          <w:rFonts w:ascii="Open Sans" w:eastAsia="Open Sans" w:hAnsi="Open Sans" w:cs="Open Sans"/>
          <w:sz w:val="18"/>
        </w:rPr>
        <w:t>I’m member of Toastmasters International</w:t>
      </w:r>
      <w:r w:rsidR="00E15A13">
        <w:rPr>
          <w:rFonts w:ascii="Open Sans" w:eastAsia="Open Sans" w:hAnsi="Open Sans" w:cs="Open Sans"/>
          <w:sz w:val="18"/>
        </w:rPr>
        <w:t xml:space="preserve"> USA and </w:t>
      </w:r>
      <w:r w:rsidRPr="00BE6107">
        <w:rPr>
          <w:rFonts w:ascii="Open Sans" w:eastAsia="Open Sans" w:hAnsi="Open Sans" w:cs="Open Sans"/>
          <w:sz w:val="18"/>
        </w:rPr>
        <w:t>council membe</w:t>
      </w:r>
      <w:r w:rsidR="002C58D8">
        <w:rPr>
          <w:rFonts w:ascii="Open Sans" w:eastAsia="Open Sans" w:hAnsi="Open Sans" w:cs="Open Sans"/>
          <w:sz w:val="18"/>
        </w:rPr>
        <w:t>r of district82 during year 2011.</w:t>
      </w:r>
    </w:p>
    <w:p w:rsidR="00C349C4" w:rsidRPr="003950DE" w:rsidRDefault="009F7B39">
      <w:pPr>
        <w:pStyle w:val="divdocumentdivsectiontitle"/>
        <w:spacing w:before="160" w:after="60"/>
        <w:jc w:val="center"/>
        <w:rPr>
          <w:rFonts w:ascii="Open Sans" w:eastAsia="Arial" w:hAnsi="Open Sans" w:cs="Open Sans"/>
          <w:b/>
          <w:bCs/>
        </w:rPr>
      </w:pPr>
      <w:r w:rsidRPr="009F7B39">
        <w:rPr>
          <w:rStyle w:val="NormalarialChar"/>
          <w:rFonts w:ascii="Open Sans" w:hAnsi="Open Sans" w:cs="Open Sans"/>
          <w:b/>
          <w:color w:val="306BA8"/>
        </w:rPr>
        <w:t>S</w:t>
      </w:r>
      <w:r>
        <w:rPr>
          <w:rStyle w:val="NormalarialChar"/>
          <w:rFonts w:ascii="Open Sans" w:hAnsi="Open Sans" w:cs="Open Sans"/>
          <w:b/>
          <w:color w:val="306BA8"/>
        </w:rPr>
        <w:t>kills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318"/>
        <w:gridCol w:w="5318"/>
      </w:tblGrid>
      <w:tr w:rsidR="00C349C4" w:rsidTr="00F11FFE">
        <w:trPr>
          <w:trHeight w:val="2990"/>
        </w:trPr>
        <w:tc>
          <w:tcPr>
            <w:tcW w:w="5318" w:type="dxa"/>
            <w:noWrap/>
            <w:tcMar>
              <w:top w:w="5" w:type="dxa"/>
              <w:left w:w="5" w:type="dxa"/>
              <w:bottom w:w="5" w:type="dxa"/>
              <w:right w:w="5" w:type="dxa"/>
            </w:tcMar>
            <w:hideMark/>
          </w:tcPr>
          <w:p w:rsidR="008B398B" w:rsidRPr="0074431A" w:rsidRDefault="008B398B" w:rsidP="008B398B">
            <w:pPr>
              <w:numPr>
                <w:ilvl w:val="0"/>
                <w:numId w:val="14"/>
              </w:numPr>
              <w:spacing w:line="260" w:lineRule="auto"/>
              <w:jc w:val="both"/>
              <w:rPr>
                <w:rFonts w:ascii="Open Sans" w:eastAsia="Open Sans" w:hAnsi="Open Sans" w:cs="Open Sans"/>
                <w:sz w:val="18"/>
              </w:rPr>
            </w:pPr>
            <w:r w:rsidRPr="0074431A">
              <w:rPr>
                <w:rFonts w:ascii="Open Sans" w:eastAsia="Open Sans" w:hAnsi="Open Sans" w:cs="Open Sans"/>
                <w:b/>
                <w:sz w:val="18"/>
              </w:rPr>
              <w:t>Tools and Technologies:</w:t>
            </w:r>
            <w:r w:rsidRPr="000018A8">
              <w:rPr>
                <w:rFonts w:ascii="Arial" w:hAnsi="Arial" w:cs="Arial"/>
                <w:color w:val="000000"/>
                <w:sz w:val="18"/>
                <w:szCs w:val="18"/>
              </w:rPr>
              <w:t xml:space="preserve"> </w:t>
            </w:r>
            <w:r w:rsidR="00600C3F">
              <w:rPr>
                <w:rFonts w:ascii="Open Sans" w:eastAsia="Open Sans" w:hAnsi="Open Sans" w:cs="Open Sans"/>
                <w:sz w:val="18"/>
              </w:rPr>
              <w:t>Selenium Web Driver,</w:t>
            </w:r>
            <w:r w:rsidR="00600C3F">
              <w:rPr>
                <w:rFonts w:ascii="Open Sans" w:hAnsi="Open Sans" w:cs="Open Sans"/>
                <w:color w:val="29303B"/>
                <w:sz w:val="23"/>
                <w:szCs w:val="23"/>
                <w:shd w:val="clear" w:color="auto" w:fill="F9F9F9"/>
              </w:rPr>
              <w:t xml:space="preserve"> </w:t>
            </w:r>
            <w:r w:rsidR="00600C3F" w:rsidRPr="00111E42">
              <w:rPr>
                <w:rFonts w:ascii="Open Sans" w:eastAsia="Open Sans" w:hAnsi="Open Sans" w:cs="Open Sans"/>
                <w:sz w:val="18"/>
              </w:rPr>
              <w:t>Cypress</w:t>
            </w:r>
            <w:r w:rsidR="00600C3F" w:rsidRPr="00600C3F">
              <w:rPr>
                <w:rFonts w:ascii="Open Sans" w:eastAsia="Open Sans" w:hAnsi="Open Sans" w:cs="Open Sans"/>
                <w:sz w:val="18"/>
              </w:rPr>
              <w:t>, BDD</w:t>
            </w:r>
            <w:r w:rsidRPr="00DC3044">
              <w:rPr>
                <w:rFonts w:ascii="Open Sans" w:eastAsia="Open Sans" w:hAnsi="Open Sans" w:cs="Open Sans"/>
                <w:sz w:val="18"/>
              </w:rPr>
              <w:t>-Cucumber/spec flow, JUNIT, UFT, Test Partner</w:t>
            </w:r>
            <w:r>
              <w:rPr>
                <w:rFonts w:ascii="Open Sans" w:eastAsia="Open Sans" w:hAnsi="Open Sans" w:cs="Open Sans"/>
                <w:sz w:val="18"/>
              </w:rPr>
              <w:t>,</w:t>
            </w:r>
            <w:r w:rsidRPr="00DC3044">
              <w:rPr>
                <w:rFonts w:ascii="Open Sans" w:eastAsia="Open Sans" w:hAnsi="Open Sans" w:cs="Open Sans"/>
                <w:sz w:val="18"/>
              </w:rPr>
              <w:t xml:space="preserve"> Visual Studio 2010, Fitness, Wireshark, win runner, </w:t>
            </w:r>
            <w:r>
              <w:rPr>
                <w:rFonts w:ascii="Open Sans" w:eastAsia="Open Sans" w:hAnsi="Open Sans" w:cs="Open Sans"/>
                <w:sz w:val="18"/>
              </w:rPr>
              <w:t>Soap</w:t>
            </w:r>
            <w:r w:rsidRPr="00DC3044">
              <w:rPr>
                <w:rFonts w:ascii="Open Sans" w:eastAsia="Open Sans" w:hAnsi="Open Sans" w:cs="Open Sans"/>
                <w:sz w:val="18"/>
              </w:rPr>
              <w:t xml:space="preserve"> UI. Load Runner, QA Load, Groovy scripting, Postman.</w:t>
            </w:r>
            <w:r>
              <w:rPr>
                <w:rFonts w:ascii="Open Sans" w:eastAsia="Open Sans" w:hAnsi="Open Sans" w:cs="Open Sans"/>
                <w:sz w:val="18"/>
              </w:rPr>
              <w:t xml:space="preserve"> Jmeter</w:t>
            </w:r>
            <w:r w:rsidRPr="00DC3044">
              <w:rPr>
                <w:rFonts w:ascii="Open Sans" w:eastAsia="Open Sans" w:hAnsi="Open Sans" w:cs="Open Sans"/>
                <w:sz w:val="18"/>
              </w:rPr>
              <w:t>,</w:t>
            </w:r>
            <w:r>
              <w:rPr>
                <w:rFonts w:ascii="Open Sans" w:eastAsia="Open Sans" w:hAnsi="Open Sans" w:cs="Open Sans"/>
                <w:sz w:val="18"/>
              </w:rPr>
              <w:t xml:space="preserve"> Load Runner. Renorex, TestNG</w:t>
            </w:r>
            <w:r w:rsidRPr="00DC3044">
              <w:rPr>
                <w:rFonts w:ascii="Open Sans" w:eastAsia="Open Sans" w:hAnsi="Open Sans" w:cs="Open Sans"/>
                <w:sz w:val="18"/>
              </w:rPr>
              <w:t xml:space="preserve"> and Node.js.</w:t>
            </w:r>
            <w:r>
              <w:rPr>
                <w:rFonts w:ascii="Open Sans" w:eastAsia="Open Sans" w:hAnsi="Open Sans" w:cs="Open Sans"/>
                <w:sz w:val="18"/>
              </w:rPr>
              <w:t xml:space="preserve"> Exposure to Big</w:t>
            </w:r>
            <w:r w:rsidRPr="00DC3044">
              <w:rPr>
                <w:rFonts w:ascii="Open Sans" w:eastAsia="Open Sans" w:hAnsi="Open Sans" w:cs="Open Sans"/>
                <w:sz w:val="18"/>
              </w:rPr>
              <w:t xml:space="preserve"> </w:t>
            </w:r>
            <w:r>
              <w:rPr>
                <w:rFonts w:ascii="Open Sans" w:eastAsia="Open Sans" w:hAnsi="Open Sans" w:cs="Open Sans"/>
                <w:sz w:val="18"/>
              </w:rPr>
              <w:t>Data</w:t>
            </w:r>
            <w:r w:rsidRPr="00DC3044">
              <w:rPr>
                <w:rFonts w:ascii="Open Sans" w:eastAsia="Open Sans" w:hAnsi="Open Sans" w:cs="Open Sans"/>
                <w:sz w:val="18"/>
              </w:rPr>
              <w:t xml:space="preserve"> (Hadoop), LOG4J, Jenkins, Chef, Docker, Pup</w:t>
            </w:r>
            <w:r>
              <w:rPr>
                <w:rFonts w:ascii="Open Sans" w:eastAsia="Open Sans" w:hAnsi="Open Sans" w:cs="Open Sans"/>
                <w:sz w:val="18"/>
              </w:rPr>
              <w:t>p</w:t>
            </w:r>
            <w:r w:rsidRPr="00DC3044">
              <w:rPr>
                <w:rFonts w:ascii="Open Sans" w:eastAsia="Open Sans" w:hAnsi="Open Sans" w:cs="Open Sans"/>
                <w:sz w:val="18"/>
              </w:rPr>
              <w:t>et, SDET, Appium, ANDROID STUDIO, Renorex.</w:t>
            </w:r>
          </w:p>
          <w:p w:rsidR="008B398B" w:rsidRDefault="008B398B" w:rsidP="008B398B">
            <w:pPr>
              <w:numPr>
                <w:ilvl w:val="0"/>
                <w:numId w:val="14"/>
              </w:numPr>
              <w:spacing w:line="260" w:lineRule="auto"/>
              <w:jc w:val="both"/>
              <w:rPr>
                <w:rFonts w:ascii="Open Sans" w:eastAsia="Open Sans" w:hAnsi="Open Sans" w:cs="Open Sans"/>
                <w:sz w:val="18"/>
              </w:rPr>
            </w:pPr>
            <w:r w:rsidRPr="0074431A">
              <w:rPr>
                <w:rFonts w:ascii="Open Sans" w:eastAsia="Open Sans" w:hAnsi="Open Sans" w:cs="Open Sans"/>
                <w:b/>
                <w:sz w:val="18"/>
              </w:rPr>
              <w:t>Card Payment&amp; Authorization:</w:t>
            </w:r>
            <w:r w:rsidRPr="000E4BB3">
              <w:rPr>
                <w:rFonts w:ascii="Arial" w:hAnsi="Arial" w:cs="Arial"/>
                <w:color w:val="000000"/>
                <w:sz w:val="18"/>
                <w:szCs w:val="18"/>
              </w:rPr>
              <w:t xml:space="preserve"> </w:t>
            </w:r>
            <w:r w:rsidRPr="0074431A">
              <w:rPr>
                <w:rFonts w:ascii="Open Sans" w:eastAsia="Open Sans" w:hAnsi="Open Sans" w:cs="Open Sans"/>
                <w:sz w:val="18"/>
              </w:rPr>
              <w:t>ISO8583 requirements, ISOLINK/IFSF specification understand, Clear2Pay INQ POS simulation tool and test execution automatically, E2E POS testing.</w:t>
            </w:r>
          </w:p>
          <w:p w:rsidR="008B398B" w:rsidRPr="0074431A" w:rsidRDefault="008B398B" w:rsidP="008B398B">
            <w:pPr>
              <w:numPr>
                <w:ilvl w:val="0"/>
                <w:numId w:val="14"/>
              </w:numPr>
              <w:spacing w:line="260" w:lineRule="auto"/>
              <w:jc w:val="both"/>
              <w:rPr>
                <w:rFonts w:ascii="Open Sans" w:eastAsia="Open Sans" w:hAnsi="Open Sans" w:cs="Open Sans"/>
                <w:b/>
                <w:sz w:val="18"/>
              </w:rPr>
            </w:pPr>
            <w:r w:rsidRPr="0074431A">
              <w:rPr>
                <w:rFonts w:ascii="Open Sans" w:eastAsia="Open Sans" w:hAnsi="Open Sans" w:cs="Open Sans"/>
                <w:b/>
                <w:sz w:val="18"/>
              </w:rPr>
              <w:t>Test Management Tools</w:t>
            </w:r>
            <w:r>
              <w:rPr>
                <w:rFonts w:ascii="Open Sans" w:eastAsia="Open Sans" w:hAnsi="Open Sans" w:cs="Open Sans"/>
                <w:b/>
                <w:sz w:val="18"/>
              </w:rPr>
              <w:t>:</w:t>
            </w:r>
            <w:r>
              <w:rPr>
                <w:rFonts w:ascii="Arial" w:hAnsi="Arial" w:cs="Arial"/>
                <w:color w:val="000000"/>
                <w:sz w:val="18"/>
                <w:szCs w:val="18"/>
              </w:rPr>
              <w:t xml:space="preserve"> </w:t>
            </w:r>
            <w:r w:rsidRPr="0074431A">
              <w:rPr>
                <w:rFonts w:ascii="Open Sans" w:eastAsia="Open Sans" w:hAnsi="Open Sans" w:cs="Open Sans"/>
                <w:sz w:val="18"/>
              </w:rPr>
              <w:t>HP ALM</w:t>
            </w:r>
            <w:r>
              <w:rPr>
                <w:rFonts w:ascii="Open Sans" w:eastAsia="Open Sans" w:hAnsi="Open Sans" w:cs="Open Sans"/>
                <w:sz w:val="18"/>
              </w:rPr>
              <w:t>/OTA, Bugzilla</w:t>
            </w:r>
            <w:r w:rsidRPr="0074431A">
              <w:rPr>
                <w:rFonts w:ascii="Open Sans" w:eastAsia="Open Sans" w:hAnsi="Open Sans" w:cs="Open Sans"/>
                <w:sz w:val="18"/>
              </w:rPr>
              <w:t>, XStudio. Jira, Team Foundation Server (TFS).</w:t>
            </w:r>
          </w:p>
          <w:p w:rsidR="00C349C4" w:rsidRPr="00F1498D" w:rsidRDefault="008B398B" w:rsidP="008B398B">
            <w:pPr>
              <w:pStyle w:val="ulli"/>
              <w:numPr>
                <w:ilvl w:val="0"/>
                <w:numId w:val="14"/>
              </w:numPr>
              <w:spacing w:line="260" w:lineRule="atLeast"/>
              <w:jc w:val="both"/>
              <w:rPr>
                <w:rFonts w:ascii="Open Sans" w:eastAsia="Arial" w:hAnsi="Open Sans" w:cs="Open Sans"/>
                <w:sz w:val="18"/>
                <w:szCs w:val="18"/>
              </w:rPr>
            </w:pPr>
            <w:r w:rsidRPr="0074431A">
              <w:rPr>
                <w:rFonts w:ascii="Open Sans" w:eastAsia="Open Sans" w:hAnsi="Open Sans" w:cs="Open Sans"/>
                <w:sz w:val="18"/>
              </w:rPr>
              <w:t>Agile Methodology</w:t>
            </w:r>
            <w:r w:rsidR="00094ED7">
              <w:rPr>
                <w:rFonts w:ascii="Open Sans" w:eastAsia="Open Sans" w:hAnsi="Open Sans" w:cs="Open Sans"/>
                <w:sz w:val="18"/>
              </w:rPr>
              <w:t>.</w:t>
            </w:r>
          </w:p>
        </w:tc>
        <w:tc>
          <w:tcPr>
            <w:tcW w:w="5318" w:type="dxa"/>
            <w:noWrap/>
            <w:tcMar>
              <w:top w:w="5" w:type="dxa"/>
              <w:left w:w="10" w:type="dxa"/>
              <w:bottom w:w="5" w:type="dxa"/>
              <w:right w:w="5" w:type="dxa"/>
            </w:tcMar>
            <w:hideMark/>
          </w:tcPr>
          <w:p w:rsidR="008B398B" w:rsidRDefault="008B398B" w:rsidP="00977E3D">
            <w:pPr>
              <w:numPr>
                <w:ilvl w:val="0"/>
                <w:numId w:val="14"/>
              </w:numPr>
              <w:spacing w:line="260" w:lineRule="auto"/>
              <w:jc w:val="both"/>
              <w:rPr>
                <w:rFonts w:ascii="Open Sans" w:eastAsia="Open Sans" w:hAnsi="Open Sans" w:cs="Open Sans"/>
                <w:sz w:val="18"/>
              </w:rPr>
            </w:pPr>
            <w:r w:rsidRPr="0074431A">
              <w:rPr>
                <w:rFonts w:ascii="Open Sans" w:eastAsia="Open Sans" w:hAnsi="Open Sans" w:cs="Open Sans"/>
                <w:b/>
                <w:sz w:val="18"/>
              </w:rPr>
              <w:t>SCM Tool</w:t>
            </w:r>
            <w:r>
              <w:rPr>
                <w:rFonts w:ascii="Open Sans" w:eastAsia="Open Sans" w:hAnsi="Open Sans" w:cs="Open Sans"/>
                <w:sz w:val="18"/>
              </w:rPr>
              <w:t xml:space="preserve">: </w:t>
            </w:r>
            <w:r w:rsidRPr="0074431A">
              <w:rPr>
                <w:rFonts w:ascii="Open Sans" w:eastAsia="Open Sans" w:hAnsi="Open Sans" w:cs="Open Sans"/>
                <w:sz w:val="18"/>
              </w:rPr>
              <w:t>Subversion (SVN), Git/Git Hub.</w:t>
            </w:r>
          </w:p>
          <w:p w:rsidR="008B398B" w:rsidRPr="00511801" w:rsidRDefault="008B398B" w:rsidP="00977E3D">
            <w:pPr>
              <w:numPr>
                <w:ilvl w:val="0"/>
                <w:numId w:val="14"/>
              </w:numPr>
              <w:spacing w:line="260" w:lineRule="auto"/>
              <w:jc w:val="both"/>
              <w:rPr>
                <w:rFonts w:ascii="Open Sans" w:eastAsia="Open Sans" w:hAnsi="Open Sans" w:cs="Open Sans"/>
                <w:b/>
                <w:sz w:val="18"/>
              </w:rPr>
            </w:pPr>
            <w:r>
              <w:rPr>
                <w:rFonts w:ascii="Open Sans" w:eastAsia="Open Sans" w:hAnsi="Open Sans" w:cs="Open Sans"/>
                <w:b/>
                <w:sz w:val="18"/>
              </w:rPr>
              <w:t>Operating</w:t>
            </w:r>
            <w:r w:rsidR="00511801">
              <w:rPr>
                <w:rFonts w:ascii="Open Sans" w:eastAsia="Open Sans" w:hAnsi="Open Sans" w:cs="Open Sans"/>
                <w:b/>
                <w:sz w:val="18"/>
              </w:rPr>
              <w:t xml:space="preserve"> </w:t>
            </w:r>
            <w:r w:rsidRPr="0074431A">
              <w:rPr>
                <w:rFonts w:ascii="Open Sans" w:eastAsia="Open Sans" w:hAnsi="Open Sans" w:cs="Open Sans"/>
                <w:b/>
                <w:sz w:val="18"/>
              </w:rPr>
              <w:t>Systems:</w:t>
            </w:r>
            <w:r w:rsidR="00511801">
              <w:rPr>
                <w:rFonts w:ascii="Open Sans" w:eastAsia="Open Sans" w:hAnsi="Open Sans" w:cs="Open Sans"/>
                <w:b/>
                <w:sz w:val="18"/>
              </w:rPr>
              <w:t xml:space="preserve"> </w:t>
            </w:r>
            <w:r w:rsidR="004D794A" w:rsidRPr="00511801">
              <w:rPr>
                <w:rFonts w:ascii="Open Sans" w:eastAsia="Open Sans" w:hAnsi="Open Sans" w:cs="Open Sans"/>
                <w:sz w:val="18"/>
              </w:rPr>
              <w:t>Unix</w:t>
            </w:r>
            <w:r w:rsidR="004D794A">
              <w:rPr>
                <w:rFonts w:ascii="Open Sans" w:eastAsia="Open Sans" w:hAnsi="Open Sans" w:cs="Open Sans"/>
                <w:sz w:val="18"/>
              </w:rPr>
              <w:t>, Linux</w:t>
            </w:r>
            <w:r w:rsidR="00511801">
              <w:rPr>
                <w:rFonts w:ascii="Open Sans" w:eastAsia="Open Sans" w:hAnsi="Open Sans" w:cs="Open Sans"/>
                <w:sz w:val="18"/>
              </w:rPr>
              <w:t>, Windows7/10,</w:t>
            </w:r>
            <w:r w:rsidR="00511801" w:rsidRPr="0074431A">
              <w:rPr>
                <w:rFonts w:ascii="Open Sans" w:eastAsia="Open Sans" w:hAnsi="Open Sans" w:cs="Open Sans"/>
                <w:sz w:val="18"/>
              </w:rPr>
              <w:t>Windows XP</w:t>
            </w:r>
          </w:p>
          <w:p w:rsidR="008B398B" w:rsidRPr="0074431A" w:rsidRDefault="008B398B" w:rsidP="00977E3D">
            <w:pPr>
              <w:numPr>
                <w:ilvl w:val="0"/>
                <w:numId w:val="14"/>
              </w:numPr>
              <w:spacing w:line="260" w:lineRule="auto"/>
              <w:jc w:val="both"/>
              <w:rPr>
                <w:rFonts w:ascii="Open Sans" w:eastAsia="Open Sans" w:hAnsi="Open Sans" w:cs="Open Sans"/>
                <w:b/>
                <w:sz w:val="18"/>
              </w:rPr>
            </w:pPr>
            <w:r w:rsidRPr="002224D7">
              <w:rPr>
                <w:rFonts w:ascii="Open Sans" w:eastAsia="Open Sans" w:hAnsi="Open Sans" w:cs="Open Sans"/>
                <w:b/>
                <w:sz w:val="18"/>
              </w:rPr>
              <w:t>Exposure to Cloud Technologies</w:t>
            </w:r>
            <w:r>
              <w:rPr>
                <w:rFonts w:ascii="Open Sans" w:eastAsia="Open Sans" w:hAnsi="Open Sans" w:cs="Open Sans"/>
                <w:b/>
                <w:sz w:val="18"/>
              </w:rPr>
              <w:t xml:space="preserve">: </w:t>
            </w:r>
            <w:r w:rsidRPr="002224D7">
              <w:rPr>
                <w:rFonts w:ascii="Open Sans" w:eastAsia="Open Sans" w:hAnsi="Open Sans" w:cs="Open Sans"/>
                <w:sz w:val="18"/>
              </w:rPr>
              <w:t>AWS and Azure</w:t>
            </w:r>
          </w:p>
          <w:p w:rsidR="008B398B" w:rsidRDefault="008B398B" w:rsidP="00977E3D">
            <w:pPr>
              <w:numPr>
                <w:ilvl w:val="0"/>
                <w:numId w:val="14"/>
              </w:numPr>
              <w:spacing w:line="260" w:lineRule="auto"/>
              <w:jc w:val="both"/>
              <w:rPr>
                <w:rFonts w:ascii="Open Sans" w:eastAsia="Open Sans" w:hAnsi="Open Sans" w:cs="Open Sans"/>
                <w:sz w:val="18"/>
              </w:rPr>
            </w:pPr>
            <w:r w:rsidRPr="00F43EB3">
              <w:rPr>
                <w:rFonts w:ascii="Open Sans" w:eastAsia="Open Sans" w:hAnsi="Open Sans" w:cs="Open Sans"/>
                <w:b/>
                <w:sz w:val="18"/>
              </w:rPr>
              <w:t>Databases</w:t>
            </w:r>
            <w:r>
              <w:rPr>
                <w:rFonts w:ascii="Open Sans" w:eastAsia="Open Sans" w:hAnsi="Open Sans" w:cs="Open Sans"/>
                <w:sz w:val="18"/>
              </w:rPr>
              <w:t>: SQL Server (2005/2008/2008 R2/2012/2016)</w:t>
            </w:r>
          </w:p>
          <w:p w:rsidR="00C349C4" w:rsidRPr="00E30257" w:rsidRDefault="00CE1C67" w:rsidP="00CE1C67">
            <w:pPr>
              <w:pStyle w:val="ulli"/>
              <w:numPr>
                <w:ilvl w:val="0"/>
                <w:numId w:val="14"/>
              </w:numPr>
              <w:spacing w:line="260" w:lineRule="atLeast"/>
              <w:jc w:val="both"/>
              <w:rPr>
                <w:rFonts w:ascii="Arial" w:eastAsia="Arial" w:hAnsi="Arial" w:cs="Arial"/>
                <w:sz w:val="20"/>
                <w:szCs w:val="20"/>
              </w:rPr>
            </w:pPr>
            <w:r w:rsidRPr="00CE1C67">
              <w:rPr>
                <w:rFonts w:ascii="Open Sans" w:eastAsia="Open Sans" w:hAnsi="Open Sans" w:cs="Open Sans"/>
                <w:b/>
                <w:sz w:val="18"/>
              </w:rPr>
              <w:t>Programming</w:t>
            </w:r>
            <w:r>
              <w:rPr>
                <w:rFonts w:ascii="Open Sans" w:eastAsia="Open Sans" w:hAnsi="Open Sans" w:cs="Open Sans"/>
                <w:b/>
                <w:sz w:val="18"/>
              </w:rPr>
              <w:t xml:space="preserve"> </w:t>
            </w:r>
            <w:r w:rsidR="008B398B">
              <w:rPr>
                <w:rFonts w:ascii="Open Sans" w:eastAsia="Open Sans" w:hAnsi="Open Sans" w:cs="Open Sans"/>
                <w:b/>
                <w:sz w:val="18"/>
              </w:rPr>
              <w:t>Language</w:t>
            </w:r>
            <w:r w:rsidR="008B398B" w:rsidRPr="002224D7">
              <w:rPr>
                <w:rFonts w:ascii="Open Sans" w:eastAsia="Open Sans" w:hAnsi="Open Sans" w:cs="Open Sans"/>
                <w:b/>
                <w:sz w:val="18"/>
              </w:rPr>
              <w:t>:</w:t>
            </w:r>
            <w:r w:rsidR="008B398B" w:rsidRPr="000E4BB3">
              <w:rPr>
                <w:rFonts w:cs="Arial"/>
                <w:color w:val="000000"/>
                <w:sz w:val="18"/>
                <w:szCs w:val="18"/>
              </w:rPr>
              <w:t xml:space="preserve"> </w:t>
            </w:r>
            <w:r w:rsidR="008B398B" w:rsidRPr="002224D7">
              <w:rPr>
                <w:rFonts w:ascii="Open Sans" w:eastAsia="Open Sans" w:hAnsi="Open Sans" w:cs="Open Sans"/>
                <w:sz w:val="18"/>
              </w:rPr>
              <w:t>C, C++</w:t>
            </w:r>
            <w:r w:rsidR="008B398B">
              <w:rPr>
                <w:rFonts w:ascii="Open Sans" w:eastAsia="Open Sans" w:hAnsi="Open Sans" w:cs="Open Sans"/>
                <w:sz w:val="18"/>
              </w:rPr>
              <w:t xml:space="preserve">, </w:t>
            </w:r>
            <w:r w:rsidR="008B398B" w:rsidRPr="002224D7">
              <w:rPr>
                <w:rFonts w:ascii="Open Sans" w:eastAsia="Open Sans" w:hAnsi="Open Sans" w:cs="Open Sans"/>
                <w:sz w:val="18"/>
              </w:rPr>
              <w:t>C# &amp; core .NET frame work, core Java. VB/VBA, Perl, Python</w:t>
            </w:r>
            <w:r w:rsidR="008B398B">
              <w:rPr>
                <w:rFonts w:ascii="Open Sans" w:eastAsia="Open Sans" w:hAnsi="Open Sans" w:cs="Open Sans"/>
                <w:sz w:val="18"/>
              </w:rPr>
              <w:t>.</w:t>
            </w:r>
          </w:p>
          <w:p w:rsidR="00E30257" w:rsidRDefault="00E30257" w:rsidP="00E30257">
            <w:pPr>
              <w:pStyle w:val="ulli"/>
              <w:numPr>
                <w:ilvl w:val="0"/>
                <w:numId w:val="14"/>
              </w:numPr>
              <w:spacing w:line="260" w:lineRule="atLeast"/>
              <w:jc w:val="both"/>
              <w:rPr>
                <w:rFonts w:ascii="Arial" w:eastAsia="Arial" w:hAnsi="Arial" w:cs="Arial"/>
                <w:sz w:val="20"/>
                <w:szCs w:val="20"/>
              </w:rPr>
            </w:pPr>
            <w:r w:rsidRPr="00E30257">
              <w:rPr>
                <w:rFonts w:ascii="Open Sans" w:eastAsia="Open Sans" w:hAnsi="Open Sans" w:cs="Open Sans"/>
                <w:b/>
                <w:sz w:val="18"/>
              </w:rPr>
              <w:t>Domain Exp:</w:t>
            </w:r>
            <w:r w:rsidRPr="000E4BB3">
              <w:rPr>
                <w:rFonts w:ascii="Arial" w:hAnsi="Arial" w:cs="Arial"/>
                <w:sz w:val="18"/>
                <w:szCs w:val="18"/>
              </w:rPr>
              <w:t xml:space="preserve"> </w:t>
            </w:r>
            <w:r w:rsidRPr="00E30257">
              <w:rPr>
                <w:rFonts w:ascii="Open Sans" w:eastAsia="Open Sans" w:hAnsi="Open Sans" w:cs="Open Sans"/>
                <w:sz w:val="18"/>
              </w:rPr>
              <w:t>Energy and Utility</w:t>
            </w:r>
            <w:r>
              <w:rPr>
                <w:rFonts w:ascii="Open Sans" w:eastAsia="Open Sans" w:hAnsi="Open Sans" w:cs="Open Sans"/>
                <w:sz w:val="18"/>
              </w:rPr>
              <w:t>,</w:t>
            </w:r>
            <w:r w:rsidRPr="00E30257">
              <w:rPr>
                <w:rFonts w:ascii="Open Sans" w:eastAsia="Open Sans" w:hAnsi="Open Sans" w:cs="Open Sans"/>
                <w:sz w:val="18"/>
              </w:rPr>
              <w:t xml:space="preserve"> Fuel Card, Public Sector</w:t>
            </w:r>
            <w:r>
              <w:rPr>
                <w:rFonts w:ascii="Open Sans" w:eastAsia="Open Sans" w:hAnsi="Open Sans" w:cs="Open Sans"/>
                <w:sz w:val="18"/>
              </w:rPr>
              <w:t>,</w:t>
            </w:r>
            <w:r w:rsidRPr="00E30257">
              <w:rPr>
                <w:rFonts w:ascii="Open Sans" w:eastAsia="Open Sans" w:hAnsi="Open Sans" w:cs="Open Sans"/>
                <w:sz w:val="18"/>
              </w:rPr>
              <w:t xml:space="preserve"> Banking and Finance</w:t>
            </w:r>
            <w:r>
              <w:rPr>
                <w:rFonts w:ascii="Open Sans" w:eastAsia="Open Sans" w:hAnsi="Open Sans" w:cs="Open Sans"/>
                <w:sz w:val="18"/>
              </w:rPr>
              <w:t>,</w:t>
            </w:r>
            <w:r w:rsidRPr="00E30257">
              <w:rPr>
                <w:rFonts w:ascii="Open Sans" w:eastAsia="Open Sans" w:hAnsi="Open Sans" w:cs="Open Sans"/>
                <w:sz w:val="18"/>
              </w:rPr>
              <w:t xml:space="preserve"> ERP, Health/Hospital.</w:t>
            </w:r>
          </w:p>
        </w:tc>
      </w:tr>
    </w:tbl>
    <w:p w:rsidR="0025145C" w:rsidRDefault="0025145C" w:rsidP="00F17DBE">
      <w:pPr>
        <w:pStyle w:val="divdocumentdivsectiontitle"/>
        <w:spacing w:before="160" w:after="60"/>
        <w:rPr>
          <w:rStyle w:val="NormalarialChar"/>
          <w:rFonts w:ascii="Open Sans" w:hAnsi="Open Sans" w:cs="Open Sans"/>
          <w:b/>
          <w:color w:val="306BA8"/>
        </w:rPr>
      </w:pPr>
    </w:p>
    <w:p w:rsidR="00DE7C31" w:rsidRDefault="00DE7C31" w:rsidP="00F17DBE">
      <w:pPr>
        <w:pStyle w:val="divdocumentdivsectiontitle"/>
        <w:spacing w:before="160" w:after="60"/>
        <w:rPr>
          <w:rStyle w:val="NormalarialChar"/>
          <w:rFonts w:ascii="Open Sans" w:hAnsi="Open Sans" w:cs="Open Sans"/>
          <w:b/>
          <w:color w:val="306BA8"/>
        </w:rPr>
      </w:pPr>
    </w:p>
    <w:p w:rsidR="00F11FFE" w:rsidRPr="00F11FFE" w:rsidRDefault="00010880" w:rsidP="00F11FFE">
      <w:pPr>
        <w:pStyle w:val="divdocumentdivsectiontitle"/>
        <w:spacing w:before="160" w:after="60"/>
        <w:jc w:val="center"/>
        <w:rPr>
          <w:rFonts w:ascii="Open Sans" w:eastAsia="Arial" w:hAnsi="Open Sans" w:cs="Open Sans"/>
          <w:b/>
          <w:bCs/>
        </w:rPr>
      </w:pPr>
      <w:r>
        <w:rPr>
          <w:rStyle w:val="NormalarialChar"/>
          <w:rFonts w:ascii="Open Sans" w:hAnsi="Open Sans" w:cs="Open Sans"/>
          <w:b/>
          <w:color w:val="306BA8"/>
        </w:rPr>
        <w:lastRenderedPageBreak/>
        <w:t>Certifications</w:t>
      </w:r>
    </w:p>
    <w:p w:rsidR="00094ED7" w:rsidRPr="00094ED7" w:rsidRDefault="00094ED7" w:rsidP="00094ED7">
      <w:pPr>
        <w:numPr>
          <w:ilvl w:val="0"/>
          <w:numId w:val="19"/>
        </w:numPr>
        <w:spacing w:line="260" w:lineRule="auto"/>
        <w:ind w:left="360" w:hanging="360"/>
        <w:jc w:val="both"/>
      </w:pPr>
      <w:r w:rsidRPr="00965D8B">
        <w:rPr>
          <w:rFonts w:ascii="Open Sans" w:eastAsia="Open Sans" w:hAnsi="Open Sans" w:cs="Open Sans"/>
          <w:sz w:val="18"/>
        </w:rPr>
        <w:t xml:space="preserve">Test automation and </w:t>
      </w:r>
      <w:r w:rsidRPr="00511801">
        <w:rPr>
          <w:rFonts w:ascii="Open Sans" w:eastAsia="Open Sans" w:hAnsi="Open Sans" w:cs="Open Sans"/>
          <w:sz w:val="18"/>
        </w:rPr>
        <w:t xml:space="preserve">DevOps areas </w:t>
      </w:r>
      <w:r>
        <w:rPr>
          <w:rFonts w:ascii="Open Sans" w:eastAsia="Open Sans" w:hAnsi="Open Sans" w:cs="Open Sans"/>
          <w:sz w:val="18"/>
        </w:rPr>
        <w:t xml:space="preserve">of </w:t>
      </w:r>
      <w:r w:rsidRPr="00511801">
        <w:rPr>
          <w:rFonts w:ascii="Open Sans" w:eastAsia="Open Sans" w:hAnsi="Open Sans" w:cs="Open Sans"/>
          <w:sz w:val="18"/>
        </w:rPr>
        <w:t>certification</w:t>
      </w:r>
      <w:r>
        <w:rPr>
          <w:rFonts w:ascii="Open Sans" w:eastAsia="Open Sans" w:hAnsi="Open Sans" w:cs="Open Sans"/>
          <w:sz w:val="18"/>
        </w:rPr>
        <w:t xml:space="preserve"> perused from udemy</w:t>
      </w:r>
      <w:r w:rsidRPr="00511801">
        <w:rPr>
          <w:rFonts w:ascii="Open Sans" w:eastAsia="Open Sans" w:hAnsi="Open Sans" w:cs="Open Sans"/>
          <w:sz w:val="18"/>
        </w:rPr>
        <w:t>.</w:t>
      </w:r>
    </w:p>
    <w:p w:rsidR="00094ED7" w:rsidRPr="00094ED7" w:rsidRDefault="00094ED7" w:rsidP="00094ED7">
      <w:pPr>
        <w:numPr>
          <w:ilvl w:val="0"/>
          <w:numId w:val="19"/>
        </w:numPr>
        <w:spacing w:line="260" w:lineRule="auto"/>
        <w:ind w:left="360" w:hanging="360"/>
        <w:jc w:val="both"/>
        <w:rPr>
          <w:rFonts w:ascii="Open Sans" w:eastAsia="Open Sans" w:hAnsi="Open Sans" w:cs="Open Sans"/>
          <w:sz w:val="18"/>
        </w:rPr>
      </w:pPr>
      <w:r w:rsidRPr="00511801">
        <w:rPr>
          <w:rFonts w:ascii="Open Sans" w:eastAsia="Open Sans" w:hAnsi="Open Sans" w:cs="Open Sans"/>
          <w:sz w:val="18"/>
        </w:rPr>
        <w:t>Advanced Level ISTQB</w:t>
      </w:r>
      <w:r w:rsidRPr="00A5522A">
        <w:rPr>
          <w:rFonts w:ascii="Open Sans" w:eastAsia="Open Sans" w:hAnsi="Open Sans" w:cs="Open Sans"/>
          <w:sz w:val="18"/>
        </w:rPr>
        <w:t xml:space="preserve"> certification completed with good score.</w:t>
      </w:r>
    </w:p>
    <w:p w:rsidR="00F11FFE" w:rsidRPr="00A5522A" w:rsidRDefault="00F11FFE" w:rsidP="00F11FFE">
      <w:pPr>
        <w:numPr>
          <w:ilvl w:val="0"/>
          <w:numId w:val="19"/>
        </w:numPr>
        <w:spacing w:line="260" w:lineRule="auto"/>
        <w:ind w:left="360" w:hanging="360"/>
        <w:jc w:val="both"/>
        <w:rPr>
          <w:rFonts w:ascii="Open Sans" w:eastAsia="Open Sans" w:hAnsi="Open Sans" w:cs="Open Sans"/>
          <w:sz w:val="18"/>
        </w:rPr>
      </w:pPr>
      <w:r w:rsidRPr="00511801">
        <w:rPr>
          <w:rFonts w:ascii="Open Sans" w:eastAsia="Open Sans" w:hAnsi="Open Sans" w:cs="Open Sans"/>
          <w:sz w:val="18"/>
        </w:rPr>
        <w:t>Bachelor of Engineering</w:t>
      </w:r>
      <w:r w:rsidRPr="00A5522A">
        <w:rPr>
          <w:rFonts w:ascii="Open Sans" w:eastAsia="Open Sans" w:hAnsi="Open Sans" w:cs="Open Sans"/>
          <w:sz w:val="18"/>
        </w:rPr>
        <w:t xml:space="preserve"> in Electrical and Electronics (E&amp;E) in the year 2004, from </w:t>
      </w:r>
      <w:hyperlink r:id="rId8" w:history="1">
        <w:r w:rsidRPr="00A5522A">
          <w:rPr>
            <w:rFonts w:ascii="Open Sans" w:eastAsia="Open Sans" w:hAnsi="Open Sans" w:cs="Open Sans"/>
            <w:sz w:val="18"/>
          </w:rPr>
          <w:t>visveswaraiah Technological University</w:t>
        </w:r>
      </w:hyperlink>
      <w:r w:rsidRPr="00A5522A">
        <w:rPr>
          <w:rFonts w:ascii="Open Sans" w:eastAsia="Open Sans" w:hAnsi="Open Sans" w:cs="Open Sans"/>
          <w:sz w:val="18"/>
        </w:rPr>
        <w:t>, India.</w:t>
      </w:r>
    </w:p>
    <w:p w:rsidR="00F11FFE" w:rsidRPr="007A2DC0" w:rsidRDefault="00F11FFE" w:rsidP="00F11FFE">
      <w:pPr>
        <w:numPr>
          <w:ilvl w:val="0"/>
          <w:numId w:val="19"/>
        </w:numPr>
        <w:spacing w:line="260" w:lineRule="auto"/>
        <w:ind w:left="360" w:hanging="360"/>
        <w:jc w:val="both"/>
        <w:rPr>
          <w:rFonts w:ascii="Open Sans" w:eastAsia="Open Sans" w:hAnsi="Open Sans" w:cs="Open Sans"/>
          <w:sz w:val="18"/>
        </w:rPr>
      </w:pPr>
      <w:r w:rsidRPr="00A5522A">
        <w:rPr>
          <w:rFonts w:ascii="Open Sans" w:eastAsia="Open Sans" w:hAnsi="Open Sans" w:cs="Open Sans"/>
          <w:sz w:val="18"/>
        </w:rPr>
        <w:t xml:space="preserve">Awarded as </w:t>
      </w:r>
      <w:r w:rsidRPr="00511801">
        <w:rPr>
          <w:rFonts w:ascii="Open Sans" w:eastAsia="Open Sans" w:hAnsi="Open Sans" w:cs="Open Sans"/>
          <w:sz w:val="18"/>
        </w:rPr>
        <w:t xml:space="preserve">COMPETENT COMMUNICATOR (CC) and COMPETENT LEADER (CL) certification </w:t>
      </w:r>
      <w:r w:rsidRPr="00A5522A">
        <w:rPr>
          <w:rFonts w:ascii="Open Sans" w:eastAsia="Open Sans" w:hAnsi="Open Sans" w:cs="Open Sans"/>
          <w:sz w:val="18"/>
        </w:rPr>
        <w:t xml:space="preserve">from </w:t>
      </w:r>
      <w:r w:rsidRPr="00965D8B">
        <w:rPr>
          <w:rFonts w:ascii="Open Sans" w:eastAsia="Open Sans" w:hAnsi="Open Sans" w:cs="Open Sans"/>
          <w:sz w:val="18"/>
        </w:rPr>
        <w:t>toastmasters international, USA.</w:t>
      </w:r>
    </w:p>
    <w:p w:rsidR="00C349C4" w:rsidRPr="003950DE" w:rsidRDefault="009F7B39">
      <w:pPr>
        <w:pStyle w:val="divdocumentdivsectiontitle"/>
        <w:spacing w:before="160" w:after="60"/>
        <w:jc w:val="center"/>
        <w:rPr>
          <w:rFonts w:ascii="Open Sans" w:eastAsia="Arial" w:hAnsi="Open Sans" w:cs="Open Sans"/>
          <w:b/>
          <w:bCs/>
        </w:rPr>
      </w:pPr>
      <w:r>
        <w:rPr>
          <w:rStyle w:val="NormalarialChar"/>
          <w:rFonts w:ascii="Open Sans" w:hAnsi="Open Sans" w:cs="Open Sans"/>
          <w:b/>
          <w:color w:val="306BA8"/>
        </w:rPr>
        <w:t>Experience</w:t>
      </w:r>
    </w:p>
    <w:p w:rsidR="00511801" w:rsidRPr="005865CB" w:rsidRDefault="00511801" w:rsidP="00511801">
      <w:pPr>
        <w:tabs>
          <w:tab w:val="right" w:pos="10620"/>
        </w:tabs>
        <w:spacing w:line="260" w:lineRule="auto"/>
        <w:jc w:val="both"/>
        <w:rPr>
          <w:rFonts w:ascii="Open Sans" w:eastAsia="Open Sans" w:hAnsi="Open Sans" w:cs="Open Sans"/>
          <w:sz w:val="20"/>
        </w:rPr>
      </w:pPr>
      <w:r>
        <w:rPr>
          <w:rFonts w:ascii="Open Sans" w:eastAsia="Open Sans" w:hAnsi="Open Sans" w:cs="Open Sans"/>
          <w:b/>
          <w:sz w:val="20"/>
        </w:rPr>
        <w:t>Test Automation, SDET,</w:t>
      </w:r>
      <w:r w:rsidRPr="005865CB">
        <w:rPr>
          <w:rFonts w:ascii="Open Sans" w:eastAsia="Open Sans" w:hAnsi="Open Sans" w:cs="Open Sans"/>
          <w:b/>
          <w:sz w:val="20"/>
        </w:rPr>
        <w:t xml:space="preserve"> DevOps (CI/CD) Engineer</w:t>
      </w:r>
      <w:r>
        <w:rPr>
          <w:rFonts w:ascii="Open Sans" w:eastAsia="Open Sans" w:hAnsi="Open Sans" w:cs="Open Sans"/>
          <w:b/>
          <w:sz w:val="20"/>
        </w:rPr>
        <w:t xml:space="preserve"> </w:t>
      </w:r>
      <w:r>
        <w:rPr>
          <w:rFonts w:ascii="Open Sans" w:eastAsia="Open Sans" w:hAnsi="Open Sans" w:cs="Open Sans"/>
          <w:sz w:val="20"/>
        </w:rPr>
        <w:t xml:space="preserve">                                                            </w:t>
      </w:r>
      <w:r>
        <w:rPr>
          <w:rFonts w:ascii="Open Sans" w:eastAsia="Open Sans" w:hAnsi="Open Sans" w:cs="Open Sans"/>
          <w:b/>
          <w:sz w:val="20"/>
        </w:rPr>
        <w:t>4/2019</w:t>
      </w:r>
      <w:r w:rsidRPr="005865CB">
        <w:rPr>
          <w:rFonts w:ascii="Open Sans" w:eastAsia="Open Sans" w:hAnsi="Open Sans" w:cs="Open Sans"/>
          <w:b/>
          <w:sz w:val="20"/>
        </w:rPr>
        <w:t xml:space="preserve"> to</w:t>
      </w:r>
      <w:r>
        <w:rPr>
          <w:rFonts w:ascii="Open Sans" w:eastAsia="Open Sans" w:hAnsi="Open Sans" w:cs="Open Sans"/>
          <w:b/>
          <w:sz w:val="20"/>
        </w:rPr>
        <w:t xml:space="preserve"> Current</w:t>
      </w:r>
      <w:r>
        <w:rPr>
          <w:rFonts w:ascii="Open Sans" w:eastAsia="Open Sans" w:hAnsi="Open Sans" w:cs="Open Sans"/>
          <w:sz w:val="20"/>
        </w:rPr>
        <w:tab/>
      </w:r>
    </w:p>
    <w:p w:rsidR="00511801" w:rsidRPr="006C18A5" w:rsidRDefault="00511801" w:rsidP="00511801">
      <w:pPr>
        <w:spacing w:line="240" w:lineRule="auto"/>
        <w:jc w:val="both"/>
        <w:rPr>
          <w:rFonts w:ascii="Open Sans" w:eastAsia="Open Sans" w:hAnsi="Open Sans" w:cs="Open Sans"/>
          <w:sz w:val="18"/>
        </w:rPr>
      </w:pPr>
      <w:r w:rsidRPr="006C18A5">
        <w:rPr>
          <w:rFonts w:ascii="Open Sans" w:eastAsia="Open Sans" w:hAnsi="Open Sans" w:cs="Open Sans"/>
          <w:b/>
          <w:sz w:val="20"/>
        </w:rPr>
        <w:t xml:space="preserve">IMServ Europe Ltd                                                                                       </w:t>
      </w:r>
      <w:r>
        <w:rPr>
          <w:rFonts w:ascii="Open Sans" w:eastAsia="Open Sans" w:hAnsi="Open Sans" w:cs="Open Sans"/>
          <w:b/>
          <w:sz w:val="20"/>
        </w:rPr>
        <w:t xml:space="preserve">                        </w:t>
      </w:r>
      <w:r w:rsidR="008C74B1">
        <w:rPr>
          <w:rFonts w:ascii="Open Sans" w:eastAsia="Open Sans" w:hAnsi="Open Sans" w:cs="Open Sans"/>
          <w:b/>
          <w:sz w:val="20"/>
        </w:rPr>
        <w:t xml:space="preserve">   </w:t>
      </w:r>
      <w:r>
        <w:rPr>
          <w:rFonts w:ascii="Open Sans" w:eastAsia="Open Sans" w:hAnsi="Open Sans" w:cs="Open Sans"/>
          <w:b/>
          <w:sz w:val="20"/>
        </w:rPr>
        <w:t>United Kingdom</w:t>
      </w:r>
      <w:r>
        <w:rPr>
          <w:rFonts w:ascii="Open Sans" w:eastAsia="Open Sans" w:hAnsi="Open Sans" w:cs="Open Sans"/>
          <w:sz w:val="20"/>
        </w:rPr>
        <w:tab/>
      </w:r>
      <w:r>
        <w:rPr>
          <w:rFonts w:ascii="Open Sans" w:eastAsia="Open Sans" w:hAnsi="Open Sans" w:cs="Open Sans"/>
          <w:sz w:val="20"/>
        </w:rPr>
        <w:tab/>
      </w:r>
      <w:r>
        <w:rPr>
          <w:rFonts w:ascii="Open Sans" w:eastAsia="Open Sans" w:hAnsi="Open Sans" w:cs="Open Sans"/>
          <w:sz w:val="20"/>
        </w:rPr>
        <w:tab/>
      </w:r>
      <w:r>
        <w:rPr>
          <w:rFonts w:ascii="Open Sans" w:eastAsia="Open Sans" w:hAnsi="Open Sans" w:cs="Open Sans"/>
          <w:sz w:val="20"/>
        </w:rPr>
        <w:tab/>
      </w:r>
      <w:r>
        <w:rPr>
          <w:rFonts w:ascii="Open Sans" w:eastAsia="Open Sans" w:hAnsi="Open Sans" w:cs="Open Sans"/>
          <w:sz w:val="20"/>
        </w:rPr>
        <w:tab/>
        <w:t xml:space="preserve"> </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6C18A5">
        <w:rPr>
          <w:rFonts w:ascii="Open Sans" w:eastAsia="Open Sans" w:hAnsi="Open Sans" w:cs="Open Sans"/>
          <w:sz w:val="18"/>
        </w:rPr>
        <w:t xml:space="preserve">Monitoring daily builds using continuous integration tool Jenkins. Involved on environment management on </w:t>
      </w:r>
      <w:r>
        <w:rPr>
          <w:rFonts w:ascii="Open Sans" w:eastAsia="Open Sans" w:hAnsi="Open Sans" w:cs="Open Sans"/>
          <w:sz w:val="18"/>
        </w:rPr>
        <w:t xml:space="preserve">deployment </w:t>
      </w:r>
      <w:r w:rsidRPr="006C18A5">
        <w:rPr>
          <w:rFonts w:ascii="Open Sans" w:eastAsia="Open Sans" w:hAnsi="Open Sans" w:cs="Open Sans"/>
          <w:sz w:val="18"/>
        </w:rPr>
        <w:t>process controlling as per DEVOPS CI/CD</w:t>
      </w:r>
      <w:r w:rsidR="00C84533">
        <w:rPr>
          <w:rFonts w:ascii="Open Sans" w:eastAsia="Open Sans" w:hAnsi="Open Sans" w:cs="Open Sans"/>
          <w:sz w:val="18"/>
        </w:rPr>
        <w:t xml:space="preserve"> automation</w:t>
      </w:r>
      <w:r w:rsidRPr="006C18A5">
        <w:rPr>
          <w:rFonts w:ascii="Open Sans" w:eastAsia="Open Sans" w:hAnsi="Open Sans" w:cs="Open Sans"/>
          <w:sz w:val="18"/>
        </w:rPr>
        <w:t xml:space="preserve"> process</w:t>
      </w:r>
      <w:r>
        <w:rPr>
          <w:rFonts w:ascii="Open Sans" w:eastAsia="Open Sans" w:hAnsi="Open Sans" w:cs="Open Sans"/>
          <w:sz w:val="18"/>
        </w:rPr>
        <w:t>es</w:t>
      </w:r>
      <w:r w:rsidRPr="006C18A5">
        <w:rPr>
          <w:rFonts w:ascii="Open Sans" w:eastAsia="Open Sans" w:hAnsi="Open Sans" w:cs="Open Sans"/>
          <w:sz w:val="18"/>
        </w:rPr>
        <w:t xml:space="preserve"> </w:t>
      </w:r>
      <w:r w:rsidR="00775A97">
        <w:rPr>
          <w:rFonts w:ascii="Open Sans" w:eastAsia="Open Sans" w:hAnsi="Open Sans" w:cs="Open Sans"/>
          <w:sz w:val="18"/>
        </w:rPr>
        <w:t xml:space="preserve">using </w:t>
      </w:r>
      <w:r w:rsidR="00FF74E9">
        <w:rPr>
          <w:rFonts w:ascii="Open Sans" w:eastAsia="Open Sans" w:hAnsi="Open Sans" w:cs="Open Sans"/>
          <w:sz w:val="18"/>
        </w:rPr>
        <w:t>Azure</w:t>
      </w:r>
      <w:r w:rsidR="008D7FC9">
        <w:rPr>
          <w:rFonts w:ascii="Open Sans" w:eastAsia="Open Sans" w:hAnsi="Open Sans" w:cs="Open Sans"/>
          <w:sz w:val="18"/>
        </w:rPr>
        <w:t>-VSTS</w:t>
      </w:r>
      <w:r w:rsidR="00F57EDE">
        <w:rPr>
          <w:rFonts w:ascii="Open Sans" w:eastAsia="Open Sans" w:hAnsi="Open Sans" w:cs="Open Sans"/>
          <w:sz w:val="18"/>
        </w:rPr>
        <w:t xml:space="preserve"> devops </w:t>
      </w:r>
      <w:r w:rsidR="00FF74E9">
        <w:rPr>
          <w:rFonts w:ascii="Open Sans" w:eastAsia="Open Sans" w:hAnsi="Open Sans" w:cs="Open Sans"/>
          <w:sz w:val="18"/>
        </w:rPr>
        <w:t>pipeline</w:t>
      </w:r>
      <w:r w:rsidR="00A461A4">
        <w:rPr>
          <w:rFonts w:ascii="Open Sans" w:eastAsia="Open Sans" w:hAnsi="Open Sans" w:cs="Open Sans"/>
          <w:sz w:val="18"/>
        </w:rPr>
        <w:t xml:space="preserve"> component</w:t>
      </w:r>
      <w:r w:rsidRPr="006C18A5">
        <w:rPr>
          <w:rFonts w:ascii="Open Sans" w:eastAsia="Open Sans" w:hAnsi="Open Sans" w:cs="Open Sans"/>
          <w:sz w:val="18"/>
        </w:rPr>
        <w:t>.</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Involved on writing, reviewing and execution of test script</w:t>
      </w:r>
      <w:r w:rsidR="00D9045B">
        <w:rPr>
          <w:rFonts w:ascii="Open Sans" w:eastAsia="Open Sans" w:hAnsi="Open Sans" w:cs="Open Sans"/>
          <w:sz w:val="18"/>
        </w:rPr>
        <w:t>/cases</w:t>
      </w:r>
      <w:r w:rsidRPr="005865CB">
        <w:rPr>
          <w:rFonts w:ascii="Open Sans" w:eastAsia="Open Sans" w:hAnsi="Open Sans" w:cs="Open Sans"/>
          <w:sz w:val="18"/>
        </w:rPr>
        <w:t xml:space="preserve"> </w:t>
      </w:r>
      <w:r w:rsidR="00D9045B">
        <w:rPr>
          <w:rFonts w:ascii="Open Sans" w:eastAsia="Open Sans" w:hAnsi="Open Sans" w:cs="Open Sans"/>
          <w:sz w:val="18"/>
        </w:rPr>
        <w:t>manually. Executed regression tests suite using a</w:t>
      </w:r>
      <w:r w:rsidRPr="005865CB">
        <w:rPr>
          <w:rFonts w:ascii="Open Sans" w:eastAsia="Open Sans" w:hAnsi="Open Sans" w:cs="Open Sans"/>
          <w:sz w:val="18"/>
        </w:rPr>
        <w:t xml:space="preserve">utomation tool Selenium web driver, </w:t>
      </w:r>
      <w:r w:rsidR="003C453E">
        <w:rPr>
          <w:rFonts w:ascii="Open Sans" w:eastAsia="Open Sans" w:hAnsi="Open Sans" w:cs="Open Sans"/>
          <w:sz w:val="18"/>
        </w:rPr>
        <w:t>specflow</w:t>
      </w:r>
      <w:r w:rsidR="002F365E">
        <w:rPr>
          <w:rFonts w:ascii="Open Sans" w:eastAsia="Open Sans" w:hAnsi="Open Sans" w:cs="Open Sans"/>
          <w:sz w:val="18"/>
        </w:rPr>
        <w:t xml:space="preserve">, C# </w:t>
      </w:r>
      <w:r w:rsidR="00443E4B">
        <w:rPr>
          <w:rFonts w:ascii="Open Sans" w:eastAsia="Open Sans" w:hAnsi="Open Sans" w:cs="Open Sans"/>
          <w:sz w:val="18"/>
        </w:rPr>
        <w:t xml:space="preserve">(BDD and POM </w:t>
      </w:r>
      <w:r w:rsidRPr="005865CB">
        <w:rPr>
          <w:rFonts w:ascii="Open Sans" w:eastAsia="Open Sans" w:hAnsi="Open Sans" w:cs="Open Sans"/>
          <w:sz w:val="18"/>
        </w:rPr>
        <w:t>framework).</w:t>
      </w:r>
      <w:r w:rsidR="00D9045B">
        <w:rPr>
          <w:rFonts w:ascii="Open Sans" w:eastAsia="Open Sans" w:hAnsi="Open Sans" w:cs="Open Sans"/>
          <w:sz w:val="18"/>
        </w:rPr>
        <w:t xml:space="preserve"> This conducted a</w:t>
      </w:r>
      <w:r w:rsidR="00D9045B" w:rsidRPr="006C18A5">
        <w:rPr>
          <w:rFonts w:ascii="Open Sans" w:eastAsia="Open Sans" w:hAnsi="Open Sans" w:cs="Open Sans"/>
          <w:sz w:val="18"/>
        </w:rPr>
        <w:t>s per DEVOPS CI/CD process</w:t>
      </w:r>
      <w:r w:rsidR="00D9045B">
        <w:rPr>
          <w:rFonts w:ascii="Open Sans" w:eastAsia="Open Sans" w:hAnsi="Open Sans" w:cs="Open Sans"/>
          <w:sz w:val="18"/>
        </w:rPr>
        <w:t>es.</w:t>
      </w:r>
    </w:p>
    <w:p w:rsidR="00B276BA" w:rsidRPr="00B276BA" w:rsidRDefault="00B276BA" w:rsidP="00B276BA">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Involved in </w:t>
      </w:r>
      <w:r w:rsidRPr="00C16A08">
        <w:rPr>
          <w:rFonts w:ascii="Open Sans" w:eastAsia="Open Sans" w:hAnsi="Open Sans" w:cs="Open Sans"/>
          <w:sz w:val="18"/>
        </w:rPr>
        <w:t>Kuber</w:t>
      </w:r>
      <w:r>
        <w:rPr>
          <w:rFonts w:ascii="Open Sans" w:eastAsia="Open Sans" w:hAnsi="Open Sans" w:cs="Open Sans"/>
          <w:sz w:val="18"/>
        </w:rPr>
        <w:t>netes docker container managing in azure services resource group for running app.Scaling containers in Azure. Used PowerS</w:t>
      </w:r>
      <w:r w:rsidR="00FF49EA">
        <w:rPr>
          <w:rFonts w:ascii="Open Sans" w:eastAsia="Open Sans" w:hAnsi="Open Sans" w:cs="Open Sans"/>
          <w:sz w:val="18"/>
        </w:rPr>
        <w:t xml:space="preserve">hell commands to run CI/CD flow. </w:t>
      </w:r>
      <w:r>
        <w:rPr>
          <w:rFonts w:ascii="Open Sans" w:eastAsia="Open Sans" w:hAnsi="Open Sans" w:cs="Open Sans"/>
          <w:sz w:val="18"/>
        </w:rPr>
        <w:t xml:space="preserve">Azure artifacts for repository </w:t>
      </w:r>
      <w:r w:rsidR="00A107ED">
        <w:rPr>
          <w:rFonts w:ascii="Open Sans" w:eastAsia="Open Sans" w:hAnsi="Open Sans" w:cs="Open Sans"/>
          <w:sz w:val="18"/>
        </w:rPr>
        <w:t>maintenance, editing yml file</w:t>
      </w:r>
      <w:r w:rsidR="00FF49EA">
        <w:rPr>
          <w:rFonts w:ascii="Open Sans" w:eastAsia="Open Sans" w:hAnsi="Open Sans" w:cs="Open Sans"/>
          <w:sz w:val="18"/>
        </w:rPr>
        <w:t>, Azure devops dashboard managing</w:t>
      </w:r>
      <w:r w:rsidR="00A107ED">
        <w:rPr>
          <w:rFonts w:ascii="Open Sans" w:eastAsia="Open Sans" w:hAnsi="Open Sans" w:cs="Open Sans"/>
          <w:sz w:val="18"/>
        </w:rPr>
        <w:t>.</w:t>
      </w:r>
    </w:p>
    <w:p w:rsidR="002C7AF5" w:rsidRPr="006C18A5" w:rsidRDefault="002C7AF5" w:rsidP="002C7AF5">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Managing E2E testing of the UK smart meter the SMETS1, SMETS2 and non SMETS meter installations and removal and demonstration to the client. Reporting defects/issues on HP ALM, TFS (Prepared test strategy document).</w:t>
      </w:r>
    </w:p>
    <w:p w:rsidR="002C7AF5" w:rsidRPr="005865CB" w:rsidRDefault="002C7AF5" w:rsidP="002C7AF5">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The SMETS1, SMETS2 (Elect</w:t>
      </w:r>
      <w:r>
        <w:rPr>
          <w:rFonts w:ascii="Open Sans" w:eastAsia="Open Sans" w:hAnsi="Open Sans" w:cs="Open Sans"/>
          <w:sz w:val="18"/>
        </w:rPr>
        <w:t>ricity and GAS) Defect triaging. Supported SIT, UAT and OAT testing phases.</w:t>
      </w:r>
    </w:p>
    <w:p w:rsidR="002C7AF5" w:rsidRPr="002C7AF5" w:rsidRDefault="002C7AF5" w:rsidP="002C7AF5">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 xml:space="preserve">The DCC P&amp;C, WAN check messages, verifications using internal systems. </w:t>
      </w:r>
    </w:p>
    <w:p w:rsidR="004F6F72" w:rsidRPr="004F6F72" w:rsidRDefault="004F6F72" w:rsidP="004F6F72">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The transactions,</w:t>
      </w:r>
      <w:r w:rsidRPr="004F6F72">
        <w:rPr>
          <w:rFonts w:ascii="Open Sans" w:eastAsia="Open Sans" w:hAnsi="Open Sans" w:cs="Open Sans"/>
          <w:sz w:val="18"/>
        </w:rPr>
        <w:t xml:space="preserve"> </w:t>
      </w:r>
      <w:r>
        <w:rPr>
          <w:rFonts w:ascii="Open Sans" w:eastAsia="Open Sans" w:hAnsi="Open Sans" w:cs="Open Sans"/>
          <w:sz w:val="18"/>
        </w:rPr>
        <w:t xml:space="preserve">Billing, invoice and </w:t>
      </w:r>
      <w:r w:rsidR="0077771E">
        <w:rPr>
          <w:rFonts w:ascii="Open Sans" w:eastAsia="Open Sans" w:hAnsi="Open Sans" w:cs="Open Sans"/>
          <w:sz w:val="18"/>
        </w:rPr>
        <w:t xml:space="preserve">finance/banking </w:t>
      </w:r>
      <w:r>
        <w:rPr>
          <w:rFonts w:ascii="Open Sans" w:eastAsia="Open Sans" w:hAnsi="Open Sans" w:cs="Open Sans"/>
          <w:sz w:val="18"/>
        </w:rPr>
        <w:t xml:space="preserve">system functionality testing. </w:t>
      </w:r>
      <w:r w:rsidR="00D9045B">
        <w:rPr>
          <w:rFonts w:ascii="Open Sans" w:eastAsia="Open Sans" w:hAnsi="Open Sans" w:cs="Open Sans"/>
          <w:sz w:val="18"/>
        </w:rPr>
        <w:t xml:space="preserve">The </w:t>
      </w:r>
      <w:r>
        <w:rPr>
          <w:rFonts w:ascii="Open Sans" w:eastAsia="Open Sans" w:hAnsi="Open Sans" w:cs="Open Sans"/>
          <w:sz w:val="18"/>
        </w:rPr>
        <w:t>Credit Limit management (CLM).</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 xml:space="preserve">Involved on the </w:t>
      </w:r>
      <w:hyperlink r:id="rId9" w:history="1">
        <w:r w:rsidRPr="005865CB">
          <w:rPr>
            <w:rFonts w:ascii="Open Sans" w:eastAsia="Open Sans" w:hAnsi="Open Sans" w:cs="Open Sans"/>
            <w:sz w:val="18"/>
          </w:rPr>
          <w:t>TDD</w:t>
        </w:r>
      </w:hyperlink>
      <w:r w:rsidRPr="005865CB">
        <w:rPr>
          <w:rFonts w:ascii="Open Sans" w:eastAsia="Open Sans" w:hAnsi="Open Sans" w:cs="Open Sans"/>
          <w:sz w:val="18"/>
        </w:rPr>
        <w:t xml:space="preserve"> (Test Driven Development), as supporting tasks to the development team. </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Involved on writing functional test cases as per business requirements. Exposure to the scripting on PowerShell.</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Release planning and scoping of</w:t>
      </w:r>
      <w:r w:rsidR="00D9045B">
        <w:rPr>
          <w:rFonts w:ascii="Open Sans" w:eastAsia="Open Sans" w:hAnsi="Open Sans" w:cs="Open Sans"/>
          <w:sz w:val="18"/>
        </w:rPr>
        <w:t xml:space="preserve"> new and regression test cases.</w:t>
      </w:r>
    </w:p>
    <w:p w:rsidR="000C2C97" w:rsidRDefault="00511801" w:rsidP="00511801">
      <w:pPr>
        <w:numPr>
          <w:ilvl w:val="0"/>
          <w:numId w:val="19"/>
        </w:numPr>
        <w:spacing w:line="260" w:lineRule="auto"/>
        <w:ind w:left="720" w:hanging="360"/>
        <w:jc w:val="both"/>
        <w:rPr>
          <w:rFonts w:ascii="Open Sans" w:eastAsia="Open Sans" w:hAnsi="Open Sans" w:cs="Open Sans"/>
          <w:sz w:val="18"/>
        </w:rPr>
      </w:pPr>
      <w:r w:rsidRPr="000C2C97">
        <w:rPr>
          <w:rFonts w:ascii="Open Sans" w:eastAsia="Open Sans" w:hAnsi="Open Sans" w:cs="Open Sans"/>
          <w:sz w:val="18"/>
        </w:rPr>
        <w:t>Worked with agile/scrum methodology/pro</w:t>
      </w:r>
      <w:r w:rsidR="000C2C97">
        <w:rPr>
          <w:rFonts w:ascii="Open Sans" w:eastAsia="Open Sans" w:hAnsi="Open Sans" w:cs="Open Sans"/>
          <w:sz w:val="18"/>
        </w:rPr>
        <w:t>cess, involved on the show&amp;tell.</w:t>
      </w:r>
    </w:p>
    <w:p w:rsidR="00511801" w:rsidRPr="000C2C97" w:rsidRDefault="00511801" w:rsidP="00511801">
      <w:pPr>
        <w:numPr>
          <w:ilvl w:val="0"/>
          <w:numId w:val="19"/>
        </w:numPr>
        <w:spacing w:line="260" w:lineRule="auto"/>
        <w:ind w:left="720" w:hanging="360"/>
        <w:jc w:val="both"/>
        <w:rPr>
          <w:rFonts w:ascii="Open Sans" w:eastAsia="Open Sans" w:hAnsi="Open Sans" w:cs="Open Sans"/>
          <w:sz w:val="18"/>
        </w:rPr>
      </w:pPr>
      <w:r w:rsidRPr="000C2C97">
        <w:rPr>
          <w:rFonts w:ascii="Open Sans" w:eastAsia="Open Sans" w:hAnsi="Open Sans" w:cs="Open Sans"/>
          <w:sz w:val="18"/>
        </w:rPr>
        <w:t>The Dockers container, image creation for required software installation on host and remote servers.   Understanding of standard networking protocols and components such as: DNS, TCP/IP and Load Balancing.</w:t>
      </w:r>
    </w:p>
    <w:p w:rsidR="00511801" w:rsidRPr="005865CB" w:rsidRDefault="00AB207D"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Restful</w:t>
      </w:r>
      <w:r w:rsidR="00511801" w:rsidRPr="005865CB">
        <w:rPr>
          <w:rFonts w:ascii="Open Sans" w:eastAsia="Open Sans" w:hAnsi="Open Sans" w:cs="Open Sans"/>
          <w:sz w:val="18"/>
        </w:rPr>
        <w:t xml:space="preserve"> API testing request and response validating. Created, updated and Verified Web services API requests data as per business need.</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SOAP UI web services API xml messages test cases automation using groovy script. API messages logs verification WSO2. Provided the technical leadership and build test automation suites frameworks on SDET platform.</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 xml:space="preserve">Mobile software terminal hand held device (THD), black box set up box of smart meter, in-house application testing both functional and automation using mobile emulator and real device. Appium Selenium </w:t>
      </w:r>
      <w:r>
        <w:rPr>
          <w:rFonts w:ascii="Open Sans" w:eastAsia="Open Sans" w:hAnsi="Open Sans" w:cs="Open Sans"/>
          <w:sz w:val="18"/>
        </w:rPr>
        <w:t xml:space="preserve">spec flow </w:t>
      </w:r>
      <w:r w:rsidRPr="005865CB">
        <w:rPr>
          <w:rFonts w:ascii="Open Sans" w:eastAsia="Open Sans" w:hAnsi="Open Sans" w:cs="Open Sans"/>
          <w:sz w:val="18"/>
        </w:rPr>
        <w:t xml:space="preserve">web driver automation. </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 xml:space="preserve">Developer code analysis using Eclipse and Visual studio IDE. Experienced on working with test automation framework (C#/.NET or Java application development environment). Python Scripting on need basis. </w:t>
      </w:r>
    </w:p>
    <w:p w:rsidR="00511801" w:rsidRPr="005865CB"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Database (DB) backend testing (SQL/oracle DB)</w:t>
      </w:r>
      <w:r w:rsidR="005C431A">
        <w:rPr>
          <w:rFonts w:ascii="Open Sans" w:eastAsia="Open Sans" w:hAnsi="Open Sans" w:cs="Open Sans"/>
          <w:sz w:val="18"/>
        </w:rPr>
        <w:t>,</w:t>
      </w:r>
      <w:r w:rsidRPr="005865CB">
        <w:rPr>
          <w:rFonts w:ascii="Open Sans" w:eastAsia="Open Sans" w:hAnsi="Open Sans" w:cs="Open Sans"/>
          <w:sz w:val="18"/>
        </w:rPr>
        <w:t xml:space="preserve"> as part of </w:t>
      </w:r>
      <w:r w:rsidR="005C431A" w:rsidRPr="005865CB">
        <w:rPr>
          <w:rFonts w:ascii="Open Sans" w:eastAsia="Open Sans" w:hAnsi="Open Sans" w:cs="Open Sans"/>
          <w:sz w:val="18"/>
        </w:rPr>
        <w:t>SDET</w:t>
      </w:r>
      <w:r w:rsidR="005C431A">
        <w:rPr>
          <w:rFonts w:ascii="Open Sans" w:eastAsia="Open Sans" w:hAnsi="Open Sans" w:cs="Open Sans"/>
          <w:sz w:val="18"/>
        </w:rPr>
        <w:t xml:space="preserve"> (automation scripts converted the database data to API).</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Exposure to the software development process. Involved on creation of the window batch file and monitoring server and read the server logs on SDET platform.</w:t>
      </w:r>
    </w:p>
    <w:p w:rsidR="00D9045B" w:rsidRDefault="0092684D" w:rsidP="0092684D">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Experienced in CI/CD pipelines (Jenkins Plugin/Groovy DSL text file) by integrat</w:t>
      </w:r>
      <w:r w:rsidR="00D9045B">
        <w:rPr>
          <w:rFonts w:ascii="Open Sans" w:eastAsia="Open Sans" w:hAnsi="Open Sans" w:cs="Open Sans"/>
          <w:sz w:val="18"/>
        </w:rPr>
        <w:t>ing Git, Maven, Jenkins, and Chef/puppet.</w:t>
      </w:r>
    </w:p>
    <w:p w:rsidR="0092684D" w:rsidRPr="00AC08ED" w:rsidRDefault="00D9045B" w:rsidP="0092684D">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Worked as </w:t>
      </w:r>
      <w:r w:rsidR="0092684D" w:rsidRPr="00AC08ED">
        <w:rPr>
          <w:rFonts w:ascii="Open Sans" w:eastAsia="Open Sans" w:hAnsi="Open Sans" w:cs="Open Sans"/>
          <w:sz w:val="18"/>
        </w:rPr>
        <w:t>SDET</w:t>
      </w:r>
      <w:r>
        <w:rPr>
          <w:rFonts w:ascii="Open Sans" w:eastAsia="Open Sans" w:hAnsi="Open Sans" w:cs="Open Sans"/>
          <w:sz w:val="18"/>
        </w:rPr>
        <w:t xml:space="preserve"> to optimise the automation code and installation app on different server using docker container, test automation using selenium Grid concept in the CI/CD environment. </w:t>
      </w:r>
    </w:p>
    <w:p w:rsidR="00511801" w:rsidRDefault="00511801" w:rsidP="00511801">
      <w:pPr>
        <w:tabs>
          <w:tab w:val="right" w:pos="10620"/>
        </w:tabs>
        <w:spacing w:line="260" w:lineRule="auto"/>
        <w:jc w:val="both"/>
        <w:rPr>
          <w:rFonts w:ascii="Open Sans" w:eastAsia="Open Sans" w:hAnsi="Open Sans" w:cs="Open Sans"/>
          <w:b/>
          <w:sz w:val="20"/>
        </w:rPr>
      </w:pPr>
    </w:p>
    <w:p w:rsidR="00511801" w:rsidRPr="005865CB" w:rsidRDefault="00511801" w:rsidP="00511801">
      <w:pPr>
        <w:tabs>
          <w:tab w:val="right" w:pos="10620"/>
        </w:tabs>
        <w:spacing w:line="260" w:lineRule="auto"/>
        <w:jc w:val="both"/>
        <w:rPr>
          <w:rFonts w:ascii="Open Sans" w:eastAsia="Open Sans" w:hAnsi="Open Sans" w:cs="Open Sans"/>
          <w:sz w:val="20"/>
        </w:rPr>
      </w:pPr>
      <w:r w:rsidRPr="005865CB">
        <w:rPr>
          <w:rFonts w:ascii="Open Sans" w:eastAsia="Open Sans" w:hAnsi="Open Sans" w:cs="Open Sans"/>
          <w:b/>
          <w:sz w:val="20"/>
        </w:rPr>
        <w:t>DevOps (CI/CD) Engineer and SDET</w:t>
      </w:r>
      <w:r>
        <w:rPr>
          <w:rFonts w:ascii="Open Sans" w:eastAsia="Open Sans" w:hAnsi="Open Sans" w:cs="Open Sans"/>
          <w:sz w:val="20"/>
        </w:rPr>
        <w:t xml:space="preserve">                                                                                    </w:t>
      </w:r>
      <w:r>
        <w:rPr>
          <w:rFonts w:ascii="Open Sans" w:eastAsia="Open Sans" w:hAnsi="Open Sans" w:cs="Open Sans"/>
          <w:b/>
          <w:sz w:val="20"/>
        </w:rPr>
        <w:t>10/2017</w:t>
      </w:r>
      <w:r w:rsidRPr="005865CB">
        <w:rPr>
          <w:rFonts w:ascii="Open Sans" w:eastAsia="Open Sans" w:hAnsi="Open Sans" w:cs="Open Sans"/>
          <w:b/>
          <w:sz w:val="20"/>
        </w:rPr>
        <w:t xml:space="preserve"> to</w:t>
      </w:r>
      <w:r>
        <w:rPr>
          <w:rFonts w:ascii="Open Sans" w:eastAsia="Open Sans" w:hAnsi="Open Sans" w:cs="Open Sans"/>
          <w:b/>
          <w:sz w:val="20"/>
        </w:rPr>
        <w:t xml:space="preserve"> 12/2018</w:t>
      </w:r>
      <w:r>
        <w:rPr>
          <w:rFonts w:ascii="Open Sans" w:eastAsia="Open Sans" w:hAnsi="Open Sans" w:cs="Open Sans"/>
          <w:sz w:val="20"/>
        </w:rPr>
        <w:tab/>
      </w:r>
    </w:p>
    <w:p w:rsidR="00511801" w:rsidRPr="00AC08ED" w:rsidRDefault="00511801" w:rsidP="00511801">
      <w:pPr>
        <w:spacing w:line="240" w:lineRule="auto"/>
        <w:jc w:val="both"/>
        <w:rPr>
          <w:rFonts w:ascii="Open Sans" w:eastAsia="Open Sans" w:hAnsi="Open Sans" w:cs="Open Sans"/>
          <w:b/>
          <w:sz w:val="20"/>
        </w:rPr>
      </w:pPr>
      <w:r w:rsidRPr="00AC08ED">
        <w:rPr>
          <w:rFonts w:ascii="Open Sans" w:eastAsia="Open Sans" w:hAnsi="Open Sans" w:cs="Open Sans"/>
          <w:b/>
          <w:sz w:val="20"/>
        </w:rPr>
        <w:t>CGI UK IT Group</w:t>
      </w:r>
      <w:r w:rsidRPr="00144B35">
        <w:rPr>
          <w:rFonts w:ascii="Open Sans" w:eastAsia="Open Sans" w:hAnsi="Open Sans" w:cs="Open Sans"/>
          <w:b/>
          <w:sz w:val="20"/>
        </w:rPr>
        <w:t xml:space="preserve">                                                           </w:t>
      </w:r>
      <w:r>
        <w:rPr>
          <w:rFonts w:ascii="Open Sans" w:eastAsia="Open Sans" w:hAnsi="Open Sans" w:cs="Open Sans"/>
          <w:b/>
          <w:sz w:val="20"/>
        </w:rPr>
        <w:t xml:space="preserve">                                                         </w:t>
      </w:r>
      <w:r w:rsidR="009E5A8A">
        <w:rPr>
          <w:rFonts w:ascii="Open Sans" w:eastAsia="Open Sans" w:hAnsi="Open Sans" w:cs="Open Sans"/>
          <w:b/>
          <w:sz w:val="20"/>
        </w:rPr>
        <w:t xml:space="preserve"> </w:t>
      </w:r>
      <w:r w:rsidRPr="005865CB">
        <w:rPr>
          <w:rFonts w:ascii="Open Sans" w:eastAsia="Open Sans" w:hAnsi="Open Sans" w:cs="Open Sans"/>
          <w:b/>
          <w:sz w:val="20"/>
        </w:rPr>
        <w:t>United Kingdom</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Experienced in CI/CD pipelines (Jenkins Plugin/Groovy DSL text file) by integrating Git, Maven, Jenkins, and    Chef/puppet. Involved on SDET process.</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Involved in completely handled Builds, Packaging and Source Code for multiple products.</w:t>
      </w:r>
    </w:p>
    <w:p w:rsidR="00DA5D05" w:rsidRDefault="00511801" w:rsidP="00DA5D05">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Involved in Automating build process for creating JAR/WAR artifacts using Maven</w:t>
      </w:r>
    </w:p>
    <w:p w:rsidR="00511801" w:rsidRPr="00DA5D05" w:rsidRDefault="00511801" w:rsidP="00DA5D05">
      <w:pPr>
        <w:numPr>
          <w:ilvl w:val="0"/>
          <w:numId w:val="19"/>
        </w:numPr>
        <w:spacing w:line="260" w:lineRule="auto"/>
        <w:ind w:left="720" w:hanging="360"/>
        <w:jc w:val="both"/>
        <w:rPr>
          <w:rFonts w:ascii="Open Sans" w:eastAsia="Open Sans" w:hAnsi="Open Sans" w:cs="Open Sans"/>
          <w:sz w:val="18"/>
        </w:rPr>
      </w:pPr>
      <w:r w:rsidRPr="00DA5D05">
        <w:rPr>
          <w:rFonts w:ascii="Open Sans" w:eastAsia="Open Sans" w:hAnsi="Open Sans" w:cs="Open Sans"/>
          <w:sz w:val="18"/>
        </w:rPr>
        <w:t xml:space="preserve">Exposure on Amazon Web Services (AWS), Creating EC2 Instances and configuring all necessary </w:t>
      </w:r>
      <w:r w:rsidR="00DA5D05">
        <w:rPr>
          <w:rFonts w:ascii="Open Sans" w:eastAsia="Open Sans" w:hAnsi="Open Sans" w:cs="Open Sans"/>
          <w:sz w:val="18"/>
        </w:rPr>
        <w:t xml:space="preserve">devops </w:t>
      </w:r>
      <w:r w:rsidRPr="00DA5D05">
        <w:rPr>
          <w:rFonts w:ascii="Open Sans" w:eastAsia="Open Sans" w:hAnsi="Open Sans" w:cs="Open Sans"/>
          <w:sz w:val="18"/>
        </w:rPr>
        <w:t>services</w:t>
      </w:r>
      <w:r w:rsidR="00DA5D05" w:rsidRPr="00DA5D05">
        <w:rPr>
          <w:rFonts w:ascii="Open Sans" w:eastAsia="Open Sans" w:hAnsi="Open Sans" w:cs="Open Sans"/>
          <w:sz w:val="18"/>
        </w:rPr>
        <w:t xml:space="preserve"> </w:t>
      </w:r>
      <w:r w:rsidR="00DA5D05">
        <w:rPr>
          <w:rFonts w:ascii="Open Sans" w:eastAsia="Open Sans" w:hAnsi="Open Sans" w:cs="Open Sans"/>
          <w:sz w:val="18"/>
        </w:rPr>
        <w:t xml:space="preserve">used </w:t>
      </w:r>
      <w:r w:rsidR="00DA5D05" w:rsidRPr="00DA5D05">
        <w:rPr>
          <w:rFonts w:ascii="Open Sans" w:eastAsia="Open Sans" w:hAnsi="Open Sans" w:cs="Open Sans"/>
          <w:sz w:val="18"/>
        </w:rPr>
        <w:t>Terraform</w:t>
      </w:r>
      <w:r w:rsidR="00DA5D05">
        <w:rPr>
          <w:rFonts w:ascii="Open Sans" w:eastAsia="Open Sans" w:hAnsi="Open Sans" w:cs="Open Sans"/>
          <w:sz w:val="18"/>
        </w:rPr>
        <w:t>.</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Involved in Release management like planning, scheduling, and deploying Releases. Python Scripting on need basis.</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Creating new jobs in Jenkins and managing the build related issues.</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Debugging compilation and runtime issues in build failures. Notify Broken builds to appropriate stakeholders and enable for successful builds.</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Involved in job scheduling for daily and nightly build activity using Jenkins. Exposure on Builds, Deployment of apps into different Environments.</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Exposure to the day to day Build and depl</w:t>
      </w:r>
      <w:r w:rsidR="00DF553D">
        <w:rPr>
          <w:rFonts w:ascii="Open Sans" w:eastAsia="Open Sans" w:hAnsi="Open Sans" w:cs="Open Sans"/>
          <w:sz w:val="18"/>
        </w:rPr>
        <w:t>oyments of the hospital Management System into Dev and QA servers.</w:t>
      </w:r>
      <w:r w:rsidR="00DF553D">
        <w:rPr>
          <w:rFonts w:ascii="Arial" w:hAnsi="Arial" w:cs="Arial"/>
          <w:sz w:val="18"/>
          <w:szCs w:val="18"/>
        </w:rPr>
        <w:t xml:space="preserve">   </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lastRenderedPageBreak/>
        <w:t>Setup and configuring jobs in continuous integration tools Jenkins for project builds.</w:t>
      </w:r>
    </w:p>
    <w:p w:rsidR="00511801" w:rsidRPr="00AC08ED"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 xml:space="preserve">Apache server life cycle operations like Start / stop / restarting the servers. Responsible for automated Scheduled Builds/Emergency Builds and Release using Maven. </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Used Shell scripts to automate the delivery process. Selenium web driver test automation POM framework using C# and BDD spec flow gherkin language.</w:t>
      </w:r>
      <w:r w:rsidR="00600C3F" w:rsidRPr="00600C3F">
        <w:rPr>
          <w:rFonts w:ascii="Open Sans" w:eastAsia="Open Sans" w:hAnsi="Open Sans" w:cs="Open Sans"/>
          <w:sz w:val="18"/>
        </w:rPr>
        <w:t xml:space="preserve"> Cypress</w:t>
      </w:r>
      <w:r w:rsidR="00600C3F">
        <w:rPr>
          <w:rFonts w:ascii="Open Sans" w:eastAsia="Open Sans" w:hAnsi="Open Sans" w:cs="Open Sans"/>
          <w:sz w:val="18"/>
        </w:rPr>
        <w:t xml:space="preserve"> tool</w:t>
      </w:r>
      <w:r w:rsidR="00600C3F" w:rsidRPr="00600C3F">
        <w:rPr>
          <w:rFonts w:ascii="Open Sans" w:eastAsia="Open Sans" w:hAnsi="Open Sans" w:cs="Open Sans"/>
          <w:sz w:val="18"/>
        </w:rPr>
        <w:t xml:space="preserve"> test automation.</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 xml:space="preserve">Exposure to the SSL certificates configuration to the server. Understanding of the </w:t>
      </w:r>
      <w:r w:rsidR="00F17DBE" w:rsidRPr="00AC08ED">
        <w:rPr>
          <w:rFonts w:ascii="Open Sans" w:eastAsia="Open Sans" w:hAnsi="Open Sans" w:cs="Open Sans"/>
          <w:sz w:val="18"/>
        </w:rPr>
        <w:t>micro services</w:t>
      </w:r>
      <w:r w:rsidRPr="00AC08ED">
        <w:rPr>
          <w:rFonts w:ascii="Open Sans" w:eastAsia="Open Sans" w:hAnsi="Open Sans" w:cs="Open Sans"/>
          <w:sz w:val="18"/>
        </w:rPr>
        <w:t xml:space="preserve"> app and network.</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AC08ED">
        <w:rPr>
          <w:rFonts w:ascii="Open Sans" w:eastAsia="Open Sans" w:hAnsi="Open Sans" w:cs="Open Sans"/>
          <w:sz w:val="18"/>
        </w:rPr>
        <w:t>Involved on the TDD (Test Driven Development), as supporting tasks to the development team.</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511801">
        <w:rPr>
          <w:rFonts w:ascii="Open Sans" w:eastAsia="Open Sans" w:hAnsi="Open Sans" w:cs="Open Sans"/>
          <w:sz w:val="18"/>
        </w:rPr>
        <w:t>Involved on creation of the window batch file and monitoring server on SDET platform.</w:t>
      </w:r>
    </w:p>
    <w:p w:rsidR="00BD3544" w:rsidRDefault="00BD3544" w:rsidP="00BD3544">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The Dockers container, image creation for required software installation on host and remote servers.   Understanding of standard networking protocols and components such as: DNS, TCP/IP and Load Balancing.</w:t>
      </w:r>
    </w:p>
    <w:p w:rsidR="00AE6EFE" w:rsidRPr="00556089" w:rsidRDefault="00BD3544" w:rsidP="00556089">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Involved on </w:t>
      </w:r>
      <w:r w:rsidR="00C46035">
        <w:rPr>
          <w:rFonts w:ascii="Open Sans" w:eastAsia="Open Sans" w:hAnsi="Open Sans" w:cs="Open Sans"/>
          <w:sz w:val="18"/>
        </w:rPr>
        <w:t xml:space="preserve">cloud </w:t>
      </w:r>
      <w:r w:rsidR="006D1A2F">
        <w:rPr>
          <w:rFonts w:ascii="Open Sans" w:eastAsia="Open Sans" w:hAnsi="Open Sans" w:cs="Open Sans"/>
          <w:sz w:val="18"/>
        </w:rPr>
        <w:t>formation</w:t>
      </w:r>
      <w:r w:rsidR="00D9257C">
        <w:rPr>
          <w:rFonts w:ascii="Open Sans" w:eastAsia="Open Sans" w:hAnsi="Open Sans" w:cs="Open Sans"/>
          <w:sz w:val="18"/>
        </w:rPr>
        <w:t xml:space="preserve"> AWS/Azure</w:t>
      </w:r>
      <w:r w:rsidR="006D1A2F">
        <w:rPr>
          <w:rFonts w:ascii="Open Sans" w:eastAsia="Open Sans" w:hAnsi="Open Sans" w:cs="Open Sans"/>
          <w:sz w:val="18"/>
        </w:rPr>
        <w:t>.</w:t>
      </w:r>
      <w:r w:rsidR="006D1A2F" w:rsidRPr="00556089">
        <w:rPr>
          <w:rFonts w:ascii="Open Sans" w:eastAsia="Open Sans" w:hAnsi="Open Sans" w:cs="Open Sans"/>
          <w:sz w:val="18"/>
        </w:rPr>
        <w:t xml:space="preserve"> Involved</w:t>
      </w:r>
      <w:r w:rsidR="00A107ED" w:rsidRPr="00556089">
        <w:rPr>
          <w:rFonts w:ascii="Open Sans" w:eastAsia="Open Sans" w:hAnsi="Open Sans" w:cs="Open Sans"/>
          <w:sz w:val="18"/>
        </w:rPr>
        <w:t xml:space="preserve"> in Kubernetes docker container managing in azure services resource group for running app.Scaling containers in Azure. Used PowerShell commands to run CI/CD flow and used Azure artifacts for repository maintenance, editing </w:t>
      </w:r>
      <w:proofErr w:type="spellStart"/>
      <w:r w:rsidR="00A107ED" w:rsidRPr="00556089">
        <w:rPr>
          <w:rFonts w:ascii="Open Sans" w:eastAsia="Open Sans" w:hAnsi="Open Sans" w:cs="Open Sans"/>
          <w:sz w:val="18"/>
        </w:rPr>
        <w:t>yml</w:t>
      </w:r>
      <w:proofErr w:type="spellEnd"/>
      <w:r w:rsidR="00A107ED" w:rsidRPr="00556089">
        <w:rPr>
          <w:rFonts w:ascii="Open Sans" w:eastAsia="Open Sans" w:hAnsi="Open Sans" w:cs="Open Sans"/>
          <w:sz w:val="18"/>
        </w:rPr>
        <w:t xml:space="preserve"> file</w:t>
      </w:r>
      <w:r w:rsidR="00AE6EFE" w:rsidRPr="00556089">
        <w:rPr>
          <w:rFonts w:ascii="Open Sans" w:eastAsia="Open Sans" w:hAnsi="Open Sans" w:cs="Open Sans"/>
          <w:sz w:val="18"/>
        </w:rPr>
        <w:t>.</w:t>
      </w:r>
      <w:r w:rsidR="00B02F63" w:rsidRPr="00B02F63">
        <w:rPr>
          <w:rFonts w:ascii="Open Sans" w:eastAsia="Open Sans" w:hAnsi="Open Sans" w:cs="Open Sans"/>
          <w:sz w:val="18"/>
        </w:rPr>
        <w:t xml:space="preserve"> </w:t>
      </w:r>
      <w:r w:rsidR="00B02F63" w:rsidRPr="00B02F63">
        <w:rPr>
          <w:rFonts w:ascii="Open Sans" w:eastAsia="Open Sans" w:hAnsi="Open Sans" w:cs="Open Sans"/>
          <w:sz w:val="18"/>
        </w:rPr>
        <w:t xml:space="preserve">Data </w:t>
      </w:r>
      <w:r w:rsidR="00B02F63">
        <w:rPr>
          <w:rFonts w:ascii="Open Sans" w:eastAsia="Open Sans" w:hAnsi="Open Sans" w:cs="Open Sans"/>
          <w:sz w:val="18"/>
        </w:rPr>
        <w:t xml:space="preserve">analysis </w:t>
      </w:r>
      <w:r w:rsidR="00B02F63" w:rsidRPr="00B02F63">
        <w:rPr>
          <w:rFonts w:ascii="Open Sans" w:eastAsia="Open Sans" w:hAnsi="Open Sans" w:cs="Open Sans"/>
          <w:sz w:val="18"/>
        </w:rPr>
        <w:t>using Elastic search</w:t>
      </w:r>
      <w:r w:rsidR="00B02F63">
        <w:rPr>
          <w:rFonts w:ascii="Open Sans" w:eastAsia="Open Sans" w:hAnsi="Open Sans" w:cs="Open Sans"/>
          <w:sz w:val="18"/>
        </w:rPr>
        <w:t>/ELK</w:t>
      </w:r>
      <w:proofErr w:type="gramStart"/>
      <w:r w:rsidR="00B02F63">
        <w:rPr>
          <w:rFonts w:ascii="Open Sans" w:eastAsia="Open Sans" w:hAnsi="Open Sans" w:cs="Open Sans"/>
          <w:sz w:val="18"/>
        </w:rPr>
        <w:t>,</w:t>
      </w:r>
      <w:r w:rsidR="00B02F63" w:rsidRPr="00B02F63">
        <w:rPr>
          <w:rFonts w:ascii="Open Sans" w:eastAsia="Open Sans" w:hAnsi="Open Sans" w:cs="Open Sans"/>
          <w:sz w:val="18"/>
        </w:rPr>
        <w:t>Stack</w:t>
      </w:r>
      <w:proofErr w:type="gramEnd"/>
      <w:r w:rsidR="00B02F63" w:rsidRPr="00B02F63">
        <w:rPr>
          <w:rFonts w:ascii="Open Sans" w:eastAsia="Open Sans" w:hAnsi="Open Sans" w:cs="Open Sans"/>
          <w:sz w:val="18"/>
        </w:rPr>
        <w:t xml:space="preserve"> Kibana Dashboard for running api</w:t>
      </w:r>
      <w:r w:rsidR="00B02F63">
        <w:rPr>
          <w:rFonts w:ascii="Open Sans" w:eastAsia="Open Sans" w:hAnsi="Open Sans" w:cs="Open Sans"/>
          <w:sz w:val="18"/>
        </w:rPr>
        <w:t xml:space="preserve"> document.</w:t>
      </w:r>
    </w:p>
    <w:p w:rsidR="00511801" w:rsidRDefault="00511801" w:rsidP="00511801">
      <w:pPr>
        <w:tabs>
          <w:tab w:val="right" w:pos="10620"/>
        </w:tabs>
        <w:spacing w:line="260" w:lineRule="auto"/>
        <w:jc w:val="both"/>
        <w:rPr>
          <w:rFonts w:ascii="Open Sans" w:eastAsia="Open Sans" w:hAnsi="Open Sans" w:cs="Open Sans"/>
          <w:b/>
          <w:sz w:val="20"/>
        </w:rPr>
      </w:pPr>
    </w:p>
    <w:p w:rsidR="00511801" w:rsidRDefault="00511801" w:rsidP="00511801">
      <w:pPr>
        <w:tabs>
          <w:tab w:val="right" w:pos="10620"/>
        </w:tabs>
        <w:spacing w:line="260" w:lineRule="auto"/>
        <w:jc w:val="both"/>
        <w:rPr>
          <w:rFonts w:ascii="Open Sans" w:eastAsia="Open Sans" w:hAnsi="Open Sans" w:cs="Open Sans"/>
          <w:b/>
          <w:sz w:val="20"/>
        </w:rPr>
      </w:pPr>
      <w:r w:rsidRPr="005865CB">
        <w:rPr>
          <w:rFonts w:ascii="Open Sans" w:eastAsia="Open Sans" w:hAnsi="Open Sans" w:cs="Open Sans"/>
          <w:b/>
          <w:sz w:val="20"/>
        </w:rPr>
        <w:t>DevOps (CI/CD) Engineer and SDET</w:t>
      </w:r>
      <w:r>
        <w:rPr>
          <w:rFonts w:ascii="Open Sans" w:eastAsia="Open Sans" w:hAnsi="Open Sans" w:cs="Open Sans"/>
          <w:sz w:val="20"/>
        </w:rPr>
        <w:t xml:space="preserve">                                                                                    </w:t>
      </w:r>
      <w:r>
        <w:rPr>
          <w:rFonts w:ascii="Open Sans" w:eastAsia="Open Sans" w:hAnsi="Open Sans" w:cs="Open Sans"/>
          <w:b/>
          <w:sz w:val="20"/>
        </w:rPr>
        <w:t>6/2015</w:t>
      </w:r>
      <w:r w:rsidRPr="005865CB">
        <w:rPr>
          <w:rFonts w:ascii="Open Sans" w:eastAsia="Open Sans" w:hAnsi="Open Sans" w:cs="Open Sans"/>
          <w:b/>
          <w:sz w:val="20"/>
        </w:rPr>
        <w:t xml:space="preserve"> to</w:t>
      </w:r>
      <w:r>
        <w:rPr>
          <w:rFonts w:ascii="Open Sans" w:eastAsia="Open Sans" w:hAnsi="Open Sans" w:cs="Open Sans"/>
          <w:b/>
          <w:sz w:val="20"/>
        </w:rPr>
        <w:t xml:space="preserve"> 10/2017</w:t>
      </w:r>
    </w:p>
    <w:p w:rsidR="00511801" w:rsidRPr="00AC08ED" w:rsidRDefault="00511801" w:rsidP="00511801">
      <w:pPr>
        <w:spacing w:line="240" w:lineRule="auto"/>
        <w:jc w:val="both"/>
        <w:rPr>
          <w:rFonts w:ascii="Open Sans" w:eastAsia="Open Sans" w:hAnsi="Open Sans" w:cs="Open Sans"/>
          <w:b/>
          <w:sz w:val="20"/>
        </w:rPr>
      </w:pPr>
      <w:r w:rsidRPr="00AC08ED">
        <w:rPr>
          <w:rFonts w:ascii="Open Sans" w:eastAsia="Open Sans" w:hAnsi="Open Sans" w:cs="Open Sans"/>
          <w:b/>
          <w:sz w:val="20"/>
        </w:rPr>
        <w:t>CGI UK IT Group</w:t>
      </w:r>
      <w:r w:rsidRPr="00144B35">
        <w:rPr>
          <w:rFonts w:ascii="Open Sans" w:eastAsia="Open Sans" w:hAnsi="Open Sans" w:cs="Open Sans"/>
          <w:b/>
          <w:sz w:val="20"/>
        </w:rPr>
        <w:t xml:space="preserve">                                                           </w:t>
      </w:r>
      <w:r>
        <w:rPr>
          <w:rFonts w:ascii="Open Sans" w:eastAsia="Open Sans" w:hAnsi="Open Sans" w:cs="Open Sans"/>
          <w:b/>
          <w:sz w:val="20"/>
        </w:rPr>
        <w:t xml:space="preserve">                                                         </w:t>
      </w:r>
      <w:r w:rsidRPr="005865CB">
        <w:rPr>
          <w:rFonts w:ascii="Open Sans" w:eastAsia="Open Sans" w:hAnsi="Open Sans" w:cs="Open Sans"/>
          <w:b/>
          <w:sz w:val="20"/>
        </w:rPr>
        <w:t>United Kingdom</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Team leading cum test manager for team of 12+, assigning tasks to team and tracking progress of the same. Motivating team to work. Windows 10 and Linux scripting for server application compatible testing before GO LIVE/incident management with application support team.</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 xml:space="preserve">Involved in discussion with client and smart meter manufacturers as part of SI requirements on test plan, test strategy, CPL and test status etc. Ensured the system integration testing completed within time lines and project budget. </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 xml:space="preserve">Lead for device compliance- SPOC from CGI and liaising with client and vendor/stake holder as required. </w:t>
      </w:r>
    </w:p>
    <w:p w:rsidR="00511801" w:rsidRPr="000C2C97" w:rsidRDefault="00511801" w:rsidP="000C2C97">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Involved on writing, reviewing and execution of test cases on need basis embedded and application software testing using Selenium web driver, Cucumber, BDD.</w:t>
      </w:r>
      <w:r w:rsidR="000C2C97" w:rsidRPr="000C2C97">
        <w:rPr>
          <w:rFonts w:ascii="Open Sans" w:eastAsia="Open Sans" w:hAnsi="Open Sans" w:cs="Open Sans"/>
          <w:sz w:val="18"/>
        </w:rPr>
        <w:t xml:space="preserve"> </w:t>
      </w:r>
      <w:r w:rsidR="000C2C97" w:rsidRPr="005865CB">
        <w:rPr>
          <w:rFonts w:ascii="Open Sans" w:eastAsia="Open Sans" w:hAnsi="Open Sans" w:cs="Open Sans"/>
          <w:sz w:val="18"/>
        </w:rPr>
        <w:t>AWS cloud computing environment to meet project delivery scheduled.</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Played role as SME (subject matter expert) UK smart meter system [SMETS1, SMETS2] for India and UK wider team.</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Involved in discussion with client, third party vendors as required.</w:t>
      </w:r>
      <w:r w:rsidR="00DF6BB8" w:rsidRPr="00DF6BB8">
        <w:rPr>
          <w:rFonts w:ascii="Open Sans" w:eastAsia="Open Sans" w:hAnsi="Open Sans" w:cs="Open Sans"/>
          <w:sz w:val="18"/>
        </w:rPr>
        <w:t xml:space="preserve"> </w:t>
      </w:r>
      <w:r w:rsidR="00DF6BB8">
        <w:rPr>
          <w:rFonts w:ascii="Open Sans" w:eastAsia="Open Sans" w:hAnsi="Open Sans" w:cs="Open Sans"/>
          <w:sz w:val="18"/>
        </w:rPr>
        <w:t>Supported SIT, UAT and OAT testing phases.</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HP ALM customisation as per project need and to put test cases on embedded and application software testing.</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 xml:space="preserve">Test </w:t>
      </w:r>
      <w:r w:rsidR="00D9045B" w:rsidRPr="003A7767">
        <w:rPr>
          <w:rFonts w:ascii="Open Sans" w:eastAsia="Open Sans" w:hAnsi="Open Sans" w:cs="Open Sans"/>
          <w:sz w:val="18"/>
        </w:rPr>
        <w:t>Execution</w:t>
      </w:r>
      <w:r w:rsidR="00D9045B">
        <w:rPr>
          <w:rFonts w:ascii="Open Sans" w:eastAsia="Open Sans" w:hAnsi="Open Sans" w:cs="Open Sans"/>
          <w:sz w:val="18"/>
        </w:rPr>
        <w:t xml:space="preserve"> (manually and automation in devops CI/CD platform)</w:t>
      </w:r>
      <w:r w:rsidRPr="003A7767">
        <w:rPr>
          <w:rFonts w:ascii="Open Sans" w:eastAsia="Open Sans" w:hAnsi="Open Sans" w:cs="Open Sans"/>
          <w:sz w:val="18"/>
        </w:rPr>
        <w:t xml:space="preserve">, supporting to team on technical issue analysis and </w:t>
      </w:r>
      <w:r w:rsidR="00C81910" w:rsidRPr="003A7767">
        <w:rPr>
          <w:rFonts w:ascii="Open Sans" w:eastAsia="Open Sans" w:hAnsi="Open Sans" w:cs="Open Sans"/>
          <w:sz w:val="18"/>
        </w:rPr>
        <w:t>resolution. Involved</w:t>
      </w:r>
      <w:r w:rsidRPr="003A7767">
        <w:rPr>
          <w:rFonts w:ascii="Open Sans" w:eastAsia="Open Sans" w:hAnsi="Open Sans" w:cs="Open Sans"/>
          <w:sz w:val="18"/>
        </w:rPr>
        <w:t xml:space="preserve"> with CSPs test discussion, test supporting, greatly appreciated same by client. Good understanding of Service requests and xml preparation by going through the DUGIS document. Involved on discussion with CGI and CSP team (</w:t>
      </w:r>
      <w:proofErr w:type="spellStart"/>
      <w:r w:rsidRPr="003A7767">
        <w:rPr>
          <w:rFonts w:ascii="Open Sans" w:eastAsia="Open Sans" w:hAnsi="Open Sans" w:cs="Open Sans"/>
          <w:sz w:val="18"/>
        </w:rPr>
        <w:t>Arqiva</w:t>
      </w:r>
      <w:proofErr w:type="spellEnd"/>
      <w:r w:rsidRPr="003A7767">
        <w:rPr>
          <w:rFonts w:ascii="Open Sans" w:eastAsia="Open Sans" w:hAnsi="Open Sans" w:cs="Open Sans"/>
          <w:sz w:val="18"/>
        </w:rPr>
        <w:t>/</w:t>
      </w:r>
      <w:proofErr w:type="spellStart"/>
      <w:r w:rsidRPr="003A7767">
        <w:rPr>
          <w:rFonts w:ascii="Open Sans" w:eastAsia="Open Sans" w:hAnsi="Open Sans" w:cs="Open Sans"/>
          <w:sz w:val="18"/>
        </w:rPr>
        <w:t>Telefonica</w:t>
      </w:r>
      <w:proofErr w:type="spellEnd"/>
      <w:r w:rsidR="002B52E0">
        <w:rPr>
          <w:rFonts w:ascii="Open Sans" w:eastAsia="Open Sans" w:hAnsi="Open Sans" w:cs="Open Sans"/>
          <w:sz w:val="18"/>
        </w:rPr>
        <w:t>/O2</w:t>
      </w:r>
      <w:r w:rsidRPr="003A7767">
        <w:rPr>
          <w:rFonts w:ascii="Open Sans" w:eastAsia="Open Sans" w:hAnsi="Open Sans" w:cs="Open Sans"/>
          <w:sz w:val="18"/>
        </w:rPr>
        <w:t>) on daily basis.</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Knowledge on SMETS2 testing. Involved working with test automation team using selenium and java scripts framework.</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Involved on ETL and Data Warehouse Testing. Functional testing of black box set up box simulation of smart meter.</w:t>
      </w:r>
    </w:p>
    <w:p w:rsidR="00511801" w:rsidRPr="003A7767"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JSON message API testing using postman. SOAP UI web services API xml messages test cases automation using groovy script.</w:t>
      </w:r>
      <w:r w:rsidR="004D794A">
        <w:rPr>
          <w:rFonts w:ascii="Open Sans" w:eastAsia="Open Sans" w:hAnsi="Open Sans" w:cs="Open Sans"/>
          <w:sz w:val="18"/>
        </w:rPr>
        <w:t xml:space="preserve"> Involved on security testing (pen testing, f</w:t>
      </w:r>
      <w:r w:rsidR="004D794A" w:rsidRPr="004D794A">
        <w:rPr>
          <w:rFonts w:ascii="Open Sans" w:eastAsia="Open Sans" w:hAnsi="Open Sans" w:cs="Open Sans"/>
          <w:sz w:val="18"/>
        </w:rPr>
        <w:t>uzzing).</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 xml:space="preserve">Worked with agile/scrum methodology/process and cloud computing environment to meet project delivery, scheduled. </w:t>
      </w:r>
    </w:p>
    <w:p w:rsidR="00BD3544" w:rsidRPr="00FB51EA" w:rsidRDefault="00BD3544" w:rsidP="00FB51EA">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Involved in server configuration using Chef/Ansible.</w:t>
      </w:r>
      <w:r w:rsidR="00FB51EA" w:rsidRPr="00FB51EA">
        <w:rPr>
          <w:rFonts w:ascii="Open Sans" w:eastAsia="Open Sans" w:hAnsi="Open Sans" w:cs="Open Sans"/>
          <w:sz w:val="18"/>
        </w:rPr>
        <w:t xml:space="preserve"> </w:t>
      </w:r>
      <w:r w:rsidR="00FB51EA">
        <w:rPr>
          <w:rFonts w:ascii="Open Sans" w:eastAsia="Open Sans" w:hAnsi="Open Sans" w:cs="Open Sans"/>
          <w:sz w:val="18"/>
        </w:rPr>
        <w:t>Involved on nonfunctional/</w:t>
      </w:r>
      <w:r w:rsidR="00FB51EA" w:rsidRPr="003B69C1">
        <w:rPr>
          <w:rFonts w:ascii="Open Sans" w:eastAsia="Open Sans" w:hAnsi="Open Sans" w:cs="Open Sans"/>
          <w:sz w:val="18"/>
        </w:rPr>
        <w:t xml:space="preserve"> </w:t>
      </w:r>
      <w:r w:rsidR="00FB51EA">
        <w:rPr>
          <w:rFonts w:ascii="Open Sans" w:eastAsia="Open Sans" w:hAnsi="Open Sans" w:cs="Open Sans"/>
          <w:sz w:val="18"/>
        </w:rPr>
        <w:t>Performance testing.</w:t>
      </w:r>
      <w:r w:rsidR="00FB51EA" w:rsidRPr="000B0C79">
        <w:rPr>
          <w:rFonts w:ascii="Open Sans" w:eastAsia="Open Sans" w:hAnsi="Open Sans" w:cs="Open Sans"/>
          <w:sz w:val="18"/>
        </w:rPr>
        <w:t xml:space="preserve"> </w:t>
      </w:r>
    </w:p>
    <w:p w:rsidR="00594FE1" w:rsidRPr="00EE73A4" w:rsidRDefault="00594FE1" w:rsidP="00594FE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Involved in </w:t>
      </w:r>
      <w:r w:rsidRPr="00C16A08">
        <w:rPr>
          <w:rFonts w:ascii="Open Sans" w:eastAsia="Open Sans" w:hAnsi="Open Sans" w:cs="Open Sans"/>
          <w:sz w:val="18"/>
        </w:rPr>
        <w:t>Kuber</w:t>
      </w:r>
      <w:r>
        <w:rPr>
          <w:rFonts w:ascii="Open Sans" w:eastAsia="Open Sans" w:hAnsi="Open Sans" w:cs="Open Sans"/>
          <w:sz w:val="18"/>
        </w:rPr>
        <w:t>netes docker container managing in azure services resource group for running app.Scaling containers in Azure.</w:t>
      </w:r>
      <w:r w:rsidR="00B02F63" w:rsidRPr="00B02F63">
        <w:rPr>
          <w:rStyle w:val="span"/>
          <w:rFonts w:eastAsia="Arial"/>
          <w:b/>
        </w:rPr>
        <w:t xml:space="preserve"> </w:t>
      </w:r>
      <w:r w:rsidR="00B02F63" w:rsidRPr="00B02F63">
        <w:rPr>
          <w:rFonts w:ascii="Open Sans" w:eastAsia="Open Sans" w:hAnsi="Open Sans" w:cs="Open Sans"/>
          <w:sz w:val="18"/>
        </w:rPr>
        <w:t xml:space="preserve">Data </w:t>
      </w:r>
      <w:r w:rsidR="00B02F63">
        <w:rPr>
          <w:rFonts w:ascii="Open Sans" w:eastAsia="Open Sans" w:hAnsi="Open Sans" w:cs="Open Sans"/>
          <w:sz w:val="18"/>
        </w:rPr>
        <w:t xml:space="preserve">analysis </w:t>
      </w:r>
      <w:r w:rsidR="00B02F63" w:rsidRPr="00B02F63">
        <w:rPr>
          <w:rFonts w:ascii="Open Sans" w:eastAsia="Open Sans" w:hAnsi="Open Sans" w:cs="Open Sans"/>
          <w:sz w:val="18"/>
        </w:rPr>
        <w:t>using Elastic search</w:t>
      </w:r>
      <w:r w:rsidR="00CF4AFC">
        <w:rPr>
          <w:rFonts w:ascii="Open Sans" w:eastAsia="Open Sans" w:hAnsi="Open Sans" w:cs="Open Sans"/>
          <w:sz w:val="18"/>
        </w:rPr>
        <w:t xml:space="preserve">/ELK </w:t>
      </w:r>
      <w:bookmarkStart w:id="0" w:name="_GoBack"/>
      <w:bookmarkEnd w:id="0"/>
      <w:r w:rsidR="00B02F63" w:rsidRPr="00B02F63">
        <w:rPr>
          <w:rFonts w:ascii="Open Sans" w:eastAsia="Open Sans" w:hAnsi="Open Sans" w:cs="Open Sans"/>
          <w:sz w:val="18"/>
        </w:rPr>
        <w:t>Stack</w:t>
      </w:r>
      <w:r w:rsidR="00B02F63" w:rsidRPr="00B02F63">
        <w:rPr>
          <w:rFonts w:ascii="Open Sans" w:eastAsia="Open Sans" w:hAnsi="Open Sans" w:cs="Open Sans"/>
          <w:sz w:val="18"/>
        </w:rPr>
        <w:t xml:space="preserve"> Kibana Dashboard for running </w:t>
      </w:r>
      <w:proofErr w:type="gramStart"/>
      <w:r w:rsidR="00B02F63" w:rsidRPr="00B02F63">
        <w:rPr>
          <w:rFonts w:ascii="Open Sans" w:eastAsia="Open Sans" w:hAnsi="Open Sans" w:cs="Open Sans"/>
          <w:sz w:val="18"/>
        </w:rPr>
        <w:t>api</w:t>
      </w:r>
      <w:proofErr w:type="gramEnd"/>
      <w:r w:rsidR="00B02F63">
        <w:rPr>
          <w:rFonts w:ascii="Open Sans" w:eastAsia="Open Sans" w:hAnsi="Open Sans" w:cs="Open Sans"/>
          <w:sz w:val="18"/>
        </w:rPr>
        <w:t xml:space="preserve"> document.</w:t>
      </w:r>
    </w:p>
    <w:p w:rsidR="00511801" w:rsidRDefault="00511801" w:rsidP="00511801">
      <w:pPr>
        <w:tabs>
          <w:tab w:val="right" w:pos="10620"/>
        </w:tabs>
        <w:spacing w:line="260" w:lineRule="auto"/>
        <w:jc w:val="both"/>
        <w:rPr>
          <w:rFonts w:ascii="Open Sans" w:eastAsia="Open Sans" w:hAnsi="Open Sans" w:cs="Open Sans"/>
          <w:b/>
          <w:sz w:val="20"/>
        </w:rPr>
      </w:pPr>
    </w:p>
    <w:p w:rsidR="00511801" w:rsidRPr="005865CB" w:rsidRDefault="00511801" w:rsidP="00511801">
      <w:pPr>
        <w:tabs>
          <w:tab w:val="right" w:pos="10620"/>
        </w:tabs>
        <w:spacing w:line="260" w:lineRule="auto"/>
        <w:jc w:val="both"/>
        <w:rPr>
          <w:rFonts w:ascii="Open Sans" w:eastAsia="Open Sans" w:hAnsi="Open Sans" w:cs="Open Sans"/>
          <w:sz w:val="20"/>
        </w:rPr>
      </w:pPr>
      <w:r>
        <w:rPr>
          <w:rFonts w:ascii="Open Sans" w:eastAsia="Open Sans" w:hAnsi="Open Sans" w:cs="Open Sans"/>
          <w:b/>
          <w:sz w:val="20"/>
        </w:rPr>
        <w:t>Senior Test Automation</w:t>
      </w:r>
      <w:r w:rsidR="00780AB4">
        <w:rPr>
          <w:rFonts w:ascii="Open Sans" w:eastAsia="Open Sans" w:hAnsi="Open Sans" w:cs="Open Sans"/>
          <w:b/>
          <w:sz w:val="20"/>
        </w:rPr>
        <w:t>/</w:t>
      </w:r>
      <w:r w:rsidRPr="005865CB">
        <w:rPr>
          <w:rFonts w:ascii="Open Sans" w:eastAsia="Open Sans" w:hAnsi="Open Sans" w:cs="Open Sans"/>
          <w:b/>
          <w:sz w:val="20"/>
        </w:rPr>
        <w:t>DevOps (CI/CD) Engineer</w:t>
      </w:r>
      <w:r>
        <w:rPr>
          <w:rFonts w:ascii="Open Sans" w:eastAsia="Open Sans" w:hAnsi="Open Sans" w:cs="Open Sans"/>
          <w:b/>
          <w:sz w:val="20"/>
        </w:rPr>
        <w:t xml:space="preserve"> </w:t>
      </w:r>
      <w:r>
        <w:rPr>
          <w:rFonts w:ascii="Open Sans" w:eastAsia="Open Sans" w:hAnsi="Open Sans" w:cs="Open Sans"/>
          <w:sz w:val="20"/>
        </w:rPr>
        <w:t xml:space="preserve">                                                          </w:t>
      </w:r>
      <w:r>
        <w:rPr>
          <w:rFonts w:ascii="Open Sans" w:eastAsia="Open Sans" w:hAnsi="Open Sans" w:cs="Open Sans"/>
          <w:b/>
          <w:sz w:val="20"/>
        </w:rPr>
        <w:t>10/2011</w:t>
      </w:r>
      <w:r w:rsidRPr="005865CB">
        <w:rPr>
          <w:rFonts w:ascii="Open Sans" w:eastAsia="Open Sans" w:hAnsi="Open Sans" w:cs="Open Sans"/>
          <w:b/>
          <w:sz w:val="20"/>
        </w:rPr>
        <w:t xml:space="preserve"> to</w:t>
      </w:r>
      <w:r>
        <w:rPr>
          <w:rFonts w:ascii="Open Sans" w:eastAsia="Open Sans" w:hAnsi="Open Sans" w:cs="Open Sans"/>
          <w:b/>
          <w:sz w:val="20"/>
        </w:rPr>
        <w:t xml:space="preserve"> 06/2015</w:t>
      </w:r>
      <w:r>
        <w:rPr>
          <w:rFonts w:ascii="Open Sans" w:eastAsia="Open Sans" w:hAnsi="Open Sans" w:cs="Open Sans"/>
          <w:sz w:val="20"/>
        </w:rPr>
        <w:tab/>
      </w:r>
    </w:p>
    <w:p w:rsidR="00511801" w:rsidRPr="004C6D34" w:rsidRDefault="00511801" w:rsidP="00511801">
      <w:pPr>
        <w:spacing w:line="240" w:lineRule="auto"/>
        <w:jc w:val="both"/>
        <w:rPr>
          <w:rFonts w:ascii="Open Sans" w:eastAsia="Open Sans" w:hAnsi="Open Sans" w:cs="Open Sans"/>
          <w:b/>
          <w:sz w:val="20"/>
        </w:rPr>
      </w:pPr>
      <w:r w:rsidRPr="00AC08ED">
        <w:rPr>
          <w:rFonts w:ascii="Open Sans" w:eastAsia="Open Sans" w:hAnsi="Open Sans" w:cs="Open Sans"/>
          <w:b/>
          <w:sz w:val="20"/>
        </w:rPr>
        <w:t>CGI UK IT Group</w:t>
      </w:r>
      <w:r w:rsidRPr="00144B35">
        <w:rPr>
          <w:rFonts w:ascii="Open Sans" w:eastAsia="Open Sans" w:hAnsi="Open Sans" w:cs="Open Sans"/>
          <w:b/>
          <w:sz w:val="20"/>
        </w:rPr>
        <w:t xml:space="preserve">                                                           </w:t>
      </w:r>
      <w:r>
        <w:rPr>
          <w:rFonts w:ascii="Open Sans" w:eastAsia="Open Sans" w:hAnsi="Open Sans" w:cs="Open Sans"/>
          <w:b/>
          <w:sz w:val="20"/>
        </w:rPr>
        <w:t xml:space="preserve">                                                         </w:t>
      </w:r>
      <w:r w:rsidRPr="005865CB">
        <w:rPr>
          <w:rFonts w:ascii="Open Sans" w:eastAsia="Open Sans" w:hAnsi="Open Sans" w:cs="Open Sans"/>
          <w:b/>
          <w:sz w:val="20"/>
        </w:rPr>
        <w:t>United Kingdom</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Involved on testing of shell fuel cards online authorisation and payment area, using INQ POS simulation tool (clear2Pay product), via LCASS postilion system using Fleetcor ATLAS authorization application.JSON message format API testing. Involved in preparation of the shell fuel card/payment authorization testing strategy, test plan and test cases.</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Discussion with shell (client), fleetcor (product vendor), and with UK counterpart SME’s, architect team. Involved on client demos and discussion on requirement gathering with shell SMEs.Played role as SME (subject matter expert) in the project. Supported the program by working in UK on long-term onsite assignment and received couple of appreciation.</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 xml:space="preserve">Understanding of financial market concepts around Interest Rates/Credit Derivatives; Trade Lifecycle using </w:t>
      </w:r>
      <w:r w:rsidR="0077771E">
        <w:rPr>
          <w:rFonts w:ascii="Open Sans" w:eastAsia="Open Sans" w:hAnsi="Open Sans" w:cs="Open Sans"/>
          <w:sz w:val="18"/>
        </w:rPr>
        <w:t xml:space="preserve">finance/banking </w:t>
      </w:r>
      <w:r w:rsidRPr="004C6D34">
        <w:rPr>
          <w:rFonts w:ascii="Open Sans" w:eastAsia="Open Sans" w:hAnsi="Open Sans" w:cs="Open Sans"/>
          <w:sz w:val="18"/>
        </w:rPr>
        <w:t>system Microsoft AX and other banking TPA.</w:t>
      </w:r>
    </w:p>
    <w:p w:rsidR="004F6F72" w:rsidRPr="004F6F72" w:rsidRDefault="004F6F72" w:rsidP="004F6F72">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The transactions,</w:t>
      </w:r>
      <w:r w:rsidRPr="004F6F72">
        <w:rPr>
          <w:rFonts w:ascii="Open Sans" w:eastAsia="Open Sans" w:hAnsi="Open Sans" w:cs="Open Sans"/>
          <w:sz w:val="18"/>
        </w:rPr>
        <w:t xml:space="preserve"> </w:t>
      </w:r>
      <w:r>
        <w:rPr>
          <w:rFonts w:ascii="Open Sans" w:eastAsia="Open Sans" w:hAnsi="Open Sans" w:cs="Open Sans"/>
          <w:sz w:val="18"/>
        </w:rPr>
        <w:t>Billing, invoice and finance</w:t>
      </w:r>
      <w:r w:rsidR="0077771E">
        <w:rPr>
          <w:rFonts w:ascii="Open Sans" w:eastAsia="Open Sans" w:hAnsi="Open Sans" w:cs="Open Sans"/>
          <w:sz w:val="18"/>
        </w:rPr>
        <w:t>/banking</w:t>
      </w:r>
      <w:r>
        <w:rPr>
          <w:rFonts w:ascii="Open Sans" w:eastAsia="Open Sans" w:hAnsi="Open Sans" w:cs="Open Sans"/>
          <w:sz w:val="18"/>
        </w:rPr>
        <w:t xml:space="preserve"> system related functionality testing. Credit Limit management (CLM).</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Involved on supporting for H3 test automation team on functionality understanding and helped team on building REG test pack using automation tool Renhorex and selenium.</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Selenium web driver test automation POM framework using C#, Python Scripting and BDD spec flow gherkin language.</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Supported the program for predata migration cutover support during applications go-live period (live site switchover testing as per business need).Supported the program on fixing of production issues and E2E testing of the same.</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Discussions with environment team, architect team on need basis, UK DBAs on technical issues and suggesting solution/</w:t>
      </w:r>
      <w:r w:rsidR="002D2173" w:rsidRPr="004C6D34">
        <w:rPr>
          <w:rFonts w:ascii="Open Sans" w:eastAsia="Open Sans" w:hAnsi="Open Sans" w:cs="Open Sans"/>
          <w:sz w:val="18"/>
        </w:rPr>
        <w:t>fix. Involved</w:t>
      </w:r>
      <w:r w:rsidRPr="004C6D34">
        <w:rPr>
          <w:rFonts w:ascii="Open Sans" w:eastAsia="Open Sans" w:hAnsi="Open Sans" w:cs="Open Sans"/>
          <w:sz w:val="18"/>
        </w:rPr>
        <w:t xml:space="preserve"> on Shell Fuel card system E2E testing (customer, card </w:t>
      </w:r>
      <w:r w:rsidR="002D2173" w:rsidRPr="004C6D34">
        <w:rPr>
          <w:rFonts w:ascii="Open Sans" w:eastAsia="Open Sans" w:hAnsi="Open Sans" w:cs="Open Sans"/>
          <w:sz w:val="18"/>
        </w:rPr>
        <w:t>creations Configuration</w:t>
      </w:r>
      <w:r w:rsidRPr="004C6D34">
        <w:rPr>
          <w:rFonts w:ascii="Open Sans" w:eastAsia="Open Sans" w:hAnsi="Open Sans" w:cs="Open Sans"/>
          <w:sz w:val="18"/>
        </w:rPr>
        <w:t xml:space="preserve"> process and then E2E transaction and then generation on invoice up to payment/credit management). Tested application both front and back end/database SQL oracle as per business need. </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lastRenderedPageBreak/>
        <w:t>Involved on test environment management on various delivery process controlling as per DEVOPS, CI/CD process.</w:t>
      </w:r>
    </w:p>
    <w:p w:rsidR="00511801" w:rsidRPr="004C6D34"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Windows 10 and Linux scripting for server application compatible testing before GO LIVE.</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4C6D34">
        <w:rPr>
          <w:rFonts w:ascii="Open Sans" w:eastAsia="Open Sans" w:hAnsi="Open Sans" w:cs="Open Sans"/>
          <w:sz w:val="18"/>
        </w:rPr>
        <w:t>Have experience of DTT (DVB) and IPTV testing projects. Familiar with video &amp;amp; audio encoding standards.</w:t>
      </w:r>
    </w:p>
    <w:p w:rsidR="00A0768D" w:rsidRDefault="00A0768D" w:rsidP="00A0768D">
      <w:pPr>
        <w:numPr>
          <w:ilvl w:val="0"/>
          <w:numId w:val="19"/>
        </w:numPr>
        <w:spacing w:line="260" w:lineRule="auto"/>
        <w:ind w:left="720" w:hanging="360"/>
        <w:jc w:val="both"/>
        <w:rPr>
          <w:rFonts w:ascii="Open Sans" w:eastAsia="Open Sans" w:hAnsi="Open Sans" w:cs="Open Sans"/>
          <w:sz w:val="18"/>
        </w:rPr>
      </w:pPr>
      <w:r w:rsidRPr="003A7767">
        <w:rPr>
          <w:rFonts w:ascii="Open Sans" w:eastAsia="Open Sans" w:hAnsi="Open Sans" w:cs="Open Sans"/>
          <w:sz w:val="18"/>
        </w:rPr>
        <w:t xml:space="preserve">Worked with agile/scrum methodology/process and cloud computing environment to meet project delivery, scheduled. </w:t>
      </w:r>
    </w:p>
    <w:p w:rsidR="00A0768D" w:rsidRDefault="00A0768D" w:rsidP="00A0768D">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Involved in server configuration using Chef/Ansible.</w:t>
      </w:r>
      <w:r w:rsidR="00DF6BB8" w:rsidRPr="00DF6BB8">
        <w:rPr>
          <w:rFonts w:ascii="Open Sans" w:eastAsia="Open Sans" w:hAnsi="Open Sans" w:cs="Open Sans"/>
          <w:sz w:val="18"/>
        </w:rPr>
        <w:t xml:space="preserve"> </w:t>
      </w:r>
      <w:r w:rsidR="00DF6BB8">
        <w:rPr>
          <w:rFonts w:ascii="Open Sans" w:eastAsia="Open Sans" w:hAnsi="Open Sans" w:cs="Open Sans"/>
          <w:sz w:val="18"/>
        </w:rPr>
        <w:t>Supported SIT, UAT and OAT testing phases.</w:t>
      </w:r>
    </w:p>
    <w:p w:rsidR="00A0768D" w:rsidRDefault="00A0768D" w:rsidP="00A0768D">
      <w:pPr>
        <w:numPr>
          <w:ilvl w:val="0"/>
          <w:numId w:val="19"/>
        </w:numPr>
        <w:spacing w:line="260" w:lineRule="auto"/>
        <w:ind w:left="720" w:hanging="360"/>
        <w:jc w:val="both"/>
        <w:rPr>
          <w:rFonts w:ascii="Open Sans" w:eastAsia="Open Sans" w:hAnsi="Open Sans" w:cs="Open Sans"/>
          <w:sz w:val="18"/>
        </w:rPr>
      </w:pPr>
      <w:r w:rsidRPr="005865CB">
        <w:rPr>
          <w:rFonts w:ascii="Open Sans" w:eastAsia="Open Sans" w:hAnsi="Open Sans" w:cs="Open Sans"/>
          <w:sz w:val="18"/>
        </w:rPr>
        <w:t>The Dockers container, image creation for required software installation on host and remote servers.   Understanding of standard networking protocols and components such as: DNS, TCP/IP and Load Balancing.</w:t>
      </w:r>
    </w:p>
    <w:p w:rsidR="000B0C79" w:rsidRDefault="00853D3E" w:rsidP="000B0C79">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Worked in Azure and AWS Cloud.</w:t>
      </w:r>
      <w:r w:rsidR="000B0C79" w:rsidRPr="000B0C79">
        <w:rPr>
          <w:rFonts w:ascii="Open Sans" w:eastAsia="Open Sans" w:hAnsi="Open Sans" w:cs="Open Sans"/>
          <w:sz w:val="18"/>
        </w:rPr>
        <w:t xml:space="preserve"> </w:t>
      </w:r>
      <w:r w:rsidR="000B0C79">
        <w:rPr>
          <w:rFonts w:ascii="Open Sans" w:eastAsia="Open Sans" w:hAnsi="Open Sans" w:cs="Open Sans"/>
          <w:sz w:val="18"/>
        </w:rPr>
        <w:t xml:space="preserve">Involved on </w:t>
      </w:r>
      <w:r w:rsidR="00780AB4">
        <w:rPr>
          <w:rFonts w:ascii="Open Sans" w:eastAsia="Open Sans" w:hAnsi="Open Sans" w:cs="Open Sans"/>
          <w:sz w:val="18"/>
        </w:rPr>
        <w:t>nonfunctional/</w:t>
      </w:r>
      <w:r w:rsidR="00780AB4" w:rsidRPr="003B69C1">
        <w:rPr>
          <w:rFonts w:ascii="Open Sans" w:eastAsia="Open Sans" w:hAnsi="Open Sans" w:cs="Open Sans"/>
          <w:sz w:val="18"/>
        </w:rPr>
        <w:t xml:space="preserve"> </w:t>
      </w:r>
      <w:r w:rsidR="00780AB4">
        <w:rPr>
          <w:rFonts w:ascii="Open Sans" w:eastAsia="Open Sans" w:hAnsi="Open Sans" w:cs="Open Sans"/>
          <w:sz w:val="18"/>
        </w:rPr>
        <w:t xml:space="preserve">Performance </w:t>
      </w:r>
      <w:r w:rsidR="000B0C79">
        <w:rPr>
          <w:rFonts w:ascii="Open Sans" w:eastAsia="Open Sans" w:hAnsi="Open Sans" w:cs="Open Sans"/>
          <w:sz w:val="18"/>
        </w:rPr>
        <w:t>testing using Loadrunner.</w:t>
      </w:r>
      <w:r w:rsidR="000B0C79" w:rsidRPr="000B0C79">
        <w:rPr>
          <w:rFonts w:ascii="Open Sans" w:eastAsia="Open Sans" w:hAnsi="Open Sans" w:cs="Open Sans"/>
          <w:sz w:val="18"/>
        </w:rPr>
        <w:t xml:space="preserve"> </w:t>
      </w:r>
    </w:p>
    <w:p w:rsidR="00853D3E" w:rsidRDefault="00853D3E" w:rsidP="000B0C79">
      <w:pPr>
        <w:spacing w:line="260" w:lineRule="auto"/>
        <w:jc w:val="both"/>
        <w:rPr>
          <w:rFonts w:ascii="Open Sans" w:eastAsia="Open Sans" w:hAnsi="Open Sans" w:cs="Open Sans"/>
          <w:sz w:val="18"/>
        </w:rPr>
      </w:pPr>
    </w:p>
    <w:p w:rsidR="00511801" w:rsidRDefault="00511801" w:rsidP="00511801">
      <w:pPr>
        <w:tabs>
          <w:tab w:val="right" w:pos="10620"/>
        </w:tabs>
        <w:spacing w:line="260" w:lineRule="auto"/>
        <w:jc w:val="both"/>
        <w:rPr>
          <w:rFonts w:ascii="Open Sans" w:eastAsia="Open Sans" w:hAnsi="Open Sans" w:cs="Open Sans"/>
          <w:b/>
          <w:sz w:val="20"/>
        </w:rPr>
      </w:pPr>
    </w:p>
    <w:p w:rsidR="00511801" w:rsidRPr="005865CB" w:rsidRDefault="00511801" w:rsidP="00511801">
      <w:pPr>
        <w:tabs>
          <w:tab w:val="right" w:pos="10620"/>
        </w:tabs>
        <w:spacing w:line="260" w:lineRule="auto"/>
        <w:jc w:val="both"/>
        <w:rPr>
          <w:rFonts w:ascii="Open Sans" w:eastAsia="Open Sans" w:hAnsi="Open Sans" w:cs="Open Sans"/>
          <w:sz w:val="20"/>
        </w:rPr>
      </w:pPr>
      <w:r>
        <w:rPr>
          <w:rFonts w:ascii="Open Sans" w:eastAsia="Open Sans" w:hAnsi="Open Sans" w:cs="Open Sans"/>
          <w:b/>
          <w:sz w:val="20"/>
        </w:rPr>
        <w:t xml:space="preserve">Test </w:t>
      </w:r>
      <w:r w:rsidR="00780AB4">
        <w:rPr>
          <w:rFonts w:ascii="Open Sans" w:eastAsia="Open Sans" w:hAnsi="Open Sans" w:cs="Open Sans"/>
          <w:b/>
          <w:sz w:val="20"/>
        </w:rPr>
        <w:t>Automation, Nonfunctional/Performance Testing</w:t>
      </w:r>
      <w:r>
        <w:rPr>
          <w:rFonts w:ascii="Open Sans" w:eastAsia="Open Sans" w:hAnsi="Open Sans" w:cs="Open Sans"/>
          <w:b/>
          <w:sz w:val="20"/>
        </w:rPr>
        <w:t xml:space="preserve">                                                            </w:t>
      </w:r>
      <w:r w:rsidR="00780AB4">
        <w:rPr>
          <w:rFonts w:ascii="Open Sans" w:eastAsia="Open Sans" w:hAnsi="Open Sans" w:cs="Open Sans"/>
          <w:b/>
          <w:sz w:val="20"/>
        </w:rPr>
        <w:t xml:space="preserve">  </w:t>
      </w:r>
      <w:r>
        <w:rPr>
          <w:rFonts w:ascii="Open Sans" w:eastAsia="Open Sans" w:hAnsi="Open Sans" w:cs="Open Sans"/>
          <w:b/>
          <w:sz w:val="20"/>
        </w:rPr>
        <w:t>9/2010</w:t>
      </w:r>
      <w:r w:rsidRPr="005865CB">
        <w:rPr>
          <w:rFonts w:ascii="Open Sans" w:eastAsia="Open Sans" w:hAnsi="Open Sans" w:cs="Open Sans"/>
          <w:b/>
          <w:sz w:val="20"/>
        </w:rPr>
        <w:t xml:space="preserve"> to</w:t>
      </w:r>
      <w:r>
        <w:rPr>
          <w:rFonts w:ascii="Open Sans" w:eastAsia="Open Sans" w:hAnsi="Open Sans" w:cs="Open Sans"/>
          <w:b/>
          <w:sz w:val="20"/>
        </w:rPr>
        <w:t xml:space="preserve"> 10/2011</w:t>
      </w:r>
      <w:r>
        <w:rPr>
          <w:rFonts w:ascii="Open Sans" w:eastAsia="Open Sans" w:hAnsi="Open Sans" w:cs="Open Sans"/>
          <w:sz w:val="20"/>
        </w:rPr>
        <w:tab/>
      </w:r>
    </w:p>
    <w:p w:rsidR="00511801" w:rsidRPr="004C6D34" w:rsidRDefault="00511801" w:rsidP="00511801">
      <w:pPr>
        <w:spacing w:line="240" w:lineRule="auto"/>
        <w:jc w:val="both"/>
        <w:rPr>
          <w:rFonts w:ascii="Open Sans" w:eastAsia="Open Sans" w:hAnsi="Open Sans" w:cs="Open Sans"/>
          <w:b/>
          <w:sz w:val="20"/>
        </w:rPr>
      </w:pPr>
      <w:r w:rsidRPr="00AC08ED">
        <w:rPr>
          <w:rFonts w:ascii="Open Sans" w:eastAsia="Open Sans" w:hAnsi="Open Sans" w:cs="Open Sans"/>
          <w:b/>
          <w:sz w:val="20"/>
        </w:rPr>
        <w:t>CGI UK IT Group</w:t>
      </w:r>
      <w:r w:rsidRPr="00144B35">
        <w:rPr>
          <w:rFonts w:ascii="Open Sans" w:eastAsia="Open Sans" w:hAnsi="Open Sans" w:cs="Open Sans"/>
          <w:b/>
          <w:sz w:val="20"/>
        </w:rPr>
        <w:t xml:space="preserve">                                                           </w:t>
      </w:r>
      <w:r>
        <w:rPr>
          <w:rFonts w:ascii="Open Sans" w:eastAsia="Open Sans" w:hAnsi="Open Sans" w:cs="Open Sans"/>
          <w:b/>
          <w:sz w:val="20"/>
        </w:rPr>
        <w:t xml:space="preserve">                                                 </w:t>
      </w:r>
      <w:r w:rsidR="00A0768D">
        <w:rPr>
          <w:rFonts w:ascii="Open Sans" w:eastAsia="Open Sans" w:hAnsi="Open Sans" w:cs="Open Sans"/>
          <w:b/>
          <w:sz w:val="20"/>
        </w:rPr>
        <w:t xml:space="preserve">   </w:t>
      </w:r>
      <w:r>
        <w:rPr>
          <w:rFonts w:ascii="Open Sans" w:eastAsia="Open Sans" w:hAnsi="Open Sans" w:cs="Open Sans"/>
          <w:b/>
          <w:sz w:val="20"/>
        </w:rPr>
        <w:t xml:space="preserve"> </w:t>
      </w:r>
      <w:r w:rsidR="00780AB4">
        <w:rPr>
          <w:rFonts w:ascii="Open Sans" w:eastAsia="Open Sans" w:hAnsi="Open Sans" w:cs="Open Sans"/>
          <w:b/>
          <w:sz w:val="20"/>
        </w:rPr>
        <w:t xml:space="preserve">             </w:t>
      </w:r>
      <w:r>
        <w:rPr>
          <w:rFonts w:ascii="Open Sans" w:eastAsia="Open Sans" w:hAnsi="Open Sans" w:cs="Open Sans"/>
          <w:b/>
          <w:sz w:val="20"/>
        </w:rPr>
        <w:t>India/</w:t>
      </w:r>
      <w:r w:rsidR="009E5A8A">
        <w:rPr>
          <w:rFonts w:ascii="Open Sans" w:eastAsia="Open Sans" w:hAnsi="Open Sans" w:cs="Open Sans"/>
          <w:b/>
          <w:sz w:val="20"/>
        </w:rPr>
        <w:t>United</w:t>
      </w:r>
      <w:r w:rsidR="009E5A8A" w:rsidRPr="005865CB">
        <w:rPr>
          <w:rFonts w:ascii="Open Sans" w:eastAsia="Open Sans" w:hAnsi="Open Sans" w:cs="Open Sans"/>
          <w:b/>
          <w:sz w:val="20"/>
        </w:rPr>
        <w:t xml:space="preserve"> Kingdom</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sidRPr="00C87376">
        <w:rPr>
          <w:rFonts w:ascii="Open Sans" w:eastAsia="Open Sans" w:hAnsi="Open Sans" w:cs="Open Sans"/>
          <w:sz w:val="18"/>
        </w:rPr>
        <w:t>UK Law Society</w:t>
      </w:r>
      <w:r>
        <w:rPr>
          <w:rFonts w:ascii="Open Sans" w:eastAsia="Open Sans" w:hAnsi="Open Sans" w:cs="Open Sans"/>
          <w:sz w:val="18"/>
        </w:rPr>
        <w:t xml:space="preserve"> public sector application requirements gathering and involved Functional and Unit testing.</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Test Lead Automation using Visual studio and C# selenium web driver.</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S</w:t>
      </w:r>
      <w:r w:rsidRPr="00172B09">
        <w:rPr>
          <w:rFonts w:ascii="Open Sans" w:eastAsia="Open Sans" w:hAnsi="Open Sans" w:cs="Open Sans"/>
          <w:sz w:val="18"/>
        </w:rPr>
        <w:t xml:space="preserve">erved in this project as key team member both in gaining knowledge of the product and implementation of the Test Automation Frame work by using UFT Tool. Involved on training of the Tool and UFT action driven Test Automation Frame Work, for both onshore and offshore team. This helped within the team members to come out from the dependencies on their assigned activities. </w:t>
      </w:r>
      <w:r w:rsidR="00DF6BB8">
        <w:rPr>
          <w:rFonts w:ascii="Open Sans" w:eastAsia="Open Sans" w:hAnsi="Open Sans" w:cs="Open Sans"/>
          <w:sz w:val="18"/>
        </w:rPr>
        <w:t>Supported SIT, UAT and OAT testing phases.</w:t>
      </w:r>
    </w:p>
    <w:p w:rsidR="00C81910" w:rsidRDefault="00780AB4" w:rsidP="003B69C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Involved on non</w:t>
      </w:r>
      <w:r w:rsidR="00C81910">
        <w:rPr>
          <w:rFonts w:ascii="Open Sans" w:eastAsia="Open Sans" w:hAnsi="Open Sans" w:cs="Open Sans"/>
          <w:sz w:val="18"/>
        </w:rPr>
        <w:t>functional</w:t>
      </w:r>
      <w:r w:rsidR="003B69C1">
        <w:rPr>
          <w:rFonts w:ascii="Open Sans" w:eastAsia="Open Sans" w:hAnsi="Open Sans" w:cs="Open Sans"/>
          <w:sz w:val="18"/>
        </w:rPr>
        <w:t>/</w:t>
      </w:r>
      <w:r w:rsidR="003B69C1" w:rsidRPr="003B69C1">
        <w:rPr>
          <w:rFonts w:ascii="Open Sans" w:eastAsia="Open Sans" w:hAnsi="Open Sans" w:cs="Open Sans"/>
          <w:sz w:val="18"/>
        </w:rPr>
        <w:t xml:space="preserve">Performance </w:t>
      </w:r>
      <w:r w:rsidR="00C81910">
        <w:rPr>
          <w:rFonts w:ascii="Open Sans" w:eastAsia="Open Sans" w:hAnsi="Open Sans" w:cs="Open Sans"/>
          <w:sz w:val="18"/>
        </w:rPr>
        <w:t xml:space="preserve">testing using </w:t>
      </w:r>
      <w:r w:rsidR="003436AA">
        <w:rPr>
          <w:rFonts w:ascii="Open Sans" w:eastAsia="Open Sans" w:hAnsi="Open Sans" w:cs="Open Sans"/>
          <w:sz w:val="18"/>
        </w:rPr>
        <w:t>Load</w:t>
      </w:r>
      <w:r w:rsidR="00C81910">
        <w:rPr>
          <w:rFonts w:ascii="Open Sans" w:eastAsia="Open Sans" w:hAnsi="Open Sans" w:cs="Open Sans"/>
          <w:sz w:val="18"/>
        </w:rPr>
        <w:t>runner.</w:t>
      </w:r>
      <w:r w:rsidR="000B0C79" w:rsidRPr="000B0C79">
        <w:rPr>
          <w:rFonts w:ascii="Open Sans" w:eastAsia="Open Sans" w:hAnsi="Open Sans" w:cs="Open Sans"/>
          <w:sz w:val="18"/>
        </w:rPr>
        <w:t xml:space="preserve"> </w:t>
      </w:r>
    </w:p>
    <w:p w:rsidR="002D2173" w:rsidRPr="00BC7D6F" w:rsidRDefault="002D2173" w:rsidP="00C81910">
      <w:pPr>
        <w:spacing w:line="260" w:lineRule="auto"/>
        <w:jc w:val="both"/>
        <w:rPr>
          <w:rFonts w:ascii="Open Sans" w:eastAsia="Open Sans" w:hAnsi="Open Sans" w:cs="Open Sans"/>
          <w:sz w:val="18"/>
        </w:rPr>
      </w:pPr>
    </w:p>
    <w:p w:rsidR="00511801" w:rsidRPr="007E68B3" w:rsidRDefault="00511801" w:rsidP="00511801">
      <w:pPr>
        <w:tabs>
          <w:tab w:val="right" w:pos="10620"/>
        </w:tabs>
        <w:spacing w:line="260" w:lineRule="auto"/>
        <w:jc w:val="both"/>
        <w:rPr>
          <w:rFonts w:ascii="Open Sans" w:eastAsia="Open Sans" w:hAnsi="Open Sans" w:cs="Open Sans"/>
          <w:b/>
          <w:sz w:val="20"/>
        </w:rPr>
      </w:pPr>
      <w:r w:rsidRPr="007E68B3">
        <w:rPr>
          <w:rFonts w:ascii="Open Sans" w:eastAsia="Open Sans" w:hAnsi="Open Sans" w:cs="Open Sans"/>
          <w:b/>
          <w:sz w:val="20"/>
        </w:rPr>
        <w:t xml:space="preserve">Norway Smart Metering Module Lead (Senior </w:t>
      </w:r>
      <w:r w:rsidR="00780AB4">
        <w:rPr>
          <w:rFonts w:ascii="Open Sans" w:eastAsia="Open Sans" w:hAnsi="Open Sans" w:cs="Open Sans"/>
          <w:b/>
          <w:sz w:val="20"/>
        </w:rPr>
        <w:t xml:space="preserve">Functional, </w:t>
      </w:r>
      <w:r w:rsidRPr="007E68B3">
        <w:rPr>
          <w:rFonts w:ascii="Open Sans" w:eastAsia="Open Sans" w:hAnsi="Open Sans" w:cs="Open Sans"/>
          <w:b/>
          <w:sz w:val="20"/>
        </w:rPr>
        <w:t>Automation Tester)</w:t>
      </w:r>
      <w:r>
        <w:rPr>
          <w:rFonts w:ascii="Open Sans" w:eastAsia="Open Sans" w:hAnsi="Open Sans" w:cs="Open Sans"/>
          <w:b/>
          <w:sz w:val="20"/>
        </w:rPr>
        <w:t xml:space="preserve">    </w:t>
      </w:r>
      <w:r w:rsidR="00A0768D">
        <w:rPr>
          <w:rFonts w:ascii="Open Sans" w:eastAsia="Open Sans" w:hAnsi="Open Sans" w:cs="Open Sans"/>
          <w:b/>
          <w:sz w:val="20"/>
        </w:rPr>
        <w:t xml:space="preserve">        </w:t>
      </w:r>
      <w:r w:rsidR="006C020E">
        <w:rPr>
          <w:rFonts w:ascii="Open Sans" w:eastAsia="Open Sans" w:hAnsi="Open Sans" w:cs="Open Sans"/>
          <w:b/>
          <w:sz w:val="20"/>
        </w:rPr>
        <w:t xml:space="preserve">       </w:t>
      </w:r>
      <w:r>
        <w:rPr>
          <w:rFonts w:ascii="Open Sans" w:eastAsia="Open Sans" w:hAnsi="Open Sans" w:cs="Open Sans"/>
          <w:b/>
          <w:sz w:val="20"/>
        </w:rPr>
        <w:t>3/2007</w:t>
      </w:r>
      <w:r w:rsidRPr="005865CB">
        <w:rPr>
          <w:rFonts w:ascii="Open Sans" w:eastAsia="Open Sans" w:hAnsi="Open Sans" w:cs="Open Sans"/>
          <w:b/>
          <w:sz w:val="20"/>
        </w:rPr>
        <w:t xml:space="preserve"> to</w:t>
      </w:r>
      <w:r>
        <w:rPr>
          <w:rFonts w:ascii="Open Sans" w:eastAsia="Open Sans" w:hAnsi="Open Sans" w:cs="Open Sans"/>
          <w:b/>
          <w:sz w:val="20"/>
        </w:rPr>
        <w:t xml:space="preserve"> 8/2010</w:t>
      </w:r>
      <w:r w:rsidRPr="007E68B3">
        <w:rPr>
          <w:rFonts w:ascii="Open Sans" w:eastAsia="Open Sans" w:hAnsi="Open Sans" w:cs="Open Sans"/>
          <w:b/>
          <w:sz w:val="20"/>
        </w:rPr>
        <w:tab/>
      </w:r>
    </w:p>
    <w:p w:rsidR="00511801" w:rsidRDefault="00511801" w:rsidP="00511801">
      <w:pPr>
        <w:tabs>
          <w:tab w:val="right" w:pos="10620"/>
        </w:tabs>
        <w:spacing w:line="260" w:lineRule="auto"/>
        <w:jc w:val="both"/>
        <w:rPr>
          <w:rFonts w:ascii="Open Sans" w:eastAsia="Open Sans" w:hAnsi="Open Sans" w:cs="Open Sans"/>
          <w:sz w:val="18"/>
        </w:rPr>
      </w:pPr>
      <w:r w:rsidRPr="00AC08ED">
        <w:rPr>
          <w:rFonts w:ascii="Open Sans" w:eastAsia="Open Sans" w:hAnsi="Open Sans" w:cs="Open Sans"/>
          <w:b/>
          <w:sz w:val="20"/>
        </w:rPr>
        <w:t>CGI UK IT Group</w:t>
      </w:r>
      <w:r w:rsidRPr="00144B35">
        <w:rPr>
          <w:rFonts w:ascii="Open Sans" w:eastAsia="Open Sans" w:hAnsi="Open Sans" w:cs="Open Sans"/>
          <w:b/>
          <w:sz w:val="20"/>
        </w:rPr>
        <w:t xml:space="preserve">                                                           </w:t>
      </w:r>
      <w:r>
        <w:rPr>
          <w:rFonts w:ascii="Open Sans" w:eastAsia="Open Sans" w:hAnsi="Open Sans" w:cs="Open Sans"/>
          <w:b/>
          <w:sz w:val="20"/>
        </w:rPr>
        <w:t xml:space="preserve">                                                  </w:t>
      </w:r>
      <w:r w:rsidR="00A0768D">
        <w:rPr>
          <w:rFonts w:ascii="Open Sans" w:eastAsia="Open Sans" w:hAnsi="Open Sans" w:cs="Open Sans"/>
          <w:b/>
          <w:sz w:val="20"/>
        </w:rPr>
        <w:t xml:space="preserve">    </w:t>
      </w:r>
      <w:r w:rsidR="006C020E">
        <w:rPr>
          <w:rFonts w:ascii="Open Sans" w:eastAsia="Open Sans" w:hAnsi="Open Sans" w:cs="Open Sans"/>
          <w:b/>
          <w:sz w:val="20"/>
        </w:rPr>
        <w:t xml:space="preserve">        </w:t>
      </w:r>
      <w:r w:rsidR="00A0768D">
        <w:rPr>
          <w:rFonts w:ascii="Open Sans" w:eastAsia="Open Sans" w:hAnsi="Open Sans" w:cs="Open Sans"/>
          <w:b/>
          <w:sz w:val="20"/>
        </w:rPr>
        <w:t xml:space="preserve"> </w:t>
      </w:r>
      <w:r>
        <w:rPr>
          <w:rFonts w:ascii="Open Sans" w:eastAsia="Open Sans" w:hAnsi="Open Sans" w:cs="Open Sans"/>
          <w:b/>
          <w:sz w:val="20"/>
        </w:rPr>
        <w:t>India/Norway</w:t>
      </w:r>
      <w:r>
        <w:rPr>
          <w:rFonts w:ascii="Open Sans" w:eastAsia="Open Sans" w:hAnsi="Open Sans" w:cs="Open Sans"/>
          <w:sz w:val="18"/>
        </w:rPr>
        <w:t xml:space="preserve"> </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S</w:t>
      </w:r>
      <w:r w:rsidRPr="00172B09">
        <w:rPr>
          <w:rFonts w:ascii="Open Sans" w:eastAsia="Open Sans" w:hAnsi="Open Sans" w:cs="Open Sans"/>
          <w:sz w:val="18"/>
        </w:rPr>
        <w:t xml:space="preserve">erved in this project as key team member both in gaining knowledge of the product and implementation of the Test Automation Frame work by using UFT Tool. Involved on training of the Tool and UFT action driven Test Automation Frame Work, for both onshore and offshore team. This helped within the team members to come out from the dependencies on their assigned activities. </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Functional</w:t>
      </w:r>
      <w:r w:rsidR="005C431A">
        <w:rPr>
          <w:rFonts w:ascii="Open Sans" w:eastAsia="Open Sans" w:hAnsi="Open Sans" w:cs="Open Sans"/>
          <w:sz w:val="18"/>
        </w:rPr>
        <w:t>/manual</w:t>
      </w:r>
      <w:r w:rsidR="00DF6BB8">
        <w:rPr>
          <w:rFonts w:ascii="Open Sans" w:eastAsia="Open Sans" w:hAnsi="Open Sans" w:cs="Open Sans"/>
          <w:sz w:val="18"/>
        </w:rPr>
        <w:t xml:space="preserve"> systems </w:t>
      </w:r>
      <w:r w:rsidR="00DF6BB8" w:rsidRPr="00DF6BB8">
        <w:rPr>
          <w:rFonts w:ascii="Open Sans" w:eastAsia="Open Sans" w:hAnsi="Open Sans" w:cs="Open Sans"/>
          <w:sz w:val="18"/>
        </w:rPr>
        <w:t>integration testing</w:t>
      </w:r>
      <w:r w:rsidR="005C431A">
        <w:rPr>
          <w:rFonts w:ascii="Open Sans" w:eastAsia="Open Sans" w:hAnsi="Open Sans" w:cs="Open Sans"/>
          <w:sz w:val="18"/>
        </w:rPr>
        <w:t xml:space="preserve"> </w:t>
      </w:r>
      <w:r>
        <w:rPr>
          <w:rFonts w:ascii="Open Sans" w:eastAsia="Open Sans" w:hAnsi="Open Sans" w:cs="Open Sans"/>
          <w:sz w:val="18"/>
        </w:rPr>
        <w:t xml:space="preserve">and </w:t>
      </w:r>
      <w:r w:rsidR="00780AB4">
        <w:rPr>
          <w:rFonts w:ascii="Open Sans" w:eastAsia="Open Sans" w:hAnsi="Open Sans" w:cs="Open Sans"/>
          <w:sz w:val="18"/>
        </w:rPr>
        <w:t>non-functional/</w:t>
      </w:r>
      <w:r w:rsidR="00780AB4" w:rsidRPr="003B69C1">
        <w:rPr>
          <w:rFonts w:ascii="Open Sans" w:eastAsia="Open Sans" w:hAnsi="Open Sans" w:cs="Open Sans"/>
          <w:sz w:val="18"/>
        </w:rPr>
        <w:t xml:space="preserve"> </w:t>
      </w:r>
      <w:r w:rsidR="00780AB4">
        <w:rPr>
          <w:rFonts w:ascii="Open Sans" w:eastAsia="Open Sans" w:hAnsi="Open Sans" w:cs="Open Sans"/>
          <w:sz w:val="18"/>
        </w:rPr>
        <w:t>Performance</w:t>
      </w:r>
      <w:r>
        <w:rPr>
          <w:rFonts w:ascii="Open Sans" w:eastAsia="Open Sans" w:hAnsi="Open Sans" w:cs="Open Sans"/>
          <w:sz w:val="18"/>
        </w:rPr>
        <w:t xml:space="preserve"> testing.</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Application Requirement gathering and functional test plan, test strategy and test case creation. </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Test Execution and defect raising, defect triaging using jira. Agile and scrum methodology.  GUI and API testing. </w:t>
      </w:r>
    </w:p>
    <w:p w:rsidR="00511801" w:rsidRDefault="00FE09CA"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The </w:t>
      </w:r>
      <w:r w:rsidR="0077771E">
        <w:rPr>
          <w:rFonts w:ascii="Open Sans" w:eastAsia="Open Sans" w:hAnsi="Open Sans" w:cs="Open Sans"/>
          <w:sz w:val="18"/>
        </w:rPr>
        <w:t>finance/banking</w:t>
      </w:r>
      <w:r w:rsidR="002A1908">
        <w:rPr>
          <w:rFonts w:ascii="Open Sans" w:eastAsia="Open Sans" w:hAnsi="Open Sans" w:cs="Open Sans"/>
          <w:sz w:val="18"/>
        </w:rPr>
        <w:t xml:space="preserve"> customer</w:t>
      </w:r>
      <w:r w:rsidR="0077771E">
        <w:rPr>
          <w:rFonts w:ascii="Open Sans" w:eastAsia="Open Sans" w:hAnsi="Open Sans" w:cs="Open Sans"/>
          <w:sz w:val="18"/>
        </w:rPr>
        <w:t xml:space="preserve"> </w:t>
      </w:r>
      <w:r w:rsidR="00511801">
        <w:rPr>
          <w:rFonts w:ascii="Open Sans" w:eastAsia="Open Sans" w:hAnsi="Open Sans" w:cs="Open Sans"/>
          <w:sz w:val="18"/>
        </w:rPr>
        <w:t>billing system ledger, transactions and invoice functionality testing.</w:t>
      </w:r>
    </w:p>
    <w:p w:rsidR="00C81910" w:rsidRDefault="00C81910"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Involved on </w:t>
      </w:r>
      <w:r w:rsidR="00780AB4">
        <w:rPr>
          <w:rFonts w:ascii="Open Sans" w:eastAsia="Open Sans" w:hAnsi="Open Sans" w:cs="Open Sans"/>
          <w:sz w:val="18"/>
        </w:rPr>
        <w:t>non</w:t>
      </w:r>
      <w:r w:rsidR="003B69C1">
        <w:rPr>
          <w:rFonts w:ascii="Open Sans" w:eastAsia="Open Sans" w:hAnsi="Open Sans" w:cs="Open Sans"/>
          <w:sz w:val="18"/>
        </w:rPr>
        <w:t>functional/</w:t>
      </w:r>
      <w:r w:rsidR="003B69C1" w:rsidRPr="003B69C1">
        <w:rPr>
          <w:rFonts w:ascii="Open Sans" w:eastAsia="Open Sans" w:hAnsi="Open Sans" w:cs="Open Sans"/>
          <w:sz w:val="18"/>
        </w:rPr>
        <w:t xml:space="preserve"> Performance </w:t>
      </w:r>
      <w:r>
        <w:rPr>
          <w:rFonts w:ascii="Open Sans" w:eastAsia="Open Sans" w:hAnsi="Open Sans" w:cs="Open Sans"/>
          <w:sz w:val="18"/>
        </w:rPr>
        <w:t>testing using Jmeter.</w:t>
      </w:r>
    </w:p>
    <w:p w:rsidR="00511801" w:rsidRPr="00321DE5" w:rsidRDefault="00511801" w:rsidP="00511801">
      <w:pPr>
        <w:spacing w:line="240" w:lineRule="auto"/>
        <w:ind w:left="360"/>
        <w:jc w:val="both"/>
        <w:rPr>
          <w:rFonts w:ascii="Open Sans" w:eastAsia="Open Sans" w:hAnsi="Open Sans" w:cs="Open Sans"/>
          <w:sz w:val="18"/>
        </w:rPr>
      </w:pPr>
    </w:p>
    <w:p w:rsidR="00511801" w:rsidRPr="007E68B3" w:rsidRDefault="00511801" w:rsidP="00511801">
      <w:pPr>
        <w:tabs>
          <w:tab w:val="right" w:pos="10620"/>
        </w:tabs>
        <w:spacing w:line="260" w:lineRule="auto"/>
        <w:jc w:val="both"/>
        <w:rPr>
          <w:rFonts w:ascii="Open Sans" w:eastAsia="Open Sans" w:hAnsi="Open Sans" w:cs="Open Sans"/>
          <w:b/>
          <w:sz w:val="20"/>
        </w:rPr>
      </w:pPr>
      <w:r w:rsidRPr="007E68B3">
        <w:rPr>
          <w:rFonts w:ascii="Open Sans" w:eastAsia="Open Sans" w:hAnsi="Open Sans" w:cs="Open Sans"/>
          <w:b/>
          <w:sz w:val="20"/>
        </w:rPr>
        <w:t>Module Lead (Senior Manual and Automation Tester)</w:t>
      </w:r>
      <w:r>
        <w:rPr>
          <w:rFonts w:ascii="Open Sans" w:eastAsia="Open Sans" w:hAnsi="Open Sans" w:cs="Open Sans"/>
          <w:b/>
          <w:sz w:val="20"/>
        </w:rPr>
        <w:t xml:space="preserve">                                               </w:t>
      </w:r>
      <w:r w:rsidR="00A0768D">
        <w:rPr>
          <w:rFonts w:ascii="Open Sans" w:eastAsia="Open Sans" w:hAnsi="Open Sans" w:cs="Open Sans"/>
          <w:b/>
          <w:sz w:val="20"/>
        </w:rPr>
        <w:t xml:space="preserve">      </w:t>
      </w:r>
      <w:r w:rsidR="006C020E">
        <w:rPr>
          <w:rFonts w:ascii="Open Sans" w:eastAsia="Open Sans" w:hAnsi="Open Sans" w:cs="Open Sans"/>
          <w:b/>
          <w:sz w:val="20"/>
        </w:rPr>
        <w:t xml:space="preserve">      </w:t>
      </w:r>
      <w:r w:rsidR="00A0768D">
        <w:rPr>
          <w:rFonts w:ascii="Open Sans" w:eastAsia="Open Sans" w:hAnsi="Open Sans" w:cs="Open Sans"/>
          <w:b/>
          <w:sz w:val="20"/>
        </w:rPr>
        <w:t xml:space="preserve"> </w:t>
      </w:r>
      <w:r>
        <w:rPr>
          <w:rFonts w:ascii="Open Sans" w:eastAsia="Open Sans" w:hAnsi="Open Sans" w:cs="Open Sans"/>
          <w:b/>
          <w:sz w:val="20"/>
        </w:rPr>
        <w:t>1/2006</w:t>
      </w:r>
      <w:r w:rsidRPr="005865CB">
        <w:rPr>
          <w:rFonts w:ascii="Open Sans" w:eastAsia="Open Sans" w:hAnsi="Open Sans" w:cs="Open Sans"/>
          <w:b/>
          <w:sz w:val="20"/>
        </w:rPr>
        <w:t xml:space="preserve"> to</w:t>
      </w:r>
      <w:r>
        <w:rPr>
          <w:rFonts w:ascii="Open Sans" w:eastAsia="Open Sans" w:hAnsi="Open Sans" w:cs="Open Sans"/>
          <w:b/>
          <w:sz w:val="20"/>
        </w:rPr>
        <w:t xml:space="preserve"> 2/2007</w:t>
      </w:r>
      <w:r w:rsidRPr="007E68B3">
        <w:rPr>
          <w:rFonts w:ascii="Open Sans" w:eastAsia="Open Sans" w:hAnsi="Open Sans" w:cs="Open Sans"/>
          <w:b/>
          <w:sz w:val="20"/>
        </w:rPr>
        <w:tab/>
      </w:r>
    </w:p>
    <w:p w:rsidR="00511801" w:rsidRDefault="00511801" w:rsidP="00511801">
      <w:pPr>
        <w:tabs>
          <w:tab w:val="right" w:pos="10620"/>
        </w:tabs>
        <w:spacing w:line="260" w:lineRule="auto"/>
        <w:jc w:val="both"/>
        <w:rPr>
          <w:rFonts w:ascii="Open Sans" w:eastAsia="Open Sans" w:hAnsi="Open Sans" w:cs="Open Sans"/>
          <w:b/>
          <w:sz w:val="20"/>
        </w:rPr>
      </w:pPr>
      <w:r w:rsidRPr="00F60A00">
        <w:rPr>
          <w:rFonts w:ascii="Open Sans" w:eastAsia="Open Sans" w:hAnsi="Open Sans" w:cs="Open Sans"/>
          <w:b/>
          <w:sz w:val="20"/>
        </w:rPr>
        <w:t xml:space="preserve">FCG Software Services (India) PVT LTD.                                         </w:t>
      </w:r>
      <w:r>
        <w:rPr>
          <w:rFonts w:ascii="Open Sans" w:eastAsia="Open Sans" w:hAnsi="Open Sans" w:cs="Open Sans"/>
          <w:b/>
          <w:sz w:val="20"/>
        </w:rPr>
        <w:t xml:space="preserve">                          </w:t>
      </w:r>
      <w:r w:rsidR="00A0768D">
        <w:rPr>
          <w:rFonts w:ascii="Open Sans" w:eastAsia="Open Sans" w:hAnsi="Open Sans" w:cs="Open Sans"/>
          <w:b/>
          <w:sz w:val="20"/>
        </w:rPr>
        <w:t xml:space="preserve">       </w:t>
      </w:r>
      <w:r>
        <w:rPr>
          <w:rFonts w:ascii="Open Sans" w:eastAsia="Open Sans" w:hAnsi="Open Sans" w:cs="Open Sans"/>
          <w:b/>
          <w:sz w:val="20"/>
        </w:rPr>
        <w:t xml:space="preserve"> </w:t>
      </w:r>
      <w:r w:rsidR="006C020E">
        <w:rPr>
          <w:rFonts w:ascii="Open Sans" w:eastAsia="Open Sans" w:hAnsi="Open Sans" w:cs="Open Sans"/>
          <w:b/>
          <w:sz w:val="20"/>
        </w:rPr>
        <w:t xml:space="preserve">      </w:t>
      </w:r>
      <w:r>
        <w:rPr>
          <w:rFonts w:ascii="Open Sans" w:eastAsia="Open Sans" w:hAnsi="Open Sans" w:cs="Open Sans"/>
          <w:b/>
          <w:sz w:val="20"/>
        </w:rPr>
        <w:t>India/USA</w:t>
      </w:r>
    </w:p>
    <w:p w:rsidR="00F92BA5" w:rsidRDefault="00511801" w:rsidP="00F92BA5">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Functional and </w:t>
      </w:r>
      <w:r w:rsidR="00780AB4">
        <w:rPr>
          <w:rFonts w:ascii="Open Sans" w:eastAsia="Open Sans" w:hAnsi="Open Sans" w:cs="Open Sans"/>
          <w:sz w:val="18"/>
        </w:rPr>
        <w:t>non-functional/</w:t>
      </w:r>
      <w:r w:rsidR="00780AB4" w:rsidRPr="003B69C1">
        <w:rPr>
          <w:rFonts w:ascii="Open Sans" w:eastAsia="Open Sans" w:hAnsi="Open Sans" w:cs="Open Sans"/>
          <w:sz w:val="18"/>
        </w:rPr>
        <w:t xml:space="preserve"> Performance </w:t>
      </w:r>
      <w:r w:rsidR="00B86E3E">
        <w:rPr>
          <w:rFonts w:ascii="Open Sans" w:eastAsia="Open Sans" w:hAnsi="Open Sans" w:cs="Open Sans"/>
          <w:sz w:val="18"/>
        </w:rPr>
        <w:t xml:space="preserve">testing. Regression, UAT, system integration </w:t>
      </w:r>
      <w:r w:rsidR="00A42467">
        <w:rPr>
          <w:rFonts w:ascii="Open Sans" w:eastAsia="Open Sans" w:hAnsi="Open Sans" w:cs="Open Sans"/>
          <w:sz w:val="18"/>
        </w:rPr>
        <w:t>testing (</w:t>
      </w:r>
      <w:r w:rsidR="00B86E3E">
        <w:rPr>
          <w:rFonts w:ascii="Open Sans" w:eastAsia="Open Sans" w:hAnsi="Open Sans" w:cs="Open Sans"/>
          <w:sz w:val="18"/>
        </w:rPr>
        <w:t>SIT).</w:t>
      </w:r>
    </w:p>
    <w:p w:rsidR="00511801" w:rsidRPr="00F92BA5" w:rsidRDefault="00511801" w:rsidP="00F92BA5">
      <w:pPr>
        <w:numPr>
          <w:ilvl w:val="0"/>
          <w:numId w:val="19"/>
        </w:numPr>
        <w:spacing w:line="260" w:lineRule="auto"/>
        <w:ind w:left="720" w:hanging="360"/>
        <w:jc w:val="both"/>
        <w:rPr>
          <w:rFonts w:ascii="Open Sans" w:eastAsia="Open Sans" w:hAnsi="Open Sans" w:cs="Open Sans"/>
          <w:sz w:val="18"/>
        </w:rPr>
      </w:pPr>
      <w:proofErr w:type="spellStart"/>
      <w:r w:rsidRPr="00F92BA5">
        <w:rPr>
          <w:rFonts w:ascii="Open Sans" w:eastAsia="Open Sans" w:hAnsi="Open Sans" w:cs="Open Sans"/>
          <w:sz w:val="18"/>
        </w:rPr>
        <w:t>Xcitek</w:t>
      </w:r>
      <w:proofErr w:type="spellEnd"/>
      <w:r w:rsidRPr="00F92BA5">
        <w:rPr>
          <w:rFonts w:ascii="Open Sans" w:eastAsia="Open Sans" w:hAnsi="Open Sans" w:cs="Open Sans"/>
          <w:sz w:val="18"/>
        </w:rPr>
        <w:t xml:space="preserve"> Solutions Plus finance and banking system requirement understanding.</w:t>
      </w:r>
      <w:r w:rsidR="00273BAB" w:rsidRPr="00F92BA5">
        <w:rPr>
          <w:rFonts w:ascii="Open Sans" w:eastAsia="Open Sans" w:hAnsi="Open Sans" w:cs="Open Sans"/>
          <w:sz w:val="18"/>
        </w:rPr>
        <w:t xml:space="preserve"> Testing application functionality against </w:t>
      </w:r>
      <w:r w:rsidR="00B86E3E" w:rsidRPr="00F92BA5">
        <w:rPr>
          <w:rFonts w:ascii="Open Sans" w:eastAsia="Open Sans" w:hAnsi="Open Sans" w:cs="Open Sans"/>
          <w:sz w:val="18"/>
        </w:rPr>
        <w:t xml:space="preserve">manual </w:t>
      </w:r>
      <w:r w:rsidR="00273BAB" w:rsidRPr="00F92BA5">
        <w:rPr>
          <w:rFonts w:ascii="Open Sans" w:eastAsia="Open Sans" w:hAnsi="Open Sans" w:cs="Open Sans"/>
          <w:sz w:val="18"/>
        </w:rPr>
        <w:t>test cases.</w:t>
      </w:r>
      <w:r w:rsidR="00D55082" w:rsidRPr="00F92BA5">
        <w:rPr>
          <w:rFonts w:ascii="Open Sans" w:eastAsia="Open Sans" w:hAnsi="Open Sans" w:cs="Open Sans"/>
          <w:sz w:val="18"/>
        </w:rPr>
        <w:t xml:space="preserve"> Financial reporting testing.</w:t>
      </w:r>
      <w:r w:rsidR="00F92BA5" w:rsidRPr="00F92BA5">
        <w:rPr>
          <w:rFonts w:ascii="Open Sans" w:eastAsia="Open Sans" w:hAnsi="Open Sans" w:cs="Open Sans"/>
          <w:sz w:val="18"/>
        </w:rPr>
        <w:t xml:space="preserve"> API integration testing</w:t>
      </w:r>
    </w:p>
    <w:p w:rsidR="00273BAB" w:rsidRPr="00176AEB" w:rsidRDefault="00273BAB" w:rsidP="00176AEB">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The </w:t>
      </w:r>
      <w:r w:rsidR="00176AEB">
        <w:rPr>
          <w:rFonts w:ascii="Open Sans" w:eastAsia="Open Sans" w:hAnsi="Open Sans" w:cs="Open Sans"/>
          <w:sz w:val="18"/>
        </w:rPr>
        <w:t xml:space="preserve">manual testing of the </w:t>
      </w:r>
      <w:r>
        <w:rPr>
          <w:rFonts w:ascii="Open Sans" w:eastAsia="Open Sans" w:hAnsi="Open Sans" w:cs="Open Sans"/>
          <w:sz w:val="18"/>
        </w:rPr>
        <w:t>transactions,</w:t>
      </w:r>
      <w:r w:rsidRPr="004F6F72">
        <w:rPr>
          <w:rFonts w:ascii="Open Sans" w:eastAsia="Open Sans" w:hAnsi="Open Sans" w:cs="Open Sans"/>
          <w:sz w:val="18"/>
        </w:rPr>
        <w:t xml:space="preserve"> </w:t>
      </w:r>
      <w:r w:rsidR="00A42467">
        <w:rPr>
          <w:rFonts w:ascii="Open Sans" w:eastAsia="Open Sans" w:hAnsi="Open Sans" w:cs="Open Sans"/>
          <w:sz w:val="18"/>
        </w:rPr>
        <w:t>b</w:t>
      </w:r>
      <w:r>
        <w:rPr>
          <w:rFonts w:ascii="Open Sans" w:eastAsia="Open Sans" w:hAnsi="Open Sans" w:cs="Open Sans"/>
          <w:sz w:val="18"/>
        </w:rPr>
        <w:t xml:space="preserve">illing, invoice </w:t>
      </w:r>
      <w:r w:rsidR="00176AEB">
        <w:rPr>
          <w:rFonts w:ascii="Open Sans" w:eastAsia="Open Sans" w:hAnsi="Open Sans" w:cs="Open Sans"/>
          <w:sz w:val="18"/>
        </w:rPr>
        <w:t>generation. TPA</w:t>
      </w:r>
      <w:r w:rsidR="00FE09CA">
        <w:rPr>
          <w:rFonts w:ascii="Open Sans" w:eastAsia="Open Sans" w:hAnsi="Open Sans" w:cs="Open Sans"/>
          <w:sz w:val="18"/>
        </w:rPr>
        <w:t xml:space="preserve"> application related to the</w:t>
      </w:r>
      <w:r w:rsidR="00176AEB">
        <w:rPr>
          <w:rFonts w:ascii="Open Sans" w:eastAsia="Open Sans" w:hAnsi="Open Sans" w:cs="Open Sans"/>
          <w:sz w:val="18"/>
        </w:rPr>
        <w:t xml:space="preserve"> </w:t>
      </w:r>
      <w:r w:rsidR="0077771E">
        <w:rPr>
          <w:rFonts w:ascii="Open Sans" w:eastAsia="Open Sans" w:hAnsi="Open Sans" w:cs="Open Sans"/>
          <w:sz w:val="18"/>
        </w:rPr>
        <w:t xml:space="preserve">finance/banking </w:t>
      </w:r>
      <w:r>
        <w:rPr>
          <w:rFonts w:ascii="Open Sans" w:eastAsia="Open Sans" w:hAnsi="Open Sans" w:cs="Open Sans"/>
          <w:sz w:val="18"/>
        </w:rPr>
        <w:t>system</w:t>
      </w:r>
      <w:r w:rsidR="00FE09CA">
        <w:rPr>
          <w:rFonts w:ascii="Open Sans" w:eastAsia="Open Sans" w:hAnsi="Open Sans" w:cs="Open Sans"/>
          <w:sz w:val="18"/>
        </w:rPr>
        <w:t xml:space="preserve">. </w:t>
      </w:r>
      <w:r w:rsidRPr="00176AEB">
        <w:rPr>
          <w:rFonts w:ascii="Open Sans" w:eastAsia="Open Sans" w:hAnsi="Open Sans" w:cs="Open Sans"/>
          <w:sz w:val="18"/>
        </w:rPr>
        <w:t>Credit Limit management (CLM).</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Module development using C#, .NET core framework.</w:t>
      </w:r>
    </w:p>
    <w:p w:rsidR="00511801" w:rsidRDefault="00511801" w:rsidP="00511801">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Eclipse source code unit testing using maven build.</w:t>
      </w:r>
    </w:p>
    <w:p w:rsidR="00C81910" w:rsidRDefault="00C81910" w:rsidP="00C81910">
      <w:pPr>
        <w:numPr>
          <w:ilvl w:val="0"/>
          <w:numId w:val="19"/>
        </w:numPr>
        <w:spacing w:line="260" w:lineRule="auto"/>
        <w:ind w:left="720" w:hanging="360"/>
        <w:jc w:val="both"/>
        <w:rPr>
          <w:rFonts w:ascii="Open Sans" w:eastAsia="Open Sans" w:hAnsi="Open Sans" w:cs="Open Sans"/>
          <w:sz w:val="18"/>
        </w:rPr>
      </w:pPr>
      <w:r>
        <w:rPr>
          <w:rFonts w:ascii="Open Sans" w:eastAsia="Open Sans" w:hAnsi="Open Sans" w:cs="Open Sans"/>
          <w:sz w:val="18"/>
        </w:rPr>
        <w:t xml:space="preserve">Involved on </w:t>
      </w:r>
      <w:r w:rsidR="00FB51EA">
        <w:rPr>
          <w:rFonts w:ascii="Open Sans" w:eastAsia="Open Sans" w:hAnsi="Open Sans" w:cs="Open Sans"/>
          <w:sz w:val="18"/>
        </w:rPr>
        <w:t>nonfunctional/</w:t>
      </w:r>
      <w:r w:rsidR="00FB51EA" w:rsidRPr="003B69C1">
        <w:rPr>
          <w:rFonts w:ascii="Open Sans" w:eastAsia="Open Sans" w:hAnsi="Open Sans" w:cs="Open Sans"/>
          <w:sz w:val="18"/>
        </w:rPr>
        <w:t xml:space="preserve">Performance </w:t>
      </w:r>
      <w:r w:rsidR="00FB51EA">
        <w:rPr>
          <w:rFonts w:ascii="Open Sans" w:eastAsia="Open Sans" w:hAnsi="Open Sans" w:cs="Open Sans"/>
          <w:sz w:val="18"/>
        </w:rPr>
        <w:t xml:space="preserve">testing </w:t>
      </w:r>
      <w:r>
        <w:rPr>
          <w:rFonts w:ascii="Open Sans" w:eastAsia="Open Sans" w:hAnsi="Open Sans" w:cs="Open Sans"/>
          <w:sz w:val="18"/>
        </w:rPr>
        <w:t>using Load runner.</w:t>
      </w:r>
    </w:p>
    <w:p w:rsidR="00C81910" w:rsidRPr="00484BEE" w:rsidRDefault="00C81910" w:rsidP="00C81910">
      <w:pPr>
        <w:spacing w:line="260" w:lineRule="auto"/>
        <w:ind w:left="720"/>
        <w:jc w:val="both"/>
        <w:rPr>
          <w:rFonts w:ascii="Open Sans" w:eastAsia="Open Sans" w:hAnsi="Open Sans" w:cs="Open Sans"/>
          <w:sz w:val="18"/>
        </w:rPr>
      </w:pPr>
    </w:p>
    <w:p w:rsidR="00511801" w:rsidRDefault="00511801" w:rsidP="00511801">
      <w:pPr>
        <w:spacing w:line="260" w:lineRule="auto"/>
        <w:rPr>
          <w:rFonts w:ascii="Open Sans" w:eastAsia="Open Sans" w:hAnsi="Open Sans" w:cs="Open Sans"/>
          <w:sz w:val="18"/>
        </w:rPr>
      </w:pPr>
    </w:p>
    <w:p w:rsidR="00511801" w:rsidRPr="00411147" w:rsidRDefault="00511801" w:rsidP="00411147">
      <w:pPr>
        <w:pStyle w:val="NoSpacing"/>
        <w:rPr>
          <w:rFonts w:ascii="Open Sans" w:eastAsia="Arial" w:hAnsi="Open Sans" w:cs="Open Sans"/>
        </w:rPr>
      </w:pPr>
    </w:p>
    <w:sectPr w:rsidR="00511801" w:rsidRPr="00411147" w:rsidSect="00C349C4">
      <w:headerReference w:type="even" r:id="rId10"/>
      <w:headerReference w:type="default" r:id="rId11"/>
      <w:footerReference w:type="even" r:id="rId12"/>
      <w:footerReference w:type="default" r:id="rId13"/>
      <w:headerReference w:type="first" r:id="rId14"/>
      <w:footerReference w:type="first" r:id="rId15"/>
      <w:pgSz w:w="12240" w:h="15840"/>
      <w:pgMar w:top="480" w:right="800" w:bottom="48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9A1" w:rsidRDefault="000479A1" w:rsidP="001F1C6B">
      <w:pPr>
        <w:spacing w:line="240" w:lineRule="auto"/>
      </w:pPr>
      <w:r>
        <w:separator/>
      </w:r>
    </w:p>
  </w:endnote>
  <w:endnote w:type="continuationSeparator" w:id="0">
    <w:p w:rsidR="000479A1" w:rsidRDefault="000479A1" w:rsidP="001F1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6B" w:rsidRDefault="001F1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6B" w:rsidRDefault="001F1C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6B" w:rsidRDefault="001F1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9A1" w:rsidRDefault="000479A1" w:rsidP="001F1C6B">
      <w:pPr>
        <w:spacing w:line="240" w:lineRule="auto"/>
      </w:pPr>
      <w:r>
        <w:separator/>
      </w:r>
    </w:p>
  </w:footnote>
  <w:footnote w:type="continuationSeparator" w:id="0">
    <w:p w:rsidR="000479A1" w:rsidRDefault="000479A1" w:rsidP="001F1C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6B" w:rsidRDefault="001F1C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6B" w:rsidRDefault="001F1C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6B" w:rsidRDefault="001F1C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EF64742C">
      <w:start w:val="1"/>
      <w:numFmt w:val="bullet"/>
      <w:lvlText w:val=""/>
      <w:lvlJc w:val="left"/>
      <w:pPr>
        <w:ind w:left="-1220" w:hanging="360"/>
      </w:pPr>
      <w:rPr>
        <w:rFonts w:ascii="Symbol" w:hAnsi="Symbol"/>
      </w:rPr>
    </w:lvl>
    <w:lvl w:ilvl="1" w:tplc="4592582E">
      <w:start w:val="1"/>
      <w:numFmt w:val="bullet"/>
      <w:lvlText w:val="o"/>
      <w:lvlJc w:val="left"/>
      <w:pPr>
        <w:tabs>
          <w:tab w:val="num" w:pos="-500"/>
        </w:tabs>
        <w:ind w:left="-500" w:hanging="360"/>
      </w:pPr>
      <w:rPr>
        <w:rFonts w:ascii="Courier New" w:hAnsi="Courier New"/>
      </w:rPr>
    </w:lvl>
    <w:lvl w:ilvl="2" w:tplc="3CB6A072">
      <w:start w:val="1"/>
      <w:numFmt w:val="bullet"/>
      <w:lvlText w:val=""/>
      <w:lvlJc w:val="left"/>
      <w:pPr>
        <w:tabs>
          <w:tab w:val="num" w:pos="220"/>
        </w:tabs>
        <w:ind w:left="220" w:hanging="360"/>
      </w:pPr>
      <w:rPr>
        <w:rFonts w:ascii="Wingdings" w:hAnsi="Wingdings"/>
      </w:rPr>
    </w:lvl>
    <w:lvl w:ilvl="3" w:tplc="ADE47992">
      <w:start w:val="1"/>
      <w:numFmt w:val="bullet"/>
      <w:lvlText w:val=""/>
      <w:lvlJc w:val="left"/>
      <w:pPr>
        <w:tabs>
          <w:tab w:val="num" w:pos="940"/>
        </w:tabs>
        <w:ind w:left="940" w:hanging="360"/>
      </w:pPr>
      <w:rPr>
        <w:rFonts w:ascii="Symbol" w:hAnsi="Symbol"/>
      </w:rPr>
    </w:lvl>
    <w:lvl w:ilvl="4" w:tplc="3C1683E6">
      <w:start w:val="1"/>
      <w:numFmt w:val="bullet"/>
      <w:lvlText w:val="o"/>
      <w:lvlJc w:val="left"/>
      <w:pPr>
        <w:tabs>
          <w:tab w:val="num" w:pos="1660"/>
        </w:tabs>
        <w:ind w:left="1660" w:hanging="360"/>
      </w:pPr>
      <w:rPr>
        <w:rFonts w:ascii="Courier New" w:hAnsi="Courier New"/>
      </w:rPr>
    </w:lvl>
    <w:lvl w:ilvl="5" w:tplc="A22E645E">
      <w:start w:val="1"/>
      <w:numFmt w:val="bullet"/>
      <w:lvlText w:val=""/>
      <w:lvlJc w:val="left"/>
      <w:pPr>
        <w:tabs>
          <w:tab w:val="num" w:pos="2380"/>
        </w:tabs>
        <w:ind w:left="2380" w:hanging="360"/>
      </w:pPr>
      <w:rPr>
        <w:rFonts w:ascii="Wingdings" w:hAnsi="Wingdings"/>
      </w:rPr>
    </w:lvl>
    <w:lvl w:ilvl="6" w:tplc="FD5434B8">
      <w:start w:val="1"/>
      <w:numFmt w:val="bullet"/>
      <w:lvlText w:val=""/>
      <w:lvlJc w:val="left"/>
      <w:pPr>
        <w:tabs>
          <w:tab w:val="num" w:pos="3100"/>
        </w:tabs>
        <w:ind w:left="3100" w:hanging="360"/>
      </w:pPr>
      <w:rPr>
        <w:rFonts w:ascii="Symbol" w:hAnsi="Symbol"/>
      </w:rPr>
    </w:lvl>
    <w:lvl w:ilvl="7" w:tplc="F94EAC28">
      <w:start w:val="1"/>
      <w:numFmt w:val="bullet"/>
      <w:lvlText w:val="o"/>
      <w:lvlJc w:val="left"/>
      <w:pPr>
        <w:tabs>
          <w:tab w:val="num" w:pos="3820"/>
        </w:tabs>
        <w:ind w:left="3820" w:hanging="360"/>
      </w:pPr>
      <w:rPr>
        <w:rFonts w:ascii="Courier New" w:hAnsi="Courier New"/>
      </w:rPr>
    </w:lvl>
    <w:lvl w:ilvl="8" w:tplc="1D7A1EEC">
      <w:start w:val="1"/>
      <w:numFmt w:val="bullet"/>
      <w:lvlText w:val=""/>
      <w:lvlJc w:val="left"/>
      <w:pPr>
        <w:tabs>
          <w:tab w:val="num" w:pos="4540"/>
        </w:tabs>
        <w:ind w:left="4540" w:hanging="360"/>
      </w:pPr>
      <w:rPr>
        <w:rFonts w:ascii="Wingdings" w:hAnsi="Wingdings"/>
      </w:rPr>
    </w:lvl>
  </w:abstractNum>
  <w:abstractNum w:abstractNumId="1">
    <w:nsid w:val="00000002"/>
    <w:multiLevelType w:val="hybridMultilevel"/>
    <w:tmpl w:val="00000002"/>
    <w:lvl w:ilvl="0" w:tplc="9858FF36">
      <w:start w:val="1"/>
      <w:numFmt w:val="bullet"/>
      <w:lvlText w:val=""/>
      <w:lvlJc w:val="left"/>
      <w:pPr>
        <w:ind w:left="720" w:hanging="360"/>
      </w:pPr>
      <w:rPr>
        <w:rFonts w:ascii="Symbol" w:hAnsi="Symbol"/>
      </w:rPr>
    </w:lvl>
    <w:lvl w:ilvl="1" w:tplc="5A029BE4">
      <w:start w:val="1"/>
      <w:numFmt w:val="bullet"/>
      <w:lvlText w:val="o"/>
      <w:lvlJc w:val="left"/>
      <w:pPr>
        <w:tabs>
          <w:tab w:val="num" w:pos="1440"/>
        </w:tabs>
        <w:ind w:left="1440" w:hanging="360"/>
      </w:pPr>
      <w:rPr>
        <w:rFonts w:ascii="Courier New" w:hAnsi="Courier New"/>
      </w:rPr>
    </w:lvl>
    <w:lvl w:ilvl="2" w:tplc="141A9B52">
      <w:start w:val="1"/>
      <w:numFmt w:val="bullet"/>
      <w:lvlText w:val=""/>
      <w:lvlJc w:val="left"/>
      <w:pPr>
        <w:tabs>
          <w:tab w:val="num" w:pos="2160"/>
        </w:tabs>
        <w:ind w:left="2160" w:hanging="360"/>
      </w:pPr>
      <w:rPr>
        <w:rFonts w:ascii="Wingdings" w:hAnsi="Wingdings"/>
      </w:rPr>
    </w:lvl>
    <w:lvl w:ilvl="3" w:tplc="165410DC">
      <w:start w:val="1"/>
      <w:numFmt w:val="bullet"/>
      <w:lvlText w:val=""/>
      <w:lvlJc w:val="left"/>
      <w:pPr>
        <w:tabs>
          <w:tab w:val="num" w:pos="2880"/>
        </w:tabs>
        <w:ind w:left="2880" w:hanging="360"/>
      </w:pPr>
      <w:rPr>
        <w:rFonts w:ascii="Symbol" w:hAnsi="Symbol"/>
      </w:rPr>
    </w:lvl>
    <w:lvl w:ilvl="4" w:tplc="3064B9E4">
      <w:start w:val="1"/>
      <w:numFmt w:val="bullet"/>
      <w:lvlText w:val="o"/>
      <w:lvlJc w:val="left"/>
      <w:pPr>
        <w:tabs>
          <w:tab w:val="num" w:pos="3600"/>
        </w:tabs>
        <w:ind w:left="3600" w:hanging="360"/>
      </w:pPr>
      <w:rPr>
        <w:rFonts w:ascii="Courier New" w:hAnsi="Courier New"/>
      </w:rPr>
    </w:lvl>
    <w:lvl w:ilvl="5" w:tplc="06903E9E">
      <w:start w:val="1"/>
      <w:numFmt w:val="bullet"/>
      <w:lvlText w:val=""/>
      <w:lvlJc w:val="left"/>
      <w:pPr>
        <w:tabs>
          <w:tab w:val="num" w:pos="4320"/>
        </w:tabs>
        <w:ind w:left="4320" w:hanging="360"/>
      </w:pPr>
      <w:rPr>
        <w:rFonts w:ascii="Wingdings" w:hAnsi="Wingdings"/>
      </w:rPr>
    </w:lvl>
    <w:lvl w:ilvl="6" w:tplc="B4FEED2A">
      <w:start w:val="1"/>
      <w:numFmt w:val="bullet"/>
      <w:lvlText w:val=""/>
      <w:lvlJc w:val="left"/>
      <w:pPr>
        <w:tabs>
          <w:tab w:val="num" w:pos="5040"/>
        </w:tabs>
        <w:ind w:left="5040" w:hanging="360"/>
      </w:pPr>
      <w:rPr>
        <w:rFonts w:ascii="Symbol" w:hAnsi="Symbol"/>
      </w:rPr>
    </w:lvl>
    <w:lvl w:ilvl="7" w:tplc="FCBE8720">
      <w:start w:val="1"/>
      <w:numFmt w:val="bullet"/>
      <w:lvlText w:val="o"/>
      <w:lvlJc w:val="left"/>
      <w:pPr>
        <w:tabs>
          <w:tab w:val="num" w:pos="5760"/>
        </w:tabs>
        <w:ind w:left="5760" w:hanging="360"/>
      </w:pPr>
      <w:rPr>
        <w:rFonts w:ascii="Courier New" w:hAnsi="Courier New"/>
      </w:rPr>
    </w:lvl>
    <w:lvl w:ilvl="8" w:tplc="42006470">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3E2EF884">
      <w:start w:val="1"/>
      <w:numFmt w:val="bullet"/>
      <w:lvlText w:val=""/>
      <w:lvlJc w:val="left"/>
      <w:pPr>
        <w:ind w:left="720" w:hanging="360"/>
      </w:pPr>
      <w:rPr>
        <w:rFonts w:ascii="Symbol" w:hAnsi="Symbol"/>
      </w:rPr>
    </w:lvl>
    <w:lvl w:ilvl="1" w:tplc="9EDCD80E">
      <w:start w:val="1"/>
      <w:numFmt w:val="bullet"/>
      <w:lvlText w:val="o"/>
      <w:lvlJc w:val="left"/>
      <w:pPr>
        <w:tabs>
          <w:tab w:val="num" w:pos="1440"/>
        </w:tabs>
        <w:ind w:left="1440" w:hanging="360"/>
      </w:pPr>
      <w:rPr>
        <w:rFonts w:ascii="Courier New" w:hAnsi="Courier New"/>
      </w:rPr>
    </w:lvl>
    <w:lvl w:ilvl="2" w:tplc="47F864A0">
      <w:start w:val="1"/>
      <w:numFmt w:val="bullet"/>
      <w:lvlText w:val=""/>
      <w:lvlJc w:val="left"/>
      <w:pPr>
        <w:tabs>
          <w:tab w:val="num" w:pos="2160"/>
        </w:tabs>
        <w:ind w:left="2160" w:hanging="360"/>
      </w:pPr>
      <w:rPr>
        <w:rFonts w:ascii="Wingdings" w:hAnsi="Wingdings"/>
      </w:rPr>
    </w:lvl>
    <w:lvl w:ilvl="3" w:tplc="B54CB818">
      <w:start w:val="1"/>
      <w:numFmt w:val="bullet"/>
      <w:lvlText w:val=""/>
      <w:lvlJc w:val="left"/>
      <w:pPr>
        <w:tabs>
          <w:tab w:val="num" w:pos="2880"/>
        </w:tabs>
        <w:ind w:left="2880" w:hanging="360"/>
      </w:pPr>
      <w:rPr>
        <w:rFonts w:ascii="Symbol" w:hAnsi="Symbol"/>
      </w:rPr>
    </w:lvl>
    <w:lvl w:ilvl="4" w:tplc="26362926">
      <w:start w:val="1"/>
      <w:numFmt w:val="bullet"/>
      <w:lvlText w:val="o"/>
      <w:lvlJc w:val="left"/>
      <w:pPr>
        <w:tabs>
          <w:tab w:val="num" w:pos="3600"/>
        </w:tabs>
        <w:ind w:left="3600" w:hanging="360"/>
      </w:pPr>
      <w:rPr>
        <w:rFonts w:ascii="Courier New" w:hAnsi="Courier New"/>
      </w:rPr>
    </w:lvl>
    <w:lvl w:ilvl="5" w:tplc="21C27CAA">
      <w:start w:val="1"/>
      <w:numFmt w:val="bullet"/>
      <w:lvlText w:val=""/>
      <w:lvlJc w:val="left"/>
      <w:pPr>
        <w:tabs>
          <w:tab w:val="num" w:pos="4320"/>
        </w:tabs>
        <w:ind w:left="4320" w:hanging="360"/>
      </w:pPr>
      <w:rPr>
        <w:rFonts w:ascii="Wingdings" w:hAnsi="Wingdings"/>
      </w:rPr>
    </w:lvl>
    <w:lvl w:ilvl="6" w:tplc="05C6E946">
      <w:start w:val="1"/>
      <w:numFmt w:val="bullet"/>
      <w:lvlText w:val=""/>
      <w:lvlJc w:val="left"/>
      <w:pPr>
        <w:tabs>
          <w:tab w:val="num" w:pos="5040"/>
        </w:tabs>
        <w:ind w:left="5040" w:hanging="360"/>
      </w:pPr>
      <w:rPr>
        <w:rFonts w:ascii="Symbol" w:hAnsi="Symbol"/>
      </w:rPr>
    </w:lvl>
    <w:lvl w:ilvl="7" w:tplc="AEE65D34">
      <w:start w:val="1"/>
      <w:numFmt w:val="bullet"/>
      <w:lvlText w:val="o"/>
      <w:lvlJc w:val="left"/>
      <w:pPr>
        <w:tabs>
          <w:tab w:val="num" w:pos="5760"/>
        </w:tabs>
        <w:ind w:left="5760" w:hanging="360"/>
      </w:pPr>
      <w:rPr>
        <w:rFonts w:ascii="Courier New" w:hAnsi="Courier New"/>
      </w:rPr>
    </w:lvl>
    <w:lvl w:ilvl="8" w:tplc="273EBD44">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8D545870">
      <w:start w:val="1"/>
      <w:numFmt w:val="bullet"/>
      <w:lvlText w:val=""/>
      <w:lvlJc w:val="left"/>
      <w:pPr>
        <w:ind w:left="720" w:hanging="360"/>
      </w:pPr>
      <w:rPr>
        <w:rFonts w:ascii="Symbol" w:hAnsi="Symbol"/>
      </w:rPr>
    </w:lvl>
    <w:lvl w:ilvl="1" w:tplc="21260256">
      <w:start w:val="1"/>
      <w:numFmt w:val="bullet"/>
      <w:lvlText w:val="o"/>
      <w:lvlJc w:val="left"/>
      <w:pPr>
        <w:tabs>
          <w:tab w:val="num" w:pos="1440"/>
        </w:tabs>
        <w:ind w:left="1440" w:hanging="360"/>
      </w:pPr>
      <w:rPr>
        <w:rFonts w:ascii="Courier New" w:hAnsi="Courier New"/>
      </w:rPr>
    </w:lvl>
    <w:lvl w:ilvl="2" w:tplc="E4ECBF84">
      <w:start w:val="1"/>
      <w:numFmt w:val="bullet"/>
      <w:lvlText w:val=""/>
      <w:lvlJc w:val="left"/>
      <w:pPr>
        <w:tabs>
          <w:tab w:val="num" w:pos="2160"/>
        </w:tabs>
        <w:ind w:left="2160" w:hanging="360"/>
      </w:pPr>
      <w:rPr>
        <w:rFonts w:ascii="Wingdings" w:hAnsi="Wingdings"/>
      </w:rPr>
    </w:lvl>
    <w:lvl w:ilvl="3" w:tplc="D61CA71E">
      <w:start w:val="1"/>
      <w:numFmt w:val="bullet"/>
      <w:lvlText w:val=""/>
      <w:lvlJc w:val="left"/>
      <w:pPr>
        <w:tabs>
          <w:tab w:val="num" w:pos="2880"/>
        </w:tabs>
        <w:ind w:left="2880" w:hanging="360"/>
      </w:pPr>
      <w:rPr>
        <w:rFonts w:ascii="Symbol" w:hAnsi="Symbol"/>
      </w:rPr>
    </w:lvl>
    <w:lvl w:ilvl="4" w:tplc="A33E1FFC">
      <w:start w:val="1"/>
      <w:numFmt w:val="bullet"/>
      <w:lvlText w:val="o"/>
      <w:lvlJc w:val="left"/>
      <w:pPr>
        <w:tabs>
          <w:tab w:val="num" w:pos="3600"/>
        </w:tabs>
        <w:ind w:left="3600" w:hanging="360"/>
      </w:pPr>
      <w:rPr>
        <w:rFonts w:ascii="Courier New" w:hAnsi="Courier New"/>
      </w:rPr>
    </w:lvl>
    <w:lvl w:ilvl="5" w:tplc="92D69AFE">
      <w:start w:val="1"/>
      <w:numFmt w:val="bullet"/>
      <w:lvlText w:val=""/>
      <w:lvlJc w:val="left"/>
      <w:pPr>
        <w:tabs>
          <w:tab w:val="num" w:pos="4320"/>
        </w:tabs>
        <w:ind w:left="4320" w:hanging="360"/>
      </w:pPr>
      <w:rPr>
        <w:rFonts w:ascii="Wingdings" w:hAnsi="Wingdings"/>
      </w:rPr>
    </w:lvl>
    <w:lvl w:ilvl="6" w:tplc="87ECFB36">
      <w:start w:val="1"/>
      <w:numFmt w:val="bullet"/>
      <w:lvlText w:val=""/>
      <w:lvlJc w:val="left"/>
      <w:pPr>
        <w:tabs>
          <w:tab w:val="num" w:pos="5040"/>
        </w:tabs>
        <w:ind w:left="5040" w:hanging="360"/>
      </w:pPr>
      <w:rPr>
        <w:rFonts w:ascii="Symbol" w:hAnsi="Symbol"/>
      </w:rPr>
    </w:lvl>
    <w:lvl w:ilvl="7" w:tplc="EBFCD0CC">
      <w:start w:val="1"/>
      <w:numFmt w:val="bullet"/>
      <w:lvlText w:val="o"/>
      <w:lvlJc w:val="left"/>
      <w:pPr>
        <w:tabs>
          <w:tab w:val="num" w:pos="5760"/>
        </w:tabs>
        <w:ind w:left="5760" w:hanging="360"/>
      </w:pPr>
      <w:rPr>
        <w:rFonts w:ascii="Courier New" w:hAnsi="Courier New"/>
      </w:rPr>
    </w:lvl>
    <w:lvl w:ilvl="8" w:tplc="A79C8E1A">
      <w:start w:val="1"/>
      <w:numFmt w:val="bullet"/>
      <w:lvlText w:val=""/>
      <w:lvlJc w:val="left"/>
      <w:pPr>
        <w:tabs>
          <w:tab w:val="num" w:pos="6480"/>
        </w:tabs>
        <w:ind w:left="6480" w:hanging="360"/>
      </w:pPr>
      <w:rPr>
        <w:rFonts w:ascii="Wingdings" w:hAnsi="Wingdings"/>
      </w:rPr>
    </w:lvl>
  </w:abstractNum>
  <w:abstractNum w:abstractNumId="4">
    <w:nsid w:val="0CBF3F85"/>
    <w:multiLevelType w:val="hybridMultilevel"/>
    <w:tmpl w:val="35D0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46805"/>
    <w:multiLevelType w:val="hybridMultilevel"/>
    <w:tmpl w:val="AAEEED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56B7A89"/>
    <w:multiLevelType w:val="hybridMultilevel"/>
    <w:tmpl w:val="77DA6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0F2B8E"/>
    <w:multiLevelType w:val="hybridMultilevel"/>
    <w:tmpl w:val="4596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8C3A0F"/>
    <w:multiLevelType w:val="hybridMultilevel"/>
    <w:tmpl w:val="0F44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3753F4"/>
    <w:multiLevelType w:val="hybridMultilevel"/>
    <w:tmpl w:val="14A2F40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10">
    <w:nsid w:val="4B1944DF"/>
    <w:multiLevelType w:val="hybridMultilevel"/>
    <w:tmpl w:val="2660AE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EF848F9"/>
    <w:multiLevelType w:val="hybridMultilevel"/>
    <w:tmpl w:val="52CA6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20A0272"/>
    <w:multiLevelType w:val="hybridMultilevel"/>
    <w:tmpl w:val="FE5EEE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31D47F1"/>
    <w:multiLevelType w:val="hybridMultilevel"/>
    <w:tmpl w:val="7D022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E0323E"/>
    <w:multiLevelType w:val="hybridMultilevel"/>
    <w:tmpl w:val="77F2F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1C2201D"/>
    <w:multiLevelType w:val="multilevel"/>
    <w:tmpl w:val="634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2673E"/>
    <w:multiLevelType w:val="multilevel"/>
    <w:tmpl w:val="22044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9E95746"/>
    <w:multiLevelType w:val="multilevel"/>
    <w:tmpl w:val="DA300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341614A"/>
    <w:multiLevelType w:val="hybridMultilevel"/>
    <w:tmpl w:val="E3D4E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4274310"/>
    <w:multiLevelType w:val="multilevel"/>
    <w:tmpl w:val="0E867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9C72D2E"/>
    <w:multiLevelType w:val="multilevel"/>
    <w:tmpl w:val="00925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C872901"/>
    <w:multiLevelType w:val="hybridMultilevel"/>
    <w:tmpl w:val="96E661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8"/>
  </w:num>
  <w:num w:numId="8">
    <w:abstractNumId w:val="21"/>
  </w:num>
  <w:num w:numId="9">
    <w:abstractNumId w:val="13"/>
  </w:num>
  <w:num w:numId="10">
    <w:abstractNumId w:val="12"/>
  </w:num>
  <w:num w:numId="11">
    <w:abstractNumId w:val="5"/>
  </w:num>
  <w:num w:numId="12">
    <w:abstractNumId w:val="14"/>
  </w:num>
  <w:num w:numId="13">
    <w:abstractNumId w:val="4"/>
  </w:num>
  <w:num w:numId="14">
    <w:abstractNumId w:val="18"/>
  </w:num>
  <w:num w:numId="15">
    <w:abstractNumId w:val="11"/>
  </w:num>
  <w:num w:numId="16">
    <w:abstractNumId w:val="16"/>
  </w:num>
  <w:num w:numId="17">
    <w:abstractNumId w:val="19"/>
  </w:num>
  <w:num w:numId="18">
    <w:abstractNumId w:val="10"/>
  </w:num>
  <w:num w:numId="19">
    <w:abstractNumId w:val="20"/>
  </w:num>
  <w:num w:numId="20">
    <w:abstractNumId w:val="9"/>
  </w:num>
  <w:num w:numId="21">
    <w:abstractNumId w:val="9"/>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9C4"/>
    <w:rsid w:val="00001006"/>
    <w:rsid w:val="00010880"/>
    <w:rsid w:val="00022809"/>
    <w:rsid w:val="0003291F"/>
    <w:rsid w:val="000479A1"/>
    <w:rsid w:val="00094ED7"/>
    <w:rsid w:val="000A0DF8"/>
    <w:rsid w:val="000A281D"/>
    <w:rsid w:val="000B0C79"/>
    <w:rsid w:val="000B5E3D"/>
    <w:rsid w:val="000C2C97"/>
    <w:rsid w:val="000C33ED"/>
    <w:rsid w:val="00111E42"/>
    <w:rsid w:val="00125FA4"/>
    <w:rsid w:val="001475B1"/>
    <w:rsid w:val="00162806"/>
    <w:rsid w:val="00176AEB"/>
    <w:rsid w:val="001B3C45"/>
    <w:rsid w:val="001D076D"/>
    <w:rsid w:val="001D17B1"/>
    <w:rsid w:val="001D6189"/>
    <w:rsid w:val="001F1C6B"/>
    <w:rsid w:val="002203EE"/>
    <w:rsid w:val="0022242A"/>
    <w:rsid w:val="0025145C"/>
    <w:rsid w:val="00273BAB"/>
    <w:rsid w:val="0028190B"/>
    <w:rsid w:val="00285B94"/>
    <w:rsid w:val="00285C3B"/>
    <w:rsid w:val="002A1908"/>
    <w:rsid w:val="002B3F97"/>
    <w:rsid w:val="002B52E0"/>
    <w:rsid w:val="002C58D8"/>
    <w:rsid w:val="002C7AF5"/>
    <w:rsid w:val="002D2173"/>
    <w:rsid w:val="002E0CE5"/>
    <w:rsid w:val="002F1DE9"/>
    <w:rsid w:val="002F365E"/>
    <w:rsid w:val="0033174A"/>
    <w:rsid w:val="003436AA"/>
    <w:rsid w:val="0035195D"/>
    <w:rsid w:val="0035476F"/>
    <w:rsid w:val="00371B94"/>
    <w:rsid w:val="003950DE"/>
    <w:rsid w:val="003B69C1"/>
    <w:rsid w:val="003B7503"/>
    <w:rsid w:val="003C453E"/>
    <w:rsid w:val="003D6CAD"/>
    <w:rsid w:val="003F3251"/>
    <w:rsid w:val="00411147"/>
    <w:rsid w:val="00443E4B"/>
    <w:rsid w:val="00454FDF"/>
    <w:rsid w:val="0045763C"/>
    <w:rsid w:val="00460799"/>
    <w:rsid w:val="00497614"/>
    <w:rsid w:val="004D794A"/>
    <w:rsid w:val="004F6F72"/>
    <w:rsid w:val="00511801"/>
    <w:rsid w:val="005337FF"/>
    <w:rsid w:val="00556089"/>
    <w:rsid w:val="005577D8"/>
    <w:rsid w:val="00591293"/>
    <w:rsid w:val="00594BD1"/>
    <w:rsid w:val="00594FE1"/>
    <w:rsid w:val="005A0A3F"/>
    <w:rsid w:val="005C431A"/>
    <w:rsid w:val="005D5A55"/>
    <w:rsid w:val="005E3AFF"/>
    <w:rsid w:val="005E5AA2"/>
    <w:rsid w:val="005F412A"/>
    <w:rsid w:val="00600C3F"/>
    <w:rsid w:val="00617534"/>
    <w:rsid w:val="006178C1"/>
    <w:rsid w:val="006413AB"/>
    <w:rsid w:val="0065009A"/>
    <w:rsid w:val="006811F5"/>
    <w:rsid w:val="0068531C"/>
    <w:rsid w:val="006865CE"/>
    <w:rsid w:val="006B09B7"/>
    <w:rsid w:val="006C020E"/>
    <w:rsid w:val="006D1A2F"/>
    <w:rsid w:val="006E318E"/>
    <w:rsid w:val="00724833"/>
    <w:rsid w:val="00724AFE"/>
    <w:rsid w:val="00736B7C"/>
    <w:rsid w:val="00737009"/>
    <w:rsid w:val="007411E1"/>
    <w:rsid w:val="0074715F"/>
    <w:rsid w:val="00750035"/>
    <w:rsid w:val="00750FD7"/>
    <w:rsid w:val="00775A97"/>
    <w:rsid w:val="0077771E"/>
    <w:rsid w:val="00780AB4"/>
    <w:rsid w:val="007B352E"/>
    <w:rsid w:val="007C2BE1"/>
    <w:rsid w:val="007C3BA4"/>
    <w:rsid w:val="007D3B69"/>
    <w:rsid w:val="00804143"/>
    <w:rsid w:val="0080717D"/>
    <w:rsid w:val="0081678B"/>
    <w:rsid w:val="00853D3E"/>
    <w:rsid w:val="008925BA"/>
    <w:rsid w:val="008B398B"/>
    <w:rsid w:val="008C74B1"/>
    <w:rsid w:val="008D7FC9"/>
    <w:rsid w:val="008E4B63"/>
    <w:rsid w:val="0090376C"/>
    <w:rsid w:val="0092684D"/>
    <w:rsid w:val="00964B86"/>
    <w:rsid w:val="00977E3D"/>
    <w:rsid w:val="009A69C3"/>
    <w:rsid w:val="009C5F5D"/>
    <w:rsid w:val="009D04FD"/>
    <w:rsid w:val="009D57A7"/>
    <w:rsid w:val="009E02E1"/>
    <w:rsid w:val="009E3084"/>
    <w:rsid w:val="009E5A8A"/>
    <w:rsid w:val="009F0FE1"/>
    <w:rsid w:val="009F7B39"/>
    <w:rsid w:val="00A070A9"/>
    <w:rsid w:val="00A0768D"/>
    <w:rsid w:val="00A107ED"/>
    <w:rsid w:val="00A150D8"/>
    <w:rsid w:val="00A3181A"/>
    <w:rsid w:val="00A36D5B"/>
    <w:rsid w:val="00A42467"/>
    <w:rsid w:val="00A44C49"/>
    <w:rsid w:val="00A461A4"/>
    <w:rsid w:val="00A85C16"/>
    <w:rsid w:val="00A90C5F"/>
    <w:rsid w:val="00A9791A"/>
    <w:rsid w:val="00AB207D"/>
    <w:rsid w:val="00AC6501"/>
    <w:rsid w:val="00AC76BE"/>
    <w:rsid w:val="00AD5995"/>
    <w:rsid w:val="00AE3F11"/>
    <w:rsid w:val="00AE6EFE"/>
    <w:rsid w:val="00B02F63"/>
    <w:rsid w:val="00B12025"/>
    <w:rsid w:val="00B13439"/>
    <w:rsid w:val="00B1711D"/>
    <w:rsid w:val="00B276BA"/>
    <w:rsid w:val="00B40D07"/>
    <w:rsid w:val="00B40FBA"/>
    <w:rsid w:val="00B41E1F"/>
    <w:rsid w:val="00B44108"/>
    <w:rsid w:val="00B641C6"/>
    <w:rsid w:val="00B659BF"/>
    <w:rsid w:val="00B67C37"/>
    <w:rsid w:val="00B86E3E"/>
    <w:rsid w:val="00B909DF"/>
    <w:rsid w:val="00BB753B"/>
    <w:rsid w:val="00BC7C60"/>
    <w:rsid w:val="00BD1C91"/>
    <w:rsid w:val="00BD3544"/>
    <w:rsid w:val="00C10326"/>
    <w:rsid w:val="00C16A08"/>
    <w:rsid w:val="00C349C4"/>
    <w:rsid w:val="00C42918"/>
    <w:rsid w:val="00C46035"/>
    <w:rsid w:val="00C54581"/>
    <w:rsid w:val="00C54E91"/>
    <w:rsid w:val="00C56C76"/>
    <w:rsid w:val="00C81910"/>
    <w:rsid w:val="00C84533"/>
    <w:rsid w:val="00C96717"/>
    <w:rsid w:val="00CA10F6"/>
    <w:rsid w:val="00CB1330"/>
    <w:rsid w:val="00CB5795"/>
    <w:rsid w:val="00CE1C67"/>
    <w:rsid w:val="00CF4AFC"/>
    <w:rsid w:val="00D039C0"/>
    <w:rsid w:val="00D04DD1"/>
    <w:rsid w:val="00D1010A"/>
    <w:rsid w:val="00D138F1"/>
    <w:rsid w:val="00D2088B"/>
    <w:rsid w:val="00D363CD"/>
    <w:rsid w:val="00D55082"/>
    <w:rsid w:val="00D733A7"/>
    <w:rsid w:val="00D9045B"/>
    <w:rsid w:val="00D9257C"/>
    <w:rsid w:val="00D973AE"/>
    <w:rsid w:val="00DA28DD"/>
    <w:rsid w:val="00DA5D05"/>
    <w:rsid w:val="00DB3841"/>
    <w:rsid w:val="00DC12A6"/>
    <w:rsid w:val="00DC618C"/>
    <w:rsid w:val="00DE7C31"/>
    <w:rsid w:val="00DF553D"/>
    <w:rsid w:val="00DF6BB8"/>
    <w:rsid w:val="00E02B94"/>
    <w:rsid w:val="00E1122A"/>
    <w:rsid w:val="00E15A13"/>
    <w:rsid w:val="00E16473"/>
    <w:rsid w:val="00E217C6"/>
    <w:rsid w:val="00E30257"/>
    <w:rsid w:val="00E408FB"/>
    <w:rsid w:val="00E609A9"/>
    <w:rsid w:val="00E6287C"/>
    <w:rsid w:val="00E71DD8"/>
    <w:rsid w:val="00E72ED2"/>
    <w:rsid w:val="00E84D74"/>
    <w:rsid w:val="00E95B2F"/>
    <w:rsid w:val="00EA5CC4"/>
    <w:rsid w:val="00EC07FF"/>
    <w:rsid w:val="00ED7592"/>
    <w:rsid w:val="00EE73A4"/>
    <w:rsid w:val="00F11FFE"/>
    <w:rsid w:val="00F1498D"/>
    <w:rsid w:val="00F17DBE"/>
    <w:rsid w:val="00F21B06"/>
    <w:rsid w:val="00F3129B"/>
    <w:rsid w:val="00F57EDE"/>
    <w:rsid w:val="00F629DB"/>
    <w:rsid w:val="00F92BA5"/>
    <w:rsid w:val="00FA395C"/>
    <w:rsid w:val="00FB51EA"/>
    <w:rsid w:val="00FE09CA"/>
    <w:rsid w:val="00FF2EB5"/>
    <w:rsid w:val="00FF49EA"/>
    <w:rsid w:val="00FF7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sid w:val="00C349C4"/>
    <w:pPr>
      <w:spacing w:line="260" w:lineRule="atLeast"/>
    </w:pPr>
  </w:style>
  <w:style w:type="paragraph" w:customStyle="1" w:styleId="divdocumentdivfirstsection">
    <w:name w:val="div_document_div_firstsection"/>
    <w:basedOn w:val="Normal"/>
    <w:rsid w:val="00C349C4"/>
  </w:style>
  <w:style w:type="paragraph" w:customStyle="1" w:styleId="divdocumentdivparagraph">
    <w:name w:val="div_document_div_paragraph"/>
    <w:basedOn w:val="Normal"/>
    <w:rsid w:val="00C349C4"/>
  </w:style>
  <w:style w:type="paragraph" w:customStyle="1" w:styleId="divname">
    <w:name w:val="div_name"/>
    <w:basedOn w:val="div"/>
    <w:rsid w:val="00C349C4"/>
    <w:pPr>
      <w:pBdr>
        <w:bottom w:val="single" w:sz="8" w:space="6" w:color="006699"/>
      </w:pBdr>
      <w:spacing w:line="540" w:lineRule="atLeast"/>
      <w:jc w:val="center"/>
    </w:pPr>
    <w:rPr>
      <w:caps/>
      <w:color w:val="006699"/>
      <w:sz w:val="42"/>
      <w:szCs w:val="42"/>
    </w:rPr>
  </w:style>
  <w:style w:type="paragraph" w:customStyle="1" w:styleId="div">
    <w:name w:val="div"/>
    <w:basedOn w:val="Normal"/>
    <w:rsid w:val="00C349C4"/>
  </w:style>
  <w:style w:type="character" w:customStyle="1" w:styleId="span">
    <w:name w:val="span"/>
    <w:basedOn w:val="DefaultParagraphFont"/>
    <w:rsid w:val="00C349C4"/>
    <w:rPr>
      <w:sz w:val="24"/>
      <w:szCs w:val="24"/>
      <w:bdr w:val="none" w:sz="0" w:space="0" w:color="auto"/>
      <w:vertAlign w:val="baseline"/>
    </w:rPr>
  </w:style>
  <w:style w:type="character" w:customStyle="1" w:styleId="spanlName">
    <w:name w:val="span_lName"/>
    <w:basedOn w:val="span"/>
    <w:rsid w:val="00C349C4"/>
    <w:rPr>
      <w:b/>
      <w:bCs/>
      <w:sz w:val="24"/>
      <w:szCs w:val="24"/>
      <w:bdr w:val="none" w:sz="0" w:space="0" w:color="auto"/>
      <w:vertAlign w:val="baseline"/>
    </w:rPr>
  </w:style>
  <w:style w:type="paragraph" w:customStyle="1" w:styleId="divdocumentdivSECTIONCNTC">
    <w:name w:val="div_document_div_SECTION_CNTC"/>
    <w:basedOn w:val="Normal"/>
    <w:rsid w:val="00C349C4"/>
  </w:style>
  <w:style w:type="paragraph" w:customStyle="1" w:styleId="divaddress">
    <w:name w:val="div_address"/>
    <w:basedOn w:val="div"/>
    <w:rsid w:val="00C349C4"/>
    <w:pPr>
      <w:spacing w:line="280" w:lineRule="atLeast"/>
      <w:jc w:val="center"/>
    </w:pPr>
    <w:rPr>
      <w:sz w:val="18"/>
      <w:szCs w:val="18"/>
    </w:rPr>
  </w:style>
  <w:style w:type="paragraph" w:customStyle="1" w:styleId="divdocumentsection">
    <w:name w:val="div_document_section"/>
    <w:basedOn w:val="Normal"/>
    <w:rsid w:val="00C349C4"/>
  </w:style>
  <w:style w:type="paragraph" w:customStyle="1" w:styleId="divdocumentdivheading">
    <w:name w:val="div_document_div_heading"/>
    <w:basedOn w:val="Normal"/>
    <w:rsid w:val="00C349C4"/>
  </w:style>
  <w:style w:type="paragraph" w:customStyle="1" w:styleId="divdocumentdivsectiontitle">
    <w:name w:val="div_document_div_sectiontitle"/>
    <w:basedOn w:val="Normal"/>
    <w:rsid w:val="00C349C4"/>
    <w:pPr>
      <w:pBdr>
        <w:bottom w:val="single" w:sz="8" w:space="3" w:color="006699"/>
      </w:pBdr>
      <w:spacing w:line="340" w:lineRule="atLeast"/>
    </w:pPr>
    <w:rPr>
      <w:color w:val="006699"/>
      <w:sz w:val="28"/>
      <w:szCs w:val="28"/>
    </w:rPr>
  </w:style>
  <w:style w:type="paragraph" w:customStyle="1" w:styleId="divdocumentsinglecolumn">
    <w:name w:val="div_document_singlecolumn"/>
    <w:basedOn w:val="Normal"/>
    <w:rsid w:val="00C349C4"/>
  </w:style>
  <w:style w:type="paragraph" w:customStyle="1" w:styleId="p">
    <w:name w:val="p"/>
    <w:basedOn w:val="Normal"/>
    <w:rsid w:val="00C349C4"/>
  </w:style>
  <w:style w:type="paragraph" w:customStyle="1" w:styleId="ulli">
    <w:name w:val="ul_li"/>
    <w:basedOn w:val="Normal"/>
    <w:rsid w:val="00C349C4"/>
    <w:pPr>
      <w:pBdr>
        <w:left w:val="none" w:sz="0" w:space="3" w:color="auto"/>
      </w:pBdr>
    </w:pPr>
  </w:style>
  <w:style w:type="table" w:customStyle="1" w:styleId="divdocumenttable">
    <w:name w:val="div_document_table"/>
    <w:basedOn w:val="TableNormal"/>
    <w:rsid w:val="00C349C4"/>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rsid w:val="00C349C4"/>
  </w:style>
  <w:style w:type="character" w:customStyle="1" w:styleId="spanjobtitle">
    <w:name w:val="span_jobtitle"/>
    <w:basedOn w:val="span"/>
    <w:rsid w:val="00C349C4"/>
    <w:rPr>
      <w:b/>
      <w:bCs/>
      <w:sz w:val="24"/>
      <w:szCs w:val="24"/>
      <w:bdr w:val="none" w:sz="0" w:space="0" w:color="auto"/>
      <w:vertAlign w:val="baseline"/>
    </w:rPr>
  </w:style>
  <w:style w:type="character" w:customStyle="1" w:styleId="datesWrapper">
    <w:name w:val="datesWrapper"/>
    <w:basedOn w:val="DefaultParagraphFont"/>
    <w:rsid w:val="00C349C4"/>
  </w:style>
  <w:style w:type="character" w:customStyle="1" w:styleId="spanjobdates">
    <w:name w:val="span_jobdates"/>
    <w:basedOn w:val="span"/>
    <w:rsid w:val="00C349C4"/>
    <w:rPr>
      <w:b/>
      <w:bCs/>
      <w:sz w:val="24"/>
      <w:szCs w:val="24"/>
      <w:bdr w:val="none" w:sz="0" w:space="0" w:color="auto"/>
      <w:vertAlign w:val="baseline"/>
    </w:rPr>
  </w:style>
  <w:style w:type="paragraph" w:customStyle="1" w:styleId="spanpaddedline">
    <w:name w:val="span_paddedline"/>
    <w:basedOn w:val="spanParagraph"/>
    <w:rsid w:val="00C349C4"/>
  </w:style>
  <w:style w:type="paragraph" w:customStyle="1" w:styleId="spanParagraph">
    <w:name w:val="span Paragraph"/>
    <w:basedOn w:val="Normal"/>
    <w:rsid w:val="00C349C4"/>
  </w:style>
  <w:style w:type="character" w:customStyle="1" w:styleId="spancompanyname">
    <w:name w:val="span_companyname"/>
    <w:basedOn w:val="span"/>
    <w:rsid w:val="00C349C4"/>
    <w:rPr>
      <w:b/>
      <w:bCs/>
      <w:sz w:val="24"/>
      <w:szCs w:val="24"/>
      <w:bdr w:val="none" w:sz="0" w:space="0" w:color="auto"/>
      <w:vertAlign w:val="baseline"/>
    </w:rPr>
  </w:style>
  <w:style w:type="character" w:customStyle="1" w:styleId="spanjoblocation">
    <w:name w:val="span_joblocation"/>
    <w:basedOn w:val="span"/>
    <w:rsid w:val="00C349C4"/>
    <w:rPr>
      <w:b/>
      <w:bCs/>
      <w:sz w:val="24"/>
      <w:szCs w:val="24"/>
      <w:bdr w:val="none" w:sz="0" w:space="0" w:color="auto"/>
      <w:vertAlign w:val="baseline"/>
    </w:rPr>
  </w:style>
  <w:style w:type="character" w:customStyle="1" w:styleId="spandegree">
    <w:name w:val="span_degree"/>
    <w:basedOn w:val="span"/>
    <w:rsid w:val="00C349C4"/>
    <w:rPr>
      <w:b/>
      <w:bCs/>
      <w:sz w:val="24"/>
      <w:szCs w:val="24"/>
      <w:bdr w:val="none" w:sz="0" w:space="0" w:color="auto"/>
      <w:vertAlign w:val="baseline"/>
    </w:rPr>
  </w:style>
  <w:style w:type="character" w:customStyle="1" w:styleId="spanprogramline">
    <w:name w:val="span_programline"/>
    <w:basedOn w:val="span"/>
    <w:rsid w:val="00C349C4"/>
    <w:rPr>
      <w:b/>
      <w:bCs/>
      <w:sz w:val="24"/>
      <w:szCs w:val="24"/>
      <w:bdr w:val="none" w:sz="0" w:space="0" w:color="auto"/>
      <w:vertAlign w:val="baseline"/>
    </w:rPr>
  </w:style>
  <w:style w:type="character" w:customStyle="1" w:styleId="NormalarialChar">
    <w:name w:val="Normal+arial Char"/>
    <w:rsid w:val="009F7B39"/>
    <w:rPr>
      <w:lang w:val="en-US" w:eastAsia="en-US" w:bidi="ar-SA"/>
    </w:rPr>
  </w:style>
  <w:style w:type="paragraph" w:styleId="BalloonText">
    <w:name w:val="Balloon Text"/>
    <w:basedOn w:val="Normal"/>
    <w:link w:val="BalloonTextChar"/>
    <w:uiPriority w:val="99"/>
    <w:semiHidden/>
    <w:unhideWhenUsed/>
    <w:rsid w:val="000A28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81D"/>
    <w:rPr>
      <w:rFonts w:ascii="Tahoma" w:hAnsi="Tahoma" w:cs="Tahoma"/>
      <w:sz w:val="16"/>
      <w:szCs w:val="16"/>
    </w:rPr>
  </w:style>
  <w:style w:type="table" w:styleId="TableGrid">
    <w:name w:val="Table Grid"/>
    <w:basedOn w:val="TableNormal"/>
    <w:uiPriority w:val="59"/>
    <w:rsid w:val="000A28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C07FF"/>
    <w:rPr>
      <w:lang w:val="en-US" w:eastAsia="en-US"/>
    </w:rPr>
  </w:style>
  <w:style w:type="paragraph" w:styleId="ListParagraph">
    <w:name w:val="List Paragraph"/>
    <w:basedOn w:val="Normal"/>
    <w:uiPriority w:val="34"/>
    <w:qFormat/>
    <w:rsid w:val="00EC07FF"/>
    <w:pPr>
      <w:ind w:left="720"/>
      <w:contextualSpacing/>
    </w:pPr>
  </w:style>
  <w:style w:type="paragraph" w:styleId="NormalWeb">
    <w:name w:val="Normal (Web)"/>
    <w:basedOn w:val="Normal"/>
    <w:uiPriority w:val="99"/>
    <w:rsid w:val="00C54E91"/>
    <w:pPr>
      <w:spacing w:after="200" w:line="276" w:lineRule="auto"/>
    </w:pPr>
    <w:rPr>
      <w:rFonts w:eastAsia="Calibri"/>
      <w:lang w:val="en-US" w:eastAsia="en-US"/>
    </w:rPr>
  </w:style>
  <w:style w:type="paragraph" w:styleId="Header">
    <w:name w:val="header"/>
    <w:basedOn w:val="Normal"/>
    <w:link w:val="HeaderChar"/>
    <w:uiPriority w:val="99"/>
    <w:unhideWhenUsed/>
    <w:rsid w:val="001F1C6B"/>
    <w:pPr>
      <w:tabs>
        <w:tab w:val="center" w:pos="4680"/>
        <w:tab w:val="right" w:pos="9360"/>
      </w:tabs>
      <w:spacing w:line="240" w:lineRule="auto"/>
    </w:pPr>
  </w:style>
  <w:style w:type="character" w:customStyle="1" w:styleId="HeaderChar">
    <w:name w:val="Header Char"/>
    <w:basedOn w:val="DefaultParagraphFont"/>
    <w:link w:val="Header"/>
    <w:uiPriority w:val="99"/>
    <w:rsid w:val="001F1C6B"/>
    <w:rPr>
      <w:sz w:val="24"/>
      <w:szCs w:val="24"/>
    </w:rPr>
  </w:style>
  <w:style w:type="paragraph" w:styleId="Footer">
    <w:name w:val="footer"/>
    <w:basedOn w:val="Normal"/>
    <w:link w:val="FooterChar"/>
    <w:uiPriority w:val="99"/>
    <w:unhideWhenUsed/>
    <w:rsid w:val="001F1C6B"/>
    <w:pPr>
      <w:tabs>
        <w:tab w:val="center" w:pos="4680"/>
        <w:tab w:val="right" w:pos="9360"/>
      </w:tabs>
      <w:spacing w:line="240" w:lineRule="auto"/>
    </w:pPr>
  </w:style>
  <w:style w:type="character" w:customStyle="1" w:styleId="FooterChar">
    <w:name w:val="Footer Char"/>
    <w:basedOn w:val="DefaultParagraphFont"/>
    <w:link w:val="Footer"/>
    <w:uiPriority w:val="99"/>
    <w:rsid w:val="001F1C6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sid w:val="00C349C4"/>
    <w:pPr>
      <w:spacing w:line="260" w:lineRule="atLeast"/>
    </w:pPr>
  </w:style>
  <w:style w:type="paragraph" w:customStyle="1" w:styleId="divdocumentdivfirstsection">
    <w:name w:val="div_document_div_firstsection"/>
    <w:basedOn w:val="Normal"/>
    <w:rsid w:val="00C349C4"/>
  </w:style>
  <w:style w:type="paragraph" w:customStyle="1" w:styleId="divdocumentdivparagraph">
    <w:name w:val="div_document_div_paragraph"/>
    <w:basedOn w:val="Normal"/>
    <w:rsid w:val="00C349C4"/>
  </w:style>
  <w:style w:type="paragraph" w:customStyle="1" w:styleId="divname">
    <w:name w:val="div_name"/>
    <w:basedOn w:val="div"/>
    <w:rsid w:val="00C349C4"/>
    <w:pPr>
      <w:pBdr>
        <w:bottom w:val="single" w:sz="8" w:space="6" w:color="006699"/>
      </w:pBdr>
      <w:spacing w:line="540" w:lineRule="atLeast"/>
      <w:jc w:val="center"/>
    </w:pPr>
    <w:rPr>
      <w:caps/>
      <w:color w:val="006699"/>
      <w:sz w:val="42"/>
      <w:szCs w:val="42"/>
    </w:rPr>
  </w:style>
  <w:style w:type="paragraph" w:customStyle="1" w:styleId="div">
    <w:name w:val="div"/>
    <w:basedOn w:val="Normal"/>
    <w:rsid w:val="00C349C4"/>
  </w:style>
  <w:style w:type="character" w:customStyle="1" w:styleId="span">
    <w:name w:val="span"/>
    <w:basedOn w:val="DefaultParagraphFont"/>
    <w:rsid w:val="00C349C4"/>
    <w:rPr>
      <w:sz w:val="24"/>
      <w:szCs w:val="24"/>
      <w:bdr w:val="none" w:sz="0" w:space="0" w:color="auto"/>
      <w:vertAlign w:val="baseline"/>
    </w:rPr>
  </w:style>
  <w:style w:type="character" w:customStyle="1" w:styleId="spanlName">
    <w:name w:val="span_lName"/>
    <w:basedOn w:val="span"/>
    <w:rsid w:val="00C349C4"/>
    <w:rPr>
      <w:b/>
      <w:bCs/>
      <w:sz w:val="24"/>
      <w:szCs w:val="24"/>
      <w:bdr w:val="none" w:sz="0" w:space="0" w:color="auto"/>
      <w:vertAlign w:val="baseline"/>
    </w:rPr>
  </w:style>
  <w:style w:type="paragraph" w:customStyle="1" w:styleId="divdocumentdivSECTIONCNTC">
    <w:name w:val="div_document_div_SECTION_CNTC"/>
    <w:basedOn w:val="Normal"/>
    <w:rsid w:val="00C349C4"/>
  </w:style>
  <w:style w:type="paragraph" w:customStyle="1" w:styleId="divaddress">
    <w:name w:val="div_address"/>
    <w:basedOn w:val="div"/>
    <w:rsid w:val="00C349C4"/>
    <w:pPr>
      <w:spacing w:line="280" w:lineRule="atLeast"/>
      <w:jc w:val="center"/>
    </w:pPr>
    <w:rPr>
      <w:sz w:val="18"/>
      <w:szCs w:val="18"/>
    </w:rPr>
  </w:style>
  <w:style w:type="paragraph" w:customStyle="1" w:styleId="divdocumentsection">
    <w:name w:val="div_document_section"/>
    <w:basedOn w:val="Normal"/>
    <w:rsid w:val="00C349C4"/>
  </w:style>
  <w:style w:type="paragraph" w:customStyle="1" w:styleId="divdocumentdivheading">
    <w:name w:val="div_document_div_heading"/>
    <w:basedOn w:val="Normal"/>
    <w:rsid w:val="00C349C4"/>
  </w:style>
  <w:style w:type="paragraph" w:customStyle="1" w:styleId="divdocumentdivsectiontitle">
    <w:name w:val="div_document_div_sectiontitle"/>
    <w:basedOn w:val="Normal"/>
    <w:rsid w:val="00C349C4"/>
    <w:pPr>
      <w:pBdr>
        <w:bottom w:val="single" w:sz="8" w:space="3" w:color="006699"/>
      </w:pBdr>
      <w:spacing w:line="340" w:lineRule="atLeast"/>
    </w:pPr>
    <w:rPr>
      <w:color w:val="006699"/>
      <w:sz w:val="28"/>
      <w:szCs w:val="28"/>
    </w:rPr>
  </w:style>
  <w:style w:type="paragraph" w:customStyle="1" w:styleId="divdocumentsinglecolumn">
    <w:name w:val="div_document_singlecolumn"/>
    <w:basedOn w:val="Normal"/>
    <w:rsid w:val="00C349C4"/>
  </w:style>
  <w:style w:type="paragraph" w:customStyle="1" w:styleId="p">
    <w:name w:val="p"/>
    <w:basedOn w:val="Normal"/>
    <w:rsid w:val="00C349C4"/>
  </w:style>
  <w:style w:type="paragraph" w:customStyle="1" w:styleId="ulli">
    <w:name w:val="ul_li"/>
    <w:basedOn w:val="Normal"/>
    <w:rsid w:val="00C349C4"/>
    <w:pPr>
      <w:pBdr>
        <w:left w:val="none" w:sz="0" w:space="3" w:color="auto"/>
      </w:pBdr>
    </w:pPr>
  </w:style>
  <w:style w:type="table" w:customStyle="1" w:styleId="divdocumenttable">
    <w:name w:val="div_document_table"/>
    <w:basedOn w:val="TableNormal"/>
    <w:rsid w:val="00C349C4"/>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rsid w:val="00C349C4"/>
  </w:style>
  <w:style w:type="character" w:customStyle="1" w:styleId="spanjobtitle">
    <w:name w:val="span_jobtitle"/>
    <w:basedOn w:val="span"/>
    <w:rsid w:val="00C349C4"/>
    <w:rPr>
      <w:b/>
      <w:bCs/>
      <w:sz w:val="24"/>
      <w:szCs w:val="24"/>
      <w:bdr w:val="none" w:sz="0" w:space="0" w:color="auto"/>
      <w:vertAlign w:val="baseline"/>
    </w:rPr>
  </w:style>
  <w:style w:type="character" w:customStyle="1" w:styleId="datesWrapper">
    <w:name w:val="datesWrapper"/>
    <w:basedOn w:val="DefaultParagraphFont"/>
    <w:rsid w:val="00C349C4"/>
  </w:style>
  <w:style w:type="character" w:customStyle="1" w:styleId="spanjobdates">
    <w:name w:val="span_jobdates"/>
    <w:basedOn w:val="span"/>
    <w:rsid w:val="00C349C4"/>
    <w:rPr>
      <w:b/>
      <w:bCs/>
      <w:sz w:val="24"/>
      <w:szCs w:val="24"/>
      <w:bdr w:val="none" w:sz="0" w:space="0" w:color="auto"/>
      <w:vertAlign w:val="baseline"/>
    </w:rPr>
  </w:style>
  <w:style w:type="paragraph" w:customStyle="1" w:styleId="spanpaddedline">
    <w:name w:val="span_paddedline"/>
    <w:basedOn w:val="spanParagraph"/>
    <w:rsid w:val="00C349C4"/>
  </w:style>
  <w:style w:type="paragraph" w:customStyle="1" w:styleId="spanParagraph">
    <w:name w:val="span Paragraph"/>
    <w:basedOn w:val="Normal"/>
    <w:rsid w:val="00C349C4"/>
  </w:style>
  <w:style w:type="character" w:customStyle="1" w:styleId="spancompanyname">
    <w:name w:val="span_companyname"/>
    <w:basedOn w:val="span"/>
    <w:rsid w:val="00C349C4"/>
    <w:rPr>
      <w:b/>
      <w:bCs/>
      <w:sz w:val="24"/>
      <w:szCs w:val="24"/>
      <w:bdr w:val="none" w:sz="0" w:space="0" w:color="auto"/>
      <w:vertAlign w:val="baseline"/>
    </w:rPr>
  </w:style>
  <w:style w:type="character" w:customStyle="1" w:styleId="spanjoblocation">
    <w:name w:val="span_joblocation"/>
    <w:basedOn w:val="span"/>
    <w:rsid w:val="00C349C4"/>
    <w:rPr>
      <w:b/>
      <w:bCs/>
      <w:sz w:val="24"/>
      <w:szCs w:val="24"/>
      <w:bdr w:val="none" w:sz="0" w:space="0" w:color="auto"/>
      <w:vertAlign w:val="baseline"/>
    </w:rPr>
  </w:style>
  <w:style w:type="character" w:customStyle="1" w:styleId="spandegree">
    <w:name w:val="span_degree"/>
    <w:basedOn w:val="span"/>
    <w:rsid w:val="00C349C4"/>
    <w:rPr>
      <w:b/>
      <w:bCs/>
      <w:sz w:val="24"/>
      <w:szCs w:val="24"/>
      <w:bdr w:val="none" w:sz="0" w:space="0" w:color="auto"/>
      <w:vertAlign w:val="baseline"/>
    </w:rPr>
  </w:style>
  <w:style w:type="character" w:customStyle="1" w:styleId="spanprogramline">
    <w:name w:val="span_programline"/>
    <w:basedOn w:val="span"/>
    <w:rsid w:val="00C349C4"/>
    <w:rPr>
      <w:b/>
      <w:bCs/>
      <w:sz w:val="24"/>
      <w:szCs w:val="24"/>
      <w:bdr w:val="none" w:sz="0" w:space="0" w:color="auto"/>
      <w:vertAlign w:val="baseline"/>
    </w:rPr>
  </w:style>
  <w:style w:type="character" w:customStyle="1" w:styleId="NormalarialChar">
    <w:name w:val="Normal+arial Char"/>
    <w:rsid w:val="009F7B39"/>
    <w:rPr>
      <w:lang w:val="en-US" w:eastAsia="en-US" w:bidi="ar-SA"/>
    </w:rPr>
  </w:style>
  <w:style w:type="paragraph" w:styleId="BalloonText">
    <w:name w:val="Balloon Text"/>
    <w:basedOn w:val="Normal"/>
    <w:link w:val="BalloonTextChar"/>
    <w:uiPriority w:val="99"/>
    <w:semiHidden/>
    <w:unhideWhenUsed/>
    <w:rsid w:val="000A28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81D"/>
    <w:rPr>
      <w:rFonts w:ascii="Tahoma" w:hAnsi="Tahoma" w:cs="Tahoma"/>
      <w:sz w:val="16"/>
      <w:szCs w:val="16"/>
    </w:rPr>
  </w:style>
  <w:style w:type="table" w:styleId="TableGrid">
    <w:name w:val="Table Grid"/>
    <w:basedOn w:val="TableNormal"/>
    <w:uiPriority w:val="59"/>
    <w:rsid w:val="000A28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C07FF"/>
    <w:rPr>
      <w:lang w:val="en-US" w:eastAsia="en-US"/>
    </w:rPr>
  </w:style>
  <w:style w:type="paragraph" w:styleId="ListParagraph">
    <w:name w:val="List Paragraph"/>
    <w:basedOn w:val="Normal"/>
    <w:uiPriority w:val="34"/>
    <w:qFormat/>
    <w:rsid w:val="00EC07FF"/>
    <w:pPr>
      <w:ind w:left="720"/>
      <w:contextualSpacing/>
    </w:pPr>
  </w:style>
  <w:style w:type="paragraph" w:styleId="NormalWeb">
    <w:name w:val="Normal (Web)"/>
    <w:basedOn w:val="Normal"/>
    <w:uiPriority w:val="99"/>
    <w:rsid w:val="00C54E91"/>
    <w:pPr>
      <w:spacing w:after="200" w:line="276" w:lineRule="auto"/>
    </w:pPr>
    <w:rPr>
      <w:rFonts w:eastAsia="Calibri"/>
      <w:lang w:val="en-US" w:eastAsia="en-US"/>
    </w:rPr>
  </w:style>
  <w:style w:type="paragraph" w:styleId="Header">
    <w:name w:val="header"/>
    <w:basedOn w:val="Normal"/>
    <w:link w:val="HeaderChar"/>
    <w:uiPriority w:val="99"/>
    <w:unhideWhenUsed/>
    <w:rsid w:val="001F1C6B"/>
    <w:pPr>
      <w:tabs>
        <w:tab w:val="center" w:pos="4680"/>
        <w:tab w:val="right" w:pos="9360"/>
      </w:tabs>
      <w:spacing w:line="240" w:lineRule="auto"/>
    </w:pPr>
  </w:style>
  <w:style w:type="character" w:customStyle="1" w:styleId="HeaderChar">
    <w:name w:val="Header Char"/>
    <w:basedOn w:val="DefaultParagraphFont"/>
    <w:link w:val="Header"/>
    <w:uiPriority w:val="99"/>
    <w:rsid w:val="001F1C6B"/>
    <w:rPr>
      <w:sz w:val="24"/>
      <w:szCs w:val="24"/>
    </w:rPr>
  </w:style>
  <w:style w:type="paragraph" w:styleId="Footer">
    <w:name w:val="footer"/>
    <w:basedOn w:val="Normal"/>
    <w:link w:val="FooterChar"/>
    <w:uiPriority w:val="99"/>
    <w:unhideWhenUsed/>
    <w:rsid w:val="001F1C6B"/>
    <w:pPr>
      <w:tabs>
        <w:tab w:val="center" w:pos="4680"/>
        <w:tab w:val="right" w:pos="9360"/>
      </w:tabs>
      <w:spacing w:line="240" w:lineRule="auto"/>
    </w:pPr>
  </w:style>
  <w:style w:type="character" w:customStyle="1" w:styleId="FooterChar">
    <w:name w:val="Footer Char"/>
    <w:basedOn w:val="DefaultParagraphFont"/>
    <w:link w:val="Footer"/>
    <w:uiPriority w:val="99"/>
    <w:rsid w:val="001F1C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5780">
      <w:bodyDiv w:val="1"/>
      <w:marLeft w:val="0"/>
      <w:marRight w:val="0"/>
      <w:marTop w:val="0"/>
      <w:marBottom w:val="0"/>
      <w:divBdr>
        <w:top w:val="none" w:sz="0" w:space="0" w:color="auto"/>
        <w:left w:val="none" w:sz="0" w:space="0" w:color="auto"/>
        <w:bottom w:val="none" w:sz="0" w:space="0" w:color="auto"/>
        <w:right w:val="none" w:sz="0" w:space="0" w:color="auto"/>
      </w:divBdr>
    </w:div>
    <w:div w:id="327369978">
      <w:bodyDiv w:val="1"/>
      <w:marLeft w:val="0"/>
      <w:marRight w:val="0"/>
      <w:marTop w:val="0"/>
      <w:marBottom w:val="0"/>
      <w:divBdr>
        <w:top w:val="none" w:sz="0" w:space="0" w:color="auto"/>
        <w:left w:val="none" w:sz="0" w:space="0" w:color="auto"/>
        <w:bottom w:val="none" w:sz="0" w:space="0" w:color="auto"/>
        <w:right w:val="none" w:sz="0" w:space="0" w:color="auto"/>
      </w:divBdr>
    </w:div>
    <w:div w:id="441264550">
      <w:bodyDiv w:val="1"/>
      <w:marLeft w:val="0"/>
      <w:marRight w:val="0"/>
      <w:marTop w:val="0"/>
      <w:marBottom w:val="0"/>
      <w:divBdr>
        <w:top w:val="none" w:sz="0" w:space="0" w:color="auto"/>
        <w:left w:val="none" w:sz="0" w:space="0" w:color="auto"/>
        <w:bottom w:val="none" w:sz="0" w:space="0" w:color="auto"/>
        <w:right w:val="none" w:sz="0" w:space="0" w:color="auto"/>
      </w:divBdr>
    </w:div>
    <w:div w:id="668682294">
      <w:bodyDiv w:val="1"/>
      <w:marLeft w:val="0"/>
      <w:marRight w:val="0"/>
      <w:marTop w:val="0"/>
      <w:marBottom w:val="0"/>
      <w:divBdr>
        <w:top w:val="none" w:sz="0" w:space="0" w:color="auto"/>
        <w:left w:val="none" w:sz="0" w:space="0" w:color="auto"/>
        <w:bottom w:val="none" w:sz="0" w:space="0" w:color="auto"/>
        <w:right w:val="none" w:sz="0" w:space="0" w:color="auto"/>
      </w:divBdr>
    </w:div>
    <w:div w:id="1083531810">
      <w:bodyDiv w:val="1"/>
      <w:marLeft w:val="0"/>
      <w:marRight w:val="0"/>
      <w:marTop w:val="0"/>
      <w:marBottom w:val="0"/>
      <w:divBdr>
        <w:top w:val="none" w:sz="0" w:space="0" w:color="auto"/>
        <w:left w:val="none" w:sz="0" w:space="0" w:color="auto"/>
        <w:bottom w:val="none" w:sz="0" w:space="0" w:color="auto"/>
        <w:right w:val="none" w:sz="0" w:space="0" w:color="auto"/>
      </w:divBdr>
    </w:div>
    <w:div w:id="1393655275">
      <w:bodyDiv w:val="1"/>
      <w:marLeft w:val="0"/>
      <w:marRight w:val="0"/>
      <w:marTop w:val="0"/>
      <w:marBottom w:val="0"/>
      <w:divBdr>
        <w:top w:val="none" w:sz="0" w:space="0" w:color="auto"/>
        <w:left w:val="none" w:sz="0" w:space="0" w:color="auto"/>
        <w:bottom w:val="none" w:sz="0" w:space="0" w:color="auto"/>
        <w:right w:val="none" w:sz="0" w:space="0" w:color="auto"/>
      </w:divBdr>
    </w:div>
    <w:div w:id="1403137365">
      <w:bodyDiv w:val="1"/>
      <w:marLeft w:val="0"/>
      <w:marRight w:val="0"/>
      <w:marTop w:val="0"/>
      <w:marBottom w:val="0"/>
      <w:divBdr>
        <w:top w:val="none" w:sz="0" w:space="0" w:color="auto"/>
        <w:left w:val="none" w:sz="0" w:space="0" w:color="auto"/>
        <w:bottom w:val="none" w:sz="0" w:space="0" w:color="auto"/>
        <w:right w:val="none" w:sz="0" w:space="0" w:color="auto"/>
      </w:divBdr>
    </w:div>
    <w:div w:id="1464498798">
      <w:bodyDiv w:val="1"/>
      <w:marLeft w:val="0"/>
      <w:marRight w:val="0"/>
      <w:marTop w:val="0"/>
      <w:marBottom w:val="0"/>
      <w:divBdr>
        <w:top w:val="none" w:sz="0" w:space="0" w:color="auto"/>
        <w:left w:val="none" w:sz="0" w:space="0" w:color="auto"/>
        <w:bottom w:val="none" w:sz="0" w:space="0" w:color="auto"/>
        <w:right w:val="none" w:sz="0" w:space="0" w:color="auto"/>
      </w:divBdr>
    </w:div>
    <w:div w:id="208437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tu.ac.in/"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testlodge.com/what-is-td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4</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Suresh Kumar Veesam</vt:lpstr>
    </vt:vector>
  </TitlesOfParts>
  <Company>HP</Company>
  <LinksUpToDate>false</LinksUpToDate>
  <CharactersWithSpaces>19174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Suresh Kumar Veesam</dc:title>
  <dc:creator>HMITS</dc:creator>
  <cp:lastModifiedBy>ntnoct17@gmail.com</cp:lastModifiedBy>
  <cp:revision>133</cp:revision>
  <dcterms:created xsi:type="dcterms:W3CDTF">2019-08-28T13:48:00Z</dcterms:created>
  <dcterms:modified xsi:type="dcterms:W3CDTF">2019-09-15T21:53:00Z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+IQAAB+LCAAAAAAABAAUmTW260AQRBekQGhBKGZmZWJm1ur/+4HPcWSPpqurbtk8REIcj6G8QCMci1IcwhAYQTIUySKswDA4r2RVrospyF961ZRfjGThHjAgBGvpl2VPG4GELNd8N+L94xb+TyKIRIPKcJK4VGeugcRdPepdOYPH8xK03qu1fJkSiwibZk2JtOH3+7d820fblmZLbV2Lx34gunBzAshwKEZZi9KItQypXLQz4S7OQG03Ruma6gn</vt:lpwstr>
  </property>
  <property fmtid="{D5CDD505-2E9C-101B-9397-08002B2CF9AE}" pid="3" name="x1ye=1">
    <vt:lpwstr>tlQj7dYnAaYdOnl4ML3eaKdf7PPtraqsBrK/bqD313hE+pJMWpbfiFq3P+0gRSQuUI+BidYstBOEERCQKe/dhlqaGkxR4pcd3Kdc1V4y/uNlQdVsNNqJExf5RMtwdiYwE+lZ2e9sTdY3kDLN0dHoQ3jTdoR9XIcaVr9vnRG1wnPZbMhwn3wMTfcrBqhxlHD5NqTUWhzonBLPYmOfhN3k5mwEkmc7u8cbBYBgwjELw8zoRt4fwiYdF1KiNKqHXtd</vt:lpwstr>
  </property>
  <property fmtid="{D5CDD505-2E9C-101B-9397-08002B2CF9AE}" pid="4" name="x1ye=10">
    <vt:lpwstr>ZTPRzpd6F137FH/7yQ/C3+Vbd0uQFqqZ8/5a6BRHQc5hT9m3krnx1FzZfC7WsD1vyMLIm3upVeg2p+7SjN/i/x3lXVDTu+DKC7SMa+rgbwbLFaPo5eERSNrn43yB0OBhHocb0W3QCwIlliK/1PEnHnHdDqsox1urW9RUinn5sqfbaWoT2y1tVVaCUnFc7+eh4Yaq8Z7Ht2ieDYAFSLyTb7gUlpK6u6Lg9roIElD9fqrlqJy4782Le2Tg5EBfKIO</vt:lpwstr>
  </property>
  <property fmtid="{D5CDD505-2E9C-101B-9397-08002B2CF9AE}" pid="5" name="x1ye=100">
    <vt:lpwstr>y1iCKRA89ca626+keKfWH4YF9ctwZJ9N6pe+ZFVaEUU0YTvwr6ILT6MZ2CQELQrxPafL545UQ4JoW8fC6rMwLosCLsO8fPKDkUJ3svKTzRo4bALoZaNPk+P14n0IjWzDexWC278g+n4Iv4DellZ2mMJQ1Tk+v+TdW74zw2d6G8Rr6SpKi2ioRZJ9HJSaQurbQoEJuWlN4RUyFZgxrYUZXh6JPrYUz/kzgr7+iwDglU1i+SYSQLzhCcNqqSe9pdH</vt:lpwstr>
  </property>
  <property fmtid="{D5CDD505-2E9C-101B-9397-08002B2CF9AE}" pid="6" name="x1ye=101">
    <vt:lpwstr>c+a5wk272JEqrwPyM9oIyRD0++RhgzW9ZMYzFxsgbphk1oSuIbWg9zuIozYV72T4DznxfOtPxRU1xjCypzvpAsHCBKfK6gvKeC0wPUHsT7hXO2K+EnbYhWaJQqH4MODFEuxtsFVDjr8dC592uoJ1QBY+FEfe2yYIyqT05cX9PhRO/LppuZtN+MFlKzKcZVpF6ZmxAXoRn3pm6yrmKwAN9XkrX6L/YxZ2uZL0fbW0AWDjC9SU+IQnwXxj9QryKfk</vt:lpwstr>
  </property>
  <property fmtid="{D5CDD505-2E9C-101B-9397-08002B2CF9AE}" pid="7" name="x1ye=102">
    <vt:lpwstr>0bgMJtjtAwUlj+k408tmZariXVNdIennrrbFpodE7mavjxd1UTSNQQgSjBoBP2XmAspTSoV2zzd9wvciuly/zdTsOOBpTpoKRqONYOl2yC4B7svc7oWzWpI0/1yaWhxWVddck0vwVdivBXN58ukQGvRqSce3CNFoCsHyRhnmFIGRm4XmlzPffZkynbOMxKjhnipj+ns9S3tB4JV65ViDN8qYa4w/wcYboYvXHyYjLPhUK9M42NxcLsu4wSFp888</vt:lpwstr>
  </property>
  <property fmtid="{D5CDD505-2E9C-101B-9397-08002B2CF9AE}" pid="8" name="x1ye=103">
    <vt:lpwstr>ZCDq45J0lTxzwAGs/SS/fTYvy8zr2GNoaWGzRqNf+DS1lx5CLpHroaItbLbtM2IXd9kwQT5+pxfQDxSGKi+NcBwg+x/nj72U5NIsQiZO0pvpRB+8gKJ+Y0jpxIKBdVGTLVY5uuraqts3IUyWXhFKjMyY2ob/IoSNtknlOr4e10JbmauOQFGaFbdNu4uEpr+yBvU76JQQrWFPgmC4sby6bowuHJPghQW0+pu3wH5kiCe43tUH+XdTnj4FSwmz0WS</vt:lpwstr>
  </property>
  <property fmtid="{D5CDD505-2E9C-101B-9397-08002B2CF9AE}" pid="9" name="x1ye=104">
    <vt:lpwstr>zt5g7IUxNJ83LTV56HlEJMZsAzMFOvHFUdqzX7NkSGI/OFLmUVc2GIGuECxl33EWe52iestzUITCBDwL7SJxRBDL+Umnpo/MFWuW6xabTy8GoRicXHx+w27Ji7YB6xEdp//W+m8amv5roLHBs2nGfGuNH0XBS7By1WpdQ1u3rqgWN1VGdLGt7GV/eiANZe1HvR3lqXUEGsZBxFnwtBkkzC7hANAv6LqUHHZVxR7f2dW8a96G3RdjzQNbwizrsfX</vt:lpwstr>
  </property>
  <property fmtid="{D5CDD505-2E9C-101B-9397-08002B2CF9AE}" pid="10" name="x1ye=105">
    <vt:lpwstr>OxwNwOq2gpz6PoV9nrImwgT1O+GOv+MVSYEWCFokXXMWoO4YcpZp9CYU74oiorZT4e9zmNvNzS5vhPAwmJx8tBv7A+nYsuz1E5GhzPsq1fSzuPFyYiwfIccv1cRdZQ5ehl8kX2/qIfX8ZRjTsUj/WKW6naZkyVx+kOYtw1NEErf4pl8ngkBM3K9xn6eROGRuP7YbRfcrn4d8v/QFw++xw1WSbZUC20IXoIqJfboYaEKCqdDtid1ZJvJlHSRG83+</vt:lpwstr>
  </property>
  <property fmtid="{D5CDD505-2E9C-101B-9397-08002B2CF9AE}" pid="11" name="x1ye=106">
    <vt:lpwstr>MNDsnqlVi+6Q1giPn+JCH5YKlr92OHJOQzAfnDDpigRPcsu8hxZefSmskPK6iaM+geKOOYB71G79z7dFz1GbyYXxRlfeQcSSRPmsMKX4NtHZZ008CfeTu2mX327+fAkW/3YsDX7PS/u14epxMyTqG7kl5xpuX1WPQVdNkWvtsvdG4F+E0VGdf83qW21Ps5ABZkmOE6c4QgNKsXup2ObN+kZp7FNoq5QPqZr5JNosN1eJI96+4GlgdYML4R44Lm4</vt:lpwstr>
  </property>
  <property fmtid="{D5CDD505-2E9C-101B-9397-08002B2CF9AE}" pid="12" name="x1ye=107">
    <vt:lpwstr>mwI6IqYFva706QBcLODFcNGV8/ajNGi9F8h/Huo2HgKtUxK8xOWumDYnLRG5Dp433euCQ18pP1J8R/O2aXkjJaPj0nGgXTua9suKizHh60+Al/fHkKm6w2LPpyX1WBtkYB4WeVcbna7ES5/3kzxnmivl5XVacb31VjTcjo/pQRjd9+jQB5zztrBL9q6v7WuAHNWd43g1zRyd0KEsy98csNESGBv1obiRhiJJnBu0TB1El/nUKsbUeCOgRhXWOBx</vt:lpwstr>
  </property>
  <property fmtid="{D5CDD505-2E9C-101B-9397-08002B2CF9AE}" pid="13" name="x1ye=108">
    <vt:lpwstr>3L5y+xGrzgs4AlFiIFgSW7aCBrkLTGK9OsxZfGvHcINkjnxh8KuIQhwtRreM4fvX7iNbb0jIzw4UfKPvVEEdR/Sp+EreMUXrG6ZGIRJ2j1AsSBJQSTfHp8u4CUSHRwrEhIGOU4f0ybqY7gubsmL0+afkVYsOigwx48ZOYHvbcFuxfwmf1L5SgjDyoOJVewcLyNIErmovCzsgfc1INU/2m+hCeFf7yfrQkkrny+peyvsrbw6WLCqcV+Y/pRVpCiZ</vt:lpwstr>
  </property>
  <property fmtid="{D5CDD505-2E9C-101B-9397-08002B2CF9AE}" pid="14" name="x1ye=109">
    <vt:lpwstr>mrc5kBKZVDTOd6QbogBZYAk5MKvjuAZmy13nXUcySvRqNj42y1tFWDvrNlbR20fyZh7GlNgM4dCkwbGt3d3jR5mq3tAT3O1a8GTQZIp7Tkbv8jRRA3DvYM+eub5LZDfAsmmIoKtMyxeWdHeobJTu7DHrUavo2duvQHixcSWkANIcg/uwJYiw+miXphi6kULi3ojbaln4FHeCfVHeaN/1AxD65rDxn41VZO9kbYaOc1eYAWgPNPTie1vkREdsc1W</vt:lpwstr>
  </property>
  <property fmtid="{D5CDD505-2E9C-101B-9397-08002B2CF9AE}" pid="15" name="x1ye=11">
    <vt:lpwstr>9ZAietsakahFQ5r8HllL0A7499oE0T+dwflS44KSxVSJxyBaJ7PMoET55r5BWjWXh/x6BbsnaLEwUn5dRuU8xWPTzZVA2XlaX7i/hdZdlyHKBkMancXJXXIsjXye7wFPShshht1WfbqDoD5VIs/yqT/nnctEF59qw5ZU+HJ/xZrXwf0aAR115pRwpo10vIfzA8tL5ULx6nAYDV0JZGltUSVhJXviQRGyFLkvcfelph2Kik7HvoZ0hUK+Q4mZ1uy</vt:lpwstr>
  </property>
  <property fmtid="{D5CDD505-2E9C-101B-9397-08002B2CF9AE}" pid="16" name="x1ye=110">
    <vt:lpwstr>C2HyDAdxc9fzrif6jdo+a91dVWFfvhSzzDQXrj7PhglVpPS/9dAsZS4TnybIIXC0CbZEuSNXblrcSjCE/lqvTG1SIh5eh1Z3jfqskjRknaCAXQU89xwOi5WGeo+5uRUc8xf9ftClCVurQm2cHmpqw3W1W8r2nYG6ZMtAfWTswsyV9m6cRHreqMj+vwLLlcQwGY7H4PsyOr2GXJKC95/BEwI4e5wHeeRHP0FZOVaWWzht9F/PXLJ1yT8yk4QTHy8</vt:lpwstr>
  </property>
  <property fmtid="{D5CDD505-2E9C-101B-9397-08002B2CF9AE}" pid="17" name="x1ye=111">
    <vt:lpwstr>7rFEdBtOaiWbtr7ug2KVhsESNjGRRZeKpkE86ypZCKNppOQgZdxWDi06gTfbRrTV+MtkiHSeQvnBjj6H+9/QXDesL+H6aq/Q8W6m/t7ln2H/cYeQBmvpwZApPmUZreWK9xoReKEmXMfTAqrKZu0Ta7uIley5vC03Q52yhwodFRqJg9QPFykFQAg+YT6gBcIYE6lFTUaJrpug3UJfbCJsjFJDmypU3r+W+r0uVTszIebyG9yceYV5XNs7m90+dpV</vt:lpwstr>
  </property>
  <property fmtid="{D5CDD505-2E9C-101B-9397-08002B2CF9AE}" pid="18" name="x1ye=112">
    <vt:lpwstr>yhJ8Q8uuRoKftuPqvJJIPLR+LEtus1+aeGbz2frclxfK0bappvy1nS2I1s8vQ4v/d0nMR1vo68BO5nB5DsJvn7CetxOk0WWf+HYMHL4Vpe6TSumQal/iHpVqbNMEvaPPqE8Pi6+e+nhagGXGD/jEZdzF3fkQiTN00EUtkPpGQpHX+ucYLojGbMlTxSFVdJ6+6CzKjh5NxQHjUTO5djDtJTOeosEgnx4n9TqoL/ZrlVlTBwXzzhBTtHJmqUbtk4D</vt:lpwstr>
  </property>
  <property fmtid="{D5CDD505-2E9C-101B-9397-08002B2CF9AE}" pid="19" name="x1ye=113">
    <vt:lpwstr>fd1kopooz+dPurZwx1sdObf/q18rpg7pgA8bxP/5qhDSoftzo2rhfX1DJq10ytnzctnsri2q48l2sdeo/ulPtin8SxMnorZLjdVfdOuwBwurRxElntLB22xfdI5C+R09zB9P4fqQ7oGBL02LOgJpRmotjFHTCJ/UPVSMpxnz5FpZwcrq2V+Fk57YyNPiBYHFXxAXySD4nvq2dBzP2mdsyr3pb7rE7Mywi9NwHxlvqWGqyrlCFCN27Fo7QAY9Iao</vt:lpwstr>
  </property>
  <property fmtid="{D5CDD505-2E9C-101B-9397-08002B2CF9AE}" pid="20" name="x1ye=114">
    <vt:lpwstr>Z0TXwmggBmrqsBB1t8V9nK1O8Wpodzt8lY2mH+IKaCU0qF37t+KD96VCPaDnFa+9XF9L2/h523ctR2f/96MNWtVFyWJDqtqjLYLLkH4bHjKglLr3sQlGpFODVal8adqkQL9il+51LT/qxjV8sUZuFADe5CHQamFkws0J/k0Iu5AXKbRS40RhiNxkl0U2Y7r6up/ATQj3fj5PL4NhPagj5L8p3nyY75gHx6LyfKKoexloDyYjfwxhzp64F2tePVF</vt:lpwstr>
  </property>
  <property fmtid="{D5CDD505-2E9C-101B-9397-08002B2CF9AE}" pid="21" name="x1ye=115">
    <vt:lpwstr>RNrLyWnan36BZ0uWZvDR4zzZsT7OR2It+mc0i6/af1Ui5U6v5dHXkxGmsy23opvQdC9ex8nYlVK2vbxZXxulchDfQqv74Y0lhwuXBk69+lCAb9AyvzbsA2S68hG3/0eNOIjbZQyKtsiltN8iTx2ymy1hHjosC4fesvv13zzn7tyN9ggthmKRoNFv/CIX8YT8h4efOszLLeo1lwqdqLxfU61B/pvroWtqTSDpo3P+iaFFcy6I196sdneMjrWgtVQ</vt:lpwstr>
  </property>
  <property fmtid="{D5CDD505-2E9C-101B-9397-08002B2CF9AE}" pid="22" name="x1ye=116">
    <vt:lpwstr>NIPuCbah3DNg3N2WYofAGlW+TcJgd4f5zIFBBUPnIjSh/ndxvmk7V2ju4fMRlVr9FWK7pgi7T0OabRwD+C+j02W2sjzCy3JFbaUxQQurHupqAust6ilJsRgKk3BpKNu+RZ6tV9d0ZBn7cgNYgvhMAO5XcbBoFaTrNb2/t2poL2dGS/a5VS4HuzxzkugrvtNO9Pjk82xjD9Jz8ADWl8sf48dntwFg0TSpUIgWufs9LMuZit7MpCeTBRGXwfmKC1z</vt:lpwstr>
  </property>
  <property fmtid="{D5CDD505-2E9C-101B-9397-08002B2CF9AE}" pid="23" name="x1ye=117">
    <vt:lpwstr>ExDopK6PEq1hiqFWtqlsCA6FHX4e8P58vb2U6Ryfh0/+kSC8NDPikTXMwVeVOu9cj3FDtu8mYG1LT9E19I+Tx+ecEOHigznvBCs4Syl/1E8zsJ8gENpn6MZTZD151hU/YVNZetQHtYQTWYdhPM4io3EgxtVhbxMyDBpV7Le9v4oK9DjJGCSU1KyOFYyXLF0jwQHVJrdPqu2WsapItnY1pGCLNEQ5igtsYsedmOaalA/UbRdJ/3cZICB+dxfDMNi</vt:lpwstr>
  </property>
  <property fmtid="{D5CDD505-2E9C-101B-9397-08002B2CF9AE}" pid="24" name="x1ye=118">
    <vt:lpwstr>r5Q2L5A/kO5yj9RE0ilwVRnO2kzubIUMSy6GAKXXEyqxmpc6IzeD25spbBh1rLf3vchqdka7Op208/jRw7grQ+pC6ukQgmO1ip26cNQ5YX+ZHMGWY8c/Fbr3xSKpvlszULrvs/DQo7NRk4iwQfHVS3QqfRH48a/GFyeXsSM/Rt+h+kO77XR2oB40Z4CtjdsChDvEeEjjFSrYCdXXDw0U1en5Kvxyus7ViyXt5dVLfLklzr42aEMka7LGvxw0g98</vt:lpwstr>
  </property>
  <property fmtid="{D5CDD505-2E9C-101B-9397-08002B2CF9AE}" pid="25" name="x1ye=119">
    <vt:lpwstr>ggnA1hv2eyY/fm26GaHhY4Cj0NJz/wx2jNFTd++7hZsbRz0s/z6UlkEuN2zD4SwN/ubmsn2kdqwvGNwBQCbHj8dobkX+3vJRLh+fv7U5DBtUSZGtLtH9IrgK242r1l/wUMagqPufrVGLRieKOesIAmUrRh8EX4ZrobPwvyggHowkS1AIhpi/CQj8JJFyV08k40XSBf6I78losy/zIkIe/6pN8DSE1UiUOcyzwCRP6Q9SCxdppVgZ1YBPpoKCZKj</vt:lpwstr>
  </property>
  <property fmtid="{D5CDD505-2E9C-101B-9397-08002B2CF9AE}" pid="26" name="x1ye=12">
    <vt:lpwstr>KoGREMeXQ4WNt8eIQtjqV1ohTyhlMv9aRib/VCYITP0l70sHzxt+o2EumW68E+P6rqkEbqTPNT6KUOLYcgSiKnf3WdE2GaKnOmzWLS5wP16+Rr36QwOCAq+LtCjL0nm4bCWk7v5ec+to5DgSIwnL8Ma3sDclypgNHppwOaGk3vi8VBhASeEfRaZfqQt9S07J4+LTJAxk6R6BHKt6xCzUDbsadSrPJAK0zHqv+DzB0EbDw65AIfHWCoubJ3pB1Ho</vt:lpwstr>
  </property>
  <property fmtid="{D5CDD505-2E9C-101B-9397-08002B2CF9AE}" pid="27" name="x1ye=120">
    <vt:lpwstr>uDg2IR92X4YzBdu4lRsHdCQ0G5dsOr3AV6qp0qtGLUxthTk1fRxJYzOcdI/MKEIloV3RLmsGduLVn5KaRlVLiR3Yw+WZnb4nAaT4zbgwSFxqhwjcOUTfmd1rgCqcQU63fcYyUOwdw5k/cUwfvuhtY3xV/DvGzhFHaiVK3n6jR8YP0+KqcIh+sWEPw16YJz7+upBLyrTRGfYD3N3hEQanhFR2UQPRA5Gebw+nbDmjqzYhLk/8fpKolNwisOAvnbz</vt:lpwstr>
  </property>
  <property fmtid="{D5CDD505-2E9C-101B-9397-08002B2CF9AE}" pid="28" name="x1ye=121">
    <vt:lpwstr>VnQ/JfcWsr5J9YfixwwSiafqL+zuffw006m50QnD5gOZyx1+TWMoYiSNEY8uEIrh3DUhx4NaMXwKWvHcXDlJ00wmnkYhy2hNGy5b4AaQqZPRb9P3AzTQeqjkceR6NStwmSb33fX+zHDOyeCOab34P0vEG9+R33LNLAJQP5g6aZVlE5VdlcQgQQHa8l7dau5ROLFZTwrIRCXr5tnqMmcD2Y9bR69V2HkOohROs1Qh+qSJymFcfV6ktMAyr2Apwor</vt:lpwstr>
  </property>
  <property fmtid="{D5CDD505-2E9C-101B-9397-08002B2CF9AE}" pid="29" name="x1ye=122">
    <vt:lpwstr>6KYsnsYzeR0xZl7337WvZzJf5c23E7x3Xa9XM0sSIA0kjbuPhTMQkdmVioWX5ttgurM7bk8x2AtC5aGr5cCzybSHRpvtZtKzT/6bdrQDgnKKiGSdGHabcSRs1YxGK/4Br0ZDzQgJVL0GGFWuO3L68KRpDw+WbllsQD6v3Aslt1Mpc4jW3N4EZ+QHHqiWhZx8hWQVZXagAJD1ZMhAt8vYUvUdU1Odcy0+/feyw2WsnyMMOHpV385kHJsFw/ajS3q</vt:lpwstr>
  </property>
  <property fmtid="{D5CDD505-2E9C-101B-9397-08002B2CF9AE}" pid="30" name="x1ye=123">
    <vt:lpwstr>9ElyCH1BAD5DyRNP74rmkd3r95JwQy/VxpHbJa8mPbeg+4C4NXuIJeqrFqvcAbIvnI2nx3gDoepL+THIaeFeBt4V4bfhwdq7O82Wrtsrv7v3ZB69RtFozOFI6rIUF3E84JXZOrYGscVoKoux+Erc6zilOivAIZlARgNu82n/TLl/vioy8RF8GdffKlAtIU7YY2w7XRsEUflB7AP1JFlYPZ7RXy7DlNmHFIXp3uJQoN1DcxMaqbCzuhr0o7xNS1a</vt:lpwstr>
  </property>
  <property fmtid="{D5CDD505-2E9C-101B-9397-08002B2CF9AE}" pid="31" name="x1ye=124">
    <vt:lpwstr>7Zt2dX+BMwg1H6adlJgzCYYhCQDufjQGs66InS1lkAj1pYLjw/feaCHldgyISLKL6IyYm87VTdD9Jx3FCW1G19snpDCH5C4YacP762aVvGMZ6kYR+ygP0F9U+AHjXToYgc10KVw49mBSVeubhVLToJormjtTWDnprxMc9JHCcQLlUgEp5kUdtcjYaN1TSWJQUKaA8/RiBrEJU+MlxaXUnTOPEFiLCDvIdg6Z9dBptrWsKXSy922akcgVMjP0cVN</vt:lpwstr>
  </property>
  <property fmtid="{D5CDD505-2E9C-101B-9397-08002B2CF9AE}" pid="32" name="x1ye=125">
    <vt:lpwstr>6Nljv9qsd98jlk0UUAsqmCQUpovGSeV6j+gRrSi4sm8PgiGVzqN83eljlVwwqOGHcD01+o8rLDld/CdXlSTCaCIOenDZmtRijoh1BkszXcS6Jf4iPxAidnBTmBVbalUQbgG7hfDkTaRHNhG9oVLiEqHrpN8VWrFUwPsIS+rPe6jS/8HmP9trxKKERJc7UOrt1dW80Snutgyl8jjD3sEDUPLEUYmqhoI/iQ9VEVCDYDXf1mkWn9Z4BkMURnq+cmc</vt:lpwstr>
  </property>
  <property fmtid="{D5CDD505-2E9C-101B-9397-08002B2CF9AE}" pid="33" name="x1ye=126">
    <vt:lpwstr>W7zGEXDj4Jet4+kpPllkhhb6F/fP2kpD5Y/XKi/FU3rKgXl+tFk+mx19MUgKB3OFY20sPIdwYnJS/n17FauBhKmr86UTfI/pl32i0JAI5TEIjAjxqxPvgljUs+F0OVRyxuexS2WNzBpGL5/o50dWyvXMuA4+5L1kkWbjWAs2fNQEVy7t1fWiZXXyGig/kHNoJX104IV7mvxBa9xwqGTbIsSG6IllrmV8IEyWj0u9c+IgZQ+tTeDozFUD5l4NAPZ</vt:lpwstr>
  </property>
  <property fmtid="{D5CDD505-2E9C-101B-9397-08002B2CF9AE}" pid="34" name="x1ye=127">
    <vt:lpwstr>Z9+f+gkB4hZusaFChDx1LF6nJUvwAPMbvVL4MHh5Mgs2qEg5QBmkJfF+5wtuIPPJMS9Z8N9DHz/Ku7DVQBSAIyAiHe93Zq2gp4sfs5EPo+2VIuf/H7pjQ0GyXKpAg8Qn/ewo1RuXX+Yk/Fboaz6JhNbKjSSIp2kdpcyxVdOngSF/Sjh30v2fjVONtSP22TcuN9y5fzLJVHe1nn2mv/ONrfmow4RZdhJjCA6f40AMAy2g16rzGZDFmk/R5/peEtd</vt:lpwstr>
  </property>
  <property fmtid="{D5CDD505-2E9C-101B-9397-08002B2CF9AE}" pid="35" name="x1ye=128">
    <vt:lpwstr>zKo0aDe2v6vhhEhzimPlfYek7buLk/BQCKDcHv50E99AOR8AtwlLXGjrP7jnlzBBBeU+0dPPPb1o1oGavYPxqLXU2cHLVsK+meLwHCbzVGfDJIDI64CxI955XojPMQ4EE9BmXpYUXB60qMVSWR4ryMrSj6MCNONNcNKSUmJXEdzw6ybO/ElPPLCikVmC+tFTqxuQOZSEUcYtgSeU8hx+9itnT61MesbH4JQX/DuCXMW6itMo8iGOMyCr1DbBtcA</vt:lpwstr>
  </property>
  <property fmtid="{D5CDD505-2E9C-101B-9397-08002B2CF9AE}" pid="36" name="x1ye=129">
    <vt:lpwstr>aLOgEpIfLG6YOACkFJvalmGmFsnCZMc0wTKMpQ6HkpcOm73ZEvnoz4NwJ7uXz67+qw/dYdhKFBSDK/uhL+Ql/29qMQhLcFfVdqav4iSS/vpIj7IunvCYAycE914CiJyuGUTDFE0SuH8G9CLF9WQAhJHnKTGvRFQtFG5FlTQYgBKO+dn6hIHTo0HFut/RjJ3Yhpv30M47RjwwzrAkNr586o7097AZbbYUFqYw1bhG0VL0KrirqhGClwXGseWr3ow</vt:lpwstr>
  </property>
  <property fmtid="{D5CDD505-2E9C-101B-9397-08002B2CF9AE}" pid="37" name="x1ye=13">
    <vt:lpwstr>8vl7cfjxAS4qRtfNnIuYlyAn7d2TcgYpm+VvIr/baS2+ZwV61ZFptGsQTsyLPcaktwJHetAGWXFLUNf3Vb0DxO4+g+jPYwjePDCW6W9jqSn1ta0CTXDxJoutfCcM/UXW5dDL02UKk4aWJyuqR4bGWM3+VXpR4/c1b1iaYCbCQL+HqoyfNZgen1s8FJ+E8PYYgaVPdG/edcR4f2wcNKTGAFKdKF72SoCv103n9Lu0PoNI67+GZpZbyt1kmiR4q5I</vt:lpwstr>
  </property>
  <property fmtid="{D5CDD505-2E9C-101B-9397-08002B2CF9AE}" pid="38" name="x1ye=130">
    <vt:lpwstr>TcjMlKA07pNREroyVY+WwteCwMUUqmQqP1lVuUmqkCU2uKc4QHYqE2r86UbVheyTuYMKt0RyY35r8i+4FPeabmJjsYA3QDGMtomR6TGfBEnyCru1ukeZFXg0nykqE14HLRq6rjwcYDZnW/pNbm2R3sKwjj0HepHGttFeAXn7pg6A/KsOr4rQ52TC4AQ0uOQnmaVykPUb0mz/cwk50ulCmgCSlmRlbMqDomS3eNPD/9osCPvKjh2YLUKOtQQs6xn</vt:lpwstr>
  </property>
  <property fmtid="{D5CDD505-2E9C-101B-9397-08002B2CF9AE}" pid="39" name="x1ye=131">
    <vt:lpwstr>avudghtI2gTaaTEJQQHV184YBfDN+/MC5ReDdpsVotQ9/Hvr5b7MUf2tV+dkr701FOBNzHTItJXz5ncsRvIaTiIMKmp0fkA02Gm4QIM0i+1mQqy6lujMparkPkdCoiQO24Ed4HpOJRVKPli6NQytvs5vQOYSBCBxXk/WT7mt5ROMP60wNVitKMnlyiNUth2fqN7pf/FXuqW2OGQFy35RK2wIhZU8Dfx6Uhnlbbb5U6m3E01sHzFEQxwr1ldH9b+</vt:lpwstr>
  </property>
  <property fmtid="{D5CDD505-2E9C-101B-9397-08002B2CF9AE}" pid="40" name="x1ye=132">
    <vt:lpwstr>9bq3LPA6kgQcLz32hrao0elvBu18pLzfJHjq6GzNyWYBOyUwt1knnuh3U+ZrIq3Ri+pm0oVEHTY+nfyOjzMQIKC6s/UUmKNoOUvMej9qrsmrnj7XmcCyVuu3BV9Ga1gmvCuHLKt0bq+10MCY5sLhmP6Z2XBhmKjaME/sJYxVWC8VAiW0Lq1GvNElyTVixI1kGLVhA6TJYdqUxFddOYpvZYkLY4IM9IiUHs2USbCDJuHMjhkGnCO+7RPD7mGhj8o</vt:lpwstr>
  </property>
  <property fmtid="{D5CDD505-2E9C-101B-9397-08002B2CF9AE}" pid="41" name="x1ye=133">
    <vt:lpwstr>SCExvVVKRbVzjH81bE6udYuXdKJ55wGvm03gYJrs/hVzYFr11qXu+zW7HCzq4o4gbykvZWr9BIDS/8s5wm9X8oHYAj2dQJwReud+3EBAjbcFFRQbsaordaPJrsz6ksVRJn6O37f2o5kvWKshqnxUkGNzLgMpo/l7xYH+2v8vMsmRbh+DSlVVtsHlW8E43x/jvE1/DYzdJSv41XB8JCsIAFIYP5IIaiAsXtJGaEQIjuENEmkgJhMHTm0u8/331/U</vt:lpwstr>
  </property>
  <property fmtid="{D5CDD505-2E9C-101B-9397-08002B2CF9AE}" pid="42" name="x1ye=134">
    <vt:lpwstr>pDhZCbaoqaOCS5mpgekOj8AOF/6cfYFNkVMaEOmMoZOZtxaWHD2wr4XWWu18fdhtumQTrKR1L4ehXQUUygm+LgGOuo03nZabmoNjKt2kW6E7tN4lxQ03kB0pOR5wKK8yWmn+gt1OhdF8PEY6EsuzAAP3Kzk8/mDaHirnNqlS0y1sUjKaj6CAd3tpd7nhYjfnEHxyXZWRbgQXJ7VG6to0nIsrt8Aj2CGLGM+MtkkeuDM/64W9YrKDydvvNErlX4h</vt:lpwstr>
  </property>
  <property fmtid="{D5CDD505-2E9C-101B-9397-08002B2CF9AE}" pid="43" name="x1ye=135">
    <vt:lpwstr>AAA</vt:lpwstr>
  </property>
  <property fmtid="{D5CDD505-2E9C-101B-9397-08002B2CF9AE}" pid="44" name="x1ye=14">
    <vt:lpwstr>sYKWsv4fMAIzTrtlyn3ufRFu7E4a/dof7hcIgi30XE83qlVW7L2ErUgKu9B2ZOlbj9tO/yrhhQNOcnfKeHONAaYa46jmqAFhDJURIug54T+0JPtiDRnZQFY721v+mRJSGh/uVXYG3u9BuNvJaG9eo74AH+6h0flol2OwP+8Do8hpzVHHSMOm0O/DmcRTZI+IDWafd/K2sFrnTE9HUufukviFkUSG/ehQaCqAUYidbVR8MY3Rhn5x8SGEmc8rd9/</vt:lpwstr>
  </property>
  <property fmtid="{D5CDD505-2E9C-101B-9397-08002B2CF9AE}" pid="45" name="x1ye=15">
    <vt:lpwstr>hWhjVvtYOQXaXSeKiX4dvtxO9UW4PsH+8tlt1fOTwhj/XU/XOCDq0FP+5pjtt4D6kgNVPAwEwFtYH1SaOl7sABMpNIM6530bmgrOm+Z67ZtrBiaPhjwuWVjT+cKJ4f+2pX4vXQ/Icpx3BVfQQDa+c74Phg28o/KwEWSkQVh5TGCLepwMmIBd80DTmeaq+MT7Erg2QNYvhylxW0n9zDJXqnO/jIiZX1AjIKf7jK7UCfq2JZBRDbPXjKb6TYlML1K</vt:lpwstr>
  </property>
  <property fmtid="{D5CDD505-2E9C-101B-9397-08002B2CF9AE}" pid="46" name="x1ye=16">
    <vt:lpwstr>vK8UY7xFByWaRtYSKEhmBeQHJbjP1r4yI7qQ2MoTAuwvHcJMcQP98d/xgfQvA7ExDsw59CH3B+8U4H40n7nIfPXxoZ0g+IunYGjlevBiX1Gxcr4JBPt8pT1HKZZqci+ux2uifAKY/+M3tG3Pqh9o31PSQocfKcw1JWPxCxCUXkG4A+htP7d8GnbGTlvtfv5UunkJCsDj7C1wrEpAxPoUO+Kg8hCa7JbOHDJ9v8PWQIx45G1RSFIKzvuulb+VcAd</vt:lpwstr>
  </property>
  <property fmtid="{D5CDD505-2E9C-101B-9397-08002B2CF9AE}" pid="47" name="x1ye=17">
    <vt:lpwstr>xSFPEEebE9qgaQXjokpB7E1PjdQcBX1HtgyRTYKSwrcBOW2ONfeu/DrcgDLh13ajWace94M+dAvhbvd3x54tMCC+1TSxZmTiw2LD6olWpObFeMpjifgNE2YSjqfw0m6sLqKRU+ikP+dbSK3TNoDLEq3+wZhMgLKepe5ovYrSyad97T9BL3HGC1WHVoYvLrVeXKQQCAr7iz1vnNr2VJLVCm4Mwq1jsPOScDXzsPqKWif0tjK7CDUveEcGl3snqov</vt:lpwstr>
  </property>
  <property fmtid="{D5CDD505-2E9C-101B-9397-08002B2CF9AE}" pid="48" name="x1ye=18">
    <vt:lpwstr>DSQhsAFJ6XEl7cCP07tqRWfwT/4wqplBvVG/a5YUXXEyA+csQZvuCww1Y2AfPdC2B6BnAr3CYBUBw6JKVYcEzz9+I3jYmYYRvf8o4+8IZ/OhggqzTVIO1jFdb1S5lq8S+GYkKYlstQ3yH1V7GvXHmhyv2m/pZzIVayiwld/9qnHbWfuz+/v9Sw0Udgb9E4nfyvWSKWwNfJzulF5ce8+uefgWkDO1RkigqnxwwbPVupOOOcbrGip2JhOU6PV8+JL</vt:lpwstr>
  </property>
  <property fmtid="{D5CDD505-2E9C-101B-9397-08002B2CF9AE}" pid="49" name="x1ye=19">
    <vt:lpwstr>4OmVvWQ9P6k1vlzxIWs959uDRlqe/ZPL9ztM2BJWEJrY3+BaYSv7axZgppWb71V86vF9RZR4zl5b8L/TE6uZPwvdovm7HldNfrIMGB8EwbbKEjziqX5Hb3UxIkqXj+PnKbhSRkr1wvQFbQoodswQOKq2ixtD+f8E2QcmzB6C8EDQT5NkpK+mdq8fV43JItmnUrbAFfmS2AZIkIcvwycgZQVF0tWHFKwjGY0LtcwpkwuPG8EwrKzVr8L/imxHby0</vt:lpwstr>
  </property>
  <property fmtid="{D5CDD505-2E9C-101B-9397-08002B2CF9AE}" pid="50" name="x1ye=2">
    <vt:lpwstr>AZjTyxFg7wgEvcILYAH5SLPWj1TDfN/HmwyN/InbYpm4kg6hF/kwvwCeXnXcneN2Wy6M58/lfIsA2ccsR+r8MmYfweXrWJWyXtdH1u26/qEz/T6SUikpmU9Ov4PCaFTIc0tSJzcVSbEUAL14OdUkgWmSVAH9i3JBrMi36XjKAHcqRCP2149A/sW+zCoNohNWDEEex6gGwK+VvjazvutGnKHXIxoad7JPsyHt4/SrtQ+pevkD+9WXil6M6YFollP</vt:lpwstr>
  </property>
  <property fmtid="{D5CDD505-2E9C-101B-9397-08002B2CF9AE}" pid="51" name="x1ye=20">
    <vt:lpwstr>f7Kg9tLMQGwDEC4BRCRNUx3WfP/F1cIdOPWVG1xvvrFvjXylSTIfcaVAE347HTXI7eelzqJl4Pzi+vEjHjo/Gp4eLvKs2t4aX7nWGuOpRj+M7BqRg4K11/zomFE8LkhR+iXZogfre0h9aaxn/gqDxTYQI+m7YF9ZAbIrXHBoJtBBgWLMNvrIlEC4LxXaMZBcYghaG/PSe5rcHo3j3+yZGE1sbNpKif9TCVI7PuqR3xCH8UZzvvRb7ikbByDo6WG</vt:lpwstr>
  </property>
  <property fmtid="{D5CDD505-2E9C-101B-9397-08002B2CF9AE}" pid="52" name="x1ye=21">
    <vt:lpwstr>hMbWCbIqRjEonr+bNLP5aCbkN94EP3IXDb9A5nZr9fJUb8h63Gs1EeNkFfiEnASL34greHCVvDXkJXqjhiIH6R45bHQtM0qq61wC1toqamnvF/qu5VZS5vvnCuaVztSUYi/FzsW4wktciwZGFYDXC2Pndyg7hnDTq1PSe4kXd1N+FGI1+VyQuoD2Tc8W+/oWA0eLLCY6Vc7ah4pJKyZ1+UNSqjVE0bXuIHKOeWSB+tP6FXR0eQ9/3C9OwkEPhHv</vt:lpwstr>
  </property>
  <property fmtid="{D5CDD505-2E9C-101B-9397-08002B2CF9AE}" pid="53" name="x1ye=22">
    <vt:lpwstr>ZnQELWItHSDlTI058yosbInB7U+Jo3iyP6S8WeR/w6fbS8NI8OnyLy+6NL9qbCcQvKKwJL7fcFIu6EUvvzhUKIS/tiZeUeDV+UMje05bNB6Xa0u2M5DyjoeMOUPTBZI6FGafo8voePo9zFcSOn2pw4BaTJmpNlav3m3b+aZMwUBRW5paljpeTBjA5/AFdhWIdfbET+fkp0wznidMUzMtdvcVkvc6mrXP6Cja+4UHefgUglDi3BadW3ztvlkBqZ9</vt:lpwstr>
  </property>
  <property fmtid="{D5CDD505-2E9C-101B-9397-08002B2CF9AE}" pid="54" name="x1ye=23">
    <vt:lpwstr>DTtjv1DpK4JHvPFr5fX37BX9FzCeXmUSWaj4toAqPmpZcuwGKeKSrdvrz57appxb9pGMK5iAQV8uP3lcSI5eoiM+xbDt+4tMxQLT3/yLdTsumf38XG/pbVVdwYL9N+iIRcDc9ko8B3e3ArJwpVX8Rn5nRkB2OczdMofENoYTgKPHCaIy13BZ64H31+t+nc56yKm8yiP97HvMyoNVuXbTG3eWBLabSkp4ij7Rc7+hcr33HDyoBzQ3BsDkzUvsAXz</vt:lpwstr>
  </property>
  <property fmtid="{D5CDD505-2E9C-101B-9397-08002B2CF9AE}" pid="55" name="x1ye=24">
    <vt:lpwstr>krnCKFYtVqkpdXzCmsG2KsoSdee3He5Hto/jZ2Nva+4SZ0qs3rRexOfyfmfOHhXdYYAWWp42z4h6WugfBmh9s0jdPaYq/5k/tfs7srBDox6G33uPQH4RpP33JWj67ktY/OIQwELdz3YQvLj+nWJ4M3oYhscfHPdXfkjqcG2wU43RIHDlQG8EydtLcXeNC2SwequUSyQG+YdPNFUMdz5bnUXvBUtyoH8ZZb/xnJrWVI3N5dGCvo7RfwphvcUWAoJ</vt:lpwstr>
  </property>
  <property fmtid="{D5CDD505-2E9C-101B-9397-08002B2CF9AE}" pid="56" name="x1ye=25">
    <vt:lpwstr>Y5HBKF8gbyx/auJTPQGJkSQxQeyeijJ/1sAm9Toj1wG8QDp7gZmMCpl/dJGNw8h0ULI/Uv8IzmtI7zB0VPeElJ1koMU1Tk5D6SIpXQH8f4lT2hxZ/NR4K5RP6TElO+SjMXqFYfBOkwbJL8/i+numyx0A9+WmIfZ84uewaYgqNxj5dVSt0ILm4P/r8GjIqDSGkzATem+uMyAlGz3CnEpF9u2BKRcaI9b8rpYSzX07vAQA/lOL7rwr8jhqIR275M5</vt:lpwstr>
  </property>
  <property fmtid="{D5CDD505-2E9C-101B-9397-08002B2CF9AE}" pid="57" name="x1ye=26">
    <vt:lpwstr>8AWCrQMtVud7d5smYHAOQZoWyYGMrtA+Hg8brkj9nk9y16ErEzw5VvL8WPLHiYlr7/sAk8F7PR1sLY+UB83+XXQJNdAltuRCkQnw5HhHxmO2MDd4E+v6yRferx49eVq85PuSZbz2Xq6C45nn5gSSOHX5s1xeQCsWHeWKBsAfPgl9KaNXIj6Gx9xv0Va2OZUdsBLN4kzbewoz+jHiu9XKlIcmcNkBkpi9UwFN6cexsWP/xjcj5En0f76YAMFf4i2</vt:lpwstr>
  </property>
  <property fmtid="{D5CDD505-2E9C-101B-9397-08002B2CF9AE}" pid="58" name="x1ye=27">
    <vt:lpwstr>8n8JNuZOA4AreUXgDiWEjdsndC4h5UTujGD3J/5mVJipLv4pH7VxPLywQ7UhEJwz3Yc7SJhzOW7Q6R8yeTYiby0uvEvQeBsarp5yujeZ3nWXuOPXEwRTw9O9vjbVKff/rwLJ385JJ3bSMTs0tTbckCHzXGE5d+swgreJfvGUm0FAFr9icgJ1kY7Q/PEtPl8c3J+DHoY4DZ7NZx4KWADQsbnH0qKCLkmWnAhTeLHnXiWV9bDgUqPfulhwfwyCFNQ</vt:lpwstr>
  </property>
  <property fmtid="{D5CDD505-2E9C-101B-9397-08002B2CF9AE}" pid="59" name="x1ye=28">
    <vt:lpwstr>M4XmG+yKgmmAwveVKsB4+V4g2pHJvlAfBQw8jSf4L/WxWo+vXhn36WjcTJOGZ8i6fTH40HazzpAbvINJKu3u2nkrpt0fn/SZdXzokIdIAIYy61uzxIU6UKfNYo5QxwefRk6sDFj/Fc37r0Z2AvbX9QIrhY/f1jnGD88bST7kVZnmnVH/7EJnVEkIFnTpMQKTZJNL2ZcJVUh6gRs0Tb72qpsBK856Yi0Vgb88uSS1vgRNPTui9eVq3M86xVhjAh+</vt:lpwstr>
  </property>
  <property fmtid="{D5CDD505-2E9C-101B-9397-08002B2CF9AE}" pid="60" name="x1ye=29">
    <vt:lpwstr>RfrvxWdwK7A2r9yIaCWbhiWd1UjSvP87XFgqaL4Ocvonz+1vc5vdo29vNEDsIWrwF9SiFkBW5sIEPNu1KVy5HlbeDTarOdeehvZkrT0VrVPVHokcoJcafgcZ7hP3RMteoLgmsOc7y7GrTUnnwHyQLBpRKNf2UenSuyAnO36F2Y/RpbEUbwEP8CTXXvloxrLt/m3FVivntAcT1/QJumOOa/6p9W8AMfVFEl33VBr8jI1wv2PKXjkb3w3TCRIvhid</vt:lpwstr>
  </property>
  <property fmtid="{D5CDD505-2E9C-101B-9397-08002B2CF9AE}" pid="61" name="x1ye=3">
    <vt:lpwstr>ffKlnc3edXCgkW8G5RWJ6T1nScWTk1reL5X7xCdqLP6zjXmfbt2aFnG0I9cEPTqnLs90U7a6trU91KHlfkD2qA44S891Dn3bmqz7aThwr8nJcJqLPr1bzFeftadqkyAhyDDLtGe2w602jhuWhRt/7xSgB2364dfpigr+Ba5Xl/h9+KtE5D2+KgBymB65lyDaT5LtMhRd62nf7rWPKtqf6wQy8CNl+QpgFOuwtFlCSr9yuXfrKz2nE1wqN3P5gu/</vt:lpwstr>
  </property>
  <property fmtid="{D5CDD505-2E9C-101B-9397-08002B2CF9AE}" pid="62" name="x1ye=30">
    <vt:lpwstr>gA1iYr4km/w9uUZwOd+5hMnC4RfudrxvzIBVL4IaYtYoU99VDqhPOcY8wi5Mh1lYcv6pjQ8087cB7Va4lj51CKtKMlxcIZGKZ71JreJE+r8JFAc5i6rSVmiKpyIDupXb4hmDI4xfdzPvbG09P4xLloPLIS2oEBPx2u2WNVxT+znYrAQQim+/j+2+KHEfRCakqT6kyQonUPK5JIq1mug95x6XzwFguP9SI1R7S5+XJ7CmzFKtG31p+czuRfJzokM</vt:lpwstr>
  </property>
  <property fmtid="{D5CDD505-2E9C-101B-9397-08002B2CF9AE}" pid="63" name="x1ye=31">
    <vt:lpwstr>+JT7ytDe+HDq8WTtjUTziR5F2P7dtpU6dXA3wZIB4O+twHmUUh8KhOCCY9dwSLcudBqm4YrUwExqffTko+KCRCxi786D5ckkWwqnaUPDQuhb5fkTnv9DfxpeFauWnmwptoWBkDNGtoEp6OFIgbi4FdbPAUlxuOnSSe1OiH3iHDzY/83Db6m09gT3clv/zjCqKtDIUbmtXlwnOO697+CvkhvJkjJO8iQJDO49Qq/OLCaNJ0e489T8+iAFuOaLDh+</vt:lpwstr>
  </property>
  <property fmtid="{D5CDD505-2E9C-101B-9397-08002B2CF9AE}" pid="64" name="x1ye=32">
    <vt:lpwstr>BR6+WsgV8ixTy16TaUktyn/DjaZPgxC2lKDBqARI38ambIHY1tW/mLyob8zX054srY5EY8SyjlMXT2YN9pDanj2+RVBIQTWOZC7KTgvV7QFnb4XSy74OmlpfyJE4yUJZEadsC9mE/IOtnBsXJ/zJ722S3F2g6P7mk5kTFe17YVPiMOGFPzMOUwqykN74HJxmsnxu35nk5CX9OzUcX7niceoqifooKPZZS60oIaVoVn3uMmRfd7C2OWqjLX4s0kB</vt:lpwstr>
  </property>
  <property fmtid="{D5CDD505-2E9C-101B-9397-08002B2CF9AE}" pid="65" name="x1ye=33">
    <vt:lpwstr>qOIwIzrioswkPOxdIyJfm8XvdACoz8GsiooMgj0nmtIbYrsfhhxNbHVEFsKs0/9njS1CrZDNy3gMEH9yYiWlg5gWrRo3AjlBDv2Rjxx2VwHYCeFJ44ppf1QvWAGbugSSzZ2+8OSUesXp+K21UBGdcMNfGgv0EGT7z8WFhK8aEnJlEyzMD9i+I4FLNTDBkHqTkR57t97F1ti/tyjzE5++F+HfitswNQkedLrY2UopLf82LnSjyK50/alVghxdsrW</vt:lpwstr>
  </property>
  <property fmtid="{D5CDD505-2E9C-101B-9397-08002B2CF9AE}" pid="66" name="x1ye=34">
    <vt:lpwstr>2CJO0bJw3TbRQaA2TO38nOKPaCrGMdgBrUeHZzwOuMmr0maA+hTyi7W3J5+veXSVeHusrRBM4v+7yoLA7ZN3Ur6DNdQc7fH+/FVjRC0x9ZvIIGBzJqADdgAolK15eaBngq01+wmfhqbHlk0xPbTazzXIY0fcRfeO2A+XpUw7nrJe0vWxRW5rnvhdS/rkmpSr4GrAOJFCjQaztUAcQKC4UybCjniumnBZx29JLkpks1Z8B0uhi1Ch6PhUJ/IroJg</vt:lpwstr>
  </property>
  <property fmtid="{D5CDD505-2E9C-101B-9397-08002B2CF9AE}" pid="67" name="x1ye=35">
    <vt:lpwstr>mn7Z5Vd3oiXPJ07DTtNkFkvIN8fOsNmOZqFSxZ/PdPRDNQvhug4Oeh8qVRG2GPCxMMEcDeDj9AriwHINjYjiO0DdcWhz7tQW+YlgJO73VxMv+hRJsKoWPTGo98ydOSr9gLlOj/MTtlORNq15U4sRArgNvsfdqTZ6gY4z9B3BW45tdPorxZ17PiFKamFPVOoDiok/M9P7J46/wiJ7G5z3JVWx/3HeC8xDtpAiaVB4kIEcQ5k+6mRhSD4+IcoK9Ox</vt:lpwstr>
  </property>
  <property fmtid="{D5CDD505-2E9C-101B-9397-08002B2CF9AE}" pid="68" name="x1ye=36">
    <vt:lpwstr>/vqLIUWLmhnX6jZ1JG0GM96tcacc8E5Xf4RH61vRgoBiqgeANfDFIVWjSl7Sihzu7QcPD2gfZhWYICoIqHDQzrOzgMinH00R8i15A5zw16g69fbLa7bvJvSOXr88NfyycIBFVI5KIQMIAkHDtt6D1/wTbuiPaPuYodPrKXGEkdb0a5PLanPIGEVoKm5Kv8g6kd8zYNHU6ML4Vir4F+sANS5lgYgWHP9yUhHnTTSkxHUPdbir4C81QTIgQE1yRsT</vt:lpwstr>
  </property>
  <property fmtid="{D5CDD505-2E9C-101B-9397-08002B2CF9AE}" pid="69" name="x1ye=37">
    <vt:lpwstr>hR7Ddi1ctQaRbt4fPy+GVnHB3IHOysXy7R46hTf4HD5n46+GyK6y90KO5LcvIgTg3MxGKt18rTv2a1UpMwAujTUuspRta6cywqXyfvOtywXQ905EGDa5td8T8/pWsyWygmnh7nlh/FaHXTuU4ydyiP4AbfUaw7kJb+IjkJQub18e0Fh7jKOb8kKhpkjSMtvOPGhPNwqkiNHy4PZNAezqzbHes7o6JVyY+yf4+P6g4bjQOIUltZE4bZ2usSmNpKF</vt:lpwstr>
  </property>
  <property fmtid="{D5CDD505-2E9C-101B-9397-08002B2CF9AE}" pid="70" name="x1ye=38">
    <vt:lpwstr>5PHk/VAFPwKPdLzRVG5F0xS1FvUVpgXxhY1jEayrMDMsJpZECxMaMTRHTdP/7ELmO5SB3UGcG41aF63e8zYep8dpWYG765nt2gLT9TgtQX2yd7uV0ff9si0+fV9WtWmGBFS9LosO13Km9suWXcgIBEFXJs9qE5roAid5n4LXOPEr2DURNm94pIl7OJOxx+zFlLBH8KonhJlHygqcOyx1VAUIAUFBqUipaZL7pIKDDmd7iaPlWD2yjuD7iRu8j32</vt:lpwstr>
  </property>
  <property fmtid="{D5CDD505-2E9C-101B-9397-08002B2CF9AE}" pid="71" name="x1ye=39">
    <vt:lpwstr>ST4xDMuUY0XJUqiuUwSwRWS2DhqUQqrlUZfuI+MsWB7bIan4jvmVepErbpBNqjQtJudG1ZnAPjKVsaUOLpWcsNtjsLoIMBm6Abvv1RgGizv3PZ1liQEP35W5DvNm76Udd0AxXJ4mAP9K/p6bgCU9gsgEjBk0L7yh3aGz1IVCNndmD+BKMB9RdkyauV87YPQ3UzR6IIM2zyW2SeVX9aix1marQLSneh+0JlLnZqdNVOgCbYSU/tgxhboZ5O8avaO</vt:lpwstr>
  </property>
  <property fmtid="{D5CDD505-2E9C-101B-9397-08002B2CF9AE}" pid="72" name="x1ye=4">
    <vt:lpwstr>iOVfCOFfvr6V/RqEY+eTa3hNSg0264zuMcsTw0fc+kVGc8jj89M5Rd54aOM7GNdiz7Qx8aZQu3n58ky884z3ceGNc9ri74MQ+LZI0NvZ3g8Y2EcLNdSl3R88s6o1/IN5BJhwa6NvCvQR0DvuDhks1rfGcxwQ9XZd8PG0z7C6H4QwjG7jEF3maEsKkcFkNTti59vx42chxXsMatMwoLjBOr0J/iNJwUB31xFPZk2IxlS7tgtB/d8hYNY7tidHsJz</vt:lpwstr>
  </property>
  <property fmtid="{D5CDD505-2E9C-101B-9397-08002B2CF9AE}" pid="73" name="x1ye=40">
    <vt:lpwstr>8gbqJp5fm+EbVHQAS9Qu6kZfLj7xu4p8wufTQALcKDUFbUKyM2ibw19FlCu41W/nj0NOkclALkmYPGeV2aucjzL9SoElfnn9HiSWHxYGHXqqxUCrtAdnvvQdSTUN/Hiqi3NrkmXI4Qw5vOzo7tj/iGFUbXk8ChbuOcYayowlFE/YLexN0Ogt68czCVTEhExtMKfFgp8eTBDAVj5r3CbR4bGDfAP069DAxkcTsaCIL5KRgrESypVK/EOA40fsx4/</vt:lpwstr>
  </property>
  <property fmtid="{D5CDD505-2E9C-101B-9397-08002B2CF9AE}" pid="74" name="x1ye=41">
    <vt:lpwstr>zKfxxNUbYAKIolEa4djzA5OzDcwrAErLuofHP5jHGf7L4j+y3UmTYKDxaPtVLK9asw6NC9YcsFU6CmDXuI4TITW9g1d+1tneFLVyinOIywG7m3f3i0h2jiu01XTO1UcEBT3BpGAz0uJ8VDbuW4ZdSvpLeTKt7bdD16zaoFOMOyTY63cdhO7PN9Ieh3qnYfZ8fKBeTdpMbJnx7nLJQUIjNVf1dFcHBxLVpjWzG30OdRHHkWnlV6w3/3pU8xuC4NP</vt:lpwstr>
  </property>
  <property fmtid="{D5CDD505-2E9C-101B-9397-08002B2CF9AE}" pid="75" name="x1ye=42">
    <vt:lpwstr>dCU7H6+FfidoLWoOX7vjpQVZS2dAsZwiKO0qL1adptty+z7b8stMrfncnuwTZjiC4WD5sStdBNYqkT7UgoWTVWgYdrlTGYa6iEg+0OKPlm7HtXx6AXTw50XerYH6gX8fBHc5YCKPxfLbMzRc6dHECNX1lc2juBv+6lzj8k54pwYvYEM3J2v6KqJmVF8GJADCN0pAl8U9psbu0wpKS2GPfWjQFN67zD/1u+hZdcU7zqZUuwPzdw9jFsCMYm98/R+</vt:lpwstr>
  </property>
  <property fmtid="{D5CDD505-2E9C-101B-9397-08002B2CF9AE}" pid="76" name="x1ye=43">
    <vt:lpwstr>iuPAXDjI1pamG8LBbneVBi7lMymMKgtlbI7dkvwMjO4rcAzvkHablFj5F95+YTSGOjBSzXgjijivSF0pgGvQhy5RgrDbYyHfUTO8lltlg7E7DHs7Jc3nETwR6eo7sk7zy4Wq85URUKle4S/byVEcSxqNoyKdvW5b2GtsHtYG6KIfh4iWDNVKJNKMqZ+Y0gvP/956XnSc/CR2hcekCqAa2j9SgyY/kxtB/mH8K2PLLEcvZ9O9rPGMGnGVyODWn7D</vt:lpwstr>
  </property>
  <property fmtid="{D5CDD505-2E9C-101B-9397-08002B2CF9AE}" pid="77" name="x1ye=44">
    <vt:lpwstr>y4b63pGq7LQtYFzkBNe+xGl6csKWfSxK6ziGq2rWTRQ0mhTTmYfy1FjRb6WfOsS2WBEyW8V/hV3/EZhD/CAvm/7Wz/St0C1TXKF4CmfKmbmTXlgiyvxA0c0cJGmNeaR5Q7j1FY/2t4mxoFznKFFiZbJYk1Azp0wPKTvYI6I6WzYNGZAtOJCgiE4EOD+X4CsVWxHWUqodvSgwdEKE5LWzsIr4cqK9RqtrssLtE+2InX2glYiwolSmerQjFDcp1u/</vt:lpwstr>
  </property>
  <property fmtid="{D5CDD505-2E9C-101B-9397-08002B2CF9AE}" pid="78" name="x1ye=45">
    <vt:lpwstr>Vl6ugKtsrwQP0FrL3wDycEiKX8Lgr2lYK516+yVbz7nqF9XDDR1MaZtEqN+xB1Kz2Ols3sQwHtKvvORvZhtJRzeK1K/KA/7/L+PbygxKh/kUECjdJfJn+YkZMj59SEmOFwG7bBgAW1FhIlxN5YRuP3tIpnWHAMTikxyebR3ah9kdL12s0kc94ypHuMGhKwEJxqJRmzatEpuAOd+hgvAcoBCbLVtYJjxrLMIo02CAGoZ8os+XkU9X8vf+JnOh2N1</vt:lpwstr>
  </property>
  <property fmtid="{D5CDD505-2E9C-101B-9397-08002B2CF9AE}" pid="79" name="x1ye=46">
    <vt:lpwstr>3Zf56RC/uf2YDruEOaCF0ENoGmgwsnix9GQVZHzLauXqUDW8ZeLN9hx30GNbpaIcY80/7OqJYV8Hmtx2De3MiRXxLMwqYBrPNz5Wke+lUejQX4sPopghtuZxMKQ6xKFfvmS8DqslwFm2ED0V/b7D9ZteQPC/F4FP0HOoVJKxT7+PNBkSW41StqLDDOdwqhxUDm2gygB8JyGMbYKsQ65CWxr6e3a4MT0VorTHHTND/aeLpUmGgNuQe8P2yfYUsqG</vt:lpwstr>
  </property>
  <property fmtid="{D5CDD505-2E9C-101B-9397-08002B2CF9AE}" pid="80" name="x1ye=47">
    <vt:lpwstr>65thSOSf30jIQ9HbhvDF0v4ZH9AD+oQq+ZkRmA2swNANsC5t5iuvf0BHUIYsUqFAoxC+eTt2094tmelg13CL+wGo28QjJEWx143Nhfwr/Ve8j40NFEcsgkHsmLsfYiRjd67aAMIg+DmZUhZoJE8ERid2y62+eiP9MLGrUqLErdAxe3ghMUkvTQl3X/4LuSDrZNQngR+lGy+Zo7pnjvGQUTgH6DYyB7CulbN13aeJG8jXKc2jHaEbhWZx2AcWp06</vt:lpwstr>
  </property>
  <property fmtid="{D5CDD505-2E9C-101B-9397-08002B2CF9AE}" pid="81" name="x1ye=48">
    <vt:lpwstr>KJDnU8SPpGVS7bF/YAlnKXxc7PJuO+yDwDrSuaVgTOyc6Fmkx7RZYLa3I/jT0Rwc3DlpZOXNb89cbePo/ecLBpzwN5ZGi4OPpEH/QGijq01puMhanS+okrQ92zorwp1q+z0QwOMPhnSDIKWYDioQLWadHvsqy5/nsW30J5fLKeP3rshcKGHHtRorNmxxsh69VLv2OlW2UPN/axwnOWFEVZj6KrvqeTLgdc4mSm9dj13ikaF0eWl9xSMsustbG0T</vt:lpwstr>
  </property>
  <property fmtid="{D5CDD505-2E9C-101B-9397-08002B2CF9AE}" pid="82" name="x1ye=49">
    <vt:lpwstr>zXRHbUJkZF/C99Hg/gxykMXk8OFnPxXMbVjuJFWhCDWjAdJIqkj9L4WPqYLEv18QEHDE5VbMem+Y1zGWklWri09BNAXLpcXxWSUO8eT2jTYaSaaLf5tnUOcUVviiHDyOWQObWBHzLjz2t8YF+hSZ6Y0XH8PbEm1eAGNUaJAGRaawTOYMq1zJYmfujWCLNOGne3Eb9YeXmWTRzstFUxylYn9iVyw3k7zADcH/hHGPWEz02qcBiXiSfr+lebdHgZy</vt:lpwstr>
  </property>
  <property fmtid="{D5CDD505-2E9C-101B-9397-08002B2CF9AE}" pid="83" name="x1ye=5">
    <vt:lpwstr>sNIvR5KulhiC2UPclhwrjBodnalM/lcf6mTl++1Rw4u7yY39nfycSB5N1/1hWQ94//fjWXWD7An2wNYvJ6OSpGVvM0n6aizINGQFYMHZrY7vLLwDeiBHbxPG29EcU0xz3E4V9g4RB0YcgvMR+d7FFkp2iHhesxBSzCUZ9O7m38dsI+/sddEVpBLumLKScNutFD96ygBL/iHadUIYEJ+NZYrE+c3iUxmVybEEiO0xYVoMPyaNEB2guH3N0O2yw56</vt:lpwstr>
  </property>
  <property fmtid="{D5CDD505-2E9C-101B-9397-08002B2CF9AE}" pid="84" name="x1ye=50">
    <vt:lpwstr>q5rG+eYOmr3XllKZsK0lIPqDkODi57TRNCBIfg3Up7lQBkl0dsprbf41kXQXqsIxktBa4r9tpzMFNml9wCDrSi5B7fRbgPXLIC8voSMSy54ay0yI4jRbbfmmM4jlBRXarc0h8lbmoMRAS5KJz0Tv4FY0N0gbAjTpe5bSRmEBT3TwNw7DT8THxbKEzK7cJdWiMlzAeyJAAc5d4QA/4XzXsFsL6+ZuIBGOF9cjNIUiPhvEvJx+kMrb9TCAThkjJJs</vt:lpwstr>
  </property>
  <property fmtid="{D5CDD505-2E9C-101B-9397-08002B2CF9AE}" pid="85" name="x1ye=51">
    <vt:lpwstr>f380+pSbv5CFnpiSoIQFgjpTos7e3/9F3vFKzF+O9Uf/fHiWX4f/FPbUA73tqI29Itsk0ph90+0rVeWMe2cP86oKdi9Q2J3DDQnMfM3P5o0PQDDOgzY2qOShf5992Fd0BvFyN4dm59YZ0Cwq34hF3AWciiFOjmM/BlQBpxTxfYFnqjiGRi4Azk0AuTe3+JIvDXNsY8xf6cXiWXO9siW1ljsh5aEZ/Xy0gt8Y8d0HE6PXwUdzlwAzS3xAXXY0siL</vt:lpwstr>
  </property>
  <property fmtid="{D5CDD505-2E9C-101B-9397-08002B2CF9AE}" pid="86" name="x1ye=52">
    <vt:lpwstr>tfIetzquM+Z4a5FJgd2t1T4S3tV4c2uUzBJh1ruA0nxQiQRhpof1iTi/YYJWd+7328AqD5H23UTVOCDAPNrKUE6Sej8ukei/53NHSWH/mqAh63zN00VfhCv1Ji0BFCFDCR91W9fCuYT4Hr1Y3ZapsyQEVIkftEDkToxG/aFkEsj2hkZCZO9x3+HmylyMgdjLZamdNjA4tJ8BuzS/p1SxxqJfrrQUvUFkf+8f/ERc48rVSnk83dqccOAcCo9xru9</vt:lpwstr>
  </property>
  <property fmtid="{D5CDD505-2E9C-101B-9397-08002B2CF9AE}" pid="87" name="x1ye=53">
    <vt:lpwstr>9NsRfY/j0I3JRugA3uaQojYRwDfEgtxDRhR6W2z9DaEgSqRn6ZZLkLDQkjb6bYiCaWpfMhchLeSfuLr+GhqcxKUHpx+rjj6nkkx/gaojEePrwyTQ05ZTKvoBJ226P7BjuCo0DncNtDWQZEiPtTvDub1DIyw/cFPGG/TdjuRaxscR5RmtUbKMEYFatVqoOrdj2N7ZVRa39hD61FvwAWfH2UMDsqbhC1xnzLz/Fdl9omEegkWJKN9mZPcgax+WIWn</vt:lpwstr>
  </property>
  <property fmtid="{D5CDD505-2E9C-101B-9397-08002B2CF9AE}" pid="88" name="x1ye=54">
    <vt:lpwstr>T8oaikFRKU6JgF4CbpZLlDCiD28nFfHzQW/nw+7JNwwkAs2iH7td+dzHLlzLs1BHpTSe1vydZ5sERLavm/ZvhRgzu1krUjrfJnV8Pg1OHfGK4lPet4LgsI6Vh3Oj6RieYUrcx49MAvu1+GCKr/f2vNDxFKly8p7YXe8GYoVy4xAlVFjjn0D7H8UVvQBGkP7J3vsvvLRjLVVFFtyf7QYtY2bw5iWIHJfrO+mIBBO7oWZ10zjiusPdG6oD+0jcimw</vt:lpwstr>
  </property>
  <property fmtid="{D5CDD505-2E9C-101B-9397-08002B2CF9AE}" pid="89" name="x1ye=55">
    <vt:lpwstr>hdWn2664OIX/oHiouUvDLNSsqJPEugISd3zEqL5mX2tBDQiN3YBRPGbSyae+/ZWQY+aXteP5AA2oj+/oAYePsoIADf0dhD4q4QMoEr/2AHzP9FTJrFwvnm0azPNnQxduA0Oh0eQ/4rkH8J8Mvrff62ZarzUwLmECaj3LeU5pgSF1Ms5XoZjHuBRzcGArou/Ae736DhixB0y5Bh/S9Sd3tIsrNHcwYX6l9jvldTBoxV/DTJGor1gNdH8ZJYSnCUW</vt:lpwstr>
  </property>
  <property fmtid="{D5CDD505-2E9C-101B-9397-08002B2CF9AE}" pid="90" name="x1ye=56">
    <vt:lpwstr>Ov51dpVy6fOBY3mPA29xSeP3NuTlvoTyUd4UgUE/HqLyOGeDLaE9dVczFNwEeukLGMW8RUZHehdLEOtt/fU/5ONp6lqbB+l/LHomdblWB6iwQcH/lceUN7JA4TxgzaiPjUoA4W+LAzw2YMutClu8nG7qL7t9cs0/BLAsDvtyf/FcwpvDyTSxEAzUJyNrMYHA2M5GY/KVqRKJTp95lSDKgGaBydSOZp6AOTSDiNbwrIeLcjHns0b+3GnCpg9k6RX</vt:lpwstr>
  </property>
  <property fmtid="{D5CDD505-2E9C-101B-9397-08002B2CF9AE}" pid="91" name="x1ye=57">
    <vt:lpwstr>w+/SCKaoueJzbWyYDU/UKW80GRp6/UpfCW4P5y1hRNlDQ6CjGEa6ioougsR5dr6By+1hJh7bQ/CvsehtD4W9E4jxbr/tvQvi5vWAXpfeKUsHTiZhCHCZff08i9EdaR3id/nEiSv4AB9/Ge4Ow6c3LY0YCImCoqht17+0dVPoDzWH3TXr3be5UX2bWgRI4JD0reoL0hQMJycwgpBkS40psvPNPfhsGmxHWrOA5wjy2L7ycExeX1VsINTNTjbVkb+</vt:lpwstr>
  </property>
  <property fmtid="{D5CDD505-2E9C-101B-9397-08002B2CF9AE}" pid="92" name="x1ye=58">
    <vt:lpwstr>661oxxh5BTIPooqRXCUC1vp78iKtl1wM72SdCraxxx0ztVKOPzkFUpyXsmA9Dj86CEVjdc/rHRTAaPEALEQ4eOLtYA9jRQnlPDqJq1ES2gqLgJTmr3wRoHSaUQK58WCMUUB1BQBcnyOi8L7AHRD9plP4DwqSDrHiZFPCNHMV20pQJ8fSgP/mDtLwVnm+UDspHXnUrjIIChreHwJLZ9bkUcwyo65hTADo6hbG3s8sPrBvPDvKCV+A+giU9Xn+XV2</vt:lpwstr>
  </property>
  <property fmtid="{D5CDD505-2E9C-101B-9397-08002B2CF9AE}" pid="93" name="x1ye=59">
    <vt:lpwstr>185uh8AlI+6zPpF1PP4aKX+ucqCSEr5mqoIsF6CpxZbWhK5aSA9lk3SsZhntyXz1WloYe51YmZHkr0fMTZV9tIXBqqzzqIatxigTguzgacHPJfe7asfp5VXq6c/RTp3rnZ0rIm0GMllVbukvObYFdFPxsoq2n/nVI4Tj/1W/7xuHzjnveBUliuyqrT1nfalGRDB7o82KsKNRpUmrjWrmY1SMIL/s6JU8vlOzkuyoKmcPIl47hp6d26k49DIs/P6</vt:lpwstr>
  </property>
  <property fmtid="{D5CDD505-2E9C-101B-9397-08002B2CF9AE}" pid="94" name="x1ye=6">
    <vt:lpwstr>hAhSXYR3wbJHzISWUNdcBKPwDfH61WsE9HanOgJeoYlLNmtW+FSKaJ6pYldctkmJD2MB/YXIb/3VibpAgPiphJ8X5+0LzkX/nyoWigNSAP9I0tHECogbnvbIRDKQVaSSqYUF4phFb7bZ5dctgh7pa5WxuWDS9jWdDpJWCJPQMrPsEK9aE/JrZPpp6tFTI5LG+RsrDARyeuyQ3w5P3CtWMoM0Esz8XsP/l6ceM7xEA3C6YVVRED8f3QojCssGrbS</vt:lpwstr>
  </property>
  <property fmtid="{D5CDD505-2E9C-101B-9397-08002B2CF9AE}" pid="95" name="x1ye=60">
    <vt:lpwstr>KrKE7SY7b3FV+/NY+Gn8PbtmBi3Ym1X38o/oqU3fcdYB/wRHnFjo+KR+8hpL/Dr3r9Yl3xAt0/FaUijX1Oj9ole/SXJZoF+6GPN3Dycih1un9/OKOWhFHPY1Zm40j3zrCE5oFe3PNx1unthm/xalWg0co3ZxeDWx1HiSy33Ftz92gNMar2djNYV32AxBacWl4b/aJhEvKvoQxJCCuZQE6A8kFlD6EHYYiognVZl0/Gvfmkhwxd9mlhxbRsaidUL</vt:lpwstr>
  </property>
  <property fmtid="{D5CDD505-2E9C-101B-9397-08002B2CF9AE}" pid="96" name="x1ye=61">
    <vt:lpwstr>sChdkdlieMQYRY5+Bm6AXIttSfH9sGbK+HGC3D4tR5aV2qHJOpQOiTCS4xavHj2RBQ2ZNzUVgrUhjomOpXBW579e8uFZJA9S4y37iPLYm2EnJ0jETukkLP3ZdgZgvQt889Krgg4yRPuqiugvTAJEbBCBB7rZ9uPtL40bz4DM3X+QXOP4J65s+wt3xp4ab5pAQIotEsFoE5iOkaJ3+JkRo7arXzmyAIyV3HsAHPDrWj0pFvfvT6Y8OofPEOkaMVJ</vt:lpwstr>
  </property>
  <property fmtid="{D5CDD505-2E9C-101B-9397-08002B2CF9AE}" pid="97" name="x1ye=62">
    <vt:lpwstr>z7A45ZtgRRmF41trGGmMmFmY5EYwsJyE3y8TIy80OmAd5wZmCsxUIVnxfm1DW32cKZPIoWOhdOJtBJ3OfdX3XJJqFj7a1sREzEQux2ghdfyf//d4c0Dd+38vHXJJs/46pULyJPczvuhp6AYoz6uPm9o8h+JnK+W+P+QN9bpn5a3Yqk/mzVBsVBXw3A6YIr/iEEFOsbAog69RlQ94Ry2LWsHSgSh+5yif84/uLefvjrr6SQGLdrgTSYRGqvzxSc3</vt:lpwstr>
  </property>
  <property fmtid="{D5CDD505-2E9C-101B-9397-08002B2CF9AE}" pid="98" name="x1ye=63">
    <vt:lpwstr>vt7Om+eF9Aanpnh3DbSvyMEXenG139Ol1Y+6nxMPfJRVEPmjj/SlqQgZw7RtczydAPl0XznQfkT+K0WRZnFcpHxB1IThgDfh/Mbzf21iUijVFOZHTtCHxfT9k7ykda2no9/ddKL/qYpKc5sJq4SWxjug+hvBP+uodefvXpsOhQHi/+jgqkyKVvb4DqXPNI45Pjmyy3t9zjOIlzNZY2zvUywOpAXYo5Ci+Dd0K1mgUs07r+iUMgkXVB7/S3sdXrh</vt:lpwstr>
  </property>
  <property fmtid="{D5CDD505-2E9C-101B-9397-08002B2CF9AE}" pid="99" name="x1ye=64">
    <vt:lpwstr>K6qTutpFVwSgqv9h7Ta4iss9Q2nm7Z2f3nrZ5x0aFepb4x+3KlIBX7jzSW9nRXvEO1eT57aP+H+4KN8soIaF48vex+2128EHEMkVdZvkPCrQ30O8EOGcND2Y3t/y9FcuytEjlH0FN4FjcJq4JS3euWNmYKMUYIuvfX/EjyFahce33k8ZW2noz77hM5Xwd9MCqCYBWiH0wzir6I7E8YNY57xr5B5eRMQMV7Xe+yk9JU04+gZiiZkHOcwDgLreCza</vt:lpwstr>
  </property>
  <property fmtid="{D5CDD505-2E9C-101B-9397-08002B2CF9AE}" pid="100" name="x1ye=65">
    <vt:lpwstr>94iFb7HGgLMagW7iTrsbbmW0D+iraLtWki83lKCI0pxjkPzjLb+Xn5sess/7N8apMqJF1+PIh+kvO5m3QlSUXfUWyrlaQyMtbKxVGQQlCLUU+8J2mOCLxc4tLn2GEEgVZdi+92HEnD9Q7LwwESGtS/dDR/RnXQLUAorAP2Zl1BHD7Bvk/srzjQ5/AALzScmdfDHWjU1e0+M9MoL9APx9AV03Xyq5m7xR5ZIgGBXv+EbhLt4Xv99djXgYC21kI4e</vt:lpwstr>
  </property>
  <property fmtid="{D5CDD505-2E9C-101B-9397-08002B2CF9AE}" pid="101" name="x1ye=66">
    <vt:lpwstr>zs55/Uk9fISpzOfjQAV96CwbX2J++46YDgT21zBL0UG1xaPeWC7ao7vKCo1TvwBWkFvPTV0qafYcIIMV4n4QSBbwFe9GkTwZDVuRVjiYH2m3Qc9C2rVWLk1ea1afUZTmuc52YWOKFTxqVCVAgmI3wGa4R1XyMt9o+js1iMFAqi6AexwG2JO43bDmi0cYevHzK7LJJOeK+q7jnBxDNfm14f33VewE8ZOqs+++bd1I/scPmLGVWIEpLFIX0ynWN5/</vt:lpwstr>
  </property>
  <property fmtid="{D5CDD505-2E9C-101B-9397-08002B2CF9AE}" pid="102" name="x1ye=67">
    <vt:lpwstr>7RSYevjUym+xaGVlz0Kt8YA7ar1d1GLT9lg41WfQ0WdIHSX2PKhfuqinKyf3DcLXAa9HVhfT4UP1qC0qlbmRImjlgptjdWjXVhFC7wnwVBdYR/w8Pd3ZXWxMK85NZOvHmzKOydVsJq8U93oI/sa4wSnlMe0drcZUhBRlv69VKMzyOeqGTUpaVfBRkBw2OP+xfJ0x2nj/Wiv8FLHPSthUW4OSM7xZ4cWjgj6Jsm2ldP8TjBMnfQHd7++ic6v34qS</vt:lpwstr>
  </property>
  <property fmtid="{D5CDD505-2E9C-101B-9397-08002B2CF9AE}" pid="103" name="x1ye=68">
    <vt:lpwstr>oAHVI0TmIz785kHKM8xUwkhU4VLaF6cvwNw5BvBCNSfcTpfzeJ+SOC/EXMnYKpZjyfmozRLjXJc1x0fCbuYnILCy5dcS4d5M+TQO1DfGqTye2SqqbpfDvG4jar3JHo9HH7Z0jTod/Xw3ZWFHKthIxotBzn42uMP1mP9+f8NLROIKWH86LjhbD4NVvkC/0krioPLnUwglUc6LfIYw89gAfapaBcwtaLZKE1cu8Ppi5Bso5WRj/njI3bS6P8lSzC9</vt:lpwstr>
  </property>
  <property fmtid="{D5CDD505-2E9C-101B-9397-08002B2CF9AE}" pid="104" name="x1ye=69">
    <vt:lpwstr>xeExotMmNpfKJWwcSSWZ7bN+5JF7Jt14bWuIAlXsfDIyDCc+j5TLZkspZ50ar4Qn6+21F1g7FOKccCgJcOGLe3/ITQc7SQSKHrAWAPjC9dB7Y+Ni9EjebQR+QxKWfMn6f5Bf7scNlX03penwPXe4rcHUd773q5aQFnXTbB4YzDX3N9r8iu36LKW/iGIv9h6lmLh+lFD2iFI+sSYNTEXRwIHLneP7EQTovKtrmvQTXP2icJweUWkZIT/9Jtgu3aK</vt:lpwstr>
  </property>
  <property fmtid="{D5CDD505-2E9C-101B-9397-08002B2CF9AE}" pid="105" name="x1ye=7">
    <vt:lpwstr>4H2tCUhl+AQ0wcRMYFo3dgIXKUJ77SO9YlVR172AkO4JeifJQTnOpw49TsuDrpJfZNm+uSS3x3CY1wI7mUXkzbfoqnbEp4/ylJc8RYC+tnnh6ysnJySzocL8nkYMuEB1pW8orPAUc+5P7/awzrT59+bTPapXTlFckFwjIP+5SLRxIpR77vV88N4kEW2CsW89QOtk8AnwD+AEhTEjFQqRuCg+1uRDuJMqWQUHZyRgbo16rTiqJ4eOZNKxVvEEuE1</vt:lpwstr>
  </property>
  <property fmtid="{D5CDD505-2E9C-101B-9397-08002B2CF9AE}" pid="106" name="x1ye=70">
    <vt:lpwstr>MNGImD0Kj2hE96yXZNh2vhM49Tr7QfXRm0LZZJvwCzjFqEoP54T+1yi2RWeiK6Qyt8i25EqsEv38Ni38uGZ0QicAJj5aUGfA2qAyzhhjpnuexurpuApVbeqQrDLYIdEy4btCuY/Do2c+u5IXQkJ6LkJOO7KH/8ybRQGA1AB5oq5BqO8scfe9jTJQ33EcaC3yzMMUe1ExQ7+g95EfjyCWvehbnHueCXWE7t+Nb8zIDs9eIhqYWk2slDGt+ECPUxL</vt:lpwstr>
  </property>
  <property fmtid="{D5CDD505-2E9C-101B-9397-08002B2CF9AE}" pid="107" name="x1ye=71">
    <vt:lpwstr>srjRwNyJN1RtB34zTFpi/u7/1G6U5tgoLpJIF2bR0U89LDpcjWEywP2u5krKVzO+hGP6L046/UXoBxq10CTKgC4HjSjPxENCjeJAUtDsgT+CgSXsuUexzk8mrByebSi5Zd8Uhx+lztSsl8RbtiR4EqfskzGhZfrpogZjulPiR2yabe133r+glCIawkLWS8I4qlwU32NO5efKcQtBxguQh1U3sYiNOg+kUmcSW3KDVhKvf9Zp+5k6BCVPT7NFN3O</vt:lpwstr>
  </property>
  <property fmtid="{D5CDD505-2E9C-101B-9397-08002B2CF9AE}" pid="108" name="x1ye=72">
    <vt:lpwstr>tMqpZoBwZ4Yr6RZ4ayNoLQ06veNWTXzqYEgkaqPNPFl/JAExihvm7GGYGC2LUfYb1jJqSPhrNdixWobreUT42YdjhhoZbp3eXIru3rmsvHmiZI8rfcffh3/ypF5WMxk28fKbyoBGFovNxUUxVA1DqxARDgRhnKxT/PchPZvgaq1TDySHZKZ+2yNts+HFsZ1RQnFkGTTkImxeiAAne2QX1Qoc8kH6NbN1z/55YYhcAefvjn+Nb8jefBOfosP4v73</vt:lpwstr>
  </property>
  <property fmtid="{D5CDD505-2E9C-101B-9397-08002B2CF9AE}" pid="109" name="x1ye=73">
    <vt:lpwstr>mjNTjjpWJHPoDflb2vkz4O4g1vRbNS2S0QEePqd9C8+5LTkyHPD5MLrnfdqbXn6YFMT+L/Mc5q5gRlY8NtmSS3ccs7zHiO7cnX3BIow08RJH2SvA0PDc4HUbTOrlQu0Ex2w6guWHDW2/WnB7dcLk0nPVhkcvVo/Fda8ObgSFuQz9s54LPRamH2oNlEXHIvIDS/YOw8FJz86VcpyVJszVZt6jx/UclIfxsP3tYkVgW7ISuabS+3a1huGCL4bfpv5</vt:lpwstr>
  </property>
  <property fmtid="{D5CDD505-2E9C-101B-9397-08002B2CF9AE}" pid="110" name="x1ye=74">
    <vt:lpwstr>NbH0lM4efsCvlJu4SgqASRwRACRYsKH7lpPLcZTofGqMw7Zk4xIoM0oT42UH3fKb/bYhWaRQAmfIZeeiLv5KvN3xHWhEdcuDGw7GVMGz52Es8GVZe9TRcGduYqSLhWF5ZwPmmDq5S0BdWrFLQ4Mi2UJlzKabSStbN1ruuuWgD5W4BlIlT+tj7AhbffSR8DKPiV8+JmP74rQZ5NSkezwHBqzmiIJl8Grg8exwkjRCXHpO1Yb8rST2qD45XO4s0XQ</vt:lpwstr>
  </property>
  <property fmtid="{D5CDD505-2E9C-101B-9397-08002B2CF9AE}" pid="111" name="x1ye=75">
    <vt:lpwstr>6T2+zbSog+/WvZT1SkDRq+4Y9ru57Oe5ZhN+Bngfl4bJAfseBY1F03b4SfuDB6Tg5FaC+A4NQD7mBCf6CgG9Lu3IBFIGm27nFNZtFF/P6dh8VBcDH2B1AxumoqdFFrm09mk7v2YQ2YTDucoHdA881Rvch3tXgZw5ypBs9gvAno8eQgcIHHDTENPNGM5APElYnq1//0oySI89CPUMPM9CKr5+Lcx1Hi7qdJiURlx9RH4ISDuADPc4GS/NF7HUXr+</vt:lpwstr>
  </property>
  <property fmtid="{D5CDD505-2E9C-101B-9397-08002B2CF9AE}" pid="112" name="x1ye=76">
    <vt:lpwstr>dx1jqJmeAtQ7CQ5PZ1M78DiALpQpGTEoZIRd2+OfduEOpqdzX8YYZiOo5+A+eBTza5l/ZySavdKUs63YV9hncBqrDtlukjBGThkh2xVHhj5QEI4ReLhSwuYNHyD1GEws121dkz0V5tdvg+FFRzD78s1HNkdJg5CJDrvmnIuSXOlAcz/xKhrcDeuA2D0O6Y0ewataHCgsA9Zl76vIT20mHuye1gTCkZYgY04dYaSI3qYU7nzsX0o5EsP3Z52a0Qz</vt:lpwstr>
  </property>
  <property fmtid="{D5CDD505-2E9C-101B-9397-08002B2CF9AE}" pid="113" name="x1ye=77">
    <vt:lpwstr>NWkAjXCZiF0ac8Vk9xFAY2g+TYIF8AzD/btG3KgQjLhMjlWwTMVKg0DqijTeijZ4SKH4Le07LoHGQ/+OcgfhsJYyHX9N21GXbsuHwImiD01BAh3ewnlUj1E7H70Do9nblTpPv2/z8NgYk5I96JUaZQofq+GNQth+RtpSx88Xjub+nWHr+WA3nq9yp2DvJJGk2jTvJ0JtfXjpOhOgt5t580uk4c7UOil+Rz9/ttZdGjgPHWe6ICsbYctgSxgM5HY</vt:lpwstr>
  </property>
  <property fmtid="{D5CDD505-2E9C-101B-9397-08002B2CF9AE}" pid="114" name="x1ye=78">
    <vt:lpwstr>7lDpVKG0Pp8bquHNZPmKaGSc7TNjV3nrRTz8WVVYfcbGo8cCvtALH4Gu1KdCVqHC/mdiSKnrCsWaBNVnph88U2Su8P/KXiROqVZHwrxvQH9CjsmGSk8COXnvDHvh+rfhBGeqd3HDJrrdOICOqH/tErtfZ2SqXuxfGrLAD8Juoe1BOQw1MN3RcH5JtSKylcM7Y12O94ID/LmaxGG7NbHMZStYsxL7VSdOEiCG8Ifewn6FhRGqBclLgy38qn9py3T</vt:lpwstr>
  </property>
  <property fmtid="{D5CDD505-2E9C-101B-9397-08002B2CF9AE}" pid="115" name="x1ye=79">
    <vt:lpwstr>Y5XUmQdAfcb09k2WEHunbYLgQIqih5ybBM5qLFQUXEBIzaKkaZypaaY9BSs4A5FbfdnAayidAYzD6W9QYhIsNRe1+lHiuIjx7ZqSfslthanfbqVsdXVgX/4os8ZcoSX2VpzUcua5IDdr+JRaooY+9er96SOziWlCq3tf35pbdvHoJDtuySEnmbSlww04aNATzi5b4CozOtA6y1/34qcYk3EK8+qSplwzXiC3fhAxmi27Ll05GKgn1x7VgBgDFFw</vt:lpwstr>
  </property>
  <property fmtid="{D5CDD505-2E9C-101B-9397-08002B2CF9AE}" pid="116" name="x1ye=8">
    <vt:lpwstr>hDybCEw+6OQKtQqfYAaC4+oKgkpC0BURJKAmKGHq0seqvTutxe2seqr0yHx1hE1PFjDsmq0UyvV53xZ63bdz3/hWYJUTS64jzh76iHNyz62ZSddpKMCOQhXHxPPq+5aDBQJWyVP+TDT7LTL4e0mxSPJzswKmkhICh3NHmOdMHqiKG1jmDyCWGkzI+vlp6rlbrrPSl63gmQ4pNZshTGweKRumE3YijARwkKwMbXol4cWQmvsQWe2++Qk9dRbEF80</vt:lpwstr>
  </property>
  <property fmtid="{D5CDD505-2E9C-101B-9397-08002B2CF9AE}" pid="117" name="x1ye=80">
    <vt:lpwstr>snU7zChzra3vfohgyeSFXfFrLY7Dy5cHUhVXF9yZFa63emrSPA1oAMS+mYilop7FX8vMQANfgwSyDGhIHS7gFI+Ydo0C/pzjxCx3pbxeLikrk3RjYMrReDeYnRPZr7wmxQrraGPEiGT5JwT88SkgmKc+gNwAOCx14P01vBnuGXkpVZ2I2dzlF42KfsLw0x4K3yQ4mrklfnUGweRHdhfkQAMpd3Jr/xRZ99VqcygElOT5vz4tehMtNJx27rFGOAn</vt:lpwstr>
  </property>
  <property fmtid="{D5CDD505-2E9C-101B-9397-08002B2CF9AE}" pid="118" name="x1ye=81">
    <vt:lpwstr>/Scybzt40tG9pSB/mHHe1diRkXHmlEL+XNTlE0LpZ5e5V2/vu+Iixws1QxZyihHz2fikEtSzb8Dpx4DtvA2/+Amllx+QrUcRKJZ6zYik0Vxlv3y6JyJ+SCszmpV3Bxw2eswbUgtse6dB+IdwoD34veXyKYgKkvLFWM0YqzDizYB5g8MGxzvr+dIHuzF+apkh5pLu7ASSCEAf1TnkWMs0AWqSTf4M/VUw4yhv6Khah0jxRxlnAzPeyVP02XmtB1R</vt:lpwstr>
  </property>
  <property fmtid="{D5CDD505-2E9C-101B-9397-08002B2CF9AE}" pid="119" name="x1ye=82">
    <vt:lpwstr>5Uu60437+9QM+ko4+MU2US7R43ZmmGP5OP+cS6U2u1we/6VOOOAUBfWRpLhdEBV7Nm0q+Bz8elSVOjybvabqs/4/VkF+W3CDEwd7IkfB9j7BD0xpnaVPP1dHjb6QWf9YFB3Cr3IEDMDZPdpJwKAZrHFlr1iIve4wwONDRR1mUnO40du8rY90hyJa1EFH5jUc+QGjlWpdUhnRKNXY46zDmyRX7RKYnMnVzqn1y09I2X9ze1gCMQtqIBVsX7SI31d</vt:lpwstr>
  </property>
  <property fmtid="{D5CDD505-2E9C-101B-9397-08002B2CF9AE}" pid="120" name="x1ye=83">
    <vt:lpwstr>Sg/wuoGryBc/24Pq6V6Z+K1FgjtWaE0Weg/lXFu7sdvj8ctehHc2e4n8Gc2ZmhVgTV9Kk8MuCoqJ8tpmPYhtpis8aw64oMk6eXz5VFzSCNxs2d1Qx7Nl5gkMGqqFh+i5GGunjylMYT0q16e4NQXdsOx5nRp/lP7cPh5LJjCZUoUHh43pGVAoqCCaKK/sIDFWsM4DoQGK89Ayvmu/1epYL6MG5pz82bQGqD2tbSzBpfrzOmEnQCbgl376AIf3ZM9</vt:lpwstr>
  </property>
  <property fmtid="{D5CDD505-2E9C-101B-9397-08002B2CF9AE}" pid="121" name="x1ye=84">
    <vt:lpwstr>8Op83KcyqInkrDmHs2+0yT+HWZPSyMLZAF4/ClqRkge797Hh+XDaaaRCtLh8+1nLjSZyTCdqXhABzQzYYxzRstrcyi2NCEDItF+R1lbTdMHz1v72hWi5+ihSz5nBWEX7BdiGVoqzaNDS5VAUzTh3zYCezS2faJbj1m+A7OHae2bYFhbdJ4Z2KjmzjHt6GKEyeFm9WQXFozmKm3s9o8c1zxtULv+aVHq2FYKe+/h1elyY3TmEY9PbeD73LRdxo+P</vt:lpwstr>
  </property>
  <property fmtid="{D5CDD505-2E9C-101B-9397-08002B2CF9AE}" pid="122" name="x1ye=85">
    <vt:lpwstr>UY0b6SSM2fixgN053TNaPgbyi+1Q24K0OpVGu9noKCuUJOPEvTB1fBKqGjNy3gTiDdPXh7CCyKk+ZzdaxyY78lUfMakln8BHQ8Iak00Goiehez9upw3YEplH5zSI297dYATCmnOSOYs/oedeLunR1YyYbG0jqS4CP8DjbNvA9wlqXSbTlRIk8oNCSPGgV6aQZLJjwHbMuZnOZPYTalzgNHGVQAggePwYpOzmjag5v4lsI4lwn579Fg4fhzbwSyx</vt:lpwstr>
  </property>
  <property fmtid="{D5CDD505-2E9C-101B-9397-08002B2CF9AE}" pid="123" name="x1ye=86">
    <vt:lpwstr>VaQOZcGGW2wteRKy87r4QIoLjIXFIfMDal70LUZDG0h0l5ZaNVP/rGFHayIJAHJakAHwIVlbsSQSD1M39ez6Hmwg66ue9tf1lJfPIyrkrlKZsoI104rTC+6bLZNWyGRF746c2ZvP4zeUM44JCz53T0BjfQhbtTNva1bvjS5xspoLUvL4i+9ZbE2JUDRhKKAX4bgFOL+UiBydOWzT3PvYJzm/EHIsG3qlqe8xV2N4QtabQKFStMz8QkVPC+liAOm</vt:lpwstr>
  </property>
  <property fmtid="{D5CDD505-2E9C-101B-9397-08002B2CF9AE}" pid="124" name="x1ye=87">
    <vt:lpwstr>ljr2DQ2DzmfcQTfQyQTTeQOR3Jl0oxfESN70Rj6V+OqMp2kDTiDfQPLavX4O9COxnorZJ4VNKLEVxlB+znVtZfkYcR4pSLWAMmSkubi6cvrdp7qMtakbg0T9YdSa1y+ceniqSz1vwn7IztncSGBxHniAhpUJc7KCLYC47sbLa62SnxrWWzgV3PQKzupDOXgDkznw6jOftL3cYdutI58Qz0BdBMPyD0UZLC+UjHLckHmr6oD2gMRi/xEZwplZAH7</vt:lpwstr>
  </property>
  <property fmtid="{D5CDD505-2E9C-101B-9397-08002B2CF9AE}" pid="125" name="x1ye=88">
    <vt:lpwstr>GSmw/OCSMrNrEjitBxdYOs5orDMktS/odBCnItadU7STEEI6ZP8qTPcz+8FvWtiw4le4vzd2faiSJusLoLGRxc2jpfloxWTYia9vILLGF1BntqVeNRt9/6WxCZO3A7bRapneZc4pxStDWqTqty5YaWRylipPJJ5fL3uykgegAhQpDwW9wHw887O5VGjoCJatw9eAUI3xs+eRf0c1J7hDFjbBQez4LOtl265+i/080UI1xD86avwf/861EWkfv9E</vt:lpwstr>
  </property>
  <property fmtid="{D5CDD505-2E9C-101B-9397-08002B2CF9AE}" pid="126" name="x1ye=89">
    <vt:lpwstr>AOchKKB3o4RlxytANuNvvalda73NXJ4ZJ9FQpJtOhGDGOpNEcYh5fjRJEZNFLMEU9oonMrv60hw2FiOqKke6Bw44yZucdYSD89tLb/Ixf1MXaeAl09pVh2Y1lALBXZZSrSeb47A6bcbTrTOjxKv6DYOe4bChUAY68rp6mKkdhDvZlG0moAUxYXAsKxkvlC7PqJefyI8LzyfxQxB4ngL+WZabOr+I2UQj9SFvXT279Hj0ux4mel6GL7PrTlOMeUu</vt:lpwstr>
  </property>
  <property fmtid="{D5CDD505-2E9C-101B-9397-08002B2CF9AE}" pid="127" name="x1ye=9">
    <vt:lpwstr>uPh4//HfAJ/N7Uy2p00bBcDWDMKM1oWCSXHX+xhVLgr4um18CgZs9BqhUorL6/MX6h6B31Hlsaz/l36MV+s4/KKKmCIHcPd2SQ74RkciDc5gmaIFMEoA3c1aEosJk/l1vyj4y1m+0Y0to+WxVayW0pN9jKot0MQDaZLEVlr7ipRT7GLgZIYOC3a8+/SomASqCTnfpsUoXYQdaPLPY3rPRC0pFqsvBeTkjM7gRV5H13XLLiA1UshPp6cS1Cxwk3y</vt:lpwstr>
  </property>
  <property fmtid="{D5CDD505-2E9C-101B-9397-08002B2CF9AE}" pid="128" name="x1ye=90">
    <vt:lpwstr>t5p8de7ng5TYTg7mdSDlq4QqZwfj/LtMekbf7ah57xRyGG3zVn8ZVSKeg4ywHh3oLdR/lZkB9miPzBM2/x2I81IotK2ZNE82oMfL958eA0fVk7g1JielC6J+50wXiuou8IooRanW9r+o76lp8yGpAOKgKcD784MFJwEupCjGhlFvct8/7HsLOSxpe7h8jmLX126RTZbmE6hh9BE4YXQnQry9xu/jF2NuS6xGIsO93pFOdsOg1bEgboJuiWIBcHW</vt:lpwstr>
  </property>
  <property fmtid="{D5CDD505-2E9C-101B-9397-08002B2CF9AE}" pid="129" name="x1ye=91">
    <vt:lpwstr>ks+0Nj3T46kqvf3adp5Balm0DVWcgluCHSP2v01OcTOhQdJl98b2F5BSDbPZOdfBtkUL6lDa9t/xqshyCFJeMmNWhkLVZufJqVlGsRZHRMQ4YRyV1NxkxuAdR6ESlU74P4JxnDfk7DZnyZQHdKx+Q/x22LB0rnvCwm93+76uPb5wcvYgd0SNSf9O4mwS8c5gDBZeGvwCMiuDfA91vAc745/trFz1+TBn7BvfmGwxHent9/nccPWq61w6WIdl4e4</vt:lpwstr>
  </property>
  <property fmtid="{D5CDD505-2E9C-101B-9397-08002B2CF9AE}" pid="130" name="x1ye=92">
    <vt:lpwstr>ISIqcYjsSG0kCVKhnW6CviiSiIwf0HJ1b9WTKFrGyYjSR/wNozZ05z0oY1AAXheFpCLormKMtpncgutNH9sd8cCCte3Slx5xkHcp+XEB6md0xJfN6az8yAm23j+qpngpG+dD1KpI2cuvGrpO5hj5OSw7ta8ESmcYbDhfZRs3Qlkub8Rro/NpZdToH/aVkJUKE5efdBQr7l/N6+GvLKNsZCuxXW4h5fpvZR7QORIhuvnwIJLaL371TfsAH3LQN6a</vt:lpwstr>
  </property>
  <property fmtid="{D5CDD505-2E9C-101B-9397-08002B2CF9AE}" pid="131" name="x1ye=93">
    <vt:lpwstr>fy4Pov/PAN7dCgD0LXkKpY06hExe+PKe73UvPdB45ncBeommi5iCuUG121/K83UHC0LCdHIGVBNe0HxFrr6b3hQkmQMWC3C/kYFOShM+4oFCh85Sp/7hLyCXOMnK5PzxiqEeZDnBe+Ni26oujzN10JWomSpnx/NulFxdqFaI0vl8/gsgrTQCxN5fbBwTypiSlkhUkWOrYttYj/DLK3V71WdYfXJa36KUJuGhW3x2PmQqX58WeYjmHOKto4FTG40</vt:lpwstr>
  </property>
  <property fmtid="{D5CDD505-2E9C-101B-9397-08002B2CF9AE}" pid="132" name="x1ye=94">
    <vt:lpwstr>3NlG8blmlz2hDT7VT6skFmw/7GQQlRyxkOLaqWpXqql2lCpoDqX1+P2Kn+rj5nd89TQmx3hm1+IZ05kl3mBGkpty/pzzXKrQ3VVfYQlVEYZtAMnlw5UX0PtzJsZEvdrQ1mD0fGZt0+CcyzuBWQmHnP0eHXU1Svx6s/dwgc73GDPbxIUVyanAGRUrzJHoocJ2fZwz7l5qkf7sxffUwzzsIo35DaZO1kGIUHaJkYiNdIXsSdj6TuTs+Ffi1pl3MO2</vt:lpwstr>
  </property>
  <property fmtid="{D5CDD505-2E9C-101B-9397-08002B2CF9AE}" pid="133" name="x1ye=95">
    <vt:lpwstr>as3M5n09GUa1cPknGznxWf8Q32E6+CCSVr6zLewksx2DUHWVSprB77xFX8qp7I5cJoZFe5M2t07p1urzjWtX/LB0eceKxVDpO7vKk7/0JPhGOMdZArUWE9CcY2B5l69MYASiTVlB0+Y/PVfetLwgdq8S5mCpWTCy50PTP3NeVrOBLYFQGE24JeCrQx4iXfQdP6EsdeVxDM0fIf4EYxizeOfdCRUmeI8BV/kgQ9pQLDU1304T6GfH1mhKiIo5Cel</vt:lpwstr>
  </property>
  <property fmtid="{D5CDD505-2E9C-101B-9397-08002B2CF9AE}" pid="134" name="x1ye=96">
    <vt:lpwstr>ERQUdjUpvL4QRApQDuJAK16gw7IhnHYCLSUlpKnIAbuuWzucEb/lEpfACttSUMji2A8ps6Xi0O/RPR1aHnvMPDLqZ2XPrvzEFEbcjWl9eYt4uX3tZuJkz20LPC0efdFc5YjshTmZibCTlzf7c4uVOwUPl4XadJfYoNXyZ7bPfrzQujp9TrOcKWQqGRBqmluWVR9M1C1fASk2QgqZHCTOtPDAAiLkACBpZHON2TWCnsdikvHJTDPkTSK9Z3nDGJi</vt:lpwstr>
  </property>
  <property fmtid="{D5CDD505-2E9C-101B-9397-08002B2CF9AE}" pid="135" name="x1ye=97">
    <vt:lpwstr>qAu0svn+NjzaihIikFf0tkmUc0cS2vihyQWZ7tH56Wt7jvPoxebUZ+gDjmPRyj3FQ78kbvnXiG7yKjGmqJv3ulVt2iEZA0I3x06b5hWN3l05FmgGHZhjMbxaXoDbMkMu32Zijlr8cKaGLfoN+mj99xNk54W4KDsqomMseJnApYg0xGqM+7DUIvO4xfanJuVdU4H4B5ssg+oIFdY1Ae3WuFnOW8n7zPgwMqTGa20pMZfatZ4GFqDxEpOLLaKp6QL</vt:lpwstr>
  </property>
  <property fmtid="{D5CDD505-2E9C-101B-9397-08002B2CF9AE}" pid="136" name="x1ye=98">
    <vt:lpwstr>L7lcOPa6o3TIJEJsj0D3VXH6UHElKuasPHLCHNE2NYO1NL2xg/fyfDrKdn8+20eho8cmWuYdvKCCTGNJZJIKtlLeaBXLCqGhAbhk7x6B3EQOvHXGCAcvpj9WPTn+g8q7s4f6aEtggNLDVe6Xybk7+/Irc8ALuOx4cdPEOdWeei03fW+wjP8Ck5j9nSr/UpWfsE1qxUvxjRoLCTywrWEYqI711xWxGemfX8mX9cx3q5Hzy01pXr2svDibhvLLdwf</vt:lpwstr>
  </property>
  <property fmtid="{D5CDD505-2E9C-101B-9397-08002B2CF9AE}" pid="137" name="x1ye=99">
    <vt:lpwstr>NyTrn5fe3uHR2DMAH3NNIwjyphiuhZ/cojk1UUwHdxMrBOvMFG4X4236t+rO31iucCWE2WKAAwQB50eOuxxWTA0SLNCMRpTYDZD+Eg1gr/13bghznJFpTTSf+1zXASGK1tLvQN8FW8UQnvZyv2bpz+lwzGLadTjT265rjDFIpYh+8pc0aCHtnoBK+/NrmGLo2lcxzHsE54Gl9iBEHVHsiEuNGC3etxMH/iJlhQVtFByS3GJNbVYAu9ESyJyhESQ</vt:lpwstr>
  </property>
</Properties>
</file>