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85D" w:rsidRDefault="00EC185D" w:rsidP="00B5497D">
      <w:pPr>
        <w:jc w:val="center"/>
        <w:rPr>
          <w:rFonts w:ascii="Arial" w:hAnsi="Arial" w:cs="Arial"/>
          <w:b/>
          <w:sz w:val="20"/>
          <w:szCs w:val="20"/>
          <w:lang w:val="fr-FR"/>
        </w:rPr>
      </w:pPr>
    </w:p>
    <w:p w:rsidR="00B5497D" w:rsidRPr="00E05E7B" w:rsidRDefault="00BF1AEB" w:rsidP="00B5497D">
      <w:pPr>
        <w:jc w:val="center"/>
        <w:rPr>
          <w:rFonts w:ascii="Arial" w:hAnsi="Arial" w:cs="Arial"/>
          <w:b/>
          <w:sz w:val="20"/>
          <w:szCs w:val="20"/>
          <w:lang w:val="fr-FR"/>
        </w:rPr>
      </w:pPr>
      <w:r w:rsidRPr="00E05E7B">
        <w:rPr>
          <w:rFonts w:ascii="Arial" w:hAnsi="Arial" w:cs="Arial"/>
          <w:b/>
          <w:sz w:val="20"/>
          <w:szCs w:val="20"/>
          <w:lang w:val="fr-FR"/>
        </w:rPr>
        <w:t>Shokat Ali Sidat</w:t>
      </w:r>
    </w:p>
    <w:p w:rsidR="00B5497D" w:rsidRPr="00E05E7B" w:rsidRDefault="00516AF1" w:rsidP="00B5497D">
      <w:pPr>
        <w:jc w:val="center"/>
        <w:rPr>
          <w:rFonts w:ascii="Arial" w:hAnsi="Arial" w:cs="Arial"/>
          <w:b/>
          <w:sz w:val="18"/>
          <w:szCs w:val="18"/>
          <w:lang w:val="fr-FR"/>
        </w:rPr>
      </w:pPr>
      <w:r w:rsidRPr="00E05E7B">
        <w:rPr>
          <w:rFonts w:ascii="Arial" w:hAnsi="Arial" w:cs="Arial"/>
          <w:b/>
          <w:sz w:val="18"/>
          <w:szCs w:val="18"/>
          <w:lang w:val="fr-FR"/>
        </w:rPr>
        <w:t>8 Monterey Court, Leicester, Leicestershire, LE5 1AU</w:t>
      </w:r>
    </w:p>
    <w:p w:rsidR="00B5497D" w:rsidRPr="00E05E7B" w:rsidRDefault="00B5497D" w:rsidP="00B5497D">
      <w:pPr>
        <w:jc w:val="center"/>
        <w:rPr>
          <w:rFonts w:ascii="Arial" w:hAnsi="Arial" w:cs="Arial"/>
          <w:b/>
          <w:sz w:val="18"/>
          <w:szCs w:val="18"/>
          <w:lang w:val="fr-FR"/>
        </w:rPr>
      </w:pPr>
      <w:r w:rsidRPr="00E05E7B">
        <w:rPr>
          <w:rFonts w:ascii="Arial" w:hAnsi="Arial" w:cs="Arial"/>
          <w:b/>
          <w:sz w:val="18"/>
          <w:szCs w:val="18"/>
          <w:lang w:val="fr-FR"/>
        </w:rPr>
        <w:t xml:space="preserve">Tel: </w:t>
      </w:r>
      <w:r w:rsidR="00516AF1" w:rsidRPr="00E05E7B">
        <w:rPr>
          <w:rFonts w:ascii="Arial" w:hAnsi="Arial" w:cs="Arial"/>
          <w:b/>
          <w:sz w:val="18"/>
          <w:szCs w:val="18"/>
          <w:lang w:val="fr-FR"/>
        </w:rPr>
        <w:t>07702 819 242</w:t>
      </w:r>
    </w:p>
    <w:p w:rsidR="00B5497D" w:rsidRDefault="00B5497D" w:rsidP="00B5497D">
      <w:pPr>
        <w:jc w:val="center"/>
        <w:rPr>
          <w:rFonts w:ascii="Arial" w:hAnsi="Arial" w:cs="Arial"/>
          <w:b/>
          <w:sz w:val="18"/>
          <w:szCs w:val="18"/>
        </w:rPr>
      </w:pPr>
      <w:r w:rsidRPr="00134C78">
        <w:rPr>
          <w:rFonts w:ascii="Arial" w:hAnsi="Arial" w:cs="Arial"/>
          <w:b/>
          <w:sz w:val="18"/>
          <w:szCs w:val="18"/>
        </w:rPr>
        <w:t xml:space="preserve">Email: </w:t>
      </w:r>
      <w:hyperlink r:id="rId8" w:history="1">
        <w:r w:rsidR="00EF494E" w:rsidRPr="001416EB">
          <w:rPr>
            <w:rStyle w:val="Hyperlink"/>
            <w:rFonts w:ascii="Arial" w:hAnsi="Arial" w:cs="Arial"/>
            <w:b/>
            <w:sz w:val="18"/>
            <w:szCs w:val="18"/>
          </w:rPr>
          <w:t>shokat.sidat@hotmail.co.uk</w:t>
        </w:r>
      </w:hyperlink>
    </w:p>
    <w:p w:rsidR="006C4AA4" w:rsidRPr="00134C78" w:rsidRDefault="006C4AA4" w:rsidP="00B5497D">
      <w:pPr>
        <w:jc w:val="center"/>
        <w:rPr>
          <w:rFonts w:ascii="Arial" w:hAnsi="Arial" w:cs="Arial"/>
          <w:b/>
          <w:sz w:val="18"/>
          <w:szCs w:val="18"/>
        </w:rPr>
      </w:pPr>
      <w:r>
        <w:rPr>
          <w:rFonts w:ascii="Arial" w:hAnsi="Arial" w:cs="Arial"/>
          <w:b/>
          <w:sz w:val="18"/>
          <w:szCs w:val="18"/>
        </w:rPr>
        <w:t xml:space="preserve">LinkedIn: </w:t>
      </w:r>
      <w:r w:rsidRPr="006C4AA4">
        <w:rPr>
          <w:rFonts w:ascii="Arial" w:hAnsi="Arial" w:cs="Arial"/>
          <w:b/>
          <w:sz w:val="18"/>
          <w:szCs w:val="18"/>
        </w:rPr>
        <w:t>https://www.linkedin.com/in/shokatsidat</w:t>
      </w:r>
    </w:p>
    <w:p w:rsidR="0022082E" w:rsidRPr="00134C78" w:rsidRDefault="0022082E" w:rsidP="008C5737">
      <w:pPr>
        <w:rPr>
          <w:rFonts w:ascii="Arial" w:hAnsi="Arial" w:cs="Arial"/>
          <w:sz w:val="18"/>
          <w:szCs w:val="18"/>
        </w:rPr>
      </w:pPr>
    </w:p>
    <w:p w:rsidR="00516AF1" w:rsidRDefault="00516AF1" w:rsidP="008C5737">
      <w:pPr>
        <w:pBdr>
          <w:top w:val="single" w:sz="4" w:space="1" w:color="auto"/>
        </w:pBdr>
        <w:rPr>
          <w:rFonts w:ascii="Arial" w:hAnsi="Arial" w:cs="Arial"/>
          <w:sz w:val="18"/>
          <w:szCs w:val="18"/>
        </w:rPr>
      </w:pPr>
    </w:p>
    <w:p w:rsidR="007D1E8B" w:rsidRDefault="007D1E8B" w:rsidP="007D1E8B">
      <w:pPr>
        <w:autoSpaceDE w:val="0"/>
        <w:autoSpaceDN w:val="0"/>
        <w:adjustRightInd w:val="0"/>
        <w:jc w:val="both"/>
        <w:rPr>
          <w:rFonts w:ascii="Arial" w:hAnsi="Arial" w:cs="Arial"/>
          <w:i/>
          <w:iCs/>
          <w:sz w:val="18"/>
          <w:szCs w:val="18"/>
        </w:rPr>
      </w:pPr>
      <w:r>
        <w:rPr>
          <w:rFonts w:ascii="Arial" w:hAnsi="Arial" w:cs="Arial"/>
          <w:sz w:val="18"/>
          <w:szCs w:val="18"/>
        </w:rPr>
        <w:t xml:space="preserve">A dedicated and proactive Testing Professional with extensive cross-industry experience complemented by significant technical expertise and business acumen. A specialist in </w:t>
      </w:r>
      <w:r w:rsidR="00717B7D">
        <w:rPr>
          <w:rFonts w:ascii="Arial" w:hAnsi="Arial" w:cs="Arial"/>
          <w:sz w:val="18"/>
          <w:szCs w:val="18"/>
        </w:rPr>
        <w:t>UNIX</w:t>
      </w:r>
      <w:r>
        <w:rPr>
          <w:rFonts w:ascii="Arial" w:hAnsi="Arial" w:cs="Arial"/>
          <w:sz w:val="18"/>
          <w:szCs w:val="18"/>
        </w:rPr>
        <w:t xml:space="preserve"> / Linux operating systems who possesses comprehensive p</w:t>
      </w:r>
      <w:r w:rsidR="00CC2CEF">
        <w:rPr>
          <w:rFonts w:ascii="Arial" w:hAnsi="Arial" w:cs="Arial"/>
          <w:sz w:val="18"/>
          <w:szCs w:val="18"/>
        </w:rPr>
        <w:t>rogramming abilities and over 15</w:t>
      </w:r>
      <w:r>
        <w:rPr>
          <w:rFonts w:ascii="Arial" w:hAnsi="Arial" w:cs="Arial"/>
          <w:sz w:val="18"/>
          <w:szCs w:val="18"/>
        </w:rPr>
        <w:t xml:space="preserve"> years testing experience. Quick to grasp new ideas and concepts whilst identifying innovative solutions to complex issues which maximise potential and efficiency without compromising service. Proven in successfully delivering business critical projects to strict deadlines, client specifications and within budget. Possesses a keen eye for detail and a commitment to delivering excellent service and producing work of the highest quality. Capable of working effectively on own initiative, and without the need for external supervision, with the proven ability to achieve set targets, deadlines and objectives. </w:t>
      </w:r>
    </w:p>
    <w:p w:rsidR="00516AF1" w:rsidRPr="00792D37" w:rsidRDefault="00516AF1" w:rsidP="00792D37">
      <w:pPr>
        <w:rPr>
          <w:rFonts w:ascii="Arial" w:hAnsi="Arial" w:cs="Arial"/>
          <w:sz w:val="18"/>
          <w:szCs w:val="18"/>
        </w:rPr>
      </w:pPr>
      <w:r w:rsidRPr="00792D37">
        <w:rPr>
          <w:rFonts w:ascii="Arial" w:hAnsi="Arial" w:cs="Arial"/>
          <w:sz w:val="18"/>
          <w:szCs w:val="18"/>
        </w:rPr>
        <w:t> </w:t>
      </w:r>
    </w:p>
    <w:p w:rsidR="00516AF1" w:rsidRPr="00792D37" w:rsidRDefault="00676CA0" w:rsidP="00792D37">
      <w:pPr>
        <w:pStyle w:val="ListParagraph"/>
        <w:numPr>
          <w:ilvl w:val="0"/>
          <w:numId w:val="4"/>
        </w:numPr>
        <w:rPr>
          <w:rFonts w:ascii="Arial" w:hAnsi="Arial" w:cs="Arial"/>
          <w:sz w:val="18"/>
          <w:szCs w:val="18"/>
          <w:shd w:val="clear" w:color="auto" w:fill="FFFFFF"/>
        </w:rPr>
      </w:pPr>
      <w:r>
        <w:rPr>
          <w:rFonts w:ascii="Arial" w:hAnsi="Arial" w:cs="Arial"/>
          <w:sz w:val="18"/>
          <w:szCs w:val="18"/>
        </w:rPr>
        <w:t>More than 25</w:t>
      </w:r>
      <w:r w:rsidR="00516AF1" w:rsidRPr="00792D37">
        <w:rPr>
          <w:rFonts w:ascii="Arial" w:hAnsi="Arial" w:cs="Arial"/>
          <w:sz w:val="18"/>
          <w:szCs w:val="18"/>
        </w:rPr>
        <w:t xml:space="preserve"> </w:t>
      </w:r>
      <w:r w:rsidR="00717B7D" w:rsidRPr="00792D37">
        <w:rPr>
          <w:rFonts w:ascii="Arial" w:hAnsi="Arial" w:cs="Arial"/>
          <w:sz w:val="18"/>
          <w:szCs w:val="18"/>
        </w:rPr>
        <w:t>years expe</w:t>
      </w:r>
      <w:r w:rsidR="00717B7D">
        <w:rPr>
          <w:rFonts w:ascii="Arial" w:hAnsi="Arial" w:cs="Arial"/>
          <w:sz w:val="18"/>
          <w:szCs w:val="18"/>
        </w:rPr>
        <w:t>rience</w:t>
      </w:r>
      <w:r w:rsidR="00516AF1" w:rsidRPr="00792D37">
        <w:rPr>
          <w:rFonts w:ascii="Arial" w:hAnsi="Arial" w:cs="Arial"/>
          <w:sz w:val="18"/>
          <w:szCs w:val="18"/>
        </w:rPr>
        <w:t xml:space="preserve"> in </w:t>
      </w:r>
      <w:r w:rsidR="00516AF1" w:rsidRPr="00792D37">
        <w:rPr>
          <w:rFonts w:ascii="Arial" w:hAnsi="Arial" w:cs="Arial"/>
          <w:sz w:val="18"/>
          <w:szCs w:val="18"/>
          <w:shd w:val="clear" w:color="auto" w:fill="FFFFFF"/>
        </w:rPr>
        <w:t xml:space="preserve">software </w:t>
      </w:r>
      <w:r w:rsidR="00C537CE">
        <w:rPr>
          <w:rFonts w:ascii="Arial" w:hAnsi="Arial" w:cs="Arial"/>
          <w:sz w:val="18"/>
          <w:szCs w:val="18"/>
          <w:shd w:val="clear" w:color="auto" w:fill="FFFFFF"/>
        </w:rPr>
        <w:t xml:space="preserve">design, </w:t>
      </w:r>
      <w:r w:rsidR="00516AF1" w:rsidRPr="00792D37">
        <w:rPr>
          <w:rFonts w:ascii="Arial" w:hAnsi="Arial" w:cs="Arial"/>
          <w:sz w:val="18"/>
          <w:szCs w:val="18"/>
          <w:shd w:val="clear" w:color="auto" w:fill="FFFFFF"/>
        </w:rPr>
        <w:t>development, implementation and testing</w:t>
      </w:r>
    </w:p>
    <w:p w:rsidR="00516AF1" w:rsidRPr="00676CA0" w:rsidRDefault="00516AF1" w:rsidP="00792D37">
      <w:pPr>
        <w:pStyle w:val="ListParagraph"/>
        <w:numPr>
          <w:ilvl w:val="0"/>
          <w:numId w:val="4"/>
        </w:numPr>
        <w:rPr>
          <w:rFonts w:ascii="Arial" w:hAnsi="Arial" w:cs="Arial"/>
          <w:sz w:val="18"/>
          <w:szCs w:val="18"/>
        </w:rPr>
      </w:pPr>
      <w:r w:rsidRPr="00792D37">
        <w:rPr>
          <w:rFonts w:ascii="Arial" w:hAnsi="Arial" w:cs="Arial"/>
          <w:sz w:val="18"/>
          <w:szCs w:val="18"/>
          <w:shd w:val="clear" w:color="auto" w:fill="FFFFFF"/>
        </w:rPr>
        <w:t>Expertise in test automation</w:t>
      </w:r>
      <w:r w:rsidR="00717B7D">
        <w:rPr>
          <w:rFonts w:ascii="Arial" w:hAnsi="Arial" w:cs="Arial"/>
          <w:sz w:val="18"/>
          <w:szCs w:val="18"/>
          <w:shd w:val="clear" w:color="auto" w:fill="FFFFFF"/>
        </w:rPr>
        <w:t>,</w:t>
      </w:r>
      <w:r w:rsidRPr="00792D37">
        <w:rPr>
          <w:rFonts w:ascii="Arial" w:hAnsi="Arial" w:cs="Arial"/>
          <w:sz w:val="18"/>
          <w:szCs w:val="18"/>
          <w:shd w:val="clear" w:color="auto" w:fill="FFFFFF"/>
        </w:rPr>
        <w:t xml:space="preserve"> performance and load testing</w:t>
      </w:r>
      <w:r w:rsidR="00645980">
        <w:rPr>
          <w:rFonts w:ascii="Arial" w:hAnsi="Arial" w:cs="Arial"/>
          <w:sz w:val="18"/>
          <w:szCs w:val="18"/>
          <w:shd w:val="clear" w:color="auto" w:fill="FFFFFF"/>
        </w:rPr>
        <w:t xml:space="preserve">, developing </w:t>
      </w:r>
      <w:r w:rsidR="002D47E8">
        <w:rPr>
          <w:rFonts w:ascii="Arial" w:hAnsi="Arial" w:cs="Arial"/>
          <w:sz w:val="18"/>
          <w:szCs w:val="18"/>
          <w:shd w:val="clear" w:color="auto" w:fill="FFFFFF"/>
        </w:rPr>
        <w:t xml:space="preserve">ETL </w:t>
      </w:r>
      <w:r w:rsidR="00645980">
        <w:rPr>
          <w:rFonts w:ascii="Arial" w:hAnsi="Arial" w:cs="Arial"/>
          <w:sz w:val="18"/>
          <w:szCs w:val="18"/>
          <w:shd w:val="clear" w:color="auto" w:fill="FFFFFF"/>
        </w:rPr>
        <w:t>tools</w:t>
      </w:r>
    </w:p>
    <w:p w:rsidR="00676CA0" w:rsidRPr="00792D37" w:rsidRDefault="00676CA0" w:rsidP="00676CA0">
      <w:pPr>
        <w:pStyle w:val="ListParagraph"/>
        <w:numPr>
          <w:ilvl w:val="0"/>
          <w:numId w:val="4"/>
        </w:numPr>
        <w:rPr>
          <w:rFonts w:ascii="Arial" w:hAnsi="Arial" w:cs="Arial"/>
          <w:sz w:val="18"/>
          <w:szCs w:val="18"/>
        </w:rPr>
      </w:pPr>
      <w:r w:rsidRPr="00792D37">
        <w:rPr>
          <w:rFonts w:ascii="Arial" w:hAnsi="Arial" w:cs="Arial"/>
          <w:sz w:val="18"/>
          <w:szCs w:val="18"/>
        </w:rPr>
        <w:t xml:space="preserve">Extensive knowledge of </w:t>
      </w:r>
      <w:r w:rsidRPr="00792D37">
        <w:rPr>
          <w:rFonts w:ascii="Arial" w:hAnsi="Arial" w:cs="Arial"/>
          <w:sz w:val="18"/>
          <w:szCs w:val="18"/>
          <w:shd w:val="clear" w:color="auto" w:fill="FFFFFF"/>
        </w:rPr>
        <w:t xml:space="preserve">Unix / Linux systems and open </w:t>
      </w:r>
      <w:r w:rsidR="00ED600C">
        <w:rPr>
          <w:rFonts w:ascii="Arial" w:hAnsi="Arial" w:cs="Arial"/>
          <w:sz w:val="18"/>
          <w:szCs w:val="18"/>
          <w:shd w:val="clear" w:color="auto" w:fill="FFFFFF"/>
        </w:rPr>
        <w:t>s</w:t>
      </w:r>
      <w:r w:rsidR="006C4AA4">
        <w:rPr>
          <w:rFonts w:ascii="Arial" w:hAnsi="Arial" w:cs="Arial"/>
          <w:sz w:val="18"/>
          <w:szCs w:val="18"/>
          <w:shd w:val="clear" w:color="auto" w:fill="FFFFFF"/>
        </w:rPr>
        <w:t xml:space="preserve">ource tools Jmeter, </w:t>
      </w:r>
      <w:r w:rsidR="00B30DB3">
        <w:rPr>
          <w:rFonts w:ascii="Arial" w:hAnsi="Arial" w:cs="Arial"/>
          <w:sz w:val="18"/>
          <w:szCs w:val="18"/>
          <w:shd w:val="clear" w:color="auto" w:fill="FFFFFF"/>
        </w:rPr>
        <w:t>Wireshark</w:t>
      </w:r>
    </w:p>
    <w:p w:rsidR="00516AF1" w:rsidRPr="00792D37" w:rsidRDefault="00676CA0" w:rsidP="00792D37">
      <w:pPr>
        <w:pStyle w:val="ListParagraph"/>
        <w:numPr>
          <w:ilvl w:val="0"/>
          <w:numId w:val="4"/>
        </w:numPr>
        <w:rPr>
          <w:rFonts w:ascii="Arial" w:hAnsi="Arial" w:cs="Arial"/>
          <w:sz w:val="18"/>
          <w:szCs w:val="18"/>
        </w:rPr>
      </w:pPr>
      <w:r>
        <w:rPr>
          <w:rFonts w:ascii="Arial" w:hAnsi="Arial" w:cs="Arial"/>
          <w:sz w:val="18"/>
          <w:szCs w:val="18"/>
        </w:rPr>
        <w:t>Experienced in all forms</w:t>
      </w:r>
      <w:r w:rsidR="00EB4755">
        <w:rPr>
          <w:rFonts w:ascii="Arial" w:hAnsi="Arial" w:cs="Arial"/>
          <w:sz w:val="18"/>
          <w:szCs w:val="18"/>
        </w:rPr>
        <w:t xml:space="preserve"> of testi</w:t>
      </w:r>
      <w:r w:rsidR="00717B7D">
        <w:rPr>
          <w:rFonts w:ascii="Arial" w:hAnsi="Arial" w:cs="Arial"/>
          <w:sz w:val="18"/>
          <w:szCs w:val="18"/>
        </w:rPr>
        <w:t xml:space="preserve">ng i.e </w:t>
      </w:r>
      <w:r>
        <w:rPr>
          <w:rFonts w:ascii="Arial" w:hAnsi="Arial" w:cs="Arial"/>
          <w:sz w:val="18"/>
          <w:szCs w:val="18"/>
        </w:rPr>
        <w:t>Regression, System, Integration, E2E, UAT, Stress, Operational</w:t>
      </w:r>
    </w:p>
    <w:p w:rsidR="00516AF1" w:rsidRPr="00792D37" w:rsidRDefault="00CC2CEF" w:rsidP="00792D37">
      <w:pPr>
        <w:pStyle w:val="ListParagraph"/>
        <w:numPr>
          <w:ilvl w:val="0"/>
          <w:numId w:val="4"/>
        </w:numPr>
        <w:rPr>
          <w:rFonts w:ascii="Arial" w:hAnsi="Arial" w:cs="Arial"/>
          <w:sz w:val="18"/>
          <w:szCs w:val="18"/>
        </w:rPr>
      </w:pPr>
      <w:r>
        <w:rPr>
          <w:rFonts w:ascii="Arial" w:hAnsi="Arial" w:cs="Arial"/>
          <w:sz w:val="18"/>
          <w:szCs w:val="18"/>
        </w:rPr>
        <w:t>Testing methodologies used include V model and Agile scrum</w:t>
      </w:r>
    </w:p>
    <w:p w:rsidR="00516AF1" w:rsidRPr="00792D37" w:rsidRDefault="00CC2CEF" w:rsidP="00792D37">
      <w:pPr>
        <w:pStyle w:val="ListParagraph"/>
        <w:numPr>
          <w:ilvl w:val="0"/>
          <w:numId w:val="4"/>
        </w:numPr>
        <w:rPr>
          <w:rFonts w:ascii="Arial" w:hAnsi="Arial" w:cs="Arial"/>
          <w:sz w:val="18"/>
          <w:szCs w:val="18"/>
        </w:rPr>
      </w:pPr>
      <w:r>
        <w:rPr>
          <w:rFonts w:ascii="Arial" w:hAnsi="Arial" w:cs="Arial"/>
          <w:sz w:val="18"/>
          <w:szCs w:val="18"/>
        </w:rPr>
        <w:t xml:space="preserve">Responsibilities have </w:t>
      </w:r>
      <w:r w:rsidR="003F595A">
        <w:rPr>
          <w:rFonts w:ascii="Arial" w:hAnsi="Arial" w:cs="Arial"/>
          <w:sz w:val="18"/>
          <w:szCs w:val="18"/>
        </w:rPr>
        <w:t xml:space="preserve">included taking technical lead roles, mentoring junior staff and offshore teams </w:t>
      </w:r>
    </w:p>
    <w:p w:rsidR="00516AF1" w:rsidRPr="00792D37" w:rsidRDefault="00456BA7" w:rsidP="00792D37">
      <w:pPr>
        <w:pStyle w:val="ListParagraph"/>
        <w:numPr>
          <w:ilvl w:val="0"/>
          <w:numId w:val="4"/>
        </w:numPr>
        <w:rPr>
          <w:rFonts w:ascii="Arial" w:hAnsi="Arial" w:cs="Arial"/>
          <w:sz w:val="18"/>
          <w:szCs w:val="18"/>
        </w:rPr>
      </w:pPr>
      <w:r>
        <w:rPr>
          <w:rFonts w:ascii="Arial" w:hAnsi="Arial" w:cs="Arial"/>
          <w:sz w:val="18"/>
          <w:szCs w:val="18"/>
        </w:rPr>
        <w:t>Functional testing of Web services using Jmeter / soapUI.</w:t>
      </w:r>
    </w:p>
    <w:p w:rsidR="00516AF1" w:rsidRDefault="00F525FA" w:rsidP="00792D37">
      <w:pPr>
        <w:pStyle w:val="ListParagraph"/>
        <w:numPr>
          <w:ilvl w:val="0"/>
          <w:numId w:val="4"/>
        </w:numPr>
        <w:rPr>
          <w:rFonts w:ascii="Arial" w:hAnsi="Arial" w:cs="Arial"/>
          <w:sz w:val="18"/>
          <w:szCs w:val="18"/>
        </w:rPr>
      </w:pPr>
      <w:r>
        <w:rPr>
          <w:rFonts w:ascii="Arial" w:hAnsi="Arial" w:cs="Arial"/>
          <w:sz w:val="18"/>
          <w:szCs w:val="18"/>
        </w:rPr>
        <w:t>Experienced in preparing Test plans, Test scripts, Requirement analysis, Execution, Bug reporting and management</w:t>
      </w:r>
    </w:p>
    <w:p w:rsidR="00676CA0" w:rsidRPr="00676CA0" w:rsidRDefault="00676CA0" w:rsidP="00676CA0">
      <w:pPr>
        <w:pStyle w:val="ListParagraph"/>
        <w:numPr>
          <w:ilvl w:val="0"/>
          <w:numId w:val="4"/>
        </w:numPr>
        <w:rPr>
          <w:rFonts w:ascii="Arial" w:hAnsi="Arial" w:cs="Arial"/>
          <w:sz w:val="18"/>
          <w:szCs w:val="18"/>
        </w:rPr>
      </w:pPr>
      <w:r>
        <w:rPr>
          <w:rFonts w:ascii="Arial" w:hAnsi="Arial" w:cs="Arial"/>
          <w:sz w:val="18"/>
          <w:szCs w:val="18"/>
        </w:rPr>
        <w:t>Over 10 years software development experience in C, Fortran and Shell Scripting before moving into testing</w:t>
      </w:r>
    </w:p>
    <w:p w:rsidR="00516AF1" w:rsidRDefault="00645980" w:rsidP="00792D37">
      <w:pPr>
        <w:pStyle w:val="ListParagraph"/>
        <w:numPr>
          <w:ilvl w:val="0"/>
          <w:numId w:val="4"/>
        </w:numPr>
        <w:rPr>
          <w:rFonts w:ascii="Arial" w:hAnsi="Arial" w:cs="Arial"/>
          <w:sz w:val="18"/>
          <w:szCs w:val="18"/>
        </w:rPr>
      </w:pPr>
      <w:r>
        <w:rPr>
          <w:rFonts w:ascii="Arial" w:hAnsi="Arial" w:cs="Arial"/>
          <w:sz w:val="18"/>
          <w:szCs w:val="18"/>
        </w:rPr>
        <w:t xml:space="preserve">Expertise in Excel to </w:t>
      </w:r>
      <w:r w:rsidR="00597E1F">
        <w:rPr>
          <w:rFonts w:ascii="Arial" w:hAnsi="Arial" w:cs="Arial"/>
          <w:sz w:val="18"/>
          <w:szCs w:val="18"/>
        </w:rPr>
        <w:t>VBA macro programming</w:t>
      </w:r>
    </w:p>
    <w:p w:rsidR="0061647A" w:rsidRDefault="0061647A" w:rsidP="00792D37">
      <w:pPr>
        <w:pStyle w:val="ListParagraph"/>
        <w:numPr>
          <w:ilvl w:val="0"/>
          <w:numId w:val="4"/>
        </w:numPr>
        <w:rPr>
          <w:rFonts w:ascii="Arial" w:hAnsi="Arial" w:cs="Arial"/>
          <w:sz w:val="18"/>
          <w:szCs w:val="18"/>
        </w:rPr>
      </w:pPr>
      <w:r>
        <w:rPr>
          <w:rFonts w:ascii="Arial" w:hAnsi="Arial" w:cs="Arial"/>
          <w:sz w:val="18"/>
          <w:szCs w:val="18"/>
        </w:rPr>
        <w:t>Very strong</w:t>
      </w:r>
      <w:r w:rsidR="00BA5983">
        <w:rPr>
          <w:rFonts w:ascii="Arial" w:hAnsi="Arial" w:cs="Arial"/>
          <w:sz w:val="18"/>
          <w:szCs w:val="18"/>
        </w:rPr>
        <w:t xml:space="preserve"> data crunching and analysis</w:t>
      </w:r>
      <w:r>
        <w:rPr>
          <w:rFonts w:ascii="Arial" w:hAnsi="Arial" w:cs="Arial"/>
          <w:sz w:val="18"/>
          <w:szCs w:val="18"/>
        </w:rPr>
        <w:t xml:space="preserve"> skills using SQL, Excel</w:t>
      </w:r>
      <w:r w:rsidR="00A55C1F">
        <w:rPr>
          <w:rFonts w:ascii="Arial" w:hAnsi="Arial" w:cs="Arial"/>
          <w:sz w:val="18"/>
          <w:szCs w:val="18"/>
        </w:rPr>
        <w:t xml:space="preserve"> VBA programming</w:t>
      </w:r>
      <w:r>
        <w:rPr>
          <w:rFonts w:ascii="Arial" w:hAnsi="Arial" w:cs="Arial"/>
          <w:sz w:val="18"/>
          <w:szCs w:val="18"/>
        </w:rPr>
        <w:t xml:space="preserve"> and awk scripting</w:t>
      </w:r>
    </w:p>
    <w:p w:rsidR="003E3284" w:rsidRPr="00792D37" w:rsidRDefault="003E3284" w:rsidP="00792D37">
      <w:pPr>
        <w:pStyle w:val="ListParagraph"/>
        <w:numPr>
          <w:ilvl w:val="0"/>
          <w:numId w:val="4"/>
        </w:numPr>
        <w:rPr>
          <w:rFonts w:ascii="Arial" w:hAnsi="Arial" w:cs="Arial"/>
          <w:sz w:val="18"/>
          <w:szCs w:val="18"/>
        </w:rPr>
      </w:pPr>
      <w:r>
        <w:rPr>
          <w:rFonts w:ascii="Arial" w:hAnsi="Arial" w:cs="Arial"/>
          <w:sz w:val="18"/>
          <w:szCs w:val="18"/>
        </w:rPr>
        <w:t xml:space="preserve">Groovy scripting </w:t>
      </w:r>
    </w:p>
    <w:p w:rsidR="00516AF1" w:rsidRPr="00134C78" w:rsidRDefault="00516AF1" w:rsidP="00134C78">
      <w:pPr>
        <w:pBdr>
          <w:between w:val="single" w:sz="4" w:space="1" w:color="auto"/>
        </w:pBdr>
        <w:tabs>
          <w:tab w:val="left" w:pos="7738"/>
        </w:tabs>
        <w:rPr>
          <w:rFonts w:ascii="Arial" w:hAnsi="Arial" w:cs="Arial"/>
          <w:sz w:val="18"/>
          <w:szCs w:val="18"/>
        </w:rPr>
      </w:pPr>
    </w:p>
    <w:p w:rsidR="00257E04" w:rsidRPr="00134C78" w:rsidRDefault="003D3628" w:rsidP="003D3628">
      <w:pPr>
        <w:pBdr>
          <w:between w:val="single" w:sz="4" w:space="1" w:color="auto"/>
        </w:pBdr>
        <w:tabs>
          <w:tab w:val="left" w:pos="7738"/>
        </w:tabs>
        <w:rPr>
          <w:rFonts w:ascii="Arial" w:hAnsi="Arial" w:cs="Arial"/>
          <w:sz w:val="18"/>
          <w:szCs w:val="18"/>
        </w:rPr>
      </w:pPr>
      <w:r w:rsidRPr="00134C78">
        <w:rPr>
          <w:rFonts w:ascii="Arial" w:hAnsi="Arial" w:cs="Arial"/>
          <w:sz w:val="18"/>
          <w:szCs w:val="18"/>
        </w:rPr>
        <w:tab/>
      </w:r>
    </w:p>
    <w:p w:rsidR="00DB03A8" w:rsidRPr="00134C78" w:rsidRDefault="00DB03A8" w:rsidP="00DB03A8">
      <w:pPr>
        <w:rPr>
          <w:rFonts w:ascii="Arial" w:hAnsi="Arial" w:cs="Arial"/>
          <w:b/>
          <w:sz w:val="20"/>
          <w:szCs w:val="20"/>
          <w:u w:val="single"/>
        </w:rPr>
      </w:pPr>
      <w:r w:rsidRPr="00134C78">
        <w:rPr>
          <w:rFonts w:ascii="Arial" w:hAnsi="Arial" w:cs="Arial"/>
          <w:b/>
          <w:sz w:val="20"/>
          <w:szCs w:val="20"/>
          <w:u w:val="single"/>
        </w:rPr>
        <w:t>Skills and Expertise:</w:t>
      </w:r>
    </w:p>
    <w:p w:rsidR="00DB03A8" w:rsidRPr="00134C78" w:rsidRDefault="00DB03A8" w:rsidP="008C5737">
      <w:pPr>
        <w:rPr>
          <w:rFonts w:ascii="Arial" w:hAnsi="Arial" w:cs="Arial"/>
          <w:b/>
          <w:sz w:val="20"/>
          <w:szCs w:val="20"/>
          <w:u w:val="single"/>
        </w:rPr>
      </w:pPr>
    </w:p>
    <w:p w:rsidR="00B13A16" w:rsidRDefault="00F525FA" w:rsidP="008C5737">
      <w:pPr>
        <w:rPr>
          <w:rFonts w:ascii="Arial" w:hAnsi="Arial" w:cs="Arial"/>
          <w:sz w:val="18"/>
          <w:szCs w:val="18"/>
        </w:rPr>
      </w:pPr>
      <w:r>
        <w:rPr>
          <w:rFonts w:ascii="Arial" w:hAnsi="Arial" w:cs="Arial"/>
          <w:sz w:val="18"/>
          <w:szCs w:val="18"/>
        </w:rPr>
        <w:t>Jmeter</w:t>
      </w:r>
      <w:r>
        <w:rPr>
          <w:rFonts w:ascii="Arial" w:hAnsi="Arial" w:cs="Arial"/>
          <w:sz w:val="18"/>
          <w:szCs w:val="18"/>
        </w:rPr>
        <w:tab/>
      </w:r>
      <w:r w:rsidR="003E3284">
        <w:rPr>
          <w:rFonts w:ascii="Arial" w:hAnsi="Arial" w:cs="Arial"/>
          <w:sz w:val="18"/>
          <w:szCs w:val="18"/>
        </w:rPr>
        <w:t>/ Soap UI</w:t>
      </w:r>
      <w:r w:rsidR="00DB03A8" w:rsidRPr="00134C78">
        <w:rPr>
          <w:rFonts w:ascii="Arial" w:hAnsi="Arial" w:cs="Arial"/>
          <w:sz w:val="18"/>
          <w:szCs w:val="18"/>
        </w:rPr>
        <w:tab/>
      </w:r>
      <w:r w:rsidR="00400F37">
        <w:rPr>
          <w:rFonts w:ascii="Arial" w:hAnsi="Arial" w:cs="Arial"/>
          <w:sz w:val="17"/>
          <w:szCs w:val="17"/>
        </w:rPr>
        <w:t>Data Analytics</w:t>
      </w:r>
      <w:r w:rsidR="00B13A16">
        <w:rPr>
          <w:rFonts w:ascii="Arial" w:hAnsi="Arial" w:cs="Arial"/>
          <w:sz w:val="18"/>
          <w:szCs w:val="18"/>
        </w:rPr>
        <w:tab/>
      </w:r>
      <w:r w:rsidR="004C0E57">
        <w:rPr>
          <w:rFonts w:ascii="Arial" w:hAnsi="Arial" w:cs="Arial"/>
          <w:sz w:val="18"/>
          <w:szCs w:val="18"/>
        </w:rPr>
        <w:tab/>
      </w:r>
      <w:r w:rsidR="00EE3F9B">
        <w:rPr>
          <w:rFonts w:ascii="Arial" w:hAnsi="Arial" w:cs="Arial"/>
          <w:sz w:val="18"/>
          <w:szCs w:val="18"/>
        </w:rPr>
        <w:t xml:space="preserve">bash </w:t>
      </w:r>
      <w:r w:rsidR="00572574">
        <w:rPr>
          <w:rFonts w:ascii="Arial" w:hAnsi="Arial" w:cs="Arial"/>
          <w:sz w:val="18"/>
          <w:szCs w:val="18"/>
        </w:rPr>
        <w:t>/</w:t>
      </w:r>
      <w:r w:rsidR="00EE3F9B">
        <w:rPr>
          <w:rFonts w:ascii="Arial" w:hAnsi="Arial" w:cs="Arial"/>
          <w:sz w:val="18"/>
          <w:szCs w:val="18"/>
        </w:rPr>
        <w:t xml:space="preserve"> shell </w:t>
      </w:r>
      <w:r w:rsidR="0033344F">
        <w:rPr>
          <w:rFonts w:ascii="Arial" w:hAnsi="Arial" w:cs="Arial"/>
          <w:sz w:val="18"/>
          <w:szCs w:val="18"/>
        </w:rPr>
        <w:t xml:space="preserve">/ awk </w:t>
      </w:r>
      <w:r w:rsidR="00572574">
        <w:rPr>
          <w:rFonts w:ascii="Arial" w:hAnsi="Arial" w:cs="Arial"/>
          <w:sz w:val="18"/>
          <w:szCs w:val="18"/>
        </w:rPr>
        <w:t>scripting</w:t>
      </w:r>
      <w:r w:rsidR="00A53291" w:rsidRPr="00134C78">
        <w:rPr>
          <w:rFonts w:ascii="Arial" w:hAnsi="Arial" w:cs="Arial"/>
          <w:sz w:val="18"/>
          <w:szCs w:val="18"/>
        </w:rPr>
        <w:tab/>
      </w:r>
      <w:r w:rsidR="0033344F">
        <w:rPr>
          <w:rFonts w:ascii="Arial" w:hAnsi="Arial" w:cs="Arial"/>
          <w:sz w:val="18"/>
          <w:szCs w:val="18"/>
        </w:rPr>
        <w:tab/>
      </w:r>
      <w:r w:rsidR="002A42BD">
        <w:rPr>
          <w:rFonts w:ascii="Arial" w:hAnsi="Arial" w:cs="Arial"/>
          <w:sz w:val="17"/>
          <w:szCs w:val="17"/>
        </w:rPr>
        <w:t xml:space="preserve">SQL </w:t>
      </w:r>
      <w:r w:rsidR="0033344F">
        <w:rPr>
          <w:rFonts w:ascii="Arial" w:hAnsi="Arial" w:cs="Arial"/>
          <w:sz w:val="17"/>
          <w:szCs w:val="17"/>
        </w:rPr>
        <w:t xml:space="preserve">/ Oracle </w:t>
      </w:r>
      <w:r w:rsidR="002A42BD">
        <w:rPr>
          <w:rFonts w:ascii="Arial" w:hAnsi="Arial" w:cs="Arial"/>
          <w:sz w:val="17"/>
          <w:szCs w:val="17"/>
        </w:rPr>
        <w:t>databases</w:t>
      </w:r>
    </w:p>
    <w:p w:rsidR="00B13A16" w:rsidRDefault="002A42BD" w:rsidP="00B13A16">
      <w:pPr>
        <w:rPr>
          <w:rFonts w:ascii="Arial" w:hAnsi="Arial" w:cs="Arial"/>
          <w:sz w:val="17"/>
          <w:szCs w:val="17"/>
        </w:rPr>
      </w:pPr>
      <w:r>
        <w:rPr>
          <w:rFonts w:ascii="Arial" w:hAnsi="Arial" w:cs="Arial"/>
          <w:sz w:val="18"/>
          <w:szCs w:val="18"/>
        </w:rPr>
        <w:t>Test Automation</w:t>
      </w:r>
      <w:r w:rsidR="00A53291" w:rsidRPr="00134C78">
        <w:rPr>
          <w:rFonts w:ascii="Arial" w:hAnsi="Arial" w:cs="Arial"/>
          <w:sz w:val="18"/>
          <w:szCs w:val="18"/>
        </w:rPr>
        <w:tab/>
      </w:r>
      <w:r w:rsidR="00A53291" w:rsidRPr="00134C78">
        <w:rPr>
          <w:rFonts w:ascii="Arial" w:hAnsi="Arial" w:cs="Arial"/>
          <w:sz w:val="18"/>
          <w:szCs w:val="18"/>
        </w:rPr>
        <w:tab/>
      </w:r>
      <w:r w:rsidR="00400F37">
        <w:rPr>
          <w:rFonts w:ascii="Arial" w:hAnsi="Arial" w:cs="Arial"/>
          <w:sz w:val="17"/>
          <w:szCs w:val="17"/>
        </w:rPr>
        <w:t>Jira / Quality Centre</w:t>
      </w:r>
      <w:r w:rsidR="00B13A16">
        <w:rPr>
          <w:rFonts w:ascii="Arial" w:hAnsi="Arial" w:cs="Arial"/>
          <w:sz w:val="18"/>
          <w:szCs w:val="18"/>
        </w:rPr>
        <w:tab/>
      </w:r>
      <w:r w:rsidR="00A21612">
        <w:rPr>
          <w:rFonts w:ascii="Arial" w:hAnsi="Arial" w:cs="Arial"/>
          <w:sz w:val="17"/>
          <w:szCs w:val="17"/>
        </w:rPr>
        <w:t>Excel VBA macros</w:t>
      </w:r>
      <w:r w:rsidR="00400F37">
        <w:rPr>
          <w:rFonts w:ascii="Arial" w:hAnsi="Arial" w:cs="Arial"/>
          <w:sz w:val="18"/>
          <w:szCs w:val="18"/>
        </w:rPr>
        <w:tab/>
      </w:r>
      <w:r w:rsidR="00400F37">
        <w:rPr>
          <w:rFonts w:ascii="Arial" w:hAnsi="Arial" w:cs="Arial"/>
          <w:sz w:val="18"/>
          <w:szCs w:val="18"/>
        </w:rPr>
        <w:tab/>
      </w:r>
      <w:r w:rsidR="0033344F">
        <w:rPr>
          <w:rFonts w:ascii="Arial" w:hAnsi="Arial" w:cs="Arial"/>
          <w:sz w:val="18"/>
          <w:szCs w:val="18"/>
        </w:rPr>
        <w:tab/>
      </w:r>
      <w:r>
        <w:rPr>
          <w:rFonts w:ascii="Arial" w:hAnsi="Arial" w:cs="Arial"/>
          <w:sz w:val="18"/>
          <w:szCs w:val="18"/>
        </w:rPr>
        <w:t xml:space="preserve">Performance </w:t>
      </w:r>
      <w:r w:rsidR="00400F37">
        <w:rPr>
          <w:rFonts w:ascii="Arial" w:hAnsi="Arial" w:cs="Arial"/>
          <w:sz w:val="18"/>
          <w:szCs w:val="18"/>
        </w:rPr>
        <w:t xml:space="preserve">/ Load </w:t>
      </w:r>
      <w:r>
        <w:rPr>
          <w:rFonts w:ascii="Arial" w:hAnsi="Arial" w:cs="Arial"/>
          <w:sz w:val="18"/>
          <w:szCs w:val="18"/>
        </w:rPr>
        <w:t>testing</w:t>
      </w:r>
      <w:r w:rsidR="00B13A16">
        <w:rPr>
          <w:rFonts w:ascii="Arial" w:hAnsi="Arial" w:cs="Arial"/>
          <w:sz w:val="17"/>
          <w:szCs w:val="17"/>
        </w:rPr>
        <w:tab/>
      </w:r>
    </w:p>
    <w:p w:rsidR="007A5A08" w:rsidRDefault="007D3D49" w:rsidP="00B13A16">
      <w:pPr>
        <w:rPr>
          <w:rFonts w:ascii="Arial" w:hAnsi="Arial" w:cs="Arial"/>
          <w:sz w:val="17"/>
          <w:szCs w:val="17"/>
        </w:rPr>
      </w:pPr>
      <w:r>
        <w:rPr>
          <w:rFonts w:ascii="Arial" w:hAnsi="Arial" w:cs="Arial"/>
          <w:sz w:val="18"/>
          <w:szCs w:val="18"/>
        </w:rPr>
        <w:t>Selenium RC</w:t>
      </w:r>
      <w:r w:rsidR="00BE463B">
        <w:rPr>
          <w:rFonts w:ascii="Arial" w:hAnsi="Arial" w:cs="Arial"/>
          <w:sz w:val="18"/>
          <w:szCs w:val="18"/>
        </w:rPr>
        <w:t xml:space="preserve"> / IDE</w:t>
      </w:r>
      <w:r>
        <w:rPr>
          <w:rFonts w:ascii="Arial" w:hAnsi="Arial" w:cs="Arial"/>
          <w:sz w:val="17"/>
          <w:szCs w:val="17"/>
        </w:rPr>
        <w:tab/>
      </w:r>
      <w:r w:rsidR="007A5A08">
        <w:rPr>
          <w:rFonts w:ascii="Arial" w:hAnsi="Arial" w:cs="Arial"/>
          <w:sz w:val="17"/>
          <w:szCs w:val="17"/>
        </w:rPr>
        <w:t xml:space="preserve">Agile </w:t>
      </w:r>
      <w:r w:rsidR="00A21612">
        <w:rPr>
          <w:rFonts w:ascii="Arial" w:hAnsi="Arial" w:cs="Arial"/>
          <w:sz w:val="17"/>
          <w:szCs w:val="17"/>
        </w:rPr>
        <w:t xml:space="preserve">scrum </w:t>
      </w:r>
      <w:r w:rsidR="007A5A08">
        <w:rPr>
          <w:rFonts w:ascii="Arial" w:hAnsi="Arial" w:cs="Arial"/>
          <w:sz w:val="17"/>
          <w:szCs w:val="17"/>
        </w:rPr>
        <w:t>testing</w:t>
      </w:r>
      <w:r w:rsidR="007A5A08">
        <w:rPr>
          <w:rFonts w:ascii="Arial" w:hAnsi="Arial" w:cs="Arial"/>
          <w:sz w:val="17"/>
          <w:szCs w:val="17"/>
        </w:rPr>
        <w:tab/>
      </w:r>
      <w:r w:rsidR="007A5A08">
        <w:rPr>
          <w:rFonts w:ascii="Arial" w:hAnsi="Arial" w:cs="Arial"/>
          <w:sz w:val="17"/>
          <w:szCs w:val="17"/>
        </w:rPr>
        <w:tab/>
      </w:r>
      <w:r w:rsidR="00321C5F">
        <w:rPr>
          <w:rFonts w:ascii="Arial" w:hAnsi="Arial" w:cs="Arial"/>
          <w:sz w:val="17"/>
          <w:szCs w:val="17"/>
        </w:rPr>
        <w:t>Google Drive / OneDrive</w:t>
      </w:r>
      <w:r w:rsidR="00B13A16">
        <w:rPr>
          <w:rFonts w:ascii="Arial" w:hAnsi="Arial" w:cs="Arial"/>
          <w:sz w:val="17"/>
          <w:szCs w:val="17"/>
        </w:rPr>
        <w:tab/>
      </w:r>
      <w:r w:rsidR="0033344F">
        <w:rPr>
          <w:rFonts w:ascii="Arial" w:hAnsi="Arial" w:cs="Arial"/>
          <w:sz w:val="17"/>
          <w:szCs w:val="17"/>
        </w:rPr>
        <w:tab/>
      </w:r>
      <w:r w:rsidR="007A5A08">
        <w:rPr>
          <w:rFonts w:ascii="Arial" w:hAnsi="Arial" w:cs="Arial"/>
          <w:sz w:val="17"/>
          <w:szCs w:val="17"/>
        </w:rPr>
        <w:t xml:space="preserve">Test environment </w:t>
      </w:r>
      <w:r w:rsidR="00E3487B">
        <w:rPr>
          <w:rFonts w:ascii="Arial" w:hAnsi="Arial" w:cs="Arial"/>
          <w:sz w:val="17"/>
          <w:szCs w:val="17"/>
        </w:rPr>
        <w:t>setup / support</w:t>
      </w:r>
    </w:p>
    <w:p w:rsidR="00B13A16" w:rsidRPr="005607AD" w:rsidRDefault="00321C5F" w:rsidP="00B13A16">
      <w:pPr>
        <w:rPr>
          <w:rFonts w:ascii="Arial" w:hAnsi="Arial" w:cs="Arial"/>
          <w:sz w:val="17"/>
          <w:szCs w:val="17"/>
        </w:rPr>
      </w:pPr>
      <w:r>
        <w:rPr>
          <w:rFonts w:ascii="Arial" w:hAnsi="Arial" w:cs="Arial"/>
          <w:sz w:val="17"/>
          <w:szCs w:val="17"/>
        </w:rPr>
        <w:t>Soap / Rest / Curl</w:t>
      </w:r>
      <w:r w:rsidR="007A5A08">
        <w:rPr>
          <w:rFonts w:ascii="Arial" w:hAnsi="Arial" w:cs="Arial"/>
          <w:sz w:val="17"/>
          <w:szCs w:val="17"/>
        </w:rPr>
        <w:t xml:space="preserve"> </w:t>
      </w:r>
      <w:r w:rsidR="00B13A16">
        <w:rPr>
          <w:rFonts w:ascii="Arial" w:hAnsi="Arial" w:cs="Arial"/>
          <w:sz w:val="17"/>
          <w:szCs w:val="17"/>
        </w:rPr>
        <w:tab/>
      </w:r>
      <w:r w:rsidR="007A5A08">
        <w:rPr>
          <w:rFonts w:ascii="Arial" w:hAnsi="Arial" w:cs="Arial"/>
          <w:sz w:val="17"/>
          <w:szCs w:val="17"/>
        </w:rPr>
        <w:tab/>
      </w:r>
      <w:r w:rsidR="00E3487B">
        <w:rPr>
          <w:rFonts w:ascii="Arial" w:hAnsi="Arial" w:cs="Arial"/>
          <w:sz w:val="17"/>
          <w:szCs w:val="17"/>
        </w:rPr>
        <w:t xml:space="preserve">Java </w:t>
      </w:r>
      <w:r w:rsidR="004C0E57">
        <w:rPr>
          <w:rFonts w:ascii="Arial" w:hAnsi="Arial" w:cs="Arial"/>
          <w:sz w:val="17"/>
          <w:szCs w:val="17"/>
        </w:rPr>
        <w:t xml:space="preserve">/ .Net </w:t>
      </w:r>
      <w:r w:rsidR="00E3487B">
        <w:rPr>
          <w:rFonts w:ascii="Arial" w:hAnsi="Arial" w:cs="Arial"/>
          <w:sz w:val="17"/>
          <w:szCs w:val="17"/>
        </w:rPr>
        <w:t>environments</w:t>
      </w:r>
      <w:r w:rsidR="00B13A16">
        <w:rPr>
          <w:rFonts w:ascii="Arial" w:hAnsi="Arial" w:cs="Arial"/>
          <w:sz w:val="17"/>
          <w:szCs w:val="17"/>
        </w:rPr>
        <w:tab/>
      </w:r>
      <w:r>
        <w:rPr>
          <w:rFonts w:ascii="Arial" w:hAnsi="Arial" w:cs="Arial"/>
          <w:sz w:val="17"/>
          <w:szCs w:val="17"/>
        </w:rPr>
        <w:t>C, Fortran</w:t>
      </w:r>
      <w:r w:rsidR="00792D37">
        <w:rPr>
          <w:rFonts w:ascii="Arial" w:hAnsi="Arial" w:cs="Arial"/>
          <w:sz w:val="17"/>
          <w:szCs w:val="17"/>
        </w:rPr>
        <w:tab/>
      </w:r>
      <w:r w:rsidR="00B13A16">
        <w:rPr>
          <w:rFonts w:ascii="Arial" w:hAnsi="Arial" w:cs="Arial"/>
          <w:sz w:val="17"/>
          <w:szCs w:val="17"/>
        </w:rPr>
        <w:tab/>
      </w:r>
      <w:r w:rsidR="0033344F">
        <w:rPr>
          <w:rFonts w:ascii="Arial" w:hAnsi="Arial" w:cs="Arial"/>
          <w:sz w:val="17"/>
          <w:szCs w:val="17"/>
        </w:rPr>
        <w:tab/>
      </w:r>
      <w:r w:rsidR="00D30E8C">
        <w:rPr>
          <w:rFonts w:ascii="Arial" w:hAnsi="Arial" w:cs="Arial"/>
          <w:sz w:val="17"/>
          <w:szCs w:val="17"/>
        </w:rPr>
        <w:t xml:space="preserve">Unix / Linux / </w:t>
      </w:r>
      <w:r w:rsidR="0033344F">
        <w:rPr>
          <w:rFonts w:ascii="Arial" w:hAnsi="Arial" w:cs="Arial"/>
          <w:sz w:val="17"/>
          <w:szCs w:val="17"/>
        </w:rPr>
        <w:t>windows</w:t>
      </w:r>
      <w:r w:rsidR="00D30E8C">
        <w:rPr>
          <w:rFonts w:ascii="Arial" w:hAnsi="Arial" w:cs="Arial"/>
          <w:sz w:val="17"/>
          <w:szCs w:val="17"/>
        </w:rPr>
        <w:t xml:space="preserve"> systems</w:t>
      </w:r>
    </w:p>
    <w:p w:rsidR="00DB03A8" w:rsidRPr="00134C78" w:rsidRDefault="00DB03A8" w:rsidP="00DB03A8">
      <w:pPr>
        <w:pBdr>
          <w:bottom w:val="single" w:sz="4" w:space="1" w:color="auto"/>
        </w:pBdr>
        <w:rPr>
          <w:rFonts w:ascii="Arial" w:hAnsi="Arial" w:cs="Arial"/>
          <w:b/>
          <w:sz w:val="20"/>
          <w:szCs w:val="20"/>
          <w:u w:val="single"/>
        </w:rPr>
      </w:pPr>
    </w:p>
    <w:p w:rsidR="00DB03A8" w:rsidRPr="00134C78" w:rsidRDefault="00DB03A8" w:rsidP="008C5737">
      <w:pPr>
        <w:rPr>
          <w:rFonts w:ascii="Arial" w:hAnsi="Arial" w:cs="Arial"/>
          <w:b/>
          <w:sz w:val="20"/>
          <w:szCs w:val="20"/>
          <w:u w:val="single"/>
        </w:rPr>
      </w:pPr>
    </w:p>
    <w:p w:rsidR="00F377CC" w:rsidRDefault="00F377CC" w:rsidP="008C5737">
      <w:pPr>
        <w:rPr>
          <w:rFonts w:ascii="Arial" w:hAnsi="Arial" w:cs="Arial"/>
          <w:b/>
          <w:sz w:val="20"/>
          <w:szCs w:val="20"/>
          <w:u w:val="single"/>
        </w:rPr>
      </w:pPr>
      <w:r w:rsidRPr="00134C78">
        <w:rPr>
          <w:rFonts w:ascii="Arial" w:hAnsi="Arial" w:cs="Arial"/>
          <w:b/>
          <w:sz w:val="20"/>
          <w:szCs w:val="20"/>
          <w:u w:val="single"/>
        </w:rPr>
        <w:t>Experience:</w:t>
      </w:r>
    </w:p>
    <w:p w:rsidR="00504BEB" w:rsidRDefault="00504BEB" w:rsidP="008C5737">
      <w:pPr>
        <w:rPr>
          <w:rFonts w:ascii="Arial" w:hAnsi="Arial" w:cs="Arial"/>
          <w:b/>
          <w:sz w:val="20"/>
          <w:szCs w:val="20"/>
          <w:u w:val="single"/>
        </w:rPr>
      </w:pPr>
    </w:p>
    <w:p w:rsidR="00504BEB" w:rsidRDefault="00504BEB" w:rsidP="008C5737">
      <w:pPr>
        <w:rPr>
          <w:rFonts w:ascii="Arial" w:hAnsi="Arial" w:cs="Arial"/>
          <w:sz w:val="16"/>
          <w:szCs w:val="16"/>
        </w:rPr>
      </w:pPr>
      <w:r w:rsidRPr="00504BEB">
        <w:rPr>
          <w:rFonts w:ascii="Arial" w:hAnsi="Arial" w:cs="Arial"/>
          <w:b/>
          <w:sz w:val="20"/>
          <w:szCs w:val="20"/>
        </w:rPr>
        <w:t xml:space="preserve">Siemens </w:t>
      </w:r>
      <w:r>
        <w:rPr>
          <w:rFonts w:ascii="Arial" w:hAnsi="Arial" w:cs="Arial"/>
          <w:b/>
          <w:sz w:val="20"/>
          <w:szCs w:val="20"/>
        </w:rPr>
        <w:t xml:space="preserve">– </w:t>
      </w:r>
      <w:hyperlink r:id="rId9" w:history="1">
        <w:r w:rsidRPr="004C3020">
          <w:rPr>
            <w:rStyle w:val="Hyperlink"/>
            <w:rFonts w:ascii="Arial" w:hAnsi="Arial" w:cs="Arial"/>
            <w:sz w:val="16"/>
            <w:szCs w:val="16"/>
          </w:rPr>
          <w:t>www.siemens.co.uk</w:t>
        </w:r>
      </w:hyperlink>
      <w:r w:rsidR="00D3734F">
        <w:rPr>
          <w:rFonts w:ascii="Arial" w:hAnsi="Arial" w:cs="Arial"/>
          <w:sz w:val="16"/>
          <w:szCs w:val="16"/>
        </w:rPr>
        <w:tab/>
      </w:r>
      <w:r w:rsidR="00D3734F">
        <w:rPr>
          <w:rFonts w:ascii="Arial" w:hAnsi="Arial" w:cs="Arial"/>
          <w:sz w:val="16"/>
          <w:szCs w:val="16"/>
        </w:rPr>
        <w:tab/>
      </w:r>
      <w:r w:rsidR="00D3734F">
        <w:rPr>
          <w:rFonts w:ascii="Arial" w:hAnsi="Arial" w:cs="Arial"/>
          <w:sz w:val="16"/>
          <w:szCs w:val="16"/>
        </w:rPr>
        <w:tab/>
      </w:r>
      <w:r w:rsidR="00D3734F">
        <w:rPr>
          <w:rFonts w:ascii="Arial" w:hAnsi="Arial" w:cs="Arial"/>
          <w:sz w:val="16"/>
          <w:szCs w:val="16"/>
        </w:rPr>
        <w:tab/>
      </w:r>
      <w:r w:rsidR="00D3734F">
        <w:rPr>
          <w:rFonts w:ascii="Arial" w:hAnsi="Arial" w:cs="Arial"/>
          <w:sz w:val="16"/>
          <w:szCs w:val="16"/>
        </w:rPr>
        <w:tab/>
      </w:r>
      <w:r w:rsidR="00D3734F">
        <w:rPr>
          <w:rFonts w:ascii="Arial" w:hAnsi="Arial" w:cs="Arial"/>
          <w:sz w:val="16"/>
          <w:szCs w:val="16"/>
        </w:rPr>
        <w:tab/>
      </w:r>
      <w:r w:rsidR="00425166">
        <w:rPr>
          <w:rFonts w:ascii="Arial" w:hAnsi="Arial" w:cs="Arial"/>
          <w:b/>
          <w:sz w:val="18"/>
          <w:szCs w:val="18"/>
        </w:rPr>
        <w:t>Jan 2016 to Oct 201</w:t>
      </w:r>
      <w:r w:rsidR="005428D5">
        <w:rPr>
          <w:rFonts w:ascii="Arial" w:hAnsi="Arial" w:cs="Arial"/>
          <w:b/>
          <w:sz w:val="18"/>
          <w:szCs w:val="18"/>
        </w:rPr>
        <w:t>6</w:t>
      </w:r>
    </w:p>
    <w:p w:rsidR="00504BEB" w:rsidRDefault="00504BEB" w:rsidP="008C5737">
      <w:pPr>
        <w:rPr>
          <w:rFonts w:ascii="Arial" w:hAnsi="Arial" w:cs="Arial"/>
          <w:sz w:val="16"/>
          <w:szCs w:val="16"/>
        </w:rPr>
      </w:pPr>
      <w:r>
        <w:rPr>
          <w:rFonts w:ascii="Arial" w:hAnsi="Arial" w:cs="Arial"/>
          <w:sz w:val="16"/>
          <w:szCs w:val="16"/>
        </w:rPr>
        <w:t>(A global company providing energy solutions, electrification,  automation, digitalisation, rail applications across the world)</w:t>
      </w:r>
    </w:p>
    <w:p w:rsidR="00504BEB" w:rsidRDefault="00504BEB" w:rsidP="008C5737">
      <w:pPr>
        <w:rPr>
          <w:rFonts w:ascii="Arial" w:hAnsi="Arial" w:cs="Arial"/>
          <w:sz w:val="16"/>
          <w:szCs w:val="16"/>
        </w:rPr>
      </w:pPr>
    </w:p>
    <w:p w:rsidR="00504BEB" w:rsidRDefault="00504BEB" w:rsidP="00504BEB">
      <w:pPr>
        <w:ind w:right="-1"/>
        <w:jc w:val="both"/>
        <w:rPr>
          <w:rFonts w:ascii="Arial" w:hAnsi="Arial"/>
          <w:sz w:val="18"/>
          <w:szCs w:val="18"/>
        </w:rPr>
      </w:pPr>
      <w:r>
        <w:rPr>
          <w:rFonts w:ascii="Arial" w:hAnsi="Arial"/>
          <w:b/>
          <w:sz w:val="18"/>
          <w:szCs w:val="18"/>
        </w:rPr>
        <w:t>Software Test Engineer (contract)</w:t>
      </w:r>
    </w:p>
    <w:p w:rsidR="00504BEB" w:rsidRDefault="0055603F" w:rsidP="00504BEB">
      <w:pPr>
        <w:widowControl w:val="0"/>
        <w:autoSpaceDE w:val="0"/>
        <w:autoSpaceDN w:val="0"/>
        <w:adjustRightInd w:val="0"/>
        <w:jc w:val="both"/>
        <w:rPr>
          <w:rFonts w:ascii="Arial" w:hAnsi="Arial" w:cs="Arial"/>
          <w:sz w:val="18"/>
          <w:szCs w:val="18"/>
        </w:rPr>
      </w:pPr>
      <w:r>
        <w:rPr>
          <w:rFonts w:ascii="Arial" w:hAnsi="Arial" w:cs="Arial"/>
          <w:sz w:val="18"/>
          <w:szCs w:val="18"/>
        </w:rPr>
        <w:t>W</w:t>
      </w:r>
      <w:r w:rsidR="00504BEB" w:rsidRPr="000C47B6">
        <w:rPr>
          <w:rFonts w:ascii="Arial" w:hAnsi="Arial" w:cs="Arial"/>
          <w:sz w:val="18"/>
          <w:szCs w:val="18"/>
        </w:rPr>
        <w:t>ork</w:t>
      </w:r>
      <w:r>
        <w:rPr>
          <w:rFonts w:ascii="Arial" w:hAnsi="Arial" w:cs="Arial"/>
          <w:sz w:val="18"/>
          <w:szCs w:val="18"/>
        </w:rPr>
        <w:t xml:space="preserve">ed </w:t>
      </w:r>
      <w:bookmarkStart w:id="0" w:name="_GoBack"/>
      <w:bookmarkEnd w:id="0"/>
      <w:r w:rsidR="00504BEB" w:rsidRPr="000C47B6">
        <w:rPr>
          <w:rFonts w:ascii="Arial" w:hAnsi="Arial" w:cs="Arial"/>
          <w:sz w:val="18"/>
          <w:szCs w:val="18"/>
        </w:rPr>
        <w:t xml:space="preserve">on </w:t>
      </w:r>
      <w:r w:rsidR="00D3734F">
        <w:rPr>
          <w:rFonts w:ascii="Arial" w:hAnsi="Arial" w:cs="Arial"/>
          <w:sz w:val="18"/>
          <w:szCs w:val="18"/>
        </w:rPr>
        <w:t>testing the Crossrail Con</w:t>
      </w:r>
      <w:r w:rsidR="00CD2B6A">
        <w:rPr>
          <w:rFonts w:ascii="Arial" w:hAnsi="Arial" w:cs="Arial"/>
          <w:sz w:val="18"/>
          <w:szCs w:val="18"/>
        </w:rPr>
        <w:t xml:space="preserve">trol and Communications system, which is </w:t>
      </w:r>
      <w:r w:rsidR="004E20C4">
        <w:rPr>
          <w:rFonts w:ascii="Arial" w:hAnsi="Arial" w:cs="Arial"/>
          <w:sz w:val="18"/>
          <w:szCs w:val="18"/>
        </w:rPr>
        <w:t xml:space="preserve">a </w:t>
      </w:r>
      <w:r w:rsidR="00CD2B6A">
        <w:rPr>
          <w:rFonts w:ascii="Arial" w:hAnsi="Arial" w:cs="Arial"/>
          <w:sz w:val="18"/>
          <w:szCs w:val="18"/>
        </w:rPr>
        <w:t>SCADA (</w:t>
      </w:r>
      <w:r w:rsidR="00CD2B6A" w:rsidRPr="004E20C4">
        <w:rPr>
          <w:rFonts w:ascii="Arial" w:hAnsi="Arial" w:cs="Arial"/>
          <w:b/>
          <w:sz w:val="18"/>
          <w:szCs w:val="18"/>
        </w:rPr>
        <w:t>S</w:t>
      </w:r>
      <w:r w:rsidR="00CD2B6A">
        <w:rPr>
          <w:rFonts w:ascii="Arial" w:hAnsi="Arial" w:cs="Arial"/>
          <w:sz w:val="18"/>
          <w:szCs w:val="18"/>
        </w:rPr>
        <w:t xml:space="preserve">upervisory </w:t>
      </w:r>
      <w:r w:rsidR="00CD2B6A" w:rsidRPr="004E20C4">
        <w:rPr>
          <w:rFonts w:ascii="Arial" w:hAnsi="Arial" w:cs="Arial"/>
          <w:b/>
          <w:sz w:val="18"/>
          <w:szCs w:val="18"/>
        </w:rPr>
        <w:t>C</w:t>
      </w:r>
      <w:r w:rsidR="00CD2B6A">
        <w:rPr>
          <w:rFonts w:ascii="Arial" w:hAnsi="Arial" w:cs="Arial"/>
          <w:sz w:val="18"/>
          <w:szCs w:val="18"/>
        </w:rPr>
        <w:t xml:space="preserve">ontrol </w:t>
      </w:r>
      <w:r w:rsidR="00CD2B6A" w:rsidRPr="004E20C4">
        <w:rPr>
          <w:rFonts w:ascii="Arial" w:hAnsi="Arial" w:cs="Arial"/>
          <w:b/>
          <w:sz w:val="18"/>
          <w:szCs w:val="18"/>
        </w:rPr>
        <w:t>A</w:t>
      </w:r>
      <w:r w:rsidR="00CD2B6A">
        <w:rPr>
          <w:rFonts w:ascii="Arial" w:hAnsi="Arial" w:cs="Arial"/>
          <w:sz w:val="18"/>
          <w:szCs w:val="18"/>
        </w:rPr>
        <w:t xml:space="preserve">nd </w:t>
      </w:r>
      <w:r w:rsidR="00CD2B6A" w:rsidRPr="004E20C4">
        <w:rPr>
          <w:rFonts w:ascii="Arial" w:hAnsi="Arial" w:cs="Arial"/>
          <w:b/>
          <w:sz w:val="18"/>
          <w:szCs w:val="18"/>
        </w:rPr>
        <w:t>D</w:t>
      </w:r>
      <w:r w:rsidR="00CD2B6A">
        <w:rPr>
          <w:rFonts w:ascii="Arial" w:hAnsi="Arial" w:cs="Arial"/>
          <w:sz w:val="18"/>
          <w:szCs w:val="18"/>
        </w:rPr>
        <w:t xml:space="preserve">ata </w:t>
      </w:r>
      <w:r w:rsidR="00CD2B6A" w:rsidRPr="004E20C4">
        <w:rPr>
          <w:rFonts w:ascii="Arial" w:hAnsi="Arial" w:cs="Arial"/>
          <w:b/>
          <w:sz w:val="18"/>
          <w:szCs w:val="18"/>
        </w:rPr>
        <w:t>A</w:t>
      </w:r>
      <w:r w:rsidR="00CD2B6A">
        <w:rPr>
          <w:rFonts w:ascii="Arial" w:hAnsi="Arial" w:cs="Arial"/>
          <w:sz w:val="18"/>
          <w:szCs w:val="18"/>
        </w:rPr>
        <w:t xml:space="preserve">cquisition </w:t>
      </w:r>
      <w:r w:rsidR="00CD2B6A" w:rsidRPr="004E20C4">
        <w:rPr>
          <w:rFonts w:ascii="Arial" w:hAnsi="Arial" w:cs="Arial"/>
          <w:b/>
          <w:sz w:val="18"/>
          <w:szCs w:val="18"/>
        </w:rPr>
        <w:t>S</w:t>
      </w:r>
      <w:r w:rsidR="00CD2B6A">
        <w:rPr>
          <w:rFonts w:ascii="Arial" w:hAnsi="Arial" w:cs="Arial"/>
          <w:sz w:val="18"/>
          <w:szCs w:val="18"/>
        </w:rPr>
        <w:t xml:space="preserve">ystem) </w:t>
      </w:r>
      <w:r w:rsidR="004E20C4">
        <w:rPr>
          <w:rFonts w:ascii="Arial" w:hAnsi="Arial" w:cs="Arial"/>
          <w:sz w:val="18"/>
          <w:szCs w:val="18"/>
        </w:rPr>
        <w:t xml:space="preserve"> </w:t>
      </w:r>
      <w:r w:rsidR="00CD2B6A">
        <w:rPr>
          <w:rFonts w:ascii="Arial" w:hAnsi="Arial" w:cs="Arial"/>
          <w:sz w:val="18"/>
          <w:szCs w:val="18"/>
        </w:rPr>
        <w:t>system</w:t>
      </w:r>
      <w:r w:rsidR="001918E2">
        <w:rPr>
          <w:rFonts w:ascii="Arial" w:hAnsi="Arial" w:cs="Arial"/>
          <w:sz w:val="18"/>
          <w:szCs w:val="18"/>
        </w:rPr>
        <w:t xml:space="preserve">. Being the sole Test Engineer </w:t>
      </w:r>
      <w:r w:rsidR="004E20C4">
        <w:rPr>
          <w:rFonts w:ascii="Arial" w:hAnsi="Arial" w:cs="Arial"/>
          <w:sz w:val="18"/>
          <w:szCs w:val="18"/>
        </w:rPr>
        <w:t xml:space="preserve">on the project </w:t>
      </w:r>
      <w:r w:rsidR="001918E2">
        <w:rPr>
          <w:rFonts w:ascii="Arial" w:hAnsi="Arial" w:cs="Arial"/>
          <w:sz w:val="18"/>
          <w:szCs w:val="18"/>
        </w:rPr>
        <w:t xml:space="preserve">and working with four different development teams, </w:t>
      </w:r>
      <w:r w:rsidR="004E20C4">
        <w:rPr>
          <w:rFonts w:ascii="Arial" w:hAnsi="Arial" w:cs="Arial"/>
          <w:sz w:val="18"/>
          <w:szCs w:val="18"/>
        </w:rPr>
        <w:t xml:space="preserve">main </w:t>
      </w:r>
      <w:r w:rsidR="001918E2">
        <w:rPr>
          <w:rFonts w:ascii="Arial" w:hAnsi="Arial" w:cs="Arial"/>
          <w:sz w:val="18"/>
          <w:szCs w:val="18"/>
        </w:rPr>
        <w:t xml:space="preserve">responsibilities have included planning </w:t>
      </w:r>
      <w:r w:rsidR="004E20C4">
        <w:rPr>
          <w:rFonts w:ascii="Arial" w:hAnsi="Arial" w:cs="Arial"/>
          <w:sz w:val="18"/>
          <w:szCs w:val="18"/>
        </w:rPr>
        <w:t xml:space="preserve">all the </w:t>
      </w:r>
      <w:r w:rsidR="001918E2">
        <w:rPr>
          <w:rFonts w:ascii="Arial" w:hAnsi="Arial" w:cs="Arial"/>
          <w:sz w:val="18"/>
          <w:szCs w:val="18"/>
        </w:rPr>
        <w:t>functional and regression testing</w:t>
      </w:r>
      <w:r w:rsidR="004E20C4">
        <w:rPr>
          <w:rFonts w:ascii="Arial" w:hAnsi="Arial" w:cs="Arial"/>
          <w:sz w:val="18"/>
          <w:szCs w:val="18"/>
        </w:rPr>
        <w:t>, defect testing and ensuring that the testing meets the required standards.</w:t>
      </w:r>
      <w:r w:rsidR="00503677">
        <w:rPr>
          <w:rFonts w:ascii="Arial" w:hAnsi="Arial" w:cs="Arial"/>
          <w:sz w:val="18"/>
          <w:szCs w:val="18"/>
        </w:rPr>
        <w:t xml:space="preserve"> </w:t>
      </w:r>
    </w:p>
    <w:p w:rsidR="00503677" w:rsidRPr="00AC0489" w:rsidRDefault="0099450B" w:rsidP="00503677">
      <w:pPr>
        <w:pStyle w:val="ListParagraph"/>
        <w:numPr>
          <w:ilvl w:val="0"/>
          <w:numId w:val="6"/>
        </w:numPr>
        <w:autoSpaceDE w:val="0"/>
        <w:autoSpaceDN w:val="0"/>
        <w:adjustRightInd w:val="0"/>
        <w:spacing w:after="200" w:line="276" w:lineRule="auto"/>
        <w:rPr>
          <w:rFonts w:ascii="Arial" w:hAnsi="Arial" w:cs="Arial"/>
          <w:sz w:val="18"/>
          <w:szCs w:val="18"/>
        </w:rPr>
      </w:pPr>
      <w:r>
        <w:rPr>
          <w:rFonts w:ascii="Arial" w:hAnsi="Arial" w:cs="Arial"/>
          <w:sz w:val="18"/>
          <w:szCs w:val="18"/>
        </w:rPr>
        <w:t>Testing includes</w:t>
      </w:r>
      <w:r w:rsidR="00503677">
        <w:rPr>
          <w:rFonts w:ascii="Arial" w:hAnsi="Arial" w:cs="Arial"/>
          <w:sz w:val="18"/>
          <w:szCs w:val="18"/>
        </w:rPr>
        <w:t xml:space="preserve"> </w:t>
      </w:r>
      <w:r>
        <w:rPr>
          <w:rFonts w:ascii="Arial" w:hAnsi="Arial" w:cs="Arial"/>
          <w:sz w:val="18"/>
          <w:szCs w:val="18"/>
        </w:rPr>
        <w:t>regression, system, integration and performance</w:t>
      </w:r>
      <w:r w:rsidR="00503677">
        <w:rPr>
          <w:rFonts w:ascii="Arial" w:hAnsi="Arial" w:cs="Arial"/>
          <w:sz w:val="18"/>
          <w:szCs w:val="18"/>
        </w:rPr>
        <w:t xml:space="preserve"> in an agile environment.</w:t>
      </w:r>
    </w:p>
    <w:p w:rsidR="00503677" w:rsidRPr="00AC0489" w:rsidRDefault="0099450B" w:rsidP="00503677">
      <w:pPr>
        <w:pStyle w:val="ListParagraph"/>
        <w:numPr>
          <w:ilvl w:val="0"/>
          <w:numId w:val="6"/>
        </w:numPr>
        <w:rPr>
          <w:rFonts w:ascii="Arial" w:hAnsi="Arial" w:cs="Arial"/>
          <w:sz w:val="18"/>
          <w:szCs w:val="18"/>
        </w:rPr>
      </w:pPr>
      <w:r>
        <w:rPr>
          <w:rFonts w:ascii="Arial" w:hAnsi="Arial" w:cs="Arial"/>
          <w:sz w:val="18"/>
          <w:szCs w:val="18"/>
        </w:rPr>
        <w:t>Perform gap analysis and prepare system for FAT testing handover to end client.</w:t>
      </w:r>
      <w:r w:rsidR="00503677" w:rsidRPr="00AC0489">
        <w:rPr>
          <w:rFonts w:ascii="Arial" w:hAnsi="Arial" w:cs="Arial"/>
          <w:sz w:val="18"/>
          <w:szCs w:val="18"/>
        </w:rPr>
        <w:t xml:space="preserve"> </w:t>
      </w:r>
    </w:p>
    <w:p w:rsidR="00503677" w:rsidRPr="00AC0489" w:rsidRDefault="0099450B" w:rsidP="00503677">
      <w:pPr>
        <w:pStyle w:val="ListParagraph"/>
        <w:numPr>
          <w:ilvl w:val="0"/>
          <w:numId w:val="6"/>
        </w:numPr>
        <w:rPr>
          <w:rFonts w:ascii="Arial" w:hAnsi="Arial" w:cs="Arial"/>
          <w:sz w:val="18"/>
          <w:szCs w:val="18"/>
        </w:rPr>
      </w:pPr>
      <w:r>
        <w:rPr>
          <w:rFonts w:ascii="Arial" w:hAnsi="Arial" w:cs="Arial"/>
          <w:sz w:val="18"/>
          <w:szCs w:val="18"/>
        </w:rPr>
        <w:t>Work with development teams and SME’s to resolve and manage defects to a satisfactory resolution.</w:t>
      </w:r>
    </w:p>
    <w:p w:rsidR="00503677" w:rsidRPr="00AC0489" w:rsidRDefault="0099450B" w:rsidP="00503677">
      <w:pPr>
        <w:pStyle w:val="ListParagraph"/>
        <w:numPr>
          <w:ilvl w:val="0"/>
          <w:numId w:val="6"/>
        </w:numPr>
        <w:autoSpaceDE w:val="0"/>
        <w:autoSpaceDN w:val="0"/>
        <w:adjustRightInd w:val="0"/>
        <w:spacing w:after="200" w:line="276" w:lineRule="auto"/>
        <w:rPr>
          <w:rFonts w:ascii="Arial" w:hAnsi="Arial" w:cs="Arial"/>
          <w:sz w:val="18"/>
          <w:szCs w:val="18"/>
        </w:rPr>
      </w:pPr>
      <w:r>
        <w:rPr>
          <w:rFonts w:ascii="Arial" w:hAnsi="Arial" w:cs="Arial"/>
          <w:sz w:val="18"/>
          <w:szCs w:val="18"/>
        </w:rPr>
        <w:t>Create test scripts using requirement documents.</w:t>
      </w:r>
    </w:p>
    <w:p w:rsidR="00503677" w:rsidRDefault="0099450B" w:rsidP="00503677">
      <w:pPr>
        <w:pStyle w:val="ListParagraph"/>
        <w:numPr>
          <w:ilvl w:val="0"/>
          <w:numId w:val="6"/>
        </w:numPr>
        <w:rPr>
          <w:rFonts w:ascii="Arial" w:hAnsi="Arial" w:cs="Arial"/>
          <w:sz w:val="18"/>
          <w:szCs w:val="18"/>
        </w:rPr>
      </w:pPr>
      <w:r>
        <w:rPr>
          <w:rFonts w:ascii="Arial" w:hAnsi="Arial" w:cs="Arial"/>
          <w:sz w:val="18"/>
          <w:szCs w:val="18"/>
        </w:rPr>
        <w:t>Configure test data for use in si</w:t>
      </w:r>
      <w:r w:rsidR="00270D2F">
        <w:rPr>
          <w:rFonts w:ascii="Arial" w:hAnsi="Arial" w:cs="Arial"/>
          <w:sz w:val="18"/>
          <w:szCs w:val="18"/>
        </w:rPr>
        <w:t>mulating RTU equipment</w:t>
      </w:r>
      <w:r w:rsidR="00503677" w:rsidRPr="00AC0489">
        <w:rPr>
          <w:rFonts w:ascii="Arial" w:hAnsi="Arial" w:cs="Arial"/>
          <w:sz w:val="18"/>
          <w:szCs w:val="18"/>
        </w:rPr>
        <w:t>.</w:t>
      </w:r>
    </w:p>
    <w:p w:rsidR="00EF494E" w:rsidRPr="00AC0489" w:rsidRDefault="00EF494E" w:rsidP="00503677">
      <w:pPr>
        <w:pStyle w:val="ListParagraph"/>
        <w:numPr>
          <w:ilvl w:val="0"/>
          <w:numId w:val="6"/>
        </w:numPr>
        <w:rPr>
          <w:rFonts w:ascii="Arial" w:hAnsi="Arial" w:cs="Arial"/>
          <w:sz w:val="18"/>
          <w:szCs w:val="18"/>
        </w:rPr>
      </w:pPr>
      <w:r>
        <w:rPr>
          <w:rFonts w:ascii="Arial" w:hAnsi="Arial" w:cs="Arial"/>
          <w:sz w:val="18"/>
          <w:szCs w:val="18"/>
        </w:rPr>
        <w:t>Preparing and validating software builds.</w:t>
      </w:r>
    </w:p>
    <w:p w:rsidR="00503677" w:rsidRDefault="00503677" w:rsidP="00504BEB">
      <w:pPr>
        <w:widowControl w:val="0"/>
        <w:autoSpaceDE w:val="0"/>
        <w:autoSpaceDN w:val="0"/>
        <w:adjustRightInd w:val="0"/>
        <w:jc w:val="both"/>
        <w:rPr>
          <w:rFonts w:ascii="Arial" w:hAnsi="Arial" w:cs="Arial"/>
          <w:bCs/>
          <w:sz w:val="18"/>
          <w:szCs w:val="18"/>
          <w:lang w:val="en-US"/>
        </w:rPr>
      </w:pPr>
    </w:p>
    <w:p w:rsidR="00F377CC" w:rsidRDefault="00F377CC" w:rsidP="008C5737">
      <w:pPr>
        <w:rPr>
          <w:rFonts w:ascii="Arial" w:hAnsi="Arial" w:cs="Arial"/>
          <w:b/>
          <w:sz w:val="18"/>
          <w:szCs w:val="18"/>
        </w:rPr>
      </w:pPr>
    </w:p>
    <w:p w:rsidR="007B652B" w:rsidRDefault="007B652B" w:rsidP="007B652B">
      <w:pPr>
        <w:pStyle w:val="BodyText2"/>
        <w:tabs>
          <w:tab w:val="left" w:pos="2880"/>
        </w:tabs>
        <w:ind w:left="1276" w:hanging="1276"/>
        <w:rPr>
          <w:b/>
          <w:sz w:val="18"/>
          <w:szCs w:val="18"/>
        </w:rPr>
      </w:pPr>
      <w:r>
        <w:rPr>
          <w:b/>
          <w:sz w:val="18"/>
          <w:szCs w:val="18"/>
        </w:rPr>
        <w:t xml:space="preserve">Communisis </w:t>
      </w:r>
      <w:r w:rsidRPr="002F46EA">
        <w:rPr>
          <w:sz w:val="16"/>
          <w:szCs w:val="16"/>
        </w:rPr>
        <w:t>– www.</w:t>
      </w:r>
      <w:r>
        <w:rPr>
          <w:sz w:val="16"/>
          <w:szCs w:val="16"/>
        </w:rPr>
        <w:t>communisis</w:t>
      </w:r>
      <w:r w:rsidRPr="002F46EA">
        <w:rPr>
          <w:sz w:val="16"/>
          <w:szCs w:val="16"/>
        </w:rPr>
        <w:t>.co</w:t>
      </w:r>
      <w:r>
        <w:rPr>
          <w:sz w:val="16"/>
          <w:szCs w:val="16"/>
        </w:rPr>
        <w:t>m</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7B652B">
        <w:rPr>
          <w:b/>
          <w:sz w:val="18"/>
          <w:szCs w:val="18"/>
        </w:rPr>
        <w:t xml:space="preserve">Sep </w:t>
      </w:r>
      <w:r>
        <w:rPr>
          <w:b/>
          <w:sz w:val="18"/>
          <w:szCs w:val="18"/>
        </w:rPr>
        <w:t xml:space="preserve">2014 to </w:t>
      </w:r>
      <w:r w:rsidR="00504BEB">
        <w:rPr>
          <w:b/>
          <w:sz w:val="18"/>
          <w:szCs w:val="18"/>
        </w:rPr>
        <w:t>Dec 2015</w:t>
      </w:r>
    </w:p>
    <w:p w:rsidR="000C47B6" w:rsidRDefault="007B652B" w:rsidP="007B652B">
      <w:pPr>
        <w:pStyle w:val="BodyText2"/>
        <w:tabs>
          <w:tab w:val="left" w:pos="2880"/>
        </w:tabs>
        <w:ind w:left="1276" w:hanging="1276"/>
        <w:rPr>
          <w:color w:val="222222"/>
          <w:sz w:val="16"/>
          <w:szCs w:val="16"/>
          <w:shd w:val="clear" w:color="auto" w:fill="FFFFFF"/>
        </w:rPr>
      </w:pPr>
      <w:r w:rsidRPr="00916CD0">
        <w:rPr>
          <w:sz w:val="16"/>
          <w:szCs w:val="16"/>
        </w:rPr>
        <w:t>(</w:t>
      </w:r>
      <w:r>
        <w:rPr>
          <w:sz w:val="16"/>
          <w:szCs w:val="16"/>
        </w:rPr>
        <w:t xml:space="preserve">A company known for providing multi-channel digital services to blue chip companies across </w:t>
      </w:r>
      <w:r w:rsidR="000C47B6">
        <w:rPr>
          <w:sz w:val="16"/>
          <w:szCs w:val="16"/>
        </w:rPr>
        <w:t>Europe</w:t>
      </w:r>
      <w:r w:rsidRPr="00916CD0">
        <w:rPr>
          <w:color w:val="222222"/>
          <w:sz w:val="16"/>
          <w:szCs w:val="16"/>
          <w:shd w:val="clear" w:color="auto" w:fill="FFFFFF"/>
        </w:rPr>
        <w:t>)</w:t>
      </w:r>
    </w:p>
    <w:p w:rsidR="007B652B" w:rsidRPr="00916CD0" w:rsidRDefault="007B652B" w:rsidP="007B652B">
      <w:pPr>
        <w:pStyle w:val="BodyText2"/>
        <w:tabs>
          <w:tab w:val="left" w:pos="2880"/>
        </w:tabs>
        <w:ind w:left="1276" w:hanging="1276"/>
        <w:rPr>
          <w:sz w:val="16"/>
          <w:szCs w:val="16"/>
        </w:rPr>
      </w:pPr>
      <w:r w:rsidRPr="00916CD0">
        <w:rPr>
          <w:sz w:val="16"/>
          <w:szCs w:val="16"/>
        </w:rPr>
        <w:tab/>
      </w:r>
      <w:r w:rsidRPr="00916CD0">
        <w:rPr>
          <w:sz w:val="16"/>
          <w:szCs w:val="16"/>
        </w:rPr>
        <w:tab/>
      </w:r>
    </w:p>
    <w:p w:rsidR="007B652B" w:rsidRDefault="000C47B6" w:rsidP="007B652B">
      <w:pPr>
        <w:ind w:right="-1"/>
        <w:jc w:val="both"/>
        <w:rPr>
          <w:rFonts w:ascii="Arial" w:hAnsi="Arial"/>
          <w:sz w:val="18"/>
          <w:szCs w:val="18"/>
        </w:rPr>
      </w:pPr>
      <w:r>
        <w:rPr>
          <w:rFonts w:ascii="Arial" w:hAnsi="Arial"/>
          <w:b/>
          <w:sz w:val="18"/>
          <w:szCs w:val="18"/>
        </w:rPr>
        <w:t>QA</w:t>
      </w:r>
      <w:r w:rsidR="007B652B">
        <w:rPr>
          <w:rFonts w:ascii="Arial" w:hAnsi="Arial"/>
          <w:b/>
          <w:sz w:val="18"/>
          <w:szCs w:val="18"/>
        </w:rPr>
        <w:t xml:space="preserve"> Engineer (contract)</w:t>
      </w:r>
    </w:p>
    <w:p w:rsidR="00AC0489" w:rsidRDefault="00E05E7B" w:rsidP="00AC0489">
      <w:pPr>
        <w:widowControl w:val="0"/>
        <w:autoSpaceDE w:val="0"/>
        <w:autoSpaceDN w:val="0"/>
        <w:adjustRightInd w:val="0"/>
        <w:jc w:val="both"/>
        <w:rPr>
          <w:rFonts w:ascii="Arial" w:hAnsi="Arial" w:cs="Arial"/>
          <w:bCs/>
          <w:sz w:val="18"/>
          <w:szCs w:val="18"/>
          <w:lang w:val="en-US"/>
        </w:rPr>
      </w:pPr>
      <w:r>
        <w:rPr>
          <w:rFonts w:ascii="Arial" w:hAnsi="Arial" w:cs="Arial"/>
          <w:sz w:val="18"/>
          <w:szCs w:val="18"/>
        </w:rPr>
        <w:t>Worked</w:t>
      </w:r>
      <w:r w:rsidR="000C47B6" w:rsidRPr="000C47B6">
        <w:rPr>
          <w:rFonts w:ascii="Arial" w:hAnsi="Arial" w:cs="Arial"/>
          <w:sz w:val="18"/>
          <w:szCs w:val="18"/>
        </w:rPr>
        <w:t xml:space="preserve"> on Nationwide Bui</w:t>
      </w:r>
      <w:r w:rsidR="00AC0489">
        <w:rPr>
          <w:rFonts w:ascii="Arial" w:hAnsi="Arial" w:cs="Arial"/>
          <w:sz w:val="18"/>
          <w:szCs w:val="18"/>
        </w:rPr>
        <w:t>lding Society projects on multi-</w:t>
      </w:r>
      <w:r w:rsidR="000C47B6" w:rsidRPr="000C47B6">
        <w:rPr>
          <w:rFonts w:ascii="Arial" w:hAnsi="Arial" w:cs="Arial"/>
          <w:sz w:val="18"/>
          <w:szCs w:val="18"/>
        </w:rPr>
        <w:t>channel marketing (SMS, Email, Print). Main responsib</w:t>
      </w:r>
      <w:r w:rsidR="00AC0489">
        <w:rPr>
          <w:rFonts w:ascii="Arial" w:hAnsi="Arial" w:cs="Arial"/>
          <w:sz w:val="18"/>
          <w:szCs w:val="18"/>
        </w:rPr>
        <w:t>ilities include</w:t>
      </w:r>
      <w:r w:rsidR="003E0610">
        <w:rPr>
          <w:rFonts w:ascii="Arial" w:hAnsi="Arial" w:cs="Arial"/>
          <w:sz w:val="18"/>
          <w:szCs w:val="18"/>
        </w:rPr>
        <w:t>d</w:t>
      </w:r>
      <w:r w:rsidR="00AC0489">
        <w:rPr>
          <w:rFonts w:ascii="Arial" w:hAnsi="Arial" w:cs="Arial"/>
          <w:sz w:val="18"/>
          <w:szCs w:val="18"/>
        </w:rPr>
        <w:t xml:space="preserve"> the following:</w:t>
      </w:r>
      <w:r w:rsidR="00AC0489" w:rsidRPr="00AC0489">
        <w:rPr>
          <w:rFonts w:ascii="Arial" w:hAnsi="Arial" w:cs="Arial"/>
          <w:bCs/>
          <w:sz w:val="18"/>
          <w:szCs w:val="18"/>
          <w:lang w:val="en-US"/>
        </w:rPr>
        <w:t xml:space="preserve"> </w:t>
      </w:r>
    </w:p>
    <w:p w:rsidR="00AC0489" w:rsidRPr="00AC0489" w:rsidRDefault="00AC0489" w:rsidP="00AC0489">
      <w:pPr>
        <w:pStyle w:val="ListParagraph"/>
        <w:numPr>
          <w:ilvl w:val="0"/>
          <w:numId w:val="6"/>
        </w:numPr>
        <w:autoSpaceDE w:val="0"/>
        <w:autoSpaceDN w:val="0"/>
        <w:adjustRightInd w:val="0"/>
        <w:spacing w:after="200" w:line="276" w:lineRule="auto"/>
        <w:rPr>
          <w:rFonts w:ascii="Arial" w:hAnsi="Arial" w:cs="Arial"/>
          <w:sz w:val="18"/>
          <w:szCs w:val="18"/>
        </w:rPr>
      </w:pPr>
      <w:r w:rsidRPr="00AC0489">
        <w:rPr>
          <w:rFonts w:ascii="Arial" w:hAnsi="Arial" w:cs="Arial"/>
          <w:sz w:val="18"/>
          <w:szCs w:val="18"/>
        </w:rPr>
        <w:t xml:space="preserve">Functional testing of the application </w:t>
      </w:r>
      <w:r>
        <w:rPr>
          <w:rFonts w:ascii="Arial" w:hAnsi="Arial" w:cs="Arial"/>
          <w:sz w:val="18"/>
          <w:szCs w:val="18"/>
        </w:rPr>
        <w:t>at different stages.</w:t>
      </w:r>
    </w:p>
    <w:p w:rsidR="007B652B" w:rsidRPr="00AC0489" w:rsidRDefault="000C47B6" w:rsidP="007B652B">
      <w:pPr>
        <w:pStyle w:val="ListParagraph"/>
        <w:numPr>
          <w:ilvl w:val="0"/>
          <w:numId w:val="6"/>
        </w:numPr>
        <w:rPr>
          <w:rFonts w:ascii="Arial" w:hAnsi="Arial" w:cs="Arial"/>
          <w:sz w:val="18"/>
          <w:szCs w:val="18"/>
        </w:rPr>
      </w:pPr>
      <w:r w:rsidRPr="00AC0489">
        <w:rPr>
          <w:rFonts w:ascii="Arial" w:hAnsi="Arial" w:cs="Arial"/>
          <w:sz w:val="18"/>
          <w:szCs w:val="18"/>
        </w:rPr>
        <w:t>Develop</w:t>
      </w:r>
      <w:r w:rsidR="003E0610">
        <w:rPr>
          <w:rFonts w:ascii="Arial" w:hAnsi="Arial" w:cs="Arial"/>
          <w:sz w:val="18"/>
          <w:szCs w:val="18"/>
        </w:rPr>
        <w:t>ed</w:t>
      </w:r>
      <w:r w:rsidR="007B652B" w:rsidRPr="00AC0489">
        <w:rPr>
          <w:rFonts w:ascii="Arial" w:hAnsi="Arial" w:cs="Arial"/>
          <w:sz w:val="18"/>
          <w:szCs w:val="18"/>
        </w:rPr>
        <w:t xml:space="preserve"> </w:t>
      </w:r>
      <w:r w:rsidRPr="00AC0489">
        <w:rPr>
          <w:rFonts w:ascii="Arial" w:hAnsi="Arial" w:cs="Arial"/>
          <w:sz w:val="18"/>
          <w:szCs w:val="18"/>
        </w:rPr>
        <w:t xml:space="preserve">tools in </w:t>
      </w:r>
      <w:r w:rsidR="007B652B" w:rsidRPr="00AC0489">
        <w:rPr>
          <w:rFonts w:ascii="Arial" w:hAnsi="Arial" w:cs="Arial"/>
          <w:sz w:val="18"/>
          <w:szCs w:val="18"/>
        </w:rPr>
        <w:t xml:space="preserve">bash </w:t>
      </w:r>
      <w:r w:rsidRPr="00AC0489">
        <w:rPr>
          <w:rFonts w:ascii="Arial" w:hAnsi="Arial" w:cs="Arial"/>
          <w:sz w:val="18"/>
          <w:szCs w:val="18"/>
        </w:rPr>
        <w:t xml:space="preserve">and awk </w:t>
      </w:r>
      <w:r w:rsidR="007B652B" w:rsidRPr="00AC0489">
        <w:rPr>
          <w:rFonts w:ascii="Arial" w:hAnsi="Arial" w:cs="Arial"/>
          <w:sz w:val="18"/>
          <w:szCs w:val="18"/>
        </w:rPr>
        <w:t xml:space="preserve">to </w:t>
      </w:r>
      <w:r w:rsidRPr="00AC0489">
        <w:rPr>
          <w:rFonts w:ascii="Arial" w:hAnsi="Arial" w:cs="Arial"/>
          <w:sz w:val="18"/>
          <w:szCs w:val="18"/>
        </w:rPr>
        <w:t xml:space="preserve">extract, transform and load large volume data </w:t>
      </w:r>
      <w:r w:rsidR="00AC0489" w:rsidRPr="00AC0489">
        <w:rPr>
          <w:rFonts w:ascii="Arial" w:hAnsi="Arial" w:cs="Arial"/>
          <w:sz w:val="18"/>
          <w:szCs w:val="18"/>
        </w:rPr>
        <w:t xml:space="preserve">sets </w:t>
      </w:r>
      <w:r w:rsidRPr="00AC0489">
        <w:rPr>
          <w:rFonts w:ascii="Arial" w:hAnsi="Arial" w:cs="Arial"/>
          <w:sz w:val="18"/>
          <w:szCs w:val="18"/>
        </w:rPr>
        <w:t>for use in performance and load testing</w:t>
      </w:r>
      <w:r w:rsidR="00EE3F9B">
        <w:rPr>
          <w:rFonts w:ascii="Arial" w:hAnsi="Arial" w:cs="Arial"/>
          <w:sz w:val="18"/>
          <w:szCs w:val="18"/>
        </w:rPr>
        <w:t>, MI report testing.</w:t>
      </w:r>
    </w:p>
    <w:p w:rsidR="007B652B" w:rsidRPr="00AC0489" w:rsidRDefault="007B652B" w:rsidP="007B652B">
      <w:pPr>
        <w:pStyle w:val="ListParagraph"/>
        <w:numPr>
          <w:ilvl w:val="0"/>
          <w:numId w:val="6"/>
        </w:numPr>
        <w:rPr>
          <w:rFonts w:ascii="Arial" w:hAnsi="Arial" w:cs="Arial"/>
          <w:sz w:val="18"/>
          <w:szCs w:val="18"/>
        </w:rPr>
      </w:pPr>
      <w:r w:rsidRPr="00AC0489">
        <w:rPr>
          <w:rFonts w:ascii="Arial" w:hAnsi="Arial" w:cs="Arial"/>
          <w:sz w:val="18"/>
          <w:szCs w:val="18"/>
        </w:rPr>
        <w:t>Develop</w:t>
      </w:r>
      <w:r w:rsidR="003E0610">
        <w:rPr>
          <w:rFonts w:ascii="Arial" w:hAnsi="Arial" w:cs="Arial"/>
          <w:sz w:val="18"/>
          <w:szCs w:val="18"/>
        </w:rPr>
        <w:t>ed</w:t>
      </w:r>
      <w:r w:rsidRPr="00AC0489">
        <w:rPr>
          <w:rFonts w:ascii="Arial" w:hAnsi="Arial" w:cs="Arial"/>
          <w:sz w:val="18"/>
          <w:szCs w:val="18"/>
        </w:rPr>
        <w:t xml:space="preserve"> test strategy for </w:t>
      </w:r>
      <w:r w:rsidR="00F929E0">
        <w:rPr>
          <w:rFonts w:ascii="Arial" w:hAnsi="Arial" w:cs="Arial"/>
          <w:sz w:val="18"/>
          <w:szCs w:val="18"/>
        </w:rPr>
        <w:t xml:space="preserve">Regression, </w:t>
      </w:r>
      <w:r w:rsidRPr="00AC0489">
        <w:rPr>
          <w:rFonts w:ascii="Arial" w:hAnsi="Arial" w:cs="Arial"/>
          <w:sz w:val="18"/>
          <w:szCs w:val="18"/>
        </w:rPr>
        <w:t xml:space="preserve">Performance and load testing. </w:t>
      </w:r>
    </w:p>
    <w:p w:rsidR="00AC0489" w:rsidRDefault="00AC0489" w:rsidP="007B652B">
      <w:pPr>
        <w:pStyle w:val="ListParagraph"/>
        <w:numPr>
          <w:ilvl w:val="0"/>
          <w:numId w:val="6"/>
        </w:numPr>
        <w:rPr>
          <w:rFonts w:ascii="Arial" w:hAnsi="Arial" w:cs="Arial"/>
          <w:sz w:val="18"/>
          <w:szCs w:val="18"/>
        </w:rPr>
      </w:pPr>
      <w:r w:rsidRPr="00AC0489">
        <w:rPr>
          <w:rFonts w:ascii="Arial" w:hAnsi="Arial" w:cs="Arial"/>
          <w:sz w:val="18"/>
          <w:szCs w:val="18"/>
        </w:rPr>
        <w:t>Automate</w:t>
      </w:r>
      <w:r w:rsidR="003E0610">
        <w:rPr>
          <w:rFonts w:ascii="Arial" w:hAnsi="Arial" w:cs="Arial"/>
          <w:sz w:val="18"/>
          <w:szCs w:val="18"/>
        </w:rPr>
        <w:t>d</w:t>
      </w:r>
      <w:r w:rsidRPr="00AC0489">
        <w:rPr>
          <w:rFonts w:ascii="Arial" w:hAnsi="Arial" w:cs="Arial"/>
          <w:sz w:val="18"/>
          <w:szCs w:val="18"/>
        </w:rPr>
        <w:t xml:space="preserve"> regression test packs using Jmeter and bash scripts</w:t>
      </w:r>
      <w:r w:rsidR="002D47E8">
        <w:rPr>
          <w:rFonts w:ascii="Arial" w:hAnsi="Arial" w:cs="Arial"/>
          <w:sz w:val="18"/>
          <w:szCs w:val="18"/>
        </w:rPr>
        <w:t>.</w:t>
      </w:r>
    </w:p>
    <w:p w:rsidR="00456BA7" w:rsidRPr="00AC0489" w:rsidRDefault="00456BA7" w:rsidP="007B652B">
      <w:pPr>
        <w:pStyle w:val="ListParagraph"/>
        <w:numPr>
          <w:ilvl w:val="0"/>
          <w:numId w:val="6"/>
        </w:numPr>
        <w:rPr>
          <w:rFonts w:ascii="Arial" w:hAnsi="Arial" w:cs="Arial"/>
          <w:sz w:val="18"/>
          <w:szCs w:val="18"/>
        </w:rPr>
      </w:pPr>
      <w:r>
        <w:rPr>
          <w:rFonts w:ascii="Arial" w:hAnsi="Arial" w:cs="Arial"/>
          <w:sz w:val="18"/>
          <w:szCs w:val="18"/>
        </w:rPr>
        <w:t>Web services functional testing using soap UI.</w:t>
      </w:r>
    </w:p>
    <w:p w:rsidR="00AC0489" w:rsidRPr="00AC0489" w:rsidRDefault="00AC0489" w:rsidP="00AC0489">
      <w:pPr>
        <w:pStyle w:val="ListParagraph"/>
        <w:numPr>
          <w:ilvl w:val="0"/>
          <w:numId w:val="6"/>
        </w:numPr>
        <w:autoSpaceDE w:val="0"/>
        <w:autoSpaceDN w:val="0"/>
        <w:adjustRightInd w:val="0"/>
        <w:spacing w:after="200" w:line="276" w:lineRule="auto"/>
        <w:rPr>
          <w:rFonts w:ascii="Arial" w:hAnsi="Arial" w:cs="Arial"/>
          <w:sz w:val="18"/>
          <w:szCs w:val="18"/>
        </w:rPr>
      </w:pPr>
      <w:r w:rsidRPr="00AC0489">
        <w:rPr>
          <w:rFonts w:ascii="Arial" w:hAnsi="Arial" w:cs="Arial"/>
          <w:sz w:val="18"/>
          <w:szCs w:val="18"/>
        </w:rPr>
        <w:t>Work</w:t>
      </w:r>
      <w:r w:rsidR="003E0610">
        <w:rPr>
          <w:rFonts w:ascii="Arial" w:hAnsi="Arial" w:cs="Arial"/>
          <w:sz w:val="18"/>
          <w:szCs w:val="18"/>
        </w:rPr>
        <w:t>ed</w:t>
      </w:r>
      <w:r w:rsidRPr="00AC0489">
        <w:rPr>
          <w:rFonts w:ascii="Arial" w:hAnsi="Arial" w:cs="Arial"/>
          <w:sz w:val="18"/>
          <w:szCs w:val="18"/>
        </w:rPr>
        <w:t xml:space="preserve"> with end client to suppor</w:t>
      </w:r>
      <w:r w:rsidR="002D47E8">
        <w:rPr>
          <w:rFonts w:ascii="Arial" w:hAnsi="Arial" w:cs="Arial"/>
          <w:sz w:val="18"/>
          <w:szCs w:val="18"/>
        </w:rPr>
        <w:t>t UAT and provide data support.</w:t>
      </w:r>
    </w:p>
    <w:p w:rsidR="007B652B" w:rsidRPr="00AC0489" w:rsidRDefault="00AC0489" w:rsidP="007B652B">
      <w:pPr>
        <w:pStyle w:val="ListParagraph"/>
        <w:numPr>
          <w:ilvl w:val="0"/>
          <w:numId w:val="6"/>
        </w:numPr>
        <w:rPr>
          <w:rFonts w:ascii="Arial" w:hAnsi="Arial" w:cs="Arial"/>
          <w:sz w:val="18"/>
          <w:szCs w:val="18"/>
        </w:rPr>
      </w:pPr>
      <w:r>
        <w:rPr>
          <w:rFonts w:ascii="Arial" w:hAnsi="Arial" w:cs="Arial"/>
          <w:sz w:val="18"/>
          <w:szCs w:val="18"/>
        </w:rPr>
        <w:t>Develop</w:t>
      </w:r>
      <w:r w:rsidR="003E0610">
        <w:rPr>
          <w:rFonts w:ascii="Arial" w:hAnsi="Arial" w:cs="Arial"/>
          <w:sz w:val="18"/>
          <w:szCs w:val="18"/>
        </w:rPr>
        <w:t>ed</w:t>
      </w:r>
      <w:r w:rsidR="007B652B" w:rsidRPr="00AC0489">
        <w:rPr>
          <w:rFonts w:ascii="Arial" w:hAnsi="Arial" w:cs="Arial"/>
          <w:sz w:val="18"/>
          <w:szCs w:val="18"/>
        </w:rPr>
        <w:t xml:space="preserve"> tools to </w:t>
      </w:r>
      <w:r>
        <w:rPr>
          <w:rFonts w:ascii="Arial" w:hAnsi="Arial" w:cs="Arial"/>
          <w:sz w:val="18"/>
          <w:szCs w:val="18"/>
        </w:rPr>
        <w:t xml:space="preserve">automate and </w:t>
      </w:r>
      <w:r w:rsidR="007B652B" w:rsidRPr="00AC0489">
        <w:rPr>
          <w:rFonts w:ascii="Arial" w:hAnsi="Arial" w:cs="Arial"/>
          <w:sz w:val="18"/>
          <w:szCs w:val="18"/>
        </w:rPr>
        <w:t>facilitate testing as appropriate.</w:t>
      </w:r>
    </w:p>
    <w:p w:rsidR="003E3284" w:rsidRDefault="003E3284" w:rsidP="008C5737">
      <w:pPr>
        <w:rPr>
          <w:rFonts w:ascii="Arial" w:hAnsi="Arial" w:cs="Arial"/>
          <w:b/>
          <w:sz w:val="18"/>
          <w:szCs w:val="18"/>
        </w:rPr>
      </w:pPr>
    </w:p>
    <w:p w:rsidR="003E3284" w:rsidRDefault="003E3284" w:rsidP="008C5737">
      <w:pPr>
        <w:rPr>
          <w:rFonts w:ascii="Arial" w:hAnsi="Arial" w:cs="Arial"/>
          <w:b/>
          <w:sz w:val="18"/>
          <w:szCs w:val="18"/>
        </w:rPr>
      </w:pPr>
    </w:p>
    <w:p w:rsidR="003E3284" w:rsidRPr="00AC0489" w:rsidRDefault="003E3284" w:rsidP="008C5737">
      <w:pPr>
        <w:rPr>
          <w:rFonts w:ascii="Arial" w:hAnsi="Arial" w:cs="Arial"/>
          <w:b/>
          <w:sz w:val="18"/>
          <w:szCs w:val="18"/>
        </w:rPr>
      </w:pPr>
    </w:p>
    <w:p w:rsidR="00597E1F" w:rsidRPr="00431C7D" w:rsidRDefault="00597E1F" w:rsidP="00134C78">
      <w:pPr>
        <w:pStyle w:val="BodyText2"/>
        <w:tabs>
          <w:tab w:val="left" w:pos="2880"/>
        </w:tabs>
        <w:ind w:left="1276" w:hanging="1276"/>
        <w:rPr>
          <w:b/>
          <w:sz w:val="18"/>
          <w:szCs w:val="18"/>
          <w:lang w:val="en-US"/>
        </w:rPr>
      </w:pPr>
    </w:p>
    <w:p w:rsidR="00134C78" w:rsidRPr="00E05E7B" w:rsidRDefault="00792D37" w:rsidP="00134C78">
      <w:pPr>
        <w:pStyle w:val="BodyText2"/>
        <w:tabs>
          <w:tab w:val="left" w:pos="2880"/>
        </w:tabs>
        <w:ind w:left="1276" w:hanging="1276"/>
        <w:rPr>
          <w:b/>
          <w:sz w:val="18"/>
          <w:szCs w:val="18"/>
          <w:lang w:val="es-ES"/>
        </w:rPr>
      </w:pPr>
      <w:r w:rsidRPr="00E05E7B">
        <w:rPr>
          <w:b/>
          <w:sz w:val="18"/>
          <w:szCs w:val="18"/>
          <w:lang w:val="es-ES"/>
        </w:rPr>
        <w:t xml:space="preserve">Deluxe Digital Media </w:t>
      </w:r>
      <w:r w:rsidRPr="00E05E7B">
        <w:rPr>
          <w:sz w:val="16"/>
          <w:szCs w:val="16"/>
          <w:lang w:val="es-ES"/>
        </w:rPr>
        <w:t>– www.deluxedigital.co.uk</w:t>
      </w:r>
      <w:r w:rsidR="00134C78" w:rsidRPr="00E05E7B">
        <w:rPr>
          <w:sz w:val="16"/>
          <w:szCs w:val="16"/>
          <w:lang w:val="es-ES"/>
        </w:rPr>
        <w:tab/>
      </w:r>
      <w:r w:rsidR="00134C78" w:rsidRPr="00E05E7B">
        <w:rPr>
          <w:sz w:val="16"/>
          <w:szCs w:val="16"/>
          <w:lang w:val="es-ES"/>
        </w:rPr>
        <w:tab/>
      </w:r>
      <w:r w:rsidR="00134C78" w:rsidRPr="00E05E7B">
        <w:rPr>
          <w:sz w:val="16"/>
          <w:szCs w:val="16"/>
          <w:lang w:val="es-ES"/>
        </w:rPr>
        <w:tab/>
      </w:r>
      <w:r w:rsidR="00134C78" w:rsidRPr="00E05E7B">
        <w:rPr>
          <w:sz w:val="16"/>
          <w:szCs w:val="16"/>
          <w:lang w:val="es-ES"/>
        </w:rPr>
        <w:tab/>
      </w:r>
      <w:r w:rsidRPr="00E05E7B">
        <w:rPr>
          <w:b/>
          <w:sz w:val="18"/>
          <w:szCs w:val="18"/>
          <w:lang w:val="es-ES"/>
        </w:rPr>
        <w:t>Feb 2014</w:t>
      </w:r>
      <w:r w:rsidR="006047D6" w:rsidRPr="00E05E7B">
        <w:rPr>
          <w:b/>
          <w:sz w:val="18"/>
          <w:szCs w:val="18"/>
          <w:lang w:val="es-ES"/>
        </w:rPr>
        <w:t xml:space="preserve"> to Aug 2014</w:t>
      </w:r>
    </w:p>
    <w:p w:rsidR="00134C78" w:rsidRPr="00916CD0" w:rsidRDefault="00134C78" w:rsidP="00916CD0">
      <w:pPr>
        <w:pStyle w:val="BodyText2"/>
        <w:tabs>
          <w:tab w:val="left" w:pos="2880"/>
        </w:tabs>
        <w:ind w:left="1276" w:hanging="1276"/>
        <w:rPr>
          <w:sz w:val="16"/>
          <w:szCs w:val="16"/>
        </w:rPr>
      </w:pPr>
      <w:r w:rsidRPr="00916CD0">
        <w:rPr>
          <w:sz w:val="16"/>
          <w:szCs w:val="16"/>
        </w:rPr>
        <w:t>(</w:t>
      </w:r>
      <w:r w:rsidR="00792D37">
        <w:rPr>
          <w:sz w:val="16"/>
          <w:szCs w:val="16"/>
        </w:rPr>
        <w:t>A global reputation for incomparable service, the strongest production values and a continual commitment to technical investment and innovation</w:t>
      </w:r>
      <w:r w:rsidR="006066AC" w:rsidRPr="00916CD0">
        <w:rPr>
          <w:color w:val="222222"/>
          <w:sz w:val="16"/>
          <w:szCs w:val="16"/>
          <w:shd w:val="clear" w:color="auto" w:fill="FFFFFF"/>
        </w:rPr>
        <w:t>)</w:t>
      </w:r>
      <w:r w:rsidRPr="00916CD0">
        <w:rPr>
          <w:sz w:val="16"/>
          <w:szCs w:val="16"/>
        </w:rPr>
        <w:tab/>
      </w:r>
      <w:r w:rsidRPr="00916CD0">
        <w:rPr>
          <w:sz w:val="16"/>
          <w:szCs w:val="16"/>
        </w:rPr>
        <w:tab/>
      </w:r>
    </w:p>
    <w:p w:rsidR="00916CD0" w:rsidRDefault="002F46EA" w:rsidP="00916CD0">
      <w:pPr>
        <w:ind w:right="-1"/>
        <w:jc w:val="both"/>
        <w:rPr>
          <w:rFonts w:ascii="Arial" w:hAnsi="Arial"/>
          <w:sz w:val="18"/>
          <w:szCs w:val="18"/>
        </w:rPr>
      </w:pPr>
      <w:r>
        <w:rPr>
          <w:rFonts w:ascii="Arial" w:hAnsi="Arial"/>
          <w:b/>
          <w:sz w:val="18"/>
          <w:szCs w:val="18"/>
        </w:rPr>
        <w:t>Test Automation Engineer (contract)</w:t>
      </w:r>
    </w:p>
    <w:p w:rsidR="00792D37" w:rsidRDefault="002F46EA" w:rsidP="00792D37">
      <w:pPr>
        <w:widowControl w:val="0"/>
        <w:autoSpaceDE w:val="0"/>
        <w:autoSpaceDN w:val="0"/>
        <w:adjustRightInd w:val="0"/>
        <w:jc w:val="both"/>
        <w:rPr>
          <w:rFonts w:ascii="Arial" w:hAnsi="Arial" w:cs="Arial"/>
          <w:bCs/>
          <w:sz w:val="18"/>
          <w:szCs w:val="18"/>
          <w:lang w:val="en-US"/>
        </w:rPr>
      </w:pPr>
      <w:r w:rsidRPr="002F46EA">
        <w:rPr>
          <w:rFonts w:ascii="Arial" w:hAnsi="Arial" w:cs="Arial"/>
          <w:sz w:val="18"/>
          <w:szCs w:val="18"/>
        </w:rPr>
        <w:t xml:space="preserve">Responsible for </w:t>
      </w:r>
      <w:r w:rsidR="00792D37" w:rsidRPr="002F46EA">
        <w:rPr>
          <w:rFonts w:ascii="Arial" w:hAnsi="Arial" w:cs="Arial"/>
          <w:bCs/>
          <w:sz w:val="18"/>
          <w:szCs w:val="18"/>
          <w:lang w:val="en-US"/>
        </w:rPr>
        <w:t>working on a digital content archive management system, where my responsibilities include</w:t>
      </w:r>
      <w:r w:rsidR="006047D6">
        <w:rPr>
          <w:rFonts w:ascii="Arial" w:hAnsi="Arial" w:cs="Arial"/>
          <w:bCs/>
          <w:sz w:val="18"/>
          <w:szCs w:val="18"/>
          <w:lang w:val="en-US"/>
        </w:rPr>
        <w:t>d</w:t>
      </w:r>
      <w:r w:rsidR="00792D37" w:rsidRPr="002F46EA">
        <w:rPr>
          <w:rFonts w:ascii="Arial" w:hAnsi="Arial" w:cs="Arial"/>
          <w:bCs/>
          <w:sz w:val="18"/>
          <w:szCs w:val="18"/>
          <w:lang w:val="en-US"/>
        </w:rPr>
        <w:t xml:space="preserve"> automating test activities and provide Load and Performance tes</w:t>
      </w:r>
      <w:r w:rsidR="00B2181E">
        <w:rPr>
          <w:rFonts w:ascii="Arial" w:hAnsi="Arial" w:cs="Arial"/>
          <w:bCs/>
          <w:sz w:val="18"/>
          <w:szCs w:val="18"/>
          <w:lang w:val="en-US"/>
        </w:rPr>
        <w:t xml:space="preserve">ting expertise to </w:t>
      </w:r>
      <w:r w:rsidR="00645980">
        <w:rPr>
          <w:rFonts w:ascii="Arial" w:hAnsi="Arial" w:cs="Arial"/>
          <w:bCs/>
          <w:sz w:val="18"/>
          <w:szCs w:val="18"/>
          <w:lang w:val="en-US"/>
        </w:rPr>
        <w:t>the project. My duties included</w:t>
      </w:r>
      <w:r w:rsidR="00B2181E">
        <w:rPr>
          <w:rFonts w:ascii="Arial" w:hAnsi="Arial" w:cs="Arial"/>
          <w:bCs/>
          <w:sz w:val="18"/>
          <w:szCs w:val="18"/>
          <w:lang w:val="en-US"/>
        </w:rPr>
        <w:t>:</w:t>
      </w:r>
    </w:p>
    <w:p w:rsidR="00B2181E" w:rsidRDefault="00B2181E" w:rsidP="00B2181E">
      <w:pPr>
        <w:pStyle w:val="ListParagraph"/>
        <w:numPr>
          <w:ilvl w:val="0"/>
          <w:numId w:val="6"/>
        </w:numPr>
        <w:rPr>
          <w:rFonts w:ascii="Arial" w:hAnsi="Arial" w:cs="Arial"/>
          <w:sz w:val="18"/>
          <w:szCs w:val="18"/>
        </w:rPr>
      </w:pPr>
      <w:r w:rsidRPr="00B2181E">
        <w:rPr>
          <w:rFonts w:ascii="Arial" w:hAnsi="Arial" w:cs="Arial"/>
          <w:sz w:val="18"/>
          <w:szCs w:val="18"/>
        </w:rPr>
        <w:t xml:space="preserve">Functional testing of the application being developed. This involved working with appropriate scrum teams and testing new features as these were being developed, both </w:t>
      </w:r>
      <w:r>
        <w:rPr>
          <w:rFonts w:ascii="Arial" w:hAnsi="Arial" w:cs="Arial"/>
          <w:sz w:val="18"/>
          <w:szCs w:val="18"/>
        </w:rPr>
        <w:t>for</w:t>
      </w:r>
      <w:r w:rsidRPr="00B2181E">
        <w:rPr>
          <w:rFonts w:ascii="Arial" w:hAnsi="Arial" w:cs="Arial"/>
          <w:sz w:val="18"/>
          <w:szCs w:val="18"/>
        </w:rPr>
        <w:t xml:space="preserve"> the UI frontend and backend processing.</w:t>
      </w:r>
    </w:p>
    <w:p w:rsidR="00B2181E" w:rsidRPr="002F46EA" w:rsidRDefault="00361D1E" w:rsidP="00B2181E">
      <w:pPr>
        <w:pStyle w:val="ListParagraph"/>
        <w:numPr>
          <w:ilvl w:val="0"/>
          <w:numId w:val="6"/>
        </w:numPr>
        <w:rPr>
          <w:rFonts w:ascii="Arial" w:hAnsi="Arial" w:cs="Arial"/>
          <w:sz w:val="18"/>
          <w:szCs w:val="18"/>
        </w:rPr>
      </w:pPr>
      <w:r>
        <w:rPr>
          <w:rFonts w:ascii="Arial" w:hAnsi="Arial" w:cs="Arial"/>
          <w:sz w:val="18"/>
          <w:szCs w:val="18"/>
        </w:rPr>
        <w:t>Developed b</w:t>
      </w:r>
      <w:r w:rsidR="00B2181E" w:rsidRPr="00B2181E">
        <w:rPr>
          <w:rFonts w:ascii="Arial" w:hAnsi="Arial" w:cs="Arial"/>
          <w:sz w:val="18"/>
          <w:szCs w:val="18"/>
        </w:rPr>
        <w:t xml:space="preserve">ash scripts to </w:t>
      </w:r>
      <w:r w:rsidR="00B2181E">
        <w:rPr>
          <w:rFonts w:ascii="Arial" w:hAnsi="Arial" w:cs="Arial"/>
          <w:sz w:val="18"/>
          <w:szCs w:val="18"/>
        </w:rPr>
        <w:t xml:space="preserve">load test concurrent </w:t>
      </w:r>
      <w:r w:rsidR="00483127">
        <w:rPr>
          <w:rFonts w:ascii="Arial" w:hAnsi="Arial" w:cs="Arial"/>
          <w:sz w:val="18"/>
          <w:szCs w:val="18"/>
        </w:rPr>
        <w:t xml:space="preserve">usage for some of the application features </w:t>
      </w:r>
      <w:r w:rsidR="00E066F1">
        <w:rPr>
          <w:rFonts w:ascii="Arial" w:hAnsi="Arial" w:cs="Arial"/>
          <w:sz w:val="18"/>
          <w:szCs w:val="18"/>
        </w:rPr>
        <w:t xml:space="preserve">being developed, </w:t>
      </w:r>
      <w:r w:rsidR="00483127">
        <w:rPr>
          <w:rFonts w:ascii="Arial" w:hAnsi="Arial" w:cs="Arial"/>
          <w:sz w:val="18"/>
          <w:szCs w:val="18"/>
        </w:rPr>
        <w:t>where appropriate</w:t>
      </w:r>
      <w:r w:rsidR="00B2181E" w:rsidRPr="00B2181E">
        <w:rPr>
          <w:rFonts w:ascii="Arial" w:hAnsi="Arial" w:cs="Arial"/>
          <w:sz w:val="18"/>
          <w:szCs w:val="18"/>
        </w:rPr>
        <w:t>.</w:t>
      </w:r>
    </w:p>
    <w:p w:rsidR="00483127" w:rsidRDefault="00483127" w:rsidP="00B2181E">
      <w:pPr>
        <w:pStyle w:val="ListParagraph"/>
        <w:numPr>
          <w:ilvl w:val="0"/>
          <w:numId w:val="6"/>
        </w:numPr>
        <w:rPr>
          <w:rFonts w:ascii="Arial" w:hAnsi="Arial" w:cs="Arial"/>
          <w:sz w:val="18"/>
          <w:szCs w:val="18"/>
        </w:rPr>
      </w:pPr>
      <w:r>
        <w:rPr>
          <w:rFonts w:ascii="Arial" w:hAnsi="Arial" w:cs="Arial"/>
          <w:sz w:val="18"/>
          <w:szCs w:val="18"/>
        </w:rPr>
        <w:t xml:space="preserve">Developed the test strategy for Performance and load testing of the UI. </w:t>
      </w:r>
    </w:p>
    <w:p w:rsidR="00B2181E" w:rsidRDefault="00B2181E" w:rsidP="00B2181E">
      <w:pPr>
        <w:pStyle w:val="ListParagraph"/>
        <w:numPr>
          <w:ilvl w:val="0"/>
          <w:numId w:val="6"/>
        </w:numPr>
        <w:rPr>
          <w:rFonts w:ascii="Arial" w:hAnsi="Arial" w:cs="Arial"/>
          <w:sz w:val="18"/>
          <w:szCs w:val="18"/>
        </w:rPr>
      </w:pPr>
      <w:r>
        <w:rPr>
          <w:rFonts w:ascii="Arial" w:hAnsi="Arial" w:cs="Arial"/>
          <w:sz w:val="18"/>
          <w:szCs w:val="18"/>
        </w:rPr>
        <w:t xml:space="preserve">Developed </w:t>
      </w:r>
      <w:r w:rsidR="00361D1E">
        <w:rPr>
          <w:rFonts w:ascii="Arial" w:hAnsi="Arial" w:cs="Arial"/>
          <w:sz w:val="18"/>
          <w:szCs w:val="18"/>
        </w:rPr>
        <w:t xml:space="preserve">bash </w:t>
      </w:r>
      <w:r w:rsidRPr="002F46EA">
        <w:rPr>
          <w:rFonts w:ascii="Arial" w:hAnsi="Arial" w:cs="Arial"/>
          <w:sz w:val="18"/>
          <w:szCs w:val="18"/>
        </w:rPr>
        <w:t>scripts for capturing performance stats on Linux servers for cpu, memory and disk space monitoring</w:t>
      </w:r>
      <w:r>
        <w:rPr>
          <w:rFonts w:ascii="Arial" w:hAnsi="Arial" w:cs="Arial"/>
          <w:sz w:val="18"/>
          <w:szCs w:val="18"/>
        </w:rPr>
        <w:t>.</w:t>
      </w:r>
    </w:p>
    <w:p w:rsidR="00483127" w:rsidRDefault="00483127" w:rsidP="00483127">
      <w:pPr>
        <w:pStyle w:val="ListParagraph"/>
        <w:numPr>
          <w:ilvl w:val="0"/>
          <w:numId w:val="6"/>
        </w:numPr>
        <w:rPr>
          <w:rFonts w:ascii="Arial" w:hAnsi="Arial" w:cs="Arial"/>
          <w:sz w:val="18"/>
          <w:szCs w:val="18"/>
        </w:rPr>
      </w:pPr>
      <w:r>
        <w:rPr>
          <w:rFonts w:ascii="Arial" w:hAnsi="Arial" w:cs="Arial"/>
          <w:sz w:val="18"/>
          <w:szCs w:val="18"/>
        </w:rPr>
        <w:t xml:space="preserve">Developed </w:t>
      </w:r>
      <w:r w:rsidR="00361D1E">
        <w:rPr>
          <w:rFonts w:ascii="Arial" w:hAnsi="Arial" w:cs="Arial"/>
          <w:sz w:val="18"/>
          <w:szCs w:val="18"/>
        </w:rPr>
        <w:t>bash</w:t>
      </w:r>
      <w:r w:rsidRPr="002F46EA">
        <w:rPr>
          <w:rFonts w:ascii="Arial" w:hAnsi="Arial" w:cs="Arial"/>
          <w:sz w:val="18"/>
          <w:szCs w:val="18"/>
        </w:rPr>
        <w:t xml:space="preserve"> scripts for </w:t>
      </w:r>
      <w:r>
        <w:rPr>
          <w:rFonts w:ascii="Arial" w:hAnsi="Arial" w:cs="Arial"/>
          <w:sz w:val="18"/>
          <w:szCs w:val="18"/>
        </w:rPr>
        <w:t xml:space="preserve">automating tasks like </w:t>
      </w:r>
      <w:r w:rsidR="007E4503">
        <w:rPr>
          <w:rFonts w:ascii="Arial" w:hAnsi="Arial" w:cs="Arial"/>
          <w:sz w:val="18"/>
          <w:szCs w:val="18"/>
        </w:rPr>
        <w:t xml:space="preserve">checking </w:t>
      </w:r>
      <w:r>
        <w:rPr>
          <w:rFonts w:ascii="Arial" w:hAnsi="Arial" w:cs="Arial"/>
          <w:sz w:val="18"/>
          <w:szCs w:val="18"/>
        </w:rPr>
        <w:t xml:space="preserve">Tomcat log files </w:t>
      </w:r>
      <w:r w:rsidR="00E066F1">
        <w:rPr>
          <w:rFonts w:ascii="Arial" w:hAnsi="Arial" w:cs="Arial"/>
          <w:sz w:val="18"/>
          <w:szCs w:val="18"/>
        </w:rPr>
        <w:t>for errors</w:t>
      </w:r>
      <w:r>
        <w:rPr>
          <w:rFonts w:ascii="Arial" w:hAnsi="Arial" w:cs="Arial"/>
          <w:sz w:val="18"/>
          <w:szCs w:val="18"/>
        </w:rPr>
        <w:t>, extracting log file entries for a specific day, server process checks, rpm version checks, consistency checks etc.</w:t>
      </w:r>
    </w:p>
    <w:p w:rsidR="00E066F1" w:rsidRPr="00483127" w:rsidRDefault="0059682A" w:rsidP="00483127">
      <w:pPr>
        <w:pStyle w:val="ListParagraph"/>
        <w:numPr>
          <w:ilvl w:val="0"/>
          <w:numId w:val="6"/>
        </w:numPr>
        <w:rPr>
          <w:rFonts w:ascii="Arial" w:hAnsi="Arial" w:cs="Arial"/>
          <w:sz w:val="18"/>
          <w:szCs w:val="18"/>
        </w:rPr>
      </w:pPr>
      <w:r>
        <w:rPr>
          <w:rFonts w:ascii="Arial" w:hAnsi="Arial" w:cs="Arial"/>
          <w:sz w:val="18"/>
          <w:szCs w:val="18"/>
        </w:rPr>
        <w:t>Developed tools to facilitate</w:t>
      </w:r>
      <w:r w:rsidR="00E066F1">
        <w:rPr>
          <w:rFonts w:ascii="Arial" w:hAnsi="Arial" w:cs="Arial"/>
          <w:sz w:val="18"/>
          <w:szCs w:val="18"/>
        </w:rPr>
        <w:t xml:space="preserve"> the testing as appropriate.</w:t>
      </w:r>
    </w:p>
    <w:p w:rsidR="00B2181E" w:rsidRPr="002F46EA" w:rsidRDefault="00B2181E" w:rsidP="00792D37">
      <w:pPr>
        <w:widowControl w:val="0"/>
        <w:autoSpaceDE w:val="0"/>
        <w:autoSpaceDN w:val="0"/>
        <w:adjustRightInd w:val="0"/>
        <w:jc w:val="both"/>
        <w:rPr>
          <w:rFonts w:ascii="Arial" w:hAnsi="Arial" w:cs="Arial"/>
          <w:iCs/>
          <w:sz w:val="18"/>
          <w:szCs w:val="18"/>
          <w:lang w:val="en-US"/>
        </w:rPr>
      </w:pPr>
    </w:p>
    <w:p w:rsidR="006C4AA4" w:rsidRDefault="006C4AA4" w:rsidP="002F46EA">
      <w:pPr>
        <w:pStyle w:val="BodyText2"/>
        <w:tabs>
          <w:tab w:val="left" w:pos="2880"/>
        </w:tabs>
        <w:ind w:left="1276" w:hanging="1276"/>
        <w:rPr>
          <w:b/>
          <w:sz w:val="18"/>
          <w:szCs w:val="18"/>
        </w:rPr>
      </w:pPr>
    </w:p>
    <w:p w:rsidR="002F46EA" w:rsidRDefault="002F46EA" w:rsidP="002F46EA">
      <w:pPr>
        <w:pStyle w:val="BodyText2"/>
        <w:tabs>
          <w:tab w:val="left" w:pos="2880"/>
        </w:tabs>
        <w:ind w:left="1276" w:hanging="1276"/>
        <w:rPr>
          <w:b/>
          <w:sz w:val="18"/>
          <w:szCs w:val="18"/>
        </w:rPr>
      </w:pPr>
      <w:r>
        <w:rPr>
          <w:b/>
          <w:sz w:val="18"/>
          <w:szCs w:val="18"/>
        </w:rPr>
        <w:t xml:space="preserve">Thales </w:t>
      </w:r>
      <w:r w:rsidRPr="002F46EA">
        <w:rPr>
          <w:sz w:val="16"/>
          <w:szCs w:val="16"/>
        </w:rPr>
        <w:t>– www.</w:t>
      </w:r>
      <w:r>
        <w:rPr>
          <w:sz w:val="16"/>
          <w:szCs w:val="16"/>
        </w:rPr>
        <w:t>thalesgroup.com</w:t>
      </w:r>
      <w:r>
        <w:rPr>
          <w:sz w:val="16"/>
          <w:szCs w:val="16"/>
        </w:rPr>
        <w:tab/>
      </w:r>
      <w:r>
        <w:rPr>
          <w:sz w:val="16"/>
          <w:szCs w:val="16"/>
        </w:rPr>
        <w:tab/>
      </w:r>
      <w:r>
        <w:rPr>
          <w:sz w:val="16"/>
          <w:szCs w:val="16"/>
        </w:rPr>
        <w:tab/>
      </w:r>
      <w:r>
        <w:rPr>
          <w:sz w:val="16"/>
          <w:szCs w:val="16"/>
        </w:rPr>
        <w:tab/>
      </w:r>
      <w:r>
        <w:rPr>
          <w:sz w:val="16"/>
          <w:szCs w:val="16"/>
        </w:rPr>
        <w:tab/>
        <w:t xml:space="preserve">                </w:t>
      </w:r>
      <w:r>
        <w:rPr>
          <w:sz w:val="16"/>
          <w:szCs w:val="16"/>
        </w:rPr>
        <w:tab/>
      </w:r>
      <w:r>
        <w:rPr>
          <w:b/>
          <w:sz w:val="18"/>
          <w:szCs w:val="18"/>
        </w:rPr>
        <w:t>Dec 2011 to Feb 2014</w:t>
      </w:r>
    </w:p>
    <w:p w:rsidR="002F46EA" w:rsidRPr="002F46EA" w:rsidRDefault="002F46EA" w:rsidP="002F46EA">
      <w:pPr>
        <w:rPr>
          <w:rFonts w:ascii="Arial" w:hAnsi="Arial" w:cs="Arial"/>
          <w:sz w:val="16"/>
          <w:szCs w:val="16"/>
        </w:rPr>
      </w:pPr>
      <w:r w:rsidRPr="002F46EA">
        <w:rPr>
          <w:rFonts w:ascii="Arial" w:hAnsi="Arial" w:cs="Arial"/>
          <w:color w:val="000000" w:themeColor="text1"/>
          <w:sz w:val="16"/>
          <w:szCs w:val="16"/>
        </w:rPr>
        <w:t xml:space="preserve">(A </w:t>
      </w:r>
      <w:r w:rsidRPr="002F46EA">
        <w:rPr>
          <w:rFonts w:ascii="Arial" w:hAnsi="Arial" w:cs="Arial"/>
          <w:color w:val="000000" w:themeColor="text1"/>
          <w:sz w:val="16"/>
          <w:szCs w:val="16"/>
          <w:shd w:val="clear" w:color="auto" w:fill="FFFFFF"/>
        </w:rPr>
        <w:t>multinational company that designs and builds electrical systems and provides services for the aerospace, defence, transportation and security market)</w:t>
      </w:r>
      <w:r w:rsidRPr="002F46EA">
        <w:rPr>
          <w:rFonts w:ascii="Arial" w:hAnsi="Arial" w:cs="Arial"/>
          <w:sz w:val="16"/>
          <w:szCs w:val="16"/>
        </w:rPr>
        <w:tab/>
      </w:r>
      <w:r w:rsidRPr="002F46EA">
        <w:rPr>
          <w:rFonts w:ascii="Arial" w:hAnsi="Arial" w:cs="Arial"/>
          <w:sz w:val="16"/>
          <w:szCs w:val="16"/>
        </w:rPr>
        <w:tab/>
      </w:r>
    </w:p>
    <w:p w:rsidR="009167FE" w:rsidRDefault="009167FE" w:rsidP="002F46EA">
      <w:pPr>
        <w:ind w:right="-1"/>
        <w:jc w:val="both"/>
        <w:rPr>
          <w:rFonts w:ascii="Arial" w:hAnsi="Arial"/>
          <w:b/>
          <w:sz w:val="18"/>
          <w:szCs w:val="18"/>
        </w:rPr>
      </w:pPr>
    </w:p>
    <w:p w:rsidR="002F46EA" w:rsidRDefault="002F46EA" w:rsidP="002F46EA">
      <w:pPr>
        <w:ind w:right="-1"/>
        <w:jc w:val="both"/>
        <w:rPr>
          <w:rFonts w:ascii="Arial" w:hAnsi="Arial"/>
          <w:sz w:val="18"/>
          <w:szCs w:val="18"/>
        </w:rPr>
      </w:pPr>
      <w:r>
        <w:rPr>
          <w:rFonts w:ascii="Arial" w:hAnsi="Arial"/>
          <w:b/>
          <w:sz w:val="18"/>
          <w:szCs w:val="18"/>
        </w:rPr>
        <w:t>Software Test Engineer (contract)</w:t>
      </w:r>
    </w:p>
    <w:p w:rsidR="002F46EA" w:rsidRPr="002F46EA" w:rsidRDefault="002F46EA" w:rsidP="002F46EA">
      <w:pPr>
        <w:rPr>
          <w:rFonts w:ascii="Arial" w:hAnsi="Arial" w:cs="Arial"/>
          <w:sz w:val="18"/>
          <w:szCs w:val="18"/>
          <w:shd w:val="clear" w:color="auto" w:fill="FFFFFF"/>
        </w:rPr>
      </w:pPr>
      <w:r w:rsidRPr="002F46EA">
        <w:rPr>
          <w:rFonts w:ascii="Arial" w:hAnsi="Arial" w:cs="Arial"/>
          <w:sz w:val="18"/>
          <w:szCs w:val="18"/>
          <w:shd w:val="clear" w:color="auto" w:fill="FFFFFF"/>
        </w:rPr>
        <w:t>Responsibility for Thales on the National Traffic Information System project for the Highway Agency, who provide travel information to the road users in England in real time. My duties include</w:t>
      </w:r>
      <w:r w:rsidR="001B4244">
        <w:rPr>
          <w:rFonts w:ascii="Arial" w:hAnsi="Arial" w:cs="Arial"/>
          <w:sz w:val="18"/>
          <w:szCs w:val="18"/>
          <w:shd w:val="clear" w:color="auto" w:fill="FFFFFF"/>
        </w:rPr>
        <w:t>d</w:t>
      </w:r>
      <w:r w:rsidRPr="002F46EA">
        <w:rPr>
          <w:rFonts w:ascii="Arial" w:hAnsi="Arial" w:cs="Arial"/>
          <w:sz w:val="18"/>
          <w:szCs w:val="18"/>
          <w:shd w:val="clear" w:color="auto" w:fill="FFFFFF"/>
        </w:rPr>
        <w:t>:</w:t>
      </w:r>
    </w:p>
    <w:p w:rsidR="002F46EA" w:rsidRPr="002F46EA" w:rsidRDefault="006047D6" w:rsidP="002F46EA">
      <w:pPr>
        <w:pStyle w:val="ListParagraph"/>
        <w:numPr>
          <w:ilvl w:val="0"/>
          <w:numId w:val="6"/>
        </w:numPr>
        <w:rPr>
          <w:rFonts w:ascii="Arial" w:hAnsi="Arial" w:cs="Arial"/>
          <w:sz w:val="18"/>
          <w:szCs w:val="18"/>
        </w:rPr>
      </w:pPr>
      <w:r>
        <w:rPr>
          <w:rFonts w:ascii="Arial" w:hAnsi="Arial" w:cs="Arial"/>
          <w:sz w:val="18"/>
          <w:szCs w:val="18"/>
        </w:rPr>
        <w:t>Configured</w:t>
      </w:r>
      <w:r w:rsidR="000D0B66">
        <w:rPr>
          <w:rFonts w:ascii="Arial" w:hAnsi="Arial" w:cs="Arial"/>
          <w:sz w:val="18"/>
          <w:szCs w:val="18"/>
        </w:rPr>
        <w:t xml:space="preserve"> Jmeter for Load and Performance testing of</w:t>
      </w:r>
      <w:r w:rsidR="002F46EA" w:rsidRPr="002F46EA">
        <w:rPr>
          <w:rFonts w:ascii="Arial" w:hAnsi="Arial" w:cs="Arial"/>
          <w:sz w:val="18"/>
          <w:szCs w:val="18"/>
        </w:rPr>
        <w:t xml:space="preserve"> the </w:t>
      </w:r>
      <w:r w:rsidR="00BC6183">
        <w:rPr>
          <w:rFonts w:ascii="Arial" w:hAnsi="Arial" w:cs="Arial"/>
          <w:sz w:val="18"/>
          <w:szCs w:val="18"/>
        </w:rPr>
        <w:t xml:space="preserve">new Beta </w:t>
      </w:r>
      <w:r w:rsidR="002F46EA" w:rsidRPr="002F46EA">
        <w:rPr>
          <w:rFonts w:ascii="Arial" w:hAnsi="Arial" w:cs="Arial"/>
          <w:sz w:val="18"/>
          <w:szCs w:val="18"/>
        </w:rPr>
        <w:t xml:space="preserve">Traffic England website </w:t>
      </w:r>
      <w:r w:rsidR="000D0B66">
        <w:rPr>
          <w:rFonts w:ascii="Arial" w:hAnsi="Arial" w:cs="Arial"/>
          <w:sz w:val="18"/>
          <w:szCs w:val="18"/>
        </w:rPr>
        <w:t>(</w:t>
      </w:r>
      <w:hyperlink r:id="rId10" w:history="1">
        <w:r w:rsidR="000D0B66" w:rsidRPr="00BF752A">
          <w:rPr>
            <w:rStyle w:val="Hyperlink"/>
            <w:rFonts w:ascii="Arial" w:hAnsi="Arial" w:cs="Arial"/>
            <w:sz w:val="18"/>
            <w:szCs w:val="18"/>
          </w:rPr>
          <w:t>www.trafficengland.com</w:t>
        </w:r>
      </w:hyperlink>
      <w:r w:rsidR="000D0B66">
        <w:rPr>
          <w:rFonts w:ascii="Arial" w:hAnsi="Arial" w:cs="Arial"/>
          <w:sz w:val="18"/>
          <w:szCs w:val="18"/>
        </w:rPr>
        <w:t xml:space="preserve">) and a UI tool being developed for the Highway Agency control centre operators. </w:t>
      </w:r>
    </w:p>
    <w:p w:rsidR="002F46EA" w:rsidRPr="002F46EA" w:rsidRDefault="0048357E" w:rsidP="002F46EA">
      <w:pPr>
        <w:pStyle w:val="ListParagraph"/>
        <w:numPr>
          <w:ilvl w:val="0"/>
          <w:numId w:val="6"/>
        </w:numPr>
        <w:rPr>
          <w:rFonts w:ascii="Arial" w:hAnsi="Arial" w:cs="Arial"/>
          <w:sz w:val="18"/>
          <w:szCs w:val="18"/>
        </w:rPr>
      </w:pPr>
      <w:r w:rsidRPr="002F46EA">
        <w:rPr>
          <w:rFonts w:ascii="Arial" w:hAnsi="Arial" w:cs="Arial"/>
          <w:sz w:val="18"/>
          <w:szCs w:val="18"/>
        </w:rPr>
        <w:t>Developed</w:t>
      </w:r>
      <w:r w:rsidR="002F46EA" w:rsidRPr="002F46EA">
        <w:rPr>
          <w:rFonts w:ascii="Arial" w:hAnsi="Arial" w:cs="Arial"/>
          <w:sz w:val="18"/>
          <w:szCs w:val="18"/>
        </w:rPr>
        <w:t xml:space="preserve"> </w:t>
      </w:r>
      <w:r w:rsidR="00361D1E">
        <w:rPr>
          <w:rFonts w:ascii="Arial" w:hAnsi="Arial" w:cs="Arial"/>
          <w:sz w:val="18"/>
          <w:szCs w:val="18"/>
        </w:rPr>
        <w:t>bash</w:t>
      </w:r>
      <w:r w:rsidR="002F46EA" w:rsidRPr="002F46EA">
        <w:rPr>
          <w:rFonts w:ascii="Arial" w:hAnsi="Arial" w:cs="Arial"/>
          <w:sz w:val="18"/>
          <w:szCs w:val="18"/>
        </w:rPr>
        <w:t xml:space="preserve"> scripts to generate high volume traffic data for simulating real time traffic</w:t>
      </w:r>
      <w:r w:rsidR="009F33D2">
        <w:rPr>
          <w:rFonts w:ascii="Arial" w:hAnsi="Arial" w:cs="Arial"/>
          <w:sz w:val="18"/>
          <w:szCs w:val="18"/>
        </w:rPr>
        <w:t>.</w:t>
      </w:r>
    </w:p>
    <w:p w:rsidR="00065BA0" w:rsidRDefault="002F46EA" w:rsidP="002F46EA">
      <w:pPr>
        <w:pStyle w:val="ListParagraph"/>
        <w:numPr>
          <w:ilvl w:val="0"/>
          <w:numId w:val="6"/>
        </w:numPr>
        <w:rPr>
          <w:rFonts w:ascii="Arial" w:hAnsi="Arial" w:cs="Arial"/>
          <w:sz w:val="18"/>
          <w:szCs w:val="18"/>
        </w:rPr>
      </w:pPr>
      <w:r w:rsidRPr="002F46EA">
        <w:rPr>
          <w:rFonts w:ascii="Arial" w:hAnsi="Arial" w:cs="Arial"/>
          <w:sz w:val="18"/>
          <w:szCs w:val="18"/>
        </w:rPr>
        <w:t>Configure</w:t>
      </w:r>
      <w:r w:rsidR="00065BA0">
        <w:rPr>
          <w:rFonts w:ascii="Arial" w:hAnsi="Arial" w:cs="Arial"/>
          <w:sz w:val="18"/>
          <w:szCs w:val="18"/>
        </w:rPr>
        <w:t>d</w:t>
      </w:r>
      <w:r w:rsidRPr="002F46EA">
        <w:rPr>
          <w:rFonts w:ascii="Arial" w:hAnsi="Arial" w:cs="Arial"/>
          <w:sz w:val="18"/>
          <w:szCs w:val="18"/>
        </w:rPr>
        <w:t xml:space="preserve"> Jmeter to simulate concurrent web users on Traffic England</w:t>
      </w:r>
      <w:r w:rsidR="00784D5A">
        <w:rPr>
          <w:rFonts w:ascii="Arial" w:hAnsi="Arial" w:cs="Arial"/>
          <w:sz w:val="18"/>
          <w:szCs w:val="18"/>
        </w:rPr>
        <w:t xml:space="preserve"> to</w:t>
      </w:r>
      <w:r w:rsidR="00065BA0">
        <w:rPr>
          <w:rFonts w:ascii="Arial" w:hAnsi="Arial" w:cs="Arial"/>
          <w:sz w:val="18"/>
          <w:szCs w:val="18"/>
        </w:rPr>
        <w:t xml:space="preserve"> determine </w:t>
      </w:r>
      <w:r w:rsidR="00784D5A">
        <w:rPr>
          <w:rFonts w:ascii="Arial" w:hAnsi="Arial" w:cs="Arial"/>
          <w:sz w:val="18"/>
          <w:szCs w:val="18"/>
        </w:rPr>
        <w:t xml:space="preserve">whether </w:t>
      </w:r>
      <w:r w:rsidR="00065BA0">
        <w:rPr>
          <w:rFonts w:ascii="Arial" w:hAnsi="Arial" w:cs="Arial"/>
          <w:sz w:val="18"/>
          <w:szCs w:val="18"/>
        </w:rPr>
        <w:t xml:space="preserve">expected usage targets </w:t>
      </w:r>
      <w:r w:rsidR="00784D5A">
        <w:rPr>
          <w:rFonts w:ascii="Arial" w:hAnsi="Arial" w:cs="Arial"/>
          <w:sz w:val="18"/>
          <w:szCs w:val="18"/>
        </w:rPr>
        <w:t>will</w:t>
      </w:r>
      <w:r w:rsidR="00065BA0">
        <w:rPr>
          <w:rFonts w:ascii="Arial" w:hAnsi="Arial" w:cs="Arial"/>
          <w:sz w:val="18"/>
          <w:szCs w:val="18"/>
        </w:rPr>
        <w:t xml:space="preserve"> </w:t>
      </w:r>
      <w:r w:rsidR="00784D5A">
        <w:rPr>
          <w:rFonts w:ascii="Arial" w:hAnsi="Arial" w:cs="Arial"/>
          <w:sz w:val="18"/>
          <w:szCs w:val="18"/>
        </w:rPr>
        <w:t xml:space="preserve">be </w:t>
      </w:r>
      <w:r w:rsidR="00065BA0">
        <w:rPr>
          <w:rFonts w:ascii="Arial" w:hAnsi="Arial" w:cs="Arial"/>
          <w:sz w:val="18"/>
          <w:szCs w:val="18"/>
        </w:rPr>
        <w:t>met.</w:t>
      </w:r>
    </w:p>
    <w:p w:rsidR="002F46EA" w:rsidRPr="002F46EA" w:rsidRDefault="006047D6" w:rsidP="002F46EA">
      <w:pPr>
        <w:pStyle w:val="ListParagraph"/>
        <w:numPr>
          <w:ilvl w:val="0"/>
          <w:numId w:val="6"/>
        </w:numPr>
        <w:rPr>
          <w:rFonts w:ascii="Arial" w:hAnsi="Arial" w:cs="Arial"/>
          <w:sz w:val="18"/>
          <w:szCs w:val="18"/>
        </w:rPr>
      </w:pPr>
      <w:r>
        <w:rPr>
          <w:rFonts w:ascii="Arial" w:hAnsi="Arial" w:cs="Arial"/>
          <w:sz w:val="18"/>
          <w:szCs w:val="18"/>
        </w:rPr>
        <w:t>Setup</w:t>
      </w:r>
      <w:r w:rsidR="00065BA0">
        <w:rPr>
          <w:rFonts w:ascii="Arial" w:hAnsi="Arial" w:cs="Arial"/>
          <w:sz w:val="18"/>
          <w:szCs w:val="18"/>
        </w:rPr>
        <w:t xml:space="preserve"> Jmeter </w:t>
      </w:r>
      <w:r>
        <w:rPr>
          <w:rFonts w:ascii="Arial" w:hAnsi="Arial" w:cs="Arial"/>
          <w:sz w:val="18"/>
          <w:szCs w:val="18"/>
        </w:rPr>
        <w:t xml:space="preserve">data </w:t>
      </w:r>
      <w:r w:rsidR="00065BA0">
        <w:rPr>
          <w:rFonts w:ascii="Arial" w:hAnsi="Arial" w:cs="Arial"/>
          <w:sz w:val="18"/>
          <w:szCs w:val="18"/>
        </w:rPr>
        <w:t xml:space="preserve">to test HATMS Gateway, </w:t>
      </w:r>
      <w:r w:rsidR="00784D5A">
        <w:rPr>
          <w:rFonts w:ascii="Arial" w:hAnsi="Arial" w:cs="Arial"/>
          <w:sz w:val="18"/>
          <w:szCs w:val="18"/>
        </w:rPr>
        <w:t>a tool</w:t>
      </w:r>
      <w:r w:rsidR="00065BA0">
        <w:rPr>
          <w:rFonts w:ascii="Arial" w:hAnsi="Arial" w:cs="Arial"/>
          <w:sz w:val="18"/>
          <w:szCs w:val="18"/>
        </w:rPr>
        <w:t xml:space="preserve"> used by the Highway Agency for controlling motorway signs. The testing involved generating SOAP UI XML </w:t>
      </w:r>
      <w:r w:rsidR="009F33D2">
        <w:rPr>
          <w:rFonts w:ascii="Arial" w:hAnsi="Arial" w:cs="Arial"/>
          <w:sz w:val="18"/>
          <w:szCs w:val="18"/>
        </w:rPr>
        <w:t>messaging</w:t>
      </w:r>
      <w:r w:rsidR="00065BA0">
        <w:rPr>
          <w:rFonts w:ascii="Arial" w:hAnsi="Arial" w:cs="Arial"/>
          <w:sz w:val="18"/>
          <w:szCs w:val="18"/>
        </w:rPr>
        <w:t xml:space="preserve"> setup for </w:t>
      </w:r>
      <w:r w:rsidR="00784D5A">
        <w:rPr>
          <w:rFonts w:ascii="Arial" w:hAnsi="Arial" w:cs="Arial"/>
          <w:sz w:val="18"/>
          <w:szCs w:val="18"/>
        </w:rPr>
        <w:t>stress, load, soak and performance testing.</w:t>
      </w:r>
      <w:r w:rsidR="00065BA0">
        <w:rPr>
          <w:rFonts w:ascii="Arial" w:hAnsi="Arial" w:cs="Arial"/>
          <w:sz w:val="18"/>
          <w:szCs w:val="18"/>
        </w:rPr>
        <w:t xml:space="preserve"> </w:t>
      </w:r>
    </w:p>
    <w:p w:rsidR="002F46EA" w:rsidRDefault="00F70EDC" w:rsidP="002F46EA">
      <w:pPr>
        <w:pStyle w:val="ListParagraph"/>
        <w:numPr>
          <w:ilvl w:val="0"/>
          <w:numId w:val="6"/>
        </w:numPr>
        <w:rPr>
          <w:rFonts w:ascii="Arial" w:hAnsi="Arial" w:cs="Arial"/>
          <w:sz w:val="18"/>
          <w:szCs w:val="18"/>
        </w:rPr>
      </w:pPr>
      <w:r>
        <w:rPr>
          <w:rFonts w:ascii="Arial" w:hAnsi="Arial" w:cs="Arial"/>
          <w:sz w:val="18"/>
          <w:szCs w:val="18"/>
        </w:rPr>
        <w:t xml:space="preserve">Developed </w:t>
      </w:r>
      <w:r w:rsidR="00361D1E">
        <w:rPr>
          <w:rFonts w:ascii="Arial" w:hAnsi="Arial" w:cs="Arial"/>
          <w:sz w:val="18"/>
          <w:szCs w:val="18"/>
        </w:rPr>
        <w:t>b</w:t>
      </w:r>
      <w:r w:rsidR="002F46EA" w:rsidRPr="002F46EA">
        <w:rPr>
          <w:rFonts w:ascii="Arial" w:hAnsi="Arial" w:cs="Arial"/>
          <w:sz w:val="18"/>
          <w:szCs w:val="18"/>
        </w:rPr>
        <w:t>ash scripts for capturing performance stats on Linux application and web servers for cpu, memory and disk space monitoring</w:t>
      </w:r>
      <w:r w:rsidR="000D0B66">
        <w:rPr>
          <w:rFonts w:ascii="Arial" w:hAnsi="Arial" w:cs="Arial"/>
          <w:sz w:val="18"/>
          <w:szCs w:val="18"/>
        </w:rPr>
        <w:t>.</w:t>
      </w:r>
    </w:p>
    <w:p w:rsidR="000D0B66" w:rsidRPr="000D0B66" w:rsidRDefault="000D0B66" w:rsidP="000D0B66">
      <w:pPr>
        <w:pStyle w:val="ListParagraph"/>
        <w:numPr>
          <w:ilvl w:val="0"/>
          <w:numId w:val="6"/>
        </w:numPr>
        <w:rPr>
          <w:rFonts w:ascii="Arial" w:hAnsi="Arial" w:cs="Arial"/>
          <w:sz w:val="18"/>
          <w:szCs w:val="18"/>
        </w:rPr>
      </w:pPr>
      <w:r w:rsidRPr="000D0B66">
        <w:rPr>
          <w:rFonts w:ascii="Arial" w:hAnsi="Arial" w:cs="Arial"/>
          <w:sz w:val="18"/>
          <w:szCs w:val="18"/>
        </w:rPr>
        <w:t xml:space="preserve">Responsible for </w:t>
      </w:r>
      <w:r>
        <w:rPr>
          <w:rFonts w:ascii="Arial" w:hAnsi="Arial" w:cs="Arial"/>
          <w:sz w:val="18"/>
          <w:szCs w:val="18"/>
        </w:rPr>
        <w:t>the planning</w:t>
      </w:r>
      <w:r w:rsidR="00065BA0">
        <w:rPr>
          <w:rFonts w:ascii="Arial" w:hAnsi="Arial" w:cs="Arial"/>
          <w:sz w:val="18"/>
          <w:szCs w:val="18"/>
        </w:rPr>
        <w:t>, execution and maintenance</w:t>
      </w:r>
      <w:r>
        <w:rPr>
          <w:rFonts w:ascii="Arial" w:hAnsi="Arial" w:cs="Arial"/>
          <w:sz w:val="18"/>
          <w:szCs w:val="18"/>
        </w:rPr>
        <w:t xml:space="preserve"> of </w:t>
      </w:r>
      <w:r w:rsidRPr="000D0B66">
        <w:rPr>
          <w:rFonts w:ascii="Arial" w:hAnsi="Arial" w:cs="Arial"/>
          <w:sz w:val="18"/>
          <w:szCs w:val="18"/>
        </w:rPr>
        <w:t xml:space="preserve">regression </w:t>
      </w:r>
      <w:r>
        <w:rPr>
          <w:rFonts w:ascii="Arial" w:hAnsi="Arial" w:cs="Arial"/>
          <w:sz w:val="18"/>
          <w:szCs w:val="18"/>
        </w:rPr>
        <w:t xml:space="preserve">tests, </w:t>
      </w:r>
      <w:r w:rsidRPr="000D0B66">
        <w:rPr>
          <w:rFonts w:ascii="Arial" w:hAnsi="Arial" w:cs="Arial"/>
          <w:sz w:val="18"/>
          <w:szCs w:val="18"/>
        </w:rPr>
        <w:t xml:space="preserve">smoke tests </w:t>
      </w:r>
      <w:r>
        <w:rPr>
          <w:rFonts w:ascii="Arial" w:hAnsi="Arial" w:cs="Arial"/>
          <w:sz w:val="18"/>
          <w:szCs w:val="18"/>
        </w:rPr>
        <w:t>and environment checks.</w:t>
      </w:r>
    </w:p>
    <w:p w:rsidR="002F46EA" w:rsidRPr="002F46EA" w:rsidRDefault="002F46EA" w:rsidP="002F46EA">
      <w:pPr>
        <w:pStyle w:val="ListParagraph"/>
        <w:numPr>
          <w:ilvl w:val="0"/>
          <w:numId w:val="6"/>
        </w:numPr>
        <w:rPr>
          <w:rFonts w:ascii="Arial" w:hAnsi="Arial" w:cs="Arial"/>
          <w:sz w:val="18"/>
          <w:szCs w:val="18"/>
        </w:rPr>
      </w:pPr>
      <w:r w:rsidRPr="002F46EA">
        <w:rPr>
          <w:rFonts w:ascii="Arial" w:hAnsi="Arial" w:cs="Arial"/>
          <w:sz w:val="18"/>
          <w:szCs w:val="18"/>
        </w:rPr>
        <w:t>Provide technical support to test, database and development teams</w:t>
      </w:r>
      <w:r w:rsidR="000D0B66">
        <w:rPr>
          <w:rFonts w:ascii="Arial" w:hAnsi="Arial" w:cs="Arial"/>
          <w:sz w:val="18"/>
          <w:szCs w:val="18"/>
        </w:rPr>
        <w:t xml:space="preserve"> as appropriate.</w:t>
      </w:r>
    </w:p>
    <w:p w:rsidR="002F46EA" w:rsidRDefault="002F46EA" w:rsidP="002F46EA">
      <w:pPr>
        <w:pStyle w:val="ListParagraph"/>
        <w:numPr>
          <w:ilvl w:val="0"/>
          <w:numId w:val="6"/>
        </w:numPr>
        <w:rPr>
          <w:rFonts w:ascii="Arial" w:hAnsi="Arial" w:cs="Arial"/>
          <w:sz w:val="18"/>
          <w:szCs w:val="18"/>
        </w:rPr>
      </w:pPr>
      <w:r w:rsidRPr="002F46EA">
        <w:rPr>
          <w:rFonts w:ascii="Arial" w:hAnsi="Arial" w:cs="Arial"/>
          <w:sz w:val="18"/>
          <w:szCs w:val="18"/>
        </w:rPr>
        <w:t>Train and mentor junior members of staff</w:t>
      </w:r>
      <w:r w:rsidR="000D0B66">
        <w:rPr>
          <w:rFonts w:ascii="Arial" w:hAnsi="Arial" w:cs="Arial"/>
          <w:sz w:val="18"/>
          <w:szCs w:val="18"/>
        </w:rPr>
        <w:t>.</w:t>
      </w:r>
    </w:p>
    <w:p w:rsidR="000D0B66" w:rsidRPr="002F46EA" w:rsidRDefault="000D0B66" w:rsidP="002F46EA">
      <w:pPr>
        <w:pStyle w:val="ListParagraph"/>
        <w:numPr>
          <w:ilvl w:val="0"/>
          <w:numId w:val="6"/>
        </w:numPr>
        <w:rPr>
          <w:rFonts w:ascii="Arial" w:hAnsi="Arial" w:cs="Arial"/>
          <w:sz w:val="18"/>
          <w:szCs w:val="18"/>
        </w:rPr>
      </w:pPr>
      <w:r>
        <w:rPr>
          <w:rFonts w:ascii="Arial" w:hAnsi="Arial" w:cs="Arial"/>
          <w:sz w:val="18"/>
          <w:szCs w:val="18"/>
        </w:rPr>
        <w:t xml:space="preserve">System </w:t>
      </w:r>
      <w:r w:rsidR="00065BA0">
        <w:rPr>
          <w:rFonts w:ascii="Arial" w:hAnsi="Arial" w:cs="Arial"/>
          <w:sz w:val="18"/>
          <w:szCs w:val="18"/>
        </w:rPr>
        <w:t xml:space="preserve">and integrate </w:t>
      </w:r>
      <w:r>
        <w:rPr>
          <w:rFonts w:ascii="Arial" w:hAnsi="Arial" w:cs="Arial"/>
          <w:sz w:val="18"/>
          <w:szCs w:val="18"/>
        </w:rPr>
        <w:t xml:space="preserve">test </w:t>
      </w:r>
      <w:r w:rsidR="00065BA0">
        <w:rPr>
          <w:rFonts w:ascii="Arial" w:hAnsi="Arial" w:cs="Arial"/>
          <w:sz w:val="18"/>
          <w:szCs w:val="18"/>
        </w:rPr>
        <w:t>the</w:t>
      </w:r>
      <w:r>
        <w:rPr>
          <w:rFonts w:ascii="Arial" w:hAnsi="Arial" w:cs="Arial"/>
          <w:sz w:val="18"/>
          <w:szCs w:val="18"/>
        </w:rPr>
        <w:t xml:space="preserve"> network model data editor.</w:t>
      </w:r>
    </w:p>
    <w:p w:rsidR="002F46EA" w:rsidRDefault="002F46EA" w:rsidP="002F46EA">
      <w:pPr>
        <w:pStyle w:val="ListParagraph"/>
        <w:numPr>
          <w:ilvl w:val="0"/>
          <w:numId w:val="6"/>
        </w:numPr>
        <w:rPr>
          <w:rFonts w:ascii="Arial" w:hAnsi="Arial" w:cs="Arial"/>
          <w:sz w:val="18"/>
          <w:szCs w:val="18"/>
        </w:rPr>
      </w:pPr>
      <w:r w:rsidRPr="002F46EA">
        <w:rPr>
          <w:rFonts w:ascii="Arial" w:hAnsi="Arial" w:cs="Arial"/>
          <w:sz w:val="18"/>
          <w:szCs w:val="18"/>
        </w:rPr>
        <w:t>Install and configure third party software and simulators for testing external input data streams</w:t>
      </w:r>
      <w:r w:rsidR="009F33D2">
        <w:rPr>
          <w:rFonts w:ascii="Arial" w:hAnsi="Arial" w:cs="Arial"/>
          <w:sz w:val="18"/>
          <w:szCs w:val="18"/>
        </w:rPr>
        <w:t>.</w:t>
      </w:r>
    </w:p>
    <w:p w:rsidR="009F33D2" w:rsidRPr="002F46EA" w:rsidRDefault="009F33D2" w:rsidP="002F46EA">
      <w:pPr>
        <w:pStyle w:val="ListParagraph"/>
        <w:numPr>
          <w:ilvl w:val="0"/>
          <w:numId w:val="6"/>
        </w:numPr>
        <w:rPr>
          <w:rFonts w:ascii="Arial" w:hAnsi="Arial" w:cs="Arial"/>
          <w:sz w:val="18"/>
          <w:szCs w:val="18"/>
        </w:rPr>
      </w:pPr>
      <w:r>
        <w:rPr>
          <w:rFonts w:ascii="Arial" w:hAnsi="Arial" w:cs="Arial"/>
          <w:sz w:val="18"/>
          <w:szCs w:val="18"/>
        </w:rPr>
        <w:t>Technical lead for the test team.</w:t>
      </w:r>
    </w:p>
    <w:p w:rsidR="001B05B0" w:rsidRDefault="001B05B0" w:rsidP="002F46EA">
      <w:pPr>
        <w:pStyle w:val="BodyText2"/>
        <w:tabs>
          <w:tab w:val="left" w:pos="2880"/>
        </w:tabs>
        <w:ind w:left="1276" w:hanging="1276"/>
        <w:rPr>
          <w:b/>
          <w:sz w:val="18"/>
          <w:szCs w:val="18"/>
        </w:rPr>
      </w:pPr>
    </w:p>
    <w:p w:rsidR="00597E1F" w:rsidRPr="00431C7D" w:rsidRDefault="00597E1F" w:rsidP="002F46EA">
      <w:pPr>
        <w:pStyle w:val="BodyText2"/>
        <w:tabs>
          <w:tab w:val="left" w:pos="2880"/>
        </w:tabs>
        <w:ind w:left="1276" w:hanging="1276"/>
        <w:rPr>
          <w:b/>
          <w:sz w:val="18"/>
          <w:szCs w:val="18"/>
          <w:lang w:val="en-US"/>
        </w:rPr>
      </w:pPr>
    </w:p>
    <w:p w:rsidR="002F46EA" w:rsidRPr="00E05E7B" w:rsidRDefault="002F46EA" w:rsidP="002F46EA">
      <w:pPr>
        <w:pStyle w:val="BodyText2"/>
        <w:tabs>
          <w:tab w:val="left" w:pos="2880"/>
        </w:tabs>
        <w:ind w:left="1276" w:hanging="1276"/>
        <w:rPr>
          <w:b/>
          <w:sz w:val="18"/>
          <w:szCs w:val="18"/>
          <w:lang w:val="es-ES"/>
        </w:rPr>
      </w:pPr>
      <w:r w:rsidRPr="00E05E7B">
        <w:rPr>
          <w:b/>
          <w:sz w:val="18"/>
          <w:szCs w:val="18"/>
          <w:lang w:val="es-ES"/>
        </w:rPr>
        <w:t xml:space="preserve">Kantar Media </w:t>
      </w:r>
      <w:r w:rsidRPr="00E05E7B">
        <w:rPr>
          <w:sz w:val="16"/>
          <w:szCs w:val="16"/>
          <w:lang w:val="es-ES"/>
        </w:rPr>
        <w:t>– www.kantarmedia.co.uk</w:t>
      </w:r>
      <w:r w:rsidRPr="00E05E7B">
        <w:rPr>
          <w:sz w:val="16"/>
          <w:szCs w:val="16"/>
          <w:lang w:val="es-ES"/>
        </w:rPr>
        <w:tab/>
      </w:r>
      <w:r w:rsidRPr="00E05E7B">
        <w:rPr>
          <w:sz w:val="16"/>
          <w:szCs w:val="16"/>
          <w:lang w:val="es-ES"/>
        </w:rPr>
        <w:tab/>
      </w:r>
      <w:r w:rsidRPr="00E05E7B">
        <w:rPr>
          <w:sz w:val="16"/>
          <w:szCs w:val="16"/>
          <w:lang w:val="es-ES"/>
        </w:rPr>
        <w:tab/>
      </w:r>
      <w:r w:rsidRPr="00E05E7B">
        <w:rPr>
          <w:sz w:val="16"/>
          <w:szCs w:val="16"/>
          <w:lang w:val="es-ES"/>
        </w:rPr>
        <w:tab/>
      </w:r>
      <w:r w:rsidRPr="00E05E7B">
        <w:rPr>
          <w:sz w:val="16"/>
          <w:szCs w:val="16"/>
          <w:lang w:val="es-ES"/>
        </w:rPr>
        <w:tab/>
      </w:r>
      <w:r w:rsidRPr="00E05E7B">
        <w:rPr>
          <w:b/>
          <w:sz w:val="18"/>
          <w:szCs w:val="18"/>
          <w:lang w:val="es-ES"/>
        </w:rPr>
        <w:t>Jun 2011 to Dec</w:t>
      </w:r>
      <w:r w:rsidR="004B6F84" w:rsidRPr="00E05E7B">
        <w:rPr>
          <w:b/>
          <w:sz w:val="18"/>
          <w:szCs w:val="18"/>
          <w:lang w:val="es-ES"/>
        </w:rPr>
        <w:t xml:space="preserve"> </w:t>
      </w:r>
      <w:r w:rsidRPr="00E05E7B">
        <w:rPr>
          <w:b/>
          <w:sz w:val="18"/>
          <w:szCs w:val="18"/>
          <w:lang w:val="es-ES"/>
        </w:rPr>
        <w:t>2011</w:t>
      </w:r>
    </w:p>
    <w:p w:rsidR="002F46EA" w:rsidRPr="002F46EA" w:rsidRDefault="002F46EA" w:rsidP="002F46EA">
      <w:pPr>
        <w:rPr>
          <w:rFonts w:ascii="Arial" w:hAnsi="Arial" w:cs="Arial"/>
          <w:sz w:val="16"/>
          <w:szCs w:val="16"/>
        </w:rPr>
      </w:pPr>
      <w:r w:rsidRPr="002F46EA">
        <w:rPr>
          <w:rFonts w:ascii="Arial" w:hAnsi="Arial" w:cs="Arial"/>
          <w:color w:val="000000" w:themeColor="text1"/>
          <w:sz w:val="16"/>
          <w:szCs w:val="16"/>
        </w:rPr>
        <w:t>(</w:t>
      </w:r>
      <w:r w:rsidR="00BA3121">
        <w:rPr>
          <w:rFonts w:ascii="Arial" w:hAnsi="Arial" w:cs="Arial"/>
          <w:color w:val="000000" w:themeColor="text1"/>
          <w:sz w:val="16"/>
          <w:szCs w:val="16"/>
          <w:shd w:val="clear" w:color="auto" w:fill="FFFFFF"/>
        </w:rPr>
        <w:t>A</w:t>
      </w:r>
      <w:r w:rsidRPr="002F46EA">
        <w:rPr>
          <w:rFonts w:ascii="Arial" w:hAnsi="Arial" w:cs="Arial"/>
          <w:color w:val="000000" w:themeColor="text1"/>
          <w:sz w:val="16"/>
          <w:szCs w:val="16"/>
          <w:shd w:val="clear" w:color="auto" w:fill="FFFFFF"/>
        </w:rPr>
        <w:t xml:space="preserve"> well-established brand of trusted media analysts and advisors)</w:t>
      </w:r>
      <w:r w:rsidRPr="002F46EA">
        <w:rPr>
          <w:rFonts w:ascii="Arial" w:hAnsi="Arial" w:cs="Arial"/>
          <w:sz w:val="16"/>
          <w:szCs w:val="16"/>
        </w:rPr>
        <w:tab/>
      </w:r>
      <w:r w:rsidRPr="002F46EA">
        <w:rPr>
          <w:rFonts w:ascii="Arial" w:hAnsi="Arial" w:cs="Arial"/>
          <w:sz w:val="16"/>
          <w:szCs w:val="16"/>
        </w:rPr>
        <w:tab/>
      </w:r>
    </w:p>
    <w:p w:rsidR="009167FE" w:rsidRDefault="009167FE" w:rsidP="002F46EA">
      <w:pPr>
        <w:ind w:right="-1"/>
        <w:jc w:val="both"/>
        <w:rPr>
          <w:rFonts w:ascii="Arial" w:hAnsi="Arial"/>
          <w:b/>
          <w:sz w:val="18"/>
          <w:szCs w:val="18"/>
        </w:rPr>
      </w:pPr>
    </w:p>
    <w:p w:rsidR="002F46EA" w:rsidRDefault="002F46EA" w:rsidP="002F46EA">
      <w:pPr>
        <w:ind w:right="-1"/>
        <w:jc w:val="both"/>
        <w:rPr>
          <w:rFonts w:ascii="Arial" w:hAnsi="Arial"/>
          <w:sz w:val="18"/>
          <w:szCs w:val="18"/>
        </w:rPr>
      </w:pPr>
      <w:r>
        <w:rPr>
          <w:rFonts w:ascii="Arial" w:hAnsi="Arial"/>
          <w:b/>
          <w:sz w:val="18"/>
          <w:szCs w:val="18"/>
        </w:rPr>
        <w:t>Business Test Analyst</w:t>
      </w:r>
      <w:r w:rsidR="0047678B">
        <w:rPr>
          <w:rFonts w:ascii="Arial" w:hAnsi="Arial"/>
          <w:b/>
          <w:sz w:val="18"/>
          <w:szCs w:val="18"/>
        </w:rPr>
        <w:t xml:space="preserve"> (contract)</w:t>
      </w:r>
    </w:p>
    <w:p w:rsidR="002F46EA" w:rsidRDefault="001B05B0" w:rsidP="001B05B0">
      <w:pPr>
        <w:rPr>
          <w:rFonts w:ascii="Arial" w:hAnsi="Arial" w:cs="Arial"/>
          <w:sz w:val="18"/>
          <w:szCs w:val="18"/>
          <w:shd w:val="clear" w:color="auto" w:fill="FFFFFF"/>
        </w:rPr>
      </w:pPr>
      <w:r w:rsidRPr="001B05B0">
        <w:rPr>
          <w:rFonts w:ascii="Arial" w:hAnsi="Arial" w:cs="Arial"/>
          <w:sz w:val="18"/>
          <w:szCs w:val="18"/>
        </w:rPr>
        <w:t xml:space="preserve">Responsible for </w:t>
      </w:r>
      <w:r w:rsidR="002F46EA" w:rsidRPr="001B05B0">
        <w:rPr>
          <w:rFonts w:ascii="Arial" w:hAnsi="Arial" w:cs="Arial"/>
          <w:sz w:val="18"/>
          <w:szCs w:val="18"/>
          <w:shd w:val="clear" w:color="auto" w:fill="FFFFFF"/>
        </w:rPr>
        <w:t>Kantar Media Audiences, who provide Internet, Television and Radio audience measurement services in over 30 countries. Broadcasters use audience estimates to evaluate the success of programs and to devise future programming schedules. Their information is also used by commercial TV stations, advertising agencies and advertisers to negotiate prices for commercial airtime and to plan TV advertising campaigns accordingly</w:t>
      </w:r>
      <w:r w:rsidRPr="001B05B0">
        <w:rPr>
          <w:rFonts w:ascii="Arial" w:hAnsi="Arial" w:cs="Arial"/>
          <w:sz w:val="18"/>
          <w:szCs w:val="18"/>
          <w:shd w:val="clear" w:color="auto" w:fill="FFFFFF"/>
        </w:rPr>
        <w:t>. Key responsibilities include:</w:t>
      </w:r>
    </w:p>
    <w:p w:rsidR="002F46EA" w:rsidRPr="001B05B0" w:rsidRDefault="002F46EA" w:rsidP="001B05B0">
      <w:pPr>
        <w:pStyle w:val="ListParagraph"/>
        <w:numPr>
          <w:ilvl w:val="0"/>
          <w:numId w:val="7"/>
        </w:numPr>
        <w:rPr>
          <w:rFonts w:ascii="Arial" w:hAnsi="Arial" w:cs="Arial"/>
          <w:sz w:val="18"/>
          <w:szCs w:val="18"/>
        </w:rPr>
      </w:pPr>
      <w:r w:rsidRPr="001B05B0">
        <w:rPr>
          <w:rFonts w:ascii="Arial" w:hAnsi="Arial" w:cs="Arial"/>
          <w:sz w:val="18"/>
          <w:szCs w:val="18"/>
        </w:rPr>
        <w:t xml:space="preserve">Define Test Cases, Test Conditions and Test Plans </w:t>
      </w:r>
    </w:p>
    <w:p w:rsidR="002F46EA" w:rsidRPr="001B05B0" w:rsidRDefault="002F46EA" w:rsidP="001B05B0">
      <w:pPr>
        <w:pStyle w:val="ListParagraph"/>
        <w:numPr>
          <w:ilvl w:val="0"/>
          <w:numId w:val="7"/>
        </w:numPr>
        <w:rPr>
          <w:rFonts w:ascii="Arial" w:hAnsi="Arial" w:cs="Arial"/>
          <w:sz w:val="18"/>
          <w:szCs w:val="18"/>
        </w:rPr>
      </w:pPr>
      <w:r w:rsidRPr="001B05B0">
        <w:rPr>
          <w:rFonts w:ascii="Arial" w:hAnsi="Arial" w:cs="Arial"/>
          <w:sz w:val="18"/>
          <w:szCs w:val="18"/>
        </w:rPr>
        <w:t xml:space="preserve">Install and manually configure the application under test on the test servers </w:t>
      </w:r>
    </w:p>
    <w:p w:rsidR="002F46EA" w:rsidRPr="001B05B0" w:rsidRDefault="002F46EA" w:rsidP="001B05B0">
      <w:pPr>
        <w:pStyle w:val="ListParagraph"/>
        <w:numPr>
          <w:ilvl w:val="0"/>
          <w:numId w:val="7"/>
        </w:numPr>
        <w:rPr>
          <w:rFonts w:ascii="Arial" w:hAnsi="Arial" w:cs="Arial"/>
          <w:sz w:val="18"/>
          <w:szCs w:val="18"/>
        </w:rPr>
      </w:pPr>
      <w:r w:rsidRPr="001B05B0">
        <w:rPr>
          <w:rFonts w:ascii="Arial" w:hAnsi="Arial" w:cs="Arial"/>
          <w:sz w:val="18"/>
          <w:szCs w:val="18"/>
        </w:rPr>
        <w:t>Identify and maintain relevant test data</w:t>
      </w:r>
    </w:p>
    <w:p w:rsidR="002F46EA" w:rsidRPr="001B05B0" w:rsidRDefault="002F46EA" w:rsidP="001B05B0">
      <w:pPr>
        <w:pStyle w:val="ListParagraph"/>
        <w:numPr>
          <w:ilvl w:val="0"/>
          <w:numId w:val="7"/>
        </w:numPr>
        <w:rPr>
          <w:rFonts w:ascii="Arial" w:hAnsi="Arial" w:cs="Arial"/>
          <w:sz w:val="18"/>
          <w:szCs w:val="18"/>
        </w:rPr>
      </w:pPr>
      <w:r w:rsidRPr="001B05B0">
        <w:rPr>
          <w:rFonts w:ascii="Arial" w:hAnsi="Arial" w:cs="Arial"/>
          <w:sz w:val="18"/>
          <w:szCs w:val="18"/>
        </w:rPr>
        <w:t xml:space="preserve">Automate test environment setup processes on Linux servers using bash scripts </w:t>
      </w:r>
    </w:p>
    <w:p w:rsidR="002F46EA" w:rsidRPr="001B05B0" w:rsidRDefault="002F46EA" w:rsidP="001B05B0">
      <w:pPr>
        <w:pStyle w:val="ListParagraph"/>
        <w:numPr>
          <w:ilvl w:val="0"/>
          <w:numId w:val="7"/>
        </w:numPr>
        <w:rPr>
          <w:rFonts w:ascii="Arial" w:hAnsi="Arial" w:cs="Arial"/>
          <w:sz w:val="18"/>
          <w:szCs w:val="18"/>
        </w:rPr>
      </w:pPr>
      <w:r w:rsidRPr="001B05B0">
        <w:rPr>
          <w:rFonts w:ascii="Arial" w:hAnsi="Arial" w:cs="Arial"/>
          <w:sz w:val="18"/>
          <w:szCs w:val="18"/>
        </w:rPr>
        <w:t xml:space="preserve">Document and report test results </w:t>
      </w:r>
    </w:p>
    <w:p w:rsidR="00042EA6" w:rsidRDefault="00042EA6" w:rsidP="001B05B0">
      <w:pPr>
        <w:pStyle w:val="BodyText2"/>
        <w:tabs>
          <w:tab w:val="left" w:pos="2880"/>
        </w:tabs>
        <w:ind w:left="1276" w:hanging="1276"/>
        <w:rPr>
          <w:b/>
          <w:sz w:val="18"/>
          <w:szCs w:val="18"/>
        </w:rPr>
      </w:pPr>
    </w:p>
    <w:p w:rsidR="00597E1F" w:rsidRDefault="00597E1F" w:rsidP="001B05B0">
      <w:pPr>
        <w:pStyle w:val="BodyText2"/>
        <w:tabs>
          <w:tab w:val="left" w:pos="2880"/>
        </w:tabs>
        <w:ind w:left="1276" w:hanging="1276"/>
        <w:rPr>
          <w:b/>
          <w:sz w:val="18"/>
          <w:szCs w:val="18"/>
        </w:rPr>
      </w:pPr>
    </w:p>
    <w:p w:rsidR="001B05B0" w:rsidRDefault="001B05B0" w:rsidP="001B05B0">
      <w:pPr>
        <w:pStyle w:val="BodyText2"/>
        <w:tabs>
          <w:tab w:val="left" w:pos="2880"/>
        </w:tabs>
        <w:ind w:left="1276" w:hanging="1276"/>
        <w:rPr>
          <w:b/>
          <w:sz w:val="18"/>
          <w:szCs w:val="18"/>
        </w:rPr>
      </w:pPr>
      <w:r>
        <w:rPr>
          <w:b/>
          <w:sz w:val="18"/>
          <w:szCs w:val="18"/>
        </w:rPr>
        <w:t xml:space="preserve">IBM </w:t>
      </w:r>
      <w:r w:rsidRPr="002F46EA">
        <w:rPr>
          <w:sz w:val="16"/>
          <w:szCs w:val="16"/>
        </w:rPr>
        <w:t>– www.</w:t>
      </w:r>
      <w:r>
        <w:rPr>
          <w:sz w:val="16"/>
          <w:szCs w:val="16"/>
        </w:rPr>
        <w:t>ibm.com</w:t>
      </w:r>
      <w:r>
        <w:rPr>
          <w:sz w:val="16"/>
          <w:szCs w:val="16"/>
        </w:rPr>
        <w:tab/>
      </w:r>
      <w:r>
        <w:rPr>
          <w:sz w:val="16"/>
          <w:szCs w:val="16"/>
        </w:rPr>
        <w:tab/>
      </w:r>
      <w:r>
        <w:rPr>
          <w:sz w:val="16"/>
          <w:szCs w:val="16"/>
        </w:rPr>
        <w:tab/>
      </w:r>
      <w:r>
        <w:rPr>
          <w:sz w:val="16"/>
          <w:szCs w:val="16"/>
        </w:rPr>
        <w:tab/>
      </w:r>
      <w:r>
        <w:rPr>
          <w:sz w:val="16"/>
          <w:szCs w:val="16"/>
        </w:rPr>
        <w:tab/>
        <w:t xml:space="preserve">                </w:t>
      </w:r>
      <w:r>
        <w:rPr>
          <w:sz w:val="16"/>
          <w:szCs w:val="16"/>
        </w:rPr>
        <w:tab/>
      </w:r>
      <w:r w:rsidR="004B6F84">
        <w:rPr>
          <w:b/>
          <w:sz w:val="18"/>
          <w:szCs w:val="18"/>
        </w:rPr>
        <w:t>Jul</w:t>
      </w:r>
      <w:r>
        <w:rPr>
          <w:b/>
          <w:sz w:val="18"/>
          <w:szCs w:val="18"/>
        </w:rPr>
        <w:t xml:space="preserve"> 2010 to Jun 2011</w:t>
      </w:r>
    </w:p>
    <w:p w:rsidR="001B05B0" w:rsidRPr="00BA3121" w:rsidRDefault="001B05B0" w:rsidP="001B05B0">
      <w:pPr>
        <w:rPr>
          <w:rFonts w:ascii="Arial" w:hAnsi="Arial" w:cs="Arial"/>
          <w:sz w:val="16"/>
          <w:szCs w:val="16"/>
        </w:rPr>
      </w:pPr>
      <w:r w:rsidRPr="00BA3121">
        <w:rPr>
          <w:rFonts w:ascii="Arial" w:hAnsi="Arial" w:cs="Arial"/>
          <w:color w:val="000000" w:themeColor="text1"/>
          <w:sz w:val="16"/>
          <w:szCs w:val="16"/>
        </w:rPr>
        <w:t>(</w:t>
      </w:r>
      <w:r w:rsidR="00BA3121" w:rsidRPr="00BA3121">
        <w:rPr>
          <w:rFonts w:ascii="Arial" w:hAnsi="Arial" w:cs="Arial"/>
          <w:color w:val="000000" w:themeColor="text1"/>
          <w:sz w:val="16"/>
          <w:szCs w:val="16"/>
          <w:shd w:val="clear" w:color="auto" w:fill="FFFFFF"/>
        </w:rPr>
        <w:t>M</w:t>
      </w:r>
      <w:r w:rsidRPr="00BA3121">
        <w:rPr>
          <w:rFonts w:ascii="Arial" w:hAnsi="Arial" w:cs="Arial"/>
          <w:color w:val="000000" w:themeColor="text1"/>
          <w:sz w:val="16"/>
          <w:szCs w:val="16"/>
          <w:shd w:val="clear" w:color="auto" w:fill="FFFFFF"/>
        </w:rPr>
        <w:t>ultinational technology and consulting corporation)</w:t>
      </w:r>
      <w:r w:rsidRPr="00BA3121">
        <w:rPr>
          <w:rFonts w:ascii="Arial" w:hAnsi="Arial" w:cs="Arial"/>
          <w:color w:val="000000" w:themeColor="text1"/>
          <w:sz w:val="16"/>
          <w:szCs w:val="16"/>
        </w:rPr>
        <w:tab/>
      </w:r>
      <w:r w:rsidRPr="00BA3121">
        <w:rPr>
          <w:rFonts w:ascii="Arial" w:hAnsi="Arial" w:cs="Arial"/>
          <w:color w:val="000000" w:themeColor="text1"/>
          <w:sz w:val="16"/>
          <w:szCs w:val="16"/>
        </w:rPr>
        <w:tab/>
      </w:r>
    </w:p>
    <w:p w:rsidR="009167FE" w:rsidRDefault="009167FE" w:rsidP="001B05B0">
      <w:pPr>
        <w:ind w:right="-1"/>
        <w:jc w:val="both"/>
        <w:rPr>
          <w:rFonts w:ascii="Arial" w:hAnsi="Arial"/>
          <w:b/>
          <w:sz w:val="18"/>
          <w:szCs w:val="18"/>
        </w:rPr>
      </w:pPr>
    </w:p>
    <w:p w:rsidR="001B05B0" w:rsidRDefault="00BA3121" w:rsidP="001B05B0">
      <w:pPr>
        <w:ind w:right="-1"/>
        <w:jc w:val="both"/>
        <w:rPr>
          <w:rFonts w:ascii="Arial" w:hAnsi="Arial"/>
          <w:sz w:val="18"/>
          <w:szCs w:val="18"/>
        </w:rPr>
      </w:pPr>
      <w:r>
        <w:rPr>
          <w:rFonts w:ascii="Arial" w:hAnsi="Arial"/>
          <w:b/>
          <w:sz w:val="18"/>
          <w:szCs w:val="18"/>
        </w:rPr>
        <w:t xml:space="preserve">Software Test </w:t>
      </w:r>
      <w:r w:rsidR="00B30DB3">
        <w:rPr>
          <w:rFonts w:ascii="Arial" w:hAnsi="Arial"/>
          <w:b/>
          <w:sz w:val="18"/>
          <w:szCs w:val="18"/>
        </w:rPr>
        <w:t>Engineer</w:t>
      </w:r>
      <w:r w:rsidR="0047678B">
        <w:rPr>
          <w:rFonts w:ascii="Arial" w:hAnsi="Arial"/>
          <w:b/>
          <w:sz w:val="18"/>
          <w:szCs w:val="18"/>
        </w:rPr>
        <w:t xml:space="preserve"> (contract)</w:t>
      </w:r>
    </w:p>
    <w:p w:rsidR="001B05B0" w:rsidRPr="00BA3121" w:rsidRDefault="00BA3121" w:rsidP="00BA3121">
      <w:pPr>
        <w:rPr>
          <w:rFonts w:ascii="Arial" w:hAnsi="Arial" w:cs="Arial"/>
          <w:sz w:val="18"/>
          <w:szCs w:val="18"/>
          <w:lang w:val="en-US"/>
        </w:rPr>
      </w:pPr>
      <w:r w:rsidRPr="00BA3121">
        <w:rPr>
          <w:rFonts w:ascii="Arial" w:hAnsi="Arial" w:cs="Arial"/>
          <w:sz w:val="18"/>
          <w:szCs w:val="18"/>
        </w:rPr>
        <w:t xml:space="preserve">Responsibility for </w:t>
      </w:r>
      <w:r w:rsidR="001B05B0" w:rsidRPr="00BA3121">
        <w:rPr>
          <w:rFonts w:ascii="Arial" w:hAnsi="Arial" w:cs="Arial"/>
          <w:sz w:val="18"/>
          <w:szCs w:val="18"/>
          <w:lang w:val="en-US"/>
        </w:rPr>
        <w:t>the Platform Technology Centre (PTC) within IBM, whose primary objective is to verify that IBM is legally allowed to commercially sell the software, owned by a recently acquired company and test the porting of applications across different platforms.</w:t>
      </w:r>
    </w:p>
    <w:p w:rsidR="001B05B0" w:rsidRPr="00BA3121" w:rsidRDefault="001B05B0" w:rsidP="00BA3121">
      <w:pPr>
        <w:pStyle w:val="ListParagraph"/>
        <w:numPr>
          <w:ilvl w:val="0"/>
          <w:numId w:val="9"/>
        </w:numPr>
        <w:rPr>
          <w:rFonts w:ascii="Arial" w:hAnsi="Arial" w:cs="Arial"/>
          <w:sz w:val="18"/>
          <w:szCs w:val="18"/>
          <w:lang w:val="en-US"/>
        </w:rPr>
      </w:pPr>
      <w:r w:rsidRPr="00BA3121">
        <w:rPr>
          <w:rFonts w:ascii="Arial" w:hAnsi="Arial" w:cs="Arial"/>
          <w:sz w:val="18"/>
          <w:szCs w:val="18"/>
          <w:lang w:val="en-US"/>
        </w:rPr>
        <w:t xml:space="preserve">Main task involved performing Due Diligence work on Open Source Software (OSS), which involved working with IBM attorneys to check a project's pedigree. The pedigree review looks into the ownership and background of the OSS. Due diligence work involves performing code scans and analysis, web investigations on licensing and other issues, followed by appropriate project enquiries with other </w:t>
      </w:r>
      <w:r w:rsidR="00F70EDC">
        <w:rPr>
          <w:rFonts w:ascii="Arial" w:hAnsi="Arial" w:cs="Arial"/>
          <w:sz w:val="18"/>
          <w:szCs w:val="18"/>
          <w:lang w:val="en-US"/>
        </w:rPr>
        <w:t>IBM teams and external parties</w:t>
      </w:r>
    </w:p>
    <w:p w:rsidR="001B05B0" w:rsidRPr="00BA3121" w:rsidRDefault="001B05B0" w:rsidP="00BA3121">
      <w:pPr>
        <w:pStyle w:val="ListParagraph"/>
        <w:numPr>
          <w:ilvl w:val="0"/>
          <w:numId w:val="9"/>
        </w:numPr>
        <w:rPr>
          <w:rFonts w:ascii="Arial" w:hAnsi="Arial" w:cs="Arial"/>
          <w:sz w:val="18"/>
          <w:szCs w:val="18"/>
        </w:rPr>
      </w:pPr>
      <w:r w:rsidRPr="00BA3121">
        <w:rPr>
          <w:rFonts w:ascii="Arial" w:hAnsi="Arial" w:cs="Arial"/>
          <w:sz w:val="18"/>
          <w:szCs w:val="18"/>
          <w:lang w:val="en-US"/>
        </w:rPr>
        <w:t xml:space="preserve">Developed a unix file scanning tool using shell scripts, to run on Solaris and Linux, which allows users to scan a selected directory structure or files for keyword searches defined in a configuration file. The tool caters for processing most file types, including binaries, jar, rpm, zip, tar and other compressed formats </w:t>
      </w:r>
      <w:r w:rsidR="00BA3121" w:rsidRPr="00BA3121">
        <w:rPr>
          <w:rFonts w:ascii="Arial" w:hAnsi="Arial" w:cs="Arial"/>
          <w:sz w:val="18"/>
          <w:szCs w:val="18"/>
          <w:lang w:val="en-US"/>
        </w:rPr>
        <w:t>found on unix and linux systems</w:t>
      </w:r>
    </w:p>
    <w:p w:rsidR="001B05B0" w:rsidRDefault="001B05B0" w:rsidP="002770B9">
      <w:pPr>
        <w:ind w:right="-1"/>
        <w:jc w:val="both"/>
        <w:rPr>
          <w:rFonts w:ascii="Arial" w:hAnsi="Arial" w:cs="Arial"/>
          <w:sz w:val="18"/>
          <w:szCs w:val="18"/>
        </w:rPr>
      </w:pPr>
    </w:p>
    <w:p w:rsidR="00597E1F" w:rsidRDefault="00597E1F" w:rsidP="00BA3121">
      <w:pPr>
        <w:pStyle w:val="BodyText2"/>
        <w:tabs>
          <w:tab w:val="left" w:pos="2880"/>
        </w:tabs>
        <w:ind w:left="1276" w:hanging="1276"/>
        <w:rPr>
          <w:b/>
          <w:sz w:val="18"/>
          <w:szCs w:val="18"/>
        </w:rPr>
      </w:pPr>
    </w:p>
    <w:p w:rsidR="003E3284" w:rsidRDefault="003E3284" w:rsidP="00BA3121">
      <w:pPr>
        <w:pStyle w:val="BodyText2"/>
        <w:tabs>
          <w:tab w:val="left" w:pos="2880"/>
        </w:tabs>
        <w:ind w:left="1276" w:hanging="1276"/>
        <w:rPr>
          <w:b/>
          <w:sz w:val="18"/>
          <w:szCs w:val="18"/>
        </w:rPr>
      </w:pPr>
    </w:p>
    <w:p w:rsidR="003E3284" w:rsidRDefault="003E3284" w:rsidP="00BA3121">
      <w:pPr>
        <w:pStyle w:val="BodyText2"/>
        <w:tabs>
          <w:tab w:val="left" w:pos="2880"/>
        </w:tabs>
        <w:ind w:left="1276" w:hanging="1276"/>
        <w:rPr>
          <w:b/>
          <w:sz w:val="18"/>
          <w:szCs w:val="18"/>
        </w:rPr>
      </w:pPr>
    </w:p>
    <w:p w:rsidR="003E3284" w:rsidRDefault="003E3284" w:rsidP="00BA3121">
      <w:pPr>
        <w:pStyle w:val="BodyText2"/>
        <w:tabs>
          <w:tab w:val="left" w:pos="2880"/>
        </w:tabs>
        <w:ind w:left="1276" w:hanging="1276"/>
        <w:rPr>
          <w:b/>
          <w:sz w:val="18"/>
          <w:szCs w:val="18"/>
        </w:rPr>
      </w:pPr>
    </w:p>
    <w:p w:rsidR="00BA3121" w:rsidRDefault="00BA3121" w:rsidP="00BA3121">
      <w:pPr>
        <w:pStyle w:val="BodyText2"/>
        <w:tabs>
          <w:tab w:val="left" w:pos="2880"/>
        </w:tabs>
        <w:ind w:left="1276" w:hanging="1276"/>
        <w:rPr>
          <w:b/>
          <w:sz w:val="18"/>
          <w:szCs w:val="18"/>
        </w:rPr>
      </w:pPr>
      <w:r>
        <w:rPr>
          <w:b/>
          <w:sz w:val="18"/>
          <w:szCs w:val="18"/>
        </w:rPr>
        <w:lastRenderedPageBreak/>
        <w:t>Websense</w:t>
      </w:r>
      <w:r w:rsidRPr="002F46EA">
        <w:rPr>
          <w:sz w:val="16"/>
          <w:szCs w:val="16"/>
        </w:rPr>
        <w:t>– www.</w:t>
      </w:r>
      <w:r>
        <w:rPr>
          <w:sz w:val="16"/>
          <w:szCs w:val="16"/>
        </w:rPr>
        <w:t>websense.com</w:t>
      </w:r>
      <w:r>
        <w:rPr>
          <w:sz w:val="16"/>
          <w:szCs w:val="16"/>
        </w:rPr>
        <w:tab/>
      </w:r>
      <w:r>
        <w:rPr>
          <w:sz w:val="16"/>
          <w:szCs w:val="16"/>
        </w:rPr>
        <w:tab/>
      </w:r>
      <w:r>
        <w:rPr>
          <w:sz w:val="16"/>
          <w:szCs w:val="16"/>
        </w:rPr>
        <w:tab/>
      </w:r>
      <w:r>
        <w:rPr>
          <w:sz w:val="16"/>
          <w:szCs w:val="16"/>
        </w:rPr>
        <w:tab/>
      </w:r>
      <w:r>
        <w:rPr>
          <w:sz w:val="16"/>
          <w:szCs w:val="16"/>
        </w:rPr>
        <w:tab/>
        <w:t xml:space="preserve">                </w:t>
      </w:r>
      <w:r>
        <w:rPr>
          <w:sz w:val="16"/>
          <w:szCs w:val="16"/>
        </w:rPr>
        <w:tab/>
      </w:r>
      <w:r w:rsidR="006C32DF" w:rsidRPr="006C32DF">
        <w:rPr>
          <w:b/>
          <w:sz w:val="16"/>
          <w:szCs w:val="16"/>
        </w:rPr>
        <w:t>M</w:t>
      </w:r>
      <w:r>
        <w:rPr>
          <w:b/>
          <w:sz w:val="18"/>
          <w:szCs w:val="18"/>
        </w:rPr>
        <w:t>ar 2010 to Jul 2010</w:t>
      </w:r>
    </w:p>
    <w:p w:rsidR="00BA3121" w:rsidRPr="00BA3121" w:rsidRDefault="00BA3121" w:rsidP="00BA3121">
      <w:pPr>
        <w:rPr>
          <w:rFonts w:ascii="Arial" w:hAnsi="Arial" w:cs="Arial"/>
          <w:sz w:val="16"/>
          <w:szCs w:val="16"/>
        </w:rPr>
      </w:pPr>
      <w:r w:rsidRPr="00BA3121">
        <w:rPr>
          <w:rFonts w:ascii="Arial" w:hAnsi="Arial" w:cs="Arial"/>
          <w:color w:val="000000" w:themeColor="text1"/>
          <w:sz w:val="16"/>
          <w:szCs w:val="16"/>
        </w:rPr>
        <w:t>(</w:t>
      </w:r>
      <w:r w:rsidR="009167FE">
        <w:rPr>
          <w:rFonts w:ascii="Arial" w:hAnsi="Arial" w:cs="Arial"/>
          <w:color w:val="000000" w:themeColor="text1"/>
          <w:sz w:val="16"/>
          <w:szCs w:val="16"/>
        </w:rPr>
        <w:t>P</w:t>
      </w:r>
      <w:r w:rsidRPr="00BA3121">
        <w:rPr>
          <w:rFonts w:ascii="Arial" w:hAnsi="Arial" w:cs="Arial"/>
          <w:color w:val="000000" w:themeColor="text1"/>
          <w:sz w:val="16"/>
          <w:szCs w:val="16"/>
          <w:shd w:val="clear" w:color="auto" w:fill="FFFFFF"/>
        </w:rPr>
        <w:t>rotects organis</w:t>
      </w:r>
      <w:r w:rsidR="00AF702D">
        <w:rPr>
          <w:rFonts w:ascii="Arial" w:hAnsi="Arial" w:cs="Arial"/>
          <w:color w:val="000000" w:themeColor="text1"/>
          <w:sz w:val="16"/>
          <w:szCs w:val="16"/>
          <w:shd w:val="clear" w:color="auto" w:fill="FFFFFF"/>
        </w:rPr>
        <w:t>ations from the latest cyber-</w:t>
      </w:r>
      <w:r w:rsidRPr="00BA3121">
        <w:rPr>
          <w:rFonts w:ascii="Arial" w:hAnsi="Arial" w:cs="Arial"/>
          <w:color w:val="000000" w:themeColor="text1"/>
          <w:sz w:val="16"/>
          <w:szCs w:val="16"/>
          <w:shd w:val="clear" w:color="auto" w:fill="FFFFFF"/>
        </w:rPr>
        <w:t>attacks and data theft with unified web security, email security, mobile security and data security)</w:t>
      </w:r>
      <w:r w:rsidRPr="00BA3121">
        <w:rPr>
          <w:rFonts w:ascii="Arial" w:hAnsi="Arial" w:cs="Arial"/>
          <w:color w:val="000000" w:themeColor="text1"/>
          <w:sz w:val="16"/>
          <w:szCs w:val="16"/>
        </w:rPr>
        <w:tab/>
      </w:r>
    </w:p>
    <w:p w:rsidR="009167FE" w:rsidRDefault="009167FE" w:rsidP="00BA3121">
      <w:pPr>
        <w:ind w:right="-1"/>
        <w:jc w:val="both"/>
        <w:rPr>
          <w:rFonts w:ascii="Arial" w:hAnsi="Arial"/>
          <w:b/>
          <w:sz w:val="18"/>
          <w:szCs w:val="18"/>
        </w:rPr>
      </w:pPr>
    </w:p>
    <w:p w:rsidR="00BA3121" w:rsidRDefault="00B30DB3" w:rsidP="00BA3121">
      <w:pPr>
        <w:ind w:right="-1"/>
        <w:jc w:val="both"/>
        <w:rPr>
          <w:rFonts w:ascii="Arial" w:hAnsi="Arial"/>
          <w:sz w:val="18"/>
          <w:szCs w:val="18"/>
        </w:rPr>
      </w:pPr>
      <w:r>
        <w:rPr>
          <w:rFonts w:ascii="Arial" w:hAnsi="Arial"/>
          <w:b/>
          <w:sz w:val="18"/>
          <w:szCs w:val="18"/>
        </w:rPr>
        <w:t xml:space="preserve">Software </w:t>
      </w:r>
      <w:r w:rsidR="00BA3121">
        <w:rPr>
          <w:rFonts w:ascii="Arial" w:hAnsi="Arial"/>
          <w:b/>
          <w:sz w:val="18"/>
          <w:szCs w:val="18"/>
        </w:rPr>
        <w:t>Test Engineer</w:t>
      </w:r>
      <w:r w:rsidR="0047678B">
        <w:rPr>
          <w:rFonts w:ascii="Arial" w:hAnsi="Arial"/>
          <w:b/>
          <w:sz w:val="18"/>
          <w:szCs w:val="18"/>
        </w:rPr>
        <w:t xml:space="preserve"> (contract)</w:t>
      </w:r>
    </w:p>
    <w:p w:rsidR="00BA3121" w:rsidRPr="00BA3121" w:rsidRDefault="00BA3121" w:rsidP="00BA3121">
      <w:pPr>
        <w:pStyle w:val="ListParagraph"/>
        <w:numPr>
          <w:ilvl w:val="0"/>
          <w:numId w:val="10"/>
        </w:numPr>
        <w:rPr>
          <w:rFonts w:ascii="Arial" w:hAnsi="Arial" w:cs="Arial"/>
          <w:sz w:val="18"/>
          <w:szCs w:val="18"/>
          <w:lang w:val="en-US"/>
        </w:rPr>
      </w:pPr>
      <w:r>
        <w:rPr>
          <w:rFonts w:ascii="Arial" w:hAnsi="Arial" w:cs="Arial"/>
          <w:sz w:val="18"/>
          <w:szCs w:val="18"/>
          <w:lang w:val="en-US"/>
        </w:rPr>
        <w:t>E</w:t>
      </w:r>
      <w:r w:rsidRPr="00BA3121">
        <w:rPr>
          <w:rFonts w:ascii="Arial" w:hAnsi="Arial" w:cs="Arial"/>
          <w:sz w:val="18"/>
          <w:szCs w:val="18"/>
          <w:lang w:val="en-US"/>
        </w:rPr>
        <w:t>xecuting regression, functional and performance tests and identifying test</w:t>
      </w:r>
      <w:r w:rsidR="00AF702D">
        <w:rPr>
          <w:rFonts w:ascii="Arial" w:hAnsi="Arial" w:cs="Arial"/>
          <w:sz w:val="18"/>
          <w:szCs w:val="18"/>
          <w:lang w:val="en-US"/>
        </w:rPr>
        <w:t xml:space="preserve"> </w:t>
      </w:r>
      <w:r w:rsidRPr="00BA3121">
        <w:rPr>
          <w:rFonts w:ascii="Arial" w:hAnsi="Arial" w:cs="Arial"/>
          <w:sz w:val="18"/>
          <w:szCs w:val="18"/>
          <w:lang w:val="en-US"/>
        </w:rPr>
        <w:t>cases which can be automated for testing a Web proxy server and automation work for functional testing of secure Web usage</w:t>
      </w:r>
    </w:p>
    <w:p w:rsidR="00BA3121" w:rsidRPr="00BA3121" w:rsidRDefault="0048357E" w:rsidP="00BA3121">
      <w:pPr>
        <w:pStyle w:val="ListParagraph"/>
        <w:numPr>
          <w:ilvl w:val="0"/>
          <w:numId w:val="10"/>
        </w:numPr>
        <w:rPr>
          <w:rFonts w:ascii="Arial" w:hAnsi="Arial" w:cs="Arial"/>
          <w:sz w:val="18"/>
          <w:szCs w:val="18"/>
          <w:lang w:val="en-US"/>
        </w:rPr>
      </w:pPr>
      <w:r w:rsidRPr="00BA3121">
        <w:rPr>
          <w:rFonts w:ascii="Arial" w:hAnsi="Arial" w:cs="Arial"/>
          <w:sz w:val="18"/>
          <w:szCs w:val="18"/>
          <w:lang w:val="en-US"/>
        </w:rPr>
        <w:t>Developed</w:t>
      </w:r>
      <w:r w:rsidR="00BA3121" w:rsidRPr="00BA3121">
        <w:rPr>
          <w:rFonts w:ascii="Arial" w:hAnsi="Arial" w:cs="Arial"/>
          <w:sz w:val="18"/>
          <w:szCs w:val="18"/>
          <w:lang w:val="en-US"/>
        </w:rPr>
        <w:t xml:space="preserve"> selenium test suites to automate testing currently using manual execution for system and regression tests</w:t>
      </w:r>
    </w:p>
    <w:p w:rsidR="00BA3121" w:rsidRPr="00BA3121" w:rsidRDefault="0048357E" w:rsidP="00BA3121">
      <w:pPr>
        <w:pStyle w:val="ListParagraph"/>
        <w:numPr>
          <w:ilvl w:val="0"/>
          <w:numId w:val="10"/>
        </w:numPr>
        <w:rPr>
          <w:rFonts w:ascii="Arial" w:hAnsi="Arial" w:cs="Arial"/>
          <w:sz w:val="18"/>
          <w:szCs w:val="18"/>
          <w:lang w:val="en-US"/>
        </w:rPr>
      </w:pPr>
      <w:r w:rsidRPr="00BA3121">
        <w:rPr>
          <w:rFonts w:ascii="Arial" w:hAnsi="Arial" w:cs="Arial"/>
          <w:sz w:val="18"/>
          <w:szCs w:val="18"/>
          <w:lang w:val="en-US"/>
        </w:rPr>
        <w:t>Developed</w:t>
      </w:r>
      <w:r w:rsidR="00BA3121" w:rsidRPr="00BA3121">
        <w:rPr>
          <w:rFonts w:ascii="Arial" w:hAnsi="Arial" w:cs="Arial"/>
          <w:sz w:val="18"/>
          <w:szCs w:val="18"/>
          <w:lang w:val="en-US"/>
        </w:rPr>
        <w:t xml:space="preserve"> Linux shell scripts in bash, to facilitate and automate manual testing tasks</w:t>
      </w:r>
    </w:p>
    <w:p w:rsidR="00BA3121" w:rsidRDefault="00BA3121" w:rsidP="002770B9">
      <w:pPr>
        <w:ind w:right="-1"/>
        <w:jc w:val="both"/>
        <w:rPr>
          <w:rFonts w:ascii="Arial" w:hAnsi="Arial" w:cs="Arial"/>
          <w:sz w:val="18"/>
          <w:szCs w:val="18"/>
        </w:rPr>
      </w:pPr>
    </w:p>
    <w:p w:rsidR="00597E1F" w:rsidRDefault="00597E1F" w:rsidP="00AF702D">
      <w:pPr>
        <w:pStyle w:val="BodyText2"/>
        <w:tabs>
          <w:tab w:val="left" w:pos="2880"/>
        </w:tabs>
        <w:ind w:left="1276" w:hanging="1276"/>
        <w:rPr>
          <w:b/>
          <w:sz w:val="18"/>
          <w:szCs w:val="18"/>
        </w:rPr>
      </w:pPr>
    </w:p>
    <w:p w:rsidR="00AF702D" w:rsidRDefault="00AF702D" w:rsidP="00AF702D">
      <w:pPr>
        <w:pStyle w:val="BodyText2"/>
        <w:tabs>
          <w:tab w:val="left" w:pos="2880"/>
        </w:tabs>
        <w:ind w:left="1276" w:hanging="1276"/>
        <w:rPr>
          <w:b/>
          <w:sz w:val="18"/>
          <w:szCs w:val="18"/>
        </w:rPr>
      </w:pPr>
      <w:r>
        <w:rPr>
          <w:b/>
          <w:sz w:val="18"/>
          <w:szCs w:val="18"/>
        </w:rPr>
        <w:t>Synmantec</w:t>
      </w:r>
      <w:r w:rsidRPr="002F46EA">
        <w:rPr>
          <w:sz w:val="16"/>
          <w:szCs w:val="16"/>
        </w:rPr>
        <w:t>– www.</w:t>
      </w:r>
      <w:r>
        <w:rPr>
          <w:sz w:val="16"/>
          <w:szCs w:val="16"/>
        </w:rPr>
        <w:t>synmantec.com</w:t>
      </w:r>
      <w:r>
        <w:rPr>
          <w:sz w:val="16"/>
          <w:szCs w:val="16"/>
        </w:rPr>
        <w:tab/>
      </w:r>
      <w:r>
        <w:rPr>
          <w:sz w:val="16"/>
          <w:szCs w:val="16"/>
        </w:rPr>
        <w:tab/>
      </w:r>
      <w:r>
        <w:rPr>
          <w:sz w:val="16"/>
          <w:szCs w:val="16"/>
        </w:rPr>
        <w:tab/>
      </w:r>
      <w:r>
        <w:rPr>
          <w:sz w:val="16"/>
          <w:szCs w:val="16"/>
        </w:rPr>
        <w:tab/>
      </w:r>
      <w:r>
        <w:rPr>
          <w:sz w:val="16"/>
          <w:szCs w:val="16"/>
        </w:rPr>
        <w:tab/>
        <w:t xml:space="preserve">                </w:t>
      </w:r>
      <w:r>
        <w:rPr>
          <w:b/>
          <w:sz w:val="18"/>
          <w:szCs w:val="18"/>
        </w:rPr>
        <w:t>Nov 2009 to Dec 2009</w:t>
      </w:r>
    </w:p>
    <w:p w:rsidR="00AF702D" w:rsidRPr="00AF702D" w:rsidRDefault="00AF702D" w:rsidP="00AF702D">
      <w:pPr>
        <w:ind w:right="-1"/>
        <w:jc w:val="both"/>
        <w:rPr>
          <w:rFonts w:ascii="Arial" w:hAnsi="Arial" w:cs="Arial"/>
          <w:sz w:val="16"/>
          <w:szCs w:val="16"/>
        </w:rPr>
      </w:pPr>
      <w:r w:rsidRPr="00AF702D">
        <w:rPr>
          <w:rFonts w:ascii="Arial" w:hAnsi="Arial" w:cs="Arial"/>
          <w:color w:val="000000" w:themeColor="text1"/>
          <w:sz w:val="16"/>
          <w:szCs w:val="16"/>
        </w:rPr>
        <w:t>(</w:t>
      </w:r>
      <w:r w:rsidRPr="00AF702D">
        <w:rPr>
          <w:rFonts w:ascii="Arial" w:hAnsi="Arial" w:cs="Arial"/>
          <w:color w:val="000000" w:themeColor="text1"/>
          <w:sz w:val="16"/>
          <w:szCs w:val="16"/>
          <w:shd w:val="clear" w:color="auto" w:fill="FFFFFF"/>
        </w:rPr>
        <w:t xml:space="preserve">Provides internet security with Norton </w:t>
      </w:r>
      <w:r w:rsidR="0048357E" w:rsidRPr="00AF702D">
        <w:rPr>
          <w:rFonts w:ascii="Arial" w:hAnsi="Arial" w:cs="Arial"/>
          <w:color w:val="000000" w:themeColor="text1"/>
          <w:sz w:val="16"/>
          <w:szCs w:val="16"/>
          <w:shd w:val="clear" w:color="auto" w:fill="FFFFFF"/>
        </w:rPr>
        <w:t>Antivirus</w:t>
      </w:r>
      <w:r w:rsidRPr="00AF702D">
        <w:rPr>
          <w:rFonts w:ascii="Arial" w:hAnsi="Arial" w:cs="Arial"/>
          <w:color w:val="000000" w:themeColor="text1"/>
          <w:sz w:val="16"/>
          <w:szCs w:val="16"/>
          <w:shd w:val="clear" w:color="auto" w:fill="FFFFFF"/>
        </w:rPr>
        <w:t>, data recovery, and spam blocker software for business and the home)</w:t>
      </w:r>
      <w:r w:rsidRPr="00AF702D">
        <w:rPr>
          <w:rFonts w:ascii="Arial" w:hAnsi="Arial" w:cs="Arial"/>
          <w:color w:val="000000" w:themeColor="text1"/>
          <w:sz w:val="16"/>
          <w:szCs w:val="16"/>
        </w:rPr>
        <w:tab/>
      </w:r>
    </w:p>
    <w:p w:rsidR="00AF702D" w:rsidRPr="00AF702D" w:rsidRDefault="00AF702D" w:rsidP="00AF702D">
      <w:pPr>
        <w:pStyle w:val="ListParagraph"/>
        <w:numPr>
          <w:ilvl w:val="0"/>
          <w:numId w:val="11"/>
        </w:numPr>
        <w:rPr>
          <w:rFonts w:ascii="Arial" w:hAnsi="Arial" w:cs="Arial"/>
          <w:sz w:val="18"/>
          <w:szCs w:val="18"/>
          <w:lang w:val="en-US"/>
        </w:rPr>
      </w:pPr>
      <w:r w:rsidRPr="00AF702D">
        <w:rPr>
          <w:rFonts w:ascii="Arial" w:hAnsi="Arial" w:cs="Arial"/>
          <w:sz w:val="18"/>
          <w:szCs w:val="18"/>
          <w:lang w:val="en-US"/>
        </w:rPr>
        <w:t>Responsible for automating a large set of regression test scripts to run on Linux servers, utilizing the smtp test tool. Main task involved developing Unix shell scripts on the bash to automate the regression testing process, for checking rules based email contents on mail servers running under Linux</w:t>
      </w:r>
    </w:p>
    <w:p w:rsidR="00AF702D" w:rsidRDefault="00AF702D" w:rsidP="00AF702D">
      <w:pPr>
        <w:pStyle w:val="ListParagraph"/>
        <w:numPr>
          <w:ilvl w:val="0"/>
          <w:numId w:val="11"/>
        </w:numPr>
        <w:rPr>
          <w:rFonts w:ascii="Arial" w:hAnsi="Arial" w:cs="Arial"/>
          <w:sz w:val="18"/>
          <w:szCs w:val="18"/>
          <w:lang w:val="en-US"/>
        </w:rPr>
      </w:pPr>
      <w:r w:rsidRPr="00AF702D">
        <w:rPr>
          <w:rFonts w:ascii="Arial" w:hAnsi="Arial" w:cs="Arial"/>
          <w:sz w:val="18"/>
          <w:szCs w:val="18"/>
          <w:lang w:val="en-US"/>
        </w:rPr>
        <w:t>Provide support to ensure test environment is configured and maintained correctly to meet the requirements for the regression testing</w:t>
      </w:r>
    </w:p>
    <w:p w:rsidR="003E3284" w:rsidRPr="003E3284" w:rsidRDefault="003E3284" w:rsidP="003E3284">
      <w:pPr>
        <w:ind w:left="360"/>
        <w:rPr>
          <w:rFonts w:ascii="Arial" w:hAnsi="Arial" w:cs="Arial"/>
          <w:sz w:val="18"/>
          <w:szCs w:val="18"/>
          <w:lang w:val="en-US"/>
        </w:rPr>
      </w:pPr>
    </w:p>
    <w:p w:rsidR="00AF702D" w:rsidRDefault="00AF702D" w:rsidP="00AF702D">
      <w:pPr>
        <w:pStyle w:val="BodyText2"/>
        <w:tabs>
          <w:tab w:val="left" w:pos="2880"/>
        </w:tabs>
        <w:ind w:left="1276" w:hanging="1276"/>
        <w:rPr>
          <w:b/>
          <w:sz w:val="18"/>
          <w:szCs w:val="18"/>
        </w:rPr>
      </w:pPr>
      <w:r>
        <w:rPr>
          <w:b/>
          <w:sz w:val="18"/>
          <w:szCs w:val="18"/>
        </w:rPr>
        <w:t>E.on</w:t>
      </w:r>
      <w:r w:rsidRPr="002F46EA">
        <w:rPr>
          <w:sz w:val="16"/>
          <w:szCs w:val="16"/>
        </w:rPr>
        <w:t>– www.</w:t>
      </w:r>
      <w:r>
        <w:rPr>
          <w:sz w:val="16"/>
          <w:szCs w:val="16"/>
        </w:rPr>
        <w:t>eonenergy.com</w:t>
      </w:r>
      <w:r>
        <w:rPr>
          <w:sz w:val="16"/>
          <w:szCs w:val="16"/>
        </w:rPr>
        <w:tab/>
      </w:r>
      <w:r>
        <w:rPr>
          <w:sz w:val="16"/>
          <w:szCs w:val="16"/>
        </w:rPr>
        <w:tab/>
      </w:r>
      <w:r>
        <w:rPr>
          <w:sz w:val="16"/>
          <w:szCs w:val="16"/>
        </w:rPr>
        <w:tab/>
      </w:r>
      <w:r>
        <w:rPr>
          <w:sz w:val="16"/>
          <w:szCs w:val="16"/>
        </w:rPr>
        <w:tab/>
      </w:r>
      <w:r>
        <w:rPr>
          <w:sz w:val="16"/>
          <w:szCs w:val="16"/>
        </w:rPr>
        <w:tab/>
        <w:t xml:space="preserve">                </w:t>
      </w:r>
      <w:r>
        <w:rPr>
          <w:b/>
          <w:sz w:val="18"/>
          <w:szCs w:val="18"/>
        </w:rPr>
        <w:t>Sep 2008 to Jan 2009</w:t>
      </w:r>
    </w:p>
    <w:p w:rsidR="00AF702D" w:rsidRPr="00AF702D" w:rsidRDefault="00AF702D" w:rsidP="00AF702D">
      <w:pPr>
        <w:ind w:right="-1"/>
        <w:jc w:val="both"/>
        <w:rPr>
          <w:rFonts w:ascii="Arial" w:hAnsi="Arial" w:cs="Arial"/>
          <w:color w:val="000000" w:themeColor="text1"/>
          <w:sz w:val="16"/>
          <w:szCs w:val="16"/>
        </w:rPr>
      </w:pPr>
      <w:r w:rsidRPr="00AF702D">
        <w:rPr>
          <w:rFonts w:ascii="Arial" w:hAnsi="Arial" w:cs="Arial"/>
          <w:color w:val="000000" w:themeColor="text1"/>
          <w:sz w:val="16"/>
          <w:szCs w:val="16"/>
        </w:rPr>
        <w:t>(</w:t>
      </w:r>
      <w:r w:rsidRPr="00AF702D">
        <w:rPr>
          <w:rFonts w:ascii="Arial" w:hAnsi="Arial" w:cs="Arial"/>
          <w:color w:val="000000" w:themeColor="text1"/>
          <w:sz w:val="16"/>
          <w:szCs w:val="16"/>
          <w:shd w:val="clear" w:color="auto" w:fill="FFFFFF"/>
        </w:rPr>
        <w:t>One of the world's largest investor-owned electric utility service provider)</w:t>
      </w:r>
      <w:r w:rsidRPr="00AF702D">
        <w:rPr>
          <w:rFonts w:ascii="Arial" w:hAnsi="Arial" w:cs="Arial"/>
          <w:color w:val="000000" w:themeColor="text1"/>
          <w:sz w:val="16"/>
          <w:szCs w:val="16"/>
        </w:rPr>
        <w:tab/>
      </w:r>
    </w:p>
    <w:p w:rsidR="00AF702D" w:rsidRPr="00AF702D" w:rsidRDefault="00AF702D" w:rsidP="00AF702D">
      <w:pPr>
        <w:pStyle w:val="ListParagraph"/>
        <w:numPr>
          <w:ilvl w:val="0"/>
          <w:numId w:val="12"/>
        </w:numPr>
        <w:rPr>
          <w:rFonts w:ascii="Arial" w:hAnsi="Arial" w:cs="Arial"/>
          <w:sz w:val="18"/>
          <w:szCs w:val="18"/>
          <w:lang w:val="en-US"/>
        </w:rPr>
      </w:pPr>
      <w:r w:rsidRPr="00AF702D">
        <w:rPr>
          <w:rFonts w:ascii="Arial" w:hAnsi="Arial" w:cs="Arial"/>
          <w:sz w:val="18"/>
          <w:szCs w:val="18"/>
          <w:lang w:val="en-US"/>
        </w:rPr>
        <w:t>Development of test scripts and the collation and presentation of test data under a .NET environment</w:t>
      </w:r>
    </w:p>
    <w:p w:rsidR="00AF702D" w:rsidRPr="00F70EDC" w:rsidRDefault="00AF702D" w:rsidP="00F70EDC">
      <w:pPr>
        <w:pStyle w:val="ListParagraph"/>
        <w:numPr>
          <w:ilvl w:val="0"/>
          <w:numId w:val="12"/>
        </w:numPr>
        <w:rPr>
          <w:rFonts w:ascii="Arial" w:hAnsi="Arial" w:cs="Arial"/>
          <w:sz w:val="18"/>
          <w:szCs w:val="18"/>
          <w:lang w:val="en-US"/>
        </w:rPr>
      </w:pPr>
      <w:r w:rsidRPr="00AF702D">
        <w:rPr>
          <w:rFonts w:ascii="Arial" w:hAnsi="Arial" w:cs="Arial"/>
          <w:sz w:val="18"/>
          <w:szCs w:val="18"/>
          <w:lang w:val="en-US"/>
        </w:rPr>
        <w:t>Extraction of test data from an Oracle database using Toad and SQL Navigator and migration of code from development to testing using Dimension</w:t>
      </w:r>
    </w:p>
    <w:p w:rsidR="00AF702D" w:rsidRDefault="00AF702D" w:rsidP="002770B9">
      <w:pPr>
        <w:ind w:right="-1"/>
        <w:jc w:val="both"/>
        <w:rPr>
          <w:rFonts w:ascii="Arial" w:hAnsi="Arial" w:cs="Arial"/>
          <w:sz w:val="18"/>
          <w:szCs w:val="18"/>
        </w:rPr>
      </w:pPr>
    </w:p>
    <w:p w:rsidR="00F56056" w:rsidRDefault="00F56056" w:rsidP="00AF702D">
      <w:pPr>
        <w:pStyle w:val="BodyText2"/>
        <w:tabs>
          <w:tab w:val="left" w:pos="2880"/>
        </w:tabs>
        <w:ind w:left="1276" w:hanging="1276"/>
        <w:rPr>
          <w:b/>
          <w:sz w:val="18"/>
          <w:szCs w:val="18"/>
        </w:rPr>
      </w:pPr>
    </w:p>
    <w:p w:rsidR="00AF702D" w:rsidRDefault="00AF702D" w:rsidP="00AF702D">
      <w:pPr>
        <w:pStyle w:val="BodyText2"/>
        <w:tabs>
          <w:tab w:val="left" w:pos="2880"/>
        </w:tabs>
        <w:ind w:left="1276" w:hanging="1276"/>
        <w:rPr>
          <w:b/>
          <w:sz w:val="18"/>
          <w:szCs w:val="18"/>
        </w:rPr>
      </w:pPr>
      <w:r>
        <w:rPr>
          <w:b/>
          <w:sz w:val="18"/>
          <w:szCs w:val="18"/>
        </w:rPr>
        <w:t xml:space="preserve">Vega </w:t>
      </w:r>
      <w:r w:rsidR="005A785F">
        <w:rPr>
          <w:b/>
          <w:sz w:val="18"/>
          <w:szCs w:val="18"/>
        </w:rPr>
        <w:t>(Galileo Project)</w:t>
      </w:r>
      <w:r>
        <w:rPr>
          <w:sz w:val="16"/>
          <w:szCs w:val="16"/>
        </w:rPr>
        <w:tab/>
      </w:r>
      <w:r>
        <w:rPr>
          <w:sz w:val="16"/>
          <w:szCs w:val="16"/>
        </w:rPr>
        <w:tab/>
      </w:r>
      <w:r>
        <w:rPr>
          <w:sz w:val="16"/>
          <w:szCs w:val="16"/>
        </w:rPr>
        <w:tab/>
      </w:r>
      <w:r>
        <w:rPr>
          <w:sz w:val="16"/>
          <w:szCs w:val="16"/>
        </w:rPr>
        <w:tab/>
        <w:t xml:space="preserve">                </w:t>
      </w:r>
      <w:r>
        <w:rPr>
          <w:sz w:val="16"/>
          <w:szCs w:val="16"/>
        </w:rPr>
        <w:tab/>
        <w:t xml:space="preserve">        </w:t>
      </w:r>
      <w:r>
        <w:rPr>
          <w:sz w:val="16"/>
          <w:szCs w:val="16"/>
        </w:rPr>
        <w:tab/>
      </w:r>
      <w:r w:rsidR="005A785F">
        <w:rPr>
          <w:b/>
          <w:sz w:val="18"/>
          <w:szCs w:val="18"/>
        </w:rPr>
        <w:t xml:space="preserve">Feb </w:t>
      </w:r>
      <w:r w:rsidR="0048357E">
        <w:rPr>
          <w:b/>
          <w:sz w:val="18"/>
          <w:szCs w:val="18"/>
        </w:rPr>
        <w:t>2008</w:t>
      </w:r>
      <w:r w:rsidR="0048357E">
        <w:rPr>
          <w:sz w:val="16"/>
          <w:szCs w:val="16"/>
        </w:rPr>
        <w:t xml:space="preserve"> to</w:t>
      </w:r>
      <w:r>
        <w:rPr>
          <w:b/>
          <w:sz w:val="18"/>
          <w:szCs w:val="18"/>
        </w:rPr>
        <w:t xml:space="preserve"> </w:t>
      </w:r>
      <w:r w:rsidR="005A785F">
        <w:rPr>
          <w:b/>
          <w:sz w:val="18"/>
          <w:szCs w:val="18"/>
        </w:rPr>
        <w:t xml:space="preserve">Sep 2008 </w:t>
      </w:r>
    </w:p>
    <w:p w:rsidR="00AF702D" w:rsidRPr="005A785F" w:rsidRDefault="00AF702D" w:rsidP="005A785F">
      <w:pPr>
        <w:rPr>
          <w:rFonts w:ascii="Arial" w:hAnsi="Arial" w:cs="Arial"/>
          <w:sz w:val="16"/>
          <w:szCs w:val="16"/>
        </w:rPr>
      </w:pPr>
      <w:r w:rsidRPr="005A785F">
        <w:rPr>
          <w:rFonts w:ascii="Arial" w:hAnsi="Arial" w:cs="Arial"/>
          <w:color w:val="000000" w:themeColor="text1"/>
          <w:sz w:val="16"/>
          <w:szCs w:val="16"/>
        </w:rPr>
        <w:t>(</w:t>
      </w:r>
      <w:r w:rsidR="005A785F" w:rsidRPr="005A785F">
        <w:rPr>
          <w:rFonts w:ascii="Arial" w:hAnsi="Arial" w:cs="Arial"/>
          <w:sz w:val="16"/>
          <w:szCs w:val="16"/>
          <w:lang w:val="en-US"/>
        </w:rPr>
        <w:t>Software for the European Space Agency to manage the complex messaging functionality and communications systems of the Galileo Satellite</w:t>
      </w:r>
      <w:r w:rsidRPr="005A785F">
        <w:rPr>
          <w:rFonts w:ascii="Arial" w:hAnsi="Arial" w:cs="Arial"/>
          <w:color w:val="000000" w:themeColor="text1"/>
          <w:sz w:val="16"/>
          <w:szCs w:val="16"/>
          <w:shd w:val="clear" w:color="auto" w:fill="FFFFFF"/>
        </w:rPr>
        <w:t>)</w:t>
      </w:r>
    </w:p>
    <w:p w:rsidR="006C4AA4" w:rsidRDefault="006C4AA4" w:rsidP="005A785F">
      <w:pPr>
        <w:widowControl w:val="0"/>
        <w:autoSpaceDE w:val="0"/>
        <w:autoSpaceDN w:val="0"/>
        <w:adjustRightInd w:val="0"/>
        <w:jc w:val="both"/>
        <w:rPr>
          <w:rFonts w:ascii="Arial" w:hAnsi="Arial" w:cs="Arial"/>
          <w:b/>
          <w:bCs/>
          <w:sz w:val="18"/>
          <w:szCs w:val="18"/>
          <w:lang w:val="en-US"/>
        </w:rPr>
      </w:pPr>
    </w:p>
    <w:p w:rsidR="005A785F" w:rsidRPr="005A785F" w:rsidRDefault="005A785F" w:rsidP="005A785F">
      <w:pPr>
        <w:widowControl w:val="0"/>
        <w:autoSpaceDE w:val="0"/>
        <w:autoSpaceDN w:val="0"/>
        <w:adjustRightInd w:val="0"/>
        <w:jc w:val="both"/>
        <w:rPr>
          <w:rFonts w:ascii="Arial" w:hAnsi="Arial" w:cs="Arial"/>
          <w:sz w:val="18"/>
          <w:szCs w:val="18"/>
        </w:rPr>
      </w:pPr>
      <w:r w:rsidRPr="005A785F">
        <w:rPr>
          <w:rFonts w:ascii="Arial" w:hAnsi="Arial" w:cs="Arial"/>
          <w:b/>
          <w:bCs/>
          <w:sz w:val="18"/>
          <w:szCs w:val="18"/>
          <w:lang w:val="en-US"/>
        </w:rPr>
        <w:t>Integration Test Engineer</w:t>
      </w:r>
      <w:r w:rsidR="0047678B">
        <w:rPr>
          <w:rFonts w:ascii="Arial" w:hAnsi="Arial" w:cs="Arial"/>
          <w:b/>
          <w:bCs/>
          <w:sz w:val="18"/>
          <w:szCs w:val="18"/>
          <w:lang w:val="en-US"/>
        </w:rPr>
        <w:t xml:space="preserve"> </w:t>
      </w:r>
      <w:r w:rsidR="0047678B">
        <w:rPr>
          <w:rFonts w:ascii="Arial" w:hAnsi="Arial"/>
          <w:b/>
          <w:sz w:val="18"/>
          <w:szCs w:val="18"/>
        </w:rPr>
        <w:t>(contract)</w:t>
      </w:r>
    </w:p>
    <w:p w:rsidR="00AF702D" w:rsidRPr="005A785F" w:rsidRDefault="00AF702D" w:rsidP="005A785F">
      <w:pPr>
        <w:widowControl w:val="0"/>
        <w:autoSpaceDE w:val="0"/>
        <w:autoSpaceDN w:val="0"/>
        <w:adjustRightInd w:val="0"/>
        <w:jc w:val="both"/>
        <w:rPr>
          <w:rFonts w:ascii="Arial" w:hAnsi="Arial" w:cs="Arial"/>
          <w:sz w:val="18"/>
          <w:szCs w:val="18"/>
          <w:lang w:val="en-US"/>
        </w:rPr>
      </w:pPr>
      <w:r w:rsidRPr="005A785F">
        <w:rPr>
          <w:rFonts w:ascii="Arial" w:hAnsi="Arial" w:cs="Arial"/>
          <w:sz w:val="18"/>
          <w:szCs w:val="18"/>
          <w:lang w:val="en-US"/>
        </w:rPr>
        <w:t>Responsible for the provision of integration and system testing on a simulation system that utilises emulators and test stubs to measure messaging functionality</w:t>
      </w:r>
      <w:r w:rsidR="005A785F" w:rsidRPr="005A785F">
        <w:rPr>
          <w:rFonts w:ascii="Arial" w:hAnsi="Arial" w:cs="Arial"/>
          <w:sz w:val="18"/>
          <w:szCs w:val="18"/>
          <w:lang w:val="en-US"/>
        </w:rPr>
        <w:t xml:space="preserve">. </w:t>
      </w:r>
      <w:r w:rsidRPr="005A785F">
        <w:rPr>
          <w:rFonts w:ascii="Arial" w:hAnsi="Arial" w:cs="Arial"/>
          <w:sz w:val="18"/>
          <w:szCs w:val="18"/>
          <w:lang w:val="en-US"/>
        </w:rPr>
        <w:t>Working with 10 Redhat Linux servers each configured with 4 Lans for network load distribution and accountable for the integration, execution and validation of test plans and envir</w:t>
      </w:r>
      <w:r w:rsidR="005A785F" w:rsidRPr="005A785F">
        <w:rPr>
          <w:rFonts w:ascii="Arial" w:hAnsi="Arial" w:cs="Arial"/>
          <w:sz w:val="18"/>
          <w:szCs w:val="18"/>
          <w:lang w:val="en-US"/>
        </w:rPr>
        <w:t>onments using industry recognis</w:t>
      </w:r>
      <w:r w:rsidRPr="005A785F">
        <w:rPr>
          <w:rFonts w:ascii="Arial" w:hAnsi="Arial" w:cs="Arial"/>
          <w:sz w:val="18"/>
          <w:szCs w:val="18"/>
          <w:lang w:val="en-US"/>
        </w:rPr>
        <w:t xml:space="preserve">ed methodologies </w:t>
      </w:r>
    </w:p>
    <w:p w:rsidR="00AF702D" w:rsidRDefault="00AF702D" w:rsidP="002770B9">
      <w:pPr>
        <w:ind w:right="-1"/>
        <w:jc w:val="both"/>
        <w:rPr>
          <w:rFonts w:ascii="Arial" w:hAnsi="Arial" w:cs="Arial"/>
          <w:sz w:val="18"/>
          <w:szCs w:val="18"/>
        </w:rPr>
      </w:pPr>
    </w:p>
    <w:p w:rsidR="00597E1F" w:rsidRDefault="00597E1F" w:rsidP="002770B9">
      <w:pPr>
        <w:ind w:right="-1"/>
        <w:jc w:val="both"/>
        <w:rPr>
          <w:rFonts w:ascii="Arial" w:hAnsi="Arial" w:cs="Arial"/>
          <w:b/>
          <w:sz w:val="18"/>
          <w:szCs w:val="18"/>
        </w:rPr>
      </w:pPr>
    </w:p>
    <w:p w:rsidR="002770B9" w:rsidRPr="005A785F" w:rsidRDefault="005A785F" w:rsidP="002770B9">
      <w:pPr>
        <w:ind w:right="-1"/>
        <w:jc w:val="both"/>
        <w:rPr>
          <w:rFonts w:ascii="Arial" w:hAnsi="Arial" w:cs="Arial"/>
          <w:sz w:val="18"/>
          <w:szCs w:val="18"/>
        </w:rPr>
      </w:pPr>
      <w:r w:rsidRPr="005A785F">
        <w:rPr>
          <w:rFonts w:ascii="Arial" w:hAnsi="Arial" w:cs="Arial"/>
          <w:b/>
          <w:sz w:val="18"/>
          <w:szCs w:val="18"/>
        </w:rPr>
        <w:t>Experian</w:t>
      </w:r>
      <w:r w:rsidR="00045469" w:rsidRPr="005A785F">
        <w:rPr>
          <w:rFonts w:ascii="Arial" w:hAnsi="Arial" w:cs="Arial"/>
          <w:b/>
          <w:sz w:val="18"/>
          <w:szCs w:val="18"/>
        </w:rPr>
        <w:t xml:space="preserve"> </w:t>
      </w:r>
      <w:r w:rsidRPr="005A785F">
        <w:rPr>
          <w:rFonts w:ascii="Arial" w:hAnsi="Arial" w:cs="Arial"/>
          <w:sz w:val="18"/>
          <w:szCs w:val="18"/>
        </w:rPr>
        <w:t xml:space="preserve">– </w:t>
      </w:r>
      <w:r w:rsidR="00CD2B6A">
        <w:rPr>
          <w:rFonts w:ascii="Arial" w:hAnsi="Arial" w:cs="Arial"/>
          <w:sz w:val="18"/>
          <w:szCs w:val="18"/>
        </w:rPr>
        <w:t xml:space="preserve">Data </w:t>
      </w:r>
      <w:r w:rsidRPr="005A785F">
        <w:rPr>
          <w:rFonts w:ascii="Arial" w:hAnsi="Arial" w:cs="Arial"/>
          <w:sz w:val="18"/>
          <w:szCs w:val="18"/>
        </w:rPr>
        <w:t>Test Analyst</w:t>
      </w:r>
      <w:r w:rsidR="002770B9" w:rsidRPr="005A785F">
        <w:rPr>
          <w:rFonts w:ascii="Arial" w:hAnsi="Arial" w:cs="Arial"/>
          <w:sz w:val="18"/>
          <w:szCs w:val="18"/>
        </w:rPr>
        <w:tab/>
      </w:r>
      <w:r w:rsidR="002770B9" w:rsidRPr="005A785F">
        <w:rPr>
          <w:rFonts w:ascii="Arial" w:hAnsi="Arial" w:cs="Arial"/>
          <w:sz w:val="18"/>
          <w:szCs w:val="18"/>
        </w:rPr>
        <w:tab/>
      </w:r>
      <w:r w:rsidR="002770B9" w:rsidRPr="005A785F">
        <w:rPr>
          <w:rFonts w:ascii="Arial" w:hAnsi="Arial" w:cs="Arial"/>
          <w:sz w:val="18"/>
          <w:szCs w:val="18"/>
        </w:rPr>
        <w:tab/>
      </w:r>
      <w:r w:rsidR="00045469" w:rsidRPr="005A785F">
        <w:rPr>
          <w:rFonts w:ascii="Arial" w:hAnsi="Arial" w:cs="Arial"/>
          <w:sz w:val="18"/>
          <w:szCs w:val="18"/>
        </w:rPr>
        <w:t xml:space="preserve">          </w:t>
      </w:r>
      <w:r>
        <w:rPr>
          <w:rFonts w:ascii="Arial" w:hAnsi="Arial" w:cs="Arial"/>
          <w:sz w:val="18"/>
          <w:szCs w:val="18"/>
        </w:rPr>
        <w:tab/>
      </w:r>
      <w:r>
        <w:rPr>
          <w:rFonts w:ascii="Arial" w:hAnsi="Arial" w:cs="Arial"/>
          <w:sz w:val="18"/>
          <w:szCs w:val="18"/>
        </w:rPr>
        <w:tab/>
      </w:r>
      <w:r>
        <w:rPr>
          <w:rFonts w:ascii="Arial" w:hAnsi="Arial" w:cs="Arial"/>
          <w:sz w:val="18"/>
          <w:szCs w:val="18"/>
        </w:rPr>
        <w:tab/>
      </w:r>
      <w:r w:rsidRPr="005A785F">
        <w:rPr>
          <w:rFonts w:ascii="Arial" w:hAnsi="Arial" w:cs="Arial"/>
          <w:b/>
          <w:sz w:val="18"/>
          <w:szCs w:val="18"/>
        </w:rPr>
        <w:t>Aug 2007 to Jan</w:t>
      </w:r>
      <w:r w:rsidR="002770B9" w:rsidRPr="005A785F">
        <w:rPr>
          <w:rFonts w:ascii="Arial" w:hAnsi="Arial" w:cs="Arial"/>
          <w:b/>
          <w:sz w:val="18"/>
          <w:szCs w:val="18"/>
        </w:rPr>
        <w:t xml:space="preserve"> 2008</w:t>
      </w:r>
    </w:p>
    <w:p w:rsidR="002770B9" w:rsidRPr="005A785F" w:rsidRDefault="005A785F" w:rsidP="002770B9">
      <w:pPr>
        <w:ind w:right="-1"/>
        <w:jc w:val="both"/>
        <w:rPr>
          <w:rFonts w:ascii="Arial" w:hAnsi="Arial" w:cs="Arial"/>
          <w:sz w:val="18"/>
          <w:szCs w:val="18"/>
        </w:rPr>
      </w:pPr>
      <w:r w:rsidRPr="005A785F">
        <w:rPr>
          <w:rFonts w:ascii="Arial" w:hAnsi="Arial" w:cs="Arial"/>
          <w:b/>
          <w:sz w:val="18"/>
          <w:szCs w:val="18"/>
        </w:rPr>
        <w:t>IBM</w:t>
      </w:r>
      <w:r w:rsidR="00045469" w:rsidRPr="005A785F">
        <w:rPr>
          <w:rFonts w:ascii="Arial" w:hAnsi="Arial" w:cs="Arial"/>
          <w:b/>
          <w:sz w:val="18"/>
          <w:szCs w:val="18"/>
        </w:rPr>
        <w:t xml:space="preserve"> </w:t>
      </w:r>
      <w:r w:rsidRPr="005A785F">
        <w:rPr>
          <w:rFonts w:ascii="Arial" w:hAnsi="Arial" w:cs="Arial"/>
          <w:b/>
          <w:sz w:val="18"/>
          <w:szCs w:val="18"/>
        </w:rPr>
        <w:t>–</w:t>
      </w:r>
      <w:r w:rsidR="00045469" w:rsidRPr="005A785F">
        <w:rPr>
          <w:rFonts w:ascii="Arial" w:hAnsi="Arial" w:cs="Arial"/>
          <w:b/>
          <w:sz w:val="18"/>
          <w:szCs w:val="18"/>
        </w:rPr>
        <w:t xml:space="preserve"> </w:t>
      </w:r>
      <w:r w:rsidRPr="005A785F">
        <w:rPr>
          <w:rFonts w:ascii="Arial" w:hAnsi="Arial" w:cs="Arial"/>
          <w:sz w:val="18"/>
          <w:szCs w:val="18"/>
        </w:rPr>
        <w:t>Test Analyst</w:t>
      </w:r>
      <w:r w:rsidR="005B060C" w:rsidRPr="005A785F">
        <w:rPr>
          <w:rFonts w:ascii="Arial" w:hAnsi="Arial" w:cs="Arial"/>
          <w:sz w:val="18"/>
          <w:szCs w:val="18"/>
        </w:rPr>
        <w:tab/>
      </w:r>
      <w:r w:rsidR="005B060C" w:rsidRPr="005A785F">
        <w:rPr>
          <w:rFonts w:ascii="Arial" w:hAnsi="Arial" w:cs="Arial"/>
          <w:sz w:val="18"/>
          <w:szCs w:val="18"/>
        </w:rPr>
        <w:tab/>
        <w:t xml:space="preserve">         </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Pr="005A785F">
        <w:rPr>
          <w:rFonts w:ascii="Arial" w:hAnsi="Arial" w:cs="Arial"/>
          <w:b/>
          <w:sz w:val="18"/>
          <w:szCs w:val="18"/>
        </w:rPr>
        <w:t>Nov 2006</w:t>
      </w:r>
      <w:r w:rsidR="005B060C" w:rsidRPr="005A785F">
        <w:rPr>
          <w:rFonts w:ascii="Arial" w:hAnsi="Arial" w:cs="Arial"/>
          <w:b/>
          <w:sz w:val="18"/>
          <w:szCs w:val="18"/>
        </w:rPr>
        <w:t xml:space="preserve"> to </w:t>
      </w:r>
      <w:r w:rsidRPr="005A785F">
        <w:rPr>
          <w:rFonts w:ascii="Arial" w:hAnsi="Arial" w:cs="Arial"/>
          <w:b/>
          <w:sz w:val="18"/>
          <w:szCs w:val="18"/>
        </w:rPr>
        <w:t>Jun</w:t>
      </w:r>
      <w:r w:rsidR="002770B9" w:rsidRPr="005A785F">
        <w:rPr>
          <w:rFonts w:ascii="Arial" w:hAnsi="Arial" w:cs="Arial"/>
          <w:b/>
          <w:sz w:val="18"/>
          <w:szCs w:val="18"/>
        </w:rPr>
        <w:t xml:space="preserve"> 2007</w:t>
      </w:r>
    </w:p>
    <w:p w:rsidR="002770B9" w:rsidRPr="005A785F" w:rsidRDefault="002623EF" w:rsidP="002770B9">
      <w:pPr>
        <w:ind w:right="-1"/>
        <w:jc w:val="both"/>
        <w:rPr>
          <w:rFonts w:ascii="Arial" w:hAnsi="Arial" w:cs="Arial"/>
          <w:sz w:val="18"/>
          <w:szCs w:val="18"/>
        </w:rPr>
      </w:pPr>
      <w:r>
        <w:rPr>
          <w:rFonts w:ascii="Arial" w:hAnsi="Arial" w:cs="Arial"/>
          <w:b/>
          <w:sz w:val="18"/>
          <w:szCs w:val="18"/>
        </w:rPr>
        <w:t>Tesco</w:t>
      </w:r>
      <w:r w:rsidR="005A785F" w:rsidRPr="005A785F">
        <w:rPr>
          <w:rFonts w:ascii="Arial" w:hAnsi="Arial" w:cs="Arial"/>
          <w:b/>
          <w:sz w:val="18"/>
          <w:szCs w:val="18"/>
        </w:rPr>
        <w:t xml:space="preserve"> Stores</w:t>
      </w:r>
      <w:r w:rsidR="00045469" w:rsidRPr="005A785F">
        <w:rPr>
          <w:rFonts w:ascii="Arial" w:hAnsi="Arial" w:cs="Arial"/>
          <w:b/>
          <w:sz w:val="18"/>
          <w:szCs w:val="18"/>
        </w:rPr>
        <w:t xml:space="preserve"> </w:t>
      </w:r>
      <w:r w:rsidR="005A785F" w:rsidRPr="005A785F">
        <w:rPr>
          <w:rFonts w:ascii="Arial" w:hAnsi="Arial" w:cs="Arial"/>
          <w:b/>
          <w:sz w:val="18"/>
          <w:szCs w:val="18"/>
        </w:rPr>
        <w:t>–</w:t>
      </w:r>
      <w:r w:rsidR="00045469" w:rsidRPr="005A785F">
        <w:rPr>
          <w:rFonts w:ascii="Arial" w:hAnsi="Arial" w:cs="Arial"/>
          <w:b/>
          <w:sz w:val="18"/>
          <w:szCs w:val="18"/>
        </w:rPr>
        <w:t xml:space="preserve"> </w:t>
      </w:r>
      <w:r w:rsidR="005A785F" w:rsidRPr="005A785F">
        <w:rPr>
          <w:rFonts w:ascii="Arial" w:hAnsi="Arial" w:cs="Arial"/>
          <w:sz w:val="18"/>
          <w:szCs w:val="18"/>
        </w:rPr>
        <w:t>Analyst Programmer</w:t>
      </w:r>
      <w:r w:rsidR="00B30DB3">
        <w:rPr>
          <w:rFonts w:ascii="Arial" w:hAnsi="Arial" w:cs="Arial"/>
          <w:sz w:val="18"/>
          <w:szCs w:val="18"/>
        </w:rPr>
        <w:t xml:space="preserve"> / Test Analyst</w:t>
      </w:r>
      <w:r w:rsidR="005B060C" w:rsidRPr="005A785F">
        <w:rPr>
          <w:rFonts w:ascii="Arial" w:hAnsi="Arial" w:cs="Arial"/>
          <w:sz w:val="18"/>
          <w:szCs w:val="18"/>
        </w:rPr>
        <w:tab/>
        <w:t xml:space="preserve">     </w:t>
      </w:r>
      <w:r w:rsidR="005A785F">
        <w:rPr>
          <w:rFonts w:ascii="Arial" w:hAnsi="Arial" w:cs="Arial"/>
          <w:sz w:val="18"/>
          <w:szCs w:val="18"/>
        </w:rPr>
        <w:tab/>
      </w:r>
      <w:r w:rsidR="005A785F">
        <w:rPr>
          <w:rFonts w:ascii="Arial" w:hAnsi="Arial" w:cs="Arial"/>
          <w:sz w:val="18"/>
          <w:szCs w:val="18"/>
        </w:rPr>
        <w:tab/>
      </w:r>
      <w:r w:rsidR="005A785F">
        <w:rPr>
          <w:rFonts w:ascii="Arial" w:hAnsi="Arial" w:cs="Arial"/>
          <w:sz w:val="18"/>
          <w:szCs w:val="18"/>
        </w:rPr>
        <w:tab/>
      </w:r>
      <w:r w:rsidR="005A785F" w:rsidRPr="005A785F">
        <w:rPr>
          <w:rFonts w:ascii="Arial" w:hAnsi="Arial" w:cs="Arial"/>
          <w:b/>
          <w:sz w:val="18"/>
          <w:szCs w:val="18"/>
        </w:rPr>
        <w:t>May 1996</w:t>
      </w:r>
      <w:r w:rsidR="005B060C" w:rsidRPr="005A785F">
        <w:rPr>
          <w:rFonts w:ascii="Arial" w:hAnsi="Arial" w:cs="Arial"/>
          <w:b/>
          <w:sz w:val="18"/>
          <w:szCs w:val="18"/>
        </w:rPr>
        <w:t xml:space="preserve"> to Sep 200</w:t>
      </w:r>
      <w:r w:rsidR="005A785F" w:rsidRPr="005A785F">
        <w:rPr>
          <w:rFonts w:ascii="Arial" w:hAnsi="Arial" w:cs="Arial"/>
          <w:b/>
          <w:sz w:val="18"/>
          <w:szCs w:val="18"/>
        </w:rPr>
        <w:t>6</w:t>
      </w:r>
    </w:p>
    <w:p w:rsidR="002770B9" w:rsidRPr="005A785F" w:rsidRDefault="005A785F" w:rsidP="005B060C">
      <w:pPr>
        <w:ind w:right="-1"/>
        <w:jc w:val="both"/>
        <w:rPr>
          <w:rFonts w:ascii="Arial" w:hAnsi="Arial" w:cs="Arial"/>
          <w:sz w:val="18"/>
          <w:szCs w:val="18"/>
        </w:rPr>
      </w:pPr>
      <w:r w:rsidRPr="005A785F">
        <w:rPr>
          <w:rFonts w:ascii="Arial" w:hAnsi="Arial" w:cs="Arial"/>
          <w:b/>
          <w:sz w:val="18"/>
          <w:szCs w:val="18"/>
        </w:rPr>
        <w:t>British Rail Research</w:t>
      </w:r>
      <w:r w:rsidR="00045469" w:rsidRPr="005A785F">
        <w:rPr>
          <w:rFonts w:ascii="Arial" w:hAnsi="Arial" w:cs="Arial"/>
          <w:b/>
          <w:sz w:val="18"/>
          <w:szCs w:val="18"/>
        </w:rPr>
        <w:t xml:space="preserve"> </w:t>
      </w:r>
      <w:r w:rsidRPr="005A785F">
        <w:rPr>
          <w:rFonts w:ascii="Arial" w:hAnsi="Arial" w:cs="Arial"/>
          <w:b/>
          <w:sz w:val="18"/>
          <w:szCs w:val="18"/>
        </w:rPr>
        <w:t>–</w:t>
      </w:r>
      <w:r w:rsidR="00045469" w:rsidRPr="005A785F">
        <w:rPr>
          <w:rFonts w:ascii="Arial" w:hAnsi="Arial" w:cs="Arial"/>
          <w:b/>
          <w:sz w:val="18"/>
          <w:szCs w:val="18"/>
        </w:rPr>
        <w:t xml:space="preserve"> </w:t>
      </w:r>
      <w:r w:rsidRPr="005A785F">
        <w:rPr>
          <w:rFonts w:ascii="Arial" w:hAnsi="Arial" w:cs="Arial"/>
          <w:sz w:val="18"/>
          <w:szCs w:val="18"/>
        </w:rPr>
        <w:t>Analyst Programmer</w:t>
      </w:r>
      <w:r w:rsidR="00491B52" w:rsidRPr="005A785F">
        <w:rPr>
          <w:rFonts w:ascii="Arial" w:hAnsi="Arial" w:cs="Arial"/>
          <w:sz w:val="18"/>
          <w:szCs w:val="18"/>
        </w:rPr>
        <w:t xml:space="preserve"> </w:t>
      </w:r>
      <w:r w:rsidR="005B060C" w:rsidRPr="005A785F">
        <w:rPr>
          <w:rFonts w:ascii="Arial" w:hAnsi="Arial" w:cs="Arial"/>
          <w:sz w:val="18"/>
          <w:szCs w:val="18"/>
        </w:rPr>
        <w:tab/>
      </w:r>
      <w:r w:rsidR="00045469" w:rsidRPr="005A785F">
        <w:rPr>
          <w:rFonts w:ascii="Arial" w:hAnsi="Arial" w:cs="Arial"/>
          <w:sz w:val="18"/>
          <w:szCs w:val="18"/>
        </w:rPr>
        <w:tab/>
      </w:r>
      <w:r w:rsidR="005B060C" w:rsidRPr="005A785F">
        <w:rPr>
          <w:rFonts w:ascii="Arial" w:hAnsi="Arial" w:cs="Arial"/>
          <w:sz w:val="18"/>
          <w:szCs w:val="18"/>
        </w:rPr>
        <w:tab/>
      </w:r>
      <w:r w:rsidR="005B060C" w:rsidRPr="005A785F">
        <w:rPr>
          <w:rFonts w:ascii="Arial" w:hAnsi="Arial" w:cs="Arial"/>
          <w:sz w:val="18"/>
          <w:szCs w:val="18"/>
        </w:rPr>
        <w:tab/>
      </w:r>
      <w:r w:rsidRPr="005A785F">
        <w:rPr>
          <w:rFonts w:ascii="Arial" w:hAnsi="Arial" w:cs="Arial"/>
          <w:b/>
          <w:sz w:val="18"/>
          <w:szCs w:val="18"/>
        </w:rPr>
        <w:t>1989 to 1996</w:t>
      </w:r>
    </w:p>
    <w:p w:rsidR="00491B52" w:rsidRPr="005A785F" w:rsidRDefault="005A785F" w:rsidP="00491B52">
      <w:pPr>
        <w:ind w:right="-1"/>
        <w:jc w:val="both"/>
        <w:rPr>
          <w:rFonts w:ascii="Arial" w:hAnsi="Arial" w:cs="Arial"/>
          <w:sz w:val="18"/>
          <w:szCs w:val="18"/>
        </w:rPr>
      </w:pPr>
      <w:r w:rsidRPr="005A785F">
        <w:rPr>
          <w:rFonts w:ascii="Arial" w:hAnsi="Arial" w:cs="Arial"/>
          <w:b/>
          <w:sz w:val="18"/>
          <w:szCs w:val="18"/>
        </w:rPr>
        <w:t>GEC large Machines</w:t>
      </w:r>
      <w:r w:rsidR="00491B52" w:rsidRPr="005A785F">
        <w:rPr>
          <w:rFonts w:ascii="Arial" w:hAnsi="Arial" w:cs="Arial"/>
          <w:sz w:val="18"/>
          <w:szCs w:val="18"/>
        </w:rPr>
        <w:t xml:space="preserve"> </w:t>
      </w:r>
      <w:r w:rsidR="00B30DB3">
        <w:rPr>
          <w:rFonts w:ascii="Arial" w:hAnsi="Arial" w:cs="Arial"/>
          <w:b/>
          <w:sz w:val="18"/>
          <w:szCs w:val="18"/>
        </w:rPr>
        <w:t>–</w:t>
      </w:r>
      <w:r w:rsidRPr="005A785F">
        <w:rPr>
          <w:rFonts w:ascii="Arial" w:hAnsi="Arial" w:cs="Arial"/>
          <w:b/>
          <w:sz w:val="18"/>
          <w:szCs w:val="18"/>
        </w:rPr>
        <w:t xml:space="preserve"> </w:t>
      </w:r>
      <w:r w:rsidR="00B30DB3">
        <w:rPr>
          <w:rFonts w:ascii="Arial" w:hAnsi="Arial" w:cs="Arial"/>
          <w:sz w:val="18"/>
          <w:szCs w:val="18"/>
        </w:rPr>
        <w:t>Engineering Programmer</w:t>
      </w:r>
      <w:r w:rsidRPr="005A785F">
        <w:rPr>
          <w:rFonts w:ascii="Arial" w:hAnsi="Arial" w:cs="Arial"/>
          <w:sz w:val="18"/>
          <w:szCs w:val="18"/>
        </w:rPr>
        <w:t xml:space="preserve"> </w:t>
      </w:r>
      <w:r w:rsidRPr="005A785F">
        <w:rPr>
          <w:rFonts w:ascii="Arial" w:hAnsi="Arial" w:cs="Arial"/>
          <w:sz w:val="18"/>
          <w:szCs w:val="18"/>
        </w:rPr>
        <w:tab/>
      </w:r>
      <w:r w:rsidR="00491B52" w:rsidRPr="005A785F">
        <w:rPr>
          <w:rFonts w:ascii="Arial" w:hAnsi="Arial" w:cs="Arial"/>
          <w:sz w:val="18"/>
          <w:szCs w:val="18"/>
        </w:rPr>
        <w:tab/>
      </w:r>
      <w:r w:rsidR="00491B52" w:rsidRPr="005A785F">
        <w:rPr>
          <w:rFonts w:ascii="Arial" w:hAnsi="Arial" w:cs="Arial"/>
          <w:sz w:val="18"/>
          <w:szCs w:val="18"/>
        </w:rPr>
        <w:tab/>
      </w:r>
      <w:r w:rsidR="00491B52" w:rsidRPr="005A785F">
        <w:rPr>
          <w:rFonts w:ascii="Arial" w:hAnsi="Arial" w:cs="Arial"/>
          <w:sz w:val="18"/>
          <w:szCs w:val="18"/>
        </w:rPr>
        <w:tab/>
      </w:r>
      <w:r w:rsidRPr="005A785F">
        <w:rPr>
          <w:rFonts w:ascii="Arial" w:hAnsi="Arial" w:cs="Arial"/>
          <w:b/>
          <w:sz w:val="18"/>
          <w:szCs w:val="18"/>
        </w:rPr>
        <w:t>1987</w:t>
      </w:r>
      <w:r w:rsidR="00491B52" w:rsidRPr="005A785F">
        <w:rPr>
          <w:rFonts w:ascii="Arial" w:hAnsi="Arial" w:cs="Arial"/>
          <w:b/>
          <w:sz w:val="18"/>
          <w:szCs w:val="18"/>
        </w:rPr>
        <w:t xml:space="preserve"> to </w:t>
      </w:r>
      <w:r w:rsidRPr="005A785F">
        <w:rPr>
          <w:rFonts w:ascii="Arial" w:hAnsi="Arial" w:cs="Arial"/>
          <w:b/>
          <w:sz w:val="18"/>
          <w:szCs w:val="18"/>
        </w:rPr>
        <w:t>1989</w:t>
      </w:r>
    </w:p>
    <w:p w:rsidR="005A785F" w:rsidRPr="005A785F" w:rsidRDefault="005A785F" w:rsidP="005A785F">
      <w:pPr>
        <w:ind w:right="-1"/>
        <w:jc w:val="both"/>
        <w:rPr>
          <w:rFonts w:ascii="Arial" w:hAnsi="Arial" w:cs="Arial"/>
          <w:sz w:val="18"/>
          <w:szCs w:val="18"/>
        </w:rPr>
      </w:pPr>
      <w:r w:rsidRPr="005A785F">
        <w:rPr>
          <w:rFonts w:ascii="Arial" w:hAnsi="Arial" w:cs="Arial"/>
          <w:b/>
          <w:sz w:val="18"/>
          <w:szCs w:val="18"/>
        </w:rPr>
        <w:t>Department of Trade and Industry</w:t>
      </w:r>
      <w:r w:rsidRPr="005A785F">
        <w:rPr>
          <w:rFonts w:ascii="Arial" w:hAnsi="Arial" w:cs="Arial"/>
          <w:sz w:val="18"/>
          <w:szCs w:val="18"/>
        </w:rPr>
        <w:t xml:space="preserve"> </w:t>
      </w:r>
      <w:r w:rsidRPr="005A785F">
        <w:rPr>
          <w:rFonts w:ascii="Arial" w:hAnsi="Arial" w:cs="Arial"/>
          <w:b/>
          <w:sz w:val="18"/>
          <w:szCs w:val="18"/>
        </w:rPr>
        <w:t xml:space="preserve">– </w:t>
      </w:r>
      <w:r w:rsidRPr="005A785F">
        <w:rPr>
          <w:rFonts w:ascii="Arial" w:hAnsi="Arial" w:cs="Arial"/>
          <w:sz w:val="18"/>
          <w:szCs w:val="18"/>
        </w:rPr>
        <w:t>Assistant Statistician</w:t>
      </w:r>
      <w:r w:rsidRPr="005A785F">
        <w:rPr>
          <w:rFonts w:ascii="Arial" w:hAnsi="Arial" w:cs="Arial"/>
          <w:sz w:val="18"/>
          <w:szCs w:val="18"/>
        </w:rPr>
        <w:tab/>
      </w:r>
      <w:r w:rsidRPr="005A785F">
        <w:rPr>
          <w:rFonts w:ascii="Arial" w:hAnsi="Arial" w:cs="Arial"/>
          <w:sz w:val="18"/>
          <w:szCs w:val="18"/>
        </w:rPr>
        <w:tab/>
      </w:r>
      <w:r w:rsidRPr="005A785F">
        <w:rPr>
          <w:rFonts w:ascii="Arial" w:hAnsi="Arial" w:cs="Arial"/>
          <w:sz w:val="18"/>
          <w:szCs w:val="18"/>
        </w:rPr>
        <w:tab/>
      </w:r>
      <w:r w:rsidRPr="005A785F">
        <w:rPr>
          <w:rFonts w:ascii="Arial" w:hAnsi="Arial" w:cs="Arial"/>
          <w:b/>
          <w:sz w:val="18"/>
          <w:szCs w:val="18"/>
        </w:rPr>
        <w:t>1985 to 1987</w:t>
      </w:r>
    </w:p>
    <w:p w:rsidR="005A785F" w:rsidRDefault="005A785F" w:rsidP="005A785F">
      <w:pPr>
        <w:pBdr>
          <w:bottom w:val="single" w:sz="4" w:space="1" w:color="auto"/>
        </w:pBdr>
        <w:rPr>
          <w:rFonts w:ascii="Arial" w:hAnsi="Arial" w:cs="Arial"/>
          <w:b/>
          <w:sz w:val="20"/>
          <w:szCs w:val="20"/>
          <w:u w:val="single"/>
        </w:rPr>
      </w:pPr>
    </w:p>
    <w:p w:rsidR="00370819" w:rsidRDefault="00370819" w:rsidP="00370819">
      <w:pPr>
        <w:rPr>
          <w:rFonts w:ascii="Arial" w:hAnsi="Arial" w:cs="Arial"/>
          <w:b/>
          <w:sz w:val="20"/>
          <w:szCs w:val="20"/>
          <w:u w:val="single"/>
        </w:rPr>
      </w:pPr>
    </w:p>
    <w:p w:rsidR="00370819" w:rsidRDefault="00370819" w:rsidP="00370819">
      <w:pPr>
        <w:rPr>
          <w:rFonts w:ascii="Arial" w:hAnsi="Arial" w:cs="Arial"/>
          <w:b/>
          <w:sz w:val="20"/>
          <w:szCs w:val="20"/>
          <w:u w:val="single"/>
        </w:rPr>
      </w:pPr>
      <w:r>
        <w:rPr>
          <w:rFonts w:ascii="Arial" w:hAnsi="Arial" w:cs="Arial"/>
          <w:b/>
          <w:sz w:val="20"/>
          <w:szCs w:val="20"/>
          <w:u w:val="single"/>
        </w:rPr>
        <w:t>Recommendations on LinkedIn:</w:t>
      </w:r>
    </w:p>
    <w:p w:rsidR="00370819" w:rsidRDefault="00370819" w:rsidP="00370819">
      <w:pPr>
        <w:pStyle w:val="WW-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eastAsia="Arial" w:hAnsi="Arial" w:cs="Arial"/>
          <w:sz w:val="18"/>
          <w:szCs w:val="18"/>
        </w:rPr>
      </w:pPr>
    </w:p>
    <w:p w:rsidR="00370819" w:rsidRDefault="00370819" w:rsidP="00370819">
      <w:pPr>
        <w:ind w:right="-1"/>
        <w:jc w:val="both"/>
        <w:rPr>
          <w:rFonts w:ascii="Arial" w:eastAsia="Calibri" w:hAnsi="Arial" w:cs="Arial"/>
          <w:b/>
          <w:sz w:val="18"/>
          <w:szCs w:val="18"/>
        </w:rPr>
      </w:pPr>
      <w:r>
        <w:rPr>
          <w:rFonts w:ascii="Arial" w:hAnsi="Arial" w:cs="Arial"/>
          <w:b/>
          <w:sz w:val="18"/>
          <w:szCs w:val="18"/>
        </w:rPr>
        <w:t>Mike Robson  - Head of Quality Assurance and Testing (Communisis)</w:t>
      </w:r>
    </w:p>
    <w:p w:rsidR="00370819" w:rsidRDefault="00370819" w:rsidP="00370819">
      <w:pPr>
        <w:ind w:right="-1"/>
        <w:jc w:val="both"/>
        <w:rPr>
          <w:rFonts w:ascii="Arial" w:hAnsi="Arial" w:cs="Arial"/>
          <w:sz w:val="18"/>
          <w:szCs w:val="18"/>
        </w:rPr>
      </w:pPr>
    </w:p>
    <w:p w:rsidR="00370819" w:rsidRDefault="00370819" w:rsidP="00370819">
      <w:pPr>
        <w:ind w:right="-1"/>
        <w:jc w:val="both"/>
        <w:rPr>
          <w:rFonts w:ascii="Arial" w:hAnsi="Arial" w:cs="Arial"/>
          <w:sz w:val="18"/>
          <w:szCs w:val="18"/>
        </w:rPr>
      </w:pPr>
      <w:r>
        <w:rPr>
          <w:rFonts w:ascii="Arial" w:hAnsi="Arial" w:cs="Arial"/>
          <w:sz w:val="18"/>
          <w:szCs w:val="18"/>
        </w:rPr>
        <w:t xml:space="preserve">“Shokat is probably one of the very best SQA Engineers I have had the privilege to work with. He is technical, adaptable, dependable, knowledgeable, honest and a </w:t>
      </w:r>
      <w:r w:rsidR="003E3284">
        <w:rPr>
          <w:rFonts w:ascii="Arial" w:hAnsi="Arial" w:cs="Arial"/>
          <w:sz w:val="18"/>
          <w:szCs w:val="18"/>
        </w:rPr>
        <w:t>pleasure to work with. An asset</w:t>
      </w:r>
      <w:r>
        <w:rPr>
          <w:rFonts w:ascii="Arial" w:hAnsi="Arial" w:cs="Arial"/>
          <w:sz w:val="18"/>
          <w:szCs w:val="18"/>
        </w:rPr>
        <w:t xml:space="preserve"> to any company in so many ways. I would have no hesitation in employing Shokat.”</w:t>
      </w:r>
    </w:p>
    <w:p w:rsidR="00370819" w:rsidRDefault="00370819" w:rsidP="00370819">
      <w:pPr>
        <w:ind w:right="-1"/>
        <w:jc w:val="both"/>
        <w:rPr>
          <w:rFonts w:ascii="Arial" w:hAnsi="Arial" w:cs="Arial"/>
          <w:sz w:val="18"/>
          <w:szCs w:val="18"/>
        </w:rPr>
      </w:pPr>
    </w:p>
    <w:p w:rsidR="00370819" w:rsidRDefault="00370819" w:rsidP="00370819">
      <w:pPr>
        <w:ind w:right="-1"/>
        <w:jc w:val="both"/>
        <w:rPr>
          <w:rFonts w:ascii="Arial" w:hAnsi="Arial" w:cs="Arial"/>
          <w:b/>
          <w:sz w:val="18"/>
          <w:szCs w:val="18"/>
        </w:rPr>
      </w:pPr>
      <w:r>
        <w:rPr>
          <w:rFonts w:ascii="Arial" w:hAnsi="Arial" w:cs="Arial"/>
          <w:b/>
          <w:sz w:val="18"/>
          <w:szCs w:val="18"/>
        </w:rPr>
        <w:t>Dr Matthew Higgins – Senior Lecturer in Marketing (University of Leicester)</w:t>
      </w:r>
    </w:p>
    <w:p w:rsidR="00370819" w:rsidRDefault="00370819" w:rsidP="00370819">
      <w:pPr>
        <w:ind w:right="-1"/>
        <w:jc w:val="both"/>
        <w:rPr>
          <w:rFonts w:ascii="Arial" w:hAnsi="Arial" w:cs="Arial"/>
          <w:sz w:val="18"/>
          <w:szCs w:val="18"/>
        </w:rPr>
      </w:pPr>
    </w:p>
    <w:p w:rsidR="00370819" w:rsidRDefault="00370819" w:rsidP="00370819">
      <w:pPr>
        <w:ind w:right="-1"/>
        <w:jc w:val="both"/>
        <w:rPr>
          <w:rFonts w:ascii="Arial" w:hAnsi="Arial" w:cs="Arial"/>
          <w:sz w:val="18"/>
          <w:szCs w:val="18"/>
        </w:rPr>
      </w:pPr>
      <w:r>
        <w:rPr>
          <w:rFonts w:ascii="Arial" w:hAnsi="Arial" w:cs="Arial"/>
          <w:sz w:val="18"/>
          <w:szCs w:val="18"/>
        </w:rPr>
        <w:t>“I worked with Shokat on a networked spreadsheet solution for the University of Leicester School of Management. Shokat listened to our business need, offered suggestions on possible options and delivered a practical and user friendly solution which exceeded what we originally hoped for.”</w:t>
      </w:r>
    </w:p>
    <w:p w:rsidR="00370819" w:rsidRDefault="00370819" w:rsidP="005A785F">
      <w:pPr>
        <w:pBdr>
          <w:bottom w:val="single" w:sz="4" w:space="1" w:color="auto"/>
        </w:pBdr>
        <w:rPr>
          <w:rFonts w:ascii="Arial" w:hAnsi="Arial" w:cs="Arial"/>
          <w:b/>
          <w:sz w:val="20"/>
          <w:szCs w:val="20"/>
          <w:u w:val="single"/>
        </w:rPr>
      </w:pPr>
    </w:p>
    <w:p w:rsidR="005A785F" w:rsidRDefault="005A785F" w:rsidP="005A785F">
      <w:pPr>
        <w:rPr>
          <w:rFonts w:ascii="Arial" w:hAnsi="Arial" w:cs="Arial"/>
          <w:b/>
          <w:sz w:val="20"/>
          <w:szCs w:val="20"/>
          <w:u w:val="single"/>
        </w:rPr>
      </w:pPr>
    </w:p>
    <w:p w:rsidR="005A785F" w:rsidRPr="00134C78" w:rsidRDefault="005A785F" w:rsidP="005A785F">
      <w:pPr>
        <w:rPr>
          <w:rFonts w:ascii="Arial" w:hAnsi="Arial" w:cs="Arial"/>
          <w:b/>
          <w:sz w:val="20"/>
          <w:szCs w:val="20"/>
          <w:u w:val="single"/>
        </w:rPr>
      </w:pPr>
      <w:r w:rsidRPr="00134C78">
        <w:rPr>
          <w:rFonts w:ascii="Arial" w:hAnsi="Arial" w:cs="Arial"/>
          <w:b/>
          <w:sz w:val="20"/>
          <w:szCs w:val="20"/>
          <w:u w:val="single"/>
        </w:rPr>
        <w:t xml:space="preserve">Professional </w:t>
      </w:r>
      <w:r>
        <w:rPr>
          <w:rFonts w:ascii="Arial" w:hAnsi="Arial" w:cs="Arial"/>
          <w:b/>
          <w:sz w:val="20"/>
          <w:szCs w:val="20"/>
          <w:u w:val="single"/>
        </w:rPr>
        <w:t>and Academic Qualification</w:t>
      </w:r>
      <w:r w:rsidRPr="00134C78">
        <w:rPr>
          <w:rFonts w:ascii="Arial" w:hAnsi="Arial" w:cs="Arial"/>
          <w:b/>
          <w:sz w:val="20"/>
          <w:szCs w:val="20"/>
          <w:u w:val="single"/>
        </w:rPr>
        <w:t>:</w:t>
      </w:r>
    </w:p>
    <w:p w:rsidR="005A785F" w:rsidRPr="00134C78" w:rsidRDefault="005A785F" w:rsidP="005A785F">
      <w:pPr>
        <w:pStyle w:val="WW-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eastAsia="Arial" w:hAnsi="Arial" w:cs="Arial"/>
          <w:sz w:val="18"/>
          <w:szCs w:val="18"/>
        </w:rPr>
      </w:pPr>
    </w:p>
    <w:p w:rsidR="00701A6E" w:rsidRDefault="008D13E4" w:rsidP="00701A6E">
      <w:pPr>
        <w:rPr>
          <w:rFonts w:ascii="Arial" w:hAnsi="Arial" w:cs="Arial"/>
          <w:b/>
          <w:sz w:val="18"/>
          <w:szCs w:val="18"/>
          <w:lang w:val="en-US"/>
        </w:rPr>
      </w:pPr>
      <w:r w:rsidRPr="008D13E4">
        <w:rPr>
          <w:rFonts w:ascii="Arial" w:hAnsi="Arial" w:cs="Arial"/>
          <w:b/>
          <w:sz w:val="18"/>
          <w:szCs w:val="18"/>
          <w:lang w:val="en-US"/>
        </w:rPr>
        <w:t xml:space="preserve">BSc </w:t>
      </w:r>
      <w:r w:rsidRPr="008D13E4">
        <w:rPr>
          <w:rFonts w:ascii="Arial" w:hAnsi="Arial" w:cs="Arial"/>
          <w:sz w:val="18"/>
          <w:szCs w:val="18"/>
          <w:lang w:val="en-US"/>
        </w:rPr>
        <w:t xml:space="preserve">Mathematics </w:t>
      </w: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sidRPr="008D13E4">
        <w:rPr>
          <w:rFonts w:ascii="Arial" w:hAnsi="Arial" w:cs="Arial"/>
          <w:b/>
          <w:sz w:val="18"/>
          <w:szCs w:val="18"/>
          <w:lang w:val="en-US"/>
        </w:rPr>
        <w:t>1985</w:t>
      </w:r>
    </w:p>
    <w:p w:rsidR="0021267A" w:rsidRPr="008D13E4" w:rsidRDefault="0021267A" w:rsidP="00701A6E">
      <w:pPr>
        <w:rPr>
          <w:rFonts w:ascii="Arial" w:hAnsi="Arial" w:cs="Arial"/>
          <w:sz w:val="18"/>
          <w:szCs w:val="18"/>
          <w:lang w:val="en-US"/>
        </w:rPr>
      </w:pPr>
      <w:r w:rsidRPr="008D13E4">
        <w:rPr>
          <w:rFonts w:ascii="Arial" w:hAnsi="Arial" w:cs="Arial"/>
          <w:sz w:val="18"/>
          <w:szCs w:val="18"/>
        </w:rPr>
        <w:t xml:space="preserve">Advanced C Programming </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Pr="008D13E4">
        <w:rPr>
          <w:rFonts w:ascii="Arial" w:hAnsi="Arial" w:cs="Arial"/>
          <w:b/>
          <w:sz w:val="18"/>
          <w:szCs w:val="18"/>
        </w:rPr>
        <w:t>1991</w:t>
      </w:r>
    </w:p>
    <w:p w:rsidR="008D13E4" w:rsidRPr="008D13E4" w:rsidRDefault="008D13E4" w:rsidP="008D13E4">
      <w:pPr>
        <w:rPr>
          <w:rFonts w:ascii="Arial" w:hAnsi="Arial" w:cs="Arial"/>
          <w:sz w:val="18"/>
          <w:szCs w:val="18"/>
        </w:rPr>
      </w:pPr>
      <w:r w:rsidRPr="008D13E4">
        <w:rPr>
          <w:rFonts w:ascii="Arial" w:hAnsi="Arial" w:cs="Arial"/>
          <w:sz w:val="18"/>
          <w:szCs w:val="18"/>
        </w:rPr>
        <w:t xml:space="preserve">Linux Server Installation and Configuration: Hands-On </w:t>
      </w:r>
      <w:r>
        <w:rPr>
          <w:rFonts w:ascii="Arial" w:hAnsi="Arial" w:cs="Arial"/>
          <w:sz w:val="18"/>
          <w:szCs w:val="18"/>
        </w:rPr>
        <w:tab/>
      </w:r>
      <w:r>
        <w:rPr>
          <w:rFonts w:ascii="Arial" w:hAnsi="Arial" w:cs="Arial"/>
          <w:sz w:val="18"/>
          <w:szCs w:val="18"/>
        </w:rPr>
        <w:tab/>
      </w:r>
      <w:r>
        <w:rPr>
          <w:rFonts w:ascii="Arial" w:hAnsi="Arial" w:cs="Arial"/>
          <w:sz w:val="18"/>
          <w:szCs w:val="18"/>
        </w:rPr>
        <w:tab/>
      </w:r>
      <w:r w:rsidRPr="008D13E4">
        <w:rPr>
          <w:rFonts w:ascii="Arial" w:hAnsi="Arial" w:cs="Arial"/>
          <w:b/>
          <w:sz w:val="18"/>
          <w:szCs w:val="18"/>
        </w:rPr>
        <w:t>2002</w:t>
      </w:r>
    </w:p>
    <w:p w:rsidR="008D13E4" w:rsidRPr="008D13E4" w:rsidRDefault="008D13E4" w:rsidP="008D13E4">
      <w:pPr>
        <w:rPr>
          <w:rFonts w:ascii="Arial" w:hAnsi="Arial" w:cs="Arial"/>
          <w:sz w:val="18"/>
          <w:szCs w:val="18"/>
        </w:rPr>
      </w:pPr>
      <w:r w:rsidRPr="008D13E4">
        <w:rPr>
          <w:rFonts w:ascii="Arial" w:hAnsi="Arial" w:cs="Arial"/>
          <w:sz w:val="18"/>
          <w:szCs w:val="18"/>
        </w:rPr>
        <w:t xml:space="preserve">Advanced PC Configuration, Troubleshooting and Data Recovery </w:t>
      </w:r>
      <w:r>
        <w:rPr>
          <w:rFonts w:ascii="Arial" w:hAnsi="Arial" w:cs="Arial"/>
          <w:sz w:val="18"/>
          <w:szCs w:val="18"/>
        </w:rPr>
        <w:tab/>
      </w:r>
      <w:r>
        <w:rPr>
          <w:rFonts w:ascii="Arial" w:hAnsi="Arial" w:cs="Arial"/>
          <w:sz w:val="18"/>
          <w:szCs w:val="18"/>
        </w:rPr>
        <w:tab/>
      </w:r>
      <w:r w:rsidRPr="008D13E4">
        <w:rPr>
          <w:rFonts w:ascii="Arial" w:hAnsi="Arial" w:cs="Arial"/>
          <w:b/>
          <w:sz w:val="18"/>
          <w:szCs w:val="18"/>
        </w:rPr>
        <w:t>2002</w:t>
      </w:r>
    </w:p>
    <w:p w:rsidR="008D13E4" w:rsidRPr="008D13E4" w:rsidRDefault="008D13E4" w:rsidP="008D13E4">
      <w:pPr>
        <w:rPr>
          <w:rFonts w:ascii="Arial" w:hAnsi="Arial" w:cs="Arial"/>
          <w:sz w:val="18"/>
          <w:szCs w:val="18"/>
        </w:rPr>
      </w:pPr>
      <w:r w:rsidRPr="008D13E4">
        <w:rPr>
          <w:rFonts w:ascii="Arial" w:hAnsi="Arial" w:cs="Arial"/>
          <w:sz w:val="18"/>
          <w:szCs w:val="18"/>
        </w:rPr>
        <w:t>A+ Hardware</w:t>
      </w:r>
      <w:r>
        <w:rPr>
          <w:rFonts w:ascii="Arial" w:hAnsi="Arial" w:cs="Arial"/>
          <w:sz w:val="18"/>
          <w:szCs w:val="18"/>
        </w:rPr>
        <w:t xml:space="preserve"> and</w:t>
      </w:r>
      <w:r w:rsidRPr="008D13E4">
        <w:rPr>
          <w:rFonts w:ascii="Arial" w:hAnsi="Arial" w:cs="Arial"/>
          <w:sz w:val="18"/>
          <w:szCs w:val="18"/>
        </w:rPr>
        <w:t xml:space="preserve"> Software Certification </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Pr="008D13E4">
        <w:rPr>
          <w:rFonts w:ascii="Arial" w:hAnsi="Arial" w:cs="Arial"/>
          <w:b/>
          <w:sz w:val="18"/>
          <w:szCs w:val="18"/>
        </w:rPr>
        <w:t>2002</w:t>
      </w:r>
    </w:p>
    <w:p w:rsidR="008D13E4" w:rsidRDefault="008D13E4" w:rsidP="008D13E4">
      <w:pPr>
        <w:rPr>
          <w:rFonts w:ascii="Arial" w:hAnsi="Arial" w:cs="Arial"/>
          <w:b/>
          <w:sz w:val="18"/>
          <w:szCs w:val="18"/>
        </w:rPr>
      </w:pPr>
      <w:r>
        <w:rPr>
          <w:rFonts w:ascii="Arial" w:hAnsi="Arial" w:cs="Arial"/>
          <w:sz w:val="18"/>
          <w:szCs w:val="18"/>
        </w:rPr>
        <w:t>Hands-On PC Configuration and</w:t>
      </w:r>
      <w:r w:rsidRPr="008D13E4">
        <w:rPr>
          <w:rFonts w:ascii="Arial" w:hAnsi="Arial" w:cs="Arial"/>
          <w:sz w:val="18"/>
          <w:szCs w:val="18"/>
        </w:rPr>
        <w:t xml:space="preserve"> Troubleshooting </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Pr="008D13E4">
        <w:rPr>
          <w:rFonts w:ascii="Arial" w:hAnsi="Arial" w:cs="Arial"/>
          <w:b/>
          <w:sz w:val="18"/>
          <w:szCs w:val="18"/>
        </w:rPr>
        <w:t>2002</w:t>
      </w:r>
    </w:p>
    <w:p w:rsidR="0021267A" w:rsidRPr="008D13E4" w:rsidRDefault="0021267A" w:rsidP="0021267A">
      <w:pPr>
        <w:rPr>
          <w:rFonts w:ascii="Arial" w:hAnsi="Arial" w:cs="Arial"/>
          <w:sz w:val="18"/>
          <w:szCs w:val="18"/>
          <w:lang w:val="en-US"/>
        </w:rPr>
      </w:pPr>
      <w:r w:rsidRPr="008D13E4">
        <w:rPr>
          <w:rFonts w:ascii="Arial" w:hAnsi="Arial" w:cs="Arial"/>
          <w:sz w:val="18"/>
          <w:szCs w:val="18"/>
          <w:lang w:val="en-US"/>
        </w:rPr>
        <w:t xml:space="preserve">PC Service and Support Certified Professional </w:t>
      </w: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sidRPr="008D13E4">
        <w:rPr>
          <w:rFonts w:ascii="Arial" w:hAnsi="Arial" w:cs="Arial"/>
          <w:b/>
          <w:sz w:val="18"/>
          <w:szCs w:val="18"/>
          <w:lang w:val="en-US"/>
        </w:rPr>
        <w:t>2003</w:t>
      </w:r>
    </w:p>
    <w:p w:rsidR="0021267A" w:rsidRPr="008D13E4" w:rsidRDefault="0021267A" w:rsidP="0021267A">
      <w:pPr>
        <w:rPr>
          <w:rFonts w:ascii="Arial" w:hAnsi="Arial" w:cs="Arial"/>
          <w:sz w:val="18"/>
          <w:szCs w:val="18"/>
        </w:rPr>
      </w:pPr>
      <w:r w:rsidRPr="008D13E4">
        <w:rPr>
          <w:rFonts w:ascii="Arial" w:hAnsi="Arial" w:cs="Arial"/>
          <w:sz w:val="18"/>
          <w:szCs w:val="18"/>
          <w:lang w:val="en-US"/>
        </w:rPr>
        <w:t xml:space="preserve">Hands-On PC Networking </w:t>
      </w: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sidRPr="008D13E4">
        <w:rPr>
          <w:rFonts w:ascii="Arial" w:hAnsi="Arial" w:cs="Arial"/>
          <w:b/>
          <w:sz w:val="18"/>
          <w:szCs w:val="18"/>
          <w:lang w:val="en-US"/>
        </w:rPr>
        <w:t>2003</w:t>
      </w:r>
    </w:p>
    <w:p w:rsidR="008D13E4" w:rsidRPr="008D13E4" w:rsidRDefault="008D13E4" w:rsidP="008D13E4">
      <w:pPr>
        <w:rPr>
          <w:rFonts w:ascii="Arial" w:hAnsi="Arial" w:cs="Arial"/>
          <w:sz w:val="18"/>
          <w:szCs w:val="18"/>
          <w:lang w:val="en-US"/>
        </w:rPr>
      </w:pPr>
    </w:p>
    <w:sectPr w:rsidR="008D13E4" w:rsidRPr="008D13E4" w:rsidSect="008C5737">
      <w:headerReference w:type="even" r:id="rId11"/>
      <w:headerReference w:type="default" r:id="rId12"/>
      <w:footerReference w:type="even" r:id="rId13"/>
      <w:footerReference w:type="default" r:id="rId14"/>
      <w:headerReference w:type="first" r:id="rId15"/>
      <w:footerReference w:type="first" r:id="rId16"/>
      <w:pgSz w:w="11906" w:h="16838"/>
      <w:pgMar w:top="567" w:right="720" w:bottom="426" w:left="720" w:header="283" w:footer="28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3382" w:rsidRDefault="00903382" w:rsidP="00132829">
      <w:r>
        <w:separator/>
      </w:r>
    </w:p>
  </w:endnote>
  <w:endnote w:type="continuationSeparator" w:id="0">
    <w:p w:rsidR="00903382" w:rsidRDefault="00903382" w:rsidP="001328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85D" w:rsidRDefault="00EC185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85D" w:rsidRDefault="00EC185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85D" w:rsidRDefault="00EC185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3382" w:rsidRDefault="00903382" w:rsidP="00132829">
      <w:r>
        <w:separator/>
      </w:r>
    </w:p>
  </w:footnote>
  <w:footnote w:type="continuationSeparator" w:id="0">
    <w:p w:rsidR="00903382" w:rsidRDefault="00903382" w:rsidP="001328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85D" w:rsidRDefault="00EC185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85D" w:rsidRDefault="00EC185D">
    <w:pPr>
      <w:pStyle w:val="Header"/>
    </w:pPr>
    <w:r>
      <w:rPr>
        <w:noProof/>
      </w:rPr>
      <w:drawing>
        <wp:inline distT="0" distB="0" distL="0" distR="0">
          <wp:extent cx="1478283" cy="548641"/>
          <wp:effectExtent l="19050" t="0" r="7617"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283" cy="548641"/>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85D" w:rsidRDefault="00EC185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0"/>
        </w:tabs>
        <w:ind w:left="578" w:hanging="360"/>
      </w:pPr>
      <w:rPr>
        <w:rFonts w:ascii="Symbol" w:hAnsi="Symbol" w:cs="Symbol"/>
      </w:rPr>
    </w:lvl>
  </w:abstractNum>
  <w:abstractNum w:abstractNumId="1">
    <w:nsid w:val="00000004"/>
    <w:multiLevelType w:val="multilevel"/>
    <w:tmpl w:val="00000004"/>
    <w:name w:val="WW8Num4"/>
    <w:lvl w:ilvl="0">
      <w:start w:val="1"/>
      <w:numFmt w:val="none"/>
      <w:suff w:val="nothing"/>
      <w:lvlText w:val=""/>
      <w:lvlJc w:val="left"/>
      <w:pPr>
        <w:tabs>
          <w:tab w:val="num" w:pos="0"/>
        </w:tabs>
        <w:ind w:left="432" w:hanging="432"/>
      </w:pPr>
      <w:rPr>
        <w:rFonts w:ascii="Symbol" w:hAnsi="Symbol" w:cs="Symbol"/>
      </w:rPr>
    </w:lvl>
    <w:lvl w:ilvl="1">
      <w:start w:val="1"/>
      <w:numFmt w:val="none"/>
      <w:suff w:val="nothing"/>
      <w:lvlText w:val=""/>
      <w:lvlJc w:val="left"/>
      <w:pPr>
        <w:tabs>
          <w:tab w:val="num" w:pos="0"/>
        </w:tabs>
        <w:ind w:left="576" w:hanging="576"/>
      </w:pPr>
      <w:rPr>
        <w:rFonts w:ascii="Courier New" w:hAnsi="Courier New" w:cs="Courier New"/>
      </w:rPr>
    </w:lvl>
    <w:lvl w:ilvl="2">
      <w:start w:val="1"/>
      <w:numFmt w:val="none"/>
      <w:suff w:val="nothing"/>
      <w:lvlText w:val=""/>
      <w:lvlJc w:val="left"/>
      <w:pPr>
        <w:tabs>
          <w:tab w:val="num" w:pos="0"/>
        </w:tabs>
        <w:ind w:left="720" w:hanging="720"/>
      </w:pPr>
      <w:rPr>
        <w:rFonts w:ascii="Wingdings" w:hAnsi="Wingdings" w:cs="Wingdings"/>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5"/>
    <w:multiLevelType w:val="singleLevel"/>
    <w:tmpl w:val="00000005"/>
    <w:name w:val="WW8Num5"/>
    <w:lvl w:ilvl="0">
      <w:start w:val="1"/>
      <w:numFmt w:val="bullet"/>
      <w:lvlText w:val=""/>
      <w:lvlJc w:val="left"/>
      <w:pPr>
        <w:tabs>
          <w:tab w:val="num" w:pos="360"/>
        </w:tabs>
        <w:ind w:left="360" w:hanging="360"/>
      </w:pPr>
      <w:rPr>
        <w:rFonts w:ascii="Symbol" w:hAnsi="Symbol" w:cs="Symbol"/>
        <w:caps w:val="0"/>
        <w:smallCaps w:val="0"/>
        <w:lang w:val="en-GB"/>
      </w:rPr>
    </w:lvl>
  </w:abstractNum>
  <w:abstractNum w:abstractNumId="3">
    <w:nsid w:val="00000006"/>
    <w:multiLevelType w:val="singleLevel"/>
    <w:tmpl w:val="00000006"/>
    <w:name w:val="WW8Num6"/>
    <w:lvl w:ilvl="0">
      <w:start w:val="1"/>
      <w:numFmt w:val="bullet"/>
      <w:lvlText w:val=""/>
      <w:lvlJc w:val="left"/>
      <w:pPr>
        <w:tabs>
          <w:tab w:val="num" w:pos="360"/>
        </w:tabs>
        <w:ind w:left="360" w:hanging="360"/>
      </w:pPr>
      <w:rPr>
        <w:rFonts w:ascii="Symbol" w:hAnsi="Symbol" w:cs="Symbol"/>
        <w:strike w:val="0"/>
        <w:dstrike w:val="0"/>
        <w:lang w:val="en-GB"/>
      </w:rPr>
    </w:lvl>
  </w:abstractNum>
  <w:abstractNum w:abstractNumId="4">
    <w:nsid w:val="00000007"/>
    <w:multiLevelType w:val="singleLevel"/>
    <w:tmpl w:val="00000007"/>
    <w:name w:val="WW8Num7"/>
    <w:lvl w:ilvl="0">
      <w:start w:val="1"/>
      <w:numFmt w:val="bullet"/>
      <w:lvlText w:val=""/>
      <w:lvlJc w:val="left"/>
      <w:pPr>
        <w:tabs>
          <w:tab w:val="num" w:pos="360"/>
        </w:tabs>
        <w:ind w:left="360" w:hanging="360"/>
      </w:pPr>
      <w:rPr>
        <w:rFonts w:ascii="Symbol" w:hAnsi="Symbol" w:cs="Symbol"/>
      </w:rPr>
    </w:lvl>
  </w:abstractNum>
  <w:abstractNum w:abstractNumId="5">
    <w:nsid w:val="00000008"/>
    <w:multiLevelType w:val="singleLevel"/>
    <w:tmpl w:val="00000008"/>
    <w:name w:val="WW8Num8"/>
    <w:lvl w:ilvl="0">
      <w:start w:val="1"/>
      <w:numFmt w:val="bullet"/>
      <w:lvlText w:val=""/>
      <w:lvlJc w:val="left"/>
      <w:pPr>
        <w:tabs>
          <w:tab w:val="num" w:pos="360"/>
        </w:tabs>
        <w:ind w:left="360" w:hanging="360"/>
      </w:pPr>
      <w:rPr>
        <w:rFonts w:ascii="Symbol" w:hAnsi="Symbol" w:cs="Symbol"/>
        <w:b w:val="0"/>
        <w:i w:val="0"/>
        <w:strike w:val="0"/>
        <w:dstrike w:val="0"/>
        <w:color w:val="auto"/>
        <w:position w:val="0"/>
        <w:sz w:val="18"/>
        <w:u w:val="none"/>
        <w:vertAlign w:val="baseline"/>
      </w:rPr>
    </w:lvl>
  </w:abstractNum>
  <w:abstractNum w:abstractNumId="6">
    <w:nsid w:val="00000009"/>
    <w:multiLevelType w:val="singleLevel"/>
    <w:tmpl w:val="00000009"/>
    <w:name w:val="WW8Num9"/>
    <w:lvl w:ilvl="0">
      <w:start w:val="1"/>
      <w:numFmt w:val="bullet"/>
      <w:lvlText w:val=""/>
      <w:lvlJc w:val="left"/>
      <w:pPr>
        <w:tabs>
          <w:tab w:val="num" w:pos="720"/>
        </w:tabs>
        <w:ind w:left="720" w:hanging="360"/>
      </w:pPr>
      <w:rPr>
        <w:rFonts w:ascii="Symbol" w:hAnsi="Symbol" w:cs="Symbol"/>
        <w:b w:val="0"/>
        <w:i w:val="0"/>
        <w:strike w:val="0"/>
        <w:dstrike w:val="0"/>
        <w:position w:val="0"/>
        <w:sz w:val="18"/>
        <w:u w:val="none"/>
        <w:shd w:val="clear" w:color="auto" w:fill="auto"/>
        <w:vertAlign w:val="baseline"/>
      </w:rPr>
    </w:lvl>
  </w:abstractNum>
  <w:abstractNum w:abstractNumId="7">
    <w:nsid w:val="1D7724F0"/>
    <w:multiLevelType w:val="hybridMultilevel"/>
    <w:tmpl w:val="EE26D154"/>
    <w:lvl w:ilvl="0" w:tplc="37C854E0">
      <w:start w:val="1"/>
      <w:numFmt w:val="bullet"/>
      <w:lvlText w:val=""/>
      <w:lvlJc w:val="left"/>
      <w:pPr>
        <w:tabs>
          <w:tab w:val="num" w:pos="397"/>
        </w:tabs>
        <w:ind w:left="397" w:hanging="397"/>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DCF4B8C"/>
    <w:multiLevelType w:val="hybridMultilevel"/>
    <w:tmpl w:val="1D9E9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FDA3265"/>
    <w:multiLevelType w:val="hybridMultilevel"/>
    <w:tmpl w:val="F5C66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0B16D40"/>
    <w:multiLevelType w:val="hybridMultilevel"/>
    <w:tmpl w:val="FFB68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83B23CE"/>
    <w:multiLevelType w:val="hybridMultilevel"/>
    <w:tmpl w:val="AD68E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A665380"/>
    <w:multiLevelType w:val="hybridMultilevel"/>
    <w:tmpl w:val="57A6D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CAC560D"/>
    <w:multiLevelType w:val="hybridMultilevel"/>
    <w:tmpl w:val="D076E2FA"/>
    <w:lvl w:ilvl="0" w:tplc="37C854E0">
      <w:start w:val="1"/>
      <w:numFmt w:val="bullet"/>
      <w:lvlText w:val=""/>
      <w:lvlJc w:val="left"/>
      <w:pPr>
        <w:tabs>
          <w:tab w:val="num" w:pos="397"/>
        </w:tabs>
        <w:ind w:left="397" w:hanging="397"/>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3125EBA"/>
    <w:multiLevelType w:val="hybridMultilevel"/>
    <w:tmpl w:val="C2A0F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7F24AAF"/>
    <w:multiLevelType w:val="hybridMultilevel"/>
    <w:tmpl w:val="A82C2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2780459"/>
    <w:multiLevelType w:val="hybridMultilevel"/>
    <w:tmpl w:val="CF989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44948FB"/>
    <w:multiLevelType w:val="hybridMultilevel"/>
    <w:tmpl w:val="1D9AFE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9666853"/>
    <w:multiLevelType w:val="hybridMultilevel"/>
    <w:tmpl w:val="29064E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3107669"/>
    <w:multiLevelType w:val="hybridMultilevel"/>
    <w:tmpl w:val="E7C86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9"/>
  </w:num>
  <w:num w:numId="4">
    <w:abstractNumId w:val="8"/>
  </w:num>
  <w:num w:numId="5">
    <w:abstractNumId w:val="17"/>
  </w:num>
  <w:num w:numId="6">
    <w:abstractNumId w:val="12"/>
  </w:num>
  <w:num w:numId="7">
    <w:abstractNumId w:val="10"/>
  </w:num>
  <w:num w:numId="8">
    <w:abstractNumId w:val="7"/>
  </w:num>
  <w:num w:numId="9">
    <w:abstractNumId w:val="16"/>
  </w:num>
  <w:num w:numId="10">
    <w:abstractNumId w:val="11"/>
  </w:num>
  <w:num w:numId="11">
    <w:abstractNumId w:val="15"/>
  </w:num>
  <w:num w:numId="12">
    <w:abstractNumId w:val="14"/>
  </w:num>
  <w:num w:numId="13">
    <w:abstractNumId w:val="13"/>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hdrShapeDefaults>
    <o:shapedefaults v:ext="edit" spidmax="4097"/>
  </w:hdrShapeDefaults>
  <w:footnotePr>
    <w:footnote w:id="-1"/>
    <w:footnote w:id="0"/>
  </w:footnotePr>
  <w:endnotePr>
    <w:endnote w:id="-1"/>
    <w:endnote w:id="0"/>
  </w:endnotePr>
  <w:compat/>
  <w:rsids>
    <w:rsidRoot w:val="00132829"/>
    <w:rsid w:val="000015BA"/>
    <w:rsid w:val="00001C0E"/>
    <w:rsid w:val="000203A1"/>
    <w:rsid w:val="00022EBB"/>
    <w:rsid w:val="00042EA6"/>
    <w:rsid w:val="00043021"/>
    <w:rsid w:val="000436FD"/>
    <w:rsid w:val="00043CD1"/>
    <w:rsid w:val="00045469"/>
    <w:rsid w:val="00045AD2"/>
    <w:rsid w:val="000523A1"/>
    <w:rsid w:val="00065BA0"/>
    <w:rsid w:val="00066861"/>
    <w:rsid w:val="00073A8B"/>
    <w:rsid w:val="0008276D"/>
    <w:rsid w:val="00085C32"/>
    <w:rsid w:val="00087186"/>
    <w:rsid w:val="0009038A"/>
    <w:rsid w:val="000A04BF"/>
    <w:rsid w:val="000A5A14"/>
    <w:rsid w:val="000B2715"/>
    <w:rsid w:val="000B5976"/>
    <w:rsid w:val="000C1DEC"/>
    <w:rsid w:val="000C47B6"/>
    <w:rsid w:val="000D0B66"/>
    <w:rsid w:val="000E1FB1"/>
    <w:rsid w:val="000E33EC"/>
    <w:rsid w:val="000E57BA"/>
    <w:rsid w:val="00111851"/>
    <w:rsid w:val="0011364D"/>
    <w:rsid w:val="00114EA9"/>
    <w:rsid w:val="00120239"/>
    <w:rsid w:val="00121764"/>
    <w:rsid w:val="00122382"/>
    <w:rsid w:val="00123250"/>
    <w:rsid w:val="00130DDE"/>
    <w:rsid w:val="00132829"/>
    <w:rsid w:val="00134C78"/>
    <w:rsid w:val="00143CC3"/>
    <w:rsid w:val="001461DC"/>
    <w:rsid w:val="00156302"/>
    <w:rsid w:val="00176DAA"/>
    <w:rsid w:val="00177654"/>
    <w:rsid w:val="001812CC"/>
    <w:rsid w:val="0018171B"/>
    <w:rsid w:val="0018177D"/>
    <w:rsid w:val="00182D74"/>
    <w:rsid w:val="00182DC2"/>
    <w:rsid w:val="001918E2"/>
    <w:rsid w:val="001A4665"/>
    <w:rsid w:val="001A71EF"/>
    <w:rsid w:val="001B05B0"/>
    <w:rsid w:val="001B2720"/>
    <w:rsid w:val="001B4244"/>
    <w:rsid w:val="001B431B"/>
    <w:rsid w:val="001B4DC4"/>
    <w:rsid w:val="001B71D7"/>
    <w:rsid w:val="001D4A3C"/>
    <w:rsid w:val="001D56B6"/>
    <w:rsid w:val="001E1565"/>
    <w:rsid w:val="001F3583"/>
    <w:rsid w:val="001F747C"/>
    <w:rsid w:val="00203F4E"/>
    <w:rsid w:val="00210F9D"/>
    <w:rsid w:val="0021267A"/>
    <w:rsid w:val="00212ACE"/>
    <w:rsid w:val="00213C08"/>
    <w:rsid w:val="0022082E"/>
    <w:rsid w:val="00221384"/>
    <w:rsid w:val="002300BF"/>
    <w:rsid w:val="00234DF7"/>
    <w:rsid w:val="00237840"/>
    <w:rsid w:val="00254A38"/>
    <w:rsid w:val="00257C62"/>
    <w:rsid w:val="00257E04"/>
    <w:rsid w:val="002623EF"/>
    <w:rsid w:val="00266700"/>
    <w:rsid w:val="00266FAD"/>
    <w:rsid w:val="00270D2F"/>
    <w:rsid w:val="00274699"/>
    <w:rsid w:val="00274DDA"/>
    <w:rsid w:val="0027603F"/>
    <w:rsid w:val="002770B9"/>
    <w:rsid w:val="00287C1B"/>
    <w:rsid w:val="00293BBD"/>
    <w:rsid w:val="002A42BD"/>
    <w:rsid w:val="002B017F"/>
    <w:rsid w:val="002C1C14"/>
    <w:rsid w:val="002C2160"/>
    <w:rsid w:val="002C4197"/>
    <w:rsid w:val="002C42BF"/>
    <w:rsid w:val="002C432B"/>
    <w:rsid w:val="002D47E8"/>
    <w:rsid w:val="002D4D7E"/>
    <w:rsid w:val="002E011B"/>
    <w:rsid w:val="002E2583"/>
    <w:rsid w:val="002E3CB0"/>
    <w:rsid w:val="002F19E5"/>
    <w:rsid w:val="002F46EA"/>
    <w:rsid w:val="002F5EE2"/>
    <w:rsid w:val="003026C2"/>
    <w:rsid w:val="00315433"/>
    <w:rsid w:val="00321C5F"/>
    <w:rsid w:val="0033344F"/>
    <w:rsid w:val="0036054A"/>
    <w:rsid w:val="00361D1E"/>
    <w:rsid w:val="00367370"/>
    <w:rsid w:val="00370819"/>
    <w:rsid w:val="00380C9D"/>
    <w:rsid w:val="0038215B"/>
    <w:rsid w:val="003A314B"/>
    <w:rsid w:val="003A34BD"/>
    <w:rsid w:val="003B1783"/>
    <w:rsid w:val="003B2144"/>
    <w:rsid w:val="003B4649"/>
    <w:rsid w:val="003B7B97"/>
    <w:rsid w:val="003C0CF7"/>
    <w:rsid w:val="003C448E"/>
    <w:rsid w:val="003C7326"/>
    <w:rsid w:val="003D2BBE"/>
    <w:rsid w:val="003D3628"/>
    <w:rsid w:val="003D4E80"/>
    <w:rsid w:val="003D5FA7"/>
    <w:rsid w:val="003D5FCE"/>
    <w:rsid w:val="003E0610"/>
    <w:rsid w:val="003E1AE4"/>
    <w:rsid w:val="003E279D"/>
    <w:rsid w:val="003E3284"/>
    <w:rsid w:val="003F595A"/>
    <w:rsid w:val="00400F37"/>
    <w:rsid w:val="00425166"/>
    <w:rsid w:val="00431C7D"/>
    <w:rsid w:val="00433DAD"/>
    <w:rsid w:val="00443CB5"/>
    <w:rsid w:val="0044477E"/>
    <w:rsid w:val="00456BA7"/>
    <w:rsid w:val="00457B30"/>
    <w:rsid w:val="004662E3"/>
    <w:rsid w:val="00475BAA"/>
    <w:rsid w:val="0047678B"/>
    <w:rsid w:val="00476F57"/>
    <w:rsid w:val="0047795E"/>
    <w:rsid w:val="00483127"/>
    <w:rsid w:val="0048357E"/>
    <w:rsid w:val="004836E0"/>
    <w:rsid w:val="0049076A"/>
    <w:rsid w:val="00491B52"/>
    <w:rsid w:val="00491F53"/>
    <w:rsid w:val="00492F09"/>
    <w:rsid w:val="004938A6"/>
    <w:rsid w:val="00497B32"/>
    <w:rsid w:val="004A3745"/>
    <w:rsid w:val="004A4B48"/>
    <w:rsid w:val="004A5466"/>
    <w:rsid w:val="004A7F20"/>
    <w:rsid w:val="004B30E4"/>
    <w:rsid w:val="004B6D06"/>
    <w:rsid w:val="004B6F84"/>
    <w:rsid w:val="004C0960"/>
    <w:rsid w:val="004C0E57"/>
    <w:rsid w:val="004C2E58"/>
    <w:rsid w:val="004C3D53"/>
    <w:rsid w:val="004C62E4"/>
    <w:rsid w:val="004D65E2"/>
    <w:rsid w:val="004E20C4"/>
    <w:rsid w:val="004E4CD3"/>
    <w:rsid w:val="004F51AE"/>
    <w:rsid w:val="005027FD"/>
    <w:rsid w:val="00503677"/>
    <w:rsid w:val="00504BEB"/>
    <w:rsid w:val="00504EB3"/>
    <w:rsid w:val="00516AF1"/>
    <w:rsid w:val="0052041E"/>
    <w:rsid w:val="00525C8C"/>
    <w:rsid w:val="00526AA9"/>
    <w:rsid w:val="005273F2"/>
    <w:rsid w:val="005371CC"/>
    <w:rsid w:val="005428D5"/>
    <w:rsid w:val="00550783"/>
    <w:rsid w:val="0055287A"/>
    <w:rsid w:val="0055603F"/>
    <w:rsid w:val="005563E0"/>
    <w:rsid w:val="00565A7A"/>
    <w:rsid w:val="00565B76"/>
    <w:rsid w:val="00572574"/>
    <w:rsid w:val="00574390"/>
    <w:rsid w:val="005816E4"/>
    <w:rsid w:val="00581B41"/>
    <w:rsid w:val="005872E7"/>
    <w:rsid w:val="00595F13"/>
    <w:rsid w:val="0059682A"/>
    <w:rsid w:val="005971C2"/>
    <w:rsid w:val="00597E1F"/>
    <w:rsid w:val="005A785F"/>
    <w:rsid w:val="005B060C"/>
    <w:rsid w:val="005B709C"/>
    <w:rsid w:val="005C1A13"/>
    <w:rsid w:val="005C318A"/>
    <w:rsid w:val="005C75ED"/>
    <w:rsid w:val="005C7C2A"/>
    <w:rsid w:val="005F2266"/>
    <w:rsid w:val="005F6817"/>
    <w:rsid w:val="006047D6"/>
    <w:rsid w:val="006066AC"/>
    <w:rsid w:val="006152BF"/>
    <w:rsid w:val="0061647A"/>
    <w:rsid w:val="00617E6E"/>
    <w:rsid w:val="0063287B"/>
    <w:rsid w:val="00632AE9"/>
    <w:rsid w:val="00640428"/>
    <w:rsid w:val="00642AFB"/>
    <w:rsid w:val="00645980"/>
    <w:rsid w:val="00653448"/>
    <w:rsid w:val="00654D76"/>
    <w:rsid w:val="00655AEC"/>
    <w:rsid w:val="006648F5"/>
    <w:rsid w:val="00675A2F"/>
    <w:rsid w:val="00676C7A"/>
    <w:rsid w:val="00676CA0"/>
    <w:rsid w:val="006808D1"/>
    <w:rsid w:val="00684B38"/>
    <w:rsid w:val="00686D98"/>
    <w:rsid w:val="00690207"/>
    <w:rsid w:val="0069050A"/>
    <w:rsid w:val="006948CC"/>
    <w:rsid w:val="00694F65"/>
    <w:rsid w:val="006A3612"/>
    <w:rsid w:val="006A77F7"/>
    <w:rsid w:val="006C163D"/>
    <w:rsid w:val="006C18FF"/>
    <w:rsid w:val="006C32DF"/>
    <w:rsid w:val="006C4AA4"/>
    <w:rsid w:val="006E1937"/>
    <w:rsid w:val="006F2728"/>
    <w:rsid w:val="00701A6E"/>
    <w:rsid w:val="007151C1"/>
    <w:rsid w:val="007156F4"/>
    <w:rsid w:val="00716B6F"/>
    <w:rsid w:val="00717B7D"/>
    <w:rsid w:val="00720A96"/>
    <w:rsid w:val="00722A3A"/>
    <w:rsid w:val="007319F9"/>
    <w:rsid w:val="0073328F"/>
    <w:rsid w:val="00741FEA"/>
    <w:rsid w:val="0074619C"/>
    <w:rsid w:val="00747AA7"/>
    <w:rsid w:val="00752638"/>
    <w:rsid w:val="00753856"/>
    <w:rsid w:val="00763AF5"/>
    <w:rsid w:val="00766B40"/>
    <w:rsid w:val="00776B8E"/>
    <w:rsid w:val="00780382"/>
    <w:rsid w:val="0078209F"/>
    <w:rsid w:val="00784D5A"/>
    <w:rsid w:val="00792D37"/>
    <w:rsid w:val="00795E62"/>
    <w:rsid w:val="00796059"/>
    <w:rsid w:val="00796E3E"/>
    <w:rsid w:val="007A4D67"/>
    <w:rsid w:val="007A5A08"/>
    <w:rsid w:val="007A79C1"/>
    <w:rsid w:val="007B20D1"/>
    <w:rsid w:val="007B652B"/>
    <w:rsid w:val="007C77DD"/>
    <w:rsid w:val="007D1E8B"/>
    <w:rsid w:val="007D3D49"/>
    <w:rsid w:val="007E4503"/>
    <w:rsid w:val="007E5669"/>
    <w:rsid w:val="007F3EAF"/>
    <w:rsid w:val="007F4CF6"/>
    <w:rsid w:val="00800198"/>
    <w:rsid w:val="008032FD"/>
    <w:rsid w:val="00804865"/>
    <w:rsid w:val="00810958"/>
    <w:rsid w:val="00810E79"/>
    <w:rsid w:val="00813D43"/>
    <w:rsid w:val="00814F60"/>
    <w:rsid w:val="0081687B"/>
    <w:rsid w:val="00820B76"/>
    <w:rsid w:val="008227CB"/>
    <w:rsid w:val="00833BF1"/>
    <w:rsid w:val="0085608B"/>
    <w:rsid w:val="00857699"/>
    <w:rsid w:val="00863151"/>
    <w:rsid w:val="00871B54"/>
    <w:rsid w:val="00871EC3"/>
    <w:rsid w:val="00875688"/>
    <w:rsid w:val="00886AA7"/>
    <w:rsid w:val="00886E1B"/>
    <w:rsid w:val="00887FA9"/>
    <w:rsid w:val="00890798"/>
    <w:rsid w:val="0089747B"/>
    <w:rsid w:val="008A11DE"/>
    <w:rsid w:val="008B2AB7"/>
    <w:rsid w:val="008C5737"/>
    <w:rsid w:val="008C7938"/>
    <w:rsid w:val="008D13E4"/>
    <w:rsid w:val="008E15DB"/>
    <w:rsid w:val="008F0DB0"/>
    <w:rsid w:val="008F2C91"/>
    <w:rsid w:val="00903382"/>
    <w:rsid w:val="009167FE"/>
    <w:rsid w:val="00916CD0"/>
    <w:rsid w:val="0092338B"/>
    <w:rsid w:val="00925BE2"/>
    <w:rsid w:val="00927319"/>
    <w:rsid w:val="00930C9C"/>
    <w:rsid w:val="009369C0"/>
    <w:rsid w:val="00944948"/>
    <w:rsid w:val="0094738F"/>
    <w:rsid w:val="00950B0B"/>
    <w:rsid w:val="00952F5C"/>
    <w:rsid w:val="00955D8D"/>
    <w:rsid w:val="00961D78"/>
    <w:rsid w:val="00970388"/>
    <w:rsid w:val="00970B09"/>
    <w:rsid w:val="0099450B"/>
    <w:rsid w:val="009953FD"/>
    <w:rsid w:val="00997742"/>
    <w:rsid w:val="009A5030"/>
    <w:rsid w:val="009A5871"/>
    <w:rsid w:val="009A6E08"/>
    <w:rsid w:val="009C0B0F"/>
    <w:rsid w:val="009C75A8"/>
    <w:rsid w:val="009D3B26"/>
    <w:rsid w:val="009D498A"/>
    <w:rsid w:val="009D5021"/>
    <w:rsid w:val="009E205D"/>
    <w:rsid w:val="009E586D"/>
    <w:rsid w:val="009E6256"/>
    <w:rsid w:val="009F169E"/>
    <w:rsid w:val="009F33D2"/>
    <w:rsid w:val="009F66AA"/>
    <w:rsid w:val="00A01423"/>
    <w:rsid w:val="00A03B27"/>
    <w:rsid w:val="00A068D5"/>
    <w:rsid w:val="00A06CF5"/>
    <w:rsid w:val="00A10502"/>
    <w:rsid w:val="00A20A9C"/>
    <w:rsid w:val="00A21612"/>
    <w:rsid w:val="00A3013E"/>
    <w:rsid w:val="00A32F11"/>
    <w:rsid w:val="00A53291"/>
    <w:rsid w:val="00A55C1F"/>
    <w:rsid w:val="00A60250"/>
    <w:rsid w:val="00A645BC"/>
    <w:rsid w:val="00A64C54"/>
    <w:rsid w:val="00A71595"/>
    <w:rsid w:val="00A73074"/>
    <w:rsid w:val="00A7310A"/>
    <w:rsid w:val="00A7343F"/>
    <w:rsid w:val="00A76FB2"/>
    <w:rsid w:val="00A77AEA"/>
    <w:rsid w:val="00A84A0E"/>
    <w:rsid w:val="00A85B06"/>
    <w:rsid w:val="00A8620D"/>
    <w:rsid w:val="00A86F1B"/>
    <w:rsid w:val="00A875F3"/>
    <w:rsid w:val="00A9171C"/>
    <w:rsid w:val="00A97031"/>
    <w:rsid w:val="00A977B9"/>
    <w:rsid w:val="00AB08AC"/>
    <w:rsid w:val="00AB0F82"/>
    <w:rsid w:val="00AB4DCE"/>
    <w:rsid w:val="00AB62CB"/>
    <w:rsid w:val="00AC0489"/>
    <w:rsid w:val="00AC070B"/>
    <w:rsid w:val="00AC19E7"/>
    <w:rsid w:val="00AD22D2"/>
    <w:rsid w:val="00AE1550"/>
    <w:rsid w:val="00AF702D"/>
    <w:rsid w:val="00B13A16"/>
    <w:rsid w:val="00B14B3F"/>
    <w:rsid w:val="00B15294"/>
    <w:rsid w:val="00B1576D"/>
    <w:rsid w:val="00B2181E"/>
    <w:rsid w:val="00B21884"/>
    <w:rsid w:val="00B30DB3"/>
    <w:rsid w:val="00B34F7A"/>
    <w:rsid w:val="00B4499D"/>
    <w:rsid w:val="00B45406"/>
    <w:rsid w:val="00B506C6"/>
    <w:rsid w:val="00B53C98"/>
    <w:rsid w:val="00B5497D"/>
    <w:rsid w:val="00B56E43"/>
    <w:rsid w:val="00B610FA"/>
    <w:rsid w:val="00B64971"/>
    <w:rsid w:val="00B649EC"/>
    <w:rsid w:val="00B750A1"/>
    <w:rsid w:val="00B83CB4"/>
    <w:rsid w:val="00B90E21"/>
    <w:rsid w:val="00B927FA"/>
    <w:rsid w:val="00BA3121"/>
    <w:rsid w:val="00BA56DE"/>
    <w:rsid w:val="00BA5983"/>
    <w:rsid w:val="00BB1BA9"/>
    <w:rsid w:val="00BB7806"/>
    <w:rsid w:val="00BC28B4"/>
    <w:rsid w:val="00BC6183"/>
    <w:rsid w:val="00BD3D72"/>
    <w:rsid w:val="00BD5AA7"/>
    <w:rsid w:val="00BE463B"/>
    <w:rsid w:val="00BF0D5B"/>
    <w:rsid w:val="00BF1AEB"/>
    <w:rsid w:val="00BF262D"/>
    <w:rsid w:val="00BF4B02"/>
    <w:rsid w:val="00C01C72"/>
    <w:rsid w:val="00C0476A"/>
    <w:rsid w:val="00C24869"/>
    <w:rsid w:val="00C24DA2"/>
    <w:rsid w:val="00C26443"/>
    <w:rsid w:val="00C27A16"/>
    <w:rsid w:val="00C345CC"/>
    <w:rsid w:val="00C40471"/>
    <w:rsid w:val="00C4213C"/>
    <w:rsid w:val="00C527C6"/>
    <w:rsid w:val="00C537CE"/>
    <w:rsid w:val="00C54B6B"/>
    <w:rsid w:val="00C61564"/>
    <w:rsid w:val="00C61E60"/>
    <w:rsid w:val="00C70CF4"/>
    <w:rsid w:val="00C74EAA"/>
    <w:rsid w:val="00C83285"/>
    <w:rsid w:val="00C90703"/>
    <w:rsid w:val="00CA6CAD"/>
    <w:rsid w:val="00CA7D15"/>
    <w:rsid w:val="00CB7227"/>
    <w:rsid w:val="00CC2CEF"/>
    <w:rsid w:val="00CC3149"/>
    <w:rsid w:val="00CC6831"/>
    <w:rsid w:val="00CD2B6A"/>
    <w:rsid w:val="00CE798F"/>
    <w:rsid w:val="00CF01F8"/>
    <w:rsid w:val="00CF06DB"/>
    <w:rsid w:val="00CF1CCE"/>
    <w:rsid w:val="00CF7B3F"/>
    <w:rsid w:val="00D01ED4"/>
    <w:rsid w:val="00D12412"/>
    <w:rsid w:val="00D16D67"/>
    <w:rsid w:val="00D23963"/>
    <w:rsid w:val="00D30E8C"/>
    <w:rsid w:val="00D35F7C"/>
    <w:rsid w:val="00D3734F"/>
    <w:rsid w:val="00D456A8"/>
    <w:rsid w:val="00D567AE"/>
    <w:rsid w:val="00D71920"/>
    <w:rsid w:val="00D71C39"/>
    <w:rsid w:val="00D7253E"/>
    <w:rsid w:val="00D80CAA"/>
    <w:rsid w:val="00D966AD"/>
    <w:rsid w:val="00D971D7"/>
    <w:rsid w:val="00DA78B4"/>
    <w:rsid w:val="00DB03A8"/>
    <w:rsid w:val="00DC0FE4"/>
    <w:rsid w:val="00DC7D42"/>
    <w:rsid w:val="00DD1BB6"/>
    <w:rsid w:val="00DF2F8E"/>
    <w:rsid w:val="00DF37CA"/>
    <w:rsid w:val="00DF40FA"/>
    <w:rsid w:val="00DF661C"/>
    <w:rsid w:val="00E04E01"/>
    <w:rsid w:val="00E05E7B"/>
    <w:rsid w:val="00E066F1"/>
    <w:rsid w:val="00E069D3"/>
    <w:rsid w:val="00E14673"/>
    <w:rsid w:val="00E16BAF"/>
    <w:rsid w:val="00E25108"/>
    <w:rsid w:val="00E267F9"/>
    <w:rsid w:val="00E27F75"/>
    <w:rsid w:val="00E30858"/>
    <w:rsid w:val="00E31995"/>
    <w:rsid w:val="00E328D3"/>
    <w:rsid w:val="00E32DCC"/>
    <w:rsid w:val="00E3487B"/>
    <w:rsid w:val="00E36067"/>
    <w:rsid w:val="00E45F73"/>
    <w:rsid w:val="00E6488B"/>
    <w:rsid w:val="00E660C3"/>
    <w:rsid w:val="00E72F56"/>
    <w:rsid w:val="00E77B67"/>
    <w:rsid w:val="00E8297C"/>
    <w:rsid w:val="00E84AC0"/>
    <w:rsid w:val="00E85FA7"/>
    <w:rsid w:val="00EB4755"/>
    <w:rsid w:val="00EC14B2"/>
    <w:rsid w:val="00EC185D"/>
    <w:rsid w:val="00EC64A8"/>
    <w:rsid w:val="00ED600C"/>
    <w:rsid w:val="00EE2697"/>
    <w:rsid w:val="00EE3F9B"/>
    <w:rsid w:val="00EF2874"/>
    <w:rsid w:val="00EF494E"/>
    <w:rsid w:val="00EF6029"/>
    <w:rsid w:val="00EF78EE"/>
    <w:rsid w:val="00F00AE3"/>
    <w:rsid w:val="00F02A3C"/>
    <w:rsid w:val="00F36208"/>
    <w:rsid w:val="00F377CC"/>
    <w:rsid w:val="00F41DD2"/>
    <w:rsid w:val="00F42B6D"/>
    <w:rsid w:val="00F525FA"/>
    <w:rsid w:val="00F56056"/>
    <w:rsid w:val="00F56EEC"/>
    <w:rsid w:val="00F70E18"/>
    <w:rsid w:val="00F70EDC"/>
    <w:rsid w:val="00F854C2"/>
    <w:rsid w:val="00F857E6"/>
    <w:rsid w:val="00F929E0"/>
    <w:rsid w:val="00F95DCD"/>
    <w:rsid w:val="00F95FD8"/>
    <w:rsid w:val="00FA05A2"/>
    <w:rsid w:val="00FC2564"/>
    <w:rsid w:val="00FC6F23"/>
    <w:rsid w:val="00FF4724"/>
    <w:rsid w:val="00FF51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6F4"/>
    <w:rPr>
      <w:sz w:val="24"/>
      <w:szCs w:val="24"/>
    </w:rPr>
  </w:style>
  <w:style w:type="paragraph" w:styleId="Heading1">
    <w:name w:val="heading 1"/>
    <w:basedOn w:val="Normal"/>
    <w:link w:val="Heading1Char"/>
    <w:qFormat/>
    <w:rsid w:val="00F377CC"/>
    <w:pPr>
      <w:spacing w:before="100" w:beforeAutospacing="1" w:after="100" w:afterAutospacing="1"/>
      <w:outlineLvl w:val="0"/>
    </w:pPr>
    <w:rPr>
      <w:rFonts w:ascii="Verdana" w:hAnsi="Verdana"/>
      <w:b/>
      <w:bCs/>
      <w:kern w:val="36"/>
      <w:sz w:val="44"/>
      <w:szCs w:val="44"/>
    </w:rPr>
  </w:style>
  <w:style w:type="paragraph" w:styleId="Heading2">
    <w:name w:val="heading 2"/>
    <w:basedOn w:val="Normal"/>
    <w:link w:val="Heading2Char"/>
    <w:qFormat/>
    <w:rsid w:val="00F377CC"/>
    <w:pPr>
      <w:spacing w:before="100" w:beforeAutospacing="1" w:after="100" w:afterAutospacing="1"/>
      <w:outlineLvl w:val="1"/>
    </w:pPr>
    <w:rPr>
      <w:rFonts w:ascii="Verdana" w:hAnsi="Verdana"/>
      <w:b/>
      <w:bCs/>
      <w:sz w:val="28"/>
      <w:szCs w:val="28"/>
    </w:rPr>
  </w:style>
  <w:style w:type="paragraph" w:styleId="Heading3">
    <w:name w:val="heading 3"/>
    <w:basedOn w:val="Normal"/>
    <w:link w:val="Heading3Char"/>
    <w:qFormat/>
    <w:rsid w:val="00F377CC"/>
    <w:pPr>
      <w:outlineLvl w:val="2"/>
    </w:pPr>
    <w:rPr>
      <w:rFonts w:ascii="Verdana" w:hAnsi="Verdan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32829"/>
    <w:pPr>
      <w:tabs>
        <w:tab w:val="center" w:pos="4513"/>
        <w:tab w:val="right" w:pos="9026"/>
      </w:tabs>
    </w:pPr>
  </w:style>
  <w:style w:type="character" w:customStyle="1" w:styleId="HeaderChar">
    <w:name w:val="Header Char"/>
    <w:basedOn w:val="DefaultParagraphFont"/>
    <w:link w:val="Header"/>
    <w:uiPriority w:val="99"/>
    <w:rsid w:val="00132829"/>
    <w:rPr>
      <w:sz w:val="24"/>
      <w:szCs w:val="24"/>
    </w:rPr>
  </w:style>
  <w:style w:type="paragraph" w:styleId="Footer">
    <w:name w:val="footer"/>
    <w:basedOn w:val="Normal"/>
    <w:link w:val="FooterChar"/>
    <w:rsid w:val="00132829"/>
    <w:pPr>
      <w:tabs>
        <w:tab w:val="center" w:pos="4513"/>
        <w:tab w:val="right" w:pos="9026"/>
      </w:tabs>
    </w:pPr>
  </w:style>
  <w:style w:type="character" w:customStyle="1" w:styleId="FooterChar">
    <w:name w:val="Footer Char"/>
    <w:basedOn w:val="DefaultParagraphFont"/>
    <w:link w:val="Footer"/>
    <w:rsid w:val="00132829"/>
    <w:rPr>
      <w:sz w:val="24"/>
      <w:szCs w:val="24"/>
    </w:rPr>
  </w:style>
  <w:style w:type="paragraph" w:styleId="BalloonText">
    <w:name w:val="Balloon Text"/>
    <w:basedOn w:val="Normal"/>
    <w:link w:val="BalloonTextChar"/>
    <w:rsid w:val="00132829"/>
    <w:rPr>
      <w:rFonts w:ascii="Tahoma" w:hAnsi="Tahoma" w:cs="Tahoma"/>
      <w:sz w:val="16"/>
      <w:szCs w:val="16"/>
    </w:rPr>
  </w:style>
  <w:style w:type="character" w:customStyle="1" w:styleId="BalloonTextChar">
    <w:name w:val="Balloon Text Char"/>
    <w:basedOn w:val="DefaultParagraphFont"/>
    <w:link w:val="BalloonText"/>
    <w:rsid w:val="00132829"/>
    <w:rPr>
      <w:rFonts w:ascii="Tahoma" w:hAnsi="Tahoma" w:cs="Tahoma"/>
      <w:sz w:val="16"/>
      <w:szCs w:val="16"/>
    </w:rPr>
  </w:style>
  <w:style w:type="character" w:styleId="Hyperlink">
    <w:name w:val="Hyperlink"/>
    <w:basedOn w:val="DefaultParagraphFont"/>
    <w:rsid w:val="00132829"/>
    <w:rPr>
      <w:color w:val="0000FF" w:themeColor="hyperlink"/>
      <w:u w:val="single"/>
    </w:rPr>
  </w:style>
  <w:style w:type="paragraph" w:styleId="ListParagraph">
    <w:name w:val="List Paragraph"/>
    <w:basedOn w:val="Normal"/>
    <w:uiPriority w:val="99"/>
    <w:qFormat/>
    <w:rsid w:val="00B927FA"/>
    <w:pPr>
      <w:ind w:left="720"/>
      <w:contextualSpacing/>
    </w:pPr>
  </w:style>
  <w:style w:type="character" w:customStyle="1" w:styleId="Heading1Char">
    <w:name w:val="Heading 1 Char"/>
    <w:basedOn w:val="DefaultParagraphFont"/>
    <w:link w:val="Heading1"/>
    <w:rsid w:val="00F377CC"/>
    <w:rPr>
      <w:rFonts w:ascii="Verdana" w:hAnsi="Verdana"/>
      <w:b/>
      <w:bCs/>
      <w:kern w:val="36"/>
      <w:sz w:val="44"/>
      <w:szCs w:val="44"/>
    </w:rPr>
  </w:style>
  <w:style w:type="character" w:customStyle="1" w:styleId="Heading2Char">
    <w:name w:val="Heading 2 Char"/>
    <w:basedOn w:val="DefaultParagraphFont"/>
    <w:link w:val="Heading2"/>
    <w:rsid w:val="00F377CC"/>
    <w:rPr>
      <w:rFonts w:ascii="Verdana" w:hAnsi="Verdana"/>
      <w:b/>
      <w:bCs/>
      <w:sz w:val="28"/>
      <w:szCs w:val="28"/>
    </w:rPr>
  </w:style>
  <w:style w:type="character" w:customStyle="1" w:styleId="Heading3Char">
    <w:name w:val="Heading 3 Char"/>
    <w:basedOn w:val="DefaultParagraphFont"/>
    <w:link w:val="Heading3"/>
    <w:rsid w:val="00F377CC"/>
    <w:rPr>
      <w:rFonts w:ascii="Verdana" w:hAnsi="Verdana"/>
      <w:b/>
      <w:bCs/>
      <w:sz w:val="24"/>
      <w:szCs w:val="24"/>
    </w:rPr>
  </w:style>
  <w:style w:type="paragraph" w:styleId="NormalWeb">
    <w:name w:val="Normal (Web)"/>
    <w:basedOn w:val="Normal"/>
    <w:uiPriority w:val="99"/>
    <w:rsid w:val="00F377CC"/>
    <w:pPr>
      <w:spacing w:before="100" w:beforeAutospacing="1" w:after="100" w:afterAutospacing="1"/>
    </w:pPr>
  </w:style>
  <w:style w:type="character" w:customStyle="1" w:styleId="apple-converted-space">
    <w:name w:val="apple-converted-space"/>
    <w:basedOn w:val="DefaultParagraphFont"/>
    <w:rsid w:val="0094738F"/>
  </w:style>
  <w:style w:type="character" w:styleId="Strong">
    <w:name w:val="Strong"/>
    <w:basedOn w:val="DefaultParagraphFont"/>
    <w:uiPriority w:val="22"/>
    <w:qFormat/>
    <w:rsid w:val="002C432B"/>
    <w:rPr>
      <w:b/>
      <w:bCs/>
    </w:rPr>
  </w:style>
  <w:style w:type="character" w:styleId="Emphasis">
    <w:name w:val="Emphasis"/>
    <w:basedOn w:val="DefaultParagraphFont"/>
    <w:uiPriority w:val="20"/>
    <w:qFormat/>
    <w:rsid w:val="006808D1"/>
    <w:rPr>
      <w:i/>
      <w:iCs/>
    </w:rPr>
  </w:style>
  <w:style w:type="paragraph" w:customStyle="1" w:styleId="WW-Default">
    <w:name w:val="WW-Default"/>
    <w:basedOn w:val="Normal"/>
    <w:rsid w:val="00A60250"/>
    <w:pPr>
      <w:suppressAutoHyphens/>
    </w:pPr>
    <w:rPr>
      <w:sz w:val="20"/>
      <w:szCs w:val="20"/>
      <w:lang w:eastAsia="en-US"/>
    </w:rPr>
  </w:style>
  <w:style w:type="character" w:customStyle="1" w:styleId="textspaceovan1">
    <w:name w:val="textspaceovan1"/>
    <w:basedOn w:val="DefaultParagraphFont"/>
    <w:rsid w:val="00DF37CA"/>
  </w:style>
  <w:style w:type="character" w:customStyle="1" w:styleId="WW8Num1z5">
    <w:name w:val="WW8Num1z5"/>
    <w:rsid w:val="00C01C72"/>
  </w:style>
  <w:style w:type="paragraph" w:customStyle="1" w:styleId="WW-Textbody">
    <w:name w:val="WW-Text body"/>
    <w:basedOn w:val="WW-Default"/>
    <w:rsid w:val="00B649EC"/>
    <w:pPr>
      <w:jc w:val="both"/>
    </w:pPr>
  </w:style>
  <w:style w:type="paragraph" w:styleId="BodyText2">
    <w:name w:val="Body Text 2"/>
    <w:basedOn w:val="Normal"/>
    <w:link w:val="BodyText2Char"/>
    <w:rsid w:val="00134C78"/>
    <w:pPr>
      <w:suppressAutoHyphens/>
    </w:pPr>
    <w:rPr>
      <w:rFonts w:ascii="Arial" w:hAnsi="Arial" w:cs="Arial"/>
      <w:sz w:val="22"/>
      <w:lang w:eastAsia="ar-SA"/>
    </w:rPr>
  </w:style>
  <w:style w:type="character" w:customStyle="1" w:styleId="BodyText2Char">
    <w:name w:val="Body Text 2 Char"/>
    <w:basedOn w:val="DefaultParagraphFont"/>
    <w:link w:val="BodyText2"/>
    <w:rsid w:val="00134C78"/>
    <w:rPr>
      <w:rFonts w:ascii="Arial" w:hAnsi="Arial" w:cs="Arial"/>
      <w:sz w:val="22"/>
      <w:szCs w:val="24"/>
      <w:lang w:eastAsia="ar-SA"/>
    </w:rPr>
  </w:style>
  <w:style w:type="paragraph" w:customStyle="1" w:styleId="Normlnweb1">
    <w:name w:val="Normální (web)1"/>
    <w:basedOn w:val="Normal"/>
    <w:rsid w:val="00A645BC"/>
    <w:pPr>
      <w:suppressAutoHyphens/>
      <w:spacing w:before="100" w:after="100"/>
    </w:pPr>
    <w:rPr>
      <w:rFonts w:ascii="Verdana" w:hAnsi="Verdana"/>
      <w:sz w:val="16"/>
      <w:szCs w:val="16"/>
      <w:lang w:val="en-US" w:eastAsia="ar-SA"/>
    </w:rPr>
  </w:style>
  <w:style w:type="paragraph" w:styleId="BlockText">
    <w:name w:val="Block Text"/>
    <w:basedOn w:val="Normal"/>
    <w:rsid w:val="00491B52"/>
    <w:pPr>
      <w:ind w:left="3119" w:right="720" w:hanging="2399"/>
    </w:pPr>
    <w:rPr>
      <w:rFonts w:ascii="Arial" w:hAnsi="Arial"/>
      <w:snapToGrid w:val="0"/>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1699922">
      <w:bodyDiv w:val="1"/>
      <w:marLeft w:val="0"/>
      <w:marRight w:val="0"/>
      <w:marTop w:val="0"/>
      <w:marBottom w:val="0"/>
      <w:divBdr>
        <w:top w:val="none" w:sz="0" w:space="0" w:color="auto"/>
        <w:left w:val="none" w:sz="0" w:space="0" w:color="auto"/>
        <w:bottom w:val="none" w:sz="0" w:space="0" w:color="auto"/>
        <w:right w:val="none" w:sz="0" w:space="0" w:color="auto"/>
      </w:divBdr>
    </w:div>
    <w:div w:id="163323314">
      <w:bodyDiv w:val="1"/>
      <w:marLeft w:val="0"/>
      <w:marRight w:val="0"/>
      <w:marTop w:val="0"/>
      <w:marBottom w:val="0"/>
      <w:divBdr>
        <w:top w:val="none" w:sz="0" w:space="0" w:color="auto"/>
        <w:left w:val="none" w:sz="0" w:space="0" w:color="auto"/>
        <w:bottom w:val="none" w:sz="0" w:space="0" w:color="auto"/>
        <w:right w:val="none" w:sz="0" w:space="0" w:color="auto"/>
      </w:divBdr>
    </w:div>
    <w:div w:id="749885045">
      <w:bodyDiv w:val="1"/>
      <w:marLeft w:val="0"/>
      <w:marRight w:val="0"/>
      <w:marTop w:val="0"/>
      <w:marBottom w:val="0"/>
      <w:divBdr>
        <w:top w:val="none" w:sz="0" w:space="0" w:color="auto"/>
        <w:left w:val="none" w:sz="0" w:space="0" w:color="auto"/>
        <w:bottom w:val="none" w:sz="0" w:space="0" w:color="auto"/>
        <w:right w:val="none" w:sz="0" w:space="0" w:color="auto"/>
      </w:divBdr>
    </w:div>
    <w:div w:id="979504587">
      <w:bodyDiv w:val="1"/>
      <w:marLeft w:val="0"/>
      <w:marRight w:val="0"/>
      <w:marTop w:val="0"/>
      <w:marBottom w:val="0"/>
      <w:divBdr>
        <w:top w:val="none" w:sz="0" w:space="0" w:color="auto"/>
        <w:left w:val="none" w:sz="0" w:space="0" w:color="auto"/>
        <w:bottom w:val="none" w:sz="0" w:space="0" w:color="auto"/>
        <w:right w:val="none" w:sz="0" w:space="0" w:color="auto"/>
      </w:divBdr>
      <w:divsChild>
        <w:div w:id="931158876">
          <w:marLeft w:val="274"/>
          <w:marRight w:val="0"/>
          <w:marTop w:val="0"/>
          <w:marBottom w:val="0"/>
          <w:divBdr>
            <w:top w:val="none" w:sz="0" w:space="0" w:color="auto"/>
            <w:left w:val="none" w:sz="0" w:space="0" w:color="auto"/>
            <w:bottom w:val="none" w:sz="0" w:space="0" w:color="auto"/>
            <w:right w:val="none" w:sz="0" w:space="0" w:color="auto"/>
          </w:divBdr>
        </w:div>
        <w:div w:id="958531718">
          <w:marLeft w:val="274"/>
          <w:marRight w:val="0"/>
          <w:marTop w:val="0"/>
          <w:marBottom w:val="0"/>
          <w:divBdr>
            <w:top w:val="none" w:sz="0" w:space="0" w:color="auto"/>
            <w:left w:val="none" w:sz="0" w:space="0" w:color="auto"/>
            <w:bottom w:val="none" w:sz="0" w:space="0" w:color="auto"/>
            <w:right w:val="none" w:sz="0" w:space="0" w:color="auto"/>
          </w:divBdr>
        </w:div>
        <w:div w:id="1110929214">
          <w:marLeft w:val="274"/>
          <w:marRight w:val="0"/>
          <w:marTop w:val="0"/>
          <w:marBottom w:val="0"/>
          <w:divBdr>
            <w:top w:val="none" w:sz="0" w:space="0" w:color="auto"/>
            <w:left w:val="none" w:sz="0" w:space="0" w:color="auto"/>
            <w:bottom w:val="none" w:sz="0" w:space="0" w:color="auto"/>
            <w:right w:val="none" w:sz="0" w:space="0" w:color="auto"/>
          </w:divBdr>
        </w:div>
        <w:div w:id="1209294526">
          <w:marLeft w:val="274"/>
          <w:marRight w:val="0"/>
          <w:marTop w:val="0"/>
          <w:marBottom w:val="0"/>
          <w:divBdr>
            <w:top w:val="none" w:sz="0" w:space="0" w:color="auto"/>
            <w:left w:val="none" w:sz="0" w:space="0" w:color="auto"/>
            <w:bottom w:val="none" w:sz="0" w:space="0" w:color="auto"/>
            <w:right w:val="none" w:sz="0" w:space="0" w:color="auto"/>
          </w:divBdr>
        </w:div>
        <w:div w:id="1323850885">
          <w:marLeft w:val="274"/>
          <w:marRight w:val="0"/>
          <w:marTop w:val="0"/>
          <w:marBottom w:val="0"/>
          <w:divBdr>
            <w:top w:val="none" w:sz="0" w:space="0" w:color="auto"/>
            <w:left w:val="none" w:sz="0" w:space="0" w:color="auto"/>
            <w:bottom w:val="none" w:sz="0" w:space="0" w:color="auto"/>
            <w:right w:val="none" w:sz="0" w:space="0" w:color="auto"/>
          </w:divBdr>
        </w:div>
        <w:div w:id="1413700507">
          <w:marLeft w:val="274"/>
          <w:marRight w:val="0"/>
          <w:marTop w:val="0"/>
          <w:marBottom w:val="0"/>
          <w:divBdr>
            <w:top w:val="none" w:sz="0" w:space="0" w:color="auto"/>
            <w:left w:val="none" w:sz="0" w:space="0" w:color="auto"/>
            <w:bottom w:val="none" w:sz="0" w:space="0" w:color="auto"/>
            <w:right w:val="none" w:sz="0" w:space="0" w:color="auto"/>
          </w:divBdr>
        </w:div>
        <w:div w:id="1940327803">
          <w:marLeft w:val="274"/>
          <w:marRight w:val="0"/>
          <w:marTop w:val="0"/>
          <w:marBottom w:val="0"/>
          <w:divBdr>
            <w:top w:val="none" w:sz="0" w:space="0" w:color="auto"/>
            <w:left w:val="none" w:sz="0" w:space="0" w:color="auto"/>
            <w:bottom w:val="none" w:sz="0" w:space="0" w:color="auto"/>
            <w:right w:val="none" w:sz="0" w:space="0" w:color="auto"/>
          </w:divBdr>
        </w:div>
        <w:div w:id="2067338949">
          <w:marLeft w:val="274"/>
          <w:marRight w:val="0"/>
          <w:marTop w:val="0"/>
          <w:marBottom w:val="0"/>
          <w:divBdr>
            <w:top w:val="none" w:sz="0" w:space="0" w:color="auto"/>
            <w:left w:val="none" w:sz="0" w:space="0" w:color="auto"/>
            <w:bottom w:val="none" w:sz="0" w:space="0" w:color="auto"/>
            <w:right w:val="none" w:sz="0" w:space="0" w:color="auto"/>
          </w:divBdr>
        </w:div>
      </w:divsChild>
    </w:div>
    <w:div w:id="1077829190">
      <w:bodyDiv w:val="1"/>
      <w:marLeft w:val="0"/>
      <w:marRight w:val="0"/>
      <w:marTop w:val="0"/>
      <w:marBottom w:val="0"/>
      <w:divBdr>
        <w:top w:val="none" w:sz="0" w:space="0" w:color="auto"/>
        <w:left w:val="none" w:sz="0" w:space="0" w:color="auto"/>
        <w:bottom w:val="none" w:sz="0" w:space="0" w:color="auto"/>
        <w:right w:val="none" w:sz="0" w:space="0" w:color="auto"/>
      </w:divBdr>
    </w:div>
    <w:div w:id="1308705298">
      <w:bodyDiv w:val="1"/>
      <w:marLeft w:val="0"/>
      <w:marRight w:val="0"/>
      <w:marTop w:val="0"/>
      <w:marBottom w:val="0"/>
      <w:divBdr>
        <w:top w:val="none" w:sz="0" w:space="0" w:color="auto"/>
        <w:left w:val="none" w:sz="0" w:space="0" w:color="auto"/>
        <w:bottom w:val="none" w:sz="0" w:space="0" w:color="auto"/>
        <w:right w:val="none" w:sz="0" w:space="0" w:color="auto"/>
      </w:divBdr>
    </w:div>
    <w:div w:id="2061198871">
      <w:bodyDiv w:val="1"/>
      <w:marLeft w:val="0"/>
      <w:marRight w:val="0"/>
      <w:marTop w:val="0"/>
      <w:marBottom w:val="0"/>
      <w:divBdr>
        <w:top w:val="none" w:sz="0" w:space="0" w:color="auto"/>
        <w:left w:val="none" w:sz="0" w:space="0" w:color="auto"/>
        <w:bottom w:val="none" w:sz="0" w:space="0" w:color="auto"/>
        <w:right w:val="none" w:sz="0" w:space="0" w:color="auto"/>
      </w:divBdr>
      <w:divsChild>
        <w:div w:id="762334850">
          <w:marLeft w:val="0"/>
          <w:marRight w:val="0"/>
          <w:marTop w:val="0"/>
          <w:marBottom w:val="0"/>
          <w:divBdr>
            <w:top w:val="none" w:sz="0" w:space="0" w:color="auto"/>
            <w:left w:val="none" w:sz="0" w:space="0" w:color="auto"/>
            <w:bottom w:val="none" w:sz="0" w:space="0" w:color="auto"/>
            <w:right w:val="none" w:sz="0" w:space="0" w:color="auto"/>
          </w:divBdr>
          <w:divsChild>
            <w:div w:id="1522163993">
              <w:marLeft w:val="0"/>
              <w:marRight w:val="0"/>
              <w:marTop w:val="0"/>
              <w:marBottom w:val="0"/>
              <w:divBdr>
                <w:top w:val="none" w:sz="0" w:space="0" w:color="auto"/>
                <w:left w:val="none" w:sz="0" w:space="0" w:color="auto"/>
                <w:bottom w:val="none" w:sz="0" w:space="0" w:color="auto"/>
                <w:right w:val="none" w:sz="0" w:space="0" w:color="auto"/>
              </w:divBdr>
              <w:divsChild>
                <w:div w:id="1833258262">
                  <w:marLeft w:val="0"/>
                  <w:marRight w:val="0"/>
                  <w:marTop w:val="0"/>
                  <w:marBottom w:val="0"/>
                  <w:divBdr>
                    <w:top w:val="none" w:sz="0" w:space="0" w:color="auto"/>
                    <w:left w:val="none" w:sz="0" w:space="0" w:color="auto"/>
                    <w:bottom w:val="none" w:sz="0" w:space="0" w:color="auto"/>
                    <w:right w:val="none" w:sz="0" w:space="0" w:color="auto"/>
                  </w:divBdr>
                  <w:divsChild>
                    <w:div w:id="6222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okat.sidat@hotmail.co.uk"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trafficengland.com"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www.siemens.co.uk"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2C26B8-1B47-4136-9980-CEAE69229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1992</Words>
  <Characters>11358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Lap Top</dc:creator>
  <cp:lastModifiedBy>Windows User</cp:lastModifiedBy>
  <cp:revision>2</cp:revision>
  <cp:lastPrinted>2013-05-26T15:50:00Z</cp:lastPrinted>
  <dcterms:created xsi:type="dcterms:W3CDTF">2016-11-26T17:10:00Z</dcterms:created>
  <dcterms:modified xsi:type="dcterms:W3CDTF">2016-11-26T17:10:00Z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