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700DB" w14:textId="00ABB04F" w:rsidR="00A52A92" w:rsidRDefault="000B352D">
      <w:pPr>
        <w:spacing w:before="51"/>
        <w:ind w:left="101"/>
        <w:rPr>
          <w:rFonts w:ascii="Calibri" w:eastAsia="Calibri" w:hAnsi="Calibri" w:cs="Calibri"/>
          <w:sz w:val="42"/>
          <w:szCs w:val="42"/>
        </w:rPr>
      </w:pPr>
      <w:r>
        <w:pict w14:anchorId="47DCA506">
          <v:group id="_x0000_s1112" style="position:absolute;left:0;text-align:left;margin-left:-1.5pt;margin-top:-6.4pt;width:595.3pt;height:169.5pt;z-index:-251666944;mso-position-horizontal-relative:page;mso-position-vertical-relative:page" coordsize="11906,2715">
            <v:shape id="_x0000_s1150" style="position:absolute;top:720;width:11906;height:1832" coordorigin=",720" coordsize="11906,1832" path="m,2552r11906,l11906,720,,720,,2552xe" fillcolor="#415f99" stroked="f">
              <v:path arrowok="t"/>
            </v:shape>
            <v:shape id="_x0000_s1149" style="position:absolute;left:701;top:2069;width:4681;height:238" coordorigin="701,2069" coordsize="4681,238" path="m701,2307r4681,l5382,2069r-4681,l701,2307xe" fillcolor="#415f99" stroked="f">
              <v:path arrowok="t"/>
            </v:shape>
            <v:shape id="_x0000_s1148" style="position:absolute;left:701;top:720;width:4681;height:730" coordorigin="701,720" coordsize="4681,730" path="m701,1450r4681,l5382,720r-4681,l701,1450xe" fillcolor="#415f99" stroked="f">
              <v:path arrowok="t"/>
            </v:shape>
            <v:shape id="_x0000_s1147" style="position:absolute;left:701;top:1450;width:4681;height:310" coordorigin="701,1450" coordsize="4681,310" path="m701,1760r4681,l5382,1450r-4681,l701,1760xe" fillcolor="#415f99" stroked="f">
              <v:path arrowok="t"/>
            </v:shape>
            <v:shape id="_x0000_s1146" style="position:absolute;left:701;top:1760;width:4681;height:310" coordorigin="701,1760" coordsize="4681,310" path="m701,2069r4681,l5382,1760r-4681,l701,2069xe" fillcolor="#415f99" stroked="f">
              <v:path arrowok="t"/>
            </v:shape>
            <v:shape id="_x0000_s1145" style="position:absolute;left:5382;top:1030;width:0;height:307" coordorigin="5382,1030" coordsize="0,307" path="m5382,1337r,-307l5382,1337xe" fillcolor="#415f99" stroked="f">
              <v:path arrowok="t"/>
            </v:shape>
            <v:shape id="_x0000_s1144" style="position:absolute;left:5382;top:720;width:5389;height:310" coordorigin="5382,720" coordsize="5389,310" path="m5382,1030r5389,l10771,720r-5389,l5382,1030xe" fillcolor="#415f99" stroked="f">
              <v:path arrowok="t"/>
            </v:shape>
            <v:shape id="_x0000_s1143" style="position:absolute;left:5382;top:1030;width:5389;height:307" coordorigin="5382,1030" coordsize="5389,307" path="m5382,1337r5389,l10771,1030r-5389,l5382,1337xe" fillcolor="#415f99" stroked="f">
              <v:path arrowok="t"/>
            </v:shape>
            <v:shape id="_x0000_s1142" style="position:absolute;left:10771;top:720;width:422;height:132" coordorigin="10771,720" coordsize="422,132" path="m10771,852r423,l11194,720r-423,l10771,852xe" fillcolor="#415f99" stroked="f">
              <v:path arrowok="t"/>
            </v:shape>
            <v:shape id="_x0000_s1141" style="position:absolute;left:10771;top:1205;width:422;height:132" coordorigin="10771,1205" coordsize="422,132" path="m10771,1337r423,l11194,1205r-423,l10771,1337xe" fillcolor="#415f99" stroked="f">
              <v:path arrowok="t"/>
            </v:shape>
            <v:shape id="_x0000_s1140" style="position:absolute;left:10771;top:852;width:422;height:353" coordorigin="10771,852" coordsize="422,353" path="m10771,1205r423,l11194,852r-423,l10771,1205xe" fillcolor="#415f99" stroked="f">
              <v:path arrowok="t"/>
            </v:shape>
            <v:shape id="_x0000_s1139" style="position:absolute;left:5382;top:1337;width:5389;height:7" coordorigin="5382,1337" coordsize="5389,7" path="m5382,1344r5389,l10771,1337r-5389,l5382,1344xe" fillcolor="#415f99" stroked="f">
              <v:path arrowok="t"/>
            </v:shape>
            <v:shape id="_x0000_s1138" style="position:absolute;left:5382;top:1654;width:5389;height:7" coordorigin="5382,1654" coordsize="5389,7" path="m5382,1661r5389,l10771,1654r-5389,l5382,1661xe" fillcolor="#415f99" stroked="f">
              <v:path arrowok="t"/>
            </v:shape>
            <v:shape id="_x0000_s1137" style="position:absolute;left:5382;top:1344;width:5389;height:310" coordorigin="5382,1344" coordsize="5389,310" path="m5382,1654r5389,l10771,1344r-5389,l5382,1654xe" fillcolor="#415f99" stroked="f">
              <v:path arrowok="t"/>
            </v:shape>
            <v:shape id="_x0000_s1136" style="position:absolute;left:8649;top:1588;width:2122;height:0" coordorigin="8649,1588" coordsize="2122,0" path="m8649,1588r2122,e" filled="f" strokecolor="#c8c8c8" strokeweight=".25542mm">
              <v:path arrowok="t"/>
            </v:shape>
            <v:shape id="_x0000_s1135" style="position:absolute;left:10771;top:1337;width:0;height:324" coordorigin="10771,1337" coordsize="0,324" path="m10771,1661r,-324l10771,1661xe" fillcolor="#415f99" stroked="f">
              <v:path arrowok="t"/>
            </v:shape>
            <v:shape id="_x0000_s1134" style="position:absolute;left:10771;top:1337;width:422;height:324" coordorigin="10771,1337" coordsize="422,324" path="m10771,1661r423,l11194,1337r-423,l10771,1661xe" fillcolor="#415f99" stroked="f">
              <v:path arrowok="t"/>
            </v:shape>
            <v:shape id="_x0000_s1133" style="position:absolute;left:5382;top:1661;width:5389;height:7" coordorigin="5382,1661" coordsize="5389,7" path="m5382,1668r5389,l10771,1661r-5389,l5382,1668xe" fillcolor="#415f99" stroked="f">
              <v:path arrowok="t"/>
            </v:shape>
            <v:shape id="_x0000_s1132" style="position:absolute;left:5382;top:1978;width:5389;height:7" coordorigin="5382,1978" coordsize="5389,7" path="m5382,1985r5389,l10771,1978r-5389,l5382,1985xe" fillcolor="#415f99" stroked="f">
              <v:path arrowok="t"/>
            </v:shape>
            <v:shape id="_x0000_s1131" style="position:absolute;left:5382;top:1668;width:5389;height:310" coordorigin="5382,1668" coordsize="5389,310" path="m5382,1978r5389,l10771,1668r-5389,l5382,1978xe" fillcolor="#415f99" stroked="f">
              <v:path arrowok="t"/>
            </v:shape>
            <v:shape id="_x0000_s1130" style="position:absolute;left:10771;top:1661;width:422;height:324" coordorigin="10771,1661" coordsize="422,324" path="m10771,1985r423,l11194,1661r-423,l10771,1985xe" fillcolor="#415f99" stroked="f">
              <v:path arrowok="t"/>
            </v:shape>
            <v:shape id="_x0000_s1129" style="position:absolute;left:5382;top:1985;width:5389;height:7" coordorigin="5382,1985" coordsize="5389,7" path="m5382,1992r5389,l10771,1985r-5389,l5382,1992xe" fillcolor="#415f99" stroked="f">
              <v:path arrowok="t"/>
            </v:shape>
            <v:shape id="_x0000_s1128" style="position:absolute;left:5382;top:2300;width:5389;height:7" coordorigin="5382,2300" coordsize="5389,7" path="m5382,2307r5389,l10771,2300r-5389,l5382,2307xe" fillcolor="#415f99" stroked="f">
              <v:path arrowok="t"/>
            </v:shape>
            <v:shape id="_x0000_s1127" style="position:absolute;left:5382;top:1992;width:5389;height:307" coordorigin="5382,1992" coordsize="5389,307" path="m5382,2300r5389,l10771,1992r-5389,l5382,2300xe" fillcolor="#415f99" stroked="f">
              <v:path arrowok="t"/>
            </v:shape>
            <v:shape id="_x0000_s1126" style="position:absolute;left:10771;top:1985;width:422;height:322" coordorigin="10771,1985" coordsize="422,322" path="m10771,2307r423,l11194,1985r-423,l10771,2307xe" fillcolor="#415f99" stroked="f">
              <v:path arrowok="t"/>
            </v:shape>
            <v:shape id="_x0000_s1125" style="position:absolute;width:11906;height:720" coordsize="11906,720" path="m11906,720r,-720l,,,720r11906,xe" fillcolor="#415f99" stroked="f">
              <v:path arrowok="t"/>
            </v:shape>
            <v:shape id="_x0000_s1124" style="position:absolute;top:2552;width:11906;height:154" coordorigin=",2552" coordsize="11906,154" path="m11906,2705r,-153l,2552r,153l11906,2705xe" fillcolor="#415f99" stroked="f">
              <v:path arrowok="t"/>
            </v:shape>
            <v:shape id="_x0000_s1123" style="position:absolute;left:10911;top:898;width:136;height:222" coordorigin="10911,898" coordsize="136,222" path="m10911,965r3,19l10916,991r31,69l10974,1116r5,-120l10959,988r-9,-20l10950,966r8,-20l10978,937r1,l11000,945r9,20l11009,966r-8,21l10984,1118r1,-2l11012,1060r31,-69l11047,972r-1,-19l11040,934r-4,-6l11022,912r-18,-10l10984,898r-5,l10959,901r-18,9l10926,924r-3,4l10914,945r-3,20xe" stroked="f">
              <v:path arrowok="t"/>
            </v:shape>
            <v:shape id="_x0000_s1122" style="position:absolute;left:10911;top:898;width:136;height:222" coordorigin="10911,898" coordsize="136,222" path="m10974,1116r5,4l10984,1118r17,-131l10981,996r-2,l10974,1116xe" stroked="f">
              <v:path arrowok="t"/>
            </v:shape>
            <v:shape id="_x0000_s1121" style="position:absolute;left:10862;top:1397;width:236;height:165" coordorigin="10862,1397" coordsize="236,165" path="m10980,1513r4,l10989,1511r3,-3l11014,1486r57,58l11022,1478r58,-56l11097,1562r,-165l11071,1414r-87,85l10978,1502r-3,-3l10975,1513r5,xe" stroked="f">
              <v:path arrowok="t"/>
            </v:shape>
            <v:shape id="_x0000_s1120" style="position:absolute;left:10862;top:1397;width:236;height:165" coordorigin="10862,1397" coordsize="236,165" path="m10937,1478r-58,58l10888,1544r57,-58l10937,1478xe" stroked="f">
              <v:path arrowok="t"/>
            </v:shape>
            <v:shape id="_x0000_s1119" style="position:absolute;left:10862;top:1397;width:236;height:165" coordorigin="10862,1397" coordsize="236,165" path="m10945,1486r22,22l10971,1511r4,2l10975,1499r-87,-85l11071,1414r26,-17l10862,1397r,165l11097,1562r-17,-140l11080,1536r-58,-58l11071,1544r-183,l10879,1536r,-114l10937,1478r8,8xe" stroked="f">
              <v:path arrowok="t"/>
            </v:shape>
            <v:shape id="_x0000_s1118" style="position:absolute;left:10876;top:1702;width:202;height:202" coordorigin="10876,1702" coordsize="202,202" path="m10955,1793r-10,5l10933,1796r15,17l10966,1808r3,-2l10974,1811r-7,18l10969,1848r9,17l10980,1867r4,-20l10982,1835r-1,-41l10988,1776r-2,-19l10977,1740r-2,-2l10950,1713r-17,-10l10915,1702r-18,6l10889,1714r-10,16l10876,1749r6,18l10888,1775r25,25l10893,1745r5,-18l10900,1725r18,-7l10936,1723r2,2l10963,1750r8,8l10973,1770r-5,10l10950,1763r-3,-4l10942,1759r-7,7l10934,1772r4,3l10955,1793xe" stroked="f">
              <v:path arrowok="t"/>
            </v:shape>
            <v:shape id="_x0000_s1117" style="position:absolute;left:10876;top:1702;width:202;height:202" coordorigin="10876,1702" coordsize="202,202" path="m10948,1813r-15,-17l10925,1788r-25,-25l10893,1745r20,55l10929,1811r19,2xe" stroked="f">
              <v:path arrowok="t"/>
            </v:shape>
            <v:shape id="_x0000_s1116" style="position:absolute;left:10876;top:1702;width:202;height:202" coordorigin="10876,1702" coordsize="202,202" path="m11005,1892r16,10l11040,1904r18,-7l11066,1891r10,-17l11079,1856r-6,-18l11067,1830r-25,-25l11026,1794r-19,-2l10989,1797r-3,2l10981,1794r1,41l10987,1825r22,21l11013,1850r5,l11025,1843r,-6l11022,1834r-22,-22l11010,1807r12,2l11030,1817r25,25l11062,1860r-5,18l11055,1880r-18,7l11019,1882r-2,-2l10992,1855r-8,-8l10980,1867r25,25xe" stroked="f">
              <v:path arrowok="t"/>
            </v:shape>
            <v:shape id="_x0000_s1115" style="position:absolute;left:10890;top:2008;width:67;height:67" coordorigin="10890,2008" coordsize="67,67" path="m10954,2070r3,-5l10957,2058r-3,-6l10913,2012r-6,-4l10901,2008r-6,4l10890,2016r59,59l10954,2070xe" stroked="f">
              <v:path arrowok="t"/>
            </v:shape>
            <v:shape id="_x0000_s1114" style="position:absolute;left:10861;top:2025;width:219;height:219" coordorigin="10861,2025" coordsize="219,219" path="m10988,2226r7,4l11013,2238r20,5l11042,2244r11,1l11064,2240r8,-8l11080,2224r-58,-59l11013,2174r-5,2l11004,2174r-73,-72l10929,2097r2,-4l10940,2084r-59,-59l10874,2033r-2,2l10866,2041r-4,7l10862,2056r-1,13l10864,2082r5,12l10873,2105r7,10l10886,2125r12,17l10911,2157r13,15l10938,2187r15,13l10969,2213r7,5l10982,2222r6,4xe" stroked="f">
              <v:path arrowok="t"/>
            </v:shape>
            <v:shape id="_x0000_s1113" style="position:absolute;left:11030;top:2148;width:67;height:67" coordorigin="11030,2148" coordsize="67,67" path="m11094,2192r-41,-40l11047,2148r-7,l11035,2152r-5,4l11089,2215r4,-4l11097,2205r,-7l11094,2192xe" stroked="f">
              <v:path arrowok="t"/>
            </v:shape>
            <w10:wrap anchorx="page" anchory="page"/>
          </v:group>
        </w:pict>
      </w:r>
      <w:r w:rsidR="005C3FD8">
        <w:rPr>
          <w:rFonts w:ascii="Calibri" w:eastAsia="Calibri" w:hAnsi="Calibri" w:cs="Calibri"/>
          <w:color w:val="FFFFFF"/>
          <w:sz w:val="52"/>
          <w:szCs w:val="52"/>
        </w:rPr>
        <w:t>D</w:t>
      </w:r>
      <w:r w:rsidR="005C3FD8">
        <w:rPr>
          <w:rFonts w:ascii="Calibri" w:eastAsia="Calibri" w:hAnsi="Calibri" w:cs="Calibri"/>
          <w:color w:val="FFFFFF"/>
          <w:sz w:val="42"/>
          <w:szCs w:val="42"/>
        </w:rPr>
        <w:t xml:space="preserve">AN </w:t>
      </w:r>
      <w:r w:rsidR="005C3FD8">
        <w:rPr>
          <w:rFonts w:ascii="Calibri" w:eastAsia="Calibri" w:hAnsi="Calibri" w:cs="Calibri"/>
          <w:color w:val="FFFFFF"/>
          <w:sz w:val="52"/>
          <w:szCs w:val="52"/>
        </w:rPr>
        <w:t>F</w:t>
      </w:r>
      <w:r w:rsidR="005C3FD8">
        <w:rPr>
          <w:rFonts w:ascii="Calibri" w:eastAsia="Calibri" w:hAnsi="Calibri" w:cs="Calibri"/>
          <w:color w:val="FFFFFF"/>
          <w:sz w:val="42"/>
          <w:szCs w:val="42"/>
        </w:rPr>
        <w:t>INCHAM</w:t>
      </w:r>
    </w:p>
    <w:p w14:paraId="56E89B96" w14:textId="77777777" w:rsidR="00A52A92" w:rsidRDefault="00A52A92">
      <w:pPr>
        <w:spacing w:before="5" w:line="100" w:lineRule="exact"/>
        <w:rPr>
          <w:sz w:val="10"/>
          <w:szCs w:val="10"/>
        </w:rPr>
      </w:pPr>
    </w:p>
    <w:p w14:paraId="34A5B504" w14:textId="77777777" w:rsidR="00A52A92" w:rsidRDefault="005C3FD8">
      <w:pPr>
        <w:ind w:left="101" w:right="-60"/>
        <w:rPr>
          <w:rFonts w:ascii="Calibri" w:eastAsia="Calibri" w:hAnsi="Calibri" w:cs="Calibri"/>
          <w:sz w:val="22"/>
          <w:szCs w:val="22"/>
        </w:rPr>
      </w:pPr>
      <w:r>
        <w:rPr>
          <w:rFonts w:ascii="Calibri" w:eastAsia="Calibri" w:hAnsi="Calibri" w:cs="Calibri"/>
          <w:color w:val="FFFFFF"/>
          <w:sz w:val="22"/>
          <w:szCs w:val="22"/>
        </w:rPr>
        <w:t>Public and Private Sector Construction Project</w:t>
      </w:r>
    </w:p>
    <w:p w14:paraId="541E2707" w14:textId="77777777" w:rsidR="00A52A92" w:rsidRDefault="005C3FD8">
      <w:pPr>
        <w:spacing w:before="41"/>
        <w:ind w:left="101"/>
        <w:rPr>
          <w:rFonts w:ascii="Calibri" w:eastAsia="Calibri" w:hAnsi="Calibri" w:cs="Calibri"/>
          <w:sz w:val="22"/>
          <w:szCs w:val="22"/>
        </w:rPr>
      </w:pPr>
      <w:r>
        <w:rPr>
          <w:rFonts w:ascii="Calibri" w:eastAsia="Calibri" w:hAnsi="Calibri" w:cs="Calibri"/>
          <w:color w:val="FFFFFF"/>
          <w:sz w:val="22"/>
          <w:szCs w:val="22"/>
        </w:rPr>
        <w:t>Management Specialist</w:t>
      </w:r>
    </w:p>
    <w:p w14:paraId="3A4BE32F" w14:textId="77777777" w:rsidR="006D7714" w:rsidRDefault="005C3FD8">
      <w:pPr>
        <w:spacing w:before="61" w:line="278" w:lineRule="auto"/>
        <w:ind w:left="2646" w:right="554" w:hanging="2686"/>
        <w:jc w:val="right"/>
        <w:rPr>
          <w:color w:val="F2F2F2" w:themeColor="background1" w:themeShade="F2"/>
        </w:rPr>
      </w:pPr>
      <w:r>
        <w:br w:type="column"/>
      </w:r>
      <w:r w:rsidR="00764AED" w:rsidRPr="00764AED">
        <w:rPr>
          <w:color w:val="F2F2F2" w:themeColor="background1" w:themeShade="F2"/>
        </w:rPr>
        <w:t>Primrose Cottage</w:t>
      </w:r>
    </w:p>
    <w:p w14:paraId="46FB7AA5" w14:textId="4111CBBE" w:rsidR="00764AED" w:rsidRDefault="006D7714" w:rsidP="006D7714">
      <w:pPr>
        <w:spacing w:before="61" w:line="278" w:lineRule="auto"/>
        <w:ind w:left="2880" w:right="554" w:firstLine="720"/>
        <w:rPr>
          <w:color w:val="F2F2F2" w:themeColor="background1" w:themeShade="F2"/>
        </w:rPr>
      </w:pPr>
      <w:r>
        <w:rPr>
          <w:color w:val="F2F2F2" w:themeColor="background1" w:themeShade="F2"/>
        </w:rPr>
        <w:t>North Cliff Rd</w:t>
      </w:r>
      <w:r w:rsidR="00764AED" w:rsidRPr="00764AED">
        <w:rPr>
          <w:color w:val="F2F2F2" w:themeColor="background1" w:themeShade="F2"/>
        </w:rPr>
        <w:t xml:space="preserve">  </w:t>
      </w:r>
    </w:p>
    <w:p w14:paraId="7ECCBD4A" w14:textId="5E4E9F41" w:rsidR="00764AED" w:rsidRDefault="00764AED">
      <w:pPr>
        <w:spacing w:before="61" w:line="278" w:lineRule="auto"/>
        <w:ind w:left="2646" w:right="554" w:hanging="2686"/>
        <w:jc w:val="right"/>
        <w:rPr>
          <w:color w:val="F2F2F2" w:themeColor="background1" w:themeShade="F2"/>
        </w:rPr>
      </w:pPr>
      <w:r>
        <w:rPr>
          <w:color w:val="F2F2F2" w:themeColor="background1" w:themeShade="F2"/>
        </w:rPr>
        <w:t>Kirton in Lyndsey</w:t>
      </w:r>
    </w:p>
    <w:p w14:paraId="094061F3" w14:textId="2ED34508" w:rsidR="006D7714" w:rsidRDefault="006D7714">
      <w:pPr>
        <w:spacing w:before="61" w:line="278" w:lineRule="auto"/>
        <w:ind w:left="2646" w:right="554" w:hanging="2686"/>
        <w:jc w:val="right"/>
        <w:rPr>
          <w:color w:val="F2F2F2" w:themeColor="background1" w:themeShade="F2"/>
        </w:rPr>
      </w:pPr>
      <w:r>
        <w:rPr>
          <w:color w:val="F2F2F2" w:themeColor="background1" w:themeShade="F2"/>
        </w:rPr>
        <w:t>DN21 4NJ</w:t>
      </w:r>
    </w:p>
    <w:p w14:paraId="200271E0" w14:textId="1DB6807C" w:rsidR="00764AED" w:rsidRDefault="00764AED">
      <w:pPr>
        <w:spacing w:before="61" w:line="278" w:lineRule="auto"/>
        <w:ind w:left="2646" w:right="554" w:hanging="2686"/>
        <w:jc w:val="right"/>
        <w:rPr>
          <w:color w:val="F2F2F2" w:themeColor="background1" w:themeShade="F2"/>
        </w:rPr>
      </w:pPr>
      <w:r>
        <w:rPr>
          <w:color w:val="F2F2F2" w:themeColor="background1" w:themeShade="F2"/>
        </w:rPr>
        <w:t>Lincolnshire</w:t>
      </w:r>
    </w:p>
    <w:p w14:paraId="7D6BD076" w14:textId="77777777" w:rsidR="00764AED" w:rsidRDefault="00764AED" w:rsidP="00764AED">
      <w:pPr>
        <w:spacing w:before="61" w:line="278" w:lineRule="auto"/>
        <w:ind w:left="2646" w:right="554" w:hanging="2686"/>
        <w:jc w:val="center"/>
      </w:pPr>
    </w:p>
    <w:p w14:paraId="779D42EC" w14:textId="582433E2" w:rsidR="00764AED" w:rsidRPr="00764AED" w:rsidRDefault="00764AED">
      <w:pPr>
        <w:spacing w:before="61" w:line="278" w:lineRule="auto"/>
        <w:ind w:left="2646" w:right="554" w:hanging="2686"/>
        <w:jc w:val="right"/>
        <w:rPr>
          <w:rFonts w:ascii="Calibri" w:eastAsia="Calibri" w:hAnsi="Calibri" w:cs="Calibri"/>
          <w:color w:val="EEECE1" w:themeColor="background2"/>
          <w:sz w:val="22"/>
          <w:szCs w:val="22"/>
        </w:rPr>
      </w:pPr>
      <w:r>
        <w:rPr>
          <w:rFonts w:ascii="Calibri" w:eastAsia="Calibri" w:hAnsi="Calibri" w:cs="Calibri"/>
          <w:color w:val="EEECE1" w:themeColor="background2"/>
          <w:sz w:val="22"/>
          <w:szCs w:val="22"/>
        </w:rPr>
        <w:t>07948 438760</w:t>
      </w:r>
    </w:p>
    <w:p w14:paraId="23CC29D0" w14:textId="7FE73ECA" w:rsidR="00A52A92" w:rsidRDefault="00764AED" w:rsidP="00764AED">
      <w:pPr>
        <w:spacing w:before="61" w:line="278" w:lineRule="auto"/>
        <w:ind w:left="2646" w:right="554" w:hanging="2686"/>
        <w:rPr>
          <w:rFonts w:ascii="Calibri" w:eastAsia="Calibri" w:hAnsi="Calibri" w:cs="Calibri"/>
          <w:sz w:val="22"/>
          <w:szCs w:val="22"/>
        </w:rPr>
      </w:pPr>
      <w:r>
        <w:rPr>
          <w:rFonts w:ascii="Calibri" w:eastAsia="Calibri" w:hAnsi="Calibri" w:cs="Calibri"/>
          <w:color w:val="ECECEC"/>
          <w:sz w:val="22"/>
          <w:szCs w:val="22"/>
        </w:rPr>
        <w:t xml:space="preserve">                                                     </w:t>
      </w:r>
      <w:r w:rsidR="005C3FD8">
        <w:rPr>
          <w:rFonts w:ascii="Calibri" w:eastAsia="Calibri" w:hAnsi="Calibri" w:cs="Calibri"/>
          <w:color w:val="ECECEC"/>
          <w:sz w:val="22"/>
          <w:szCs w:val="22"/>
        </w:rPr>
        <w:t xml:space="preserve"> </w:t>
      </w:r>
    </w:p>
    <w:p w14:paraId="6A6CC41C" w14:textId="77777777" w:rsidR="00A52A92" w:rsidRDefault="005C3FD8">
      <w:pPr>
        <w:spacing w:before="12"/>
        <w:ind w:right="555"/>
        <w:jc w:val="right"/>
        <w:rPr>
          <w:rFonts w:ascii="Calibri" w:eastAsia="Calibri" w:hAnsi="Calibri" w:cs="Calibri"/>
          <w:sz w:val="22"/>
          <w:szCs w:val="22"/>
        </w:rPr>
      </w:pPr>
      <w:r>
        <w:rPr>
          <w:rFonts w:ascii="Calibri" w:eastAsia="Calibri" w:hAnsi="Calibri" w:cs="Calibri"/>
          <w:color w:val="ECECEC"/>
          <w:sz w:val="22"/>
          <w:szCs w:val="22"/>
        </w:rPr>
        <w:t>LinkedIn.com/in/dan-fincham-b36088151</w:t>
      </w:r>
    </w:p>
    <w:p w14:paraId="69AC652C" w14:textId="77777777" w:rsidR="00A52A92" w:rsidRDefault="005C3FD8">
      <w:pPr>
        <w:spacing w:before="55" w:line="260" w:lineRule="exact"/>
        <w:ind w:right="554"/>
        <w:jc w:val="right"/>
        <w:rPr>
          <w:rFonts w:ascii="Calibri" w:eastAsia="Calibri" w:hAnsi="Calibri" w:cs="Calibri"/>
          <w:sz w:val="22"/>
          <w:szCs w:val="22"/>
        </w:rPr>
        <w:sectPr w:rsidR="00A52A92">
          <w:pgSz w:w="11920" w:h="16840"/>
          <w:pgMar w:top="640" w:right="580" w:bottom="280" w:left="600" w:header="720" w:footer="720" w:gutter="0"/>
          <w:cols w:num="2" w:space="720" w:equalWidth="0">
            <w:col w:w="4162" w:space="1201"/>
            <w:col w:w="5377"/>
          </w:cols>
        </w:sectPr>
      </w:pPr>
      <w:r>
        <w:rPr>
          <w:rFonts w:ascii="Calibri" w:eastAsia="Calibri" w:hAnsi="Calibri" w:cs="Calibri"/>
          <w:color w:val="ECECEC"/>
          <w:sz w:val="22"/>
          <w:szCs w:val="22"/>
        </w:rPr>
        <w:t>(+44)07948438760</w:t>
      </w:r>
    </w:p>
    <w:p w14:paraId="00D903E5" w14:textId="77777777" w:rsidR="006D7714" w:rsidRDefault="006D7714" w:rsidP="00764AED">
      <w:pPr>
        <w:spacing w:line="360" w:lineRule="exact"/>
        <w:rPr>
          <w:rFonts w:ascii="Calibri" w:eastAsia="Calibri" w:hAnsi="Calibri" w:cs="Calibri"/>
          <w:color w:val="404040"/>
          <w:w w:val="99"/>
          <w:sz w:val="32"/>
          <w:szCs w:val="32"/>
        </w:rPr>
      </w:pPr>
    </w:p>
    <w:p w14:paraId="132E2F27" w14:textId="53EA8EF4" w:rsidR="006D7714" w:rsidRDefault="003C4222" w:rsidP="003C4222">
      <w:pPr>
        <w:tabs>
          <w:tab w:val="left" w:pos="3090"/>
        </w:tabs>
        <w:spacing w:line="360" w:lineRule="exact"/>
        <w:rPr>
          <w:rFonts w:ascii="Calibri" w:eastAsia="Calibri" w:hAnsi="Calibri" w:cs="Calibri"/>
          <w:color w:val="404040"/>
          <w:w w:val="99"/>
          <w:sz w:val="32"/>
          <w:szCs w:val="32"/>
        </w:rPr>
      </w:pPr>
      <w:r>
        <w:rPr>
          <w:rFonts w:ascii="Calibri" w:eastAsia="Calibri" w:hAnsi="Calibri" w:cs="Calibri"/>
          <w:color w:val="404040"/>
          <w:w w:val="99"/>
          <w:sz w:val="32"/>
          <w:szCs w:val="32"/>
        </w:rPr>
        <w:tab/>
      </w:r>
    </w:p>
    <w:p w14:paraId="6BB1D394" w14:textId="77777777" w:rsidR="006D7714" w:rsidRDefault="006D7714" w:rsidP="00764AED">
      <w:pPr>
        <w:spacing w:line="360" w:lineRule="exact"/>
        <w:rPr>
          <w:rFonts w:ascii="Calibri" w:eastAsia="Calibri" w:hAnsi="Calibri" w:cs="Calibri"/>
          <w:color w:val="404040"/>
          <w:w w:val="99"/>
          <w:sz w:val="32"/>
          <w:szCs w:val="32"/>
        </w:rPr>
      </w:pPr>
    </w:p>
    <w:p w14:paraId="3C010D61" w14:textId="6DD3A6C5" w:rsidR="00A52A92" w:rsidRDefault="000B352D" w:rsidP="00764AED">
      <w:pPr>
        <w:spacing w:line="360" w:lineRule="exact"/>
        <w:rPr>
          <w:rFonts w:ascii="Calibri" w:eastAsia="Calibri" w:hAnsi="Calibri" w:cs="Calibri"/>
          <w:sz w:val="32"/>
          <w:szCs w:val="32"/>
        </w:rPr>
      </w:pPr>
      <w:r>
        <w:pict w14:anchorId="76B3AA6C">
          <v:group id="_x0000_s1110" style="position:absolute;margin-left:34.55pt;margin-top:21.35pt;width:526.3pt;height:0;z-index:-251671040;mso-position-horizontal-relative:page" coordorigin="691,427" coordsize="10526,0">
            <v:shape id="_x0000_s1111" style="position:absolute;left:691;top:427;width:10526;height:0" coordorigin="691,427" coordsize="10526,0" path="m691,427r10527,e" filled="f" strokecolor="#c8c8c8" strokeweight=".58pt">
              <v:path arrowok="t"/>
            </v:shape>
            <w10:wrap anchorx="page"/>
          </v:group>
        </w:pict>
      </w:r>
      <w:r w:rsidR="005C3FD8">
        <w:rPr>
          <w:rFonts w:ascii="Calibri" w:eastAsia="Calibri" w:hAnsi="Calibri" w:cs="Calibri"/>
          <w:color w:val="404040"/>
          <w:w w:val="99"/>
          <w:sz w:val="32"/>
          <w:szCs w:val="32"/>
        </w:rPr>
        <w:t>Professional</w:t>
      </w:r>
      <w:r w:rsidR="005C3FD8">
        <w:rPr>
          <w:rFonts w:ascii="Calibri" w:eastAsia="Calibri" w:hAnsi="Calibri" w:cs="Calibri"/>
          <w:color w:val="404040"/>
          <w:sz w:val="32"/>
          <w:szCs w:val="32"/>
        </w:rPr>
        <w:t xml:space="preserve"> </w:t>
      </w:r>
      <w:r w:rsidR="005C3FD8">
        <w:rPr>
          <w:rFonts w:ascii="Calibri" w:eastAsia="Calibri" w:hAnsi="Calibri" w:cs="Calibri"/>
          <w:color w:val="404040"/>
          <w:w w:val="99"/>
          <w:sz w:val="32"/>
          <w:szCs w:val="32"/>
        </w:rPr>
        <w:t>Profile</w:t>
      </w:r>
    </w:p>
    <w:p w14:paraId="0F6B0527" w14:textId="77777777" w:rsidR="00A52A92" w:rsidRDefault="00A52A92">
      <w:pPr>
        <w:spacing w:before="18" w:line="260" w:lineRule="exact"/>
        <w:rPr>
          <w:sz w:val="26"/>
          <w:szCs w:val="26"/>
        </w:rPr>
      </w:pPr>
    </w:p>
    <w:p w14:paraId="17B16484" w14:textId="7DA5DA19" w:rsidR="00A52A92" w:rsidRDefault="005C3FD8">
      <w:pPr>
        <w:spacing w:before="16" w:line="258" w:lineRule="auto"/>
        <w:ind w:left="120" w:right="94"/>
        <w:jc w:val="both"/>
        <w:rPr>
          <w:rFonts w:ascii="Calibri" w:eastAsia="Calibri" w:hAnsi="Calibri" w:cs="Calibri"/>
          <w:sz w:val="22"/>
          <w:szCs w:val="22"/>
        </w:rPr>
      </w:pPr>
      <w:r>
        <w:rPr>
          <w:rFonts w:ascii="Calibri" w:eastAsia="Calibri" w:hAnsi="Calibri" w:cs="Calibri"/>
          <w:sz w:val="22"/>
          <w:szCs w:val="22"/>
        </w:rPr>
        <w:t xml:space="preserve">A seasoned, multi-disciplinary and highly responsive </w:t>
      </w:r>
      <w:r w:rsidR="00404435">
        <w:rPr>
          <w:rFonts w:ascii="Calibri" w:eastAsia="Calibri" w:hAnsi="Calibri" w:cs="Calibri"/>
          <w:sz w:val="22"/>
          <w:szCs w:val="22"/>
        </w:rPr>
        <w:t>Construction Management</w:t>
      </w:r>
      <w:r>
        <w:rPr>
          <w:rFonts w:ascii="Calibri" w:eastAsia="Calibri" w:hAnsi="Calibri" w:cs="Calibri"/>
          <w:sz w:val="22"/>
          <w:szCs w:val="22"/>
        </w:rPr>
        <w:t xml:space="preserve"> </w:t>
      </w:r>
      <w:r w:rsidR="00404435">
        <w:rPr>
          <w:rFonts w:ascii="Calibri" w:eastAsia="Calibri" w:hAnsi="Calibri" w:cs="Calibri"/>
          <w:sz w:val="22"/>
          <w:szCs w:val="22"/>
        </w:rPr>
        <w:t>Specialist, Senior</w:t>
      </w:r>
      <w:r>
        <w:rPr>
          <w:rFonts w:ascii="Calibri" w:eastAsia="Calibri" w:hAnsi="Calibri" w:cs="Calibri"/>
          <w:sz w:val="22"/>
          <w:szCs w:val="22"/>
        </w:rPr>
        <w:t xml:space="preserve"> Site Manager and ex- serving member of Her Majesty’s Armed Forces, executing first class delivery within challenging budgetary and time constraints for both the new build education and commercial sectors.  </w:t>
      </w:r>
      <w:r w:rsidR="00404435">
        <w:rPr>
          <w:rFonts w:ascii="Calibri" w:eastAsia="Calibri" w:hAnsi="Calibri" w:cs="Calibri"/>
          <w:sz w:val="22"/>
          <w:szCs w:val="22"/>
        </w:rPr>
        <w:t>Skillfully</w:t>
      </w:r>
      <w:r>
        <w:rPr>
          <w:rFonts w:ascii="Calibri" w:eastAsia="Calibri" w:hAnsi="Calibri" w:cs="Calibri"/>
          <w:sz w:val="22"/>
          <w:szCs w:val="22"/>
        </w:rPr>
        <w:t xml:space="preserve"> blends a comprehensive knowledge and understanding of H&amp;S legislative policy and procedure with an extensive experience of the construction industry and </w:t>
      </w:r>
      <w:r w:rsidR="00404435">
        <w:rPr>
          <w:rFonts w:ascii="Calibri" w:eastAsia="Calibri" w:hAnsi="Calibri" w:cs="Calibri"/>
          <w:sz w:val="22"/>
          <w:szCs w:val="22"/>
        </w:rPr>
        <w:t>an astute</w:t>
      </w:r>
      <w:r>
        <w:rPr>
          <w:rFonts w:ascii="Calibri" w:eastAsia="Calibri" w:hAnsi="Calibri" w:cs="Calibri"/>
          <w:sz w:val="22"/>
          <w:szCs w:val="22"/>
        </w:rPr>
        <w:t xml:space="preserve"> approach to</w:t>
      </w:r>
      <w:r w:rsidR="00404435">
        <w:rPr>
          <w:rFonts w:ascii="Calibri" w:eastAsia="Calibri" w:hAnsi="Calibri" w:cs="Calibri"/>
          <w:sz w:val="22"/>
          <w:szCs w:val="22"/>
        </w:rPr>
        <w:t xml:space="preserve"> </w:t>
      </w:r>
      <w:r>
        <w:rPr>
          <w:rFonts w:ascii="Calibri" w:eastAsia="Calibri" w:hAnsi="Calibri" w:cs="Calibri"/>
          <w:sz w:val="22"/>
          <w:szCs w:val="22"/>
        </w:rPr>
        <w:t xml:space="preserve">planning, implementation and review.  </w:t>
      </w:r>
      <w:r w:rsidR="00404435">
        <w:rPr>
          <w:rFonts w:ascii="Calibri" w:eastAsia="Calibri" w:hAnsi="Calibri" w:cs="Calibri"/>
          <w:sz w:val="22"/>
          <w:szCs w:val="22"/>
        </w:rPr>
        <w:t>Proactively addresses</w:t>
      </w:r>
      <w:r>
        <w:rPr>
          <w:rFonts w:ascii="Calibri" w:eastAsia="Calibri" w:hAnsi="Calibri" w:cs="Calibri"/>
          <w:sz w:val="22"/>
          <w:szCs w:val="22"/>
        </w:rPr>
        <w:t xml:space="preserve"> issues at each stage of the construction process to </w:t>
      </w:r>
      <w:proofErr w:type="spellStart"/>
      <w:r w:rsidR="00404435">
        <w:rPr>
          <w:rFonts w:ascii="Calibri" w:eastAsia="Calibri" w:hAnsi="Calibri" w:cs="Calibri"/>
          <w:sz w:val="22"/>
          <w:szCs w:val="22"/>
        </w:rPr>
        <w:t>minimise</w:t>
      </w:r>
      <w:proofErr w:type="spellEnd"/>
      <w:r>
        <w:rPr>
          <w:rFonts w:ascii="Calibri" w:eastAsia="Calibri" w:hAnsi="Calibri" w:cs="Calibri"/>
          <w:sz w:val="22"/>
          <w:szCs w:val="22"/>
        </w:rPr>
        <w:t xml:space="preserve"> defects, reduce cost and achieve a smooth and productive handover to the client. An accessible and inclusive communicator, developing strong client and stakeholder relationships and liaising</w:t>
      </w:r>
      <w:r w:rsidR="00404435">
        <w:rPr>
          <w:rFonts w:ascii="Calibri" w:eastAsia="Calibri" w:hAnsi="Calibri" w:cs="Calibri"/>
          <w:sz w:val="22"/>
          <w:szCs w:val="22"/>
        </w:rPr>
        <w:t xml:space="preserve"> </w:t>
      </w:r>
      <w:r>
        <w:rPr>
          <w:rFonts w:ascii="Calibri" w:eastAsia="Calibri" w:hAnsi="Calibri" w:cs="Calibri"/>
          <w:sz w:val="22"/>
          <w:szCs w:val="22"/>
        </w:rPr>
        <w:t>with architects, design teams, colleagues and contractors to facilitate operational and delivery excellence to the agreed project specifications. A dedicated project leader with quality control and assurance as core professional values, driving performance and creating cohesive teams with an on-going commitment to safety and service.</w:t>
      </w:r>
    </w:p>
    <w:p w14:paraId="0B69CA0A" w14:textId="77777777" w:rsidR="00A52A92" w:rsidRDefault="00A52A92">
      <w:pPr>
        <w:spacing w:before="7" w:line="140" w:lineRule="exact"/>
        <w:rPr>
          <w:sz w:val="15"/>
          <w:szCs w:val="15"/>
        </w:rPr>
      </w:pPr>
    </w:p>
    <w:p w14:paraId="33AA2E92" w14:textId="77777777" w:rsidR="006D7714" w:rsidRDefault="006D7714">
      <w:pPr>
        <w:ind w:left="120" w:right="8711"/>
        <w:jc w:val="both"/>
        <w:rPr>
          <w:rFonts w:ascii="Calibri" w:eastAsia="Calibri" w:hAnsi="Calibri" w:cs="Calibri"/>
          <w:color w:val="404040"/>
          <w:w w:val="99"/>
          <w:sz w:val="32"/>
          <w:szCs w:val="32"/>
        </w:rPr>
      </w:pPr>
    </w:p>
    <w:p w14:paraId="731B8AB3" w14:textId="77777777" w:rsidR="006D7714" w:rsidRDefault="006D7714">
      <w:pPr>
        <w:ind w:left="120" w:right="8711"/>
        <w:jc w:val="both"/>
        <w:rPr>
          <w:rFonts w:ascii="Calibri" w:eastAsia="Calibri" w:hAnsi="Calibri" w:cs="Calibri"/>
          <w:color w:val="404040"/>
          <w:w w:val="99"/>
          <w:sz w:val="32"/>
          <w:szCs w:val="32"/>
        </w:rPr>
      </w:pPr>
    </w:p>
    <w:p w14:paraId="0E7D3D75" w14:textId="77777777" w:rsidR="006D7714" w:rsidRDefault="006D7714">
      <w:pPr>
        <w:ind w:left="120" w:right="8711"/>
        <w:jc w:val="both"/>
        <w:rPr>
          <w:rFonts w:ascii="Calibri" w:eastAsia="Calibri" w:hAnsi="Calibri" w:cs="Calibri"/>
          <w:color w:val="404040"/>
          <w:w w:val="99"/>
          <w:sz w:val="32"/>
          <w:szCs w:val="32"/>
        </w:rPr>
      </w:pPr>
    </w:p>
    <w:p w14:paraId="747889F1" w14:textId="02A4FCA7" w:rsidR="00A52A92" w:rsidRDefault="000B352D">
      <w:pPr>
        <w:ind w:left="120" w:right="8711"/>
        <w:jc w:val="both"/>
        <w:rPr>
          <w:rFonts w:ascii="Calibri" w:eastAsia="Calibri" w:hAnsi="Calibri" w:cs="Calibri"/>
          <w:sz w:val="32"/>
          <w:szCs w:val="32"/>
        </w:rPr>
      </w:pPr>
      <w:r>
        <w:pict w14:anchorId="659DE9DE">
          <v:group id="_x0000_s1108" style="position:absolute;left:0;text-align:left;margin-left:34.55pt;margin-top:21.9pt;width:526.3pt;height:0;z-index:-251670016;mso-position-horizontal-relative:page" coordorigin="691,438" coordsize="10526,0">
            <v:shape id="_x0000_s1109" style="position:absolute;left:691;top:438;width:10526;height:0" coordorigin="691,438" coordsize="10526,0" path="m691,438r10527,e" filled="f" strokecolor="#c8c8c8" strokeweight=".58pt">
              <v:path arrowok="t"/>
            </v:shape>
            <w10:wrap anchorx="page"/>
          </v:group>
        </w:pict>
      </w:r>
      <w:r w:rsidR="005C3FD8">
        <w:rPr>
          <w:rFonts w:ascii="Calibri" w:eastAsia="Calibri" w:hAnsi="Calibri" w:cs="Calibri"/>
          <w:color w:val="404040"/>
          <w:w w:val="99"/>
          <w:sz w:val="32"/>
          <w:szCs w:val="32"/>
        </w:rPr>
        <w:t>Competencies</w:t>
      </w:r>
    </w:p>
    <w:p w14:paraId="4F50D81D" w14:textId="77777777" w:rsidR="00A52A92" w:rsidRDefault="00A52A92">
      <w:pPr>
        <w:spacing w:before="18" w:line="260" w:lineRule="exact"/>
        <w:rPr>
          <w:sz w:val="26"/>
          <w:szCs w:val="26"/>
        </w:rPr>
      </w:pPr>
    </w:p>
    <w:p w14:paraId="6B7FAA39" w14:textId="5719E035" w:rsidR="00A52A92" w:rsidRDefault="005C3FD8">
      <w:pPr>
        <w:spacing w:before="16" w:line="259" w:lineRule="auto"/>
        <w:ind w:left="150" w:right="173" w:firstLine="5"/>
        <w:jc w:val="center"/>
        <w:rPr>
          <w:rFonts w:ascii="Calibri" w:eastAsia="Calibri" w:hAnsi="Calibri" w:cs="Calibri"/>
          <w:sz w:val="22"/>
          <w:szCs w:val="22"/>
        </w:rPr>
      </w:pPr>
      <w:r>
        <w:rPr>
          <w:rFonts w:ascii="Calibri" w:eastAsia="Calibri" w:hAnsi="Calibri" w:cs="Calibri"/>
          <w:sz w:val="22"/>
          <w:szCs w:val="22"/>
        </w:rPr>
        <w:t>Project Management; Construction Planning; Construction Operations Management; Contractor Management; H&amp;</w:t>
      </w:r>
      <w:r w:rsidR="00404435">
        <w:rPr>
          <w:rFonts w:ascii="Calibri" w:eastAsia="Calibri" w:hAnsi="Calibri" w:cs="Calibri"/>
          <w:sz w:val="22"/>
          <w:szCs w:val="22"/>
        </w:rPr>
        <w:t>S; QA</w:t>
      </w:r>
      <w:r>
        <w:rPr>
          <w:rFonts w:ascii="Calibri" w:eastAsia="Calibri" w:hAnsi="Calibri" w:cs="Calibri"/>
          <w:sz w:val="22"/>
          <w:szCs w:val="22"/>
        </w:rPr>
        <w:t xml:space="preserve">; QC; Recruitment and Retention; Leadership; Professional Development; Due Diligence; Compliance; Design Team Coordination; Negotiation; Project Pro Forma; JCT Contracts; Collaboration; Communication; </w:t>
      </w:r>
      <w:r w:rsidR="00404435">
        <w:rPr>
          <w:rFonts w:ascii="Calibri" w:eastAsia="Calibri" w:hAnsi="Calibri" w:cs="Calibri"/>
          <w:sz w:val="22"/>
          <w:szCs w:val="22"/>
        </w:rPr>
        <w:t>Microsoft.</w:t>
      </w:r>
    </w:p>
    <w:p w14:paraId="1BB236CF" w14:textId="77777777" w:rsidR="00A52A92" w:rsidRDefault="00A52A92">
      <w:pPr>
        <w:spacing w:before="3" w:line="140" w:lineRule="exact"/>
        <w:rPr>
          <w:sz w:val="15"/>
          <w:szCs w:val="15"/>
        </w:rPr>
      </w:pPr>
    </w:p>
    <w:p w14:paraId="38110429" w14:textId="77777777" w:rsidR="006D7714" w:rsidRDefault="006D7714">
      <w:pPr>
        <w:tabs>
          <w:tab w:val="left" w:pos="10560"/>
        </w:tabs>
        <w:ind w:left="76" w:right="65"/>
        <w:jc w:val="center"/>
        <w:rPr>
          <w:rFonts w:ascii="Calibri" w:eastAsia="Calibri" w:hAnsi="Calibri" w:cs="Calibri"/>
          <w:color w:val="404040"/>
          <w:w w:val="99"/>
          <w:sz w:val="32"/>
          <w:szCs w:val="32"/>
          <w:u w:val="single" w:color="C8C8C8"/>
        </w:rPr>
      </w:pPr>
    </w:p>
    <w:p w14:paraId="49AD0C9C" w14:textId="77777777" w:rsidR="006D7714" w:rsidRDefault="006D7714">
      <w:pPr>
        <w:tabs>
          <w:tab w:val="left" w:pos="10560"/>
        </w:tabs>
        <w:ind w:left="76" w:right="65"/>
        <w:jc w:val="center"/>
        <w:rPr>
          <w:rFonts w:ascii="Calibri" w:eastAsia="Calibri" w:hAnsi="Calibri" w:cs="Calibri"/>
          <w:color w:val="404040"/>
          <w:w w:val="99"/>
          <w:sz w:val="32"/>
          <w:szCs w:val="32"/>
          <w:u w:val="single" w:color="C8C8C8"/>
        </w:rPr>
      </w:pPr>
    </w:p>
    <w:p w14:paraId="2BAA68A4" w14:textId="77777777" w:rsidR="006D7714" w:rsidRDefault="006D7714">
      <w:pPr>
        <w:tabs>
          <w:tab w:val="left" w:pos="10560"/>
        </w:tabs>
        <w:ind w:left="76" w:right="65"/>
        <w:jc w:val="center"/>
        <w:rPr>
          <w:rFonts w:ascii="Calibri" w:eastAsia="Calibri" w:hAnsi="Calibri" w:cs="Calibri"/>
          <w:color w:val="404040"/>
          <w:w w:val="99"/>
          <w:sz w:val="32"/>
          <w:szCs w:val="32"/>
          <w:u w:val="single" w:color="C8C8C8"/>
        </w:rPr>
      </w:pPr>
    </w:p>
    <w:p w14:paraId="1EED5E78" w14:textId="01E43AA4" w:rsidR="00A52A92" w:rsidRDefault="005C3FD8">
      <w:pPr>
        <w:tabs>
          <w:tab w:val="left" w:pos="10560"/>
        </w:tabs>
        <w:ind w:left="76" w:right="65"/>
        <w:jc w:val="center"/>
        <w:rPr>
          <w:rFonts w:ascii="Calibri" w:eastAsia="Calibri" w:hAnsi="Calibri" w:cs="Calibri"/>
          <w:sz w:val="32"/>
          <w:szCs w:val="32"/>
        </w:rPr>
      </w:pPr>
      <w:r>
        <w:rPr>
          <w:rFonts w:ascii="Calibri" w:eastAsia="Calibri" w:hAnsi="Calibri" w:cs="Calibri"/>
          <w:color w:val="404040"/>
          <w:w w:val="99"/>
          <w:sz w:val="32"/>
          <w:szCs w:val="32"/>
          <w:u w:val="single" w:color="C8C8C8"/>
        </w:rPr>
        <w:t xml:space="preserve">Career Summary </w:t>
      </w:r>
      <w:r>
        <w:rPr>
          <w:rFonts w:ascii="Calibri" w:eastAsia="Calibri" w:hAnsi="Calibri" w:cs="Calibri"/>
          <w:color w:val="404040"/>
          <w:sz w:val="32"/>
          <w:szCs w:val="32"/>
          <w:u w:val="single" w:color="C8C8C8"/>
        </w:rPr>
        <w:tab/>
      </w:r>
    </w:p>
    <w:p w14:paraId="1670CC94" w14:textId="666510F4" w:rsidR="00404435" w:rsidRDefault="00D55F8E" w:rsidP="00404435">
      <w:pPr>
        <w:spacing w:before="9"/>
        <w:ind w:left="540"/>
        <w:rPr>
          <w:rFonts w:ascii="Calibri" w:eastAsia="Calibri" w:hAnsi="Calibri" w:cs="Calibri"/>
          <w:sz w:val="22"/>
          <w:szCs w:val="22"/>
        </w:rPr>
      </w:pPr>
      <w:r>
        <w:rPr>
          <w:sz w:val="24"/>
          <w:szCs w:val="24"/>
        </w:rPr>
        <w:t xml:space="preserve">  </w:t>
      </w:r>
      <w:r w:rsidR="00404435" w:rsidRPr="00404435">
        <w:rPr>
          <w:rFonts w:ascii="Calibri" w:hAnsi="Calibri" w:cs="Calibri"/>
          <w:noProof/>
        </w:rPr>
        <mc:AlternateContent>
          <mc:Choice Requires="wpg">
            <w:drawing>
              <wp:anchor distT="0" distB="0" distL="114300" distR="114300" simplePos="0" relativeHeight="251672064" behindDoc="1" locked="0" layoutInCell="1" allowOverlap="1" wp14:anchorId="6FC0F3E9" wp14:editId="083A377F">
                <wp:simplePos x="0" y="0"/>
                <wp:positionH relativeFrom="page">
                  <wp:posOffset>522605</wp:posOffset>
                </wp:positionH>
                <wp:positionV relativeFrom="paragraph">
                  <wp:posOffset>28575</wp:posOffset>
                </wp:positionV>
                <wp:extent cx="135255" cy="14287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42875"/>
                          <a:chOff x="823" y="45"/>
                          <a:chExt cx="213" cy="225"/>
                        </a:xfrm>
                      </wpg:grpSpPr>
                      <wps:wsp>
                        <wps:cNvPr id="7" name="Freeform 128"/>
                        <wps:cNvSpPr>
                          <a:spLocks/>
                        </wps:cNvSpPr>
                        <wps:spPr bwMode="auto">
                          <a:xfrm>
                            <a:off x="882" y="57"/>
                            <a:ext cx="94" cy="94"/>
                          </a:xfrm>
                          <a:custGeom>
                            <a:avLst/>
                            <a:gdLst>
                              <a:gd name="T0" fmla="+- 0 977 882"/>
                              <a:gd name="T1" fmla="*/ T0 w 94"/>
                              <a:gd name="T2" fmla="+- 0 105 57"/>
                              <a:gd name="T3" fmla="*/ 105 h 94"/>
                              <a:gd name="T4" fmla="+- 0 976 882"/>
                              <a:gd name="T5" fmla="*/ T4 w 94"/>
                              <a:gd name="T6" fmla="+- 0 97 57"/>
                              <a:gd name="T7" fmla="*/ 97 h 94"/>
                              <a:gd name="T8" fmla="+- 0 968 882"/>
                              <a:gd name="T9" fmla="*/ T8 w 94"/>
                              <a:gd name="T10" fmla="+- 0 77 57"/>
                              <a:gd name="T11" fmla="*/ 77 h 94"/>
                              <a:gd name="T12" fmla="+- 0 951 882"/>
                              <a:gd name="T13" fmla="*/ T12 w 94"/>
                              <a:gd name="T14" fmla="+- 0 63 57"/>
                              <a:gd name="T15" fmla="*/ 63 h 94"/>
                              <a:gd name="T16" fmla="+- 0 929 882"/>
                              <a:gd name="T17" fmla="*/ T16 w 94"/>
                              <a:gd name="T18" fmla="+- 0 57 57"/>
                              <a:gd name="T19" fmla="*/ 57 h 94"/>
                              <a:gd name="T20" fmla="+- 0 922 882"/>
                              <a:gd name="T21" fmla="*/ T20 w 94"/>
                              <a:gd name="T22" fmla="+- 0 58 57"/>
                              <a:gd name="T23" fmla="*/ 58 h 94"/>
                              <a:gd name="T24" fmla="+- 0 902 882"/>
                              <a:gd name="T25" fmla="*/ T24 w 94"/>
                              <a:gd name="T26" fmla="+- 0 67 57"/>
                              <a:gd name="T27" fmla="*/ 67 h 94"/>
                              <a:gd name="T28" fmla="+- 0 888 882"/>
                              <a:gd name="T29" fmla="*/ T28 w 94"/>
                              <a:gd name="T30" fmla="+- 0 83 57"/>
                              <a:gd name="T31" fmla="*/ 83 h 94"/>
                              <a:gd name="T32" fmla="+- 0 882 882"/>
                              <a:gd name="T33" fmla="*/ T32 w 94"/>
                              <a:gd name="T34" fmla="+- 0 105 57"/>
                              <a:gd name="T35" fmla="*/ 105 h 94"/>
                              <a:gd name="T36" fmla="+- 0 883 882"/>
                              <a:gd name="T37" fmla="*/ T36 w 94"/>
                              <a:gd name="T38" fmla="+- 0 112 57"/>
                              <a:gd name="T39" fmla="*/ 112 h 94"/>
                              <a:gd name="T40" fmla="+- 0 891 882"/>
                              <a:gd name="T41" fmla="*/ T40 w 94"/>
                              <a:gd name="T42" fmla="+- 0 132 57"/>
                              <a:gd name="T43" fmla="*/ 132 h 94"/>
                              <a:gd name="T44" fmla="+- 0 908 882"/>
                              <a:gd name="T45" fmla="*/ T44 w 94"/>
                              <a:gd name="T46" fmla="+- 0 147 57"/>
                              <a:gd name="T47" fmla="*/ 147 h 94"/>
                              <a:gd name="T48" fmla="+- 0 929 882"/>
                              <a:gd name="T49" fmla="*/ T48 w 94"/>
                              <a:gd name="T50" fmla="+- 0 152 57"/>
                              <a:gd name="T51" fmla="*/ 152 h 94"/>
                              <a:gd name="T52" fmla="+- 0 937 882"/>
                              <a:gd name="T53" fmla="*/ T52 w 94"/>
                              <a:gd name="T54" fmla="+- 0 151 57"/>
                              <a:gd name="T55" fmla="*/ 151 h 94"/>
                              <a:gd name="T56" fmla="+- 0 957 882"/>
                              <a:gd name="T57" fmla="*/ T56 w 94"/>
                              <a:gd name="T58" fmla="+- 0 143 57"/>
                              <a:gd name="T59" fmla="*/ 143 h 94"/>
                              <a:gd name="T60" fmla="+- 0 971 882"/>
                              <a:gd name="T61" fmla="*/ T60 w 94"/>
                              <a:gd name="T62" fmla="+- 0 126 57"/>
                              <a:gd name="T63" fmla="*/ 126 h 94"/>
                              <a:gd name="T64" fmla="+- 0 977 882"/>
                              <a:gd name="T65" fmla="*/ T64 w 94"/>
                              <a:gd name="T66" fmla="+- 0 105 57"/>
                              <a:gd name="T67" fmla="*/ 105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 h="94">
                                <a:moveTo>
                                  <a:pt x="95" y="48"/>
                                </a:moveTo>
                                <a:lnTo>
                                  <a:pt x="94" y="40"/>
                                </a:lnTo>
                                <a:lnTo>
                                  <a:pt x="86" y="20"/>
                                </a:lnTo>
                                <a:lnTo>
                                  <a:pt x="69" y="6"/>
                                </a:lnTo>
                                <a:lnTo>
                                  <a:pt x="47" y="0"/>
                                </a:lnTo>
                                <a:lnTo>
                                  <a:pt x="40" y="1"/>
                                </a:lnTo>
                                <a:lnTo>
                                  <a:pt x="20" y="10"/>
                                </a:lnTo>
                                <a:lnTo>
                                  <a:pt x="6" y="26"/>
                                </a:lnTo>
                                <a:lnTo>
                                  <a:pt x="0" y="48"/>
                                </a:lnTo>
                                <a:lnTo>
                                  <a:pt x="1" y="55"/>
                                </a:lnTo>
                                <a:lnTo>
                                  <a:pt x="9" y="75"/>
                                </a:lnTo>
                                <a:lnTo>
                                  <a:pt x="26" y="90"/>
                                </a:lnTo>
                                <a:lnTo>
                                  <a:pt x="47" y="95"/>
                                </a:lnTo>
                                <a:lnTo>
                                  <a:pt x="55" y="94"/>
                                </a:lnTo>
                                <a:lnTo>
                                  <a:pt x="75" y="86"/>
                                </a:lnTo>
                                <a:lnTo>
                                  <a:pt x="89" y="69"/>
                                </a:lnTo>
                                <a:lnTo>
                                  <a:pt x="95" y="48"/>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9"/>
                        <wps:cNvSpPr>
                          <a:spLocks/>
                        </wps:cNvSpPr>
                        <wps:spPr bwMode="auto">
                          <a:xfrm>
                            <a:off x="835" y="164"/>
                            <a:ext cx="189" cy="94"/>
                          </a:xfrm>
                          <a:custGeom>
                            <a:avLst/>
                            <a:gdLst>
                              <a:gd name="T0" fmla="+- 0 1024 835"/>
                              <a:gd name="T1" fmla="*/ T0 w 189"/>
                              <a:gd name="T2" fmla="+- 0 258 164"/>
                              <a:gd name="T3" fmla="*/ 258 h 94"/>
                              <a:gd name="T4" fmla="+- 0 1024 835"/>
                              <a:gd name="T5" fmla="*/ T4 w 189"/>
                              <a:gd name="T6" fmla="+- 0 204 164"/>
                              <a:gd name="T7" fmla="*/ 204 h 94"/>
                              <a:gd name="T8" fmla="+- 0 1020 835"/>
                              <a:gd name="T9" fmla="*/ T8 w 189"/>
                              <a:gd name="T10" fmla="+- 0 197 164"/>
                              <a:gd name="T11" fmla="*/ 197 h 94"/>
                              <a:gd name="T12" fmla="+- 0 1014 835"/>
                              <a:gd name="T13" fmla="*/ T12 w 189"/>
                              <a:gd name="T14" fmla="+- 0 192 164"/>
                              <a:gd name="T15" fmla="*/ 192 h 94"/>
                              <a:gd name="T16" fmla="+- 0 998 835"/>
                              <a:gd name="T17" fmla="*/ T16 w 189"/>
                              <a:gd name="T18" fmla="+- 0 181 164"/>
                              <a:gd name="T19" fmla="*/ 181 h 94"/>
                              <a:gd name="T20" fmla="+- 0 979 835"/>
                              <a:gd name="T21" fmla="*/ T20 w 189"/>
                              <a:gd name="T22" fmla="+- 0 173 164"/>
                              <a:gd name="T23" fmla="*/ 173 h 94"/>
                              <a:gd name="T24" fmla="+- 0 968 835"/>
                              <a:gd name="T25" fmla="*/ T24 w 189"/>
                              <a:gd name="T26" fmla="+- 0 169 164"/>
                              <a:gd name="T27" fmla="*/ 169 h 94"/>
                              <a:gd name="T28" fmla="+- 0 957 835"/>
                              <a:gd name="T29" fmla="*/ T28 w 189"/>
                              <a:gd name="T30" fmla="+- 0 166 164"/>
                              <a:gd name="T31" fmla="*/ 166 h 94"/>
                              <a:gd name="T32" fmla="+- 0 944 835"/>
                              <a:gd name="T33" fmla="*/ T32 w 189"/>
                              <a:gd name="T34" fmla="+- 0 164 164"/>
                              <a:gd name="T35" fmla="*/ 164 h 94"/>
                              <a:gd name="T36" fmla="+- 0 917 835"/>
                              <a:gd name="T37" fmla="*/ T36 w 189"/>
                              <a:gd name="T38" fmla="+- 0 164 164"/>
                              <a:gd name="T39" fmla="*/ 164 h 94"/>
                              <a:gd name="T40" fmla="+- 0 904 835"/>
                              <a:gd name="T41" fmla="*/ T40 w 189"/>
                              <a:gd name="T42" fmla="+- 0 166 164"/>
                              <a:gd name="T43" fmla="*/ 166 h 94"/>
                              <a:gd name="T44" fmla="+- 0 891 835"/>
                              <a:gd name="T45" fmla="*/ T44 w 189"/>
                              <a:gd name="T46" fmla="+- 0 169 164"/>
                              <a:gd name="T47" fmla="*/ 169 h 94"/>
                              <a:gd name="T48" fmla="+- 0 871 835"/>
                              <a:gd name="T49" fmla="*/ T48 w 189"/>
                              <a:gd name="T50" fmla="+- 0 176 164"/>
                              <a:gd name="T51" fmla="*/ 176 h 94"/>
                              <a:gd name="T52" fmla="+- 0 854 835"/>
                              <a:gd name="T53" fmla="*/ T52 w 189"/>
                              <a:gd name="T54" fmla="+- 0 186 164"/>
                              <a:gd name="T55" fmla="*/ 186 h 94"/>
                              <a:gd name="T56" fmla="+- 0 845 835"/>
                              <a:gd name="T57" fmla="*/ T56 w 189"/>
                              <a:gd name="T58" fmla="+- 0 192 164"/>
                              <a:gd name="T59" fmla="*/ 192 h 94"/>
                              <a:gd name="T60" fmla="+- 0 839 835"/>
                              <a:gd name="T61" fmla="*/ T60 w 189"/>
                              <a:gd name="T62" fmla="+- 0 197 164"/>
                              <a:gd name="T63" fmla="*/ 197 h 94"/>
                              <a:gd name="T64" fmla="+- 0 835 835"/>
                              <a:gd name="T65" fmla="*/ T64 w 189"/>
                              <a:gd name="T66" fmla="+- 0 204 164"/>
                              <a:gd name="T67" fmla="*/ 204 h 94"/>
                              <a:gd name="T68" fmla="+- 0 835 835"/>
                              <a:gd name="T69" fmla="*/ T68 w 189"/>
                              <a:gd name="T70" fmla="+- 0 258 164"/>
                              <a:gd name="T71" fmla="*/ 258 h 94"/>
                              <a:gd name="T72" fmla="+- 0 1024 835"/>
                              <a:gd name="T73" fmla="*/ T72 w 189"/>
                              <a:gd name="T74" fmla="+- 0 258 164"/>
                              <a:gd name="T75" fmla="*/ 258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9" h="94">
                                <a:moveTo>
                                  <a:pt x="189" y="94"/>
                                </a:moveTo>
                                <a:lnTo>
                                  <a:pt x="189" y="40"/>
                                </a:lnTo>
                                <a:lnTo>
                                  <a:pt x="185" y="33"/>
                                </a:lnTo>
                                <a:lnTo>
                                  <a:pt x="179" y="28"/>
                                </a:lnTo>
                                <a:lnTo>
                                  <a:pt x="163" y="17"/>
                                </a:lnTo>
                                <a:lnTo>
                                  <a:pt x="144" y="9"/>
                                </a:lnTo>
                                <a:lnTo>
                                  <a:pt x="133" y="5"/>
                                </a:lnTo>
                                <a:lnTo>
                                  <a:pt x="122" y="2"/>
                                </a:lnTo>
                                <a:lnTo>
                                  <a:pt x="109" y="0"/>
                                </a:lnTo>
                                <a:lnTo>
                                  <a:pt x="82" y="0"/>
                                </a:lnTo>
                                <a:lnTo>
                                  <a:pt x="69" y="2"/>
                                </a:lnTo>
                                <a:lnTo>
                                  <a:pt x="56" y="5"/>
                                </a:lnTo>
                                <a:lnTo>
                                  <a:pt x="36" y="12"/>
                                </a:lnTo>
                                <a:lnTo>
                                  <a:pt x="19" y="22"/>
                                </a:lnTo>
                                <a:lnTo>
                                  <a:pt x="10" y="28"/>
                                </a:lnTo>
                                <a:lnTo>
                                  <a:pt x="4" y="33"/>
                                </a:lnTo>
                                <a:lnTo>
                                  <a:pt x="0" y="40"/>
                                </a:lnTo>
                                <a:lnTo>
                                  <a:pt x="0" y="94"/>
                                </a:lnTo>
                                <a:lnTo>
                                  <a:pt x="189" y="94"/>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27E0F" id="Group 6" o:spid="_x0000_s1026" style="position:absolute;margin-left:41.15pt;margin-top:2.25pt;width:10.65pt;height:11.25pt;z-index:-251644416;mso-position-horizontal-relative:page" coordorigin="823,45" coordsize="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">
                <v:shape id="Freeform 128" o:spid="_x0000_s1027" style="position:absolute;left:882;top:57;width:94;height:94;visibility:visible;mso-wrap-style:square;v-text-anchor:top" coordsize="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" path="m95,48l94,40,86,20,69,6,47,,40,1,20,10,6,26,,48r1,7l9,75,26,90r21,5l55,94,75,86,89,69,95,48xe" fillcolor="#415f99" stroked="f">
                  <v:path arrowok="t" o:connecttype="custom" o:connectlocs="95,105;94,97;86,77;69,63;47,57;40,58;20,67;6,83;0,105;1,112;9,132;26,147;47,152;55,151;75,143;89,126;95,105" o:connectangles="0,0,0,0,0,0,0,0,0,0,0,0,0,0,0,0,0"/>
                </v:shape>
                <v:shape id="Freeform 129" o:spid="_x0000_s1028" style="position:absolute;left:835;top:164;width:189;height:94;visibility:visible;mso-wrap-style:square;v-text-anchor:top" coordsize="1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" path="m189,94r,-54l185,33r-6,-5l163,17,144,9,133,5,122,2,109,,82,,69,2,56,5,36,12,19,22r-9,6l4,33,,40,,94r189,xe" fillcolor="#415f99" stroked="f">
                  <v:path arrowok="t" o:connecttype="custom" o:connectlocs="189,258;189,204;185,197;179,192;163,181;144,173;133,169;122,166;109,164;82,164;69,166;56,169;36,176;19,186;10,192;4,197;0,204;0,258;189,258" o:connectangles="0,0,0,0,0,0,0,0,0,0,0,0,0,0,0,0,0,0,0"/>
                </v:shape>
                <w10:wrap anchorx="page"/>
              </v:group>
            </w:pict>
          </mc:Fallback>
        </mc:AlternateContent>
      </w:r>
      <w:r w:rsidR="00404435" w:rsidRPr="00404435">
        <w:rPr>
          <w:rFonts w:ascii="Calibri" w:hAnsi="Calibri" w:cs="Calibri"/>
          <w:sz w:val="24"/>
          <w:szCs w:val="24"/>
        </w:rPr>
        <w:t>Senior</w:t>
      </w:r>
      <w:r w:rsidR="00404435" w:rsidRPr="00404435">
        <w:rPr>
          <w:rFonts w:asciiTheme="minorHAnsi" w:hAnsiTheme="minorHAnsi" w:cstheme="minorHAnsi"/>
          <w:sz w:val="24"/>
          <w:szCs w:val="24"/>
        </w:rPr>
        <w:t xml:space="preserve"> </w:t>
      </w:r>
      <w:r w:rsidR="00404435">
        <w:rPr>
          <w:rFonts w:ascii="Calibri" w:eastAsia="Calibri" w:hAnsi="Calibri" w:cs="Calibri"/>
          <w:color w:val="404040"/>
          <w:sz w:val="22"/>
          <w:szCs w:val="22"/>
        </w:rPr>
        <w:t xml:space="preserve">Contracts Manager                                                                                                                                 </w:t>
      </w:r>
      <w:r w:rsidR="00404435">
        <w:rPr>
          <w:rFonts w:ascii="Calibri" w:eastAsia="Calibri" w:hAnsi="Calibri" w:cs="Calibri"/>
          <w:color w:val="000000"/>
          <w:position w:val="1"/>
          <w:sz w:val="22"/>
          <w:szCs w:val="22"/>
        </w:rPr>
        <w:t>2018 – 2019</w:t>
      </w:r>
    </w:p>
    <w:p w14:paraId="4B05CE6F" w14:textId="57CCAE37" w:rsidR="00D55F8E" w:rsidRDefault="00404435" w:rsidP="00404435">
      <w:pPr>
        <w:spacing w:before="9"/>
        <w:ind w:firstLine="540"/>
        <w:rPr>
          <w:sz w:val="24"/>
          <w:szCs w:val="24"/>
        </w:rPr>
      </w:pPr>
      <w:r>
        <w:rPr>
          <w:noProof/>
        </w:rPr>
        <mc:AlternateContent>
          <mc:Choice Requires="wpg">
            <w:drawing>
              <wp:anchor distT="0" distB="0" distL="114300" distR="114300" simplePos="0" relativeHeight="251673088" behindDoc="1" locked="0" layoutInCell="1" allowOverlap="1" wp14:anchorId="585A2CAD" wp14:editId="4D3BD8C3">
                <wp:simplePos x="0" y="0"/>
                <wp:positionH relativeFrom="page">
                  <wp:posOffset>507365</wp:posOffset>
                </wp:positionH>
                <wp:positionV relativeFrom="paragraph">
                  <wp:posOffset>25400</wp:posOffset>
                </wp:positionV>
                <wp:extent cx="165100" cy="1428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100" cy="142875"/>
                          <a:chOff x="799" y="40"/>
                          <a:chExt cx="260" cy="225"/>
                        </a:xfrm>
                      </wpg:grpSpPr>
                      <wps:wsp>
                        <wps:cNvPr id="2" name="Freeform 131"/>
                        <wps:cNvSpPr>
                          <a:spLocks/>
                        </wps:cNvSpPr>
                        <wps:spPr bwMode="auto">
                          <a:xfrm>
                            <a:off x="812" y="88"/>
                            <a:ext cx="35" cy="165"/>
                          </a:xfrm>
                          <a:custGeom>
                            <a:avLst/>
                            <a:gdLst>
                              <a:gd name="T0" fmla="+- 0 823 812"/>
                              <a:gd name="T1" fmla="*/ T0 w 35"/>
                              <a:gd name="T2" fmla="+- 0 88 88"/>
                              <a:gd name="T3" fmla="*/ 88 h 165"/>
                              <a:gd name="T4" fmla="+- 0 817 812"/>
                              <a:gd name="T5" fmla="*/ T4 w 35"/>
                              <a:gd name="T6" fmla="+- 0 88 88"/>
                              <a:gd name="T7" fmla="*/ 88 h 165"/>
                              <a:gd name="T8" fmla="+- 0 812 812"/>
                              <a:gd name="T9" fmla="*/ T8 w 35"/>
                              <a:gd name="T10" fmla="+- 0 93 88"/>
                              <a:gd name="T11" fmla="*/ 93 h 165"/>
                              <a:gd name="T12" fmla="+- 0 812 812"/>
                              <a:gd name="T13" fmla="*/ T12 w 35"/>
                              <a:gd name="T14" fmla="+- 0 247 88"/>
                              <a:gd name="T15" fmla="*/ 247 h 165"/>
                              <a:gd name="T16" fmla="+- 0 817 812"/>
                              <a:gd name="T17" fmla="*/ T16 w 35"/>
                              <a:gd name="T18" fmla="+- 0 253 88"/>
                              <a:gd name="T19" fmla="*/ 253 h 165"/>
                              <a:gd name="T20" fmla="+- 0 847 812"/>
                              <a:gd name="T21" fmla="*/ T20 w 35"/>
                              <a:gd name="T22" fmla="+- 0 253 88"/>
                              <a:gd name="T23" fmla="*/ 253 h 165"/>
                              <a:gd name="T24" fmla="+- 0 847 812"/>
                              <a:gd name="T25" fmla="*/ T24 w 35"/>
                              <a:gd name="T26" fmla="+- 0 88 88"/>
                              <a:gd name="T27" fmla="*/ 88 h 165"/>
                              <a:gd name="T28" fmla="+- 0 823 812"/>
                              <a:gd name="T29" fmla="*/ T28 w 35"/>
                              <a:gd name="T30" fmla="+- 0 88 88"/>
                              <a:gd name="T31" fmla="*/ 88 h 1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 h="165">
                                <a:moveTo>
                                  <a:pt x="11" y="0"/>
                                </a:moveTo>
                                <a:lnTo>
                                  <a:pt x="5" y="0"/>
                                </a:lnTo>
                                <a:lnTo>
                                  <a:pt x="0" y="5"/>
                                </a:lnTo>
                                <a:lnTo>
                                  <a:pt x="0" y="159"/>
                                </a:lnTo>
                                <a:lnTo>
                                  <a:pt x="5" y="165"/>
                                </a:lnTo>
                                <a:lnTo>
                                  <a:pt x="35" y="165"/>
                                </a:lnTo>
                                <a:lnTo>
                                  <a:pt x="35" y="0"/>
                                </a:lnTo>
                                <a:lnTo>
                                  <a:pt x="11" y="0"/>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32"/>
                        <wps:cNvSpPr>
                          <a:spLocks/>
                        </wps:cNvSpPr>
                        <wps:spPr bwMode="auto">
                          <a:xfrm>
                            <a:off x="1012" y="88"/>
                            <a:ext cx="35" cy="165"/>
                          </a:xfrm>
                          <a:custGeom>
                            <a:avLst/>
                            <a:gdLst>
                              <a:gd name="T0" fmla="+- 0 1036 1012"/>
                              <a:gd name="T1" fmla="*/ T0 w 35"/>
                              <a:gd name="T2" fmla="+- 0 88 88"/>
                              <a:gd name="T3" fmla="*/ 88 h 165"/>
                              <a:gd name="T4" fmla="+- 0 1012 1012"/>
                              <a:gd name="T5" fmla="*/ T4 w 35"/>
                              <a:gd name="T6" fmla="+- 0 88 88"/>
                              <a:gd name="T7" fmla="*/ 88 h 165"/>
                              <a:gd name="T8" fmla="+- 0 1012 1012"/>
                              <a:gd name="T9" fmla="*/ T8 w 35"/>
                              <a:gd name="T10" fmla="+- 0 253 88"/>
                              <a:gd name="T11" fmla="*/ 253 h 165"/>
                              <a:gd name="T12" fmla="+- 0 1042 1012"/>
                              <a:gd name="T13" fmla="*/ T12 w 35"/>
                              <a:gd name="T14" fmla="+- 0 253 88"/>
                              <a:gd name="T15" fmla="*/ 253 h 165"/>
                              <a:gd name="T16" fmla="+- 0 1047 1012"/>
                              <a:gd name="T17" fmla="*/ T16 w 35"/>
                              <a:gd name="T18" fmla="+- 0 247 88"/>
                              <a:gd name="T19" fmla="*/ 247 h 165"/>
                              <a:gd name="T20" fmla="+- 0 1047 1012"/>
                              <a:gd name="T21" fmla="*/ T20 w 35"/>
                              <a:gd name="T22" fmla="+- 0 93 88"/>
                              <a:gd name="T23" fmla="*/ 93 h 165"/>
                              <a:gd name="T24" fmla="+- 0 1042 1012"/>
                              <a:gd name="T25" fmla="*/ T24 w 35"/>
                              <a:gd name="T26" fmla="+- 0 88 88"/>
                              <a:gd name="T27" fmla="*/ 88 h 165"/>
                              <a:gd name="T28" fmla="+- 0 1036 1012"/>
                              <a:gd name="T29" fmla="*/ T28 w 35"/>
                              <a:gd name="T30" fmla="+- 0 88 88"/>
                              <a:gd name="T31" fmla="*/ 88 h 1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 h="165">
                                <a:moveTo>
                                  <a:pt x="24" y="0"/>
                                </a:moveTo>
                                <a:lnTo>
                                  <a:pt x="0" y="0"/>
                                </a:lnTo>
                                <a:lnTo>
                                  <a:pt x="0" y="165"/>
                                </a:lnTo>
                                <a:lnTo>
                                  <a:pt x="30" y="165"/>
                                </a:lnTo>
                                <a:lnTo>
                                  <a:pt x="35" y="159"/>
                                </a:lnTo>
                                <a:lnTo>
                                  <a:pt x="35" y="5"/>
                                </a:lnTo>
                                <a:lnTo>
                                  <a:pt x="30" y="0"/>
                                </a:lnTo>
                                <a:lnTo>
                                  <a:pt x="24" y="0"/>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33"/>
                        <wps:cNvSpPr>
                          <a:spLocks/>
                        </wps:cNvSpPr>
                        <wps:spPr bwMode="auto">
                          <a:xfrm>
                            <a:off x="859" y="52"/>
                            <a:ext cx="141" cy="200"/>
                          </a:xfrm>
                          <a:custGeom>
                            <a:avLst/>
                            <a:gdLst>
                              <a:gd name="T0" fmla="+- 0 1000 859"/>
                              <a:gd name="T1" fmla="*/ T0 w 141"/>
                              <a:gd name="T2" fmla="+- 0 88 52"/>
                              <a:gd name="T3" fmla="*/ 88 h 200"/>
                              <a:gd name="T4" fmla="+- 0 968 859"/>
                              <a:gd name="T5" fmla="*/ T4 w 141"/>
                              <a:gd name="T6" fmla="+- 0 88 52"/>
                              <a:gd name="T7" fmla="*/ 88 h 200"/>
                              <a:gd name="T8" fmla="+- 0 968 859"/>
                              <a:gd name="T9" fmla="*/ T8 w 141"/>
                              <a:gd name="T10" fmla="+- 0 61 52"/>
                              <a:gd name="T11" fmla="*/ 61 h 200"/>
                              <a:gd name="T12" fmla="+- 0 959 859"/>
                              <a:gd name="T13" fmla="*/ T12 w 141"/>
                              <a:gd name="T14" fmla="+- 0 52 52"/>
                              <a:gd name="T15" fmla="*/ 52 h 200"/>
                              <a:gd name="T16" fmla="+- 0 900 859"/>
                              <a:gd name="T17" fmla="*/ T16 w 141"/>
                              <a:gd name="T18" fmla="+- 0 52 52"/>
                              <a:gd name="T19" fmla="*/ 52 h 200"/>
                              <a:gd name="T20" fmla="+- 0 909 859"/>
                              <a:gd name="T21" fmla="*/ T20 w 141"/>
                              <a:gd name="T22" fmla="+- 0 73 52"/>
                              <a:gd name="T23" fmla="*/ 73 h 200"/>
                              <a:gd name="T24" fmla="+- 0 912 859"/>
                              <a:gd name="T25" fmla="*/ T24 w 141"/>
                              <a:gd name="T26" fmla="+- 0 70 52"/>
                              <a:gd name="T27" fmla="*/ 70 h 200"/>
                              <a:gd name="T28" fmla="+- 0 947 859"/>
                              <a:gd name="T29" fmla="*/ T28 w 141"/>
                              <a:gd name="T30" fmla="+- 0 70 52"/>
                              <a:gd name="T31" fmla="*/ 70 h 200"/>
                              <a:gd name="T32" fmla="+- 0 950 859"/>
                              <a:gd name="T33" fmla="*/ T32 w 141"/>
                              <a:gd name="T34" fmla="+- 0 73 52"/>
                              <a:gd name="T35" fmla="*/ 73 h 200"/>
                              <a:gd name="T36" fmla="+- 0 950 859"/>
                              <a:gd name="T37" fmla="*/ T36 w 141"/>
                              <a:gd name="T38" fmla="+- 0 88 52"/>
                              <a:gd name="T39" fmla="*/ 88 h 200"/>
                              <a:gd name="T40" fmla="+- 0 909 859"/>
                              <a:gd name="T41" fmla="*/ T40 w 141"/>
                              <a:gd name="T42" fmla="+- 0 88 52"/>
                              <a:gd name="T43" fmla="*/ 88 h 200"/>
                              <a:gd name="T44" fmla="+- 0 1000 859"/>
                              <a:gd name="T45" fmla="*/ T44 w 141"/>
                              <a:gd name="T46" fmla="+- 0 253 52"/>
                              <a:gd name="T47" fmla="*/ 253 h 200"/>
                              <a:gd name="T48" fmla="+- 0 1000 859"/>
                              <a:gd name="T49" fmla="*/ T48 w 141"/>
                              <a:gd name="T50" fmla="+- 0 88 52"/>
                              <a:gd name="T51" fmla="*/ 88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1" h="200">
                                <a:moveTo>
                                  <a:pt x="141" y="36"/>
                                </a:moveTo>
                                <a:lnTo>
                                  <a:pt x="109" y="36"/>
                                </a:lnTo>
                                <a:lnTo>
                                  <a:pt x="109" y="9"/>
                                </a:lnTo>
                                <a:lnTo>
                                  <a:pt x="100" y="0"/>
                                </a:lnTo>
                                <a:lnTo>
                                  <a:pt x="41" y="0"/>
                                </a:lnTo>
                                <a:lnTo>
                                  <a:pt x="50" y="21"/>
                                </a:lnTo>
                                <a:lnTo>
                                  <a:pt x="53" y="18"/>
                                </a:lnTo>
                                <a:lnTo>
                                  <a:pt x="88" y="18"/>
                                </a:lnTo>
                                <a:lnTo>
                                  <a:pt x="91" y="21"/>
                                </a:lnTo>
                                <a:lnTo>
                                  <a:pt x="91" y="36"/>
                                </a:lnTo>
                                <a:lnTo>
                                  <a:pt x="50" y="36"/>
                                </a:lnTo>
                                <a:lnTo>
                                  <a:pt x="141" y="201"/>
                                </a:lnTo>
                                <a:lnTo>
                                  <a:pt x="141" y="36"/>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4"/>
                        <wps:cNvSpPr>
                          <a:spLocks/>
                        </wps:cNvSpPr>
                        <wps:spPr bwMode="auto">
                          <a:xfrm>
                            <a:off x="859" y="52"/>
                            <a:ext cx="141" cy="200"/>
                          </a:xfrm>
                          <a:custGeom>
                            <a:avLst/>
                            <a:gdLst>
                              <a:gd name="T0" fmla="+- 0 909 859"/>
                              <a:gd name="T1" fmla="*/ T0 w 141"/>
                              <a:gd name="T2" fmla="+- 0 73 52"/>
                              <a:gd name="T3" fmla="*/ 73 h 200"/>
                              <a:gd name="T4" fmla="+- 0 900 859"/>
                              <a:gd name="T5" fmla="*/ T4 w 141"/>
                              <a:gd name="T6" fmla="+- 0 52 52"/>
                              <a:gd name="T7" fmla="*/ 52 h 200"/>
                              <a:gd name="T8" fmla="+- 0 891 859"/>
                              <a:gd name="T9" fmla="*/ T8 w 141"/>
                              <a:gd name="T10" fmla="+- 0 61 52"/>
                              <a:gd name="T11" fmla="*/ 61 h 200"/>
                              <a:gd name="T12" fmla="+- 0 891 859"/>
                              <a:gd name="T13" fmla="*/ T12 w 141"/>
                              <a:gd name="T14" fmla="+- 0 88 52"/>
                              <a:gd name="T15" fmla="*/ 88 h 200"/>
                              <a:gd name="T16" fmla="+- 0 859 859"/>
                              <a:gd name="T17" fmla="*/ T16 w 141"/>
                              <a:gd name="T18" fmla="+- 0 88 52"/>
                              <a:gd name="T19" fmla="*/ 88 h 200"/>
                              <a:gd name="T20" fmla="+- 0 859 859"/>
                              <a:gd name="T21" fmla="*/ T20 w 141"/>
                              <a:gd name="T22" fmla="+- 0 253 52"/>
                              <a:gd name="T23" fmla="*/ 253 h 200"/>
                              <a:gd name="T24" fmla="+- 0 1000 859"/>
                              <a:gd name="T25" fmla="*/ T24 w 141"/>
                              <a:gd name="T26" fmla="+- 0 253 52"/>
                              <a:gd name="T27" fmla="*/ 253 h 200"/>
                              <a:gd name="T28" fmla="+- 0 909 859"/>
                              <a:gd name="T29" fmla="*/ T28 w 141"/>
                              <a:gd name="T30" fmla="+- 0 88 52"/>
                              <a:gd name="T31" fmla="*/ 88 h 200"/>
                              <a:gd name="T32" fmla="+- 0 909 859"/>
                              <a:gd name="T33" fmla="*/ T32 w 141"/>
                              <a:gd name="T34" fmla="+- 0 73 52"/>
                              <a:gd name="T35" fmla="*/ 73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1" h="200">
                                <a:moveTo>
                                  <a:pt x="50" y="21"/>
                                </a:moveTo>
                                <a:lnTo>
                                  <a:pt x="41" y="0"/>
                                </a:lnTo>
                                <a:lnTo>
                                  <a:pt x="32" y="9"/>
                                </a:lnTo>
                                <a:lnTo>
                                  <a:pt x="32" y="36"/>
                                </a:lnTo>
                                <a:lnTo>
                                  <a:pt x="0" y="36"/>
                                </a:lnTo>
                                <a:lnTo>
                                  <a:pt x="0" y="201"/>
                                </a:lnTo>
                                <a:lnTo>
                                  <a:pt x="141" y="201"/>
                                </a:lnTo>
                                <a:lnTo>
                                  <a:pt x="50" y="36"/>
                                </a:lnTo>
                                <a:lnTo>
                                  <a:pt x="50" y="21"/>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47AAD9" id="Group 1" o:spid="_x0000_s1026" style="position:absolute;margin-left:39.95pt;margin-top:2pt;width:13pt;height:11.25pt;z-index:-251643392;mso-position-horizontal-relative:page" coordorigin="799,40" coordsize="26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">
                <v:shape id="Freeform 131" o:spid="_x0000_s1027" style="position:absolute;left:812;top:88;width:35;height:165;visibility:visible;mso-wrap-style:square;v-text-anchor:top" coordsize="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" path="m11,l5,,,5,,159r5,6l35,165,35,,11,xe" fillcolor="#415f99" stroked="f">
                  <v:path arrowok="t" o:connecttype="custom" o:connectlocs="11,88;5,88;0,93;0,247;5,253;35,253;35,88;11,88" o:connectangles="0,0,0,0,0,0,0,0"/>
                </v:shape>
                <v:shape id="Freeform 132" o:spid="_x0000_s1028" style="position:absolute;left:1012;top:88;width:35;height:165;visibility:visible;mso-wrap-style:square;v-text-anchor:top" coordsize="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" path="m24,l,,,165r30,l35,159,35,5,30,,24,xe" fillcolor="#415f99" stroked="f">
                  <v:path arrowok="t" o:connecttype="custom" o:connectlocs="24,88;0,88;0,253;30,253;35,247;35,93;30,88;24,88" o:connectangles="0,0,0,0,0,0,0,0"/>
                </v:shape>
                <v:shape id="Freeform 133" o:spid="_x0000_s1029" style="position:absolute;left:859;top:52;width:141;height:200;visibility:visible;mso-wrap-style:square;v-text-anchor:top" coordsize="1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" path="m141,36r-32,l109,9,100,,41,r9,21l53,18r35,l91,21r,15l50,36r91,165l141,36xe" fillcolor="#415f99" stroked="f">
                  <v:path arrowok="t" o:connecttype="custom" o:connectlocs="141,88;109,88;109,61;100,52;41,52;50,73;53,70;88,70;91,73;91,88;50,88;141,253;141,88" o:connectangles="0,0,0,0,0,0,0,0,0,0,0,0,0"/>
                </v:shape>
                <v:shape id="Freeform 134" o:spid="_x0000_s1030" style="position:absolute;left:859;top:52;width:141;height:200;visibility:visible;mso-wrap-style:square;v-text-anchor:top" coordsize="1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" path="m50,21l41,,32,9r,27l,36,,201r141,l50,36r,-15xe" fillcolor="#415f99" stroked="f">
                  <v:path arrowok="t" o:connecttype="custom" o:connectlocs="50,73;41,52;32,61;32,88;0,88;0,253;141,253;50,88;50,73" o:connectangles="0,0,0,0,0,0,0,0,0"/>
                </v:shape>
                <w10:wrap anchorx="page"/>
              </v:group>
            </w:pict>
          </mc:Fallback>
        </mc:AlternateContent>
      </w:r>
      <w:r>
        <w:rPr>
          <w:rFonts w:ascii="Calibri" w:eastAsia="Calibri" w:hAnsi="Calibri" w:cs="Calibri"/>
          <w:color w:val="404040"/>
          <w:sz w:val="22"/>
          <w:szCs w:val="22"/>
        </w:rPr>
        <w:t xml:space="preserve">  </w:t>
      </w:r>
      <w:proofErr w:type="spellStart"/>
      <w:r>
        <w:rPr>
          <w:rFonts w:ascii="Calibri" w:eastAsia="Calibri" w:hAnsi="Calibri" w:cs="Calibri"/>
          <w:color w:val="404040"/>
          <w:sz w:val="22"/>
          <w:szCs w:val="22"/>
        </w:rPr>
        <w:t>Harron</w:t>
      </w:r>
      <w:proofErr w:type="spellEnd"/>
      <w:r>
        <w:rPr>
          <w:rFonts w:ascii="Calibri" w:eastAsia="Calibri" w:hAnsi="Calibri" w:cs="Calibri"/>
          <w:color w:val="404040"/>
          <w:sz w:val="22"/>
          <w:szCs w:val="22"/>
        </w:rPr>
        <w:t xml:space="preserve"> Homes</w:t>
      </w:r>
      <w:r w:rsidR="006D7714">
        <w:rPr>
          <w:rFonts w:ascii="Calibri" w:eastAsia="Calibri" w:hAnsi="Calibri" w:cs="Calibri"/>
          <w:color w:val="404040"/>
          <w:sz w:val="22"/>
          <w:szCs w:val="22"/>
        </w:rPr>
        <w:t xml:space="preserve"> (Present)</w:t>
      </w:r>
    </w:p>
    <w:p w14:paraId="39097918" w14:textId="6BE42C1D" w:rsidR="00D55F8E" w:rsidRDefault="00D55F8E" w:rsidP="00D55F8E">
      <w:pPr>
        <w:spacing w:before="9"/>
        <w:rPr>
          <w:rFonts w:ascii="Calibri" w:eastAsia="Calibri" w:hAnsi="Calibri" w:cs="Calibri"/>
          <w:color w:val="404040"/>
          <w:sz w:val="22"/>
          <w:szCs w:val="22"/>
        </w:rPr>
      </w:pPr>
      <w:r>
        <w:rPr>
          <w:sz w:val="24"/>
          <w:szCs w:val="24"/>
        </w:rPr>
        <w:t xml:space="preserve">  </w:t>
      </w:r>
    </w:p>
    <w:p w14:paraId="36975FE5" w14:textId="7FAEBA52" w:rsidR="00404435" w:rsidRPr="00404435" w:rsidRDefault="00404435" w:rsidP="00404435">
      <w:pPr>
        <w:spacing w:before="36" w:line="259" w:lineRule="auto"/>
        <w:ind w:left="262" w:right="105" w:hanging="154"/>
        <w:rPr>
          <w:rFonts w:asciiTheme="minorHAnsi" w:eastAsia="Calibri" w:hAnsiTheme="minorHAnsi" w:cstheme="minorHAnsi"/>
          <w:sz w:val="22"/>
          <w:szCs w:val="22"/>
        </w:rPr>
      </w:pPr>
      <w:r>
        <w:rPr>
          <w:rFonts w:ascii="Verdana" w:eastAsia="Verdana" w:hAnsi="Verdana" w:cs="Verdana"/>
          <w:color w:val="415F99"/>
          <w:w w:val="99"/>
        </w:rPr>
        <w:t>•</w:t>
      </w:r>
      <w:r>
        <w:rPr>
          <w:rFonts w:ascii="Verdana" w:eastAsia="Verdana" w:hAnsi="Verdana" w:cs="Verdana"/>
          <w:color w:val="415F99"/>
        </w:rPr>
        <w:t xml:space="preserve"> </w:t>
      </w:r>
      <w:r w:rsidRPr="006D7714">
        <w:rPr>
          <w:rFonts w:asciiTheme="minorHAnsi" w:eastAsia="Verdana" w:hAnsiTheme="minorHAnsi" w:cstheme="minorHAnsi"/>
        </w:rPr>
        <w:t xml:space="preserve">Reporting to </w:t>
      </w:r>
      <w:r w:rsidR="006D7714" w:rsidRPr="006D7714">
        <w:rPr>
          <w:rFonts w:asciiTheme="minorHAnsi" w:eastAsia="Verdana" w:hAnsiTheme="minorHAnsi" w:cstheme="minorHAnsi"/>
        </w:rPr>
        <w:t xml:space="preserve">the </w:t>
      </w:r>
      <w:r w:rsidRPr="006D7714">
        <w:rPr>
          <w:rFonts w:asciiTheme="minorHAnsi" w:eastAsia="Verdana" w:hAnsiTheme="minorHAnsi" w:cstheme="minorHAnsi"/>
        </w:rPr>
        <w:t xml:space="preserve">Construction Director and being responsible for managing multiple New Build housing </w:t>
      </w:r>
      <w:r w:rsidR="006D7714" w:rsidRPr="006D7714">
        <w:rPr>
          <w:rFonts w:asciiTheme="minorHAnsi" w:eastAsia="Verdana" w:hAnsiTheme="minorHAnsi" w:cstheme="minorHAnsi"/>
        </w:rPr>
        <w:t>developments</w:t>
      </w:r>
      <w:r w:rsidRPr="006D7714">
        <w:rPr>
          <w:rFonts w:asciiTheme="minorHAnsi" w:eastAsia="Verdana" w:hAnsiTheme="minorHAnsi" w:cstheme="minorHAnsi"/>
        </w:rPr>
        <w:t xml:space="preserve"> in a safe and </w:t>
      </w:r>
      <w:r w:rsidR="006D7714" w:rsidRPr="006D7714">
        <w:rPr>
          <w:rFonts w:asciiTheme="minorHAnsi" w:eastAsia="Verdana" w:hAnsiTheme="minorHAnsi" w:cstheme="minorHAnsi"/>
        </w:rPr>
        <w:t>cost-effective</w:t>
      </w:r>
      <w:r w:rsidRPr="006D7714">
        <w:rPr>
          <w:rFonts w:asciiTheme="minorHAnsi" w:eastAsia="Verdana" w:hAnsiTheme="minorHAnsi" w:cstheme="minorHAnsi"/>
        </w:rPr>
        <w:t xml:space="preserve"> manner to </w:t>
      </w:r>
      <w:proofErr w:type="spellStart"/>
      <w:r w:rsidRPr="006D7714">
        <w:rPr>
          <w:rFonts w:asciiTheme="minorHAnsi" w:eastAsia="Verdana" w:hAnsiTheme="minorHAnsi" w:cstheme="minorHAnsi"/>
        </w:rPr>
        <w:t>maximise</w:t>
      </w:r>
      <w:proofErr w:type="spellEnd"/>
      <w:r w:rsidRPr="006D7714">
        <w:rPr>
          <w:rFonts w:asciiTheme="minorHAnsi" w:eastAsia="Verdana" w:hAnsiTheme="minorHAnsi" w:cstheme="minorHAnsi"/>
        </w:rPr>
        <w:t xml:space="preserve"> profit. Building, Developing and motivating the site construction team carrying out staff </w:t>
      </w:r>
      <w:r w:rsidR="006D7714" w:rsidRPr="006D7714">
        <w:rPr>
          <w:rFonts w:asciiTheme="minorHAnsi" w:eastAsia="Verdana" w:hAnsiTheme="minorHAnsi" w:cstheme="minorHAnsi"/>
        </w:rPr>
        <w:t>appraisal</w:t>
      </w:r>
      <w:r w:rsidRPr="006D7714">
        <w:rPr>
          <w:rFonts w:asciiTheme="minorHAnsi" w:eastAsia="Verdana" w:hAnsiTheme="minorHAnsi" w:cstheme="minorHAnsi"/>
        </w:rPr>
        <w:t xml:space="preserve">. Manage and </w:t>
      </w:r>
      <w:r w:rsidR="006D7714" w:rsidRPr="006D7714">
        <w:rPr>
          <w:rFonts w:asciiTheme="minorHAnsi" w:eastAsia="Verdana" w:hAnsiTheme="minorHAnsi" w:cstheme="minorHAnsi"/>
        </w:rPr>
        <w:t>liaise</w:t>
      </w:r>
      <w:r w:rsidRPr="006D7714">
        <w:rPr>
          <w:rFonts w:asciiTheme="minorHAnsi" w:eastAsia="Verdana" w:hAnsiTheme="minorHAnsi" w:cstheme="minorHAnsi"/>
        </w:rPr>
        <w:t xml:space="preserve"> with Sub </w:t>
      </w:r>
      <w:r w:rsidR="006D7714" w:rsidRPr="006D7714">
        <w:rPr>
          <w:rFonts w:asciiTheme="minorHAnsi" w:eastAsia="Verdana" w:hAnsiTheme="minorHAnsi" w:cstheme="minorHAnsi"/>
        </w:rPr>
        <w:t>Contractor’s</w:t>
      </w:r>
      <w:r w:rsidRPr="006D7714">
        <w:rPr>
          <w:rFonts w:asciiTheme="minorHAnsi" w:eastAsia="Verdana" w:hAnsiTheme="minorHAnsi" w:cstheme="minorHAnsi"/>
        </w:rPr>
        <w:t xml:space="preserve"> ensuring works are carried out to acceptable </w:t>
      </w:r>
      <w:r w:rsidR="006D7714" w:rsidRPr="006D7714">
        <w:rPr>
          <w:rFonts w:asciiTheme="minorHAnsi" w:eastAsia="Verdana" w:hAnsiTheme="minorHAnsi" w:cstheme="minorHAnsi"/>
        </w:rPr>
        <w:t>standard’s</w:t>
      </w:r>
      <w:r w:rsidRPr="006D7714">
        <w:rPr>
          <w:rFonts w:asciiTheme="minorHAnsi" w:eastAsia="Verdana" w:hAnsiTheme="minorHAnsi" w:cstheme="minorHAnsi"/>
        </w:rPr>
        <w:t xml:space="preserve"> </w:t>
      </w:r>
      <w:r w:rsidR="006D7714" w:rsidRPr="006D7714">
        <w:rPr>
          <w:rFonts w:asciiTheme="minorHAnsi" w:eastAsia="Verdana" w:hAnsiTheme="minorHAnsi" w:cstheme="minorHAnsi"/>
        </w:rPr>
        <w:t xml:space="preserve">on time and </w:t>
      </w:r>
      <w:r w:rsidRPr="006D7714">
        <w:rPr>
          <w:rFonts w:asciiTheme="minorHAnsi" w:eastAsia="Verdana" w:hAnsiTheme="minorHAnsi" w:cstheme="minorHAnsi"/>
        </w:rPr>
        <w:t>in a safe manner ensuring comple</w:t>
      </w:r>
      <w:r w:rsidR="006D7714" w:rsidRPr="006D7714">
        <w:rPr>
          <w:rFonts w:asciiTheme="minorHAnsi" w:eastAsia="Verdana" w:hAnsiTheme="minorHAnsi" w:cstheme="minorHAnsi"/>
        </w:rPr>
        <w:t>t</w:t>
      </w:r>
      <w:r w:rsidRPr="006D7714">
        <w:rPr>
          <w:rFonts w:asciiTheme="minorHAnsi" w:eastAsia="Verdana" w:hAnsiTheme="minorHAnsi" w:cstheme="minorHAnsi"/>
        </w:rPr>
        <w:t xml:space="preserve">ion dates are met and that developments are </w:t>
      </w:r>
      <w:r w:rsidR="006D7714" w:rsidRPr="006D7714">
        <w:rPr>
          <w:rFonts w:asciiTheme="minorHAnsi" w:eastAsia="Verdana" w:hAnsiTheme="minorHAnsi" w:cstheme="minorHAnsi"/>
        </w:rPr>
        <w:t>adequately</w:t>
      </w:r>
      <w:r w:rsidRPr="006D7714">
        <w:rPr>
          <w:rFonts w:asciiTheme="minorHAnsi" w:eastAsia="Verdana" w:hAnsiTheme="minorHAnsi" w:cstheme="minorHAnsi"/>
        </w:rPr>
        <w:t xml:space="preserve"> </w:t>
      </w:r>
      <w:r w:rsidR="006D7714" w:rsidRPr="006D7714">
        <w:rPr>
          <w:rFonts w:asciiTheme="minorHAnsi" w:eastAsia="Verdana" w:hAnsiTheme="minorHAnsi" w:cstheme="minorHAnsi"/>
        </w:rPr>
        <w:t>resourced</w:t>
      </w:r>
      <w:r w:rsidRPr="006D7714">
        <w:rPr>
          <w:rFonts w:asciiTheme="minorHAnsi" w:eastAsia="Verdana" w:hAnsiTheme="minorHAnsi" w:cstheme="minorHAnsi"/>
        </w:rPr>
        <w:t xml:space="preserve"> ensuring all sites are working to both NHBC &amp; LABC guidelines.</w:t>
      </w:r>
      <w:r w:rsidR="006D7714" w:rsidRPr="006D7714">
        <w:rPr>
          <w:rFonts w:asciiTheme="minorHAnsi" w:eastAsia="Verdana" w:hAnsiTheme="minorHAnsi" w:cstheme="minorHAnsi"/>
        </w:rPr>
        <w:t xml:space="preserve"> Communicating effectively with all departments and external bodies monitoring </w:t>
      </w:r>
      <w:proofErr w:type="spellStart"/>
      <w:r w:rsidR="006D7714" w:rsidRPr="006D7714">
        <w:rPr>
          <w:rFonts w:asciiTheme="minorHAnsi" w:eastAsia="Verdana" w:hAnsiTheme="minorHAnsi" w:cstheme="minorHAnsi"/>
        </w:rPr>
        <w:t>Labour</w:t>
      </w:r>
      <w:proofErr w:type="spellEnd"/>
      <w:r w:rsidR="006D7714" w:rsidRPr="006D7714">
        <w:rPr>
          <w:rFonts w:asciiTheme="minorHAnsi" w:eastAsia="Verdana" w:hAnsiTheme="minorHAnsi" w:cstheme="minorHAnsi"/>
        </w:rPr>
        <w:t>, Performance &amp; costings of Suppliers &amp; Sub Contractors ensuring developments are presented to the highest standards during the construction period.</w:t>
      </w:r>
    </w:p>
    <w:p w14:paraId="7A0DE065" w14:textId="547AE350" w:rsidR="00404435" w:rsidRDefault="00404435" w:rsidP="006D7714">
      <w:pPr>
        <w:spacing w:line="260" w:lineRule="exact"/>
        <w:ind w:left="108"/>
        <w:rPr>
          <w:rFonts w:ascii="Calibri" w:eastAsia="Calibri" w:hAnsi="Calibri" w:cs="Calibri"/>
          <w:sz w:val="22"/>
          <w:szCs w:val="22"/>
        </w:rPr>
      </w:pPr>
    </w:p>
    <w:p w14:paraId="01B198C4" w14:textId="77777777" w:rsidR="00764AED" w:rsidRPr="00404435" w:rsidRDefault="00764AED" w:rsidP="00404435">
      <w:pPr>
        <w:spacing w:before="9"/>
        <w:rPr>
          <w:rFonts w:ascii="Calibri" w:eastAsia="Calibri" w:hAnsi="Calibri" w:cs="Calibri"/>
          <w:color w:val="404040"/>
          <w:sz w:val="22"/>
          <w:szCs w:val="22"/>
        </w:rPr>
      </w:pPr>
    </w:p>
    <w:p w14:paraId="32FBEF21" w14:textId="77777777" w:rsidR="006D7714" w:rsidRDefault="006D7714" w:rsidP="006D7714">
      <w:pPr>
        <w:spacing w:before="9"/>
        <w:ind w:left="540"/>
        <w:rPr>
          <w:rFonts w:ascii="Calibri" w:eastAsia="Calibri" w:hAnsi="Calibri" w:cs="Calibri"/>
          <w:color w:val="404040"/>
          <w:sz w:val="22"/>
          <w:szCs w:val="22"/>
        </w:rPr>
      </w:pPr>
    </w:p>
    <w:p w14:paraId="6A1B9E4F" w14:textId="77777777" w:rsidR="006D7714" w:rsidRDefault="006D7714" w:rsidP="006D7714">
      <w:pPr>
        <w:spacing w:before="9"/>
        <w:ind w:left="540"/>
        <w:rPr>
          <w:rFonts w:ascii="Calibri" w:eastAsia="Calibri" w:hAnsi="Calibri" w:cs="Calibri"/>
          <w:color w:val="404040"/>
          <w:sz w:val="22"/>
          <w:szCs w:val="22"/>
        </w:rPr>
      </w:pPr>
    </w:p>
    <w:p w14:paraId="37D58106" w14:textId="77777777" w:rsidR="006D7714" w:rsidRDefault="006D7714" w:rsidP="006D7714">
      <w:pPr>
        <w:spacing w:before="9"/>
        <w:ind w:left="540"/>
        <w:rPr>
          <w:rFonts w:ascii="Calibri" w:eastAsia="Calibri" w:hAnsi="Calibri" w:cs="Calibri"/>
          <w:color w:val="404040"/>
          <w:sz w:val="22"/>
          <w:szCs w:val="22"/>
        </w:rPr>
      </w:pPr>
    </w:p>
    <w:p w14:paraId="3F73E189" w14:textId="40D5158B" w:rsidR="006D7714" w:rsidRDefault="006D7714" w:rsidP="006D7714">
      <w:pPr>
        <w:spacing w:before="9"/>
        <w:ind w:left="540"/>
        <w:rPr>
          <w:rFonts w:ascii="Calibri" w:eastAsia="Calibri" w:hAnsi="Calibri" w:cs="Calibri"/>
          <w:sz w:val="22"/>
          <w:szCs w:val="22"/>
        </w:rPr>
      </w:pPr>
      <w:r>
        <w:rPr>
          <w:noProof/>
        </w:rPr>
        <mc:AlternateContent>
          <mc:Choice Requires="wpg">
            <w:drawing>
              <wp:anchor distT="0" distB="0" distL="114300" distR="114300" simplePos="0" relativeHeight="251675136" behindDoc="1" locked="0" layoutInCell="1" allowOverlap="1" wp14:anchorId="2FA0B2B6" wp14:editId="0095C69D">
                <wp:simplePos x="0" y="0"/>
                <wp:positionH relativeFrom="page">
                  <wp:posOffset>522605</wp:posOffset>
                </wp:positionH>
                <wp:positionV relativeFrom="paragraph">
                  <wp:posOffset>28575</wp:posOffset>
                </wp:positionV>
                <wp:extent cx="135255" cy="14287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42875"/>
                          <a:chOff x="823" y="45"/>
                          <a:chExt cx="213" cy="225"/>
                        </a:xfrm>
                      </wpg:grpSpPr>
                      <wps:wsp>
                        <wps:cNvPr id="15" name="Freeform 136"/>
                        <wps:cNvSpPr>
                          <a:spLocks/>
                        </wps:cNvSpPr>
                        <wps:spPr bwMode="auto">
                          <a:xfrm>
                            <a:off x="882" y="57"/>
                            <a:ext cx="94" cy="94"/>
                          </a:xfrm>
                          <a:custGeom>
                            <a:avLst/>
                            <a:gdLst>
                              <a:gd name="T0" fmla="+- 0 977 882"/>
                              <a:gd name="T1" fmla="*/ T0 w 94"/>
                              <a:gd name="T2" fmla="+- 0 105 57"/>
                              <a:gd name="T3" fmla="*/ 105 h 94"/>
                              <a:gd name="T4" fmla="+- 0 976 882"/>
                              <a:gd name="T5" fmla="*/ T4 w 94"/>
                              <a:gd name="T6" fmla="+- 0 97 57"/>
                              <a:gd name="T7" fmla="*/ 97 h 94"/>
                              <a:gd name="T8" fmla="+- 0 968 882"/>
                              <a:gd name="T9" fmla="*/ T8 w 94"/>
                              <a:gd name="T10" fmla="+- 0 77 57"/>
                              <a:gd name="T11" fmla="*/ 77 h 94"/>
                              <a:gd name="T12" fmla="+- 0 951 882"/>
                              <a:gd name="T13" fmla="*/ T12 w 94"/>
                              <a:gd name="T14" fmla="+- 0 63 57"/>
                              <a:gd name="T15" fmla="*/ 63 h 94"/>
                              <a:gd name="T16" fmla="+- 0 929 882"/>
                              <a:gd name="T17" fmla="*/ T16 w 94"/>
                              <a:gd name="T18" fmla="+- 0 57 57"/>
                              <a:gd name="T19" fmla="*/ 57 h 94"/>
                              <a:gd name="T20" fmla="+- 0 922 882"/>
                              <a:gd name="T21" fmla="*/ T20 w 94"/>
                              <a:gd name="T22" fmla="+- 0 58 57"/>
                              <a:gd name="T23" fmla="*/ 58 h 94"/>
                              <a:gd name="T24" fmla="+- 0 902 882"/>
                              <a:gd name="T25" fmla="*/ T24 w 94"/>
                              <a:gd name="T26" fmla="+- 0 67 57"/>
                              <a:gd name="T27" fmla="*/ 67 h 94"/>
                              <a:gd name="T28" fmla="+- 0 888 882"/>
                              <a:gd name="T29" fmla="*/ T28 w 94"/>
                              <a:gd name="T30" fmla="+- 0 83 57"/>
                              <a:gd name="T31" fmla="*/ 83 h 94"/>
                              <a:gd name="T32" fmla="+- 0 882 882"/>
                              <a:gd name="T33" fmla="*/ T32 w 94"/>
                              <a:gd name="T34" fmla="+- 0 105 57"/>
                              <a:gd name="T35" fmla="*/ 105 h 94"/>
                              <a:gd name="T36" fmla="+- 0 883 882"/>
                              <a:gd name="T37" fmla="*/ T36 w 94"/>
                              <a:gd name="T38" fmla="+- 0 112 57"/>
                              <a:gd name="T39" fmla="*/ 112 h 94"/>
                              <a:gd name="T40" fmla="+- 0 891 882"/>
                              <a:gd name="T41" fmla="*/ T40 w 94"/>
                              <a:gd name="T42" fmla="+- 0 132 57"/>
                              <a:gd name="T43" fmla="*/ 132 h 94"/>
                              <a:gd name="T44" fmla="+- 0 908 882"/>
                              <a:gd name="T45" fmla="*/ T44 w 94"/>
                              <a:gd name="T46" fmla="+- 0 147 57"/>
                              <a:gd name="T47" fmla="*/ 147 h 94"/>
                              <a:gd name="T48" fmla="+- 0 929 882"/>
                              <a:gd name="T49" fmla="*/ T48 w 94"/>
                              <a:gd name="T50" fmla="+- 0 152 57"/>
                              <a:gd name="T51" fmla="*/ 152 h 94"/>
                              <a:gd name="T52" fmla="+- 0 937 882"/>
                              <a:gd name="T53" fmla="*/ T52 w 94"/>
                              <a:gd name="T54" fmla="+- 0 151 57"/>
                              <a:gd name="T55" fmla="*/ 151 h 94"/>
                              <a:gd name="T56" fmla="+- 0 957 882"/>
                              <a:gd name="T57" fmla="*/ T56 w 94"/>
                              <a:gd name="T58" fmla="+- 0 143 57"/>
                              <a:gd name="T59" fmla="*/ 143 h 94"/>
                              <a:gd name="T60" fmla="+- 0 971 882"/>
                              <a:gd name="T61" fmla="*/ T60 w 94"/>
                              <a:gd name="T62" fmla="+- 0 126 57"/>
                              <a:gd name="T63" fmla="*/ 126 h 94"/>
                              <a:gd name="T64" fmla="+- 0 977 882"/>
                              <a:gd name="T65" fmla="*/ T64 w 94"/>
                              <a:gd name="T66" fmla="+- 0 105 57"/>
                              <a:gd name="T67" fmla="*/ 105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 h="94">
                                <a:moveTo>
                                  <a:pt x="95" y="48"/>
                                </a:moveTo>
                                <a:lnTo>
                                  <a:pt x="94" y="40"/>
                                </a:lnTo>
                                <a:lnTo>
                                  <a:pt x="86" y="20"/>
                                </a:lnTo>
                                <a:lnTo>
                                  <a:pt x="69" y="6"/>
                                </a:lnTo>
                                <a:lnTo>
                                  <a:pt x="47" y="0"/>
                                </a:lnTo>
                                <a:lnTo>
                                  <a:pt x="40" y="1"/>
                                </a:lnTo>
                                <a:lnTo>
                                  <a:pt x="20" y="10"/>
                                </a:lnTo>
                                <a:lnTo>
                                  <a:pt x="6" y="26"/>
                                </a:lnTo>
                                <a:lnTo>
                                  <a:pt x="0" y="48"/>
                                </a:lnTo>
                                <a:lnTo>
                                  <a:pt x="1" y="55"/>
                                </a:lnTo>
                                <a:lnTo>
                                  <a:pt x="9" y="75"/>
                                </a:lnTo>
                                <a:lnTo>
                                  <a:pt x="26" y="90"/>
                                </a:lnTo>
                                <a:lnTo>
                                  <a:pt x="47" y="95"/>
                                </a:lnTo>
                                <a:lnTo>
                                  <a:pt x="55" y="94"/>
                                </a:lnTo>
                                <a:lnTo>
                                  <a:pt x="75" y="86"/>
                                </a:lnTo>
                                <a:lnTo>
                                  <a:pt x="89" y="69"/>
                                </a:lnTo>
                                <a:lnTo>
                                  <a:pt x="95" y="48"/>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7"/>
                        <wps:cNvSpPr>
                          <a:spLocks/>
                        </wps:cNvSpPr>
                        <wps:spPr bwMode="auto">
                          <a:xfrm>
                            <a:off x="835" y="164"/>
                            <a:ext cx="189" cy="94"/>
                          </a:xfrm>
                          <a:custGeom>
                            <a:avLst/>
                            <a:gdLst>
                              <a:gd name="T0" fmla="+- 0 1024 835"/>
                              <a:gd name="T1" fmla="*/ T0 w 189"/>
                              <a:gd name="T2" fmla="+- 0 258 164"/>
                              <a:gd name="T3" fmla="*/ 258 h 94"/>
                              <a:gd name="T4" fmla="+- 0 1024 835"/>
                              <a:gd name="T5" fmla="*/ T4 w 189"/>
                              <a:gd name="T6" fmla="+- 0 204 164"/>
                              <a:gd name="T7" fmla="*/ 204 h 94"/>
                              <a:gd name="T8" fmla="+- 0 1020 835"/>
                              <a:gd name="T9" fmla="*/ T8 w 189"/>
                              <a:gd name="T10" fmla="+- 0 197 164"/>
                              <a:gd name="T11" fmla="*/ 197 h 94"/>
                              <a:gd name="T12" fmla="+- 0 1014 835"/>
                              <a:gd name="T13" fmla="*/ T12 w 189"/>
                              <a:gd name="T14" fmla="+- 0 192 164"/>
                              <a:gd name="T15" fmla="*/ 192 h 94"/>
                              <a:gd name="T16" fmla="+- 0 998 835"/>
                              <a:gd name="T17" fmla="*/ T16 w 189"/>
                              <a:gd name="T18" fmla="+- 0 181 164"/>
                              <a:gd name="T19" fmla="*/ 181 h 94"/>
                              <a:gd name="T20" fmla="+- 0 979 835"/>
                              <a:gd name="T21" fmla="*/ T20 w 189"/>
                              <a:gd name="T22" fmla="+- 0 173 164"/>
                              <a:gd name="T23" fmla="*/ 173 h 94"/>
                              <a:gd name="T24" fmla="+- 0 968 835"/>
                              <a:gd name="T25" fmla="*/ T24 w 189"/>
                              <a:gd name="T26" fmla="+- 0 169 164"/>
                              <a:gd name="T27" fmla="*/ 169 h 94"/>
                              <a:gd name="T28" fmla="+- 0 957 835"/>
                              <a:gd name="T29" fmla="*/ T28 w 189"/>
                              <a:gd name="T30" fmla="+- 0 166 164"/>
                              <a:gd name="T31" fmla="*/ 166 h 94"/>
                              <a:gd name="T32" fmla="+- 0 944 835"/>
                              <a:gd name="T33" fmla="*/ T32 w 189"/>
                              <a:gd name="T34" fmla="+- 0 164 164"/>
                              <a:gd name="T35" fmla="*/ 164 h 94"/>
                              <a:gd name="T36" fmla="+- 0 917 835"/>
                              <a:gd name="T37" fmla="*/ T36 w 189"/>
                              <a:gd name="T38" fmla="+- 0 164 164"/>
                              <a:gd name="T39" fmla="*/ 164 h 94"/>
                              <a:gd name="T40" fmla="+- 0 904 835"/>
                              <a:gd name="T41" fmla="*/ T40 w 189"/>
                              <a:gd name="T42" fmla="+- 0 166 164"/>
                              <a:gd name="T43" fmla="*/ 166 h 94"/>
                              <a:gd name="T44" fmla="+- 0 891 835"/>
                              <a:gd name="T45" fmla="*/ T44 w 189"/>
                              <a:gd name="T46" fmla="+- 0 169 164"/>
                              <a:gd name="T47" fmla="*/ 169 h 94"/>
                              <a:gd name="T48" fmla="+- 0 871 835"/>
                              <a:gd name="T49" fmla="*/ T48 w 189"/>
                              <a:gd name="T50" fmla="+- 0 176 164"/>
                              <a:gd name="T51" fmla="*/ 176 h 94"/>
                              <a:gd name="T52" fmla="+- 0 854 835"/>
                              <a:gd name="T53" fmla="*/ T52 w 189"/>
                              <a:gd name="T54" fmla="+- 0 186 164"/>
                              <a:gd name="T55" fmla="*/ 186 h 94"/>
                              <a:gd name="T56" fmla="+- 0 845 835"/>
                              <a:gd name="T57" fmla="*/ T56 w 189"/>
                              <a:gd name="T58" fmla="+- 0 192 164"/>
                              <a:gd name="T59" fmla="*/ 192 h 94"/>
                              <a:gd name="T60" fmla="+- 0 839 835"/>
                              <a:gd name="T61" fmla="*/ T60 w 189"/>
                              <a:gd name="T62" fmla="+- 0 197 164"/>
                              <a:gd name="T63" fmla="*/ 197 h 94"/>
                              <a:gd name="T64" fmla="+- 0 835 835"/>
                              <a:gd name="T65" fmla="*/ T64 w 189"/>
                              <a:gd name="T66" fmla="+- 0 204 164"/>
                              <a:gd name="T67" fmla="*/ 204 h 94"/>
                              <a:gd name="T68" fmla="+- 0 835 835"/>
                              <a:gd name="T69" fmla="*/ T68 w 189"/>
                              <a:gd name="T70" fmla="+- 0 258 164"/>
                              <a:gd name="T71" fmla="*/ 258 h 94"/>
                              <a:gd name="T72" fmla="+- 0 1024 835"/>
                              <a:gd name="T73" fmla="*/ T72 w 189"/>
                              <a:gd name="T74" fmla="+- 0 258 164"/>
                              <a:gd name="T75" fmla="*/ 258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9" h="94">
                                <a:moveTo>
                                  <a:pt x="189" y="94"/>
                                </a:moveTo>
                                <a:lnTo>
                                  <a:pt x="189" y="40"/>
                                </a:lnTo>
                                <a:lnTo>
                                  <a:pt x="185" y="33"/>
                                </a:lnTo>
                                <a:lnTo>
                                  <a:pt x="179" y="28"/>
                                </a:lnTo>
                                <a:lnTo>
                                  <a:pt x="163" y="17"/>
                                </a:lnTo>
                                <a:lnTo>
                                  <a:pt x="144" y="9"/>
                                </a:lnTo>
                                <a:lnTo>
                                  <a:pt x="133" y="5"/>
                                </a:lnTo>
                                <a:lnTo>
                                  <a:pt x="122" y="2"/>
                                </a:lnTo>
                                <a:lnTo>
                                  <a:pt x="109" y="0"/>
                                </a:lnTo>
                                <a:lnTo>
                                  <a:pt x="82" y="0"/>
                                </a:lnTo>
                                <a:lnTo>
                                  <a:pt x="69" y="2"/>
                                </a:lnTo>
                                <a:lnTo>
                                  <a:pt x="56" y="5"/>
                                </a:lnTo>
                                <a:lnTo>
                                  <a:pt x="36" y="12"/>
                                </a:lnTo>
                                <a:lnTo>
                                  <a:pt x="19" y="22"/>
                                </a:lnTo>
                                <a:lnTo>
                                  <a:pt x="10" y="28"/>
                                </a:lnTo>
                                <a:lnTo>
                                  <a:pt x="4" y="33"/>
                                </a:lnTo>
                                <a:lnTo>
                                  <a:pt x="0" y="40"/>
                                </a:lnTo>
                                <a:lnTo>
                                  <a:pt x="0" y="94"/>
                                </a:lnTo>
                                <a:lnTo>
                                  <a:pt x="189" y="94"/>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837914" id="Group 14" o:spid="_x0000_s1026" style="position:absolute;margin-left:41.15pt;margin-top:2.25pt;width:10.65pt;height:11.25pt;z-index:-251641344;mso-position-horizontal-relative:page" coordorigin="823,45" coordsize="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">
                <v:shape id="Freeform 136" o:spid="_x0000_s1027" style="position:absolute;left:882;top:57;width:94;height:94;visibility:visible;mso-wrap-style:square;v-text-anchor:top" coordsize="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" path="m95,48l94,40,86,20,69,6,47,,40,1,20,10,6,26,,48r1,7l9,75,26,90r21,5l55,94,75,86,89,69,95,48xe" fillcolor="#415f99" stroked="f">
                  <v:path arrowok="t" o:connecttype="custom" o:connectlocs="95,105;94,97;86,77;69,63;47,57;40,58;20,67;6,83;0,105;1,112;9,132;26,147;47,152;55,151;75,143;89,126;95,105" o:connectangles="0,0,0,0,0,0,0,0,0,0,0,0,0,0,0,0,0"/>
                </v:shape>
                <v:shape id="Freeform 137" o:spid="_x0000_s1028" style="position:absolute;left:835;top:164;width:189;height:94;visibility:visible;mso-wrap-style:square;v-text-anchor:top" coordsize="1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" path="m189,94r,-54l185,33r-6,-5l163,17,144,9,133,5,122,2,109,,82,,69,2,56,5,36,12,19,22r-9,6l4,33,,40,,94r189,xe" fillcolor="#415f99" stroked="f">
                  <v:path arrowok="t" o:connecttype="custom" o:connectlocs="189,258;189,204;185,197;179,192;163,181;144,173;133,169;122,166;109,164;82,164;69,166;56,169;36,176;19,186;10,192;4,197;0,204;0,258;189,258" o:connectangles="0,0,0,0,0,0,0,0,0,0,0,0,0,0,0,0,0,0,0"/>
                </v:shape>
                <w10:wrap anchorx="page"/>
              </v:group>
            </w:pict>
          </mc:Fallback>
        </mc:AlternateContent>
      </w:r>
      <w:r w:rsidR="000B352D">
        <w:rPr>
          <w:rFonts w:ascii="Calibri" w:eastAsia="Calibri" w:hAnsi="Calibri" w:cs="Calibri"/>
          <w:color w:val="404040"/>
          <w:sz w:val="22"/>
          <w:szCs w:val="22"/>
        </w:rPr>
        <w:t>Senior Site Manager</w:t>
      </w:r>
      <w:r>
        <w:rPr>
          <w:rFonts w:ascii="Calibri" w:eastAsia="Calibri" w:hAnsi="Calibri" w:cs="Calibri"/>
          <w:color w:val="404040"/>
          <w:sz w:val="22"/>
          <w:szCs w:val="22"/>
        </w:rPr>
        <w:t xml:space="preserve">                                                                                                                                                </w:t>
      </w:r>
      <w:r>
        <w:rPr>
          <w:rFonts w:ascii="Calibri" w:eastAsia="Calibri" w:hAnsi="Calibri" w:cs="Calibri"/>
          <w:color w:val="000000"/>
          <w:position w:val="1"/>
          <w:sz w:val="22"/>
          <w:szCs w:val="22"/>
        </w:rPr>
        <w:t>2015 – 2018</w:t>
      </w:r>
    </w:p>
    <w:p w14:paraId="5BA02114" w14:textId="25DB6CEA" w:rsidR="006D7714" w:rsidRDefault="006D7714" w:rsidP="006D7714">
      <w:pPr>
        <w:spacing w:before="14"/>
        <w:ind w:left="540"/>
        <w:rPr>
          <w:rFonts w:ascii="Calibri" w:eastAsia="Calibri" w:hAnsi="Calibri" w:cs="Calibri"/>
          <w:sz w:val="22"/>
          <w:szCs w:val="22"/>
        </w:rPr>
      </w:pPr>
      <w:r>
        <w:rPr>
          <w:noProof/>
        </w:rPr>
        <mc:AlternateContent>
          <mc:Choice Requires="wpg">
            <w:drawing>
              <wp:anchor distT="0" distB="0" distL="114300" distR="114300" simplePos="0" relativeHeight="251676160" behindDoc="1" locked="0" layoutInCell="1" allowOverlap="1" wp14:anchorId="42F4ABE9" wp14:editId="0168A054">
                <wp:simplePos x="0" y="0"/>
                <wp:positionH relativeFrom="page">
                  <wp:posOffset>507365</wp:posOffset>
                </wp:positionH>
                <wp:positionV relativeFrom="paragraph">
                  <wp:posOffset>25400</wp:posOffset>
                </wp:positionV>
                <wp:extent cx="165100" cy="14287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100" cy="142875"/>
                          <a:chOff x="799" y="40"/>
                          <a:chExt cx="260" cy="225"/>
                        </a:xfrm>
                      </wpg:grpSpPr>
                      <wps:wsp>
                        <wps:cNvPr id="10" name="Freeform 139"/>
                        <wps:cNvSpPr>
                          <a:spLocks/>
                        </wps:cNvSpPr>
                        <wps:spPr bwMode="auto">
                          <a:xfrm>
                            <a:off x="812" y="88"/>
                            <a:ext cx="35" cy="165"/>
                          </a:xfrm>
                          <a:custGeom>
                            <a:avLst/>
                            <a:gdLst>
                              <a:gd name="T0" fmla="+- 0 823 812"/>
                              <a:gd name="T1" fmla="*/ T0 w 35"/>
                              <a:gd name="T2" fmla="+- 0 88 88"/>
                              <a:gd name="T3" fmla="*/ 88 h 165"/>
                              <a:gd name="T4" fmla="+- 0 817 812"/>
                              <a:gd name="T5" fmla="*/ T4 w 35"/>
                              <a:gd name="T6" fmla="+- 0 88 88"/>
                              <a:gd name="T7" fmla="*/ 88 h 165"/>
                              <a:gd name="T8" fmla="+- 0 812 812"/>
                              <a:gd name="T9" fmla="*/ T8 w 35"/>
                              <a:gd name="T10" fmla="+- 0 93 88"/>
                              <a:gd name="T11" fmla="*/ 93 h 165"/>
                              <a:gd name="T12" fmla="+- 0 812 812"/>
                              <a:gd name="T13" fmla="*/ T12 w 35"/>
                              <a:gd name="T14" fmla="+- 0 247 88"/>
                              <a:gd name="T15" fmla="*/ 247 h 165"/>
                              <a:gd name="T16" fmla="+- 0 817 812"/>
                              <a:gd name="T17" fmla="*/ T16 w 35"/>
                              <a:gd name="T18" fmla="+- 0 253 88"/>
                              <a:gd name="T19" fmla="*/ 253 h 165"/>
                              <a:gd name="T20" fmla="+- 0 847 812"/>
                              <a:gd name="T21" fmla="*/ T20 w 35"/>
                              <a:gd name="T22" fmla="+- 0 253 88"/>
                              <a:gd name="T23" fmla="*/ 253 h 165"/>
                              <a:gd name="T24" fmla="+- 0 847 812"/>
                              <a:gd name="T25" fmla="*/ T24 w 35"/>
                              <a:gd name="T26" fmla="+- 0 88 88"/>
                              <a:gd name="T27" fmla="*/ 88 h 165"/>
                              <a:gd name="T28" fmla="+- 0 823 812"/>
                              <a:gd name="T29" fmla="*/ T28 w 35"/>
                              <a:gd name="T30" fmla="+- 0 88 88"/>
                              <a:gd name="T31" fmla="*/ 88 h 1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 h="165">
                                <a:moveTo>
                                  <a:pt x="11" y="0"/>
                                </a:moveTo>
                                <a:lnTo>
                                  <a:pt x="5" y="0"/>
                                </a:lnTo>
                                <a:lnTo>
                                  <a:pt x="0" y="5"/>
                                </a:lnTo>
                                <a:lnTo>
                                  <a:pt x="0" y="159"/>
                                </a:lnTo>
                                <a:lnTo>
                                  <a:pt x="5" y="165"/>
                                </a:lnTo>
                                <a:lnTo>
                                  <a:pt x="35" y="165"/>
                                </a:lnTo>
                                <a:lnTo>
                                  <a:pt x="35" y="0"/>
                                </a:lnTo>
                                <a:lnTo>
                                  <a:pt x="11" y="0"/>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0"/>
                        <wps:cNvSpPr>
                          <a:spLocks/>
                        </wps:cNvSpPr>
                        <wps:spPr bwMode="auto">
                          <a:xfrm>
                            <a:off x="1012" y="88"/>
                            <a:ext cx="35" cy="165"/>
                          </a:xfrm>
                          <a:custGeom>
                            <a:avLst/>
                            <a:gdLst>
                              <a:gd name="T0" fmla="+- 0 1036 1012"/>
                              <a:gd name="T1" fmla="*/ T0 w 35"/>
                              <a:gd name="T2" fmla="+- 0 88 88"/>
                              <a:gd name="T3" fmla="*/ 88 h 165"/>
                              <a:gd name="T4" fmla="+- 0 1012 1012"/>
                              <a:gd name="T5" fmla="*/ T4 w 35"/>
                              <a:gd name="T6" fmla="+- 0 88 88"/>
                              <a:gd name="T7" fmla="*/ 88 h 165"/>
                              <a:gd name="T8" fmla="+- 0 1012 1012"/>
                              <a:gd name="T9" fmla="*/ T8 w 35"/>
                              <a:gd name="T10" fmla="+- 0 253 88"/>
                              <a:gd name="T11" fmla="*/ 253 h 165"/>
                              <a:gd name="T12" fmla="+- 0 1042 1012"/>
                              <a:gd name="T13" fmla="*/ T12 w 35"/>
                              <a:gd name="T14" fmla="+- 0 253 88"/>
                              <a:gd name="T15" fmla="*/ 253 h 165"/>
                              <a:gd name="T16" fmla="+- 0 1047 1012"/>
                              <a:gd name="T17" fmla="*/ T16 w 35"/>
                              <a:gd name="T18" fmla="+- 0 247 88"/>
                              <a:gd name="T19" fmla="*/ 247 h 165"/>
                              <a:gd name="T20" fmla="+- 0 1047 1012"/>
                              <a:gd name="T21" fmla="*/ T20 w 35"/>
                              <a:gd name="T22" fmla="+- 0 93 88"/>
                              <a:gd name="T23" fmla="*/ 93 h 165"/>
                              <a:gd name="T24" fmla="+- 0 1042 1012"/>
                              <a:gd name="T25" fmla="*/ T24 w 35"/>
                              <a:gd name="T26" fmla="+- 0 88 88"/>
                              <a:gd name="T27" fmla="*/ 88 h 165"/>
                              <a:gd name="T28" fmla="+- 0 1036 1012"/>
                              <a:gd name="T29" fmla="*/ T28 w 35"/>
                              <a:gd name="T30" fmla="+- 0 88 88"/>
                              <a:gd name="T31" fmla="*/ 88 h 1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 h="165">
                                <a:moveTo>
                                  <a:pt x="24" y="0"/>
                                </a:moveTo>
                                <a:lnTo>
                                  <a:pt x="0" y="0"/>
                                </a:lnTo>
                                <a:lnTo>
                                  <a:pt x="0" y="165"/>
                                </a:lnTo>
                                <a:lnTo>
                                  <a:pt x="30" y="165"/>
                                </a:lnTo>
                                <a:lnTo>
                                  <a:pt x="35" y="159"/>
                                </a:lnTo>
                                <a:lnTo>
                                  <a:pt x="35" y="5"/>
                                </a:lnTo>
                                <a:lnTo>
                                  <a:pt x="30" y="0"/>
                                </a:lnTo>
                                <a:lnTo>
                                  <a:pt x="24" y="0"/>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1"/>
                        <wps:cNvSpPr>
                          <a:spLocks/>
                        </wps:cNvSpPr>
                        <wps:spPr bwMode="auto">
                          <a:xfrm>
                            <a:off x="859" y="52"/>
                            <a:ext cx="141" cy="200"/>
                          </a:xfrm>
                          <a:custGeom>
                            <a:avLst/>
                            <a:gdLst>
                              <a:gd name="T0" fmla="+- 0 1000 859"/>
                              <a:gd name="T1" fmla="*/ T0 w 141"/>
                              <a:gd name="T2" fmla="+- 0 88 52"/>
                              <a:gd name="T3" fmla="*/ 88 h 200"/>
                              <a:gd name="T4" fmla="+- 0 968 859"/>
                              <a:gd name="T5" fmla="*/ T4 w 141"/>
                              <a:gd name="T6" fmla="+- 0 88 52"/>
                              <a:gd name="T7" fmla="*/ 88 h 200"/>
                              <a:gd name="T8" fmla="+- 0 968 859"/>
                              <a:gd name="T9" fmla="*/ T8 w 141"/>
                              <a:gd name="T10" fmla="+- 0 61 52"/>
                              <a:gd name="T11" fmla="*/ 61 h 200"/>
                              <a:gd name="T12" fmla="+- 0 959 859"/>
                              <a:gd name="T13" fmla="*/ T12 w 141"/>
                              <a:gd name="T14" fmla="+- 0 52 52"/>
                              <a:gd name="T15" fmla="*/ 52 h 200"/>
                              <a:gd name="T16" fmla="+- 0 900 859"/>
                              <a:gd name="T17" fmla="*/ T16 w 141"/>
                              <a:gd name="T18" fmla="+- 0 52 52"/>
                              <a:gd name="T19" fmla="*/ 52 h 200"/>
                              <a:gd name="T20" fmla="+- 0 909 859"/>
                              <a:gd name="T21" fmla="*/ T20 w 141"/>
                              <a:gd name="T22" fmla="+- 0 73 52"/>
                              <a:gd name="T23" fmla="*/ 73 h 200"/>
                              <a:gd name="T24" fmla="+- 0 912 859"/>
                              <a:gd name="T25" fmla="*/ T24 w 141"/>
                              <a:gd name="T26" fmla="+- 0 70 52"/>
                              <a:gd name="T27" fmla="*/ 70 h 200"/>
                              <a:gd name="T28" fmla="+- 0 947 859"/>
                              <a:gd name="T29" fmla="*/ T28 w 141"/>
                              <a:gd name="T30" fmla="+- 0 70 52"/>
                              <a:gd name="T31" fmla="*/ 70 h 200"/>
                              <a:gd name="T32" fmla="+- 0 950 859"/>
                              <a:gd name="T33" fmla="*/ T32 w 141"/>
                              <a:gd name="T34" fmla="+- 0 73 52"/>
                              <a:gd name="T35" fmla="*/ 73 h 200"/>
                              <a:gd name="T36" fmla="+- 0 950 859"/>
                              <a:gd name="T37" fmla="*/ T36 w 141"/>
                              <a:gd name="T38" fmla="+- 0 88 52"/>
                              <a:gd name="T39" fmla="*/ 88 h 200"/>
                              <a:gd name="T40" fmla="+- 0 909 859"/>
                              <a:gd name="T41" fmla="*/ T40 w 141"/>
                              <a:gd name="T42" fmla="+- 0 88 52"/>
                              <a:gd name="T43" fmla="*/ 88 h 200"/>
                              <a:gd name="T44" fmla="+- 0 1000 859"/>
                              <a:gd name="T45" fmla="*/ T44 w 141"/>
                              <a:gd name="T46" fmla="+- 0 253 52"/>
                              <a:gd name="T47" fmla="*/ 253 h 200"/>
                              <a:gd name="T48" fmla="+- 0 1000 859"/>
                              <a:gd name="T49" fmla="*/ T48 w 141"/>
                              <a:gd name="T50" fmla="+- 0 88 52"/>
                              <a:gd name="T51" fmla="*/ 88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1" h="200">
                                <a:moveTo>
                                  <a:pt x="141" y="36"/>
                                </a:moveTo>
                                <a:lnTo>
                                  <a:pt x="109" y="36"/>
                                </a:lnTo>
                                <a:lnTo>
                                  <a:pt x="109" y="9"/>
                                </a:lnTo>
                                <a:lnTo>
                                  <a:pt x="100" y="0"/>
                                </a:lnTo>
                                <a:lnTo>
                                  <a:pt x="41" y="0"/>
                                </a:lnTo>
                                <a:lnTo>
                                  <a:pt x="50" y="21"/>
                                </a:lnTo>
                                <a:lnTo>
                                  <a:pt x="53" y="18"/>
                                </a:lnTo>
                                <a:lnTo>
                                  <a:pt x="88" y="18"/>
                                </a:lnTo>
                                <a:lnTo>
                                  <a:pt x="91" y="21"/>
                                </a:lnTo>
                                <a:lnTo>
                                  <a:pt x="91" y="36"/>
                                </a:lnTo>
                                <a:lnTo>
                                  <a:pt x="50" y="36"/>
                                </a:lnTo>
                                <a:lnTo>
                                  <a:pt x="141" y="201"/>
                                </a:lnTo>
                                <a:lnTo>
                                  <a:pt x="141" y="36"/>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2"/>
                        <wps:cNvSpPr>
                          <a:spLocks/>
                        </wps:cNvSpPr>
                        <wps:spPr bwMode="auto">
                          <a:xfrm>
                            <a:off x="859" y="52"/>
                            <a:ext cx="141" cy="200"/>
                          </a:xfrm>
                          <a:custGeom>
                            <a:avLst/>
                            <a:gdLst>
                              <a:gd name="T0" fmla="+- 0 909 859"/>
                              <a:gd name="T1" fmla="*/ T0 w 141"/>
                              <a:gd name="T2" fmla="+- 0 73 52"/>
                              <a:gd name="T3" fmla="*/ 73 h 200"/>
                              <a:gd name="T4" fmla="+- 0 900 859"/>
                              <a:gd name="T5" fmla="*/ T4 w 141"/>
                              <a:gd name="T6" fmla="+- 0 52 52"/>
                              <a:gd name="T7" fmla="*/ 52 h 200"/>
                              <a:gd name="T8" fmla="+- 0 891 859"/>
                              <a:gd name="T9" fmla="*/ T8 w 141"/>
                              <a:gd name="T10" fmla="+- 0 61 52"/>
                              <a:gd name="T11" fmla="*/ 61 h 200"/>
                              <a:gd name="T12" fmla="+- 0 891 859"/>
                              <a:gd name="T13" fmla="*/ T12 w 141"/>
                              <a:gd name="T14" fmla="+- 0 88 52"/>
                              <a:gd name="T15" fmla="*/ 88 h 200"/>
                              <a:gd name="T16" fmla="+- 0 859 859"/>
                              <a:gd name="T17" fmla="*/ T16 w 141"/>
                              <a:gd name="T18" fmla="+- 0 88 52"/>
                              <a:gd name="T19" fmla="*/ 88 h 200"/>
                              <a:gd name="T20" fmla="+- 0 859 859"/>
                              <a:gd name="T21" fmla="*/ T20 w 141"/>
                              <a:gd name="T22" fmla="+- 0 253 52"/>
                              <a:gd name="T23" fmla="*/ 253 h 200"/>
                              <a:gd name="T24" fmla="+- 0 1000 859"/>
                              <a:gd name="T25" fmla="*/ T24 w 141"/>
                              <a:gd name="T26" fmla="+- 0 253 52"/>
                              <a:gd name="T27" fmla="*/ 253 h 200"/>
                              <a:gd name="T28" fmla="+- 0 909 859"/>
                              <a:gd name="T29" fmla="*/ T28 w 141"/>
                              <a:gd name="T30" fmla="+- 0 88 52"/>
                              <a:gd name="T31" fmla="*/ 88 h 200"/>
                              <a:gd name="T32" fmla="+- 0 909 859"/>
                              <a:gd name="T33" fmla="*/ T32 w 141"/>
                              <a:gd name="T34" fmla="+- 0 73 52"/>
                              <a:gd name="T35" fmla="*/ 73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1" h="200">
                                <a:moveTo>
                                  <a:pt x="50" y="21"/>
                                </a:moveTo>
                                <a:lnTo>
                                  <a:pt x="41" y="0"/>
                                </a:lnTo>
                                <a:lnTo>
                                  <a:pt x="32" y="9"/>
                                </a:lnTo>
                                <a:lnTo>
                                  <a:pt x="32" y="36"/>
                                </a:lnTo>
                                <a:lnTo>
                                  <a:pt x="0" y="36"/>
                                </a:lnTo>
                                <a:lnTo>
                                  <a:pt x="0" y="201"/>
                                </a:lnTo>
                                <a:lnTo>
                                  <a:pt x="141" y="201"/>
                                </a:lnTo>
                                <a:lnTo>
                                  <a:pt x="50" y="36"/>
                                </a:lnTo>
                                <a:lnTo>
                                  <a:pt x="50" y="21"/>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8B813" id="Group 9" o:spid="_x0000_s1026" style="position:absolute;margin-left:39.95pt;margin-top:2pt;width:13pt;height:11.25pt;z-index:-251640320;mso-position-horizontal-relative:page" coordorigin="799,40" coordsize="26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">
                <v:shape id="Freeform 139" o:spid="_x0000_s1027" style="position:absolute;left:812;top:88;width:35;height:165;visibility:visible;mso-wrap-style:square;v-text-anchor:top" coordsize="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" path="m11,l5,,,5,,159r5,6l35,165,35,,11,xe" fillcolor="#415f99" stroked="f">
                  <v:path arrowok="t" o:connecttype="custom" o:connectlocs="11,88;5,88;0,93;0,247;5,253;35,253;35,88;11,88" o:connectangles="0,0,0,0,0,0,0,0"/>
                </v:shape>
                <v:shape id="Freeform 140" o:spid="_x0000_s1028" style="position:absolute;left:1012;top:88;width:35;height:165;visibility:visible;mso-wrap-style:square;v-text-anchor:top" coordsize="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" path="m24,l,,,165r30,l35,159,35,5,30,,24,xe" fillcolor="#415f99" stroked="f">
                  <v:path arrowok="t" o:connecttype="custom" o:connectlocs="24,88;0,88;0,253;30,253;35,247;35,93;30,88;24,88" o:connectangles="0,0,0,0,0,0,0,0"/>
                </v:shape>
                <v:shape id="Freeform 141" o:spid="_x0000_s1029" style="position:absolute;left:859;top:52;width:141;height:200;visibility:visible;mso-wrap-style:square;v-text-anchor:top" coordsize="1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" path="m141,36r-32,l109,9,100,,41,r9,21l53,18r35,l91,21r,15l50,36r91,165l141,36xe" fillcolor="#415f99" stroked="f">
                  <v:path arrowok="t" o:connecttype="custom" o:connectlocs="141,88;109,88;109,61;100,52;41,52;50,73;53,70;88,70;91,73;91,88;50,88;141,253;141,88" o:connectangles="0,0,0,0,0,0,0,0,0,0,0,0,0"/>
                </v:shape>
                <v:shape id="Freeform 142" o:spid="_x0000_s1030" style="position:absolute;left:859;top:52;width:141;height:200;visibility:visible;mso-wrap-style:square;v-text-anchor:top" coordsize="1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" path="m50,21l41,,32,9r,27l,36,,201r141,l50,36r,-15xe" fillcolor="#415f99" stroked="f">
                  <v:path arrowok="t" o:connecttype="custom" o:connectlocs="50,73;41,52;32,61;32,88;0,88;0,253;141,253;50,88;50,73" o:connectangles="0,0,0,0,0,0,0,0,0"/>
                </v:shape>
                <w10:wrap anchorx="page"/>
              </v:group>
            </w:pict>
          </mc:Fallback>
        </mc:AlternateContent>
      </w:r>
      <w:r>
        <w:rPr>
          <w:rFonts w:ascii="Calibri" w:eastAsia="Calibri" w:hAnsi="Calibri" w:cs="Calibri"/>
          <w:color w:val="404040"/>
          <w:sz w:val="22"/>
          <w:szCs w:val="22"/>
        </w:rPr>
        <w:t>Allison Homes</w:t>
      </w:r>
    </w:p>
    <w:p w14:paraId="2921F414" w14:textId="77777777" w:rsidR="006D7714" w:rsidRDefault="006D7714" w:rsidP="006D7714">
      <w:pPr>
        <w:spacing w:before="6" w:line="280" w:lineRule="exact"/>
        <w:rPr>
          <w:sz w:val="28"/>
          <w:szCs w:val="28"/>
        </w:rPr>
      </w:pPr>
    </w:p>
    <w:p w14:paraId="169D67C1" w14:textId="77777777" w:rsidR="006D7714" w:rsidRDefault="006D7714" w:rsidP="006D7714">
      <w:pPr>
        <w:ind w:left="120"/>
        <w:rPr>
          <w:rFonts w:ascii="Calibri" w:eastAsia="Calibri" w:hAnsi="Calibri" w:cs="Calibri"/>
          <w:sz w:val="18"/>
          <w:szCs w:val="18"/>
        </w:rPr>
      </w:pPr>
      <w:r>
        <w:rPr>
          <w:rFonts w:ascii="Calibri" w:eastAsia="Calibri" w:hAnsi="Calibri" w:cs="Calibri"/>
          <w:b/>
          <w:color w:val="5A5A5A"/>
          <w:sz w:val="18"/>
          <w:szCs w:val="18"/>
        </w:rPr>
        <w:t>KEY ACHIEVEMENTS</w:t>
      </w:r>
    </w:p>
    <w:p w14:paraId="2FA20B57" w14:textId="77777777" w:rsidR="006D7714" w:rsidRDefault="006D7714" w:rsidP="006D7714">
      <w:pPr>
        <w:spacing w:before="36" w:line="259" w:lineRule="auto"/>
        <w:ind w:left="262" w:right="105" w:hanging="154"/>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End-to-end construction project management of 180 units, liaising with architects, designers, surveyors, clients and contractors across 8 live sites, retaining stringent oversight of multiple project schedules and coordinating the design and construction process within critical time and budgetary limitations</w:t>
      </w:r>
    </w:p>
    <w:p w14:paraId="7699D33B" w14:textId="77777777" w:rsidR="006D7714" w:rsidRDefault="006D7714" w:rsidP="006D7714">
      <w:pPr>
        <w:spacing w:line="260" w:lineRule="exact"/>
        <w:ind w:left="108"/>
        <w:rPr>
          <w:rFonts w:ascii="Calibri" w:eastAsia="Calibri" w:hAnsi="Calibri" w:cs="Calibri"/>
          <w:sz w:val="22"/>
          <w:szCs w:val="22"/>
        </w:rPr>
      </w:pPr>
      <w:r>
        <w:rPr>
          <w:rFonts w:ascii="Verdana" w:eastAsia="Verdana" w:hAnsi="Verdana" w:cs="Verdana"/>
          <w:color w:val="415F99"/>
          <w:w w:val="99"/>
          <w:position w:val="1"/>
        </w:rPr>
        <w:t>•</w:t>
      </w:r>
      <w:r>
        <w:rPr>
          <w:rFonts w:ascii="Verdana" w:eastAsia="Verdana" w:hAnsi="Verdana" w:cs="Verdana"/>
          <w:color w:val="415F99"/>
          <w:position w:val="1"/>
        </w:rPr>
        <w:t xml:space="preserve"> </w:t>
      </w:r>
      <w:r>
        <w:rPr>
          <w:rFonts w:ascii="Calibri" w:eastAsia="Calibri" w:hAnsi="Calibri" w:cs="Calibri"/>
          <w:color w:val="000000"/>
          <w:position w:val="1"/>
          <w:sz w:val="22"/>
          <w:szCs w:val="22"/>
        </w:rPr>
        <w:t>Proactive development of positive on-going relationships with contractors, identifying and addressing all issues,</w:t>
      </w:r>
    </w:p>
    <w:p w14:paraId="06497B58" w14:textId="77777777" w:rsidR="006D7714" w:rsidRDefault="006D7714" w:rsidP="006D7714">
      <w:pPr>
        <w:spacing w:before="22"/>
        <w:ind w:left="262"/>
        <w:rPr>
          <w:rFonts w:ascii="Calibri" w:eastAsia="Calibri" w:hAnsi="Calibri" w:cs="Calibri"/>
          <w:sz w:val="22"/>
          <w:szCs w:val="22"/>
        </w:rPr>
      </w:pPr>
      <w:r>
        <w:rPr>
          <w:rFonts w:ascii="Calibri" w:eastAsia="Calibri" w:hAnsi="Calibri" w:cs="Calibri"/>
          <w:sz w:val="22"/>
          <w:szCs w:val="22"/>
        </w:rPr>
        <w:t>monitoring and reviewing service performance and implementing all legislative and corporate T&amp;Cs and H&amp;S</w:t>
      </w:r>
    </w:p>
    <w:p w14:paraId="4C0D8AA7" w14:textId="77777777" w:rsidR="006D7714" w:rsidRDefault="006D7714" w:rsidP="006D7714">
      <w:pPr>
        <w:spacing w:before="22"/>
        <w:ind w:left="262"/>
        <w:rPr>
          <w:rFonts w:ascii="Calibri" w:eastAsia="Calibri" w:hAnsi="Calibri" w:cs="Calibri"/>
          <w:sz w:val="22"/>
          <w:szCs w:val="22"/>
        </w:rPr>
      </w:pPr>
      <w:r>
        <w:rPr>
          <w:rFonts w:ascii="Calibri" w:eastAsia="Calibri" w:hAnsi="Calibri" w:cs="Calibri"/>
          <w:sz w:val="22"/>
          <w:szCs w:val="22"/>
        </w:rPr>
        <w:t>requirements</w:t>
      </w:r>
    </w:p>
    <w:p w14:paraId="3E8CFE89" w14:textId="77777777" w:rsidR="006D7714" w:rsidRDefault="006D7714" w:rsidP="006D7714">
      <w:pPr>
        <w:spacing w:before="22" w:line="257" w:lineRule="auto"/>
        <w:ind w:left="262" w:right="151" w:hanging="154"/>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Implementation and monitoring of all legislative and corporate H&amp;S plans and risk assessments, including contractor and team training, Permit to Work schemes, insurance documentation method statements and accident and</w:t>
      </w:r>
    </w:p>
    <w:p w14:paraId="420DADC1" w14:textId="77777777" w:rsidR="006D7714" w:rsidRDefault="006D7714" w:rsidP="006D7714">
      <w:pPr>
        <w:spacing w:before="2"/>
        <w:ind w:left="262"/>
        <w:rPr>
          <w:rFonts w:ascii="Calibri" w:eastAsia="Calibri" w:hAnsi="Calibri" w:cs="Calibri"/>
          <w:sz w:val="22"/>
          <w:szCs w:val="22"/>
        </w:rPr>
      </w:pPr>
      <w:r>
        <w:rPr>
          <w:rFonts w:ascii="Calibri" w:eastAsia="Calibri" w:hAnsi="Calibri" w:cs="Calibri"/>
          <w:sz w:val="22"/>
          <w:szCs w:val="22"/>
        </w:rPr>
        <w:t>incident investigation and reporting</w:t>
      </w:r>
    </w:p>
    <w:p w14:paraId="21CF92BE" w14:textId="77777777" w:rsidR="006D7714" w:rsidRDefault="006D7714" w:rsidP="006D7714">
      <w:pPr>
        <w:spacing w:before="22" w:line="259" w:lineRule="auto"/>
        <w:ind w:left="262" w:right="351" w:hanging="154"/>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Motivational leadership of a multi-disciplinary team, ensuring full H+S compliance and the highest levels of service delivery</w:t>
      </w:r>
    </w:p>
    <w:p w14:paraId="333D3D65" w14:textId="77777777" w:rsidR="006D7714" w:rsidRDefault="006D7714" w:rsidP="006D7714">
      <w:pPr>
        <w:spacing w:line="260" w:lineRule="exact"/>
        <w:ind w:left="108"/>
        <w:rPr>
          <w:rFonts w:ascii="Calibri" w:eastAsia="Calibri" w:hAnsi="Calibri" w:cs="Calibri"/>
          <w:sz w:val="22"/>
          <w:szCs w:val="22"/>
        </w:rPr>
      </w:pPr>
      <w:r>
        <w:rPr>
          <w:rFonts w:ascii="Verdana" w:eastAsia="Verdana" w:hAnsi="Verdana" w:cs="Verdana"/>
          <w:color w:val="415F99"/>
          <w:w w:val="99"/>
          <w:position w:val="1"/>
        </w:rPr>
        <w:t>•</w:t>
      </w:r>
      <w:r>
        <w:rPr>
          <w:rFonts w:ascii="Verdana" w:eastAsia="Verdana" w:hAnsi="Verdana" w:cs="Verdana"/>
          <w:color w:val="415F99"/>
          <w:position w:val="1"/>
        </w:rPr>
        <w:t xml:space="preserve"> </w:t>
      </w:r>
      <w:r>
        <w:rPr>
          <w:rFonts w:ascii="Calibri" w:eastAsia="Calibri" w:hAnsi="Calibri" w:cs="Calibri"/>
          <w:color w:val="000000"/>
          <w:position w:val="1"/>
          <w:sz w:val="22"/>
          <w:szCs w:val="22"/>
        </w:rPr>
        <w:t>Preparation of site teams for pre-plaster and active collaboration with NHBC representatives to ensure full   adherence to</w:t>
      </w:r>
    </w:p>
    <w:p w14:paraId="4F691246" w14:textId="77777777" w:rsidR="006D7714" w:rsidRDefault="006D7714" w:rsidP="006D7714">
      <w:pPr>
        <w:spacing w:before="22"/>
        <w:ind w:left="262"/>
        <w:rPr>
          <w:rFonts w:ascii="Calibri" w:eastAsia="Calibri" w:hAnsi="Calibri" w:cs="Calibri"/>
          <w:sz w:val="22"/>
          <w:szCs w:val="22"/>
        </w:rPr>
      </w:pPr>
      <w:r>
        <w:rPr>
          <w:rFonts w:ascii="Calibri" w:eastAsia="Calibri" w:hAnsi="Calibri" w:cs="Calibri"/>
          <w:sz w:val="22"/>
          <w:szCs w:val="22"/>
        </w:rPr>
        <w:t>criteria from pre-plaster to CML</w:t>
      </w:r>
    </w:p>
    <w:p w14:paraId="0CEEE551" w14:textId="77777777" w:rsidR="006D7714" w:rsidRDefault="006D7714" w:rsidP="006D7714">
      <w:pPr>
        <w:spacing w:before="22" w:line="259" w:lineRule="auto"/>
        <w:ind w:left="262" w:right="162" w:hanging="154"/>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 xml:space="preserve">Positive liaison with head office-based colleagues to secure best value materials, trades and </w:t>
      </w:r>
      <w:proofErr w:type="spellStart"/>
      <w:r>
        <w:rPr>
          <w:rFonts w:ascii="Calibri" w:eastAsia="Calibri" w:hAnsi="Calibri" w:cs="Calibri"/>
          <w:color w:val="000000"/>
          <w:sz w:val="22"/>
          <w:szCs w:val="22"/>
        </w:rPr>
        <w:t>labour</w:t>
      </w:r>
      <w:proofErr w:type="spellEnd"/>
      <w:r>
        <w:rPr>
          <w:rFonts w:ascii="Calibri" w:eastAsia="Calibri" w:hAnsi="Calibri" w:cs="Calibri"/>
          <w:color w:val="000000"/>
          <w:sz w:val="22"/>
          <w:szCs w:val="22"/>
        </w:rPr>
        <w:t xml:space="preserve"> based on quality, lead times and availability</w:t>
      </w:r>
    </w:p>
    <w:p w14:paraId="43E01EC1" w14:textId="77777777" w:rsidR="006D7714" w:rsidRDefault="006D7714" w:rsidP="006D7714">
      <w:pPr>
        <w:spacing w:line="260" w:lineRule="exact"/>
        <w:ind w:left="108"/>
        <w:rPr>
          <w:rFonts w:ascii="Calibri" w:eastAsia="Calibri" w:hAnsi="Calibri" w:cs="Calibri"/>
          <w:sz w:val="22"/>
          <w:szCs w:val="22"/>
        </w:rPr>
      </w:pPr>
      <w:r>
        <w:rPr>
          <w:rFonts w:ascii="Verdana" w:eastAsia="Verdana" w:hAnsi="Verdana" w:cs="Verdana"/>
          <w:color w:val="415F99"/>
          <w:w w:val="99"/>
          <w:position w:val="1"/>
        </w:rPr>
        <w:t>•</w:t>
      </w:r>
      <w:r>
        <w:rPr>
          <w:rFonts w:ascii="Verdana" w:eastAsia="Verdana" w:hAnsi="Verdana" w:cs="Verdana"/>
          <w:color w:val="415F99"/>
          <w:position w:val="1"/>
        </w:rPr>
        <w:t xml:space="preserve"> </w:t>
      </w:r>
      <w:r>
        <w:rPr>
          <w:rFonts w:ascii="Calibri" w:eastAsia="Calibri" w:hAnsi="Calibri" w:cs="Calibri"/>
          <w:color w:val="000000"/>
          <w:position w:val="1"/>
          <w:sz w:val="22"/>
          <w:szCs w:val="22"/>
        </w:rPr>
        <w:t xml:space="preserve">Astute attention to snagging issues at the completion of each process to successfully </w:t>
      </w:r>
      <w:proofErr w:type="spellStart"/>
      <w:r>
        <w:rPr>
          <w:rFonts w:ascii="Calibri" w:eastAsia="Calibri" w:hAnsi="Calibri" w:cs="Calibri"/>
          <w:color w:val="000000"/>
          <w:position w:val="1"/>
          <w:sz w:val="22"/>
          <w:szCs w:val="22"/>
        </w:rPr>
        <w:t>minimise</w:t>
      </w:r>
      <w:proofErr w:type="spellEnd"/>
      <w:r>
        <w:rPr>
          <w:rFonts w:ascii="Calibri" w:eastAsia="Calibri" w:hAnsi="Calibri" w:cs="Calibri"/>
          <w:color w:val="000000"/>
          <w:position w:val="1"/>
          <w:sz w:val="22"/>
          <w:szCs w:val="22"/>
        </w:rPr>
        <w:t xml:space="preserve"> defects and potential</w:t>
      </w:r>
    </w:p>
    <w:p w14:paraId="0808B326" w14:textId="77777777" w:rsidR="006D7714" w:rsidRDefault="006D7714" w:rsidP="006D7714">
      <w:pPr>
        <w:spacing w:before="22" w:line="259" w:lineRule="auto"/>
        <w:ind w:left="262" w:right="204"/>
        <w:rPr>
          <w:rFonts w:ascii="Calibri" w:eastAsia="Calibri" w:hAnsi="Calibri" w:cs="Calibri"/>
          <w:sz w:val="22"/>
          <w:szCs w:val="22"/>
        </w:rPr>
        <w:sectPr w:rsidR="006D7714">
          <w:type w:val="continuous"/>
          <w:pgSz w:w="11920" w:h="16840"/>
          <w:pgMar w:top="640" w:right="580" w:bottom="280" w:left="600" w:header="720" w:footer="720" w:gutter="0"/>
          <w:cols w:space="720"/>
        </w:sectPr>
      </w:pPr>
      <w:r>
        <w:rPr>
          <w:rFonts w:ascii="Calibri" w:eastAsia="Calibri" w:hAnsi="Calibri" w:cs="Calibri"/>
          <w:sz w:val="22"/>
          <w:szCs w:val="22"/>
        </w:rPr>
        <w:t>post-handover snagging delays, engaging in a comprehensive handover of completed plots to the client, inclusive f full home demonstrations and agreed snagging schedules as necessary</w:t>
      </w:r>
    </w:p>
    <w:p w14:paraId="35BB25BC" w14:textId="77777777" w:rsidR="006D7714" w:rsidRDefault="006D7714" w:rsidP="006D7714">
      <w:pPr>
        <w:spacing w:before="22" w:line="259" w:lineRule="auto"/>
        <w:ind w:right="204"/>
        <w:rPr>
          <w:rFonts w:ascii="Calibri" w:eastAsia="Calibri" w:hAnsi="Calibri" w:cs="Calibri"/>
          <w:sz w:val="22"/>
          <w:szCs w:val="22"/>
        </w:rPr>
      </w:pPr>
    </w:p>
    <w:p w14:paraId="01CE518B" w14:textId="77777777" w:rsidR="006D7714" w:rsidRDefault="006D7714">
      <w:pPr>
        <w:spacing w:before="22" w:line="259" w:lineRule="auto"/>
        <w:ind w:left="262" w:right="204"/>
        <w:rPr>
          <w:rFonts w:ascii="Calibri" w:eastAsia="Calibri" w:hAnsi="Calibri" w:cs="Calibri"/>
          <w:sz w:val="22"/>
          <w:szCs w:val="22"/>
        </w:rPr>
      </w:pPr>
    </w:p>
    <w:p w14:paraId="4E4CA988" w14:textId="494B83FF" w:rsidR="006D7714" w:rsidRPr="006D7714" w:rsidRDefault="006D7714" w:rsidP="006D7714">
      <w:pPr>
        <w:spacing w:before="54"/>
        <w:ind w:firstLine="540"/>
        <w:rPr>
          <w:rFonts w:ascii="Calibri" w:eastAsia="Calibri" w:hAnsi="Calibri" w:cs="Calibri"/>
          <w:color w:val="404040"/>
          <w:sz w:val="22"/>
          <w:szCs w:val="22"/>
        </w:rPr>
      </w:pPr>
      <w:r>
        <w:rPr>
          <w:noProof/>
        </w:rPr>
        <mc:AlternateContent>
          <mc:Choice Requires="wpg">
            <w:drawing>
              <wp:anchor distT="0" distB="0" distL="114300" distR="114300" simplePos="0" relativeHeight="251678208" behindDoc="1" locked="0" layoutInCell="1" allowOverlap="1" wp14:anchorId="1C3F906C" wp14:editId="45994833">
                <wp:simplePos x="0" y="0"/>
                <wp:positionH relativeFrom="page">
                  <wp:posOffset>522605</wp:posOffset>
                </wp:positionH>
                <wp:positionV relativeFrom="paragraph">
                  <wp:posOffset>57785</wp:posOffset>
                </wp:positionV>
                <wp:extent cx="135255" cy="142875"/>
                <wp:effectExtent l="0" t="635"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42875"/>
                          <a:chOff x="823" y="91"/>
                          <a:chExt cx="213" cy="225"/>
                        </a:xfrm>
                      </wpg:grpSpPr>
                      <wps:wsp>
                        <wps:cNvPr id="23" name="Freeform 144"/>
                        <wps:cNvSpPr>
                          <a:spLocks/>
                        </wps:cNvSpPr>
                        <wps:spPr bwMode="auto">
                          <a:xfrm>
                            <a:off x="882" y="103"/>
                            <a:ext cx="94" cy="94"/>
                          </a:xfrm>
                          <a:custGeom>
                            <a:avLst/>
                            <a:gdLst>
                              <a:gd name="T0" fmla="+- 0 977 882"/>
                              <a:gd name="T1" fmla="*/ T0 w 94"/>
                              <a:gd name="T2" fmla="+- 0 150 103"/>
                              <a:gd name="T3" fmla="*/ 150 h 94"/>
                              <a:gd name="T4" fmla="+- 0 976 882"/>
                              <a:gd name="T5" fmla="*/ T4 w 94"/>
                              <a:gd name="T6" fmla="+- 0 142 103"/>
                              <a:gd name="T7" fmla="*/ 142 h 94"/>
                              <a:gd name="T8" fmla="+- 0 968 882"/>
                              <a:gd name="T9" fmla="*/ T8 w 94"/>
                              <a:gd name="T10" fmla="+- 0 122 103"/>
                              <a:gd name="T11" fmla="*/ 122 h 94"/>
                              <a:gd name="T12" fmla="+- 0 951 882"/>
                              <a:gd name="T13" fmla="*/ T12 w 94"/>
                              <a:gd name="T14" fmla="+- 0 108 103"/>
                              <a:gd name="T15" fmla="*/ 108 h 94"/>
                              <a:gd name="T16" fmla="+- 0 929 882"/>
                              <a:gd name="T17" fmla="*/ T16 w 94"/>
                              <a:gd name="T18" fmla="+- 0 103 103"/>
                              <a:gd name="T19" fmla="*/ 103 h 94"/>
                              <a:gd name="T20" fmla="+- 0 922 882"/>
                              <a:gd name="T21" fmla="*/ T20 w 94"/>
                              <a:gd name="T22" fmla="+- 0 103 103"/>
                              <a:gd name="T23" fmla="*/ 103 h 94"/>
                              <a:gd name="T24" fmla="+- 0 902 882"/>
                              <a:gd name="T25" fmla="*/ T24 w 94"/>
                              <a:gd name="T26" fmla="+- 0 112 103"/>
                              <a:gd name="T27" fmla="*/ 112 h 94"/>
                              <a:gd name="T28" fmla="+- 0 888 882"/>
                              <a:gd name="T29" fmla="*/ T28 w 94"/>
                              <a:gd name="T30" fmla="+- 0 128 103"/>
                              <a:gd name="T31" fmla="*/ 128 h 94"/>
                              <a:gd name="T32" fmla="+- 0 882 882"/>
                              <a:gd name="T33" fmla="*/ T32 w 94"/>
                              <a:gd name="T34" fmla="+- 0 150 103"/>
                              <a:gd name="T35" fmla="*/ 150 h 94"/>
                              <a:gd name="T36" fmla="+- 0 883 882"/>
                              <a:gd name="T37" fmla="*/ T36 w 94"/>
                              <a:gd name="T38" fmla="+- 0 158 103"/>
                              <a:gd name="T39" fmla="*/ 158 h 94"/>
                              <a:gd name="T40" fmla="+- 0 891 882"/>
                              <a:gd name="T41" fmla="*/ T40 w 94"/>
                              <a:gd name="T42" fmla="+- 0 178 103"/>
                              <a:gd name="T43" fmla="*/ 178 h 94"/>
                              <a:gd name="T44" fmla="+- 0 908 882"/>
                              <a:gd name="T45" fmla="*/ T44 w 94"/>
                              <a:gd name="T46" fmla="+- 0 192 103"/>
                              <a:gd name="T47" fmla="*/ 192 h 94"/>
                              <a:gd name="T48" fmla="+- 0 929 882"/>
                              <a:gd name="T49" fmla="*/ T48 w 94"/>
                              <a:gd name="T50" fmla="+- 0 197 103"/>
                              <a:gd name="T51" fmla="*/ 197 h 94"/>
                              <a:gd name="T52" fmla="+- 0 937 882"/>
                              <a:gd name="T53" fmla="*/ T52 w 94"/>
                              <a:gd name="T54" fmla="+- 0 197 103"/>
                              <a:gd name="T55" fmla="*/ 197 h 94"/>
                              <a:gd name="T56" fmla="+- 0 957 882"/>
                              <a:gd name="T57" fmla="*/ T56 w 94"/>
                              <a:gd name="T58" fmla="+- 0 188 103"/>
                              <a:gd name="T59" fmla="*/ 188 h 94"/>
                              <a:gd name="T60" fmla="+- 0 971 882"/>
                              <a:gd name="T61" fmla="*/ T60 w 94"/>
                              <a:gd name="T62" fmla="+- 0 172 103"/>
                              <a:gd name="T63" fmla="*/ 172 h 94"/>
                              <a:gd name="T64" fmla="+- 0 977 882"/>
                              <a:gd name="T65" fmla="*/ T64 w 94"/>
                              <a:gd name="T66" fmla="+- 0 150 103"/>
                              <a:gd name="T67" fmla="*/ 150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 h="94">
                                <a:moveTo>
                                  <a:pt x="95" y="47"/>
                                </a:moveTo>
                                <a:lnTo>
                                  <a:pt x="94" y="39"/>
                                </a:lnTo>
                                <a:lnTo>
                                  <a:pt x="86" y="19"/>
                                </a:lnTo>
                                <a:lnTo>
                                  <a:pt x="69" y="5"/>
                                </a:lnTo>
                                <a:lnTo>
                                  <a:pt x="47" y="0"/>
                                </a:lnTo>
                                <a:lnTo>
                                  <a:pt x="40" y="0"/>
                                </a:lnTo>
                                <a:lnTo>
                                  <a:pt x="20" y="9"/>
                                </a:lnTo>
                                <a:lnTo>
                                  <a:pt x="6" y="25"/>
                                </a:lnTo>
                                <a:lnTo>
                                  <a:pt x="0" y="47"/>
                                </a:lnTo>
                                <a:lnTo>
                                  <a:pt x="1" y="55"/>
                                </a:lnTo>
                                <a:lnTo>
                                  <a:pt x="9" y="75"/>
                                </a:lnTo>
                                <a:lnTo>
                                  <a:pt x="26" y="89"/>
                                </a:lnTo>
                                <a:lnTo>
                                  <a:pt x="47" y="94"/>
                                </a:lnTo>
                                <a:lnTo>
                                  <a:pt x="55" y="94"/>
                                </a:lnTo>
                                <a:lnTo>
                                  <a:pt x="75" y="85"/>
                                </a:lnTo>
                                <a:lnTo>
                                  <a:pt x="89" y="69"/>
                                </a:lnTo>
                                <a:lnTo>
                                  <a:pt x="95" y="47"/>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5"/>
                        <wps:cNvSpPr>
                          <a:spLocks/>
                        </wps:cNvSpPr>
                        <wps:spPr bwMode="auto">
                          <a:xfrm>
                            <a:off x="835" y="209"/>
                            <a:ext cx="189" cy="94"/>
                          </a:xfrm>
                          <a:custGeom>
                            <a:avLst/>
                            <a:gdLst>
                              <a:gd name="T0" fmla="+- 0 1024 835"/>
                              <a:gd name="T1" fmla="*/ T0 w 189"/>
                              <a:gd name="T2" fmla="+- 0 303 209"/>
                              <a:gd name="T3" fmla="*/ 303 h 94"/>
                              <a:gd name="T4" fmla="+- 0 1024 835"/>
                              <a:gd name="T5" fmla="*/ T4 w 189"/>
                              <a:gd name="T6" fmla="+- 0 249 209"/>
                              <a:gd name="T7" fmla="*/ 249 h 94"/>
                              <a:gd name="T8" fmla="+- 0 1020 835"/>
                              <a:gd name="T9" fmla="*/ T8 w 189"/>
                              <a:gd name="T10" fmla="+- 0 242 209"/>
                              <a:gd name="T11" fmla="*/ 242 h 94"/>
                              <a:gd name="T12" fmla="+- 0 1014 835"/>
                              <a:gd name="T13" fmla="*/ T12 w 189"/>
                              <a:gd name="T14" fmla="+- 0 237 209"/>
                              <a:gd name="T15" fmla="*/ 237 h 94"/>
                              <a:gd name="T16" fmla="+- 0 998 835"/>
                              <a:gd name="T17" fmla="*/ T16 w 189"/>
                              <a:gd name="T18" fmla="+- 0 226 209"/>
                              <a:gd name="T19" fmla="*/ 226 h 94"/>
                              <a:gd name="T20" fmla="+- 0 979 835"/>
                              <a:gd name="T21" fmla="*/ T20 w 189"/>
                              <a:gd name="T22" fmla="+- 0 218 209"/>
                              <a:gd name="T23" fmla="*/ 218 h 94"/>
                              <a:gd name="T24" fmla="+- 0 968 835"/>
                              <a:gd name="T25" fmla="*/ T24 w 189"/>
                              <a:gd name="T26" fmla="+- 0 215 209"/>
                              <a:gd name="T27" fmla="*/ 215 h 94"/>
                              <a:gd name="T28" fmla="+- 0 957 835"/>
                              <a:gd name="T29" fmla="*/ T28 w 189"/>
                              <a:gd name="T30" fmla="+- 0 211 209"/>
                              <a:gd name="T31" fmla="*/ 211 h 94"/>
                              <a:gd name="T32" fmla="+- 0 944 835"/>
                              <a:gd name="T33" fmla="*/ T32 w 189"/>
                              <a:gd name="T34" fmla="+- 0 209 209"/>
                              <a:gd name="T35" fmla="*/ 209 h 94"/>
                              <a:gd name="T36" fmla="+- 0 917 835"/>
                              <a:gd name="T37" fmla="*/ T36 w 189"/>
                              <a:gd name="T38" fmla="+- 0 209 209"/>
                              <a:gd name="T39" fmla="*/ 209 h 94"/>
                              <a:gd name="T40" fmla="+- 0 904 835"/>
                              <a:gd name="T41" fmla="*/ T40 w 189"/>
                              <a:gd name="T42" fmla="+- 0 211 209"/>
                              <a:gd name="T43" fmla="*/ 211 h 94"/>
                              <a:gd name="T44" fmla="+- 0 891 835"/>
                              <a:gd name="T45" fmla="*/ T44 w 189"/>
                              <a:gd name="T46" fmla="+- 0 215 209"/>
                              <a:gd name="T47" fmla="*/ 215 h 94"/>
                              <a:gd name="T48" fmla="+- 0 871 835"/>
                              <a:gd name="T49" fmla="*/ T48 w 189"/>
                              <a:gd name="T50" fmla="+- 0 222 209"/>
                              <a:gd name="T51" fmla="*/ 222 h 94"/>
                              <a:gd name="T52" fmla="+- 0 854 835"/>
                              <a:gd name="T53" fmla="*/ T52 w 189"/>
                              <a:gd name="T54" fmla="+- 0 231 209"/>
                              <a:gd name="T55" fmla="*/ 231 h 94"/>
                              <a:gd name="T56" fmla="+- 0 845 835"/>
                              <a:gd name="T57" fmla="*/ T56 w 189"/>
                              <a:gd name="T58" fmla="+- 0 237 209"/>
                              <a:gd name="T59" fmla="*/ 237 h 94"/>
                              <a:gd name="T60" fmla="+- 0 839 835"/>
                              <a:gd name="T61" fmla="*/ T60 w 189"/>
                              <a:gd name="T62" fmla="+- 0 242 209"/>
                              <a:gd name="T63" fmla="*/ 242 h 94"/>
                              <a:gd name="T64" fmla="+- 0 835 835"/>
                              <a:gd name="T65" fmla="*/ T64 w 189"/>
                              <a:gd name="T66" fmla="+- 0 249 209"/>
                              <a:gd name="T67" fmla="*/ 249 h 94"/>
                              <a:gd name="T68" fmla="+- 0 835 835"/>
                              <a:gd name="T69" fmla="*/ T68 w 189"/>
                              <a:gd name="T70" fmla="+- 0 303 209"/>
                              <a:gd name="T71" fmla="*/ 303 h 94"/>
                              <a:gd name="T72" fmla="+- 0 1024 835"/>
                              <a:gd name="T73" fmla="*/ T72 w 189"/>
                              <a:gd name="T74" fmla="+- 0 303 209"/>
                              <a:gd name="T75" fmla="*/ 303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9" h="94">
                                <a:moveTo>
                                  <a:pt x="189" y="94"/>
                                </a:moveTo>
                                <a:lnTo>
                                  <a:pt x="189" y="40"/>
                                </a:lnTo>
                                <a:lnTo>
                                  <a:pt x="185" y="33"/>
                                </a:lnTo>
                                <a:lnTo>
                                  <a:pt x="179" y="28"/>
                                </a:lnTo>
                                <a:lnTo>
                                  <a:pt x="163" y="17"/>
                                </a:lnTo>
                                <a:lnTo>
                                  <a:pt x="144" y="9"/>
                                </a:lnTo>
                                <a:lnTo>
                                  <a:pt x="133" y="6"/>
                                </a:lnTo>
                                <a:lnTo>
                                  <a:pt x="122" y="2"/>
                                </a:lnTo>
                                <a:lnTo>
                                  <a:pt x="109" y="0"/>
                                </a:lnTo>
                                <a:lnTo>
                                  <a:pt x="82" y="0"/>
                                </a:lnTo>
                                <a:lnTo>
                                  <a:pt x="69" y="2"/>
                                </a:lnTo>
                                <a:lnTo>
                                  <a:pt x="56" y="6"/>
                                </a:lnTo>
                                <a:lnTo>
                                  <a:pt x="36" y="13"/>
                                </a:lnTo>
                                <a:lnTo>
                                  <a:pt x="19" y="22"/>
                                </a:lnTo>
                                <a:lnTo>
                                  <a:pt x="10" y="28"/>
                                </a:lnTo>
                                <a:lnTo>
                                  <a:pt x="4" y="33"/>
                                </a:lnTo>
                                <a:lnTo>
                                  <a:pt x="0" y="40"/>
                                </a:lnTo>
                                <a:lnTo>
                                  <a:pt x="0" y="94"/>
                                </a:lnTo>
                                <a:lnTo>
                                  <a:pt x="189" y="94"/>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F11D29" id="Group 22" o:spid="_x0000_s1026" style="position:absolute;margin-left:41.15pt;margin-top:4.55pt;width:10.65pt;height:11.25pt;z-index:-251638272;mso-position-horizontal-relative:page" coordorigin="823,91" coordsize="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">
                <v:shape id="Freeform 144" o:spid="_x0000_s1027" style="position:absolute;left:882;top:103;width:94;height:94;visibility:visible;mso-wrap-style:square;v-text-anchor:top" coordsize="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" path="m95,47l94,39,86,19,69,5,47,,40,,20,9,6,25,,47r1,8l9,75,26,89r21,5l55,94,75,85,89,69,95,47xe" fillcolor="#415f99" stroked="f">
                  <v:path arrowok="t" o:connecttype="custom" o:connectlocs="95,150;94,142;86,122;69,108;47,103;40,103;20,112;6,128;0,150;1,158;9,178;26,192;47,197;55,197;75,188;89,172;95,150" o:connectangles="0,0,0,0,0,0,0,0,0,0,0,0,0,0,0,0,0"/>
                </v:shape>
                <v:shape id="Freeform 145" o:spid="_x0000_s1028" style="position:absolute;left:835;top:209;width:189;height:94;visibility:visible;mso-wrap-style:square;v-text-anchor:top" coordsize="1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" path="m189,94r,-54l185,33r-6,-5l163,17,144,9,133,6,122,2,109,,82,,69,2,56,6,36,13,19,22r-9,6l4,33,,40,,94r189,xe" fillcolor="#415f99" stroked="f">
                  <v:path arrowok="t" o:connecttype="custom" o:connectlocs="189,303;189,249;185,242;179,237;163,226;144,218;133,215;122,211;109,209;82,209;69,211;56,215;36,222;19,231;10,237;4,242;0,249;0,303;189,303" o:connectangles="0,0,0,0,0,0,0,0,0,0,0,0,0,0,0,0,0,0,0"/>
                </v:shape>
                <w10:wrap anchorx="page"/>
              </v:group>
            </w:pict>
          </mc:Fallback>
        </mc:AlternateContent>
      </w:r>
      <w:r>
        <w:rPr>
          <w:rFonts w:ascii="Calibri" w:eastAsia="Calibri" w:hAnsi="Calibri" w:cs="Calibri"/>
          <w:color w:val="404040"/>
          <w:sz w:val="22"/>
          <w:szCs w:val="22"/>
        </w:rPr>
        <w:t xml:space="preserve"> Site Manager                                                                                                                                                </w:t>
      </w:r>
      <w:r>
        <w:rPr>
          <w:rFonts w:ascii="Calibri" w:eastAsia="Calibri" w:hAnsi="Calibri" w:cs="Calibri"/>
          <w:color w:val="000000"/>
          <w:position w:val="1"/>
          <w:sz w:val="22"/>
          <w:szCs w:val="22"/>
        </w:rPr>
        <w:t>2013 – 2015</w:t>
      </w:r>
    </w:p>
    <w:p w14:paraId="6E10AA35" w14:textId="4AD52C57" w:rsidR="006D7714" w:rsidRDefault="006D7714" w:rsidP="006D7714">
      <w:pPr>
        <w:spacing w:before="14"/>
        <w:ind w:left="540"/>
        <w:rPr>
          <w:rFonts w:ascii="Calibri" w:eastAsia="Calibri" w:hAnsi="Calibri" w:cs="Calibri"/>
          <w:sz w:val="22"/>
          <w:szCs w:val="22"/>
        </w:rPr>
      </w:pPr>
      <w:r>
        <w:rPr>
          <w:noProof/>
        </w:rPr>
        <mc:AlternateContent>
          <mc:Choice Requires="wpg">
            <w:drawing>
              <wp:anchor distT="0" distB="0" distL="114300" distR="114300" simplePos="0" relativeHeight="251679232" behindDoc="1" locked="0" layoutInCell="1" allowOverlap="1" wp14:anchorId="4D94534E" wp14:editId="6FAFEAF2">
                <wp:simplePos x="0" y="0"/>
                <wp:positionH relativeFrom="page">
                  <wp:posOffset>507365</wp:posOffset>
                </wp:positionH>
                <wp:positionV relativeFrom="paragraph">
                  <wp:posOffset>25400</wp:posOffset>
                </wp:positionV>
                <wp:extent cx="165100" cy="14287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100" cy="142875"/>
                          <a:chOff x="799" y="40"/>
                          <a:chExt cx="260" cy="225"/>
                        </a:xfrm>
                      </wpg:grpSpPr>
                      <wps:wsp>
                        <wps:cNvPr id="18" name="Freeform 147"/>
                        <wps:cNvSpPr>
                          <a:spLocks/>
                        </wps:cNvSpPr>
                        <wps:spPr bwMode="auto">
                          <a:xfrm>
                            <a:off x="812" y="88"/>
                            <a:ext cx="35" cy="165"/>
                          </a:xfrm>
                          <a:custGeom>
                            <a:avLst/>
                            <a:gdLst>
                              <a:gd name="T0" fmla="+- 0 823 812"/>
                              <a:gd name="T1" fmla="*/ T0 w 35"/>
                              <a:gd name="T2" fmla="+- 0 88 88"/>
                              <a:gd name="T3" fmla="*/ 88 h 165"/>
                              <a:gd name="T4" fmla="+- 0 817 812"/>
                              <a:gd name="T5" fmla="*/ T4 w 35"/>
                              <a:gd name="T6" fmla="+- 0 88 88"/>
                              <a:gd name="T7" fmla="*/ 88 h 165"/>
                              <a:gd name="T8" fmla="+- 0 812 812"/>
                              <a:gd name="T9" fmla="*/ T8 w 35"/>
                              <a:gd name="T10" fmla="+- 0 93 88"/>
                              <a:gd name="T11" fmla="*/ 93 h 165"/>
                              <a:gd name="T12" fmla="+- 0 812 812"/>
                              <a:gd name="T13" fmla="*/ T12 w 35"/>
                              <a:gd name="T14" fmla="+- 0 248 88"/>
                              <a:gd name="T15" fmla="*/ 248 h 165"/>
                              <a:gd name="T16" fmla="+- 0 817 812"/>
                              <a:gd name="T17" fmla="*/ T16 w 35"/>
                              <a:gd name="T18" fmla="+- 0 253 88"/>
                              <a:gd name="T19" fmla="*/ 253 h 165"/>
                              <a:gd name="T20" fmla="+- 0 847 812"/>
                              <a:gd name="T21" fmla="*/ T20 w 35"/>
                              <a:gd name="T22" fmla="+- 0 253 88"/>
                              <a:gd name="T23" fmla="*/ 253 h 165"/>
                              <a:gd name="T24" fmla="+- 0 847 812"/>
                              <a:gd name="T25" fmla="*/ T24 w 35"/>
                              <a:gd name="T26" fmla="+- 0 88 88"/>
                              <a:gd name="T27" fmla="*/ 88 h 165"/>
                              <a:gd name="T28" fmla="+- 0 823 812"/>
                              <a:gd name="T29" fmla="*/ T28 w 35"/>
                              <a:gd name="T30" fmla="+- 0 88 88"/>
                              <a:gd name="T31" fmla="*/ 88 h 1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 h="165">
                                <a:moveTo>
                                  <a:pt x="11" y="0"/>
                                </a:moveTo>
                                <a:lnTo>
                                  <a:pt x="5" y="0"/>
                                </a:lnTo>
                                <a:lnTo>
                                  <a:pt x="0" y="5"/>
                                </a:lnTo>
                                <a:lnTo>
                                  <a:pt x="0" y="160"/>
                                </a:lnTo>
                                <a:lnTo>
                                  <a:pt x="5" y="165"/>
                                </a:lnTo>
                                <a:lnTo>
                                  <a:pt x="35" y="165"/>
                                </a:lnTo>
                                <a:lnTo>
                                  <a:pt x="35" y="0"/>
                                </a:lnTo>
                                <a:lnTo>
                                  <a:pt x="11" y="0"/>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8"/>
                        <wps:cNvSpPr>
                          <a:spLocks/>
                        </wps:cNvSpPr>
                        <wps:spPr bwMode="auto">
                          <a:xfrm>
                            <a:off x="1012" y="88"/>
                            <a:ext cx="35" cy="165"/>
                          </a:xfrm>
                          <a:custGeom>
                            <a:avLst/>
                            <a:gdLst>
                              <a:gd name="T0" fmla="+- 0 1036 1012"/>
                              <a:gd name="T1" fmla="*/ T0 w 35"/>
                              <a:gd name="T2" fmla="+- 0 88 88"/>
                              <a:gd name="T3" fmla="*/ 88 h 165"/>
                              <a:gd name="T4" fmla="+- 0 1012 1012"/>
                              <a:gd name="T5" fmla="*/ T4 w 35"/>
                              <a:gd name="T6" fmla="+- 0 88 88"/>
                              <a:gd name="T7" fmla="*/ 88 h 165"/>
                              <a:gd name="T8" fmla="+- 0 1012 1012"/>
                              <a:gd name="T9" fmla="*/ T8 w 35"/>
                              <a:gd name="T10" fmla="+- 0 253 88"/>
                              <a:gd name="T11" fmla="*/ 253 h 165"/>
                              <a:gd name="T12" fmla="+- 0 1042 1012"/>
                              <a:gd name="T13" fmla="*/ T12 w 35"/>
                              <a:gd name="T14" fmla="+- 0 253 88"/>
                              <a:gd name="T15" fmla="*/ 253 h 165"/>
                              <a:gd name="T16" fmla="+- 0 1047 1012"/>
                              <a:gd name="T17" fmla="*/ T16 w 35"/>
                              <a:gd name="T18" fmla="+- 0 248 88"/>
                              <a:gd name="T19" fmla="*/ 248 h 165"/>
                              <a:gd name="T20" fmla="+- 0 1047 1012"/>
                              <a:gd name="T21" fmla="*/ T20 w 35"/>
                              <a:gd name="T22" fmla="+- 0 93 88"/>
                              <a:gd name="T23" fmla="*/ 93 h 165"/>
                              <a:gd name="T24" fmla="+- 0 1042 1012"/>
                              <a:gd name="T25" fmla="*/ T24 w 35"/>
                              <a:gd name="T26" fmla="+- 0 88 88"/>
                              <a:gd name="T27" fmla="*/ 88 h 165"/>
                              <a:gd name="T28" fmla="+- 0 1036 1012"/>
                              <a:gd name="T29" fmla="*/ T28 w 35"/>
                              <a:gd name="T30" fmla="+- 0 88 88"/>
                              <a:gd name="T31" fmla="*/ 88 h 1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 h="165">
                                <a:moveTo>
                                  <a:pt x="24" y="0"/>
                                </a:moveTo>
                                <a:lnTo>
                                  <a:pt x="0" y="0"/>
                                </a:lnTo>
                                <a:lnTo>
                                  <a:pt x="0" y="165"/>
                                </a:lnTo>
                                <a:lnTo>
                                  <a:pt x="30" y="165"/>
                                </a:lnTo>
                                <a:lnTo>
                                  <a:pt x="35" y="160"/>
                                </a:lnTo>
                                <a:lnTo>
                                  <a:pt x="35" y="5"/>
                                </a:lnTo>
                                <a:lnTo>
                                  <a:pt x="30" y="0"/>
                                </a:lnTo>
                                <a:lnTo>
                                  <a:pt x="24" y="0"/>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9"/>
                        <wps:cNvSpPr>
                          <a:spLocks/>
                        </wps:cNvSpPr>
                        <wps:spPr bwMode="auto">
                          <a:xfrm>
                            <a:off x="859" y="53"/>
                            <a:ext cx="141" cy="200"/>
                          </a:xfrm>
                          <a:custGeom>
                            <a:avLst/>
                            <a:gdLst>
                              <a:gd name="T0" fmla="+- 0 1000 859"/>
                              <a:gd name="T1" fmla="*/ T0 w 141"/>
                              <a:gd name="T2" fmla="+- 0 88 53"/>
                              <a:gd name="T3" fmla="*/ 88 h 200"/>
                              <a:gd name="T4" fmla="+- 0 968 859"/>
                              <a:gd name="T5" fmla="*/ T4 w 141"/>
                              <a:gd name="T6" fmla="+- 0 88 53"/>
                              <a:gd name="T7" fmla="*/ 88 h 200"/>
                              <a:gd name="T8" fmla="+- 0 968 859"/>
                              <a:gd name="T9" fmla="*/ T8 w 141"/>
                              <a:gd name="T10" fmla="+- 0 62 53"/>
                              <a:gd name="T11" fmla="*/ 62 h 200"/>
                              <a:gd name="T12" fmla="+- 0 959 859"/>
                              <a:gd name="T13" fmla="*/ T12 w 141"/>
                              <a:gd name="T14" fmla="+- 0 53 53"/>
                              <a:gd name="T15" fmla="*/ 53 h 200"/>
                              <a:gd name="T16" fmla="+- 0 900 859"/>
                              <a:gd name="T17" fmla="*/ T16 w 141"/>
                              <a:gd name="T18" fmla="+- 0 53 53"/>
                              <a:gd name="T19" fmla="*/ 53 h 200"/>
                              <a:gd name="T20" fmla="+- 0 909 859"/>
                              <a:gd name="T21" fmla="*/ T20 w 141"/>
                              <a:gd name="T22" fmla="+- 0 73 53"/>
                              <a:gd name="T23" fmla="*/ 73 h 200"/>
                              <a:gd name="T24" fmla="+- 0 912 859"/>
                              <a:gd name="T25" fmla="*/ T24 w 141"/>
                              <a:gd name="T26" fmla="+- 0 70 53"/>
                              <a:gd name="T27" fmla="*/ 70 h 200"/>
                              <a:gd name="T28" fmla="+- 0 947 859"/>
                              <a:gd name="T29" fmla="*/ T28 w 141"/>
                              <a:gd name="T30" fmla="+- 0 70 53"/>
                              <a:gd name="T31" fmla="*/ 70 h 200"/>
                              <a:gd name="T32" fmla="+- 0 950 859"/>
                              <a:gd name="T33" fmla="*/ T32 w 141"/>
                              <a:gd name="T34" fmla="+- 0 73 53"/>
                              <a:gd name="T35" fmla="*/ 73 h 200"/>
                              <a:gd name="T36" fmla="+- 0 950 859"/>
                              <a:gd name="T37" fmla="*/ T36 w 141"/>
                              <a:gd name="T38" fmla="+- 0 88 53"/>
                              <a:gd name="T39" fmla="*/ 88 h 200"/>
                              <a:gd name="T40" fmla="+- 0 909 859"/>
                              <a:gd name="T41" fmla="*/ T40 w 141"/>
                              <a:gd name="T42" fmla="+- 0 88 53"/>
                              <a:gd name="T43" fmla="*/ 88 h 200"/>
                              <a:gd name="T44" fmla="+- 0 1000 859"/>
                              <a:gd name="T45" fmla="*/ T44 w 141"/>
                              <a:gd name="T46" fmla="+- 0 253 53"/>
                              <a:gd name="T47" fmla="*/ 253 h 200"/>
                              <a:gd name="T48" fmla="+- 0 1000 859"/>
                              <a:gd name="T49" fmla="*/ T48 w 141"/>
                              <a:gd name="T50" fmla="+- 0 88 53"/>
                              <a:gd name="T51" fmla="*/ 88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1" h="200">
                                <a:moveTo>
                                  <a:pt x="141" y="35"/>
                                </a:moveTo>
                                <a:lnTo>
                                  <a:pt x="109" y="35"/>
                                </a:lnTo>
                                <a:lnTo>
                                  <a:pt x="109" y="9"/>
                                </a:lnTo>
                                <a:lnTo>
                                  <a:pt x="100" y="0"/>
                                </a:lnTo>
                                <a:lnTo>
                                  <a:pt x="41" y="0"/>
                                </a:lnTo>
                                <a:lnTo>
                                  <a:pt x="50" y="20"/>
                                </a:lnTo>
                                <a:lnTo>
                                  <a:pt x="53" y="17"/>
                                </a:lnTo>
                                <a:lnTo>
                                  <a:pt x="88" y="17"/>
                                </a:lnTo>
                                <a:lnTo>
                                  <a:pt x="91" y="20"/>
                                </a:lnTo>
                                <a:lnTo>
                                  <a:pt x="91" y="35"/>
                                </a:lnTo>
                                <a:lnTo>
                                  <a:pt x="50" y="35"/>
                                </a:lnTo>
                                <a:lnTo>
                                  <a:pt x="141" y="200"/>
                                </a:lnTo>
                                <a:lnTo>
                                  <a:pt x="141" y="35"/>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0"/>
                        <wps:cNvSpPr>
                          <a:spLocks/>
                        </wps:cNvSpPr>
                        <wps:spPr bwMode="auto">
                          <a:xfrm>
                            <a:off x="859" y="53"/>
                            <a:ext cx="141" cy="200"/>
                          </a:xfrm>
                          <a:custGeom>
                            <a:avLst/>
                            <a:gdLst>
                              <a:gd name="T0" fmla="+- 0 909 859"/>
                              <a:gd name="T1" fmla="*/ T0 w 141"/>
                              <a:gd name="T2" fmla="+- 0 73 53"/>
                              <a:gd name="T3" fmla="*/ 73 h 200"/>
                              <a:gd name="T4" fmla="+- 0 900 859"/>
                              <a:gd name="T5" fmla="*/ T4 w 141"/>
                              <a:gd name="T6" fmla="+- 0 53 53"/>
                              <a:gd name="T7" fmla="*/ 53 h 200"/>
                              <a:gd name="T8" fmla="+- 0 891 859"/>
                              <a:gd name="T9" fmla="*/ T8 w 141"/>
                              <a:gd name="T10" fmla="+- 0 62 53"/>
                              <a:gd name="T11" fmla="*/ 62 h 200"/>
                              <a:gd name="T12" fmla="+- 0 891 859"/>
                              <a:gd name="T13" fmla="*/ T12 w 141"/>
                              <a:gd name="T14" fmla="+- 0 88 53"/>
                              <a:gd name="T15" fmla="*/ 88 h 200"/>
                              <a:gd name="T16" fmla="+- 0 859 859"/>
                              <a:gd name="T17" fmla="*/ T16 w 141"/>
                              <a:gd name="T18" fmla="+- 0 88 53"/>
                              <a:gd name="T19" fmla="*/ 88 h 200"/>
                              <a:gd name="T20" fmla="+- 0 859 859"/>
                              <a:gd name="T21" fmla="*/ T20 w 141"/>
                              <a:gd name="T22" fmla="+- 0 253 53"/>
                              <a:gd name="T23" fmla="*/ 253 h 200"/>
                              <a:gd name="T24" fmla="+- 0 1000 859"/>
                              <a:gd name="T25" fmla="*/ T24 w 141"/>
                              <a:gd name="T26" fmla="+- 0 253 53"/>
                              <a:gd name="T27" fmla="*/ 253 h 200"/>
                              <a:gd name="T28" fmla="+- 0 909 859"/>
                              <a:gd name="T29" fmla="*/ T28 w 141"/>
                              <a:gd name="T30" fmla="+- 0 88 53"/>
                              <a:gd name="T31" fmla="*/ 88 h 200"/>
                              <a:gd name="T32" fmla="+- 0 909 859"/>
                              <a:gd name="T33" fmla="*/ T32 w 141"/>
                              <a:gd name="T34" fmla="+- 0 73 53"/>
                              <a:gd name="T35" fmla="*/ 73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1" h="200">
                                <a:moveTo>
                                  <a:pt x="50" y="20"/>
                                </a:moveTo>
                                <a:lnTo>
                                  <a:pt x="41" y="0"/>
                                </a:lnTo>
                                <a:lnTo>
                                  <a:pt x="32" y="9"/>
                                </a:lnTo>
                                <a:lnTo>
                                  <a:pt x="32" y="35"/>
                                </a:lnTo>
                                <a:lnTo>
                                  <a:pt x="0" y="35"/>
                                </a:lnTo>
                                <a:lnTo>
                                  <a:pt x="0" y="200"/>
                                </a:lnTo>
                                <a:lnTo>
                                  <a:pt x="141" y="200"/>
                                </a:lnTo>
                                <a:lnTo>
                                  <a:pt x="50" y="35"/>
                                </a:lnTo>
                                <a:lnTo>
                                  <a:pt x="50" y="20"/>
                                </a:lnTo>
                                <a:close/>
                              </a:path>
                            </a:pathLst>
                          </a:custGeom>
                          <a:solidFill>
                            <a:srgbClr val="415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575CAD" id="Group 17" o:spid="_x0000_s1026" style="position:absolute;margin-left:39.95pt;margin-top:2pt;width:13pt;height:11.25pt;z-index:-251637248;mso-position-horizontal-relative:page" coordorigin="799,40" coordsize="26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">
                <v:shape id="Freeform 147" o:spid="_x0000_s1027" style="position:absolute;left:812;top:88;width:35;height:165;visibility:visible;mso-wrap-style:square;v-text-anchor:top" coordsize="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" path="m11,l5,,,5,,160r5,5l35,165,35,,11,xe" fillcolor="#415f99" stroked="f">
                  <v:path arrowok="t" o:connecttype="custom" o:connectlocs="11,88;5,88;0,93;0,248;5,253;35,253;35,88;11,88" o:connectangles="0,0,0,0,0,0,0,0"/>
                </v:shape>
                <v:shape id="Freeform 148" o:spid="_x0000_s1028" style="position:absolute;left:1012;top:88;width:35;height:165;visibility:visible;mso-wrap-style:square;v-text-anchor:top" coordsize="3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" path="m24,l,,,165r30,l35,160,35,5,30,,24,xe" fillcolor="#415f99" stroked="f">
                  <v:path arrowok="t" o:connecttype="custom" o:connectlocs="24,88;0,88;0,253;30,253;35,248;35,93;30,88;24,88" o:connectangles="0,0,0,0,0,0,0,0"/>
                </v:shape>
                <v:shape id="Freeform 149" o:spid="_x0000_s1029" style="position:absolute;left:859;top:53;width:141;height:200;visibility:visible;mso-wrap-style:square;v-text-anchor:top" coordsize="1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" path="m141,35r-32,l109,9,100,,41,r9,20l53,17r35,l91,20r,15l50,35r91,165l141,35xe" fillcolor="#415f99" stroked="f">
                  <v:path arrowok="t" o:connecttype="custom" o:connectlocs="141,88;109,88;109,62;100,53;41,53;50,73;53,70;88,70;91,73;91,88;50,88;141,253;141,88" o:connectangles="0,0,0,0,0,0,0,0,0,0,0,0,0"/>
                </v:shape>
                <v:shape id="Freeform 150" o:spid="_x0000_s1030" style="position:absolute;left:859;top:53;width:141;height:200;visibility:visible;mso-wrap-style:square;v-text-anchor:top" coordsize="1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" path="m50,20l41,,32,9r,26l,35,,200r141,l50,35r,-15xe" fillcolor="#415f99" stroked="f">
                  <v:path arrowok="t" o:connecttype="custom" o:connectlocs="50,73;41,53;32,62;32,88;0,88;0,253;141,253;50,88;50,73" o:connectangles="0,0,0,0,0,0,0,0,0"/>
                </v:shape>
                <w10:wrap anchorx="page"/>
              </v:group>
            </w:pict>
          </mc:Fallback>
        </mc:AlternateContent>
      </w:r>
      <w:r>
        <w:rPr>
          <w:rFonts w:ascii="Calibri" w:eastAsia="Calibri" w:hAnsi="Calibri" w:cs="Calibri"/>
          <w:color w:val="404040"/>
          <w:sz w:val="22"/>
          <w:szCs w:val="22"/>
        </w:rPr>
        <w:t>Orbit Homes</w:t>
      </w:r>
    </w:p>
    <w:p w14:paraId="105EB15D" w14:textId="77777777" w:rsidR="006D7714" w:rsidRDefault="006D7714" w:rsidP="006D7714">
      <w:pPr>
        <w:spacing w:before="7" w:line="280" w:lineRule="exact"/>
        <w:rPr>
          <w:sz w:val="28"/>
          <w:szCs w:val="28"/>
        </w:rPr>
      </w:pPr>
    </w:p>
    <w:p w14:paraId="1BC6E4E0" w14:textId="77777777" w:rsidR="006D7714" w:rsidRDefault="006D7714" w:rsidP="006D7714">
      <w:pPr>
        <w:ind w:left="120"/>
        <w:rPr>
          <w:rFonts w:ascii="Calibri" w:eastAsia="Calibri" w:hAnsi="Calibri" w:cs="Calibri"/>
          <w:sz w:val="18"/>
          <w:szCs w:val="18"/>
        </w:rPr>
      </w:pPr>
      <w:r>
        <w:rPr>
          <w:rFonts w:ascii="Calibri" w:eastAsia="Calibri" w:hAnsi="Calibri" w:cs="Calibri"/>
          <w:b/>
          <w:color w:val="5A5A5A"/>
          <w:sz w:val="18"/>
          <w:szCs w:val="18"/>
        </w:rPr>
        <w:t>KEY ACHIEVEMENTS</w:t>
      </w:r>
    </w:p>
    <w:p w14:paraId="38471FAC" w14:textId="77777777" w:rsidR="006D7714" w:rsidRDefault="006D7714" w:rsidP="006D7714">
      <w:pPr>
        <w:spacing w:before="36" w:line="258" w:lineRule="auto"/>
        <w:ind w:left="262" w:right="338" w:hanging="154"/>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Successful best practice implementation of all corporate H&amp;S procedures and initiatives, including PPE, site inductions, method statement and RA management, work permits and all relevant checks and inspections, such as scaffold / lifting equipment inspections</w:t>
      </w:r>
    </w:p>
    <w:p w14:paraId="1B96C91A" w14:textId="77777777" w:rsidR="006D7714" w:rsidRDefault="006D7714" w:rsidP="006D7714">
      <w:pPr>
        <w:spacing w:before="1" w:line="259" w:lineRule="auto"/>
        <w:ind w:left="262" w:right="610" w:hanging="154"/>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On-going and proactive supervision of all trades and contractors from first fix to final snagging throughout each process, directly reporting to the Senior Management regarding project progress across 205 units</w:t>
      </w:r>
    </w:p>
    <w:p w14:paraId="02ADA618" w14:textId="77777777" w:rsidR="006D7714" w:rsidRDefault="006D7714" w:rsidP="006D7714">
      <w:pPr>
        <w:spacing w:line="260" w:lineRule="exact"/>
        <w:ind w:left="108"/>
        <w:rPr>
          <w:rFonts w:ascii="Calibri" w:eastAsia="Calibri" w:hAnsi="Calibri" w:cs="Calibri"/>
          <w:sz w:val="22"/>
          <w:szCs w:val="22"/>
        </w:rPr>
      </w:pPr>
      <w:r>
        <w:rPr>
          <w:rFonts w:ascii="Verdana" w:eastAsia="Verdana" w:hAnsi="Verdana" w:cs="Verdana"/>
          <w:color w:val="415F99"/>
          <w:w w:val="99"/>
          <w:position w:val="1"/>
        </w:rPr>
        <w:t>•</w:t>
      </w:r>
      <w:r>
        <w:rPr>
          <w:rFonts w:ascii="Verdana" w:eastAsia="Verdana" w:hAnsi="Verdana" w:cs="Verdana"/>
          <w:color w:val="415F99"/>
          <w:position w:val="1"/>
        </w:rPr>
        <w:t xml:space="preserve"> </w:t>
      </w:r>
      <w:r>
        <w:rPr>
          <w:rFonts w:ascii="Calibri" w:eastAsia="Calibri" w:hAnsi="Calibri" w:cs="Calibri"/>
          <w:color w:val="000000"/>
          <w:position w:val="1"/>
          <w:sz w:val="22"/>
          <w:szCs w:val="22"/>
        </w:rPr>
        <w:t>Full adherence to corporate quality standards, including defect management, specification compliance, compliance</w:t>
      </w:r>
    </w:p>
    <w:p w14:paraId="5AC98A4F" w14:textId="77777777" w:rsidR="006D7714" w:rsidRDefault="006D7714" w:rsidP="006D7714">
      <w:pPr>
        <w:spacing w:before="22"/>
        <w:ind w:left="262"/>
        <w:rPr>
          <w:rFonts w:ascii="Calibri" w:eastAsia="Calibri" w:hAnsi="Calibri" w:cs="Calibri"/>
          <w:sz w:val="22"/>
          <w:szCs w:val="22"/>
        </w:rPr>
      </w:pPr>
      <w:r>
        <w:rPr>
          <w:rFonts w:ascii="Calibri" w:eastAsia="Calibri" w:hAnsi="Calibri" w:cs="Calibri"/>
          <w:sz w:val="22"/>
          <w:szCs w:val="22"/>
        </w:rPr>
        <w:t>with materials / workmanship schedules, the subcontractor Code of Conduct and the Considerate Constructors</w:t>
      </w:r>
    </w:p>
    <w:p w14:paraId="00CBDD42" w14:textId="56A13685" w:rsidR="006D7714" w:rsidRDefault="006D7714" w:rsidP="006D7714">
      <w:pPr>
        <w:spacing w:before="22"/>
        <w:ind w:left="262"/>
        <w:rPr>
          <w:rFonts w:ascii="Calibri" w:eastAsia="Calibri" w:hAnsi="Calibri" w:cs="Calibri"/>
          <w:sz w:val="22"/>
          <w:szCs w:val="22"/>
        </w:rPr>
      </w:pPr>
      <w:r>
        <w:rPr>
          <w:rFonts w:ascii="Calibri" w:eastAsia="Calibri" w:hAnsi="Calibri" w:cs="Calibri"/>
          <w:sz w:val="22"/>
          <w:szCs w:val="22"/>
        </w:rPr>
        <w:t>Scheme</w:t>
      </w:r>
    </w:p>
    <w:p w14:paraId="01B58182" w14:textId="2B360F00" w:rsidR="006D7714" w:rsidRDefault="006D7714" w:rsidP="006D7714">
      <w:pPr>
        <w:spacing w:before="22"/>
        <w:ind w:left="262"/>
        <w:rPr>
          <w:rFonts w:ascii="Calibri" w:eastAsia="Calibri" w:hAnsi="Calibri" w:cs="Calibri"/>
          <w:sz w:val="22"/>
          <w:szCs w:val="22"/>
        </w:rPr>
      </w:pPr>
    </w:p>
    <w:p w14:paraId="3C628F8D" w14:textId="77777777" w:rsidR="006D7714" w:rsidRDefault="006D7714" w:rsidP="006D7714">
      <w:pPr>
        <w:spacing w:before="22" w:line="258" w:lineRule="auto"/>
        <w:ind w:left="262" w:right="401" w:hanging="154"/>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Day-to-day management of all site matters and adherence to corporate policy and procedure, closely liaising with contractors from prelims and groundworks to final fix ensuring the highest standards of quality through each process</w:t>
      </w:r>
    </w:p>
    <w:p w14:paraId="53EA4460" w14:textId="77777777" w:rsidR="006D7714" w:rsidRDefault="006D7714" w:rsidP="006D7714">
      <w:pPr>
        <w:spacing w:before="22"/>
        <w:ind w:left="262"/>
        <w:rPr>
          <w:rFonts w:ascii="Calibri" w:eastAsia="Calibri" w:hAnsi="Calibri" w:cs="Calibri"/>
          <w:sz w:val="22"/>
          <w:szCs w:val="22"/>
        </w:rPr>
      </w:pPr>
    </w:p>
    <w:p w14:paraId="6E615294" w14:textId="631AE89B" w:rsidR="006D7714" w:rsidRDefault="006D7714" w:rsidP="006D7714">
      <w:pPr>
        <w:spacing w:before="22" w:line="259" w:lineRule="auto"/>
        <w:ind w:right="204"/>
        <w:rPr>
          <w:rFonts w:ascii="Calibri" w:eastAsia="Calibri" w:hAnsi="Calibri" w:cs="Calibri"/>
          <w:sz w:val="22"/>
          <w:szCs w:val="22"/>
        </w:rPr>
        <w:sectPr w:rsidR="006D7714">
          <w:type w:val="continuous"/>
          <w:pgSz w:w="11920" w:h="16840"/>
          <w:pgMar w:top="640" w:right="580" w:bottom="280" w:left="600" w:header="720" w:footer="720" w:gutter="0"/>
          <w:cols w:space="720"/>
        </w:sectPr>
      </w:pPr>
    </w:p>
    <w:p w14:paraId="60E29068" w14:textId="77777777" w:rsidR="00A52A92" w:rsidRDefault="00A52A92">
      <w:pPr>
        <w:spacing w:before="2" w:line="160" w:lineRule="exact"/>
        <w:rPr>
          <w:sz w:val="16"/>
          <w:szCs w:val="16"/>
        </w:rPr>
      </w:pPr>
    </w:p>
    <w:p w14:paraId="6ECAC29D" w14:textId="77777777" w:rsidR="00A52A92" w:rsidRDefault="000B352D">
      <w:pPr>
        <w:ind w:left="540"/>
        <w:rPr>
          <w:rFonts w:ascii="Calibri" w:eastAsia="Calibri" w:hAnsi="Calibri" w:cs="Calibri"/>
          <w:sz w:val="22"/>
          <w:szCs w:val="22"/>
        </w:rPr>
      </w:pPr>
      <w:r>
        <w:pict w14:anchorId="5178D6A9">
          <v:group id="_x0000_s1089" style="position:absolute;left:0;text-align:left;margin-left:41.15pt;margin-top:1.35pt;width:10.65pt;height:11.25pt;z-index:-251663872;mso-position-horizontal-relative:page" coordorigin="823,27" coordsize="213,225">
            <v:shape id="_x0000_s1091" style="position:absolute;left:882;top:39;width:94;height:94" coordorigin="882,39" coordsize="94,94" path="m977,86r-1,-7l968,59,951,44,929,39r-7,1l902,48,888,65r-6,21l883,94r8,20l908,128r21,6l937,133r20,-9l971,108r6,-22xe" fillcolor="#415f99" stroked="f">
              <v:path arrowok="t"/>
            </v:shape>
            <v:shape id="_x0000_s1090" style="position:absolute;left:835;top:145;width:189;height:94" coordorigin="835,145" coordsize="189,94" path="m1024,240r,-55l1020,178r-6,-4l998,163r-19,-8l968,151r-11,-3l944,145r-27,l904,148r-13,3l871,158r-17,10l845,174r-6,4l835,185r,55l1024,240xe" fillcolor="#415f99" stroked="f">
              <v:path arrowok="t"/>
            </v:shape>
            <w10:wrap anchorx="page"/>
          </v:group>
        </w:pict>
      </w:r>
      <w:r w:rsidR="005C3FD8">
        <w:rPr>
          <w:rFonts w:ascii="Calibri" w:eastAsia="Calibri" w:hAnsi="Calibri" w:cs="Calibri"/>
          <w:color w:val="404040"/>
          <w:sz w:val="22"/>
          <w:szCs w:val="22"/>
        </w:rPr>
        <w:t>Site Manager</w:t>
      </w:r>
    </w:p>
    <w:p w14:paraId="73990342" w14:textId="61519CA7" w:rsidR="00A52A92" w:rsidRDefault="000B352D">
      <w:pPr>
        <w:spacing w:before="14"/>
        <w:ind w:left="540"/>
        <w:rPr>
          <w:rFonts w:ascii="Calibri" w:eastAsia="Calibri" w:hAnsi="Calibri" w:cs="Calibri"/>
          <w:sz w:val="22"/>
          <w:szCs w:val="22"/>
        </w:rPr>
      </w:pPr>
      <w:r>
        <w:pict w14:anchorId="23CFF2E1">
          <v:group id="_x0000_s1084" style="position:absolute;left:0;text-align:left;margin-left:39.95pt;margin-top:2.05pt;width:13pt;height:11.25pt;z-index:-251662848;mso-position-horizontal-relative:page" coordorigin="799,41" coordsize="260,225">
            <v:shape id="_x0000_s1088" style="position:absolute;left:812;top:88;width:35;height:165" coordorigin="812,88" coordsize="35,165" path="m823,88r-6,l812,94r,154l817,254r30,l847,88r-24,xe" fillcolor="#415f99" stroked="f">
              <v:path arrowok="t"/>
            </v:shape>
            <v:shape id="_x0000_s1087" style="position:absolute;left:1012;top:88;width:35;height:165" coordorigin="1012,88" coordsize="35,165" path="m1036,88r-24,l1012,254r30,l1047,248r,-154l1042,88r-6,xe" fillcolor="#415f99" stroked="f">
              <v:path arrowok="t"/>
            </v:shape>
            <v:shape id="_x0000_s1086" style="position:absolute;left:859;top:53;width:141;height:200" coordorigin="859,53" coordsize="141,200" path="m1000,88r-32,l968,62r-9,-9l900,53r9,21l912,71r35,l950,74r,14l909,88r91,166l1000,88xe" fillcolor="#415f99" stroked="f">
              <v:path arrowok="t"/>
            </v:shape>
            <v:shape id="_x0000_s1085" style="position:absolute;left:859;top:53;width:141;height:200" coordorigin="859,53" coordsize="141,200" path="m909,74l900,53r-9,9l891,88r-32,l859,254r141,l909,88r,-14xe" fillcolor="#415f99" stroked="f">
              <v:path arrowok="t"/>
            </v:shape>
            <w10:wrap anchorx="page"/>
          </v:group>
        </w:pict>
      </w:r>
      <w:r w:rsidR="005C3FD8">
        <w:rPr>
          <w:rFonts w:ascii="Calibri" w:eastAsia="Calibri" w:hAnsi="Calibri" w:cs="Calibri"/>
          <w:color w:val="404040"/>
          <w:sz w:val="22"/>
          <w:szCs w:val="22"/>
        </w:rPr>
        <w:t>Country</w:t>
      </w:r>
      <w:r w:rsidR="00764AED">
        <w:rPr>
          <w:rFonts w:ascii="Calibri" w:eastAsia="Calibri" w:hAnsi="Calibri" w:cs="Calibri"/>
          <w:color w:val="404040"/>
          <w:sz w:val="22"/>
          <w:szCs w:val="22"/>
        </w:rPr>
        <w:t>side</w:t>
      </w:r>
    </w:p>
    <w:p w14:paraId="501EEF7D" w14:textId="77777777" w:rsidR="00A52A92" w:rsidRDefault="00A52A92">
      <w:pPr>
        <w:spacing w:before="6" w:line="280" w:lineRule="exact"/>
        <w:rPr>
          <w:sz w:val="28"/>
          <w:szCs w:val="28"/>
        </w:rPr>
      </w:pPr>
    </w:p>
    <w:p w14:paraId="4DD679A2" w14:textId="77777777" w:rsidR="00A52A92" w:rsidRDefault="005C3FD8">
      <w:pPr>
        <w:ind w:left="120"/>
        <w:rPr>
          <w:rFonts w:ascii="Calibri" w:eastAsia="Calibri" w:hAnsi="Calibri" w:cs="Calibri"/>
          <w:sz w:val="18"/>
          <w:szCs w:val="18"/>
        </w:rPr>
      </w:pPr>
      <w:r>
        <w:rPr>
          <w:rFonts w:ascii="Calibri" w:eastAsia="Calibri" w:hAnsi="Calibri" w:cs="Calibri"/>
          <w:b/>
          <w:color w:val="5A5A5A"/>
          <w:sz w:val="18"/>
          <w:szCs w:val="18"/>
        </w:rPr>
        <w:t>KEY ACHIEVEMENTS</w:t>
      </w:r>
    </w:p>
    <w:p w14:paraId="380512EB" w14:textId="77777777" w:rsidR="00A52A92" w:rsidRDefault="005C3FD8">
      <w:pPr>
        <w:spacing w:before="36"/>
        <w:ind w:left="108"/>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 xml:space="preserve">Driver of all contractors to ensure adherence to build </w:t>
      </w:r>
      <w:proofErr w:type="spellStart"/>
      <w:r>
        <w:rPr>
          <w:rFonts w:ascii="Calibri" w:eastAsia="Calibri" w:hAnsi="Calibri" w:cs="Calibri"/>
          <w:color w:val="000000"/>
          <w:sz w:val="22"/>
          <w:szCs w:val="22"/>
        </w:rPr>
        <w:t>programme</w:t>
      </w:r>
      <w:proofErr w:type="spellEnd"/>
      <w:r>
        <w:rPr>
          <w:rFonts w:ascii="Calibri" w:eastAsia="Calibri" w:hAnsi="Calibri" w:cs="Calibri"/>
          <w:color w:val="000000"/>
          <w:sz w:val="22"/>
          <w:szCs w:val="22"/>
        </w:rPr>
        <w:t xml:space="preserve"> targets</w:t>
      </w:r>
    </w:p>
    <w:p w14:paraId="35B39DC2" w14:textId="77777777" w:rsidR="00A52A92" w:rsidRDefault="005C3FD8">
      <w:pPr>
        <w:spacing w:before="22" w:line="259" w:lineRule="auto"/>
        <w:ind w:left="262" w:right="430" w:hanging="154"/>
        <w:rPr>
          <w:rFonts w:ascii="Calibri" w:eastAsia="Calibri" w:hAnsi="Calibri" w:cs="Calibri"/>
          <w:sz w:val="22"/>
          <w:szCs w:val="22"/>
        </w:rPr>
      </w:pPr>
      <w:r>
        <w:rPr>
          <w:rFonts w:ascii="Verdana" w:eastAsia="Verdana" w:hAnsi="Verdana" w:cs="Verdana"/>
          <w:color w:val="415F99"/>
          <w:w w:val="99"/>
        </w:rPr>
        <w:t>•</w:t>
      </w:r>
      <w:r>
        <w:rPr>
          <w:rFonts w:ascii="Verdana" w:eastAsia="Verdana" w:hAnsi="Verdana" w:cs="Verdana"/>
          <w:color w:val="415F99"/>
        </w:rPr>
        <w:t xml:space="preserve"> </w:t>
      </w:r>
      <w:r>
        <w:rPr>
          <w:rFonts w:ascii="Calibri" w:eastAsia="Calibri" w:hAnsi="Calibri" w:cs="Calibri"/>
          <w:color w:val="000000"/>
          <w:sz w:val="22"/>
          <w:szCs w:val="22"/>
        </w:rPr>
        <w:t>Fully accountable for all legislative and corporate H&amp;S policy and procedure implementation and adherence from mist coat stage to plot completion</w:t>
      </w:r>
    </w:p>
    <w:p w14:paraId="46B7F3E4" w14:textId="77777777" w:rsidR="00A52A92" w:rsidRDefault="005C3FD8">
      <w:pPr>
        <w:spacing w:line="260" w:lineRule="exact"/>
        <w:ind w:left="108"/>
        <w:rPr>
          <w:rFonts w:ascii="Calibri" w:eastAsia="Calibri" w:hAnsi="Calibri" w:cs="Calibri"/>
          <w:sz w:val="22"/>
          <w:szCs w:val="22"/>
        </w:rPr>
      </w:pPr>
      <w:r>
        <w:rPr>
          <w:rFonts w:ascii="Verdana" w:eastAsia="Verdana" w:hAnsi="Verdana" w:cs="Verdana"/>
          <w:color w:val="415F99"/>
          <w:w w:val="99"/>
          <w:position w:val="1"/>
        </w:rPr>
        <w:t>•</w:t>
      </w:r>
      <w:r>
        <w:rPr>
          <w:rFonts w:ascii="Verdana" w:eastAsia="Verdana" w:hAnsi="Verdana" w:cs="Verdana"/>
          <w:color w:val="415F99"/>
          <w:position w:val="1"/>
        </w:rPr>
        <w:t xml:space="preserve"> </w:t>
      </w:r>
      <w:r>
        <w:rPr>
          <w:rFonts w:ascii="Calibri" w:eastAsia="Calibri" w:hAnsi="Calibri" w:cs="Calibri"/>
          <w:color w:val="000000"/>
          <w:position w:val="1"/>
          <w:sz w:val="22"/>
          <w:szCs w:val="22"/>
        </w:rPr>
        <w:t>Proactive development of on-going relationships with clients, colleagues and contractors</w:t>
      </w:r>
    </w:p>
    <w:p w14:paraId="1A14588F" w14:textId="77777777" w:rsidR="00A52A92" w:rsidRDefault="00A52A92">
      <w:pPr>
        <w:spacing w:before="6" w:line="180" w:lineRule="exact"/>
        <w:rPr>
          <w:sz w:val="18"/>
          <w:szCs w:val="18"/>
        </w:rPr>
      </w:pPr>
    </w:p>
    <w:p w14:paraId="19961A8D" w14:textId="77777777" w:rsidR="00A52A92" w:rsidRDefault="000B352D">
      <w:pPr>
        <w:ind w:left="540"/>
        <w:rPr>
          <w:rFonts w:ascii="Calibri" w:eastAsia="Calibri" w:hAnsi="Calibri" w:cs="Calibri"/>
          <w:sz w:val="22"/>
          <w:szCs w:val="22"/>
        </w:rPr>
      </w:pPr>
      <w:r>
        <w:pict w14:anchorId="7BA56146">
          <v:group id="_x0000_s1081" style="position:absolute;left:0;text-align:left;margin-left:41.15pt;margin-top:1.25pt;width:10.65pt;height:11.25pt;z-index:-251661824;mso-position-horizontal-relative:page" coordorigin="823,25" coordsize="213,225">
            <v:shape id="_x0000_s1083" style="position:absolute;left:882;top:37;width:94;height:94" coordorigin="882,37" coordsize="94,94" path="m977,85r-1,-8l968,57,951,43,929,37r-7,1l902,47,888,63r-6,22l883,92r8,20l908,127r21,5l937,131r20,-8l971,106r6,-21xe" fillcolor="#415f99" stroked="f">
              <v:path arrowok="t"/>
            </v:shape>
            <v:shape id="_x0000_s1082" style="position:absolute;left:835;top:144;width:189;height:94" coordorigin="835,144" coordsize="189,94" path="m1024,238r,-54l1020,177r-6,-5l998,161r-19,-8l968,149r-11,-3l944,144r-27,l904,146r-13,3l871,156r-17,10l845,172r-6,5l835,184r,54l1024,238xe" fillcolor="#415f99" stroked="f">
              <v:path arrowok="t"/>
            </v:shape>
            <w10:wrap anchorx="page"/>
          </v:group>
        </w:pict>
      </w:r>
      <w:r w:rsidR="005C3FD8">
        <w:rPr>
          <w:rFonts w:ascii="Calibri" w:eastAsia="Calibri" w:hAnsi="Calibri" w:cs="Calibri"/>
          <w:color w:val="404040"/>
          <w:sz w:val="22"/>
          <w:szCs w:val="22"/>
        </w:rPr>
        <w:t>Director / Joint Business Owner</w:t>
      </w:r>
    </w:p>
    <w:p w14:paraId="2E855A55" w14:textId="77777777" w:rsidR="00A52A92" w:rsidRDefault="000B352D">
      <w:pPr>
        <w:spacing w:before="15"/>
        <w:ind w:left="540"/>
        <w:rPr>
          <w:rFonts w:ascii="Calibri" w:eastAsia="Calibri" w:hAnsi="Calibri" w:cs="Calibri"/>
          <w:sz w:val="22"/>
          <w:szCs w:val="22"/>
        </w:rPr>
      </w:pPr>
      <w:r>
        <w:pict w14:anchorId="1291BBD5">
          <v:group id="_x0000_s1076" style="position:absolute;left:0;text-align:left;margin-left:39.95pt;margin-top:2pt;width:13pt;height:11.25pt;z-index:-251660800;mso-position-horizontal-relative:page" coordorigin="799,40" coordsize="260,225">
            <v:shape id="_x0000_s1080" style="position:absolute;left:812;top:87;width:35;height:165" coordorigin="812,87" coordsize="35,165" path="m823,87r-6,l812,93r,154l817,252r30,l847,87r-24,xe" fillcolor="#415f99" stroked="f">
              <v:path arrowok="t"/>
            </v:shape>
            <v:shape id="_x0000_s1079" style="position:absolute;left:1012;top:87;width:35;height:165" coordorigin="1012,87" coordsize="35,165" path="m1036,87r-24,l1012,252r30,l1047,247r,-154l1042,87r-6,xe" fillcolor="#415f99" stroked="f">
              <v:path arrowok="t"/>
            </v:shape>
            <v:shape id="_x0000_s1078" style="position:absolute;left:859;top:52;width:141;height:200" coordorigin="859,52" coordsize="141,200" path="m1000,87r-32,l968,61r-9,-9l900,52r9,20l912,70r35,l950,72r,15l909,87r91,165l1000,87xe" fillcolor="#415f99" stroked="f">
              <v:path arrowok="t"/>
            </v:shape>
            <v:shape id="_x0000_s1077" style="position:absolute;left:859;top:52;width:141;height:200" coordorigin="859,52" coordsize="141,200" path="m909,72l900,52r-9,9l891,87r-32,l859,252r141,l909,87r,-15xe" fillcolor="#415f99" stroked="f">
              <v:path arrowok="t"/>
            </v:shape>
            <w10:wrap anchorx="page"/>
          </v:group>
        </w:pict>
      </w:r>
      <w:proofErr w:type="spellStart"/>
      <w:r w:rsidR="005C3FD8">
        <w:rPr>
          <w:rFonts w:ascii="Calibri" w:eastAsia="Calibri" w:hAnsi="Calibri" w:cs="Calibri"/>
          <w:color w:val="404040"/>
          <w:sz w:val="22"/>
          <w:szCs w:val="22"/>
        </w:rPr>
        <w:t>Bellfinch</w:t>
      </w:r>
      <w:proofErr w:type="spellEnd"/>
      <w:r w:rsidR="005C3FD8">
        <w:rPr>
          <w:rFonts w:ascii="Calibri" w:eastAsia="Calibri" w:hAnsi="Calibri" w:cs="Calibri"/>
          <w:color w:val="404040"/>
          <w:sz w:val="22"/>
          <w:szCs w:val="22"/>
        </w:rPr>
        <w:t xml:space="preserve"> Construction</w:t>
      </w:r>
    </w:p>
    <w:p w14:paraId="4CE730D1" w14:textId="77777777" w:rsidR="00A52A92" w:rsidRDefault="00A52A92">
      <w:pPr>
        <w:spacing w:line="200" w:lineRule="exact"/>
      </w:pPr>
    </w:p>
    <w:p w14:paraId="5C4895C5" w14:textId="77777777" w:rsidR="00A52A92" w:rsidRDefault="00A52A92">
      <w:pPr>
        <w:spacing w:before="3" w:line="260" w:lineRule="exact"/>
        <w:rPr>
          <w:sz w:val="26"/>
          <w:szCs w:val="26"/>
        </w:rPr>
      </w:pPr>
    </w:p>
    <w:p w14:paraId="67A68A38" w14:textId="77777777" w:rsidR="00A52A92" w:rsidRDefault="000B352D">
      <w:pPr>
        <w:ind w:left="540"/>
        <w:rPr>
          <w:rFonts w:ascii="Calibri" w:eastAsia="Calibri" w:hAnsi="Calibri" w:cs="Calibri"/>
          <w:sz w:val="22"/>
          <w:szCs w:val="22"/>
        </w:rPr>
      </w:pPr>
      <w:r>
        <w:pict w14:anchorId="7BDFA887">
          <v:group id="_x0000_s1073" style="position:absolute;left:0;text-align:left;margin-left:41.15pt;margin-top:1.25pt;width:10.65pt;height:11.25pt;z-index:-251659776;mso-position-horizontal-relative:page" coordorigin="823,25" coordsize="213,225">
            <v:shape id="_x0000_s1075" style="position:absolute;left:882;top:38;width:94;height:94" coordorigin="882,38" coordsize="94,94" path="m977,85r-1,-8l968,57,951,43,929,38r-7,l902,47,888,63r-6,22l883,92r8,21l908,127r21,5l937,131r20,-8l971,106r6,-21xe" fillcolor="#415f99" stroked="f">
              <v:path arrowok="t"/>
            </v:shape>
            <v:shape id="_x0000_s1074" style="position:absolute;left:835;top:144;width:189;height:94" coordorigin="835,144" coordsize="189,94" path="m1024,238r,-54l1020,177r-6,-5l998,161r-19,-8l968,150r-11,-4l944,144r-27,l904,146r-13,4l871,157r-17,9l845,172r-6,5l835,184r,54l1024,238xe" fillcolor="#415f99" stroked="f">
              <v:path arrowok="t"/>
            </v:shape>
            <w10:wrap anchorx="page"/>
          </v:group>
        </w:pict>
      </w:r>
      <w:r w:rsidR="005C3FD8">
        <w:rPr>
          <w:rFonts w:ascii="Calibri" w:eastAsia="Calibri" w:hAnsi="Calibri" w:cs="Calibri"/>
          <w:color w:val="404040"/>
          <w:sz w:val="22"/>
          <w:szCs w:val="22"/>
        </w:rPr>
        <w:t>Project Manager</w:t>
      </w:r>
    </w:p>
    <w:p w14:paraId="7B117682" w14:textId="77777777" w:rsidR="00A52A92" w:rsidRDefault="000B352D">
      <w:pPr>
        <w:spacing w:before="14"/>
        <w:ind w:left="540"/>
        <w:rPr>
          <w:rFonts w:ascii="Calibri" w:eastAsia="Calibri" w:hAnsi="Calibri" w:cs="Calibri"/>
          <w:sz w:val="22"/>
          <w:szCs w:val="22"/>
        </w:rPr>
      </w:pPr>
      <w:r>
        <w:pict w14:anchorId="4E512E31">
          <v:group id="_x0000_s1068" style="position:absolute;left:0;text-align:left;margin-left:39.95pt;margin-top:1.95pt;width:13pt;height:11.25pt;z-index:-251658752;mso-position-horizontal-relative:page" coordorigin="799,39" coordsize="260,225">
            <v:shape id="_x0000_s1072" style="position:absolute;left:812;top:87;width:35;height:165" coordorigin="812,87" coordsize="35,165" path="m823,87r-6,l812,92r,155l817,252r30,l847,87r-24,xe" fillcolor="#415f99" stroked="f">
              <v:path arrowok="t"/>
            </v:shape>
            <v:shape id="_x0000_s1071" style="position:absolute;left:1012;top:87;width:35;height:165" coordorigin="1012,87" coordsize="35,165" path="m1036,87r-24,l1012,252r30,l1047,247r,-155l1042,87r-6,xe" fillcolor="#415f99" stroked="f">
              <v:path arrowok="t"/>
            </v:shape>
            <v:shape id="_x0000_s1070" style="position:absolute;left:859;top:51;width:141;height:200" coordorigin="859,51" coordsize="141,200" path="m1000,87r-32,l968,61,959,51r-59,l909,72r3,-3l947,69r3,3l950,87r-41,l1000,252r,-165xe" fillcolor="#415f99" stroked="f">
              <v:path arrowok="t"/>
            </v:shape>
            <v:shape id="_x0000_s1069" style="position:absolute;left:859;top:51;width:141;height:200" coordorigin="859,51" coordsize="141,200" path="m909,72l900,51r-9,10l891,87r-32,l859,252r141,l909,87r,-15xe" fillcolor="#415f99" stroked="f">
              <v:path arrowok="t"/>
            </v:shape>
            <w10:wrap anchorx="page"/>
          </v:group>
        </w:pict>
      </w:r>
      <w:r w:rsidR="005C3FD8">
        <w:rPr>
          <w:rFonts w:ascii="Calibri" w:eastAsia="Calibri" w:hAnsi="Calibri" w:cs="Calibri"/>
          <w:color w:val="404040"/>
          <w:sz w:val="22"/>
          <w:szCs w:val="22"/>
        </w:rPr>
        <w:t>W H Stephens</w:t>
      </w:r>
    </w:p>
    <w:p w14:paraId="67FC5634" w14:textId="77777777" w:rsidR="00A52A92" w:rsidRDefault="00A52A92">
      <w:pPr>
        <w:spacing w:line="200" w:lineRule="exact"/>
      </w:pPr>
    </w:p>
    <w:p w14:paraId="56840831" w14:textId="77777777" w:rsidR="00A52A92" w:rsidRDefault="00A52A92">
      <w:pPr>
        <w:spacing w:before="3" w:line="260" w:lineRule="exact"/>
        <w:rPr>
          <w:sz w:val="26"/>
          <w:szCs w:val="26"/>
        </w:rPr>
      </w:pPr>
    </w:p>
    <w:p w14:paraId="223B30F2" w14:textId="2712794C" w:rsidR="00A52A92" w:rsidRDefault="000B352D">
      <w:pPr>
        <w:ind w:left="540"/>
        <w:rPr>
          <w:rFonts w:ascii="Calibri" w:eastAsia="Calibri" w:hAnsi="Calibri" w:cs="Calibri"/>
          <w:sz w:val="22"/>
          <w:szCs w:val="22"/>
        </w:rPr>
      </w:pPr>
      <w:r>
        <w:pict w14:anchorId="1B65DE0D">
          <v:group id="_x0000_s1065" style="position:absolute;left:0;text-align:left;margin-left:41.15pt;margin-top:1.3pt;width:10.65pt;height:11.25pt;z-index:-251657728;mso-position-horizontal-relative:page" coordorigin="823,26" coordsize="213,225">
            <v:shape id="_x0000_s1067" style="position:absolute;left:882;top:38;width:94;height:94" coordorigin="882,38" coordsize="94,94" path="m977,85r-1,-7l968,58,951,43,929,38r-7,1l902,47,888,64r-6,21l883,93r8,20l908,127r21,6l937,132r20,-9l971,107r6,-22xe" fillcolor="#415f99" stroked="f">
              <v:path arrowok="t"/>
            </v:shape>
            <v:shape id="_x0000_s1066" style="position:absolute;left:835;top:144;width:189;height:94" coordorigin="835,144" coordsize="189,94" path="m1024,239r,-55l1020,177r-6,-4l998,162r-19,-8l968,150r-11,-3l944,144r-27,l904,147r-13,3l871,157r-17,10l845,173r-6,4l835,184r,55l1024,239xe" fillcolor="#415f99" stroked="f">
              <v:path arrowok="t"/>
            </v:shape>
            <w10:wrap anchorx="page"/>
          </v:group>
        </w:pict>
      </w:r>
      <w:r w:rsidR="005C3FD8">
        <w:rPr>
          <w:rFonts w:ascii="Calibri" w:eastAsia="Calibri" w:hAnsi="Calibri" w:cs="Calibri"/>
          <w:color w:val="404040"/>
          <w:sz w:val="22"/>
          <w:szCs w:val="22"/>
        </w:rPr>
        <w:t>Career Break – Successful achievement of a BA (Hons) in</w:t>
      </w:r>
      <w:r w:rsidR="00764AED">
        <w:rPr>
          <w:rFonts w:ascii="Calibri" w:eastAsia="Calibri" w:hAnsi="Calibri" w:cs="Calibri"/>
          <w:color w:val="404040"/>
          <w:sz w:val="22"/>
          <w:szCs w:val="22"/>
        </w:rPr>
        <w:t xml:space="preserve"> Construction</w:t>
      </w:r>
      <w:bookmarkStart w:id="0" w:name="_GoBack"/>
      <w:bookmarkEnd w:id="0"/>
      <w:r w:rsidR="005C3FD8">
        <w:rPr>
          <w:rFonts w:ascii="Calibri" w:eastAsia="Calibri" w:hAnsi="Calibri" w:cs="Calibri"/>
          <w:color w:val="404040"/>
          <w:sz w:val="22"/>
          <w:szCs w:val="22"/>
        </w:rPr>
        <w:t xml:space="preserve"> Management</w:t>
      </w:r>
    </w:p>
    <w:p w14:paraId="53D17207" w14:textId="77777777" w:rsidR="00A52A92" w:rsidRDefault="00A52A92">
      <w:pPr>
        <w:spacing w:line="200" w:lineRule="exact"/>
      </w:pPr>
    </w:p>
    <w:p w14:paraId="251066A3" w14:textId="77777777" w:rsidR="00A52A92" w:rsidRDefault="00A52A92">
      <w:pPr>
        <w:spacing w:before="6" w:line="260" w:lineRule="exact"/>
        <w:rPr>
          <w:sz w:val="26"/>
          <w:szCs w:val="26"/>
        </w:rPr>
      </w:pPr>
    </w:p>
    <w:p w14:paraId="013E4ADE" w14:textId="77777777" w:rsidR="00A52A92" w:rsidRDefault="000B352D">
      <w:pPr>
        <w:ind w:left="540"/>
        <w:rPr>
          <w:rFonts w:ascii="Calibri" w:eastAsia="Calibri" w:hAnsi="Calibri" w:cs="Calibri"/>
          <w:sz w:val="22"/>
          <w:szCs w:val="22"/>
        </w:rPr>
      </w:pPr>
      <w:r>
        <w:pict w14:anchorId="2E0460CE">
          <v:group id="_x0000_s1062" style="position:absolute;left:0;text-align:left;margin-left:41.15pt;margin-top:1.2pt;width:10.65pt;height:11.25pt;z-index:-251656704;mso-position-horizontal-relative:page" coordorigin="823,24" coordsize="213,225">
            <v:shape id="_x0000_s1064" style="position:absolute;left:882;top:37;width:94;height:94" coordorigin="882,37" coordsize="94,94" path="m977,84r-1,-8l968,56,951,42,929,37r-7,l902,46,888,62r-6,22l883,91r8,21l908,126r21,5l937,130r20,-8l971,105r6,-21xe" fillcolor="#415f99" stroked="f">
              <v:path arrowok="t"/>
            </v:shape>
            <v:shape id="_x0000_s1063" style="position:absolute;left:835;top:143;width:189;height:94" coordorigin="835,143" coordsize="189,94" path="m1024,237r,-54l1020,176r-6,-5l998,160r-19,-8l968,149r-11,-4l944,143r-27,l904,145r-13,4l871,156r-17,9l845,171r-6,5l835,183r,54l1024,237xe" fillcolor="#415f99" stroked="f">
              <v:path arrowok="t"/>
            </v:shape>
            <w10:wrap anchorx="page"/>
          </v:group>
        </w:pict>
      </w:r>
      <w:r w:rsidR="005C3FD8">
        <w:rPr>
          <w:rFonts w:ascii="Calibri" w:eastAsia="Calibri" w:hAnsi="Calibri" w:cs="Calibri"/>
          <w:color w:val="404040"/>
          <w:sz w:val="22"/>
          <w:szCs w:val="22"/>
        </w:rPr>
        <w:t>Serving Member of the Royal Engineers</w:t>
      </w:r>
    </w:p>
    <w:p w14:paraId="4DCADD58" w14:textId="77777777" w:rsidR="00A52A92" w:rsidRDefault="000B352D">
      <w:pPr>
        <w:spacing w:before="14"/>
        <w:ind w:left="540"/>
        <w:rPr>
          <w:rFonts w:ascii="Calibri" w:eastAsia="Calibri" w:hAnsi="Calibri" w:cs="Calibri"/>
          <w:sz w:val="22"/>
          <w:szCs w:val="22"/>
        </w:rPr>
      </w:pPr>
      <w:r>
        <w:pict w14:anchorId="79028EA2">
          <v:group id="_x0000_s1057" style="position:absolute;left:0;text-align:left;margin-left:39.95pt;margin-top:1.9pt;width:13pt;height:11.25pt;z-index:-251655680;mso-position-horizontal-relative:page" coordorigin="799,38" coordsize="260,225">
            <v:shape id="_x0000_s1061" style="position:absolute;left:812;top:86;width:35;height:165" coordorigin="812,86" coordsize="35,165" path="m823,86r-6,l812,91r,155l817,251r30,l847,86r-24,xe" fillcolor="#415f99" stroked="f">
              <v:path arrowok="t"/>
            </v:shape>
            <v:shape id="_x0000_s1060" style="position:absolute;left:1012;top:86;width:35;height:165" coordorigin="1012,86" coordsize="35,165" path="m1036,86r-24,l1012,251r30,l1047,246r,-155l1042,86r-6,xe" fillcolor="#415f99" stroked="f">
              <v:path arrowok="t"/>
            </v:shape>
            <v:shape id="_x0000_s1059" style="position:absolute;left:859;top:50;width:141;height:200" coordorigin="859,50" coordsize="141,200" path="m1000,86r-32,l968,60,959,50r-59,l909,71r3,-3l947,68r3,3l950,86r-41,l1000,251r,-165xe" fillcolor="#415f99" stroked="f">
              <v:path arrowok="t"/>
            </v:shape>
            <v:shape id="_x0000_s1058" style="position:absolute;left:859;top:50;width:141;height:200" coordorigin="859,50" coordsize="141,200" path="m909,71l900,50r-9,10l891,86r-32,l859,251r141,l909,86r,-15xe" fillcolor="#415f99" stroked="f">
              <v:path arrowok="t"/>
            </v:shape>
            <w10:wrap anchorx="page"/>
          </v:group>
        </w:pict>
      </w:r>
      <w:r w:rsidR="005C3FD8">
        <w:rPr>
          <w:rFonts w:ascii="Calibri" w:eastAsia="Calibri" w:hAnsi="Calibri" w:cs="Calibri"/>
          <w:color w:val="404040"/>
          <w:sz w:val="22"/>
          <w:szCs w:val="22"/>
        </w:rPr>
        <w:t>British Armed Forces Northern Ireland, Falklands, Belize, UK</w:t>
      </w:r>
    </w:p>
    <w:p w14:paraId="7A9A69BC" w14:textId="77777777" w:rsidR="00A52A92" w:rsidRDefault="00A52A92">
      <w:pPr>
        <w:spacing w:line="200" w:lineRule="exact"/>
      </w:pPr>
    </w:p>
    <w:p w14:paraId="10D744C4" w14:textId="77777777" w:rsidR="00A52A92" w:rsidRDefault="00A52A92">
      <w:pPr>
        <w:spacing w:before="16" w:line="240" w:lineRule="exact"/>
        <w:rPr>
          <w:sz w:val="24"/>
          <w:szCs w:val="24"/>
        </w:rPr>
      </w:pPr>
    </w:p>
    <w:p w14:paraId="2D75C33C" w14:textId="77777777" w:rsidR="00A52A92" w:rsidRDefault="005C3FD8">
      <w:pPr>
        <w:tabs>
          <w:tab w:val="left" w:pos="10600"/>
        </w:tabs>
        <w:ind w:left="120"/>
        <w:rPr>
          <w:rFonts w:ascii="Calibri" w:eastAsia="Calibri" w:hAnsi="Calibri" w:cs="Calibri"/>
          <w:sz w:val="32"/>
          <w:szCs w:val="32"/>
        </w:rPr>
      </w:pPr>
      <w:r>
        <w:rPr>
          <w:rFonts w:ascii="Calibri" w:eastAsia="Calibri" w:hAnsi="Calibri" w:cs="Calibri"/>
          <w:color w:val="404040"/>
          <w:w w:val="99"/>
          <w:sz w:val="32"/>
          <w:szCs w:val="32"/>
          <w:u w:val="single" w:color="C8C8C8"/>
        </w:rPr>
        <w:t xml:space="preserve">Professional Development / Certification </w:t>
      </w:r>
      <w:r>
        <w:rPr>
          <w:rFonts w:ascii="Calibri" w:eastAsia="Calibri" w:hAnsi="Calibri" w:cs="Calibri"/>
          <w:color w:val="404040"/>
          <w:sz w:val="32"/>
          <w:szCs w:val="32"/>
          <w:u w:val="single" w:color="C8C8C8"/>
        </w:rPr>
        <w:tab/>
      </w:r>
    </w:p>
    <w:p w14:paraId="19CF98D6" w14:textId="77777777" w:rsidR="00A52A92" w:rsidRDefault="00A52A92">
      <w:pPr>
        <w:spacing w:before="6" w:line="260" w:lineRule="exact"/>
        <w:rPr>
          <w:sz w:val="26"/>
          <w:szCs w:val="26"/>
        </w:rPr>
      </w:pPr>
    </w:p>
    <w:p w14:paraId="4C26FA85" w14:textId="77777777" w:rsidR="00A52A92" w:rsidRDefault="000B352D">
      <w:pPr>
        <w:spacing w:before="12"/>
        <w:ind w:left="540"/>
        <w:rPr>
          <w:rFonts w:ascii="Calibri" w:eastAsia="Calibri" w:hAnsi="Calibri" w:cs="Calibri"/>
          <w:sz w:val="22"/>
          <w:szCs w:val="22"/>
        </w:rPr>
      </w:pPr>
      <w:r>
        <w:pict w14:anchorId="7226C7D9">
          <v:group id="_x0000_s1054" style="position:absolute;left:0;text-align:left;margin-left:41.15pt;margin-top:1.85pt;width:10.65pt;height:11.25pt;z-index:-251654656;mso-position-horizontal-relative:page" coordorigin="823,37" coordsize="213,225">
            <v:shape id="_x0000_s1056" style="position:absolute;left:882;top:49;width:94;height:94" coordorigin="882,49" coordsize="94,94" path="m977,97r-1,-8l968,69,951,55,929,49r-7,1l902,59,888,75r-6,22l883,104r8,20l908,139r21,5l937,143r20,-8l971,118r6,-21xe" fillcolor="#415f99" stroked="f">
              <v:path arrowok="t"/>
            </v:shape>
            <v:shape id="_x0000_s1055" style="position:absolute;left:835;top:156;width:189;height:94" coordorigin="835,156" coordsize="189,94" path="m1024,250r,-54l1020,189r-6,-5l998,173r-19,-8l968,161r-11,-3l944,156r-27,l904,158r-13,3l871,168r-17,10l845,184r-6,5l835,196r,54l1024,250xe" fillcolor="#415f99" stroked="f">
              <v:path arrowok="t"/>
            </v:shape>
            <w10:wrap anchorx="page"/>
          </v:group>
        </w:pict>
      </w:r>
      <w:r w:rsidR="005C3FD8">
        <w:rPr>
          <w:rFonts w:ascii="Calibri" w:eastAsia="Calibri" w:hAnsi="Calibri" w:cs="Calibri"/>
          <w:color w:val="404040"/>
          <w:sz w:val="22"/>
          <w:szCs w:val="22"/>
        </w:rPr>
        <w:t>NEBOSH</w:t>
      </w:r>
    </w:p>
    <w:p w14:paraId="0E65A3AD" w14:textId="77777777" w:rsidR="00A52A92" w:rsidRDefault="000B352D">
      <w:pPr>
        <w:spacing w:before="14"/>
        <w:ind w:left="540"/>
        <w:rPr>
          <w:rFonts w:ascii="Calibri" w:eastAsia="Calibri" w:hAnsi="Calibri" w:cs="Calibri"/>
          <w:sz w:val="22"/>
          <w:szCs w:val="22"/>
        </w:rPr>
      </w:pPr>
      <w:r>
        <w:pict w14:anchorId="54CDB85B">
          <v:group id="_x0000_s1051" style="position:absolute;left:0;text-align:left;margin-left:41.15pt;margin-top:1.95pt;width:10.65pt;height:11.25pt;z-index:-251653632;mso-position-horizontal-relative:page" coordorigin="823,39" coordsize="213,225">
            <v:shape id="_x0000_s1053" style="position:absolute;left:882;top:51;width:94;height:94" coordorigin="882,51" coordsize="94,94" path="m977,98r-1,-7l968,71,951,56,929,51r-7,1l902,60,888,77r-6,21l883,106r8,20l908,140r21,6l937,145r20,-9l971,120r6,-22xe" fillcolor="#415f99" stroked="f">
              <v:path arrowok="t"/>
            </v:shape>
            <v:shape id="_x0000_s1052" style="position:absolute;left:835;top:157;width:189;height:94" coordorigin="835,157" coordsize="189,94" path="m1024,252r,-55l1020,190r-6,-4l998,175r-19,-8l968,163r-11,-3l944,157r-27,l904,160r-13,3l871,170r-17,10l845,186r-6,4l835,197r,55l1024,252xe" fillcolor="#415f99" stroked="f">
              <v:path arrowok="t"/>
            </v:shape>
            <w10:wrap anchorx="page"/>
          </v:group>
        </w:pict>
      </w:r>
      <w:r w:rsidR="005C3FD8">
        <w:rPr>
          <w:rFonts w:ascii="Calibri" w:eastAsia="Calibri" w:hAnsi="Calibri" w:cs="Calibri"/>
          <w:color w:val="404040"/>
          <w:sz w:val="22"/>
          <w:szCs w:val="22"/>
        </w:rPr>
        <w:t>CSCS Card Holder</w:t>
      </w:r>
    </w:p>
    <w:p w14:paraId="6C44D1C7" w14:textId="77777777" w:rsidR="00A52A92" w:rsidRDefault="000B352D">
      <w:pPr>
        <w:spacing w:before="14"/>
        <w:ind w:left="540"/>
        <w:rPr>
          <w:rFonts w:ascii="Calibri" w:eastAsia="Calibri" w:hAnsi="Calibri" w:cs="Calibri"/>
          <w:sz w:val="22"/>
          <w:szCs w:val="22"/>
        </w:rPr>
      </w:pPr>
      <w:r>
        <w:pict w14:anchorId="732663E1">
          <v:group id="_x0000_s1048" style="position:absolute;left:0;text-align:left;margin-left:41.15pt;margin-top:1.95pt;width:10.65pt;height:11.25pt;z-index:-251652608;mso-position-horizontal-relative:page" coordorigin="823,39" coordsize="213,225">
            <v:shape id="_x0000_s1050" style="position:absolute;left:882;top:51;width:94;height:94" coordorigin="882,51" coordsize="94,94" path="m977,98r-1,-7l968,70,951,56,929,51r-7,1l902,60,888,77r-6,21l883,106r8,20l908,140r21,5l937,145r20,-9l971,120r6,-22xe" fillcolor="#415f99" stroked="f">
              <v:path arrowok="t"/>
            </v:shape>
            <v:shape id="_x0000_s1049" style="position:absolute;left:835;top:157;width:189;height:94" coordorigin="835,157" coordsize="189,94" path="m1024,252r,-55l1020,190r-6,-5l998,175r-19,-9l968,163r-11,-3l944,157r-27,l904,160r-13,3l871,170r-17,9l845,185r-6,5l835,197r,55l1024,252xe" fillcolor="#415f99" stroked="f">
              <v:path arrowok="t"/>
            </v:shape>
            <w10:wrap anchorx="page"/>
          </v:group>
        </w:pict>
      </w:r>
      <w:r w:rsidR="005C3FD8">
        <w:rPr>
          <w:rFonts w:ascii="Calibri" w:eastAsia="Calibri" w:hAnsi="Calibri" w:cs="Calibri"/>
          <w:color w:val="404040"/>
          <w:sz w:val="22"/>
          <w:szCs w:val="22"/>
        </w:rPr>
        <w:t>SMSTS Certification</w:t>
      </w:r>
    </w:p>
    <w:p w14:paraId="2730A665" w14:textId="77777777" w:rsidR="00A52A92" w:rsidRDefault="000B352D">
      <w:pPr>
        <w:spacing w:before="14"/>
        <w:ind w:left="540"/>
        <w:rPr>
          <w:rFonts w:ascii="Calibri" w:eastAsia="Calibri" w:hAnsi="Calibri" w:cs="Calibri"/>
          <w:sz w:val="22"/>
          <w:szCs w:val="22"/>
        </w:rPr>
      </w:pPr>
      <w:r>
        <w:pict w14:anchorId="22D2B35D">
          <v:group id="_x0000_s1045" style="position:absolute;left:0;text-align:left;margin-left:41.15pt;margin-top:1.9pt;width:10.65pt;height:11.25pt;z-index:-251651584;mso-position-horizontal-relative:page" coordorigin="823,38" coordsize="213,225">
            <v:shape id="_x0000_s1047" style="position:absolute;left:882;top:51;width:94;height:94" coordorigin="882,51" coordsize="94,94" path="m977,98r-1,-8l968,70,951,56,929,51r-7,l902,60,888,76r-6,22l883,105r8,21l908,140r21,5l937,144r20,-8l971,119r6,-21xe" fillcolor="#415f99" stroked="f">
              <v:path arrowok="t"/>
            </v:shape>
            <v:shape id="_x0000_s1046" style="position:absolute;left:835;top:157;width:189;height:94" coordorigin="835,157" coordsize="189,94" path="m1024,251r,-54l1020,190r-6,-5l998,174r-19,-8l968,163r-11,-4l944,157r-27,l904,159r-13,4l871,170r-17,9l845,185r-6,5l835,197r,54l1024,251xe" fillcolor="#415f99" stroked="f">
              <v:path arrowok="t"/>
            </v:shape>
            <w10:wrap anchorx="page"/>
          </v:group>
        </w:pict>
      </w:r>
      <w:r w:rsidR="005C3FD8">
        <w:rPr>
          <w:rFonts w:ascii="Calibri" w:eastAsia="Calibri" w:hAnsi="Calibri" w:cs="Calibri"/>
          <w:color w:val="404040"/>
          <w:sz w:val="22"/>
          <w:szCs w:val="22"/>
        </w:rPr>
        <w:t>Health and Safety Certification Levels 1, 2 and 3</w:t>
      </w:r>
    </w:p>
    <w:p w14:paraId="106C4823" w14:textId="59B467FD" w:rsidR="00A52A92" w:rsidRDefault="000B352D">
      <w:pPr>
        <w:spacing w:before="14" w:line="253" w:lineRule="auto"/>
        <w:ind w:left="540" w:right="7471"/>
        <w:rPr>
          <w:rFonts w:ascii="Calibri" w:eastAsia="Calibri" w:hAnsi="Calibri" w:cs="Calibri"/>
          <w:sz w:val="22"/>
          <w:szCs w:val="22"/>
        </w:rPr>
      </w:pPr>
      <w:r>
        <w:pict w14:anchorId="0837BDBF">
          <v:group id="_x0000_s1042" style="position:absolute;left:0;text-align:left;margin-left:41.15pt;margin-top:1.9pt;width:10.65pt;height:11.25pt;z-index:-251650560;mso-position-horizontal-relative:page" coordorigin="823,38" coordsize="213,225">
            <v:shape id="_x0000_s1044" style="position:absolute;left:882;top:50;width:94;height:94" coordorigin="882,50" coordsize="94,94" path="m977,98r-1,-8l968,70,951,56,929,50r-7,1l902,60,888,76r-6,22l883,105r8,20l908,140r21,5l937,144r20,-8l971,119r6,-21xe" fillcolor="#415f99" stroked="f">
              <v:path arrowok="t"/>
            </v:shape>
            <v:shape id="_x0000_s1043" style="position:absolute;left:835;top:157;width:189;height:94" coordorigin="835,157" coordsize="189,94" path="m1024,251r,-54l1020,190r-6,-5l998,174r-19,-8l968,162r-11,-3l944,157r-27,l904,159r-13,3l871,169r-17,10l845,185r-6,5l835,197r,54l1024,251xe" fillcolor="#415f99" stroked="f">
              <v:path arrowok="t"/>
            </v:shape>
            <w10:wrap anchorx="page"/>
          </v:group>
        </w:pict>
      </w:r>
      <w:r>
        <w:pict w14:anchorId="5D76FC63">
          <v:group id="_x0000_s1039" style="position:absolute;left:0;text-align:left;margin-left:41.15pt;margin-top:16.05pt;width:10.65pt;height:11.25pt;z-index:-251649536;mso-position-horizontal-relative:page" coordorigin="823,321" coordsize="213,225">
            <v:shape id="_x0000_s1041" style="position:absolute;left:882;top:333;width:94;height:94" coordorigin="882,333" coordsize="94,94" path="m977,381r-1,-8l968,353,951,339r-22,-6l922,334r-20,9l888,359r-6,22l883,388r8,20l908,423r21,5l937,427r20,-8l971,402r6,-21xe" fillcolor="#415f99" stroked="f">
              <v:path arrowok="t"/>
            </v:shape>
            <v:shape id="_x0000_s1040" style="position:absolute;left:835;top:440;width:189;height:94" coordorigin="835,440" coordsize="189,94" path="m1024,534r,-54l1020,473r-6,-5l998,457r-19,-8l968,445r-11,-3l944,440r-27,l904,442r-13,3l871,452r-17,10l845,468r-6,5l835,480r,54l1024,534xe" fillcolor="#415f99" stroked="f">
              <v:path arrowok="t"/>
            </v:shape>
            <w10:wrap anchorx="page"/>
          </v:group>
        </w:pict>
      </w:r>
      <w:r>
        <w:pict w14:anchorId="38BD3E0D">
          <v:group id="_x0000_s1036" style="position:absolute;left:0;text-align:left;margin-left:41.15pt;margin-top:30.2pt;width:10.65pt;height:11.25pt;z-index:-251648512;mso-position-horizontal-relative:page" coordorigin="823,604" coordsize="213,225">
            <v:shape id="_x0000_s1038" style="position:absolute;left:882;top:616;width:94;height:94" coordorigin="882,616" coordsize="94,94" path="m977,664r-1,-8l968,636,951,622r-22,-6l922,617r-20,9l888,642r-6,22l883,671r8,20l908,706r21,5l937,710r20,-8l971,685r6,-21xe" fillcolor="#415f99" stroked="f">
              <v:path arrowok="t"/>
            </v:shape>
            <v:shape id="_x0000_s1037" style="position:absolute;left:835;top:723;width:189;height:94" coordorigin="835,723" coordsize="189,94" path="m1024,817r,-54l1020,756r-6,-5l998,740r-19,-8l968,728r-11,-3l944,723r-27,l904,725r-13,3l871,735r-17,10l845,751r-6,5l835,763r,54l1024,817xe" fillcolor="#415f99" stroked="f">
              <v:path arrowok="t"/>
            </v:shape>
            <w10:wrap anchorx="page"/>
          </v:group>
        </w:pict>
      </w:r>
      <w:r w:rsidR="005C3FD8">
        <w:rPr>
          <w:rFonts w:ascii="Calibri" w:eastAsia="Calibri" w:hAnsi="Calibri" w:cs="Calibri"/>
          <w:color w:val="404040"/>
          <w:sz w:val="22"/>
          <w:szCs w:val="22"/>
        </w:rPr>
        <w:t>First Aid Certificate (Current) CML NHBC</w:t>
      </w:r>
      <w:r>
        <w:rPr>
          <w:rFonts w:ascii="Calibri" w:eastAsia="Calibri" w:hAnsi="Calibri" w:cs="Calibri"/>
          <w:color w:val="404040"/>
          <w:sz w:val="22"/>
          <w:szCs w:val="22"/>
        </w:rPr>
        <w:t>/LABC</w:t>
      </w:r>
      <w:r w:rsidR="005C3FD8">
        <w:rPr>
          <w:rFonts w:ascii="Calibri" w:eastAsia="Calibri" w:hAnsi="Calibri" w:cs="Calibri"/>
          <w:color w:val="404040"/>
          <w:sz w:val="22"/>
          <w:szCs w:val="22"/>
        </w:rPr>
        <w:t xml:space="preserve"> Procedures Accredited Man Management</w:t>
      </w:r>
    </w:p>
    <w:p w14:paraId="25181938" w14:textId="77777777" w:rsidR="00A52A92" w:rsidRDefault="00A52A92">
      <w:pPr>
        <w:spacing w:line="200" w:lineRule="exact"/>
      </w:pPr>
    </w:p>
    <w:p w14:paraId="288C3D28" w14:textId="77777777" w:rsidR="00A52A92" w:rsidRDefault="00A52A92">
      <w:pPr>
        <w:spacing w:before="3" w:line="240" w:lineRule="exact"/>
        <w:rPr>
          <w:sz w:val="24"/>
          <w:szCs w:val="24"/>
        </w:rPr>
      </w:pPr>
    </w:p>
    <w:p w14:paraId="2712E9C5" w14:textId="77777777" w:rsidR="00A52A92" w:rsidRDefault="005C3FD8">
      <w:pPr>
        <w:tabs>
          <w:tab w:val="left" w:pos="10600"/>
        </w:tabs>
        <w:spacing w:line="380" w:lineRule="exact"/>
        <w:ind w:left="120"/>
        <w:rPr>
          <w:rFonts w:ascii="Calibri" w:eastAsia="Calibri" w:hAnsi="Calibri" w:cs="Calibri"/>
          <w:sz w:val="32"/>
          <w:szCs w:val="32"/>
        </w:rPr>
      </w:pPr>
      <w:r>
        <w:rPr>
          <w:rFonts w:ascii="Calibri" w:eastAsia="Calibri" w:hAnsi="Calibri" w:cs="Calibri"/>
          <w:color w:val="404040"/>
          <w:w w:val="99"/>
          <w:sz w:val="32"/>
          <w:szCs w:val="32"/>
          <w:u w:val="single" w:color="C8C8C8"/>
        </w:rPr>
        <w:t xml:space="preserve">Education </w:t>
      </w:r>
      <w:r>
        <w:rPr>
          <w:rFonts w:ascii="Calibri" w:eastAsia="Calibri" w:hAnsi="Calibri" w:cs="Calibri"/>
          <w:color w:val="404040"/>
          <w:sz w:val="32"/>
          <w:szCs w:val="32"/>
          <w:u w:val="single" w:color="C8C8C8"/>
        </w:rPr>
        <w:tab/>
      </w:r>
    </w:p>
    <w:p w14:paraId="1B9EF3EC" w14:textId="77777777" w:rsidR="00A52A92" w:rsidRDefault="00A52A92">
      <w:pPr>
        <w:spacing w:before="6" w:line="260" w:lineRule="exact"/>
        <w:rPr>
          <w:sz w:val="26"/>
          <w:szCs w:val="26"/>
        </w:rPr>
      </w:pPr>
    </w:p>
    <w:p w14:paraId="3C0077E8" w14:textId="1B880057" w:rsidR="00A52A92" w:rsidRDefault="000B352D">
      <w:pPr>
        <w:spacing w:before="12"/>
        <w:ind w:left="540"/>
        <w:rPr>
          <w:rFonts w:ascii="Calibri" w:eastAsia="Calibri" w:hAnsi="Calibri" w:cs="Calibri"/>
          <w:sz w:val="22"/>
          <w:szCs w:val="22"/>
        </w:rPr>
      </w:pPr>
      <w:r>
        <w:pict w14:anchorId="4F025BA1">
          <v:group id="_x0000_s1033" style="position:absolute;left:0;text-align:left;margin-left:41.15pt;margin-top:1.85pt;width:10.65pt;height:11.25pt;z-index:-251647488;mso-position-horizontal-relative:page" coordorigin="823,37" coordsize="213,225">
            <v:shape id="_x0000_s1035" style="position:absolute;left:882;top:49;width:94;height:94" coordorigin="882,49" coordsize="94,94" path="m977,96r-1,-7l968,68,951,54,929,49r-7,1l902,58,888,75r-6,21l883,104r8,20l908,138r21,6l937,143r20,-9l971,118r6,-22xe" fillcolor="#415f99" stroked="f">
              <v:path arrowok="t"/>
            </v:shape>
            <v:shape id="_x0000_s1034" style="position:absolute;left:835;top:155;width:189;height:94" coordorigin="835,155" coordsize="189,94" path="m1024,250r,-55l1020,188r-6,-4l998,173r-19,-8l968,161r-11,-3l944,155r-27,l904,158r-13,3l871,168r-17,10l845,184r-6,4l835,195r,55l1024,250xe" fillcolor="#415f99" stroked="f">
              <v:path arrowok="t"/>
            </v:shape>
            <w10:wrap anchorx="page"/>
          </v:group>
        </w:pict>
      </w:r>
      <w:r w:rsidR="005C3FD8">
        <w:rPr>
          <w:rFonts w:ascii="Calibri" w:eastAsia="Calibri" w:hAnsi="Calibri" w:cs="Calibri"/>
          <w:color w:val="404040"/>
          <w:sz w:val="22"/>
          <w:szCs w:val="22"/>
        </w:rPr>
        <w:t>BA Hons</w:t>
      </w:r>
      <w:r>
        <w:rPr>
          <w:rFonts w:ascii="Calibri" w:eastAsia="Calibri" w:hAnsi="Calibri" w:cs="Calibri"/>
          <w:color w:val="404040"/>
          <w:sz w:val="22"/>
          <w:szCs w:val="22"/>
        </w:rPr>
        <w:t xml:space="preserve"> Construction</w:t>
      </w:r>
      <w:r w:rsidR="005C3FD8">
        <w:rPr>
          <w:rFonts w:ascii="Calibri" w:eastAsia="Calibri" w:hAnsi="Calibri" w:cs="Calibri"/>
          <w:color w:val="404040"/>
          <w:sz w:val="22"/>
          <w:szCs w:val="22"/>
        </w:rPr>
        <w:t xml:space="preserve"> Project Management 2:1</w:t>
      </w:r>
    </w:p>
    <w:p w14:paraId="7904CA95" w14:textId="77777777" w:rsidR="00A52A92" w:rsidRDefault="000B352D">
      <w:pPr>
        <w:spacing w:before="14"/>
        <w:ind w:left="540"/>
        <w:rPr>
          <w:rFonts w:ascii="Calibri" w:eastAsia="Calibri" w:hAnsi="Calibri" w:cs="Calibri"/>
          <w:sz w:val="22"/>
          <w:szCs w:val="22"/>
        </w:rPr>
      </w:pPr>
      <w:r>
        <w:pict w14:anchorId="28820056">
          <v:group id="_x0000_s1026" style="position:absolute;left:0;text-align:left;margin-left:40.25pt;margin-top:1.65pt;width:12.45pt;height:11.85pt;z-index:-251646464;mso-position-horizontal-relative:page" coordorigin="805,33" coordsize="249,237">
            <v:shape id="_x0000_s1032" style="position:absolute;left:817;top:45;width:224;height:212" coordorigin="817,45" coordsize="224,212" path="m941,125r,100l918,225r124,32l1042,246r-21,-15l1021,225r-9,l1012,125r-24,l988,225r-23,l941,125xe" fillcolor="#415f99" stroked="f">
              <v:path arrowok="t"/>
            </v:shape>
            <v:shape id="_x0000_s1031" style="position:absolute;left:817;top:45;width:224;height:212" coordorigin="817,45" coordsize="224,212" path="m1042,257l918,225r,-100l941,125r24,100l965,125r56,l1021,119r9,l1030,101r-9,l929,45r-35,80l894,225r-23,l847,125r,100l838,225r,6l817,246r,11l1042,257xe" fillcolor="#415f99" stroked="f">
              <v:path arrowok="t"/>
            </v:shape>
            <v:shape id="_x0000_s1030" style="position:absolute;left:817;top:45;width:224;height:212" coordorigin="817,45" coordsize="224,212" path="m829,101r,18l838,119r,6l847,125r24,100l871,125r23,l929,45r-91,56l829,101xe" fillcolor="#415f99" stroked="f">
              <v:path arrowok="t"/>
            </v:shape>
            <v:shape id="_x0000_s1029" style="position:absolute;left:882;top:125;width:0;height:100" coordorigin="882,125" coordsize="0,100" path="m882,125r,100e" filled="f" strokecolor="#415f99" strokeweight=".45125mm">
              <v:path arrowok="t"/>
            </v:shape>
            <v:shape id="_x0000_s1028" style="position:absolute;left:929;top:125;width:0;height:100" coordorigin="929,125" coordsize="0,100" path="m929,125r,100e" filled="f" strokecolor="#415f99" strokeweight=".45125mm">
              <v:path arrowok="t"/>
            </v:shape>
            <v:shape id="_x0000_s1027" style="position:absolute;left:977;top:125;width:0;height:100" coordorigin="977,125" coordsize="0,100" path="m977,125r,100e" filled="f" strokecolor="#415f99" strokeweight=".45125mm">
              <v:path arrowok="t"/>
            </v:shape>
            <w10:wrap anchorx="page"/>
          </v:group>
        </w:pict>
      </w:r>
      <w:r w:rsidR="005C3FD8">
        <w:rPr>
          <w:rFonts w:ascii="Calibri" w:eastAsia="Calibri" w:hAnsi="Calibri" w:cs="Calibri"/>
          <w:color w:val="404040"/>
          <w:sz w:val="22"/>
          <w:szCs w:val="22"/>
        </w:rPr>
        <w:t>University of Greenwich</w:t>
      </w:r>
    </w:p>
    <w:sectPr w:rsidR="00A52A92">
      <w:pgSz w:w="11920" w:h="16840"/>
      <w:pgMar w:top="640" w:right="5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2C9C"/>
    <w:multiLevelType w:val="multilevel"/>
    <w:tmpl w:val="307EAAB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70C1725D"/>
    <w:multiLevelType w:val="hybridMultilevel"/>
    <w:tmpl w:val="431A9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92"/>
    <w:rsid w:val="000B352D"/>
    <w:rsid w:val="003C4222"/>
    <w:rsid w:val="00404435"/>
    <w:rsid w:val="005C3FD8"/>
    <w:rsid w:val="006D7714"/>
    <w:rsid w:val="00764AED"/>
    <w:rsid w:val="00A52A92"/>
    <w:rsid w:val="00D55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shapelayout>
  </w:shapeDefaults>
  <w:decimalSymbol w:val="."/>
  <w:listSeparator w:val=","/>
  <w14:docId w14:val="0D7B40F3"/>
  <w15:docId w15:val="{677BA575-DE64-47BA-8C90-D3512D31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04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Danjaq Ltd</cp:lastModifiedBy>
  <cp:revision>2</cp:revision>
  <dcterms:created xsi:type="dcterms:W3CDTF">2019-12-13T15:06:00Z</dcterms:created>
  <dcterms:modified xsi:type="dcterms:W3CDTF">2019-12-13T15:06:00Z</dcterms:modified>
</cp:coreProperties>
</file>