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947C12" w14:textId="77777777" w:rsidR="002E6CD0" w:rsidRDefault="001936F3" w:rsidP="00FA6FE7">
      <w:pPr>
        <w:pStyle w:val="divname"/>
        <w:rPr>
          <w:rStyle w:val="span"/>
          <w:sz w:val="40"/>
          <w:szCs w:val="48"/>
        </w:rPr>
      </w:pPr>
      <w:r w:rsidRPr="002E4A3A">
        <w:rPr>
          <w:rStyle w:val="span"/>
          <w:sz w:val="40"/>
          <w:szCs w:val="48"/>
        </w:rPr>
        <w:t>Tendai</w:t>
      </w:r>
      <w:r w:rsidRPr="002E4A3A">
        <w:rPr>
          <w:sz w:val="40"/>
        </w:rPr>
        <w:t xml:space="preserve"> </w:t>
      </w:r>
      <w:r w:rsidRPr="002E4A3A">
        <w:rPr>
          <w:rStyle w:val="span"/>
          <w:sz w:val="40"/>
          <w:szCs w:val="48"/>
        </w:rPr>
        <w:t>Tunduwani</w:t>
      </w:r>
    </w:p>
    <w:p w14:paraId="1F6882E0" w14:textId="2FEE871C" w:rsidR="002A72D3" w:rsidRPr="000A797C" w:rsidRDefault="00FA6FE7" w:rsidP="00FA6FE7">
      <w:pPr>
        <w:pStyle w:val="divname"/>
      </w:pPr>
      <w:r w:rsidRPr="000A797C">
        <w:rPr>
          <w:rStyle w:val="span"/>
          <w:sz w:val="22"/>
          <w:szCs w:val="22"/>
        </w:rPr>
        <w:t>07917481874</w:t>
      </w:r>
      <w:r w:rsidRPr="000A797C">
        <w:t xml:space="preserve"> </w:t>
      </w:r>
      <w:r w:rsidRPr="000A797C">
        <w:rPr>
          <w:rStyle w:val="documentbullet"/>
          <w:sz w:val="22"/>
          <w:szCs w:val="22"/>
        </w:rPr>
        <w:t>♦</w:t>
      </w:r>
      <w:r w:rsidRPr="000A797C">
        <w:rPr>
          <w:rStyle w:val="divaddressli"/>
        </w:rPr>
        <w:t xml:space="preserve"> </w:t>
      </w:r>
      <w:r w:rsidR="00372365">
        <w:rPr>
          <w:rStyle w:val="span"/>
          <w:sz w:val="22"/>
          <w:szCs w:val="22"/>
        </w:rPr>
        <w:t>tendai.tunduwani@gmail.com</w:t>
      </w:r>
    </w:p>
    <w:p w14:paraId="07719808" w14:textId="77777777" w:rsidR="002A72D3" w:rsidRPr="000A797C" w:rsidRDefault="001936F3">
      <w:pPr>
        <w:pStyle w:val="divdocumentdivlowerborder"/>
        <w:spacing w:before="40"/>
        <w:rPr>
          <w:b/>
        </w:rPr>
      </w:pPr>
      <w:r w:rsidRPr="000A797C">
        <w:rPr>
          <w:b/>
        </w:rPr>
        <w:t> </w:t>
      </w:r>
    </w:p>
    <w:p w14:paraId="2BE2176A" w14:textId="77777777" w:rsidR="002A72D3" w:rsidRPr="000A797C" w:rsidRDefault="001936F3">
      <w:pPr>
        <w:pStyle w:val="div"/>
        <w:spacing w:line="0" w:lineRule="atLeast"/>
        <w:rPr>
          <w:b/>
          <w:sz w:val="0"/>
          <w:szCs w:val="0"/>
        </w:rPr>
      </w:pPr>
      <w:r w:rsidRPr="000A797C">
        <w:rPr>
          <w:b/>
          <w:sz w:val="0"/>
          <w:szCs w:val="0"/>
        </w:rPr>
        <w:t> </w:t>
      </w:r>
    </w:p>
    <w:p w14:paraId="1BA9134E" w14:textId="77777777" w:rsidR="002A72D3" w:rsidRPr="00F37BC3" w:rsidRDefault="001936F3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2E4A3A">
        <w:rPr>
          <w:rStyle w:val="divdocumentdivsectiontitle"/>
          <w:b/>
          <w:smallCaps/>
          <w:sz w:val="28"/>
          <w:shd w:val="clear" w:color="auto" w:fill="FFFFFF"/>
        </w:rPr>
        <w:t xml:space="preserve">Professional Summary   </w:t>
      </w:r>
      <w:r w:rsidRPr="00F37BC3">
        <w:rPr>
          <w:b/>
          <w:strike/>
          <w:sz w:val="30"/>
        </w:rPr>
        <w:tab/>
      </w:r>
    </w:p>
    <w:p w14:paraId="405649FD" w14:textId="6EB4B6D5" w:rsidR="002A72D3" w:rsidRPr="009C3219" w:rsidRDefault="001936F3" w:rsidP="001936F3">
      <w:pPr>
        <w:pStyle w:val="p"/>
        <w:spacing w:line="400" w:lineRule="atLeast"/>
        <w:jc w:val="both"/>
        <w:rPr>
          <w:sz w:val="22"/>
          <w:szCs w:val="22"/>
        </w:rPr>
      </w:pPr>
      <w:r w:rsidRPr="009C3219">
        <w:rPr>
          <w:sz w:val="22"/>
          <w:szCs w:val="22"/>
        </w:rPr>
        <w:t>Skilled Junior Network Engineer</w:t>
      </w:r>
      <w:r w:rsidR="0038516B">
        <w:rPr>
          <w:sz w:val="22"/>
          <w:szCs w:val="22"/>
        </w:rPr>
        <w:t>, f</w:t>
      </w:r>
      <w:r w:rsidRPr="009C3219">
        <w:rPr>
          <w:sz w:val="22"/>
          <w:szCs w:val="22"/>
        </w:rPr>
        <w:t>amiliar with Cisco network</w:t>
      </w:r>
      <w:r w:rsidR="00BA15C1" w:rsidRPr="009C3219">
        <w:rPr>
          <w:sz w:val="22"/>
          <w:szCs w:val="22"/>
        </w:rPr>
        <w:t>ing</w:t>
      </w:r>
      <w:r w:rsidRPr="009C3219">
        <w:rPr>
          <w:sz w:val="22"/>
          <w:szCs w:val="22"/>
        </w:rPr>
        <w:t xml:space="preserve"> equipment, i.e.</w:t>
      </w:r>
      <w:r w:rsidR="007B53FA" w:rsidRPr="009C3219">
        <w:rPr>
          <w:sz w:val="22"/>
          <w:szCs w:val="22"/>
        </w:rPr>
        <w:t xml:space="preserve"> Routers, Switches</w:t>
      </w:r>
      <w:r w:rsidR="003253CE" w:rsidRPr="009C3219">
        <w:rPr>
          <w:sz w:val="22"/>
          <w:szCs w:val="22"/>
        </w:rPr>
        <w:t xml:space="preserve"> etc</w:t>
      </w:r>
      <w:r w:rsidRPr="009C3219">
        <w:rPr>
          <w:sz w:val="22"/>
          <w:szCs w:val="22"/>
        </w:rPr>
        <w:t>. In addition, possess excellent team working skills developed through six years' experience in a logistical role in the British Army. Have good analytical and problem</w:t>
      </w:r>
      <w:r w:rsidR="0038516B">
        <w:rPr>
          <w:sz w:val="22"/>
          <w:szCs w:val="22"/>
        </w:rPr>
        <w:t>-</w:t>
      </w:r>
      <w:r w:rsidRPr="009C3219">
        <w:rPr>
          <w:sz w:val="22"/>
          <w:szCs w:val="22"/>
        </w:rPr>
        <w:t xml:space="preserve">solving skills. </w:t>
      </w:r>
      <w:r w:rsidR="0038516B">
        <w:rPr>
          <w:sz w:val="22"/>
          <w:szCs w:val="22"/>
        </w:rPr>
        <w:t xml:space="preserve">Worked </w:t>
      </w:r>
      <w:r w:rsidRPr="009C3219">
        <w:rPr>
          <w:sz w:val="22"/>
          <w:szCs w:val="22"/>
        </w:rPr>
        <w:t xml:space="preserve">in a </w:t>
      </w:r>
      <w:r w:rsidR="0038516B">
        <w:rPr>
          <w:sz w:val="22"/>
          <w:szCs w:val="22"/>
        </w:rPr>
        <w:t>l</w:t>
      </w:r>
      <w:r w:rsidRPr="009C3219">
        <w:rPr>
          <w:sz w:val="22"/>
          <w:szCs w:val="22"/>
        </w:rPr>
        <w:t>aboratory environment at Cisco. Now</w:t>
      </w:r>
      <w:r w:rsidR="00F62385" w:rsidRPr="009C3219">
        <w:rPr>
          <w:sz w:val="22"/>
          <w:szCs w:val="22"/>
        </w:rPr>
        <w:t xml:space="preserve"> seeking a role in network e</w:t>
      </w:r>
      <w:r w:rsidRPr="009C3219">
        <w:rPr>
          <w:sz w:val="22"/>
          <w:szCs w:val="22"/>
        </w:rPr>
        <w:t>ngineering, to progress and</w:t>
      </w:r>
      <w:r w:rsidR="0035025E" w:rsidRPr="009C3219">
        <w:rPr>
          <w:sz w:val="22"/>
          <w:szCs w:val="22"/>
        </w:rPr>
        <w:t xml:space="preserve"> further</w:t>
      </w:r>
      <w:r w:rsidRPr="009C3219">
        <w:rPr>
          <w:sz w:val="22"/>
          <w:szCs w:val="22"/>
        </w:rPr>
        <w:t xml:space="preserve"> develop my car</w:t>
      </w:r>
      <w:r w:rsidR="00D07DE9">
        <w:rPr>
          <w:sz w:val="22"/>
          <w:szCs w:val="22"/>
        </w:rPr>
        <w:t>e</w:t>
      </w:r>
      <w:r w:rsidRPr="009C3219">
        <w:rPr>
          <w:sz w:val="22"/>
          <w:szCs w:val="22"/>
        </w:rPr>
        <w:t>er.</w:t>
      </w:r>
    </w:p>
    <w:p w14:paraId="496140A8" w14:textId="77777777" w:rsidR="00F704DE" w:rsidRPr="00F704DE" w:rsidRDefault="00F704DE" w:rsidP="00F704DE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both"/>
        <w:rPr>
          <w:b/>
          <w:smallCaps/>
        </w:rPr>
      </w:pPr>
      <w:r>
        <w:rPr>
          <w:strike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2E4A3A">
        <w:rPr>
          <w:rStyle w:val="divdocumentdivsectiontitle"/>
          <w:b/>
          <w:smallCaps/>
          <w:sz w:val="28"/>
          <w:shd w:val="clear" w:color="auto" w:fill="FFFFFF"/>
        </w:rPr>
        <w:t>T</w:t>
      </w:r>
      <w:r w:rsidRPr="002E4A3A">
        <w:rPr>
          <w:rStyle w:val="divdocumentdivsectiontitle"/>
          <w:b/>
          <w:smallCaps/>
          <w:sz w:val="22"/>
          <w:shd w:val="clear" w:color="auto" w:fill="FFFFFF"/>
        </w:rPr>
        <w:t xml:space="preserve">ECHNICAL SKILLS   </w:t>
      </w:r>
      <w:r w:rsidRPr="00F37BC3">
        <w:rPr>
          <w:b/>
          <w:strike/>
          <w:sz w:val="30"/>
        </w:rPr>
        <w:tab/>
      </w:r>
    </w:p>
    <w:p w14:paraId="32FA4D64" w14:textId="77777777" w:rsidR="00F704DE" w:rsidRDefault="00F704DE" w:rsidP="00F704DE">
      <w:pPr>
        <w:spacing w:line="360" w:lineRule="auto"/>
        <w:jc w:val="both"/>
        <w:rPr>
          <w:b/>
          <w:bCs/>
          <w:sz w:val="22"/>
          <w:szCs w:val="22"/>
          <w:u w:val="single"/>
        </w:rPr>
      </w:pPr>
      <w:r w:rsidRPr="0981F091">
        <w:rPr>
          <w:b/>
          <w:bCs/>
          <w:sz w:val="22"/>
          <w:szCs w:val="22"/>
          <w:u w:val="single"/>
        </w:rPr>
        <w:t>Internetworks:</w:t>
      </w:r>
    </w:p>
    <w:p w14:paraId="4777BF6F" w14:textId="77777777" w:rsidR="00F704DE" w:rsidRPr="001B0A56" w:rsidRDefault="00F704DE" w:rsidP="00F704DE">
      <w:pPr>
        <w:spacing w:line="360" w:lineRule="auto"/>
        <w:jc w:val="both"/>
        <w:rPr>
          <w:sz w:val="22"/>
          <w:szCs w:val="22"/>
        </w:rPr>
      </w:pPr>
      <w:r w:rsidRPr="0981F091">
        <w:rPr>
          <w:sz w:val="22"/>
          <w:szCs w:val="22"/>
        </w:rPr>
        <w:t xml:space="preserve">Cisco routers (ASR 1K, 7600,3900,3800,3700,2900,1900,1841 series) </w:t>
      </w:r>
    </w:p>
    <w:p w14:paraId="57F7D173" w14:textId="77777777" w:rsidR="00F704DE" w:rsidRDefault="00F704DE" w:rsidP="00F704DE">
      <w:pPr>
        <w:spacing w:line="360" w:lineRule="auto"/>
        <w:jc w:val="both"/>
        <w:rPr>
          <w:sz w:val="22"/>
          <w:szCs w:val="22"/>
        </w:rPr>
      </w:pPr>
      <w:r w:rsidRPr="02C6A4EB">
        <w:rPr>
          <w:sz w:val="22"/>
          <w:szCs w:val="22"/>
        </w:rPr>
        <w:t>Cisco Catalyst &amp; Bla</w:t>
      </w:r>
      <w:r>
        <w:rPr>
          <w:sz w:val="22"/>
          <w:szCs w:val="22"/>
        </w:rPr>
        <w:t xml:space="preserve">de switches (Cisco Nexus </w:t>
      </w:r>
      <w:r w:rsidRPr="02C6A4EB">
        <w:rPr>
          <w:sz w:val="22"/>
          <w:szCs w:val="22"/>
        </w:rPr>
        <w:t>5</w:t>
      </w:r>
      <w:r>
        <w:rPr>
          <w:sz w:val="22"/>
          <w:szCs w:val="22"/>
        </w:rPr>
        <w:t>K, 3K, 1K</w:t>
      </w:r>
      <w:r w:rsidRPr="02C6A4EB">
        <w:rPr>
          <w:sz w:val="22"/>
          <w:szCs w:val="22"/>
        </w:rPr>
        <w:t xml:space="preserve">, 6500, 4500, 3850, 3750, 3550, </w:t>
      </w:r>
      <w:r>
        <w:rPr>
          <w:sz w:val="22"/>
          <w:szCs w:val="22"/>
        </w:rPr>
        <w:t>2960, 2950</w:t>
      </w:r>
      <w:r w:rsidRPr="02C6A4EB">
        <w:rPr>
          <w:sz w:val="22"/>
          <w:szCs w:val="22"/>
        </w:rPr>
        <w:t xml:space="preserve"> series)</w:t>
      </w:r>
    </w:p>
    <w:p w14:paraId="592B1798" w14:textId="77777777" w:rsidR="00F704DE" w:rsidRDefault="00F704DE" w:rsidP="00F704DE">
      <w:pPr>
        <w:spacing w:line="360" w:lineRule="auto"/>
        <w:jc w:val="both"/>
        <w:rPr>
          <w:sz w:val="22"/>
          <w:szCs w:val="22"/>
        </w:rPr>
      </w:pPr>
      <w:r w:rsidRPr="0981F091">
        <w:rPr>
          <w:b/>
          <w:bCs/>
          <w:sz w:val="22"/>
          <w:szCs w:val="22"/>
          <w:u w:val="single"/>
        </w:rPr>
        <w:t>LAN Technologies</w:t>
      </w:r>
      <w:r w:rsidRPr="0981F091">
        <w:rPr>
          <w:sz w:val="22"/>
          <w:szCs w:val="22"/>
        </w:rPr>
        <w:t xml:space="preserve">: </w:t>
      </w:r>
    </w:p>
    <w:p w14:paraId="653514DB" w14:textId="77777777" w:rsidR="00F704DE" w:rsidRDefault="00762783" w:rsidP="00F704D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Ethernet, </w:t>
      </w:r>
      <w:r w:rsidR="00F704DE" w:rsidRPr="0981F091">
        <w:rPr>
          <w:sz w:val="22"/>
          <w:szCs w:val="22"/>
        </w:rPr>
        <w:t>Fast</w:t>
      </w:r>
      <w:r>
        <w:rPr>
          <w:sz w:val="22"/>
          <w:szCs w:val="22"/>
        </w:rPr>
        <w:t xml:space="preserve"> Ethernet, Gigabit Ethernet (10G/40G Ethernet).</w:t>
      </w:r>
    </w:p>
    <w:p w14:paraId="406E1251" w14:textId="77777777" w:rsidR="00F704DE" w:rsidRDefault="00F704DE" w:rsidP="00F704DE">
      <w:pPr>
        <w:spacing w:line="360" w:lineRule="auto"/>
        <w:jc w:val="both"/>
        <w:rPr>
          <w:sz w:val="22"/>
          <w:szCs w:val="22"/>
        </w:rPr>
      </w:pPr>
      <w:r w:rsidRPr="70AAC5AB">
        <w:rPr>
          <w:b/>
          <w:bCs/>
          <w:sz w:val="22"/>
          <w:szCs w:val="22"/>
          <w:u w:val="single"/>
        </w:rPr>
        <w:t>Cabling:</w:t>
      </w:r>
      <w:r>
        <w:rPr>
          <w:sz w:val="22"/>
          <w:szCs w:val="22"/>
        </w:rPr>
        <w:t xml:space="preserve"> </w:t>
      </w:r>
    </w:p>
    <w:p w14:paraId="59C17176" w14:textId="77777777" w:rsidR="005F631A" w:rsidRDefault="00F704DE" w:rsidP="00F704D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Copper,</w:t>
      </w:r>
      <w:r w:rsidRPr="70AAC5AB">
        <w:rPr>
          <w:sz w:val="22"/>
          <w:szCs w:val="22"/>
        </w:rPr>
        <w:t xml:space="preserve"> F</w:t>
      </w:r>
      <w:r>
        <w:rPr>
          <w:sz w:val="22"/>
          <w:szCs w:val="22"/>
        </w:rPr>
        <w:t>ibre optics</w:t>
      </w:r>
    </w:p>
    <w:p w14:paraId="6D2A9302" w14:textId="77777777" w:rsidR="00F704DE" w:rsidRDefault="00F704DE" w:rsidP="00F704DE">
      <w:pPr>
        <w:spacing w:line="360" w:lineRule="auto"/>
        <w:jc w:val="both"/>
        <w:rPr>
          <w:sz w:val="22"/>
          <w:szCs w:val="22"/>
        </w:rPr>
      </w:pPr>
      <w:r w:rsidRPr="0981F091">
        <w:rPr>
          <w:b/>
          <w:bCs/>
          <w:sz w:val="22"/>
          <w:szCs w:val="22"/>
          <w:u w:val="single"/>
        </w:rPr>
        <w:t>WAN Technologies</w:t>
      </w:r>
      <w:r w:rsidRPr="0981F091">
        <w:rPr>
          <w:sz w:val="22"/>
          <w:szCs w:val="22"/>
        </w:rPr>
        <w:t>:</w:t>
      </w:r>
    </w:p>
    <w:p w14:paraId="15569716" w14:textId="77777777" w:rsidR="00F704DE" w:rsidRDefault="00F704DE" w:rsidP="00F704DE">
      <w:pPr>
        <w:spacing w:line="360" w:lineRule="auto"/>
        <w:jc w:val="both"/>
        <w:rPr>
          <w:sz w:val="22"/>
          <w:szCs w:val="22"/>
        </w:rPr>
      </w:pPr>
      <w:r w:rsidRPr="0981F091">
        <w:rPr>
          <w:sz w:val="22"/>
          <w:szCs w:val="22"/>
        </w:rPr>
        <w:t xml:space="preserve">PPP, </w:t>
      </w:r>
      <w:proofErr w:type="spellStart"/>
      <w:r>
        <w:rPr>
          <w:sz w:val="22"/>
          <w:szCs w:val="22"/>
        </w:rPr>
        <w:t>HDLC</w:t>
      </w:r>
      <w:r w:rsidR="002770FC">
        <w:rPr>
          <w:sz w:val="22"/>
          <w:szCs w:val="22"/>
        </w:rPr>
        <w:t>,PPPoE</w:t>
      </w:r>
      <w:proofErr w:type="spellEnd"/>
    </w:p>
    <w:p w14:paraId="35EED513" w14:textId="77777777" w:rsidR="001E60E4" w:rsidRDefault="00F704DE" w:rsidP="00F704DE">
      <w:pPr>
        <w:spacing w:line="360" w:lineRule="auto"/>
        <w:jc w:val="both"/>
        <w:rPr>
          <w:sz w:val="22"/>
          <w:szCs w:val="22"/>
        </w:rPr>
      </w:pPr>
      <w:r w:rsidRPr="70AAC5AB">
        <w:rPr>
          <w:b/>
          <w:bCs/>
          <w:sz w:val="22"/>
          <w:szCs w:val="22"/>
          <w:u w:val="single"/>
        </w:rPr>
        <w:t>Protocols:</w:t>
      </w:r>
      <w:r w:rsidRPr="70AAC5AB">
        <w:rPr>
          <w:sz w:val="22"/>
          <w:szCs w:val="22"/>
        </w:rPr>
        <w:t xml:space="preserve"> </w:t>
      </w:r>
      <w:r w:rsidR="00A0774A">
        <w:rPr>
          <w:sz w:val="22"/>
          <w:szCs w:val="22"/>
        </w:rPr>
        <w:t xml:space="preserve"> </w:t>
      </w:r>
    </w:p>
    <w:p w14:paraId="26710894" w14:textId="77777777" w:rsidR="00762783" w:rsidRDefault="00F704DE" w:rsidP="00F704DE">
      <w:pPr>
        <w:spacing w:line="360" w:lineRule="auto"/>
        <w:jc w:val="both"/>
        <w:rPr>
          <w:sz w:val="22"/>
          <w:szCs w:val="22"/>
        </w:rPr>
      </w:pPr>
      <w:r w:rsidRPr="70AAC5AB">
        <w:rPr>
          <w:sz w:val="22"/>
          <w:szCs w:val="22"/>
        </w:rPr>
        <w:t xml:space="preserve">TCP/IP, </w:t>
      </w:r>
      <w:r w:rsidR="00762783">
        <w:rPr>
          <w:sz w:val="22"/>
          <w:szCs w:val="22"/>
        </w:rPr>
        <w:t>OSI,</w:t>
      </w:r>
    </w:p>
    <w:p w14:paraId="5962E4F7" w14:textId="0FC469E8" w:rsidR="00F704DE" w:rsidRDefault="00762783" w:rsidP="00F704D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 w:rsidR="00F704DE" w:rsidRPr="70AAC5AB">
        <w:rPr>
          <w:sz w:val="22"/>
          <w:szCs w:val="22"/>
        </w:rPr>
        <w:t>ayer three routing</w:t>
      </w:r>
      <w:r w:rsidR="00F704DE">
        <w:rPr>
          <w:sz w:val="22"/>
          <w:szCs w:val="22"/>
        </w:rPr>
        <w:t xml:space="preserve"> protocols (RIPv2, OSPF, EIGRP</w:t>
      </w:r>
      <w:r w:rsidR="00F704DE" w:rsidRPr="70AAC5AB">
        <w:rPr>
          <w:sz w:val="22"/>
          <w:szCs w:val="22"/>
        </w:rPr>
        <w:t xml:space="preserve">, HSRP, VRRP, </w:t>
      </w:r>
      <w:r w:rsidR="0038516B">
        <w:rPr>
          <w:sz w:val="22"/>
          <w:szCs w:val="22"/>
        </w:rPr>
        <w:t>L</w:t>
      </w:r>
      <w:r>
        <w:rPr>
          <w:sz w:val="22"/>
          <w:szCs w:val="22"/>
        </w:rPr>
        <w:t>ayer two protocols (STP, VLANS</w:t>
      </w:r>
      <w:r w:rsidR="00F704DE">
        <w:rPr>
          <w:sz w:val="22"/>
          <w:szCs w:val="22"/>
        </w:rPr>
        <w:t>, VTP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Etherchannel</w:t>
      </w:r>
      <w:proofErr w:type="spellEnd"/>
      <w:r>
        <w:rPr>
          <w:sz w:val="22"/>
          <w:szCs w:val="22"/>
        </w:rPr>
        <w:t>)</w:t>
      </w:r>
    </w:p>
    <w:p w14:paraId="41F6B158" w14:textId="77777777" w:rsidR="00F704DE" w:rsidRDefault="00F704DE" w:rsidP="00F704DE">
      <w:pPr>
        <w:spacing w:line="36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Security:</w:t>
      </w:r>
      <w:r w:rsidRPr="70AAC5AB">
        <w:rPr>
          <w:sz w:val="22"/>
          <w:szCs w:val="22"/>
        </w:rPr>
        <w:t xml:space="preserve"> </w:t>
      </w:r>
    </w:p>
    <w:p w14:paraId="2FFE601A" w14:textId="77777777" w:rsidR="005F631A" w:rsidRDefault="00F704DE" w:rsidP="00F704D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ACL,</w:t>
      </w:r>
      <w:r w:rsidRPr="70AAC5AB">
        <w:rPr>
          <w:sz w:val="22"/>
          <w:szCs w:val="22"/>
        </w:rPr>
        <w:t xml:space="preserve"> IPsec, Cisco ASA (55xx) firewalls, </w:t>
      </w:r>
    </w:p>
    <w:p w14:paraId="4CB984D6" w14:textId="77777777" w:rsidR="005F631A" w:rsidRDefault="00F704DE" w:rsidP="00F704DE">
      <w:pPr>
        <w:spacing w:line="360" w:lineRule="auto"/>
        <w:jc w:val="both"/>
        <w:rPr>
          <w:sz w:val="22"/>
          <w:szCs w:val="22"/>
        </w:rPr>
      </w:pPr>
      <w:r w:rsidRPr="0981F091">
        <w:rPr>
          <w:b/>
          <w:bCs/>
          <w:sz w:val="22"/>
          <w:szCs w:val="22"/>
          <w:u w:val="single"/>
        </w:rPr>
        <w:t>Troubleshooting:</w:t>
      </w:r>
      <w:r>
        <w:rPr>
          <w:sz w:val="22"/>
          <w:szCs w:val="22"/>
        </w:rPr>
        <w:t xml:space="preserve"> </w:t>
      </w:r>
    </w:p>
    <w:p w14:paraId="0429D2D9" w14:textId="77777777" w:rsidR="00F704DE" w:rsidRDefault="00F704DE" w:rsidP="00F704D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Documenting networks </w:t>
      </w:r>
      <w:r w:rsidRPr="0981F091">
        <w:rPr>
          <w:sz w:val="22"/>
          <w:szCs w:val="22"/>
        </w:rPr>
        <w:t>connectivity</w:t>
      </w:r>
      <w:r w:rsidR="00DD2633">
        <w:rPr>
          <w:sz w:val="22"/>
          <w:szCs w:val="22"/>
        </w:rPr>
        <w:t>, P</w:t>
      </w:r>
      <w:r>
        <w:rPr>
          <w:sz w:val="22"/>
          <w:szCs w:val="22"/>
        </w:rPr>
        <w:t>hysical devices connections</w:t>
      </w:r>
      <w:r w:rsidRPr="0981F091">
        <w:rPr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Pr="0981F091">
        <w:rPr>
          <w:sz w:val="22"/>
          <w:szCs w:val="22"/>
        </w:rPr>
        <w:t xml:space="preserve"> layer</w:t>
      </w:r>
      <w:r>
        <w:rPr>
          <w:sz w:val="22"/>
          <w:szCs w:val="22"/>
        </w:rPr>
        <w:t>s</w:t>
      </w:r>
      <w:r w:rsidRPr="0981F091">
        <w:rPr>
          <w:sz w:val="22"/>
          <w:szCs w:val="22"/>
        </w:rPr>
        <w:t xml:space="preserve"> (L1-L</w:t>
      </w:r>
      <w:r>
        <w:rPr>
          <w:sz w:val="22"/>
          <w:szCs w:val="22"/>
        </w:rPr>
        <w:t>4)</w:t>
      </w:r>
      <w:r w:rsidRPr="00D26418">
        <w:rPr>
          <w:sz w:val="22"/>
          <w:szCs w:val="22"/>
        </w:rPr>
        <w:t xml:space="preserve"> </w:t>
      </w:r>
      <w:r w:rsidRPr="0981F091">
        <w:rPr>
          <w:sz w:val="22"/>
          <w:szCs w:val="22"/>
        </w:rPr>
        <w:t>connectivity, routin</w:t>
      </w:r>
      <w:r>
        <w:rPr>
          <w:sz w:val="22"/>
          <w:szCs w:val="22"/>
        </w:rPr>
        <w:t>g protocols (RIPv2, EIGRP, and OSPF</w:t>
      </w:r>
      <w:r w:rsidRPr="0981F091">
        <w:rPr>
          <w:sz w:val="22"/>
          <w:szCs w:val="22"/>
        </w:rPr>
        <w:t>), Catalyst/ IOS switch</w:t>
      </w:r>
      <w:r>
        <w:rPr>
          <w:sz w:val="22"/>
          <w:szCs w:val="22"/>
        </w:rPr>
        <w:t>es, spanning tree issues, VLANS.</w:t>
      </w:r>
    </w:p>
    <w:p w14:paraId="538A7EC9" w14:textId="77777777" w:rsidR="00FF22ED" w:rsidRDefault="00FF22ED" w:rsidP="00F704DE">
      <w:pPr>
        <w:spacing w:line="360" w:lineRule="auto"/>
        <w:jc w:val="both"/>
        <w:rPr>
          <w:sz w:val="22"/>
          <w:szCs w:val="22"/>
        </w:rPr>
      </w:pPr>
    </w:p>
    <w:p w14:paraId="032EC874" w14:textId="77777777" w:rsidR="00FF22ED" w:rsidRDefault="00FF22ED" w:rsidP="00FF22ED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both"/>
        <w:rPr>
          <w:b/>
          <w:strike/>
          <w:sz w:val="22"/>
          <w:szCs w:val="22"/>
        </w:rPr>
      </w:pPr>
      <w:r w:rsidRPr="00A60C7A">
        <w:rPr>
          <w:strike/>
          <w:sz w:val="22"/>
          <w:szCs w:val="22"/>
        </w:rPr>
        <w:tab/>
      </w:r>
      <w:r w:rsidRPr="00A60C7A">
        <w:rPr>
          <w:rStyle w:val="divdocumentdivsectiontitle"/>
          <w:smallCaps/>
          <w:sz w:val="22"/>
          <w:szCs w:val="22"/>
          <w:shd w:val="clear" w:color="auto" w:fill="FFFFFF"/>
        </w:rPr>
        <w:t xml:space="preserve">   </w:t>
      </w:r>
      <w:r>
        <w:rPr>
          <w:rStyle w:val="divdocumentdivsectiontitle"/>
          <w:b/>
          <w:smallCaps/>
          <w:sz w:val="24"/>
          <w:szCs w:val="22"/>
          <w:shd w:val="clear" w:color="auto" w:fill="FFFFFF"/>
        </w:rPr>
        <w:t>Certifications</w:t>
      </w:r>
      <w:r w:rsidRPr="002E4A3A">
        <w:rPr>
          <w:rStyle w:val="divdocumentdivsectiontitle"/>
          <w:b/>
          <w:smallCaps/>
          <w:sz w:val="24"/>
          <w:szCs w:val="22"/>
          <w:shd w:val="clear" w:color="auto" w:fill="FFFFFF"/>
        </w:rPr>
        <w:t xml:space="preserve">  </w:t>
      </w:r>
      <w:r w:rsidRPr="00A60C7A">
        <w:rPr>
          <w:b/>
          <w:strike/>
          <w:sz w:val="22"/>
          <w:szCs w:val="22"/>
        </w:rPr>
        <w:tab/>
      </w:r>
    </w:p>
    <w:p w14:paraId="34CCBF0A" w14:textId="77777777" w:rsidR="00FF22ED" w:rsidRPr="00FF22ED" w:rsidRDefault="002770FC" w:rsidP="00FF22ED">
      <w:pPr>
        <w:pStyle w:val="divdocumentdivheading"/>
        <w:numPr>
          <w:ilvl w:val="0"/>
          <w:numId w:val="25"/>
        </w:numPr>
        <w:tabs>
          <w:tab w:val="left" w:pos="4292"/>
          <w:tab w:val="left" w:pos="10760"/>
        </w:tabs>
        <w:spacing w:before="260" w:line="400" w:lineRule="atLeast"/>
        <w:jc w:val="center"/>
        <w:rPr>
          <w:smallCaps/>
          <w:sz w:val="22"/>
          <w:szCs w:val="22"/>
        </w:rPr>
      </w:pPr>
      <w:r>
        <w:rPr>
          <w:sz w:val="22"/>
          <w:szCs w:val="22"/>
        </w:rPr>
        <w:t>CCNA Routing and Switching          -               October</w:t>
      </w:r>
      <w:r w:rsidR="00FF22ED" w:rsidRPr="00FF22ED">
        <w:rPr>
          <w:sz w:val="22"/>
          <w:szCs w:val="22"/>
        </w:rPr>
        <w:t xml:space="preserve"> 2018</w:t>
      </w:r>
    </w:p>
    <w:p w14:paraId="2DC9C59E" w14:textId="77777777" w:rsidR="00FF22ED" w:rsidRDefault="00FF22ED" w:rsidP="00FF22ED">
      <w:pPr>
        <w:spacing w:line="360" w:lineRule="auto"/>
        <w:jc w:val="both"/>
        <w:rPr>
          <w:sz w:val="22"/>
          <w:szCs w:val="22"/>
        </w:rPr>
      </w:pPr>
    </w:p>
    <w:p w14:paraId="30AF06DB" w14:textId="77777777" w:rsidR="00FF22ED" w:rsidRDefault="00FF22ED" w:rsidP="00FF22ED">
      <w:pPr>
        <w:spacing w:line="360" w:lineRule="auto"/>
        <w:jc w:val="both"/>
        <w:rPr>
          <w:sz w:val="22"/>
          <w:szCs w:val="22"/>
        </w:rPr>
      </w:pPr>
    </w:p>
    <w:p w14:paraId="45A6CBD6" w14:textId="77777777" w:rsidR="00FF22ED" w:rsidRDefault="00FF22ED" w:rsidP="00FF22ED">
      <w:pPr>
        <w:spacing w:line="360" w:lineRule="auto"/>
        <w:jc w:val="both"/>
        <w:rPr>
          <w:sz w:val="22"/>
          <w:szCs w:val="22"/>
        </w:rPr>
      </w:pPr>
    </w:p>
    <w:p w14:paraId="2AE6A723" w14:textId="77777777" w:rsidR="002A72D3" w:rsidRPr="00A60C7A" w:rsidRDefault="001936F3" w:rsidP="001936F3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both"/>
        <w:rPr>
          <w:b/>
          <w:smallCaps/>
          <w:sz w:val="22"/>
          <w:szCs w:val="22"/>
        </w:rPr>
      </w:pPr>
      <w:r w:rsidRPr="00A60C7A">
        <w:rPr>
          <w:smallCaps/>
          <w:sz w:val="22"/>
          <w:szCs w:val="22"/>
        </w:rPr>
        <w:lastRenderedPageBreak/>
        <w:t xml:space="preserve"> </w:t>
      </w:r>
      <w:r w:rsidRPr="00A60C7A">
        <w:rPr>
          <w:strike/>
          <w:sz w:val="22"/>
          <w:szCs w:val="22"/>
        </w:rPr>
        <w:tab/>
      </w:r>
      <w:r w:rsidRPr="00A60C7A">
        <w:rPr>
          <w:rStyle w:val="divdocumentdivsectiontitle"/>
          <w:smallCaps/>
          <w:sz w:val="22"/>
          <w:szCs w:val="22"/>
          <w:shd w:val="clear" w:color="auto" w:fill="FFFFFF"/>
        </w:rPr>
        <w:t xml:space="preserve">   </w:t>
      </w:r>
      <w:r w:rsidRPr="002E4A3A">
        <w:rPr>
          <w:rStyle w:val="divdocumentdivsectiontitle"/>
          <w:b/>
          <w:smallCaps/>
          <w:sz w:val="24"/>
          <w:szCs w:val="22"/>
          <w:shd w:val="clear" w:color="auto" w:fill="FFFFFF"/>
        </w:rPr>
        <w:t xml:space="preserve">Work History   </w:t>
      </w:r>
      <w:r w:rsidRPr="00A60C7A">
        <w:rPr>
          <w:b/>
          <w:strike/>
          <w:sz w:val="22"/>
          <w:szCs w:val="22"/>
        </w:rPr>
        <w:tab/>
      </w:r>
    </w:p>
    <w:p w14:paraId="6DA6ADBF" w14:textId="290AE2E3" w:rsidR="002A72D3" w:rsidRPr="00A60C7A" w:rsidRDefault="001936F3">
      <w:pPr>
        <w:pStyle w:val="divdocumentsinglecolumn"/>
        <w:spacing w:line="400" w:lineRule="atLeast"/>
        <w:rPr>
          <w:b/>
          <w:sz w:val="22"/>
          <w:szCs w:val="22"/>
        </w:rPr>
      </w:pPr>
      <w:r w:rsidRPr="00A60C7A">
        <w:rPr>
          <w:rStyle w:val="spanjobtitle"/>
          <w:sz w:val="22"/>
          <w:szCs w:val="22"/>
        </w:rPr>
        <w:t>Junior Network Engineer</w:t>
      </w:r>
      <w:r w:rsidRPr="00A60C7A">
        <w:rPr>
          <w:rStyle w:val="span"/>
          <w:sz w:val="22"/>
          <w:szCs w:val="22"/>
        </w:rPr>
        <w:t xml:space="preserve">, </w:t>
      </w:r>
      <w:r w:rsidR="009A10AE" w:rsidRPr="00A60C7A">
        <w:rPr>
          <w:rStyle w:val="span"/>
          <w:b/>
          <w:sz w:val="22"/>
          <w:szCs w:val="22"/>
        </w:rPr>
        <w:t>07/</w:t>
      </w:r>
      <w:r w:rsidRPr="00A60C7A">
        <w:rPr>
          <w:rStyle w:val="span"/>
          <w:b/>
          <w:sz w:val="22"/>
          <w:szCs w:val="22"/>
        </w:rPr>
        <w:t xml:space="preserve">2017 to </w:t>
      </w:r>
      <w:r w:rsidR="0038516B">
        <w:rPr>
          <w:rStyle w:val="span"/>
          <w:b/>
          <w:sz w:val="22"/>
          <w:szCs w:val="22"/>
        </w:rPr>
        <w:t>06/2019</w:t>
      </w:r>
      <w:r w:rsidRPr="00A60C7A">
        <w:rPr>
          <w:rStyle w:val="spanpaddedline"/>
          <w:b/>
          <w:sz w:val="22"/>
          <w:szCs w:val="22"/>
        </w:rPr>
        <w:t xml:space="preserve"> </w:t>
      </w:r>
    </w:p>
    <w:p w14:paraId="2E6475E5" w14:textId="77777777" w:rsidR="002A72D3" w:rsidRPr="00A60C7A" w:rsidRDefault="001936F3">
      <w:pPr>
        <w:pStyle w:val="spanpaddedlineParagraph"/>
        <w:spacing w:line="400" w:lineRule="atLeast"/>
        <w:rPr>
          <w:b/>
          <w:sz w:val="22"/>
          <w:szCs w:val="22"/>
        </w:rPr>
      </w:pPr>
      <w:r w:rsidRPr="00A60C7A">
        <w:rPr>
          <w:rStyle w:val="spancompanyname"/>
          <w:sz w:val="22"/>
          <w:szCs w:val="22"/>
        </w:rPr>
        <w:t>Cisco Systems, Inc</w:t>
      </w:r>
      <w:r w:rsidR="00734DAF" w:rsidRPr="00A60C7A">
        <w:rPr>
          <w:rStyle w:val="spancompanyname"/>
          <w:sz w:val="22"/>
          <w:szCs w:val="22"/>
        </w:rPr>
        <w:t>.</w:t>
      </w:r>
      <w:r w:rsidRPr="00A60C7A">
        <w:rPr>
          <w:rStyle w:val="span"/>
          <w:b/>
          <w:sz w:val="22"/>
          <w:szCs w:val="22"/>
        </w:rPr>
        <w:t xml:space="preserve"> – Reading</w:t>
      </w:r>
      <w:r w:rsidRPr="00A60C7A">
        <w:rPr>
          <w:b/>
          <w:sz w:val="22"/>
          <w:szCs w:val="22"/>
        </w:rPr>
        <w:t xml:space="preserve"> </w:t>
      </w:r>
    </w:p>
    <w:p w14:paraId="5F0B8F42" w14:textId="3E063278" w:rsidR="002A72D3" w:rsidRPr="00A60C7A" w:rsidRDefault="001936F3">
      <w:pPr>
        <w:pStyle w:val="ulli"/>
        <w:numPr>
          <w:ilvl w:val="0"/>
          <w:numId w:val="1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A60C7A">
        <w:rPr>
          <w:rStyle w:val="span"/>
          <w:sz w:val="22"/>
          <w:szCs w:val="22"/>
        </w:rPr>
        <w:t>Work</w:t>
      </w:r>
      <w:r w:rsidR="00E111C4">
        <w:rPr>
          <w:rStyle w:val="span"/>
          <w:sz w:val="22"/>
          <w:szCs w:val="22"/>
        </w:rPr>
        <w:t>ed</w:t>
      </w:r>
      <w:r w:rsidRPr="00A60C7A">
        <w:rPr>
          <w:rStyle w:val="span"/>
          <w:sz w:val="22"/>
          <w:szCs w:val="22"/>
        </w:rPr>
        <w:t xml:space="preserve"> in a Laboratory environment, as part of a network engineering team.</w:t>
      </w:r>
    </w:p>
    <w:p w14:paraId="5983B23D" w14:textId="0EDB4E7C" w:rsidR="002A72D3" w:rsidRPr="00A60C7A" w:rsidRDefault="001936F3">
      <w:pPr>
        <w:pStyle w:val="ulli"/>
        <w:numPr>
          <w:ilvl w:val="0"/>
          <w:numId w:val="1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A60C7A">
        <w:rPr>
          <w:rStyle w:val="span"/>
          <w:sz w:val="22"/>
          <w:szCs w:val="22"/>
        </w:rPr>
        <w:t>Analyse</w:t>
      </w:r>
      <w:r w:rsidR="0038483A">
        <w:rPr>
          <w:rStyle w:val="span"/>
          <w:sz w:val="22"/>
          <w:szCs w:val="22"/>
        </w:rPr>
        <w:t>d</w:t>
      </w:r>
      <w:r w:rsidRPr="00A60C7A">
        <w:rPr>
          <w:rStyle w:val="span"/>
          <w:sz w:val="22"/>
          <w:szCs w:val="22"/>
        </w:rPr>
        <w:t xml:space="preserve"> and solve</w:t>
      </w:r>
      <w:r w:rsidR="0038483A">
        <w:rPr>
          <w:rStyle w:val="span"/>
          <w:sz w:val="22"/>
          <w:szCs w:val="22"/>
        </w:rPr>
        <w:t>d</w:t>
      </w:r>
      <w:r w:rsidRPr="00A60C7A">
        <w:rPr>
          <w:rStyle w:val="span"/>
          <w:sz w:val="22"/>
          <w:szCs w:val="22"/>
        </w:rPr>
        <w:t xml:space="preserve"> </w:t>
      </w:r>
      <w:r w:rsidR="0038483A">
        <w:rPr>
          <w:rStyle w:val="span"/>
          <w:sz w:val="22"/>
          <w:szCs w:val="22"/>
        </w:rPr>
        <w:t>most</w:t>
      </w:r>
      <w:r w:rsidRPr="00A60C7A">
        <w:rPr>
          <w:rStyle w:val="span"/>
          <w:sz w:val="22"/>
          <w:szCs w:val="22"/>
        </w:rPr>
        <w:t xml:space="preserve"> network problems, including </w:t>
      </w:r>
      <w:r w:rsidR="00362CB0">
        <w:rPr>
          <w:rStyle w:val="span"/>
          <w:sz w:val="22"/>
          <w:szCs w:val="22"/>
        </w:rPr>
        <w:t>hardware</w:t>
      </w:r>
      <w:r w:rsidRPr="00A60C7A">
        <w:rPr>
          <w:rStyle w:val="span"/>
          <w:sz w:val="22"/>
          <w:szCs w:val="22"/>
        </w:rPr>
        <w:t xml:space="preserve"> fa</w:t>
      </w:r>
      <w:r w:rsidR="007D0604" w:rsidRPr="00A60C7A">
        <w:rPr>
          <w:rStyle w:val="span"/>
          <w:sz w:val="22"/>
          <w:szCs w:val="22"/>
        </w:rPr>
        <w:t>ilure</w:t>
      </w:r>
      <w:r w:rsidR="00362CB0">
        <w:rPr>
          <w:rStyle w:val="span"/>
          <w:sz w:val="22"/>
          <w:szCs w:val="22"/>
        </w:rPr>
        <w:t>s</w:t>
      </w:r>
      <w:r w:rsidR="007D0604" w:rsidRPr="00A60C7A">
        <w:rPr>
          <w:rStyle w:val="span"/>
          <w:sz w:val="22"/>
          <w:szCs w:val="22"/>
        </w:rPr>
        <w:t xml:space="preserve"> and software issues.</w:t>
      </w:r>
    </w:p>
    <w:p w14:paraId="2C59B124" w14:textId="5505ED3E" w:rsidR="002A72D3" w:rsidRPr="00A60C7A" w:rsidRDefault="001936F3">
      <w:pPr>
        <w:pStyle w:val="ulli"/>
        <w:numPr>
          <w:ilvl w:val="0"/>
          <w:numId w:val="1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A60C7A">
        <w:rPr>
          <w:rStyle w:val="span"/>
          <w:sz w:val="22"/>
          <w:szCs w:val="22"/>
        </w:rPr>
        <w:t>Monitor</w:t>
      </w:r>
      <w:r w:rsidR="00362CB0">
        <w:rPr>
          <w:rStyle w:val="span"/>
          <w:sz w:val="22"/>
          <w:szCs w:val="22"/>
        </w:rPr>
        <w:t>ed</w:t>
      </w:r>
      <w:r w:rsidRPr="00A60C7A">
        <w:rPr>
          <w:rStyle w:val="span"/>
          <w:sz w:val="22"/>
          <w:szCs w:val="22"/>
        </w:rPr>
        <w:t xml:space="preserve"> an</w:t>
      </w:r>
      <w:r w:rsidR="00806B84" w:rsidRPr="00A60C7A">
        <w:rPr>
          <w:rStyle w:val="span"/>
          <w:sz w:val="22"/>
          <w:szCs w:val="22"/>
        </w:rPr>
        <w:t>d respon</w:t>
      </w:r>
      <w:r w:rsidR="00794F2F">
        <w:rPr>
          <w:rStyle w:val="span"/>
          <w:sz w:val="22"/>
          <w:szCs w:val="22"/>
        </w:rPr>
        <w:t>d</w:t>
      </w:r>
      <w:r w:rsidR="00806B84" w:rsidRPr="00A60C7A">
        <w:rPr>
          <w:rStyle w:val="span"/>
          <w:sz w:val="22"/>
          <w:szCs w:val="22"/>
        </w:rPr>
        <w:t>e</w:t>
      </w:r>
      <w:r w:rsidR="00362CB0">
        <w:rPr>
          <w:rStyle w:val="span"/>
          <w:sz w:val="22"/>
          <w:szCs w:val="22"/>
        </w:rPr>
        <w:t>d</w:t>
      </w:r>
      <w:r w:rsidR="00806B84" w:rsidRPr="00A60C7A">
        <w:rPr>
          <w:rStyle w:val="span"/>
          <w:sz w:val="22"/>
          <w:szCs w:val="22"/>
        </w:rPr>
        <w:t xml:space="preserve"> to</w:t>
      </w:r>
      <w:r w:rsidRPr="00A60C7A">
        <w:rPr>
          <w:rStyle w:val="span"/>
          <w:sz w:val="22"/>
          <w:szCs w:val="22"/>
        </w:rPr>
        <w:t xml:space="preserve"> online </w:t>
      </w:r>
      <w:r w:rsidR="00230599">
        <w:rPr>
          <w:rStyle w:val="span"/>
          <w:sz w:val="22"/>
          <w:szCs w:val="22"/>
        </w:rPr>
        <w:t xml:space="preserve">portal, Toolbox for </w:t>
      </w:r>
      <w:r w:rsidR="00230599" w:rsidRPr="00230599">
        <w:rPr>
          <w:rStyle w:val="span"/>
          <w:sz w:val="22"/>
          <w:szCs w:val="22"/>
        </w:rPr>
        <w:t>Cisco Systems, Inc.</w:t>
      </w:r>
      <w:r w:rsidR="00230599">
        <w:rPr>
          <w:rStyle w:val="span"/>
          <w:sz w:val="22"/>
          <w:szCs w:val="22"/>
        </w:rPr>
        <w:t xml:space="preserve"> GLS lab services, were </w:t>
      </w:r>
      <w:r w:rsidR="00230599" w:rsidRPr="00A60C7A">
        <w:rPr>
          <w:rStyle w:val="span"/>
          <w:sz w:val="22"/>
          <w:szCs w:val="22"/>
        </w:rPr>
        <w:t>customers</w:t>
      </w:r>
      <w:r w:rsidR="00230599">
        <w:rPr>
          <w:rStyle w:val="span"/>
          <w:sz w:val="22"/>
          <w:szCs w:val="22"/>
        </w:rPr>
        <w:t xml:space="preserve"> log</w:t>
      </w:r>
      <w:r w:rsidR="00794F2F">
        <w:rPr>
          <w:rStyle w:val="span"/>
          <w:sz w:val="22"/>
          <w:szCs w:val="22"/>
        </w:rPr>
        <w:t xml:space="preserve">ged </w:t>
      </w:r>
      <w:r w:rsidR="00806B84" w:rsidRPr="00A60C7A">
        <w:rPr>
          <w:rStyle w:val="span"/>
          <w:sz w:val="22"/>
          <w:szCs w:val="22"/>
        </w:rPr>
        <w:t>queries</w:t>
      </w:r>
      <w:r w:rsidRPr="00A60C7A">
        <w:rPr>
          <w:rStyle w:val="span"/>
          <w:sz w:val="22"/>
          <w:szCs w:val="22"/>
        </w:rPr>
        <w:t xml:space="preserve"> </w:t>
      </w:r>
      <w:r w:rsidR="00806B84" w:rsidRPr="00A60C7A">
        <w:rPr>
          <w:rStyle w:val="span"/>
          <w:sz w:val="22"/>
          <w:szCs w:val="22"/>
        </w:rPr>
        <w:t>regarding</w:t>
      </w:r>
      <w:r w:rsidRPr="00A60C7A">
        <w:rPr>
          <w:rStyle w:val="span"/>
          <w:sz w:val="22"/>
          <w:szCs w:val="22"/>
        </w:rPr>
        <w:t xml:space="preserve"> their network </w:t>
      </w:r>
      <w:r w:rsidR="00806B84" w:rsidRPr="00A60C7A">
        <w:rPr>
          <w:rStyle w:val="span"/>
          <w:sz w:val="22"/>
          <w:szCs w:val="22"/>
        </w:rPr>
        <w:t>connectivity</w:t>
      </w:r>
      <w:r w:rsidRPr="00A60C7A">
        <w:rPr>
          <w:rStyle w:val="span"/>
          <w:sz w:val="22"/>
          <w:szCs w:val="22"/>
        </w:rPr>
        <w:t xml:space="preserve"> issues.</w:t>
      </w:r>
    </w:p>
    <w:p w14:paraId="07ED89E6" w14:textId="5ACFDBAB" w:rsidR="007D0604" w:rsidRPr="00A60C7A" w:rsidRDefault="00264914" w:rsidP="007D0604">
      <w:pPr>
        <w:pStyle w:val="ulli"/>
        <w:numPr>
          <w:ilvl w:val="0"/>
          <w:numId w:val="1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A60C7A">
        <w:rPr>
          <w:rStyle w:val="span"/>
          <w:sz w:val="22"/>
          <w:szCs w:val="22"/>
        </w:rPr>
        <w:t>Respond</w:t>
      </w:r>
      <w:r w:rsidR="00794F2F">
        <w:rPr>
          <w:rStyle w:val="span"/>
          <w:sz w:val="22"/>
          <w:szCs w:val="22"/>
        </w:rPr>
        <w:t>ed</w:t>
      </w:r>
      <w:r w:rsidR="001936F3" w:rsidRPr="00A60C7A">
        <w:rPr>
          <w:rStyle w:val="span"/>
          <w:sz w:val="22"/>
          <w:szCs w:val="22"/>
        </w:rPr>
        <w:t xml:space="preserve"> to customer</w:t>
      </w:r>
      <w:r w:rsidRPr="00A60C7A">
        <w:rPr>
          <w:rStyle w:val="span"/>
          <w:sz w:val="22"/>
          <w:szCs w:val="22"/>
        </w:rPr>
        <w:t>s’</w:t>
      </w:r>
      <w:r w:rsidR="001936F3" w:rsidRPr="00A60C7A">
        <w:rPr>
          <w:rStyle w:val="span"/>
          <w:sz w:val="22"/>
          <w:szCs w:val="22"/>
        </w:rPr>
        <w:t xml:space="preserve"> requests via telephone and email.</w:t>
      </w:r>
    </w:p>
    <w:p w14:paraId="3ECFEB89" w14:textId="77777777" w:rsidR="007D0604" w:rsidRPr="00A60C7A" w:rsidRDefault="007D0604" w:rsidP="007D0604">
      <w:pPr>
        <w:pStyle w:val="ulli"/>
        <w:spacing w:line="400" w:lineRule="atLeast"/>
        <w:rPr>
          <w:rStyle w:val="span"/>
          <w:sz w:val="22"/>
          <w:szCs w:val="22"/>
        </w:rPr>
      </w:pPr>
    </w:p>
    <w:p w14:paraId="498BBC56" w14:textId="77777777" w:rsidR="002A72D3" w:rsidRPr="00A60C7A" w:rsidRDefault="001936F3" w:rsidP="007D0604">
      <w:pPr>
        <w:pStyle w:val="ulli"/>
        <w:spacing w:line="400" w:lineRule="atLeast"/>
        <w:rPr>
          <w:sz w:val="22"/>
          <w:szCs w:val="22"/>
        </w:rPr>
      </w:pPr>
      <w:r w:rsidRPr="00A60C7A">
        <w:rPr>
          <w:rStyle w:val="spanjobtitle"/>
          <w:sz w:val="22"/>
          <w:szCs w:val="22"/>
        </w:rPr>
        <w:t>Junior Ranks Soldier</w:t>
      </w:r>
      <w:r w:rsidRPr="00A60C7A">
        <w:rPr>
          <w:rStyle w:val="span"/>
          <w:sz w:val="22"/>
          <w:szCs w:val="22"/>
        </w:rPr>
        <w:t xml:space="preserve">, </w:t>
      </w:r>
      <w:r w:rsidRPr="00A60C7A">
        <w:rPr>
          <w:rStyle w:val="span"/>
          <w:b/>
          <w:sz w:val="22"/>
          <w:szCs w:val="22"/>
        </w:rPr>
        <w:t>03/2007 to 12/2013</w:t>
      </w:r>
      <w:r w:rsidRPr="00A60C7A">
        <w:rPr>
          <w:rStyle w:val="spanpaddedline"/>
          <w:sz w:val="22"/>
          <w:szCs w:val="22"/>
        </w:rPr>
        <w:t xml:space="preserve"> </w:t>
      </w:r>
    </w:p>
    <w:p w14:paraId="10C519B8" w14:textId="77777777" w:rsidR="002A72D3" w:rsidRPr="00A60C7A" w:rsidRDefault="001936F3">
      <w:pPr>
        <w:pStyle w:val="spanpaddedlineParagraph"/>
        <w:spacing w:line="400" w:lineRule="atLeast"/>
        <w:rPr>
          <w:sz w:val="22"/>
          <w:szCs w:val="22"/>
        </w:rPr>
      </w:pPr>
      <w:r w:rsidRPr="00A60C7A">
        <w:rPr>
          <w:rStyle w:val="spancompanyname"/>
          <w:sz w:val="22"/>
          <w:szCs w:val="22"/>
        </w:rPr>
        <w:t>British Army</w:t>
      </w:r>
      <w:r w:rsidRPr="00A60C7A">
        <w:rPr>
          <w:rStyle w:val="span"/>
          <w:sz w:val="22"/>
          <w:szCs w:val="22"/>
        </w:rPr>
        <w:t xml:space="preserve"> –</w:t>
      </w:r>
      <w:r w:rsidRPr="00A60C7A">
        <w:rPr>
          <w:rStyle w:val="span"/>
          <w:b/>
          <w:sz w:val="22"/>
          <w:szCs w:val="22"/>
        </w:rPr>
        <w:t xml:space="preserve"> </w:t>
      </w:r>
      <w:r w:rsidR="00734DAF" w:rsidRPr="00A60C7A">
        <w:rPr>
          <w:rStyle w:val="span"/>
          <w:b/>
          <w:sz w:val="22"/>
          <w:szCs w:val="22"/>
        </w:rPr>
        <w:t xml:space="preserve">Royal Military Academy </w:t>
      </w:r>
      <w:r w:rsidRPr="00A60C7A">
        <w:rPr>
          <w:rStyle w:val="span"/>
          <w:b/>
          <w:sz w:val="22"/>
          <w:szCs w:val="22"/>
        </w:rPr>
        <w:t>Sandhurst</w:t>
      </w:r>
      <w:r w:rsidRPr="00A60C7A">
        <w:rPr>
          <w:sz w:val="22"/>
          <w:szCs w:val="22"/>
        </w:rPr>
        <w:t xml:space="preserve"> </w:t>
      </w:r>
    </w:p>
    <w:p w14:paraId="74785F96" w14:textId="77777777" w:rsidR="002A72D3" w:rsidRPr="00A60C7A" w:rsidRDefault="00FA6FE7">
      <w:pPr>
        <w:pStyle w:val="ulli"/>
        <w:numPr>
          <w:ilvl w:val="0"/>
          <w:numId w:val="2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A60C7A">
        <w:rPr>
          <w:rStyle w:val="span"/>
          <w:sz w:val="22"/>
          <w:szCs w:val="22"/>
        </w:rPr>
        <w:t>Delivered</w:t>
      </w:r>
      <w:r w:rsidR="001936F3" w:rsidRPr="00A60C7A">
        <w:rPr>
          <w:rStyle w:val="span"/>
          <w:sz w:val="22"/>
          <w:szCs w:val="22"/>
        </w:rPr>
        <w:t xml:space="preserve"> logistical services within a specified timeframe un</w:t>
      </w:r>
      <w:r w:rsidRPr="00A60C7A">
        <w:rPr>
          <w:rStyle w:val="span"/>
          <w:sz w:val="22"/>
          <w:szCs w:val="22"/>
        </w:rPr>
        <w:t xml:space="preserve">der pressure, both in the UK </w:t>
      </w:r>
      <w:r w:rsidR="001936F3" w:rsidRPr="00A60C7A">
        <w:rPr>
          <w:rStyle w:val="span"/>
          <w:sz w:val="22"/>
          <w:szCs w:val="22"/>
        </w:rPr>
        <w:t>and abroad.</w:t>
      </w:r>
    </w:p>
    <w:p w14:paraId="48F80317" w14:textId="77777777" w:rsidR="001936F3" w:rsidRPr="00A60C7A" w:rsidRDefault="001936F3" w:rsidP="001936F3">
      <w:pPr>
        <w:pStyle w:val="ulli"/>
        <w:numPr>
          <w:ilvl w:val="0"/>
          <w:numId w:val="2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A60C7A">
        <w:rPr>
          <w:rStyle w:val="span"/>
          <w:sz w:val="22"/>
          <w:szCs w:val="22"/>
        </w:rPr>
        <w:t>Worked directly with aligned Forces to achieve peace during my time on a tour of duty. </w:t>
      </w:r>
    </w:p>
    <w:p w14:paraId="6D9B5E19" w14:textId="77777777" w:rsidR="002A72D3" w:rsidRPr="00A60C7A" w:rsidRDefault="00734DAF" w:rsidP="00FA6FE7">
      <w:pPr>
        <w:pStyle w:val="ulli"/>
        <w:numPr>
          <w:ilvl w:val="0"/>
          <w:numId w:val="2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A60C7A">
        <w:rPr>
          <w:rStyle w:val="span"/>
          <w:sz w:val="22"/>
          <w:szCs w:val="22"/>
        </w:rPr>
        <w:t>Lead a small group of soldiers during military training activities in the UK.</w:t>
      </w:r>
    </w:p>
    <w:p w14:paraId="7C75CFA0" w14:textId="77777777" w:rsidR="002A72D3" w:rsidRPr="00A60C7A" w:rsidRDefault="001936F3">
      <w:pPr>
        <w:pStyle w:val="divdocumentsinglecolumn"/>
        <w:spacing w:before="360" w:line="400" w:lineRule="atLeast"/>
        <w:rPr>
          <w:b/>
          <w:sz w:val="22"/>
          <w:szCs w:val="22"/>
        </w:rPr>
      </w:pPr>
      <w:r w:rsidRPr="00A60C7A">
        <w:rPr>
          <w:rStyle w:val="spanjobtitle"/>
          <w:sz w:val="22"/>
          <w:szCs w:val="22"/>
        </w:rPr>
        <w:t>Quality Control Clerk</w:t>
      </w:r>
      <w:r w:rsidRPr="00A60C7A">
        <w:rPr>
          <w:rStyle w:val="span"/>
          <w:b/>
          <w:sz w:val="22"/>
          <w:szCs w:val="22"/>
        </w:rPr>
        <w:t>, 04/2000 to 12/2006</w:t>
      </w:r>
      <w:r w:rsidRPr="00A60C7A">
        <w:rPr>
          <w:rStyle w:val="spanpaddedline"/>
          <w:b/>
          <w:sz w:val="22"/>
          <w:szCs w:val="22"/>
        </w:rPr>
        <w:t xml:space="preserve"> </w:t>
      </w:r>
    </w:p>
    <w:p w14:paraId="4EAB38B7" w14:textId="77777777" w:rsidR="002A72D3" w:rsidRPr="00A60C7A" w:rsidRDefault="001936F3">
      <w:pPr>
        <w:pStyle w:val="spanpaddedlineParagraph"/>
        <w:spacing w:line="400" w:lineRule="atLeast"/>
        <w:rPr>
          <w:b/>
          <w:sz w:val="22"/>
          <w:szCs w:val="22"/>
        </w:rPr>
      </w:pPr>
      <w:r w:rsidRPr="00A60C7A">
        <w:rPr>
          <w:rStyle w:val="spancompanyname"/>
          <w:sz w:val="22"/>
          <w:szCs w:val="22"/>
        </w:rPr>
        <w:t>Fidelity Printers and Refiners</w:t>
      </w:r>
      <w:r w:rsidRPr="00A60C7A">
        <w:rPr>
          <w:rStyle w:val="span"/>
          <w:b/>
          <w:sz w:val="22"/>
          <w:szCs w:val="22"/>
        </w:rPr>
        <w:t xml:space="preserve"> – Harare, Zimbabwe</w:t>
      </w:r>
      <w:r w:rsidRPr="00A60C7A">
        <w:rPr>
          <w:b/>
          <w:sz w:val="22"/>
          <w:szCs w:val="22"/>
        </w:rPr>
        <w:t xml:space="preserve"> </w:t>
      </w:r>
    </w:p>
    <w:p w14:paraId="19ABAD9C" w14:textId="77777777" w:rsidR="002A72D3" w:rsidRPr="00A60C7A" w:rsidRDefault="001936F3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A60C7A">
        <w:rPr>
          <w:rStyle w:val="span"/>
          <w:sz w:val="22"/>
          <w:szCs w:val="22"/>
        </w:rPr>
        <w:t>Inspected highly classified documents for high quality as per government and international standards.</w:t>
      </w:r>
    </w:p>
    <w:p w14:paraId="6A2FE714" w14:textId="77777777" w:rsidR="00831F15" w:rsidRPr="00A60C7A" w:rsidRDefault="00831F15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A60C7A">
        <w:rPr>
          <w:rStyle w:val="span"/>
          <w:sz w:val="22"/>
          <w:szCs w:val="22"/>
        </w:rPr>
        <w:t>Achieved targets through working efficiently with customers in a minerals processing department.</w:t>
      </w:r>
    </w:p>
    <w:p w14:paraId="4AC0C6F4" w14:textId="77777777" w:rsidR="00705FF8" w:rsidRPr="00A60C7A" w:rsidRDefault="00705FF8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A60C7A">
        <w:rPr>
          <w:rStyle w:val="span"/>
          <w:sz w:val="22"/>
          <w:szCs w:val="22"/>
        </w:rPr>
        <w:t>Securely stored secretive documents.</w:t>
      </w:r>
    </w:p>
    <w:p w14:paraId="609D4C90" w14:textId="77777777" w:rsidR="002A72D3" w:rsidRPr="00A60C7A" w:rsidRDefault="001936F3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rPr>
          <w:b/>
          <w:smallCaps/>
          <w:sz w:val="22"/>
          <w:szCs w:val="22"/>
        </w:rPr>
      </w:pPr>
      <w:r w:rsidRPr="00A60C7A">
        <w:rPr>
          <w:strike/>
          <w:sz w:val="22"/>
          <w:szCs w:val="22"/>
        </w:rPr>
        <w:tab/>
      </w:r>
      <w:r w:rsidRPr="00A60C7A">
        <w:rPr>
          <w:rStyle w:val="divdocumentdivsectiontitle"/>
          <w:smallCaps/>
          <w:sz w:val="22"/>
          <w:szCs w:val="22"/>
          <w:shd w:val="clear" w:color="auto" w:fill="FFFFFF"/>
        </w:rPr>
        <w:t xml:space="preserve">   </w:t>
      </w:r>
      <w:r w:rsidRPr="002E4A3A">
        <w:rPr>
          <w:rStyle w:val="divdocumentdivsectiontitle"/>
          <w:b/>
          <w:smallCaps/>
          <w:sz w:val="28"/>
          <w:szCs w:val="22"/>
          <w:shd w:val="clear" w:color="auto" w:fill="FFFFFF"/>
        </w:rPr>
        <w:t>Education</w:t>
      </w:r>
      <w:r w:rsidRPr="00A60C7A">
        <w:rPr>
          <w:rStyle w:val="divdocumentdivsectiontitle"/>
          <w:b/>
          <w:smallCaps/>
          <w:sz w:val="22"/>
          <w:szCs w:val="22"/>
          <w:shd w:val="clear" w:color="auto" w:fill="FFFFFF"/>
        </w:rPr>
        <w:t xml:space="preserve">   </w:t>
      </w:r>
      <w:r w:rsidRPr="00A60C7A">
        <w:rPr>
          <w:b/>
          <w:strike/>
          <w:sz w:val="22"/>
          <w:szCs w:val="22"/>
        </w:rPr>
        <w:tab/>
      </w:r>
    </w:p>
    <w:p w14:paraId="0D8F2CEC" w14:textId="77777777" w:rsidR="00555EAA" w:rsidRPr="00A60C7A" w:rsidRDefault="00555EAA">
      <w:pPr>
        <w:pStyle w:val="divdocumentsinglecolumn"/>
        <w:spacing w:line="400" w:lineRule="atLeast"/>
        <w:rPr>
          <w:rStyle w:val="spandegree"/>
          <w:sz w:val="22"/>
          <w:szCs w:val="22"/>
        </w:rPr>
      </w:pPr>
      <w:r w:rsidRPr="00A60C7A">
        <w:rPr>
          <w:rStyle w:val="spandegree"/>
          <w:sz w:val="22"/>
          <w:szCs w:val="22"/>
        </w:rPr>
        <w:t xml:space="preserve">MSc Computer Networking and Cyber Security (Part-time Studies – </w:t>
      </w:r>
      <w:r w:rsidRPr="00A60C7A">
        <w:rPr>
          <w:rStyle w:val="spandegree"/>
          <w:sz w:val="22"/>
          <w:szCs w:val="22"/>
          <w:u w:val="single"/>
        </w:rPr>
        <w:t>Ongoing</w:t>
      </w:r>
      <w:r w:rsidRPr="00A60C7A">
        <w:rPr>
          <w:rStyle w:val="spandegree"/>
          <w:sz w:val="22"/>
          <w:szCs w:val="22"/>
        </w:rPr>
        <w:t>) Jan 2018 – Dec 2019.</w:t>
      </w:r>
    </w:p>
    <w:p w14:paraId="48BB0FD5" w14:textId="77777777" w:rsidR="00555EAA" w:rsidRPr="00A60C7A" w:rsidRDefault="00555EAA">
      <w:pPr>
        <w:pStyle w:val="divdocumentsinglecolumn"/>
        <w:spacing w:line="400" w:lineRule="atLeast"/>
        <w:rPr>
          <w:rStyle w:val="spandegree"/>
          <w:sz w:val="22"/>
          <w:szCs w:val="22"/>
        </w:rPr>
      </w:pPr>
      <w:r w:rsidRPr="00A60C7A">
        <w:rPr>
          <w:rStyle w:val="spandegree"/>
          <w:sz w:val="22"/>
          <w:szCs w:val="22"/>
        </w:rPr>
        <w:t>London Metropolitan University</w:t>
      </w:r>
    </w:p>
    <w:p w14:paraId="4B5B3DC3" w14:textId="77777777" w:rsidR="00555EAA" w:rsidRPr="00A60C7A" w:rsidRDefault="00555EAA" w:rsidP="00555EAA">
      <w:pPr>
        <w:pStyle w:val="divdocumentsinglecolumn"/>
        <w:numPr>
          <w:ilvl w:val="0"/>
          <w:numId w:val="22"/>
        </w:numPr>
        <w:spacing w:line="400" w:lineRule="atLeast"/>
        <w:rPr>
          <w:rStyle w:val="spandegree"/>
          <w:b w:val="0"/>
          <w:sz w:val="22"/>
          <w:szCs w:val="22"/>
        </w:rPr>
      </w:pPr>
      <w:r w:rsidRPr="00A60C7A">
        <w:rPr>
          <w:rStyle w:val="spandegree"/>
          <w:b w:val="0"/>
          <w:sz w:val="22"/>
          <w:szCs w:val="22"/>
        </w:rPr>
        <w:t>Switched Networks (CCNP Switches)</w:t>
      </w:r>
    </w:p>
    <w:p w14:paraId="065D4473" w14:textId="77777777" w:rsidR="00555EAA" w:rsidRPr="00A60C7A" w:rsidRDefault="00555EAA" w:rsidP="00555EAA">
      <w:pPr>
        <w:pStyle w:val="divdocumentsinglecolumn"/>
        <w:numPr>
          <w:ilvl w:val="0"/>
          <w:numId w:val="22"/>
        </w:numPr>
        <w:spacing w:line="400" w:lineRule="atLeast"/>
        <w:rPr>
          <w:rStyle w:val="spandegree"/>
          <w:b w:val="0"/>
          <w:sz w:val="22"/>
          <w:szCs w:val="22"/>
        </w:rPr>
      </w:pPr>
      <w:r w:rsidRPr="00A60C7A">
        <w:rPr>
          <w:rStyle w:val="spandegree"/>
          <w:b w:val="0"/>
          <w:sz w:val="22"/>
          <w:szCs w:val="22"/>
        </w:rPr>
        <w:t>Network Routing Protocols (CCNP Routing)</w:t>
      </w:r>
    </w:p>
    <w:p w14:paraId="4317A4C0" w14:textId="77777777" w:rsidR="00555EAA" w:rsidRPr="009C3219" w:rsidRDefault="00555EAA" w:rsidP="00555EAA">
      <w:pPr>
        <w:pStyle w:val="divdocumentsinglecolumn"/>
        <w:numPr>
          <w:ilvl w:val="0"/>
          <w:numId w:val="22"/>
        </w:numPr>
        <w:spacing w:line="400" w:lineRule="atLeast"/>
        <w:rPr>
          <w:rStyle w:val="spandegree"/>
          <w:b w:val="0"/>
          <w:sz w:val="22"/>
          <w:szCs w:val="22"/>
        </w:rPr>
      </w:pPr>
      <w:r w:rsidRPr="009C3219">
        <w:rPr>
          <w:rStyle w:val="spandegree"/>
          <w:b w:val="0"/>
          <w:sz w:val="22"/>
          <w:szCs w:val="22"/>
        </w:rPr>
        <w:t>Network Troubleshooting (CCNP Troubleshooting)</w:t>
      </w:r>
    </w:p>
    <w:p w14:paraId="7D1843B2" w14:textId="77777777" w:rsidR="00555EAA" w:rsidRPr="009C3219" w:rsidRDefault="00555EAA" w:rsidP="00555EAA">
      <w:pPr>
        <w:pStyle w:val="divdocumentsinglecolumn"/>
        <w:numPr>
          <w:ilvl w:val="0"/>
          <w:numId w:val="22"/>
        </w:numPr>
        <w:spacing w:line="400" w:lineRule="atLeast"/>
        <w:rPr>
          <w:rStyle w:val="spandegree"/>
          <w:b w:val="0"/>
          <w:sz w:val="22"/>
          <w:szCs w:val="22"/>
        </w:rPr>
      </w:pPr>
      <w:r w:rsidRPr="009C3219">
        <w:rPr>
          <w:rStyle w:val="spandegree"/>
          <w:b w:val="0"/>
          <w:sz w:val="22"/>
          <w:szCs w:val="22"/>
        </w:rPr>
        <w:t>Hardening Network Infrastructure</w:t>
      </w:r>
    </w:p>
    <w:p w14:paraId="26E9FDB9" w14:textId="77777777" w:rsidR="00555EAA" w:rsidRPr="009C3219" w:rsidRDefault="00555EAA" w:rsidP="00555EAA">
      <w:pPr>
        <w:pStyle w:val="divdocumentsinglecolumn"/>
        <w:numPr>
          <w:ilvl w:val="0"/>
          <w:numId w:val="22"/>
        </w:numPr>
        <w:spacing w:line="400" w:lineRule="atLeast"/>
        <w:rPr>
          <w:rStyle w:val="spandegree"/>
          <w:b w:val="0"/>
          <w:sz w:val="22"/>
          <w:szCs w:val="22"/>
        </w:rPr>
      </w:pPr>
      <w:r w:rsidRPr="009C3219">
        <w:rPr>
          <w:rStyle w:val="spandegree"/>
          <w:b w:val="0"/>
          <w:sz w:val="22"/>
          <w:szCs w:val="22"/>
        </w:rPr>
        <w:t>Cyber Security management</w:t>
      </w:r>
    </w:p>
    <w:p w14:paraId="79B777FF" w14:textId="77777777" w:rsidR="00555EAA" w:rsidRDefault="00555EAA" w:rsidP="00555EAA">
      <w:pPr>
        <w:pStyle w:val="divdocumentsinglecolumn"/>
        <w:numPr>
          <w:ilvl w:val="0"/>
          <w:numId w:val="22"/>
        </w:numPr>
        <w:spacing w:line="400" w:lineRule="atLeast"/>
        <w:rPr>
          <w:rStyle w:val="spandegree"/>
          <w:b w:val="0"/>
          <w:sz w:val="22"/>
          <w:szCs w:val="22"/>
        </w:rPr>
      </w:pPr>
      <w:r w:rsidRPr="009C3219">
        <w:rPr>
          <w:rStyle w:val="spandegree"/>
          <w:b w:val="0"/>
          <w:sz w:val="22"/>
          <w:szCs w:val="22"/>
        </w:rPr>
        <w:t>Security Auditing and Penetration testing</w:t>
      </w:r>
    </w:p>
    <w:p w14:paraId="0E837105" w14:textId="77777777" w:rsidR="00E55AEE" w:rsidRPr="009C3219" w:rsidRDefault="00E55AEE" w:rsidP="00E55AEE">
      <w:pPr>
        <w:pStyle w:val="divdocumentsinglecolumn"/>
        <w:spacing w:line="400" w:lineRule="atLeast"/>
        <w:rPr>
          <w:rStyle w:val="spandegree"/>
          <w:b w:val="0"/>
          <w:sz w:val="22"/>
          <w:szCs w:val="22"/>
        </w:rPr>
      </w:pPr>
    </w:p>
    <w:p w14:paraId="63937833" w14:textId="77777777" w:rsidR="002A72D3" w:rsidRPr="009C3219" w:rsidRDefault="001936F3">
      <w:pPr>
        <w:pStyle w:val="divdocumentsinglecolumn"/>
        <w:spacing w:line="400" w:lineRule="atLeast"/>
        <w:rPr>
          <w:sz w:val="22"/>
          <w:szCs w:val="22"/>
        </w:rPr>
      </w:pPr>
      <w:r w:rsidRPr="009C3219">
        <w:rPr>
          <w:rStyle w:val="spandegree"/>
          <w:sz w:val="22"/>
          <w:szCs w:val="22"/>
        </w:rPr>
        <w:t>BEng (</w:t>
      </w:r>
      <w:r w:rsidR="00F965A9" w:rsidRPr="009C3219">
        <w:rPr>
          <w:rStyle w:val="spandegree"/>
          <w:sz w:val="22"/>
          <w:szCs w:val="22"/>
        </w:rPr>
        <w:t>Honours</w:t>
      </w:r>
      <w:r w:rsidRPr="009C3219">
        <w:rPr>
          <w:rStyle w:val="spandegree"/>
          <w:sz w:val="22"/>
          <w:szCs w:val="22"/>
        </w:rPr>
        <w:t xml:space="preserve">) </w:t>
      </w:r>
      <w:r w:rsidR="00F965A9" w:rsidRPr="009C3219">
        <w:rPr>
          <w:rStyle w:val="spandegree"/>
          <w:sz w:val="22"/>
          <w:szCs w:val="22"/>
        </w:rPr>
        <w:t>Telecommunications</w:t>
      </w:r>
      <w:r w:rsidRPr="009C3219">
        <w:rPr>
          <w:rStyle w:val="spandegree"/>
          <w:sz w:val="22"/>
          <w:szCs w:val="22"/>
        </w:rPr>
        <w:t xml:space="preserve"> and Network Engineering</w:t>
      </w:r>
      <w:r w:rsidR="00F965A9" w:rsidRPr="009C3219">
        <w:rPr>
          <w:rStyle w:val="spandegree"/>
          <w:sz w:val="22"/>
          <w:szCs w:val="22"/>
        </w:rPr>
        <w:t xml:space="preserve"> (1</w:t>
      </w:r>
      <w:r w:rsidR="00F965A9" w:rsidRPr="009C3219">
        <w:rPr>
          <w:rStyle w:val="spandegree"/>
          <w:sz w:val="22"/>
          <w:szCs w:val="22"/>
          <w:vertAlign w:val="superscript"/>
        </w:rPr>
        <w:t>st</w:t>
      </w:r>
      <w:r w:rsidR="00F965A9" w:rsidRPr="009C3219">
        <w:rPr>
          <w:rStyle w:val="spandegree"/>
          <w:sz w:val="22"/>
          <w:szCs w:val="22"/>
        </w:rPr>
        <w:t xml:space="preserve"> Class) – July 2017.</w:t>
      </w:r>
      <w:r w:rsidRPr="009C3219">
        <w:rPr>
          <w:rStyle w:val="singlecolumnspanpaddedlinenth-child1"/>
          <w:sz w:val="22"/>
          <w:szCs w:val="22"/>
        </w:rPr>
        <w:t xml:space="preserve"> </w:t>
      </w:r>
    </w:p>
    <w:p w14:paraId="2B771CE3" w14:textId="77777777" w:rsidR="002A72D3" w:rsidRPr="009C3219" w:rsidRDefault="001936F3">
      <w:pPr>
        <w:pStyle w:val="spanpaddedlineParagraph"/>
        <w:spacing w:line="400" w:lineRule="atLeast"/>
        <w:rPr>
          <w:sz w:val="22"/>
          <w:szCs w:val="22"/>
        </w:rPr>
      </w:pPr>
      <w:r w:rsidRPr="009C3219">
        <w:rPr>
          <w:rStyle w:val="spancompanyname"/>
          <w:sz w:val="22"/>
          <w:szCs w:val="22"/>
        </w:rPr>
        <w:t>London Metropolitan University</w:t>
      </w:r>
      <w:r w:rsidRPr="009C3219">
        <w:rPr>
          <w:sz w:val="22"/>
          <w:szCs w:val="22"/>
        </w:rPr>
        <w:t xml:space="preserve"> </w:t>
      </w:r>
    </w:p>
    <w:p w14:paraId="139BFA92" w14:textId="77777777" w:rsidR="009D730E" w:rsidRPr="009C3219" w:rsidRDefault="009D730E" w:rsidP="00D34BED">
      <w:pPr>
        <w:pStyle w:val="ListParagraph"/>
        <w:numPr>
          <w:ilvl w:val="0"/>
          <w:numId w:val="13"/>
        </w:numPr>
        <w:spacing w:line="360" w:lineRule="auto"/>
        <w:ind w:left="714" w:hanging="357"/>
        <w:jc w:val="both"/>
        <w:rPr>
          <w:rFonts w:eastAsia="Calibri"/>
          <w:sz w:val="22"/>
          <w:szCs w:val="22"/>
        </w:rPr>
      </w:pPr>
      <w:r w:rsidRPr="009C3219">
        <w:rPr>
          <w:rFonts w:eastAsia="Calibri"/>
          <w:sz w:val="22"/>
          <w:szCs w:val="22"/>
        </w:rPr>
        <w:t>CCNA, CCNA Security, Networking Concepts, Network Operating Systems, Network Security and Network Planning and Simulation</w:t>
      </w:r>
    </w:p>
    <w:p w14:paraId="61E87F2A" w14:textId="77777777" w:rsidR="009D730E" w:rsidRPr="009C3219" w:rsidRDefault="009D730E" w:rsidP="00D34BED">
      <w:pPr>
        <w:pStyle w:val="ListParagraph"/>
        <w:numPr>
          <w:ilvl w:val="0"/>
          <w:numId w:val="13"/>
        </w:numPr>
        <w:spacing w:line="360" w:lineRule="auto"/>
        <w:ind w:left="714" w:hanging="357"/>
        <w:jc w:val="both"/>
        <w:rPr>
          <w:rFonts w:eastAsia="Calibri"/>
          <w:sz w:val="22"/>
          <w:szCs w:val="22"/>
        </w:rPr>
      </w:pPr>
      <w:r w:rsidRPr="009C3219">
        <w:rPr>
          <w:rFonts w:eastAsia="Calibri"/>
          <w:sz w:val="22"/>
          <w:szCs w:val="22"/>
        </w:rPr>
        <w:t>Communication Engineering, Electronics Systems, Mobile Communication Systems, Signals and Systems, Calculus, Microwave and Optical Fibre Communication and Traffic engineering.</w:t>
      </w:r>
    </w:p>
    <w:p w14:paraId="2F635D14" w14:textId="77777777" w:rsidR="00D34BED" w:rsidRPr="009C3219" w:rsidRDefault="00692F5E" w:rsidP="00D34BED">
      <w:pPr>
        <w:pStyle w:val="ListParagraph"/>
        <w:numPr>
          <w:ilvl w:val="0"/>
          <w:numId w:val="13"/>
        </w:numPr>
        <w:spacing w:before="360" w:line="360" w:lineRule="auto"/>
        <w:ind w:left="714" w:hanging="357"/>
        <w:jc w:val="both"/>
        <w:rPr>
          <w:b/>
          <w:sz w:val="22"/>
          <w:szCs w:val="22"/>
        </w:rPr>
      </w:pPr>
      <w:r w:rsidRPr="009C3219">
        <w:rPr>
          <w:rFonts w:eastAsia="Calibri"/>
          <w:sz w:val="22"/>
          <w:szCs w:val="22"/>
        </w:rPr>
        <w:t>Dissertation</w:t>
      </w:r>
      <w:r w:rsidR="009D730E" w:rsidRPr="009C3219">
        <w:rPr>
          <w:rFonts w:eastAsia="Calibri"/>
          <w:sz w:val="22"/>
          <w:szCs w:val="22"/>
        </w:rPr>
        <w:t>: Designing a Compact Low-Pass Microwave Filter for S-Band VHF Satellite Transponders</w:t>
      </w:r>
    </w:p>
    <w:p w14:paraId="11F6948C" w14:textId="77777777" w:rsidR="00831F15" w:rsidRPr="009C3219" w:rsidRDefault="001936F3" w:rsidP="00F704DE">
      <w:pPr>
        <w:spacing w:before="360" w:line="360" w:lineRule="auto"/>
        <w:contextualSpacing/>
        <w:jc w:val="both"/>
        <w:rPr>
          <w:b/>
          <w:sz w:val="22"/>
          <w:szCs w:val="22"/>
        </w:rPr>
      </w:pPr>
      <w:r w:rsidRPr="009C3219">
        <w:rPr>
          <w:rStyle w:val="span"/>
          <w:b/>
          <w:sz w:val="22"/>
          <w:szCs w:val="22"/>
        </w:rPr>
        <w:lastRenderedPageBreak/>
        <w:t xml:space="preserve">Access to Higher Education, </w:t>
      </w:r>
      <w:r w:rsidR="0020733D" w:rsidRPr="009C3219">
        <w:rPr>
          <w:rStyle w:val="span"/>
          <w:b/>
          <w:sz w:val="22"/>
          <w:szCs w:val="22"/>
        </w:rPr>
        <w:t xml:space="preserve">December </w:t>
      </w:r>
      <w:r w:rsidRPr="009C3219">
        <w:rPr>
          <w:rStyle w:val="span"/>
          <w:b/>
          <w:sz w:val="22"/>
          <w:szCs w:val="22"/>
        </w:rPr>
        <w:t>2013</w:t>
      </w:r>
      <w:r w:rsidRPr="009C3219">
        <w:rPr>
          <w:rStyle w:val="singlecolumnspanpaddedlinenth-child1"/>
          <w:b/>
          <w:sz w:val="22"/>
          <w:szCs w:val="22"/>
        </w:rPr>
        <w:t xml:space="preserve"> </w:t>
      </w:r>
      <w:r w:rsidR="00F704DE" w:rsidRPr="009C3219">
        <w:rPr>
          <w:rStyle w:val="singlecolumnspanpaddedlinenth-child1"/>
          <w:b/>
          <w:sz w:val="22"/>
          <w:szCs w:val="22"/>
        </w:rPr>
        <w:t xml:space="preserve">- </w:t>
      </w:r>
      <w:r w:rsidRPr="009C3219">
        <w:rPr>
          <w:rStyle w:val="spancompanyname"/>
          <w:sz w:val="22"/>
          <w:szCs w:val="22"/>
        </w:rPr>
        <w:t>Distance Learning Centre</w:t>
      </w:r>
      <w:r w:rsidRPr="009C3219">
        <w:rPr>
          <w:rStyle w:val="span"/>
          <w:b/>
          <w:sz w:val="22"/>
          <w:szCs w:val="22"/>
        </w:rPr>
        <w:t xml:space="preserve"> </w:t>
      </w:r>
      <w:r w:rsidR="0020733D" w:rsidRPr="009C3219">
        <w:rPr>
          <w:rStyle w:val="span"/>
          <w:b/>
          <w:sz w:val="22"/>
          <w:szCs w:val="22"/>
        </w:rPr>
        <w:t>–</w:t>
      </w:r>
      <w:r w:rsidRPr="009C3219">
        <w:rPr>
          <w:rStyle w:val="span"/>
          <w:b/>
          <w:sz w:val="22"/>
          <w:szCs w:val="22"/>
        </w:rPr>
        <w:t xml:space="preserve"> </w:t>
      </w:r>
      <w:r w:rsidR="0020733D" w:rsidRPr="009C3219">
        <w:rPr>
          <w:rStyle w:val="span"/>
          <w:b/>
          <w:sz w:val="22"/>
          <w:szCs w:val="22"/>
        </w:rPr>
        <w:t>United Kingdom</w:t>
      </w:r>
    </w:p>
    <w:p w14:paraId="3BAD6EE4" w14:textId="77777777" w:rsidR="00692F5E" w:rsidRPr="009C3219" w:rsidRDefault="001936F3" w:rsidP="00692F5E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sz w:val="22"/>
          <w:szCs w:val="22"/>
        </w:rPr>
      </w:pPr>
      <w:r w:rsidRPr="009C3219">
        <w:rPr>
          <w:rStyle w:val="span"/>
          <w:sz w:val="22"/>
          <w:szCs w:val="22"/>
        </w:rPr>
        <w:t xml:space="preserve">Completed all modules of </w:t>
      </w:r>
      <w:r w:rsidR="0020733D" w:rsidRPr="009C3219">
        <w:rPr>
          <w:rStyle w:val="span"/>
          <w:sz w:val="22"/>
          <w:szCs w:val="22"/>
        </w:rPr>
        <w:t>Access</w:t>
      </w:r>
      <w:r w:rsidRPr="009C3219">
        <w:rPr>
          <w:rStyle w:val="span"/>
          <w:sz w:val="22"/>
          <w:szCs w:val="22"/>
        </w:rPr>
        <w:t xml:space="preserve"> to HE Diploma </w:t>
      </w:r>
      <w:r w:rsidR="001A0BA7" w:rsidRPr="009C3219">
        <w:rPr>
          <w:rStyle w:val="span"/>
          <w:sz w:val="22"/>
          <w:szCs w:val="22"/>
        </w:rPr>
        <w:t>and obtained</w:t>
      </w:r>
      <w:r w:rsidR="00692F5E" w:rsidRPr="009C3219">
        <w:rPr>
          <w:rStyle w:val="span"/>
          <w:sz w:val="22"/>
          <w:szCs w:val="22"/>
        </w:rPr>
        <w:t xml:space="preserve"> </w:t>
      </w:r>
      <w:r w:rsidRPr="009C3219">
        <w:rPr>
          <w:rStyle w:val="span"/>
          <w:sz w:val="22"/>
          <w:szCs w:val="22"/>
        </w:rPr>
        <w:t>grades ranging from Pass to Distinctions</w:t>
      </w:r>
    </w:p>
    <w:p w14:paraId="0783E4DE" w14:textId="77777777" w:rsidR="00831F15" w:rsidRPr="009C3219" w:rsidRDefault="00831F15" w:rsidP="00831F15">
      <w:pPr>
        <w:pStyle w:val="ulli"/>
        <w:spacing w:line="400" w:lineRule="atLeast"/>
        <w:ind w:left="460"/>
        <w:rPr>
          <w:rStyle w:val="span"/>
          <w:sz w:val="22"/>
          <w:szCs w:val="22"/>
        </w:rPr>
      </w:pPr>
    </w:p>
    <w:p w14:paraId="69EFC96D" w14:textId="77777777" w:rsidR="002A72D3" w:rsidRDefault="001936F3" w:rsidP="00692F5E">
      <w:pPr>
        <w:pStyle w:val="ulli"/>
        <w:spacing w:line="400" w:lineRule="atLeast"/>
        <w:rPr>
          <w:rStyle w:val="singlecolumnspanpaddedlinenth-child1"/>
          <w:b/>
          <w:sz w:val="22"/>
          <w:szCs w:val="22"/>
        </w:rPr>
      </w:pPr>
      <w:r w:rsidRPr="009C3219">
        <w:rPr>
          <w:rStyle w:val="span"/>
          <w:b/>
          <w:sz w:val="22"/>
          <w:szCs w:val="22"/>
        </w:rPr>
        <w:t xml:space="preserve">General Certificate of Secondary Education (GCSEs), </w:t>
      </w:r>
      <w:r w:rsidR="001A0BA7" w:rsidRPr="009C3219">
        <w:rPr>
          <w:rStyle w:val="span"/>
          <w:b/>
          <w:sz w:val="22"/>
          <w:szCs w:val="22"/>
        </w:rPr>
        <w:t xml:space="preserve">December </w:t>
      </w:r>
      <w:r w:rsidRPr="009C3219">
        <w:rPr>
          <w:rStyle w:val="span"/>
          <w:b/>
          <w:sz w:val="22"/>
          <w:szCs w:val="22"/>
        </w:rPr>
        <w:t>1996</w:t>
      </w:r>
      <w:r w:rsidRPr="009C3219">
        <w:rPr>
          <w:rStyle w:val="singlecolumnspanpaddedlinenth-child1"/>
          <w:b/>
          <w:sz w:val="22"/>
          <w:szCs w:val="22"/>
        </w:rPr>
        <w:t xml:space="preserve"> </w:t>
      </w:r>
    </w:p>
    <w:p w14:paraId="2F0F3DF4" w14:textId="77777777" w:rsidR="00A60C7A" w:rsidRPr="009C3219" w:rsidRDefault="00A60C7A" w:rsidP="00A60C7A">
      <w:pPr>
        <w:pStyle w:val="ulli"/>
        <w:numPr>
          <w:ilvl w:val="0"/>
          <w:numId w:val="24"/>
        </w:numPr>
        <w:spacing w:line="400" w:lineRule="atLeast"/>
        <w:rPr>
          <w:sz w:val="22"/>
          <w:szCs w:val="22"/>
        </w:rPr>
      </w:pPr>
      <w:r>
        <w:rPr>
          <w:sz w:val="22"/>
          <w:szCs w:val="22"/>
        </w:rPr>
        <w:t>Six GCSEs including Maths and English</w:t>
      </w:r>
    </w:p>
    <w:p w14:paraId="76C88DEF" w14:textId="77777777" w:rsidR="002A72D3" w:rsidRPr="006B0C5D" w:rsidRDefault="001936F3" w:rsidP="00B7226E">
      <w:pPr>
        <w:pStyle w:val="divdocumentdivheading"/>
        <w:tabs>
          <w:tab w:val="left" w:pos="4853"/>
          <w:tab w:val="left" w:pos="10760"/>
        </w:tabs>
        <w:spacing w:before="260" w:line="400" w:lineRule="atLeast"/>
        <w:rPr>
          <w:b/>
          <w:smallCaps/>
          <w:sz w:val="22"/>
          <w:szCs w:val="22"/>
        </w:rPr>
      </w:pPr>
      <w:r>
        <w:rPr>
          <w:strike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6B0C5D">
        <w:rPr>
          <w:rStyle w:val="divdocumentdivsectiontitle"/>
          <w:b/>
          <w:smallCaps/>
          <w:sz w:val="28"/>
          <w:szCs w:val="22"/>
          <w:shd w:val="clear" w:color="auto" w:fill="FFFFFF"/>
        </w:rPr>
        <w:t>Skills</w:t>
      </w:r>
      <w:r w:rsidRPr="006B0C5D">
        <w:rPr>
          <w:rStyle w:val="divdocumentdivsectiontitle"/>
          <w:b/>
          <w:smallCaps/>
          <w:sz w:val="22"/>
          <w:szCs w:val="22"/>
          <w:shd w:val="clear" w:color="auto" w:fill="FFFFFF"/>
        </w:rPr>
        <w:t xml:space="preserve">   </w:t>
      </w:r>
      <w:r w:rsidRPr="006B0C5D">
        <w:rPr>
          <w:b/>
          <w:strike/>
          <w:sz w:val="22"/>
          <w:szCs w:val="22"/>
        </w:rPr>
        <w:tab/>
      </w:r>
    </w:p>
    <w:tbl>
      <w:tblPr>
        <w:tblStyle w:val="divdocumenttable"/>
        <w:tblW w:w="10618" w:type="dxa"/>
        <w:tblInd w:w="-142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60"/>
        <w:gridCol w:w="5258"/>
      </w:tblGrid>
      <w:tr w:rsidR="002A72D3" w14:paraId="2CA93214" w14:textId="77777777" w:rsidTr="00FA6FE7">
        <w:trPr>
          <w:trHeight w:val="5996"/>
        </w:trPr>
        <w:tc>
          <w:tcPr>
            <w:tcW w:w="536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6F9F0EE" w14:textId="77777777" w:rsidR="003E5FEC" w:rsidRPr="009C3219" w:rsidRDefault="003E5FEC" w:rsidP="00B7226E">
            <w:pPr>
              <w:pStyle w:val="ulli"/>
              <w:numPr>
                <w:ilvl w:val="0"/>
                <w:numId w:val="20"/>
              </w:numPr>
              <w:spacing w:line="400" w:lineRule="atLeast"/>
              <w:jc w:val="both"/>
              <w:rPr>
                <w:sz w:val="22"/>
                <w:szCs w:val="22"/>
              </w:rPr>
            </w:pPr>
            <w:r w:rsidRPr="009C3219">
              <w:rPr>
                <w:sz w:val="22"/>
                <w:szCs w:val="22"/>
              </w:rPr>
              <w:t xml:space="preserve">Contributed in decision making regarding the Lab refabricating and </w:t>
            </w:r>
            <w:r w:rsidR="00A77460" w:rsidRPr="009C3219">
              <w:rPr>
                <w:sz w:val="22"/>
                <w:szCs w:val="22"/>
              </w:rPr>
              <w:t xml:space="preserve">the equipment </w:t>
            </w:r>
            <w:r w:rsidRPr="009C3219">
              <w:rPr>
                <w:sz w:val="22"/>
                <w:szCs w:val="22"/>
              </w:rPr>
              <w:t>layout process.</w:t>
            </w:r>
          </w:p>
          <w:p w14:paraId="3D9C8B8A" w14:textId="329934C2" w:rsidR="00D022BF" w:rsidRPr="009C3219" w:rsidRDefault="00D022BF" w:rsidP="00B7226E">
            <w:pPr>
              <w:pStyle w:val="ulli"/>
              <w:numPr>
                <w:ilvl w:val="0"/>
                <w:numId w:val="19"/>
              </w:numPr>
              <w:spacing w:line="400" w:lineRule="atLeast"/>
              <w:jc w:val="both"/>
              <w:rPr>
                <w:sz w:val="22"/>
                <w:szCs w:val="22"/>
              </w:rPr>
            </w:pPr>
            <w:r w:rsidRPr="009C3219">
              <w:rPr>
                <w:sz w:val="22"/>
                <w:szCs w:val="22"/>
              </w:rPr>
              <w:t xml:space="preserve">Created and filed sensitive information documents, demonstrating my ability to </w:t>
            </w:r>
            <w:r w:rsidR="00963BA0" w:rsidRPr="009C3219">
              <w:rPr>
                <w:sz w:val="22"/>
                <w:szCs w:val="22"/>
              </w:rPr>
              <w:t>safeguard</w:t>
            </w:r>
            <w:r w:rsidRPr="009C3219">
              <w:rPr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9C3219">
              <w:rPr>
                <w:sz w:val="22"/>
                <w:szCs w:val="22"/>
              </w:rPr>
              <w:t>important company records.</w:t>
            </w:r>
          </w:p>
          <w:p w14:paraId="39A20600" w14:textId="77777777" w:rsidR="00D022BF" w:rsidRPr="009C3219" w:rsidRDefault="00D022BF" w:rsidP="00B7226E">
            <w:pPr>
              <w:pStyle w:val="ulli"/>
              <w:numPr>
                <w:ilvl w:val="0"/>
                <w:numId w:val="19"/>
              </w:numPr>
              <w:spacing w:line="400" w:lineRule="atLeast"/>
              <w:jc w:val="both"/>
              <w:rPr>
                <w:sz w:val="22"/>
                <w:szCs w:val="22"/>
              </w:rPr>
            </w:pPr>
            <w:r w:rsidRPr="009C3219">
              <w:rPr>
                <w:sz w:val="22"/>
                <w:szCs w:val="22"/>
              </w:rPr>
              <w:t>Successfully completed the European Computer Driving Licence (ECDL), which covered Microsoft Word processing, Spreadsheet, Internet and Email, Presentations and Internet security for IT users.</w:t>
            </w:r>
          </w:p>
          <w:p w14:paraId="17CCF1D0" w14:textId="77777777" w:rsidR="00D022BF" w:rsidRPr="009C3219" w:rsidRDefault="001936F3" w:rsidP="00B7226E">
            <w:pPr>
              <w:pStyle w:val="ulli"/>
              <w:numPr>
                <w:ilvl w:val="0"/>
                <w:numId w:val="19"/>
              </w:numPr>
              <w:spacing w:line="400" w:lineRule="atLeast"/>
              <w:jc w:val="both"/>
              <w:rPr>
                <w:sz w:val="22"/>
                <w:szCs w:val="22"/>
              </w:rPr>
            </w:pPr>
            <w:r w:rsidRPr="009C3219">
              <w:rPr>
                <w:sz w:val="22"/>
                <w:szCs w:val="22"/>
              </w:rPr>
              <w:t>Organised workload for a small group of soldiers in the British Army, achieving set targets a</w:t>
            </w:r>
            <w:r w:rsidR="003E5FEC" w:rsidRPr="009C3219">
              <w:rPr>
                <w:sz w:val="22"/>
                <w:szCs w:val="22"/>
              </w:rPr>
              <w:t>t all times</w:t>
            </w:r>
            <w:r w:rsidRPr="009C3219">
              <w:rPr>
                <w:sz w:val="22"/>
                <w:szCs w:val="22"/>
              </w:rPr>
              <w:t>.</w:t>
            </w:r>
          </w:p>
          <w:p w14:paraId="2C657ACD" w14:textId="77777777" w:rsidR="002A72D3" w:rsidRPr="009C3219" w:rsidRDefault="001936F3" w:rsidP="00B7226E">
            <w:pPr>
              <w:pStyle w:val="ulli"/>
              <w:numPr>
                <w:ilvl w:val="0"/>
                <w:numId w:val="19"/>
              </w:numPr>
              <w:spacing w:line="400" w:lineRule="atLeast"/>
              <w:jc w:val="both"/>
              <w:rPr>
                <w:sz w:val="22"/>
                <w:szCs w:val="22"/>
              </w:rPr>
            </w:pPr>
            <w:r w:rsidRPr="009C3219">
              <w:rPr>
                <w:sz w:val="22"/>
                <w:szCs w:val="22"/>
              </w:rPr>
              <w:t>Conveyed information and instructions from seniors to my colleagues during operational tours with the British Army.</w:t>
            </w:r>
          </w:p>
          <w:p w14:paraId="4C24D3D4" w14:textId="77777777" w:rsidR="00831F15" w:rsidRPr="009C3219" w:rsidRDefault="00831F15" w:rsidP="00831F15">
            <w:pPr>
              <w:pStyle w:val="ulli"/>
              <w:spacing w:line="400" w:lineRule="atLeast"/>
              <w:jc w:val="both"/>
              <w:rPr>
                <w:sz w:val="22"/>
                <w:szCs w:val="22"/>
              </w:rPr>
            </w:pPr>
          </w:p>
        </w:tc>
        <w:tc>
          <w:tcPr>
            <w:tcW w:w="525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3BDF3F30" w14:textId="77777777" w:rsidR="002C3619" w:rsidRPr="009C3219" w:rsidRDefault="002C3619" w:rsidP="002C3619">
            <w:pPr>
              <w:pStyle w:val="ulli"/>
              <w:numPr>
                <w:ilvl w:val="0"/>
                <w:numId w:val="19"/>
              </w:numPr>
              <w:spacing w:line="400" w:lineRule="atLeast"/>
              <w:jc w:val="both"/>
              <w:rPr>
                <w:sz w:val="22"/>
                <w:szCs w:val="22"/>
              </w:rPr>
            </w:pPr>
            <w:r w:rsidRPr="009C3219">
              <w:rPr>
                <w:sz w:val="22"/>
                <w:szCs w:val="22"/>
              </w:rPr>
              <w:t>Led a small group of eight soldiers in preparation for and during my tour of duty, monitoring progress, supporting the team, decision making and problem solving.</w:t>
            </w:r>
          </w:p>
          <w:p w14:paraId="7E87DFBD" w14:textId="77777777" w:rsidR="00D34BED" w:rsidRPr="009C3219" w:rsidRDefault="001936F3" w:rsidP="00B7226E">
            <w:pPr>
              <w:pStyle w:val="ulli"/>
              <w:numPr>
                <w:ilvl w:val="0"/>
                <w:numId w:val="19"/>
              </w:numPr>
              <w:spacing w:line="400" w:lineRule="atLeast"/>
              <w:jc w:val="both"/>
              <w:rPr>
                <w:sz w:val="22"/>
                <w:szCs w:val="22"/>
              </w:rPr>
            </w:pPr>
            <w:r w:rsidRPr="009C3219">
              <w:rPr>
                <w:sz w:val="22"/>
                <w:szCs w:val="22"/>
              </w:rPr>
              <w:t>Worked with other Success Coaches at university to deliver successful sessions for the new students.</w:t>
            </w:r>
          </w:p>
          <w:p w14:paraId="3D9F448E" w14:textId="77777777" w:rsidR="002A72D3" w:rsidRPr="009C3219" w:rsidRDefault="001936F3" w:rsidP="00B7226E">
            <w:pPr>
              <w:pStyle w:val="ulli"/>
              <w:numPr>
                <w:ilvl w:val="0"/>
                <w:numId w:val="19"/>
              </w:numPr>
              <w:spacing w:line="400" w:lineRule="atLeast"/>
              <w:jc w:val="both"/>
              <w:rPr>
                <w:sz w:val="22"/>
                <w:szCs w:val="22"/>
              </w:rPr>
            </w:pPr>
            <w:r w:rsidRPr="009C3219">
              <w:rPr>
                <w:sz w:val="22"/>
                <w:szCs w:val="22"/>
              </w:rPr>
              <w:t>Acted as a mentor to first year students in my Success Coach role and enhanced my listening and leadership skills.</w:t>
            </w:r>
          </w:p>
          <w:p w14:paraId="2215CED5" w14:textId="77777777" w:rsidR="00D022BF" w:rsidRPr="009C3219" w:rsidRDefault="001936F3" w:rsidP="00B7226E">
            <w:pPr>
              <w:pStyle w:val="ulli"/>
              <w:numPr>
                <w:ilvl w:val="0"/>
                <w:numId w:val="19"/>
              </w:numPr>
              <w:spacing w:line="400" w:lineRule="atLeast"/>
              <w:jc w:val="both"/>
              <w:rPr>
                <w:sz w:val="22"/>
                <w:szCs w:val="22"/>
              </w:rPr>
            </w:pPr>
            <w:r w:rsidRPr="009C3219">
              <w:rPr>
                <w:sz w:val="22"/>
                <w:szCs w:val="22"/>
              </w:rPr>
              <w:t>As a Student Representative, acted as a point of contact for students' enquiries and contributed towards improving the students' experience.</w:t>
            </w:r>
          </w:p>
          <w:p w14:paraId="39AC93A7" w14:textId="77777777" w:rsidR="002A72D3" w:rsidRPr="009C3219" w:rsidRDefault="00D022BF" w:rsidP="002C3619">
            <w:pPr>
              <w:pStyle w:val="ulli"/>
              <w:numPr>
                <w:ilvl w:val="0"/>
                <w:numId w:val="19"/>
              </w:numPr>
              <w:spacing w:line="400" w:lineRule="atLeast"/>
              <w:jc w:val="both"/>
              <w:rPr>
                <w:sz w:val="22"/>
                <w:szCs w:val="22"/>
              </w:rPr>
            </w:pPr>
            <w:r w:rsidRPr="009C3219">
              <w:rPr>
                <w:sz w:val="22"/>
                <w:szCs w:val="22"/>
              </w:rPr>
              <w:t>Successfully proposed the need to change the starting times for lectures to consider parent students who usually struggled to arrive on time for lessons due to childcare needs.</w:t>
            </w:r>
          </w:p>
        </w:tc>
      </w:tr>
    </w:tbl>
    <w:p w14:paraId="71F2FCE2" w14:textId="77777777" w:rsidR="00831F15" w:rsidRPr="0038586D" w:rsidRDefault="00831F15" w:rsidP="0038586D">
      <w:pPr>
        <w:pStyle w:val="divdocumentdivheading"/>
        <w:tabs>
          <w:tab w:val="left" w:pos="4853"/>
          <w:tab w:val="left" w:pos="10760"/>
        </w:tabs>
        <w:spacing w:before="260" w:line="400" w:lineRule="atLeast"/>
        <w:jc w:val="center"/>
        <w:rPr>
          <w:b/>
          <w:smallCaps/>
          <w:sz w:val="22"/>
          <w:szCs w:val="22"/>
        </w:rPr>
      </w:pPr>
      <w:r w:rsidRPr="0038586D">
        <w:rPr>
          <w:rStyle w:val="divdocumentdivsectiontitle"/>
          <w:b/>
          <w:smallCaps/>
          <w:sz w:val="22"/>
          <w:szCs w:val="22"/>
          <w:shd w:val="clear" w:color="auto" w:fill="FFFFFF"/>
        </w:rPr>
        <w:t>REFERENCES</w:t>
      </w:r>
      <w:r w:rsidR="0038586D" w:rsidRPr="0038586D">
        <w:rPr>
          <w:rStyle w:val="divdocumentdivsectiontitle"/>
          <w:b/>
          <w:smallCaps/>
          <w:sz w:val="22"/>
          <w:szCs w:val="22"/>
          <w:shd w:val="clear" w:color="auto" w:fill="FFFFFF"/>
        </w:rPr>
        <w:t xml:space="preserve"> WILL BE MADE AVAILABLE ON DEMAND</w:t>
      </w:r>
    </w:p>
    <w:sectPr w:rsidR="00831F15" w:rsidRPr="0038586D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EEF024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7CF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0055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EC27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5808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E42C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F8EF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A428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8BE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1BE1C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C8AF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0E64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36E4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B2F2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484E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52B4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0A5B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BE19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3E0EA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E0C6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1818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48D1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AC0E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AE41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F078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94C7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9687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0825F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5ED1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92DD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F0F5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802F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C0D1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94F2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3815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DE9D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5A2DD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70ED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F254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9E2B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00C1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D89F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EEE5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EC69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24C5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98CB2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7A5F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BAD5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40F2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0071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FCAB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A837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B899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A6C5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73EB8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79C16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E35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2EEB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C08D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0205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9834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AA5D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7AAA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828C8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34F1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D843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26AB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3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A204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D2B1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BC16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E417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6ADAA6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C0FA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0CD8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DECF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DAA5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C6CE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B878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340D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5C7C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6DA24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A8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8A93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881C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1E94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84AB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2E12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1C3C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88F0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69A7F77"/>
    <w:multiLevelType w:val="hybridMultilevel"/>
    <w:tmpl w:val="AC388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A03211"/>
    <w:multiLevelType w:val="hybridMultilevel"/>
    <w:tmpl w:val="F14EF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3132A"/>
    <w:multiLevelType w:val="hybridMultilevel"/>
    <w:tmpl w:val="F82EB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B5743F"/>
    <w:multiLevelType w:val="hybridMultilevel"/>
    <w:tmpl w:val="A8509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053254"/>
    <w:multiLevelType w:val="hybridMultilevel"/>
    <w:tmpl w:val="176276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E7099"/>
    <w:multiLevelType w:val="hybridMultilevel"/>
    <w:tmpl w:val="0B7846FE"/>
    <w:lvl w:ilvl="0" w:tplc="FF7249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B03633"/>
    <w:multiLevelType w:val="hybridMultilevel"/>
    <w:tmpl w:val="FECA3B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390145"/>
    <w:multiLevelType w:val="hybridMultilevel"/>
    <w:tmpl w:val="E8DE1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C3361"/>
    <w:multiLevelType w:val="hybridMultilevel"/>
    <w:tmpl w:val="79CC2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828FA"/>
    <w:multiLevelType w:val="hybridMultilevel"/>
    <w:tmpl w:val="70A86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C496E"/>
    <w:multiLevelType w:val="multilevel"/>
    <w:tmpl w:val="C5BC601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8716D00"/>
    <w:multiLevelType w:val="hybridMultilevel"/>
    <w:tmpl w:val="D6C60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36F2C"/>
    <w:multiLevelType w:val="hybridMultilevel"/>
    <w:tmpl w:val="13BA1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4587F"/>
    <w:multiLevelType w:val="hybridMultilevel"/>
    <w:tmpl w:val="B0567E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040A8F"/>
    <w:multiLevelType w:val="hybridMultilevel"/>
    <w:tmpl w:val="9F7A9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0"/>
  </w:num>
  <w:num w:numId="12">
    <w:abstractNumId w:val="17"/>
  </w:num>
  <w:num w:numId="13">
    <w:abstractNumId w:val="22"/>
  </w:num>
  <w:num w:numId="14">
    <w:abstractNumId w:val="23"/>
  </w:num>
  <w:num w:numId="15">
    <w:abstractNumId w:val="13"/>
  </w:num>
  <w:num w:numId="16">
    <w:abstractNumId w:val="19"/>
  </w:num>
  <w:num w:numId="17">
    <w:abstractNumId w:val="24"/>
  </w:num>
  <w:num w:numId="18">
    <w:abstractNumId w:val="21"/>
  </w:num>
  <w:num w:numId="19">
    <w:abstractNumId w:val="10"/>
  </w:num>
  <w:num w:numId="20">
    <w:abstractNumId w:val="18"/>
  </w:num>
  <w:num w:numId="21">
    <w:abstractNumId w:val="16"/>
  </w:num>
  <w:num w:numId="22">
    <w:abstractNumId w:val="12"/>
  </w:num>
  <w:num w:numId="23">
    <w:abstractNumId w:val="15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2D3"/>
    <w:rsid w:val="000A797C"/>
    <w:rsid w:val="000A7CFD"/>
    <w:rsid w:val="00142D3B"/>
    <w:rsid w:val="001936F3"/>
    <w:rsid w:val="001A0BA7"/>
    <w:rsid w:val="001E60E4"/>
    <w:rsid w:val="00205B51"/>
    <w:rsid w:val="0020733D"/>
    <w:rsid w:val="00230599"/>
    <w:rsid w:val="00264914"/>
    <w:rsid w:val="002770FC"/>
    <w:rsid w:val="002A72D3"/>
    <w:rsid w:val="002C3619"/>
    <w:rsid w:val="002E4A3A"/>
    <w:rsid w:val="002E6CD0"/>
    <w:rsid w:val="003253CE"/>
    <w:rsid w:val="0035025E"/>
    <w:rsid w:val="00362CB0"/>
    <w:rsid w:val="00371DB9"/>
    <w:rsid w:val="00372365"/>
    <w:rsid w:val="0038483A"/>
    <w:rsid w:val="0038516B"/>
    <w:rsid w:val="0038586D"/>
    <w:rsid w:val="003E5FEC"/>
    <w:rsid w:val="00490530"/>
    <w:rsid w:val="0049565E"/>
    <w:rsid w:val="004C5990"/>
    <w:rsid w:val="00555EAA"/>
    <w:rsid w:val="005F631A"/>
    <w:rsid w:val="00692F5E"/>
    <w:rsid w:val="006A0196"/>
    <w:rsid w:val="006B0C5D"/>
    <w:rsid w:val="00705FF8"/>
    <w:rsid w:val="00734DAF"/>
    <w:rsid w:val="0075142B"/>
    <w:rsid w:val="00762783"/>
    <w:rsid w:val="00794F2F"/>
    <w:rsid w:val="007B53FA"/>
    <w:rsid w:val="007D0604"/>
    <w:rsid w:val="007D7A41"/>
    <w:rsid w:val="00806B84"/>
    <w:rsid w:val="00831F15"/>
    <w:rsid w:val="00836650"/>
    <w:rsid w:val="00963BA0"/>
    <w:rsid w:val="00981F37"/>
    <w:rsid w:val="009A10AE"/>
    <w:rsid w:val="009C3219"/>
    <w:rsid w:val="009C6F89"/>
    <w:rsid w:val="009D730E"/>
    <w:rsid w:val="009F5C70"/>
    <w:rsid w:val="00A0774A"/>
    <w:rsid w:val="00A60C7A"/>
    <w:rsid w:val="00A77460"/>
    <w:rsid w:val="00A84C3F"/>
    <w:rsid w:val="00A85B4F"/>
    <w:rsid w:val="00AA4E3A"/>
    <w:rsid w:val="00B16405"/>
    <w:rsid w:val="00B7226E"/>
    <w:rsid w:val="00BA15C1"/>
    <w:rsid w:val="00BA6175"/>
    <w:rsid w:val="00D022BF"/>
    <w:rsid w:val="00D07DE9"/>
    <w:rsid w:val="00D34BED"/>
    <w:rsid w:val="00D40967"/>
    <w:rsid w:val="00D862FA"/>
    <w:rsid w:val="00DB5F5D"/>
    <w:rsid w:val="00DD2633"/>
    <w:rsid w:val="00E111C4"/>
    <w:rsid w:val="00E55AEE"/>
    <w:rsid w:val="00F118D7"/>
    <w:rsid w:val="00F37BC3"/>
    <w:rsid w:val="00F62385"/>
    <w:rsid w:val="00F704DE"/>
    <w:rsid w:val="00F74CEE"/>
    <w:rsid w:val="00F965A9"/>
    <w:rsid w:val="00FA6FE7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9739"/>
  <w15:docId w15:val="{53CEA668-3B9C-4625-AD61-1FC49A0B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single" w:sz="8" w:space="0" w:color="auto"/>
        <w:bottom w:val="single" w:sz="8" w:space="16" w:color="auto"/>
      </w:pBdr>
      <w:spacing w:line="800" w:lineRule="atLeast"/>
      <w:jc w:val="center"/>
    </w:pPr>
    <w:rPr>
      <w:b/>
      <w:bCs/>
      <w:smallCaps/>
      <w:sz w:val="48"/>
      <w:szCs w:val="4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auto"/>
      </w:pBdr>
      <w:spacing w:line="0" w:lineRule="atLeast"/>
    </w:pPr>
    <w:rPr>
      <w:sz w:val="0"/>
      <w:szCs w:val="0"/>
    </w:rPr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addressli">
    <w:name w:val="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paragraph" w:styleId="ListParagraph">
    <w:name w:val="List Paragraph"/>
    <w:basedOn w:val="Normal"/>
    <w:uiPriority w:val="34"/>
    <w:qFormat/>
    <w:rsid w:val="009D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Tendai Tunduwani</vt:lpstr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Tendai Tunduwani</dc:title>
  <dc:creator>Tendai Tunduwani -X (ttunduwa - PUFFIN SOLUTIONS LTD at Cisco)</dc:creator>
  <cp:lastModifiedBy>Tendai Tunduwani</cp:lastModifiedBy>
  <cp:revision>10</cp:revision>
  <cp:lastPrinted>2018-10-23T10:32:00Z</cp:lastPrinted>
  <dcterms:created xsi:type="dcterms:W3CDTF">2019-08-08T21:29:00Z</dcterms:created>
  <dcterms:modified xsi:type="dcterms:W3CDTF">2019-08-13T10:07:00Z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0zHbW">
    <vt:lpwstr>/YshCPnH1kZYvNrO8OowROPnF5yZfeoE2WZOB49FIIS4rHgiCLhRplTaM76dtxlsE7hIlZ7Vhm28STxAxLR1PBmo1Ee4WQPpTHmAghPwXHj2YflO5No224Ra8Y2qUumOBS4DPX1nBvS2K1gyx0+fuwk1f0pI/FW9GcD8wCtipbnZLoInAYDhx6RPs1CsFZ+20r6y2DYbSz2/0Ho29IkS0qSElE1cjJDYv++l0KsAu7UC3OA2Dxoxvyi++rw6OSs</vt:lpwstr>
  </property>
  <property fmtid="{D5CDD505-2E9C-101B-9397-08002B2CF9AE}" pid="3" name="1XkyN">
    <vt:lpwstr>7sdeScC+N74UyqRPULoj0OcJ8lNNOeNNwz8zFPPl40YkExAB3c7zPJmq6Gu3Bu6yl7nJuPLOXM00fJI2k8CYjsvjEHcEMn+IAj401CT+oNmMpq5J2qc3OUHPT+RKRyKQWUSYqFPrX1XmQRyLRl1VyfH3SpDtZ1UDMGoiLKUQ+BTxGoBhMz2V6BnVcT+2vC2NeN+hlZZR6IZijhkWzTrPEAvZnVW4lfg2Xd3p+rMUe11dj6GgP4u1lItfv8HKBBd</vt:lpwstr>
  </property>
  <property fmtid="{D5CDD505-2E9C-101B-9397-08002B2CF9AE}" pid="4" name="2l5fN">
    <vt:lpwstr>Est6ERpFEdNr2/TQmEoX5bMdDmHob7t2AHXUkKF0Y/Zcy3wZN3e/3tFfT+NTGMTuf5K2Uk+TinXipQ5OReUspZLgkv4vkE2FJn8PISqN8qtBL0L54Wy8gHoWORlmdBE8P1L7f6J/tHNg6Mmds6gl3rjQxsnBmDM9RCSi+VPnuw5l/giIkDbatLiwoTxJQS29ojk2n7q/JAhcDogQMJ82E65mg68sf9Qm8IIrkJayn+FJUz8jfgjQ1RFFQILNYAz</vt:lpwstr>
  </property>
  <property fmtid="{D5CDD505-2E9C-101B-9397-08002B2CF9AE}" pid="5" name="2qomT">
    <vt:lpwstr>/dU5yDVhtijkWZDBFzRStLuGQQjbxOG9sSQCIb4Vf+wyOtrrIhq28eFP+2bm6vRrxR5M4lr9qYj+Lx+CG98id23hbTYHKk59vLFnmNk0OODKj2xd8JQtUhvlCDl5OD3NnrBEGuNXZrXdZgrxoZgCWIDHQeTywAANeZ9ig4bVLVvjCit0Ow0Th8pkJpn7K21dBgDw+Gk8PO8hp8/PAvAdP8R4M5sqbykAxDsMCVnDV0sy+6w2j4UtFrZpzbHXJLJ</vt:lpwstr>
  </property>
  <property fmtid="{D5CDD505-2E9C-101B-9397-08002B2CF9AE}" pid="6" name="3Edj4">
    <vt:lpwstr>TvQEV5AFyO8tuv5+HtK/4jh3dqWQ83dSQz+wby7mVonsiMWtCscD/rgy+XGuWIcXhCqSe/W1pRlUlA02PMgAD18z04rGa4On63WI1Aq6oqRlcgat5hQtT2+hfr5JIn4x7NqSjhk/4S0T3Nd5h8sb/uDcxGf0M1DIjys6ppTxAzc+X+haznY5gkVTMk53E666zKA/zufpP6YGmtQXcmIhBHUb5xPCGUYRnJeD6UC0+HcsI+OiuRCk7tZi2ZzzSWP</vt:lpwstr>
  </property>
  <property fmtid="{D5CDD505-2E9C-101B-9397-08002B2CF9AE}" pid="7" name="3XSqo">
    <vt:lpwstr>AMraJA3xR0NoB9AsASnhHRClltguWcfGvuq3hwzaeXc3NNIPxjsGx1K/DZF/k0B6Aoac2WKsRiKa8GEuK0mdGTIO4cakUbVs4Bpy4BUQp5e+jm7TdTVpLQfg9Hzbti+k/R/iztmJCmWSYdVer4ltvzN1/WERAFE0zDxhNtmpJXSLroccriDqX4WZMaGkuKbibjUfiugvwZ5bNjIF1aGrH0kispWzYBbrqSNrEk/5ppwhrzJJkbFnQcEujbHVDME</vt:lpwstr>
  </property>
  <property fmtid="{D5CDD505-2E9C-101B-9397-08002B2CF9AE}" pid="8" name="56Jo6">
    <vt:lpwstr>JdEuBVrXLIeevLhUj2VKdRemW3xmJ4B0X36A6auKAbQTVDpSX0Eh9VvONQvwXMTWUR2771DZP/i/8A5lZEbIqblfKe5M8gHCpZ/lSUWUWcGLsNDysOzzZ+hvtczQn+Ba9Ye7U/VhBrDm8W77NBKYf9PReRPWdDwtYx5G5Ib/lswGX/ZLM2QuA2gNo6h6OJ7FAb+RpkcT4tpIoxSsEvO1VhCEcrvUnhODGeEXyb+qmTfRNIf5NRNay+pvJzDl3Ga</vt:lpwstr>
  </property>
  <property fmtid="{D5CDD505-2E9C-101B-9397-08002B2CF9AE}" pid="9" name="9G4oe">
    <vt:lpwstr>JQzGXhyB/pzJNAiemxOZqQrLGRFxAoXqfD4XzRl2dtBxb5GSluz/gRacw3PgzFTTiWi0DE/EPRddPRNS1H30djQP6N1UmcPRO0kslUcHx/vvafzOBaExi7XnLH8wOwhcV46z+WDWGeG/f3870PZLWAV7LQQavrsM2GS/I/v4+B8YDwvWYFUukeb3AY+sIgiotdU9hsYcbUkUD3YFx7XbBxEKpgJyNkStOiPF+7ke7qMToNiuz26ZvjQjDpIzqYn</vt:lpwstr>
  </property>
  <property fmtid="{D5CDD505-2E9C-101B-9397-08002B2CF9AE}" pid="10" name="9GA/H">
    <vt:lpwstr>+3meWyjJpnvPZSBNI7RjAdjGstWZV0ORZjjolNpWLXTofGMVivtZhA9qNwHUiZj5xkyjwXR9PYe2X0dWJa2pzykePRxwOapaSzry4mapsuOkOYzuedG9OrTcoM9vYOT663fu/XBcUiUkwxJpRhabzWazuIPfv8ukp/ycq/R+mp3X2v+aIRKSite8K26aaWPTFbsNCLXUMVWGW1mImUC3XJH04TW7Ep/ZbCFFTlm1RaBMh99pAfCL7xzVqt2qomT</vt:lpwstr>
  </property>
  <property fmtid="{D5CDD505-2E9C-101B-9397-08002B2CF9AE}" pid="11" name="AMfFO">
    <vt:lpwstr>aFIhT3VCQQaM4g70SWFlRqeVBYeU19vIrAfCoKPkAPiJWDXBzgZ+Y4b3KCGq8ZqcwZFMctlkXNsqaSrBaF9wtGxElhZih9ioNPMqf/pI+OH0da/tEYz01MIbbotMzPtAvEI4W+Dr2tM9dM3JnfjYgS1iStS2Cb4bG7Ld7GdCZowmyk8aCl0AZD02y7uLHmNgUhGE18+t1rgHOuqMMYH7AAC5rJ/2qWsjdidbBZdd1XkCLAY99VGXcX5eQiKjs32</vt:lpwstr>
  </property>
  <property fmtid="{D5CDD505-2E9C-101B-9397-08002B2CF9AE}" pid="12" name="b/5qN">
    <vt:lpwstr>bT9nEpm3oE69mNiPS+fBMB9Fm/aqY0TPgpq4cEbVQvhZaYIJxYKxy3NbgkzIEaRiLSiQm95wAV7kAtKfeHWOggt/mABhOdEAPk5h6q3duEkVGzZYlI8dBp28ZC0OOWYSareW58YNrXywMXbffN2xGhuwCnfY3BH6QStQI3D0JFGg+Vdj2DPsY6NWUQ1TrtU3NEpYHdoCYfCbZ4I9bkPZ2B3/ic9Gh0GqV9wLZiCJlfoqMRvDi/br0Hnn+PtlEHh</vt:lpwstr>
  </property>
  <property fmtid="{D5CDD505-2E9C-101B-9397-08002B2CF9AE}" pid="13" name="cNC7y">
    <vt:lpwstr>as4OyVJxgkacJstzBJvTbRZ5+h/MSg0gQ+bVxZ2XD+IWKdO3nK1NnT1T5m1ip+Ah2IyEKOexn4gDmz9+98hlveYyh7FugeUqnQbDphdB5KKg17dbXUVE6G39YJZs3a/WMBxY23X1Vz9J0G9l+JVboQzur4RYEx3ricFYNj+Ws7oxXYozN47AXzoT1tVvEeuCJ7vgoiTkpox/DZ6gSvZNZUVENaXVpvlBrvyOM8T9GBAVyL3RSP0zLKJ5jK56Jo6</vt:lpwstr>
  </property>
  <property fmtid="{D5CDD505-2E9C-101B-9397-08002B2CF9AE}" pid="14" name="DGFnD">
    <vt:lpwstr>uxvziMqh57GoBHjcZIgcrte/RJAEx1vfB6RePlcwml8Y7cy/K+0EKKZhZf5m+D7vwHjxso2PtabcOob7IY82z/4rOqVAv2d93w5wi/vMACtMwtuDrrQwyfkJRcEyJJFuP/6EB/apeS2CbARR4YRc/6hpW0wXgokzGTM0AOe0K4nOoim3clS5MPh1EMci36rbCfS+GDgtkddvzKH6ul5uwIDKPFrX9TgKCAl6hz0QGQu4Gll4Xc9lElEKWCqgtgh</vt:lpwstr>
  </property>
  <property fmtid="{D5CDD505-2E9C-101B-9397-08002B2CF9AE}" pid="15" name="Dl3Ga">
    <vt:lpwstr>JMNluZrP/wE6/IRv8eRr/dj6b/pD2twjfVR1uKFbE6OeN+QrWGwPoO5xmaM3wS0Ps0DoNy2xPUTGl2tymdLLFDx90As72beQFgJ61yamHD9cchjNjDGkqsyrkr5a2QS41hy8zti/vpWm+6LGW/EcBiJ3mrL0S1l3a5FCSnX6e3iXP3tYJfT3XpZBD8yKPdhxYtWejsypOk+K6GIfJPVrzeBQMS5FiAa4KfEJycu1WyvZEaMFMhu228ywZ/AMfFO</vt:lpwstr>
  </property>
  <property fmtid="{D5CDD505-2E9C-101B-9397-08002B2CF9AE}" pid="16" name="eqx4f">
    <vt:lpwstr>oW1hlfwtic26FAaEvR86zfzk/35MtK+lIKAwmDE4EOugr3G245K5fHCFmVF5i1tfvhYZ2Ie21vR357bF36+GO5wNZwNBw7HUW93UQLoN+HE9CgHTo8JTbBqc7bJgVLNPVxHLinHjfmkuULp1kH7Ka5WPT6DUxQBmbLQIbtgaa5+EQuNO/d6MYzW4UsiguM1hXLbRG0jCsyHsrlj5zSAfqZHz3e5T6o1yilbb10uTquMR4KzI8afPsbX2kODGFnD</vt:lpwstr>
  </property>
  <property fmtid="{D5CDD505-2E9C-101B-9397-08002B2CF9AE}" pid="17" name="hbDxt">
    <vt:lpwstr>02icOkNgjFvwESH66IrbFT6Flh4msKT7DEIHruTOHd3xFADI1vDzYxF2cINZaXu7HL+w7sIBI5wLls2ztATm9d4aMDFZqEHCbyTOU5WEiHZZWIMvgpYtQ6jb85Xg0aRlvC6AgbGZji1I0tsSvn0orGJBf/Tk4KzhvT/LgUKEJAAaBp//zll6l1BDyFFhVSR8coZdVuBrki/d62B8rFT+cA1dfmw57yfkxMam6llGWAyJGysfozZMBYGiAWzaO3S</vt:lpwstr>
  </property>
  <property fmtid="{D5CDD505-2E9C-101B-9397-08002B2CF9AE}" pid="18" name="hEqH+">
    <vt:lpwstr>ftY2uYLzzup6C2RBUIHYVuOZ5jfMv0FvdF6NuHn0ETW8wyM/fFbT0Dijk/FJ+apWt/R6IaVfeh1P8ZcEhugv+FmsOML+PnFYSsldX/bgjxHuHRLUcqG8K1XBBxRRJUUTxhXxwClXKMSwZbbOydEJNMtmqQKlwfEO9g8Yc+AntXitg4QsolSNpFPOnPOcm/D4POLL2N0QDhKHBSsgG+Bogd0Gzx5AgypeJXg1KJ89JV4TF40cq5h+F6vUTFKqSLt</vt:lpwstr>
  </property>
  <property fmtid="{D5CDD505-2E9C-101B-9397-08002B2CF9AE}" pid="19" name="HKBBd">
    <vt:lpwstr>ehElan74GI80x3mevrPb1MuZRv27egruT5wAvy/QmUK+cIDmpJb9E5IX33+uuEMtGym7s9y4ySHElChpUgssY+lm8P40ZtXklDhOFg9yJl1HMjpRVQ33BAir6/aYqUoSjtsIeMAZ97iValS7WuLKy4/JfjK/1xSrDQLh307moT49wVw1ZPhEqOJG28+ktTgIqKTeFl/sfpCSb/ezght7z9CE4qSeg94RRJMbm8xilk7NZ4qOL84L9of9ytKvGqO</vt:lpwstr>
  </property>
  <property fmtid="{D5CDD505-2E9C-101B-9397-08002B2CF9AE}" pid="20" name="HVDME">
    <vt:lpwstr>6eQGnwILqiy6ocBM1LIFRCegmAMq++MHwLXHk54l1sJqxiXe65HR/w88vGLEvspgHhzn9Q0LaeOydP0x0HwcS19EKIrDSQESJEFB5AtzxvBvbpoFFjROoVezkzoBeJ6Bh4cXIBAjmjzqy2E0FdCnlR63D4QEaD2Z7bJTnLcZhSNO22Y98hwoMXLprTjpzCpL4oD7XYvI3cnNd4MLjrxKdfCl4tTFh6vwNCE+IXI7UbEpPV9UhRv80Ndd5ghEqH+</vt:lpwstr>
  </property>
  <property fmtid="{D5CDD505-2E9C-101B-9397-08002B2CF9AE}" pid="21" name="HXJLJ">
    <vt:lpwstr>sJ1gZ1mgzXzK8RVS+hh9SetH5Sn6wf9mQygOa/IIVFa0PcR0triiYG3Op1SKIifrz28OV0Dmek18LFWrvu3HSnwAYb5gSUNH7yyyDRj+89R49rWHrxHyH/uZ6fwgMOV8NZt1thu/RAJPoqGwDiWl9W0c2KjbRW7OYYOyoKhFM9IPskdmbIPmUHzPP53xo0YmONsMpImPzcB2RkUpZyvUBRhIUk8LM1BJ2qht8mQwCyMEpM98tdWxqErgIoWT0/h</vt:lpwstr>
  </property>
  <property fmtid="{D5CDD505-2E9C-101B-9397-08002B2CF9AE}" pid="22" name="IzqYn">
    <vt:lpwstr>+xr8aWSP/oAmqBuM/oisTRc0t7/kibkFZ+PF1i/Xcd2dcSwYp9A3SN+FDpTtkzfxZL35Pa64zjU3+hnudWTSGGqWwgfx1rGPq3x0hHNBWO/YbobSnFOrrcAOi3jSe+HH0AyuymNifJJJInEnI4wrqYev7rswFEsIDooAk070kBDLG9cJbG0vcDJW53OWWy1IOPLi66duFdxUiTo4jTjMH4QttEKzT8xCdWzgi0a+eoZfORwpv79k6YVj2tXw3dp</vt:lpwstr>
  </property>
  <property fmtid="{D5CDD505-2E9C-101B-9397-08002B2CF9AE}" pid="23" name="K+MuD">
    <vt:lpwstr>NgJhYoUPn3vu4zavFb2gfeUSFcmZnTrNHZ/Iui5ItanRkLUL/CBMaE+5RhdW300ir3IpSDlI4uDJMES0BgN6kTbz9SKBLdXye3JlfDzZo3rs8YgOko2/aZEsHjGjRmdEWYjbpy5FyriP02VcWHQ6K5iYybYwxothqfuU//SfocPjknehzoUOYmlm+NWKv3G/s/yooc3CJsa9yTArpMaglbVVIK3VarfOyVCKORUJohHuWHROmmpbseHXRXeqx4f</vt:lpwstr>
  </property>
  <property fmtid="{D5CDD505-2E9C-101B-9397-08002B2CF9AE}" pid="24" name="K5PS+">
    <vt:lpwstr>1SGDSLY9wz1RldSzntegj110m0Wu0Mektkuv7Rfgk4CsMUsldBIfEF4WQvdbmQlOdFeHU5MGwLDRlP7qH1p1v15xrHkffhduShsPHFIg/kAYCFTsR7QqfQB5qbgQnuvGpPe3qLZS9CWuVbWgaaXml21imIpcGepLmALih6CicRMmXI7XjvOdFaAtJHazsf54Ao3GehYgsdnzsr8Xm5Xxa7BJwpptFaM2i4B4MhBZ0EF2qwYq/WRl5xGvezb/5qN</vt:lpwstr>
  </property>
  <property fmtid="{D5CDD505-2E9C-101B-9397-08002B2CF9AE}" pid="25" name="kEFe/">
    <vt:lpwstr>aqvXhIlzIFmo3ekUtZpZJaFImM5rB6K7noigi+AUQ0SUHE5WHVtqNidpEyhyWtAAwbTlhHYTdY5vT3ay422V5xSSFr++ltKjQ8iJFsTNibEwmBNpsSjlydcXvBvRtCAJOGezVszNsl4ld95Xc0x5Zn0FUzUjrBukBYqGY77CyZ7SyyKuZv8Br4zDUc6WvhwxaTQKj0mdBI8V539idKjxYA4uBrtOYOW3MEPchUsvHuPAiFkrWJJxU3DvDr1XkyN</vt:lpwstr>
  </property>
  <property fmtid="{D5CDD505-2E9C-101B-9397-08002B2CF9AE}" pid="26" name="Kjs32">
    <vt:lpwstr>KpSbZ3AJ78QFIwuYOe94i/WD3N+n1kZWuG7mmh+EOyshhck8hkHCW1biYyK7r51ZVAqyr4tiEBLfMKVvNANu9WuSvLnfoc6TGsMtnRC0BzkKEqTIri8CZTLk1axRmQhzMZe+zcv49tI5B7qL9TSSSJ1Avi6k3hBPwnqG3dG+r4Ls8/Jp6Nd3kR4sRfmfWmvsOHtCotRT0cvBDMOs8No3L5RqrJ3Mp1qj2/oL738K6wpL6n3qgEwGcMZq8oVddnD</vt:lpwstr>
  </property>
  <property fmtid="{D5CDD505-2E9C-101B-9397-08002B2CF9AE}" pid="27" name="KqSLt">
    <vt:lpwstr>t2QKqdI1dNArYJH7nuDRtiKJHIAOL5hFFzsLtyZkWrX5ULNr9qL0+cv9DyteRq9VKPY8dcZf4xZEH/5LAUltAbrVXwAiMjg4P0CTKFHO0157OthmVgRqLgfGNlV7ZBFnhcytmVcoKnJ9if0ENpyNEjvlwO7VjZh2Sy6isgIUaYwUH45z9EhX7uNPcB/c1TXbj6GA+m5DtSADFyh193r/Qoj5r4e8TULoerJWubE8fc9OmBed+BCf5EuWZ1K+MuD</vt:lpwstr>
  </property>
  <property fmtid="{D5CDD505-2E9C-101B-9397-08002B2CF9AE}" pid="28" name="KvGqO">
    <vt:lpwstr>WwyCAiXIHEbsRn7xCLdPwttbDkfsBIbzk2Jv82hmVnQS6c5RgIHeTHu5EQnT3noKbTed0ANFYnzORNlBQv0MtaO70JORwgjwVpkQk5P9wA0rBEB1UKiCdjzaVsfTu0/CLHWShAc2aAvAQc5uxPlVpxQeegR9NNcqETbKgnVd/zLJDsW0TpFNeBLZI+fM97EWAFK0tW7tabzb0TBSeOT/0UYAUelwRuaxXKXfk5aRwEpotzZ140D0pO+23FhbDxt</vt:lpwstr>
  </property>
  <property fmtid="{D5CDD505-2E9C-101B-9397-08002B2CF9AE}" pid="29" name="LNYAz">
    <vt:lpwstr>LgnnJHKSU5KOo41efcSX87FQ0gU9/0zx6EgHEFHhk2KHmSJ97GynkZGK1IoM8Ek83vQjAFHEphSNVmhPCc7G3V+DyVXPYPTEg5MvC9XWVqbiIVh+04mcmTtNqQg4O2vuv8VAazdKsFBk2UM7HUpcSe1NCXm3HzMrLBvVnZmdbGfdCl1orqlqtphv37EsDwR8JtRGAs41WcUo3v05+y0Eui6IImivj6Q50mF+uMHpiTtq+S370Xay45k6ThZKX7Y</vt:lpwstr>
  </property>
  <property fmtid="{D5CDD505-2E9C-101B-9397-08002B2CF9AE}" pid="30" name="M6KH5">
    <vt:lpwstr>B1U7BVr63n4W+WWWrcm5Ty+yb9ntfxkNFsCAuq6pwYMt2bjmy7I+U8wlFJz1io010dbTJzbM/f68u7qw+LU1G0qQZ9jV8Dpsfx6ghOG2b+XTAYoNiIeP7CWw21cHGQs5OFXvAWdTdjYWtOQnmTE2chUrwllNDakQfqL0Ddd0EEo7Li+pPKEMR/Su3r82ZHJxV3d5e3VXmeLe4KJBjoV/XpoEuQveu/uJgZmDZt629jorhM6QPJ0EANLLNoWSrr2</vt:lpwstr>
  </property>
  <property fmtid="{D5CDD505-2E9C-101B-9397-08002B2CF9AE}" pid="31" name="P9qOH">
    <vt:lpwstr>PU3B8y+6WBHawlVdsk4fH2RLkdw6pqnkYtQSu0iR0qz0ufLXSEyK5V41zapon/imV8Zvqnr2AKb//sTJJrX7z8WiNLHjHG1jazzVLo8+dlINyYAwPtSWggg70DVa4vpCTH4PNomD6jWCir1RIKO9pPkQpId3KZwu6eZ3bYGMM88M6hoekyuDnv1nZlNG9JFnSZNh8BfJUrkW1zA+cxSaFzVn2vX63dl/RVrB5zuzsPdFO/qyDp1GN3ZnHa3Edj4</vt:lpwstr>
  </property>
  <property fmtid="{D5CDD505-2E9C-101B-9397-08002B2CF9AE}" pid="32" name="pH5ib">
    <vt:lpwstr>l6CiL59pZLBl7NntNwNfUOiKYXZ+ztFhfRVNDpR/I3SKyOco5o392rE/xoYv+73tlhlSoipWMit8MDMvVB21ai78Pl6QT7/3sKuV/yoKs94w7Q6wQQ64EXPeYl3nEYIb7iof5E/cuoGfab02gUTGrXdoxe7tTpwOLBZoqi33yG9CBJBKopoP920GktGJ0+8EF9mvGJG8uqML6g7k9ACaCyzzHjcBlvgiqn4GNKhpq19nHSP3CtN1e3kaGR2l5fN</vt:lpwstr>
  </property>
  <property fmtid="{D5CDD505-2E9C-101B-9397-08002B2CF9AE}" pid="33" name="PzXl+">
    <vt:lpwstr>Ja/BcuQ6sKz2ZsaO57jUxWHIA9LD/WGtN4EHPRPqU4UoXy3J2bQHp/WxI3RUAMT6VjhZokG1NvI/tKFK2M7TsQruIoENaHcxxoImBdP8nVbdT0jQWVdwRu3UwOhptKsrZu2Gk3ICh4qi+e/oS5ETRtABGdsluXK0WjvjpzHNK7UJUCQyhlehnIgh8G3w2eIckNpt0P4ZuNZGdUqCD69VGzNgzJDD8JM+g0N4rsTdjQO8pQ2hTlqCD6Hd6DwMm92</vt:lpwstr>
  </property>
  <property fmtid="{D5CDD505-2E9C-101B-9397-08002B2CF9AE}" pid="34" name="qgtgh">
    <vt:lpwstr>B6ZEdj1V44SDe3sXnLAmXaWjudbgct/oNYA3PAnusGPAb1gM5HE58s4rW15RAFrwcmvDwcuGxtEOXLogUaqh4gWuPjtH8OaMSZUD4CxHFGKzJu9ziTTfWF8GwEbfyxHnYVfgS36OWQ5v+dJLB5eUcjsp4wcGAPRZug1nGUZ/pLhaxGIi81+lp81+Sdnfh5bncO8KRDa+uzss5bT90IkrXhK6UVcy1udBf0OVNka7UWshz/AVhaGJJdc5PX0zHbW</vt:lpwstr>
  </property>
  <property fmtid="{D5CDD505-2E9C-101B-9397-08002B2CF9AE}" pid="35" name="qIBPJ">
    <vt:lpwstr>akjiLSfQonphGNtItMKyIgdX5i5BH5HzwtCYIdISRm3aw5PbE8brqR08xaZe9kOIxufxsJ9IR7o2tvtXo+1c77Xn96TSmiluySMxpBTwN4Xq6L8ydCpZnzAi2MkZblA4aCT8UPaI1ND37BHa+WK5btw/j8bTfBZ7xpDk55cOjzZt3EKZWFMlbfQe7eTKL7HB6kP0R+E8xc9018P2OjeHu/36jKK+QSb7A3U/kkvXaFWKAYOJh8/w1iKIUskEFe/</vt:lpwstr>
  </property>
  <property fmtid="{D5CDD505-2E9C-101B-9397-08002B2CF9AE}" pid="36" name="tlEHh">
    <vt:lpwstr>lwI3cDRAG/Bs2bINLy66oef/8BK8t3WcQOnpzd5OEuHlchCvLZRPPGsE7OUozAW0p+gtvkSGiU7Wp4A5kGTCSnEPgHmE1heYRpV9HdY2uvsmJZfebLaJ0ntUhldtv7rOrUwAd5D5SOdb+/gZTziTpl5WtXSupVR95oQL1jYwPZfIrVTlC6h/Nz/3bhRZm/x13tqOyoeqM4PAoSY9GrdCTgvz5iU8dQRzRkglhqLBrE48oas7o5tNLGBC24PzXl+</vt:lpwstr>
  </property>
  <property fmtid="{D5CDD505-2E9C-101B-9397-08002B2CF9AE}" pid="37" name="UvpmJ">
    <vt:lpwstr>GvlAQXqBeUMTz+SDiyJuAErzm1/+6tQyBn1I1Pg6jwUBk1AkFBHWJjXmyAfKcRB8Lvn5Fs60XSGq4C7uhG2r3wDFkmOu6N+T+pWhrVG96R/snTI2GwySPTH83FYWlLxgthMTCbJE/s4BZ9LjxG7BIKmp5htBTRmxilcgm0lLB31eArSg304SHEMOIsXfeI9VBcd19KxfinhXvU9gg5U2XyY+WDLNJz/NNdf2x7IDiFeXsEPvj9KY45p2RdM6KH5</vt:lpwstr>
  </property>
  <property fmtid="{D5CDD505-2E9C-101B-9397-08002B2CF9AE}" pid="38" name="VddnD">
    <vt:lpwstr>EtgT13aPotcasc+EZTXNUq08RQT2aNDxUZk/+NOuwgklcPI9I83zilXGQZPyMalgrzdBanQ/bYS7DLAoj76VKP22eLZBTN+EcXaoHV23Gqebe3qJe5ZJszMBi5o1ikvF970L0WiEYn92Cz+zX0GY9tDoogfg+j00eyW/JtrTkUp+Xl8Mt8RmvxAABrsZPlwfRbI/yCtk09HO9fPOS8Vu6cY+oqIm4OzseF2n0pqyugv2gMGaqFCSvFpyXh9GA/H</vt:lpwstr>
  </property>
  <property fmtid="{D5CDD505-2E9C-101B-9397-08002B2CF9AE}" pid="39" name="w6OSs">
    <vt:lpwstr>arr9e2eSz7DXMRFdisRP76d+/mMIWS3PCPCH/vrCwGRzwCPCyeKXLGu0Q3SccJYWxJeso1DTSwu7HmddR+lbh0AFqLxBQ2TEXnCkNXfjdd58MfEZ8B9W8o9Y+3PTN7Q9p55zsu89zA639ef+aQC6zui/UmJIfI2rVMggmppDiSwrcOzTk7rvkWsf6J87MsG4aesFmClDKt6NB1ea/GW3QwTquR/FZsVaR6DxN+3hIhsr8VmkCo4iQFFP3OUvpmJ</vt:lpwstr>
  </property>
  <property fmtid="{D5CDD505-2E9C-101B-9397-08002B2CF9AE}" pid="40" name="wMm92">
    <vt:lpwstr>t3KPeDUO2jyz1V8/jPegj+3wF3Z4wcHyu96DXMFRtOiLJTf4zi1i7tOoPGoPXwM8DcL9JGJnnu28td/n3KjDFIl6ixYlupLpPB7ztUb+oym8+ny10s+YWhmxJC1QK5Az68kwqvjh0QBrxHsVCE4LUZlQs2wwlaUkWe+XnmXoMr1zFe8t9RDRB9tZU3msyG4rOqbVMwl1ucoqVH/6BHckW71fyZpy1ePaKNuXKy1pgZ3r4bnlcRIwlsVBmKcNC7y</vt:lpwstr>
  </property>
  <property fmtid="{D5CDD505-2E9C-101B-9397-08002B2CF9AE}" pid="41" name="WSrr2">
    <vt:lpwstr>iMSFrjsUsZczyHt/8MNUDzt2kTvUzU+mEpwFUa0VIoKMiP69FA+AFlGtH4rdEB2ic8e7/jwjNckJZ9vBgcxQzv2WunxvTA8f96c9vryfiFgMHsiiGMYc3yNeYQTQ+eBXJXRn2aJsUhJf+fzj0uwbG98Zijx059qVk1Nqsf3mIUNtVEdi8NkFlC8mVC632tx4ND9CC703M83vIIcSI0HaRRaD6pBYIYL4Iwrz+SHiCn2HEkE5yq+OqCRR5F9G4oe</vt:lpwstr>
  </property>
  <property fmtid="{D5CDD505-2E9C-101B-9397-08002B2CF9AE}" pid="42" name="WT0/h">
    <vt:lpwstr>P5GsXnpRR6+xdMYN+v0c9oAVxBQotiOkV9GkDqixPa+wSAzFxj3ZkzA+PolOVxnXe3kk/XFY51c+ktfqcYFULIZmlDck1U0yCiBVdHPR+iU5daBWLn+4ltQRgy5dynVB077T+F8PBYHAzik12rFvPI1F2ohK2EEl2LMB5kpFtaWuwJyVvAr/P94Z1ny588Kf2fDpnApyaTRh7Ud42p6g+LfnvyLO/9ByHbXypWSC7MJ+AQ6wHhK9cBv+3hP9qOH</vt:lpwstr>
  </property>
  <property fmtid="{D5CDD505-2E9C-101B-9397-08002B2CF9AE}" pid="43" name="x1ye=">
    <vt:lpwstr>4CwAAB+LCAAAAAAABAAVl0W2rEAUBBfEALch7g4PmeHu3qv//GmfPgVU1Y3MwHGYgWiMpkWKQ2EUY3AKgShMEFhUpCgCQd9f4wyYKQS4fop4Zk6Mv4bv70fIG6D/upJruSwGFQW1/CPkKpsrLCHmWsahdSrO8EA1Jt+opqS5m6i7/7A/NHt+N6wsEHVEVnx3EFhBNIsTBOixqn7XpypanMEqP5R2xkioQQiZL/NsJ3gFZVp/Bla0zocBVGqIBPJ</vt:lpwstr>
  </property>
  <property fmtid="{D5CDD505-2E9C-101B-9397-08002B2CF9AE}" pid="44" name="Xw3dp">
    <vt:lpwstr>WxsKigHkXADFTxCaDR8uvkVfZXgEhImgIW45suu0CfEVzX0X5Utm+AkNarl+JHH+xk/dk81H5X6sRkRiYYrcc2ziPxbf+/9LE+8+rl8U0g65leoiLhUpkdZjU1YG+qO603t1HuiABoR6SMW+bkt6/eI0ekenEjXLnl1PyzyzlrINntdP/4P0+EmR7Vm4E94OZOhYNCcXFZX5bLGLdG6iIBOl6aH+DnwgGPWZOz3X+nxnrfGL5DMlmSbnq1pH5ib</vt:lpwstr>
  </property>
  <property fmtid="{D5CDD505-2E9C-101B-9397-08002B2CF9AE}" pid="45" name="zaO3S">
    <vt:lpwstr>gSSkCAshT9HEgezJYSTQsycwGroNWsN8Czm772NNHDA+YwaFWYVGJhOxiKm9UDl5CBqpnutxUItjmCOzqc2ak8V7UHVBcER6P4TVDjnltGgZ9DatMShpw5zcxQp8jPOgMw2n0BW7fTZkFzBEzVWa0U8AnUCt5RWL3HqqKklMlXEZ8iCXrThjgWQ+3QD5IbGzfcInDXhwwePi4jjhUZLt/cWffVHTEDq4TqrITFxr82lQVAaeiwkeGr9nlv3XSqo</vt:lpwstr>
  </property>
  <property fmtid="{D5CDD505-2E9C-101B-9397-08002B2CF9AE}" pid="46" name="ZKX7Y">
    <vt:lpwstr>DAo6SL/DpGuQW5UEIjc+sABii1AglTz1/mn6ZtG+JbI1ULjzLO5p87t/YNqzyeQndHYaeXW4DelwcA8LG4hnzOR94uTDewp8qHFiYLSfMndp13MpA8Rl/vXt0G7bX9ctYbrMHQn5BzrnTt/rDdKIp/P0wQS5wGFe9D62oNMz2TWhGwWW6q89E8rFMjv7j6wH7WelfUXkXZS6rsiKUN957H7MvoagREuqSjScgjhU6enlAvTTLMH/HpCAo2K5PS+</vt:lpwstr>
  </property>
  <property fmtid="{D5CDD505-2E9C-101B-9397-08002B2CF9AE}" pid="47" name="zzSWP">
    <vt:lpwstr>DbWdgTVKDObDXJVrknMeg2ajHXSBfv6rtEluXR/xEn6aUJRuXpu9l7qJe49TiTmpnfn1RsRCe2f/GXejjppeev3vEJDKO1iHuiyzsztwGqzOYuEaDKotevSGwbEgw86Qp/+rk8wPkH2Jrcj/gLAAA</vt:lpwstr>
  </property>
</Properties>
</file>