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151F" w14:textId="77777777" w:rsidR="00B67806" w:rsidRDefault="00B67806">
      <w:pPr>
        <w:pStyle w:val="Header"/>
        <w:jc w:val="center"/>
        <w:rPr>
          <w:rFonts w:ascii="Arial" w:eastAsia="Times New Roman" w:hAnsi="Arial"/>
          <w:b/>
          <w:color w:val="000000"/>
          <w:sz w:val="44"/>
          <w:szCs w:val="20"/>
        </w:rPr>
      </w:pPr>
      <w:r>
        <w:rPr>
          <w:rFonts w:ascii="Arial" w:eastAsia="Times New Roman" w:hAnsi="Arial"/>
          <w:b/>
          <w:color w:val="000000"/>
          <w:sz w:val="44"/>
          <w:szCs w:val="20"/>
        </w:rPr>
        <w:t>James Allatt</w:t>
      </w:r>
    </w:p>
    <w:p w14:paraId="7D170B58" w14:textId="77777777" w:rsidR="00B67806" w:rsidRDefault="00B67806">
      <w:pPr>
        <w:tabs>
          <w:tab w:val="left" w:pos="1980"/>
        </w:tabs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 xml:space="preserve">Address: </w:t>
      </w:r>
      <w:r>
        <w:rPr>
          <w:rFonts w:ascii="Arial" w:eastAsia="Times New Roman" w:hAnsi="Arial" w:cs="Arial"/>
          <w:b/>
          <w:szCs w:val="20"/>
        </w:rPr>
        <w:tab/>
      </w:r>
      <w:r w:rsidR="00683FAB" w:rsidRPr="00683FAB">
        <w:rPr>
          <w:rFonts w:ascii="Arial" w:hAnsi="Arial" w:cs="Arial"/>
          <w:b/>
          <w:bCs/>
          <w:lang w:val="en-US"/>
        </w:rPr>
        <w:t>15 Heaton Street, Rhodes, Middleton M24 4RT</w:t>
      </w:r>
    </w:p>
    <w:p w14:paraId="781B1AF0" w14:textId="77777777" w:rsidR="00B67806" w:rsidRDefault="00B67806">
      <w:pPr>
        <w:tabs>
          <w:tab w:val="left" w:pos="1980"/>
        </w:tabs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 xml:space="preserve">Date of birth: </w:t>
      </w:r>
      <w:r>
        <w:rPr>
          <w:rFonts w:ascii="Arial" w:eastAsia="Times New Roman" w:hAnsi="Arial" w:cs="Arial"/>
          <w:b/>
          <w:szCs w:val="20"/>
        </w:rPr>
        <w:tab/>
        <w:t>3</w:t>
      </w:r>
      <w:r>
        <w:rPr>
          <w:rFonts w:ascii="Arial" w:eastAsia="Times New Roman" w:hAnsi="Arial" w:cs="Arial"/>
          <w:b/>
          <w:szCs w:val="20"/>
          <w:vertAlign w:val="superscript"/>
        </w:rPr>
        <w:t>rd</w:t>
      </w:r>
      <w:r>
        <w:rPr>
          <w:rFonts w:ascii="Arial" w:eastAsia="Times New Roman" w:hAnsi="Arial" w:cs="Arial"/>
          <w:b/>
          <w:szCs w:val="20"/>
        </w:rPr>
        <w:t xml:space="preserve"> May 1984</w:t>
      </w:r>
    </w:p>
    <w:p w14:paraId="42E55FA6" w14:textId="6D5CC9E3" w:rsidR="00B67806" w:rsidRDefault="00B67806">
      <w:pPr>
        <w:tabs>
          <w:tab w:val="left" w:pos="1980"/>
        </w:tabs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</w:rPr>
        <w:t xml:space="preserve">Mob No: </w:t>
      </w:r>
      <w:r>
        <w:rPr>
          <w:rFonts w:ascii="Arial" w:eastAsia="Times New Roman" w:hAnsi="Arial" w:cs="Arial"/>
          <w:b/>
        </w:rPr>
        <w:tab/>
      </w:r>
      <w:r w:rsidR="0062568C">
        <w:rPr>
          <w:rFonts w:ascii="Arial" w:eastAsia="Times New Roman" w:hAnsi="Arial" w:cs="Arial"/>
          <w:b/>
        </w:rPr>
        <w:t>07786018402</w:t>
      </w:r>
    </w:p>
    <w:p w14:paraId="749343E2" w14:textId="77777777" w:rsidR="00B67806" w:rsidRDefault="00B67806">
      <w:pPr>
        <w:tabs>
          <w:tab w:val="left" w:pos="1980"/>
        </w:tabs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</w:rPr>
        <w:t xml:space="preserve">E-Mail Address: </w:t>
      </w:r>
      <w:r>
        <w:rPr>
          <w:rFonts w:ascii="Arial" w:eastAsia="Times New Roman" w:hAnsi="Arial" w:cs="Arial"/>
          <w:b/>
        </w:rPr>
        <w:tab/>
      </w:r>
      <w:r w:rsidR="002A35A3">
        <w:rPr>
          <w:rFonts w:ascii="Arial" w:eastAsia="Times New Roman" w:hAnsi="Arial" w:cs="Arial"/>
          <w:b/>
          <w:szCs w:val="20"/>
        </w:rPr>
        <w:t>james</w:t>
      </w:r>
      <w:r>
        <w:rPr>
          <w:rFonts w:ascii="Arial" w:eastAsia="Times New Roman" w:hAnsi="Arial" w:cs="Arial"/>
          <w:b/>
          <w:szCs w:val="20"/>
        </w:rPr>
        <w:t>allatt@</w:t>
      </w:r>
      <w:r w:rsidR="002A35A3">
        <w:rPr>
          <w:rFonts w:ascii="Arial" w:eastAsia="Times New Roman" w:hAnsi="Arial" w:cs="Arial"/>
          <w:b/>
          <w:szCs w:val="20"/>
        </w:rPr>
        <w:t>outlook.com</w:t>
      </w:r>
    </w:p>
    <w:p w14:paraId="50A03A79" w14:textId="77777777" w:rsidR="00B67806" w:rsidRDefault="00B67806">
      <w:pPr>
        <w:spacing w:before="120"/>
        <w:rPr>
          <w:rFonts w:ascii="Arial" w:eastAsia="Times New Roman" w:hAnsi="Arial" w:cs="Arial"/>
          <w:b/>
          <w:i/>
          <w:color w:val="FF0000"/>
          <w:sz w:val="28"/>
          <w:szCs w:val="20"/>
        </w:rPr>
      </w:pPr>
      <w:r>
        <w:rPr>
          <w:rFonts w:ascii="Arial" w:eastAsia="Times New Roman" w:hAnsi="Arial" w:cs="Arial"/>
          <w:b/>
          <w:i/>
          <w:color w:val="FF0000"/>
          <w:sz w:val="28"/>
          <w:szCs w:val="20"/>
        </w:rPr>
        <w:t>Most recent position</w:t>
      </w:r>
    </w:p>
    <w:p w14:paraId="2DF01A16" w14:textId="77777777" w:rsidR="007E244E" w:rsidRDefault="007E244E">
      <w:pPr>
        <w:spacing w:before="120"/>
        <w:rPr>
          <w:rFonts w:ascii="Arial" w:eastAsia="Times New Roman" w:hAnsi="Arial" w:cs="Arial"/>
          <w:b/>
          <w:i/>
          <w:color w:val="FF0000"/>
          <w:sz w:val="28"/>
          <w:szCs w:val="20"/>
        </w:rPr>
      </w:pPr>
    </w:p>
    <w:p w14:paraId="6F258792" w14:textId="552DC86E" w:rsidR="00B67806" w:rsidRDefault="007E244E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2</w:t>
      </w:r>
      <w:r>
        <w:rPr>
          <w:rFonts w:ascii="Arial" w:eastAsia="Times New Roman" w:hAnsi="Arial" w:cs="Arial"/>
          <w:b/>
          <w:vertAlign w:val="superscript"/>
        </w:rPr>
        <w:t>nd/</w:t>
      </w:r>
      <w:r>
        <w:rPr>
          <w:rFonts w:ascii="Arial" w:eastAsia="Times New Roman" w:hAnsi="Arial" w:cs="Arial"/>
          <w:b/>
        </w:rPr>
        <w:t>3</w:t>
      </w:r>
      <w:r w:rsidRPr="00D04266">
        <w:rPr>
          <w:rFonts w:ascii="Arial" w:eastAsia="Times New Roman" w:hAnsi="Arial" w:cs="Arial"/>
          <w:b/>
          <w:vertAlign w:val="superscript"/>
        </w:rPr>
        <w:t>rd</w:t>
      </w:r>
      <w:r>
        <w:rPr>
          <w:rFonts w:ascii="Arial" w:eastAsia="Times New Roman" w:hAnsi="Arial" w:cs="Arial"/>
          <w:b/>
        </w:rPr>
        <w:t xml:space="preserve"> Line Help Desk</w:t>
      </w:r>
      <w:r w:rsidR="00232DDE">
        <w:rPr>
          <w:rFonts w:ascii="Arial" w:eastAsia="Times New Roman" w:hAnsi="Arial" w:cs="Arial"/>
          <w:b/>
        </w:rPr>
        <w:t xml:space="preserve"> &amp; Projects Manager</w:t>
      </w:r>
      <w:r>
        <w:rPr>
          <w:rFonts w:ascii="Arial" w:eastAsia="Times New Roman" w:hAnsi="Arial" w:cs="Arial"/>
          <w:b/>
        </w:rPr>
        <w:t xml:space="preserve">. </w:t>
      </w:r>
      <w:r w:rsidR="00F37DFF">
        <w:rPr>
          <w:rFonts w:ascii="Arial" w:eastAsia="Times New Roman" w:hAnsi="Arial" w:cs="Arial"/>
        </w:rPr>
        <w:t>January</w:t>
      </w:r>
      <w:r>
        <w:rPr>
          <w:rFonts w:ascii="Arial" w:eastAsia="Times New Roman" w:hAnsi="Arial" w:cs="Arial"/>
        </w:rPr>
        <w:t xml:space="preserve"> 201</w:t>
      </w:r>
      <w:r w:rsidR="00F37DFF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 xml:space="preserve"> to </w:t>
      </w:r>
      <w:r w:rsidR="000C1F40">
        <w:rPr>
          <w:rFonts w:ascii="Arial" w:eastAsia="Times New Roman" w:hAnsi="Arial" w:cs="Arial"/>
        </w:rPr>
        <w:t>October 2019</w:t>
      </w:r>
    </w:p>
    <w:p w14:paraId="0DCED41E" w14:textId="1ABC9E74" w:rsidR="007E244E" w:rsidRDefault="00F37DFF">
      <w:pPr>
        <w:tabs>
          <w:tab w:val="left" w:pos="144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</w:rPr>
        <w:t>Toltec Systems</w:t>
      </w:r>
      <w:r w:rsidR="007E244E">
        <w:rPr>
          <w:rFonts w:ascii="Arial" w:eastAsia="Times New Roman" w:hAnsi="Arial" w:cs="Arial"/>
        </w:rPr>
        <w:t xml:space="preserve">, </w:t>
      </w:r>
      <w:r w:rsidR="0035599D" w:rsidRPr="0035599D">
        <w:rPr>
          <w:rFonts w:ascii="Arial" w:hAnsi="Arial" w:cs="Arial"/>
          <w:sz w:val="20"/>
          <w:szCs w:val="20"/>
        </w:rPr>
        <w:t>Adamson House, Towers Business Park, Wilmslow Rd, Manchester M20 2YY</w:t>
      </w:r>
      <w:r w:rsidR="007E244E">
        <w:rPr>
          <w:rFonts w:ascii="Arial" w:eastAsia="Times New Roman" w:hAnsi="Arial" w:cs="Arial"/>
        </w:rPr>
        <w:t xml:space="preserve"> </w:t>
      </w:r>
    </w:p>
    <w:p w14:paraId="52AC41EA" w14:textId="77777777" w:rsidR="007E244E" w:rsidRDefault="007E244E">
      <w:pPr>
        <w:tabs>
          <w:tab w:val="left" w:pos="1440"/>
        </w:tabs>
        <w:rPr>
          <w:rFonts w:ascii="Arial" w:eastAsia="Times New Roman" w:hAnsi="Arial" w:cs="Arial"/>
        </w:rPr>
      </w:pPr>
    </w:p>
    <w:p w14:paraId="13FA932E" w14:textId="21988191" w:rsidR="00394340" w:rsidRDefault="00394340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Managed various server</w:t>
      </w:r>
      <w:r w:rsidR="005B2A63">
        <w:rPr>
          <w:rFonts w:ascii="Arial" w:eastAsia="Times New Roman" w:hAnsi="Arial"/>
        </w:rPr>
        <w:t xml:space="preserve"> installations,</w:t>
      </w:r>
      <w:r>
        <w:rPr>
          <w:rFonts w:ascii="Arial" w:eastAsia="Times New Roman" w:hAnsi="Arial"/>
        </w:rPr>
        <w:t xml:space="preserve"> customer </w:t>
      </w:r>
      <w:r w:rsidR="005B2A63">
        <w:rPr>
          <w:rFonts w:ascii="Arial" w:eastAsia="Times New Roman" w:hAnsi="Arial"/>
        </w:rPr>
        <w:t>projects and sales opportunities.</w:t>
      </w:r>
    </w:p>
    <w:p w14:paraId="330FE97A" w14:textId="5CC198C6" w:rsidR="009F5031" w:rsidRDefault="009F5031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Setup and implemented network monitoring solution for all Toltec customers.</w:t>
      </w:r>
    </w:p>
    <w:p w14:paraId="0A0ECBB6" w14:textId="037FC9C6" w:rsidR="00D62B46" w:rsidRDefault="00D62B46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Manage</w:t>
      </w:r>
      <w:r w:rsidR="004B1BD4">
        <w:rPr>
          <w:rFonts w:ascii="Arial" w:eastAsia="Times New Roman" w:hAnsi="Arial"/>
        </w:rPr>
        <w:t xml:space="preserve"> and support </w:t>
      </w:r>
      <w:r w:rsidR="004D29F1">
        <w:rPr>
          <w:rFonts w:ascii="Arial" w:eastAsia="Times New Roman" w:hAnsi="Arial"/>
        </w:rPr>
        <w:t>servers and pc’s that use VM Ware.</w:t>
      </w:r>
    </w:p>
    <w:p w14:paraId="586C6F92" w14:textId="7D905EB2" w:rsidR="00622992" w:rsidRDefault="00622992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Project managed</w:t>
      </w:r>
      <w:r w:rsidR="00EB1957">
        <w:rPr>
          <w:rFonts w:ascii="Arial" w:eastAsia="Times New Roman" w:hAnsi="Arial"/>
        </w:rPr>
        <w:t>, Installed and trained staff on new systems.</w:t>
      </w:r>
    </w:p>
    <w:p w14:paraId="268DC7EE" w14:textId="59A8C6BD" w:rsidR="00EB1957" w:rsidRDefault="00ED3B44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Ran a project to install and train customers </w:t>
      </w:r>
      <w:r w:rsidR="00BE3F0D">
        <w:rPr>
          <w:rFonts w:ascii="Arial" w:eastAsia="Times New Roman" w:hAnsi="Arial"/>
        </w:rPr>
        <w:t>using EFiler.</w:t>
      </w:r>
      <w:bookmarkStart w:id="0" w:name="_GoBack"/>
      <w:bookmarkEnd w:id="0"/>
    </w:p>
    <w:p w14:paraId="116BFA58" w14:textId="246E35BA" w:rsidR="0035599D" w:rsidRDefault="009C6434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Testing and setting up new systems and software for customers.</w:t>
      </w:r>
    </w:p>
    <w:p w14:paraId="030B6E4B" w14:textId="0B785BEA" w:rsidR="00D51EAC" w:rsidRDefault="00D51EAC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Setup and manage backup monitoring system for Toltec.</w:t>
      </w:r>
    </w:p>
    <w:p w14:paraId="35697EA2" w14:textId="51179996" w:rsidR="007E244E" w:rsidRDefault="007E244E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Monitoring server alerts and keeping servers running. Exchange, </w:t>
      </w:r>
      <w:r w:rsidR="007D6B94">
        <w:rPr>
          <w:rFonts w:ascii="Arial" w:eastAsia="Times New Roman" w:hAnsi="Arial"/>
        </w:rPr>
        <w:t>Profiles</w:t>
      </w:r>
      <w:r>
        <w:rPr>
          <w:rFonts w:ascii="Arial" w:eastAsia="Times New Roman" w:hAnsi="Arial"/>
        </w:rPr>
        <w:t>, Software, updates, Anti Virus.</w:t>
      </w:r>
    </w:p>
    <w:p w14:paraId="2B2BD16A" w14:textId="5564FD85" w:rsidR="007E244E" w:rsidRP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7E244E">
        <w:rPr>
          <w:rFonts w:ascii="Arial" w:eastAsia="Times New Roman" w:hAnsi="Arial"/>
        </w:rPr>
        <w:t xml:space="preserve">Setting up new users </w:t>
      </w:r>
      <w:r w:rsidR="00394340" w:rsidRPr="007E244E">
        <w:rPr>
          <w:rFonts w:ascii="Arial" w:eastAsia="Times New Roman" w:hAnsi="Arial"/>
        </w:rPr>
        <w:t>within</w:t>
      </w:r>
      <w:r w:rsidRPr="007E244E">
        <w:rPr>
          <w:rFonts w:ascii="Arial" w:eastAsia="Times New Roman" w:hAnsi="Arial"/>
        </w:rPr>
        <w:t xml:space="preserve"> Active Directory, Exchange </w:t>
      </w:r>
      <w:r>
        <w:rPr>
          <w:rFonts w:ascii="Arial" w:eastAsia="Times New Roman" w:hAnsi="Arial"/>
        </w:rPr>
        <w:t>&amp; Office365.</w:t>
      </w:r>
    </w:p>
    <w:p w14:paraId="618EE1E5" w14:textId="35AD2FF1" w:rsidR="007E244E" w:rsidRDefault="007E244E" w:rsidP="008E0011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7E244E">
        <w:rPr>
          <w:rFonts w:ascii="Arial" w:eastAsia="Times New Roman" w:hAnsi="Arial" w:cs="Arial"/>
        </w:rPr>
        <w:t>Using Remote Desktop</w:t>
      </w:r>
      <w:r>
        <w:rPr>
          <w:rFonts w:ascii="Arial" w:eastAsia="Times New Roman" w:hAnsi="Arial" w:cs="Arial"/>
        </w:rPr>
        <w:t xml:space="preserve"> Manager</w:t>
      </w:r>
      <w:r w:rsidRPr="007E244E">
        <w:rPr>
          <w:rFonts w:ascii="Arial" w:eastAsia="Times New Roman" w:hAnsi="Arial" w:cs="Arial"/>
        </w:rPr>
        <w:t xml:space="preserve">, VPN &amp; </w:t>
      </w:r>
      <w:r>
        <w:rPr>
          <w:rFonts w:ascii="Arial" w:eastAsia="Times New Roman" w:hAnsi="Arial" w:cs="Arial"/>
        </w:rPr>
        <w:t>Team Viewer</w:t>
      </w:r>
      <w:r w:rsidRPr="007E244E">
        <w:rPr>
          <w:rFonts w:ascii="Arial" w:eastAsia="Times New Roman" w:hAnsi="Arial" w:cs="Arial"/>
        </w:rPr>
        <w:t xml:space="preserve"> to remote access onto customers Servers and </w:t>
      </w:r>
      <w:r w:rsidR="00394340" w:rsidRPr="007E244E">
        <w:rPr>
          <w:rFonts w:ascii="Arial" w:eastAsia="Times New Roman" w:hAnsi="Arial" w:cs="Arial"/>
        </w:rPr>
        <w:t>workstations</w:t>
      </w:r>
      <w:r w:rsidRPr="007E244E">
        <w:rPr>
          <w:rFonts w:ascii="Arial" w:eastAsia="Times New Roman" w:hAnsi="Arial" w:cs="Arial"/>
        </w:rPr>
        <w:t>.</w:t>
      </w:r>
    </w:p>
    <w:p w14:paraId="5BDA1431" w14:textId="3ABADC08" w:rsidR="005B4686" w:rsidRPr="008E0011" w:rsidRDefault="005B4686" w:rsidP="008E0011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Support and manage Citrix remote users and servers.</w:t>
      </w:r>
    </w:p>
    <w:p w14:paraId="752DEF67" w14:textId="31514459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Remote support for all </w:t>
      </w:r>
      <w:r w:rsidR="008E0011">
        <w:rPr>
          <w:rFonts w:ascii="Arial" w:eastAsia="Times New Roman" w:hAnsi="Arial" w:cs="Arial"/>
        </w:rPr>
        <w:t>Toltec</w:t>
      </w:r>
      <w:r>
        <w:rPr>
          <w:rFonts w:ascii="Arial" w:eastAsia="Times New Roman" w:hAnsi="Arial" w:cs="Arial"/>
        </w:rPr>
        <w:t xml:space="preserve"> customers for various software venders.</w:t>
      </w:r>
    </w:p>
    <w:p w14:paraId="7E46496F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A922B0">
        <w:rPr>
          <w:rFonts w:ascii="Arial" w:eastAsia="Times New Roman" w:hAnsi="Arial" w:cs="Arial"/>
        </w:rPr>
        <w:t>Managing and Maintaining windows servers</w:t>
      </w:r>
      <w:r>
        <w:rPr>
          <w:rFonts w:ascii="Arial" w:eastAsia="Times New Roman" w:hAnsi="Arial" w:cs="Arial"/>
        </w:rPr>
        <w:t>: Setting up network drives, Logon Scrips, Group policy objects, scanners, Printers, software and pc’s on a customer’s domain.</w:t>
      </w:r>
    </w:p>
    <w:p w14:paraId="697C33D0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Configuring Routers and firewall systems.</w:t>
      </w:r>
    </w:p>
    <w:p w14:paraId="57EA4461" w14:textId="6BBE048C" w:rsidR="00DA137A" w:rsidRPr="007D410B" w:rsidRDefault="00914F96" w:rsidP="007D410B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Working on Cisco routers and firewalls</w:t>
      </w:r>
      <w:r w:rsidR="007D410B">
        <w:rPr>
          <w:rFonts w:ascii="Arial" w:eastAsia="Times New Roman" w:hAnsi="Arial" w:cs="Arial"/>
        </w:rPr>
        <w:t>.</w:t>
      </w:r>
    </w:p>
    <w:p w14:paraId="514E2DA1" w14:textId="53ABF9D1" w:rsidR="00DA137A" w:rsidRDefault="00DA137A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Administration of customers domains</w:t>
      </w:r>
      <w:r w:rsidR="008E0011">
        <w:rPr>
          <w:rFonts w:ascii="Arial" w:eastAsia="Times New Roman" w:hAnsi="Arial" w:cs="Arial"/>
        </w:rPr>
        <w:t xml:space="preserve"> and website</w:t>
      </w:r>
      <w:r>
        <w:rPr>
          <w:rFonts w:ascii="Arial" w:eastAsia="Times New Roman" w:hAnsi="Arial" w:cs="Arial"/>
        </w:rPr>
        <w:t>.</w:t>
      </w:r>
    </w:p>
    <w:p w14:paraId="3F396503" w14:textId="77777777" w:rsidR="007E244E" w:rsidRPr="00D04266" w:rsidRDefault="007E244E" w:rsidP="007E244E">
      <w:pPr>
        <w:tabs>
          <w:tab w:val="left" w:pos="1440"/>
        </w:tabs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.</w:t>
      </w:r>
    </w:p>
    <w:p w14:paraId="17E4F0AB" w14:textId="77777777" w:rsidR="007E244E" w:rsidRDefault="007E244E">
      <w:pPr>
        <w:tabs>
          <w:tab w:val="left" w:pos="1440"/>
        </w:tabs>
        <w:rPr>
          <w:rFonts w:ascii="Arial" w:eastAsia="Times New Roman" w:hAnsi="Arial" w:cs="Arial"/>
          <w:b/>
        </w:rPr>
      </w:pPr>
    </w:p>
    <w:p w14:paraId="44F19C06" w14:textId="77777777" w:rsidR="00B67806" w:rsidRDefault="00B67806">
      <w:pPr>
        <w:ind w:left="720"/>
        <w:rPr>
          <w:rFonts w:eastAsia="Times New Roman"/>
        </w:rPr>
      </w:pPr>
    </w:p>
    <w:p w14:paraId="03FB6C19" w14:textId="54F82642" w:rsidR="00B67806" w:rsidRDefault="00B67806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  <w:r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  <w:t>Previous Employment</w:t>
      </w:r>
    </w:p>
    <w:p w14:paraId="4EE084B2" w14:textId="164F8EE3" w:rsidR="00232DDE" w:rsidRDefault="00232DDE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</w:p>
    <w:p w14:paraId="1DBC7B6C" w14:textId="728C4F87" w:rsidR="00232DDE" w:rsidRDefault="00232DDE" w:rsidP="00232DDE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2</w:t>
      </w:r>
      <w:r>
        <w:rPr>
          <w:rFonts w:ascii="Arial" w:eastAsia="Times New Roman" w:hAnsi="Arial" w:cs="Arial"/>
          <w:b/>
          <w:vertAlign w:val="superscript"/>
        </w:rPr>
        <w:t>nd/</w:t>
      </w:r>
      <w:r>
        <w:rPr>
          <w:rFonts w:ascii="Arial" w:eastAsia="Times New Roman" w:hAnsi="Arial" w:cs="Arial"/>
          <w:b/>
        </w:rPr>
        <w:t>3</w:t>
      </w:r>
      <w:r w:rsidRPr="00D04266">
        <w:rPr>
          <w:rFonts w:ascii="Arial" w:eastAsia="Times New Roman" w:hAnsi="Arial" w:cs="Arial"/>
          <w:b/>
          <w:vertAlign w:val="superscript"/>
        </w:rPr>
        <w:t>rd</w:t>
      </w:r>
      <w:r>
        <w:rPr>
          <w:rFonts w:ascii="Arial" w:eastAsia="Times New Roman" w:hAnsi="Arial" w:cs="Arial"/>
          <w:b/>
        </w:rPr>
        <w:t xml:space="preserve"> Line Help Desk. </w:t>
      </w:r>
      <w:r>
        <w:rPr>
          <w:rFonts w:ascii="Arial" w:eastAsia="Times New Roman" w:hAnsi="Arial" w:cs="Arial"/>
        </w:rPr>
        <w:t>December 201</w:t>
      </w:r>
      <w:r w:rsidR="00F55280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 xml:space="preserve"> to Jan 2019</w:t>
      </w:r>
    </w:p>
    <w:p w14:paraId="62D79F45" w14:textId="77777777" w:rsidR="00232DDE" w:rsidRDefault="00232DDE" w:rsidP="00232DDE">
      <w:pPr>
        <w:tabs>
          <w:tab w:val="left" w:pos="144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</w:rPr>
        <w:t>Awareness Software</w:t>
      </w:r>
      <w:r>
        <w:rPr>
          <w:rFonts w:ascii="Arial" w:eastAsia="Times New Roman" w:hAnsi="Arial" w:cs="Arial"/>
        </w:rPr>
        <w:t xml:space="preserve">, </w:t>
      </w:r>
      <w:r w:rsidRPr="007E244E">
        <w:rPr>
          <w:rFonts w:ascii="Arial" w:hAnsi="Arial" w:cs="Arial"/>
          <w:sz w:val="20"/>
          <w:szCs w:val="20"/>
        </w:rPr>
        <w:t>Unit 5 Rhino Court Station View, Stockport SK7 5ER</w:t>
      </w:r>
      <w:r>
        <w:rPr>
          <w:rFonts w:ascii="Arial" w:eastAsia="Times New Roman" w:hAnsi="Arial" w:cs="Arial"/>
        </w:rPr>
        <w:t xml:space="preserve"> </w:t>
      </w:r>
    </w:p>
    <w:p w14:paraId="05060D63" w14:textId="77777777" w:rsidR="00232DDE" w:rsidRDefault="00232DDE" w:rsidP="00232DDE">
      <w:pPr>
        <w:tabs>
          <w:tab w:val="left" w:pos="1440"/>
        </w:tabs>
        <w:rPr>
          <w:rFonts w:ascii="Arial" w:eastAsia="Times New Roman" w:hAnsi="Arial" w:cs="Arial"/>
        </w:rPr>
      </w:pPr>
    </w:p>
    <w:p w14:paraId="543C30FB" w14:textId="77777777" w:rsidR="00232DDE" w:rsidRDefault="00232DDE" w:rsidP="00232DD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Monitoring server alerts and keeping servers running. Exchange, Profiles, Software, updates, Anti Virus.</w:t>
      </w:r>
    </w:p>
    <w:p w14:paraId="242FF8DC" w14:textId="121ED04B" w:rsidR="00232DDE" w:rsidRPr="007E244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7E244E">
        <w:rPr>
          <w:rFonts w:ascii="Arial" w:eastAsia="Times New Roman" w:hAnsi="Arial"/>
        </w:rPr>
        <w:t xml:space="preserve">Setting up new users </w:t>
      </w:r>
      <w:r w:rsidR="00394340" w:rsidRPr="007E244E">
        <w:rPr>
          <w:rFonts w:ascii="Arial" w:eastAsia="Times New Roman" w:hAnsi="Arial"/>
        </w:rPr>
        <w:t>within</w:t>
      </w:r>
      <w:r w:rsidRPr="007E244E">
        <w:rPr>
          <w:rFonts w:ascii="Arial" w:eastAsia="Times New Roman" w:hAnsi="Arial"/>
        </w:rPr>
        <w:t xml:space="preserve"> Active Directory, Exchange </w:t>
      </w:r>
      <w:r>
        <w:rPr>
          <w:rFonts w:ascii="Arial" w:eastAsia="Times New Roman" w:hAnsi="Arial"/>
        </w:rPr>
        <w:t>&amp; Office365.</w:t>
      </w:r>
    </w:p>
    <w:p w14:paraId="5F6AC412" w14:textId="4EBB9859" w:rsidR="00232DDE" w:rsidRPr="007E244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7E244E">
        <w:rPr>
          <w:rFonts w:ascii="Arial" w:eastAsia="Times New Roman" w:hAnsi="Arial" w:cs="Arial"/>
        </w:rPr>
        <w:t>Using Remote Desktop</w:t>
      </w:r>
      <w:r>
        <w:rPr>
          <w:rFonts w:ascii="Arial" w:eastAsia="Times New Roman" w:hAnsi="Arial" w:cs="Arial"/>
        </w:rPr>
        <w:t xml:space="preserve"> Manager</w:t>
      </w:r>
      <w:r w:rsidRPr="007E244E">
        <w:rPr>
          <w:rFonts w:ascii="Arial" w:eastAsia="Times New Roman" w:hAnsi="Arial" w:cs="Arial"/>
        </w:rPr>
        <w:t xml:space="preserve">, VPN &amp; </w:t>
      </w:r>
      <w:r>
        <w:rPr>
          <w:rFonts w:ascii="Arial" w:eastAsia="Times New Roman" w:hAnsi="Arial" w:cs="Arial"/>
        </w:rPr>
        <w:t>Team Viewer</w:t>
      </w:r>
      <w:r w:rsidRPr="007E244E">
        <w:rPr>
          <w:rFonts w:ascii="Arial" w:eastAsia="Times New Roman" w:hAnsi="Arial" w:cs="Arial"/>
        </w:rPr>
        <w:t xml:space="preserve"> to remote access onto customers Servers and </w:t>
      </w:r>
      <w:r w:rsidR="00394340" w:rsidRPr="007E244E">
        <w:rPr>
          <w:rFonts w:ascii="Arial" w:eastAsia="Times New Roman" w:hAnsi="Arial" w:cs="Arial"/>
        </w:rPr>
        <w:t>workstations</w:t>
      </w:r>
      <w:r w:rsidRPr="007E244E">
        <w:rPr>
          <w:rFonts w:ascii="Arial" w:eastAsia="Times New Roman" w:hAnsi="Arial" w:cs="Arial"/>
        </w:rPr>
        <w:t>.</w:t>
      </w:r>
    </w:p>
    <w:p w14:paraId="1DF0D091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Maintaining and changing customer’s SharePoint portals in Office 365.</w:t>
      </w:r>
    </w:p>
    <w:p w14:paraId="3A7DFEFA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Maintaining and updating customers office 365 portals.</w:t>
      </w:r>
    </w:p>
    <w:p w14:paraId="0EAB8E6C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Remote support for all Awareness Software customers for various software </w:t>
      </w:r>
      <w:r>
        <w:rPr>
          <w:rFonts w:ascii="Arial" w:eastAsia="Times New Roman" w:hAnsi="Arial" w:cs="Arial"/>
        </w:rPr>
        <w:lastRenderedPageBreak/>
        <w:t>venders.</w:t>
      </w:r>
    </w:p>
    <w:p w14:paraId="6683714A" w14:textId="7910524E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A922B0">
        <w:rPr>
          <w:rFonts w:ascii="Arial" w:eastAsia="Times New Roman" w:hAnsi="Arial" w:cs="Arial"/>
        </w:rPr>
        <w:t>Managing and Maintaining windows servers</w:t>
      </w:r>
      <w:r>
        <w:rPr>
          <w:rFonts w:ascii="Arial" w:eastAsia="Times New Roman" w:hAnsi="Arial" w:cs="Arial"/>
        </w:rPr>
        <w:t>: Setting up network drives, Logon Scrips, Group policy objects, scanners, Printers, software and pc’s on a customer’s domain.</w:t>
      </w:r>
    </w:p>
    <w:p w14:paraId="023271C7" w14:textId="62C5D6D8" w:rsidR="00FA287A" w:rsidRDefault="00FA287A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Monitoring customer backup using veem.</w:t>
      </w:r>
    </w:p>
    <w:p w14:paraId="5B9E1C97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Configuring Routers and firewall systems.</w:t>
      </w:r>
    </w:p>
    <w:p w14:paraId="5BBBBE98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Working on Cisco routers and firewalls.</w:t>
      </w:r>
    </w:p>
    <w:p w14:paraId="4C8BC315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Working with the internal development team in implementing a better monitoring and knowledge base system for Awareness software.</w:t>
      </w:r>
    </w:p>
    <w:p w14:paraId="28C7CBC1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Administration for Gamma phone &amp; internet systems.</w:t>
      </w:r>
    </w:p>
    <w:p w14:paraId="13E07DC3" w14:textId="77777777" w:rsidR="00232DDE" w:rsidRDefault="00232DDE" w:rsidP="00232DD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Administration of customers domains.</w:t>
      </w:r>
    </w:p>
    <w:p w14:paraId="0529555D" w14:textId="77777777" w:rsidR="00232DDE" w:rsidRDefault="00232DDE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</w:p>
    <w:p w14:paraId="5F6EAD5B" w14:textId="77777777" w:rsidR="007E244E" w:rsidRDefault="007E244E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</w:p>
    <w:p w14:paraId="33FD77B1" w14:textId="77777777" w:rsidR="007E244E" w:rsidRDefault="007E244E" w:rsidP="007E244E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2</w:t>
      </w:r>
      <w:r>
        <w:rPr>
          <w:rFonts w:ascii="Arial" w:eastAsia="Times New Roman" w:hAnsi="Arial" w:cs="Arial"/>
          <w:b/>
          <w:vertAlign w:val="superscript"/>
        </w:rPr>
        <w:t>nd/</w:t>
      </w:r>
      <w:r>
        <w:rPr>
          <w:rFonts w:ascii="Arial" w:eastAsia="Times New Roman" w:hAnsi="Arial" w:cs="Arial"/>
          <w:b/>
        </w:rPr>
        <w:t>3</w:t>
      </w:r>
      <w:r w:rsidRPr="00D04266">
        <w:rPr>
          <w:rFonts w:ascii="Arial" w:eastAsia="Times New Roman" w:hAnsi="Arial" w:cs="Arial"/>
          <w:b/>
          <w:vertAlign w:val="superscript"/>
        </w:rPr>
        <w:t>rd</w:t>
      </w:r>
      <w:r>
        <w:rPr>
          <w:rFonts w:ascii="Arial" w:eastAsia="Times New Roman" w:hAnsi="Arial" w:cs="Arial"/>
          <w:b/>
        </w:rPr>
        <w:t xml:space="preserve"> Line Help Desk.  </w:t>
      </w:r>
      <w:r>
        <w:rPr>
          <w:rFonts w:ascii="Arial" w:eastAsia="Times New Roman" w:hAnsi="Arial" w:cs="Arial"/>
        </w:rPr>
        <w:t xml:space="preserve">August 2009 to December </w:t>
      </w:r>
      <w:r w:rsidR="00C4442E">
        <w:rPr>
          <w:rFonts w:ascii="Arial" w:eastAsia="Times New Roman" w:hAnsi="Arial" w:cs="Arial"/>
        </w:rPr>
        <w:t>2017</w:t>
      </w:r>
      <w:r>
        <w:rPr>
          <w:rFonts w:ascii="Arial" w:eastAsia="Times New Roman" w:hAnsi="Arial" w:cs="Arial"/>
        </w:rPr>
        <w:t>.</w:t>
      </w:r>
    </w:p>
    <w:p w14:paraId="1DE58FE7" w14:textId="77777777" w:rsidR="007E244E" w:rsidRDefault="007E244E" w:rsidP="007E244E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Mango13</w:t>
      </w:r>
      <w:r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James Anthony House, 1 Lyons Road, Trafford Park, Manchester, M17 1RN</w:t>
      </w:r>
      <w:r>
        <w:rPr>
          <w:rFonts w:ascii="Arial" w:eastAsia="Times New Roman" w:hAnsi="Arial" w:cs="Arial"/>
        </w:rPr>
        <w:t xml:space="preserve"> </w:t>
      </w:r>
    </w:p>
    <w:p w14:paraId="0ACE5927" w14:textId="77777777" w:rsidR="007E244E" w:rsidRDefault="007E244E" w:rsidP="007E244E">
      <w:pPr>
        <w:tabs>
          <w:tab w:val="left" w:pos="1440"/>
        </w:tabs>
      </w:pPr>
    </w:p>
    <w:p w14:paraId="293EE48B" w14:textId="77777777" w:rsidR="007E244E" w:rsidRDefault="007E244E" w:rsidP="007E244E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Logging calls into a call database via e-mails and phone calls.</w:t>
      </w:r>
    </w:p>
    <w:p w14:paraId="6CD264E3" w14:textId="2BCE78C6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Setting up new users </w:t>
      </w:r>
      <w:r w:rsidR="00394340">
        <w:rPr>
          <w:rFonts w:ascii="Arial" w:eastAsia="Times New Roman" w:hAnsi="Arial"/>
        </w:rPr>
        <w:t>within</w:t>
      </w:r>
      <w:r>
        <w:rPr>
          <w:rFonts w:ascii="Arial" w:eastAsia="Times New Roman" w:hAnsi="Arial"/>
        </w:rPr>
        <w:t xml:space="preserve"> Active Directory and Exchange SBS and Enterprise servers.</w:t>
      </w:r>
    </w:p>
    <w:p w14:paraId="5E7541BD" w14:textId="24C4239A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Using Remote Desktop, VPN &amp; MSP Anywhere to remote access onto customers Servers and </w:t>
      </w:r>
      <w:r w:rsidR="00394340">
        <w:rPr>
          <w:rFonts w:ascii="Arial" w:eastAsia="Times New Roman" w:hAnsi="Arial" w:cs="Arial"/>
        </w:rPr>
        <w:t>workstations</w:t>
      </w:r>
      <w:r>
        <w:rPr>
          <w:rFonts w:ascii="Arial" w:eastAsia="Times New Roman" w:hAnsi="Arial" w:cs="Arial"/>
        </w:rPr>
        <w:t>.</w:t>
      </w:r>
    </w:p>
    <w:p w14:paraId="5367D171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Setting up and maintaining customer’s backup systems running Veritas Backup E</w:t>
      </w:r>
      <w:r w:rsidRPr="00DB31E3">
        <w:rPr>
          <w:rFonts w:ascii="Arial" w:eastAsia="Times New Roman" w:hAnsi="Arial" w:cs="Arial"/>
        </w:rPr>
        <w:t>xec</w:t>
      </w:r>
      <w:r>
        <w:rPr>
          <w:rFonts w:ascii="Arial" w:eastAsia="Times New Roman" w:hAnsi="Arial" w:cs="Arial"/>
        </w:rPr>
        <w:t xml:space="preserve">, </w:t>
      </w:r>
      <w:r w:rsidRPr="00DB31E3">
        <w:rPr>
          <w:rFonts w:ascii="Arial" w:eastAsia="Times New Roman" w:hAnsi="Arial" w:cs="Arial"/>
        </w:rPr>
        <w:t>Acronis</w:t>
      </w:r>
      <w:r>
        <w:rPr>
          <w:rFonts w:ascii="Arial" w:eastAsia="Times New Roman" w:hAnsi="Arial" w:cs="Arial"/>
        </w:rPr>
        <w:t xml:space="preserve"> and Microsoft Backup.</w:t>
      </w:r>
    </w:p>
    <w:p w14:paraId="50DAB776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Setting up and maintaining various server types and software including Exchange/365, Hyper-V, SharePoint, WSUS, Active Directory Symantec Anti-Virus, Symantec Mail Security and more.</w:t>
      </w:r>
    </w:p>
    <w:p w14:paraId="71BD1AC8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Remote support for all Mango13 customers on various software packages including Auto Desk, EFiler,</w:t>
      </w:r>
    </w:p>
    <w:p w14:paraId="7EB96097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 w:rsidRPr="00A922B0">
        <w:rPr>
          <w:rFonts w:ascii="Arial" w:eastAsia="Times New Roman" w:hAnsi="Arial" w:cs="Arial"/>
        </w:rPr>
        <w:t>Managing and Maintaining windows servers</w:t>
      </w:r>
      <w:r>
        <w:rPr>
          <w:rFonts w:ascii="Arial" w:eastAsia="Times New Roman" w:hAnsi="Arial" w:cs="Arial"/>
        </w:rPr>
        <w:t>: Setting up network drives, Logon Scrips, Group policy objects, scanners, Printers, software and pc’s on a customer’s domain.</w:t>
      </w:r>
    </w:p>
    <w:p w14:paraId="28BB7D77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Configuring Routers and firewall systems.</w:t>
      </w:r>
    </w:p>
    <w:p w14:paraId="3BC8F467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Configuring and maintaining server checks and alerts for various software and hardware. </w:t>
      </w:r>
    </w:p>
    <w:p w14:paraId="2754F9C6" w14:textId="77777777" w:rsidR="007E244E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Speaking to various software and hardware support teams to fix hardware and software issues on site. (Dell, HP, Symantec, Microsoft, Spector, AutoDesk, Sage)</w:t>
      </w:r>
      <w:r w:rsidRPr="00D04266">
        <w:rPr>
          <w:rFonts w:ascii="Arial" w:eastAsia="Times New Roman" w:hAnsi="Arial" w:cs="Arial"/>
        </w:rPr>
        <w:t xml:space="preserve"> </w:t>
      </w:r>
    </w:p>
    <w:p w14:paraId="01FED90E" w14:textId="77777777" w:rsidR="007E244E" w:rsidRPr="00D04266" w:rsidRDefault="007E244E" w:rsidP="007E244E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Testing and recovering new hardware like Continuum, Remote Software, VM PC/Servers.</w:t>
      </w:r>
    </w:p>
    <w:p w14:paraId="28D9A370" w14:textId="77777777" w:rsidR="007E244E" w:rsidRDefault="007E244E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</w:p>
    <w:p w14:paraId="405FBFC1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  <w:b/>
          <w:bCs/>
          <w:i/>
          <w:caps/>
          <w:color w:val="FF0000"/>
          <w:sz w:val="28"/>
          <w:szCs w:val="20"/>
        </w:rPr>
      </w:pPr>
    </w:p>
    <w:p w14:paraId="344C2535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  <w:vertAlign w:val="superscript"/>
        </w:rPr>
        <w:t>st</w:t>
      </w:r>
      <w:r>
        <w:rPr>
          <w:rFonts w:ascii="Arial" w:eastAsia="Times New Roman" w:hAnsi="Arial" w:cs="Arial"/>
          <w:b/>
        </w:rPr>
        <w:t>/2</w:t>
      </w:r>
      <w:r>
        <w:rPr>
          <w:rFonts w:ascii="Arial" w:eastAsia="Times New Roman" w:hAnsi="Arial" w:cs="Arial"/>
          <w:b/>
          <w:vertAlign w:val="superscript"/>
        </w:rPr>
        <w:t>nd</w:t>
      </w:r>
      <w:r>
        <w:rPr>
          <w:rFonts w:ascii="Arial" w:eastAsia="Times New Roman" w:hAnsi="Arial" w:cs="Arial"/>
          <w:b/>
        </w:rPr>
        <w:t xml:space="preserve"> Line Shared Help Desk </w:t>
      </w:r>
      <w:r>
        <w:rPr>
          <w:rFonts w:ascii="Arial" w:eastAsia="Times New Roman" w:hAnsi="Arial" w:cs="Arial"/>
        </w:rPr>
        <w:t xml:space="preserve">August 2008 to </w:t>
      </w:r>
      <w:r w:rsidR="00783B39">
        <w:rPr>
          <w:rFonts w:ascii="Arial" w:eastAsia="Times New Roman" w:hAnsi="Arial" w:cs="Arial"/>
        </w:rPr>
        <w:t xml:space="preserve">August </w:t>
      </w:r>
      <w:r>
        <w:rPr>
          <w:rFonts w:ascii="Arial" w:eastAsia="Times New Roman" w:hAnsi="Arial" w:cs="Arial"/>
        </w:rPr>
        <w:t>2009.</w:t>
      </w:r>
    </w:p>
    <w:p w14:paraId="683C30C7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Calyx</w:t>
      </w:r>
      <w:r>
        <w:rPr>
          <w:rFonts w:ascii="Arial" w:eastAsia="Times New Roman" w:hAnsi="Arial" w:cs="Arial"/>
        </w:rPr>
        <w:t xml:space="preserve">, </w:t>
      </w:r>
      <w:r w:rsidR="0071450B">
        <w:rPr>
          <w:rFonts w:ascii="Arial" w:eastAsia="Times New Roman" w:hAnsi="Arial" w:cs="Arial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71450B">
        <w:rPr>
          <w:rFonts w:ascii="Arial" w:eastAsia="Times New Roman" w:hAnsi="Arial" w:cs="Arial"/>
          <w:sz w:val="20"/>
          <w:szCs w:val="20"/>
        </w:rPr>
        <w:t>Pavilion, Towers</w:t>
      </w:r>
      <w:r>
        <w:rPr>
          <w:rFonts w:ascii="Arial" w:eastAsia="Times New Roman" w:hAnsi="Arial" w:cs="Arial"/>
          <w:sz w:val="20"/>
          <w:szCs w:val="20"/>
        </w:rPr>
        <w:t xml:space="preserve"> Business Park, Wilmslow Road, Manchester, M20 2LS</w:t>
      </w:r>
      <w:r>
        <w:rPr>
          <w:rFonts w:ascii="Arial" w:eastAsia="Times New Roman" w:hAnsi="Arial" w:cs="Arial"/>
        </w:rPr>
        <w:t xml:space="preserve"> </w:t>
      </w:r>
    </w:p>
    <w:p w14:paraId="682829EB" w14:textId="77777777" w:rsidR="00B67806" w:rsidRDefault="00B67806"/>
    <w:p w14:paraId="67DCFE3A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Speaking to Microsoft, Symantec and other software company’s regarding software problems.</w:t>
      </w:r>
    </w:p>
    <w:p w14:paraId="2411D974" w14:textId="77777777" w:rsidR="00B67806" w:rsidRDefault="00B67806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Using VNC, VPN and a Virtual PC to remote access onto customers Servers and PC to check backups, antivirus, anti spam and event logs.</w:t>
      </w:r>
    </w:p>
    <w:p w14:paraId="5BCFFD92" w14:textId="77777777" w:rsidR="00B67806" w:rsidRDefault="00B67806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Training and assisting new members of staff in the office and on-site to diagnose </w:t>
      </w:r>
      <w:r>
        <w:rPr>
          <w:rFonts w:ascii="Arial" w:eastAsia="Times New Roman" w:hAnsi="Arial"/>
        </w:rPr>
        <w:lastRenderedPageBreak/>
        <w:t>and fix workstation and server problems.</w:t>
      </w:r>
    </w:p>
    <w:p w14:paraId="553FC05A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Setting up and maintaining users in Active Directory and Exchange.</w:t>
      </w:r>
    </w:p>
    <w:p w14:paraId="09C30F45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Remotely repairing user pc’s and servers on Virtual PC’s, VNC and Remote Desktop.</w:t>
      </w:r>
    </w:p>
    <w:p w14:paraId="1B2D83FD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Logging calls into two call databases from e-mails and phone calls.</w:t>
      </w:r>
    </w:p>
    <w:p w14:paraId="3C2D440C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Arranging dates &amp; times for the engineer to go out and look at computer problems.</w:t>
      </w:r>
    </w:p>
    <w:p w14:paraId="2F98509C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Configuring and maintain routers and firewalls.</w:t>
      </w:r>
    </w:p>
    <w:p w14:paraId="015938C2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Checking and maintain company’s backups.</w:t>
      </w:r>
    </w:p>
    <w:p w14:paraId="56E313E9" w14:textId="77777777" w:rsidR="00B67806" w:rsidRDefault="00B67806">
      <w:pPr>
        <w:tabs>
          <w:tab w:val="left" w:pos="1440"/>
        </w:tabs>
        <w:rPr>
          <w:rFonts w:ascii="Arial" w:hAnsi="Arial"/>
        </w:rPr>
      </w:pPr>
    </w:p>
    <w:p w14:paraId="607FBCA4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  <w:vertAlign w:val="superscript"/>
        </w:rPr>
        <w:t>st</w:t>
      </w:r>
      <w:r>
        <w:rPr>
          <w:rFonts w:ascii="Arial" w:eastAsia="Times New Roman" w:hAnsi="Arial" w:cs="Arial"/>
          <w:b/>
        </w:rPr>
        <w:t xml:space="preserve"> Line </w:t>
      </w:r>
      <w:r w:rsidR="00503D38">
        <w:rPr>
          <w:rFonts w:ascii="Arial" w:eastAsia="Times New Roman" w:hAnsi="Arial" w:cs="Arial"/>
          <w:b/>
        </w:rPr>
        <w:t>Save</w:t>
      </w:r>
      <w:r>
        <w:rPr>
          <w:rFonts w:ascii="Arial" w:eastAsia="Times New Roman" w:hAnsi="Arial" w:cs="Arial"/>
          <w:b/>
        </w:rPr>
        <w:t xml:space="preserve"> the Children Help Desk </w:t>
      </w:r>
      <w:r>
        <w:rPr>
          <w:rFonts w:ascii="Arial" w:eastAsia="Times New Roman" w:hAnsi="Arial" w:cs="Arial"/>
        </w:rPr>
        <w:t>July 2008 to August</w:t>
      </w:r>
      <w:r w:rsidR="00503D38">
        <w:rPr>
          <w:rFonts w:ascii="Arial" w:eastAsia="Times New Roman" w:hAnsi="Arial" w:cs="Arial"/>
        </w:rPr>
        <w:t xml:space="preserve"> 2008</w:t>
      </w:r>
      <w:r>
        <w:rPr>
          <w:rFonts w:ascii="Arial" w:eastAsia="Times New Roman" w:hAnsi="Arial" w:cs="Arial"/>
        </w:rPr>
        <w:t>.</w:t>
      </w:r>
    </w:p>
    <w:p w14:paraId="1F74D392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Calyx</w:t>
      </w:r>
      <w:r>
        <w:rPr>
          <w:rFonts w:ascii="Arial" w:eastAsia="Times New Roman" w:hAnsi="Arial" w:cs="Arial"/>
        </w:rPr>
        <w:t xml:space="preserve">, </w:t>
      </w:r>
      <w:r w:rsidR="0071450B">
        <w:rPr>
          <w:rFonts w:ascii="Arial" w:eastAsia="Times New Roman" w:hAnsi="Arial" w:cs="Arial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71450B">
        <w:rPr>
          <w:rFonts w:ascii="Arial" w:eastAsia="Times New Roman" w:hAnsi="Arial" w:cs="Arial"/>
          <w:sz w:val="20"/>
          <w:szCs w:val="20"/>
        </w:rPr>
        <w:t>Pavilion, Towers</w:t>
      </w:r>
      <w:r>
        <w:rPr>
          <w:rFonts w:ascii="Arial" w:eastAsia="Times New Roman" w:hAnsi="Arial" w:cs="Arial"/>
          <w:sz w:val="20"/>
          <w:szCs w:val="20"/>
        </w:rPr>
        <w:t xml:space="preserve"> Business Park, Wilmslow Road, Manchester, M20 2LS</w:t>
      </w:r>
      <w:r>
        <w:rPr>
          <w:rFonts w:ascii="Arial" w:eastAsia="Times New Roman" w:hAnsi="Arial" w:cs="Arial"/>
        </w:rPr>
        <w:t xml:space="preserve"> </w:t>
      </w:r>
    </w:p>
    <w:p w14:paraId="5FE54268" w14:textId="77777777" w:rsidR="00B67806" w:rsidRDefault="00B67806">
      <w:pPr>
        <w:tabs>
          <w:tab w:val="left" w:pos="1440"/>
        </w:tabs>
        <w:rPr>
          <w:rFonts w:ascii="Arial" w:eastAsia="Times New Roman" w:hAnsi="Arial" w:cs="Arial"/>
        </w:rPr>
      </w:pPr>
    </w:p>
    <w:p w14:paraId="79317CB9" w14:textId="77777777" w:rsidR="00B67806" w:rsidRDefault="00B67806">
      <w:pPr>
        <w:numPr>
          <w:ilvl w:val="0"/>
          <w:numId w:val="3"/>
        </w:numPr>
        <w:tabs>
          <w:tab w:val="left" w:pos="216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Logging calls into a call database from e-mails and phone calls.</w:t>
      </w:r>
    </w:p>
    <w:p w14:paraId="7A8AC974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Setting up new users with in Active Directory and Exchange.</w:t>
      </w:r>
    </w:p>
    <w:p w14:paraId="395F57E9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Speaking to Microsoft, Symantec and other software company’s about software problems.</w:t>
      </w:r>
    </w:p>
    <w:p w14:paraId="19BC475C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Using VNC and VPN to remote access onto customers Servers and PC to check backups ect.</w:t>
      </w:r>
    </w:p>
    <w:p w14:paraId="670A535C" w14:textId="77777777" w:rsidR="00B67806" w:rsidRDefault="00B67806">
      <w:pPr>
        <w:spacing w:before="120"/>
        <w:rPr>
          <w:rFonts w:ascii="Arial" w:eastAsia="Times New Roman" w:hAnsi="Arial" w:cs="Arial"/>
          <w:b/>
          <w:bCs/>
          <w:i/>
          <w:caps/>
          <w:color w:val="FF0000"/>
        </w:rPr>
      </w:pPr>
    </w:p>
    <w:p w14:paraId="122CE071" w14:textId="77777777" w:rsidR="00B67806" w:rsidRDefault="00B67806">
      <w:pPr>
        <w:spacing w:before="1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  <w:vertAlign w:val="superscript"/>
        </w:rPr>
        <w:t>st</w:t>
      </w:r>
      <w:r>
        <w:rPr>
          <w:rFonts w:ascii="Arial" w:eastAsia="Times New Roman" w:hAnsi="Arial" w:cs="Arial"/>
          <w:b/>
        </w:rPr>
        <w:t>/2</w:t>
      </w:r>
      <w:r>
        <w:rPr>
          <w:rFonts w:ascii="Arial" w:eastAsia="Times New Roman" w:hAnsi="Arial" w:cs="Arial"/>
          <w:b/>
          <w:vertAlign w:val="superscript"/>
        </w:rPr>
        <w:t>nd</w:t>
      </w:r>
      <w:r>
        <w:rPr>
          <w:rFonts w:ascii="Arial" w:eastAsia="Times New Roman" w:hAnsi="Arial" w:cs="Arial"/>
          <w:b/>
        </w:rPr>
        <w:t xml:space="preserve"> IT Help Desk</w:t>
      </w:r>
      <w:r>
        <w:rPr>
          <w:rFonts w:ascii="Arial" w:eastAsia="Times New Roman" w:hAnsi="Arial" w:cs="Arial"/>
        </w:rPr>
        <w:t xml:space="preserve"> January 2005 to June 2008.</w:t>
      </w:r>
    </w:p>
    <w:p w14:paraId="5EAB17BB" w14:textId="77777777" w:rsidR="00B67806" w:rsidRDefault="00B67806">
      <w:pPr>
        <w:spacing w:before="1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</w:rPr>
        <w:t>Image Development Technology</w:t>
      </w:r>
      <w:r>
        <w:rPr>
          <w:rFonts w:ascii="Arial" w:eastAsia="Times New Roman" w:hAnsi="Arial" w:cs="Arial"/>
          <w:sz w:val="20"/>
          <w:szCs w:val="20"/>
        </w:rPr>
        <w:t xml:space="preserve">, Suite 6B, </w:t>
      </w:r>
      <w:r w:rsidR="0071450B">
        <w:rPr>
          <w:rFonts w:ascii="Arial" w:eastAsia="Times New Roman" w:hAnsi="Arial" w:cs="Arial"/>
          <w:sz w:val="20"/>
          <w:szCs w:val="20"/>
        </w:rPr>
        <w:t>Windsor court</w:t>
      </w:r>
      <w:r>
        <w:rPr>
          <w:rFonts w:ascii="Arial" w:eastAsia="Times New Roman" w:hAnsi="Arial" w:cs="Arial"/>
          <w:sz w:val="20"/>
          <w:szCs w:val="20"/>
        </w:rPr>
        <w:t>, Salford, M5 4PT</w:t>
      </w:r>
    </w:p>
    <w:p w14:paraId="64BA421D" w14:textId="77777777" w:rsidR="00B67806" w:rsidRDefault="00B67806">
      <w:pPr>
        <w:spacing w:before="120"/>
        <w:rPr>
          <w:rFonts w:ascii="Arial" w:eastAsia="Times New Roman" w:hAnsi="Arial" w:cs="Arial"/>
          <w:b/>
        </w:rPr>
      </w:pPr>
    </w:p>
    <w:p w14:paraId="588742ED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3 years experience in First, Second &amp; Third line support, remotely repairing and fault finding on clients pc’s and servers.</w:t>
      </w:r>
    </w:p>
    <w:p w14:paraId="581F699E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Logging calls into a call database from e-mails and phone calls.</w:t>
      </w:r>
    </w:p>
    <w:p w14:paraId="4823C557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Speaking to Microsoft, Symantec and other software company’s about software problems.</w:t>
      </w:r>
    </w:p>
    <w:p w14:paraId="1F566683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Speaking to Dell, HP and other hardware companies to fix hardware problems with workstations and servers.</w:t>
      </w:r>
    </w:p>
    <w:p w14:paraId="50A76324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Using VNC and VPN to remote access onto customers Servers and PC to check backups, event logs, antivirus, anti spam systems and general maintenance of windows servers and workstations.</w:t>
      </w:r>
    </w:p>
    <w:p w14:paraId="409334B8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Working alongside the project Management team to solve Server and PC problems.</w:t>
      </w:r>
    </w:p>
    <w:p w14:paraId="6A5A4C1C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Arranging dates &amp; times for the engineer to go out and look at computer problems.</w:t>
      </w:r>
    </w:p>
    <w:p w14:paraId="2526C323" w14:textId="77777777" w:rsidR="00B67806" w:rsidRDefault="00B67806">
      <w:pPr>
        <w:numPr>
          <w:ilvl w:val="0"/>
          <w:numId w:val="3"/>
        </w:numPr>
        <w:tabs>
          <w:tab w:val="left" w:pos="1440"/>
        </w:tabs>
        <w:rPr>
          <w:rFonts w:ascii="Arial" w:eastAsia="Times New Roman" w:hAnsi="Arial"/>
        </w:rPr>
      </w:pPr>
      <w:r>
        <w:rPr>
          <w:rFonts w:ascii="Arial" w:eastAsia="Times New Roman" w:hAnsi="Arial"/>
        </w:rPr>
        <w:t>Setting up and maintaining new users with in Active Directory and Exchange.</w:t>
      </w:r>
    </w:p>
    <w:p w14:paraId="5B18DDF2" w14:textId="77777777" w:rsidR="00A314AF" w:rsidRDefault="00A314AF" w:rsidP="003E311B">
      <w:pPr>
        <w:spacing w:before="120"/>
        <w:rPr>
          <w:rFonts w:ascii="Arial" w:eastAsia="Times New Roman" w:hAnsi="Arial" w:cs="Arial"/>
          <w:b/>
          <w:i/>
          <w:color w:val="FF0000"/>
          <w:sz w:val="28"/>
          <w:szCs w:val="20"/>
        </w:rPr>
      </w:pPr>
    </w:p>
    <w:p w14:paraId="64076AA6" w14:textId="77777777" w:rsidR="003E311B" w:rsidRDefault="003E311B" w:rsidP="003E311B">
      <w:pPr>
        <w:spacing w:before="120"/>
        <w:rPr>
          <w:rFonts w:ascii="Arial" w:eastAsia="Times New Roman" w:hAnsi="Arial" w:cs="Arial"/>
          <w:b/>
          <w:i/>
          <w:color w:val="FF0000"/>
          <w:sz w:val="28"/>
          <w:szCs w:val="20"/>
        </w:rPr>
      </w:pPr>
      <w:r>
        <w:rPr>
          <w:rFonts w:ascii="Arial" w:eastAsia="Times New Roman" w:hAnsi="Arial" w:cs="Arial"/>
          <w:b/>
          <w:i/>
          <w:color w:val="FF0000"/>
          <w:sz w:val="28"/>
          <w:szCs w:val="20"/>
        </w:rPr>
        <w:t xml:space="preserve">Personal Profile &amp; Skills </w:t>
      </w:r>
    </w:p>
    <w:p w14:paraId="0B934510" w14:textId="77777777" w:rsidR="003E311B" w:rsidRDefault="003E311B" w:rsidP="003E311B">
      <w:pPr>
        <w:rPr>
          <w:rFonts w:ascii="Arial" w:hAnsi="Arial"/>
        </w:rPr>
      </w:pPr>
    </w:p>
    <w:p w14:paraId="46EEB1E0" w14:textId="77777777" w:rsidR="005B4686" w:rsidRDefault="003E311B" w:rsidP="003E311B">
      <w:pPr>
        <w:rPr>
          <w:rFonts w:ascii="Arial" w:hAnsi="Arial"/>
        </w:rPr>
      </w:pPr>
      <w:r>
        <w:rPr>
          <w:rFonts w:ascii="Arial" w:hAnsi="Arial"/>
        </w:rPr>
        <w:t xml:space="preserve">As well as my working for </w:t>
      </w:r>
      <w:r w:rsidR="005B4686">
        <w:rPr>
          <w:rFonts w:ascii="Arial" w:hAnsi="Arial"/>
        </w:rPr>
        <w:t>Toltec Systems</w:t>
      </w:r>
      <w:r>
        <w:rPr>
          <w:rFonts w:ascii="Arial" w:hAnsi="Arial"/>
        </w:rPr>
        <w:t xml:space="preserve"> I also run </w:t>
      </w:r>
      <w:r w:rsidR="005B4686">
        <w:rPr>
          <w:rFonts w:ascii="Arial" w:hAnsi="Arial"/>
        </w:rPr>
        <w:t>Manchester’s biggest</w:t>
      </w:r>
      <w:r>
        <w:rPr>
          <w:rFonts w:ascii="Arial" w:hAnsi="Arial"/>
        </w:rPr>
        <w:t xml:space="preserve"> In</w:t>
      </w:r>
      <w:r w:rsidR="00A922B0">
        <w:rPr>
          <w:rFonts w:ascii="Arial" w:hAnsi="Arial"/>
        </w:rPr>
        <w:t xml:space="preserve">line Hockey Team </w:t>
      </w:r>
      <w:r w:rsidR="005B4686">
        <w:rPr>
          <w:rFonts w:ascii="Arial" w:hAnsi="Arial"/>
        </w:rPr>
        <w:t xml:space="preserve">Salford </w:t>
      </w:r>
      <w:r>
        <w:rPr>
          <w:rFonts w:ascii="Arial" w:hAnsi="Arial"/>
        </w:rPr>
        <w:t>Lions</w:t>
      </w:r>
      <w:r w:rsidR="005B4686">
        <w:rPr>
          <w:rFonts w:ascii="Arial" w:hAnsi="Arial"/>
        </w:rPr>
        <w:t>. With Lions I am trying to grow inline hockey over the North West.</w:t>
      </w:r>
    </w:p>
    <w:p w14:paraId="2BCD39BA" w14:textId="5300586B" w:rsidR="003E311B" w:rsidRDefault="005B4686" w:rsidP="003E311B">
      <w:pPr>
        <w:rPr>
          <w:rFonts w:ascii="Arial" w:hAnsi="Arial"/>
        </w:rPr>
      </w:pPr>
      <w:r>
        <w:rPr>
          <w:rFonts w:ascii="Arial" w:hAnsi="Arial"/>
        </w:rPr>
        <w:t>I run</w:t>
      </w:r>
      <w:r w:rsidR="007D1661">
        <w:rPr>
          <w:rFonts w:ascii="Arial" w:hAnsi="Arial"/>
        </w:rPr>
        <w:t xml:space="preserve"> the following sessions on a </w:t>
      </w:r>
      <w:r w:rsidR="00CA7F4B">
        <w:rPr>
          <w:rFonts w:ascii="Arial" w:hAnsi="Arial"/>
        </w:rPr>
        <w:t>weeknight</w:t>
      </w:r>
      <w:r w:rsidR="007D1661">
        <w:rPr>
          <w:rFonts w:ascii="Arial" w:hAnsi="Arial"/>
        </w:rPr>
        <w:t xml:space="preserve"> and over the weekend</w:t>
      </w:r>
      <w:r w:rsidR="00CA7F4B">
        <w:rPr>
          <w:rFonts w:ascii="Arial" w:hAnsi="Arial"/>
        </w:rPr>
        <w:t xml:space="preserve">s, </w:t>
      </w:r>
      <w:r w:rsidR="007D1661">
        <w:rPr>
          <w:rFonts w:ascii="Arial" w:hAnsi="Arial"/>
        </w:rPr>
        <w:t>Toddler, Junior</w:t>
      </w:r>
      <w:r w:rsidR="00CA7F4B">
        <w:rPr>
          <w:rFonts w:ascii="Arial" w:hAnsi="Arial"/>
        </w:rPr>
        <w:t>, Girls Senior and beginners</w:t>
      </w:r>
      <w:r w:rsidR="007D1661">
        <w:rPr>
          <w:rFonts w:ascii="Arial" w:hAnsi="Arial"/>
        </w:rPr>
        <w:t xml:space="preserve"> Session</w:t>
      </w:r>
      <w:r w:rsidR="003E311B">
        <w:rPr>
          <w:rFonts w:ascii="Arial" w:hAnsi="Arial"/>
        </w:rPr>
        <w:t xml:space="preserve">. </w:t>
      </w:r>
    </w:p>
    <w:p w14:paraId="7B2C4FE9" w14:textId="304AA2A1" w:rsidR="003E311B" w:rsidRDefault="003E311B" w:rsidP="003E311B">
      <w:pPr>
        <w:rPr>
          <w:rFonts w:ascii="Arial" w:hAnsi="Arial"/>
        </w:rPr>
      </w:pPr>
      <w:r>
        <w:rPr>
          <w:rFonts w:ascii="Arial" w:hAnsi="Arial"/>
        </w:rPr>
        <w:t xml:space="preserve">The tasks I carry out for the club are building and maintaining the </w:t>
      </w:r>
      <w:r w:rsidR="00A922B0">
        <w:rPr>
          <w:rFonts w:ascii="Arial" w:hAnsi="Arial"/>
        </w:rPr>
        <w:t>club’s</w:t>
      </w:r>
      <w:r>
        <w:rPr>
          <w:rFonts w:ascii="Arial" w:hAnsi="Arial"/>
        </w:rPr>
        <w:t xml:space="preserve"> websit</w:t>
      </w:r>
      <w:r w:rsidR="00CA7F4B">
        <w:rPr>
          <w:rFonts w:ascii="Arial" w:hAnsi="Arial"/>
        </w:rPr>
        <w:t>e</w:t>
      </w:r>
      <w:r w:rsidR="00A922B0">
        <w:rPr>
          <w:rFonts w:ascii="Arial" w:hAnsi="Arial"/>
        </w:rPr>
        <w:t xml:space="preserve"> </w:t>
      </w:r>
      <w:r>
        <w:rPr>
          <w:rFonts w:ascii="Arial" w:hAnsi="Arial"/>
        </w:rPr>
        <w:t>and social sites</w:t>
      </w:r>
      <w:r w:rsidR="00D22C8E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6E029873" w14:textId="77777777" w:rsidR="003E311B" w:rsidRDefault="003E311B" w:rsidP="003E311B">
      <w:pPr>
        <w:rPr>
          <w:rFonts w:ascii="Arial" w:hAnsi="Arial"/>
        </w:rPr>
      </w:pPr>
      <w:r>
        <w:rPr>
          <w:rFonts w:ascii="Arial" w:hAnsi="Arial"/>
        </w:rPr>
        <w:t>I also organise and plan the training sessions we have as well as promote the club and organise league and friendly games.</w:t>
      </w:r>
    </w:p>
    <w:p w14:paraId="749F68E3" w14:textId="77777777" w:rsidR="003E311B" w:rsidRDefault="003E311B" w:rsidP="003E311B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I </w:t>
      </w:r>
      <w:r w:rsidR="00A922B0">
        <w:rPr>
          <w:rFonts w:ascii="Arial" w:hAnsi="Arial"/>
        </w:rPr>
        <w:t xml:space="preserve">am also a member of Manchester Roller Sports which help </w:t>
      </w:r>
      <w:r w:rsidR="00A922B0" w:rsidRPr="00A922B0">
        <w:rPr>
          <w:rFonts w:ascii="Arial" w:hAnsi="Arial"/>
        </w:rPr>
        <w:t>promote</w:t>
      </w:r>
      <w:r w:rsidR="00A922B0">
        <w:rPr>
          <w:rFonts w:ascii="Arial" w:hAnsi="Arial"/>
        </w:rPr>
        <w:t xml:space="preserve"> roller sports in the North West.</w:t>
      </w:r>
    </w:p>
    <w:p w14:paraId="2287C913" w14:textId="77777777" w:rsidR="00A922B0" w:rsidRDefault="00A922B0" w:rsidP="003E311B">
      <w:pPr>
        <w:rPr>
          <w:rFonts w:ascii="Arial" w:hAnsi="Arial"/>
        </w:rPr>
      </w:pPr>
      <w:r>
        <w:rPr>
          <w:rFonts w:ascii="Arial" w:hAnsi="Arial"/>
        </w:rPr>
        <w:t xml:space="preserve">I also like to keep up to date at home with technology and try new technologies and systems from media centres (Kodi) to advancing my </w:t>
      </w:r>
      <w:r w:rsidR="00294153">
        <w:rPr>
          <w:rFonts w:ascii="Arial" w:hAnsi="Arial"/>
        </w:rPr>
        <w:t>skills with Hyper V servers/</w:t>
      </w:r>
      <w:r>
        <w:rPr>
          <w:rFonts w:ascii="Arial" w:hAnsi="Arial"/>
        </w:rPr>
        <w:t xml:space="preserve">pc’s. </w:t>
      </w:r>
    </w:p>
    <w:p w14:paraId="4E399413" w14:textId="77777777" w:rsidR="00294153" w:rsidRDefault="00294153" w:rsidP="003E311B">
      <w:pPr>
        <w:rPr>
          <w:rFonts w:ascii="Arial" w:hAnsi="Arial"/>
        </w:rPr>
      </w:pPr>
    </w:p>
    <w:p w14:paraId="11F28342" w14:textId="77777777" w:rsidR="003E311B" w:rsidRDefault="003E311B" w:rsidP="003E311B">
      <w:pPr>
        <w:spacing w:before="120"/>
        <w:rPr>
          <w:rFonts w:ascii="Arial" w:eastAsia="Times New Roman" w:hAnsi="Arial" w:cs="Arial"/>
          <w:b/>
          <w:i/>
          <w:color w:val="FF0000"/>
          <w:sz w:val="28"/>
          <w:szCs w:val="20"/>
        </w:rPr>
      </w:pPr>
      <w:r>
        <w:rPr>
          <w:rFonts w:ascii="Arial" w:eastAsia="Times New Roman" w:hAnsi="Arial" w:cs="Arial"/>
          <w:b/>
          <w:i/>
          <w:color w:val="FF0000"/>
          <w:sz w:val="28"/>
          <w:szCs w:val="20"/>
        </w:rPr>
        <w:t>Main Qualifications</w:t>
      </w:r>
    </w:p>
    <w:p w14:paraId="1FA2331A" w14:textId="77777777" w:rsidR="003E311B" w:rsidRDefault="003E311B" w:rsidP="003E311B">
      <w:pPr>
        <w:spacing w:before="60" w:after="60"/>
        <w:rPr>
          <w:rFonts w:ascii="Arial" w:eastAsia="Times New Roman" w:hAnsi="Arial" w:cs="Arial"/>
          <w:b/>
          <w:i/>
          <w:color w:val="0000FF"/>
          <w:szCs w:val="26"/>
        </w:rPr>
      </w:pPr>
      <w:r>
        <w:rPr>
          <w:rFonts w:ascii="Arial" w:eastAsia="Times New Roman" w:hAnsi="Arial" w:cs="Arial"/>
          <w:b/>
          <w:i/>
          <w:color w:val="0000FF"/>
          <w:szCs w:val="26"/>
        </w:rPr>
        <w:t>City &amp; Guilds National Vocational Qualification - Bury College</w:t>
      </w:r>
    </w:p>
    <w:p w14:paraId="2C8F21CC" w14:textId="77777777" w:rsidR="003E311B" w:rsidRDefault="003E311B" w:rsidP="003E311B">
      <w:pPr>
        <w:tabs>
          <w:tab w:val="right" w:pos="8460"/>
        </w:tabs>
        <w:rPr>
          <w:rFonts w:ascii="Arial" w:eastAsia="Times New Roman" w:hAnsi="Arial"/>
          <w:bCs/>
        </w:rPr>
      </w:pPr>
      <w:r>
        <w:rPr>
          <w:rFonts w:ascii="Arial" w:eastAsia="Times New Roman" w:hAnsi="Arial"/>
          <w:bCs/>
        </w:rPr>
        <w:t xml:space="preserve">NVQ Level 2: 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8125"/>
        <w:gridCol w:w="1367"/>
      </w:tblGrid>
      <w:tr w:rsidR="003E311B" w14:paraId="37E11048" w14:textId="77777777" w:rsidTr="002D42CC">
        <w:trPr>
          <w:trHeight w:val="292"/>
        </w:trPr>
        <w:tc>
          <w:tcPr>
            <w:tcW w:w="8125" w:type="dxa"/>
          </w:tcPr>
          <w:p w14:paraId="0A104F2D" w14:textId="77777777" w:rsidR="003E311B" w:rsidRDefault="003E311B" w:rsidP="002D42CC">
            <w:pPr>
              <w:tabs>
                <w:tab w:val="left" w:pos="1440"/>
                <w:tab w:val="right" w:pos="9180"/>
              </w:tabs>
              <w:snapToGrid w:val="0"/>
              <w:ind w:left="720"/>
              <w:rPr>
                <w:rFonts w:ascii="Arial" w:eastAsia="Times New Roman" w:hAnsi="Arial"/>
                <w:bCs/>
              </w:rPr>
            </w:pPr>
          </w:p>
        </w:tc>
        <w:tc>
          <w:tcPr>
            <w:tcW w:w="1367" w:type="dxa"/>
          </w:tcPr>
          <w:p w14:paraId="2EBA3070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</w:p>
        </w:tc>
      </w:tr>
      <w:tr w:rsidR="003E311B" w14:paraId="451B68DE" w14:textId="77777777" w:rsidTr="002D42CC">
        <w:trPr>
          <w:trHeight w:val="276"/>
        </w:trPr>
        <w:tc>
          <w:tcPr>
            <w:tcW w:w="8125" w:type="dxa"/>
          </w:tcPr>
          <w:p w14:paraId="503A5A98" w14:textId="77777777" w:rsidR="003E311B" w:rsidRDefault="003E311B" w:rsidP="002D42CC">
            <w:pPr>
              <w:numPr>
                <w:ilvl w:val="0"/>
                <w:numId w:val="6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 xml:space="preserve">IT Services-Repair Centre.  </w:t>
            </w:r>
          </w:p>
          <w:p w14:paraId="69B25B26" w14:textId="77777777" w:rsidR="003E311B" w:rsidRDefault="003E311B" w:rsidP="002D42CC">
            <w:pPr>
              <w:numPr>
                <w:ilvl w:val="0"/>
                <w:numId w:val="6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Contribute to the organisation’s ability to support customers.</w:t>
            </w:r>
          </w:p>
        </w:tc>
        <w:tc>
          <w:tcPr>
            <w:tcW w:w="1367" w:type="dxa"/>
          </w:tcPr>
          <w:p w14:paraId="7A5FAA27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Q1053332</w:t>
            </w:r>
          </w:p>
          <w:p w14:paraId="430F82D8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U1053279</w:t>
            </w:r>
          </w:p>
        </w:tc>
      </w:tr>
      <w:tr w:rsidR="003E311B" w14:paraId="6C91B598" w14:textId="77777777" w:rsidTr="002D42CC">
        <w:trPr>
          <w:trHeight w:val="276"/>
        </w:trPr>
        <w:tc>
          <w:tcPr>
            <w:tcW w:w="8125" w:type="dxa"/>
          </w:tcPr>
          <w:p w14:paraId="4792E2AA" w14:textId="77777777" w:rsidR="003E311B" w:rsidRDefault="003E311B" w:rsidP="002D42CC">
            <w:pPr>
              <w:numPr>
                <w:ilvl w:val="0"/>
                <w:numId w:val="7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Identify Technical problems with IT systems components.</w:t>
            </w:r>
          </w:p>
        </w:tc>
        <w:tc>
          <w:tcPr>
            <w:tcW w:w="1367" w:type="dxa"/>
          </w:tcPr>
          <w:p w14:paraId="690E81AD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U1053282</w:t>
            </w:r>
          </w:p>
        </w:tc>
      </w:tr>
      <w:tr w:rsidR="003E311B" w14:paraId="7B38AE5E" w14:textId="77777777" w:rsidTr="002D42CC">
        <w:trPr>
          <w:trHeight w:val="276"/>
        </w:trPr>
        <w:tc>
          <w:tcPr>
            <w:tcW w:w="8125" w:type="dxa"/>
          </w:tcPr>
          <w:p w14:paraId="2CF069B4" w14:textId="77777777" w:rsidR="003E311B" w:rsidRDefault="003E311B" w:rsidP="002D42CC">
            <w:pPr>
              <w:numPr>
                <w:ilvl w:val="0"/>
                <w:numId w:val="8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Implement modifications to IT systems.</w:t>
            </w:r>
          </w:p>
        </w:tc>
        <w:tc>
          <w:tcPr>
            <w:tcW w:w="1367" w:type="dxa"/>
          </w:tcPr>
          <w:p w14:paraId="1E13DE02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U1053283</w:t>
            </w:r>
          </w:p>
        </w:tc>
      </w:tr>
      <w:tr w:rsidR="003E311B" w14:paraId="547E2096" w14:textId="77777777" w:rsidTr="002D42CC">
        <w:trPr>
          <w:trHeight w:val="276"/>
        </w:trPr>
        <w:tc>
          <w:tcPr>
            <w:tcW w:w="8125" w:type="dxa"/>
          </w:tcPr>
          <w:p w14:paraId="48863C77" w14:textId="77777777" w:rsidR="003E311B" w:rsidRDefault="003E311B" w:rsidP="002D42CC">
            <w:pPr>
              <w:numPr>
                <w:ilvl w:val="0"/>
                <w:numId w:val="9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Identify and implement remedial solutions for hardware components and sub-assemblies.</w:t>
            </w:r>
          </w:p>
        </w:tc>
        <w:tc>
          <w:tcPr>
            <w:tcW w:w="1367" w:type="dxa"/>
          </w:tcPr>
          <w:p w14:paraId="60CA85DC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U1053292</w:t>
            </w:r>
          </w:p>
        </w:tc>
      </w:tr>
      <w:tr w:rsidR="003E311B" w14:paraId="72E02B87" w14:textId="77777777" w:rsidTr="002D42CC">
        <w:trPr>
          <w:trHeight w:val="276"/>
        </w:trPr>
        <w:tc>
          <w:tcPr>
            <w:tcW w:w="8125" w:type="dxa"/>
          </w:tcPr>
          <w:p w14:paraId="05B50844" w14:textId="77777777" w:rsidR="003E311B" w:rsidRDefault="003E311B" w:rsidP="002D42CC">
            <w:pPr>
              <w:numPr>
                <w:ilvl w:val="0"/>
                <w:numId w:val="10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Dismantle and assemble hardware.</w:t>
            </w:r>
          </w:p>
        </w:tc>
        <w:tc>
          <w:tcPr>
            <w:tcW w:w="1367" w:type="dxa"/>
          </w:tcPr>
          <w:p w14:paraId="0D0AD027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U1053293</w:t>
            </w:r>
          </w:p>
        </w:tc>
      </w:tr>
      <w:tr w:rsidR="003E311B" w14:paraId="6A5DD88C" w14:textId="77777777" w:rsidTr="002D42CC">
        <w:trPr>
          <w:trHeight w:val="276"/>
        </w:trPr>
        <w:tc>
          <w:tcPr>
            <w:tcW w:w="8125" w:type="dxa"/>
          </w:tcPr>
          <w:p w14:paraId="1CF2BF33" w14:textId="77777777" w:rsidR="003E311B" w:rsidRDefault="003E311B" w:rsidP="002D42CC">
            <w:pPr>
              <w:numPr>
                <w:ilvl w:val="0"/>
                <w:numId w:val="11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 xml:space="preserve">Test Hardware components and sub-assemblies. </w:t>
            </w:r>
          </w:p>
        </w:tc>
        <w:tc>
          <w:tcPr>
            <w:tcW w:w="1367" w:type="dxa"/>
          </w:tcPr>
          <w:p w14:paraId="279DC366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U1053294</w:t>
            </w:r>
          </w:p>
        </w:tc>
      </w:tr>
      <w:tr w:rsidR="003E311B" w14:paraId="4D559AD7" w14:textId="77777777" w:rsidTr="002D42CC">
        <w:trPr>
          <w:trHeight w:val="276"/>
        </w:trPr>
        <w:tc>
          <w:tcPr>
            <w:tcW w:w="8125" w:type="dxa"/>
          </w:tcPr>
          <w:p w14:paraId="2D49716A" w14:textId="77777777" w:rsidR="003E311B" w:rsidRDefault="003E311B" w:rsidP="002D42CC">
            <w:pPr>
              <w:numPr>
                <w:ilvl w:val="0"/>
                <w:numId w:val="12"/>
              </w:num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 xml:space="preserve">Ensure your own actions reduce the risk to health and safety. </w:t>
            </w:r>
          </w:p>
        </w:tc>
        <w:tc>
          <w:tcPr>
            <w:tcW w:w="1367" w:type="dxa"/>
          </w:tcPr>
          <w:p w14:paraId="7590C154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>U1050647</w:t>
            </w:r>
          </w:p>
        </w:tc>
      </w:tr>
      <w:tr w:rsidR="003E311B" w14:paraId="2BB56BC7" w14:textId="77777777" w:rsidTr="002D42CC">
        <w:trPr>
          <w:trHeight w:val="276"/>
        </w:trPr>
        <w:tc>
          <w:tcPr>
            <w:tcW w:w="8125" w:type="dxa"/>
          </w:tcPr>
          <w:p w14:paraId="68221686" w14:textId="77777777" w:rsidR="003E311B" w:rsidRDefault="003E311B" w:rsidP="003E311B">
            <w:pPr>
              <w:tabs>
                <w:tab w:val="left" w:pos="1440"/>
                <w:tab w:val="right" w:pos="9180"/>
              </w:tabs>
              <w:snapToGrid w:val="0"/>
              <w:rPr>
                <w:rFonts w:ascii="Arial" w:eastAsia="Times New Roman" w:hAnsi="Arial"/>
                <w:bCs/>
              </w:rPr>
            </w:pPr>
          </w:p>
          <w:p w14:paraId="7EC70C82" w14:textId="77777777" w:rsidR="003E311B" w:rsidRDefault="003E311B" w:rsidP="003E311B">
            <w:pPr>
              <w:pStyle w:val="Heading1"/>
              <w:pageBreakBefore/>
              <w:numPr>
                <w:ilvl w:val="0"/>
                <w:numId w:val="0"/>
              </w:numPr>
              <w:tabs>
                <w:tab w:val="left" w:pos="0"/>
              </w:tabs>
              <w:spacing w:before="120"/>
              <w:rPr>
                <w:rFonts w:eastAsia="Times New Roman"/>
                <w:i/>
                <w:color w:val="FF0000"/>
                <w:sz w:val="28"/>
                <w:szCs w:val="20"/>
                <w:u w:val="none"/>
              </w:rPr>
            </w:pPr>
            <w:r>
              <w:rPr>
                <w:rFonts w:eastAsia="Times New Roman"/>
                <w:i/>
                <w:color w:val="FF0000"/>
                <w:sz w:val="28"/>
                <w:szCs w:val="20"/>
                <w:u w:val="none"/>
              </w:rPr>
              <w:t>Other Qualifications</w:t>
            </w:r>
          </w:p>
          <w:p w14:paraId="3537E4C4" w14:textId="77777777" w:rsidR="003E311B" w:rsidRDefault="003E311B" w:rsidP="003E311B">
            <w:pPr>
              <w:spacing w:before="60" w:after="60"/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  <w:t>City &amp; Guilds National Vocational Qualification - Bury College</w:t>
            </w:r>
          </w:p>
          <w:p w14:paraId="3C5011B0" w14:textId="77777777" w:rsidR="003E311B" w:rsidRDefault="003E311B" w:rsidP="003E311B">
            <w:pPr>
              <w:tabs>
                <w:tab w:val="right" w:pos="846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</w:rPr>
              <w:t xml:space="preserve">             </w:t>
            </w:r>
            <w:r w:rsidRPr="006718CF">
              <w:rPr>
                <w:rFonts w:ascii="Arial" w:eastAsia="Times New Roman" w:hAnsi="Arial"/>
                <w:bCs/>
                <w:sz w:val="20"/>
                <w:szCs w:val="20"/>
              </w:rPr>
              <w:t>NVQ Level 2 IT Services-Repair Centre</w:t>
            </w:r>
            <w:r>
              <w:rPr>
                <w:rFonts w:ascii="Arial" w:eastAsia="Times New Roman" w:hAnsi="Arial"/>
                <w:bCs/>
              </w:rPr>
              <w:t>.</w:t>
            </w:r>
          </w:p>
          <w:p w14:paraId="66C368A6" w14:textId="77777777" w:rsidR="003E311B" w:rsidRDefault="003E311B" w:rsidP="003E311B">
            <w:pPr>
              <w:tabs>
                <w:tab w:val="right" w:pos="8460"/>
              </w:tabs>
              <w:snapToGrid w:val="0"/>
              <w:rPr>
                <w:rFonts w:ascii="Arial" w:eastAsia="Times New Roman" w:hAnsi="Arial"/>
                <w:bCs/>
              </w:rPr>
            </w:pPr>
            <w:r>
              <w:rPr>
                <w:rFonts w:ascii="Arial" w:eastAsia="Times New Roman" w:hAnsi="Arial"/>
                <w:bCs/>
              </w:rPr>
              <w:t xml:space="preserve">  </w:t>
            </w:r>
            <w:r>
              <w:rPr>
                <w:rFonts w:ascii="Arial" w:eastAsia="Times New Roman" w:hAnsi="Arial"/>
                <w:bCs/>
              </w:rPr>
              <w:tab/>
              <w:t xml:space="preserve">                          </w:t>
            </w:r>
          </w:p>
          <w:p w14:paraId="71928EBB" w14:textId="77777777" w:rsidR="003E311B" w:rsidRDefault="003E311B" w:rsidP="003E311B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  <w:t>OCR Certification – Bury College</w:t>
            </w:r>
          </w:p>
          <w:p w14:paraId="1E7A8164" w14:textId="77777777" w:rsidR="003E311B" w:rsidRDefault="003E311B" w:rsidP="003E311B">
            <w:pPr>
              <w:spacing w:before="60" w:after="60"/>
              <w:rPr>
                <w:rFonts w:ascii="Arial" w:eastAsia="Times New Roman" w:hAnsi="Arial"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tab/>
              <w:t>Oxford Cambridge RSA (OCR) Certificates/Diplomas in Information Technology.</w:t>
            </w:r>
          </w:p>
          <w:p w14:paraId="5CC28AB4" w14:textId="77777777" w:rsidR="003E311B" w:rsidRDefault="003E311B" w:rsidP="003E311B">
            <w:pPr>
              <w:spacing w:before="60" w:after="60"/>
              <w:ind w:firstLine="709"/>
              <w:rPr>
                <w:rFonts w:ascii="Arial" w:eastAsia="Times New Roman" w:hAnsi="Arial"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</w:rPr>
              <w:t xml:space="preserve">Word Processing, Database, Spreadsheets and Power Point presentations </w:t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tab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tab/>
              <w:t>CIT101</w:t>
            </w:r>
          </w:p>
          <w:p w14:paraId="2E501021" w14:textId="77777777" w:rsidR="003E311B" w:rsidRDefault="003E311B" w:rsidP="003E311B">
            <w:pPr>
              <w:spacing w:before="60" w:after="60"/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</w:pPr>
          </w:p>
          <w:p w14:paraId="50879BAD" w14:textId="77777777" w:rsidR="003E311B" w:rsidRDefault="003E311B" w:rsidP="003E311B">
            <w:pPr>
              <w:spacing w:before="60" w:after="60"/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  <w:t>J.S.L.A – Siddal Moor Sports College</w:t>
            </w:r>
          </w:p>
          <w:p w14:paraId="7D6C25F1" w14:textId="77777777" w:rsidR="003E311B" w:rsidRDefault="003E311B" w:rsidP="003E311B">
            <w:pPr>
              <w:ind w:left="720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 xml:space="preserve">Junior Sports Leader Award British Sports Trust. 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ab/>
              <w:t>CCPR.</w:t>
            </w:r>
          </w:p>
          <w:p w14:paraId="38F8968C" w14:textId="77777777" w:rsidR="003E311B" w:rsidRDefault="003E311B" w:rsidP="003E311B">
            <w:pPr>
              <w:ind w:left="720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  <w:p w14:paraId="33B44669" w14:textId="77777777" w:rsidR="003E311B" w:rsidRDefault="003E311B" w:rsidP="003E311B">
            <w:pPr>
              <w:spacing w:before="60" w:after="60"/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color w:val="0000FF"/>
                <w:szCs w:val="26"/>
              </w:rPr>
              <w:t>GCSE</w:t>
            </w:r>
          </w:p>
          <w:p w14:paraId="25FE03E9" w14:textId="77777777" w:rsidR="003E311B" w:rsidRDefault="003E311B" w:rsidP="003E311B">
            <w:pPr>
              <w:pStyle w:val="BodyText"/>
              <w:ind w:left="72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Systems and Control Technology, English Language, English Literature, Science, Geography, Mathematics, French and Religious Education.</w:t>
            </w:r>
          </w:p>
          <w:p w14:paraId="1CE8CC5A" w14:textId="77777777" w:rsidR="003E311B" w:rsidRDefault="003E311B" w:rsidP="003E311B">
            <w:pPr>
              <w:pStyle w:val="BodyText"/>
              <w:ind w:left="720"/>
              <w:rPr>
                <w:rFonts w:ascii="Arial" w:eastAsia="Times New Roman" w:hAnsi="Arial"/>
                <w:sz w:val="22"/>
                <w:szCs w:val="22"/>
              </w:rPr>
            </w:pPr>
          </w:p>
          <w:p w14:paraId="29F44FD8" w14:textId="77777777" w:rsidR="003E311B" w:rsidRDefault="003E311B" w:rsidP="003E311B">
            <w:pPr>
              <w:jc w:val="both"/>
              <w:rPr>
                <w:rFonts w:eastAsia="Times New Roman"/>
                <w:szCs w:val="20"/>
              </w:rPr>
            </w:pPr>
            <w:r>
              <w:rPr>
                <w:rFonts w:ascii="Arial" w:eastAsia="Times New Roman" w:hAnsi="Arial"/>
                <w:b/>
                <w:i/>
                <w:color w:val="FF0000"/>
                <w:sz w:val="28"/>
                <w:szCs w:val="20"/>
              </w:rPr>
              <w:t>References</w:t>
            </w:r>
            <w:r>
              <w:rPr>
                <w:rFonts w:eastAsia="Times New Roman"/>
                <w:szCs w:val="20"/>
              </w:rPr>
              <w:t xml:space="preserve"> </w:t>
            </w:r>
          </w:p>
          <w:p w14:paraId="1CA7DF52" w14:textId="77777777" w:rsidR="003E311B" w:rsidRDefault="003E311B" w:rsidP="003E311B">
            <w:pPr>
              <w:jc w:val="both"/>
              <w:rPr>
                <w:rFonts w:eastAsia="Times New Roman"/>
                <w:szCs w:val="20"/>
              </w:rPr>
            </w:pPr>
          </w:p>
          <w:p w14:paraId="6F2F1C10" w14:textId="77777777" w:rsidR="003E311B" w:rsidRDefault="003E311B" w:rsidP="003E311B">
            <w:pPr>
              <w:jc w:val="both"/>
              <w:rPr>
                <w:rFonts w:ascii="Arial" w:eastAsia="Times New Roman" w:hAnsi="Arial"/>
                <w:bCs/>
              </w:rPr>
            </w:pPr>
            <w:r w:rsidRPr="006718CF">
              <w:rPr>
                <w:rFonts w:ascii="Arial" w:eastAsia="Times New Roman" w:hAnsi="Arial" w:cs="Arial"/>
                <w:szCs w:val="20"/>
              </w:rPr>
              <w:t>Available on request</w:t>
            </w:r>
          </w:p>
        </w:tc>
        <w:tc>
          <w:tcPr>
            <w:tcW w:w="1367" w:type="dxa"/>
          </w:tcPr>
          <w:p w14:paraId="7D547264" w14:textId="77777777" w:rsidR="003E311B" w:rsidRDefault="003E311B" w:rsidP="002D42CC">
            <w:pPr>
              <w:tabs>
                <w:tab w:val="right" w:pos="8460"/>
              </w:tabs>
              <w:snapToGrid w:val="0"/>
              <w:jc w:val="both"/>
              <w:rPr>
                <w:rFonts w:ascii="Arial" w:eastAsia="Times New Roman" w:hAnsi="Arial"/>
                <w:bCs/>
              </w:rPr>
            </w:pPr>
          </w:p>
        </w:tc>
      </w:tr>
    </w:tbl>
    <w:p w14:paraId="69F47819" w14:textId="77777777" w:rsidR="00B67806" w:rsidRDefault="00B67806" w:rsidP="003E311B">
      <w:pPr>
        <w:jc w:val="both"/>
      </w:pPr>
    </w:p>
    <w:sectPr w:rsidR="00B67806">
      <w:headerReference w:type="default" r:id="rId7"/>
      <w:headerReference w:type="first" r:id="rId8"/>
      <w:footnotePr>
        <w:pos w:val="beneathText"/>
      </w:footnotePr>
      <w:pgSz w:w="11905" w:h="16837"/>
      <w:pgMar w:top="1864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3B68" w14:textId="77777777" w:rsidR="001B5731" w:rsidRDefault="001B5731">
      <w:r>
        <w:separator/>
      </w:r>
    </w:p>
  </w:endnote>
  <w:endnote w:type="continuationSeparator" w:id="0">
    <w:p w14:paraId="5BCB2A1A" w14:textId="77777777" w:rsidR="001B5731" w:rsidRDefault="001B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FAF1" w14:textId="77777777" w:rsidR="001B5731" w:rsidRDefault="001B5731">
      <w:r>
        <w:separator/>
      </w:r>
    </w:p>
  </w:footnote>
  <w:footnote w:type="continuationSeparator" w:id="0">
    <w:p w14:paraId="25DC06CA" w14:textId="77777777" w:rsidR="001B5731" w:rsidRDefault="001B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20EEC" w14:textId="77777777" w:rsidR="00B67806" w:rsidRDefault="00B67806">
    <w:pPr>
      <w:pStyle w:val="Header"/>
      <w:jc w:val="center"/>
      <w:rPr>
        <w:rFonts w:ascii="Arial" w:eastAsia="Times New Roman" w:hAnsi="Arial" w:cs="Arial"/>
        <w:caps/>
        <w:color w:val="FFFFFF"/>
        <w:sz w:val="40"/>
        <w:szCs w:val="40"/>
        <w:shd w:val="clear" w:color="auto" w:fill="C0C0C0"/>
      </w:rPr>
    </w:pPr>
    <w:r>
      <w:rPr>
        <w:rFonts w:ascii="Arial" w:eastAsia="Times New Roman" w:hAnsi="Arial" w:cs="Arial"/>
        <w:caps/>
        <w:color w:val="FFFFFF"/>
        <w:sz w:val="40"/>
        <w:szCs w:val="40"/>
        <w:shd w:val="clear" w:color="auto" w:fill="C0C0C0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D7AFF" w14:textId="77777777" w:rsidR="00B67806" w:rsidRDefault="00B678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B"/>
    <w:rsid w:val="00070262"/>
    <w:rsid w:val="000C1F40"/>
    <w:rsid w:val="00184C84"/>
    <w:rsid w:val="001B5731"/>
    <w:rsid w:val="00232DDE"/>
    <w:rsid w:val="00294153"/>
    <w:rsid w:val="002A35A3"/>
    <w:rsid w:val="002C02CC"/>
    <w:rsid w:val="002D42CC"/>
    <w:rsid w:val="0035599D"/>
    <w:rsid w:val="00394340"/>
    <w:rsid w:val="003E311B"/>
    <w:rsid w:val="00414AA8"/>
    <w:rsid w:val="004B1BD4"/>
    <w:rsid w:val="004D29F1"/>
    <w:rsid w:val="00503D38"/>
    <w:rsid w:val="00523D68"/>
    <w:rsid w:val="00564C24"/>
    <w:rsid w:val="005B2A63"/>
    <w:rsid w:val="005B4686"/>
    <w:rsid w:val="00622992"/>
    <w:rsid w:val="0062568C"/>
    <w:rsid w:val="00657679"/>
    <w:rsid w:val="006718CF"/>
    <w:rsid w:val="00683FAB"/>
    <w:rsid w:val="0071450B"/>
    <w:rsid w:val="007668BC"/>
    <w:rsid w:val="00772702"/>
    <w:rsid w:val="00783B39"/>
    <w:rsid w:val="007D1661"/>
    <w:rsid w:val="007D410B"/>
    <w:rsid w:val="007D6B94"/>
    <w:rsid w:val="007E244E"/>
    <w:rsid w:val="008232E9"/>
    <w:rsid w:val="00845623"/>
    <w:rsid w:val="00881DCA"/>
    <w:rsid w:val="008A731A"/>
    <w:rsid w:val="008E0011"/>
    <w:rsid w:val="00914F96"/>
    <w:rsid w:val="00940DAB"/>
    <w:rsid w:val="009976C4"/>
    <w:rsid w:val="009C6434"/>
    <w:rsid w:val="009F5031"/>
    <w:rsid w:val="00A24816"/>
    <w:rsid w:val="00A314AF"/>
    <w:rsid w:val="00A922B0"/>
    <w:rsid w:val="00AF360E"/>
    <w:rsid w:val="00B24ABF"/>
    <w:rsid w:val="00B67806"/>
    <w:rsid w:val="00BE3F0D"/>
    <w:rsid w:val="00C4442E"/>
    <w:rsid w:val="00C874FA"/>
    <w:rsid w:val="00CA7F4B"/>
    <w:rsid w:val="00CB0C55"/>
    <w:rsid w:val="00D04266"/>
    <w:rsid w:val="00D21B01"/>
    <w:rsid w:val="00D22C8E"/>
    <w:rsid w:val="00D35F7D"/>
    <w:rsid w:val="00D51EAC"/>
    <w:rsid w:val="00D62B46"/>
    <w:rsid w:val="00DA137A"/>
    <w:rsid w:val="00DA2089"/>
    <w:rsid w:val="00DA5603"/>
    <w:rsid w:val="00DB31E3"/>
    <w:rsid w:val="00DB7DE6"/>
    <w:rsid w:val="00E96C85"/>
    <w:rsid w:val="00EB1957"/>
    <w:rsid w:val="00ED3B44"/>
    <w:rsid w:val="00F37338"/>
    <w:rsid w:val="00F37DFF"/>
    <w:rsid w:val="00F55280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15C7"/>
  <w15:chartTrackingRefBased/>
  <w15:docId w15:val="{16F0C105-8148-1344-89A4-1735045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2DDE"/>
    <w:pPr>
      <w:widowControl w:val="0"/>
      <w:suppressAutoHyphens/>
    </w:pPr>
    <w:rPr>
      <w:rFonts w:ascii="Thorndale AMT" w:eastAsia="Albany AMT" w:hAnsi="Thorndale AMT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Header">
    <w:name w:val="header"/>
    <w:basedOn w:val="Normal"/>
    <w:semiHidden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/>
      <w:color w:val="FFFF00"/>
      <w:sz w:val="4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Hyperlink">
    <w:name w:val="Hyperlink"/>
    <w:uiPriority w:val="99"/>
    <w:semiHidden/>
    <w:unhideWhenUsed/>
    <w:rsid w:val="007E2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Watkins</dc:creator>
  <cp:keywords/>
  <cp:lastModifiedBy>James Allatt</cp:lastModifiedBy>
  <cp:revision>33</cp:revision>
  <cp:lastPrinted>2113-01-01T00:00:00Z</cp:lastPrinted>
  <dcterms:created xsi:type="dcterms:W3CDTF">2018-09-11T15:29:00Z</dcterms:created>
  <dcterms:modified xsi:type="dcterms:W3CDTF">2019-10-24T10:14:00Z</dcterms:modified>
</cp:coreProperties>
</file>