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612600D" w14:textId="6E049F8F" w:rsidR="008B1BB2" w:rsidRPr="009317A3" w:rsidRDefault="004427FE" w:rsidP="00952B6C">
      <w:pPr>
        <w:pStyle w:val="Caption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Syed</w:t>
      </w:r>
      <w:r w:rsidRPr="009317A3">
        <w:rPr>
          <w:rFonts w:ascii="Arial" w:hAnsi="Arial" w:cs="Arial"/>
          <w:b/>
          <w:bCs/>
          <w:sz w:val="36"/>
          <w:szCs w:val="36"/>
        </w:rPr>
        <w:t xml:space="preserve"> </w:t>
      </w:r>
      <w:r w:rsidR="008B1BB2" w:rsidRPr="009317A3">
        <w:rPr>
          <w:rFonts w:ascii="Arial" w:hAnsi="Arial" w:cs="Arial"/>
          <w:b/>
          <w:bCs/>
          <w:sz w:val="36"/>
          <w:szCs w:val="36"/>
        </w:rPr>
        <w:t>Tanvir</w:t>
      </w:r>
      <w:r w:rsidRPr="009317A3">
        <w:rPr>
          <w:rFonts w:ascii="Arial" w:hAnsi="Arial" w:cs="Arial"/>
          <w:b/>
          <w:bCs/>
          <w:sz w:val="36"/>
          <w:szCs w:val="36"/>
        </w:rPr>
        <w:t xml:space="preserve"> Hussain</w:t>
      </w:r>
      <w:r w:rsidR="008B1BB2" w:rsidRPr="009317A3">
        <w:rPr>
          <w:rFonts w:ascii="Arial" w:hAnsi="Arial" w:cs="Arial"/>
          <w:b/>
          <w:bCs/>
          <w:sz w:val="36"/>
          <w:szCs w:val="36"/>
        </w:rPr>
        <w:t xml:space="preserve"> Wasti</w:t>
      </w:r>
      <w:r w:rsidRPr="009317A3">
        <w:rPr>
          <w:rFonts w:ascii="Arial" w:hAnsi="Arial" w:cs="Arial"/>
          <w:b/>
          <w:bCs/>
        </w:rPr>
        <w:br/>
      </w:r>
      <w:hyperlink r:id="rId6" w:history="1">
        <w:r w:rsidR="008B1BB2" w:rsidRPr="009317A3">
          <w:rPr>
            <w:rStyle w:val="Hyperlink"/>
            <w:rFonts w:ascii="Arial" w:hAnsi="Arial" w:cs="Arial"/>
            <w:sz w:val="24"/>
            <w:szCs w:val="24"/>
          </w:rPr>
          <w:t>sth.wasti@gmail.com</w:t>
        </w:r>
      </w:hyperlink>
      <w:r w:rsidRPr="009317A3">
        <w:rPr>
          <w:rFonts w:ascii="Arial" w:hAnsi="Arial" w:cs="Arial"/>
          <w:sz w:val="24"/>
          <w:szCs w:val="24"/>
        </w:rPr>
        <w:t xml:space="preserve"> | </w:t>
      </w:r>
      <w:r w:rsidR="004E2B7B" w:rsidRPr="009317A3">
        <w:rPr>
          <w:rFonts w:ascii="Arial" w:hAnsi="Arial" w:cs="Arial"/>
          <w:bCs/>
          <w:sz w:val="24"/>
          <w:szCs w:val="24"/>
        </w:rPr>
        <w:t>Mobile: (+44)</w:t>
      </w:r>
      <w:r w:rsidR="00764C99" w:rsidRPr="009317A3">
        <w:rPr>
          <w:rFonts w:ascii="Arial" w:hAnsi="Arial" w:cs="Arial"/>
          <w:bCs/>
          <w:sz w:val="24"/>
          <w:szCs w:val="24"/>
        </w:rPr>
        <w:t>7474534440</w:t>
      </w:r>
    </w:p>
    <w:p w14:paraId="59FB8539" w14:textId="77777777" w:rsidR="006C0136" w:rsidRPr="009317A3" w:rsidRDefault="006C0136" w:rsidP="00952B6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14:paraId="2132C5E2" w14:textId="77777777" w:rsidR="008B1BB2" w:rsidRPr="009317A3" w:rsidRDefault="008B1BB2" w:rsidP="00952B6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b/>
          <w:bCs/>
          <w:iCs/>
          <w:color w:val="365F91"/>
          <w:sz w:val="32"/>
          <w:szCs w:val="32"/>
        </w:rPr>
      </w:pPr>
      <w:r w:rsidRPr="009317A3">
        <w:rPr>
          <w:rFonts w:ascii="Arial" w:hAnsi="Arial" w:cs="Arial"/>
          <w:b/>
          <w:bCs/>
          <w:iCs/>
          <w:color w:val="365F91"/>
          <w:sz w:val="32"/>
          <w:szCs w:val="32"/>
        </w:rPr>
        <w:t>Profile</w:t>
      </w:r>
      <w:r w:rsidRPr="009317A3">
        <w:rPr>
          <w:rFonts w:ascii="Arial" w:hAnsi="Arial" w:cs="Arial"/>
          <w:b/>
          <w:bCs/>
          <w:iCs/>
          <w:color w:val="365F91"/>
          <w:sz w:val="32"/>
          <w:szCs w:val="32"/>
        </w:rPr>
        <w:br/>
      </w:r>
    </w:p>
    <w:p w14:paraId="33DE3157" w14:textId="77777777" w:rsidR="00A53457" w:rsidRPr="009317A3" w:rsidRDefault="008B1BB2" w:rsidP="00952B6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4"/>
          <w:szCs w:val="24"/>
        </w:rPr>
      </w:pPr>
      <w:r w:rsidRPr="009317A3">
        <w:rPr>
          <w:rFonts w:ascii="Arial" w:hAnsi="Arial" w:cs="Arial"/>
          <w:sz w:val="24"/>
          <w:szCs w:val="24"/>
        </w:rPr>
        <w:t xml:space="preserve">An amicable, adaptive, motivated, committed and proactive worker with a can do </w:t>
      </w:r>
      <w:r w:rsidR="00340B6A" w:rsidRPr="009317A3">
        <w:rPr>
          <w:rFonts w:ascii="Arial" w:hAnsi="Arial" w:cs="Arial"/>
          <w:sz w:val="24"/>
          <w:szCs w:val="24"/>
        </w:rPr>
        <w:t>attitude. Exceptionally keen</w:t>
      </w:r>
      <w:r w:rsidR="00651DC1" w:rsidRPr="009317A3">
        <w:rPr>
          <w:rFonts w:ascii="Arial" w:hAnsi="Arial" w:cs="Arial"/>
          <w:sz w:val="24"/>
          <w:szCs w:val="24"/>
        </w:rPr>
        <w:t xml:space="preserve"> to learn and excel in the analytical data field. </w:t>
      </w:r>
      <w:r w:rsidRPr="009317A3">
        <w:rPr>
          <w:rFonts w:ascii="Arial" w:hAnsi="Arial" w:cs="Arial"/>
          <w:sz w:val="24"/>
          <w:szCs w:val="24"/>
        </w:rPr>
        <w:t xml:space="preserve">Has an abundance of </w:t>
      </w:r>
      <w:r w:rsidR="004E2B7B" w:rsidRPr="009317A3">
        <w:rPr>
          <w:rFonts w:ascii="Arial" w:hAnsi="Arial" w:cs="Arial"/>
          <w:sz w:val="24"/>
          <w:szCs w:val="24"/>
        </w:rPr>
        <w:t>self-initiative</w:t>
      </w:r>
      <w:r w:rsidRPr="009317A3">
        <w:rPr>
          <w:rFonts w:ascii="Arial" w:hAnsi="Arial" w:cs="Arial"/>
          <w:sz w:val="24"/>
          <w:szCs w:val="24"/>
        </w:rPr>
        <w:t xml:space="preserve"> and a calm attitude.  Possesses exemplary communication skills, both written and verbal and has excellent customer interfacing skills.</w:t>
      </w:r>
    </w:p>
    <w:p w14:paraId="6E179FF5" w14:textId="77777777" w:rsidR="00A53457" w:rsidRPr="009317A3" w:rsidRDefault="00A53457" w:rsidP="00952B6C">
      <w:pPr>
        <w:spacing w:before="28" w:after="28"/>
        <w:rPr>
          <w:rFonts w:ascii="Arial" w:hAnsi="Arial" w:cs="Arial"/>
          <w:b/>
          <w:color w:val="365F91"/>
          <w:sz w:val="24"/>
          <w:szCs w:val="24"/>
        </w:rPr>
      </w:pPr>
    </w:p>
    <w:p w14:paraId="26799155" w14:textId="49A5FBC0" w:rsidR="00A21F85" w:rsidRPr="009317A3" w:rsidRDefault="00A53457" w:rsidP="00034AF6">
      <w:pPr>
        <w:tabs>
          <w:tab w:val="clear" w:pos="720"/>
          <w:tab w:val="left" w:pos="0"/>
        </w:tabs>
        <w:spacing w:before="28" w:after="28"/>
        <w:rPr>
          <w:rFonts w:ascii="Arial" w:hAnsi="Arial" w:cs="Arial"/>
          <w:b/>
          <w:color w:val="365F91"/>
          <w:sz w:val="32"/>
          <w:szCs w:val="32"/>
        </w:rPr>
      </w:pPr>
      <w:r w:rsidRPr="009317A3">
        <w:rPr>
          <w:rFonts w:ascii="Arial" w:hAnsi="Arial" w:cs="Arial"/>
          <w:b/>
          <w:color w:val="365F91"/>
          <w:sz w:val="32"/>
          <w:szCs w:val="32"/>
        </w:rPr>
        <w:t>Qualifications &amp; Training</w:t>
      </w:r>
    </w:p>
    <w:p w14:paraId="03B56538" w14:textId="77777777" w:rsidR="00034AF6" w:rsidRPr="009317A3" w:rsidRDefault="00034AF6" w:rsidP="00034AF6">
      <w:pPr>
        <w:tabs>
          <w:tab w:val="clear" w:pos="720"/>
          <w:tab w:val="left" w:pos="0"/>
        </w:tabs>
        <w:spacing w:before="28" w:after="28"/>
        <w:rPr>
          <w:rFonts w:ascii="Arial" w:hAnsi="Arial" w:cs="Arial"/>
          <w:b/>
          <w:color w:val="365F91"/>
          <w:sz w:val="32"/>
          <w:szCs w:val="32"/>
        </w:rPr>
      </w:pPr>
    </w:p>
    <w:p w14:paraId="6EE390F5" w14:textId="0EF56654" w:rsidR="00A53457" w:rsidRPr="009317A3" w:rsidRDefault="00A53457" w:rsidP="00F46C8C">
      <w:pPr>
        <w:tabs>
          <w:tab w:val="clear" w:pos="720"/>
          <w:tab w:val="left" w:pos="0"/>
        </w:tabs>
        <w:spacing w:before="28" w:after="28"/>
        <w:rPr>
          <w:rFonts w:ascii="Arial" w:hAnsi="Arial" w:cs="Arial"/>
          <w:sz w:val="24"/>
          <w:szCs w:val="24"/>
        </w:rPr>
      </w:pPr>
      <w:r w:rsidRPr="009317A3">
        <w:rPr>
          <w:rFonts w:ascii="Arial" w:hAnsi="Arial" w:cs="Arial"/>
          <w:sz w:val="24"/>
          <w:szCs w:val="24"/>
        </w:rPr>
        <w:t xml:space="preserve">▪ </w:t>
      </w:r>
      <w:r w:rsidR="00952B6C" w:rsidRPr="009317A3">
        <w:rPr>
          <w:rFonts w:ascii="Arial" w:hAnsi="Arial" w:cs="Arial"/>
          <w:sz w:val="24"/>
          <w:szCs w:val="24"/>
        </w:rPr>
        <w:t xml:space="preserve"> </w:t>
      </w:r>
      <w:r w:rsidR="005846F5">
        <w:rPr>
          <w:rFonts w:ascii="Arial" w:hAnsi="Arial" w:cs="Arial"/>
          <w:sz w:val="24"/>
          <w:szCs w:val="24"/>
        </w:rPr>
        <w:t xml:space="preserve"> </w:t>
      </w:r>
      <w:r w:rsidRPr="009317A3">
        <w:rPr>
          <w:rFonts w:ascii="Arial" w:hAnsi="Arial" w:cs="Arial"/>
          <w:sz w:val="24"/>
          <w:szCs w:val="24"/>
        </w:rPr>
        <w:t xml:space="preserve">SAS </w:t>
      </w:r>
      <w:r w:rsidR="00406753" w:rsidRPr="009317A3">
        <w:rPr>
          <w:rFonts w:ascii="Arial" w:hAnsi="Arial" w:cs="Arial"/>
          <w:sz w:val="24"/>
          <w:szCs w:val="24"/>
        </w:rPr>
        <w:t xml:space="preserve">Programming 1: Essentials </w:t>
      </w:r>
    </w:p>
    <w:p w14:paraId="2B3CF85F" w14:textId="77636A45" w:rsidR="00A53457" w:rsidRPr="009317A3" w:rsidRDefault="00A53457" w:rsidP="00F46C8C">
      <w:pPr>
        <w:tabs>
          <w:tab w:val="clear" w:pos="720"/>
          <w:tab w:val="left" w:pos="0"/>
        </w:tabs>
        <w:spacing w:before="28" w:after="28"/>
        <w:rPr>
          <w:rFonts w:ascii="Arial" w:hAnsi="Arial" w:cs="Arial"/>
          <w:sz w:val="24"/>
          <w:szCs w:val="24"/>
        </w:rPr>
      </w:pPr>
      <w:r w:rsidRPr="009317A3">
        <w:rPr>
          <w:rFonts w:ascii="Arial" w:hAnsi="Arial" w:cs="Arial"/>
          <w:sz w:val="24"/>
          <w:szCs w:val="24"/>
        </w:rPr>
        <w:t xml:space="preserve">▪ </w:t>
      </w:r>
      <w:r w:rsidR="00952B6C" w:rsidRPr="009317A3">
        <w:rPr>
          <w:rFonts w:ascii="Arial" w:hAnsi="Arial" w:cs="Arial"/>
          <w:sz w:val="24"/>
          <w:szCs w:val="24"/>
        </w:rPr>
        <w:t xml:space="preserve"> </w:t>
      </w:r>
      <w:r w:rsidR="005846F5">
        <w:rPr>
          <w:rFonts w:ascii="Arial" w:hAnsi="Arial" w:cs="Arial"/>
          <w:sz w:val="24"/>
          <w:szCs w:val="24"/>
        </w:rPr>
        <w:t xml:space="preserve"> </w:t>
      </w:r>
      <w:r w:rsidRPr="009317A3">
        <w:rPr>
          <w:rFonts w:ascii="Arial" w:hAnsi="Arial" w:cs="Arial"/>
          <w:sz w:val="24"/>
          <w:szCs w:val="24"/>
        </w:rPr>
        <w:t>SAS Programming 2: Dat</w:t>
      </w:r>
      <w:r w:rsidR="0020044A" w:rsidRPr="009317A3">
        <w:rPr>
          <w:rFonts w:ascii="Arial" w:hAnsi="Arial" w:cs="Arial"/>
          <w:sz w:val="24"/>
          <w:szCs w:val="24"/>
        </w:rPr>
        <w:t xml:space="preserve">a Manipulation Techniques </w:t>
      </w:r>
    </w:p>
    <w:p w14:paraId="5D11279B" w14:textId="3BF0DD64" w:rsidR="00A53457" w:rsidRPr="009317A3" w:rsidRDefault="00A53457" w:rsidP="00F46C8C">
      <w:pPr>
        <w:tabs>
          <w:tab w:val="clear" w:pos="720"/>
          <w:tab w:val="left" w:pos="0"/>
        </w:tabs>
        <w:spacing w:before="28" w:after="28"/>
        <w:rPr>
          <w:rFonts w:ascii="Arial" w:hAnsi="Arial" w:cs="Arial"/>
          <w:sz w:val="24"/>
          <w:szCs w:val="24"/>
        </w:rPr>
      </w:pPr>
      <w:r w:rsidRPr="009317A3">
        <w:rPr>
          <w:rFonts w:ascii="Arial" w:hAnsi="Arial" w:cs="Arial"/>
          <w:sz w:val="24"/>
          <w:szCs w:val="24"/>
        </w:rPr>
        <w:t xml:space="preserve">▪ </w:t>
      </w:r>
      <w:r w:rsidR="00952B6C" w:rsidRPr="009317A3">
        <w:rPr>
          <w:rFonts w:ascii="Arial" w:hAnsi="Arial" w:cs="Arial"/>
          <w:sz w:val="24"/>
          <w:szCs w:val="24"/>
        </w:rPr>
        <w:t xml:space="preserve"> </w:t>
      </w:r>
      <w:r w:rsidR="005846F5">
        <w:rPr>
          <w:rFonts w:ascii="Arial" w:hAnsi="Arial" w:cs="Arial"/>
          <w:sz w:val="24"/>
          <w:szCs w:val="24"/>
        </w:rPr>
        <w:t xml:space="preserve"> </w:t>
      </w:r>
      <w:r w:rsidRPr="009317A3">
        <w:rPr>
          <w:rFonts w:ascii="Arial" w:hAnsi="Arial" w:cs="Arial"/>
          <w:sz w:val="24"/>
          <w:szCs w:val="24"/>
        </w:rPr>
        <w:t>SAS Macro Language 1: Essentials - MAC1</w:t>
      </w:r>
    </w:p>
    <w:p w14:paraId="2687B0A6" w14:textId="226A16C7" w:rsidR="005846F5" w:rsidRDefault="00A53457" w:rsidP="005846F5">
      <w:pPr>
        <w:tabs>
          <w:tab w:val="clear" w:pos="720"/>
          <w:tab w:val="left" w:pos="0"/>
        </w:tabs>
        <w:spacing w:before="28" w:after="28"/>
        <w:rPr>
          <w:rFonts w:ascii="Arial" w:hAnsi="Arial" w:cs="Arial"/>
          <w:sz w:val="24"/>
          <w:szCs w:val="24"/>
        </w:rPr>
      </w:pPr>
      <w:r w:rsidRPr="00967DAE">
        <w:rPr>
          <w:rFonts w:ascii="Arial" w:hAnsi="Arial" w:cs="Arial"/>
          <w:sz w:val="24"/>
          <w:szCs w:val="24"/>
        </w:rPr>
        <w:t xml:space="preserve">▪ </w:t>
      </w:r>
      <w:r w:rsidR="00952B6C" w:rsidRPr="00967DAE">
        <w:rPr>
          <w:rFonts w:ascii="Arial" w:hAnsi="Arial" w:cs="Arial"/>
          <w:sz w:val="24"/>
          <w:szCs w:val="24"/>
        </w:rPr>
        <w:t xml:space="preserve"> </w:t>
      </w:r>
      <w:r w:rsidR="005846F5">
        <w:rPr>
          <w:rFonts w:ascii="Arial" w:hAnsi="Arial" w:cs="Arial"/>
          <w:sz w:val="24"/>
          <w:szCs w:val="24"/>
        </w:rPr>
        <w:t xml:space="preserve"> </w:t>
      </w:r>
      <w:r w:rsidR="00A21F85" w:rsidRPr="00967DAE">
        <w:rPr>
          <w:rFonts w:ascii="Arial" w:hAnsi="Arial" w:cs="Arial"/>
          <w:sz w:val="24"/>
          <w:szCs w:val="24"/>
        </w:rPr>
        <w:t>SAS SQL 1: Essentials – SQL</w:t>
      </w:r>
    </w:p>
    <w:p w14:paraId="5AF894C7" w14:textId="6E800105" w:rsidR="005846F5" w:rsidRDefault="005846F5" w:rsidP="005846F5">
      <w:pPr>
        <w:pStyle w:val="ListParagraph"/>
        <w:numPr>
          <w:ilvl w:val="0"/>
          <w:numId w:val="45"/>
        </w:numPr>
        <w:tabs>
          <w:tab w:val="clear" w:pos="720"/>
        </w:tabs>
        <w:spacing w:before="28" w:after="28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RHCSA  </w:t>
      </w:r>
    </w:p>
    <w:p w14:paraId="18609F6E" w14:textId="77777777" w:rsidR="005846F5" w:rsidRPr="005846F5" w:rsidRDefault="005846F5" w:rsidP="005846F5">
      <w:pPr>
        <w:tabs>
          <w:tab w:val="clear" w:pos="720"/>
        </w:tabs>
        <w:spacing w:before="28" w:after="28"/>
        <w:rPr>
          <w:rFonts w:ascii="Arial" w:hAnsi="Arial" w:cs="Arial"/>
          <w:sz w:val="24"/>
          <w:szCs w:val="24"/>
        </w:rPr>
      </w:pPr>
    </w:p>
    <w:p w14:paraId="36211E1F" w14:textId="77777777" w:rsidR="009134EC" w:rsidRPr="009317A3" w:rsidRDefault="00AA470B" w:rsidP="00952B6C">
      <w:pPr>
        <w:spacing w:before="28" w:after="28"/>
        <w:jc w:val="both"/>
        <w:rPr>
          <w:rFonts w:ascii="Arial" w:hAnsi="Arial" w:cs="Arial"/>
          <w:b/>
          <w:color w:val="365F91"/>
          <w:sz w:val="24"/>
          <w:szCs w:val="24"/>
          <w:u w:val="single"/>
        </w:rPr>
      </w:pPr>
      <w:r w:rsidRPr="009317A3">
        <w:rPr>
          <w:rFonts w:ascii="Arial" w:hAnsi="Arial" w:cs="Arial"/>
          <w:b/>
          <w:color w:val="365F91"/>
          <w:sz w:val="24"/>
          <w:szCs w:val="24"/>
        </w:rPr>
        <w:t>Professional Certifications</w:t>
      </w:r>
    </w:p>
    <w:p w14:paraId="2F8D639A" w14:textId="77777777" w:rsidR="009134EC" w:rsidRPr="009317A3" w:rsidRDefault="00952B6C" w:rsidP="00F9459B">
      <w:pPr>
        <w:numPr>
          <w:ilvl w:val="0"/>
          <w:numId w:val="6"/>
        </w:numPr>
        <w:tabs>
          <w:tab w:val="clear" w:pos="720"/>
          <w:tab w:val="left" w:pos="142"/>
        </w:tabs>
        <w:spacing w:before="28" w:after="28"/>
        <w:ind w:left="0" w:firstLine="0"/>
        <w:jc w:val="both"/>
        <w:rPr>
          <w:rFonts w:ascii="Arial" w:hAnsi="Arial" w:cs="Arial"/>
          <w:b/>
          <w:color w:val="365F91"/>
          <w:sz w:val="24"/>
          <w:szCs w:val="24"/>
          <w:u w:val="single"/>
        </w:rPr>
      </w:pPr>
      <w:r w:rsidRPr="009317A3">
        <w:rPr>
          <w:rFonts w:ascii="Arial" w:hAnsi="Arial" w:cs="Arial"/>
          <w:sz w:val="24"/>
          <w:szCs w:val="24"/>
          <w:lang w:val="en-US"/>
        </w:rPr>
        <w:t xml:space="preserve"> </w:t>
      </w:r>
      <w:r w:rsidR="00AA470B" w:rsidRPr="009317A3">
        <w:rPr>
          <w:rFonts w:ascii="Arial" w:hAnsi="Arial" w:cs="Arial"/>
          <w:sz w:val="24"/>
          <w:szCs w:val="24"/>
          <w:lang w:val="en-US"/>
        </w:rPr>
        <w:t>SAS Certified Base Programmer for SAS 9</w:t>
      </w:r>
    </w:p>
    <w:p w14:paraId="6262DA79" w14:textId="33BBA709" w:rsidR="00FE3190" w:rsidRPr="009317A3" w:rsidRDefault="00952B6C" w:rsidP="00952B6C">
      <w:pPr>
        <w:numPr>
          <w:ilvl w:val="0"/>
          <w:numId w:val="6"/>
        </w:numPr>
        <w:tabs>
          <w:tab w:val="clear" w:pos="720"/>
          <w:tab w:val="left" w:pos="142"/>
        </w:tabs>
        <w:spacing w:before="28" w:after="28"/>
        <w:ind w:left="0" w:firstLine="0"/>
        <w:jc w:val="both"/>
        <w:rPr>
          <w:rFonts w:ascii="Arial" w:hAnsi="Arial" w:cs="Arial"/>
          <w:b/>
          <w:color w:val="365F91"/>
          <w:sz w:val="24"/>
          <w:szCs w:val="24"/>
          <w:u w:val="single"/>
        </w:rPr>
      </w:pPr>
      <w:r w:rsidRPr="009317A3">
        <w:rPr>
          <w:rFonts w:ascii="Arial" w:hAnsi="Arial" w:cs="Arial"/>
          <w:sz w:val="24"/>
          <w:szCs w:val="24"/>
        </w:rPr>
        <w:t xml:space="preserve"> </w:t>
      </w:r>
      <w:r w:rsidR="00AA470B" w:rsidRPr="009317A3">
        <w:rPr>
          <w:rFonts w:ascii="Arial" w:hAnsi="Arial" w:cs="Arial"/>
          <w:sz w:val="24"/>
          <w:szCs w:val="24"/>
        </w:rPr>
        <w:t>Cisco Certified Network Associate (CCNA)</w:t>
      </w:r>
    </w:p>
    <w:p w14:paraId="0564410E" w14:textId="77777777" w:rsidR="004427FE" w:rsidRPr="009317A3" w:rsidRDefault="004427FE" w:rsidP="008D362C">
      <w:pPr>
        <w:spacing w:before="28" w:after="28"/>
        <w:rPr>
          <w:rFonts w:ascii="Arial" w:hAnsi="Arial" w:cs="Arial"/>
          <w:b/>
          <w:color w:val="365F91"/>
          <w:sz w:val="32"/>
          <w:szCs w:val="32"/>
        </w:rPr>
      </w:pPr>
    </w:p>
    <w:p w14:paraId="63306BF2" w14:textId="7045185B" w:rsidR="00AD483A" w:rsidRPr="009317A3" w:rsidRDefault="00785B71" w:rsidP="00952B6C">
      <w:pPr>
        <w:spacing w:before="28" w:after="28"/>
        <w:rPr>
          <w:rFonts w:ascii="Arial" w:hAnsi="Arial" w:cs="Arial"/>
          <w:b/>
          <w:color w:val="365F91"/>
          <w:sz w:val="32"/>
          <w:szCs w:val="32"/>
        </w:rPr>
      </w:pPr>
      <w:r w:rsidRPr="009317A3">
        <w:rPr>
          <w:rFonts w:ascii="Arial" w:hAnsi="Arial" w:cs="Arial"/>
          <w:b/>
          <w:color w:val="365F91"/>
          <w:sz w:val="32"/>
          <w:szCs w:val="32"/>
        </w:rPr>
        <w:t>Skills</w:t>
      </w:r>
    </w:p>
    <w:p w14:paraId="25C445D5" w14:textId="77777777" w:rsidR="00034AF6" w:rsidRPr="009317A3" w:rsidRDefault="00034AF6" w:rsidP="00952B6C">
      <w:pPr>
        <w:spacing w:before="28" w:after="28"/>
        <w:rPr>
          <w:rFonts w:ascii="Arial" w:hAnsi="Arial" w:cs="Arial"/>
          <w:b/>
          <w:color w:val="365F91"/>
          <w:sz w:val="32"/>
          <w:szCs w:val="32"/>
        </w:rPr>
      </w:pPr>
    </w:p>
    <w:p w14:paraId="6BC3C594" w14:textId="6C5AA4B8" w:rsidR="00006D43" w:rsidRPr="009317A3" w:rsidRDefault="00020BB7" w:rsidP="00322A21">
      <w:pPr>
        <w:spacing w:before="28" w:after="28"/>
        <w:rPr>
          <w:rFonts w:ascii="Arial" w:hAnsi="Arial" w:cs="Arial"/>
          <w:b/>
          <w:bCs/>
          <w:sz w:val="24"/>
          <w:szCs w:val="24"/>
          <w:u w:val="single"/>
        </w:rPr>
      </w:pPr>
      <w:r w:rsidRPr="009317A3">
        <w:rPr>
          <w:rFonts w:ascii="Arial" w:hAnsi="Arial" w:cs="Arial"/>
          <w:bCs/>
          <w:sz w:val="24"/>
          <w:szCs w:val="24"/>
          <w:u w:val="single"/>
        </w:rPr>
        <w:t>I</w:t>
      </w:r>
      <w:r w:rsidR="006B3719" w:rsidRPr="009317A3">
        <w:rPr>
          <w:rFonts w:ascii="Arial" w:hAnsi="Arial" w:cs="Arial"/>
          <w:b/>
          <w:bCs/>
          <w:sz w:val="24"/>
          <w:szCs w:val="24"/>
          <w:u w:val="single"/>
        </w:rPr>
        <w:t>nformation Technology</w:t>
      </w:r>
    </w:p>
    <w:p w14:paraId="6C6E1E6D" w14:textId="77777777" w:rsidR="00322A21" w:rsidRPr="009317A3" w:rsidRDefault="00322A21" w:rsidP="00322A21">
      <w:pPr>
        <w:spacing w:before="28" w:after="28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19FBC0" w14:textId="18989227" w:rsidR="008D362C" w:rsidRPr="009317A3" w:rsidRDefault="007A3D77" w:rsidP="006B3719">
      <w:pPr>
        <w:numPr>
          <w:ilvl w:val="0"/>
          <w:numId w:val="21"/>
        </w:numPr>
        <w:tabs>
          <w:tab w:val="clear" w:pos="720"/>
          <w:tab w:val="left" w:pos="284"/>
        </w:tabs>
        <w:spacing w:before="28" w:after="28"/>
        <w:ind w:left="709" w:hanging="720"/>
        <w:rPr>
          <w:rFonts w:ascii="Arial" w:hAnsi="Arial" w:cs="Arial"/>
          <w:b/>
          <w:bCs/>
          <w:sz w:val="24"/>
          <w:szCs w:val="24"/>
          <w:u w:val="single"/>
        </w:rPr>
      </w:pPr>
      <w:r w:rsidRPr="009317A3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SAS: </w:t>
      </w:r>
      <w:r w:rsidRPr="009317A3">
        <w:rPr>
          <w:rFonts w:ascii="Arial" w:hAnsi="Arial" w:cs="Arial"/>
          <w:color w:val="000000"/>
          <w:sz w:val="24"/>
          <w:szCs w:val="24"/>
          <w:lang w:val="en-US"/>
        </w:rPr>
        <w:t>Base SAS programmi</w:t>
      </w:r>
      <w:r w:rsidR="008D362C" w:rsidRPr="009317A3">
        <w:rPr>
          <w:rFonts w:ascii="Arial" w:hAnsi="Arial" w:cs="Arial"/>
          <w:color w:val="000000"/>
          <w:sz w:val="24"/>
          <w:szCs w:val="24"/>
          <w:lang w:val="en-US"/>
        </w:rPr>
        <w:t>ng, SAS Macro, SAS PROC SQL</w:t>
      </w:r>
    </w:p>
    <w:p w14:paraId="19F55E86" w14:textId="493F09B0" w:rsidR="00013597" w:rsidRPr="009317A3" w:rsidRDefault="00013597" w:rsidP="008D362C">
      <w:pPr>
        <w:numPr>
          <w:ilvl w:val="0"/>
          <w:numId w:val="21"/>
        </w:numPr>
        <w:tabs>
          <w:tab w:val="clear" w:pos="720"/>
          <w:tab w:val="left" w:pos="284"/>
        </w:tabs>
        <w:spacing w:before="28" w:after="28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  <w:r w:rsidRPr="009317A3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Linux</w:t>
      </w:r>
      <w:r w:rsidRPr="009317A3">
        <w:rPr>
          <w:rFonts w:ascii="Arial" w:hAnsi="Arial" w:cs="Arial"/>
          <w:b/>
          <w:bCs/>
          <w:sz w:val="24"/>
          <w:szCs w:val="24"/>
        </w:rPr>
        <w:t>:</w:t>
      </w:r>
      <w:r w:rsidRPr="009317A3">
        <w:rPr>
          <w:rFonts w:ascii="Arial" w:hAnsi="Arial" w:cs="Arial"/>
          <w:bCs/>
          <w:sz w:val="24"/>
          <w:szCs w:val="24"/>
        </w:rPr>
        <w:t xml:space="preserve"> </w:t>
      </w:r>
      <w:r w:rsidR="00132A81" w:rsidRPr="009317A3">
        <w:rPr>
          <w:rFonts w:ascii="Arial" w:hAnsi="Arial" w:cs="Arial"/>
          <w:bCs/>
          <w:sz w:val="24"/>
          <w:szCs w:val="24"/>
        </w:rPr>
        <w:t>Users and Group Management,</w:t>
      </w:r>
      <w:r w:rsidR="00020BB7" w:rsidRPr="009317A3">
        <w:rPr>
          <w:rFonts w:ascii="Arial" w:hAnsi="Arial" w:cs="Arial"/>
          <w:bCs/>
          <w:sz w:val="24"/>
          <w:szCs w:val="24"/>
        </w:rPr>
        <w:t xml:space="preserve"> File Permissions, </w:t>
      </w:r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 xml:space="preserve">Tools and </w:t>
      </w:r>
      <w:r w:rsidR="00B1131E" w:rsidRPr="009317A3">
        <w:rPr>
          <w:rFonts w:ascii="Arial" w:hAnsi="Arial" w:cs="Arial"/>
          <w:color w:val="000000"/>
          <w:sz w:val="26"/>
          <w:szCs w:val="26"/>
          <w:lang w:val="en-US"/>
        </w:rPr>
        <w:tab/>
      </w:r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 xml:space="preserve">Scripting: vi/vim, </w:t>
      </w:r>
      <w:proofErr w:type="spellStart"/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>nano</w:t>
      </w:r>
      <w:proofErr w:type="spellEnd"/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 xml:space="preserve">, </w:t>
      </w:r>
      <w:proofErr w:type="spellStart"/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>Sed</w:t>
      </w:r>
      <w:proofErr w:type="spellEnd"/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 xml:space="preserve"> &amp; </w:t>
      </w:r>
      <w:proofErr w:type="spellStart"/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>Awk</w:t>
      </w:r>
      <w:proofErr w:type="spellEnd"/>
      <w:r w:rsidR="00B07EE2" w:rsidRPr="009317A3">
        <w:rPr>
          <w:rFonts w:ascii="Arial" w:hAnsi="Arial" w:cs="Arial"/>
          <w:color w:val="000000"/>
          <w:sz w:val="26"/>
          <w:szCs w:val="26"/>
          <w:lang w:val="en-US"/>
        </w:rPr>
        <w:t xml:space="preserve"> programming</w:t>
      </w:r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 xml:space="preserve">, Shell scripting with </w:t>
      </w:r>
      <w:bookmarkStart w:id="0" w:name="_GoBack"/>
      <w:bookmarkEnd w:id="0"/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>Bourne (</w:t>
      </w:r>
      <w:proofErr w:type="spellStart"/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>sh</w:t>
      </w:r>
      <w:proofErr w:type="spellEnd"/>
      <w:r w:rsidR="008D362C" w:rsidRPr="009317A3">
        <w:rPr>
          <w:rFonts w:ascii="Arial" w:hAnsi="Arial" w:cs="Arial"/>
          <w:color w:val="000000"/>
          <w:sz w:val="26"/>
          <w:szCs w:val="26"/>
          <w:lang w:val="en-US"/>
        </w:rPr>
        <w:t xml:space="preserve">), BASH (bash) shells </w:t>
      </w:r>
      <w:r w:rsidR="00B07EE2" w:rsidRPr="009317A3">
        <w:rPr>
          <w:rFonts w:ascii="Arial" w:hAnsi="Arial" w:cs="Arial"/>
          <w:color w:val="000000"/>
          <w:sz w:val="26"/>
          <w:szCs w:val="26"/>
          <w:lang w:val="en-US"/>
        </w:rPr>
        <w:t>, Installing/Configuring</w:t>
      </w:r>
      <w:r w:rsidR="007073F6">
        <w:rPr>
          <w:rFonts w:ascii="Arial" w:hAnsi="Arial" w:cs="Arial"/>
          <w:color w:val="000000"/>
          <w:sz w:val="26"/>
          <w:szCs w:val="26"/>
          <w:lang w:val="en-US"/>
        </w:rPr>
        <w:t>.</w:t>
      </w:r>
    </w:p>
    <w:p w14:paraId="2517EC3F" w14:textId="05F98D86" w:rsidR="00013597" w:rsidRPr="009317A3" w:rsidRDefault="007A3D77" w:rsidP="00623BF2">
      <w:pPr>
        <w:numPr>
          <w:ilvl w:val="0"/>
          <w:numId w:val="21"/>
        </w:numPr>
        <w:tabs>
          <w:tab w:val="clear" w:pos="720"/>
          <w:tab w:val="left" w:pos="284"/>
        </w:tabs>
        <w:spacing w:before="28" w:after="28"/>
        <w:ind w:left="709" w:hanging="720"/>
        <w:rPr>
          <w:rFonts w:ascii="Arial" w:hAnsi="Arial" w:cs="Arial"/>
          <w:b/>
          <w:bCs/>
          <w:sz w:val="24"/>
          <w:szCs w:val="24"/>
          <w:u w:val="single"/>
        </w:rPr>
      </w:pPr>
      <w:r w:rsidRPr="009317A3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Networking</w:t>
      </w:r>
      <w:r w:rsidR="00B41745">
        <w:rPr>
          <w:rFonts w:ascii="Arial" w:hAnsi="Arial" w:cs="Arial"/>
          <w:color w:val="000000"/>
          <w:sz w:val="24"/>
          <w:szCs w:val="24"/>
          <w:lang w:val="en-US"/>
        </w:rPr>
        <w:t>: TCP/IP, V</w:t>
      </w:r>
      <w:r w:rsidRPr="009317A3">
        <w:rPr>
          <w:rFonts w:ascii="Arial" w:hAnsi="Arial" w:cs="Arial"/>
          <w:color w:val="000000"/>
          <w:sz w:val="24"/>
          <w:szCs w:val="24"/>
          <w:lang w:val="en-US"/>
        </w:rPr>
        <w:t>LANs, Routing Protoco</w:t>
      </w:r>
      <w:r w:rsidR="00623BF2" w:rsidRPr="009317A3">
        <w:rPr>
          <w:rFonts w:ascii="Arial" w:hAnsi="Arial" w:cs="Arial"/>
          <w:color w:val="000000"/>
          <w:sz w:val="24"/>
          <w:szCs w:val="24"/>
          <w:lang w:val="en-US"/>
        </w:rPr>
        <w:t>ls: RIP v1 &amp; v2, IGRP/  EIGRP</w:t>
      </w:r>
    </w:p>
    <w:p w14:paraId="2F482B1E" w14:textId="1E91DB97" w:rsidR="009134EC" w:rsidRPr="009317A3" w:rsidRDefault="00623BF2" w:rsidP="00034AF6">
      <w:pPr>
        <w:tabs>
          <w:tab w:val="clear" w:pos="720"/>
          <w:tab w:val="left" w:pos="284"/>
        </w:tabs>
        <w:spacing w:before="28" w:after="28"/>
        <w:ind w:left="-11"/>
        <w:rPr>
          <w:rFonts w:ascii="Arial" w:hAnsi="Arial" w:cs="Arial"/>
          <w:color w:val="000000"/>
          <w:sz w:val="24"/>
          <w:szCs w:val="24"/>
          <w:lang w:val="en-US"/>
        </w:rPr>
      </w:pPr>
      <w:r w:rsidRPr="009317A3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</w:t>
      </w:r>
      <w:r w:rsidRPr="009317A3">
        <w:rPr>
          <w:rFonts w:ascii="Arial" w:hAnsi="Arial" w:cs="Arial"/>
          <w:color w:val="000000"/>
          <w:sz w:val="24"/>
          <w:szCs w:val="24"/>
          <w:lang w:val="en-US"/>
        </w:rPr>
        <w:t>&amp;</w:t>
      </w:r>
      <w:r w:rsidR="006B3719" w:rsidRPr="00931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7A3D77" w:rsidRPr="009317A3">
        <w:rPr>
          <w:rFonts w:ascii="Arial" w:hAnsi="Arial" w:cs="Arial"/>
          <w:color w:val="000000"/>
          <w:sz w:val="24"/>
          <w:szCs w:val="24"/>
          <w:lang w:val="en-US"/>
        </w:rPr>
        <w:t xml:space="preserve">OSPF routing protocols, DNS, NTP, </w:t>
      </w:r>
      <w:r w:rsidR="00D9077B">
        <w:rPr>
          <w:rFonts w:ascii="Arial" w:hAnsi="Arial" w:cs="Arial"/>
          <w:color w:val="000000"/>
          <w:sz w:val="24"/>
          <w:szCs w:val="24"/>
          <w:lang w:val="en-US"/>
        </w:rPr>
        <w:t xml:space="preserve">DHCP, DNS, Samba Server / FTP / </w:t>
      </w:r>
      <w:r w:rsidR="006B3719" w:rsidRPr="009317A3">
        <w:rPr>
          <w:rFonts w:ascii="Arial" w:hAnsi="Arial" w:cs="Arial"/>
          <w:color w:val="000000"/>
          <w:sz w:val="24"/>
          <w:szCs w:val="24"/>
          <w:lang w:val="en-US"/>
        </w:rPr>
        <w:t>V</w:t>
      </w:r>
      <w:r w:rsidR="007A3D77" w:rsidRPr="009317A3">
        <w:rPr>
          <w:rFonts w:ascii="Arial" w:hAnsi="Arial" w:cs="Arial"/>
          <w:color w:val="000000"/>
          <w:sz w:val="24"/>
          <w:szCs w:val="24"/>
          <w:lang w:val="en-US"/>
        </w:rPr>
        <w:t>SFTP, TFTP, SNMP</w:t>
      </w:r>
      <w:r w:rsidR="007A3D77" w:rsidRPr="009317A3">
        <w:rPr>
          <w:rFonts w:ascii="Arial" w:hAnsi="Arial" w:cs="Arial"/>
          <w:color w:val="000000"/>
          <w:sz w:val="26"/>
          <w:szCs w:val="26"/>
          <w:lang w:val="en-US"/>
        </w:rPr>
        <w:t>.</w:t>
      </w:r>
      <w:r w:rsidR="009134EC" w:rsidRPr="00931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14:paraId="1C996D07" w14:textId="048A8287" w:rsidR="00034AF6" w:rsidRPr="009317A3" w:rsidRDefault="00034AF6" w:rsidP="00034AF6">
      <w:pPr>
        <w:pStyle w:val="ListParagraph"/>
        <w:numPr>
          <w:ilvl w:val="0"/>
          <w:numId w:val="34"/>
        </w:numPr>
        <w:tabs>
          <w:tab w:val="clear" w:pos="720"/>
          <w:tab w:val="left" w:pos="284"/>
          <w:tab w:val="left" w:pos="1276"/>
        </w:tabs>
        <w:suppressAutoHyphens w:val="0"/>
        <w:ind w:left="284" w:hanging="284"/>
        <w:rPr>
          <w:rFonts w:ascii="Arial" w:hAnsi="Arial" w:cs="Arial"/>
        </w:rPr>
      </w:pPr>
      <w:r w:rsidRPr="009317A3">
        <w:rPr>
          <w:rFonts w:ascii="Arial" w:hAnsi="Arial" w:cs="Arial"/>
          <w:b/>
          <w:color w:val="222222"/>
          <w:sz w:val="24"/>
          <w:szCs w:val="24"/>
        </w:rPr>
        <w:t xml:space="preserve">Windows: </w:t>
      </w:r>
      <w:r w:rsidRPr="009317A3">
        <w:rPr>
          <w:rFonts w:ascii="Arial" w:hAnsi="Arial" w:cs="Arial"/>
          <w:color w:val="222222"/>
          <w:sz w:val="24"/>
          <w:szCs w:val="24"/>
        </w:rPr>
        <w:t>Good knowledge of Microsoft based operating systems with   emphasis on Windows 7/10 and MS Server</w:t>
      </w:r>
    </w:p>
    <w:p w14:paraId="7FBF502F" w14:textId="6CE3810B" w:rsidR="00034AF6" w:rsidRPr="009317A3" w:rsidRDefault="00034AF6" w:rsidP="00034AF6">
      <w:pPr>
        <w:pStyle w:val="ListParagraph"/>
        <w:numPr>
          <w:ilvl w:val="0"/>
          <w:numId w:val="34"/>
        </w:numPr>
        <w:tabs>
          <w:tab w:val="clear" w:pos="720"/>
          <w:tab w:val="left" w:pos="284"/>
          <w:tab w:val="left" w:pos="1276"/>
        </w:tabs>
        <w:suppressAutoHyphens w:val="0"/>
        <w:ind w:left="284" w:hanging="284"/>
        <w:rPr>
          <w:rFonts w:ascii="Arial" w:hAnsi="Arial" w:cs="Arial"/>
        </w:rPr>
      </w:pPr>
      <w:r w:rsidRPr="009317A3">
        <w:rPr>
          <w:rFonts w:ascii="Arial" w:hAnsi="Arial" w:cs="Arial"/>
          <w:color w:val="222222"/>
          <w:sz w:val="24"/>
          <w:szCs w:val="24"/>
        </w:rPr>
        <w:t xml:space="preserve"> Knowledge of Active Directory (AD)</w:t>
      </w:r>
    </w:p>
    <w:p w14:paraId="69742A69" w14:textId="77777777" w:rsidR="00034AF6" w:rsidRPr="009317A3" w:rsidRDefault="00034AF6" w:rsidP="00034AF6">
      <w:pPr>
        <w:pStyle w:val="ListParagraph"/>
        <w:numPr>
          <w:ilvl w:val="0"/>
          <w:numId w:val="34"/>
        </w:numPr>
        <w:tabs>
          <w:tab w:val="clear" w:pos="720"/>
          <w:tab w:val="left" w:pos="284"/>
          <w:tab w:val="left" w:pos="1276"/>
        </w:tabs>
        <w:suppressAutoHyphens w:val="0"/>
        <w:ind w:left="284" w:hanging="284"/>
        <w:rPr>
          <w:rFonts w:ascii="Arial" w:hAnsi="Arial" w:cs="Arial"/>
        </w:rPr>
      </w:pPr>
      <w:r w:rsidRPr="009317A3">
        <w:rPr>
          <w:rFonts w:ascii="Arial" w:hAnsi="Arial" w:cs="Arial"/>
          <w:color w:val="222222"/>
          <w:sz w:val="24"/>
          <w:szCs w:val="24"/>
        </w:rPr>
        <w:t xml:space="preserve"> Experience troubleshooting MS Office</w:t>
      </w:r>
    </w:p>
    <w:p w14:paraId="288BEA6B" w14:textId="4B0E4524" w:rsidR="00034AF6" w:rsidRPr="009317A3" w:rsidRDefault="00034AF6" w:rsidP="00034AF6">
      <w:pPr>
        <w:pStyle w:val="ListParagraph"/>
        <w:numPr>
          <w:ilvl w:val="0"/>
          <w:numId w:val="34"/>
        </w:numPr>
        <w:tabs>
          <w:tab w:val="clear" w:pos="720"/>
          <w:tab w:val="left" w:pos="284"/>
          <w:tab w:val="left" w:pos="1276"/>
        </w:tabs>
        <w:suppressAutoHyphens w:val="0"/>
        <w:ind w:left="284" w:hanging="284"/>
        <w:rPr>
          <w:rFonts w:ascii="Arial" w:hAnsi="Arial" w:cs="Arial"/>
        </w:rPr>
      </w:pPr>
      <w:r w:rsidRPr="009317A3">
        <w:rPr>
          <w:rFonts w:ascii="Arial" w:hAnsi="Arial" w:cs="Arial"/>
          <w:color w:val="222222"/>
          <w:sz w:val="24"/>
          <w:szCs w:val="24"/>
        </w:rPr>
        <w:t xml:space="preserve"> Remote Access tools such as Remote Desktop / SCCM</w:t>
      </w:r>
    </w:p>
    <w:p w14:paraId="3321F5F0" w14:textId="754C92BA" w:rsidR="0020170B" w:rsidRPr="009317A3" w:rsidRDefault="00B17EA2" w:rsidP="00E91F67">
      <w:pPr>
        <w:numPr>
          <w:ilvl w:val="0"/>
          <w:numId w:val="5"/>
        </w:numPr>
        <w:tabs>
          <w:tab w:val="clear" w:pos="720"/>
          <w:tab w:val="left" w:pos="142"/>
        </w:tabs>
        <w:spacing w:before="28" w:after="28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317A3">
        <w:rPr>
          <w:rFonts w:ascii="Arial" w:hAnsi="Arial" w:cs="Arial"/>
          <w:b/>
          <w:sz w:val="24"/>
          <w:szCs w:val="24"/>
        </w:rPr>
        <w:t xml:space="preserve">  </w:t>
      </w:r>
      <w:r w:rsidR="00241231" w:rsidRPr="009317A3">
        <w:rPr>
          <w:rFonts w:ascii="Arial" w:hAnsi="Arial" w:cs="Arial"/>
          <w:b/>
          <w:sz w:val="24"/>
          <w:szCs w:val="24"/>
        </w:rPr>
        <w:t>Other:</w:t>
      </w:r>
      <w:r w:rsidR="00241231" w:rsidRPr="009317A3">
        <w:rPr>
          <w:rFonts w:ascii="Arial" w:hAnsi="Arial" w:cs="Arial"/>
          <w:sz w:val="24"/>
          <w:szCs w:val="24"/>
        </w:rPr>
        <w:t xml:space="preserve"> </w:t>
      </w:r>
      <w:r w:rsidR="00785B71" w:rsidRPr="009317A3">
        <w:rPr>
          <w:rFonts w:ascii="Arial" w:hAnsi="Arial" w:cs="Arial"/>
          <w:sz w:val="24"/>
          <w:szCs w:val="24"/>
        </w:rPr>
        <w:t>Windows XP, Microsoft Word, Excel, and PowerPoint</w:t>
      </w:r>
      <w:r w:rsidRPr="009317A3">
        <w:rPr>
          <w:rFonts w:ascii="Arial" w:hAnsi="Arial" w:cs="Arial"/>
          <w:sz w:val="24"/>
          <w:szCs w:val="24"/>
        </w:rPr>
        <w:t>.</w:t>
      </w:r>
    </w:p>
    <w:p w14:paraId="15A5DCD0" w14:textId="77777777" w:rsidR="0020170B" w:rsidRPr="009317A3" w:rsidRDefault="0020170B" w:rsidP="0020170B">
      <w:pPr>
        <w:tabs>
          <w:tab w:val="clear" w:pos="720"/>
          <w:tab w:val="left" w:pos="142"/>
        </w:tabs>
        <w:spacing w:before="28" w:after="28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714D921" w14:textId="77777777" w:rsidR="0020170B" w:rsidRPr="009317A3" w:rsidRDefault="0020170B" w:rsidP="0020170B">
      <w:pPr>
        <w:tabs>
          <w:tab w:val="clear" w:pos="720"/>
          <w:tab w:val="left" w:pos="142"/>
        </w:tabs>
        <w:spacing w:before="28" w:after="28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7DE8EA" w14:textId="77777777" w:rsidR="0020170B" w:rsidRPr="009317A3" w:rsidRDefault="0020170B" w:rsidP="0020170B">
      <w:pPr>
        <w:tabs>
          <w:tab w:val="clear" w:pos="720"/>
          <w:tab w:val="left" w:pos="142"/>
        </w:tabs>
        <w:spacing w:before="28" w:after="28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A5D413D" w14:textId="77777777" w:rsidR="0020170B" w:rsidRPr="009317A3" w:rsidRDefault="0020170B" w:rsidP="0020170B">
      <w:pPr>
        <w:tabs>
          <w:tab w:val="clear" w:pos="720"/>
          <w:tab w:val="left" w:pos="142"/>
        </w:tabs>
        <w:spacing w:before="28" w:after="28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9C67AD" w14:textId="29421943" w:rsidR="0020170B" w:rsidRPr="009317A3" w:rsidRDefault="0020170B" w:rsidP="0020170B">
      <w:pPr>
        <w:tabs>
          <w:tab w:val="clear" w:pos="720"/>
          <w:tab w:val="left" w:pos="142"/>
        </w:tabs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r w:rsidRPr="009317A3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Customer Service Skills</w:t>
      </w:r>
    </w:p>
    <w:p w14:paraId="5C2B91EF" w14:textId="77777777" w:rsidR="0020170B" w:rsidRPr="009317A3" w:rsidRDefault="0020170B" w:rsidP="0020170B">
      <w:pPr>
        <w:tabs>
          <w:tab w:val="clear" w:pos="720"/>
          <w:tab w:val="left" w:pos="142"/>
        </w:tabs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p w14:paraId="56585210" w14:textId="3B0F7C78" w:rsidR="009317A3" w:rsidRPr="009317A3" w:rsidRDefault="00F86BBD" w:rsidP="009317A3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Strong customer service ethos</w:t>
      </w:r>
      <w:r w:rsidR="0020170B" w:rsidRPr="009317A3">
        <w:rPr>
          <w:rFonts w:ascii="Arial" w:hAnsi="Arial" w:cs="Arial"/>
          <w:color w:val="292828"/>
          <w:sz w:val="24"/>
          <w:szCs w:val="24"/>
        </w:rPr>
        <w:t xml:space="preserve"> – Treating the</w:t>
      </w:r>
      <w:r w:rsidR="009317A3" w:rsidRPr="009317A3">
        <w:rPr>
          <w:rFonts w:ascii="Arial" w:hAnsi="Arial" w:cs="Arial"/>
          <w:color w:val="292828"/>
          <w:sz w:val="24"/>
          <w:szCs w:val="24"/>
        </w:rPr>
        <w:t>m how I would like to be treate</w:t>
      </w:r>
      <w:r w:rsidR="007073F6">
        <w:rPr>
          <w:rFonts w:ascii="Arial" w:hAnsi="Arial" w:cs="Arial"/>
          <w:color w:val="292828"/>
          <w:sz w:val="24"/>
          <w:szCs w:val="24"/>
        </w:rPr>
        <w:t>d.</w:t>
      </w:r>
    </w:p>
    <w:p w14:paraId="6BFD36C2" w14:textId="36EB8999" w:rsidR="009317A3" w:rsidRPr="009317A3" w:rsidRDefault="009317A3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sz w:val="24"/>
          <w:szCs w:val="24"/>
        </w:rPr>
        <w:t>Maintain high levels of incident ownership through the incident lifecycle to a satisfactory Customer resolution.</w:t>
      </w:r>
    </w:p>
    <w:p w14:paraId="20D8E2F9" w14:textId="77777777" w:rsidR="00F86BBD" w:rsidRPr="009317A3" w:rsidRDefault="00F86BBD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Ability to work well with people</w:t>
      </w:r>
    </w:p>
    <w:p w14:paraId="3B882294" w14:textId="77777777" w:rsidR="00F86BBD" w:rsidRPr="009317A3" w:rsidRDefault="00F86BBD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Strong communications skills</w:t>
      </w:r>
    </w:p>
    <w:p w14:paraId="70A3637A" w14:textId="77777777" w:rsidR="00F86BBD" w:rsidRPr="009317A3" w:rsidRDefault="00F86BBD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Excellent organisational skills</w:t>
      </w:r>
    </w:p>
    <w:p w14:paraId="472C25BF" w14:textId="77777777" w:rsidR="00F86BBD" w:rsidRPr="009317A3" w:rsidRDefault="00F86BBD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Ability to quickly establish good working relationships with clients</w:t>
      </w:r>
    </w:p>
    <w:p w14:paraId="03B0F5EB" w14:textId="77777777" w:rsidR="00F86BBD" w:rsidRPr="009317A3" w:rsidRDefault="00F86BBD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Willingness to sometimes work unsociable hours</w:t>
      </w:r>
    </w:p>
    <w:p w14:paraId="36D6F091" w14:textId="28C01548" w:rsidR="00F86BBD" w:rsidRPr="009317A3" w:rsidRDefault="009317A3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Patient and ability to work under pressure.</w:t>
      </w:r>
    </w:p>
    <w:p w14:paraId="6ED7CD5B" w14:textId="7E4F7DDD" w:rsidR="00F86BBD" w:rsidRPr="009317A3" w:rsidRDefault="00F86BBD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A logical mind</w:t>
      </w:r>
      <w:r w:rsidR="0020170B" w:rsidRPr="009317A3">
        <w:rPr>
          <w:rFonts w:ascii="Arial" w:hAnsi="Arial" w:cs="Arial"/>
          <w:color w:val="292828"/>
          <w:sz w:val="24"/>
          <w:szCs w:val="24"/>
        </w:rPr>
        <w:t>/Excellent problem solving skills</w:t>
      </w:r>
    </w:p>
    <w:p w14:paraId="67EDFE5D" w14:textId="77777777" w:rsidR="00F86BBD" w:rsidRPr="009317A3" w:rsidRDefault="00F86BBD" w:rsidP="0020170B">
      <w:pPr>
        <w:numPr>
          <w:ilvl w:val="0"/>
          <w:numId w:val="5"/>
        </w:numPr>
        <w:tabs>
          <w:tab w:val="clear" w:pos="720"/>
          <w:tab w:val="left" w:pos="426"/>
        </w:tabs>
        <w:suppressAutoHyphens w:val="0"/>
        <w:ind w:left="426"/>
        <w:textAlignment w:val="baseline"/>
        <w:rPr>
          <w:rFonts w:ascii="Arial" w:hAnsi="Arial" w:cs="Arial"/>
          <w:color w:val="292828"/>
          <w:sz w:val="24"/>
          <w:szCs w:val="24"/>
        </w:rPr>
      </w:pPr>
      <w:r w:rsidRPr="009317A3">
        <w:rPr>
          <w:rFonts w:ascii="Arial" w:hAnsi="Arial" w:cs="Arial"/>
          <w:color w:val="292828"/>
          <w:sz w:val="24"/>
          <w:szCs w:val="24"/>
        </w:rPr>
        <w:t>Enthusiasm for continual learning</w:t>
      </w:r>
    </w:p>
    <w:p w14:paraId="7DCF97C5" w14:textId="77777777" w:rsidR="009134EC" w:rsidRPr="009317A3" w:rsidRDefault="009134EC" w:rsidP="00952B6C">
      <w:pPr>
        <w:tabs>
          <w:tab w:val="clear" w:pos="720"/>
          <w:tab w:val="left" w:pos="142"/>
        </w:tabs>
        <w:rPr>
          <w:rFonts w:ascii="Arial" w:hAnsi="Arial" w:cs="Arial"/>
          <w:b/>
          <w:sz w:val="24"/>
          <w:szCs w:val="24"/>
          <w:u w:val="single"/>
        </w:rPr>
      </w:pPr>
    </w:p>
    <w:p w14:paraId="34676320" w14:textId="77777777" w:rsidR="00C63D41" w:rsidRPr="009317A3" w:rsidRDefault="00C63D41" w:rsidP="00952B6C">
      <w:pPr>
        <w:rPr>
          <w:rFonts w:ascii="Arial" w:hAnsi="Arial" w:cs="Arial"/>
          <w:b/>
          <w:bCs/>
          <w:sz w:val="32"/>
          <w:szCs w:val="32"/>
        </w:rPr>
      </w:pPr>
    </w:p>
    <w:p w14:paraId="7D529F3C" w14:textId="77777777" w:rsidR="00C63D41" w:rsidRPr="009317A3" w:rsidRDefault="008B1BB2" w:rsidP="00952B6C">
      <w:pPr>
        <w:rPr>
          <w:rFonts w:ascii="Arial" w:hAnsi="Arial" w:cs="Arial"/>
          <w:b/>
          <w:bCs/>
          <w:color w:val="365F91"/>
          <w:sz w:val="32"/>
          <w:szCs w:val="32"/>
        </w:rPr>
      </w:pPr>
      <w:r w:rsidRPr="009317A3">
        <w:rPr>
          <w:rFonts w:ascii="Arial" w:hAnsi="Arial" w:cs="Arial"/>
          <w:b/>
          <w:bCs/>
          <w:color w:val="365F91"/>
          <w:sz w:val="32"/>
          <w:szCs w:val="32"/>
        </w:rPr>
        <w:t>Work Experience</w:t>
      </w:r>
    </w:p>
    <w:p w14:paraId="4BCCE148" w14:textId="77777777" w:rsidR="00783E71" w:rsidRDefault="00783E71" w:rsidP="00952B6C">
      <w:pPr>
        <w:spacing w:before="28" w:after="28"/>
        <w:rPr>
          <w:rFonts w:ascii="Arial" w:hAnsi="Arial" w:cs="Arial"/>
          <w:sz w:val="24"/>
          <w:szCs w:val="24"/>
        </w:rPr>
      </w:pPr>
    </w:p>
    <w:p w14:paraId="65B3AE1E" w14:textId="3772D7C8" w:rsidR="004427FE" w:rsidRDefault="00783E71" w:rsidP="00783E71">
      <w:pPr>
        <w:spacing w:before="28" w:after="28"/>
        <w:ind w:left="142"/>
        <w:rPr>
          <w:rFonts w:ascii="Arial" w:hAnsi="Arial" w:cs="Arial"/>
          <w:sz w:val="24"/>
          <w:szCs w:val="24"/>
        </w:rPr>
      </w:pPr>
      <w:r w:rsidRPr="00783E71">
        <w:rPr>
          <w:rFonts w:ascii="Arial" w:hAnsi="Arial" w:cs="Arial"/>
          <w:sz w:val="24"/>
          <w:szCs w:val="24"/>
        </w:rPr>
        <w:t xml:space="preserve">Dec 2018 </w:t>
      </w:r>
      <w:r>
        <w:rPr>
          <w:rFonts w:ascii="Arial" w:hAnsi="Arial" w:cs="Arial"/>
          <w:sz w:val="24"/>
          <w:szCs w:val="24"/>
        </w:rPr>
        <w:t>–</w:t>
      </w:r>
      <w:r w:rsidRPr="00783E71">
        <w:rPr>
          <w:rFonts w:ascii="Arial" w:hAnsi="Arial" w:cs="Arial"/>
          <w:sz w:val="24"/>
          <w:szCs w:val="24"/>
        </w:rPr>
        <w:t xml:space="preserve"> Present</w:t>
      </w:r>
    </w:p>
    <w:p w14:paraId="22D6C7AE" w14:textId="55EDBC30" w:rsidR="00783E71" w:rsidRPr="00783E71" w:rsidRDefault="00783E71" w:rsidP="00783E71">
      <w:pPr>
        <w:spacing w:before="28" w:after="28"/>
        <w:ind w:left="142"/>
        <w:rPr>
          <w:rFonts w:ascii="Arial" w:hAnsi="Arial" w:cs="Arial"/>
          <w:b/>
          <w:sz w:val="24"/>
          <w:szCs w:val="24"/>
        </w:rPr>
      </w:pPr>
      <w:proofErr w:type="spellStart"/>
      <w:r w:rsidRPr="00783E71">
        <w:rPr>
          <w:rFonts w:ascii="Arial" w:hAnsi="Arial" w:cs="Arial"/>
          <w:b/>
          <w:sz w:val="24"/>
          <w:szCs w:val="24"/>
        </w:rPr>
        <w:t>Ultima</w:t>
      </w:r>
      <w:proofErr w:type="spellEnd"/>
      <w:r w:rsidRPr="00783E71">
        <w:rPr>
          <w:rFonts w:ascii="Arial" w:hAnsi="Arial" w:cs="Arial"/>
          <w:b/>
          <w:sz w:val="24"/>
          <w:szCs w:val="24"/>
        </w:rPr>
        <w:t xml:space="preserve"> Business Solutions</w:t>
      </w:r>
    </w:p>
    <w:p w14:paraId="029BCEEC" w14:textId="4FD69500" w:rsidR="00783E71" w:rsidRDefault="00783E71" w:rsidP="00783E71">
      <w:pPr>
        <w:spacing w:before="28" w:after="28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783E71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Line On-Site Support Engineer</w:t>
      </w:r>
    </w:p>
    <w:p w14:paraId="761EFCDC" w14:textId="1DD7784A" w:rsidR="00783E71" w:rsidRDefault="00783E71" w:rsidP="00783E71">
      <w:pPr>
        <w:spacing w:before="28" w:after="28"/>
        <w:ind w:left="142"/>
        <w:rPr>
          <w:rFonts w:ascii="Arial" w:hAnsi="Arial" w:cs="Arial"/>
          <w:sz w:val="24"/>
          <w:szCs w:val="24"/>
        </w:rPr>
      </w:pPr>
    </w:p>
    <w:p w14:paraId="6E2E65CE" w14:textId="054005E0" w:rsidR="00783E71" w:rsidRDefault="00831A4D" w:rsidP="00C64D0E">
      <w:pPr>
        <w:pStyle w:val="ListParagraph"/>
        <w:numPr>
          <w:ilvl w:val="0"/>
          <w:numId w:val="49"/>
        </w:numPr>
        <w:tabs>
          <w:tab w:val="clear" w:pos="720"/>
          <w:tab w:val="left" w:pos="1560"/>
        </w:tabs>
        <w:spacing w:before="28" w:after="28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Hardware/Software support</w:t>
      </w:r>
    </w:p>
    <w:p w14:paraId="042E12B5" w14:textId="25497014" w:rsidR="00831A4D" w:rsidRDefault="00831A4D" w:rsidP="00C64D0E">
      <w:pPr>
        <w:pStyle w:val="ListParagraph"/>
        <w:numPr>
          <w:ilvl w:val="0"/>
          <w:numId w:val="49"/>
        </w:numPr>
        <w:tabs>
          <w:tab w:val="clear" w:pos="720"/>
          <w:tab w:val="left" w:pos="1560"/>
        </w:tabs>
        <w:spacing w:before="28" w:after="28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Building</w:t>
      </w:r>
      <w:r w:rsidR="00A77CA1">
        <w:rPr>
          <w:rFonts w:ascii="Arial" w:hAnsi="Arial" w:cs="Arial"/>
          <w:sz w:val="24"/>
          <w:szCs w:val="24"/>
        </w:rPr>
        <w:t>/re-building</w:t>
      </w:r>
      <w:r>
        <w:rPr>
          <w:rFonts w:ascii="Arial" w:hAnsi="Arial" w:cs="Arial"/>
          <w:sz w:val="24"/>
          <w:szCs w:val="24"/>
        </w:rPr>
        <w:t xml:space="preserve"> Laptops using SCCM</w:t>
      </w:r>
    </w:p>
    <w:p w14:paraId="5BE4B36D" w14:textId="51BCCC3A" w:rsidR="00B05C97" w:rsidRDefault="00B05C97" w:rsidP="00C64D0E">
      <w:pPr>
        <w:pStyle w:val="ListParagraph"/>
        <w:numPr>
          <w:ilvl w:val="0"/>
          <w:numId w:val="49"/>
        </w:numPr>
        <w:tabs>
          <w:tab w:val="clear" w:pos="720"/>
          <w:tab w:val="left" w:pos="1560"/>
        </w:tabs>
        <w:spacing w:before="28" w:after="28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Supporting </w:t>
      </w:r>
      <w:r w:rsidR="00A77CA1">
        <w:rPr>
          <w:rFonts w:ascii="Arial" w:hAnsi="Arial" w:cs="Arial"/>
          <w:sz w:val="24"/>
          <w:szCs w:val="24"/>
        </w:rPr>
        <w:t xml:space="preserve">companies such as </w:t>
      </w:r>
      <w:r>
        <w:rPr>
          <w:rFonts w:ascii="Arial" w:hAnsi="Arial" w:cs="Arial"/>
          <w:sz w:val="24"/>
          <w:szCs w:val="24"/>
        </w:rPr>
        <w:t>Toyota, BMW, The FA Wembley</w:t>
      </w:r>
    </w:p>
    <w:p w14:paraId="52F3AE8D" w14:textId="4FAF1BC1" w:rsidR="00A77CA1" w:rsidRDefault="008D1EEC" w:rsidP="00C64D0E">
      <w:pPr>
        <w:pStyle w:val="ListParagraph"/>
        <w:numPr>
          <w:ilvl w:val="0"/>
          <w:numId w:val="49"/>
        </w:numPr>
        <w:tabs>
          <w:tab w:val="clear" w:pos="720"/>
          <w:tab w:val="left" w:pos="1560"/>
        </w:tabs>
        <w:spacing w:before="28" w:after="28"/>
        <w:ind w:left="567"/>
        <w:rPr>
          <w:rFonts w:ascii="Arial" w:hAnsi="Arial" w:cs="Arial"/>
          <w:sz w:val="24"/>
          <w:szCs w:val="24"/>
        </w:rPr>
      </w:pPr>
      <w:r w:rsidRPr="00CE3BF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ctive </w:t>
      </w:r>
      <w:r w:rsidR="00CE3BF0" w:rsidRPr="00CE3BF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irectory</w:t>
      </w:r>
      <w:r w:rsidR="00CE3BF0" w:rsidRPr="00CE3BF0">
        <w:rPr>
          <w:rFonts w:ascii="Arial" w:hAnsi="Arial" w:cs="Arial"/>
          <w:sz w:val="24"/>
          <w:szCs w:val="24"/>
        </w:rPr>
        <w:t xml:space="preserve"> and Exchange</w:t>
      </w:r>
    </w:p>
    <w:p w14:paraId="1ECBCE3A" w14:textId="5922A2FD" w:rsidR="00ED2DCF" w:rsidRDefault="00ED2DCF" w:rsidP="00784E0E">
      <w:pPr>
        <w:pStyle w:val="ListParagraph"/>
        <w:numPr>
          <w:ilvl w:val="0"/>
          <w:numId w:val="49"/>
        </w:numPr>
        <w:tabs>
          <w:tab w:val="clear" w:pos="720"/>
          <w:tab w:val="left" w:pos="1560"/>
        </w:tabs>
        <w:spacing w:before="28" w:after="28"/>
        <w:ind w:left="567"/>
        <w:rPr>
          <w:rFonts w:ascii="Arial" w:hAnsi="Arial" w:cs="Arial"/>
          <w:sz w:val="24"/>
          <w:szCs w:val="24"/>
        </w:rPr>
      </w:pPr>
      <w:r w:rsidRPr="00ED2DCF">
        <w:rPr>
          <w:rFonts w:ascii="Arial" w:hAnsi="Arial" w:cs="Arial"/>
          <w:sz w:val="24"/>
          <w:szCs w:val="24"/>
        </w:rPr>
        <w:t>Office 365 Admin</w:t>
      </w:r>
      <w:r w:rsidR="00D9077B">
        <w:rPr>
          <w:rFonts w:ascii="Arial" w:hAnsi="Arial" w:cs="Arial"/>
          <w:sz w:val="24"/>
          <w:szCs w:val="24"/>
        </w:rPr>
        <w:t>, RSA admin</w:t>
      </w:r>
    </w:p>
    <w:p w14:paraId="4B9AB77A" w14:textId="4544BE77" w:rsidR="00B33521" w:rsidRDefault="00B33521" w:rsidP="00784E0E">
      <w:pPr>
        <w:pStyle w:val="ListParagraph"/>
        <w:numPr>
          <w:ilvl w:val="0"/>
          <w:numId w:val="49"/>
        </w:numPr>
        <w:tabs>
          <w:tab w:val="clear" w:pos="720"/>
          <w:tab w:val="left" w:pos="1560"/>
        </w:tabs>
        <w:spacing w:before="28" w:after="28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Kaspersky</w:t>
      </w:r>
      <w:r w:rsidR="008E4EDD">
        <w:rPr>
          <w:rFonts w:ascii="Arial" w:hAnsi="Arial" w:cs="Arial"/>
          <w:sz w:val="24"/>
          <w:szCs w:val="24"/>
        </w:rPr>
        <w:t xml:space="preserve"> Console Centre admin</w:t>
      </w:r>
    </w:p>
    <w:p w14:paraId="794BC148" w14:textId="77777777" w:rsidR="008E4EDD" w:rsidRPr="00F94D63" w:rsidRDefault="008E4EDD" w:rsidP="008E4EDD">
      <w:pPr>
        <w:pStyle w:val="ListParagraph"/>
        <w:tabs>
          <w:tab w:val="clear" w:pos="720"/>
          <w:tab w:val="left" w:pos="1560"/>
        </w:tabs>
        <w:spacing w:before="28" w:after="28"/>
        <w:ind w:left="567"/>
        <w:rPr>
          <w:rFonts w:ascii="Arial" w:hAnsi="Arial" w:cs="Arial"/>
          <w:sz w:val="24"/>
          <w:szCs w:val="24"/>
        </w:rPr>
      </w:pPr>
    </w:p>
    <w:p w14:paraId="22CD423D" w14:textId="77777777" w:rsidR="00783E71" w:rsidRDefault="00783E71" w:rsidP="00D206AC">
      <w:pPr>
        <w:ind w:left="142"/>
        <w:rPr>
          <w:rFonts w:ascii="Arial" w:hAnsi="Arial" w:cs="Arial"/>
          <w:sz w:val="24"/>
          <w:szCs w:val="24"/>
        </w:rPr>
      </w:pPr>
    </w:p>
    <w:p w14:paraId="1823745B" w14:textId="4152DBF6" w:rsidR="00B41745" w:rsidRDefault="00B41745" w:rsidP="00D206AC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 – Present</w:t>
      </w:r>
    </w:p>
    <w:p w14:paraId="233391C4" w14:textId="7FF406D4" w:rsidR="00B41745" w:rsidRPr="00B41745" w:rsidRDefault="00B41745" w:rsidP="00D206AC">
      <w:pPr>
        <w:ind w:left="142"/>
        <w:rPr>
          <w:rFonts w:ascii="Arial" w:hAnsi="Arial" w:cs="Arial"/>
          <w:b/>
          <w:sz w:val="24"/>
          <w:szCs w:val="24"/>
        </w:rPr>
      </w:pPr>
      <w:r w:rsidRPr="00B41745">
        <w:rPr>
          <w:rFonts w:ascii="Arial" w:hAnsi="Arial" w:cs="Arial"/>
          <w:b/>
          <w:sz w:val="24"/>
          <w:szCs w:val="24"/>
        </w:rPr>
        <w:t>One Advanced</w:t>
      </w:r>
    </w:p>
    <w:p w14:paraId="57780027" w14:textId="7AE67831" w:rsidR="00B41745" w:rsidRDefault="00B41745" w:rsidP="00B41745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DSA (Desk Side Assist-Engineer)</w:t>
      </w:r>
    </w:p>
    <w:p w14:paraId="7A4F7CDD" w14:textId="77777777" w:rsidR="00B41745" w:rsidRDefault="00B41745" w:rsidP="00B41745">
      <w:pPr>
        <w:ind w:left="142"/>
        <w:rPr>
          <w:rFonts w:ascii="Arial" w:hAnsi="Arial" w:cs="Arial"/>
          <w:sz w:val="24"/>
          <w:szCs w:val="24"/>
        </w:rPr>
      </w:pPr>
    </w:p>
    <w:p w14:paraId="3CC8DBA8" w14:textId="77777777" w:rsidR="00B41745" w:rsidRPr="00B41745" w:rsidRDefault="00B41745" w:rsidP="00B41745">
      <w:pPr>
        <w:pStyle w:val="ListParagraph"/>
        <w:numPr>
          <w:ilvl w:val="0"/>
          <w:numId w:val="48"/>
        </w:numPr>
        <w:tabs>
          <w:tab w:val="clear" w:pos="720"/>
          <w:tab w:val="left" w:pos="709"/>
        </w:tabs>
        <w:ind w:left="567" w:hanging="425"/>
        <w:rPr>
          <w:rFonts w:ascii="Arial" w:hAnsi="Arial" w:cs="Arial"/>
          <w:sz w:val="24"/>
          <w:szCs w:val="24"/>
        </w:rPr>
      </w:pPr>
      <w:r w:rsidRPr="00B41745">
        <w:rPr>
          <w:rFonts w:ascii="Arial" w:hAnsi="Arial"/>
          <w:color w:val="333333"/>
          <w:sz w:val="24"/>
          <w:szCs w:val="24"/>
        </w:rPr>
        <w:t>Providing second line support to end-users and customers</w:t>
      </w:r>
    </w:p>
    <w:p w14:paraId="51C199CC" w14:textId="77777777" w:rsidR="00B41745" w:rsidRPr="00B41745" w:rsidRDefault="00B41745" w:rsidP="00B41745">
      <w:pPr>
        <w:pStyle w:val="ListParagraph"/>
        <w:numPr>
          <w:ilvl w:val="0"/>
          <w:numId w:val="48"/>
        </w:numPr>
        <w:tabs>
          <w:tab w:val="clear" w:pos="720"/>
          <w:tab w:val="left" w:pos="709"/>
        </w:tabs>
        <w:ind w:left="567" w:hanging="425"/>
        <w:rPr>
          <w:rFonts w:ascii="Arial" w:hAnsi="Arial" w:cs="Arial"/>
          <w:sz w:val="24"/>
          <w:szCs w:val="24"/>
        </w:rPr>
      </w:pPr>
      <w:r w:rsidRPr="00B41745">
        <w:rPr>
          <w:rFonts w:ascii="Arial" w:hAnsi="Arial"/>
          <w:color w:val="333333"/>
          <w:sz w:val="24"/>
          <w:szCs w:val="24"/>
        </w:rPr>
        <w:t>Troubleshooting and resolving front line issues and queries</w:t>
      </w:r>
    </w:p>
    <w:p w14:paraId="1AB1205D" w14:textId="77777777" w:rsidR="00B41745" w:rsidRPr="00B41745" w:rsidRDefault="00B41745" w:rsidP="00B41745">
      <w:pPr>
        <w:pStyle w:val="ListParagraph"/>
        <w:numPr>
          <w:ilvl w:val="0"/>
          <w:numId w:val="48"/>
        </w:numPr>
        <w:tabs>
          <w:tab w:val="clear" w:pos="720"/>
          <w:tab w:val="left" w:pos="709"/>
        </w:tabs>
        <w:ind w:left="567" w:hanging="425"/>
        <w:rPr>
          <w:rFonts w:ascii="Arial" w:hAnsi="Arial" w:cs="Arial"/>
          <w:sz w:val="24"/>
          <w:szCs w:val="24"/>
        </w:rPr>
      </w:pPr>
      <w:r w:rsidRPr="00B41745">
        <w:rPr>
          <w:rFonts w:ascii="Arial" w:hAnsi="Arial"/>
          <w:color w:val="333333"/>
          <w:sz w:val="24"/>
          <w:szCs w:val="24"/>
        </w:rPr>
        <w:t>Ensuring timely resolution of requests in line with our Service Level Agreements (SLA)</w:t>
      </w:r>
    </w:p>
    <w:p w14:paraId="76604BA6" w14:textId="77777777" w:rsidR="00B41745" w:rsidRPr="00B41745" w:rsidRDefault="00B41745" w:rsidP="00B41745">
      <w:pPr>
        <w:pStyle w:val="ListParagraph"/>
        <w:numPr>
          <w:ilvl w:val="0"/>
          <w:numId w:val="48"/>
        </w:numPr>
        <w:tabs>
          <w:tab w:val="clear" w:pos="720"/>
          <w:tab w:val="left" w:pos="709"/>
        </w:tabs>
        <w:ind w:left="567" w:hanging="425"/>
        <w:rPr>
          <w:rFonts w:ascii="Arial" w:hAnsi="Arial" w:cs="Arial"/>
          <w:sz w:val="24"/>
          <w:szCs w:val="24"/>
        </w:rPr>
      </w:pPr>
      <w:r w:rsidRPr="00B41745">
        <w:rPr>
          <w:rFonts w:ascii="Arial" w:hAnsi="Arial"/>
          <w:color w:val="333333"/>
          <w:sz w:val="24"/>
          <w:szCs w:val="24"/>
        </w:rPr>
        <w:t>Escalation of requests/issues where necessary</w:t>
      </w:r>
    </w:p>
    <w:p w14:paraId="6AAD2DB8" w14:textId="77777777" w:rsidR="00B41745" w:rsidRPr="00B41745" w:rsidRDefault="00B41745" w:rsidP="00B41745">
      <w:pPr>
        <w:pStyle w:val="ListParagraph"/>
        <w:numPr>
          <w:ilvl w:val="0"/>
          <w:numId w:val="48"/>
        </w:numPr>
        <w:tabs>
          <w:tab w:val="clear" w:pos="720"/>
          <w:tab w:val="left" w:pos="709"/>
        </w:tabs>
        <w:ind w:left="567" w:hanging="425"/>
        <w:rPr>
          <w:rFonts w:ascii="Arial" w:hAnsi="Arial" w:cs="Arial"/>
          <w:sz w:val="24"/>
          <w:szCs w:val="24"/>
        </w:rPr>
      </w:pPr>
      <w:r w:rsidRPr="00B41745">
        <w:rPr>
          <w:rFonts w:ascii="Arial" w:hAnsi="Arial"/>
          <w:color w:val="333333"/>
          <w:sz w:val="24"/>
          <w:szCs w:val="24"/>
        </w:rPr>
        <w:t>Logging of incidents, service requests, changes and problem tickets in our support platform (Remedy)</w:t>
      </w:r>
    </w:p>
    <w:p w14:paraId="3511D57A" w14:textId="77777777" w:rsidR="00B41745" w:rsidRPr="00B41745" w:rsidRDefault="00B41745" w:rsidP="00B41745">
      <w:pPr>
        <w:pStyle w:val="ListParagraph"/>
        <w:numPr>
          <w:ilvl w:val="0"/>
          <w:numId w:val="48"/>
        </w:numPr>
        <w:tabs>
          <w:tab w:val="clear" w:pos="720"/>
          <w:tab w:val="left" w:pos="709"/>
        </w:tabs>
        <w:ind w:left="567" w:hanging="425"/>
        <w:rPr>
          <w:rFonts w:ascii="Arial" w:hAnsi="Arial" w:cs="Arial"/>
          <w:sz w:val="24"/>
          <w:szCs w:val="24"/>
        </w:rPr>
      </w:pPr>
      <w:r w:rsidRPr="00B41745">
        <w:rPr>
          <w:rFonts w:ascii="Arial" w:hAnsi="Arial"/>
          <w:color w:val="333333"/>
          <w:sz w:val="24"/>
          <w:szCs w:val="24"/>
        </w:rPr>
        <w:t>Taking ownership of tickets and ensuring successful completion within stated SLA</w:t>
      </w:r>
    </w:p>
    <w:p w14:paraId="28DFAD2B" w14:textId="77777777" w:rsidR="00B41745" w:rsidRPr="00B41745" w:rsidRDefault="00B41745" w:rsidP="00B41745">
      <w:pPr>
        <w:pStyle w:val="ListParagraph"/>
        <w:numPr>
          <w:ilvl w:val="0"/>
          <w:numId w:val="48"/>
        </w:numPr>
        <w:tabs>
          <w:tab w:val="clear" w:pos="720"/>
          <w:tab w:val="left" w:pos="709"/>
        </w:tabs>
        <w:ind w:left="567" w:hanging="425"/>
        <w:rPr>
          <w:rFonts w:ascii="Arial" w:hAnsi="Arial" w:cs="Arial"/>
          <w:sz w:val="24"/>
          <w:szCs w:val="24"/>
        </w:rPr>
      </w:pPr>
      <w:r w:rsidRPr="00B41745">
        <w:rPr>
          <w:rFonts w:ascii="Arial" w:hAnsi="Arial"/>
          <w:color w:val="333333"/>
          <w:sz w:val="24"/>
          <w:szCs w:val="24"/>
        </w:rPr>
        <w:t>Co-ordination of issue resolution to agreed service levels and targets</w:t>
      </w:r>
    </w:p>
    <w:p w14:paraId="1CD3E8A2" w14:textId="280300F2" w:rsidR="00B41745" w:rsidRPr="00B41745" w:rsidRDefault="00B41745" w:rsidP="00B41745">
      <w:pPr>
        <w:pStyle w:val="ListParagraph"/>
        <w:numPr>
          <w:ilvl w:val="0"/>
          <w:numId w:val="48"/>
        </w:numPr>
        <w:tabs>
          <w:tab w:val="clear" w:pos="720"/>
          <w:tab w:val="left" w:pos="709"/>
        </w:tabs>
        <w:ind w:left="567" w:hanging="425"/>
        <w:rPr>
          <w:rFonts w:ascii="Arial" w:hAnsi="Arial" w:cs="Arial"/>
          <w:sz w:val="24"/>
          <w:szCs w:val="24"/>
        </w:rPr>
      </w:pPr>
      <w:r w:rsidRPr="00B41745">
        <w:rPr>
          <w:rFonts w:ascii="Arial" w:hAnsi="Arial"/>
          <w:color w:val="333333"/>
          <w:sz w:val="24"/>
          <w:szCs w:val="24"/>
        </w:rPr>
        <w:t>Creating/updating training material, quick tip sheets and other documentation</w:t>
      </w:r>
    </w:p>
    <w:p w14:paraId="31F091C8" w14:textId="77777777" w:rsidR="00B41745" w:rsidRDefault="00B41745" w:rsidP="00D206AC">
      <w:pPr>
        <w:ind w:left="142"/>
        <w:rPr>
          <w:rFonts w:ascii="Arial" w:hAnsi="Arial" w:cs="Arial"/>
          <w:sz w:val="24"/>
          <w:szCs w:val="24"/>
        </w:rPr>
      </w:pPr>
    </w:p>
    <w:p w14:paraId="17D828C9" w14:textId="0DCD4D84" w:rsidR="00377C75" w:rsidRPr="009317A3" w:rsidRDefault="00322A21" w:rsidP="00D206AC">
      <w:pPr>
        <w:ind w:left="142"/>
        <w:rPr>
          <w:rFonts w:ascii="Arial" w:hAnsi="Arial" w:cs="Arial"/>
          <w:sz w:val="24"/>
          <w:szCs w:val="24"/>
        </w:rPr>
      </w:pPr>
      <w:r w:rsidRPr="009317A3">
        <w:rPr>
          <w:rFonts w:ascii="Arial" w:hAnsi="Arial" w:cs="Arial"/>
          <w:sz w:val="24"/>
          <w:szCs w:val="24"/>
        </w:rPr>
        <w:t xml:space="preserve">2017 – </w:t>
      </w:r>
      <w:r w:rsidR="00B41745">
        <w:rPr>
          <w:rFonts w:ascii="Arial" w:hAnsi="Arial" w:cs="Arial"/>
          <w:sz w:val="24"/>
          <w:szCs w:val="24"/>
        </w:rPr>
        <w:t>2018</w:t>
      </w:r>
      <w:r w:rsidRPr="009317A3">
        <w:rPr>
          <w:rFonts w:ascii="Arial" w:hAnsi="Arial" w:cs="Arial"/>
          <w:sz w:val="24"/>
          <w:szCs w:val="24"/>
        </w:rPr>
        <w:t xml:space="preserve"> </w:t>
      </w:r>
    </w:p>
    <w:p w14:paraId="2835C009" w14:textId="7E940CB6" w:rsidR="00D206AC" w:rsidRPr="009317A3" w:rsidRDefault="00377C75" w:rsidP="00D206AC">
      <w:pPr>
        <w:ind w:left="142"/>
        <w:rPr>
          <w:rFonts w:ascii="Arial" w:hAnsi="Arial" w:cs="Arial"/>
          <w:b/>
          <w:sz w:val="24"/>
          <w:szCs w:val="24"/>
        </w:rPr>
      </w:pPr>
      <w:r w:rsidRPr="009317A3">
        <w:rPr>
          <w:rFonts w:ascii="Arial" w:hAnsi="Arial" w:cs="Arial"/>
          <w:b/>
          <w:sz w:val="24"/>
          <w:szCs w:val="24"/>
        </w:rPr>
        <w:t>One Advanced</w:t>
      </w:r>
    </w:p>
    <w:p w14:paraId="12C8D6F8" w14:textId="3114EE8A" w:rsidR="00322A21" w:rsidRPr="009317A3" w:rsidRDefault="00322A21" w:rsidP="00D206AC">
      <w:pPr>
        <w:ind w:left="142"/>
        <w:rPr>
          <w:rFonts w:ascii="Arial" w:hAnsi="Arial" w:cs="Arial"/>
          <w:b/>
          <w:sz w:val="24"/>
          <w:szCs w:val="24"/>
        </w:rPr>
      </w:pPr>
      <w:r w:rsidRPr="009317A3">
        <w:rPr>
          <w:rFonts w:ascii="Arial" w:hAnsi="Arial" w:cs="Arial"/>
          <w:b/>
          <w:sz w:val="24"/>
          <w:szCs w:val="24"/>
        </w:rPr>
        <w:t>Service Desk Analyst</w:t>
      </w:r>
    </w:p>
    <w:p w14:paraId="7DDFDE86" w14:textId="77777777" w:rsidR="00D206AC" w:rsidRPr="009317A3" w:rsidRDefault="00D206AC" w:rsidP="00FD2A7C">
      <w:pPr>
        <w:ind w:left="426"/>
        <w:rPr>
          <w:rFonts w:ascii="Arial" w:hAnsi="Arial" w:cs="Arial"/>
          <w:b/>
          <w:sz w:val="24"/>
          <w:szCs w:val="24"/>
        </w:rPr>
      </w:pPr>
    </w:p>
    <w:p w14:paraId="737DADF3" w14:textId="76A48538" w:rsidR="00322A21" w:rsidRPr="009317A3" w:rsidRDefault="009B1725" w:rsidP="00FD2A7C">
      <w:pPr>
        <w:numPr>
          <w:ilvl w:val="0"/>
          <w:numId w:val="21"/>
        </w:numPr>
        <w:shd w:val="clear" w:color="auto" w:fill="FFFFFF"/>
        <w:tabs>
          <w:tab w:val="clear" w:pos="720"/>
        </w:tabs>
        <w:suppressAutoHyphens w:val="0"/>
        <w:ind w:left="426"/>
        <w:textAlignment w:val="baseline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Provide 1st</w:t>
      </w:r>
      <w:r w:rsidR="00931EB1" w:rsidRPr="009317A3">
        <w:rPr>
          <w:rFonts w:ascii="Arial" w:hAnsi="Arial" w:cs="Arial"/>
          <w:color w:val="404040"/>
          <w:sz w:val="24"/>
          <w:szCs w:val="24"/>
        </w:rPr>
        <w:t xml:space="preserve"> </w:t>
      </w:r>
      <w:r>
        <w:rPr>
          <w:rFonts w:ascii="Arial" w:hAnsi="Arial" w:cs="Arial"/>
          <w:color w:val="404040"/>
          <w:sz w:val="24"/>
          <w:szCs w:val="24"/>
        </w:rPr>
        <w:t xml:space="preserve">/ </w:t>
      </w:r>
      <w:r w:rsidR="00D206AC" w:rsidRPr="009317A3">
        <w:rPr>
          <w:rFonts w:ascii="Arial" w:hAnsi="Arial" w:cs="Arial"/>
          <w:color w:val="404040"/>
          <w:sz w:val="24"/>
          <w:szCs w:val="24"/>
        </w:rPr>
        <w:t>2nd line</w:t>
      </w:r>
      <w:r w:rsidR="00322A21" w:rsidRPr="009317A3">
        <w:rPr>
          <w:rFonts w:ascii="Arial" w:hAnsi="Arial" w:cs="Arial"/>
          <w:color w:val="404040"/>
          <w:sz w:val="24"/>
          <w:szCs w:val="24"/>
        </w:rPr>
        <w:t xml:space="preserve"> IT support to our valued customers.</w:t>
      </w:r>
    </w:p>
    <w:p w14:paraId="37872D14" w14:textId="77777777" w:rsidR="00322A21" w:rsidRPr="009317A3" w:rsidRDefault="00322A21" w:rsidP="00FD2A7C">
      <w:pPr>
        <w:numPr>
          <w:ilvl w:val="0"/>
          <w:numId w:val="21"/>
        </w:numPr>
        <w:shd w:val="clear" w:color="auto" w:fill="FFFFFF"/>
        <w:tabs>
          <w:tab w:val="clear" w:pos="720"/>
          <w:tab w:val="left" w:pos="142"/>
        </w:tabs>
        <w:suppressAutoHyphens w:val="0"/>
        <w:ind w:left="426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9317A3">
        <w:rPr>
          <w:rFonts w:ascii="Arial" w:hAnsi="Arial" w:cs="Arial"/>
          <w:color w:val="404040"/>
          <w:sz w:val="24"/>
          <w:szCs w:val="24"/>
        </w:rPr>
        <w:t>Ensure an exceptional level of customer service and happiness</w:t>
      </w:r>
    </w:p>
    <w:p w14:paraId="57D91E06" w14:textId="77777777" w:rsidR="00322A21" w:rsidRPr="009317A3" w:rsidRDefault="00322A21" w:rsidP="00FD2A7C">
      <w:pPr>
        <w:numPr>
          <w:ilvl w:val="0"/>
          <w:numId w:val="21"/>
        </w:numPr>
        <w:shd w:val="clear" w:color="auto" w:fill="FFFFFF"/>
        <w:tabs>
          <w:tab w:val="clear" w:pos="720"/>
          <w:tab w:val="left" w:pos="142"/>
        </w:tabs>
        <w:suppressAutoHyphens w:val="0"/>
        <w:ind w:left="426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9317A3">
        <w:rPr>
          <w:rFonts w:ascii="Arial" w:hAnsi="Arial" w:cs="Arial"/>
          <w:color w:val="404040"/>
          <w:sz w:val="24"/>
          <w:szCs w:val="24"/>
        </w:rPr>
        <w:t>Fix and resolve IT issues and Queries</w:t>
      </w:r>
    </w:p>
    <w:p w14:paraId="3F61AA24" w14:textId="77777777" w:rsidR="00322A21" w:rsidRPr="009317A3" w:rsidRDefault="00322A21" w:rsidP="00FD2A7C">
      <w:pPr>
        <w:numPr>
          <w:ilvl w:val="0"/>
          <w:numId w:val="21"/>
        </w:numPr>
        <w:shd w:val="clear" w:color="auto" w:fill="FFFFFF"/>
        <w:tabs>
          <w:tab w:val="clear" w:pos="720"/>
          <w:tab w:val="left" w:pos="142"/>
        </w:tabs>
        <w:suppressAutoHyphens w:val="0"/>
        <w:ind w:left="426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9317A3">
        <w:rPr>
          <w:rFonts w:ascii="Arial" w:hAnsi="Arial" w:cs="Arial"/>
          <w:color w:val="404040"/>
          <w:sz w:val="24"/>
          <w:szCs w:val="24"/>
        </w:rPr>
        <w:t>Communicate with the 2nd and 3rd line teams, to seek advice and solutions or to escalate bigger problems.</w:t>
      </w:r>
    </w:p>
    <w:p w14:paraId="20C8F861" w14:textId="77777777" w:rsidR="00322A21" w:rsidRPr="009317A3" w:rsidRDefault="00322A21" w:rsidP="00FD2A7C">
      <w:pPr>
        <w:numPr>
          <w:ilvl w:val="0"/>
          <w:numId w:val="21"/>
        </w:numPr>
        <w:shd w:val="clear" w:color="auto" w:fill="FFFFFF"/>
        <w:tabs>
          <w:tab w:val="clear" w:pos="720"/>
          <w:tab w:val="left" w:pos="142"/>
        </w:tabs>
        <w:suppressAutoHyphens w:val="0"/>
        <w:ind w:left="426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9317A3">
        <w:rPr>
          <w:rFonts w:ascii="Arial" w:hAnsi="Arial" w:cs="Arial"/>
          <w:color w:val="404040"/>
          <w:sz w:val="24"/>
          <w:szCs w:val="24"/>
        </w:rPr>
        <w:t>Ensure timely resolution of requests in line with agreed SLAs</w:t>
      </w:r>
    </w:p>
    <w:p w14:paraId="58ED57C9" w14:textId="77777777" w:rsidR="00322A21" w:rsidRPr="009317A3" w:rsidRDefault="00322A21" w:rsidP="00FD2A7C">
      <w:pPr>
        <w:numPr>
          <w:ilvl w:val="0"/>
          <w:numId w:val="21"/>
        </w:numPr>
        <w:shd w:val="clear" w:color="auto" w:fill="FFFFFF"/>
        <w:tabs>
          <w:tab w:val="clear" w:pos="720"/>
          <w:tab w:val="left" w:pos="142"/>
        </w:tabs>
        <w:suppressAutoHyphens w:val="0"/>
        <w:ind w:left="426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9317A3">
        <w:rPr>
          <w:rFonts w:ascii="Arial" w:hAnsi="Arial" w:cs="Arial"/>
          <w:color w:val="404040"/>
          <w:sz w:val="24"/>
          <w:szCs w:val="24"/>
        </w:rPr>
        <w:t>Escalation of requests/issues where necessary</w:t>
      </w:r>
    </w:p>
    <w:p w14:paraId="6D0B7E8A" w14:textId="536EDA1B" w:rsidR="003135D3" w:rsidRPr="009317A3" w:rsidRDefault="00322A21" w:rsidP="00034AF6">
      <w:pPr>
        <w:pStyle w:val="ListParagraph"/>
        <w:numPr>
          <w:ilvl w:val="0"/>
          <w:numId w:val="21"/>
        </w:numPr>
        <w:tabs>
          <w:tab w:val="clear" w:pos="720"/>
          <w:tab w:val="left" w:pos="142"/>
        </w:tabs>
        <w:ind w:left="426"/>
        <w:rPr>
          <w:rFonts w:ascii="Arial" w:hAnsi="Arial" w:cs="Arial"/>
          <w:b/>
          <w:sz w:val="24"/>
          <w:szCs w:val="24"/>
        </w:rPr>
      </w:pPr>
      <w:r w:rsidRPr="009317A3">
        <w:rPr>
          <w:rFonts w:ascii="Arial" w:hAnsi="Arial" w:cs="Arial"/>
          <w:color w:val="404040"/>
          <w:sz w:val="24"/>
          <w:szCs w:val="24"/>
        </w:rPr>
        <w:t>Promote the Service Desk in providing a one-stop service support solution</w:t>
      </w:r>
    </w:p>
    <w:p w14:paraId="6D027130" w14:textId="77777777" w:rsidR="003135D3" w:rsidRPr="009317A3" w:rsidRDefault="003135D3" w:rsidP="00952B6C">
      <w:pPr>
        <w:spacing w:before="28" w:after="28"/>
        <w:rPr>
          <w:rFonts w:ascii="Arial" w:hAnsi="Arial" w:cs="Arial"/>
          <w:b/>
          <w:sz w:val="24"/>
          <w:szCs w:val="24"/>
        </w:rPr>
      </w:pPr>
    </w:p>
    <w:p w14:paraId="7CFF55F3" w14:textId="77777777" w:rsidR="00377C75" w:rsidRPr="009317A3" w:rsidRDefault="00FF22E3" w:rsidP="00952B6C">
      <w:pPr>
        <w:spacing w:before="28" w:after="28"/>
        <w:rPr>
          <w:rFonts w:ascii="Arial" w:hAnsi="Arial" w:cs="Arial"/>
          <w:sz w:val="24"/>
          <w:szCs w:val="24"/>
        </w:rPr>
      </w:pPr>
      <w:r w:rsidRPr="009317A3">
        <w:rPr>
          <w:rFonts w:ascii="Arial" w:hAnsi="Arial" w:cs="Arial"/>
          <w:sz w:val="24"/>
          <w:szCs w:val="24"/>
        </w:rPr>
        <w:t xml:space="preserve">2014 – Present </w:t>
      </w:r>
    </w:p>
    <w:p w14:paraId="392B8F56" w14:textId="6CCE2BEE" w:rsidR="00C63D41" w:rsidRPr="009317A3" w:rsidRDefault="008E4EDD" w:rsidP="00952B6C">
      <w:pPr>
        <w:spacing w:before="28" w:after="2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Sleepy </w:t>
      </w:r>
      <w:proofErr w:type="spellStart"/>
      <w:r w:rsidR="00FF22E3" w:rsidRPr="009317A3">
        <w:rPr>
          <w:rFonts w:ascii="Arial" w:hAnsi="Arial" w:cs="Arial"/>
          <w:b/>
          <w:sz w:val="24"/>
          <w:szCs w:val="24"/>
        </w:rPr>
        <w:t>Sportz</w:t>
      </w:r>
      <w:proofErr w:type="spellEnd"/>
    </w:p>
    <w:p w14:paraId="57EF9087" w14:textId="77777777" w:rsidR="003135D3" w:rsidRPr="009317A3" w:rsidRDefault="00066D25" w:rsidP="003135D3">
      <w:pPr>
        <w:spacing w:before="28" w:after="28"/>
        <w:rPr>
          <w:rFonts w:ascii="Arial" w:hAnsi="Arial" w:cs="Arial"/>
          <w:b/>
          <w:sz w:val="24"/>
          <w:szCs w:val="24"/>
        </w:rPr>
      </w:pPr>
      <w:r w:rsidRPr="009317A3">
        <w:rPr>
          <w:rFonts w:ascii="Arial" w:hAnsi="Arial" w:cs="Arial"/>
          <w:b/>
          <w:sz w:val="24"/>
          <w:szCs w:val="24"/>
        </w:rPr>
        <w:t>Managing Partner</w:t>
      </w:r>
    </w:p>
    <w:p w14:paraId="064240D0" w14:textId="77777777" w:rsidR="003135D3" w:rsidRPr="009317A3" w:rsidRDefault="003135D3" w:rsidP="003135D3">
      <w:pPr>
        <w:spacing w:before="28" w:after="28"/>
        <w:rPr>
          <w:rFonts w:ascii="Arial" w:hAnsi="Arial" w:cs="Arial"/>
          <w:b/>
          <w:sz w:val="24"/>
          <w:szCs w:val="24"/>
        </w:rPr>
      </w:pPr>
    </w:p>
    <w:p w14:paraId="74F01288" w14:textId="29252D3E" w:rsidR="00322A21" w:rsidRPr="009317A3" w:rsidRDefault="00C64D0E" w:rsidP="00C64D0E">
      <w:pPr>
        <w:pStyle w:val="ListParagraph"/>
        <w:numPr>
          <w:ilvl w:val="0"/>
          <w:numId w:val="26"/>
        </w:numPr>
        <w:tabs>
          <w:tab w:val="clear" w:pos="720"/>
          <w:tab w:val="left" w:pos="426"/>
        </w:tabs>
        <w:spacing w:before="28" w:after="28"/>
        <w:ind w:left="142" w:hanging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66D25" w:rsidRPr="009317A3">
        <w:rPr>
          <w:rFonts w:ascii="Arial" w:hAnsi="Arial" w:cs="Arial"/>
          <w:sz w:val="24"/>
          <w:szCs w:val="24"/>
        </w:rPr>
        <w:t>A</w:t>
      </w:r>
      <w:r w:rsidR="0022771E" w:rsidRPr="009317A3">
        <w:rPr>
          <w:rFonts w:ascii="Arial" w:hAnsi="Arial" w:cs="Arial"/>
          <w:sz w:val="24"/>
          <w:szCs w:val="24"/>
        </w:rPr>
        <w:t>c</w:t>
      </w:r>
      <w:r w:rsidR="00066D25" w:rsidRPr="009317A3">
        <w:rPr>
          <w:rFonts w:ascii="Arial" w:hAnsi="Arial" w:cs="Arial"/>
          <w:sz w:val="24"/>
          <w:szCs w:val="24"/>
        </w:rPr>
        <w:t>quired License from Leinster Rugby an</w:t>
      </w:r>
      <w:r w:rsidR="00B41745">
        <w:rPr>
          <w:rFonts w:ascii="Arial" w:hAnsi="Arial" w:cs="Arial"/>
          <w:sz w:val="24"/>
          <w:szCs w:val="24"/>
        </w:rPr>
        <w:t xml:space="preserve">d Munster Rugby team to produce </w:t>
      </w:r>
      <w:r w:rsidR="000646CC" w:rsidRPr="009317A3">
        <w:rPr>
          <w:rFonts w:ascii="Arial" w:hAnsi="Arial" w:cs="Arial"/>
          <w:sz w:val="24"/>
          <w:szCs w:val="24"/>
        </w:rPr>
        <w:t>baby</w:t>
      </w:r>
      <w:r w:rsidR="00066D25" w:rsidRPr="009317A3">
        <w:rPr>
          <w:rFonts w:ascii="Arial" w:hAnsi="Arial" w:cs="Arial"/>
          <w:sz w:val="24"/>
          <w:szCs w:val="24"/>
        </w:rPr>
        <w:t xml:space="preserve"> wear </w:t>
      </w:r>
      <w:r w:rsidR="000646CC" w:rsidRPr="009317A3">
        <w:rPr>
          <w:rFonts w:ascii="Arial" w:hAnsi="Arial" w:cs="Arial"/>
          <w:sz w:val="24"/>
          <w:szCs w:val="24"/>
        </w:rPr>
        <w:t xml:space="preserve">for </w:t>
      </w:r>
      <w:r w:rsidR="00066D25" w:rsidRPr="009317A3">
        <w:rPr>
          <w:rFonts w:ascii="Arial" w:hAnsi="Arial" w:cs="Arial"/>
          <w:sz w:val="24"/>
          <w:szCs w:val="24"/>
        </w:rPr>
        <w:t>using their logos</w:t>
      </w:r>
      <w:r w:rsidR="000646CC" w:rsidRPr="009317A3">
        <w:rPr>
          <w:rFonts w:ascii="Arial" w:hAnsi="Arial" w:cs="Arial"/>
          <w:sz w:val="24"/>
          <w:szCs w:val="24"/>
        </w:rPr>
        <w:t>.</w:t>
      </w:r>
    </w:p>
    <w:p w14:paraId="3168B163" w14:textId="381F7055" w:rsidR="00322A21" w:rsidRPr="009317A3" w:rsidRDefault="00C64D0E" w:rsidP="00C64D0E">
      <w:pPr>
        <w:pStyle w:val="ListParagraph"/>
        <w:numPr>
          <w:ilvl w:val="0"/>
          <w:numId w:val="26"/>
        </w:numPr>
        <w:tabs>
          <w:tab w:val="clear" w:pos="720"/>
          <w:tab w:val="left" w:pos="142"/>
        </w:tabs>
        <w:spacing w:before="28" w:after="28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66D25" w:rsidRPr="009317A3">
        <w:rPr>
          <w:rFonts w:ascii="Arial" w:hAnsi="Arial" w:cs="Arial"/>
          <w:sz w:val="24"/>
          <w:szCs w:val="24"/>
        </w:rPr>
        <w:t>Supplying all around Ireland including Life Style Sports</w:t>
      </w:r>
      <w:r w:rsidR="000646CC" w:rsidRPr="009317A3">
        <w:rPr>
          <w:rFonts w:ascii="Arial" w:hAnsi="Arial" w:cs="Arial"/>
          <w:sz w:val="24"/>
          <w:szCs w:val="24"/>
        </w:rPr>
        <w:t xml:space="preserve"> and retailers</w:t>
      </w:r>
    </w:p>
    <w:p w14:paraId="730CDEF3" w14:textId="77777777" w:rsidR="00034AF6" w:rsidRPr="009317A3" w:rsidRDefault="00034AF6" w:rsidP="00952B6C">
      <w:pPr>
        <w:spacing w:before="28" w:after="28"/>
        <w:rPr>
          <w:rFonts w:ascii="Arial" w:hAnsi="Arial" w:cs="Arial"/>
          <w:iCs/>
          <w:sz w:val="24"/>
          <w:szCs w:val="24"/>
        </w:rPr>
      </w:pPr>
    </w:p>
    <w:p w14:paraId="62152A7F" w14:textId="77777777" w:rsidR="00377C75" w:rsidRPr="009317A3" w:rsidRDefault="008B1BB2" w:rsidP="00952B6C">
      <w:pPr>
        <w:spacing w:before="28" w:after="28"/>
        <w:rPr>
          <w:rFonts w:ascii="Arial" w:hAnsi="Arial" w:cs="Arial"/>
          <w:bCs/>
          <w:iCs/>
          <w:sz w:val="24"/>
          <w:szCs w:val="24"/>
        </w:rPr>
      </w:pPr>
      <w:r w:rsidRPr="009317A3">
        <w:rPr>
          <w:rFonts w:ascii="Arial" w:hAnsi="Arial" w:cs="Arial"/>
          <w:iCs/>
          <w:sz w:val="24"/>
          <w:szCs w:val="24"/>
        </w:rPr>
        <w:t>2010 – Present</w:t>
      </w:r>
      <w:r w:rsidRPr="009317A3"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41E48A17" w14:textId="610C367B" w:rsidR="008B1BB2" w:rsidRPr="009317A3" w:rsidRDefault="006B783C" w:rsidP="00952B6C">
      <w:pPr>
        <w:spacing w:before="28" w:after="28"/>
        <w:rPr>
          <w:rFonts w:ascii="Arial" w:hAnsi="Arial" w:cs="Arial"/>
          <w:b/>
          <w:bCs/>
          <w:iCs/>
          <w:sz w:val="24"/>
          <w:szCs w:val="24"/>
        </w:rPr>
      </w:pPr>
      <w:r w:rsidRPr="009317A3">
        <w:rPr>
          <w:rFonts w:ascii="Arial" w:hAnsi="Arial" w:cs="Arial"/>
          <w:b/>
          <w:bCs/>
          <w:iCs/>
          <w:sz w:val="24"/>
          <w:szCs w:val="24"/>
        </w:rPr>
        <w:t>Alpine Grindings Pvt</w:t>
      </w:r>
    </w:p>
    <w:p w14:paraId="77925D08" w14:textId="77777777" w:rsidR="00785B71" w:rsidRPr="009317A3" w:rsidRDefault="00BC5FBF" w:rsidP="00952B6C">
      <w:pPr>
        <w:spacing w:before="28" w:after="28"/>
        <w:rPr>
          <w:rFonts w:ascii="Arial" w:hAnsi="Arial" w:cs="Arial"/>
          <w:b/>
          <w:bCs/>
          <w:iCs/>
          <w:sz w:val="24"/>
          <w:szCs w:val="24"/>
        </w:rPr>
      </w:pPr>
      <w:r w:rsidRPr="009317A3">
        <w:rPr>
          <w:rFonts w:ascii="Arial" w:hAnsi="Arial" w:cs="Arial"/>
          <w:b/>
          <w:bCs/>
          <w:iCs/>
          <w:sz w:val="24"/>
          <w:szCs w:val="24"/>
        </w:rPr>
        <w:t>Managing Director</w:t>
      </w:r>
    </w:p>
    <w:p w14:paraId="0B0FF2BC" w14:textId="77777777" w:rsidR="00D206AC" w:rsidRPr="009317A3" w:rsidRDefault="00D206AC" w:rsidP="00952B6C">
      <w:pPr>
        <w:spacing w:before="28" w:after="28"/>
        <w:rPr>
          <w:rFonts w:ascii="Arial" w:hAnsi="Arial" w:cs="Arial"/>
          <w:b/>
          <w:bCs/>
          <w:iCs/>
          <w:sz w:val="24"/>
          <w:szCs w:val="24"/>
        </w:rPr>
      </w:pPr>
    </w:p>
    <w:p w14:paraId="45080374" w14:textId="179C8180" w:rsidR="00BE0D23" w:rsidRPr="00B41745" w:rsidRDefault="00BE0D23" w:rsidP="00C64D0E">
      <w:pPr>
        <w:numPr>
          <w:ilvl w:val="0"/>
          <w:numId w:val="2"/>
        </w:numPr>
        <w:tabs>
          <w:tab w:val="clear" w:pos="720"/>
          <w:tab w:val="left" w:pos="142"/>
        </w:tabs>
        <w:suppressAutoHyphens w:val="0"/>
        <w:ind w:left="142" w:hanging="142"/>
        <w:rPr>
          <w:rFonts w:ascii="Arial" w:hAnsi="Arial" w:cs="Arial"/>
          <w:sz w:val="24"/>
          <w:szCs w:val="24"/>
        </w:rPr>
      </w:pPr>
      <w:r w:rsidRPr="00B41745">
        <w:rPr>
          <w:rFonts w:ascii="Arial" w:hAnsi="Arial" w:cs="Arial"/>
          <w:sz w:val="24"/>
          <w:szCs w:val="24"/>
        </w:rPr>
        <w:t>Coordinating the operations of different departments &amp; teams to ensure that they all pull in the same direction.</w:t>
      </w:r>
    </w:p>
    <w:p w14:paraId="5F79433E" w14:textId="7BDC98A4" w:rsidR="00BE0D23" w:rsidRPr="009317A3" w:rsidRDefault="00B41745" w:rsidP="00C64D0E">
      <w:pPr>
        <w:numPr>
          <w:ilvl w:val="0"/>
          <w:numId w:val="2"/>
        </w:numPr>
        <w:tabs>
          <w:tab w:val="clear" w:pos="720"/>
          <w:tab w:val="left" w:pos="142"/>
        </w:tabs>
        <w:suppressAutoHyphens w:val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E0D23" w:rsidRPr="009317A3">
        <w:rPr>
          <w:rFonts w:ascii="Arial" w:hAnsi="Arial" w:cs="Arial"/>
          <w:sz w:val="24"/>
          <w:szCs w:val="24"/>
        </w:rPr>
        <w:t xml:space="preserve">Regularly reminding every employee of what is acceptable and unacceptable </w:t>
      </w:r>
      <w:r w:rsidR="003477E2" w:rsidRPr="009317A3">
        <w:rPr>
          <w:rFonts w:ascii="Arial" w:hAnsi="Arial" w:cs="Arial"/>
          <w:sz w:val="24"/>
          <w:szCs w:val="24"/>
        </w:rPr>
        <w:tab/>
      </w:r>
      <w:r w:rsidR="00BE0D23" w:rsidRPr="009317A3">
        <w:rPr>
          <w:rFonts w:ascii="Arial" w:hAnsi="Arial" w:cs="Arial"/>
          <w:sz w:val="24"/>
          <w:szCs w:val="24"/>
        </w:rPr>
        <w:t xml:space="preserve">behaviour in the workplace. </w:t>
      </w:r>
    </w:p>
    <w:p w14:paraId="4A159403" w14:textId="58D8B7C6" w:rsidR="00BE0D23" w:rsidRPr="009317A3" w:rsidRDefault="00B41745" w:rsidP="00C64D0E">
      <w:pPr>
        <w:numPr>
          <w:ilvl w:val="0"/>
          <w:numId w:val="2"/>
        </w:numPr>
        <w:tabs>
          <w:tab w:val="clear" w:pos="720"/>
          <w:tab w:val="left" w:pos="142"/>
        </w:tabs>
        <w:suppressAutoHyphens w:val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E0D23" w:rsidRPr="009317A3">
        <w:rPr>
          <w:rFonts w:ascii="Arial" w:hAnsi="Arial" w:cs="Arial"/>
          <w:sz w:val="24"/>
          <w:szCs w:val="24"/>
        </w:rPr>
        <w:t xml:space="preserve">Ensuring that members of staff correctly interpret and implement any </w:t>
      </w:r>
      <w:r w:rsidR="003477E2" w:rsidRPr="009317A3">
        <w:rPr>
          <w:rFonts w:ascii="Arial" w:hAnsi="Arial" w:cs="Arial"/>
          <w:sz w:val="24"/>
          <w:szCs w:val="24"/>
        </w:rPr>
        <w:tab/>
      </w:r>
      <w:r w:rsidR="00BE0D23" w:rsidRPr="009317A3">
        <w:rPr>
          <w:rFonts w:ascii="Arial" w:hAnsi="Arial" w:cs="Arial"/>
          <w:sz w:val="24"/>
          <w:szCs w:val="24"/>
        </w:rPr>
        <w:t>instructions given to them whilst at work</w:t>
      </w:r>
      <w:r w:rsidR="00322A21" w:rsidRPr="009317A3">
        <w:rPr>
          <w:rFonts w:ascii="Arial" w:hAnsi="Arial" w:cs="Arial"/>
          <w:sz w:val="24"/>
          <w:szCs w:val="24"/>
        </w:rPr>
        <w:t>.</w:t>
      </w:r>
    </w:p>
    <w:p w14:paraId="38DC25E9" w14:textId="0D0F0BDD" w:rsidR="004427FE" w:rsidRPr="009317A3" w:rsidRDefault="00B41745" w:rsidP="00C64D0E">
      <w:pPr>
        <w:numPr>
          <w:ilvl w:val="0"/>
          <w:numId w:val="2"/>
        </w:numPr>
        <w:tabs>
          <w:tab w:val="clear" w:pos="720"/>
          <w:tab w:val="left" w:pos="142"/>
          <w:tab w:val="left" w:pos="360"/>
        </w:tabs>
        <w:spacing w:before="28" w:after="28"/>
        <w:ind w:left="0" w:firstLine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BE0D23" w:rsidRPr="009317A3">
        <w:rPr>
          <w:rFonts w:ascii="Arial" w:hAnsi="Arial" w:cs="Arial"/>
          <w:bCs/>
          <w:sz w:val="24"/>
          <w:szCs w:val="24"/>
        </w:rPr>
        <w:t>i</w:t>
      </w:r>
      <w:r w:rsidR="004A50AE" w:rsidRPr="009317A3">
        <w:rPr>
          <w:rFonts w:ascii="Arial" w:hAnsi="Arial" w:cs="Arial"/>
          <w:bCs/>
          <w:sz w:val="24"/>
          <w:szCs w:val="24"/>
        </w:rPr>
        <w:t xml:space="preserve">n charge of </w:t>
      </w:r>
      <w:r w:rsidR="00BE0D23" w:rsidRPr="009317A3">
        <w:rPr>
          <w:rFonts w:ascii="Arial" w:hAnsi="Arial" w:cs="Arial"/>
          <w:bCs/>
          <w:sz w:val="24"/>
          <w:szCs w:val="24"/>
        </w:rPr>
        <w:t>logistics</w:t>
      </w:r>
      <w:r w:rsidR="004A50AE" w:rsidRPr="009317A3">
        <w:rPr>
          <w:rFonts w:ascii="Arial" w:hAnsi="Arial" w:cs="Arial"/>
          <w:bCs/>
          <w:sz w:val="24"/>
          <w:szCs w:val="24"/>
        </w:rPr>
        <w:t xml:space="preserve">, which </w:t>
      </w:r>
      <w:r w:rsidR="00BE0D23" w:rsidRPr="009317A3">
        <w:rPr>
          <w:rFonts w:ascii="Arial" w:hAnsi="Arial" w:cs="Arial"/>
          <w:bCs/>
          <w:sz w:val="24"/>
          <w:szCs w:val="24"/>
        </w:rPr>
        <w:t>incorporated</w:t>
      </w:r>
      <w:r w:rsidR="004A50AE" w:rsidRPr="009317A3">
        <w:rPr>
          <w:rFonts w:ascii="Arial" w:hAnsi="Arial" w:cs="Arial"/>
          <w:bCs/>
          <w:sz w:val="24"/>
          <w:szCs w:val="24"/>
        </w:rPr>
        <w:t xml:space="preserve"> loading the material</w:t>
      </w:r>
      <w:r w:rsidR="00785B71" w:rsidRPr="009317A3">
        <w:rPr>
          <w:rFonts w:ascii="Arial" w:hAnsi="Arial" w:cs="Arial"/>
          <w:bCs/>
          <w:sz w:val="24"/>
          <w:szCs w:val="24"/>
        </w:rPr>
        <w:t xml:space="preserve"> onto the transport </w:t>
      </w:r>
      <w:r w:rsidR="003477E2" w:rsidRPr="009317A3">
        <w:rPr>
          <w:rFonts w:ascii="Arial" w:hAnsi="Arial" w:cs="Arial"/>
          <w:bCs/>
          <w:sz w:val="24"/>
          <w:szCs w:val="24"/>
        </w:rPr>
        <w:tab/>
      </w:r>
      <w:r w:rsidR="00785B71" w:rsidRPr="009317A3">
        <w:rPr>
          <w:rFonts w:ascii="Arial" w:hAnsi="Arial" w:cs="Arial"/>
          <w:bCs/>
          <w:sz w:val="24"/>
          <w:szCs w:val="24"/>
        </w:rPr>
        <w:t xml:space="preserve">conveyance, </w:t>
      </w:r>
      <w:r w:rsidR="004A50AE" w:rsidRPr="009317A3">
        <w:rPr>
          <w:rFonts w:ascii="Arial" w:hAnsi="Arial" w:cs="Arial"/>
          <w:bCs/>
          <w:sz w:val="24"/>
          <w:szCs w:val="24"/>
        </w:rPr>
        <w:t xml:space="preserve">organising inspection via a large organisation called SGS Group </w:t>
      </w:r>
      <w:r w:rsidR="003477E2" w:rsidRPr="009317A3">
        <w:rPr>
          <w:rFonts w:ascii="Arial" w:hAnsi="Arial" w:cs="Arial"/>
          <w:bCs/>
          <w:sz w:val="24"/>
          <w:szCs w:val="24"/>
        </w:rPr>
        <w:tab/>
      </w:r>
      <w:r w:rsidR="004A50AE" w:rsidRPr="009317A3">
        <w:rPr>
          <w:rFonts w:ascii="Arial" w:hAnsi="Arial" w:cs="Arial"/>
          <w:bCs/>
          <w:sz w:val="24"/>
          <w:szCs w:val="24"/>
        </w:rPr>
        <w:t>who certified the material, quantity and weight.</w:t>
      </w:r>
    </w:p>
    <w:p w14:paraId="70A727EB" w14:textId="093C53B4" w:rsidR="004A50AE" w:rsidRPr="009317A3" w:rsidRDefault="00B41745" w:rsidP="00C64D0E">
      <w:pPr>
        <w:numPr>
          <w:ilvl w:val="0"/>
          <w:numId w:val="2"/>
        </w:numPr>
        <w:tabs>
          <w:tab w:val="clear" w:pos="720"/>
          <w:tab w:val="left" w:pos="142"/>
          <w:tab w:val="left" w:pos="360"/>
        </w:tabs>
        <w:spacing w:before="28" w:after="28"/>
        <w:ind w:left="0" w:firstLine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4A50AE" w:rsidRPr="009317A3">
        <w:rPr>
          <w:rFonts w:ascii="Arial" w:hAnsi="Arial" w:cs="Arial"/>
          <w:bCs/>
          <w:sz w:val="24"/>
          <w:szCs w:val="24"/>
        </w:rPr>
        <w:t xml:space="preserve">Source companies and contacting to arrange TTMs in their country of choice, </w:t>
      </w:r>
      <w:r w:rsidR="003477E2" w:rsidRPr="009317A3">
        <w:rPr>
          <w:rFonts w:ascii="Arial" w:hAnsi="Arial" w:cs="Arial"/>
          <w:bCs/>
          <w:sz w:val="24"/>
          <w:szCs w:val="24"/>
        </w:rPr>
        <w:tab/>
      </w:r>
      <w:r w:rsidR="004A50AE" w:rsidRPr="009317A3">
        <w:rPr>
          <w:rFonts w:ascii="Arial" w:hAnsi="Arial" w:cs="Arial"/>
          <w:bCs/>
          <w:sz w:val="24"/>
          <w:szCs w:val="24"/>
        </w:rPr>
        <w:t xml:space="preserve">giving me a chance to travel to countries like India, Bangladesh and even </w:t>
      </w:r>
      <w:r w:rsidR="003477E2" w:rsidRPr="009317A3">
        <w:rPr>
          <w:rFonts w:ascii="Arial" w:hAnsi="Arial" w:cs="Arial"/>
          <w:bCs/>
          <w:sz w:val="24"/>
          <w:szCs w:val="24"/>
        </w:rPr>
        <w:tab/>
        <w:t>Dubai.</w:t>
      </w:r>
      <w:r w:rsidR="004A50AE" w:rsidRPr="009317A3">
        <w:rPr>
          <w:rFonts w:ascii="Arial" w:hAnsi="Arial" w:cs="Arial"/>
          <w:bCs/>
          <w:sz w:val="24"/>
          <w:szCs w:val="24"/>
        </w:rPr>
        <w:t xml:space="preserve"> </w:t>
      </w:r>
    </w:p>
    <w:p w14:paraId="57B35F20" w14:textId="77777777" w:rsidR="009134EC" w:rsidRPr="009317A3" w:rsidRDefault="009134EC" w:rsidP="00952B6C">
      <w:pPr>
        <w:spacing w:before="28" w:after="28"/>
        <w:rPr>
          <w:rFonts w:ascii="Arial" w:hAnsi="Arial" w:cs="Arial"/>
          <w:bCs/>
          <w:sz w:val="24"/>
          <w:szCs w:val="24"/>
        </w:rPr>
      </w:pPr>
    </w:p>
    <w:p w14:paraId="2C92FF8D" w14:textId="77777777" w:rsidR="00377C75" w:rsidRPr="009317A3" w:rsidRDefault="00BE0D23" w:rsidP="00F9459B">
      <w:pPr>
        <w:spacing w:before="28" w:after="28"/>
        <w:rPr>
          <w:rFonts w:ascii="Arial" w:hAnsi="Arial" w:cs="Arial"/>
          <w:bCs/>
          <w:iCs/>
          <w:sz w:val="24"/>
          <w:szCs w:val="24"/>
        </w:rPr>
      </w:pPr>
      <w:r w:rsidRPr="009317A3">
        <w:rPr>
          <w:rFonts w:ascii="Arial" w:hAnsi="Arial" w:cs="Arial"/>
          <w:bCs/>
          <w:iCs/>
          <w:sz w:val="24"/>
          <w:szCs w:val="24"/>
        </w:rPr>
        <w:t xml:space="preserve">2008 – 2010 </w:t>
      </w:r>
    </w:p>
    <w:p w14:paraId="39D64E28" w14:textId="1E628929" w:rsidR="00F9459B" w:rsidRDefault="00BE0D23" w:rsidP="00F9459B">
      <w:pPr>
        <w:spacing w:before="28" w:after="28"/>
        <w:rPr>
          <w:rFonts w:ascii="Arial" w:hAnsi="Arial" w:cs="Arial"/>
          <w:b/>
          <w:bCs/>
          <w:iCs/>
          <w:sz w:val="24"/>
          <w:szCs w:val="24"/>
        </w:rPr>
      </w:pPr>
      <w:r w:rsidRPr="009317A3">
        <w:rPr>
          <w:rFonts w:ascii="Arial" w:hAnsi="Arial" w:cs="Arial"/>
          <w:b/>
          <w:bCs/>
          <w:iCs/>
          <w:sz w:val="24"/>
          <w:szCs w:val="24"/>
        </w:rPr>
        <w:t>NWIX gro</w:t>
      </w:r>
      <w:r w:rsidR="007A0BFB" w:rsidRPr="009317A3">
        <w:rPr>
          <w:rFonts w:ascii="Arial" w:hAnsi="Arial" w:cs="Arial"/>
          <w:b/>
          <w:bCs/>
          <w:iCs/>
          <w:sz w:val="24"/>
          <w:szCs w:val="24"/>
        </w:rPr>
        <w:t xml:space="preserve">up Ltd </w:t>
      </w:r>
      <w:r w:rsidR="007A0BFB" w:rsidRPr="009317A3">
        <w:rPr>
          <w:rFonts w:ascii="Arial" w:hAnsi="Arial" w:cs="Arial"/>
          <w:b/>
          <w:bCs/>
          <w:iCs/>
          <w:sz w:val="24"/>
          <w:szCs w:val="24"/>
        </w:rPr>
        <w:br/>
      </w:r>
      <w:r w:rsidR="008B1BB2" w:rsidRPr="009317A3">
        <w:rPr>
          <w:rFonts w:ascii="Arial" w:hAnsi="Arial" w:cs="Arial"/>
          <w:b/>
          <w:bCs/>
          <w:iCs/>
          <w:sz w:val="24"/>
          <w:szCs w:val="24"/>
        </w:rPr>
        <w:t>IT Level 1 Support</w:t>
      </w:r>
    </w:p>
    <w:p w14:paraId="2B2FE33B" w14:textId="77777777" w:rsidR="00B41745" w:rsidRPr="009317A3" w:rsidRDefault="00B41745" w:rsidP="00F9459B">
      <w:pPr>
        <w:spacing w:before="28" w:after="28"/>
        <w:rPr>
          <w:rFonts w:ascii="Arial" w:hAnsi="Arial" w:cs="Arial"/>
          <w:b/>
          <w:bCs/>
          <w:iCs/>
          <w:sz w:val="24"/>
          <w:szCs w:val="24"/>
        </w:rPr>
      </w:pPr>
    </w:p>
    <w:p w14:paraId="6D812D18" w14:textId="77777777" w:rsidR="00F9459B" w:rsidRPr="009317A3" w:rsidRDefault="003477E2" w:rsidP="00F9459B">
      <w:pPr>
        <w:numPr>
          <w:ilvl w:val="0"/>
          <w:numId w:val="15"/>
        </w:numPr>
        <w:tabs>
          <w:tab w:val="clear" w:pos="720"/>
          <w:tab w:val="left" w:pos="142"/>
        </w:tabs>
        <w:spacing w:before="28" w:after="28"/>
        <w:ind w:left="709" w:hanging="720"/>
        <w:rPr>
          <w:rFonts w:ascii="Arial" w:hAnsi="Arial" w:cs="Arial"/>
          <w:b/>
          <w:bCs/>
          <w:iCs/>
          <w:sz w:val="24"/>
          <w:szCs w:val="24"/>
        </w:rPr>
      </w:pPr>
      <w:r w:rsidRPr="009317A3">
        <w:rPr>
          <w:rFonts w:ascii="Arial" w:hAnsi="Arial" w:cs="Arial"/>
          <w:bCs/>
          <w:sz w:val="24"/>
          <w:szCs w:val="24"/>
        </w:rPr>
        <w:t>Supported blue chip companies to provid</w:t>
      </w:r>
      <w:r w:rsidR="00F9459B" w:rsidRPr="009317A3">
        <w:rPr>
          <w:rFonts w:ascii="Arial" w:hAnsi="Arial" w:cs="Arial"/>
          <w:bCs/>
          <w:sz w:val="24"/>
          <w:szCs w:val="24"/>
        </w:rPr>
        <w:t>e a sound</w:t>
      </w:r>
      <w:r w:rsidR="00F9459B" w:rsidRPr="009317A3">
        <w:rPr>
          <w:rFonts w:ascii="Arial" w:hAnsi="Arial" w:cs="Arial"/>
          <w:bCs/>
          <w:sz w:val="24"/>
          <w:szCs w:val="24"/>
        </w:rPr>
        <w:tab/>
        <w:t xml:space="preserve">layer 2 network which                            </w:t>
      </w:r>
    </w:p>
    <w:p w14:paraId="0FABF1D9" w14:textId="7B0939B2" w:rsidR="00952B6C" w:rsidRPr="009317A3" w:rsidRDefault="003477E2" w:rsidP="00F9459B">
      <w:pPr>
        <w:tabs>
          <w:tab w:val="clear" w:pos="720"/>
          <w:tab w:val="left" w:pos="142"/>
        </w:tabs>
        <w:spacing w:before="28" w:after="28"/>
        <w:ind w:left="142"/>
        <w:rPr>
          <w:rFonts w:ascii="Arial" w:hAnsi="Arial" w:cs="Arial"/>
          <w:bCs/>
          <w:sz w:val="24"/>
          <w:szCs w:val="24"/>
        </w:rPr>
      </w:pPr>
      <w:r w:rsidRPr="009317A3">
        <w:rPr>
          <w:rFonts w:ascii="Arial" w:hAnsi="Arial" w:cs="Arial"/>
          <w:bCs/>
          <w:sz w:val="24"/>
          <w:szCs w:val="24"/>
        </w:rPr>
        <w:t>pan</w:t>
      </w:r>
      <w:r w:rsidR="00020BB7" w:rsidRPr="009317A3">
        <w:rPr>
          <w:rFonts w:ascii="Arial" w:hAnsi="Arial" w:cs="Arial"/>
          <w:bCs/>
          <w:sz w:val="24"/>
          <w:szCs w:val="24"/>
        </w:rPr>
        <w:t>n</w:t>
      </w:r>
      <w:r w:rsidRPr="009317A3">
        <w:rPr>
          <w:rFonts w:ascii="Arial" w:hAnsi="Arial" w:cs="Arial"/>
          <w:bCs/>
          <w:sz w:val="24"/>
          <w:szCs w:val="24"/>
        </w:rPr>
        <w:t>ed</w:t>
      </w:r>
      <w:r w:rsidR="008B1BB2" w:rsidRPr="009317A3">
        <w:rPr>
          <w:rFonts w:ascii="Arial" w:hAnsi="Arial" w:cs="Arial"/>
          <w:bCs/>
          <w:sz w:val="24"/>
          <w:szCs w:val="24"/>
        </w:rPr>
        <w:t xml:space="preserve"> from London, North West England out to Europe.</w:t>
      </w:r>
    </w:p>
    <w:p w14:paraId="5269DCAF" w14:textId="77777777" w:rsidR="00952B6C" w:rsidRPr="009317A3" w:rsidRDefault="003477E2" w:rsidP="00F9459B">
      <w:pPr>
        <w:numPr>
          <w:ilvl w:val="0"/>
          <w:numId w:val="8"/>
        </w:numPr>
        <w:tabs>
          <w:tab w:val="clear" w:pos="720"/>
          <w:tab w:val="left" w:pos="142"/>
        </w:tabs>
        <w:spacing w:before="28" w:after="28"/>
        <w:ind w:left="0" w:firstLine="0"/>
        <w:rPr>
          <w:rFonts w:ascii="Arial" w:hAnsi="Arial" w:cs="Arial"/>
          <w:b/>
          <w:bCs/>
          <w:iCs/>
          <w:sz w:val="24"/>
          <w:szCs w:val="24"/>
        </w:rPr>
      </w:pPr>
      <w:r w:rsidRPr="009317A3">
        <w:rPr>
          <w:rFonts w:ascii="Arial" w:hAnsi="Arial" w:cs="Arial"/>
          <w:bCs/>
          <w:sz w:val="24"/>
          <w:szCs w:val="24"/>
        </w:rPr>
        <w:t>To provide twenty-</w:t>
      </w:r>
      <w:r w:rsidR="00032EF5" w:rsidRPr="009317A3">
        <w:rPr>
          <w:rFonts w:ascii="Arial" w:hAnsi="Arial" w:cs="Arial"/>
          <w:bCs/>
          <w:sz w:val="24"/>
          <w:szCs w:val="24"/>
        </w:rPr>
        <w:t>four hour monitoring</w:t>
      </w:r>
      <w:r w:rsidR="008B1BB2" w:rsidRPr="009317A3">
        <w:rPr>
          <w:rFonts w:ascii="Arial" w:hAnsi="Arial" w:cs="Arial"/>
          <w:bCs/>
          <w:sz w:val="24"/>
          <w:szCs w:val="24"/>
        </w:rPr>
        <w:t xml:space="preserve">, raising tickets, escalating </w:t>
      </w:r>
      <w:r w:rsidR="00824EE6" w:rsidRPr="009317A3">
        <w:rPr>
          <w:rFonts w:ascii="Arial" w:hAnsi="Arial" w:cs="Arial"/>
          <w:bCs/>
          <w:sz w:val="24"/>
          <w:szCs w:val="24"/>
        </w:rPr>
        <w:t xml:space="preserve">issues </w:t>
      </w:r>
      <w:r w:rsidR="008B1BB2" w:rsidRPr="009317A3">
        <w:rPr>
          <w:rFonts w:ascii="Arial" w:hAnsi="Arial" w:cs="Arial"/>
          <w:bCs/>
          <w:sz w:val="24"/>
          <w:szCs w:val="24"/>
        </w:rPr>
        <w:t xml:space="preserve">when </w:t>
      </w:r>
      <w:r w:rsidRPr="009317A3">
        <w:rPr>
          <w:rFonts w:ascii="Arial" w:hAnsi="Arial" w:cs="Arial"/>
          <w:bCs/>
          <w:sz w:val="24"/>
          <w:szCs w:val="24"/>
        </w:rPr>
        <w:tab/>
      </w:r>
      <w:r w:rsidR="008B1BB2" w:rsidRPr="009317A3">
        <w:rPr>
          <w:rFonts w:ascii="Arial" w:hAnsi="Arial" w:cs="Arial"/>
          <w:bCs/>
          <w:sz w:val="24"/>
          <w:szCs w:val="24"/>
        </w:rPr>
        <w:t>necessary</w:t>
      </w:r>
      <w:r w:rsidRPr="009317A3">
        <w:rPr>
          <w:rFonts w:ascii="Arial" w:hAnsi="Arial" w:cs="Arial"/>
          <w:bCs/>
          <w:sz w:val="24"/>
          <w:szCs w:val="24"/>
        </w:rPr>
        <w:t xml:space="preserve"> and regularly</w:t>
      </w:r>
      <w:r w:rsidR="008B1BB2" w:rsidRPr="009317A3">
        <w:rPr>
          <w:rFonts w:ascii="Arial" w:hAnsi="Arial" w:cs="Arial"/>
          <w:bCs/>
          <w:sz w:val="24"/>
          <w:szCs w:val="24"/>
        </w:rPr>
        <w:t xml:space="preserve"> updating them with the latest occurrences due to </w:t>
      </w:r>
      <w:r w:rsidRPr="009317A3">
        <w:rPr>
          <w:rFonts w:ascii="Arial" w:hAnsi="Arial" w:cs="Arial"/>
          <w:bCs/>
          <w:sz w:val="24"/>
          <w:szCs w:val="24"/>
        </w:rPr>
        <w:tab/>
      </w:r>
      <w:r w:rsidR="008B1BB2" w:rsidRPr="009317A3">
        <w:rPr>
          <w:rFonts w:ascii="Arial" w:hAnsi="Arial" w:cs="Arial"/>
          <w:bCs/>
          <w:sz w:val="24"/>
          <w:szCs w:val="24"/>
        </w:rPr>
        <w:t>faults or maintenance ei</w:t>
      </w:r>
      <w:r w:rsidRPr="009317A3">
        <w:rPr>
          <w:rFonts w:ascii="Arial" w:hAnsi="Arial" w:cs="Arial"/>
          <w:bCs/>
          <w:sz w:val="24"/>
          <w:szCs w:val="24"/>
        </w:rPr>
        <w:t>ther by the company</w:t>
      </w:r>
      <w:r w:rsidR="00032EF5" w:rsidRPr="009317A3">
        <w:rPr>
          <w:rFonts w:ascii="Arial" w:hAnsi="Arial" w:cs="Arial"/>
          <w:bCs/>
          <w:sz w:val="24"/>
          <w:szCs w:val="24"/>
        </w:rPr>
        <w:t>, customers or</w:t>
      </w:r>
      <w:r w:rsidR="008B1BB2" w:rsidRPr="009317A3">
        <w:rPr>
          <w:rFonts w:ascii="Arial" w:hAnsi="Arial" w:cs="Arial"/>
          <w:bCs/>
          <w:sz w:val="24"/>
          <w:szCs w:val="24"/>
        </w:rPr>
        <w:t xml:space="preserve"> third party </w:t>
      </w:r>
      <w:r w:rsidRPr="009317A3">
        <w:rPr>
          <w:rFonts w:ascii="Arial" w:hAnsi="Arial" w:cs="Arial"/>
          <w:bCs/>
          <w:sz w:val="24"/>
          <w:szCs w:val="24"/>
        </w:rPr>
        <w:tab/>
      </w:r>
      <w:r w:rsidR="008B1BB2" w:rsidRPr="009317A3">
        <w:rPr>
          <w:rFonts w:ascii="Arial" w:hAnsi="Arial" w:cs="Arial"/>
          <w:bCs/>
          <w:sz w:val="24"/>
          <w:szCs w:val="24"/>
        </w:rPr>
        <w:t>providers.</w:t>
      </w:r>
    </w:p>
    <w:p w14:paraId="42441106" w14:textId="27436C1E" w:rsidR="00952B6C" w:rsidRPr="009317A3" w:rsidRDefault="008B1BB2" w:rsidP="00F9459B">
      <w:pPr>
        <w:numPr>
          <w:ilvl w:val="0"/>
          <w:numId w:val="8"/>
        </w:numPr>
        <w:tabs>
          <w:tab w:val="clear" w:pos="720"/>
          <w:tab w:val="left" w:pos="142"/>
        </w:tabs>
        <w:spacing w:before="28" w:after="28"/>
        <w:ind w:left="0" w:firstLine="0"/>
        <w:rPr>
          <w:rFonts w:ascii="Arial" w:hAnsi="Arial" w:cs="Arial"/>
          <w:b/>
          <w:bCs/>
          <w:iCs/>
          <w:sz w:val="24"/>
          <w:szCs w:val="24"/>
        </w:rPr>
      </w:pPr>
      <w:r w:rsidRPr="009317A3">
        <w:rPr>
          <w:rFonts w:ascii="Arial" w:hAnsi="Arial" w:cs="Arial"/>
          <w:bCs/>
          <w:sz w:val="24"/>
          <w:szCs w:val="24"/>
        </w:rPr>
        <w:t xml:space="preserve">Key roles also included keeping within the SLAs, making sure time was kept </w:t>
      </w:r>
      <w:r w:rsidR="003477E2" w:rsidRPr="009317A3">
        <w:rPr>
          <w:rFonts w:ascii="Arial" w:hAnsi="Arial" w:cs="Arial"/>
          <w:bCs/>
          <w:sz w:val="24"/>
          <w:szCs w:val="24"/>
        </w:rPr>
        <w:tab/>
      </w:r>
      <w:r w:rsidRPr="009317A3">
        <w:rPr>
          <w:rFonts w:ascii="Arial" w:hAnsi="Arial" w:cs="Arial"/>
          <w:bCs/>
          <w:sz w:val="24"/>
          <w:szCs w:val="24"/>
        </w:rPr>
        <w:t>correctly, which meant pro-active customer interaction was the basis of my role</w:t>
      </w:r>
      <w:r w:rsidR="003477E2" w:rsidRPr="009317A3">
        <w:rPr>
          <w:rFonts w:ascii="Arial" w:hAnsi="Arial" w:cs="Arial"/>
          <w:bCs/>
          <w:sz w:val="24"/>
          <w:szCs w:val="24"/>
        </w:rPr>
        <w:tab/>
      </w:r>
      <w:r w:rsidRPr="009317A3">
        <w:rPr>
          <w:rFonts w:ascii="Arial" w:hAnsi="Arial" w:cs="Arial"/>
          <w:bCs/>
          <w:sz w:val="24"/>
          <w:szCs w:val="24"/>
        </w:rPr>
        <w:t xml:space="preserve"> at NWIX</w:t>
      </w:r>
      <w:r w:rsidR="00322A21" w:rsidRPr="009317A3">
        <w:rPr>
          <w:rFonts w:ascii="Arial" w:hAnsi="Arial" w:cs="Arial"/>
          <w:bCs/>
          <w:sz w:val="24"/>
          <w:szCs w:val="24"/>
        </w:rPr>
        <w:t>.</w:t>
      </w:r>
    </w:p>
    <w:p w14:paraId="484DD8CA" w14:textId="072AFF9B" w:rsidR="008B1BB2" w:rsidRPr="009317A3" w:rsidRDefault="003477E2" w:rsidP="00F9459B">
      <w:pPr>
        <w:numPr>
          <w:ilvl w:val="0"/>
          <w:numId w:val="8"/>
        </w:numPr>
        <w:tabs>
          <w:tab w:val="clear" w:pos="720"/>
          <w:tab w:val="left" w:pos="142"/>
        </w:tabs>
        <w:spacing w:before="28" w:after="28"/>
        <w:ind w:left="0" w:firstLine="0"/>
        <w:rPr>
          <w:rFonts w:ascii="Arial" w:hAnsi="Arial" w:cs="Arial"/>
          <w:b/>
          <w:bCs/>
          <w:iCs/>
          <w:sz w:val="24"/>
          <w:szCs w:val="24"/>
        </w:rPr>
      </w:pPr>
      <w:r w:rsidRPr="009317A3">
        <w:rPr>
          <w:rFonts w:ascii="Arial" w:hAnsi="Arial" w:cs="Arial"/>
          <w:bCs/>
          <w:sz w:val="24"/>
          <w:szCs w:val="24"/>
        </w:rPr>
        <w:t xml:space="preserve">This role enabled me to build good relationship with </w:t>
      </w:r>
      <w:r w:rsidR="00824EE6" w:rsidRPr="009317A3">
        <w:rPr>
          <w:rFonts w:ascii="Arial" w:hAnsi="Arial" w:cs="Arial"/>
          <w:bCs/>
          <w:sz w:val="24"/>
          <w:szCs w:val="24"/>
        </w:rPr>
        <w:t xml:space="preserve">customers, and also a </w:t>
      </w:r>
      <w:r w:rsidR="00F9459B" w:rsidRPr="009317A3">
        <w:rPr>
          <w:rFonts w:ascii="Arial" w:hAnsi="Arial" w:cs="Arial"/>
          <w:bCs/>
          <w:sz w:val="24"/>
          <w:szCs w:val="24"/>
        </w:rPr>
        <w:t xml:space="preserve">                </w:t>
      </w:r>
      <w:r w:rsidR="00824EE6" w:rsidRPr="009317A3">
        <w:rPr>
          <w:rFonts w:ascii="Arial" w:hAnsi="Arial" w:cs="Arial"/>
          <w:bCs/>
          <w:sz w:val="24"/>
          <w:szCs w:val="24"/>
        </w:rPr>
        <w:t xml:space="preserve">confident </w:t>
      </w:r>
      <w:r w:rsidR="00B41745">
        <w:rPr>
          <w:rFonts w:ascii="Arial" w:hAnsi="Arial" w:cs="Arial"/>
          <w:bCs/>
          <w:sz w:val="24"/>
          <w:szCs w:val="24"/>
        </w:rPr>
        <w:t xml:space="preserve">one </w:t>
      </w:r>
      <w:r w:rsidR="00B41745" w:rsidRPr="009317A3">
        <w:rPr>
          <w:rFonts w:ascii="Arial" w:hAnsi="Arial" w:cs="Arial"/>
          <w:bCs/>
          <w:sz w:val="24"/>
          <w:szCs w:val="24"/>
        </w:rPr>
        <w:t>where</w:t>
      </w:r>
      <w:r w:rsidR="008B1BB2" w:rsidRPr="009317A3">
        <w:rPr>
          <w:rFonts w:ascii="Arial" w:hAnsi="Arial" w:cs="Arial"/>
          <w:bCs/>
          <w:sz w:val="24"/>
          <w:szCs w:val="24"/>
        </w:rPr>
        <w:t xml:space="preserve"> they feel they cou</w:t>
      </w:r>
      <w:r w:rsidR="004427FE" w:rsidRPr="009317A3">
        <w:rPr>
          <w:rFonts w:ascii="Arial" w:hAnsi="Arial" w:cs="Arial"/>
          <w:bCs/>
          <w:sz w:val="24"/>
          <w:szCs w:val="24"/>
        </w:rPr>
        <w:t>ld rely on our reliable support.</w:t>
      </w:r>
      <w:r w:rsidR="008B1BB2" w:rsidRPr="009317A3">
        <w:rPr>
          <w:rFonts w:ascii="Arial" w:hAnsi="Arial" w:cs="Arial"/>
          <w:bCs/>
          <w:sz w:val="24"/>
          <w:szCs w:val="24"/>
        </w:rPr>
        <w:t xml:space="preserve"> </w:t>
      </w:r>
    </w:p>
    <w:p w14:paraId="4534A191" w14:textId="77777777" w:rsidR="00377C75" w:rsidRPr="009317A3" w:rsidRDefault="00377C75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iCs/>
          <w:sz w:val="24"/>
          <w:szCs w:val="24"/>
        </w:rPr>
      </w:pPr>
    </w:p>
    <w:p w14:paraId="168F8576" w14:textId="77777777" w:rsidR="00B41745" w:rsidRDefault="00B41745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iCs/>
          <w:sz w:val="22"/>
          <w:szCs w:val="22"/>
        </w:rPr>
      </w:pPr>
    </w:p>
    <w:p w14:paraId="1AFFB525" w14:textId="77777777" w:rsidR="00B41745" w:rsidRDefault="00B41745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iCs/>
          <w:sz w:val="22"/>
          <w:szCs w:val="22"/>
        </w:rPr>
      </w:pPr>
    </w:p>
    <w:p w14:paraId="5ED50589" w14:textId="77777777" w:rsidR="00B41745" w:rsidRDefault="00B41745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iCs/>
          <w:sz w:val="22"/>
          <w:szCs w:val="22"/>
        </w:rPr>
      </w:pPr>
    </w:p>
    <w:p w14:paraId="2D424258" w14:textId="77777777" w:rsidR="00B41745" w:rsidRDefault="00B41745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iCs/>
          <w:sz w:val="22"/>
          <w:szCs w:val="22"/>
        </w:rPr>
      </w:pPr>
    </w:p>
    <w:p w14:paraId="61F8012F" w14:textId="77777777" w:rsidR="00B41745" w:rsidRDefault="00B41745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iCs/>
          <w:sz w:val="22"/>
          <w:szCs w:val="22"/>
        </w:rPr>
      </w:pPr>
    </w:p>
    <w:p w14:paraId="02525267" w14:textId="77777777" w:rsidR="00B41745" w:rsidRDefault="00B41745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iCs/>
          <w:sz w:val="22"/>
          <w:szCs w:val="22"/>
        </w:rPr>
      </w:pPr>
    </w:p>
    <w:p w14:paraId="3D812E07" w14:textId="77777777" w:rsidR="0048357A" w:rsidRPr="009B1725" w:rsidRDefault="008B1BB2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iCs/>
          <w:sz w:val="22"/>
          <w:szCs w:val="22"/>
        </w:rPr>
      </w:pPr>
      <w:r w:rsidRPr="009B1725">
        <w:rPr>
          <w:rFonts w:ascii="Arial" w:hAnsi="Arial" w:cs="Arial"/>
          <w:b/>
          <w:bCs/>
          <w:iCs/>
          <w:sz w:val="22"/>
          <w:szCs w:val="22"/>
        </w:rPr>
        <w:t xml:space="preserve">2005 - 2007   Alpine Grindings </w:t>
      </w:r>
      <w:proofErr w:type="spellStart"/>
      <w:r w:rsidRPr="009B1725">
        <w:rPr>
          <w:rFonts w:ascii="Arial" w:hAnsi="Arial" w:cs="Arial"/>
          <w:b/>
          <w:bCs/>
          <w:iCs/>
          <w:sz w:val="22"/>
          <w:szCs w:val="22"/>
        </w:rPr>
        <w:t>Pvt.</w:t>
      </w:r>
      <w:proofErr w:type="spellEnd"/>
    </w:p>
    <w:p w14:paraId="1FCF8D06" w14:textId="77777777" w:rsidR="004A50AE" w:rsidRPr="009B1725" w:rsidRDefault="008B1BB2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sz w:val="22"/>
          <w:szCs w:val="22"/>
        </w:rPr>
      </w:pPr>
      <w:r w:rsidRPr="009B1725">
        <w:rPr>
          <w:rFonts w:ascii="Arial" w:hAnsi="Arial" w:cs="Arial"/>
          <w:b/>
          <w:bCs/>
          <w:sz w:val="22"/>
          <w:szCs w:val="22"/>
        </w:rPr>
        <w:t>Logistics/Sales</w:t>
      </w:r>
    </w:p>
    <w:p w14:paraId="7861E7C8" w14:textId="77777777" w:rsidR="004A50AE" w:rsidRPr="009B1725" w:rsidRDefault="004A50AE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sz w:val="22"/>
          <w:szCs w:val="22"/>
        </w:rPr>
      </w:pPr>
    </w:p>
    <w:p w14:paraId="5F05E43B" w14:textId="77777777" w:rsidR="008B1BB2" w:rsidRPr="009B1725" w:rsidRDefault="008B1BB2" w:rsidP="00952B6C">
      <w:pPr>
        <w:tabs>
          <w:tab w:val="left" w:pos="360"/>
        </w:tabs>
        <w:spacing w:before="28" w:after="28"/>
        <w:rPr>
          <w:rFonts w:ascii="Arial" w:hAnsi="Arial" w:cs="Arial"/>
          <w:b/>
          <w:bCs/>
          <w:sz w:val="22"/>
          <w:szCs w:val="22"/>
        </w:rPr>
      </w:pPr>
      <w:r w:rsidRPr="009B1725">
        <w:rPr>
          <w:rFonts w:ascii="Arial" w:hAnsi="Arial" w:cs="Arial"/>
          <w:b/>
          <w:bCs/>
          <w:iCs/>
          <w:sz w:val="22"/>
          <w:szCs w:val="22"/>
        </w:rPr>
        <w:t>2002 – 2005  Future Homes.</w:t>
      </w:r>
      <w:r w:rsidRPr="009B1725">
        <w:rPr>
          <w:rFonts w:ascii="Arial" w:hAnsi="Arial" w:cs="Arial"/>
          <w:b/>
          <w:bCs/>
          <w:iCs/>
          <w:sz w:val="22"/>
          <w:szCs w:val="22"/>
        </w:rPr>
        <w:br/>
      </w:r>
      <w:r w:rsidRPr="009B1725">
        <w:rPr>
          <w:rFonts w:ascii="Arial" w:hAnsi="Arial" w:cs="Arial"/>
          <w:b/>
          <w:iCs/>
          <w:sz w:val="22"/>
          <w:szCs w:val="22"/>
        </w:rPr>
        <w:t>Sales negotiator</w:t>
      </w:r>
    </w:p>
    <w:p w14:paraId="48749B77" w14:textId="77777777" w:rsidR="009B1725" w:rsidRDefault="009B1725" w:rsidP="00952B6C">
      <w:pPr>
        <w:spacing w:before="28" w:after="28"/>
        <w:rPr>
          <w:rFonts w:ascii="Arial" w:hAnsi="Arial" w:cs="Arial"/>
          <w:b/>
          <w:bCs/>
          <w:iCs/>
          <w:sz w:val="22"/>
          <w:szCs w:val="22"/>
        </w:rPr>
      </w:pPr>
    </w:p>
    <w:p w14:paraId="3F31F210" w14:textId="77777777" w:rsidR="008B1BB2" w:rsidRPr="009B1725" w:rsidRDefault="008B1BB2" w:rsidP="00952B6C">
      <w:pPr>
        <w:spacing w:before="28" w:after="28"/>
        <w:rPr>
          <w:rFonts w:ascii="Arial" w:hAnsi="Arial" w:cs="Arial"/>
          <w:b/>
          <w:iCs/>
          <w:sz w:val="22"/>
          <w:szCs w:val="22"/>
        </w:rPr>
      </w:pPr>
      <w:r w:rsidRPr="009B1725">
        <w:rPr>
          <w:rFonts w:ascii="Arial" w:hAnsi="Arial" w:cs="Arial"/>
          <w:b/>
          <w:bCs/>
          <w:iCs/>
          <w:sz w:val="22"/>
          <w:szCs w:val="22"/>
        </w:rPr>
        <w:t>1997 – 2002   ICT Group Ltd.</w:t>
      </w:r>
      <w:r w:rsidRPr="009B1725">
        <w:rPr>
          <w:rFonts w:ascii="Arial" w:hAnsi="Arial" w:cs="Arial"/>
          <w:b/>
          <w:bCs/>
          <w:iCs/>
          <w:sz w:val="22"/>
          <w:szCs w:val="22"/>
        </w:rPr>
        <w:br/>
      </w:r>
      <w:r w:rsidRPr="009B1725">
        <w:rPr>
          <w:rFonts w:ascii="Arial" w:hAnsi="Arial" w:cs="Arial"/>
          <w:b/>
          <w:iCs/>
          <w:sz w:val="22"/>
          <w:szCs w:val="22"/>
        </w:rPr>
        <w:t>Help Desk/Customer Support Operative &amp; Team leader</w:t>
      </w:r>
    </w:p>
    <w:p w14:paraId="7A201FE9" w14:textId="77777777" w:rsidR="008B1BB2" w:rsidRPr="00F74902" w:rsidRDefault="008B1BB2" w:rsidP="002748FB">
      <w:pPr>
        <w:spacing w:before="28" w:after="28"/>
        <w:ind w:left="709"/>
        <w:jc w:val="center"/>
        <w:rPr>
          <w:rFonts w:ascii="Arial" w:hAnsi="Arial" w:cs="Arial"/>
          <w:sz w:val="24"/>
          <w:szCs w:val="24"/>
        </w:rPr>
      </w:pPr>
    </w:p>
    <w:p w14:paraId="3D751BCA" w14:textId="77777777" w:rsidR="008B1BB2" w:rsidRDefault="008B1BB2" w:rsidP="00400000">
      <w:pPr>
        <w:spacing w:before="28" w:after="28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B7EED2" w14:textId="77777777" w:rsidR="003477E2" w:rsidRDefault="003477E2" w:rsidP="00400000">
      <w:pPr>
        <w:spacing w:before="28" w:after="28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51D158" w14:textId="77777777" w:rsidR="003477E2" w:rsidRPr="00F74902" w:rsidRDefault="003477E2" w:rsidP="00400000">
      <w:pPr>
        <w:spacing w:before="28" w:after="28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3477E2" w:rsidRPr="00F74902" w:rsidSect="009134EC">
      <w:pgSz w:w="12240" w:h="15840"/>
      <w:pgMar w:top="1079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Free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A8CAD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b w:val="0"/>
        <w:bCs w:val="0"/>
      </w:rPr>
    </w:lvl>
    <w:lvl w:ilvl="3">
      <w:start w:val="1"/>
      <w:numFmt w:val="bullet"/>
      <w:lvlText w:val=""/>
      <w:lvlJc w:val="left"/>
      <w:pPr>
        <w:tabs>
          <w:tab w:val="num" w:pos="0"/>
        </w:tabs>
        <w:ind w:left="1800" w:hanging="360"/>
      </w:pPr>
      <w:rPr>
        <w:rFonts w:ascii="Wingdings 2" w:hAnsi="Wingdings 2" w:cs="Wingdings 2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  <w:b w:val="0"/>
        <w:bCs w:val="0"/>
      </w:rPr>
    </w:lvl>
    <w:lvl w:ilvl="6">
      <w:start w:val="1"/>
      <w:numFmt w:val="bullet"/>
      <w:lvlText w:val="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b w:val="0"/>
        <w:bCs w:val="0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b w:val="0"/>
        <w:bCs w:val="0"/>
      </w:rPr>
    </w:lvl>
    <w:lvl w:ilvl="3">
      <w:start w:val="1"/>
      <w:numFmt w:val="bullet"/>
      <w:lvlText w:val=""/>
      <w:lvlJc w:val="left"/>
      <w:pPr>
        <w:tabs>
          <w:tab w:val="num" w:pos="0"/>
        </w:tabs>
        <w:ind w:left="1800" w:hanging="360"/>
      </w:pPr>
      <w:rPr>
        <w:rFonts w:ascii="Wingdings 2" w:hAnsi="Wingdings 2" w:cs="Wingdings 2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  <w:b w:val="0"/>
        <w:bCs w:val="0"/>
      </w:rPr>
    </w:lvl>
    <w:lvl w:ilvl="6">
      <w:start w:val="1"/>
      <w:numFmt w:val="bullet"/>
      <w:lvlText w:val="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b w:val="0"/>
        <w:bCs w:val="0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b w:val="0"/>
        <w:bCs w:val="0"/>
      </w:rPr>
    </w:lvl>
    <w:lvl w:ilvl="3">
      <w:start w:val="1"/>
      <w:numFmt w:val="bullet"/>
      <w:lvlText w:val=""/>
      <w:lvlJc w:val="left"/>
      <w:pPr>
        <w:tabs>
          <w:tab w:val="num" w:pos="0"/>
        </w:tabs>
        <w:ind w:left="1800" w:hanging="360"/>
      </w:pPr>
      <w:rPr>
        <w:rFonts w:ascii="Wingdings 2" w:hAnsi="Wingdings 2" w:cs="Wingdings 2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  <w:b w:val="0"/>
        <w:bCs w:val="0"/>
      </w:rPr>
    </w:lvl>
    <w:lvl w:ilvl="6">
      <w:start w:val="1"/>
      <w:numFmt w:val="bullet"/>
      <w:lvlText w:val="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b w:val="0"/>
        <w:bCs w:val="0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b w:val="0"/>
        <w:bCs w:val="0"/>
      </w:rPr>
    </w:lvl>
    <w:lvl w:ilvl="3">
      <w:start w:val="1"/>
      <w:numFmt w:val="bullet"/>
      <w:lvlText w:val=""/>
      <w:lvlJc w:val="left"/>
      <w:pPr>
        <w:tabs>
          <w:tab w:val="num" w:pos="0"/>
        </w:tabs>
        <w:ind w:left="1800" w:hanging="360"/>
      </w:pPr>
      <w:rPr>
        <w:rFonts w:ascii="Wingdings 2" w:hAnsi="Wingdings 2" w:cs="Wingdings 2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  <w:b w:val="0"/>
        <w:bCs w:val="0"/>
      </w:rPr>
    </w:lvl>
    <w:lvl w:ilvl="6">
      <w:start w:val="1"/>
      <w:numFmt w:val="bullet"/>
      <w:lvlText w:val="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b w:val="0"/>
        <w:bCs w:val="0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b w:val="0"/>
        <w:bCs w:val="0"/>
      </w:rPr>
    </w:lvl>
    <w:lvl w:ilvl="3">
      <w:start w:val="1"/>
      <w:numFmt w:val="bullet"/>
      <w:lvlText w:val=""/>
      <w:lvlJc w:val="left"/>
      <w:pPr>
        <w:tabs>
          <w:tab w:val="num" w:pos="0"/>
        </w:tabs>
        <w:ind w:left="1800" w:hanging="360"/>
      </w:pPr>
      <w:rPr>
        <w:rFonts w:ascii="Wingdings 2" w:hAnsi="Wingdings 2" w:cs="Wingdings 2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  <w:b w:val="0"/>
        <w:bCs w:val="0"/>
      </w:rPr>
    </w:lvl>
    <w:lvl w:ilvl="6">
      <w:start w:val="1"/>
      <w:numFmt w:val="bullet"/>
      <w:lvlText w:val="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b w:val="0"/>
        <w:bCs w:val="0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b w:val="0"/>
        <w:bCs w:val="0"/>
      </w:rPr>
    </w:lvl>
    <w:lvl w:ilvl="3">
      <w:start w:val="1"/>
      <w:numFmt w:val="bullet"/>
      <w:lvlText w:val=""/>
      <w:lvlJc w:val="left"/>
      <w:pPr>
        <w:tabs>
          <w:tab w:val="num" w:pos="0"/>
        </w:tabs>
        <w:ind w:left="1800" w:hanging="360"/>
      </w:pPr>
      <w:rPr>
        <w:rFonts w:ascii="Wingdings 2" w:hAnsi="Wingdings 2" w:cs="Wingdings 2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  <w:b w:val="0"/>
        <w:bCs w:val="0"/>
      </w:rPr>
    </w:lvl>
    <w:lvl w:ilvl="6">
      <w:start w:val="1"/>
      <w:numFmt w:val="bullet"/>
      <w:lvlText w:val="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b w:val="0"/>
        <w:bCs w:val="0"/>
      </w:rPr>
    </w:lvl>
  </w:abstractNum>
  <w:abstractNum w:abstractNumId="8" w15:restartNumberingAfterBreak="0">
    <w:nsid w:val="02540DEF"/>
    <w:multiLevelType w:val="hybridMultilevel"/>
    <w:tmpl w:val="9EB6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EC6D94"/>
    <w:multiLevelType w:val="hybridMultilevel"/>
    <w:tmpl w:val="1912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597CDC"/>
    <w:multiLevelType w:val="hybridMultilevel"/>
    <w:tmpl w:val="8A8A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C7B44"/>
    <w:multiLevelType w:val="hybridMultilevel"/>
    <w:tmpl w:val="5ABA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21313"/>
    <w:multiLevelType w:val="hybridMultilevel"/>
    <w:tmpl w:val="004C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F94CF6"/>
    <w:multiLevelType w:val="hybridMultilevel"/>
    <w:tmpl w:val="205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C41F43"/>
    <w:multiLevelType w:val="hybridMultilevel"/>
    <w:tmpl w:val="1A1AB8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0F4B5609"/>
    <w:multiLevelType w:val="multilevel"/>
    <w:tmpl w:val="C8C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DA4D97"/>
    <w:multiLevelType w:val="hybridMultilevel"/>
    <w:tmpl w:val="B0D6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B63104"/>
    <w:multiLevelType w:val="hybridMultilevel"/>
    <w:tmpl w:val="24D8E1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12CE2884"/>
    <w:multiLevelType w:val="hybridMultilevel"/>
    <w:tmpl w:val="28627F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13E72BC6"/>
    <w:multiLevelType w:val="hybridMultilevel"/>
    <w:tmpl w:val="ED88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663C88"/>
    <w:multiLevelType w:val="hybridMultilevel"/>
    <w:tmpl w:val="D4CE5A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15DB27E4"/>
    <w:multiLevelType w:val="hybridMultilevel"/>
    <w:tmpl w:val="4214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5A355E"/>
    <w:multiLevelType w:val="hybridMultilevel"/>
    <w:tmpl w:val="18C6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4C4D82"/>
    <w:multiLevelType w:val="hybridMultilevel"/>
    <w:tmpl w:val="81A6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F4048A"/>
    <w:multiLevelType w:val="hybridMultilevel"/>
    <w:tmpl w:val="BDD2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8167E6"/>
    <w:multiLevelType w:val="hybridMultilevel"/>
    <w:tmpl w:val="6D4680D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23A65FAE"/>
    <w:multiLevelType w:val="hybridMultilevel"/>
    <w:tmpl w:val="C2A0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482E43"/>
    <w:multiLevelType w:val="hybridMultilevel"/>
    <w:tmpl w:val="F1DE78F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277025CB"/>
    <w:multiLevelType w:val="hybridMultilevel"/>
    <w:tmpl w:val="35D225C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2B591FFC"/>
    <w:multiLevelType w:val="hybridMultilevel"/>
    <w:tmpl w:val="791495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2F8F4CDE"/>
    <w:multiLevelType w:val="multilevel"/>
    <w:tmpl w:val="586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3573E3F"/>
    <w:multiLevelType w:val="hybridMultilevel"/>
    <w:tmpl w:val="8392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BC0E0C"/>
    <w:multiLevelType w:val="hybridMultilevel"/>
    <w:tmpl w:val="F770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734A3F"/>
    <w:multiLevelType w:val="hybridMultilevel"/>
    <w:tmpl w:val="118CA07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E3D79C2"/>
    <w:multiLevelType w:val="hybridMultilevel"/>
    <w:tmpl w:val="CB60D4CE"/>
    <w:lvl w:ilvl="0" w:tplc="49D02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BF3066"/>
    <w:multiLevelType w:val="hybridMultilevel"/>
    <w:tmpl w:val="3C90C438"/>
    <w:lvl w:ilvl="0" w:tplc="49D02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C2F4D"/>
    <w:multiLevelType w:val="hybridMultilevel"/>
    <w:tmpl w:val="C07A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7A3527"/>
    <w:multiLevelType w:val="hybridMultilevel"/>
    <w:tmpl w:val="A1048546"/>
    <w:lvl w:ilvl="0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0" w:hanging="360"/>
      </w:pPr>
      <w:rPr>
        <w:rFonts w:ascii="Wingdings" w:hAnsi="Wingdings" w:hint="default"/>
      </w:rPr>
    </w:lvl>
  </w:abstractNum>
  <w:abstractNum w:abstractNumId="38" w15:restartNumberingAfterBreak="0">
    <w:nsid w:val="572034B1"/>
    <w:multiLevelType w:val="hybridMultilevel"/>
    <w:tmpl w:val="58C8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F72C31"/>
    <w:multiLevelType w:val="multilevel"/>
    <w:tmpl w:val="127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522835"/>
    <w:multiLevelType w:val="hybridMultilevel"/>
    <w:tmpl w:val="251E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416B5E"/>
    <w:multiLevelType w:val="hybridMultilevel"/>
    <w:tmpl w:val="8322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114F2"/>
    <w:multiLevelType w:val="hybridMultilevel"/>
    <w:tmpl w:val="7438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FF791D"/>
    <w:multiLevelType w:val="hybridMultilevel"/>
    <w:tmpl w:val="8A0C8D5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804BAC"/>
    <w:multiLevelType w:val="hybridMultilevel"/>
    <w:tmpl w:val="B832F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6AD417BD"/>
    <w:multiLevelType w:val="hybridMultilevel"/>
    <w:tmpl w:val="CBFAD5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6" w15:restartNumberingAfterBreak="0">
    <w:nsid w:val="6CA13265"/>
    <w:multiLevelType w:val="hybridMultilevel"/>
    <w:tmpl w:val="722EED3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7" w15:restartNumberingAfterBreak="0">
    <w:nsid w:val="6D94262E"/>
    <w:multiLevelType w:val="hybridMultilevel"/>
    <w:tmpl w:val="F386E74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8" w15:restartNumberingAfterBreak="0">
    <w:nsid w:val="6F6706D5"/>
    <w:multiLevelType w:val="hybridMultilevel"/>
    <w:tmpl w:val="B8E6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8B3817"/>
    <w:multiLevelType w:val="multilevel"/>
    <w:tmpl w:val="FC3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EE292B"/>
    <w:multiLevelType w:val="hybridMultilevel"/>
    <w:tmpl w:val="0C0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E40DAC"/>
    <w:multiLevelType w:val="hybridMultilevel"/>
    <w:tmpl w:val="86087360"/>
    <w:lvl w:ilvl="0" w:tplc="49D02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80FB4"/>
    <w:multiLevelType w:val="hybridMultilevel"/>
    <w:tmpl w:val="3618A234"/>
    <w:lvl w:ilvl="0" w:tplc="49D02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0C060C"/>
    <w:multiLevelType w:val="multilevel"/>
    <w:tmpl w:val="3618A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CD6656"/>
    <w:multiLevelType w:val="hybridMultilevel"/>
    <w:tmpl w:val="5CB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6"/>
  </w:num>
  <w:num w:numId="4">
    <w:abstractNumId w:val="43"/>
  </w:num>
  <w:num w:numId="5">
    <w:abstractNumId w:val="22"/>
  </w:num>
  <w:num w:numId="6">
    <w:abstractNumId w:val="50"/>
  </w:num>
  <w:num w:numId="7">
    <w:abstractNumId w:val="41"/>
  </w:num>
  <w:num w:numId="8">
    <w:abstractNumId w:val="13"/>
  </w:num>
  <w:num w:numId="9">
    <w:abstractNumId w:val="38"/>
  </w:num>
  <w:num w:numId="10">
    <w:abstractNumId w:val="54"/>
  </w:num>
  <w:num w:numId="11">
    <w:abstractNumId w:val="48"/>
  </w:num>
  <w:num w:numId="12">
    <w:abstractNumId w:val="0"/>
  </w:num>
  <w:num w:numId="13">
    <w:abstractNumId w:val="26"/>
  </w:num>
  <w:num w:numId="14">
    <w:abstractNumId w:val="36"/>
  </w:num>
  <w:num w:numId="15">
    <w:abstractNumId w:val="16"/>
  </w:num>
  <w:num w:numId="16">
    <w:abstractNumId w:val="17"/>
  </w:num>
  <w:num w:numId="17">
    <w:abstractNumId w:val="33"/>
  </w:num>
  <w:num w:numId="18">
    <w:abstractNumId w:val="10"/>
  </w:num>
  <w:num w:numId="19">
    <w:abstractNumId w:val="31"/>
  </w:num>
  <w:num w:numId="20">
    <w:abstractNumId w:val="21"/>
  </w:num>
  <w:num w:numId="21">
    <w:abstractNumId w:val="40"/>
  </w:num>
  <w:num w:numId="22">
    <w:abstractNumId w:val="15"/>
  </w:num>
  <w:num w:numId="23">
    <w:abstractNumId w:val="27"/>
  </w:num>
  <w:num w:numId="24">
    <w:abstractNumId w:val="18"/>
  </w:num>
  <w:num w:numId="25">
    <w:abstractNumId w:val="47"/>
  </w:num>
  <w:num w:numId="26">
    <w:abstractNumId w:val="32"/>
  </w:num>
  <w:num w:numId="27">
    <w:abstractNumId w:val="12"/>
  </w:num>
  <w:num w:numId="28">
    <w:abstractNumId w:val="14"/>
  </w:num>
  <w:num w:numId="29">
    <w:abstractNumId w:val="20"/>
  </w:num>
  <w:num w:numId="30">
    <w:abstractNumId w:val="11"/>
  </w:num>
  <w:num w:numId="31">
    <w:abstractNumId w:val="24"/>
  </w:num>
  <w:num w:numId="32">
    <w:abstractNumId w:val="29"/>
  </w:num>
  <w:num w:numId="33">
    <w:abstractNumId w:val="45"/>
  </w:num>
  <w:num w:numId="34">
    <w:abstractNumId w:val="44"/>
  </w:num>
  <w:num w:numId="35">
    <w:abstractNumId w:val="37"/>
  </w:num>
  <w:num w:numId="36">
    <w:abstractNumId w:val="39"/>
  </w:num>
  <w:num w:numId="37">
    <w:abstractNumId w:val="30"/>
  </w:num>
  <w:num w:numId="38">
    <w:abstractNumId w:val="42"/>
  </w:num>
  <w:num w:numId="39">
    <w:abstractNumId w:val="23"/>
  </w:num>
  <w:num w:numId="40">
    <w:abstractNumId w:val="9"/>
  </w:num>
  <w:num w:numId="41">
    <w:abstractNumId w:val="35"/>
  </w:num>
  <w:num w:numId="42">
    <w:abstractNumId w:val="34"/>
  </w:num>
  <w:num w:numId="43">
    <w:abstractNumId w:val="52"/>
  </w:num>
  <w:num w:numId="44">
    <w:abstractNumId w:val="53"/>
  </w:num>
  <w:num w:numId="45">
    <w:abstractNumId w:val="51"/>
  </w:num>
  <w:num w:numId="46">
    <w:abstractNumId w:val="49"/>
  </w:num>
  <w:num w:numId="47">
    <w:abstractNumId w:val="19"/>
  </w:num>
  <w:num w:numId="48">
    <w:abstractNumId w:val="25"/>
  </w:num>
  <w:num w:numId="49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B2"/>
    <w:rsid w:val="00006D43"/>
    <w:rsid w:val="00013597"/>
    <w:rsid w:val="00020BB7"/>
    <w:rsid w:val="00032EF5"/>
    <w:rsid w:val="00034AF6"/>
    <w:rsid w:val="000646CC"/>
    <w:rsid w:val="00066D25"/>
    <w:rsid w:val="00067DC3"/>
    <w:rsid w:val="00132A81"/>
    <w:rsid w:val="00147687"/>
    <w:rsid w:val="001B0C26"/>
    <w:rsid w:val="0020044A"/>
    <w:rsid w:val="0020170B"/>
    <w:rsid w:val="002130C8"/>
    <w:rsid w:val="0022771E"/>
    <w:rsid w:val="00241231"/>
    <w:rsid w:val="002748FB"/>
    <w:rsid w:val="00291B8A"/>
    <w:rsid w:val="002B571D"/>
    <w:rsid w:val="002D1F48"/>
    <w:rsid w:val="002F09E2"/>
    <w:rsid w:val="003135D3"/>
    <w:rsid w:val="00322A21"/>
    <w:rsid w:val="00340B6A"/>
    <w:rsid w:val="003477E2"/>
    <w:rsid w:val="003536C9"/>
    <w:rsid w:val="00377C75"/>
    <w:rsid w:val="00400000"/>
    <w:rsid w:val="00406753"/>
    <w:rsid w:val="004427FE"/>
    <w:rsid w:val="0048357A"/>
    <w:rsid w:val="004A50AE"/>
    <w:rsid w:val="004E2B7B"/>
    <w:rsid w:val="005846F5"/>
    <w:rsid w:val="005D4628"/>
    <w:rsid w:val="006015F2"/>
    <w:rsid w:val="0062359B"/>
    <w:rsid w:val="00623BF2"/>
    <w:rsid w:val="00651DC1"/>
    <w:rsid w:val="006B3719"/>
    <w:rsid w:val="006B5129"/>
    <w:rsid w:val="006B783C"/>
    <w:rsid w:val="006C0136"/>
    <w:rsid w:val="007073F6"/>
    <w:rsid w:val="00764C99"/>
    <w:rsid w:val="00770292"/>
    <w:rsid w:val="00783E71"/>
    <w:rsid w:val="00784E0E"/>
    <w:rsid w:val="00785B71"/>
    <w:rsid w:val="007A0BFB"/>
    <w:rsid w:val="007A3D77"/>
    <w:rsid w:val="007A507F"/>
    <w:rsid w:val="00824EE6"/>
    <w:rsid w:val="00831A4D"/>
    <w:rsid w:val="008B1BB2"/>
    <w:rsid w:val="008D1EEC"/>
    <w:rsid w:val="008D362C"/>
    <w:rsid w:val="008E4EDD"/>
    <w:rsid w:val="009134EC"/>
    <w:rsid w:val="009317A3"/>
    <w:rsid w:val="00931EB1"/>
    <w:rsid w:val="0093667E"/>
    <w:rsid w:val="00952B6C"/>
    <w:rsid w:val="00967DAE"/>
    <w:rsid w:val="009A1534"/>
    <w:rsid w:val="009B1725"/>
    <w:rsid w:val="009E0316"/>
    <w:rsid w:val="00A21F85"/>
    <w:rsid w:val="00A53457"/>
    <w:rsid w:val="00A77CA1"/>
    <w:rsid w:val="00AA470B"/>
    <w:rsid w:val="00AD483A"/>
    <w:rsid w:val="00B05C97"/>
    <w:rsid w:val="00B07EE2"/>
    <w:rsid w:val="00B1131E"/>
    <w:rsid w:val="00B17EA2"/>
    <w:rsid w:val="00B21178"/>
    <w:rsid w:val="00B2655B"/>
    <w:rsid w:val="00B33521"/>
    <w:rsid w:val="00B40681"/>
    <w:rsid w:val="00B41745"/>
    <w:rsid w:val="00BC5FBF"/>
    <w:rsid w:val="00BE0D23"/>
    <w:rsid w:val="00C63D41"/>
    <w:rsid w:val="00C64D0E"/>
    <w:rsid w:val="00C776B2"/>
    <w:rsid w:val="00CE3BF0"/>
    <w:rsid w:val="00D1200C"/>
    <w:rsid w:val="00D206AC"/>
    <w:rsid w:val="00D4509B"/>
    <w:rsid w:val="00D9077B"/>
    <w:rsid w:val="00DC499C"/>
    <w:rsid w:val="00E456AE"/>
    <w:rsid w:val="00E91F67"/>
    <w:rsid w:val="00ED2DCF"/>
    <w:rsid w:val="00F1343B"/>
    <w:rsid w:val="00F46C8C"/>
    <w:rsid w:val="00F74902"/>
    <w:rsid w:val="00F86BBD"/>
    <w:rsid w:val="00F9459B"/>
    <w:rsid w:val="00F94D63"/>
    <w:rsid w:val="00FD2A7C"/>
    <w:rsid w:val="00FE3190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3EEC56"/>
  <w14:defaultImageDpi w14:val="300"/>
  <w15:docId w15:val="{45783017-8D3C-4B3F-962D-DEABECA5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uppressAutoHyphens/>
    </w:pPr>
  </w:style>
  <w:style w:type="paragraph" w:styleId="Heading1">
    <w:name w:val="heading 1"/>
    <w:basedOn w:val="Normal"/>
    <w:next w:val="BodyText"/>
    <w:qFormat/>
    <w:pPr>
      <w:spacing w:before="28" w:after="28"/>
      <w:outlineLvl w:val="0"/>
    </w:p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" w:after="2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Absatz-Standardschriftart">
    <w:name w:val="Absatz-Standardschriftart"/>
  </w:style>
  <w:style w:type="character" w:styleId="Hyperlink">
    <w:name w:val="Hyperlink"/>
    <w:basedOn w:val="DefaultParagraph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aption1">
    <w:name w:val="Caption1"/>
    <w:basedOn w:val="Normal"/>
    <w:pPr>
      <w:spacing w:before="28" w:after="28"/>
    </w:pPr>
    <w:rPr>
      <w:color w:val="0C2D83"/>
    </w:rPr>
  </w:style>
  <w:style w:type="paragraph" w:customStyle="1" w:styleId="companyname">
    <w:name w:val="companyname"/>
    <w:basedOn w:val="Normal"/>
    <w:pPr>
      <w:spacing w:before="28" w:after="28"/>
    </w:pPr>
    <w:rPr>
      <w:color w:val="0C2D83"/>
    </w:rPr>
  </w:style>
  <w:style w:type="paragraph" w:customStyle="1" w:styleId="sectionsubtitle">
    <w:name w:val="sectionsubtitle"/>
    <w:basedOn w:val="Normal"/>
    <w:pPr>
      <w:spacing w:before="28" w:after="28"/>
    </w:pPr>
    <w:rPr>
      <w:color w:val="0C2D83"/>
    </w:rPr>
  </w:style>
  <w:style w:type="paragraph" w:customStyle="1" w:styleId="achievement">
    <w:name w:val="achievement"/>
    <w:basedOn w:val="Normal"/>
    <w:pPr>
      <w:spacing w:before="28" w:after="28"/>
    </w:pPr>
    <w:rPr>
      <w:color w:val="0C2D83"/>
    </w:rPr>
  </w:style>
  <w:style w:type="paragraph" w:customStyle="1" w:styleId="jobtitle">
    <w:name w:val="jobtitle"/>
    <w:basedOn w:val="Normal"/>
    <w:pPr>
      <w:spacing w:before="28" w:after="28"/>
    </w:pPr>
    <w:rPr>
      <w:color w:val="0C2D83"/>
    </w:rPr>
  </w:style>
  <w:style w:type="paragraph" w:styleId="HTMLPreformatted">
    <w:name w:val="HTML Preformatted"/>
    <w:basedOn w:val="Normal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BodyText2">
    <w:name w:val="Body Text 2"/>
    <w:basedOn w:val="Normal"/>
    <w:pPr>
      <w:spacing w:before="28" w:after="28"/>
    </w:pPr>
    <w:rPr>
      <w:color w:val="0C2D83"/>
    </w:rPr>
  </w:style>
  <w:style w:type="paragraph" w:styleId="NormalWeb">
    <w:name w:val="Normal (Web)"/>
    <w:basedOn w:val="Normal"/>
    <w:uiPriority w:val="99"/>
    <w:pPr>
      <w:spacing w:before="28" w:after="28"/>
    </w:pPr>
  </w:style>
  <w:style w:type="paragraph" w:styleId="BalloonText">
    <w:name w:val="Balloon Text"/>
    <w:basedOn w:val="Normal"/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character" w:styleId="CommentReference">
    <w:name w:val="annotation reference"/>
    <w:uiPriority w:val="99"/>
    <w:semiHidden/>
    <w:unhideWhenUsed/>
    <w:rsid w:val="00651D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DC1"/>
  </w:style>
  <w:style w:type="character" w:customStyle="1" w:styleId="CommentTextChar">
    <w:name w:val="Comment Text Char"/>
    <w:link w:val="CommentText"/>
    <w:uiPriority w:val="99"/>
    <w:semiHidden/>
    <w:rsid w:val="00651DC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D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1DC1"/>
    <w:rPr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7F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h.wast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E2693-49A5-463F-811E-79C19942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Sobia Hinna Azam</vt:lpstr>
    </vt:vector>
  </TitlesOfParts>
  <Company/>
  <LinksUpToDate>false</LinksUpToDate>
  <CharactersWithSpaces>5447</CharactersWithSpaces>
  <SharedDoc>false</SharedDoc>
  <HLinks>
    <vt:vector size="6" baseType="variant">
      <vt:variant>
        <vt:i4>7340032</vt:i4>
      </vt:variant>
      <vt:variant>
        <vt:i4>0</vt:i4>
      </vt:variant>
      <vt:variant>
        <vt:i4>0</vt:i4>
      </vt:variant>
      <vt:variant>
        <vt:i4>5</vt:i4>
      </vt:variant>
      <vt:variant>
        <vt:lpwstr>mailto:sth.wasti@gmail.com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Sobia Hinna Azam</dc:title>
  <dc:subject/>
  <dc:creator>TAN</dc:creator>
  <cp:keywords/>
  <cp:lastModifiedBy>Tanvir Wasti</cp:lastModifiedBy>
  <cp:revision>7</cp:revision>
  <cp:lastPrinted>2017-01-20T20:10:00Z</cp:lastPrinted>
  <dcterms:created xsi:type="dcterms:W3CDTF">2019-05-13T16:49:00Z</dcterms:created>
  <dcterms:modified xsi:type="dcterms:W3CDTF">2019-06-24T22:19:00Z</dcterms:modified>
</cp:coreProperties>
</file>