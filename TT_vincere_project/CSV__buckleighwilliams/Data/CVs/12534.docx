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43E73" w:rsidRDefault="00E20AC2" w14:paraId="00872640" wp14:textId="77777777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12 Elma Villas</w:t>
      </w:r>
    </w:p>
    <w:p xmlns:wp14="http://schemas.microsoft.com/office/word/2010/wordml" w:rsidR="00843E73" w:rsidRDefault="00E20AC2" w14:paraId="200744B8" wp14:textId="77777777">
      <w:pPr>
        <w:pStyle w:val="Contactinfo"/>
        <w:rPr>
          <w:sz w:val="24"/>
          <w:szCs w:val="24"/>
        </w:rPr>
      </w:pPr>
      <w:proofErr w:type="spellStart"/>
      <w:r>
        <w:rPr>
          <w:sz w:val="24"/>
          <w:szCs w:val="24"/>
        </w:rPr>
        <w:t>Bridlington</w:t>
      </w:r>
      <w:proofErr w:type="spellEnd"/>
    </w:p>
    <w:p xmlns:wp14="http://schemas.microsoft.com/office/word/2010/wordml" w:rsidR="00843E73" w:rsidRDefault="00E20AC2" w14:paraId="32CEC8A3" wp14:textId="77777777">
      <w:pPr>
        <w:pStyle w:val="Contactinfo"/>
      </w:pPr>
      <w:r>
        <w:t>YO16 4PA</w:t>
      </w:r>
    </w:p>
    <w:p xmlns:wp14="http://schemas.microsoft.com/office/word/2010/wordml" w:rsidR="00843E73" w:rsidRDefault="00843E73" w14:paraId="672A6659" wp14:textId="77777777">
      <w:pPr>
        <w:pStyle w:val="Contactinfo"/>
        <w:ind w:left="0"/>
      </w:pPr>
    </w:p>
    <w:p xmlns:wp14="http://schemas.microsoft.com/office/word/2010/wordml" w:rsidR="00843E73" w:rsidRDefault="00843E73" w14:paraId="4C0E1C93" wp14:textId="77777777">
      <w:pPr>
        <w:pStyle w:val="Contactinfo"/>
      </w:pPr>
      <w:r>
        <w:t>07</w:t>
      </w:r>
      <w:r w:rsidR="00BE2789">
        <w:t>592493561</w:t>
      </w:r>
    </w:p>
    <w:p xmlns:wp14="http://schemas.microsoft.com/office/word/2010/wordml" w:rsidR="00843E73" w:rsidRDefault="00843E73" w14:paraId="0C7DEE7F" wp14:textId="77777777">
      <w:pPr>
        <w:pStyle w:val="Contactinfo"/>
        <w:ind w:left="0"/>
      </w:pPr>
      <w:r>
        <w:t xml:space="preserve"> </w:t>
      </w:r>
      <w:hyperlink w:history="1" r:id="rId5">
        <w:r>
          <w:rPr>
            <w:rStyle w:val="Hyperlink"/>
          </w:rPr>
          <w:t>Jacksonkieran1996@outlook.com</w:t>
        </w:r>
      </w:hyperlink>
    </w:p>
    <w:p xmlns:wp14="http://schemas.microsoft.com/office/word/2010/wordml" w:rsidR="00843E73" w:rsidRDefault="00843E73" w14:paraId="0A37501D" wp14:textId="77777777">
      <w:pPr>
        <w:pStyle w:val="Name"/>
      </w:pPr>
    </w:p>
    <w:p xmlns:wp14="http://schemas.microsoft.com/office/word/2010/wordml" w:rsidR="00843E73" w:rsidRDefault="00843E73" w14:paraId="64102D48" wp14:textId="77777777">
      <w:pPr>
        <w:pStyle w:val="Name"/>
      </w:pPr>
      <w:r>
        <w:t>Kieran Jackson</w:t>
      </w:r>
    </w:p>
    <w:p xmlns:wp14="http://schemas.microsoft.com/office/word/2010/wordml" w:rsidR="00843E73" w:rsidRDefault="00E20AC2" w14:paraId="4A1B05CD" wp14:textId="77777777">
      <w:pPr>
        <w:pStyle w:val="Designation"/>
      </w:pPr>
      <w:r>
        <w:t>Systems Operative/Production Operative</w:t>
      </w:r>
    </w:p>
    <w:p xmlns:wp14="http://schemas.microsoft.com/office/word/2010/wordml" w:rsidR="00843E73" w:rsidRDefault="00843E73" w14:paraId="5DAB6C7B" wp14:textId="77777777">
      <w:pPr>
        <w:pStyle w:val="Heading1"/>
        <w:rPr>
          <w:lang w:val="en-US"/>
        </w:rPr>
      </w:pPr>
    </w:p>
    <w:p xmlns:wp14="http://schemas.microsoft.com/office/word/2010/wordml" w:rsidR="00843E73" w:rsidRDefault="00843E73" w14:paraId="41731E4F" wp14:textId="77777777">
      <w:pPr>
        <w:pStyle w:val="Heading1"/>
      </w:pPr>
      <w:r>
        <w:rPr>
          <w:lang w:val="en-US"/>
        </w:rPr>
        <w:t>SUMMARY</w:t>
      </w:r>
    </w:p>
    <w:p xmlns:wp14="http://schemas.microsoft.com/office/word/2010/wordml" w:rsidR="00843E73" w:rsidRDefault="00843E73" w14:paraId="02EB378F" wp14:textId="77777777"/>
    <w:p xmlns:wp14="http://schemas.microsoft.com/office/word/2010/wordml" w:rsidR="00585D62" w:rsidRDefault="00E20AC2" w14:paraId="22486AC1" wp14:textId="77777777">
      <w:pPr>
        <w:ind w:left="3060"/>
      </w:pPr>
      <w:r>
        <w:t>Currently</w:t>
      </w:r>
      <w:r w:rsidR="00843E73">
        <w:t xml:space="preserve"> </w:t>
      </w:r>
      <w:r>
        <w:t>a Systems Support Operative</w:t>
      </w:r>
      <w:r w:rsidR="00843E73">
        <w:t xml:space="preserve"> with</w:t>
      </w:r>
      <w:r>
        <w:t xml:space="preserve"> Carnaby Gaming Machines</w:t>
      </w:r>
      <w:r w:rsidR="00843E73">
        <w:t>, here my duties include</w:t>
      </w:r>
      <w:r w:rsidR="00ED1ACA">
        <w:t xml:space="preserve"> the setting up of all technology the business operates. This means heavy lifting and </w:t>
      </w:r>
      <w:r w:rsidR="00585D62">
        <w:t>various long-working hours.</w:t>
      </w:r>
    </w:p>
    <w:p xmlns:wp14="http://schemas.microsoft.com/office/word/2010/wordml" w:rsidR="00585D62" w:rsidRDefault="00585D62" w14:paraId="6A05A809" wp14:textId="77777777">
      <w:pPr>
        <w:ind w:left="3060"/>
      </w:pPr>
    </w:p>
    <w:p xmlns:wp14="http://schemas.microsoft.com/office/word/2010/wordml" w:rsidR="00843E73" w:rsidRDefault="00FF3BFD" w14:paraId="05D2188E" wp14:textId="7F425D43">
      <w:pPr>
        <w:ind w:left="3060"/>
      </w:pPr>
      <w:r w:rsidR="5B624979">
        <w:rPr/>
        <w:t xml:space="preserve">Recently moved to </w:t>
      </w:r>
      <w:proofErr w:type="spellStart"/>
      <w:r w:rsidR="5B624979">
        <w:rPr/>
        <w:t>Bridlington</w:t>
      </w:r>
      <w:proofErr w:type="spellEnd"/>
      <w:r w:rsidR="5B624979">
        <w:rPr/>
        <w:t xml:space="preserve"> from Leeds and struggling to get back into the IT sector in a seaside-oriented area. </w:t>
      </w:r>
    </w:p>
    <w:p xmlns:wp14="http://schemas.microsoft.com/office/word/2010/wordml" w:rsidR="00585D62" w:rsidRDefault="00585D62" w14:paraId="5A39BBE3" wp14:textId="77777777">
      <w:pPr>
        <w:ind w:left="3060"/>
      </w:pPr>
    </w:p>
    <w:p xmlns:wp14="http://schemas.microsoft.com/office/word/2010/wordml" w:rsidR="00843E73" w:rsidRDefault="00585D62" w14:paraId="41C8F396" wp14:textId="77777777">
      <w:pPr>
        <w:ind w:left="0"/>
      </w:pP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843E73" w:rsidRDefault="00843E73" w14:paraId="74D97871" wp14:textId="77777777">
      <w:pPr>
        <w:pStyle w:val="Heading1"/>
        <w:rPr>
          <w:lang w:val="en-US"/>
        </w:rPr>
      </w:pPr>
      <w:r>
        <w:rPr>
          <w:lang w:val="en-US"/>
        </w:rPr>
        <w:t>WORK EXPERIENCE</w:t>
      </w:r>
    </w:p>
    <w:p xmlns:wp14="http://schemas.microsoft.com/office/word/2010/wordml" w:rsidRPr="00FF3BFD" w:rsidR="00FF3BFD" w:rsidP="00D46D00" w:rsidRDefault="00D46D00" w14:paraId="4CA84561" wp14:textId="77777777">
      <w:pPr>
        <w:numPr>
          <w:ilvl w:val="3"/>
          <w:numId w:val="1"/>
        </w:num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</w:t>
      </w:r>
    </w:p>
    <w:p xmlns:wp14="http://schemas.microsoft.com/office/word/2010/wordml" w:rsidR="00D46D00" w:rsidP="00FF3BFD" w:rsidRDefault="00D46D00" w14:paraId="059F7239" wp14:textId="77777777">
      <w:pPr>
        <w:numPr>
          <w:ilvl w:val="6"/>
          <w:numId w:val="1"/>
        </w:num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FF3BFD">
        <w:rPr>
          <w:b/>
          <w:sz w:val="20"/>
          <w:szCs w:val="20"/>
        </w:rPr>
        <w:tab/>
      </w:r>
      <w:r w:rsidR="00FF3BFD">
        <w:rPr>
          <w:b/>
          <w:sz w:val="20"/>
          <w:szCs w:val="20"/>
        </w:rPr>
        <w:tab/>
      </w:r>
      <w:r w:rsidR="00FF3BFD">
        <w:rPr>
          <w:b/>
          <w:sz w:val="20"/>
          <w:szCs w:val="20"/>
        </w:rPr>
        <w:tab/>
      </w:r>
      <w:r w:rsidR="00FF3BFD">
        <w:rPr>
          <w:b/>
          <w:sz w:val="20"/>
          <w:szCs w:val="20"/>
        </w:rPr>
        <w:tab/>
      </w:r>
      <w:r w:rsidR="00FF3BFD">
        <w:rPr>
          <w:b/>
          <w:sz w:val="20"/>
          <w:szCs w:val="20"/>
        </w:rPr>
        <w:t xml:space="preserve">   </w:t>
      </w:r>
      <w:r w:rsidR="007622E3">
        <w:rPr>
          <w:b/>
          <w:sz w:val="20"/>
          <w:szCs w:val="20"/>
        </w:rPr>
        <w:t xml:space="preserve">Carnaby Gaming Systems </w:t>
      </w:r>
      <w:r>
        <w:rPr>
          <w:b/>
          <w:sz w:val="20"/>
          <w:szCs w:val="20"/>
        </w:rPr>
        <w:t xml:space="preserve">– </w:t>
      </w:r>
      <w:r w:rsidR="007622E3">
        <w:rPr>
          <w:b/>
          <w:sz w:val="20"/>
          <w:szCs w:val="20"/>
        </w:rPr>
        <w:t>Systems Operative</w:t>
      </w:r>
      <w:r>
        <w:rPr>
          <w:b/>
          <w:sz w:val="20"/>
          <w:szCs w:val="20"/>
        </w:rPr>
        <w:t xml:space="preserve"> </w:t>
      </w:r>
    </w:p>
    <w:p xmlns:wp14="http://schemas.microsoft.com/office/word/2010/wordml" w:rsidR="00D46D00" w:rsidP="5B624979" w:rsidRDefault="007622E3" w14:paraId="5A670C2A" wp14:textId="3DC99B85">
      <w:pPr>
        <w:rPr>
          <w:sz w:val="20"/>
          <w:szCs w:val="20"/>
        </w:rPr>
      </w:pPr>
      <w:r w:rsidRPr="5B624979" w:rsidR="5B624979">
        <w:rPr>
          <w:sz w:val="20"/>
          <w:szCs w:val="20"/>
        </w:rPr>
        <w:t xml:space="preserve">November 2018 – </w:t>
      </w:r>
      <w:r w:rsidRPr="5B624979" w:rsidR="5B624979">
        <w:rPr>
          <w:sz w:val="20"/>
          <w:szCs w:val="20"/>
        </w:rPr>
        <w:t>April 2019</w:t>
      </w:r>
      <w:r w:rsidRPr="5B624979" w:rsidR="5B624979">
        <w:rPr>
          <w:sz w:val="20"/>
          <w:szCs w:val="20"/>
        </w:rPr>
        <w:t>.</w:t>
      </w:r>
    </w:p>
    <w:p xmlns:wp14="http://schemas.microsoft.com/office/word/2010/wordml" w:rsidR="009463D2" w:rsidP="5B624979" w:rsidRDefault="009463D2" w14:paraId="3BC0B1F2" wp14:textId="5AE6EEA3">
      <w:pPr>
        <w:numPr>
          <w:ilvl w:val="0"/>
          <w:numId w:val="7"/>
        </w:numPr>
        <w:rPr>
          <w:sz w:val="20"/>
          <w:szCs w:val="20"/>
        </w:rPr>
      </w:pPr>
      <w:r w:rsidRPr="5B624979" w:rsidR="5B624979">
        <w:rPr>
          <w:sz w:val="20"/>
          <w:szCs w:val="20"/>
        </w:rPr>
        <w:t xml:space="preserve">Setting up and Maintaining </w:t>
      </w:r>
      <w:r w:rsidRPr="5B624979" w:rsidR="5B624979">
        <w:rPr>
          <w:sz w:val="20"/>
          <w:szCs w:val="20"/>
        </w:rPr>
        <w:t xml:space="preserve">the </w:t>
      </w:r>
      <w:r w:rsidRPr="5B624979" w:rsidR="5B624979">
        <w:rPr>
          <w:sz w:val="20"/>
          <w:szCs w:val="20"/>
        </w:rPr>
        <w:t>businesses</w:t>
      </w:r>
      <w:r w:rsidRPr="5B624979" w:rsidR="5B624979">
        <w:rPr>
          <w:sz w:val="20"/>
          <w:szCs w:val="20"/>
        </w:rPr>
        <w:t xml:space="preserve"> </w:t>
      </w:r>
      <w:r w:rsidRPr="5B624979" w:rsidR="5B624979">
        <w:rPr>
          <w:sz w:val="20"/>
          <w:szCs w:val="20"/>
        </w:rPr>
        <w:t xml:space="preserve">technology </w:t>
      </w:r>
      <w:r w:rsidRPr="5B624979" w:rsidR="5B624979">
        <w:rPr>
          <w:sz w:val="20"/>
          <w:szCs w:val="20"/>
        </w:rPr>
        <w:t xml:space="preserve">infrastructure. </w:t>
      </w:r>
    </w:p>
    <w:p xmlns:wp14="http://schemas.microsoft.com/office/word/2010/wordml" w:rsidR="009463D2" w:rsidP="009463D2" w:rsidRDefault="0054034B" w14:paraId="551CC833" wp14:textId="77777777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AutoCAD</w:t>
      </w:r>
      <w:r w:rsidR="009463D2">
        <w:rPr>
          <w:sz w:val="20"/>
          <w:szCs w:val="20"/>
        </w:rPr>
        <w:t xml:space="preserve"> 3d Design and Printing.</w:t>
      </w:r>
    </w:p>
    <w:p xmlns:wp14="http://schemas.microsoft.com/office/word/2010/wordml" w:rsidR="009463D2" w:rsidP="009463D2" w:rsidRDefault="009463D2" w14:paraId="1B1ED387" wp14:textId="77777777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Heavy lifting, Pallet Packing and occasional van driving.</w:t>
      </w:r>
    </w:p>
    <w:p xmlns:wp14="http://schemas.microsoft.com/office/word/2010/wordml" w:rsidR="0054034B" w:rsidP="00B141CB" w:rsidRDefault="0054034B" w14:paraId="52E24ED0" wp14:textId="77777777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Night shift operations.</w:t>
      </w:r>
    </w:p>
    <w:p xmlns:wp14="http://schemas.microsoft.com/office/word/2010/wordml" w:rsidR="0064422F" w:rsidP="00B141CB" w:rsidRDefault="0064422F" w14:paraId="3BA93BAA" wp14:textId="77777777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Picking and Packing.</w:t>
      </w:r>
    </w:p>
    <w:p xmlns:wp14="http://schemas.microsoft.com/office/word/2010/wordml" w:rsidRPr="00B141CB" w:rsidR="00FF3BFD" w:rsidP="00B141CB" w:rsidRDefault="00FF3BFD" w14:paraId="0538FC45" wp14:textId="77777777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Production line.</w:t>
      </w:r>
    </w:p>
    <w:p xmlns:wp14="http://schemas.microsoft.com/office/word/2010/wordml" w:rsidRPr="00D46D00" w:rsidR="009463D2" w:rsidP="00D46D00" w:rsidRDefault="009463D2" w14:paraId="72A3D3EC" wp14:textId="77777777"/>
    <w:p xmlns:wp14="http://schemas.microsoft.com/office/word/2010/wordml" w:rsidR="00843E73" w:rsidRDefault="00843E73" w14:paraId="0D0B940D" wp14:textId="77777777"/>
    <w:p xmlns:wp14="http://schemas.microsoft.com/office/word/2010/wordml" w:rsidR="00843E73" w:rsidRDefault="00843E73" w14:paraId="52D296FC" wp14:textId="77777777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MIDCOUNTIES Cooperative IT – Senior Application Support Engineer </w:t>
      </w:r>
    </w:p>
    <w:p xmlns:wp14="http://schemas.microsoft.com/office/word/2010/wordml" w:rsidR="00843E73" w:rsidRDefault="00843E73" w14:paraId="66F6F3D7" wp14:textId="7777777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12/2017-03/2018 – Unfortunately, I had a one-off tonic seizure… It revoked my driving license until </w:t>
      </w:r>
      <w:r w:rsidR="00FF3BFD">
        <w:rPr>
          <w:bCs/>
          <w:sz w:val="20"/>
          <w:szCs w:val="20"/>
        </w:rPr>
        <w:t>March</w:t>
      </w:r>
      <w:r>
        <w:rPr>
          <w:bCs/>
          <w:sz w:val="20"/>
          <w:szCs w:val="20"/>
        </w:rPr>
        <w:t xml:space="preserve"> 2019. The office was not commutable via public transport.</w:t>
      </w:r>
    </w:p>
    <w:p xmlns:wp14="http://schemas.microsoft.com/office/word/2010/wordml" w:rsidR="00843E73" w:rsidRDefault="00843E73" w14:paraId="0E27B00A" wp14:textId="77777777">
      <w:pPr>
        <w:rPr>
          <w:bCs/>
          <w:sz w:val="20"/>
          <w:szCs w:val="20"/>
        </w:rPr>
      </w:pPr>
    </w:p>
    <w:p xmlns:wp14="http://schemas.microsoft.com/office/word/2010/wordml" w:rsidR="00843E73" w:rsidRDefault="00843E73" w14:paraId="7C2EA950" wp14:textId="77777777">
      <w:pPr>
        <w:pStyle w:val="ListParagraph"/>
        <w:numPr>
          <w:ilvl w:val="0"/>
          <w:numId w:val="6"/>
        </w:numPr>
        <w:rPr>
          <w:bCs/>
          <w:szCs w:val="20"/>
        </w:rPr>
      </w:pPr>
      <w:r>
        <w:rPr>
          <w:bCs/>
          <w:szCs w:val="20"/>
        </w:rPr>
        <w:t xml:space="preserve">Using RDP software on various VPNs. </w:t>
      </w:r>
    </w:p>
    <w:p xmlns:wp14="http://schemas.microsoft.com/office/word/2010/wordml" w:rsidR="00843E73" w:rsidRDefault="00843E73" w14:paraId="74AD4F84" wp14:textId="77777777">
      <w:pPr>
        <w:pStyle w:val="ListParagraph"/>
        <w:numPr>
          <w:ilvl w:val="0"/>
          <w:numId w:val="6"/>
        </w:numPr>
        <w:rPr>
          <w:bCs/>
          <w:szCs w:val="20"/>
        </w:rPr>
      </w:pPr>
      <w:r>
        <w:rPr>
          <w:bCs/>
          <w:szCs w:val="20"/>
        </w:rPr>
        <w:t xml:space="preserve">Liasing with escalation teams at PayPal and Mastercard. </w:t>
      </w:r>
    </w:p>
    <w:p xmlns:wp14="http://schemas.microsoft.com/office/word/2010/wordml" w:rsidR="00843E73" w:rsidRDefault="00843E73" w14:paraId="67CDD4EB" wp14:textId="77777777">
      <w:pPr>
        <w:pStyle w:val="ListParagraph"/>
        <w:numPr>
          <w:ilvl w:val="0"/>
          <w:numId w:val="6"/>
        </w:numPr>
        <w:rPr>
          <w:bCs/>
          <w:szCs w:val="20"/>
        </w:rPr>
      </w:pPr>
      <w:r>
        <w:rPr>
          <w:bCs/>
          <w:szCs w:val="20"/>
        </w:rPr>
        <w:t xml:space="preserve">Monitoring servers, networks, software in 450 stores. </w:t>
      </w:r>
    </w:p>
    <w:p xmlns:wp14="http://schemas.microsoft.com/office/word/2010/wordml" w:rsidR="00843E73" w:rsidRDefault="00843E73" w14:paraId="2E524668" wp14:textId="77777777">
      <w:pPr>
        <w:pStyle w:val="ListParagraph"/>
        <w:numPr>
          <w:ilvl w:val="0"/>
          <w:numId w:val="6"/>
        </w:numPr>
        <w:rPr>
          <w:bCs/>
          <w:szCs w:val="20"/>
        </w:rPr>
      </w:pPr>
      <w:r>
        <w:rPr>
          <w:bCs/>
          <w:szCs w:val="20"/>
        </w:rPr>
        <w:t xml:space="preserve">Supporting all of the Cooperative ‘Food’ stores in the country. </w:t>
      </w:r>
    </w:p>
    <w:p xmlns:wp14="http://schemas.microsoft.com/office/word/2010/wordml" w:rsidR="00843E73" w:rsidRDefault="00843E73" w14:paraId="70A2BC5B" wp14:textId="77777777">
      <w:pPr>
        <w:pStyle w:val="ListParagraph"/>
        <w:numPr>
          <w:ilvl w:val="0"/>
          <w:numId w:val="6"/>
        </w:numPr>
        <w:rPr>
          <w:bCs/>
          <w:szCs w:val="20"/>
        </w:rPr>
      </w:pPr>
      <w:r>
        <w:rPr>
          <w:bCs/>
          <w:szCs w:val="20"/>
        </w:rPr>
        <w:t>Training and Leading 6x apprentices.</w:t>
      </w:r>
    </w:p>
    <w:p xmlns:wp14="http://schemas.microsoft.com/office/word/2010/wordml" w:rsidR="00843E73" w:rsidRDefault="00843E73" w14:paraId="04A6658F" wp14:textId="77777777">
      <w:pPr>
        <w:pStyle w:val="ListParagraph"/>
        <w:numPr>
          <w:ilvl w:val="0"/>
          <w:numId w:val="6"/>
        </w:numPr>
      </w:pPr>
      <w:r>
        <w:rPr>
          <w:bCs/>
          <w:szCs w:val="20"/>
        </w:rPr>
        <w:t>Answering telephone &amp; email queries.</w:t>
      </w:r>
    </w:p>
    <w:p xmlns:wp14="http://schemas.microsoft.com/office/word/2010/wordml" w:rsidR="00843E73" w:rsidRDefault="00843E73" w14:paraId="60061E4C" wp14:textId="77777777">
      <w:pPr>
        <w:ind w:left="0"/>
      </w:pPr>
    </w:p>
    <w:p xmlns:wp14="http://schemas.microsoft.com/office/word/2010/wordml" w:rsidR="00843E73" w:rsidRDefault="00843E73" w14:paraId="44EAFD9C" wp14:textId="77777777"/>
    <w:p xmlns:wp14="http://schemas.microsoft.com/office/word/2010/wordml" w:rsidR="00FF3BFD" w:rsidRDefault="00FF3BFD" w14:paraId="4B94D5A5" wp14:textId="77777777">
      <w:pPr>
        <w:rPr>
          <w:b/>
          <w:sz w:val="20"/>
          <w:szCs w:val="20"/>
        </w:rPr>
      </w:pPr>
    </w:p>
    <w:p xmlns:wp14="http://schemas.microsoft.com/office/word/2010/wordml" w:rsidR="00FF3BFD" w:rsidP="00FF3BFD" w:rsidRDefault="00FF3BFD" w14:paraId="3DEEC669" wp14:textId="77777777">
      <w:pPr>
        <w:ind w:left="0"/>
        <w:rPr>
          <w:b/>
          <w:sz w:val="20"/>
          <w:szCs w:val="20"/>
        </w:rPr>
      </w:pPr>
    </w:p>
    <w:p xmlns:wp14="http://schemas.microsoft.com/office/word/2010/wordml" w:rsidR="00FF3BFD" w:rsidRDefault="00FF3BFD" w14:paraId="3656B9AB" wp14:textId="77777777">
      <w:pPr>
        <w:rPr>
          <w:b/>
          <w:sz w:val="20"/>
          <w:szCs w:val="20"/>
        </w:rPr>
      </w:pPr>
    </w:p>
    <w:p xmlns:wp14="http://schemas.microsoft.com/office/word/2010/wordml" w:rsidR="00FF3BFD" w:rsidRDefault="00FF3BFD" w14:paraId="45FB0818" wp14:textId="77777777">
      <w:pPr>
        <w:rPr>
          <w:b/>
          <w:sz w:val="20"/>
          <w:szCs w:val="20"/>
        </w:rPr>
      </w:pPr>
    </w:p>
    <w:p xmlns:wp14="http://schemas.microsoft.com/office/word/2010/wordml" w:rsidR="00FF3BFD" w:rsidRDefault="00FF3BFD" w14:paraId="049F31CB" wp14:textId="77777777">
      <w:pPr>
        <w:rPr>
          <w:b/>
          <w:sz w:val="20"/>
          <w:szCs w:val="20"/>
        </w:rPr>
      </w:pPr>
    </w:p>
    <w:p xmlns:wp14="http://schemas.microsoft.com/office/word/2010/wordml" w:rsidR="00FF3BFD" w:rsidRDefault="00FF3BFD" w14:paraId="53128261" wp14:textId="77777777">
      <w:pPr>
        <w:rPr>
          <w:b/>
          <w:sz w:val="20"/>
          <w:szCs w:val="20"/>
        </w:rPr>
      </w:pPr>
    </w:p>
    <w:p xmlns:wp14="http://schemas.microsoft.com/office/word/2010/wordml" w:rsidR="00843E73" w:rsidRDefault="00843E73" w14:paraId="10741391" wp14:textId="77777777">
      <w:pPr>
        <w:rPr>
          <w:bCs/>
          <w:sz w:val="20"/>
          <w:szCs w:val="20"/>
        </w:rPr>
      </w:pPr>
      <w:r>
        <w:rPr>
          <w:b/>
          <w:sz w:val="20"/>
          <w:szCs w:val="20"/>
        </w:rPr>
        <w:t>ECSC GROUP PLC – 2</w:t>
      </w:r>
      <w:r>
        <w:rPr>
          <w:b/>
          <w:sz w:val="20"/>
          <w:szCs w:val="20"/>
          <w:vertAlign w:val="superscript"/>
        </w:rPr>
        <w:t>nd</w:t>
      </w:r>
      <w:r>
        <w:rPr>
          <w:b/>
          <w:sz w:val="20"/>
          <w:szCs w:val="20"/>
        </w:rPr>
        <w:t xml:space="preserve"> Line Support Engineer (Linux based)</w:t>
      </w:r>
    </w:p>
    <w:p xmlns:wp14="http://schemas.microsoft.com/office/word/2010/wordml" w:rsidR="00843E73" w:rsidRDefault="00843E73" w14:paraId="5F17D4D1" wp14:textId="77777777">
      <w:r>
        <w:rPr>
          <w:bCs/>
          <w:sz w:val="20"/>
          <w:szCs w:val="20"/>
        </w:rPr>
        <w:t xml:space="preserve">01/2017 –06/2017 – 6 Month </w:t>
      </w:r>
      <w:bookmarkStart w:name="_Hlk513754446" w:id="0"/>
      <w:r>
        <w:rPr>
          <w:bCs/>
          <w:sz w:val="20"/>
          <w:szCs w:val="20"/>
        </w:rPr>
        <w:t xml:space="preserve">temp </w:t>
      </w:r>
      <w:bookmarkEnd w:id="0"/>
      <w:r>
        <w:rPr>
          <w:bCs/>
          <w:sz w:val="20"/>
          <w:szCs w:val="20"/>
        </w:rPr>
        <w:t>contract.</w:t>
      </w:r>
    </w:p>
    <w:p xmlns:wp14="http://schemas.microsoft.com/office/word/2010/wordml" w:rsidR="00843E73" w:rsidRDefault="00843E73" w14:paraId="62486C05" wp14:textId="77777777"/>
    <w:p xmlns:wp14="http://schemas.microsoft.com/office/word/2010/wordml" w:rsidR="00843E73" w:rsidRDefault="00843E73" w14:paraId="7B359CD5" wp14:textId="77777777">
      <w:pPr>
        <w:numPr>
          <w:ilvl w:val="0"/>
          <w:numId w:val="3"/>
        </w:numPr>
      </w:pPr>
      <w:r>
        <w:t>Providing 2</w:t>
      </w:r>
      <w:r>
        <w:rPr>
          <w:vertAlign w:val="superscript"/>
        </w:rPr>
        <w:t>nd</w:t>
      </w:r>
      <w:r>
        <w:t xml:space="preserve"> line technical support to a vast number of ECSC’s clients. </w:t>
      </w:r>
    </w:p>
    <w:p xmlns:wp14="http://schemas.microsoft.com/office/word/2010/wordml" w:rsidR="00843E73" w:rsidRDefault="00843E73" w14:paraId="02A3DE82" wp14:textId="77777777">
      <w:pPr>
        <w:numPr>
          <w:ilvl w:val="0"/>
          <w:numId w:val="3"/>
        </w:numPr>
      </w:pPr>
      <w:r>
        <w:t xml:space="preserve">Learning about Linux operating systems such as: Centos 7 and Kali Live. </w:t>
      </w:r>
    </w:p>
    <w:p xmlns:wp14="http://schemas.microsoft.com/office/word/2010/wordml" w:rsidR="00843E73" w:rsidRDefault="00843E73" w14:paraId="6B6FE93B" wp14:textId="77777777">
      <w:pPr>
        <w:numPr>
          <w:ilvl w:val="0"/>
          <w:numId w:val="3"/>
        </w:numPr>
      </w:pPr>
      <w:r>
        <w:t>Building and deploying security systems.</w:t>
      </w:r>
    </w:p>
    <w:p xmlns:wp14="http://schemas.microsoft.com/office/word/2010/wordml" w:rsidR="00843E73" w:rsidRDefault="00843E73" w14:paraId="5E669AE7" wp14:textId="77777777">
      <w:pPr>
        <w:numPr>
          <w:ilvl w:val="0"/>
          <w:numId w:val="3"/>
        </w:numPr>
      </w:pPr>
      <w:r>
        <w:t>Configuring firewalls and port forwarding.</w:t>
      </w:r>
    </w:p>
    <w:p xmlns:wp14="http://schemas.microsoft.com/office/word/2010/wordml" w:rsidR="00843E73" w:rsidRDefault="00843E73" w14:paraId="09B4B02D" wp14:textId="77777777">
      <w:pPr>
        <w:numPr>
          <w:ilvl w:val="0"/>
          <w:numId w:val="3"/>
        </w:numPr>
      </w:pPr>
      <w:r>
        <w:t>Networking fundamentals.</w:t>
      </w:r>
    </w:p>
    <w:p xmlns:wp14="http://schemas.microsoft.com/office/word/2010/wordml" w:rsidR="00843E73" w:rsidRDefault="00843E73" w14:paraId="6B59C24F" wp14:textId="77777777">
      <w:pPr>
        <w:numPr>
          <w:ilvl w:val="0"/>
          <w:numId w:val="3"/>
        </w:numPr>
      </w:pPr>
      <w:r>
        <w:t>Bug, fault finding within Windows 10 updates before software roll outs.</w:t>
      </w:r>
    </w:p>
    <w:p xmlns:wp14="http://schemas.microsoft.com/office/word/2010/wordml" w:rsidR="00843E73" w:rsidRDefault="00843E73" w14:paraId="4101652C" wp14:textId="77777777"/>
    <w:p xmlns:wp14="http://schemas.microsoft.com/office/word/2010/wordml" w:rsidR="00843E73" w:rsidRDefault="00843E73" w14:paraId="4B99056E" wp14:textId="77777777">
      <w:pPr>
        <w:pStyle w:val="Position"/>
        <w:ind w:left="3060"/>
        <w:rPr>
          <w:bCs/>
        </w:rPr>
      </w:pPr>
    </w:p>
    <w:p xmlns:wp14="http://schemas.microsoft.com/office/word/2010/wordml" w:rsidR="00843E73" w:rsidRDefault="00843E73" w14:paraId="1299C43A" wp14:textId="77777777">
      <w:pPr>
        <w:pStyle w:val="Position"/>
        <w:ind w:left="0"/>
        <w:rPr>
          <w:bCs/>
        </w:rPr>
      </w:pPr>
    </w:p>
    <w:p xmlns:wp14="http://schemas.microsoft.com/office/word/2010/wordml" w:rsidR="00843E73" w:rsidRDefault="00843E73" w14:paraId="4DDBEF00" wp14:textId="77777777">
      <w:pPr>
        <w:pStyle w:val="Position"/>
        <w:ind w:left="3060"/>
        <w:rPr>
          <w:bCs/>
        </w:rPr>
      </w:pPr>
    </w:p>
    <w:p xmlns:wp14="http://schemas.microsoft.com/office/word/2010/wordml" w:rsidR="00843E73" w:rsidRDefault="00843E73" w14:paraId="386145AD" wp14:textId="77777777">
      <w:pPr>
        <w:pStyle w:val="Position"/>
        <w:ind w:left="3060"/>
        <w:rPr>
          <w:b w:val="0"/>
        </w:rPr>
      </w:pPr>
      <w:r>
        <w:rPr>
          <w:bCs/>
        </w:rPr>
        <w:t>Figure Out LTD – technical support coordinator</w:t>
      </w:r>
    </w:p>
    <w:p xmlns:wp14="http://schemas.microsoft.com/office/word/2010/wordml" w:rsidR="00843E73" w:rsidRDefault="00843E73" w14:paraId="3A49CEDF" wp14:textId="77777777">
      <w:pPr>
        <w:pStyle w:val="Position"/>
        <w:ind w:left="3060"/>
        <w:rPr>
          <w:b w:val="0"/>
        </w:rPr>
      </w:pPr>
      <w:r>
        <w:rPr>
          <w:b w:val="0"/>
        </w:rPr>
        <w:t>05/2016 – 01/2017 6 mONTH TEMPORARY CONTRACT.</w:t>
      </w:r>
    </w:p>
    <w:p xmlns:wp14="http://schemas.microsoft.com/office/word/2010/wordml" w:rsidR="00843E73" w:rsidRDefault="00843E73" w14:paraId="3461D779" wp14:textId="77777777">
      <w:pPr>
        <w:pStyle w:val="Position"/>
        <w:ind w:left="3060"/>
        <w:rPr>
          <w:b w:val="0"/>
        </w:rPr>
      </w:pPr>
    </w:p>
    <w:p xmlns:wp14="http://schemas.microsoft.com/office/word/2010/wordml" w:rsidR="00843E73" w:rsidRDefault="00843E73" w14:paraId="22F8E40F" wp14:textId="77777777">
      <w:pPr>
        <w:numPr>
          <w:ilvl w:val="0"/>
          <w:numId w:val="5"/>
        </w:numPr>
      </w:pPr>
      <w:r>
        <w:t>Technically supporting a vast number of clients who are Financial Advisers with all Microsoft technologies used within the business.</w:t>
      </w:r>
    </w:p>
    <w:p xmlns:wp14="http://schemas.microsoft.com/office/word/2010/wordml" w:rsidR="00843E73" w:rsidRDefault="00843E73" w14:paraId="063E8D57" wp14:textId="77777777">
      <w:pPr>
        <w:numPr>
          <w:ilvl w:val="0"/>
          <w:numId w:val="5"/>
        </w:numPr>
      </w:pPr>
      <w:r>
        <w:t>Exchange/Office 365 admin portal maintenance – Changing of passwords, creating new email accounts, etc.</w:t>
      </w:r>
    </w:p>
    <w:p xmlns:wp14="http://schemas.microsoft.com/office/word/2010/wordml" w:rsidR="00843E73" w:rsidRDefault="00843E73" w14:paraId="6B2B1631" wp14:textId="77777777">
      <w:pPr>
        <w:numPr>
          <w:ilvl w:val="0"/>
          <w:numId w:val="5"/>
        </w:numPr>
      </w:pPr>
      <w:r>
        <w:t xml:space="preserve">Supporting in-house agents on 5 different pieces of internal software on Microsoft windows operating systems.  </w:t>
      </w:r>
    </w:p>
    <w:p xmlns:wp14="http://schemas.microsoft.com/office/word/2010/wordml" w:rsidR="00843E73" w:rsidRDefault="00843E73" w14:paraId="6A905E32" wp14:textId="77777777">
      <w:pPr>
        <w:numPr>
          <w:ilvl w:val="0"/>
          <w:numId w:val="5"/>
        </w:numPr>
      </w:pPr>
      <w:r>
        <w:t xml:space="preserve">Maintaining the business’s Microsoft SQL database’s. </w:t>
      </w:r>
    </w:p>
    <w:p xmlns:wp14="http://schemas.microsoft.com/office/word/2010/wordml" w:rsidR="00843E73" w:rsidRDefault="00843E73" w14:paraId="561A517A" wp14:textId="77777777">
      <w:pPr>
        <w:numPr>
          <w:ilvl w:val="0"/>
          <w:numId w:val="5"/>
        </w:numPr>
      </w:pPr>
      <w:r>
        <w:t xml:space="preserve">Managed call flow and responded professionally to technical support needs of customers. </w:t>
      </w:r>
    </w:p>
    <w:p xmlns:wp14="http://schemas.microsoft.com/office/word/2010/wordml" w:rsidR="00843E73" w:rsidRDefault="00843E73" w14:paraId="183ACC20" wp14:textId="77777777">
      <w:pPr>
        <w:numPr>
          <w:ilvl w:val="0"/>
          <w:numId w:val="5"/>
        </w:numPr>
      </w:pPr>
      <w:r>
        <w:t xml:space="preserve">Hardware repair on most laptops and desktops within the business. </w:t>
      </w:r>
    </w:p>
    <w:p xmlns:wp14="http://schemas.microsoft.com/office/word/2010/wordml" w:rsidR="00843E73" w:rsidRDefault="00843E73" w14:paraId="4E5AB26C" wp14:textId="77777777">
      <w:pPr>
        <w:numPr>
          <w:ilvl w:val="0"/>
          <w:numId w:val="5"/>
        </w:numPr>
        <w:rPr>
          <w:bCs/>
        </w:rPr>
      </w:pPr>
      <w:r>
        <w:t>Maintaining server back-ups and ensuring they’re completed on time.</w:t>
      </w:r>
    </w:p>
    <w:p xmlns:wp14="http://schemas.microsoft.com/office/word/2010/wordml" w:rsidR="00843E73" w:rsidRDefault="00843E73" w14:paraId="3CF2D8B6" wp14:textId="77777777">
      <w:pPr>
        <w:pStyle w:val="Position"/>
        <w:ind w:left="3060"/>
        <w:rPr>
          <w:bCs/>
        </w:rPr>
      </w:pPr>
    </w:p>
    <w:p xmlns:wp14="http://schemas.microsoft.com/office/word/2010/wordml" w:rsidR="00843E73" w:rsidRDefault="00843E73" w14:paraId="091E054F" wp14:textId="77777777">
      <w:pPr>
        <w:pStyle w:val="Position"/>
        <w:ind w:left="3060"/>
        <w:rPr>
          <w:b w:val="0"/>
        </w:rPr>
      </w:pPr>
      <w:r>
        <w:rPr>
          <w:bCs/>
        </w:rPr>
        <w:t>PC Specialist LTD – Technical support coordinator</w:t>
      </w:r>
    </w:p>
    <w:p xmlns:wp14="http://schemas.microsoft.com/office/word/2010/wordml" w:rsidR="00843E73" w:rsidRDefault="00843E73" w14:paraId="7B08FD1D" wp14:textId="77777777">
      <w:pPr>
        <w:pStyle w:val="Position"/>
        <w:ind w:left="3060"/>
      </w:pPr>
      <w:r>
        <w:rPr>
          <w:b w:val="0"/>
        </w:rPr>
        <w:t>02/2016 – 05/2016 – 3 month maternity leave cover.</w:t>
      </w:r>
    </w:p>
    <w:p xmlns:wp14="http://schemas.microsoft.com/office/word/2010/wordml" w:rsidR="00843E73" w:rsidRDefault="00843E73" w14:paraId="0FB78278" wp14:textId="77777777">
      <w:pPr>
        <w:ind w:left="3780"/>
      </w:pPr>
    </w:p>
    <w:p xmlns:wp14="http://schemas.microsoft.com/office/word/2010/wordml" w:rsidR="00843E73" w:rsidRDefault="00843E73" w14:paraId="6D74D482" wp14:textId="77777777">
      <w:pPr>
        <w:numPr>
          <w:ilvl w:val="0"/>
          <w:numId w:val="2"/>
        </w:numPr>
      </w:pPr>
      <w:r>
        <w:t>Installing Windows 10 on customers systems</w:t>
      </w:r>
    </w:p>
    <w:p xmlns:wp14="http://schemas.microsoft.com/office/word/2010/wordml" w:rsidR="00843E73" w:rsidRDefault="00843E73" w14:paraId="3D46C642" wp14:textId="77777777">
      <w:pPr>
        <w:numPr>
          <w:ilvl w:val="0"/>
          <w:numId w:val="2"/>
        </w:numPr>
      </w:pPr>
      <w:r>
        <w:t>Providing first line IT support to non-technical personnel within the business.</w:t>
      </w:r>
    </w:p>
    <w:p xmlns:wp14="http://schemas.microsoft.com/office/word/2010/wordml" w:rsidR="00843E73" w:rsidRDefault="00843E73" w14:paraId="76607C94" wp14:textId="77777777">
      <w:pPr>
        <w:numPr>
          <w:ilvl w:val="0"/>
          <w:numId w:val="2"/>
        </w:numPr>
      </w:pPr>
      <w:r>
        <w:t xml:space="preserve">Managed call flow and responded to technical support needs of customers. </w:t>
      </w:r>
    </w:p>
    <w:p xmlns:wp14="http://schemas.microsoft.com/office/word/2010/wordml" w:rsidR="00843E73" w:rsidRDefault="00843E73" w14:paraId="1A563475" wp14:textId="77777777">
      <w:pPr>
        <w:numPr>
          <w:ilvl w:val="0"/>
          <w:numId w:val="2"/>
        </w:numPr>
      </w:pPr>
      <w:r>
        <w:t>Resolving internal support tickets within the business.</w:t>
      </w:r>
    </w:p>
    <w:p xmlns:wp14="http://schemas.microsoft.com/office/word/2010/wordml" w:rsidR="00843E73" w:rsidRDefault="00843E73" w14:paraId="1BF2651B" wp14:textId="77777777">
      <w:pPr>
        <w:numPr>
          <w:ilvl w:val="0"/>
          <w:numId w:val="2"/>
        </w:numPr>
        <w:rPr>
          <w:bCs/>
        </w:rPr>
      </w:pPr>
      <w:r>
        <w:t>Configuring network printers using TCP/IP.</w:t>
      </w:r>
    </w:p>
    <w:p xmlns:wp14="http://schemas.microsoft.com/office/word/2010/wordml" w:rsidR="00843E73" w:rsidRDefault="00843E73" w14:paraId="1FC39945" wp14:textId="77777777">
      <w:pPr>
        <w:pStyle w:val="Position"/>
        <w:ind w:left="3060"/>
        <w:rPr>
          <w:bCs/>
        </w:rPr>
      </w:pPr>
    </w:p>
    <w:p xmlns:wp14="http://schemas.microsoft.com/office/word/2010/wordml" w:rsidR="00843E73" w:rsidRDefault="00843E73" w14:paraId="10342D5E" wp14:textId="77777777">
      <w:pPr>
        <w:pStyle w:val="Position"/>
        <w:ind w:left="3060"/>
      </w:pPr>
      <w:r>
        <w:rPr>
          <w:bCs/>
        </w:rPr>
        <w:t>Fujitsu – Customer service technician (1</w:t>
      </w:r>
      <w:r>
        <w:rPr>
          <w:bCs/>
          <w:vertAlign w:val="superscript"/>
        </w:rPr>
        <w:t>st</w:t>
      </w:r>
      <w:r>
        <w:rPr>
          <w:bCs/>
        </w:rPr>
        <w:t xml:space="preserve"> line of support)</w:t>
      </w:r>
    </w:p>
    <w:p xmlns:wp14="http://schemas.microsoft.com/office/word/2010/wordml" w:rsidR="00843E73" w:rsidRDefault="00843E73" w14:paraId="2B6FB1C3" wp14:textId="77777777">
      <w:pPr>
        <w:ind w:left="3060"/>
      </w:pPr>
      <w:r>
        <w:t>11/2015 – 01/2016 – Temporary Contract – Christmas Period.</w:t>
      </w:r>
    </w:p>
    <w:p xmlns:wp14="http://schemas.microsoft.com/office/word/2010/wordml" w:rsidR="00843E73" w:rsidRDefault="00843E73" w14:paraId="0562CB0E" wp14:textId="77777777">
      <w:pPr>
        <w:ind w:left="3060"/>
      </w:pPr>
    </w:p>
    <w:p xmlns:wp14="http://schemas.microsoft.com/office/word/2010/wordml" w:rsidR="00843E73" w:rsidRDefault="00843E73" w14:paraId="4F91F2B2" wp14:textId="77777777">
      <w:pPr>
        <w:numPr>
          <w:ilvl w:val="0"/>
          <w:numId w:val="2"/>
        </w:numPr>
      </w:pPr>
      <w:r>
        <w:t>Installed software, modified and repaired hardware and resolved technical issues.</w:t>
      </w:r>
    </w:p>
    <w:p xmlns:wp14="http://schemas.microsoft.com/office/word/2010/wordml" w:rsidR="00843E73" w:rsidRDefault="00843E73" w14:paraId="77EADF9F" wp14:textId="77777777">
      <w:pPr>
        <w:numPr>
          <w:ilvl w:val="0"/>
          <w:numId w:val="2"/>
        </w:numPr>
      </w:pPr>
      <w:r>
        <w:t>Provided base level IT support to non-technical personnel within the business.</w:t>
      </w:r>
    </w:p>
    <w:p xmlns:wp14="http://schemas.microsoft.com/office/word/2010/wordml" w:rsidR="00843E73" w:rsidRDefault="00843E73" w14:paraId="5941125E" wp14:textId="77777777">
      <w:pPr>
        <w:numPr>
          <w:ilvl w:val="0"/>
          <w:numId w:val="2"/>
        </w:numPr>
      </w:pPr>
      <w:r>
        <w:t xml:space="preserve">Managed call flow and responded to technical support needs of customers. </w:t>
      </w:r>
    </w:p>
    <w:p xmlns:wp14="http://schemas.microsoft.com/office/word/2010/wordml" w:rsidR="00843E73" w:rsidRDefault="00843E73" w14:paraId="08E8A6F3" wp14:textId="77777777">
      <w:pPr>
        <w:numPr>
          <w:ilvl w:val="0"/>
          <w:numId w:val="2"/>
        </w:numPr>
      </w:pPr>
      <w:r>
        <w:t xml:space="preserve">Supported users on some of the following listed technology: Windows 7 machines, Laptops &amp; Desktops, Tablets, and android and apple devices.  </w:t>
      </w:r>
    </w:p>
    <w:p xmlns:wp14="http://schemas.microsoft.com/office/word/2010/wordml" w:rsidR="00843E73" w:rsidRDefault="00843E73" w14:paraId="0EBD39CB" wp14:textId="77777777">
      <w:pPr>
        <w:numPr>
          <w:ilvl w:val="0"/>
          <w:numId w:val="2"/>
        </w:numPr>
      </w:pPr>
      <w:r>
        <w:t xml:space="preserve">Administration duties. </w:t>
      </w:r>
    </w:p>
    <w:p xmlns:wp14="http://schemas.microsoft.com/office/word/2010/wordml" w:rsidR="00843E73" w:rsidRDefault="00843E73" w14:paraId="1474DEBF" wp14:textId="77777777">
      <w:pPr>
        <w:numPr>
          <w:ilvl w:val="0"/>
          <w:numId w:val="2"/>
        </w:numPr>
        <w:rPr>
          <w:bCs/>
        </w:rPr>
      </w:pPr>
      <w:r>
        <w:t>Evaluated and responded to incoming sales leads and requests for technical support assistance.</w:t>
      </w:r>
    </w:p>
    <w:p xmlns:wp14="http://schemas.microsoft.com/office/word/2010/wordml" w:rsidR="00843E73" w:rsidRDefault="00843E73" w14:paraId="34CE0A41" wp14:textId="77777777">
      <w:pPr>
        <w:pStyle w:val="Position"/>
        <w:ind w:left="0"/>
        <w:rPr>
          <w:bCs/>
        </w:rPr>
      </w:pPr>
    </w:p>
    <w:p xmlns:wp14="http://schemas.microsoft.com/office/word/2010/wordml" w:rsidR="00843E73" w:rsidRDefault="00843E73" w14:paraId="7A1F36A5" wp14:textId="77777777">
      <w:pPr>
        <w:pStyle w:val="Position"/>
        <w:ind w:left="3060"/>
      </w:pPr>
      <w:r>
        <w:rPr>
          <w:bCs/>
        </w:rPr>
        <w:t xml:space="preserve">Airedale Computers – Apprentice IT Technician – Level 3 (advanced). </w:t>
      </w:r>
    </w:p>
    <w:p xmlns:wp14="http://schemas.microsoft.com/office/word/2010/wordml" w:rsidR="00843E73" w:rsidRDefault="00843E73" w14:paraId="36D3BE57" wp14:textId="77777777">
      <w:pPr>
        <w:ind w:left="3060"/>
      </w:pPr>
      <w:r>
        <w:t>01/2015 –11/2015</w:t>
      </w:r>
    </w:p>
    <w:p xmlns:wp14="http://schemas.microsoft.com/office/word/2010/wordml" w:rsidR="00843E73" w:rsidRDefault="00843E73" w14:paraId="0039B83F" wp14:textId="77777777">
      <w:pPr>
        <w:numPr>
          <w:ilvl w:val="0"/>
          <w:numId w:val="2"/>
        </w:numPr>
      </w:pPr>
      <w:r>
        <w:t>Installed software, modified and repaired hardware and resolved technical issues.</w:t>
      </w:r>
    </w:p>
    <w:p xmlns:wp14="http://schemas.microsoft.com/office/word/2010/wordml" w:rsidR="00843E73" w:rsidRDefault="00843E73" w14:paraId="4C3204E7" wp14:textId="77777777">
      <w:pPr>
        <w:numPr>
          <w:ilvl w:val="0"/>
          <w:numId w:val="2"/>
        </w:numPr>
      </w:pPr>
      <w:r>
        <w:t>Provided base level IT support to non-technical personnel within the business.</w:t>
      </w:r>
    </w:p>
    <w:p xmlns:wp14="http://schemas.microsoft.com/office/word/2010/wordml" w:rsidR="00843E73" w:rsidRDefault="00843E73" w14:paraId="403B6B67" wp14:textId="77777777">
      <w:pPr>
        <w:numPr>
          <w:ilvl w:val="0"/>
          <w:numId w:val="2"/>
        </w:numPr>
      </w:pPr>
      <w:r>
        <w:t>Evaluated and responded to incoming sales leads and requests for technical support assistance.</w:t>
      </w:r>
    </w:p>
    <w:p xmlns:wp14="http://schemas.microsoft.com/office/word/2010/wordml" w:rsidR="00843E73" w:rsidRDefault="00843E73" w14:paraId="048A6F66" wp14:textId="77777777">
      <w:pPr>
        <w:numPr>
          <w:ilvl w:val="0"/>
          <w:numId w:val="2"/>
        </w:numPr>
      </w:pPr>
      <w:r>
        <w:t>Resolved virus and malware issues with a very high success rate.</w:t>
      </w:r>
    </w:p>
    <w:p xmlns:wp14="http://schemas.microsoft.com/office/word/2010/wordml" w:rsidR="00843E73" w:rsidRDefault="00843E73" w14:paraId="46E6B947" wp14:textId="77777777">
      <w:pPr>
        <w:numPr>
          <w:ilvl w:val="0"/>
          <w:numId w:val="2"/>
        </w:numPr>
      </w:pPr>
      <w:r>
        <w:t>Installed software and operating systems on over 156 (Employee) company computers.</w:t>
      </w:r>
    </w:p>
    <w:p xmlns:wp14="http://schemas.microsoft.com/office/word/2010/wordml" w:rsidR="00843E73" w:rsidRDefault="00843E73" w14:paraId="6E8510BD" wp14:textId="77777777">
      <w:pPr>
        <w:numPr>
          <w:ilvl w:val="0"/>
          <w:numId w:val="2"/>
        </w:numPr>
      </w:pPr>
      <w:r>
        <w:t xml:space="preserve">Carried out backups on company servers every Friday morning. </w:t>
      </w:r>
    </w:p>
    <w:p xmlns:wp14="http://schemas.microsoft.com/office/word/2010/wordml" w:rsidR="00843E73" w:rsidRDefault="00843E73" w14:paraId="62EBF3C5" wp14:textId="77777777">
      <w:pPr>
        <w:pStyle w:val="Heading1"/>
        <w:rPr>
          <w:lang w:val="en-US"/>
        </w:rPr>
      </w:pPr>
    </w:p>
    <w:p xmlns:wp14="http://schemas.microsoft.com/office/word/2010/wordml" w:rsidR="00843E73" w:rsidRDefault="00843E73" w14:paraId="07DEE553" wp14:textId="77777777">
      <w:pPr>
        <w:pStyle w:val="Heading1"/>
        <w:rPr>
          <w:b/>
        </w:rPr>
      </w:pPr>
      <w:r>
        <w:rPr>
          <w:lang w:val="en-US"/>
        </w:rPr>
        <w:t>EDUCATION</w:t>
      </w:r>
    </w:p>
    <w:p xmlns:wp14="http://schemas.microsoft.com/office/word/2010/wordml" w:rsidR="00843E73" w:rsidRDefault="00843E73" w14:paraId="6D98A12B" wp14:textId="77777777">
      <w:pPr>
        <w:ind w:left="0"/>
        <w:rPr>
          <w:b/>
        </w:rPr>
      </w:pPr>
    </w:p>
    <w:p xmlns:wp14="http://schemas.microsoft.com/office/word/2010/wordml" w:rsidR="00843E73" w:rsidRDefault="00843E73" w14:paraId="66DE1CF5" wp14:textId="77777777">
      <w:pPr>
        <w:ind w:left="3060"/>
      </w:pPr>
      <w:r>
        <w:rPr>
          <w:b/>
        </w:rPr>
        <w:t>Baltic Training Services | Level 3 Advanced IT Apprenticeship</w:t>
      </w:r>
    </w:p>
    <w:p xmlns:wp14="http://schemas.microsoft.com/office/word/2010/wordml" w:rsidR="00843E73" w:rsidRDefault="00843E73" w14:paraId="64712488" wp14:textId="77777777">
      <w:pPr>
        <w:ind w:left="3060"/>
      </w:pPr>
      <w:r>
        <w:t>01/2015 – 12/2015</w:t>
      </w:r>
    </w:p>
    <w:p xmlns:wp14="http://schemas.microsoft.com/office/word/2010/wordml" w:rsidR="00843E73" w:rsidRDefault="00843E73" w14:paraId="3B586943" wp14:textId="77777777">
      <w:pPr>
        <w:ind w:left="3060"/>
        <w:rPr>
          <w:b/>
          <w:bCs/>
        </w:rPr>
      </w:pPr>
      <w:r>
        <w:t>During this apprenticeship, I have gained the knowledge with some of the mainstream operating systems such as windows server, Hyper V, Cisco systems and configuring the windows 8.1 Interface.</w:t>
      </w:r>
    </w:p>
    <w:p xmlns:wp14="http://schemas.microsoft.com/office/word/2010/wordml" w:rsidR="00843E73" w:rsidRDefault="00843E73" w14:paraId="2946DB82" wp14:textId="77777777">
      <w:pPr>
        <w:ind w:left="0"/>
        <w:rPr>
          <w:b/>
          <w:bCs/>
        </w:rPr>
      </w:pPr>
    </w:p>
    <w:p xmlns:wp14="http://schemas.microsoft.com/office/word/2010/wordml" w:rsidR="00843E73" w:rsidRDefault="00843E73" w14:paraId="2EE082A3" wp14:textId="77777777">
      <w:pPr>
        <w:ind w:left="3060"/>
      </w:pPr>
      <w:r>
        <w:rPr>
          <w:b/>
          <w:bCs/>
        </w:rPr>
        <w:t xml:space="preserve">WAKEFIELD COLLEGE | </w:t>
      </w:r>
      <w:r>
        <w:rPr>
          <w:b/>
        </w:rPr>
        <w:t>LEVEL 2 BTEC DIPLOMA IN ICT</w:t>
      </w:r>
    </w:p>
    <w:p xmlns:wp14="http://schemas.microsoft.com/office/word/2010/wordml" w:rsidR="00843E73" w:rsidRDefault="00843E73" w14:paraId="7501541F" wp14:textId="77777777">
      <w:pPr>
        <w:ind w:left="3060"/>
      </w:pPr>
      <w:r>
        <w:t>09/2013 – 06/2014</w:t>
      </w:r>
    </w:p>
    <w:p xmlns:wp14="http://schemas.microsoft.com/office/word/2010/wordml" w:rsidR="00843E73" w:rsidRDefault="00843E73" w14:paraId="6483F8CC" wp14:textId="77777777">
      <w:pPr>
        <w:ind w:left="3060"/>
        <w:rPr>
          <w:b/>
        </w:rPr>
      </w:pPr>
      <w:r>
        <w:t xml:space="preserve">During my time at college I had accomplished the grades required for my apprenticeship. </w:t>
      </w:r>
    </w:p>
    <w:p xmlns:wp14="http://schemas.microsoft.com/office/word/2010/wordml" w:rsidR="00843E73" w:rsidRDefault="00843E73" w14:paraId="5997CC1D" wp14:textId="77777777">
      <w:pPr>
        <w:ind w:left="0"/>
        <w:rPr>
          <w:b/>
        </w:rPr>
      </w:pPr>
    </w:p>
    <w:p xmlns:wp14="http://schemas.microsoft.com/office/word/2010/wordml" w:rsidR="00843E73" w:rsidRDefault="00843E73" w14:paraId="2EC34384" wp14:textId="77777777">
      <w:pPr>
        <w:ind w:left="3060"/>
      </w:pPr>
      <w:r>
        <w:rPr>
          <w:b/>
        </w:rPr>
        <w:t>DE-LACY ACADEMY | GCSE’S</w:t>
      </w:r>
    </w:p>
    <w:p xmlns:wp14="http://schemas.microsoft.com/office/word/2010/wordml" w:rsidR="00843E73" w:rsidRDefault="00843E73" w14:paraId="4E969F3B" wp14:textId="77777777">
      <w:pPr>
        <w:ind w:left="3060"/>
      </w:pPr>
      <w:r>
        <w:t>09/2008 – 05/2013</w:t>
      </w:r>
    </w:p>
    <w:p xmlns:wp14="http://schemas.microsoft.com/office/word/2010/wordml" w:rsidR="00843E73" w:rsidRDefault="00843E73" w14:paraId="4172F956" wp14:textId="77777777">
      <w:pPr>
        <w:ind w:left="3060"/>
      </w:pPr>
      <w:r>
        <w:t xml:space="preserve">During my time at high school, I acquired my GCSE’s and met the required grades for my college diploma in ICT. </w:t>
      </w:r>
    </w:p>
    <w:p xmlns:wp14="http://schemas.microsoft.com/office/word/2010/wordml" w:rsidR="00843E73" w:rsidRDefault="00843E73" w14:paraId="110FFD37" wp14:textId="77777777">
      <w:pPr>
        <w:pStyle w:val="Heading1"/>
        <w:ind w:left="0"/>
        <w:rPr>
          <w:lang w:val="en-US"/>
        </w:rPr>
      </w:pPr>
    </w:p>
    <w:p xmlns:wp14="http://schemas.microsoft.com/office/word/2010/wordml" w:rsidR="00843E73" w:rsidRDefault="00843E73" w14:paraId="1B35B51A" wp14:textId="77777777">
      <w:pPr>
        <w:pStyle w:val="Heading1"/>
        <w:rPr>
          <w:lang w:val="en-US"/>
        </w:rPr>
      </w:pPr>
      <w:r>
        <w:rPr>
          <w:lang w:val="en-US"/>
        </w:rPr>
        <w:t>Skills</w:t>
      </w:r>
    </w:p>
    <w:p xmlns:wp14="http://schemas.microsoft.com/office/word/2010/wordml" w:rsidR="00FF3BFD" w:rsidRDefault="00FF3BFD" w14:paraId="5FD37515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Production line, fast working &amp; heavy lifting</w:t>
      </w:r>
    </w:p>
    <w:p xmlns:wp14="http://schemas.microsoft.com/office/word/2010/wordml" w:rsidR="00FF3BFD" w:rsidRDefault="00FF3BFD" w14:paraId="4C771C92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Time-management</w:t>
      </w:r>
    </w:p>
    <w:p xmlns:wp14="http://schemas.microsoft.com/office/word/2010/wordml" w:rsidR="00FF3BFD" w:rsidRDefault="00FF3BFD" w14:paraId="1A7C6766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bookmarkStart w:name="_GoBack" w:id="1"/>
      <w:bookmarkEnd w:id="1"/>
      <w:r>
        <w:rPr>
          <w:lang w:val="en-US"/>
        </w:rPr>
        <w:t>eliability</w:t>
      </w:r>
    </w:p>
    <w:p xmlns:wp14="http://schemas.microsoft.com/office/word/2010/wordml" w:rsidR="00843E73" w:rsidRDefault="00843E73" w14:paraId="105E7EDE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 operating system repair &amp; maintenance</w:t>
      </w:r>
    </w:p>
    <w:p xmlns:wp14="http://schemas.microsoft.com/office/word/2010/wordml" w:rsidR="00843E73" w:rsidRDefault="00843E73" w14:paraId="73CF5F0E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 maintenance</w:t>
      </w:r>
    </w:p>
    <w:p xmlns:wp14="http://schemas.microsoft.com/office/word/2010/wordml" w:rsidR="00843E73" w:rsidRDefault="00843E73" w14:paraId="1E879EB9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Problem solving</w:t>
      </w:r>
    </w:p>
    <w:p xmlns:wp14="http://schemas.microsoft.com/office/word/2010/wordml" w:rsidR="00843E73" w:rsidRDefault="00843E73" w14:paraId="5AC9BD22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 knowledge of programming principles</w:t>
      </w:r>
    </w:p>
    <w:p xmlns:wp14="http://schemas.microsoft.com/office/word/2010/wordml" w:rsidR="00843E73" w:rsidRDefault="00843E73" w14:paraId="49A9B10E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Excellent telephone manner</w:t>
      </w:r>
    </w:p>
    <w:p xmlns:wp14="http://schemas.microsoft.com/office/word/2010/wordml" w:rsidR="00843E73" w:rsidRDefault="00843E73" w14:paraId="11DE8410" wp14:textId="77777777">
      <w:pPr>
        <w:pStyle w:val="ListParagraph"/>
        <w:numPr>
          <w:ilvl w:val="0"/>
          <w:numId w:val="4"/>
        </w:numPr>
        <w:rPr>
          <w:b/>
          <w:bCs/>
          <w:smallCaps/>
          <w:color w:val="969696"/>
          <w:szCs w:val="20"/>
        </w:rPr>
      </w:pPr>
      <w:r>
        <w:rPr>
          <w:lang w:val="en-US"/>
        </w:rPr>
        <w:t>Basic - HTML, JavaScript &amp; SQL</w:t>
      </w:r>
    </w:p>
    <w:p xmlns:wp14="http://schemas.microsoft.com/office/word/2010/wordml" w:rsidR="00843E73" w:rsidRDefault="00843E73" w14:paraId="6B699379" wp14:textId="77777777">
      <w:pPr>
        <w:ind w:left="0"/>
        <w:rPr>
          <w:rFonts w:eastAsia="Times New Roman"/>
          <w:b/>
          <w:bCs/>
          <w:smallCaps/>
          <w:color w:val="969696"/>
          <w:sz w:val="20"/>
          <w:szCs w:val="20"/>
        </w:rPr>
      </w:pPr>
    </w:p>
    <w:p xmlns:wp14="http://schemas.microsoft.com/office/word/2010/wordml" w:rsidR="00843E73" w:rsidRDefault="00843E73" w14:paraId="373DE479" wp14:textId="77777777">
      <w:pPr>
        <w:ind w:left="3060"/>
      </w:pPr>
      <w:r>
        <w:rPr>
          <w:rFonts w:eastAsia="Times New Roman"/>
          <w:b/>
          <w:bCs/>
          <w:smallCaps/>
          <w:color w:val="969696"/>
          <w:sz w:val="20"/>
          <w:szCs w:val="20"/>
        </w:rPr>
        <w:t>Interests &amp; Hobbies</w:t>
      </w:r>
    </w:p>
    <w:p xmlns:wp14="http://schemas.microsoft.com/office/word/2010/wordml" w:rsidR="00843E73" w:rsidRDefault="00843E73" w14:paraId="3FE9F23F" wp14:textId="77777777">
      <w:pPr>
        <w:pStyle w:val="ListParagraph"/>
        <w:ind w:left="3420" w:hanging="360"/>
        <w:rPr>
          <w:lang w:val="en-US"/>
        </w:rPr>
      </w:pPr>
    </w:p>
    <w:p xmlns:wp14="http://schemas.microsoft.com/office/word/2010/wordml" w:rsidR="00843E73" w:rsidRDefault="00843E73" w14:paraId="2C84797A" wp14:textId="77777777">
      <w:pPr>
        <w:pStyle w:val="ListParagraph"/>
        <w:ind w:left="3420" w:hanging="360"/>
      </w:pPr>
      <w:r>
        <w:rPr>
          <w:lang w:val="en-US"/>
        </w:rPr>
        <w:t xml:space="preserve">     In my spare time I like building hardware in my spare time (For friends &amp; family) I have a portfolio of images with systems I have built in the past. When I am not learning about technology, I am spending time with friends and family &amp; participating in social activities.</w:t>
      </w:r>
    </w:p>
    <w:sectPr w:rsidR="00843E73">
      <w:pgSz w:w="12240" w:h="15840" w:orient="portrait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8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54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4147"/>
        </w:tabs>
        <w:ind w:left="4147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4507"/>
        </w:tabs>
        <w:ind w:left="4507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5227"/>
        </w:tabs>
        <w:ind w:left="5227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587"/>
        </w:tabs>
        <w:ind w:left="5587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307"/>
        </w:tabs>
        <w:ind w:left="6307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667"/>
        </w:tabs>
        <w:ind w:left="6667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hint="default" w:ascii="Symbol" w:hAnsi="Symbol" w:cs="Symbol"/>
        <w:color w:val="969696"/>
        <w:spacing w:val="20"/>
        <w:sz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7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4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1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8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547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hint="default" w:ascii="Symbol" w:hAnsi="Symbol" w:cs="Symbol"/>
      </w:rPr>
    </w:lvl>
  </w:abstractNum>
  <w:abstractNum w:abstractNumId="6" w15:restartNumberingAfterBreak="0">
    <w:nsid w:val="026A54E5"/>
    <w:multiLevelType w:val="hybridMultilevel"/>
    <w:tmpl w:val="2264C84C"/>
    <w:lvl w:ilvl="0" w:tplc="08090001">
      <w:start w:val="1"/>
      <w:numFmt w:val="bullet"/>
      <w:lvlText w:val=""/>
      <w:lvlJc w:val="left"/>
      <w:pPr>
        <w:ind w:left="37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45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52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59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66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73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81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88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954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2"/>
    <w:rsid w:val="002A1B39"/>
    <w:rsid w:val="0054034B"/>
    <w:rsid w:val="00585D62"/>
    <w:rsid w:val="0064422F"/>
    <w:rsid w:val="007622E3"/>
    <w:rsid w:val="00843E73"/>
    <w:rsid w:val="009463D2"/>
    <w:rsid w:val="00B141CB"/>
    <w:rsid w:val="00BE2789"/>
    <w:rsid w:val="00D46D00"/>
    <w:rsid w:val="00E20AC2"/>
    <w:rsid w:val="00ED1ACA"/>
    <w:rsid w:val="00FF3BFD"/>
    <w:rsid w:val="5B6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C9A0EA-B3F7-478C-BAFE-620BDE982FFC}"/>
  <w14:docId w14:val="5BC303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ind w:left="3067"/>
    </w:pPr>
    <w:rPr>
      <w:rFonts w:ascii="Verdana" w:hAnsi="Verdana" w:eastAsia="Calibri" w:cs="Verdana"/>
      <w:sz w:val="22"/>
      <w:szCs w:val="22"/>
      <w:lang w:val="en-US" w:eastAsia="ar-SA"/>
    </w:rPr>
  </w:style>
  <w:style w:type="paragraph" w:styleId="Heading1">
    <w:name w:val="heading 1"/>
    <w:next w:val="Normal"/>
    <w:qFormat/>
    <w:pPr>
      <w:widowControl w:val="0"/>
      <w:numPr>
        <w:numId w:val="1"/>
      </w:numPr>
      <w:suppressAutoHyphens/>
      <w:ind w:left="3060" w:firstLine="0"/>
      <w:outlineLvl w:val="0"/>
    </w:pPr>
    <w:rPr>
      <w:rFonts w:ascii="Calibri" w:hAnsi="Calibri" w:eastAsia="Calibri"/>
      <w:bCs/>
      <w:smallCaps/>
      <w:color w:val="969696"/>
      <w:sz w:val="22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3z0" w:customStyle="1">
    <w:name w:val="WW8Num3z0"/>
    <w:rPr>
      <w:rFonts w:hint="default" w:ascii="Symbol" w:hAnsi="Symbol" w:cs="OpenSymbol"/>
    </w:rPr>
  </w:style>
  <w:style w:type="character" w:styleId="WW8Num3z1" w:customStyle="1">
    <w:name w:val="WW8Num3z1"/>
    <w:rPr>
      <w:rFonts w:hint="default" w:ascii="OpenSymbol" w:hAnsi="OpenSymbol" w:cs="OpenSymbol"/>
    </w:rPr>
  </w:style>
  <w:style w:type="character" w:styleId="WW8Num4z0" w:customStyle="1">
    <w:name w:val="WW8Num4z0"/>
    <w:rPr>
      <w:rFonts w:hint="default" w:ascii="Symbol" w:hAnsi="Symbol" w:cs="Symbol"/>
      <w:color w:val="969696"/>
      <w:spacing w:val="20"/>
      <w:sz w:val="28"/>
      <w:lang w:val="en-US"/>
    </w:rPr>
  </w:style>
  <w:style w:type="character" w:styleId="WW8Num4z1" w:customStyle="1">
    <w:name w:val="WW8Num4z1"/>
    <w:rPr>
      <w:rFonts w:hint="default" w:ascii="Courier New" w:hAnsi="Courier New" w:cs="Courier New"/>
    </w:rPr>
  </w:style>
  <w:style w:type="character" w:styleId="WW8Num4z2" w:customStyle="1">
    <w:name w:val="WW8Num4z2"/>
    <w:rPr>
      <w:rFonts w:hint="default" w:ascii="Wingdings" w:hAnsi="Wingdings" w:cs="Wingdings"/>
    </w:rPr>
  </w:style>
  <w:style w:type="character" w:styleId="WW8Num4z3" w:customStyle="1">
    <w:name w:val="WW8Num4z3"/>
    <w:rPr>
      <w:rFonts w:hint="default" w:ascii="Symbol" w:hAnsi="Symbol" w:cs="Symbol"/>
    </w:rPr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DefaultParagraphFont0">
    <w:name w:val="Default Paragraph Font0"/>
  </w:style>
  <w:style w:type="character" w:styleId="Heading1Char" w:customStyle="1">
    <w:name w:val="Heading 1 Char"/>
    <w:rPr>
      <w:rFonts w:ascii="Verdana" w:hAnsi="Verdana" w:eastAsia="Times New Roman" w:cs="Calibri"/>
      <w:b/>
      <w:bCs/>
      <w:smallCaps/>
      <w:color w:val="969696"/>
    </w:rPr>
  </w:style>
  <w:style w:type="character" w:styleId="Hyperlink">
    <w:name w:val="Hyperlink"/>
    <w:rPr>
      <w:color w:val="0000FF"/>
      <w:u w:val="single"/>
    </w:rPr>
  </w:style>
  <w:style w:type="character" w:styleId="ListLabel1" w:customStyle="1">
    <w:name w:val="ListLabel 1"/>
    <w:rPr>
      <w:color w:val="969696"/>
      <w:spacing w:val="20"/>
      <w:sz w:val="28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Courier New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Courier New"/>
    </w:rPr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Courier New"/>
    </w:rPr>
  </w:style>
  <w:style w:type="character" w:styleId="ListLabel14" w:customStyle="1">
    <w:name w:val="ListLabel 14"/>
    <w:rPr>
      <w:rFonts w:cs="Courier New"/>
    </w:rPr>
  </w:style>
  <w:style w:type="character" w:styleId="ListLabel15" w:customStyle="1">
    <w:name w:val="ListLabel 15"/>
    <w:rPr>
      <w:rFonts w:cs="Courier New"/>
    </w:rPr>
  </w:style>
  <w:style w:type="character" w:styleId="ListLabel16" w:customStyle="1">
    <w:name w:val="ListLabel 16"/>
    <w:rPr>
      <w:rFonts w:cs="Courier New"/>
    </w:rPr>
  </w:style>
  <w:style w:type="character" w:styleId="ListLabel17" w:customStyle="1">
    <w:name w:val="ListLabel 17"/>
    <w:rPr>
      <w:rFonts w:cs="Courier New"/>
    </w:rPr>
  </w:style>
  <w:style w:type="character" w:styleId="ListLabel18" w:customStyle="1">
    <w:name w:val="ListLabel 18"/>
    <w:rPr>
      <w:rFonts w:cs="Courier New"/>
    </w:rPr>
  </w:style>
  <w:style w:type="character" w:styleId="ListLabel19" w:customStyle="1">
    <w:name w:val="ListLabel 19"/>
    <w:rPr>
      <w:rFonts w:cs="Courier New"/>
    </w:rPr>
  </w:style>
  <w:style w:type="character" w:styleId="ListLabel20" w:customStyle="1">
    <w:name w:val="ListLabel 20"/>
    <w:rPr>
      <w:rFonts w:cs="Courier New"/>
    </w:rPr>
  </w:style>
  <w:style w:type="character" w:styleId="ListLabel21" w:customStyle="1">
    <w:name w:val="ListLabel 21"/>
    <w:rPr>
      <w:rFonts w:cs="Courier New"/>
    </w:rPr>
  </w:style>
  <w:style w:type="character" w:styleId="ListLabel22" w:customStyle="1">
    <w:name w:val="ListLabel 22"/>
    <w:rPr>
      <w:rFonts w:cs="Courier New"/>
    </w:rPr>
  </w:style>
  <w:style w:type="character" w:styleId="ListLabel23" w:customStyle="1">
    <w:name w:val="ListLabel 23"/>
    <w:rPr>
      <w:rFonts w:cs="Courier New"/>
    </w:rPr>
  </w:style>
  <w:style w:type="character" w:styleId="ListLabel24" w:customStyle="1">
    <w:name w:val="ListLabel 24"/>
    <w:rPr>
      <w:rFonts w:cs="Courier New"/>
    </w:rPr>
  </w:style>
  <w:style w:type="character" w:styleId="ListLabel25" w:customStyle="1">
    <w:name w:val="ListLabel 25"/>
    <w:rPr>
      <w:rFonts w:cs="Courier New"/>
    </w:rPr>
  </w:style>
  <w:style w:type="character" w:styleId="ListLabel26" w:customStyle="1">
    <w:name w:val="ListLabel 26"/>
    <w:rPr>
      <w:rFonts w:cs="Courier New"/>
    </w:rPr>
  </w:style>
  <w:style w:type="character" w:styleId="ListLabel27" w:customStyle="1">
    <w:name w:val="ListLabel 27"/>
    <w:rPr>
      <w:rFonts w:cs="Courier New"/>
    </w:rPr>
  </w:style>
  <w:style w:type="character" w:styleId="ListLabel28" w:customStyle="1">
    <w:name w:val="ListLabel 28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Name" w:customStyle="1">
    <w:name w:val="Name"/>
    <w:basedOn w:val="Normal"/>
    <w:pPr>
      <w:spacing w:line="600" w:lineRule="exact"/>
      <w:ind w:left="0"/>
    </w:pPr>
    <w:rPr>
      <w:rFonts w:eastAsia="Times New Roman" w:cs="Calibri"/>
      <w:color w:val="969696"/>
      <w:sz w:val="56"/>
      <w:szCs w:val="56"/>
    </w:rPr>
  </w:style>
  <w:style w:type="paragraph" w:styleId="Position" w:customStyle="1">
    <w:name w:val="Position"/>
    <w:basedOn w:val="Normal"/>
    <w:rPr>
      <w:rFonts w:eastAsia="Times New Roman"/>
      <w:b/>
      <w:caps/>
      <w:sz w:val="20"/>
      <w:szCs w:val="24"/>
    </w:rPr>
  </w:style>
  <w:style w:type="paragraph" w:styleId="Designation" w:customStyle="1">
    <w:name w:val="Designation"/>
    <w:basedOn w:val="Name"/>
    <w:pPr>
      <w:spacing w:line="300" w:lineRule="exact"/>
    </w:pPr>
    <w:rPr>
      <w:sz w:val="26"/>
      <w:szCs w:val="26"/>
    </w:rPr>
  </w:style>
  <w:style w:type="paragraph" w:styleId="ListParagraph">
    <w:name w:val="List Paragraph"/>
    <w:basedOn w:val="Normal"/>
    <w:qFormat/>
    <w:rPr>
      <w:rFonts w:eastAsia="Times New Roman"/>
      <w:sz w:val="20"/>
      <w:szCs w:val="24"/>
      <w:lang w:val="fr-FR"/>
    </w:rPr>
  </w:style>
  <w:style w:type="paragraph" w:styleId="Contactinfo" w:customStyle="1">
    <w:name w:val="Contact info"/>
    <w:basedOn w:val="Normal"/>
    <w:pPr>
      <w:ind w:left="90"/>
    </w:pPr>
    <w:rPr>
      <w:rFonts w:eastAsia="Times New Roman"/>
      <w:color w:val="96969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Jacksonkieran1996@outlook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Kieran Jackson</dc:creator>
  <keywords/>
  <lastModifiedBy>Kieran Jackson</lastModifiedBy>
  <revision>12</revision>
  <lastPrinted>1601-01-01T00:00:00.0000000Z</lastPrinted>
  <dcterms:created xsi:type="dcterms:W3CDTF">2019-04-03T20:53:00.0000000Z</dcterms:created>
  <dcterms:modified xsi:type="dcterms:W3CDTF">2019-04-03T20:59:51.2184476Z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