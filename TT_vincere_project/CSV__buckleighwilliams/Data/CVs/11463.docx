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A0179" w14:textId="4ECD3D5C" w:rsidR="002A3478" w:rsidRPr="00591DCB" w:rsidRDefault="002A3478" w:rsidP="002A3478">
      <w:pPr>
        <w:pStyle w:val="Heading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CONTACT</w:t>
      </w:r>
      <w:r w:rsidRPr="00591DCB">
        <w:rPr>
          <w:rFonts w:ascii="Times New Roman" w:hAnsi="Times New Roman" w:cs="Times New Roman"/>
        </w:rPr>
        <w:t>:</w:t>
      </w:r>
    </w:p>
    <w:p w14:paraId="5355F68B" w14:textId="77777777" w:rsidR="002A3478" w:rsidRDefault="002A3478" w:rsidP="002A3478">
      <w:pPr>
        <w:rPr>
          <w:sz w:val="21"/>
          <w:szCs w:val="21"/>
        </w:rPr>
      </w:pPr>
      <w:r>
        <w:rPr>
          <w:sz w:val="21"/>
          <w:szCs w:val="21"/>
        </w:rPr>
        <w:t>Darren James O’Hara</w:t>
      </w:r>
    </w:p>
    <w:p w14:paraId="34A101D1" w14:textId="77777777" w:rsidR="002A3478" w:rsidRDefault="002A3478" w:rsidP="002A3478">
      <w:pPr>
        <w:rPr>
          <w:sz w:val="21"/>
          <w:szCs w:val="21"/>
        </w:rPr>
      </w:pPr>
      <w:r>
        <w:rPr>
          <w:sz w:val="21"/>
          <w:szCs w:val="21"/>
        </w:rPr>
        <w:t>Batley, West Yorkshire</w:t>
      </w:r>
    </w:p>
    <w:p w14:paraId="19268CE6" w14:textId="77777777" w:rsidR="002A3478" w:rsidRDefault="002A3478" w:rsidP="002A3478">
      <w:pPr>
        <w:rPr>
          <w:sz w:val="21"/>
          <w:szCs w:val="21"/>
        </w:rPr>
      </w:pPr>
      <w:r>
        <w:rPr>
          <w:sz w:val="21"/>
          <w:szCs w:val="21"/>
        </w:rPr>
        <w:t>WF17 0RJ</w:t>
      </w:r>
    </w:p>
    <w:p w14:paraId="2446AEAD" w14:textId="77777777" w:rsidR="002A3478" w:rsidRDefault="002A3478" w:rsidP="002A3478">
      <w:pPr>
        <w:rPr>
          <w:sz w:val="21"/>
          <w:szCs w:val="21"/>
        </w:rPr>
      </w:pPr>
    </w:p>
    <w:p w14:paraId="78B7458E" w14:textId="77777777" w:rsidR="002A3478" w:rsidRDefault="002A3478" w:rsidP="002A3478">
      <w:pPr>
        <w:rPr>
          <w:sz w:val="21"/>
          <w:szCs w:val="21"/>
        </w:rPr>
      </w:pPr>
      <w:r>
        <w:rPr>
          <w:sz w:val="21"/>
          <w:szCs w:val="21"/>
        </w:rPr>
        <w:t>Email: Darrenohara@gmail.com</w:t>
      </w:r>
    </w:p>
    <w:p w14:paraId="1507397B" w14:textId="31F42409" w:rsidR="002A3478" w:rsidRPr="002A3478" w:rsidRDefault="002A3478" w:rsidP="002A3478">
      <w:pPr>
        <w:rPr>
          <w:rStyle w:val="apple-converted-space"/>
          <w:sz w:val="21"/>
          <w:szCs w:val="21"/>
        </w:rPr>
      </w:pPr>
      <w:r>
        <w:rPr>
          <w:sz w:val="21"/>
          <w:szCs w:val="21"/>
        </w:rPr>
        <w:t>Telephone: +44 (0) 7870 124504</w:t>
      </w:r>
      <w:r w:rsidRPr="00591DCB">
        <w:rPr>
          <w:sz w:val="21"/>
          <w:szCs w:val="21"/>
        </w:rPr>
        <w:t xml:space="preserve">  </w:t>
      </w:r>
    </w:p>
    <w:p w14:paraId="5134D1D7" w14:textId="77777777" w:rsidR="002A3478" w:rsidRPr="00591DCB" w:rsidRDefault="002A3478" w:rsidP="002A3478">
      <w:pPr>
        <w:rPr>
          <w:rStyle w:val="apple-converted-space"/>
          <w:color w:val="666666"/>
          <w:sz w:val="21"/>
          <w:szCs w:val="21"/>
          <w:shd w:val="clear" w:color="auto" w:fill="FFFFFF"/>
        </w:rPr>
      </w:pPr>
    </w:p>
    <w:p w14:paraId="1B59192F" w14:textId="5BD41AFF" w:rsidR="00924A55" w:rsidRPr="00591DCB" w:rsidRDefault="00924A55" w:rsidP="00CA71DB">
      <w:pPr>
        <w:pStyle w:val="Heading3"/>
        <w:rPr>
          <w:rFonts w:ascii="Times New Roman" w:hAnsi="Times New Roman" w:cs="Times New Roman"/>
          <w:sz w:val="21"/>
          <w:szCs w:val="21"/>
        </w:rPr>
      </w:pPr>
      <w:r w:rsidRPr="00591DCB">
        <w:rPr>
          <w:rFonts w:ascii="Times New Roman" w:hAnsi="Times New Roman" w:cs="Times New Roman"/>
        </w:rPr>
        <w:t>PROFILE:</w:t>
      </w:r>
    </w:p>
    <w:p w14:paraId="5D1A06F5" w14:textId="2A41D8AA" w:rsidR="0098463C" w:rsidRPr="00591DCB" w:rsidRDefault="00F57C82" w:rsidP="0098463C">
      <w:pPr>
        <w:rPr>
          <w:rStyle w:val="apple-converted-space"/>
          <w:color w:val="666666"/>
          <w:sz w:val="21"/>
          <w:szCs w:val="21"/>
          <w:shd w:val="clear" w:color="auto" w:fill="FFFFFF"/>
        </w:rPr>
      </w:pPr>
      <w:r w:rsidRPr="00591DCB">
        <w:rPr>
          <w:rStyle w:val="apple-converted-space"/>
          <w:sz w:val="21"/>
          <w:szCs w:val="21"/>
          <w:shd w:val="clear" w:color="auto" w:fill="FFFFFF"/>
        </w:rPr>
        <w:t>Having</w:t>
      </w:r>
      <w:r w:rsidR="0098463C" w:rsidRPr="00591DCB">
        <w:rPr>
          <w:rStyle w:val="apple-converted-space"/>
          <w:sz w:val="21"/>
          <w:szCs w:val="21"/>
          <w:shd w:val="clear" w:color="auto" w:fill="FFFFFF"/>
        </w:rPr>
        <w:t xml:space="preserve"> 20 years </w:t>
      </w:r>
      <w:r w:rsidR="005572B5">
        <w:rPr>
          <w:rStyle w:val="apple-converted-space"/>
          <w:sz w:val="21"/>
          <w:szCs w:val="21"/>
          <w:shd w:val="clear" w:color="auto" w:fill="FFFFFF"/>
        </w:rPr>
        <w:t xml:space="preserve">of </w:t>
      </w:r>
      <w:r w:rsidR="0098463C" w:rsidRPr="00591DCB">
        <w:rPr>
          <w:rStyle w:val="apple-converted-space"/>
          <w:sz w:val="21"/>
          <w:szCs w:val="21"/>
          <w:shd w:val="clear" w:color="auto" w:fill="FFFFFF"/>
        </w:rPr>
        <w:t xml:space="preserve">IT experience, </w:t>
      </w:r>
      <w:r w:rsidRPr="00591DCB">
        <w:rPr>
          <w:rStyle w:val="apple-converted-space"/>
          <w:sz w:val="21"/>
          <w:szCs w:val="21"/>
          <w:shd w:val="clear" w:color="auto" w:fill="FFFFFF"/>
        </w:rPr>
        <w:t>w</w:t>
      </w:r>
      <w:r w:rsidR="0098463C" w:rsidRPr="00591DCB">
        <w:rPr>
          <w:rStyle w:val="apple-converted-space"/>
          <w:sz w:val="21"/>
          <w:szCs w:val="21"/>
          <w:shd w:val="clear" w:color="auto" w:fill="FFFFFF"/>
        </w:rPr>
        <w:t xml:space="preserve">ithin </w:t>
      </w:r>
      <w:r w:rsidRPr="00591DCB">
        <w:rPr>
          <w:rStyle w:val="apple-converted-space"/>
          <w:sz w:val="21"/>
          <w:szCs w:val="21"/>
          <w:shd w:val="clear" w:color="auto" w:fill="FFFFFF"/>
        </w:rPr>
        <w:t xml:space="preserve">the </w:t>
      </w:r>
      <w:r w:rsidR="0098463C" w:rsidRPr="00591DCB">
        <w:rPr>
          <w:rStyle w:val="apple-converted-space"/>
          <w:sz w:val="21"/>
          <w:szCs w:val="21"/>
          <w:shd w:val="clear" w:color="auto" w:fill="FFFFFF"/>
        </w:rPr>
        <w:t>public and private sector</w:t>
      </w:r>
      <w:r w:rsidR="0098463C" w:rsidRPr="00591DCB">
        <w:rPr>
          <w:sz w:val="21"/>
          <w:szCs w:val="21"/>
        </w:rPr>
        <w:t xml:space="preserve">, I </w:t>
      </w:r>
      <w:r w:rsidRPr="00591DCB">
        <w:rPr>
          <w:sz w:val="21"/>
          <w:szCs w:val="21"/>
        </w:rPr>
        <w:t>have</w:t>
      </w:r>
      <w:r w:rsidR="0098463C" w:rsidRPr="00591DCB">
        <w:rPr>
          <w:sz w:val="21"/>
          <w:szCs w:val="21"/>
        </w:rPr>
        <w:t xml:space="preserve"> a flexible </w:t>
      </w:r>
      <w:r w:rsidRPr="00591DCB">
        <w:rPr>
          <w:sz w:val="21"/>
          <w:szCs w:val="21"/>
        </w:rPr>
        <w:t>approach to work.</w:t>
      </w:r>
      <w:r w:rsidR="0098463C" w:rsidRPr="00591DCB">
        <w:rPr>
          <w:sz w:val="21"/>
          <w:szCs w:val="21"/>
        </w:rPr>
        <w:t xml:space="preserve"> I adapt rapidly to changes</w:t>
      </w:r>
      <w:r w:rsidRPr="00591DCB">
        <w:rPr>
          <w:sz w:val="21"/>
          <w:szCs w:val="21"/>
        </w:rPr>
        <w:t xml:space="preserve"> and</w:t>
      </w:r>
      <w:r w:rsidR="0098463C" w:rsidRPr="00591DCB">
        <w:rPr>
          <w:sz w:val="21"/>
          <w:szCs w:val="21"/>
        </w:rPr>
        <w:t xml:space="preserve"> keep up to date with latest I.T. developments. </w:t>
      </w:r>
      <w:r w:rsidR="0098463C" w:rsidRPr="00591DCB"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 w:rsidRPr="00591DCB">
        <w:rPr>
          <w:sz w:val="21"/>
          <w:szCs w:val="21"/>
        </w:rPr>
        <w:t>My</w:t>
      </w:r>
      <w:r w:rsidR="0098463C" w:rsidRPr="00591DCB">
        <w:rPr>
          <w:sz w:val="21"/>
          <w:szCs w:val="21"/>
        </w:rPr>
        <w:t xml:space="preserve"> personality</w:t>
      </w:r>
      <w:r w:rsidRPr="00591DCB">
        <w:rPr>
          <w:sz w:val="21"/>
          <w:szCs w:val="21"/>
        </w:rPr>
        <w:t xml:space="preserve"> is outgoing</w:t>
      </w:r>
      <w:r w:rsidR="0098463C" w:rsidRPr="00591DCB">
        <w:rPr>
          <w:sz w:val="21"/>
          <w:szCs w:val="21"/>
        </w:rPr>
        <w:t xml:space="preserve">, and I work well as part of a team or alone with minimum supervision.  </w:t>
      </w:r>
    </w:p>
    <w:p w14:paraId="4A89C79D" w14:textId="77777777" w:rsidR="0098463C" w:rsidRPr="00591DCB" w:rsidRDefault="0098463C" w:rsidP="0098463C">
      <w:pPr>
        <w:rPr>
          <w:rStyle w:val="apple-converted-space"/>
          <w:color w:val="666666"/>
          <w:sz w:val="21"/>
          <w:szCs w:val="21"/>
          <w:shd w:val="clear" w:color="auto" w:fill="FFFFFF"/>
        </w:rPr>
      </w:pPr>
    </w:p>
    <w:p w14:paraId="22BB9E04" w14:textId="77777777" w:rsidR="0098463C" w:rsidRPr="00591DCB" w:rsidRDefault="0098463C" w:rsidP="0098463C">
      <w:pPr>
        <w:rPr>
          <w:sz w:val="21"/>
          <w:szCs w:val="21"/>
          <w:shd w:val="clear" w:color="auto" w:fill="FFFFFF"/>
        </w:rPr>
      </w:pPr>
      <w:r w:rsidRPr="00591DCB">
        <w:rPr>
          <w:rStyle w:val="apple-converted-space"/>
          <w:sz w:val="21"/>
          <w:szCs w:val="21"/>
          <w:shd w:val="clear" w:color="auto" w:fill="FFFFFF"/>
        </w:rPr>
        <w:t xml:space="preserve">I am seeking contract roles </w:t>
      </w:r>
      <w:r w:rsidRPr="00591DCB">
        <w:rPr>
          <w:sz w:val="21"/>
          <w:szCs w:val="21"/>
          <w:shd w:val="clear" w:color="auto" w:fill="FFFFFF"/>
        </w:rPr>
        <w:t>in an environment that offers me a challenge, increased benefits, and the opportunity to learn new skills.</w:t>
      </w:r>
    </w:p>
    <w:p w14:paraId="64D4CBB3" w14:textId="34EDE425" w:rsidR="0098463C" w:rsidRPr="00591DCB" w:rsidRDefault="0098463C">
      <w:pPr>
        <w:rPr>
          <w:sz w:val="21"/>
          <w:szCs w:val="21"/>
        </w:rPr>
      </w:pPr>
    </w:p>
    <w:p w14:paraId="3FA8AF0F" w14:textId="77777777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sz w:val="21"/>
          <w:szCs w:val="21"/>
        </w:rPr>
        <w:t>Full clean UK driving licence</w:t>
      </w:r>
    </w:p>
    <w:p w14:paraId="4550A3D2" w14:textId="77777777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sz w:val="21"/>
          <w:szCs w:val="21"/>
        </w:rPr>
        <w:t>EASA-FCL PPL(A) (Private Pilot Licence)</w:t>
      </w:r>
    </w:p>
    <w:p w14:paraId="11C4A2DD" w14:textId="77777777" w:rsidR="00CC71EB" w:rsidRPr="00591DCB" w:rsidRDefault="00CC71EB">
      <w:pPr>
        <w:rPr>
          <w:sz w:val="21"/>
          <w:szCs w:val="21"/>
        </w:rPr>
      </w:pPr>
    </w:p>
    <w:p w14:paraId="4A2D3464" w14:textId="7845C801" w:rsidR="00A13055" w:rsidRDefault="002F379D">
      <w:pPr>
        <w:rPr>
          <w:sz w:val="21"/>
          <w:szCs w:val="21"/>
        </w:rPr>
      </w:pPr>
      <w:r w:rsidRPr="00591DCB">
        <w:rPr>
          <w:sz w:val="21"/>
          <w:szCs w:val="21"/>
        </w:rPr>
        <w:t>Nationality</w:t>
      </w:r>
      <w:r w:rsidR="0098463C" w:rsidRPr="00591DCB">
        <w:rPr>
          <w:sz w:val="21"/>
          <w:szCs w:val="21"/>
        </w:rPr>
        <w:t>: British</w:t>
      </w:r>
    </w:p>
    <w:p w14:paraId="2816D8AF" w14:textId="78D92CF9" w:rsidR="00E43EAE" w:rsidRPr="00591DCB" w:rsidRDefault="00E43EAE">
      <w:pPr>
        <w:rPr>
          <w:sz w:val="21"/>
          <w:szCs w:val="21"/>
        </w:rPr>
      </w:pPr>
      <w:r>
        <w:rPr>
          <w:sz w:val="21"/>
          <w:szCs w:val="21"/>
        </w:rPr>
        <w:t>Date of birth: 26 November 1975</w:t>
      </w:r>
    </w:p>
    <w:p w14:paraId="433FB3E0" w14:textId="344BABEA" w:rsidR="00777D5D" w:rsidRPr="00591DCB" w:rsidRDefault="0098463C">
      <w:pPr>
        <w:rPr>
          <w:sz w:val="21"/>
          <w:szCs w:val="21"/>
        </w:rPr>
      </w:pPr>
      <w:r w:rsidRPr="00591DCB">
        <w:rPr>
          <w:sz w:val="21"/>
          <w:szCs w:val="21"/>
        </w:rPr>
        <w:t>Clearance</w:t>
      </w:r>
      <w:r w:rsidR="00391E6B">
        <w:rPr>
          <w:sz w:val="21"/>
          <w:szCs w:val="21"/>
        </w:rPr>
        <w:t xml:space="preserve"> Levels</w:t>
      </w:r>
      <w:r w:rsidRPr="00591DCB">
        <w:rPr>
          <w:sz w:val="21"/>
          <w:szCs w:val="21"/>
        </w:rPr>
        <w:t>: SC</w:t>
      </w:r>
    </w:p>
    <w:p w14:paraId="3D49B8D2" w14:textId="77777777" w:rsidR="00E33159" w:rsidRPr="00591DCB" w:rsidRDefault="00E33159" w:rsidP="00E33159">
      <w:pPr>
        <w:pStyle w:val="Heading3"/>
        <w:rPr>
          <w:rFonts w:ascii="Times New Roman" w:hAnsi="Times New Roman" w:cs="Times New Roman"/>
          <w:sz w:val="21"/>
          <w:szCs w:val="21"/>
        </w:rPr>
      </w:pPr>
      <w:r w:rsidRPr="00591DCB">
        <w:rPr>
          <w:rFonts w:ascii="Times New Roman" w:hAnsi="Times New Roman" w:cs="Times New Roman"/>
        </w:rPr>
        <w:t xml:space="preserve">KEY TECHNICAL SKILLS: </w:t>
      </w:r>
    </w:p>
    <w:p w14:paraId="5044257B" w14:textId="505CFC9C" w:rsidR="00E33159" w:rsidRPr="00591DCB" w:rsidRDefault="0070633D" w:rsidP="00E33159">
      <w:pPr>
        <w:numPr>
          <w:ilvl w:val="0"/>
          <w:numId w:val="16"/>
        </w:numPr>
      </w:pPr>
      <w:r w:rsidRPr="00591DCB">
        <w:rPr>
          <w:sz w:val="21"/>
          <w:szCs w:val="21"/>
        </w:rPr>
        <w:t>Extensive knowledge of Windows 7 and Window 10 problem solving</w:t>
      </w:r>
    </w:p>
    <w:p w14:paraId="1A32C9EE" w14:textId="77777777" w:rsidR="00591DCB" w:rsidRPr="00591DCB" w:rsidRDefault="00591DCB" w:rsidP="00591DCB">
      <w:pPr>
        <w:numPr>
          <w:ilvl w:val="0"/>
          <w:numId w:val="16"/>
        </w:numPr>
      </w:pPr>
      <w:r w:rsidRPr="00591DCB">
        <w:rPr>
          <w:sz w:val="21"/>
          <w:szCs w:val="21"/>
        </w:rPr>
        <w:t>Ability to learn and troubleshoot new software quickly</w:t>
      </w:r>
    </w:p>
    <w:p w14:paraId="241BF43A" w14:textId="44969038" w:rsidR="00A46ADF" w:rsidRPr="00591DCB" w:rsidRDefault="00A46ADF" w:rsidP="00E33159">
      <w:pPr>
        <w:numPr>
          <w:ilvl w:val="0"/>
          <w:numId w:val="16"/>
        </w:numPr>
      </w:pPr>
      <w:r w:rsidRPr="00591DCB">
        <w:rPr>
          <w:sz w:val="21"/>
          <w:szCs w:val="21"/>
        </w:rPr>
        <w:t>Microsoft Exchange server administration</w:t>
      </w:r>
    </w:p>
    <w:p w14:paraId="5F277DB2" w14:textId="525B4B2B" w:rsidR="002F379D" w:rsidRPr="00591DCB" w:rsidRDefault="002F379D" w:rsidP="00E33159">
      <w:pPr>
        <w:numPr>
          <w:ilvl w:val="0"/>
          <w:numId w:val="16"/>
        </w:numPr>
      </w:pPr>
      <w:r w:rsidRPr="00591DCB">
        <w:rPr>
          <w:sz w:val="21"/>
          <w:szCs w:val="21"/>
        </w:rPr>
        <w:t>Microsoft Active Directory administration</w:t>
      </w:r>
    </w:p>
    <w:p w14:paraId="135F939B" w14:textId="4BBA28E1" w:rsidR="002F379D" w:rsidRPr="00591DCB" w:rsidRDefault="002F379D" w:rsidP="00E33159">
      <w:pPr>
        <w:numPr>
          <w:ilvl w:val="0"/>
          <w:numId w:val="16"/>
        </w:numPr>
      </w:pPr>
      <w:r w:rsidRPr="00591DCB">
        <w:rPr>
          <w:sz w:val="21"/>
          <w:szCs w:val="21"/>
        </w:rPr>
        <w:t>PC hardware troubleshooting (Desktop and Laptop)</w:t>
      </w:r>
    </w:p>
    <w:p w14:paraId="3A68E474" w14:textId="37946108" w:rsidR="002F379D" w:rsidRPr="00591DCB" w:rsidRDefault="002F379D" w:rsidP="00E33159">
      <w:pPr>
        <w:numPr>
          <w:ilvl w:val="0"/>
          <w:numId w:val="16"/>
        </w:numPr>
      </w:pPr>
      <w:r w:rsidRPr="00591DCB">
        <w:rPr>
          <w:sz w:val="21"/>
          <w:szCs w:val="21"/>
        </w:rPr>
        <w:t>Network troubleshooting</w:t>
      </w:r>
    </w:p>
    <w:p w14:paraId="4C919AC0" w14:textId="0D7FADE8" w:rsidR="00A46ADF" w:rsidRPr="00591DCB" w:rsidRDefault="00A46ADF" w:rsidP="00E33159">
      <w:pPr>
        <w:numPr>
          <w:ilvl w:val="0"/>
          <w:numId w:val="16"/>
        </w:numPr>
      </w:pPr>
      <w:r w:rsidRPr="00591DCB">
        <w:rPr>
          <w:sz w:val="21"/>
          <w:szCs w:val="21"/>
        </w:rPr>
        <w:t>Scripting experience for automation</w:t>
      </w:r>
      <w:r w:rsidR="002F379D" w:rsidRPr="00591DCB">
        <w:rPr>
          <w:sz w:val="21"/>
          <w:szCs w:val="21"/>
        </w:rPr>
        <w:t xml:space="preserve"> of routine tasks</w:t>
      </w:r>
    </w:p>
    <w:p w14:paraId="5B6D4A57" w14:textId="6AC64F4B" w:rsidR="002F379D" w:rsidRPr="00591DCB" w:rsidRDefault="002F379D" w:rsidP="00E33159">
      <w:pPr>
        <w:numPr>
          <w:ilvl w:val="0"/>
          <w:numId w:val="16"/>
        </w:numPr>
      </w:pPr>
      <w:r w:rsidRPr="00591DCB">
        <w:rPr>
          <w:sz w:val="21"/>
          <w:szCs w:val="21"/>
        </w:rPr>
        <w:t>Use of many remote access tools e.g. TeamViewer, Dameware, Microsoft Remote Desktop</w:t>
      </w:r>
    </w:p>
    <w:p w14:paraId="615ECDAD" w14:textId="77777777" w:rsidR="00E33159" w:rsidRPr="00591DCB" w:rsidRDefault="00E33159" w:rsidP="00E33159"/>
    <w:p w14:paraId="0D055891" w14:textId="77777777" w:rsidR="00E33159" w:rsidRPr="00591DCB" w:rsidRDefault="00E33159" w:rsidP="00E33159">
      <w:pPr>
        <w:pStyle w:val="Heading3"/>
        <w:rPr>
          <w:rFonts w:ascii="Times New Roman" w:hAnsi="Times New Roman" w:cs="Times New Roman"/>
          <w:sz w:val="21"/>
          <w:szCs w:val="21"/>
        </w:rPr>
      </w:pPr>
      <w:r w:rsidRPr="00591DCB">
        <w:rPr>
          <w:rFonts w:ascii="Times New Roman" w:hAnsi="Times New Roman" w:cs="Times New Roman"/>
        </w:rPr>
        <w:t xml:space="preserve">OTHER SKILLS: </w:t>
      </w:r>
    </w:p>
    <w:p w14:paraId="212369AD" w14:textId="35AA811D" w:rsidR="00E33159" w:rsidRPr="00591DCB" w:rsidRDefault="0066680C" w:rsidP="00E33159">
      <w:pPr>
        <w:numPr>
          <w:ilvl w:val="0"/>
          <w:numId w:val="16"/>
        </w:numPr>
        <w:rPr>
          <w:sz w:val="21"/>
          <w:szCs w:val="21"/>
        </w:rPr>
      </w:pPr>
      <w:r w:rsidRPr="00591DCB">
        <w:rPr>
          <w:sz w:val="21"/>
          <w:szCs w:val="21"/>
        </w:rPr>
        <w:t>Communication skills – Finding customers level of technical knowledge and speaking to them appropriately</w:t>
      </w:r>
    </w:p>
    <w:p w14:paraId="3AAC72DD" w14:textId="13376057" w:rsidR="0066680C" w:rsidRPr="00591DCB" w:rsidRDefault="0066680C" w:rsidP="00E33159">
      <w:pPr>
        <w:numPr>
          <w:ilvl w:val="0"/>
          <w:numId w:val="16"/>
        </w:numPr>
        <w:rPr>
          <w:sz w:val="21"/>
          <w:szCs w:val="21"/>
        </w:rPr>
      </w:pPr>
      <w:r w:rsidRPr="00591DCB">
        <w:rPr>
          <w:sz w:val="21"/>
          <w:szCs w:val="21"/>
        </w:rPr>
        <w:t>Customer service – Ensuring customers issue is resolved to their satisfaction</w:t>
      </w:r>
    </w:p>
    <w:p w14:paraId="4E779DFB" w14:textId="1BC9298C" w:rsidR="00CC71EB" w:rsidRDefault="00CC71EB" w:rsidP="00E33159">
      <w:pPr>
        <w:numPr>
          <w:ilvl w:val="0"/>
          <w:numId w:val="16"/>
        </w:numPr>
        <w:rPr>
          <w:sz w:val="21"/>
          <w:szCs w:val="21"/>
        </w:rPr>
      </w:pPr>
      <w:r w:rsidRPr="00591DCB">
        <w:rPr>
          <w:sz w:val="21"/>
          <w:szCs w:val="21"/>
        </w:rPr>
        <w:t>Prioritising workloads</w:t>
      </w:r>
    </w:p>
    <w:p w14:paraId="0F4B9BA8" w14:textId="109C9E8C" w:rsidR="000971D3" w:rsidRPr="00591DCB" w:rsidRDefault="000971D3" w:rsidP="00E33159">
      <w:pPr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Working to strict SLAs</w:t>
      </w:r>
    </w:p>
    <w:p w14:paraId="51575923" w14:textId="05ED66BA" w:rsidR="0070633D" w:rsidRPr="00591DCB" w:rsidRDefault="0070633D" w:rsidP="00E33159">
      <w:pPr>
        <w:numPr>
          <w:ilvl w:val="0"/>
          <w:numId w:val="16"/>
        </w:numPr>
        <w:rPr>
          <w:sz w:val="21"/>
          <w:szCs w:val="21"/>
        </w:rPr>
      </w:pPr>
      <w:r w:rsidRPr="00591DCB">
        <w:rPr>
          <w:sz w:val="21"/>
          <w:szCs w:val="21"/>
        </w:rPr>
        <w:t>Following processes and procedures</w:t>
      </w:r>
    </w:p>
    <w:p w14:paraId="7F8AA025" w14:textId="2D27FAB8" w:rsidR="0070633D" w:rsidRPr="00591DCB" w:rsidRDefault="0070633D" w:rsidP="00E33159">
      <w:pPr>
        <w:numPr>
          <w:ilvl w:val="0"/>
          <w:numId w:val="16"/>
        </w:numPr>
        <w:rPr>
          <w:sz w:val="21"/>
          <w:szCs w:val="21"/>
        </w:rPr>
      </w:pPr>
      <w:r w:rsidRPr="00591DCB">
        <w:rPr>
          <w:sz w:val="21"/>
          <w:szCs w:val="21"/>
        </w:rPr>
        <w:t xml:space="preserve">Creating </w:t>
      </w:r>
      <w:r w:rsidR="00A46ADF" w:rsidRPr="00591DCB">
        <w:rPr>
          <w:sz w:val="21"/>
          <w:szCs w:val="21"/>
        </w:rPr>
        <w:t>checklists for common tasks and amending as necessary</w:t>
      </w:r>
    </w:p>
    <w:p w14:paraId="71CA2D85" w14:textId="0717C342" w:rsidR="00A46ADF" w:rsidRPr="00591DCB" w:rsidRDefault="00A46ADF" w:rsidP="00E33159">
      <w:pPr>
        <w:numPr>
          <w:ilvl w:val="0"/>
          <w:numId w:val="16"/>
        </w:numPr>
        <w:rPr>
          <w:sz w:val="21"/>
          <w:szCs w:val="21"/>
        </w:rPr>
      </w:pPr>
      <w:r w:rsidRPr="00591DCB">
        <w:rPr>
          <w:sz w:val="21"/>
          <w:szCs w:val="21"/>
        </w:rPr>
        <w:t>Creating and keeping documentation up-to-date</w:t>
      </w:r>
    </w:p>
    <w:p w14:paraId="6699D1C2" w14:textId="77777777" w:rsidR="00E33159" w:rsidRPr="00591DCB" w:rsidRDefault="00E33159" w:rsidP="00E33159">
      <w:pPr>
        <w:ind w:left="720"/>
      </w:pPr>
    </w:p>
    <w:p w14:paraId="6A59F950" w14:textId="1E8B950D" w:rsidR="00BE2791" w:rsidRPr="00E43EAE" w:rsidRDefault="00924A55" w:rsidP="00E43EAE">
      <w:pPr>
        <w:pStyle w:val="Heading3"/>
        <w:rPr>
          <w:rFonts w:ascii="Times New Roman" w:hAnsi="Times New Roman" w:cs="Times New Roman"/>
          <w:sz w:val="21"/>
          <w:szCs w:val="21"/>
        </w:rPr>
      </w:pPr>
      <w:r w:rsidRPr="00591DCB">
        <w:rPr>
          <w:rFonts w:ascii="Times New Roman" w:hAnsi="Times New Roman" w:cs="Times New Roman"/>
        </w:rPr>
        <w:t>CAREER SUMMARY</w:t>
      </w:r>
    </w:p>
    <w:p w14:paraId="5D1ED00F" w14:textId="0421F7EE" w:rsidR="00CC71EB" w:rsidRPr="00591DCB" w:rsidRDefault="00CC71EB" w:rsidP="00CC71EB">
      <w:pPr>
        <w:rPr>
          <w:b/>
          <w:sz w:val="21"/>
          <w:szCs w:val="21"/>
        </w:rPr>
      </w:pPr>
      <w:r w:rsidRPr="00591DCB">
        <w:rPr>
          <w:b/>
          <w:sz w:val="21"/>
          <w:szCs w:val="21"/>
        </w:rPr>
        <w:t xml:space="preserve">August 2017 – </w:t>
      </w:r>
      <w:r w:rsidR="000172EE">
        <w:rPr>
          <w:b/>
          <w:sz w:val="21"/>
          <w:szCs w:val="21"/>
        </w:rPr>
        <w:t>Present</w:t>
      </w:r>
      <w:bookmarkStart w:id="0" w:name="_GoBack"/>
      <w:bookmarkEnd w:id="0"/>
      <w:r w:rsidRPr="00591DCB">
        <w:rPr>
          <w:b/>
          <w:sz w:val="21"/>
          <w:szCs w:val="21"/>
        </w:rPr>
        <w:t>:</w:t>
      </w:r>
    </w:p>
    <w:p w14:paraId="0220AF49" w14:textId="14DE28D3" w:rsidR="00CC71EB" w:rsidRPr="00591DCB" w:rsidRDefault="00CC71EB" w:rsidP="00CC71EB">
      <w:pPr>
        <w:rPr>
          <w:sz w:val="21"/>
          <w:szCs w:val="21"/>
        </w:rPr>
      </w:pPr>
      <w:r w:rsidRPr="00591DCB">
        <w:rPr>
          <w:sz w:val="21"/>
          <w:szCs w:val="21"/>
        </w:rPr>
        <w:t>Service Delivery Technician Second Line Contractor (Jacobs Engineering)</w:t>
      </w:r>
    </w:p>
    <w:p w14:paraId="3AF14336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Allocating tickets to self and prioritising daily workload</w:t>
      </w:r>
    </w:p>
    <w:p w14:paraId="54AC313B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lastRenderedPageBreak/>
        <w:t>Troubleshooting technical issues, both software and hardware to resolution</w:t>
      </w:r>
    </w:p>
    <w:p w14:paraId="6CE98144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Desktop Support/Tier 2 support – Hardware/software/Active Directory</w:t>
      </w:r>
    </w:p>
    <w:p w14:paraId="55110FED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McAfee EPO agent encryption/anti-virus</w:t>
      </w:r>
    </w:p>
    <w:p w14:paraId="0A9CEB9D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Windows 10 migration from Windows 7</w:t>
      </w:r>
    </w:p>
    <w:p w14:paraId="4107AAD2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Documentation of systems</w:t>
      </w:r>
    </w:p>
    <w:p w14:paraId="5E310A63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</w:p>
    <w:p w14:paraId="1A68587A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  <w:r w:rsidRPr="00591DCB">
        <w:rPr>
          <w:b/>
          <w:sz w:val="21"/>
          <w:szCs w:val="21"/>
        </w:rPr>
        <w:t>May 2017 – July 2017:</w:t>
      </w:r>
    </w:p>
    <w:p w14:paraId="3016F200" w14:textId="441B3DC6" w:rsidR="00CC71EB" w:rsidRPr="00591DCB" w:rsidRDefault="00CC71EB" w:rsidP="00CC71EB">
      <w:pPr>
        <w:jc w:val="both"/>
        <w:rPr>
          <w:b/>
          <w:sz w:val="21"/>
          <w:szCs w:val="21"/>
          <w:u w:val="single"/>
        </w:rPr>
      </w:pPr>
      <w:r w:rsidRPr="00591DCB">
        <w:rPr>
          <w:sz w:val="21"/>
          <w:szCs w:val="21"/>
        </w:rPr>
        <w:t>IT Support Analyst (Advanced Supply Chain)</w:t>
      </w:r>
    </w:p>
    <w:p w14:paraId="7B4EADE2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b/>
          <w:sz w:val="21"/>
          <w:szCs w:val="21"/>
        </w:rPr>
      </w:pPr>
      <w:r w:rsidRPr="00591DCB">
        <w:rPr>
          <w:sz w:val="21"/>
          <w:szCs w:val="21"/>
        </w:rPr>
        <w:t xml:space="preserve">Service Desk providing tier 1 support to the business, including remote support </w:t>
      </w:r>
    </w:p>
    <w:p w14:paraId="1471A6AC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b/>
          <w:sz w:val="21"/>
          <w:szCs w:val="21"/>
        </w:rPr>
      </w:pPr>
      <w:r w:rsidRPr="00591DCB">
        <w:rPr>
          <w:sz w:val="21"/>
          <w:szCs w:val="21"/>
        </w:rPr>
        <w:t>Set-up of hardware in the warehouse</w:t>
      </w:r>
    </w:p>
    <w:p w14:paraId="6713D9CA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</w:p>
    <w:p w14:paraId="7F971B42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  <w:r w:rsidRPr="00591DCB">
        <w:rPr>
          <w:b/>
          <w:sz w:val="21"/>
          <w:szCs w:val="21"/>
        </w:rPr>
        <w:t>July 2013 – May 2017:</w:t>
      </w:r>
      <w:r w:rsidRPr="00591DCB">
        <w:rPr>
          <w:b/>
          <w:sz w:val="21"/>
          <w:szCs w:val="21"/>
        </w:rPr>
        <w:tab/>
        <w:t xml:space="preserve"> </w:t>
      </w:r>
      <w:r w:rsidRPr="00591DCB">
        <w:rPr>
          <w:b/>
          <w:sz w:val="21"/>
          <w:szCs w:val="21"/>
        </w:rPr>
        <w:tab/>
      </w:r>
    </w:p>
    <w:p w14:paraId="62FD9D00" w14:textId="364BE91C" w:rsidR="00CC71EB" w:rsidRPr="00591DCB" w:rsidRDefault="00CC71EB" w:rsidP="00CC71EB">
      <w:pPr>
        <w:jc w:val="both"/>
        <w:rPr>
          <w:b/>
          <w:sz w:val="21"/>
          <w:szCs w:val="21"/>
        </w:rPr>
      </w:pPr>
      <w:r w:rsidRPr="00591DCB">
        <w:rPr>
          <w:sz w:val="21"/>
          <w:szCs w:val="21"/>
        </w:rPr>
        <w:t>IT Support Analyst</w:t>
      </w:r>
      <w:r w:rsidRPr="00591DCB">
        <w:rPr>
          <w:b/>
          <w:sz w:val="21"/>
          <w:szCs w:val="21"/>
        </w:rPr>
        <w:t xml:space="preserve"> (</w:t>
      </w:r>
      <w:r w:rsidRPr="00591DCB">
        <w:rPr>
          <w:sz w:val="21"/>
          <w:szCs w:val="21"/>
        </w:rPr>
        <w:t>GHD</w:t>
      </w:r>
      <w:r w:rsidRPr="00591DCB">
        <w:rPr>
          <w:b/>
          <w:sz w:val="21"/>
          <w:szCs w:val="21"/>
        </w:rPr>
        <w:t xml:space="preserve"> - </w:t>
      </w:r>
      <w:r w:rsidRPr="00591DCB">
        <w:rPr>
          <w:sz w:val="21"/>
          <w:szCs w:val="21"/>
        </w:rPr>
        <w:t>Good Hair Day)</w:t>
      </w:r>
    </w:p>
    <w:p w14:paraId="367CE3BD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Service Desk / Desktop Support Technician providing tier 1 and tier 2 support to the global business, including remote support using Team viewer and other remote tools</w:t>
      </w:r>
    </w:p>
    <w:p w14:paraId="7039A239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Management of the service desk, reporting into Technical Services Manager with weekly meetings</w:t>
      </w:r>
    </w:p>
    <w:p w14:paraId="6E11595E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Working to ITIL standards</w:t>
      </w:r>
    </w:p>
    <w:p w14:paraId="2A9E644F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Purchasing required items using Exchequer software</w:t>
      </w:r>
    </w:p>
    <w:p w14:paraId="197AF99A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Managing Active Directory on Windows Server 2008 and Server 2012</w:t>
      </w:r>
    </w:p>
    <w:p w14:paraId="1DC646B0" w14:textId="5912F234" w:rsidR="00CC71EB" w:rsidRPr="00591DCB" w:rsidRDefault="00F57C82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S</w:t>
      </w:r>
      <w:r w:rsidR="00CC71EB" w:rsidRPr="00591DCB">
        <w:rPr>
          <w:sz w:val="21"/>
          <w:szCs w:val="21"/>
        </w:rPr>
        <w:t>ite visits including work at Cambridge, London, Havant and the Lyon office in France</w:t>
      </w:r>
    </w:p>
    <w:p w14:paraId="46E288A9" w14:textId="7E3B96AA" w:rsidR="00F57C82" w:rsidRPr="00591DCB" w:rsidRDefault="00F57C82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Migration from standalone systems to new domain in France, including instructions in French</w:t>
      </w:r>
    </w:p>
    <w:p w14:paraId="5A929B30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 xml:space="preserve">Telecoms support - Blackberry and Apple iPhone/iPad, Cisco Desk phones, </w:t>
      </w:r>
      <w:proofErr w:type="spellStart"/>
      <w:r w:rsidRPr="00591DCB">
        <w:rPr>
          <w:sz w:val="21"/>
          <w:szCs w:val="21"/>
        </w:rPr>
        <w:t>Airwatch</w:t>
      </w:r>
      <w:proofErr w:type="spellEnd"/>
      <w:r w:rsidRPr="00591DCB">
        <w:rPr>
          <w:sz w:val="21"/>
          <w:szCs w:val="21"/>
        </w:rPr>
        <w:t xml:space="preserve"> MDM</w:t>
      </w:r>
    </w:p>
    <w:p w14:paraId="455864B1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Citrix application administration</w:t>
      </w:r>
    </w:p>
    <w:p w14:paraId="6B1BB57C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Building Hyper-V Servers</w:t>
      </w:r>
    </w:p>
    <w:p w14:paraId="210E586D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Video Conferencing</w:t>
      </w:r>
    </w:p>
    <w:p w14:paraId="3E63032C" w14:textId="3180575C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 xml:space="preserve">Exchange 365 administration and migration including </w:t>
      </w:r>
      <w:r w:rsidR="00F57C82" w:rsidRPr="00591DCB">
        <w:rPr>
          <w:sz w:val="21"/>
          <w:szCs w:val="21"/>
        </w:rPr>
        <w:t>PowerShell</w:t>
      </w:r>
    </w:p>
    <w:p w14:paraId="777D83F3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Windows 10 migration planning and testing</w:t>
      </w:r>
    </w:p>
    <w:p w14:paraId="253C00BB" w14:textId="77777777" w:rsidR="00CC71EB" w:rsidRPr="00591DCB" w:rsidRDefault="00CC71EB" w:rsidP="00CC71EB">
      <w:p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</w:p>
    <w:p w14:paraId="09F4DEBA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  <w:r w:rsidRPr="00591DCB">
        <w:rPr>
          <w:b/>
          <w:sz w:val="21"/>
          <w:szCs w:val="21"/>
        </w:rPr>
        <w:t>June 2007 – June 2013:</w:t>
      </w:r>
      <w:r w:rsidRPr="00591DCB">
        <w:rPr>
          <w:b/>
          <w:sz w:val="21"/>
          <w:szCs w:val="21"/>
        </w:rPr>
        <w:tab/>
      </w:r>
    </w:p>
    <w:p w14:paraId="1211426A" w14:textId="067F5B7F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sz w:val="21"/>
          <w:szCs w:val="21"/>
        </w:rPr>
        <w:t xml:space="preserve">IT Support Technician (University of Leeds) </w:t>
      </w:r>
    </w:p>
    <w:p w14:paraId="3B2DA2DE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Windows 2003/2008 active directory work</w:t>
      </w:r>
    </w:p>
    <w:p w14:paraId="60CDE7A0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Migration of faculty from Windows XP to Windows 7</w:t>
      </w:r>
    </w:p>
    <w:p w14:paraId="563BE22E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Troubleshooting technical issues and faults through to resolution</w:t>
      </w:r>
    </w:p>
    <w:p w14:paraId="5260DE9E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Second line fault diagnosis on any machine with Windows 3.x up to Windows 8, and various connected peripherals including laboratory equipment, multifunction printer/scanner devices, working to SLA and ITIL standards</w:t>
      </w:r>
    </w:p>
    <w:p w14:paraId="6949406B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Support of smart phones and tablets running Android or Apple IOS</w:t>
      </w:r>
    </w:p>
    <w:p w14:paraId="3A392DBA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Setup and maintenance of Ghost server</w:t>
      </w:r>
    </w:p>
    <w:p w14:paraId="3510E11E" w14:textId="526B224A" w:rsidR="005572B5" w:rsidRPr="005572B5" w:rsidRDefault="00CC71EB" w:rsidP="005572B5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 xml:space="preserve">App-V software sequencing for automated deployment via Microsoft System </w:t>
      </w:r>
      <w:proofErr w:type="spellStart"/>
      <w:r w:rsidRPr="00591DCB">
        <w:rPr>
          <w:sz w:val="21"/>
          <w:szCs w:val="21"/>
        </w:rPr>
        <w:t>Center</w:t>
      </w:r>
      <w:proofErr w:type="spellEnd"/>
      <w:r w:rsidRPr="00591DCB">
        <w:rPr>
          <w:sz w:val="21"/>
          <w:szCs w:val="21"/>
        </w:rPr>
        <w:t xml:space="preserve"> Configuration Manager (SCCM)</w:t>
      </w:r>
      <w:r w:rsidRPr="005572B5">
        <w:rPr>
          <w:sz w:val="21"/>
          <w:szCs w:val="21"/>
        </w:rPr>
        <w:t xml:space="preserve"> </w:t>
      </w:r>
    </w:p>
    <w:p w14:paraId="253D26F7" w14:textId="04366016" w:rsidR="00CC71EB" w:rsidRPr="005572B5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572B5">
        <w:rPr>
          <w:sz w:val="21"/>
          <w:szCs w:val="21"/>
        </w:rPr>
        <w:t>Ensuring documentation is kept up to date.</w:t>
      </w:r>
    </w:p>
    <w:p w14:paraId="360C8A87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Linux support and administration</w:t>
      </w:r>
    </w:p>
    <w:p w14:paraId="1A2B363F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proofErr w:type="spellStart"/>
      <w:r w:rsidRPr="00591DCB">
        <w:rPr>
          <w:sz w:val="21"/>
          <w:szCs w:val="21"/>
        </w:rPr>
        <w:t>MacOSX</w:t>
      </w:r>
      <w:proofErr w:type="spellEnd"/>
      <w:r w:rsidRPr="00591DCB">
        <w:rPr>
          <w:sz w:val="21"/>
          <w:szCs w:val="21"/>
        </w:rPr>
        <w:t xml:space="preserve"> installation and configuration</w:t>
      </w:r>
    </w:p>
    <w:p w14:paraId="06CCDEEA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Hardware diagnostics and replacement of internal components if not under warranty</w:t>
      </w:r>
    </w:p>
    <w:p w14:paraId="7C906A2E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</w:p>
    <w:p w14:paraId="4B46693C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  <w:r w:rsidRPr="00591DCB">
        <w:rPr>
          <w:b/>
          <w:sz w:val="21"/>
          <w:szCs w:val="21"/>
        </w:rPr>
        <w:t>April 2007 – May 2007:</w:t>
      </w:r>
    </w:p>
    <w:p w14:paraId="67400CD1" w14:textId="22E8482E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sz w:val="21"/>
          <w:szCs w:val="21"/>
        </w:rPr>
        <w:t>Contractor (Regional Servers, Leeds)</w:t>
      </w:r>
    </w:p>
    <w:p w14:paraId="1F38AEF4" w14:textId="6ED63265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 xml:space="preserve">Solely responsible for the migration of Long Ridge Towers boarding School, </w:t>
      </w:r>
      <w:r w:rsidRPr="00591DCB">
        <w:rPr>
          <w:bCs/>
          <w:sz w:val="21"/>
          <w:szCs w:val="21"/>
        </w:rPr>
        <w:t>Berwick</w:t>
      </w:r>
      <w:r w:rsidRPr="00591DCB">
        <w:rPr>
          <w:sz w:val="21"/>
          <w:szCs w:val="21"/>
        </w:rPr>
        <w:t>-upon-</w:t>
      </w:r>
      <w:r w:rsidRPr="00591DCB">
        <w:rPr>
          <w:bCs/>
          <w:sz w:val="21"/>
          <w:szCs w:val="21"/>
        </w:rPr>
        <w:t>Tweed</w:t>
      </w:r>
      <w:r w:rsidRPr="00591DCB">
        <w:rPr>
          <w:sz w:val="21"/>
          <w:szCs w:val="21"/>
        </w:rPr>
        <w:t xml:space="preserve"> over to updated systems. Windows 2003 server, with a Linux based web content filtering system. Client machines all migrated to Windows XP</w:t>
      </w:r>
    </w:p>
    <w:p w14:paraId="6F42BC19" w14:textId="777AEC13" w:rsidR="00A60CB8" w:rsidRPr="00591DCB" w:rsidRDefault="00A60CB8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 xml:space="preserve">Documentation for Regional Servers and simplified documentation for end client </w:t>
      </w:r>
    </w:p>
    <w:p w14:paraId="5C9C983C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</w:p>
    <w:p w14:paraId="7E892E94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  <w:r w:rsidRPr="00591DCB">
        <w:rPr>
          <w:b/>
          <w:sz w:val="21"/>
          <w:szCs w:val="21"/>
        </w:rPr>
        <w:t xml:space="preserve">April 2001 – April 2007: </w:t>
      </w:r>
    </w:p>
    <w:p w14:paraId="6FCCDC79" w14:textId="4803EC3D" w:rsidR="00CC71EB" w:rsidRPr="00591DCB" w:rsidRDefault="00CC71EB" w:rsidP="00CC71EB">
      <w:pPr>
        <w:jc w:val="both"/>
        <w:rPr>
          <w:b/>
          <w:sz w:val="21"/>
          <w:szCs w:val="21"/>
        </w:rPr>
      </w:pPr>
      <w:r w:rsidRPr="00591DCB">
        <w:rPr>
          <w:sz w:val="21"/>
          <w:szCs w:val="21"/>
        </w:rPr>
        <w:t>Peripatetic ICT Technician (Kirklees Council Schools)</w:t>
      </w:r>
      <w:r w:rsidRPr="00591DCB">
        <w:rPr>
          <w:sz w:val="21"/>
          <w:szCs w:val="21"/>
        </w:rPr>
        <w:tab/>
      </w:r>
      <w:r w:rsidRPr="00591DCB">
        <w:rPr>
          <w:sz w:val="21"/>
          <w:szCs w:val="21"/>
        </w:rPr>
        <w:tab/>
      </w:r>
    </w:p>
    <w:p w14:paraId="2132FFC6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lastRenderedPageBreak/>
        <w:t>Maintaining wide range of computer equipment in 10 schools, including PC hardware, printers, educational software, networking (both peer to peer and Windows 2000/Windows 2003 and Linux server based) and the cabling systems.</w:t>
      </w:r>
    </w:p>
    <w:p w14:paraId="3C8B2579" w14:textId="77777777" w:rsidR="00CC71EB" w:rsidRPr="00591DCB" w:rsidRDefault="00CC71EB" w:rsidP="00CC71E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Deployment of software and user restrictions using active directory within Windows 2003 Server.</w:t>
      </w:r>
    </w:p>
    <w:p w14:paraId="412964EE" w14:textId="77777777" w:rsidR="00CC71EB" w:rsidRPr="00591DCB" w:rsidRDefault="00CC71EB" w:rsidP="00CC71EB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Responsible for purchasing new computer equipment</w:t>
      </w:r>
    </w:p>
    <w:p w14:paraId="6C11CD5C" w14:textId="77777777" w:rsidR="00CC71EB" w:rsidRPr="00591DCB" w:rsidRDefault="00CC71EB" w:rsidP="00CC71E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Training of staff in new procedures and software</w:t>
      </w:r>
    </w:p>
    <w:p w14:paraId="02002688" w14:textId="77777777" w:rsidR="00CC71EB" w:rsidRPr="00591DCB" w:rsidRDefault="00CC71EB" w:rsidP="00CC71EB">
      <w:pPr>
        <w:numPr>
          <w:ilvl w:val="0"/>
          <w:numId w:val="24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Tutoring groups of pupils using IT equipment in accordance with local education authority guidelines.</w:t>
      </w:r>
    </w:p>
    <w:p w14:paraId="5AD2D64B" w14:textId="77777777" w:rsidR="00CC71EB" w:rsidRPr="00591DCB" w:rsidRDefault="00CC71EB" w:rsidP="00CC71EB">
      <w:pPr>
        <w:numPr>
          <w:ilvl w:val="0"/>
          <w:numId w:val="25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Creating and maintaining school Web Pages</w:t>
      </w:r>
    </w:p>
    <w:p w14:paraId="6573DF80" w14:textId="77777777" w:rsidR="00CC71EB" w:rsidRPr="00591DCB" w:rsidRDefault="00CC71EB" w:rsidP="00CC71EB">
      <w:pPr>
        <w:numPr>
          <w:ilvl w:val="0"/>
          <w:numId w:val="26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Working alone as the sole ICT support person, but also interacting with local government support via telephone, and in person when required.</w:t>
      </w:r>
    </w:p>
    <w:p w14:paraId="295223B1" w14:textId="77777777" w:rsidR="00CC71EB" w:rsidRPr="00591DCB" w:rsidRDefault="00CC71EB" w:rsidP="00CC71EB">
      <w:pPr>
        <w:overflowPunct w:val="0"/>
        <w:autoSpaceDE w:val="0"/>
        <w:autoSpaceDN w:val="0"/>
        <w:adjustRightInd w:val="0"/>
        <w:spacing w:line="240" w:lineRule="auto"/>
        <w:ind w:left="283"/>
        <w:jc w:val="both"/>
        <w:textAlignment w:val="baseline"/>
        <w:rPr>
          <w:sz w:val="21"/>
          <w:szCs w:val="21"/>
        </w:rPr>
      </w:pPr>
    </w:p>
    <w:p w14:paraId="4F30103F" w14:textId="77777777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b/>
          <w:sz w:val="21"/>
          <w:szCs w:val="21"/>
        </w:rPr>
        <w:t>January 2000 – April 2001:</w:t>
      </w:r>
      <w:r w:rsidRPr="00591DCB">
        <w:rPr>
          <w:sz w:val="21"/>
          <w:szCs w:val="21"/>
        </w:rPr>
        <w:t xml:space="preserve"> </w:t>
      </w:r>
    </w:p>
    <w:p w14:paraId="01EC1DA7" w14:textId="49CA523D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sz w:val="21"/>
          <w:szCs w:val="21"/>
        </w:rPr>
        <w:t>Business Service Desk Analyst (Totalise PLC)</w:t>
      </w:r>
    </w:p>
    <w:p w14:paraId="5A3A3E32" w14:textId="77777777" w:rsidR="00CC71EB" w:rsidRPr="00591DCB" w:rsidRDefault="00CC71EB" w:rsidP="00CC71EB">
      <w:pPr>
        <w:numPr>
          <w:ilvl w:val="0"/>
          <w:numId w:val="27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Support via telephone and email to external customers using the ISP services</w:t>
      </w:r>
    </w:p>
    <w:p w14:paraId="0770FCA8" w14:textId="77777777" w:rsidR="00CC71EB" w:rsidRPr="00591DCB" w:rsidRDefault="00CC71EB" w:rsidP="00CC71EB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Accessing live Oracle database to update customer records by use of SQL</w:t>
      </w:r>
    </w:p>
    <w:p w14:paraId="14996026" w14:textId="77777777" w:rsidR="00CC71EB" w:rsidRPr="00591DCB" w:rsidRDefault="00CC71EB" w:rsidP="00CC71EB">
      <w:pPr>
        <w:numPr>
          <w:ilvl w:val="0"/>
          <w:numId w:val="29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Desktop support and Training of first line support staff</w:t>
      </w:r>
    </w:p>
    <w:p w14:paraId="5B0A3E3C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</w:p>
    <w:p w14:paraId="330278FC" w14:textId="77777777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b/>
          <w:sz w:val="21"/>
          <w:szCs w:val="21"/>
        </w:rPr>
        <w:t>July 1999 – December 1999:</w:t>
      </w:r>
      <w:r w:rsidRPr="00591DCB">
        <w:rPr>
          <w:sz w:val="21"/>
          <w:szCs w:val="21"/>
        </w:rPr>
        <w:t xml:space="preserve"> </w:t>
      </w:r>
    </w:p>
    <w:p w14:paraId="00E838B0" w14:textId="4581E154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sz w:val="21"/>
          <w:szCs w:val="21"/>
        </w:rPr>
        <w:t>IT Support (Helping Hands)</w:t>
      </w:r>
    </w:p>
    <w:p w14:paraId="67D362F2" w14:textId="77777777" w:rsidR="00CC71EB" w:rsidRPr="00591DCB" w:rsidRDefault="00CC71EB" w:rsidP="00CC71EB">
      <w:pPr>
        <w:numPr>
          <w:ilvl w:val="0"/>
          <w:numId w:val="30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Support via telephone to customers</w:t>
      </w:r>
    </w:p>
    <w:p w14:paraId="3387C1CC" w14:textId="77777777" w:rsidR="00CC71EB" w:rsidRPr="00591DCB" w:rsidRDefault="00CC71EB" w:rsidP="00CC71EB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Windows NT workstation/Server and Internet software support</w:t>
      </w:r>
    </w:p>
    <w:p w14:paraId="7A2272EB" w14:textId="77777777" w:rsidR="00CC71EB" w:rsidRPr="00591DCB" w:rsidRDefault="00CC71EB" w:rsidP="00CC71EB">
      <w:pPr>
        <w:jc w:val="both"/>
        <w:rPr>
          <w:b/>
          <w:sz w:val="21"/>
          <w:szCs w:val="21"/>
          <w:u w:val="single"/>
        </w:rPr>
      </w:pPr>
    </w:p>
    <w:p w14:paraId="169F89F9" w14:textId="77777777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b/>
          <w:sz w:val="21"/>
          <w:szCs w:val="21"/>
        </w:rPr>
        <w:t>December 1998 – June 1999:</w:t>
      </w:r>
      <w:r w:rsidRPr="00591DCB">
        <w:rPr>
          <w:sz w:val="21"/>
          <w:szCs w:val="21"/>
        </w:rPr>
        <w:t xml:space="preserve"> </w:t>
      </w:r>
    </w:p>
    <w:p w14:paraId="017CDED1" w14:textId="77777777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sz w:val="21"/>
          <w:szCs w:val="21"/>
        </w:rPr>
        <w:t>West Yorkshire Passenger Transport Executive - IT Support Officer</w:t>
      </w:r>
    </w:p>
    <w:p w14:paraId="2E7CA4BC" w14:textId="77777777" w:rsidR="00CC71EB" w:rsidRPr="00591DCB" w:rsidRDefault="00CC71EB" w:rsidP="00CC71EB">
      <w:pPr>
        <w:numPr>
          <w:ilvl w:val="0"/>
          <w:numId w:val="32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First line and second line technical support.</w:t>
      </w:r>
    </w:p>
    <w:p w14:paraId="7EC88B99" w14:textId="77777777" w:rsidR="00CC71EB" w:rsidRPr="00591DCB" w:rsidRDefault="00CC71EB" w:rsidP="00CC71EB">
      <w:pPr>
        <w:jc w:val="both"/>
        <w:rPr>
          <w:b/>
          <w:sz w:val="21"/>
          <w:szCs w:val="21"/>
        </w:rPr>
      </w:pPr>
    </w:p>
    <w:p w14:paraId="6EA066FA" w14:textId="77777777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b/>
          <w:sz w:val="21"/>
          <w:szCs w:val="21"/>
        </w:rPr>
        <w:t>August 1998 - November 1998:</w:t>
      </w:r>
      <w:r w:rsidRPr="00591DCB">
        <w:rPr>
          <w:sz w:val="21"/>
          <w:szCs w:val="21"/>
        </w:rPr>
        <w:tab/>
      </w:r>
    </w:p>
    <w:p w14:paraId="1A9B66C1" w14:textId="1CE7F7AA" w:rsidR="00CC71EB" w:rsidRPr="00591DCB" w:rsidRDefault="00CC71EB" w:rsidP="00CC71EB">
      <w:pPr>
        <w:jc w:val="both"/>
        <w:rPr>
          <w:sz w:val="21"/>
          <w:szCs w:val="21"/>
        </w:rPr>
      </w:pPr>
      <w:r w:rsidRPr="00591DCB">
        <w:rPr>
          <w:sz w:val="21"/>
          <w:szCs w:val="21"/>
        </w:rPr>
        <w:t>Helpdesk Assistant (ICL Sorbus, Wakefield)</w:t>
      </w:r>
    </w:p>
    <w:p w14:paraId="56C1BD2C" w14:textId="77777777" w:rsidR="00CC71EB" w:rsidRPr="00591DCB" w:rsidRDefault="00CC71EB" w:rsidP="00CC71EB">
      <w:pPr>
        <w:numPr>
          <w:ilvl w:val="0"/>
          <w:numId w:val="32"/>
        </w:num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sz w:val="21"/>
          <w:szCs w:val="21"/>
        </w:rPr>
      </w:pPr>
      <w:r w:rsidRPr="00591DCB">
        <w:rPr>
          <w:sz w:val="21"/>
          <w:szCs w:val="21"/>
        </w:rPr>
        <w:t>First line support via telephone</w:t>
      </w:r>
    </w:p>
    <w:p w14:paraId="7288A8F9" w14:textId="77777777" w:rsidR="008871CD" w:rsidRPr="00591DCB" w:rsidRDefault="008871CD" w:rsidP="00BE2366">
      <w:pPr>
        <w:jc w:val="both"/>
        <w:rPr>
          <w:sz w:val="21"/>
          <w:szCs w:val="21"/>
        </w:rPr>
      </w:pPr>
    </w:p>
    <w:p w14:paraId="7FC742C7" w14:textId="77777777" w:rsidR="00924A55" w:rsidRPr="00591DCB" w:rsidRDefault="00EB2074" w:rsidP="00CA71DB">
      <w:pPr>
        <w:pStyle w:val="Heading3"/>
        <w:rPr>
          <w:rFonts w:ascii="Times New Roman" w:hAnsi="Times New Roman" w:cs="Times New Roman"/>
          <w:u w:val="single"/>
        </w:rPr>
      </w:pPr>
      <w:r w:rsidRPr="00591DCB">
        <w:rPr>
          <w:rFonts w:ascii="Times New Roman" w:hAnsi="Times New Roman" w:cs="Times New Roman"/>
        </w:rPr>
        <w:t>CAREER HIGHLIGHTS</w:t>
      </w:r>
      <w:r w:rsidR="00924A55" w:rsidRPr="00591DCB">
        <w:rPr>
          <w:rFonts w:ascii="Times New Roman" w:hAnsi="Times New Roman" w:cs="Times New Roman"/>
        </w:rPr>
        <w:t>:</w:t>
      </w:r>
    </w:p>
    <w:p w14:paraId="0A4F4C82" w14:textId="77777777" w:rsidR="00591DCB" w:rsidRDefault="00591DCB" w:rsidP="00EE40C2">
      <w:pPr>
        <w:numPr>
          <w:ilvl w:val="0"/>
          <w:numId w:val="9"/>
        </w:numPr>
        <w:tabs>
          <w:tab w:val="left" w:pos="720"/>
        </w:tabs>
        <w:jc w:val="both"/>
        <w:rPr>
          <w:sz w:val="21"/>
          <w:szCs w:val="21"/>
        </w:rPr>
      </w:pPr>
      <w:r w:rsidRPr="00591DCB">
        <w:rPr>
          <w:sz w:val="21"/>
          <w:szCs w:val="21"/>
        </w:rPr>
        <w:t>I had sole responsibility for a major project to plan, migrate and document systems on a customer site in Berwick-Upon-Tweed. This was time sensitive and completed on time.</w:t>
      </w:r>
    </w:p>
    <w:p w14:paraId="00970671" w14:textId="6645B8A3" w:rsidR="00EE40C2" w:rsidRPr="00591DCB" w:rsidRDefault="00EF48AE" w:rsidP="00EE40C2">
      <w:pPr>
        <w:numPr>
          <w:ilvl w:val="0"/>
          <w:numId w:val="9"/>
        </w:numPr>
        <w:tabs>
          <w:tab w:val="left" w:pos="720"/>
        </w:tabs>
        <w:jc w:val="both"/>
        <w:rPr>
          <w:sz w:val="21"/>
          <w:szCs w:val="21"/>
        </w:rPr>
      </w:pPr>
      <w:r w:rsidRPr="00591DCB">
        <w:rPr>
          <w:sz w:val="21"/>
          <w:szCs w:val="21"/>
        </w:rPr>
        <w:t xml:space="preserve">Whilst working for GHD, I was responsible for the hands-on </w:t>
      </w:r>
      <w:r w:rsidR="00591DCB">
        <w:rPr>
          <w:sz w:val="21"/>
          <w:szCs w:val="21"/>
        </w:rPr>
        <w:t>implementation</w:t>
      </w:r>
      <w:r w:rsidRPr="00591DCB">
        <w:rPr>
          <w:sz w:val="21"/>
          <w:szCs w:val="21"/>
        </w:rPr>
        <w:t xml:space="preserve"> of a p</w:t>
      </w:r>
      <w:r w:rsidR="00A60CB8" w:rsidRPr="00591DCB">
        <w:rPr>
          <w:sz w:val="21"/>
          <w:szCs w:val="21"/>
        </w:rPr>
        <w:t>roject</w:t>
      </w:r>
      <w:r w:rsidR="00097447" w:rsidRPr="00591DCB">
        <w:rPr>
          <w:sz w:val="21"/>
          <w:szCs w:val="21"/>
        </w:rPr>
        <w:t xml:space="preserve"> </w:t>
      </w:r>
      <w:r w:rsidR="00A60CB8" w:rsidRPr="00591DCB">
        <w:rPr>
          <w:sz w:val="21"/>
          <w:szCs w:val="21"/>
        </w:rPr>
        <w:t xml:space="preserve">in France, </w:t>
      </w:r>
      <w:r w:rsidR="00097447" w:rsidRPr="00591DCB">
        <w:rPr>
          <w:sz w:val="21"/>
          <w:szCs w:val="21"/>
        </w:rPr>
        <w:t xml:space="preserve">to migrate the office to new networked system. </w:t>
      </w:r>
      <w:r w:rsidR="000971D3">
        <w:rPr>
          <w:sz w:val="21"/>
          <w:szCs w:val="21"/>
        </w:rPr>
        <w:t>This i</w:t>
      </w:r>
      <w:r w:rsidR="00097447" w:rsidRPr="00591DCB">
        <w:rPr>
          <w:sz w:val="21"/>
          <w:szCs w:val="21"/>
        </w:rPr>
        <w:t>nvolved u</w:t>
      </w:r>
      <w:r w:rsidR="00A60CB8" w:rsidRPr="00591DCB">
        <w:rPr>
          <w:sz w:val="21"/>
          <w:szCs w:val="21"/>
        </w:rPr>
        <w:t>sing Windows 7 and Server 2013 in the French language</w:t>
      </w:r>
      <w:r w:rsidR="00097447" w:rsidRPr="00591DCB">
        <w:rPr>
          <w:sz w:val="21"/>
          <w:szCs w:val="21"/>
        </w:rPr>
        <w:t>.</w:t>
      </w:r>
      <w:r w:rsidR="00A60CB8" w:rsidRPr="00591DCB">
        <w:rPr>
          <w:sz w:val="21"/>
          <w:szCs w:val="21"/>
        </w:rPr>
        <w:t xml:space="preserve"> This also included </w:t>
      </w:r>
      <w:r w:rsidR="000971D3">
        <w:rPr>
          <w:sz w:val="21"/>
          <w:szCs w:val="21"/>
        </w:rPr>
        <w:t xml:space="preserve">producing </w:t>
      </w:r>
      <w:r w:rsidR="00A60CB8" w:rsidRPr="00591DCB">
        <w:rPr>
          <w:sz w:val="21"/>
          <w:szCs w:val="21"/>
        </w:rPr>
        <w:t xml:space="preserve">end user documentation in </w:t>
      </w:r>
      <w:r w:rsidR="000971D3">
        <w:rPr>
          <w:sz w:val="21"/>
          <w:szCs w:val="21"/>
        </w:rPr>
        <w:t xml:space="preserve">the </w:t>
      </w:r>
      <w:r w:rsidR="00A60CB8" w:rsidRPr="00591DCB">
        <w:rPr>
          <w:sz w:val="21"/>
          <w:szCs w:val="21"/>
        </w:rPr>
        <w:t>French</w:t>
      </w:r>
      <w:r w:rsidR="000971D3">
        <w:rPr>
          <w:sz w:val="21"/>
          <w:szCs w:val="21"/>
        </w:rPr>
        <w:t xml:space="preserve"> language</w:t>
      </w:r>
      <w:r w:rsidR="00A60CB8" w:rsidRPr="00591DCB">
        <w:rPr>
          <w:sz w:val="21"/>
          <w:szCs w:val="21"/>
        </w:rPr>
        <w:t xml:space="preserve"> with</w:t>
      </w:r>
      <w:r w:rsidR="000971D3">
        <w:rPr>
          <w:sz w:val="21"/>
          <w:szCs w:val="21"/>
        </w:rPr>
        <w:t xml:space="preserve"> relevant</w:t>
      </w:r>
      <w:r w:rsidR="00A60CB8" w:rsidRPr="00591DCB">
        <w:rPr>
          <w:sz w:val="21"/>
          <w:szCs w:val="21"/>
        </w:rPr>
        <w:t xml:space="preserve"> screenshots</w:t>
      </w:r>
      <w:r w:rsidRPr="00591DCB">
        <w:rPr>
          <w:sz w:val="21"/>
          <w:szCs w:val="21"/>
        </w:rPr>
        <w:t xml:space="preserve"> </w:t>
      </w:r>
      <w:r w:rsidR="000971D3">
        <w:rPr>
          <w:sz w:val="21"/>
          <w:szCs w:val="21"/>
        </w:rPr>
        <w:t>to guide the end users.</w:t>
      </w:r>
    </w:p>
    <w:p w14:paraId="3CDECD74" w14:textId="77777777" w:rsidR="008871CD" w:rsidRPr="00591DCB" w:rsidRDefault="008871CD" w:rsidP="008871CD">
      <w:pPr>
        <w:jc w:val="both"/>
      </w:pPr>
    </w:p>
    <w:p w14:paraId="4A7CC205" w14:textId="76036521" w:rsidR="00924A55" w:rsidRPr="00591DCB" w:rsidRDefault="00924A55" w:rsidP="00CA71DB">
      <w:pPr>
        <w:pStyle w:val="Heading3"/>
        <w:rPr>
          <w:rFonts w:ascii="Times New Roman" w:hAnsi="Times New Roman" w:cs="Times New Roman"/>
        </w:rPr>
      </w:pPr>
      <w:r w:rsidRPr="00591DCB">
        <w:rPr>
          <w:rFonts w:ascii="Times New Roman" w:hAnsi="Times New Roman" w:cs="Times New Roman"/>
        </w:rPr>
        <w:t>PROFESSIONAL EDUCATION &amp; TRAINING</w:t>
      </w:r>
    </w:p>
    <w:p w14:paraId="3956D5B9" w14:textId="77777777" w:rsidR="0070633D" w:rsidRPr="00591DCB" w:rsidRDefault="0070633D" w:rsidP="0070633D">
      <w:pPr>
        <w:pStyle w:val="NoSpacing"/>
        <w:numPr>
          <w:ilvl w:val="0"/>
          <w:numId w:val="20"/>
        </w:numPr>
        <w:rPr>
          <w:rFonts w:cs="Times New Roman"/>
          <w:sz w:val="21"/>
        </w:rPr>
      </w:pPr>
      <w:r w:rsidRPr="00591DCB">
        <w:rPr>
          <w:rFonts w:cs="Times New Roman"/>
          <w:sz w:val="21"/>
        </w:rPr>
        <w:t>Higher National Diploma in Computer Studies</w:t>
      </w:r>
    </w:p>
    <w:p w14:paraId="2613F25B" w14:textId="2B7FC64B" w:rsidR="00FE6723" w:rsidRPr="00591DCB" w:rsidRDefault="00FE6723" w:rsidP="0070633D">
      <w:pPr>
        <w:pStyle w:val="NoSpacing"/>
        <w:numPr>
          <w:ilvl w:val="0"/>
          <w:numId w:val="20"/>
        </w:numPr>
        <w:rPr>
          <w:rFonts w:cs="Times New Roman"/>
          <w:sz w:val="21"/>
        </w:rPr>
      </w:pPr>
      <w:r w:rsidRPr="00591DCB">
        <w:rPr>
          <w:rFonts w:cs="Times New Roman"/>
          <w:sz w:val="21"/>
        </w:rPr>
        <w:t xml:space="preserve">ITIL® V3 Foundation Certificate in IT Service Management </w:t>
      </w:r>
    </w:p>
    <w:p w14:paraId="45D9BB33" w14:textId="3BB4E723" w:rsidR="00FE6723" w:rsidRPr="00591DCB" w:rsidRDefault="00FE6723" w:rsidP="0070633D">
      <w:pPr>
        <w:pStyle w:val="NoSpacing"/>
        <w:numPr>
          <w:ilvl w:val="0"/>
          <w:numId w:val="20"/>
        </w:numPr>
        <w:rPr>
          <w:rFonts w:cs="Times New Roman"/>
          <w:sz w:val="21"/>
        </w:rPr>
      </w:pPr>
      <w:r w:rsidRPr="00591DCB">
        <w:rPr>
          <w:rFonts w:cs="Times New Roman"/>
          <w:sz w:val="21"/>
        </w:rPr>
        <w:t>NCFE Level 2 Certificate in Equality and Diversity</w:t>
      </w:r>
    </w:p>
    <w:p w14:paraId="40FB8154" w14:textId="5351DE2B" w:rsidR="00FE6723" w:rsidRPr="00591DCB" w:rsidRDefault="00FE6723" w:rsidP="0070633D">
      <w:pPr>
        <w:pStyle w:val="NoSpacing"/>
        <w:ind w:left="360"/>
        <w:rPr>
          <w:rFonts w:cs="Times New Roman"/>
        </w:rPr>
      </w:pPr>
    </w:p>
    <w:p w14:paraId="4CD5A90E" w14:textId="77777777" w:rsidR="008871CD" w:rsidRPr="00591DCB" w:rsidRDefault="008871CD" w:rsidP="008871CD">
      <w:pPr>
        <w:ind w:left="720"/>
        <w:rPr>
          <w:b/>
          <w:bCs/>
          <w:sz w:val="21"/>
        </w:rPr>
      </w:pPr>
    </w:p>
    <w:p w14:paraId="3692DB40" w14:textId="77777777" w:rsidR="00BD2455" w:rsidRPr="00591DCB" w:rsidRDefault="00BD2455" w:rsidP="00BD2455"/>
    <w:sectPr w:rsidR="00BD2455" w:rsidRPr="00591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1" w:right="1174" w:bottom="1440" w:left="117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6DCED" w14:textId="77777777" w:rsidR="004253E1" w:rsidRDefault="004253E1">
      <w:r>
        <w:separator/>
      </w:r>
    </w:p>
  </w:endnote>
  <w:endnote w:type="continuationSeparator" w:id="0">
    <w:p w14:paraId="2FE764CB" w14:textId="77777777" w:rsidR="004253E1" w:rsidRDefault="0042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P Simplifi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D62E4" w14:textId="77777777" w:rsidR="00A60EF2" w:rsidRDefault="00A60E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F253" w14:textId="166B5A70" w:rsidR="00924A55" w:rsidRDefault="00924A55">
    <w:pPr>
      <w:pStyle w:val="Footer"/>
      <w:tabs>
        <w:tab w:val="clear" w:pos="4156"/>
        <w:tab w:val="clear" w:pos="8312"/>
        <w:tab w:val="left" w:pos="3810"/>
        <w:tab w:val="center" w:pos="4153"/>
        <w:tab w:val="right" w:pos="8306"/>
      </w:tabs>
      <w:jc w:val="center"/>
    </w:pPr>
    <w:r>
      <w:rPr>
        <w:rFonts w:ascii="Calibri" w:hAnsi="Calibri"/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\*Arabic </w:instrText>
    </w:r>
    <w:r>
      <w:rPr>
        <w:sz w:val="18"/>
        <w:szCs w:val="18"/>
      </w:rPr>
      <w:fldChar w:fldCharType="separate"/>
    </w:r>
    <w:r w:rsidR="00C87FDE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 w:rsidR="008B22ED">
      <w:rPr>
        <w:rFonts w:ascii="Calibri" w:hAnsi="Calibri"/>
        <w:sz w:val="18"/>
        <w:szCs w:val="18"/>
      </w:rPr>
      <w:t xml:space="preserve"> of </w:t>
    </w:r>
    <w:r w:rsidR="00505DC4">
      <w:rPr>
        <w:rFonts w:ascii="Calibri" w:hAnsi="Calibri"/>
        <w:sz w:val="18"/>
        <w:szCs w:val="18"/>
      </w:rPr>
      <w:t>3</w:t>
    </w:r>
    <w:r w:rsidR="008B22ED">
      <w:rPr>
        <w:rFonts w:ascii="Calibri" w:hAnsi="Calibri"/>
        <w:sz w:val="18"/>
        <w:szCs w:val="18"/>
      </w:rPr>
      <w:tab/>
    </w:r>
    <w:r w:rsidR="00E43EAE">
      <w:rPr>
        <w:rFonts w:ascii="Calibri" w:hAnsi="Calibri"/>
        <w:sz w:val="18"/>
        <w:szCs w:val="18"/>
      </w:rPr>
      <w:t>23</w:t>
    </w:r>
    <w:r w:rsidR="00A60EF2">
      <w:rPr>
        <w:rFonts w:ascii="Calibri" w:hAnsi="Calibri"/>
        <w:sz w:val="18"/>
        <w:szCs w:val="18"/>
      </w:rPr>
      <w:t xml:space="preserve"> August 2019</w:t>
    </w:r>
    <w:r>
      <w:rPr>
        <w:rFonts w:ascii="Calibri" w:hAnsi="Calibri"/>
      </w:rPr>
      <w:t xml:space="preserve">        </w:t>
    </w:r>
    <w:r w:rsidR="008B22ED">
      <w:rPr>
        <w:rFonts w:ascii="Calibri" w:hAnsi="Calibri"/>
        <w:sz w:val="18"/>
        <w:szCs w:val="18"/>
      </w:rPr>
      <w:tab/>
    </w:r>
  </w:p>
  <w:p w14:paraId="16162A1B" w14:textId="77777777" w:rsidR="00924A55" w:rsidRDefault="00924A55">
    <w:pPr>
      <w:pStyle w:val="Footer"/>
      <w:tabs>
        <w:tab w:val="clear" w:pos="4156"/>
        <w:tab w:val="clear" w:pos="8312"/>
        <w:tab w:val="center" w:pos="4153"/>
        <w:tab w:val="right" w:pos="830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1A36" w14:textId="77777777" w:rsidR="00A60EF2" w:rsidRDefault="00A60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6F09" w14:textId="77777777" w:rsidR="004253E1" w:rsidRDefault="004253E1">
      <w:r>
        <w:separator/>
      </w:r>
    </w:p>
  </w:footnote>
  <w:footnote w:type="continuationSeparator" w:id="0">
    <w:p w14:paraId="4713AEAF" w14:textId="77777777" w:rsidR="004253E1" w:rsidRDefault="00425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E0A0B" w14:textId="77777777" w:rsidR="00A60EF2" w:rsidRDefault="00A60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6ACFA" w14:textId="5521E919" w:rsidR="00924A55" w:rsidRDefault="00EE40C2">
    <w:bookmarkStart w:id="1" w:name="_Hlk14775334"/>
    <w:bookmarkStart w:id="2" w:name="_Hlk14775335"/>
    <w:r>
      <w:rPr>
        <w:rFonts w:ascii="Garamond" w:hAnsi="Garamond" w:cs="Garamond"/>
        <w:b/>
        <w:bCs/>
        <w:color w:val="6666FF"/>
      </w:rPr>
      <w:t xml:space="preserve">CV for </w:t>
    </w:r>
    <w:bookmarkEnd w:id="1"/>
    <w:bookmarkEnd w:id="2"/>
    <w:r w:rsidR="00116F3D">
      <w:rPr>
        <w:rFonts w:ascii="Garamond" w:hAnsi="Garamond" w:cs="Garamond"/>
        <w:b/>
        <w:bCs/>
        <w:color w:val="6666FF"/>
      </w:rPr>
      <w:t>Darren James O’Hara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A0C90" w14:textId="77777777" w:rsidR="00A60EF2" w:rsidRDefault="00A6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Symbol" w:eastAsia="Times New Roman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Courier New" w:eastAsia="Times New Roman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Wingdings" w:eastAsia="Times New Roman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ascii="Symbol" w:eastAsia="Times New Roman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ascii="Courier New" w:eastAsia="Times New Roman" w:hAnsi="Courier New" w:cs="Courier New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ascii="Wingdings" w:eastAsia="Times New Roman" w:hAnsi="Wingdings" w:cs="Wingdings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ascii="Symbol" w:eastAsia="Times New Roman" w:hAnsi="Symbol"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ascii="Courier New" w:eastAsia="Times New Roman" w:hAnsi="Courier New" w:cs="Courier New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ascii="Wingdings" w:eastAsia="Times New Roman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RTF_Num 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3" w15:restartNumberingAfterBreak="0">
    <w:nsid w:val="00000004"/>
    <w:multiLevelType w:val="multilevel"/>
    <w:tmpl w:val="00000004"/>
    <w:name w:val="RTF_Num 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4" w15:restartNumberingAfterBreak="0">
    <w:nsid w:val="00000005"/>
    <w:multiLevelType w:val="multilevel"/>
    <w:tmpl w:val="00000005"/>
    <w:name w:val="RTF_Num 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5" w15:restartNumberingAfterBreak="0">
    <w:nsid w:val="00000006"/>
    <w:multiLevelType w:val="multilevel"/>
    <w:tmpl w:val="00000006"/>
    <w:name w:val="RTF_Num 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6" w15:restartNumberingAfterBreak="0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7" w15:restartNumberingAfterBreak="0">
    <w:nsid w:val="00000008"/>
    <w:multiLevelType w:val="multilevel"/>
    <w:tmpl w:val="00000008"/>
    <w:name w:val="RTF_Num 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8" w15:restartNumberingAfterBreak="0">
    <w:nsid w:val="00000009"/>
    <w:multiLevelType w:val="multilevel"/>
    <w:tmpl w:val="00000009"/>
    <w:name w:val="RTF_Num 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9" w15:restartNumberingAfterBreak="0">
    <w:nsid w:val="0000000A"/>
    <w:multiLevelType w:val="multilevel"/>
    <w:tmpl w:val="0000000A"/>
    <w:name w:val="RTF_Num 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10" w15:restartNumberingAfterBreak="0">
    <w:nsid w:val="0000000B"/>
    <w:multiLevelType w:val="multilevel"/>
    <w:tmpl w:val="0000000B"/>
    <w:name w:val="RTF_Num 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11" w15:restartNumberingAfterBreak="0">
    <w:nsid w:val="0000000C"/>
    <w:multiLevelType w:val="multilevel"/>
    <w:tmpl w:val="0000000C"/>
    <w:name w:val="RTF_Num 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12" w15:restartNumberingAfterBreak="0">
    <w:nsid w:val="0000000D"/>
    <w:multiLevelType w:val="multilevel"/>
    <w:tmpl w:val="0000000D"/>
    <w:name w:val="RTF_Num 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13" w15:restartNumberingAfterBreak="0">
    <w:nsid w:val="0000000E"/>
    <w:multiLevelType w:val="multilevel"/>
    <w:tmpl w:val="0000000E"/>
    <w:name w:val="RTF_Num 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  <w:sz w:val="20"/>
      </w:rPr>
    </w:lvl>
  </w:abstractNum>
  <w:abstractNum w:abstractNumId="14" w15:restartNumberingAfterBreak="0">
    <w:nsid w:val="0000000F"/>
    <w:multiLevelType w:val="multilevel"/>
    <w:tmpl w:val="0000000F"/>
    <w:name w:val="RTF_Num 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15" w15:restartNumberingAfterBreak="0">
    <w:nsid w:val="012B6C35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 w15:restartNumberingAfterBreak="0">
    <w:nsid w:val="0BE32D4B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7" w15:restartNumberingAfterBreak="0">
    <w:nsid w:val="1FA12D08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8" w15:restartNumberingAfterBreak="0">
    <w:nsid w:val="2A8F6A06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2AE438A5"/>
    <w:multiLevelType w:val="hybridMultilevel"/>
    <w:tmpl w:val="9EDA8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04A4E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1" w15:restartNumberingAfterBreak="0">
    <w:nsid w:val="4814789C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2" w15:restartNumberingAfterBreak="0">
    <w:nsid w:val="4FCA3827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51E17637"/>
    <w:multiLevelType w:val="hybridMultilevel"/>
    <w:tmpl w:val="C2D4D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C5FDA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5" w15:restartNumberingAfterBreak="0">
    <w:nsid w:val="57A94689"/>
    <w:multiLevelType w:val="hybridMultilevel"/>
    <w:tmpl w:val="715A0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C7DC7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779D1156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8" w15:restartNumberingAfterBreak="0">
    <w:nsid w:val="78C03AA7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9" w15:restartNumberingAfterBreak="0">
    <w:nsid w:val="7B280C32"/>
    <w:multiLevelType w:val="hybridMultilevel"/>
    <w:tmpl w:val="0464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B19F2"/>
    <w:multiLevelType w:val="hybridMultilevel"/>
    <w:tmpl w:val="2E62C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C16B2"/>
    <w:multiLevelType w:val="singleLevel"/>
    <w:tmpl w:val="EDFC64D8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5"/>
  </w:num>
  <w:num w:numId="17">
    <w:abstractNumId w:val="29"/>
  </w:num>
  <w:num w:numId="18">
    <w:abstractNumId w:val="19"/>
  </w:num>
  <w:num w:numId="19">
    <w:abstractNumId w:val="23"/>
  </w:num>
  <w:num w:numId="20">
    <w:abstractNumId w:val="30"/>
  </w:num>
  <w:num w:numId="21">
    <w:abstractNumId w:val="26"/>
  </w:num>
  <w:num w:numId="22">
    <w:abstractNumId w:val="15"/>
  </w:num>
  <w:num w:numId="23">
    <w:abstractNumId w:val="24"/>
  </w:num>
  <w:num w:numId="24">
    <w:abstractNumId w:val="21"/>
  </w:num>
  <w:num w:numId="25">
    <w:abstractNumId w:val="22"/>
  </w:num>
  <w:num w:numId="26">
    <w:abstractNumId w:val="27"/>
  </w:num>
  <w:num w:numId="27">
    <w:abstractNumId w:val="17"/>
  </w:num>
  <w:num w:numId="28">
    <w:abstractNumId w:val="31"/>
  </w:num>
  <w:num w:numId="29">
    <w:abstractNumId w:val="28"/>
  </w:num>
  <w:num w:numId="30">
    <w:abstractNumId w:val="16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3BFImpiaGRkZG5ko6SsGpxcWZ+XkgBYa1ADC/C50sAAAA"/>
  </w:docVars>
  <w:rsids>
    <w:rsidRoot w:val="00AA6E08"/>
    <w:rsid w:val="000172EE"/>
    <w:rsid w:val="000971D3"/>
    <w:rsid w:val="000973E9"/>
    <w:rsid w:val="00097447"/>
    <w:rsid w:val="00116F3D"/>
    <w:rsid w:val="001960DF"/>
    <w:rsid w:val="001D221C"/>
    <w:rsid w:val="00240ACB"/>
    <w:rsid w:val="00260BCA"/>
    <w:rsid w:val="002A3478"/>
    <w:rsid w:val="002B2DF4"/>
    <w:rsid w:val="002E63E6"/>
    <w:rsid w:val="002F379D"/>
    <w:rsid w:val="00324598"/>
    <w:rsid w:val="00391E6B"/>
    <w:rsid w:val="003A48FE"/>
    <w:rsid w:val="003C0368"/>
    <w:rsid w:val="003D5BE9"/>
    <w:rsid w:val="003E099E"/>
    <w:rsid w:val="004253E1"/>
    <w:rsid w:val="004C3A00"/>
    <w:rsid w:val="004E26B7"/>
    <w:rsid w:val="00505DC4"/>
    <w:rsid w:val="00545D15"/>
    <w:rsid w:val="005572B5"/>
    <w:rsid w:val="00571484"/>
    <w:rsid w:val="00586BB8"/>
    <w:rsid w:val="00590CCC"/>
    <w:rsid w:val="00591DCB"/>
    <w:rsid w:val="005B76EF"/>
    <w:rsid w:val="00601BA9"/>
    <w:rsid w:val="006350FE"/>
    <w:rsid w:val="0066680C"/>
    <w:rsid w:val="006C6B37"/>
    <w:rsid w:val="006C6EF2"/>
    <w:rsid w:val="0070633D"/>
    <w:rsid w:val="00750BAF"/>
    <w:rsid w:val="00777D5D"/>
    <w:rsid w:val="007C3EBC"/>
    <w:rsid w:val="008614B8"/>
    <w:rsid w:val="008871CD"/>
    <w:rsid w:val="008B22ED"/>
    <w:rsid w:val="008F32A7"/>
    <w:rsid w:val="00924A55"/>
    <w:rsid w:val="00965AF7"/>
    <w:rsid w:val="009679C4"/>
    <w:rsid w:val="0098463C"/>
    <w:rsid w:val="009F1469"/>
    <w:rsid w:val="00A13055"/>
    <w:rsid w:val="00A46ADF"/>
    <w:rsid w:val="00A60CB8"/>
    <w:rsid w:val="00A60EF2"/>
    <w:rsid w:val="00A73B93"/>
    <w:rsid w:val="00AA6E08"/>
    <w:rsid w:val="00AD2425"/>
    <w:rsid w:val="00BD2455"/>
    <w:rsid w:val="00BE2366"/>
    <w:rsid w:val="00BE2791"/>
    <w:rsid w:val="00BE5253"/>
    <w:rsid w:val="00C5751E"/>
    <w:rsid w:val="00C87FDE"/>
    <w:rsid w:val="00C90E2B"/>
    <w:rsid w:val="00CA3E7E"/>
    <w:rsid w:val="00CA71DB"/>
    <w:rsid w:val="00CC71EB"/>
    <w:rsid w:val="00D40876"/>
    <w:rsid w:val="00D90361"/>
    <w:rsid w:val="00DA06DD"/>
    <w:rsid w:val="00DC5666"/>
    <w:rsid w:val="00DE6341"/>
    <w:rsid w:val="00E33159"/>
    <w:rsid w:val="00E420BC"/>
    <w:rsid w:val="00E43EAE"/>
    <w:rsid w:val="00E5336C"/>
    <w:rsid w:val="00E928CC"/>
    <w:rsid w:val="00EB2074"/>
    <w:rsid w:val="00EB3018"/>
    <w:rsid w:val="00EE40C2"/>
    <w:rsid w:val="00EE51A9"/>
    <w:rsid w:val="00EF48AE"/>
    <w:rsid w:val="00F00D05"/>
    <w:rsid w:val="00F1536C"/>
    <w:rsid w:val="00F57C82"/>
    <w:rsid w:val="00F95257"/>
    <w:rsid w:val="00F96583"/>
    <w:rsid w:val="00FB126B"/>
    <w:rsid w:val="00FE175A"/>
    <w:rsid w:val="00FE6723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1221C1"/>
  <w14:defaultImageDpi w14:val="96"/>
  <w15:docId w15:val="{E7627847-32AD-4D55-A106-782D906A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633D"/>
    <w:rPr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link w:val="Heading1Char"/>
    <w:uiPriority w:val="9"/>
    <w:pPr>
      <w:numPr>
        <w:numId w:val="1"/>
      </w:numPr>
      <w:spacing w:after="60"/>
      <w:outlineLvl w:val="0"/>
    </w:pPr>
    <w:rPr>
      <w:rFonts w:ascii="Cambria" w:eastAsia="Times New Roman" w:hAnsi="Cambria" w:cs="Cambria"/>
      <w:b/>
      <w:bCs/>
      <w:sz w:val="32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numPr>
        <w:ilvl w:val="3"/>
        <w:numId w:val="1"/>
      </w:numPr>
      <w:outlineLvl w:val="3"/>
    </w:pPr>
    <w:rPr>
      <w:b/>
      <w:bCs/>
      <w:i/>
      <w:iCs/>
      <w:sz w:val="23"/>
    </w:rPr>
  </w:style>
  <w:style w:type="paragraph" w:styleId="Heading5">
    <w:name w:val="heading 5"/>
    <w:basedOn w:val="Heading"/>
    <w:next w:val="BodyText"/>
    <w:link w:val="Heading5Char"/>
    <w:uiPriority w:val="9"/>
    <w:qFormat/>
    <w:pPr>
      <w:numPr>
        <w:ilvl w:val="4"/>
        <w:numId w:val="1"/>
      </w:numPr>
      <w:outlineLvl w:val="4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kern w:val="1"/>
      <w:sz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Mangal"/>
      <w:b/>
      <w:bCs/>
      <w:i/>
      <w:iCs/>
      <w:kern w:val="1"/>
      <w:sz w:val="25"/>
      <w:szCs w:val="25"/>
      <w:lang w:val="x-none" w:eastAsia="hi-IN" w:bidi="hi-IN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Mangal"/>
      <w:b/>
      <w:bCs/>
      <w:kern w:val="1"/>
      <w:sz w:val="23"/>
      <w:szCs w:val="23"/>
      <w:lang w:val="x-none" w:eastAsia="hi-IN" w:bidi="hi-IN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Mangal"/>
      <w:b/>
      <w:bCs/>
      <w:kern w:val="1"/>
      <w:sz w:val="25"/>
      <w:szCs w:val="25"/>
      <w:lang w:val="x-none" w:eastAsia="hi-IN" w:bidi="hi-IN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Mangal"/>
      <w:b/>
      <w:bCs/>
      <w:i/>
      <w:iCs/>
      <w:kern w:val="1"/>
      <w:sz w:val="23"/>
      <w:szCs w:val="23"/>
      <w:lang w:val="x-none" w:eastAsia="hi-IN" w:bidi="hi-IN"/>
    </w:rPr>
  </w:style>
  <w:style w:type="character" w:customStyle="1" w:styleId="RTFNum21">
    <w:name w:val="RTF_Num 2 1"/>
    <w:rPr>
      <w:rFonts w:ascii="Wingdings" w:hAnsi="Wingdings"/>
    </w:rPr>
  </w:style>
  <w:style w:type="character" w:customStyle="1" w:styleId="RTFNum22">
    <w:name w:val="RTF_Num 2 2"/>
    <w:rPr>
      <w:rFonts w:ascii="Courier New" w:hAnsi="Courier New"/>
    </w:rPr>
  </w:style>
  <w:style w:type="character" w:customStyle="1" w:styleId="RTFNum23">
    <w:name w:val="RTF_Num 2 3"/>
    <w:rPr>
      <w:rFonts w:ascii="Wingdings" w:hAnsi="Wingdings"/>
    </w:rPr>
  </w:style>
  <w:style w:type="character" w:customStyle="1" w:styleId="RTFNum24">
    <w:name w:val="RTF_Num 2 4"/>
    <w:rPr>
      <w:rFonts w:ascii="Symbol" w:hAnsi="Symbol"/>
    </w:rPr>
  </w:style>
  <w:style w:type="character" w:customStyle="1" w:styleId="RTFNum25">
    <w:name w:val="RTF_Num 2 5"/>
    <w:rPr>
      <w:rFonts w:ascii="Courier New" w:hAnsi="Courier New"/>
    </w:rPr>
  </w:style>
  <w:style w:type="character" w:customStyle="1" w:styleId="RTFNum26">
    <w:name w:val="RTF_Num 2 6"/>
    <w:rPr>
      <w:rFonts w:ascii="Wingdings" w:hAnsi="Wingdings"/>
    </w:rPr>
  </w:style>
  <w:style w:type="character" w:customStyle="1" w:styleId="RTFNum27">
    <w:name w:val="RTF_Num 2 7"/>
    <w:rPr>
      <w:rFonts w:ascii="Symbol" w:hAnsi="Symbol"/>
    </w:rPr>
  </w:style>
  <w:style w:type="character" w:customStyle="1" w:styleId="RTFNum28">
    <w:name w:val="RTF_Num 2 8"/>
    <w:rPr>
      <w:rFonts w:ascii="Courier New" w:hAnsi="Courier New"/>
    </w:rPr>
  </w:style>
  <w:style w:type="character" w:customStyle="1" w:styleId="RTFNum29">
    <w:name w:val="RTF_Num 2 9"/>
    <w:rPr>
      <w:rFonts w:ascii="Wingdings" w:hAnsi="Wingdings"/>
    </w:rPr>
  </w:style>
  <w:style w:type="character" w:customStyle="1" w:styleId="RTFNum31">
    <w:name w:val="RTF_Num 3 1"/>
    <w:rPr>
      <w:rFonts w:ascii="Symbol" w:hAnsi="Symbol"/>
    </w:rPr>
  </w:style>
  <w:style w:type="character" w:customStyle="1" w:styleId="RTFNum32">
    <w:name w:val="RTF_Num 3 2"/>
    <w:rPr>
      <w:rFonts w:ascii="Courier New" w:hAnsi="Courier New"/>
    </w:rPr>
  </w:style>
  <w:style w:type="character" w:customStyle="1" w:styleId="RTFNum33">
    <w:name w:val="RTF_Num 3 3"/>
    <w:rPr>
      <w:rFonts w:ascii="Wingdings" w:hAnsi="Wingdings"/>
    </w:rPr>
  </w:style>
  <w:style w:type="character" w:customStyle="1" w:styleId="RTFNum34">
    <w:name w:val="RTF_Num 3 4"/>
    <w:rPr>
      <w:rFonts w:ascii="Symbol" w:hAnsi="Symbol"/>
    </w:rPr>
  </w:style>
  <w:style w:type="character" w:customStyle="1" w:styleId="RTFNum35">
    <w:name w:val="RTF_Num 3 5"/>
    <w:rPr>
      <w:rFonts w:ascii="Courier New" w:hAnsi="Courier New"/>
    </w:rPr>
  </w:style>
  <w:style w:type="character" w:customStyle="1" w:styleId="RTFNum36">
    <w:name w:val="RTF_Num 3 6"/>
    <w:rPr>
      <w:rFonts w:ascii="Wingdings" w:hAnsi="Wingdings"/>
    </w:rPr>
  </w:style>
  <w:style w:type="character" w:customStyle="1" w:styleId="RTFNum37">
    <w:name w:val="RTF_Num 3 7"/>
    <w:rPr>
      <w:rFonts w:ascii="Symbol" w:hAnsi="Symbol"/>
    </w:rPr>
  </w:style>
  <w:style w:type="character" w:customStyle="1" w:styleId="RTFNum38">
    <w:name w:val="RTF_Num 3 8"/>
    <w:rPr>
      <w:rFonts w:ascii="Courier New" w:hAnsi="Courier New"/>
    </w:rPr>
  </w:style>
  <w:style w:type="character" w:customStyle="1" w:styleId="RTFNum39">
    <w:name w:val="RTF_Num 3 9"/>
    <w:rPr>
      <w:rFonts w:ascii="Wingdings" w:hAnsi="Wingdings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Wingdings" w:hAnsi="Wingdings"/>
    </w:rPr>
  </w:style>
  <w:style w:type="character" w:customStyle="1" w:styleId="RTFNum62">
    <w:name w:val="RTF_Num 6 2"/>
    <w:rPr>
      <w:rFonts w:ascii="Courier New" w:hAnsi="Courier New"/>
    </w:rPr>
  </w:style>
  <w:style w:type="character" w:customStyle="1" w:styleId="RTFNum63">
    <w:name w:val="RTF_Num 6 3"/>
    <w:rPr>
      <w:rFonts w:ascii="Wingdings" w:hAnsi="Wingdings"/>
    </w:rPr>
  </w:style>
  <w:style w:type="character" w:customStyle="1" w:styleId="RTFNum64">
    <w:name w:val="RTF_Num 6 4"/>
    <w:rPr>
      <w:rFonts w:ascii="Symbol" w:hAnsi="Symbol"/>
    </w:rPr>
  </w:style>
  <w:style w:type="character" w:customStyle="1" w:styleId="RTFNum65">
    <w:name w:val="RTF_Num 6 5"/>
    <w:rPr>
      <w:rFonts w:ascii="Courier New" w:hAnsi="Courier New"/>
    </w:rPr>
  </w:style>
  <w:style w:type="character" w:customStyle="1" w:styleId="RTFNum66">
    <w:name w:val="RTF_Num 6 6"/>
    <w:rPr>
      <w:rFonts w:ascii="Wingdings" w:hAnsi="Wingdings"/>
    </w:rPr>
  </w:style>
  <w:style w:type="character" w:customStyle="1" w:styleId="RTFNum67">
    <w:name w:val="RTF_Num 6 7"/>
    <w:rPr>
      <w:rFonts w:ascii="Symbol" w:hAnsi="Symbol"/>
    </w:rPr>
  </w:style>
  <w:style w:type="character" w:customStyle="1" w:styleId="RTFNum68">
    <w:name w:val="RTF_Num 6 8"/>
    <w:rPr>
      <w:rFonts w:ascii="Courier New" w:hAnsi="Courier New"/>
    </w:rPr>
  </w:style>
  <w:style w:type="character" w:customStyle="1" w:styleId="RTFNum69">
    <w:name w:val="RTF_Num 6 9"/>
    <w:rPr>
      <w:rFonts w:ascii="Wingdings" w:hAnsi="Wingdings"/>
    </w:rPr>
  </w:style>
  <w:style w:type="character" w:customStyle="1" w:styleId="RTFNum71">
    <w:name w:val="RTF_Num 7 1"/>
    <w:rPr>
      <w:rFonts w:ascii="Symbol" w:hAnsi="Symbol"/>
    </w:rPr>
  </w:style>
  <w:style w:type="character" w:customStyle="1" w:styleId="RTFNum72">
    <w:name w:val="RTF_Num 7 2"/>
    <w:rPr>
      <w:rFonts w:ascii="Courier New" w:hAnsi="Courier New"/>
    </w:rPr>
  </w:style>
  <w:style w:type="character" w:customStyle="1" w:styleId="RTFNum73">
    <w:name w:val="RTF_Num 7 3"/>
    <w:rPr>
      <w:rFonts w:ascii="Wingdings" w:hAnsi="Wingdings"/>
    </w:rPr>
  </w:style>
  <w:style w:type="character" w:customStyle="1" w:styleId="RTFNum74">
    <w:name w:val="RTF_Num 7 4"/>
    <w:rPr>
      <w:rFonts w:ascii="Symbol" w:hAnsi="Symbol"/>
    </w:rPr>
  </w:style>
  <w:style w:type="character" w:customStyle="1" w:styleId="RTFNum75">
    <w:name w:val="RTF_Num 7 5"/>
    <w:rPr>
      <w:rFonts w:ascii="Courier New" w:hAnsi="Courier New"/>
    </w:rPr>
  </w:style>
  <w:style w:type="character" w:customStyle="1" w:styleId="RTFNum76">
    <w:name w:val="RTF_Num 7 6"/>
    <w:rPr>
      <w:rFonts w:ascii="Wingdings" w:hAnsi="Wingdings"/>
    </w:rPr>
  </w:style>
  <w:style w:type="character" w:customStyle="1" w:styleId="RTFNum77">
    <w:name w:val="RTF_Num 7 7"/>
    <w:rPr>
      <w:rFonts w:ascii="Symbol" w:hAnsi="Symbol"/>
    </w:rPr>
  </w:style>
  <w:style w:type="character" w:customStyle="1" w:styleId="RTFNum78">
    <w:name w:val="RTF_Num 7 8"/>
    <w:rPr>
      <w:rFonts w:ascii="Courier New" w:hAnsi="Courier New"/>
    </w:rPr>
  </w:style>
  <w:style w:type="character" w:customStyle="1" w:styleId="RTFNum79">
    <w:name w:val="RTF_Num 7 9"/>
    <w:rPr>
      <w:rFonts w:ascii="Wingdings" w:hAnsi="Wingdings"/>
    </w:rPr>
  </w:style>
  <w:style w:type="character" w:customStyle="1" w:styleId="RTFNum81">
    <w:name w:val="RTF_Num 8 1"/>
    <w:rPr>
      <w:rFonts w:ascii="Symbol" w:hAnsi="Symbol"/>
    </w:rPr>
  </w:style>
  <w:style w:type="character" w:customStyle="1" w:styleId="RTFNum82">
    <w:name w:val="RTF_Num 8 2"/>
    <w:rPr>
      <w:rFonts w:ascii="Courier New" w:hAnsi="Courier New"/>
    </w:rPr>
  </w:style>
  <w:style w:type="character" w:customStyle="1" w:styleId="RTFNum83">
    <w:name w:val="RTF_Num 8 3"/>
    <w:rPr>
      <w:rFonts w:ascii="Wingdings" w:hAnsi="Wingdings"/>
    </w:rPr>
  </w:style>
  <w:style w:type="character" w:customStyle="1" w:styleId="RTFNum84">
    <w:name w:val="RTF_Num 8 4"/>
    <w:rPr>
      <w:rFonts w:ascii="Symbol" w:hAnsi="Symbol"/>
    </w:rPr>
  </w:style>
  <w:style w:type="character" w:customStyle="1" w:styleId="RTFNum85">
    <w:name w:val="RTF_Num 8 5"/>
    <w:rPr>
      <w:rFonts w:ascii="Courier New" w:hAnsi="Courier New"/>
    </w:rPr>
  </w:style>
  <w:style w:type="character" w:customStyle="1" w:styleId="RTFNum86">
    <w:name w:val="RTF_Num 8 6"/>
    <w:rPr>
      <w:rFonts w:ascii="Wingdings" w:hAnsi="Wingdings"/>
    </w:rPr>
  </w:style>
  <w:style w:type="character" w:customStyle="1" w:styleId="RTFNum87">
    <w:name w:val="RTF_Num 8 7"/>
    <w:rPr>
      <w:rFonts w:ascii="Symbol" w:hAnsi="Symbol"/>
    </w:rPr>
  </w:style>
  <w:style w:type="character" w:customStyle="1" w:styleId="RTFNum88">
    <w:name w:val="RTF_Num 8 8"/>
    <w:rPr>
      <w:rFonts w:ascii="Courier New" w:hAnsi="Courier New"/>
    </w:rPr>
  </w:style>
  <w:style w:type="character" w:customStyle="1" w:styleId="RTFNum89">
    <w:name w:val="RTF_Num 8 9"/>
    <w:rPr>
      <w:rFonts w:ascii="Wingdings" w:hAnsi="Wingdings"/>
    </w:rPr>
  </w:style>
  <w:style w:type="character" w:customStyle="1" w:styleId="RTFNum91">
    <w:name w:val="RTF_Num 9 1"/>
    <w:rPr>
      <w:rFonts w:ascii="Wingdings" w:hAnsi="Wingdings"/>
    </w:rPr>
  </w:style>
  <w:style w:type="character" w:customStyle="1" w:styleId="RTFNum92">
    <w:name w:val="RTF_Num 9 2"/>
    <w:rPr>
      <w:rFonts w:ascii="Courier New" w:hAnsi="Courier New"/>
    </w:rPr>
  </w:style>
  <w:style w:type="character" w:customStyle="1" w:styleId="RTFNum93">
    <w:name w:val="RTF_Num 9 3"/>
    <w:rPr>
      <w:rFonts w:ascii="Wingdings" w:hAnsi="Wingdings"/>
    </w:rPr>
  </w:style>
  <w:style w:type="character" w:customStyle="1" w:styleId="RTFNum94">
    <w:name w:val="RTF_Num 9 4"/>
    <w:rPr>
      <w:rFonts w:ascii="Symbol" w:hAnsi="Symbol"/>
    </w:rPr>
  </w:style>
  <w:style w:type="character" w:customStyle="1" w:styleId="RTFNum95">
    <w:name w:val="RTF_Num 9 5"/>
    <w:rPr>
      <w:rFonts w:ascii="Courier New" w:hAnsi="Courier New"/>
    </w:rPr>
  </w:style>
  <w:style w:type="character" w:customStyle="1" w:styleId="RTFNum96">
    <w:name w:val="RTF_Num 9 6"/>
    <w:rPr>
      <w:rFonts w:ascii="Wingdings" w:hAnsi="Wingdings"/>
    </w:rPr>
  </w:style>
  <w:style w:type="character" w:customStyle="1" w:styleId="RTFNum97">
    <w:name w:val="RTF_Num 9 7"/>
    <w:rPr>
      <w:rFonts w:ascii="Symbol" w:hAnsi="Symbol"/>
    </w:rPr>
  </w:style>
  <w:style w:type="character" w:customStyle="1" w:styleId="RTFNum98">
    <w:name w:val="RTF_Num 9 8"/>
    <w:rPr>
      <w:rFonts w:ascii="Courier New" w:hAnsi="Courier New"/>
    </w:rPr>
  </w:style>
  <w:style w:type="character" w:customStyle="1" w:styleId="RTFNum99">
    <w:name w:val="RTF_Num 9 9"/>
    <w:rPr>
      <w:rFonts w:ascii="Wingdings" w:hAnsi="Wingdings"/>
    </w:rPr>
  </w:style>
  <w:style w:type="character" w:customStyle="1" w:styleId="RTFNum101">
    <w:name w:val="RTF_Num 10 1"/>
  </w:style>
  <w:style w:type="character" w:customStyle="1" w:styleId="RTFNum102">
    <w:name w:val="RTF_Num 10 2"/>
  </w:style>
  <w:style w:type="character" w:customStyle="1" w:styleId="RTFNum103">
    <w:name w:val="RTF_Num 10 3"/>
  </w:style>
  <w:style w:type="character" w:customStyle="1" w:styleId="RTFNum104">
    <w:name w:val="RTF_Num 10 4"/>
  </w:style>
  <w:style w:type="character" w:customStyle="1" w:styleId="RTFNum105">
    <w:name w:val="RTF_Num 10 5"/>
  </w:style>
  <w:style w:type="character" w:customStyle="1" w:styleId="RTFNum106">
    <w:name w:val="RTF_Num 10 6"/>
  </w:style>
  <w:style w:type="character" w:customStyle="1" w:styleId="RTFNum107">
    <w:name w:val="RTF_Num 10 7"/>
  </w:style>
  <w:style w:type="character" w:customStyle="1" w:styleId="RTFNum108">
    <w:name w:val="RTF_Num 10 8"/>
  </w:style>
  <w:style w:type="character" w:customStyle="1" w:styleId="RTFNum109">
    <w:name w:val="RTF_Num 10 9"/>
  </w:style>
  <w:style w:type="character" w:customStyle="1" w:styleId="RTFNum111">
    <w:name w:val="RTF_Num 11 1"/>
    <w:rPr>
      <w:rFonts w:ascii="Symbol" w:hAnsi="Symbol"/>
    </w:rPr>
  </w:style>
  <w:style w:type="character" w:customStyle="1" w:styleId="RTFNum112">
    <w:name w:val="RTF_Num 11 2"/>
    <w:rPr>
      <w:rFonts w:ascii="Courier New" w:hAnsi="Courier New"/>
    </w:rPr>
  </w:style>
  <w:style w:type="character" w:customStyle="1" w:styleId="RTFNum113">
    <w:name w:val="RTF_Num 11 3"/>
    <w:rPr>
      <w:rFonts w:ascii="Wingdings" w:hAnsi="Wingdings"/>
    </w:rPr>
  </w:style>
  <w:style w:type="character" w:customStyle="1" w:styleId="RTFNum114">
    <w:name w:val="RTF_Num 11 4"/>
    <w:rPr>
      <w:rFonts w:ascii="Symbol" w:hAnsi="Symbol"/>
    </w:rPr>
  </w:style>
  <w:style w:type="character" w:customStyle="1" w:styleId="RTFNum115">
    <w:name w:val="RTF_Num 11 5"/>
    <w:rPr>
      <w:rFonts w:ascii="Courier New" w:hAnsi="Courier New"/>
    </w:rPr>
  </w:style>
  <w:style w:type="character" w:customStyle="1" w:styleId="RTFNum116">
    <w:name w:val="RTF_Num 11 6"/>
    <w:rPr>
      <w:rFonts w:ascii="Wingdings" w:hAnsi="Wingdings"/>
    </w:rPr>
  </w:style>
  <w:style w:type="character" w:customStyle="1" w:styleId="RTFNum117">
    <w:name w:val="RTF_Num 11 7"/>
    <w:rPr>
      <w:rFonts w:ascii="Symbol" w:hAnsi="Symbol"/>
    </w:rPr>
  </w:style>
  <w:style w:type="character" w:customStyle="1" w:styleId="RTFNum118">
    <w:name w:val="RTF_Num 11 8"/>
    <w:rPr>
      <w:rFonts w:ascii="Courier New" w:hAnsi="Courier New"/>
    </w:rPr>
  </w:style>
  <w:style w:type="character" w:customStyle="1" w:styleId="RTFNum119">
    <w:name w:val="RTF_Num 11 9"/>
    <w:rPr>
      <w:rFonts w:ascii="Wingdings" w:hAnsi="Wingdings"/>
    </w:rPr>
  </w:style>
  <w:style w:type="character" w:customStyle="1" w:styleId="RTFNum121">
    <w:name w:val="RTF_Num 12 1"/>
    <w:rPr>
      <w:rFonts w:ascii="Symbol" w:hAnsi="Symbol"/>
    </w:rPr>
  </w:style>
  <w:style w:type="character" w:customStyle="1" w:styleId="RTFNum122">
    <w:name w:val="RTF_Num 12 2"/>
    <w:rPr>
      <w:rFonts w:ascii="Courier New" w:hAnsi="Courier New"/>
    </w:rPr>
  </w:style>
  <w:style w:type="character" w:customStyle="1" w:styleId="RTFNum123">
    <w:name w:val="RTF_Num 12 3"/>
    <w:rPr>
      <w:rFonts w:ascii="Wingdings" w:hAnsi="Wingdings"/>
    </w:rPr>
  </w:style>
  <w:style w:type="character" w:customStyle="1" w:styleId="RTFNum124">
    <w:name w:val="RTF_Num 12 4"/>
    <w:rPr>
      <w:rFonts w:ascii="Symbol" w:hAnsi="Symbol"/>
    </w:rPr>
  </w:style>
  <w:style w:type="character" w:customStyle="1" w:styleId="RTFNum125">
    <w:name w:val="RTF_Num 12 5"/>
    <w:rPr>
      <w:rFonts w:ascii="Courier New" w:hAnsi="Courier New"/>
    </w:rPr>
  </w:style>
  <w:style w:type="character" w:customStyle="1" w:styleId="RTFNum126">
    <w:name w:val="RTF_Num 12 6"/>
    <w:rPr>
      <w:rFonts w:ascii="Wingdings" w:hAnsi="Wingdings"/>
    </w:rPr>
  </w:style>
  <w:style w:type="character" w:customStyle="1" w:styleId="RTFNum127">
    <w:name w:val="RTF_Num 12 7"/>
    <w:rPr>
      <w:rFonts w:ascii="Symbol" w:hAnsi="Symbol"/>
    </w:rPr>
  </w:style>
  <w:style w:type="character" w:customStyle="1" w:styleId="RTFNum128">
    <w:name w:val="RTF_Num 12 8"/>
    <w:rPr>
      <w:rFonts w:ascii="Courier New" w:hAnsi="Courier New"/>
    </w:rPr>
  </w:style>
  <w:style w:type="character" w:customStyle="1" w:styleId="RTFNum129">
    <w:name w:val="RTF_Num 12 9"/>
    <w:rPr>
      <w:rFonts w:ascii="Wingdings" w:hAnsi="Wingdings"/>
    </w:rPr>
  </w:style>
  <w:style w:type="character" w:customStyle="1" w:styleId="RTFNum131">
    <w:name w:val="RTF_Num 13 1"/>
    <w:rPr>
      <w:rFonts w:ascii="Wingdings" w:hAnsi="Wingdings"/>
    </w:rPr>
  </w:style>
  <w:style w:type="character" w:customStyle="1" w:styleId="RTFNum132">
    <w:name w:val="RTF_Num 13 2"/>
    <w:rPr>
      <w:rFonts w:ascii="Wingdings" w:hAnsi="Wingdings"/>
    </w:rPr>
  </w:style>
  <w:style w:type="character" w:customStyle="1" w:styleId="RTFNum133">
    <w:name w:val="RTF_Num 13 3"/>
    <w:rPr>
      <w:rFonts w:ascii="Wingdings" w:hAnsi="Wingdings"/>
    </w:rPr>
  </w:style>
  <w:style w:type="character" w:customStyle="1" w:styleId="RTFNum134">
    <w:name w:val="RTF_Num 13 4"/>
    <w:rPr>
      <w:rFonts w:ascii="Symbol" w:hAnsi="Symbol"/>
    </w:rPr>
  </w:style>
  <w:style w:type="character" w:customStyle="1" w:styleId="RTFNum135">
    <w:name w:val="RTF_Num 13 5"/>
    <w:rPr>
      <w:rFonts w:ascii="Courier New" w:hAnsi="Courier New"/>
    </w:rPr>
  </w:style>
  <w:style w:type="character" w:customStyle="1" w:styleId="RTFNum136">
    <w:name w:val="RTF_Num 13 6"/>
    <w:rPr>
      <w:rFonts w:ascii="Wingdings" w:hAnsi="Wingdings"/>
    </w:rPr>
  </w:style>
  <w:style w:type="character" w:customStyle="1" w:styleId="RTFNum137">
    <w:name w:val="RTF_Num 13 7"/>
    <w:rPr>
      <w:rFonts w:ascii="Symbol" w:hAnsi="Symbol"/>
    </w:rPr>
  </w:style>
  <w:style w:type="character" w:customStyle="1" w:styleId="RTFNum138">
    <w:name w:val="RTF_Num 13 8"/>
    <w:rPr>
      <w:rFonts w:ascii="Courier New" w:hAnsi="Courier New"/>
    </w:rPr>
  </w:style>
  <w:style w:type="character" w:customStyle="1" w:styleId="RTFNum139">
    <w:name w:val="RTF_Num 13 9"/>
    <w:rPr>
      <w:rFonts w:ascii="Wingdings" w:hAnsi="Wingdings"/>
    </w:rPr>
  </w:style>
  <w:style w:type="character" w:customStyle="1" w:styleId="RTFNum141">
    <w:name w:val="RTF_Num 14 1"/>
    <w:rPr>
      <w:rFonts w:ascii="Symbol" w:hAnsi="Symbol"/>
    </w:rPr>
  </w:style>
  <w:style w:type="character" w:customStyle="1" w:styleId="RTFNum142">
    <w:name w:val="RTF_Num 14 2"/>
    <w:rPr>
      <w:rFonts w:ascii="Courier New" w:hAnsi="Courier New"/>
    </w:rPr>
  </w:style>
  <w:style w:type="character" w:customStyle="1" w:styleId="RTFNum143">
    <w:name w:val="RTF_Num 14 3"/>
    <w:rPr>
      <w:rFonts w:ascii="Wingdings" w:hAnsi="Wingdings"/>
    </w:rPr>
  </w:style>
  <w:style w:type="character" w:customStyle="1" w:styleId="RTFNum144">
    <w:name w:val="RTF_Num 14 4"/>
    <w:rPr>
      <w:rFonts w:ascii="Symbol" w:hAnsi="Symbol"/>
    </w:rPr>
  </w:style>
  <w:style w:type="character" w:customStyle="1" w:styleId="RTFNum145">
    <w:name w:val="RTF_Num 14 5"/>
    <w:rPr>
      <w:rFonts w:ascii="Courier New" w:hAnsi="Courier New"/>
    </w:rPr>
  </w:style>
  <w:style w:type="character" w:customStyle="1" w:styleId="RTFNum146">
    <w:name w:val="RTF_Num 14 6"/>
    <w:rPr>
      <w:rFonts w:ascii="Wingdings" w:hAnsi="Wingdings"/>
    </w:rPr>
  </w:style>
  <w:style w:type="character" w:customStyle="1" w:styleId="RTFNum147">
    <w:name w:val="RTF_Num 14 7"/>
    <w:rPr>
      <w:rFonts w:ascii="Symbol" w:hAnsi="Symbol"/>
    </w:rPr>
  </w:style>
  <w:style w:type="character" w:customStyle="1" w:styleId="RTFNum148">
    <w:name w:val="RTF_Num 14 8"/>
    <w:rPr>
      <w:rFonts w:ascii="Courier New" w:hAnsi="Courier New"/>
    </w:rPr>
  </w:style>
  <w:style w:type="character" w:customStyle="1" w:styleId="RTFNum149">
    <w:name w:val="RTF_Num 14 9"/>
    <w:rPr>
      <w:rFonts w:ascii="Wingdings" w:hAnsi="Wingdings"/>
    </w:rPr>
  </w:style>
  <w:style w:type="character" w:customStyle="1" w:styleId="RTFNum151">
    <w:name w:val="RTF_Num 15 1"/>
    <w:rPr>
      <w:rFonts w:ascii="Symbol" w:hAnsi="Symbol"/>
      <w:sz w:val="20"/>
    </w:rPr>
  </w:style>
  <w:style w:type="character" w:customStyle="1" w:styleId="RTFNum152">
    <w:name w:val="RTF_Num 15 2"/>
    <w:rPr>
      <w:rFonts w:ascii="Courier New" w:hAnsi="Courier New"/>
      <w:sz w:val="20"/>
    </w:rPr>
  </w:style>
  <w:style w:type="character" w:customStyle="1" w:styleId="RTFNum153">
    <w:name w:val="RTF_Num 15 3"/>
    <w:rPr>
      <w:rFonts w:ascii="Wingdings" w:hAnsi="Wingdings"/>
      <w:sz w:val="20"/>
    </w:rPr>
  </w:style>
  <w:style w:type="character" w:customStyle="1" w:styleId="RTFNum154">
    <w:name w:val="RTF_Num 15 4"/>
    <w:rPr>
      <w:rFonts w:ascii="Wingdings" w:hAnsi="Wingdings"/>
      <w:sz w:val="20"/>
    </w:rPr>
  </w:style>
  <w:style w:type="character" w:customStyle="1" w:styleId="RTFNum155">
    <w:name w:val="RTF_Num 15 5"/>
    <w:rPr>
      <w:rFonts w:ascii="Wingdings" w:hAnsi="Wingdings"/>
      <w:sz w:val="20"/>
    </w:rPr>
  </w:style>
  <w:style w:type="character" w:customStyle="1" w:styleId="RTFNum156">
    <w:name w:val="RTF_Num 15 6"/>
    <w:rPr>
      <w:rFonts w:ascii="Wingdings" w:hAnsi="Wingdings"/>
      <w:sz w:val="20"/>
    </w:rPr>
  </w:style>
  <w:style w:type="character" w:customStyle="1" w:styleId="RTFNum157">
    <w:name w:val="RTF_Num 15 7"/>
    <w:rPr>
      <w:rFonts w:ascii="Wingdings" w:hAnsi="Wingdings"/>
      <w:sz w:val="20"/>
    </w:rPr>
  </w:style>
  <w:style w:type="character" w:customStyle="1" w:styleId="RTFNum158">
    <w:name w:val="RTF_Num 15 8"/>
    <w:rPr>
      <w:rFonts w:ascii="Wingdings" w:hAnsi="Wingdings"/>
      <w:sz w:val="20"/>
    </w:rPr>
  </w:style>
  <w:style w:type="character" w:customStyle="1" w:styleId="RTFNum159">
    <w:name w:val="RTF_Num 15 9"/>
    <w:rPr>
      <w:rFonts w:ascii="Wingdings" w:hAnsi="Wingdings"/>
      <w:sz w:val="20"/>
    </w:rPr>
  </w:style>
  <w:style w:type="character" w:customStyle="1" w:styleId="RTFNum161">
    <w:name w:val="RTF_Num 16 1"/>
    <w:rPr>
      <w:rFonts w:ascii="Symbol" w:hAnsi="Symbol"/>
    </w:rPr>
  </w:style>
  <w:style w:type="character" w:customStyle="1" w:styleId="RTFNum162">
    <w:name w:val="RTF_Num 16 2"/>
    <w:rPr>
      <w:rFonts w:ascii="Courier New" w:hAnsi="Courier New"/>
    </w:rPr>
  </w:style>
  <w:style w:type="character" w:customStyle="1" w:styleId="RTFNum163">
    <w:name w:val="RTF_Num 16 3"/>
    <w:rPr>
      <w:rFonts w:ascii="Wingdings" w:hAnsi="Wingdings"/>
    </w:rPr>
  </w:style>
  <w:style w:type="character" w:customStyle="1" w:styleId="RTFNum164">
    <w:name w:val="RTF_Num 16 4"/>
    <w:rPr>
      <w:rFonts w:ascii="Symbol" w:hAnsi="Symbol"/>
    </w:rPr>
  </w:style>
  <w:style w:type="character" w:customStyle="1" w:styleId="RTFNum165">
    <w:name w:val="RTF_Num 16 5"/>
    <w:rPr>
      <w:rFonts w:ascii="Courier New" w:hAnsi="Courier New"/>
    </w:rPr>
  </w:style>
  <w:style w:type="character" w:customStyle="1" w:styleId="RTFNum166">
    <w:name w:val="RTF_Num 16 6"/>
    <w:rPr>
      <w:rFonts w:ascii="Wingdings" w:hAnsi="Wingdings"/>
    </w:rPr>
  </w:style>
  <w:style w:type="character" w:customStyle="1" w:styleId="RTFNum167">
    <w:name w:val="RTF_Num 16 7"/>
    <w:rPr>
      <w:rFonts w:ascii="Symbol" w:hAnsi="Symbol"/>
    </w:rPr>
  </w:style>
  <w:style w:type="character" w:customStyle="1" w:styleId="RTFNum168">
    <w:name w:val="RTF_Num 16 8"/>
    <w:rPr>
      <w:rFonts w:ascii="Courier New" w:hAnsi="Courier New"/>
    </w:rPr>
  </w:style>
  <w:style w:type="character" w:customStyle="1" w:styleId="RTFNum169">
    <w:name w:val="RTF_Num 16 9"/>
    <w:rPr>
      <w:rFonts w:ascii="Wingdings" w:hAnsi="Wingdings"/>
    </w:rPr>
  </w:style>
  <w:style w:type="character" w:customStyle="1" w:styleId="RTFNum171">
    <w:name w:val="RTF_Num 17 1"/>
    <w:rPr>
      <w:rFonts w:ascii="Symbol" w:hAnsi="Symbol"/>
    </w:rPr>
  </w:style>
  <w:style w:type="character" w:customStyle="1" w:styleId="RTFNum172">
    <w:name w:val="RTF_Num 17 2"/>
    <w:rPr>
      <w:rFonts w:ascii="Courier New" w:hAnsi="Courier New"/>
    </w:rPr>
  </w:style>
  <w:style w:type="character" w:customStyle="1" w:styleId="RTFNum173">
    <w:name w:val="RTF_Num 17 3"/>
    <w:rPr>
      <w:rFonts w:ascii="Wingdings" w:hAnsi="Wingdings"/>
    </w:rPr>
  </w:style>
  <w:style w:type="character" w:customStyle="1" w:styleId="RTFNum174">
    <w:name w:val="RTF_Num 17 4"/>
    <w:rPr>
      <w:rFonts w:ascii="Symbol" w:hAnsi="Symbol"/>
    </w:rPr>
  </w:style>
  <w:style w:type="character" w:customStyle="1" w:styleId="RTFNum175">
    <w:name w:val="RTF_Num 17 5"/>
    <w:rPr>
      <w:rFonts w:ascii="Courier New" w:hAnsi="Courier New"/>
    </w:rPr>
  </w:style>
  <w:style w:type="character" w:customStyle="1" w:styleId="RTFNum176">
    <w:name w:val="RTF_Num 17 6"/>
    <w:rPr>
      <w:rFonts w:ascii="Wingdings" w:hAnsi="Wingdings"/>
    </w:rPr>
  </w:style>
  <w:style w:type="character" w:customStyle="1" w:styleId="RTFNum177">
    <w:name w:val="RTF_Num 17 7"/>
    <w:rPr>
      <w:rFonts w:ascii="Symbol" w:hAnsi="Symbol"/>
    </w:rPr>
  </w:style>
  <w:style w:type="character" w:customStyle="1" w:styleId="RTFNum178">
    <w:name w:val="RTF_Num 17 8"/>
    <w:rPr>
      <w:rFonts w:ascii="Courier New" w:hAnsi="Courier New"/>
    </w:rPr>
  </w:style>
  <w:style w:type="character" w:customStyle="1" w:styleId="RTFNum179">
    <w:name w:val="RTF_Num 17 9"/>
    <w:rPr>
      <w:rFonts w:ascii="Wingdings" w:hAnsi="Wingdings"/>
    </w:rPr>
  </w:style>
  <w:style w:type="character" w:customStyle="1" w:styleId="RTFNum181">
    <w:name w:val="RTF_Num 18 1"/>
    <w:rPr>
      <w:rFonts w:ascii="Symbol" w:hAnsi="Symbol"/>
    </w:rPr>
  </w:style>
  <w:style w:type="character" w:customStyle="1" w:styleId="RTFNum182">
    <w:name w:val="RTF_Num 18 2"/>
    <w:rPr>
      <w:rFonts w:ascii="Courier New" w:hAnsi="Courier New"/>
    </w:rPr>
  </w:style>
  <w:style w:type="character" w:customStyle="1" w:styleId="RTFNum183">
    <w:name w:val="RTF_Num 18 3"/>
    <w:rPr>
      <w:rFonts w:ascii="Wingdings" w:hAnsi="Wingdings"/>
    </w:rPr>
  </w:style>
  <w:style w:type="character" w:customStyle="1" w:styleId="RTFNum184">
    <w:name w:val="RTF_Num 18 4"/>
    <w:rPr>
      <w:rFonts w:ascii="Symbol" w:hAnsi="Symbol"/>
    </w:rPr>
  </w:style>
  <w:style w:type="character" w:customStyle="1" w:styleId="RTFNum185">
    <w:name w:val="RTF_Num 18 5"/>
    <w:rPr>
      <w:rFonts w:ascii="Courier New" w:hAnsi="Courier New"/>
    </w:rPr>
  </w:style>
  <w:style w:type="character" w:customStyle="1" w:styleId="RTFNum186">
    <w:name w:val="RTF_Num 18 6"/>
    <w:rPr>
      <w:rFonts w:ascii="Wingdings" w:hAnsi="Wingdings"/>
    </w:rPr>
  </w:style>
  <w:style w:type="character" w:customStyle="1" w:styleId="RTFNum187">
    <w:name w:val="RTF_Num 18 7"/>
    <w:rPr>
      <w:rFonts w:ascii="Symbol" w:hAnsi="Symbol"/>
    </w:rPr>
  </w:style>
  <w:style w:type="character" w:customStyle="1" w:styleId="RTFNum188">
    <w:name w:val="RTF_Num 18 8"/>
    <w:rPr>
      <w:rFonts w:ascii="Courier New" w:hAnsi="Courier New"/>
    </w:rPr>
  </w:style>
  <w:style w:type="character" w:customStyle="1" w:styleId="RTFNum189">
    <w:name w:val="RTF_Num 18 9"/>
    <w:rPr>
      <w:rFonts w:ascii="Wingdings" w:hAnsi="Wingdings"/>
    </w:rPr>
  </w:style>
  <w:style w:type="character" w:customStyle="1" w:styleId="RTFNum191">
    <w:name w:val="RTF_Num 19 1"/>
    <w:rPr>
      <w:rFonts w:ascii="Symbol" w:hAnsi="Symbol"/>
    </w:rPr>
  </w:style>
  <w:style w:type="character" w:customStyle="1" w:styleId="RTFNum192">
    <w:name w:val="RTF_Num 19 2"/>
    <w:rPr>
      <w:rFonts w:ascii="Courier New" w:hAnsi="Courier New"/>
    </w:rPr>
  </w:style>
  <w:style w:type="character" w:customStyle="1" w:styleId="RTFNum193">
    <w:name w:val="RTF_Num 19 3"/>
    <w:rPr>
      <w:rFonts w:ascii="Wingdings" w:hAnsi="Wingdings"/>
    </w:rPr>
  </w:style>
  <w:style w:type="character" w:customStyle="1" w:styleId="RTFNum194">
    <w:name w:val="RTF_Num 19 4"/>
    <w:rPr>
      <w:rFonts w:ascii="Symbol" w:hAnsi="Symbol"/>
    </w:rPr>
  </w:style>
  <w:style w:type="character" w:customStyle="1" w:styleId="RTFNum195">
    <w:name w:val="RTF_Num 19 5"/>
    <w:rPr>
      <w:rFonts w:ascii="Courier New" w:hAnsi="Courier New"/>
    </w:rPr>
  </w:style>
  <w:style w:type="character" w:customStyle="1" w:styleId="RTFNum196">
    <w:name w:val="RTF_Num 19 6"/>
    <w:rPr>
      <w:rFonts w:ascii="Wingdings" w:hAnsi="Wingdings"/>
    </w:rPr>
  </w:style>
  <w:style w:type="character" w:customStyle="1" w:styleId="RTFNum197">
    <w:name w:val="RTF_Num 19 7"/>
    <w:rPr>
      <w:rFonts w:ascii="Symbol" w:hAnsi="Symbol"/>
    </w:rPr>
  </w:style>
  <w:style w:type="character" w:customStyle="1" w:styleId="RTFNum198">
    <w:name w:val="RTF_Num 19 8"/>
    <w:rPr>
      <w:rFonts w:ascii="Courier New" w:hAnsi="Courier New"/>
    </w:rPr>
  </w:style>
  <w:style w:type="character" w:customStyle="1" w:styleId="RTFNum199">
    <w:name w:val="RTF_Num 19 9"/>
    <w:rPr>
      <w:rFonts w:ascii="Wingdings" w:hAnsi="Wingdings"/>
    </w:rPr>
  </w:style>
  <w:style w:type="character" w:customStyle="1" w:styleId="RTFNum201">
    <w:name w:val="RTF_Num 20 1"/>
    <w:rPr>
      <w:rFonts w:ascii="Symbol" w:hAnsi="Symbol"/>
    </w:rPr>
  </w:style>
  <w:style w:type="character" w:customStyle="1" w:styleId="RTFNum202">
    <w:name w:val="RTF_Num 20 2"/>
    <w:rPr>
      <w:rFonts w:ascii="Courier New" w:hAnsi="Courier New"/>
    </w:rPr>
  </w:style>
  <w:style w:type="character" w:customStyle="1" w:styleId="RTFNum203">
    <w:name w:val="RTF_Num 20 3"/>
    <w:rPr>
      <w:rFonts w:ascii="Wingdings" w:hAnsi="Wingdings"/>
    </w:rPr>
  </w:style>
  <w:style w:type="character" w:customStyle="1" w:styleId="RTFNum204">
    <w:name w:val="RTF_Num 20 4"/>
    <w:rPr>
      <w:rFonts w:ascii="Symbol" w:hAnsi="Symbol"/>
    </w:rPr>
  </w:style>
  <w:style w:type="character" w:customStyle="1" w:styleId="RTFNum205">
    <w:name w:val="RTF_Num 20 5"/>
    <w:rPr>
      <w:rFonts w:ascii="Courier New" w:hAnsi="Courier New"/>
    </w:rPr>
  </w:style>
  <w:style w:type="character" w:customStyle="1" w:styleId="RTFNum206">
    <w:name w:val="RTF_Num 20 6"/>
    <w:rPr>
      <w:rFonts w:ascii="Wingdings" w:hAnsi="Wingdings"/>
    </w:rPr>
  </w:style>
  <w:style w:type="character" w:customStyle="1" w:styleId="RTFNum207">
    <w:name w:val="RTF_Num 20 7"/>
    <w:rPr>
      <w:rFonts w:ascii="Symbol" w:hAnsi="Symbol"/>
    </w:rPr>
  </w:style>
  <w:style w:type="character" w:customStyle="1" w:styleId="RTFNum208">
    <w:name w:val="RTF_Num 20 8"/>
    <w:rPr>
      <w:rFonts w:ascii="Courier New" w:hAnsi="Courier New"/>
    </w:rPr>
  </w:style>
  <w:style w:type="character" w:customStyle="1" w:styleId="RTFNum209">
    <w:name w:val="RTF_Num 20 9"/>
    <w:rPr>
      <w:rFonts w:ascii="Wingdings" w:hAnsi="Wingdings"/>
    </w:rPr>
  </w:style>
  <w:style w:type="character" w:customStyle="1" w:styleId="RTFNum211">
    <w:name w:val="RTF_Num 21 1"/>
    <w:rPr>
      <w:rFonts w:ascii="Symbol" w:hAnsi="Symbol"/>
    </w:rPr>
  </w:style>
  <w:style w:type="character" w:customStyle="1" w:styleId="RTFNum212">
    <w:name w:val="RTF_Num 21 2"/>
    <w:rPr>
      <w:rFonts w:ascii="Courier New" w:hAnsi="Courier New"/>
    </w:rPr>
  </w:style>
  <w:style w:type="character" w:customStyle="1" w:styleId="RTFNum213">
    <w:name w:val="RTF_Num 21 3"/>
    <w:rPr>
      <w:rFonts w:ascii="Wingdings" w:hAnsi="Wingdings"/>
    </w:rPr>
  </w:style>
  <w:style w:type="character" w:customStyle="1" w:styleId="RTFNum214">
    <w:name w:val="RTF_Num 21 4"/>
    <w:rPr>
      <w:rFonts w:ascii="Symbol" w:hAnsi="Symbol"/>
    </w:rPr>
  </w:style>
  <w:style w:type="character" w:customStyle="1" w:styleId="RTFNum215">
    <w:name w:val="RTF_Num 21 5"/>
    <w:rPr>
      <w:rFonts w:ascii="Courier New" w:hAnsi="Courier New"/>
    </w:rPr>
  </w:style>
  <w:style w:type="character" w:customStyle="1" w:styleId="RTFNum216">
    <w:name w:val="RTF_Num 21 6"/>
    <w:rPr>
      <w:rFonts w:ascii="Wingdings" w:hAnsi="Wingdings"/>
    </w:rPr>
  </w:style>
  <w:style w:type="character" w:customStyle="1" w:styleId="RTFNum217">
    <w:name w:val="RTF_Num 21 7"/>
    <w:rPr>
      <w:rFonts w:ascii="Symbol" w:hAnsi="Symbol"/>
    </w:rPr>
  </w:style>
  <w:style w:type="character" w:customStyle="1" w:styleId="RTFNum218">
    <w:name w:val="RTF_Num 21 8"/>
    <w:rPr>
      <w:rFonts w:ascii="Courier New" w:hAnsi="Courier New"/>
    </w:rPr>
  </w:style>
  <w:style w:type="character" w:customStyle="1" w:styleId="RTFNum219">
    <w:name w:val="RTF_Num 21 9"/>
    <w:rPr>
      <w:rFonts w:ascii="Wingdings" w:hAnsi="Wingdings"/>
    </w:rPr>
  </w:style>
  <w:style w:type="character" w:customStyle="1" w:styleId="RTFNum221">
    <w:name w:val="RTF_Num 22 1"/>
    <w:rPr>
      <w:rFonts w:ascii="Symbol" w:hAnsi="Symbol"/>
    </w:rPr>
  </w:style>
  <w:style w:type="character" w:customStyle="1" w:styleId="RTFNum222">
    <w:name w:val="RTF_Num 22 2"/>
    <w:rPr>
      <w:rFonts w:ascii="Courier New" w:hAnsi="Courier New"/>
    </w:rPr>
  </w:style>
  <w:style w:type="character" w:customStyle="1" w:styleId="RTFNum223">
    <w:name w:val="RTF_Num 22 3"/>
    <w:rPr>
      <w:rFonts w:ascii="Wingdings" w:hAnsi="Wingdings"/>
    </w:rPr>
  </w:style>
  <w:style w:type="character" w:customStyle="1" w:styleId="RTFNum224">
    <w:name w:val="RTF_Num 22 4"/>
    <w:rPr>
      <w:rFonts w:ascii="Symbol" w:hAnsi="Symbol"/>
    </w:rPr>
  </w:style>
  <w:style w:type="character" w:customStyle="1" w:styleId="RTFNum225">
    <w:name w:val="RTF_Num 22 5"/>
    <w:rPr>
      <w:rFonts w:ascii="Courier New" w:hAnsi="Courier New"/>
    </w:rPr>
  </w:style>
  <w:style w:type="character" w:customStyle="1" w:styleId="RTFNum226">
    <w:name w:val="RTF_Num 22 6"/>
    <w:rPr>
      <w:rFonts w:ascii="Wingdings" w:hAnsi="Wingdings"/>
    </w:rPr>
  </w:style>
  <w:style w:type="character" w:customStyle="1" w:styleId="RTFNum227">
    <w:name w:val="RTF_Num 22 7"/>
    <w:rPr>
      <w:rFonts w:ascii="Symbol" w:hAnsi="Symbol"/>
    </w:rPr>
  </w:style>
  <w:style w:type="character" w:customStyle="1" w:styleId="RTFNum228">
    <w:name w:val="RTF_Num 22 8"/>
    <w:rPr>
      <w:rFonts w:ascii="Courier New" w:hAnsi="Courier New"/>
    </w:rPr>
  </w:style>
  <w:style w:type="character" w:customStyle="1" w:styleId="RTFNum229">
    <w:name w:val="RTF_Num 22 9"/>
    <w:rPr>
      <w:rFonts w:ascii="Wingdings" w:hAnsi="Wingdings"/>
    </w:rPr>
  </w:style>
  <w:style w:type="character" w:customStyle="1" w:styleId="RTFNum231">
    <w:name w:val="RTF_Num 23 1"/>
    <w:rPr>
      <w:rFonts w:ascii="Symbol" w:hAnsi="Symbol"/>
    </w:rPr>
  </w:style>
  <w:style w:type="character" w:customStyle="1" w:styleId="RTFNum232">
    <w:name w:val="RTF_Num 23 2"/>
    <w:rPr>
      <w:rFonts w:ascii="Courier New" w:hAnsi="Courier New"/>
    </w:rPr>
  </w:style>
  <w:style w:type="character" w:customStyle="1" w:styleId="RTFNum233">
    <w:name w:val="RTF_Num 23 3"/>
    <w:rPr>
      <w:rFonts w:ascii="Wingdings" w:hAnsi="Wingdings"/>
    </w:rPr>
  </w:style>
  <w:style w:type="character" w:customStyle="1" w:styleId="RTFNum234">
    <w:name w:val="RTF_Num 23 4"/>
    <w:rPr>
      <w:rFonts w:ascii="Symbol" w:hAnsi="Symbol"/>
    </w:rPr>
  </w:style>
  <w:style w:type="character" w:customStyle="1" w:styleId="RTFNum235">
    <w:name w:val="RTF_Num 23 5"/>
    <w:rPr>
      <w:rFonts w:ascii="Courier New" w:hAnsi="Courier New"/>
    </w:rPr>
  </w:style>
  <w:style w:type="character" w:customStyle="1" w:styleId="RTFNum236">
    <w:name w:val="RTF_Num 23 6"/>
    <w:rPr>
      <w:rFonts w:ascii="Wingdings" w:hAnsi="Wingdings"/>
    </w:rPr>
  </w:style>
  <w:style w:type="character" w:customStyle="1" w:styleId="RTFNum237">
    <w:name w:val="RTF_Num 23 7"/>
    <w:rPr>
      <w:rFonts w:ascii="Symbol" w:hAnsi="Symbol"/>
    </w:rPr>
  </w:style>
  <w:style w:type="character" w:customStyle="1" w:styleId="RTFNum238">
    <w:name w:val="RTF_Num 23 8"/>
    <w:rPr>
      <w:rFonts w:ascii="Courier New" w:hAnsi="Courier New"/>
    </w:rPr>
  </w:style>
  <w:style w:type="character" w:customStyle="1" w:styleId="RTFNum239">
    <w:name w:val="RTF_Num 23 9"/>
    <w:rPr>
      <w:rFonts w:ascii="Wingdings" w:hAnsi="Wingdings"/>
    </w:rPr>
  </w:style>
  <w:style w:type="character" w:customStyle="1" w:styleId="RTFNum241">
    <w:name w:val="RTF_Num 24 1"/>
    <w:rPr>
      <w:rFonts w:ascii="Wingdings" w:hAnsi="Wingdings"/>
    </w:rPr>
  </w:style>
  <w:style w:type="character" w:customStyle="1" w:styleId="RTFNum242">
    <w:name w:val="RTF_Num 24 2"/>
    <w:rPr>
      <w:rFonts w:ascii="Courier New" w:hAnsi="Courier New"/>
    </w:rPr>
  </w:style>
  <w:style w:type="character" w:customStyle="1" w:styleId="RTFNum243">
    <w:name w:val="RTF_Num 24 3"/>
    <w:rPr>
      <w:rFonts w:ascii="Wingdings" w:hAnsi="Wingdings"/>
    </w:rPr>
  </w:style>
  <w:style w:type="character" w:customStyle="1" w:styleId="RTFNum244">
    <w:name w:val="RTF_Num 24 4"/>
    <w:rPr>
      <w:rFonts w:ascii="Symbol" w:hAnsi="Symbol"/>
    </w:rPr>
  </w:style>
  <w:style w:type="character" w:customStyle="1" w:styleId="RTFNum245">
    <w:name w:val="RTF_Num 24 5"/>
    <w:rPr>
      <w:rFonts w:ascii="Courier New" w:hAnsi="Courier New"/>
    </w:rPr>
  </w:style>
  <w:style w:type="character" w:customStyle="1" w:styleId="RTFNum246">
    <w:name w:val="RTF_Num 24 6"/>
    <w:rPr>
      <w:rFonts w:ascii="Wingdings" w:hAnsi="Wingdings"/>
    </w:rPr>
  </w:style>
  <w:style w:type="character" w:customStyle="1" w:styleId="RTFNum247">
    <w:name w:val="RTF_Num 24 7"/>
    <w:rPr>
      <w:rFonts w:ascii="Symbol" w:hAnsi="Symbol"/>
    </w:rPr>
  </w:style>
  <w:style w:type="character" w:customStyle="1" w:styleId="RTFNum248">
    <w:name w:val="RTF_Num 24 8"/>
    <w:rPr>
      <w:rFonts w:ascii="Courier New" w:hAnsi="Courier New"/>
    </w:rPr>
  </w:style>
  <w:style w:type="character" w:customStyle="1" w:styleId="RTFNum249">
    <w:name w:val="RTF_Num 24 9"/>
    <w:rPr>
      <w:rFonts w:ascii="Wingdings" w:hAnsi="Wingdings"/>
    </w:rPr>
  </w:style>
  <w:style w:type="character" w:customStyle="1" w:styleId="RTFNum251">
    <w:name w:val="RTF_Num 25 1"/>
    <w:rPr>
      <w:rFonts w:ascii="Symbol" w:hAnsi="Symbol"/>
    </w:rPr>
  </w:style>
  <w:style w:type="character" w:customStyle="1" w:styleId="RTFNum252">
    <w:name w:val="RTF_Num 25 2"/>
    <w:rPr>
      <w:rFonts w:ascii="Courier New" w:hAnsi="Courier New"/>
    </w:rPr>
  </w:style>
  <w:style w:type="character" w:customStyle="1" w:styleId="RTFNum253">
    <w:name w:val="RTF_Num 25 3"/>
    <w:rPr>
      <w:rFonts w:ascii="Wingdings" w:hAnsi="Wingdings"/>
    </w:rPr>
  </w:style>
  <w:style w:type="character" w:customStyle="1" w:styleId="RTFNum254">
    <w:name w:val="RTF_Num 25 4"/>
    <w:rPr>
      <w:rFonts w:ascii="Symbol" w:hAnsi="Symbol"/>
    </w:rPr>
  </w:style>
  <w:style w:type="character" w:customStyle="1" w:styleId="RTFNum255">
    <w:name w:val="RTF_Num 25 5"/>
    <w:rPr>
      <w:rFonts w:ascii="Courier New" w:hAnsi="Courier New"/>
    </w:rPr>
  </w:style>
  <w:style w:type="character" w:customStyle="1" w:styleId="RTFNum256">
    <w:name w:val="RTF_Num 25 6"/>
    <w:rPr>
      <w:rFonts w:ascii="Wingdings" w:hAnsi="Wingdings"/>
    </w:rPr>
  </w:style>
  <w:style w:type="character" w:customStyle="1" w:styleId="RTFNum257">
    <w:name w:val="RTF_Num 25 7"/>
    <w:rPr>
      <w:rFonts w:ascii="Symbol" w:hAnsi="Symbol"/>
    </w:rPr>
  </w:style>
  <w:style w:type="character" w:customStyle="1" w:styleId="RTFNum258">
    <w:name w:val="RTF_Num 25 8"/>
    <w:rPr>
      <w:rFonts w:ascii="Courier New" w:hAnsi="Courier New"/>
    </w:rPr>
  </w:style>
  <w:style w:type="character" w:customStyle="1" w:styleId="RTFNum259">
    <w:name w:val="RTF_Num 25 9"/>
    <w:rPr>
      <w:rFonts w:ascii="Wingdings" w:hAnsi="Wingdings"/>
    </w:rPr>
  </w:style>
  <w:style w:type="character" w:customStyle="1" w:styleId="RTFNum261">
    <w:name w:val="RTF_Num 26 1"/>
    <w:rPr>
      <w:rFonts w:ascii="Symbol" w:hAnsi="Symbol"/>
    </w:rPr>
  </w:style>
  <w:style w:type="character" w:customStyle="1" w:styleId="RTFNum262">
    <w:name w:val="RTF_Num 26 2"/>
    <w:rPr>
      <w:rFonts w:ascii="Courier New" w:hAnsi="Courier New"/>
    </w:rPr>
  </w:style>
  <w:style w:type="character" w:customStyle="1" w:styleId="RTFNum263">
    <w:name w:val="RTF_Num 26 3"/>
    <w:rPr>
      <w:rFonts w:ascii="Wingdings" w:hAnsi="Wingdings"/>
    </w:rPr>
  </w:style>
  <w:style w:type="character" w:customStyle="1" w:styleId="RTFNum264">
    <w:name w:val="RTF_Num 26 4"/>
    <w:rPr>
      <w:rFonts w:ascii="Symbol" w:hAnsi="Symbol"/>
    </w:rPr>
  </w:style>
  <w:style w:type="character" w:customStyle="1" w:styleId="RTFNum265">
    <w:name w:val="RTF_Num 26 5"/>
    <w:rPr>
      <w:rFonts w:ascii="Courier New" w:hAnsi="Courier New"/>
    </w:rPr>
  </w:style>
  <w:style w:type="character" w:customStyle="1" w:styleId="RTFNum266">
    <w:name w:val="RTF_Num 26 6"/>
    <w:rPr>
      <w:rFonts w:ascii="Wingdings" w:hAnsi="Wingdings"/>
    </w:rPr>
  </w:style>
  <w:style w:type="character" w:customStyle="1" w:styleId="RTFNum267">
    <w:name w:val="RTF_Num 26 7"/>
    <w:rPr>
      <w:rFonts w:ascii="Symbol" w:hAnsi="Symbol"/>
    </w:rPr>
  </w:style>
  <w:style w:type="character" w:customStyle="1" w:styleId="RTFNum268">
    <w:name w:val="RTF_Num 26 8"/>
    <w:rPr>
      <w:rFonts w:ascii="Courier New" w:hAnsi="Courier New"/>
    </w:rPr>
  </w:style>
  <w:style w:type="character" w:customStyle="1" w:styleId="RTFNum269">
    <w:name w:val="RTF_Num 26 9"/>
    <w:rPr>
      <w:rFonts w:ascii="Wingdings" w:hAnsi="Wingdings"/>
    </w:rPr>
  </w:style>
  <w:style w:type="character" w:customStyle="1" w:styleId="RTFNum271">
    <w:name w:val="RTF_Num 27 1"/>
    <w:rPr>
      <w:rFonts w:ascii="Symbol" w:hAnsi="Symbol"/>
    </w:rPr>
  </w:style>
  <w:style w:type="character" w:customStyle="1" w:styleId="RTFNum272">
    <w:name w:val="RTF_Num 27 2"/>
    <w:rPr>
      <w:rFonts w:ascii="Courier New" w:hAnsi="Courier New"/>
    </w:rPr>
  </w:style>
  <w:style w:type="character" w:customStyle="1" w:styleId="RTFNum273">
    <w:name w:val="RTF_Num 27 3"/>
    <w:rPr>
      <w:rFonts w:ascii="Wingdings" w:hAnsi="Wingdings"/>
    </w:rPr>
  </w:style>
  <w:style w:type="character" w:customStyle="1" w:styleId="RTFNum274">
    <w:name w:val="RTF_Num 27 4"/>
    <w:rPr>
      <w:rFonts w:ascii="Symbol" w:hAnsi="Symbol"/>
    </w:rPr>
  </w:style>
  <w:style w:type="character" w:customStyle="1" w:styleId="RTFNum275">
    <w:name w:val="RTF_Num 27 5"/>
    <w:rPr>
      <w:rFonts w:ascii="Courier New" w:hAnsi="Courier New"/>
    </w:rPr>
  </w:style>
  <w:style w:type="character" w:customStyle="1" w:styleId="RTFNum276">
    <w:name w:val="RTF_Num 27 6"/>
    <w:rPr>
      <w:rFonts w:ascii="Wingdings" w:hAnsi="Wingdings"/>
    </w:rPr>
  </w:style>
  <w:style w:type="character" w:customStyle="1" w:styleId="RTFNum277">
    <w:name w:val="RTF_Num 27 7"/>
    <w:rPr>
      <w:rFonts w:ascii="Symbol" w:hAnsi="Symbol"/>
    </w:rPr>
  </w:style>
  <w:style w:type="character" w:customStyle="1" w:styleId="RTFNum278">
    <w:name w:val="RTF_Num 27 8"/>
    <w:rPr>
      <w:rFonts w:ascii="Courier New" w:hAnsi="Courier New"/>
    </w:rPr>
  </w:style>
  <w:style w:type="character" w:customStyle="1" w:styleId="RTFNum279">
    <w:name w:val="RTF_Num 27 9"/>
    <w:rPr>
      <w:rFonts w:ascii="Wingdings" w:hAnsi="Wingdings"/>
    </w:rPr>
  </w:style>
  <w:style w:type="character" w:customStyle="1" w:styleId="RTFNum281">
    <w:name w:val="RTF_Num 28 1"/>
    <w:rPr>
      <w:rFonts w:ascii="Symbol" w:hAnsi="Symbol"/>
    </w:rPr>
  </w:style>
  <w:style w:type="character" w:customStyle="1" w:styleId="RTFNum282">
    <w:name w:val="RTF_Num 28 2"/>
    <w:rPr>
      <w:rFonts w:ascii="Symbol" w:hAnsi="Symbol"/>
      <w:color w:val="auto"/>
    </w:rPr>
  </w:style>
  <w:style w:type="character" w:customStyle="1" w:styleId="RTFNum283">
    <w:name w:val="RTF_Num 28 3"/>
    <w:rPr>
      <w:rFonts w:ascii="Wingdings" w:hAnsi="Wingdings"/>
    </w:rPr>
  </w:style>
  <w:style w:type="character" w:customStyle="1" w:styleId="RTFNum284">
    <w:name w:val="RTF_Num 28 4"/>
    <w:rPr>
      <w:rFonts w:ascii="Symbol" w:hAnsi="Symbol"/>
    </w:rPr>
  </w:style>
  <w:style w:type="character" w:customStyle="1" w:styleId="RTFNum285">
    <w:name w:val="RTF_Num 28 5"/>
    <w:rPr>
      <w:rFonts w:ascii="Courier New" w:hAnsi="Courier New"/>
    </w:rPr>
  </w:style>
  <w:style w:type="character" w:customStyle="1" w:styleId="RTFNum286">
    <w:name w:val="RTF_Num 28 6"/>
    <w:rPr>
      <w:rFonts w:ascii="Wingdings" w:hAnsi="Wingdings"/>
    </w:rPr>
  </w:style>
  <w:style w:type="character" w:customStyle="1" w:styleId="RTFNum287">
    <w:name w:val="RTF_Num 28 7"/>
    <w:rPr>
      <w:rFonts w:ascii="Symbol" w:hAnsi="Symbol"/>
    </w:rPr>
  </w:style>
  <w:style w:type="character" w:customStyle="1" w:styleId="RTFNum288">
    <w:name w:val="RTF_Num 28 8"/>
    <w:rPr>
      <w:rFonts w:ascii="Courier New" w:hAnsi="Courier New"/>
    </w:rPr>
  </w:style>
  <w:style w:type="character" w:customStyle="1" w:styleId="RTFNum289">
    <w:name w:val="RTF_Num 28 9"/>
    <w:rPr>
      <w:rFonts w:ascii="Wingdings" w:hAnsi="Wingdings"/>
    </w:rPr>
  </w:style>
  <w:style w:type="character" w:customStyle="1" w:styleId="RTFNum291">
    <w:name w:val="RTF_Num 29 1"/>
    <w:rPr>
      <w:rFonts w:ascii="Symbol" w:hAnsi="Symbol"/>
    </w:rPr>
  </w:style>
  <w:style w:type="character" w:customStyle="1" w:styleId="RTFNum292">
    <w:name w:val="RTF_Num 29 2"/>
    <w:rPr>
      <w:rFonts w:ascii="Symbol" w:hAnsi="Symbol"/>
      <w:color w:val="auto"/>
    </w:rPr>
  </w:style>
  <w:style w:type="character" w:customStyle="1" w:styleId="RTFNum293">
    <w:name w:val="RTF_Num 29 3"/>
    <w:rPr>
      <w:rFonts w:ascii="Wingdings" w:hAnsi="Wingdings"/>
    </w:rPr>
  </w:style>
  <w:style w:type="character" w:customStyle="1" w:styleId="RTFNum294">
    <w:name w:val="RTF_Num 29 4"/>
    <w:rPr>
      <w:rFonts w:ascii="Symbol" w:hAnsi="Symbol"/>
    </w:rPr>
  </w:style>
  <w:style w:type="character" w:customStyle="1" w:styleId="RTFNum295">
    <w:name w:val="RTF_Num 29 5"/>
    <w:rPr>
      <w:rFonts w:ascii="Courier New" w:hAnsi="Courier New"/>
    </w:rPr>
  </w:style>
  <w:style w:type="character" w:customStyle="1" w:styleId="RTFNum296">
    <w:name w:val="RTF_Num 29 6"/>
    <w:rPr>
      <w:rFonts w:ascii="Wingdings" w:hAnsi="Wingdings"/>
    </w:rPr>
  </w:style>
  <w:style w:type="character" w:customStyle="1" w:styleId="RTFNum297">
    <w:name w:val="RTF_Num 29 7"/>
    <w:rPr>
      <w:rFonts w:ascii="Symbol" w:hAnsi="Symbol"/>
    </w:rPr>
  </w:style>
  <w:style w:type="character" w:customStyle="1" w:styleId="RTFNum298">
    <w:name w:val="RTF_Num 29 8"/>
    <w:rPr>
      <w:rFonts w:ascii="Courier New" w:hAnsi="Courier New"/>
    </w:rPr>
  </w:style>
  <w:style w:type="character" w:customStyle="1" w:styleId="RTFNum299">
    <w:name w:val="RTF_Num 29 9"/>
    <w:rPr>
      <w:rFonts w:ascii="Wingdings" w:hAnsi="Wingdings"/>
    </w:rPr>
  </w:style>
  <w:style w:type="character" w:customStyle="1" w:styleId="RTFNum301">
    <w:name w:val="RTF_Num 30 1"/>
    <w:rPr>
      <w:rFonts w:ascii="Symbol" w:hAnsi="Symbol"/>
    </w:rPr>
  </w:style>
  <w:style w:type="character" w:customStyle="1" w:styleId="RTFNum302">
    <w:name w:val="RTF_Num 30 2"/>
    <w:rPr>
      <w:rFonts w:ascii="Courier New" w:hAnsi="Courier New"/>
    </w:rPr>
  </w:style>
  <w:style w:type="character" w:customStyle="1" w:styleId="RTFNum303">
    <w:name w:val="RTF_Num 30 3"/>
    <w:rPr>
      <w:rFonts w:ascii="Wingdings" w:hAnsi="Wingdings"/>
    </w:rPr>
  </w:style>
  <w:style w:type="character" w:customStyle="1" w:styleId="RTFNum304">
    <w:name w:val="RTF_Num 30 4"/>
    <w:rPr>
      <w:rFonts w:ascii="Symbol" w:hAnsi="Symbol"/>
    </w:rPr>
  </w:style>
  <w:style w:type="character" w:customStyle="1" w:styleId="RTFNum305">
    <w:name w:val="RTF_Num 30 5"/>
    <w:rPr>
      <w:rFonts w:ascii="Courier New" w:hAnsi="Courier New"/>
    </w:rPr>
  </w:style>
  <w:style w:type="character" w:customStyle="1" w:styleId="RTFNum306">
    <w:name w:val="RTF_Num 30 6"/>
    <w:rPr>
      <w:rFonts w:ascii="Wingdings" w:hAnsi="Wingdings"/>
    </w:rPr>
  </w:style>
  <w:style w:type="character" w:customStyle="1" w:styleId="RTFNum307">
    <w:name w:val="RTF_Num 30 7"/>
    <w:rPr>
      <w:rFonts w:ascii="Symbol" w:hAnsi="Symbol"/>
    </w:rPr>
  </w:style>
  <w:style w:type="character" w:customStyle="1" w:styleId="RTFNum308">
    <w:name w:val="RTF_Num 30 8"/>
    <w:rPr>
      <w:rFonts w:ascii="Courier New" w:hAnsi="Courier New"/>
    </w:rPr>
  </w:style>
  <w:style w:type="character" w:customStyle="1" w:styleId="RTFNum309">
    <w:name w:val="RTF_Num 30 9"/>
    <w:rPr>
      <w:rFonts w:ascii="Wingdings" w:hAnsi="Wingdings"/>
    </w:rPr>
  </w:style>
  <w:style w:type="character" w:customStyle="1" w:styleId="RTFNum311">
    <w:name w:val="RTF_Num 31 1"/>
    <w:rPr>
      <w:rFonts w:ascii="Symbol" w:hAnsi="Symbol"/>
    </w:rPr>
  </w:style>
  <w:style w:type="character" w:customStyle="1" w:styleId="RTFNum312">
    <w:name w:val="RTF_Num 31 2"/>
    <w:rPr>
      <w:rFonts w:ascii="Courier New" w:hAnsi="Courier New"/>
    </w:rPr>
  </w:style>
  <w:style w:type="character" w:customStyle="1" w:styleId="RTFNum313">
    <w:name w:val="RTF_Num 31 3"/>
    <w:rPr>
      <w:rFonts w:ascii="Wingdings" w:hAnsi="Wingdings"/>
    </w:rPr>
  </w:style>
  <w:style w:type="character" w:customStyle="1" w:styleId="RTFNum314">
    <w:name w:val="RTF_Num 31 4"/>
    <w:rPr>
      <w:rFonts w:ascii="Symbol" w:hAnsi="Symbol"/>
    </w:rPr>
  </w:style>
  <w:style w:type="character" w:customStyle="1" w:styleId="RTFNum315">
    <w:name w:val="RTF_Num 31 5"/>
    <w:rPr>
      <w:rFonts w:ascii="Courier New" w:hAnsi="Courier New"/>
    </w:rPr>
  </w:style>
  <w:style w:type="character" w:customStyle="1" w:styleId="RTFNum316">
    <w:name w:val="RTF_Num 31 6"/>
    <w:rPr>
      <w:rFonts w:ascii="Wingdings" w:hAnsi="Wingdings"/>
    </w:rPr>
  </w:style>
  <w:style w:type="character" w:customStyle="1" w:styleId="RTFNum317">
    <w:name w:val="RTF_Num 31 7"/>
    <w:rPr>
      <w:rFonts w:ascii="Symbol" w:hAnsi="Symbol"/>
    </w:rPr>
  </w:style>
  <w:style w:type="character" w:customStyle="1" w:styleId="RTFNum318">
    <w:name w:val="RTF_Num 31 8"/>
    <w:rPr>
      <w:rFonts w:ascii="Courier New" w:hAnsi="Courier New"/>
    </w:rPr>
  </w:style>
  <w:style w:type="character" w:customStyle="1" w:styleId="RTFNum319">
    <w:name w:val="RTF_Num 31 9"/>
    <w:rPr>
      <w:rFonts w:ascii="Wingdings" w:hAnsi="Wingdings"/>
    </w:rPr>
  </w:style>
  <w:style w:type="character" w:customStyle="1" w:styleId="RTFNum321">
    <w:name w:val="RTF_Num 32 1"/>
    <w:rPr>
      <w:rFonts w:ascii="Symbol" w:hAnsi="Symbol"/>
    </w:rPr>
  </w:style>
  <w:style w:type="character" w:customStyle="1" w:styleId="HeaderChar">
    <w:name w:val="Header Char"/>
  </w:style>
  <w:style w:type="character" w:customStyle="1" w:styleId="FooterChar">
    <w:name w:val="Footer Char"/>
    <w:rPr>
      <w:lang w:val="en-GB" w:eastAsia="x-none"/>
    </w:rPr>
  </w:style>
  <w:style w:type="character" w:customStyle="1" w:styleId="BodyTextChar">
    <w:name w:val="Body Text Char"/>
    <w:rPr>
      <w:b/>
      <w:lang w:val="en-GB" w:eastAsia="x-none"/>
    </w:rPr>
  </w:style>
  <w:style w:type="character" w:styleId="SubtleEmphasis">
    <w:name w:val="Subtle Emphasis"/>
    <w:uiPriority w:val="19"/>
    <w:qFormat/>
    <w:rPr>
      <w:rFonts w:cs="Times New Roman"/>
      <w:i/>
      <w:color w:val="808080"/>
    </w:rPr>
  </w:style>
  <w:style w:type="character" w:styleId="Hyperlink">
    <w:name w:val="Hyperlink"/>
    <w:uiPriority w:val="99"/>
    <w:rPr>
      <w:rFonts w:cs="Times New Roman"/>
      <w:color w:val="0563C1"/>
      <w:u w:val="single"/>
    </w:rPr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BodyText">
    <w:name w:val="Body Text"/>
    <w:basedOn w:val="Normal"/>
    <w:link w:val="BodyTextChar1"/>
    <w:uiPriority w:val="99"/>
    <w:rPr>
      <w:b/>
      <w:bCs/>
    </w:rPr>
  </w:style>
  <w:style w:type="character" w:customStyle="1" w:styleId="BodyTextChar1">
    <w:name w:val="Body Text Char1"/>
    <w:link w:val="BodyText"/>
    <w:uiPriority w:val="99"/>
    <w:semiHidden/>
    <w:locked/>
    <w:rPr>
      <w:rFonts w:cs="Mangal"/>
      <w:kern w:val="1"/>
      <w:sz w:val="21"/>
      <w:szCs w:val="21"/>
      <w:lang w:val="x-none" w:eastAsia="hi-IN" w:bidi="hi-IN"/>
    </w:rPr>
  </w:style>
  <w:style w:type="paragraph" w:styleId="List">
    <w:name w:val="List"/>
    <w:basedOn w:val="BodyText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Pr>
      <w:rFonts w:cs="Mangal"/>
    </w:rPr>
  </w:style>
  <w:style w:type="paragraph" w:styleId="Header">
    <w:name w:val="header"/>
    <w:basedOn w:val="Normal"/>
    <w:link w:val="HeaderChar1"/>
    <w:uiPriority w:val="99"/>
    <w:pPr>
      <w:tabs>
        <w:tab w:val="center" w:pos="4156"/>
        <w:tab w:val="right" w:pos="8312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Mangal"/>
      <w:kern w:val="1"/>
      <w:sz w:val="21"/>
      <w:szCs w:val="21"/>
      <w:lang w:val="x-none" w:eastAsia="hi-IN"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156"/>
        <w:tab w:val="right" w:pos="8312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Mangal"/>
      <w:kern w:val="1"/>
      <w:sz w:val="21"/>
      <w:szCs w:val="21"/>
      <w:lang w:val="x-none" w:eastAsia="hi-IN" w:bidi="hi-IN"/>
    </w:rPr>
  </w:style>
  <w:style w:type="paragraph" w:customStyle="1" w:styleId="bulleted">
    <w:name w:val="bulleted"/>
    <w:basedOn w:val="Normal"/>
    <w:pPr>
      <w:tabs>
        <w:tab w:val="left" w:pos="720"/>
      </w:tabs>
      <w:ind w:left="720" w:hanging="360"/>
    </w:pPr>
    <w:rPr>
      <w:rFonts w:ascii="Palatino Linotype" w:hAnsi="Palatino Linotype" w:cs="Palatino Linotype"/>
      <w:sz w:val="20"/>
    </w:rPr>
  </w:style>
  <w:style w:type="paragraph" w:customStyle="1" w:styleId="BodySingle">
    <w:name w:val="Body Single"/>
    <w:basedOn w:val="Normal"/>
    <w:pPr>
      <w:autoSpaceDE w:val="0"/>
    </w:pPr>
    <w:rPr>
      <w:rFonts w:ascii="Bodoni" w:hAnsi="Bodoni" w:cs="Bodoni"/>
      <w:sz w:val="22"/>
      <w:lang w:val="en-US"/>
    </w:rPr>
  </w:style>
  <w:style w:type="paragraph" w:customStyle="1" w:styleId="NormalGaramond">
    <w:name w:val="Normal + Garamond"/>
    <w:basedOn w:val="Normal"/>
    <w:pPr>
      <w:tabs>
        <w:tab w:val="left" w:pos="357"/>
        <w:tab w:val="left" w:pos="720"/>
      </w:tabs>
      <w:spacing w:after="120"/>
      <w:ind w:left="357" w:hanging="357"/>
    </w:pPr>
    <w:rPr>
      <w:rFonts w:ascii="Garamond" w:hAnsi="Garamond" w:cs="Garamond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hAnsi="Calibri" w:cs="Calibri"/>
      <w:sz w:val="22"/>
    </w:rPr>
  </w:style>
  <w:style w:type="paragraph" w:customStyle="1" w:styleId="WW-Default">
    <w:name w:val="WW-Default"/>
    <w:pPr>
      <w:widowControl w:val="0"/>
      <w:suppressAutoHyphens/>
      <w:autoSpaceDE w:val="0"/>
    </w:pPr>
    <w:rPr>
      <w:rFonts w:ascii="HP Simplified" w:hAnsi="HP Simplified" w:cs="HP Simplified"/>
      <w:color w:val="000000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rsid w:val="0098463C"/>
  </w:style>
  <w:style w:type="paragraph" w:styleId="NoSpacing">
    <w:name w:val="No Spacing"/>
    <w:uiPriority w:val="1"/>
    <w:qFormat/>
    <w:rsid w:val="0070633D"/>
    <w:pPr>
      <w:spacing w:line="240" w:lineRule="auto"/>
    </w:pPr>
    <w:rPr>
      <w:rFonts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A3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3095-E005-40CB-81B3-44F5E51E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Passingham</dc:creator>
  <cp:keywords/>
  <dc:description/>
  <cp:lastModifiedBy>Darren</cp:lastModifiedBy>
  <cp:revision>8</cp:revision>
  <dcterms:created xsi:type="dcterms:W3CDTF">2019-08-16T08:50:00Z</dcterms:created>
  <dcterms:modified xsi:type="dcterms:W3CDTF">2019-10-07T10:06:00Z</dcterms:modified>
</cp:coreProperties>
</file>