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A2F64" w:rsidRPr="00164FEC" w:rsidRDefault="00965087" w:rsidP="000D7B05">
      <w:pPr>
        <w:rPr>
          <w:sz w:val="22"/>
          <w:szCs w:val="22"/>
        </w:rPr>
      </w:pPr>
      <w:r w:rsidRPr="00164FEC">
        <w:rPr>
          <w:b/>
          <w:bCs/>
          <w:sz w:val="22"/>
          <w:szCs w:val="22"/>
        </w:rPr>
        <w:t>Curriculum Vitae</w:t>
      </w:r>
      <w:r w:rsidR="00164FEC" w:rsidRPr="00164FEC">
        <w:rPr>
          <w:b/>
          <w:bCs/>
          <w:sz w:val="22"/>
          <w:szCs w:val="22"/>
        </w:rPr>
        <w:t xml:space="preserve"> -</w:t>
      </w:r>
      <w:r w:rsidR="000D7B05" w:rsidRPr="00164FEC">
        <w:rPr>
          <w:b/>
          <w:bCs/>
          <w:sz w:val="22"/>
          <w:szCs w:val="22"/>
        </w:rPr>
        <w:t xml:space="preserve"> Mark Richards, Network </w:t>
      </w:r>
      <w:r w:rsidR="00842C20" w:rsidRPr="00164FEC">
        <w:rPr>
          <w:b/>
          <w:bCs/>
          <w:sz w:val="22"/>
          <w:szCs w:val="22"/>
        </w:rPr>
        <w:t>Engineer, Network Security Engineer, Network Specialist</w:t>
      </w:r>
    </w:p>
    <w:p w:rsidR="00EA2F64" w:rsidRPr="004462FB" w:rsidRDefault="00EA2F64">
      <w:pPr>
        <w:rPr>
          <w:sz w:val="22"/>
          <w:szCs w:val="22"/>
        </w:rPr>
      </w:pPr>
    </w:p>
    <w:p w:rsidR="00EA2F64" w:rsidRPr="004462FB" w:rsidRDefault="000D7B05">
      <w:pPr>
        <w:rPr>
          <w:sz w:val="22"/>
          <w:szCs w:val="22"/>
        </w:rPr>
      </w:pPr>
      <w:r w:rsidRPr="000D7B05">
        <w:rPr>
          <w:b/>
          <w:sz w:val="22"/>
          <w:szCs w:val="22"/>
        </w:rPr>
        <w:t>Tel</w:t>
      </w:r>
      <w:r>
        <w:rPr>
          <w:sz w:val="22"/>
          <w:szCs w:val="22"/>
        </w:rPr>
        <w:t xml:space="preserve">: 07889 710373 </w:t>
      </w:r>
      <w:r w:rsidRPr="000D7B05">
        <w:rPr>
          <w:b/>
          <w:sz w:val="22"/>
          <w:szCs w:val="22"/>
        </w:rPr>
        <w:t>Email</w:t>
      </w:r>
      <w:r>
        <w:rPr>
          <w:sz w:val="22"/>
          <w:szCs w:val="22"/>
        </w:rPr>
        <w:t xml:space="preserve">: </w:t>
      </w:r>
      <w:hyperlink r:id="rId5" w:history="1">
        <w:r w:rsidR="006837ED" w:rsidRPr="002120DA">
          <w:rPr>
            <w:rStyle w:val="Hyperlink"/>
            <w:sz w:val="22"/>
            <w:szCs w:val="22"/>
          </w:rPr>
          <w:t>mark.richards@luxsec.co.uk</w:t>
        </w:r>
      </w:hyperlink>
      <w:r w:rsidR="006837ED">
        <w:rPr>
          <w:sz w:val="22"/>
          <w:szCs w:val="22"/>
        </w:rPr>
        <w:t xml:space="preserve"> </w:t>
      </w:r>
      <w:r w:rsidR="006837ED" w:rsidRPr="006837ED">
        <w:rPr>
          <w:b/>
          <w:sz w:val="22"/>
          <w:szCs w:val="22"/>
        </w:rPr>
        <w:t>Location</w:t>
      </w:r>
      <w:r w:rsidR="006837ED">
        <w:rPr>
          <w:sz w:val="22"/>
          <w:szCs w:val="22"/>
        </w:rPr>
        <w:t xml:space="preserve">: </w:t>
      </w:r>
      <w:proofErr w:type="spellStart"/>
      <w:r w:rsidR="006837ED">
        <w:rPr>
          <w:sz w:val="22"/>
          <w:szCs w:val="22"/>
        </w:rPr>
        <w:t>Billingshurst</w:t>
      </w:r>
      <w:proofErr w:type="spellEnd"/>
      <w:r w:rsidR="006837ED">
        <w:rPr>
          <w:sz w:val="22"/>
          <w:szCs w:val="22"/>
        </w:rPr>
        <w:t>, West Sussex</w:t>
      </w:r>
      <w:r w:rsidR="00F4542D">
        <w:rPr>
          <w:sz w:val="22"/>
          <w:szCs w:val="22"/>
        </w:rPr>
        <w:t xml:space="preserve">, </w:t>
      </w:r>
      <w:proofErr w:type="gramStart"/>
      <w:r w:rsidR="00F4542D">
        <w:rPr>
          <w:sz w:val="22"/>
          <w:szCs w:val="22"/>
        </w:rPr>
        <w:t>United</w:t>
      </w:r>
      <w:proofErr w:type="gramEnd"/>
      <w:r w:rsidR="00F4542D">
        <w:rPr>
          <w:sz w:val="22"/>
          <w:szCs w:val="22"/>
        </w:rPr>
        <w:t xml:space="preserve"> Kingdom</w:t>
      </w:r>
    </w:p>
    <w:p w:rsidR="00EA2F64" w:rsidRDefault="00EA2F64">
      <w:pPr>
        <w:rPr>
          <w:sz w:val="22"/>
          <w:szCs w:val="22"/>
        </w:rPr>
      </w:pPr>
    </w:p>
    <w:p w:rsidR="003011E1" w:rsidRPr="00B82008" w:rsidRDefault="000D4954" w:rsidP="00411731">
      <w:pPr>
        <w:rPr>
          <w:b/>
        </w:rPr>
      </w:pPr>
      <w:r>
        <w:rPr>
          <w:b/>
          <w:sz w:val="22"/>
          <w:szCs w:val="22"/>
        </w:rPr>
        <w:t xml:space="preserve">      </w:t>
      </w:r>
      <w:r w:rsidR="003011E1" w:rsidRPr="00B82008">
        <w:rPr>
          <w:b/>
        </w:rPr>
        <w:t>Profile / Summary</w:t>
      </w:r>
    </w:p>
    <w:p w:rsidR="00D504FC" w:rsidRDefault="003011E1" w:rsidP="00D504FC">
      <w:pPr>
        <w:rPr>
          <w:sz w:val="22"/>
          <w:szCs w:val="22"/>
          <w:shd w:val="clear" w:color="auto" w:fill="FFFFFF"/>
        </w:rPr>
      </w:pPr>
      <w:r>
        <w:rPr>
          <w:sz w:val="22"/>
          <w:szCs w:val="22"/>
        </w:rPr>
        <w:t xml:space="preserve">Highly professional Cisco Certified Network/Security engineer with key </w:t>
      </w:r>
      <w:r w:rsidR="00B7285E">
        <w:rPr>
          <w:sz w:val="22"/>
          <w:szCs w:val="22"/>
        </w:rPr>
        <w:t>interest</w:t>
      </w:r>
      <w:r>
        <w:rPr>
          <w:sz w:val="22"/>
          <w:szCs w:val="22"/>
        </w:rPr>
        <w:t xml:space="preserve"> </w:t>
      </w:r>
      <w:r w:rsidR="00B7285E">
        <w:rPr>
          <w:sz w:val="22"/>
          <w:szCs w:val="22"/>
        </w:rPr>
        <w:t>i</w:t>
      </w:r>
      <w:r>
        <w:rPr>
          <w:sz w:val="22"/>
          <w:szCs w:val="22"/>
        </w:rPr>
        <w:t xml:space="preserve">n Cyber Security, Cloud, SD-WAN, Virtualisation and Ethical Hacking. Key strengths include broad </w:t>
      </w:r>
      <w:r w:rsidR="00D504FC">
        <w:rPr>
          <w:sz w:val="22"/>
          <w:szCs w:val="22"/>
        </w:rPr>
        <w:t xml:space="preserve">technical and IT Industry knowledge, highly </w:t>
      </w:r>
      <w:r w:rsidR="00D504FC" w:rsidRPr="00D504FC">
        <w:rPr>
          <w:sz w:val="22"/>
          <w:szCs w:val="22"/>
        </w:rPr>
        <w:t>personable</w:t>
      </w:r>
      <w:r w:rsidR="00D504FC">
        <w:rPr>
          <w:sz w:val="22"/>
          <w:szCs w:val="22"/>
        </w:rPr>
        <w:t>, e</w:t>
      </w:r>
      <w:r w:rsidR="00D504FC" w:rsidRPr="00D504FC">
        <w:rPr>
          <w:sz w:val="22"/>
          <w:szCs w:val="22"/>
          <w:shd w:val="clear" w:color="auto" w:fill="FFFFFF"/>
        </w:rPr>
        <w:t>xperience of working with and managing third party providers</w:t>
      </w:r>
      <w:r w:rsidR="00D504FC">
        <w:rPr>
          <w:sz w:val="22"/>
          <w:szCs w:val="22"/>
          <w:shd w:val="clear" w:color="auto" w:fill="FFFFFF"/>
        </w:rPr>
        <w:t xml:space="preserve">. </w:t>
      </w:r>
      <w:r w:rsidR="00D504FC" w:rsidRPr="00D504FC">
        <w:rPr>
          <w:sz w:val="22"/>
          <w:szCs w:val="22"/>
          <w:shd w:val="clear" w:color="auto" w:fill="FFFFFF"/>
        </w:rPr>
        <w:t>Able to communicate with both technical and non-technical stakeholders</w:t>
      </w:r>
      <w:r w:rsidR="00D504FC">
        <w:rPr>
          <w:sz w:val="22"/>
          <w:szCs w:val="22"/>
          <w:shd w:val="clear" w:color="auto" w:fill="FFFFFF"/>
        </w:rPr>
        <w:t xml:space="preserve"> at the high</w:t>
      </w:r>
      <w:r w:rsidR="00B7285E">
        <w:rPr>
          <w:sz w:val="22"/>
          <w:szCs w:val="22"/>
          <w:shd w:val="clear" w:color="auto" w:fill="FFFFFF"/>
        </w:rPr>
        <w:t>est levels, highly experienced in both IT Technical and Sales.</w:t>
      </w:r>
    </w:p>
    <w:p w:rsidR="00D57961" w:rsidRDefault="00D57961" w:rsidP="00D504FC">
      <w:pPr>
        <w:rPr>
          <w:sz w:val="22"/>
          <w:szCs w:val="22"/>
          <w:shd w:val="clear" w:color="auto" w:fill="FFFFFF"/>
        </w:rPr>
      </w:pPr>
    </w:p>
    <w:p w:rsidR="00D57961" w:rsidRDefault="00D57961" w:rsidP="00D57961">
      <w:pPr>
        <w:rPr>
          <w:sz w:val="22"/>
          <w:szCs w:val="22"/>
        </w:rPr>
      </w:pPr>
      <w:r w:rsidRPr="005F7AA7">
        <w:rPr>
          <w:sz w:val="22"/>
          <w:szCs w:val="22"/>
        </w:rPr>
        <w:t>Working tow</w:t>
      </w:r>
      <w:r>
        <w:rPr>
          <w:sz w:val="22"/>
          <w:szCs w:val="22"/>
        </w:rPr>
        <w:t xml:space="preserve">ard: Cisco CCNP </w:t>
      </w:r>
      <w:proofErr w:type="spellStart"/>
      <w:r>
        <w:rPr>
          <w:sz w:val="22"/>
          <w:szCs w:val="22"/>
        </w:rPr>
        <w:t>Encor</w:t>
      </w:r>
      <w:proofErr w:type="spellEnd"/>
      <w:r>
        <w:rPr>
          <w:sz w:val="22"/>
          <w:szCs w:val="22"/>
        </w:rPr>
        <w:t>, Cisco CCNP Security, Cisco CCNP SD-WAN, Microsoft Azure AZ-103, Palo Alto – PCCSA, VMware VCP – Network Automation, EC-Council - Ethical Hacker Certification</w:t>
      </w:r>
    </w:p>
    <w:p w:rsidR="00D57961" w:rsidRPr="00D504FC" w:rsidRDefault="00D57961" w:rsidP="00D504FC">
      <w:pPr>
        <w:rPr>
          <w:color w:val="454545"/>
          <w:sz w:val="22"/>
          <w:szCs w:val="22"/>
          <w:shd w:val="clear" w:color="auto" w:fill="FFFFFF"/>
        </w:rPr>
      </w:pPr>
    </w:p>
    <w:p w:rsidR="00D504FC" w:rsidRPr="00D504FC" w:rsidRDefault="00D504FC">
      <w:pPr>
        <w:rPr>
          <w:sz w:val="22"/>
          <w:szCs w:val="22"/>
        </w:rPr>
      </w:pPr>
    </w:p>
    <w:p w:rsidR="003011E1" w:rsidRPr="004462FB" w:rsidRDefault="003011E1">
      <w:pPr>
        <w:rPr>
          <w:sz w:val="22"/>
          <w:szCs w:val="22"/>
        </w:rPr>
      </w:pPr>
    </w:p>
    <w:p w:rsidR="00EA2F64" w:rsidRPr="00B82008" w:rsidRDefault="000D7B05" w:rsidP="00411731">
      <w:pPr>
        <w:ind w:firstLine="360"/>
        <w:rPr>
          <w:b/>
        </w:rPr>
      </w:pPr>
      <w:r w:rsidRPr="00B82008">
        <w:rPr>
          <w:b/>
        </w:rPr>
        <w:t>Key Skills</w:t>
      </w:r>
    </w:p>
    <w:p w:rsidR="000D7B05" w:rsidRDefault="000D7B05">
      <w:pPr>
        <w:numPr>
          <w:ilvl w:val="0"/>
          <w:numId w:val="4"/>
        </w:numPr>
        <w:rPr>
          <w:sz w:val="22"/>
          <w:szCs w:val="22"/>
        </w:rPr>
      </w:pPr>
      <w:r>
        <w:rPr>
          <w:sz w:val="22"/>
          <w:szCs w:val="22"/>
        </w:rPr>
        <w:t xml:space="preserve">Cisco CCNA R&amp;S, Cisco CCNA Security, Cisco IT Essentials </w:t>
      </w:r>
    </w:p>
    <w:p w:rsidR="00164FEC" w:rsidRPr="00D6624B" w:rsidRDefault="00D16507" w:rsidP="00A40F61">
      <w:pPr>
        <w:numPr>
          <w:ilvl w:val="0"/>
          <w:numId w:val="4"/>
        </w:numPr>
        <w:rPr>
          <w:sz w:val="22"/>
          <w:szCs w:val="22"/>
        </w:rPr>
      </w:pPr>
      <w:r w:rsidRPr="00D6624B">
        <w:rPr>
          <w:sz w:val="22"/>
          <w:szCs w:val="22"/>
          <w:shd w:val="clear" w:color="auto" w:fill="FFFFFF"/>
        </w:rPr>
        <w:t xml:space="preserve">LAN, WAN, IPv4, IPv6, </w:t>
      </w:r>
      <w:r w:rsidR="00162CD8" w:rsidRPr="00D6624B">
        <w:rPr>
          <w:sz w:val="22"/>
          <w:szCs w:val="22"/>
          <w:shd w:val="clear" w:color="auto" w:fill="FFFFFF"/>
        </w:rPr>
        <w:t xml:space="preserve">MPLS, </w:t>
      </w:r>
      <w:r w:rsidR="00164FEC" w:rsidRPr="00D6624B">
        <w:rPr>
          <w:sz w:val="22"/>
          <w:szCs w:val="22"/>
          <w:shd w:val="clear" w:color="auto" w:fill="FFFFFF"/>
        </w:rPr>
        <w:t>DSCP/</w:t>
      </w:r>
      <w:proofErr w:type="spellStart"/>
      <w:r w:rsidR="00162CD8" w:rsidRPr="00D6624B">
        <w:rPr>
          <w:sz w:val="22"/>
          <w:szCs w:val="22"/>
          <w:shd w:val="clear" w:color="auto" w:fill="FFFFFF"/>
        </w:rPr>
        <w:t>QoS</w:t>
      </w:r>
      <w:proofErr w:type="spellEnd"/>
      <w:r w:rsidR="00162CD8" w:rsidRPr="00D6624B">
        <w:rPr>
          <w:sz w:val="22"/>
          <w:szCs w:val="22"/>
          <w:shd w:val="clear" w:color="auto" w:fill="FFFFFF"/>
        </w:rPr>
        <w:t>, BGP,</w:t>
      </w:r>
      <w:r w:rsidR="00162CD8" w:rsidRPr="00D6624B">
        <w:rPr>
          <w:sz w:val="22"/>
          <w:szCs w:val="22"/>
          <w:shd w:val="clear" w:color="auto" w:fill="FFFFFF"/>
        </w:rPr>
        <w:t xml:space="preserve"> MP-BGP, EIGRP,</w:t>
      </w:r>
      <w:r w:rsidR="00162CD8" w:rsidRPr="00D6624B">
        <w:rPr>
          <w:sz w:val="22"/>
          <w:szCs w:val="22"/>
          <w:shd w:val="clear" w:color="auto" w:fill="FFFFFF"/>
        </w:rPr>
        <w:t xml:space="preserve"> OSPF, RIP, IPSEC,</w:t>
      </w:r>
      <w:r w:rsidR="00162CD8" w:rsidRPr="00D6624B">
        <w:rPr>
          <w:sz w:val="22"/>
          <w:szCs w:val="22"/>
          <w:shd w:val="clear" w:color="auto" w:fill="FFFFFF"/>
        </w:rPr>
        <w:t xml:space="preserve"> VPN,</w:t>
      </w:r>
      <w:r w:rsidR="00164FEC" w:rsidRPr="00D6624B">
        <w:rPr>
          <w:sz w:val="22"/>
          <w:szCs w:val="22"/>
          <w:shd w:val="clear" w:color="auto" w:fill="FFFFFF"/>
        </w:rPr>
        <w:t xml:space="preserve"> FIREWALL,</w:t>
      </w:r>
      <w:r w:rsidR="00162CD8" w:rsidRPr="00D6624B">
        <w:rPr>
          <w:sz w:val="22"/>
          <w:szCs w:val="22"/>
          <w:shd w:val="clear" w:color="auto" w:fill="FFFFFF"/>
        </w:rPr>
        <w:t xml:space="preserve"> </w:t>
      </w:r>
      <w:r w:rsidR="00113341">
        <w:rPr>
          <w:sz w:val="22"/>
          <w:szCs w:val="22"/>
          <w:shd w:val="clear" w:color="auto" w:fill="FFFFFF"/>
        </w:rPr>
        <w:t xml:space="preserve">NGE FIREWALL, </w:t>
      </w:r>
      <w:r w:rsidR="00162CD8" w:rsidRPr="00D6624B">
        <w:rPr>
          <w:sz w:val="22"/>
          <w:szCs w:val="22"/>
          <w:shd w:val="clear" w:color="auto" w:fill="FFFFFF"/>
        </w:rPr>
        <w:t>GRE, L2TP, MSTP,</w:t>
      </w:r>
      <w:r w:rsidR="00C0748F">
        <w:rPr>
          <w:sz w:val="22"/>
          <w:szCs w:val="22"/>
          <w:shd w:val="clear" w:color="auto" w:fill="FFFFFF"/>
        </w:rPr>
        <w:t xml:space="preserve"> STP,</w:t>
      </w:r>
      <w:r w:rsidR="00162CD8" w:rsidRPr="00D6624B">
        <w:rPr>
          <w:sz w:val="22"/>
          <w:szCs w:val="22"/>
          <w:shd w:val="clear" w:color="auto" w:fill="FFFFFF"/>
        </w:rPr>
        <w:t xml:space="preserve"> HSRP</w:t>
      </w:r>
      <w:r w:rsidR="00347D9E" w:rsidRPr="00D6624B">
        <w:rPr>
          <w:sz w:val="22"/>
          <w:szCs w:val="22"/>
          <w:shd w:val="clear" w:color="auto" w:fill="FFFFFF"/>
        </w:rPr>
        <w:t>,</w:t>
      </w:r>
      <w:r w:rsidR="00C0748F">
        <w:rPr>
          <w:sz w:val="22"/>
          <w:szCs w:val="22"/>
          <w:shd w:val="clear" w:color="auto" w:fill="FFFFFF"/>
        </w:rPr>
        <w:t xml:space="preserve"> VRRP,</w:t>
      </w:r>
      <w:r w:rsidR="00347D9E" w:rsidRPr="00D6624B">
        <w:rPr>
          <w:sz w:val="22"/>
          <w:szCs w:val="22"/>
          <w:shd w:val="clear" w:color="auto" w:fill="FFFFFF"/>
        </w:rPr>
        <w:t xml:space="preserve"> </w:t>
      </w:r>
      <w:r w:rsidR="00347D9E" w:rsidRPr="00D6624B">
        <w:rPr>
          <w:sz w:val="22"/>
          <w:szCs w:val="22"/>
          <w:shd w:val="clear" w:color="auto" w:fill="FFFFFF"/>
        </w:rPr>
        <w:t xml:space="preserve">SMTP, DNS, </w:t>
      </w:r>
      <w:r w:rsidRPr="00D6624B">
        <w:rPr>
          <w:sz w:val="22"/>
          <w:szCs w:val="22"/>
          <w:shd w:val="clear" w:color="auto" w:fill="FFFFFF"/>
        </w:rPr>
        <w:t>DHCP</w:t>
      </w:r>
      <w:r w:rsidRPr="00D6624B">
        <w:rPr>
          <w:sz w:val="22"/>
          <w:szCs w:val="22"/>
          <w:shd w:val="clear" w:color="auto" w:fill="FFFFFF"/>
        </w:rPr>
        <w:t xml:space="preserve">, </w:t>
      </w:r>
      <w:r w:rsidR="00347D9E" w:rsidRPr="00D6624B">
        <w:rPr>
          <w:sz w:val="22"/>
          <w:szCs w:val="22"/>
          <w:shd w:val="clear" w:color="auto" w:fill="FFFFFF"/>
        </w:rPr>
        <w:t>HTTP</w:t>
      </w:r>
      <w:r w:rsidRPr="00D6624B">
        <w:rPr>
          <w:sz w:val="22"/>
          <w:szCs w:val="22"/>
          <w:shd w:val="clear" w:color="auto" w:fill="FFFFFF"/>
        </w:rPr>
        <w:t>/HTTPS</w:t>
      </w:r>
      <w:r w:rsidR="00347D9E" w:rsidRPr="00D6624B">
        <w:rPr>
          <w:sz w:val="22"/>
          <w:szCs w:val="22"/>
          <w:shd w:val="clear" w:color="auto" w:fill="FFFFFF"/>
        </w:rPr>
        <w:t>,</w:t>
      </w:r>
      <w:r w:rsidRPr="00D6624B">
        <w:rPr>
          <w:sz w:val="22"/>
          <w:szCs w:val="22"/>
          <w:shd w:val="clear" w:color="auto" w:fill="FFFFFF"/>
        </w:rPr>
        <w:t xml:space="preserve"> SSH, SSL,</w:t>
      </w:r>
      <w:r w:rsidR="00347D9E" w:rsidRPr="00D6624B">
        <w:rPr>
          <w:sz w:val="22"/>
          <w:szCs w:val="22"/>
          <w:shd w:val="clear" w:color="auto" w:fill="FFFFFF"/>
        </w:rPr>
        <w:t xml:space="preserve"> </w:t>
      </w:r>
      <w:r w:rsidR="00347D9E" w:rsidRPr="00D6624B">
        <w:rPr>
          <w:sz w:val="22"/>
          <w:szCs w:val="22"/>
          <w:shd w:val="clear" w:color="auto" w:fill="FFFFFF"/>
        </w:rPr>
        <w:t>RADIUS</w:t>
      </w:r>
      <w:r w:rsidR="00347D9E" w:rsidRPr="00D6624B">
        <w:rPr>
          <w:sz w:val="22"/>
          <w:szCs w:val="22"/>
          <w:shd w:val="clear" w:color="auto" w:fill="FFFFFF"/>
        </w:rPr>
        <w:t>,</w:t>
      </w:r>
      <w:r w:rsidR="00347D9E" w:rsidRPr="00D6624B">
        <w:rPr>
          <w:sz w:val="22"/>
          <w:szCs w:val="22"/>
          <w:shd w:val="clear" w:color="auto" w:fill="FFFFFF"/>
        </w:rPr>
        <w:t xml:space="preserve"> TACACS+, </w:t>
      </w:r>
      <w:r w:rsidR="00347D9E" w:rsidRPr="00D6624B">
        <w:rPr>
          <w:sz w:val="22"/>
          <w:szCs w:val="22"/>
          <w:shd w:val="clear" w:color="auto" w:fill="FFFFFF"/>
        </w:rPr>
        <w:t>SNMP Monitoring &amp; Traffic M</w:t>
      </w:r>
      <w:r w:rsidRPr="00D6624B">
        <w:rPr>
          <w:sz w:val="22"/>
          <w:szCs w:val="22"/>
          <w:shd w:val="clear" w:color="auto" w:fill="FFFFFF"/>
        </w:rPr>
        <w:t>ana</w:t>
      </w:r>
      <w:r w:rsidR="00347D9E" w:rsidRPr="00D6624B">
        <w:rPr>
          <w:sz w:val="22"/>
          <w:szCs w:val="22"/>
          <w:shd w:val="clear" w:color="auto" w:fill="FFFFFF"/>
        </w:rPr>
        <w:t>g</w:t>
      </w:r>
      <w:r w:rsidRPr="00D6624B">
        <w:rPr>
          <w:sz w:val="22"/>
          <w:szCs w:val="22"/>
          <w:shd w:val="clear" w:color="auto" w:fill="FFFFFF"/>
        </w:rPr>
        <w:t>e</w:t>
      </w:r>
      <w:r w:rsidR="00347D9E" w:rsidRPr="00D6624B">
        <w:rPr>
          <w:sz w:val="22"/>
          <w:szCs w:val="22"/>
          <w:shd w:val="clear" w:color="auto" w:fill="FFFFFF"/>
        </w:rPr>
        <w:t>m</w:t>
      </w:r>
      <w:r w:rsidRPr="00D6624B">
        <w:rPr>
          <w:sz w:val="22"/>
          <w:szCs w:val="22"/>
          <w:shd w:val="clear" w:color="auto" w:fill="FFFFFF"/>
        </w:rPr>
        <w:t>e</w:t>
      </w:r>
      <w:r w:rsidR="00347D9E" w:rsidRPr="00D6624B">
        <w:rPr>
          <w:sz w:val="22"/>
          <w:szCs w:val="22"/>
          <w:shd w:val="clear" w:color="auto" w:fill="FFFFFF"/>
        </w:rPr>
        <w:t>nt</w:t>
      </w:r>
      <w:r w:rsidR="00D6624B" w:rsidRPr="00D6624B">
        <w:rPr>
          <w:sz w:val="22"/>
          <w:szCs w:val="22"/>
          <w:shd w:val="clear" w:color="auto" w:fill="FFFFFF"/>
        </w:rPr>
        <w:t>,</w:t>
      </w:r>
      <w:r w:rsidR="00D6624B">
        <w:rPr>
          <w:sz w:val="22"/>
          <w:szCs w:val="22"/>
          <w:shd w:val="clear" w:color="auto" w:fill="FFFFFF"/>
        </w:rPr>
        <w:t xml:space="preserve"> </w:t>
      </w:r>
      <w:r w:rsidR="00164FEC" w:rsidRPr="00D6624B">
        <w:rPr>
          <w:sz w:val="22"/>
          <w:szCs w:val="22"/>
          <w:shd w:val="clear" w:color="auto" w:fill="FFFFFF"/>
        </w:rPr>
        <w:t>Multicast/</w:t>
      </w:r>
      <w:proofErr w:type="spellStart"/>
      <w:r w:rsidR="00164FEC" w:rsidRPr="00D6624B">
        <w:rPr>
          <w:sz w:val="22"/>
          <w:szCs w:val="22"/>
          <w:shd w:val="clear" w:color="auto" w:fill="FFFFFF"/>
        </w:rPr>
        <w:t>Anycast</w:t>
      </w:r>
      <w:proofErr w:type="spellEnd"/>
      <w:r w:rsidR="00E120DF">
        <w:rPr>
          <w:sz w:val="22"/>
          <w:szCs w:val="22"/>
          <w:shd w:val="clear" w:color="auto" w:fill="FFFFFF"/>
        </w:rPr>
        <w:t>, VOIP</w:t>
      </w:r>
    </w:p>
    <w:p w:rsidR="00EA2F64" w:rsidRPr="00347D9E" w:rsidRDefault="00965087">
      <w:pPr>
        <w:numPr>
          <w:ilvl w:val="0"/>
          <w:numId w:val="4"/>
        </w:numPr>
        <w:rPr>
          <w:sz w:val="22"/>
          <w:szCs w:val="22"/>
        </w:rPr>
      </w:pPr>
      <w:r w:rsidRPr="004462FB">
        <w:rPr>
          <w:sz w:val="22"/>
          <w:szCs w:val="22"/>
        </w:rPr>
        <w:t xml:space="preserve">IT </w:t>
      </w:r>
      <w:r w:rsidR="00036468" w:rsidRPr="004462FB">
        <w:rPr>
          <w:sz w:val="22"/>
          <w:szCs w:val="22"/>
        </w:rPr>
        <w:t>Solutions and project management</w:t>
      </w:r>
      <w:r w:rsidRPr="004462FB">
        <w:rPr>
          <w:sz w:val="22"/>
          <w:szCs w:val="22"/>
        </w:rPr>
        <w:t xml:space="preserve"> experience building </w:t>
      </w:r>
      <w:r w:rsidR="008E2A7F" w:rsidRPr="004462FB">
        <w:rPr>
          <w:sz w:val="22"/>
          <w:szCs w:val="22"/>
        </w:rPr>
        <w:t>computer networks</w:t>
      </w:r>
      <w:r w:rsidR="00036468" w:rsidRPr="004462FB">
        <w:rPr>
          <w:sz w:val="22"/>
          <w:szCs w:val="22"/>
        </w:rPr>
        <w:t>,</w:t>
      </w:r>
      <w:r w:rsidR="00842C20">
        <w:rPr>
          <w:sz w:val="22"/>
          <w:szCs w:val="22"/>
        </w:rPr>
        <w:t xml:space="preserve"> </w:t>
      </w:r>
      <w:r w:rsidR="00842C20" w:rsidRPr="004462FB">
        <w:rPr>
          <w:sz w:val="22"/>
          <w:szCs w:val="22"/>
        </w:rPr>
        <w:t>network security</w:t>
      </w:r>
      <w:r w:rsidR="00842C20">
        <w:rPr>
          <w:sz w:val="22"/>
          <w:szCs w:val="22"/>
        </w:rPr>
        <w:t>,</w:t>
      </w:r>
      <w:r w:rsidR="00036468" w:rsidRPr="004462FB">
        <w:rPr>
          <w:sz w:val="22"/>
          <w:szCs w:val="22"/>
        </w:rPr>
        <w:t xml:space="preserve"> computer systems, servers,</w:t>
      </w:r>
      <w:r w:rsidR="008E2A7F" w:rsidRPr="004462FB">
        <w:rPr>
          <w:sz w:val="22"/>
          <w:szCs w:val="22"/>
        </w:rPr>
        <w:t xml:space="preserve"> and</w:t>
      </w:r>
      <w:r w:rsidR="00036468" w:rsidRPr="004462FB">
        <w:rPr>
          <w:sz w:val="22"/>
          <w:szCs w:val="22"/>
        </w:rPr>
        <w:t xml:space="preserve"> implementation of</w:t>
      </w:r>
      <w:r w:rsidR="00842C20">
        <w:rPr>
          <w:sz w:val="22"/>
          <w:szCs w:val="22"/>
        </w:rPr>
        <w:t xml:space="preserve"> bespoke solutions.</w:t>
      </w:r>
      <w:r w:rsidR="00347D9E" w:rsidRPr="00347D9E">
        <w:rPr>
          <w:rFonts w:ascii="Arial" w:hAnsi="Arial" w:cs="Arial"/>
          <w:color w:val="454545"/>
          <w:sz w:val="26"/>
          <w:szCs w:val="26"/>
          <w:shd w:val="clear" w:color="auto" w:fill="FFFFFF"/>
        </w:rPr>
        <w:t xml:space="preserve"> </w:t>
      </w:r>
      <w:r w:rsidR="00347D9E" w:rsidRPr="00347D9E">
        <w:rPr>
          <w:color w:val="454545"/>
          <w:sz w:val="22"/>
          <w:szCs w:val="22"/>
          <w:shd w:val="clear" w:color="auto" w:fill="FFFFFF"/>
        </w:rPr>
        <w:t>Facility Management, Network Cabling, Equipment Installation</w:t>
      </w:r>
    </w:p>
    <w:p w:rsidR="00EA2F64" w:rsidRPr="004462FB" w:rsidRDefault="00D16507">
      <w:pPr>
        <w:numPr>
          <w:ilvl w:val="0"/>
          <w:numId w:val="4"/>
        </w:numPr>
        <w:rPr>
          <w:sz w:val="22"/>
          <w:szCs w:val="22"/>
        </w:rPr>
      </w:pPr>
      <w:r>
        <w:rPr>
          <w:sz w:val="22"/>
          <w:szCs w:val="22"/>
        </w:rPr>
        <w:t xml:space="preserve">Experience &amp; skilled in </w:t>
      </w:r>
      <w:r w:rsidR="00965087" w:rsidRPr="004462FB">
        <w:rPr>
          <w:sz w:val="22"/>
          <w:szCs w:val="22"/>
        </w:rPr>
        <w:t>1st/2</w:t>
      </w:r>
      <w:r w:rsidR="00965087" w:rsidRPr="00842C20">
        <w:rPr>
          <w:sz w:val="22"/>
          <w:szCs w:val="22"/>
          <w:vertAlign w:val="superscript"/>
        </w:rPr>
        <w:t>nd</w:t>
      </w:r>
      <w:r w:rsidR="00842C20">
        <w:rPr>
          <w:sz w:val="22"/>
          <w:szCs w:val="22"/>
        </w:rPr>
        <w:t>/3</w:t>
      </w:r>
      <w:r w:rsidR="00842C20" w:rsidRPr="00842C20">
        <w:rPr>
          <w:sz w:val="22"/>
          <w:szCs w:val="22"/>
          <w:vertAlign w:val="superscript"/>
        </w:rPr>
        <w:t>rd</w:t>
      </w:r>
      <w:r w:rsidR="00965087" w:rsidRPr="004462FB">
        <w:rPr>
          <w:sz w:val="22"/>
          <w:szCs w:val="22"/>
        </w:rPr>
        <w:t xml:space="preserve"> Line Desktop</w:t>
      </w:r>
      <w:r w:rsidR="00842C20">
        <w:rPr>
          <w:sz w:val="22"/>
          <w:szCs w:val="22"/>
        </w:rPr>
        <w:t>, Network,</w:t>
      </w:r>
      <w:r w:rsidR="00965087" w:rsidRPr="004462FB">
        <w:rPr>
          <w:sz w:val="22"/>
          <w:szCs w:val="22"/>
        </w:rPr>
        <w:t xml:space="preserve"> Application </w:t>
      </w:r>
      <w:r w:rsidR="00842C20">
        <w:rPr>
          <w:sz w:val="22"/>
          <w:szCs w:val="22"/>
        </w:rPr>
        <w:t xml:space="preserve">and OS </w:t>
      </w:r>
      <w:r w:rsidR="00965087" w:rsidRPr="004462FB">
        <w:rPr>
          <w:sz w:val="22"/>
          <w:szCs w:val="22"/>
        </w:rPr>
        <w:t>support across all recent Microsoft operating systems</w:t>
      </w:r>
      <w:r w:rsidR="00320AB1">
        <w:rPr>
          <w:sz w:val="22"/>
          <w:szCs w:val="22"/>
        </w:rPr>
        <w:t xml:space="preserve"> </w:t>
      </w:r>
      <w:r w:rsidR="00320AB1" w:rsidRPr="004462FB">
        <w:rPr>
          <w:sz w:val="22"/>
          <w:szCs w:val="22"/>
        </w:rPr>
        <w:t>(XP, Vista, Windows 7/8/10</w:t>
      </w:r>
      <w:r w:rsidR="00320AB1">
        <w:rPr>
          <w:sz w:val="22"/>
          <w:szCs w:val="22"/>
        </w:rPr>
        <w:t>),</w:t>
      </w:r>
      <w:r w:rsidR="005212E1">
        <w:rPr>
          <w:sz w:val="22"/>
          <w:szCs w:val="22"/>
        </w:rPr>
        <w:t xml:space="preserve"> MAC OS,</w:t>
      </w:r>
      <w:r w:rsidR="00AE49D5">
        <w:rPr>
          <w:sz w:val="22"/>
          <w:szCs w:val="22"/>
        </w:rPr>
        <w:t xml:space="preserve"> Linux, VMware</w:t>
      </w:r>
      <w:r w:rsidR="00DE69F5">
        <w:rPr>
          <w:sz w:val="22"/>
          <w:szCs w:val="22"/>
        </w:rPr>
        <w:t>,</w:t>
      </w:r>
      <w:r w:rsidR="00320AB1">
        <w:rPr>
          <w:sz w:val="22"/>
          <w:szCs w:val="22"/>
        </w:rPr>
        <w:t xml:space="preserve"> </w:t>
      </w:r>
      <w:r w:rsidR="00965087" w:rsidRPr="004462FB">
        <w:rPr>
          <w:sz w:val="22"/>
          <w:szCs w:val="22"/>
        </w:rPr>
        <w:t>Microsoft Office</w:t>
      </w:r>
      <w:r w:rsidR="00320AB1">
        <w:rPr>
          <w:sz w:val="22"/>
          <w:szCs w:val="22"/>
        </w:rPr>
        <w:t>/Office 365, Windows Server</w:t>
      </w:r>
      <w:r w:rsidR="000B7EE2">
        <w:rPr>
          <w:sz w:val="22"/>
          <w:szCs w:val="22"/>
        </w:rPr>
        <w:t>, Active Directory</w:t>
      </w:r>
      <w:r w:rsidR="00522BCC">
        <w:rPr>
          <w:sz w:val="22"/>
          <w:szCs w:val="22"/>
        </w:rPr>
        <w:t>, Wireshark, ITIL, Python</w:t>
      </w:r>
      <w:r w:rsidR="00E120DF">
        <w:rPr>
          <w:sz w:val="22"/>
          <w:szCs w:val="22"/>
        </w:rPr>
        <w:t xml:space="preserve">, OSI Data Layers L1,L2,L3,L4, </w:t>
      </w:r>
    </w:p>
    <w:p w:rsidR="008E2A7F" w:rsidRPr="004462FB" w:rsidRDefault="008E2A7F" w:rsidP="008E2A7F">
      <w:pPr>
        <w:numPr>
          <w:ilvl w:val="0"/>
          <w:numId w:val="4"/>
        </w:numPr>
        <w:rPr>
          <w:sz w:val="22"/>
          <w:szCs w:val="22"/>
        </w:rPr>
      </w:pPr>
      <w:r w:rsidRPr="004462FB">
        <w:rPr>
          <w:sz w:val="22"/>
          <w:szCs w:val="22"/>
        </w:rPr>
        <w:t>Building a New business sales department, development and management of CRM systems, training</w:t>
      </w:r>
      <w:r w:rsidR="00162CD8">
        <w:rPr>
          <w:sz w:val="22"/>
          <w:szCs w:val="22"/>
        </w:rPr>
        <w:t>,</w:t>
      </w:r>
      <w:r w:rsidRPr="004462FB">
        <w:rPr>
          <w:sz w:val="22"/>
          <w:szCs w:val="22"/>
        </w:rPr>
        <w:t xml:space="preserve"> data and hardware suppliers within this team. </w:t>
      </w:r>
    </w:p>
    <w:p w:rsidR="00EA2F64" w:rsidRPr="004462FB" w:rsidRDefault="00EA2F64">
      <w:pPr>
        <w:rPr>
          <w:sz w:val="22"/>
          <w:szCs w:val="22"/>
        </w:rPr>
      </w:pPr>
    </w:p>
    <w:p w:rsidR="00EA2F64" w:rsidRPr="00B82008" w:rsidRDefault="00247159" w:rsidP="00411731">
      <w:pPr>
        <w:ind w:firstLine="360"/>
        <w:rPr>
          <w:b/>
          <w:bCs/>
        </w:rPr>
      </w:pPr>
      <w:r w:rsidRPr="00B82008">
        <w:rPr>
          <w:b/>
          <w:bCs/>
        </w:rPr>
        <w:t>Current Role / Status</w:t>
      </w:r>
      <w:r w:rsidRPr="00B82008">
        <w:rPr>
          <w:b/>
          <w:bCs/>
        </w:rPr>
        <w:br/>
      </w:r>
    </w:p>
    <w:p w:rsidR="00247159" w:rsidRDefault="00247159">
      <w:pPr>
        <w:rPr>
          <w:b/>
          <w:bCs/>
          <w:sz w:val="22"/>
          <w:szCs w:val="22"/>
        </w:rPr>
      </w:pPr>
      <w:proofErr w:type="spellStart"/>
      <w:r>
        <w:rPr>
          <w:b/>
          <w:bCs/>
          <w:sz w:val="22"/>
          <w:szCs w:val="22"/>
        </w:rPr>
        <w:t>LuxSec</w:t>
      </w:r>
      <w:proofErr w:type="spellEnd"/>
      <w:r>
        <w:rPr>
          <w:b/>
          <w:bCs/>
          <w:sz w:val="22"/>
          <w:szCs w:val="22"/>
        </w:rPr>
        <w:t xml:space="preserve"> - </w:t>
      </w:r>
      <w:r>
        <w:rPr>
          <w:b/>
          <w:bCs/>
          <w:sz w:val="22"/>
          <w:szCs w:val="22"/>
        </w:rPr>
        <w:t>Network Engineer, Network Security Engineer, Network Specialist</w:t>
      </w:r>
      <w:r w:rsidR="00F027A5">
        <w:rPr>
          <w:b/>
          <w:bCs/>
          <w:sz w:val="22"/>
          <w:szCs w:val="22"/>
        </w:rPr>
        <w:tab/>
      </w:r>
      <w:r w:rsidR="00F027A5">
        <w:rPr>
          <w:b/>
          <w:bCs/>
          <w:sz w:val="22"/>
          <w:szCs w:val="22"/>
        </w:rPr>
        <w:tab/>
        <w:t>Current</w:t>
      </w:r>
      <w:r w:rsidR="00D504FC">
        <w:rPr>
          <w:b/>
          <w:bCs/>
          <w:sz w:val="22"/>
          <w:szCs w:val="22"/>
        </w:rPr>
        <w:br/>
      </w:r>
    </w:p>
    <w:p w:rsidR="00247159" w:rsidRPr="00411731" w:rsidRDefault="00247159" w:rsidP="00247159">
      <w:pPr>
        <w:pStyle w:val="ListParagraph"/>
        <w:numPr>
          <w:ilvl w:val="0"/>
          <w:numId w:val="6"/>
        </w:numPr>
        <w:rPr>
          <w:b/>
          <w:bCs/>
          <w:sz w:val="22"/>
          <w:szCs w:val="22"/>
        </w:rPr>
      </w:pPr>
      <w:r>
        <w:rPr>
          <w:bCs/>
          <w:sz w:val="22"/>
          <w:szCs w:val="22"/>
        </w:rPr>
        <w:t>Operating as a Consultant providing</w:t>
      </w:r>
      <w:r w:rsidR="007443BA">
        <w:rPr>
          <w:bCs/>
          <w:sz w:val="22"/>
          <w:szCs w:val="22"/>
        </w:rPr>
        <w:t xml:space="preserve"> complete IT Solutions, focussing specifically on</w:t>
      </w:r>
      <w:r>
        <w:rPr>
          <w:bCs/>
          <w:sz w:val="22"/>
          <w:szCs w:val="22"/>
        </w:rPr>
        <w:t xml:space="preserve"> Networking, Security, Cyber</w:t>
      </w:r>
      <w:r w:rsidR="00164FEC">
        <w:rPr>
          <w:bCs/>
          <w:sz w:val="22"/>
          <w:szCs w:val="22"/>
        </w:rPr>
        <w:t xml:space="preserve"> Security</w:t>
      </w:r>
      <w:r w:rsidR="007443BA">
        <w:rPr>
          <w:bCs/>
          <w:sz w:val="22"/>
          <w:szCs w:val="22"/>
        </w:rPr>
        <w:t>, Network design, Implementation and Installation. Cabling, Rack/Equipment setup installation and configuration, experience working to SLA’s. Familia</w:t>
      </w:r>
      <w:r w:rsidR="00A04AE4">
        <w:rPr>
          <w:bCs/>
          <w:sz w:val="22"/>
          <w:szCs w:val="22"/>
        </w:rPr>
        <w:t>r with Cisco</w:t>
      </w:r>
      <w:r w:rsidR="007443BA">
        <w:rPr>
          <w:bCs/>
          <w:sz w:val="22"/>
          <w:szCs w:val="22"/>
        </w:rPr>
        <w:t xml:space="preserve"> routers, Cisco L2/3 switches, </w:t>
      </w:r>
      <w:r w:rsidR="00913709">
        <w:rPr>
          <w:bCs/>
          <w:sz w:val="22"/>
          <w:szCs w:val="22"/>
        </w:rPr>
        <w:t xml:space="preserve">Cisco </w:t>
      </w:r>
      <w:r w:rsidR="007443BA">
        <w:rPr>
          <w:bCs/>
          <w:sz w:val="22"/>
          <w:szCs w:val="22"/>
        </w:rPr>
        <w:t>ASA,</w:t>
      </w:r>
      <w:r w:rsidR="00913709">
        <w:rPr>
          <w:bCs/>
          <w:sz w:val="22"/>
          <w:szCs w:val="22"/>
        </w:rPr>
        <w:t xml:space="preserve"> </w:t>
      </w:r>
      <w:r w:rsidR="00113341">
        <w:rPr>
          <w:bCs/>
          <w:sz w:val="22"/>
          <w:szCs w:val="22"/>
        </w:rPr>
        <w:t xml:space="preserve">IPS/IPS, </w:t>
      </w:r>
      <w:r w:rsidR="00913709">
        <w:rPr>
          <w:bCs/>
          <w:sz w:val="22"/>
          <w:szCs w:val="22"/>
        </w:rPr>
        <w:t>Cisco ACS, Cisco ISE,</w:t>
      </w:r>
      <w:r w:rsidR="007443BA">
        <w:rPr>
          <w:bCs/>
          <w:sz w:val="22"/>
          <w:szCs w:val="22"/>
        </w:rPr>
        <w:t xml:space="preserve"> Palo Alto Firewall, </w:t>
      </w:r>
      <w:proofErr w:type="spellStart"/>
      <w:r w:rsidR="007443BA">
        <w:rPr>
          <w:bCs/>
          <w:sz w:val="22"/>
          <w:szCs w:val="22"/>
        </w:rPr>
        <w:t>Rukus</w:t>
      </w:r>
      <w:proofErr w:type="spellEnd"/>
      <w:r w:rsidR="007443BA">
        <w:rPr>
          <w:bCs/>
          <w:sz w:val="22"/>
          <w:szCs w:val="22"/>
        </w:rPr>
        <w:t xml:space="preserve"> </w:t>
      </w:r>
      <w:proofErr w:type="spellStart"/>
      <w:r w:rsidR="007443BA">
        <w:rPr>
          <w:bCs/>
          <w:sz w:val="22"/>
          <w:szCs w:val="22"/>
        </w:rPr>
        <w:t>WiFi</w:t>
      </w:r>
      <w:proofErr w:type="spellEnd"/>
      <w:r w:rsidR="007443BA">
        <w:rPr>
          <w:bCs/>
          <w:sz w:val="22"/>
          <w:szCs w:val="22"/>
        </w:rPr>
        <w:t>/</w:t>
      </w:r>
      <w:r w:rsidR="007443BA" w:rsidRPr="007443BA">
        <w:rPr>
          <w:bCs/>
          <w:sz w:val="22"/>
          <w:szCs w:val="22"/>
        </w:rPr>
        <w:t xml:space="preserve"> </w:t>
      </w:r>
      <w:proofErr w:type="spellStart"/>
      <w:r w:rsidR="007443BA">
        <w:rPr>
          <w:bCs/>
          <w:sz w:val="22"/>
          <w:szCs w:val="22"/>
        </w:rPr>
        <w:t>Rukus</w:t>
      </w:r>
      <w:proofErr w:type="spellEnd"/>
      <w:r w:rsidR="007443BA">
        <w:rPr>
          <w:bCs/>
          <w:sz w:val="22"/>
          <w:szCs w:val="22"/>
        </w:rPr>
        <w:t xml:space="preserve"> AP, </w:t>
      </w:r>
      <w:proofErr w:type="spellStart"/>
      <w:r w:rsidR="007443BA">
        <w:rPr>
          <w:bCs/>
          <w:sz w:val="22"/>
          <w:szCs w:val="22"/>
        </w:rPr>
        <w:t>Netgear</w:t>
      </w:r>
      <w:proofErr w:type="spellEnd"/>
      <w:r w:rsidR="007443BA">
        <w:rPr>
          <w:bCs/>
          <w:sz w:val="22"/>
          <w:szCs w:val="22"/>
        </w:rPr>
        <w:t xml:space="preserve"> L2/L3 switches</w:t>
      </w:r>
    </w:p>
    <w:p w:rsidR="00411731" w:rsidRDefault="00411731" w:rsidP="00411731">
      <w:pPr>
        <w:ind w:left="360"/>
        <w:rPr>
          <w:b/>
          <w:bCs/>
          <w:sz w:val="22"/>
          <w:szCs w:val="22"/>
        </w:rPr>
      </w:pPr>
    </w:p>
    <w:p w:rsidR="00411731" w:rsidRDefault="00411731" w:rsidP="00411731">
      <w:pPr>
        <w:ind w:left="360"/>
        <w:rPr>
          <w:b/>
          <w:bCs/>
          <w:sz w:val="22"/>
          <w:szCs w:val="22"/>
        </w:rPr>
      </w:pPr>
    </w:p>
    <w:p w:rsidR="00411731" w:rsidRPr="00B82008" w:rsidRDefault="00806B7A" w:rsidP="00411731">
      <w:pPr>
        <w:ind w:left="360"/>
        <w:rPr>
          <w:b/>
          <w:bCs/>
        </w:rPr>
      </w:pPr>
      <w:r w:rsidRPr="00B82008">
        <w:rPr>
          <w:b/>
          <w:bCs/>
        </w:rPr>
        <w:t xml:space="preserve">Project / Assignment </w:t>
      </w:r>
      <w:r w:rsidR="00E749E9" w:rsidRPr="00B82008">
        <w:rPr>
          <w:b/>
          <w:bCs/>
        </w:rPr>
        <w:t>Portfolio</w:t>
      </w:r>
    </w:p>
    <w:p w:rsidR="000B7EE2" w:rsidRDefault="000B7EE2" w:rsidP="000B7EE2">
      <w:pPr>
        <w:rPr>
          <w:b/>
          <w:bCs/>
          <w:sz w:val="22"/>
          <w:szCs w:val="22"/>
        </w:rPr>
      </w:pPr>
    </w:p>
    <w:p w:rsidR="00D504FC" w:rsidRDefault="009E7D43" w:rsidP="009E7D43">
      <w:pPr>
        <w:rPr>
          <w:b/>
          <w:sz w:val="22"/>
          <w:szCs w:val="22"/>
        </w:rPr>
      </w:pPr>
      <w:r w:rsidRPr="00E5098A">
        <w:rPr>
          <w:b/>
          <w:bCs/>
          <w:sz w:val="22"/>
          <w:szCs w:val="22"/>
        </w:rPr>
        <w:lastRenderedPageBreak/>
        <w:t>Surrey IT Services</w:t>
      </w:r>
      <w:r w:rsidR="00E5098A">
        <w:rPr>
          <w:sz w:val="22"/>
          <w:szCs w:val="22"/>
        </w:rPr>
        <w:t xml:space="preserve"> </w:t>
      </w:r>
      <w:r w:rsidR="000756FC">
        <w:rPr>
          <w:sz w:val="22"/>
          <w:szCs w:val="22"/>
        </w:rPr>
        <w:t>–</w:t>
      </w:r>
      <w:r w:rsidR="00E5098A">
        <w:rPr>
          <w:sz w:val="22"/>
          <w:szCs w:val="22"/>
        </w:rPr>
        <w:t xml:space="preserve"> </w:t>
      </w:r>
      <w:r w:rsidR="00E5098A">
        <w:rPr>
          <w:b/>
          <w:sz w:val="22"/>
          <w:szCs w:val="22"/>
        </w:rPr>
        <w:t>Technical</w:t>
      </w:r>
      <w:r w:rsidR="000756FC">
        <w:rPr>
          <w:b/>
          <w:sz w:val="22"/>
          <w:szCs w:val="22"/>
        </w:rPr>
        <w:t xml:space="preserve"> lead </w:t>
      </w:r>
      <w:r w:rsidR="00F027A5">
        <w:rPr>
          <w:b/>
          <w:sz w:val="22"/>
          <w:szCs w:val="22"/>
        </w:rPr>
        <w:tab/>
      </w:r>
      <w:r w:rsidR="00F027A5">
        <w:rPr>
          <w:b/>
          <w:sz w:val="22"/>
          <w:szCs w:val="22"/>
        </w:rPr>
        <w:tab/>
      </w:r>
      <w:r w:rsidR="00F027A5">
        <w:rPr>
          <w:b/>
          <w:sz w:val="22"/>
          <w:szCs w:val="22"/>
        </w:rPr>
        <w:tab/>
      </w:r>
      <w:r w:rsidR="00F027A5">
        <w:rPr>
          <w:b/>
          <w:sz w:val="22"/>
          <w:szCs w:val="22"/>
        </w:rPr>
        <w:tab/>
      </w:r>
      <w:r w:rsidR="00F027A5">
        <w:rPr>
          <w:b/>
          <w:sz w:val="22"/>
          <w:szCs w:val="22"/>
        </w:rPr>
        <w:tab/>
      </w:r>
      <w:r w:rsidR="00F027A5">
        <w:rPr>
          <w:b/>
          <w:sz w:val="22"/>
          <w:szCs w:val="22"/>
        </w:rPr>
        <w:tab/>
      </w:r>
      <w:r w:rsidR="00F027A5">
        <w:rPr>
          <w:b/>
          <w:sz w:val="22"/>
          <w:szCs w:val="22"/>
        </w:rPr>
        <w:tab/>
        <w:t>4 years 3 months</w:t>
      </w:r>
      <w:r w:rsidR="00F027A5">
        <w:rPr>
          <w:b/>
          <w:sz w:val="22"/>
          <w:szCs w:val="22"/>
        </w:rPr>
        <w:tab/>
      </w:r>
      <w:r w:rsidR="00D504FC">
        <w:rPr>
          <w:b/>
          <w:sz w:val="22"/>
          <w:szCs w:val="22"/>
        </w:rPr>
        <w:br/>
      </w:r>
    </w:p>
    <w:p w:rsidR="009E7D43" w:rsidRPr="00D504FC" w:rsidRDefault="009E7D43" w:rsidP="00D504FC">
      <w:pPr>
        <w:pStyle w:val="ListParagraph"/>
        <w:numPr>
          <w:ilvl w:val="0"/>
          <w:numId w:val="6"/>
        </w:numPr>
        <w:rPr>
          <w:sz w:val="22"/>
          <w:szCs w:val="22"/>
        </w:rPr>
      </w:pPr>
      <w:r w:rsidRPr="00D504FC">
        <w:rPr>
          <w:sz w:val="22"/>
          <w:szCs w:val="22"/>
        </w:rPr>
        <w:t xml:space="preserve">Surrey IT Services provided cost effective </w:t>
      </w:r>
      <w:r w:rsidR="000756FC">
        <w:rPr>
          <w:sz w:val="22"/>
          <w:szCs w:val="22"/>
        </w:rPr>
        <w:t xml:space="preserve">IT </w:t>
      </w:r>
      <w:r w:rsidRPr="00D504FC">
        <w:rPr>
          <w:sz w:val="22"/>
          <w:szCs w:val="22"/>
        </w:rPr>
        <w:t>s</w:t>
      </w:r>
      <w:r w:rsidR="000756FC">
        <w:rPr>
          <w:sz w:val="22"/>
          <w:szCs w:val="22"/>
        </w:rPr>
        <w:t>ervices</w:t>
      </w:r>
      <w:r w:rsidRPr="00D504FC">
        <w:rPr>
          <w:sz w:val="22"/>
          <w:szCs w:val="22"/>
        </w:rPr>
        <w:t xml:space="preserve"> to the SME market, offering competitive solutions and</w:t>
      </w:r>
      <w:r w:rsidR="000756FC">
        <w:rPr>
          <w:sz w:val="22"/>
          <w:szCs w:val="22"/>
        </w:rPr>
        <w:t xml:space="preserve"> </w:t>
      </w:r>
      <w:r w:rsidRPr="00D504FC">
        <w:rPr>
          <w:sz w:val="22"/>
          <w:szCs w:val="22"/>
        </w:rPr>
        <w:t xml:space="preserve">support services. We focussed on solutions that maximised company budgets, with open source technology at the backend and the integration of Microsoft front end software. In this role </w:t>
      </w:r>
      <w:r w:rsidR="000756FC">
        <w:rPr>
          <w:sz w:val="22"/>
          <w:szCs w:val="22"/>
        </w:rPr>
        <w:t>my responsibility was</w:t>
      </w:r>
      <w:r w:rsidRPr="00D504FC">
        <w:rPr>
          <w:sz w:val="22"/>
          <w:szCs w:val="22"/>
        </w:rPr>
        <w:t xml:space="preserve"> new business generation, account management, solutions architecture, project </w:t>
      </w:r>
      <w:r w:rsidR="000756FC">
        <w:rPr>
          <w:sz w:val="22"/>
          <w:szCs w:val="22"/>
        </w:rPr>
        <w:t>management and customer service</w:t>
      </w:r>
      <w:r w:rsidRPr="00D504FC">
        <w:rPr>
          <w:sz w:val="22"/>
          <w:szCs w:val="22"/>
        </w:rPr>
        <w:t>. I was able to build upon my industry experience, find and contract specialists in particular areas of technical expertise and provide solutions to a wide range of SME’s in different industry sectors.</w:t>
      </w:r>
    </w:p>
    <w:p w:rsidR="009E7D43" w:rsidRDefault="009E7D43" w:rsidP="009E7D43">
      <w:pPr>
        <w:rPr>
          <w:sz w:val="22"/>
          <w:szCs w:val="22"/>
        </w:rPr>
      </w:pPr>
    </w:p>
    <w:p w:rsidR="009E7D43" w:rsidRPr="004462FB" w:rsidRDefault="009E7D43" w:rsidP="009E7D43">
      <w:pPr>
        <w:rPr>
          <w:sz w:val="22"/>
          <w:szCs w:val="22"/>
        </w:rPr>
      </w:pPr>
      <w:proofErr w:type="spellStart"/>
      <w:r w:rsidRPr="00E5098A">
        <w:rPr>
          <w:b/>
          <w:bCs/>
          <w:sz w:val="22"/>
          <w:szCs w:val="22"/>
        </w:rPr>
        <w:t>Kuju</w:t>
      </w:r>
      <w:proofErr w:type="spellEnd"/>
      <w:r w:rsidRPr="00E5098A">
        <w:rPr>
          <w:b/>
          <w:bCs/>
          <w:sz w:val="22"/>
          <w:szCs w:val="22"/>
        </w:rPr>
        <w:t xml:space="preserve"> Entertainment </w:t>
      </w:r>
      <w:r w:rsidR="003F4579">
        <w:rPr>
          <w:b/>
          <w:bCs/>
          <w:sz w:val="22"/>
          <w:szCs w:val="22"/>
        </w:rPr>
        <w:t>–</w:t>
      </w:r>
      <w:r w:rsidR="00E5098A" w:rsidRPr="00E5098A">
        <w:rPr>
          <w:b/>
          <w:bCs/>
          <w:sz w:val="22"/>
          <w:szCs w:val="22"/>
        </w:rPr>
        <w:t xml:space="preserve"> </w:t>
      </w:r>
      <w:r w:rsidR="003F4579">
        <w:rPr>
          <w:b/>
          <w:bCs/>
          <w:sz w:val="22"/>
          <w:szCs w:val="22"/>
        </w:rPr>
        <w:t>Assistant IT Manager</w:t>
      </w:r>
      <w:r w:rsidR="00F027A5">
        <w:rPr>
          <w:b/>
          <w:bCs/>
          <w:sz w:val="22"/>
          <w:szCs w:val="22"/>
        </w:rPr>
        <w:tab/>
      </w:r>
      <w:r w:rsidR="00F027A5">
        <w:rPr>
          <w:b/>
          <w:bCs/>
          <w:sz w:val="22"/>
          <w:szCs w:val="22"/>
        </w:rPr>
        <w:tab/>
      </w:r>
      <w:r w:rsidR="00F027A5">
        <w:rPr>
          <w:b/>
          <w:bCs/>
          <w:sz w:val="22"/>
          <w:szCs w:val="22"/>
        </w:rPr>
        <w:tab/>
      </w:r>
      <w:r w:rsidR="00F027A5">
        <w:rPr>
          <w:b/>
          <w:bCs/>
          <w:sz w:val="22"/>
          <w:szCs w:val="22"/>
        </w:rPr>
        <w:tab/>
      </w:r>
      <w:r w:rsidR="00F027A5">
        <w:rPr>
          <w:b/>
          <w:bCs/>
          <w:sz w:val="22"/>
          <w:szCs w:val="22"/>
        </w:rPr>
        <w:tab/>
      </w:r>
      <w:r w:rsidR="00F027A5">
        <w:rPr>
          <w:b/>
          <w:bCs/>
          <w:sz w:val="22"/>
          <w:szCs w:val="22"/>
        </w:rPr>
        <w:tab/>
        <w:t>1 year 10 months</w:t>
      </w:r>
      <w:r w:rsidR="00D504FC">
        <w:rPr>
          <w:b/>
          <w:bCs/>
          <w:sz w:val="22"/>
          <w:szCs w:val="22"/>
        </w:rPr>
        <w:br/>
      </w:r>
    </w:p>
    <w:p w:rsidR="009E7D43" w:rsidRPr="00D504FC" w:rsidRDefault="009E7D43" w:rsidP="00D504FC">
      <w:pPr>
        <w:pStyle w:val="ListParagraph"/>
        <w:numPr>
          <w:ilvl w:val="0"/>
          <w:numId w:val="6"/>
        </w:numPr>
        <w:rPr>
          <w:sz w:val="22"/>
          <w:szCs w:val="22"/>
        </w:rPr>
      </w:pPr>
      <w:r w:rsidRPr="00D504FC">
        <w:rPr>
          <w:sz w:val="22"/>
          <w:szCs w:val="22"/>
        </w:rPr>
        <w:t>Working closely with the IT Manager looking after all IT issues and day to day support</w:t>
      </w:r>
    </w:p>
    <w:p w:rsidR="009E7D43" w:rsidRPr="004462FB" w:rsidRDefault="009E7D43" w:rsidP="00D504FC">
      <w:pPr>
        <w:ind w:left="720"/>
        <w:rPr>
          <w:sz w:val="22"/>
          <w:szCs w:val="22"/>
        </w:rPr>
      </w:pPr>
      <w:r w:rsidRPr="004462FB">
        <w:rPr>
          <w:sz w:val="22"/>
          <w:szCs w:val="22"/>
        </w:rPr>
        <w:t>Cost savings on computer purchases implemented</w:t>
      </w:r>
      <w:r w:rsidR="00D504FC">
        <w:rPr>
          <w:sz w:val="22"/>
          <w:szCs w:val="22"/>
        </w:rPr>
        <w:t>,</w:t>
      </w:r>
      <w:r w:rsidR="00F2584F">
        <w:rPr>
          <w:sz w:val="22"/>
          <w:szCs w:val="22"/>
        </w:rPr>
        <w:t xml:space="preserve"> </w:t>
      </w:r>
      <w:r w:rsidRPr="004462FB">
        <w:rPr>
          <w:sz w:val="22"/>
          <w:szCs w:val="22"/>
        </w:rPr>
        <w:t>Help desk software installed for problem</w:t>
      </w:r>
      <w:r w:rsidR="00D504FC">
        <w:rPr>
          <w:sz w:val="22"/>
          <w:szCs w:val="22"/>
        </w:rPr>
        <w:br/>
      </w:r>
      <w:r w:rsidRPr="004462FB">
        <w:rPr>
          <w:sz w:val="22"/>
          <w:szCs w:val="22"/>
        </w:rPr>
        <w:t>reporting and live status of issues</w:t>
      </w:r>
      <w:r w:rsidR="00D504FC">
        <w:rPr>
          <w:sz w:val="22"/>
          <w:szCs w:val="22"/>
        </w:rPr>
        <w:t xml:space="preserve">, </w:t>
      </w:r>
      <w:r w:rsidRPr="004462FB">
        <w:rPr>
          <w:sz w:val="22"/>
          <w:szCs w:val="22"/>
        </w:rPr>
        <w:t>Built effective asset management database for all IT</w:t>
      </w:r>
      <w:r w:rsidR="00D504FC">
        <w:rPr>
          <w:sz w:val="22"/>
          <w:szCs w:val="22"/>
        </w:rPr>
        <w:br/>
      </w:r>
      <w:r w:rsidRPr="004462FB">
        <w:rPr>
          <w:sz w:val="22"/>
          <w:szCs w:val="22"/>
        </w:rPr>
        <w:t>Hardware and Software</w:t>
      </w:r>
      <w:r w:rsidR="00D504FC">
        <w:rPr>
          <w:sz w:val="22"/>
          <w:szCs w:val="22"/>
        </w:rPr>
        <w:t xml:space="preserve">, </w:t>
      </w:r>
      <w:r w:rsidRPr="004462FB">
        <w:rPr>
          <w:sz w:val="22"/>
          <w:szCs w:val="22"/>
        </w:rPr>
        <w:t>Efficient running of support system with all support issues dealt within SLA's</w:t>
      </w:r>
    </w:p>
    <w:p w:rsidR="009E7D43" w:rsidRPr="004462FB" w:rsidRDefault="009E7D43" w:rsidP="009E7D43">
      <w:pPr>
        <w:rPr>
          <w:sz w:val="22"/>
          <w:szCs w:val="22"/>
        </w:rPr>
      </w:pPr>
    </w:p>
    <w:p w:rsidR="000B7EE2" w:rsidRDefault="000B7EE2" w:rsidP="000B7EE2">
      <w:pPr>
        <w:rPr>
          <w:b/>
          <w:bCs/>
          <w:sz w:val="22"/>
          <w:szCs w:val="22"/>
        </w:rPr>
      </w:pPr>
    </w:p>
    <w:p w:rsidR="009F0CAF" w:rsidRDefault="009F0CAF" w:rsidP="000B7EE2">
      <w:pPr>
        <w:rPr>
          <w:b/>
          <w:bCs/>
          <w:sz w:val="22"/>
          <w:szCs w:val="22"/>
        </w:rPr>
      </w:pPr>
    </w:p>
    <w:p w:rsidR="009E7D43" w:rsidRPr="00D504FC" w:rsidRDefault="009E7D43" w:rsidP="009E7D43">
      <w:pPr>
        <w:rPr>
          <w:bCs/>
          <w:sz w:val="22"/>
          <w:szCs w:val="22"/>
        </w:rPr>
      </w:pPr>
      <w:r w:rsidRPr="00D504FC">
        <w:rPr>
          <w:b/>
          <w:bCs/>
          <w:sz w:val="22"/>
          <w:szCs w:val="22"/>
        </w:rPr>
        <w:t>A</w:t>
      </w:r>
      <w:r w:rsidR="00D504FC">
        <w:rPr>
          <w:b/>
          <w:bCs/>
          <w:sz w:val="22"/>
          <w:szCs w:val="22"/>
        </w:rPr>
        <w:t xml:space="preserve">lemba - </w:t>
      </w:r>
      <w:r w:rsidRPr="004462FB">
        <w:rPr>
          <w:b/>
          <w:sz w:val="22"/>
          <w:szCs w:val="22"/>
        </w:rPr>
        <w:t>Inside Sales Representative/New business sales manager</w:t>
      </w:r>
      <w:r w:rsidR="00F027A5">
        <w:rPr>
          <w:b/>
          <w:sz w:val="22"/>
          <w:szCs w:val="22"/>
        </w:rPr>
        <w:tab/>
      </w:r>
      <w:r w:rsidR="00F027A5">
        <w:rPr>
          <w:b/>
          <w:sz w:val="22"/>
          <w:szCs w:val="22"/>
        </w:rPr>
        <w:tab/>
      </w:r>
      <w:r w:rsidR="00F027A5">
        <w:rPr>
          <w:b/>
          <w:sz w:val="22"/>
          <w:szCs w:val="22"/>
        </w:rPr>
        <w:tab/>
        <w:t>6 months</w:t>
      </w:r>
    </w:p>
    <w:p w:rsidR="00D504FC" w:rsidRDefault="00D504FC" w:rsidP="009E7D43">
      <w:pPr>
        <w:rPr>
          <w:sz w:val="22"/>
          <w:szCs w:val="22"/>
        </w:rPr>
      </w:pPr>
    </w:p>
    <w:p w:rsidR="009E7D43" w:rsidRPr="000756FC" w:rsidRDefault="009E7D43" w:rsidP="00ED1801">
      <w:pPr>
        <w:pStyle w:val="ListParagraph"/>
        <w:numPr>
          <w:ilvl w:val="0"/>
          <w:numId w:val="6"/>
        </w:numPr>
        <w:rPr>
          <w:sz w:val="22"/>
          <w:szCs w:val="22"/>
        </w:rPr>
      </w:pPr>
      <w:r w:rsidRPr="000756FC">
        <w:rPr>
          <w:sz w:val="22"/>
          <w:szCs w:val="22"/>
        </w:rPr>
        <w:t>Reporting to the Chief Sales Officer I started 21 days after the rights to sell VMware Service Manager/</w:t>
      </w:r>
      <w:proofErr w:type="spellStart"/>
      <w:r w:rsidRPr="000756FC">
        <w:rPr>
          <w:sz w:val="22"/>
          <w:szCs w:val="22"/>
        </w:rPr>
        <w:t>vFire</w:t>
      </w:r>
      <w:proofErr w:type="spellEnd"/>
      <w:r w:rsidRPr="000756FC">
        <w:rPr>
          <w:sz w:val="22"/>
          <w:szCs w:val="22"/>
        </w:rPr>
        <w:t xml:space="preserve"> were moved to Alemba from VMware and have built the new business sales structure from the ground up. My initial responsibility was to review and develop a CRM package for use within Alemba and the choice was </w:t>
      </w:r>
      <w:proofErr w:type="spellStart"/>
      <w:r w:rsidRPr="000756FC">
        <w:rPr>
          <w:sz w:val="22"/>
          <w:szCs w:val="22"/>
        </w:rPr>
        <w:t>SugarCRM</w:t>
      </w:r>
      <w:proofErr w:type="spellEnd"/>
      <w:r w:rsidRPr="000756FC">
        <w:rPr>
          <w:sz w:val="22"/>
          <w:szCs w:val="22"/>
        </w:rPr>
        <w:t xml:space="preserve">. I took responsibility for the entire administration of Sugar, reviewing and sourcing plugins for the system, writing workflows, building templates and customising the system for </w:t>
      </w:r>
      <w:proofErr w:type="spellStart"/>
      <w:r w:rsidRPr="000756FC">
        <w:rPr>
          <w:sz w:val="22"/>
          <w:szCs w:val="22"/>
        </w:rPr>
        <w:t>Alemba’s</w:t>
      </w:r>
      <w:proofErr w:type="spellEnd"/>
      <w:r w:rsidRPr="000756FC">
        <w:rPr>
          <w:sz w:val="22"/>
          <w:szCs w:val="22"/>
        </w:rPr>
        <w:t xml:space="preserve"> requirements, managing importation of customer accounts for UK, EMEA, APAC, USA and training all staff in these regions.</w:t>
      </w:r>
      <w:r w:rsidR="000756FC">
        <w:rPr>
          <w:sz w:val="22"/>
          <w:szCs w:val="22"/>
        </w:rPr>
        <w:t xml:space="preserve"> </w:t>
      </w:r>
      <w:r w:rsidRPr="000756FC">
        <w:rPr>
          <w:sz w:val="22"/>
          <w:szCs w:val="22"/>
        </w:rPr>
        <w:t>I also reviewed and chose data suppliers to source UK and USA data for cold calling, wrote scripts/pitches for new business and assisted the marketing team in managing campaigns to develop business across EMEA.</w:t>
      </w:r>
    </w:p>
    <w:p w:rsidR="009E7D43" w:rsidRDefault="009E7D43" w:rsidP="00D504FC">
      <w:pPr>
        <w:ind w:left="720"/>
        <w:rPr>
          <w:sz w:val="22"/>
          <w:szCs w:val="22"/>
        </w:rPr>
      </w:pPr>
      <w:r w:rsidRPr="004462FB">
        <w:rPr>
          <w:sz w:val="22"/>
          <w:szCs w:val="22"/>
        </w:rPr>
        <w:t>I have also sourced staff, provided job training and manag</w:t>
      </w:r>
      <w:r w:rsidR="00D504FC">
        <w:rPr>
          <w:sz w:val="22"/>
          <w:szCs w:val="22"/>
        </w:rPr>
        <w:t xml:space="preserve">ement for the new business team, </w:t>
      </w:r>
      <w:r w:rsidRPr="004462FB">
        <w:rPr>
          <w:sz w:val="22"/>
          <w:szCs w:val="22"/>
        </w:rPr>
        <w:t>developed sales leads within the UK, Holland, Belgium and the USA</w:t>
      </w:r>
      <w:r w:rsidR="00D504FC">
        <w:rPr>
          <w:sz w:val="22"/>
          <w:szCs w:val="22"/>
        </w:rPr>
        <w:t>. F</w:t>
      </w:r>
      <w:r w:rsidRPr="004462FB">
        <w:rPr>
          <w:sz w:val="22"/>
          <w:szCs w:val="22"/>
        </w:rPr>
        <w:t xml:space="preserve">inding excellent new business opportunities and winning business with existing users of VSM for Support &amp; Maintenance business as well as professional services who were previously supported by VMware but who needed to be made aware of </w:t>
      </w:r>
      <w:proofErr w:type="spellStart"/>
      <w:r w:rsidRPr="004462FB">
        <w:rPr>
          <w:sz w:val="22"/>
          <w:szCs w:val="22"/>
        </w:rPr>
        <w:t>Alemba’s</w:t>
      </w:r>
      <w:proofErr w:type="spellEnd"/>
      <w:r w:rsidRPr="004462FB">
        <w:rPr>
          <w:sz w:val="22"/>
          <w:szCs w:val="22"/>
        </w:rPr>
        <w:t xml:space="preserve"> development and ownership of the product.</w:t>
      </w:r>
      <w:r w:rsidR="00573915">
        <w:rPr>
          <w:sz w:val="22"/>
          <w:szCs w:val="22"/>
        </w:rPr>
        <w:t xml:space="preserve"> </w:t>
      </w:r>
      <w:r w:rsidRPr="004462FB">
        <w:rPr>
          <w:sz w:val="22"/>
          <w:szCs w:val="22"/>
        </w:rPr>
        <w:t>Selling into a variety of Industries for Alemba, I have found many new business opportunities, regained customers who Alemba would otherwise have lost across the UK, EMEA, APAC and the USA.</w:t>
      </w:r>
    </w:p>
    <w:p w:rsidR="009E7D43" w:rsidRDefault="009E7D43" w:rsidP="009E7D43">
      <w:pPr>
        <w:rPr>
          <w:sz w:val="22"/>
          <w:szCs w:val="22"/>
        </w:rPr>
      </w:pPr>
    </w:p>
    <w:p w:rsidR="00D504FC" w:rsidRDefault="009E7D43" w:rsidP="009E7D43">
      <w:pPr>
        <w:rPr>
          <w:sz w:val="22"/>
          <w:szCs w:val="22"/>
        </w:rPr>
      </w:pPr>
      <w:r w:rsidRPr="00D504FC">
        <w:rPr>
          <w:b/>
          <w:bCs/>
          <w:sz w:val="22"/>
          <w:szCs w:val="22"/>
        </w:rPr>
        <w:t>CHS Electronics</w:t>
      </w:r>
      <w:r w:rsidR="00D504FC" w:rsidRPr="00D504FC">
        <w:rPr>
          <w:b/>
          <w:bCs/>
          <w:sz w:val="22"/>
          <w:szCs w:val="22"/>
        </w:rPr>
        <w:t xml:space="preserve"> (Computer Distributor</w:t>
      </w:r>
      <w:r w:rsidR="00D504FC">
        <w:rPr>
          <w:b/>
          <w:bCs/>
          <w:sz w:val="22"/>
          <w:szCs w:val="22"/>
        </w:rPr>
        <w:t>)</w:t>
      </w:r>
      <w:r w:rsidR="00D504FC" w:rsidRPr="00D504FC">
        <w:rPr>
          <w:b/>
          <w:bCs/>
          <w:sz w:val="22"/>
          <w:szCs w:val="22"/>
        </w:rPr>
        <w:t xml:space="preserve"> </w:t>
      </w:r>
      <w:r w:rsidR="00D504FC">
        <w:rPr>
          <w:sz w:val="22"/>
          <w:szCs w:val="22"/>
        </w:rPr>
        <w:t xml:space="preserve">- </w:t>
      </w:r>
      <w:r w:rsidRPr="004462FB">
        <w:rPr>
          <w:b/>
          <w:sz w:val="22"/>
          <w:szCs w:val="22"/>
        </w:rPr>
        <w:t xml:space="preserve">Major </w:t>
      </w:r>
      <w:r w:rsidR="00F24B51">
        <w:rPr>
          <w:b/>
          <w:sz w:val="22"/>
          <w:szCs w:val="22"/>
        </w:rPr>
        <w:t>Account</w:t>
      </w:r>
      <w:r w:rsidRPr="004462FB">
        <w:rPr>
          <w:b/>
          <w:sz w:val="22"/>
          <w:szCs w:val="22"/>
        </w:rPr>
        <w:t xml:space="preserve"> management</w:t>
      </w:r>
      <w:r w:rsidR="00F027A5">
        <w:rPr>
          <w:b/>
          <w:sz w:val="22"/>
          <w:szCs w:val="22"/>
        </w:rPr>
        <w:tab/>
      </w:r>
      <w:r w:rsidR="00F027A5">
        <w:rPr>
          <w:b/>
          <w:sz w:val="22"/>
          <w:szCs w:val="22"/>
        </w:rPr>
        <w:tab/>
        <w:t>3 years 5 months</w:t>
      </w:r>
      <w:r w:rsidRPr="004462FB">
        <w:rPr>
          <w:sz w:val="22"/>
          <w:szCs w:val="22"/>
        </w:rPr>
        <w:br/>
      </w:r>
    </w:p>
    <w:p w:rsidR="009E7D43" w:rsidRPr="00D504FC" w:rsidRDefault="009E7D43" w:rsidP="00D504FC">
      <w:pPr>
        <w:pStyle w:val="ListParagraph"/>
        <w:numPr>
          <w:ilvl w:val="0"/>
          <w:numId w:val="6"/>
        </w:numPr>
        <w:rPr>
          <w:b/>
          <w:sz w:val="22"/>
          <w:szCs w:val="22"/>
        </w:rPr>
      </w:pPr>
      <w:r w:rsidRPr="00D504FC">
        <w:rPr>
          <w:sz w:val="22"/>
          <w:szCs w:val="22"/>
        </w:rPr>
        <w:t>My key responsibility were maintaining relationships with a little under 100 major account customers, also dealing with product managers to secure pricing and deliver complex solution sales.  I delivered effective growth plans for the customer base I managed, hitting targets of £100K+ per month over 90% of my time in this role. Selling diverse range of computer hardware and software, having worked my way up to the role of Major Accounts, from Sales support to Networking account manager I learnt a lot about computer hardware and software with CHS and started my career in the IT Industry with this company.</w:t>
      </w:r>
    </w:p>
    <w:p w:rsidR="009E7D43" w:rsidRPr="004462FB" w:rsidRDefault="009E7D43" w:rsidP="009E7D43">
      <w:pPr>
        <w:rPr>
          <w:sz w:val="22"/>
          <w:szCs w:val="22"/>
        </w:rPr>
      </w:pPr>
    </w:p>
    <w:p w:rsidR="00EA2F64" w:rsidRDefault="00EA2F64">
      <w:pPr>
        <w:rPr>
          <w:b/>
          <w:bCs/>
          <w:sz w:val="22"/>
          <w:szCs w:val="22"/>
        </w:rPr>
      </w:pPr>
    </w:p>
    <w:p w:rsidR="009E7D43" w:rsidRPr="004462FB" w:rsidRDefault="009E7D43" w:rsidP="009E7D43">
      <w:pPr>
        <w:rPr>
          <w:sz w:val="22"/>
          <w:szCs w:val="22"/>
        </w:rPr>
      </w:pPr>
      <w:r w:rsidRPr="00D504FC">
        <w:rPr>
          <w:b/>
          <w:bCs/>
          <w:sz w:val="22"/>
          <w:szCs w:val="22"/>
        </w:rPr>
        <w:t xml:space="preserve">Parity Solutions </w:t>
      </w:r>
      <w:r w:rsidR="00D504FC">
        <w:rPr>
          <w:b/>
          <w:bCs/>
          <w:sz w:val="22"/>
          <w:szCs w:val="22"/>
        </w:rPr>
        <w:t xml:space="preserve">- </w:t>
      </w:r>
      <w:r w:rsidRPr="004462FB">
        <w:rPr>
          <w:b/>
          <w:bCs/>
          <w:sz w:val="22"/>
          <w:szCs w:val="22"/>
        </w:rPr>
        <w:t>Business Development Executive</w:t>
      </w:r>
      <w:r w:rsidRPr="004462FB">
        <w:rPr>
          <w:sz w:val="22"/>
          <w:szCs w:val="22"/>
        </w:rPr>
        <w:tab/>
      </w:r>
      <w:r w:rsidRPr="004462FB">
        <w:rPr>
          <w:sz w:val="22"/>
          <w:szCs w:val="22"/>
        </w:rPr>
        <w:tab/>
      </w:r>
      <w:r w:rsidRPr="004462FB">
        <w:rPr>
          <w:sz w:val="22"/>
          <w:szCs w:val="22"/>
        </w:rPr>
        <w:tab/>
      </w:r>
      <w:r w:rsidRPr="004462FB">
        <w:rPr>
          <w:sz w:val="22"/>
          <w:szCs w:val="22"/>
        </w:rPr>
        <w:tab/>
      </w:r>
      <w:r w:rsidR="00F027A5">
        <w:rPr>
          <w:sz w:val="22"/>
          <w:szCs w:val="22"/>
        </w:rPr>
        <w:tab/>
      </w:r>
      <w:r w:rsidR="00F027A5" w:rsidRPr="00F027A5">
        <w:rPr>
          <w:b/>
          <w:sz w:val="22"/>
          <w:szCs w:val="22"/>
        </w:rPr>
        <w:t xml:space="preserve">2 year </w:t>
      </w:r>
      <w:r w:rsidR="00F027A5">
        <w:rPr>
          <w:b/>
          <w:sz w:val="22"/>
          <w:szCs w:val="22"/>
        </w:rPr>
        <w:t>7</w:t>
      </w:r>
      <w:r w:rsidR="00F027A5" w:rsidRPr="00F027A5">
        <w:rPr>
          <w:b/>
          <w:sz w:val="22"/>
          <w:szCs w:val="22"/>
        </w:rPr>
        <w:t xml:space="preserve"> months</w:t>
      </w:r>
    </w:p>
    <w:p w:rsidR="009E7D43" w:rsidRPr="00D504FC" w:rsidRDefault="009E7D43" w:rsidP="00D504FC">
      <w:pPr>
        <w:pStyle w:val="ListParagraph"/>
        <w:numPr>
          <w:ilvl w:val="0"/>
          <w:numId w:val="6"/>
        </w:numPr>
        <w:rPr>
          <w:sz w:val="22"/>
          <w:szCs w:val="22"/>
        </w:rPr>
      </w:pPr>
      <w:r w:rsidRPr="00D504FC">
        <w:rPr>
          <w:sz w:val="22"/>
          <w:szCs w:val="22"/>
        </w:rPr>
        <w:t>Booking qualified appointments for field sales, all call out data generated by myself.</w:t>
      </w:r>
    </w:p>
    <w:p w:rsidR="009E7D43" w:rsidRPr="004462FB" w:rsidRDefault="009E7D43" w:rsidP="00D504FC">
      <w:pPr>
        <w:ind w:firstLine="720"/>
        <w:rPr>
          <w:sz w:val="22"/>
          <w:szCs w:val="22"/>
        </w:rPr>
      </w:pPr>
      <w:r w:rsidRPr="004462FB">
        <w:rPr>
          <w:sz w:val="22"/>
          <w:szCs w:val="22"/>
        </w:rPr>
        <w:t>Hit target after month 1</w:t>
      </w:r>
    </w:p>
    <w:p w:rsidR="009E7D43" w:rsidRPr="004462FB" w:rsidRDefault="009E7D43" w:rsidP="00D504FC">
      <w:pPr>
        <w:ind w:left="360" w:firstLine="360"/>
        <w:rPr>
          <w:sz w:val="22"/>
          <w:szCs w:val="22"/>
        </w:rPr>
      </w:pPr>
      <w:r w:rsidRPr="004462FB">
        <w:rPr>
          <w:sz w:val="22"/>
          <w:szCs w:val="22"/>
        </w:rPr>
        <w:t>Highest achievement 240% of target</w:t>
      </w:r>
    </w:p>
    <w:p w:rsidR="009E7D43" w:rsidRPr="004462FB" w:rsidRDefault="009E7D43" w:rsidP="00D504FC">
      <w:pPr>
        <w:ind w:left="720"/>
        <w:rPr>
          <w:sz w:val="22"/>
          <w:szCs w:val="22"/>
        </w:rPr>
      </w:pPr>
      <w:r w:rsidRPr="004462FB">
        <w:rPr>
          <w:sz w:val="22"/>
          <w:szCs w:val="22"/>
        </w:rPr>
        <w:t>Generated business used as case studies with, Three Rivers District Council and Tameside Met</w:t>
      </w:r>
      <w:bookmarkStart w:id="0" w:name="_GoBack"/>
      <w:bookmarkEnd w:id="0"/>
      <w:r w:rsidRPr="004462FB">
        <w:rPr>
          <w:sz w:val="22"/>
          <w:szCs w:val="22"/>
        </w:rPr>
        <w:t>ropolitan Borough Council</w:t>
      </w:r>
    </w:p>
    <w:p w:rsidR="009E7D43" w:rsidRPr="004462FB" w:rsidRDefault="009E7D43" w:rsidP="00D504FC">
      <w:pPr>
        <w:ind w:left="360" w:firstLine="360"/>
        <w:rPr>
          <w:sz w:val="22"/>
          <w:szCs w:val="22"/>
        </w:rPr>
      </w:pPr>
      <w:r w:rsidRPr="004462FB">
        <w:rPr>
          <w:sz w:val="22"/>
          <w:szCs w:val="22"/>
        </w:rPr>
        <w:t>Generated business in a wide range of industries, Transport, Government and Energy</w:t>
      </w:r>
    </w:p>
    <w:p w:rsidR="009E7D43" w:rsidRPr="004462FB" w:rsidRDefault="009E7D43">
      <w:pPr>
        <w:rPr>
          <w:b/>
          <w:bCs/>
          <w:sz w:val="22"/>
          <w:szCs w:val="22"/>
        </w:rPr>
      </w:pPr>
    </w:p>
    <w:p w:rsidR="00EA2F64" w:rsidRPr="004462FB" w:rsidRDefault="00EA2F64">
      <w:pPr>
        <w:rPr>
          <w:b/>
          <w:bCs/>
          <w:sz w:val="22"/>
          <w:szCs w:val="22"/>
        </w:rPr>
      </w:pPr>
    </w:p>
    <w:p w:rsidR="00EA2F64" w:rsidRPr="004462FB" w:rsidRDefault="00965087">
      <w:pPr>
        <w:rPr>
          <w:sz w:val="22"/>
          <w:szCs w:val="22"/>
        </w:rPr>
      </w:pPr>
      <w:r w:rsidRPr="00D504FC">
        <w:rPr>
          <w:b/>
          <w:bCs/>
          <w:sz w:val="22"/>
          <w:szCs w:val="22"/>
        </w:rPr>
        <w:t>DJST</w:t>
      </w:r>
      <w:r w:rsidR="00D504FC">
        <w:rPr>
          <w:b/>
          <w:bCs/>
          <w:sz w:val="22"/>
          <w:szCs w:val="22"/>
        </w:rPr>
        <w:t xml:space="preserve"> </w:t>
      </w:r>
      <w:r w:rsidR="00852D17">
        <w:rPr>
          <w:b/>
          <w:bCs/>
          <w:sz w:val="22"/>
          <w:szCs w:val="22"/>
        </w:rPr>
        <w:t>–</w:t>
      </w:r>
      <w:r w:rsidRPr="004462FB">
        <w:rPr>
          <w:b/>
          <w:bCs/>
          <w:sz w:val="22"/>
          <w:szCs w:val="22"/>
        </w:rPr>
        <w:t xml:space="preserve"> </w:t>
      </w:r>
      <w:r w:rsidR="005D0355" w:rsidRPr="004462FB">
        <w:rPr>
          <w:b/>
          <w:bCs/>
          <w:sz w:val="22"/>
          <w:szCs w:val="22"/>
        </w:rPr>
        <w:t>Business Development Executive</w:t>
      </w:r>
      <w:r w:rsidR="00F027A5">
        <w:rPr>
          <w:b/>
          <w:bCs/>
          <w:sz w:val="22"/>
          <w:szCs w:val="22"/>
        </w:rPr>
        <w:tab/>
      </w:r>
      <w:r w:rsidR="00F027A5">
        <w:rPr>
          <w:b/>
          <w:bCs/>
          <w:sz w:val="22"/>
          <w:szCs w:val="22"/>
        </w:rPr>
        <w:tab/>
      </w:r>
      <w:r w:rsidR="00F027A5">
        <w:rPr>
          <w:b/>
          <w:bCs/>
          <w:sz w:val="22"/>
          <w:szCs w:val="22"/>
        </w:rPr>
        <w:tab/>
      </w:r>
      <w:r w:rsidR="00F027A5">
        <w:rPr>
          <w:b/>
          <w:bCs/>
          <w:sz w:val="22"/>
          <w:szCs w:val="22"/>
        </w:rPr>
        <w:tab/>
      </w:r>
      <w:r w:rsidR="00F027A5">
        <w:rPr>
          <w:b/>
          <w:bCs/>
          <w:sz w:val="22"/>
          <w:szCs w:val="22"/>
        </w:rPr>
        <w:tab/>
      </w:r>
      <w:r w:rsidR="00F027A5">
        <w:rPr>
          <w:b/>
          <w:bCs/>
          <w:sz w:val="22"/>
          <w:szCs w:val="22"/>
        </w:rPr>
        <w:tab/>
        <w:t>8 months</w:t>
      </w:r>
    </w:p>
    <w:p w:rsidR="00EA2F64" w:rsidRPr="00D504FC" w:rsidRDefault="00965087" w:rsidP="00D504FC">
      <w:pPr>
        <w:pStyle w:val="ListParagraph"/>
        <w:numPr>
          <w:ilvl w:val="0"/>
          <w:numId w:val="6"/>
        </w:numPr>
        <w:rPr>
          <w:b/>
          <w:bCs/>
          <w:sz w:val="22"/>
          <w:szCs w:val="22"/>
        </w:rPr>
      </w:pPr>
      <w:r w:rsidRPr="00D504FC">
        <w:rPr>
          <w:sz w:val="22"/>
          <w:szCs w:val="22"/>
        </w:rPr>
        <w:t xml:space="preserve">Cold calling and booking new business sales meetings for the companies DJST represent, with senior level decision makers such as Financial Directors, Global IT </w:t>
      </w:r>
      <w:r w:rsidRPr="00D504FC">
        <w:rPr>
          <w:sz w:val="22"/>
          <w:szCs w:val="22"/>
        </w:rPr>
        <w:lastRenderedPageBreak/>
        <w:t xml:space="preserve">Directors, Chief Technology Officers and Managing Directors for many FTSE 100 companies. With a proven track record at </w:t>
      </w:r>
      <w:r w:rsidRPr="00D504FC">
        <w:rPr>
          <w:b/>
          <w:bCs/>
          <w:sz w:val="22"/>
          <w:szCs w:val="22"/>
        </w:rPr>
        <w:t xml:space="preserve">DJST </w:t>
      </w:r>
      <w:r w:rsidRPr="00D504FC">
        <w:rPr>
          <w:sz w:val="22"/>
          <w:szCs w:val="22"/>
        </w:rPr>
        <w:t>of</w:t>
      </w:r>
      <w:r w:rsidRPr="00D504FC">
        <w:rPr>
          <w:b/>
          <w:bCs/>
          <w:sz w:val="22"/>
          <w:szCs w:val="22"/>
        </w:rPr>
        <w:t xml:space="preserve"> </w:t>
      </w:r>
      <w:r w:rsidRPr="00D504FC">
        <w:rPr>
          <w:sz w:val="22"/>
          <w:szCs w:val="22"/>
        </w:rPr>
        <w:t>sales into companies such as 3M, Kier, Morgan Sindell, AXA Insurance, Provident Personal Credit and many other large Multinational's as well as many SME's. Upon starting with DJST my experience in new business sales and in depth IT knowledge meant I have been given many of the best campaigns DJST run and have hit target consistently the majority of the time.</w:t>
      </w:r>
      <w:r w:rsidR="004462FB" w:rsidRPr="00D504FC">
        <w:rPr>
          <w:sz w:val="22"/>
          <w:szCs w:val="22"/>
        </w:rPr>
        <w:br/>
      </w:r>
    </w:p>
    <w:p w:rsidR="00EA2F64" w:rsidRPr="004462FB" w:rsidRDefault="00EA2F64">
      <w:pPr>
        <w:rPr>
          <w:sz w:val="22"/>
          <w:szCs w:val="22"/>
        </w:rPr>
      </w:pPr>
    </w:p>
    <w:p w:rsidR="00EA2F64" w:rsidRPr="00B82008" w:rsidRDefault="00965087" w:rsidP="00D57961">
      <w:pPr>
        <w:ind w:firstLine="360"/>
        <w:rPr>
          <w:b/>
        </w:rPr>
      </w:pPr>
      <w:r w:rsidRPr="00B82008">
        <w:rPr>
          <w:b/>
          <w:u w:val="single"/>
        </w:rPr>
        <w:t>Education</w:t>
      </w:r>
    </w:p>
    <w:p w:rsidR="00EA2F64" w:rsidRPr="004462FB" w:rsidRDefault="00965087" w:rsidP="00D57961">
      <w:pPr>
        <w:ind w:firstLine="360"/>
        <w:rPr>
          <w:b/>
          <w:sz w:val="22"/>
          <w:szCs w:val="22"/>
        </w:rPr>
      </w:pPr>
      <w:r w:rsidRPr="009B67DA">
        <w:rPr>
          <w:sz w:val="22"/>
          <w:szCs w:val="22"/>
        </w:rPr>
        <w:t>Rodborough Secondary School</w:t>
      </w:r>
      <w:r w:rsidRPr="004462FB">
        <w:rPr>
          <w:sz w:val="22"/>
          <w:szCs w:val="22"/>
        </w:rPr>
        <w:tab/>
      </w:r>
      <w:r w:rsidR="009B67DA">
        <w:rPr>
          <w:sz w:val="22"/>
          <w:szCs w:val="22"/>
        </w:rPr>
        <w:tab/>
      </w:r>
      <w:r w:rsidR="009B67DA">
        <w:rPr>
          <w:sz w:val="22"/>
          <w:szCs w:val="22"/>
        </w:rPr>
        <w:tab/>
      </w:r>
      <w:r w:rsidR="009B67DA">
        <w:rPr>
          <w:sz w:val="22"/>
          <w:szCs w:val="22"/>
        </w:rPr>
        <w:tab/>
      </w:r>
      <w:r w:rsidR="009B67DA">
        <w:rPr>
          <w:sz w:val="22"/>
          <w:szCs w:val="22"/>
        </w:rPr>
        <w:tab/>
      </w:r>
      <w:r w:rsidR="009B67DA">
        <w:rPr>
          <w:sz w:val="22"/>
          <w:szCs w:val="22"/>
        </w:rPr>
        <w:tab/>
      </w:r>
      <w:r w:rsidRPr="004462FB">
        <w:rPr>
          <w:sz w:val="22"/>
          <w:szCs w:val="22"/>
        </w:rPr>
        <w:tab/>
      </w:r>
      <w:r w:rsidRPr="004462FB">
        <w:rPr>
          <w:sz w:val="22"/>
          <w:szCs w:val="22"/>
        </w:rPr>
        <w:tab/>
      </w:r>
      <w:r w:rsidRPr="004462FB">
        <w:rPr>
          <w:sz w:val="22"/>
          <w:szCs w:val="22"/>
        </w:rPr>
        <w:tab/>
      </w:r>
    </w:p>
    <w:p w:rsidR="00EA2F64" w:rsidRPr="00BE3DED" w:rsidRDefault="00965087" w:rsidP="00D57961">
      <w:pPr>
        <w:ind w:left="360"/>
        <w:rPr>
          <w:sz w:val="22"/>
          <w:szCs w:val="22"/>
        </w:rPr>
      </w:pPr>
      <w:r w:rsidRPr="009B67DA">
        <w:rPr>
          <w:sz w:val="22"/>
          <w:szCs w:val="22"/>
        </w:rPr>
        <w:t>Godalming College</w:t>
      </w:r>
      <w:r w:rsidRPr="004462FB">
        <w:rPr>
          <w:b/>
          <w:sz w:val="22"/>
          <w:szCs w:val="22"/>
        </w:rPr>
        <w:tab/>
      </w:r>
      <w:r w:rsidRPr="004462FB">
        <w:rPr>
          <w:b/>
          <w:sz w:val="22"/>
          <w:szCs w:val="22"/>
        </w:rPr>
        <w:tab/>
      </w:r>
      <w:r w:rsidRPr="004462FB">
        <w:rPr>
          <w:b/>
          <w:sz w:val="22"/>
          <w:szCs w:val="22"/>
        </w:rPr>
        <w:tab/>
      </w:r>
      <w:r w:rsidRPr="004462FB">
        <w:rPr>
          <w:b/>
          <w:sz w:val="22"/>
          <w:szCs w:val="22"/>
        </w:rPr>
        <w:tab/>
      </w:r>
      <w:r w:rsidRPr="004462FB">
        <w:rPr>
          <w:b/>
          <w:sz w:val="22"/>
          <w:szCs w:val="22"/>
        </w:rPr>
        <w:tab/>
      </w:r>
      <w:r w:rsidRPr="004462FB">
        <w:rPr>
          <w:b/>
          <w:sz w:val="22"/>
          <w:szCs w:val="22"/>
        </w:rPr>
        <w:tab/>
      </w:r>
      <w:r w:rsidRPr="004462FB">
        <w:rPr>
          <w:b/>
          <w:sz w:val="22"/>
          <w:szCs w:val="22"/>
        </w:rPr>
        <w:tab/>
      </w:r>
      <w:r w:rsidR="009B67DA">
        <w:rPr>
          <w:b/>
          <w:sz w:val="22"/>
          <w:szCs w:val="22"/>
        </w:rPr>
        <w:tab/>
      </w:r>
      <w:r w:rsidR="009B67DA">
        <w:rPr>
          <w:b/>
          <w:sz w:val="22"/>
          <w:szCs w:val="22"/>
        </w:rPr>
        <w:tab/>
      </w:r>
      <w:r w:rsidR="009B67DA">
        <w:rPr>
          <w:b/>
          <w:sz w:val="22"/>
          <w:szCs w:val="22"/>
        </w:rPr>
        <w:tab/>
      </w:r>
      <w:r w:rsidR="009B67DA">
        <w:rPr>
          <w:b/>
          <w:sz w:val="22"/>
          <w:szCs w:val="22"/>
        </w:rPr>
        <w:tab/>
      </w:r>
      <w:r w:rsidR="00BE3DED">
        <w:rPr>
          <w:b/>
          <w:sz w:val="22"/>
          <w:szCs w:val="22"/>
        </w:rPr>
        <w:br/>
      </w:r>
      <w:r w:rsidR="00BE3DED">
        <w:rPr>
          <w:sz w:val="22"/>
          <w:szCs w:val="22"/>
        </w:rPr>
        <w:t>Chichester College</w:t>
      </w:r>
      <w:r w:rsidR="00BE3DED">
        <w:rPr>
          <w:sz w:val="22"/>
          <w:szCs w:val="22"/>
        </w:rPr>
        <w:tab/>
      </w:r>
      <w:r w:rsidR="00BE3DED">
        <w:rPr>
          <w:sz w:val="22"/>
          <w:szCs w:val="22"/>
        </w:rPr>
        <w:tab/>
      </w:r>
      <w:r w:rsidR="00BE3DED">
        <w:rPr>
          <w:sz w:val="22"/>
          <w:szCs w:val="22"/>
        </w:rPr>
        <w:tab/>
      </w:r>
      <w:r w:rsidR="00BE3DED">
        <w:rPr>
          <w:sz w:val="22"/>
          <w:szCs w:val="22"/>
        </w:rPr>
        <w:tab/>
      </w:r>
      <w:r w:rsidR="00BE3DED">
        <w:rPr>
          <w:sz w:val="22"/>
          <w:szCs w:val="22"/>
        </w:rPr>
        <w:tab/>
      </w:r>
      <w:r w:rsidR="00BE3DED">
        <w:rPr>
          <w:sz w:val="22"/>
          <w:szCs w:val="22"/>
        </w:rPr>
        <w:tab/>
      </w:r>
      <w:r w:rsidR="00BE3DED">
        <w:rPr>
          <w:sz w:val="22"/>
          <w:szCs w:val="22"/>
        </w:rPr>
        <w:tab/>
      </w:r>
      <w:r w:rsidR="00BE3DED">
        <w:rPr>
          <w:sz w:val="22"/>
          <w:szCs w:val="22"/>
        </w:rPr>
        <w:tab/>
      </w:r>
      <w:r w:rsidR="00BE3DED">
        <w:rPr>
          <w:sz w:val="22"/>
          <w:szCs w:val="22"/>
        </w:rPr>
        <w:tab/>
      </w:r>
      <w:r w:rsidR="00BE3DED">
        <w:rPr>
          <w:sz w:val="22"/>
          <w:szCs w:val="22"/>
        </w:rPr>
        <w:tab/>
      </w:r>
      <w:r w:rsidR="00BE3DED">
        <w:rPr>
          <w:sz w:val="22"/>
          <w:szCs w:val="22"/>
        </w:rPr>
        <w:tab/>
        <w:t xml:space="preserve"> </w:t>
      </w:r>
    </w:p>
    <w:p w:rsidR="00EA2F64" w:rsidRPr="004462FB" w:rsidRDefault="00EA2F64">
      <w:pPr>
        <w:rPr>
          <w:b/>
          <w:sz w:val="22"/>
          <w:szCs w:val="22"/>
        </w:rPr>
      </w:pPr>
    </w:p>
    <w:p w:rsidR="00EA2F64" w:rsidRPr="00B82008" w:rsidRDefault="009B67DA" w:rsidP="00D57961">
      <w:pPr>
        <w:ind w:firstLine="360"/>
      </w:pPr>
      <w:r w:rsidRPr="00B82008">
        <w:rPr>
          <w:noProof/>
          <w:lang w:eastAsia="en-GB"/>
        </w:rPr>
        <mc:AlternateContent>
          <mc:Choice Requires="wps">
            <w:drawing>
              <wp:anchor distT="0" distB="0" distL="114935" distR="114935" simplePos="0" relativeHeight="251658240" behindDoc="0" locked="0" layoutInCell="1" allowOverlap="1">
                <wp:simplePos x="0" y="0"/>
                <wp:positionH relativeFrom="column">
                  <wp:posOffset>3217545</wp:posOffset>
                </wp:positionH>
                <wp:positionV relativeFrom="paragraph">
                  <wp:posOffset>156210</wp:posOffset>
                </wp:positionV>
                <wp:extent cx="2289175" cy="1471930"/>
                <wp:effectExtent l="7620" t="2540" r="8255" b="190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14719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2F64" w:rsidRPr="00D504FC" w:rsidRDefault="00BE3DED">
                            <w:pPr>
                              <w:rPr>
                                <w:sz w:val="20"/>
                                <w:szCs w:val="20"/>
                              </w:rPr>
                            </w:pPr>
                            <w:r>
                              <w:rPr>
                                <w:b/>
                                <w:sz w:val="20"/>
                                <w:szCs w:val="20"/>
                              </w:rPr>
                              <w:br/>
                            </w:r>
                            <w:r w:rsidR="00965087" w:rsidRPr="00D504FC">
                              <w:rPr>
                                <w:b/>
                                <w:sz w:val="20"/>
                                <w:szCs w:val="20"/>
                              </w:rPr>
                              <w:t>Matthew Hoy – Sales Manager</w:t>
                            </w:r>
                          </w:p>
                          <w:p w:rsidR="00EA2F64" w:rsidRPr="00D504FC" w:rsidRDefault="00965087">
                            <w:pPr>
                              <w:rPr>
                                <w:sz w:val="20"/>
                                <w:szCs w:val="20"/>
                              </w:rPr>
                            </w:pPr>
                            <w:r w:rsidRPr="00D504FC">
                              <w:rPr>
                                <w:sz w:val="20"/>
                                <w:szCs w:val="20"/>
                              </w:rPr>
                              <w:t>DJST</w:t>
                            </w:r>
                          </w:p>
                          <w:p w:rsidR="00EA2F64" w:rsidRPr="00D504FC" w:rsidRDefault="00965087">
                            <w:pPr>
                              <w:rPr>
                                <w:sz w:val="20"/>
                                <w:szCs w:val="20"/>
                              </w:rPr>
                            </w:pPr>
                            <w:r w:rsidRPr="00D504FC">
                              <w:rPr>
                                <w:sz w:val="20"/>
                                <w:szCs w:val="20"/>
                              </w:rPr>
                              <w:t>1 Paris House</w:t>
                            </w:r>
                          </w:p>
                          <w:p w:rsidR="00EA2F64" w:rsidRPr="00D504FC" w:rsidRDefault="00965087">
                            <w:pPr>
                              <w:rPr>
                                <w:sz w:val="20"/>
                                <w:szCs w:val="20"/>
                              </w:rPr>
                            </w:pPr>
                            <w:r w:rsidRPr="00D504FC">
                              <w:rPr>
                                <w:sz w:val="20"/>
                                <w:szCs w:val="20"/>
                              </w:rPr>
                              <w:t>Parklands</w:t>
                            </w:r>
                          </w:p>
                          <w:p w:rsidR="00EA2F64" w:rsidRPr="00BE3DED" w:rsidRDefault="00965087">
                            <w:pPr>
                              <w:rPr>
                                <w:sz w:val="20"/>
                                <w:szCs w:val="20"/>
                              </w:rPr>
                            </w:pPr>
                            <w:r w:rsidRPr="00D504FC">
                              <w:rPr>
                                <w:sz w:val="20"/>
                                <w:szCs w:val="20"/>
                              </w:rPr>
                              <w:t>Guildford</w:t>
                            </w:r>
                            <w:r>
                              <w:br/>
                            </w:r>
                            <w:r w:rsidRPr="00D504FC">
                              <w:rPr>
                                <w:sz w:val="20"/>
                                <w:szCs w:val="20"/>
                              </w:rPr>
                              <w:t>GU2 9JX</w:t>
                            </w:r>
                          </w:p>
                          <w:p w:rsidR="00EA2F64" w:rsidRDefault="00EA2F6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53.35pt;margin-top:12.3pt;width:180.25pt;height:115.9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" stroked="f">
                <v:fill opacity="0"/>
                <v:textbox inset="0,0,0,0">
                  <w:txbxContent>
                    <w:p w:rsidR="00EA2F64" w:rsidRPr="00D504FC" w:rsidRDefault="00BE3DED">
                      <w:pPr>
                        <w:rPr>
                          <w:sz w:val="20"/>
                          <w:szCs w:val="20"/>
                        </w:rPr>
                      </w:pPr>
                      <w:r>
                        <w:rPr>
                          <w:b/>
                          <w:sz w:val="20"/>
                          <w:szCs w:val="20"/>
                        </w:rPr>
                        <w:br/>
                      </w:r>
                      <w:r w:rsidR="00965087" w:rsidRPr="00D504FC">
                        <w:rPr>
                          <w:b/>
                          <w:sz w:val="20"/>
                          <w:szCs w:val="20"/>
                        </w:rPr>
                        <w:t>Matthew Hoy – Sales Manager</w:t>
                      </w:r>
                    </w:p>
                    <w:p w:rsidR="00EA2F64" w:rsidRPr="00D504FC" w:rsidRDefault="00965087">
                      <w:pPr>
                        <w:rPr>
                          <w:sz w:val="20"/>
                          <w:szCs w:val="20"/>
                        </w:rPr>
                      </w:pPr>
                      <w:r w:rsidRPr="00D504FC">
                        <w:rPr>
                          <w:sz w:val="20"/>
                          <w:szCs w:val="20"/>
                        </w:rPr>
                        <w:t>DJST</w:t>
                      </w:r>
                    </w:p>
                    <w:p w:rsidR="00EA2F64" w:rsidRPr="00D504FC" w:rsidRDefault="00965087">
                      <w:pPr>
                        <w:rPr>
                          <w:sz w:val="20"/>
                          <w:szCs w:val="20"/>
                        </w:rPr>
                      </w:pPr>
                      <w:r w:rsidRPr="00D504FC">
                        <w:rPr>
                          <w:sz w:val="20"/>
                          <w:szCs w:val="20"/>
                        </w:rPr>
                        <w:t>1 Paris House</w:t>
                      </w:r>
                    </w:p>
                    <w:p w:rsidR="00EA2F64" w:rsidRPr="00D504FC" w:rsidRDefault="00965087">
                      <w:pPr>
                        <w:rPr>
                          <w:sz w:val="20"/>
                          <w:szCs w:val="20"/>
                        </w:rPr>
                      </w:pPr>
                      <w:r w:rsidRPr="00D504FC">
                        <w:rPr>
                          <w:sz w:val="20"/>
                          <w:szCs w:val="20"/>
                        </w:rPr>
                        <w:t>Parklands</w:t>
                      </w:r>
                    </w:p>
                    <w:p w:rsidR="00EA2F64" w:rsidRPr="00BE3DED" w:rsidRDefault="00965087">
                      <w:pPr>
                        <w:rPr>
                          <w:sz w:val="20"/>
                          <w:szCs w:val="20"/>
                        </w:rPr>
                      </w:pPr>
                      <w:r w:rsidRPr="00D504FC">
                        <w:rPr>
                          <w:sz w:val="20"/>
                          <w:szCs w:val="20"/>
                        </w:rPr>
                        <w:t>Guildford</w:t>
                      </w:r>
                      <w:r>
                        <w:br/>
                      </w:r>
                      <w:r w:rsidRPr="00D504FC">
                        <w:rPr>
                          <w:sz w:val="20"/>
                          <w:szCs w:val="20"/>
                        </w:rPr>
                        <w:t>GU2 9JX</w:t>
                      </w:r>
                    </w:p>
                    <w:p w:rsidR="00EA2F64" w:rsidRDefault="00EA2F64"/>
                  </w:txbxContent>
                </v:textbox>
              </v:shape>
            </w:pict>
          </mc:Fallback>
        </mc:AlternateContent>
      </w:r>
      <w:r w:rsidR="00965087" w:rsidRPr="00B82008">
        <w:rPr>
          <w:b/>
          <w:u w:val="single"/>
        </w:rPr>
        <w:t>References</w:t>
      </w:r>
    </w:p>
    <w:p w:rsidR="00EA2F64" w:rsidRPr="004462FB" w:rsidRDefault="008C2A07">
      <w:pPr>
        <w:rPr>
          <w:sz w:val="22"/>
          <w:szCs w:val="22"/>
        </w:rPr>
      </w:pPr>
      <w:r w:rsidRPr="004462FB">
        <w:rPr>
          <w:noProof/>
          <w:sz w:val="22"/>
          <w:szCs w:val="22"/>
          <w:lang w:eastAsia="en-GB"/>
        </w:rPr>
        <mc:AlternateContent>
          <mc:Choice Requires="wps">
            <w:drawing>
              <wp:anchor distT="0" distB="0" distL="114935" distR="114935" simplePos="0" relativeHeight="251657216" behindDoc="0" locked="0" layoutInCell="1" allowOverlap="1">
                <wp:simplePos x="0" y="0"/>
                <wp:positionH relativeFrom="column">
                  <wp:posOffset>235614</wp:posOffset>
                </wp:positionH>
                <wp:positionV relativeFrom="paragraph">
                  <wp:posOffset>10795</wp:posOffset>
                </wp:positionV>
                <wp:extent cx="2533015" cy="1471930"/>
                <wp:effectExtent l="5715" t="6985" r="4445" b="698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015" cy="14719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04FC" w:rsidRPr="00BE3DED" w:rsidRDefault="00BE3DED" w:rsidP="00D504FC">
                            <w:pPr>
                              <w:rPr>
                                <w:sz w:val="20"/>
                                <w:szCs w:val="20"/>
                              </w:rPr>
                            </w:pPr>
                            <w:r>
                              <w:rPr>
                                <w:b/>
                                <w:bCs/>
                                <w:sz w:val="20"/>
                                <w:szCs w:val="20"/>
                              </w:rPr>
                              <w:br/>
                            </w:r>
                            <w:r w:rsidRPr="00BE3DED">
                              <w:rPr>
                                <w:b/>
                                <w:bCs/>
                                <w:sz w:val="20"/>
                                <w:szCs w:val="20"/>
                              </w:rPr>
                              <w:t>Neil McAlpine – Senior Lecturer</w:t>
                            </w:r>
                            <w:r w:rsidRPr="00BE3DED">
                              <w:rPr>
                                <w:b/>
                                <w:bCs/>
                                <w:sz w:val="20"/>
                                <w:szCs w:val="20"/>
                              </w:rPr>
                              <w:br/>
                            </w:r>
                            <w:r w:rsidRPr="00BE3DED">
                              <w:rPr>
                                <w:bCs/>
                                <w:sz w:val="20"/>
                                <w:szCs w:val="20"/>
                              </w:rPr>
                              <w:t>Chichester College</w:t>
                            </w:r>
                            <w:r w:rsidR="00965087" w:rsidRPr="00BE3DED">
                              <w:rPr>
                                <w:b/>
                                <w:bCs/>
                                <w:sz w:val="20"/>
                                <w:szCs w:val="20"/>
                              </w:rPr>
                              <w:br/>
                            </w:r>
                            <w:r>
                              <w:rPr>
                                <w:color w:val="222222"/>
                                <w:sz w:val="20"/>
                                <w:szCs w:val="20"/>
                                <w:shd w:val="clear" w:color="auto" w:fill="FFFFFF"/>
                              </w:rPr>
                              <w:t>Westgate Fields</w:t>
                            </w:r>
                            <w:r w:rsidRPr="00BE3DED">
                              <w:rPr>
                                <w:color w:val="222222"/>
                                <w:sz w:val="20"/>
                                <w:szCs w:val="20"/>
                                <w:shd w:val="clear" w:color="auto" w:fill="FFFFFF"/>
                              </w:rPr>
                              <w:br/>
                            </w:r>
                            <w:r w:rsidRPr="00BE3DED">
                              <w:rPr>
                                <w:color w:val="222222"/>
                                <w:sz w:val="20"/>
                                <w:szCs w:val="20"/>
                                <w:shd w:val="clear" w:color="auto" w:fill="FFFFFF"/>
                              </w:rPr>
                              <w:t>Chichester</w:t>
                            </w:r>
                            <w:r w:rsidRPr="00BE3DED">
                              <w:rPr>
                                <w:color w:val="222222"/>
                                <w:sz w:val="20"/>
                                <w:szCs w:val="20"/>
                                <w:shd w:val="clear" w:color="auto" w:fill="FFFFFF"/>
                              </w:rPr>
                              <w:br/>
                              <w:t>West Sussex</w:t>
                            </w:r>
                            <w:r w:rsidRPr="00BE3DED">
                              <w:rPr>
                                <w:color w:val="222222"/>
                                <w:sz w:val="20"/>
                                <w:szCs w:val="20"/>
                                <w:shd w:val="clear" w:color="auto" w:fill="FFFFFF"/>
                              </w:rPr>
                              <w:br/>
                            </w:r>
                            <w:r w:rsidRPr="00BE3DED">
                              <w:rPr>
                                <w:color w:val="222222"/>
                                <w:sz w:val="20"/>
                                <w:szCs w:val="20"/>
                                <w:shd w:val="clear" w:color="auto" w:fill="FFFFFF"/>
                              </w:rPr>
                              <w:t>PO19 1SB</w:t>
                            </w:r>
                          </w:p>
                          <w:p w:rsidR="00EA2F64" w:rsidRDefault="00965087" w:rsidP="00D504FC">
                            <w:pPr>
                              <w:rPr>
                                <w:b/>
                                <w:bCs/>
                              </w:rPr>
                            </w:pPr>
                            <w:r>
                              <w:br/>
                            </w:r>
                          </w:p>
                          <w:p w:rsidR="00EA2F64" w:rsidRDefault="00EA2F64">
                            <w:pPr>
                              <w:pStyle w:val="BodyText"/>
                            </w:pPr>
                          </w:p>
                          <w:p w:rsidR="00EA2F64" w:rsidRDefault="00EA2F64">
                            <w:pPr>
                              <w:pStyle w:val="BodyText"/>
                            </w:pPr>
                          </w:p>
                          <w:p w:rsidR="00EA2F64" w:rsidRDefault="00EA2F64">
                            <w:pPr>
                              <w:pStyle w:val="BodyText"/>
                            </w:pPr>
                          </w:p>
                          <w:p w:rsidR="00EA2F64" w:rsidRDefault="00965087">
                            <w:pPr>
                              <w:pStyle w:val="BodyText"/>
                            </w:pPr>
                            <w: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8.55pt;margin-top:.85pt;width:199.45pt;height:115.9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" stroked="f">
                <v:fill opacity="0"/>
                <v:textbox inset="0,0,0,0">
                  <w:txbxContent>
                    <w:p w:rsidR="00D504FC" w:rsidRPr="00BE3DED" w:rsidRDefault="00BE3DED" w:rsidP="00D504FC">
                      <w:pPr>
                        <w:rPr>
                          <w:sz w:val="20"/>
                          <w:szCs w:val="20"/>
                        </w:rPr>
                      </w:pPr>
                      <w:r>
                        <w:rPr>
                          <w:b/>
                          <w:bCs/>
                          <w:sz w:val="20"/>
                          <w:szCs w:val="20"/>
                        </w:rPr>
                        <w:br/>
                      </w:r>
                      <w:r w:rsidRPr="00BE3DED">
                        <w:rPr>
                          <w:b/>
                          <w:bCs/>
                          <w:sz w:val="20"/>
                          <w:szCs w:val="20"/>
                        </w:rPr>
                        <w:t>Neil McAlpine – Senior Lecturer</w:t>
                      </w:r>
                      <w:r w:rsidRPr="00BE3DED">
                        <w:rPr>
                          <w:b/>
                          <w:bCs/>
                          <w:sz w:val="20"/>
                          <w:szCs w:val="20"/>
                        </w:rPr>
                        <w:br/>
                      </w:r>
                      <w:r w:rsidRPr="00BE3DED">
                        <w:rPr>
                          <w:bCs/>
                          <w:sz w:val="20"/>
                          <w:szCs w:val="20"/>
                        </w:rPr>
                        <w:t>Chichester College</w:t>
                      </w:r>
                      <w:r w:rsidR="00965087" w:rsidRPr="00BE3DED">
                        <w:rPr>
                          <w:b/>
                          <w:bCs/>
                          <w:sz w:val="20"/>
                          <w:szCs w:val="20"/>
                        </w:rPr>
                        <w:br/>
                      </w:r>
                      <w:r>
                        <w:rPr>
                          <w:color w:val="222222"/>
                          <w:sz w:val="20"/>
                          <w:szCs w:val="20"/>
                          <w:shd w:val="clear" w:color="auto" w:fill="FFFFFF"/>
                        </w:rPr>
                        <w:t>Westgate Fields</w:t>
                      </w:r>
                      <w:r w:rsidRPr="00BE3DED">
                        <w:rPr>
                          <w:color w:val="222222"/>
                          <w:sz w:val="20"/>
                          <w:szCs w:val="20"/>
                          <w:shd w:val="clear" w:color="auto" w:fill="FFFFFF"/>
                        </w:rPr>
                        <w:br/>
                      </w:r>
                      <w:r w:rsidRPr="00BE3DED">
                        <w:rPr>
                          <w:color w:val="222222"/>
                          <w:sz w:val="20"/>
                          <w:szCs w:val="20"/>
                          <w:shd w:val="clear" w:color="auto" w:fill="FFFFFF"/>
                        </w:rPr>
                        <w:t>Chichester</w:t>
                      </w:r>
                      <w:r w:rsidRPr="00BE3DED">
                        <w:rPr>
                          <w:color w:val="222222"/>
                          <w:sz w:val="20"/>
                          <w:szCs w:val="20"/>
                          <w:shd w:val="clear" w:color="auto" w:fill="FFFFFF"/>
                        </w:rPr>
                        <w:br/>
                        <w:t>West Sussex</w:t>
                      </w:r>
                      <w:r w:rsidRPr="00BE3DED">
                        <w:rPr>
                          <w:color w:val="222222"/>
                          <w:sz w:val="20"/>
                          <w:szCs w:val="20"/>
                          <w:shd w:val="clear" w:color="auto" w:fill="FFFFFF"/>
                        </w:rPr>
                        <w:br/>
                      </w:r>
                      <w:r w:rsidRPr="00BE3DED">
                        <w:rPr>
                          <w:color w:val="222222"/>
                          <w:sz w:val="20"/>
                          <w:szCs w:val="20"/>
                          <w:shd w:val="clear" w:color="auto" w:fill="FFFFFF"/>
                        </w:rPr>
                        <w:t>PO19 1SB</w:t>
                      </w:r>
                    </w:p>
                    <w:p w:rsidR="00EA2F64" w:rsidRDefault="00965087" w:rsidP="00D504FC">
                      <w:pPr>
                        <w:rPr>
                          <w:b/>
                          <w:bCs/>
                        </w:rPr>
                      </w:pPr>
                      <w:r>
                        <w:br/>
                      </w:r>
                    </w:p>
                    <w:p w:rsidR="00EA2F64" w:rsidRDefault="00EA2F64">
                      <w:pPr>
                        <w:pStyle w:val="BodyText"/>
                      </w:pPr>
                    </w:p>
                    <w:p w:rsidR="00EA2F64" w:rsidRDefault="00EA2F64">
                      <w:pPr>
                        <w:pStyle w:val="BodyText"/>
                      </w:pPr>
                    </w:p>
                    <w:p w:rsidR="00EA2F64" w:rsidRDefault="00EA2F64">
                      <w:pPr>
                        <w:pStyle w:val="BodyText"/>
                      </w:pPr>
                    </w:p>
                    <w:p w:rsidR="00EA2F64" w:rsidRDefault="00965087">
                      <w:pPr>
                        <w:pStyle w:val="BodyText"/>
                      </w:pPr>
                      <w:r>
                        <w:br/>
                      </w:r>
                    </w:p>
                  </w:txbxContent>
                </v:textbox>
              </v:shape>
            </w:pict>
          </mc:Fallback>
        </mc:AlternateContent>
      </w:r>
    </w:p>
    <w:sectPr w:rsidR="00EA2F64" w:rsidRPr="004462FB" w:rsidSect="004462FB">
      <w:pgSz w:w="11906" w:h="16838"/>
      <w:pgMar w:top="720" w:right="720" w:bottom="720" w:left="72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roid Sans">
    <w:charset w:val="80"/>
    <w:family w:val="auto"/>
    <w:pitch w:val="variable"/>
  </w:font>
  <w:font w:name="FreeSans">
    <w:altName w:val="MS Gothic"/>
    <w:charset w:val="80"/>
    <w:family w:val="auto"/>
    <w:pitch w:val="variable"/>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DejaVu Sans">
    <w:charset w:val="00"/>
    <w:family w:val="swiss"/>
    <w:pitch w:val="variable"/>
  </w:font>
  <w:font w:name="Lohit Hindi">
    <w:altName w:val="MS Gothic"/>
    <w:charset w:val="80"/>
    <w:family w:val="auto"/>
    <w:pitch w:val="variable"/>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Symbol" w:hAnsi="Symbol" w:cs="Symbol"/>
      </w:r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0"/>
        </w:tabs>
        <w:ind w:left="720" w:hanging="720"/>
      </w:pPr>
      <w:rPr>
        <w:rFonts w:ascii="Wingdings" w:hAnsi="Wingdings" w:cs="Wingdings"/>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cs="Symbol"/>
        <w:sz w:val="22"/>
        <w:szCs w:val="22"/>
      </w:rPr>
    </w:lvl>
  </w:abstractNum>
  <w:abstractNum w:abstractNumId="3"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sz w:val="24"/>
        <w:szCs w:val="24"/>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5" w15:restartNumberingAfterBreak="0">
    <w:nsid w:val="4C7F6F42"/>
    <w:multiLevelType w:val="hybridMultilevel"/>
    <w:tmpl w:val="F8349D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200"/>
    <w:rsid w:val="00027C8B"/>
    <w:rsid w:val="00036468"/>
    <w:rsid w:val="000756FC"/>
    <w:rsid w:val="000B7EE2"/>
    <w:rsid w:val="000D4954"/>
    <w:rsid w:val="000D7B05"/>
    <w:rsid w:val="00113341"/>
    <w:rsid w:val="0013533D"/>
    <w:rsid w:val="00157C66"/>
    <w:rsid w:val="00162CD8"/>
    <w:rsid w:val="00164FEC"/>
    <w:rsid w:val="001A6D85"/>
    <w:rsid w:val="001C1C87"/>
    <w:rsid w:val="00247159"/>
    <w:rsid w:val="002A0BA0"/>
    <w:rsid w:val="003011E1"/>
    <w:rsid w:val="00320AB1"/>
    <w:rsid w:val="00341B4B"/>
    <w:rsid w:val="00347D9E"/>
    <w:rsid w:val="003E453B"/>
    <w:rsid w:val="003F4579"/>
    <w:rsid w:val="00405088"/>
    <w:rsid w:val="00411731"/>
    <w:rsid w:val="00442493"/>
    <w:rsid w:val="004462FB"/>
    <w:rsid w:val="005212E1"/>
    <w:rsid w:val="00522BCC"/>
    <w:rsid w:val="00573915"/>
    <w:rsid w:val="005D0355"/>
    <w:rsid w:val="005F7AA7"/>
    <w:rsid w:val="00662A52"/>
    <w:rsid w:val="006749BE"/>
    <w:rsid w:val="006837ED"/>
    <w:rsid w:val="006E4DDE"/>
    <w:rsid w:val="00722199"/>
    <w:rsid w:val="007443BA"/>
    <w:rsid w:val="00770D6A"/>
    <w:rsid w:val="007C30D9"/>
    <w:rsid w:val="00806B7A"/>
    <w:rsid w:val="00842C20"/>
    <w:rsid w:val="00852D17"/>
    <w:rsid w:val="008C2A07"/>
    <w:rsid w:val="008E2A7F"/>
    <w:rsid w:val="00913709"/>
    <w:rsid w:val="0091479C"/>
    <w:rsid w:val="00965087"/>
    <w:rsid w:val="009B67DA"/>
    <w:rsid w:val="009E7D43"/>
    <w:rsid w:val="009F0CAF"/>
    <w:rsid w:val="00A04AE4"/>
    <w:rsid w:val="00A17AD3"/>
    <w:rsid w:val="00A82491"/>
    <w:rsid w:val="00AC3095"/>
    <w:rsid w:val="00AE49D5"/>
    <w:rsid w:val="00AF5305"/>
    <w:rsid w:val="00B7285E"/>
    <w:rsid w:val="00B82008"/>
    <w:rsid w:val="00B92988"/>
    <w:rsid w:val="00BE3DED"/>
    <w:rsid w:val="00C0748F"/>
    <w:rsid w:val="00C42E15"/>
    <w:rsid w:val="00C80EDB"/>
    <w:rsid w:val="00C8619A"/>
    <w:rsid w:val="00C937A3"/>
    <w:rsid w:val="00CA7AD6"/>
    <w:rsid w:val="00D16507"/>
    <w:rsid w:val="00D17200"/>
    <w:rsid w:val="00D504FC"/>
    <w:rsid w:val="00D57961"/>
    <w:rsid w:val="00D6624B"/>
    <w:rsid w:val="00DE058B"/>
    <w:rsid w:val="00DE69F5"/>
    <w:rsid w:val="00E120DF"/>
    <w:rsid w:val="00E5098A"/>
    <w:rsid w:val="00E749E9"/>
    <w:rsid w:val="00EA2F64"/>
    <w:rsid w:val="00F027A5"/>
    <w:rsid w:val="00F24B51"/>
    <w:rsid w:val="00F2584F"/>
    <w:rsid w:val="00F40999"/>
    <w:rsid w:val="00F4542D"/>
    <w:rsid w:val="00F9409E"/>
    <w:rsid w:val="00FA5B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4]" strokecolor="none [1]" shadowcolor="none [2]"/>
    </o:shapedefaults>
    <o:shapelayout v:ext="edit">
      <o:idmap v:ext="edit" data="1"/>
    </o:shapelayout>
  </w:shapeDefaults>
  <w:doNotEmbedSmartTags/>
  <w:decimalSymbol w:val="."/>
  <w:listSeparator w:val=","/>
  <w14:docId w14:val="3A1B1F19"/>
  <w15:chartTrackingRefBased/>
  <w15:docId w15:val="{88B2AEC0-112D-48BD-9A22-0466D8C93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paragraph" w:styleId="Heading1">
    <w:name w:val="heading 1"/>
    <w:basedOn w:val="Heading"/>
    <w:next w:val="BodyText"/>
    <w:qFormat/>
    <w:pPr>
      <w:numPr>
        <w:numId w:val="1"/>
      </w:numPr>
      <w:outlineLvl w:val="0"/>
    </w:pPr>
    <w:rPr>
      <w:rFonts w:ascii="Times New Roman" w:eastAsia="Droid Sans" w:hAnsi="Times New Roman" w:cs="FreeSans"/>
      <w:b/>
      <w:bCs/>
      <w:sz w:val="48"/>
      <w:szCs w:val="48"/>
    </w:rPr>
  </w:style>
  <w:style w:type="paragraph" w:styleId="Heading3">
    <w:name w:val="heading 3"/>
    <w:basedOn w:val="Normal"/>
    <w:next w:val="BodyText"/>
    <w:qFormat/>
    <w:pPr>
      <w:numPr>
        <w:ilvl w:val="2"/>
        <w:numId w:val="1"/>
      </w:numPr>
      <w:spacing w:before="280" w:after="280"/>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3z0">
    <w:name w:val="WW8Num3z0"/>
    <w:rPr>
      <w:rFonts w:ascii="Symbol" w:hAnsi="Symbol" w:cs="Symbol"/>
      <w:sz w:val="22"/>
      <w:szCs w:val="22"/>
    </w:rPr>
  </w:style>
  <w:style w:type="character" w:customStyle="1" w:styleId="WW8Num4z0">
    <w:name w:val="WW8Num4z0"/>
    <w:rPr>
      <w:rFonts w:ascii="Symbol" w:hAnsi="Symbol" w:cs="Symbol"/>
      <w:sz w:val="24"/>
      <w:szCs w:val="24"/>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8z0">
    <w:name w:val="WW8Num8z0"/>
    <w:rPr>
      <w:rFonts w:ascii="Symbol" w:hAnsi="Symbol" w:cs="Symbol"/>
    </w:rPr>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DefaultParagraphFont">
    <w:name w:val="WW-Default Paragraph Font"/>
  </w:style>
  <w:style w:type="character" w:customStyle="1" w:styleId="NumberingSymbols">
    <w:name w:val="Numbering Symbols"/>
  </w:style>
  <w:style w:type="character" w:styleId="Strong">
    <w:name w:val="Strong"/>
    <w:qFormat/>
    <w:rPr>
      <w:b/>
      <w:bCs/>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customStyle="1" w:styleId="FrameContents">
    <w:name w:val="Frame Contents"/>
    <w:basedOn w:val="BodyText"/>
  </w:style>
  <w:style w:type="paragraph" w:customStyle="1" w:styleId="Framecontents0">
    <w:name w:val="Frame contents"/>
    <w:basedOn w:val="BodyText"/>
  </w:style>
  <w:style w:type="paragraph" w:styleId="ListParagraph">
    <w:name w:val="List Paragraph"/>
    <w:basedOn w:val="Normal"/>
    <w:uiPriority w:val="34"/>
    <w:qFormat/>
    <w:rsid w:val="00247159"/>
    <w:pPr>
      <w:ind w:left="720"/>
      <w:contextualSpacing/>
    </w:pPr>
  </w:style>
  <w:style w:type="character" w:styleId="Hyperlink">
    <w:name w:val="Hyperlink"/>
    <w:basedOn w:val="DefaultParagraphFont"/>
    <w:uiPriority w:val="99"/>
    <w:unhideWhenUsed/>
    <w:rsid w:val="006837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24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k.richards@luxsec.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Curriculum Vitae</vt:lpstr>
    </vt:vector>
  </TitlesOfParts>
  <Company>Chichester College</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RIC40214765 (Mark Richards)</dc:creator>
  <cp:keywords/>
  <cp:lastModifiedBy>RIC40214765 (Mark Richards)</cp:lastModifiedBy>
  <cp:revision>2</cp:revision>
  <cp:lastPrinted>2008-03-16T13:09:00Z</cp:lastPrinted>
  <dcterms:created xsi:type="dcterms:W3CDTF">2019-11-14T14:33:00Z</dcterms:created>
  <dcterms:modified xsi:type="dcterms:W3CDTF">2019-11-14T14:33:00Z</dcterms:modified>
</cp:coreProperties>
</file>