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1CBCF" w14:textId="77777777" w:rsidR="004B0C47" w:rsidRPr="00272B04" w:rsidRDefault="004B0C47" w:rsidP="00272B04">
      <w:r w:rsidRPr="00272B04">
        <w:t>Mark Ainsley</w:t>
      </w:r>
    </w:p>
    <w:p w14:paraId="3A649533" w14:textId="77777777" w:rsidR="004B0C47" w:rsidRPr="00272B04" w:rsidRDefault="004B0C47">
      <w:pPr>
        <w:pStyle w:val="Body1"/>
        <w:jc w:val="center"/>
        <w:rPr>
          <w:rFonts w:ascii="Arial" w:hAnsi="Arial"/>
          <w:b/>
        </w:rPr>
      </w:pPr>
    </w:p>
    <w:p w14:paraId="3FBC8691" w14:textId="391F25BA" w:rsidR="004B0C47" w:rsidRPr="00272B04" w:rsidRDefault="004B0C47">
      <w:pPr>
        <w:pStyle w:val="Body1"/>
        <w:rPr>
          <w:rFonts w:ascii="Arial" w:hAnsi="Arial"/>
        </w:rPr>
      </w:pPr>
      <w:r w:rsidRPr="00272B04">
        <w:rPr>
          <w:rFonts w:ascii="Arial" w:hAnsi="Arial Unicode MS"/>
        </w:rPr>
        <w:t>17 Brookfield Close</w:t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="002D09AE" w:rsidRPr="00272B04">
        <w:rPr>
          <w:rFonts w:ascii="Arial" w:hAnsi="Arial Unicode MS"/>
        </w:rPr>
        <w:tab/>
      </w:r>
      <w:r w:rsidR="002D09AE" w:rsidRPr="00272B04">
        <w:rPr>
          <w:rFonts w:ascii="Arial" w:hAnsi="Arial Unicode MS"/>
        </w:rPr>
        <w:tab/>
      </w:r>
      <w:r w:rsidR="002D09AE" w:rsidRPr="00272B04">
        <w:rPr>
          <w:rFonts w:ascii="Arial" w:hAnsi="Arial Unicode MS"/>
        </w:rPr>
        <w:tab/>
      </w:r>
      <w:r w:rsidR="002D09AE" w:rsidRPr="00272B04">
        <w:rPr>
          <w:rFonts w:ascii="Arial" w:hAnsi="Arial Unicode MS"/>
        </w:rPr>
        <w:tab/>
        <w:t xml:space="preserve">Mobile: </w:t>
      </w:r>
      <w:r w:rsidR="00D954F6" w:rsidRPr="00272B04">
        <w:rPr>
          <w:rFonts w:ascii="Arial" w:hAnsi="Arial Unicode MS"/>
        </w:rPr>
        <w:t xml:space="preserve">  </w:t>
      </w:r>
      <w:r w:rsidR="002D09AE" w:rsidRPr="00272B04">
        <w:rPr>
          <w:rFonts w:ascii="Arial" w:hAnsi="Arial Unicode MS"/>
        </w:rPr>
        <w:t>07834129690</w:t>
      </w:r>
    </w:p>
    <w:p w14:paraId="3E8335A1" w14:textId="77777777" w:rsidR="004B0C47" w:rsidRPr="00272B04" w:rsidRDefault="004B0C47">
      <w:pPr>
        <w:pStyle w:val="Body1"/>
        <w:rPr>
          <w:rFonts w:ascii="Arial" w:hAnsi="Arial"/>
        </w:rPr>
      </w:pPr>
      <w:r w:rsidRPr="00272B04">
        <w:rPr>
          <w:rFonts w:ascii="Arial" w:hAnsi="Arial Unicode MS"/>
        </w:rPr>
        <w:t>Radcliffe-on-Trent</w:t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="002D09AE" w:rsidRPr="00272B04">
        <w:rPr>
          <w:rFonts w:ascii="Arial" w:hAnsi="Arial Unicode MS"/>
        </w:rPr>
        <w:t>Home:</w:t>
      </w:r>
      <w:r w:rsidR="002D09AE" w:rsidRPr="00272B04">
        <w:rPr>
          <w:rFonts w:ascii="Arial" w:hAnsi="Arial Unicode MS"/>
        </w:rPr>
        <w:tab/>
        <w:t>0115 8440945</w:t>
      </w:r>
    </w:p>
    <w:p w14:paraId="4AAD29DE" w14:textId="77777777" w:rsidR="004B0C47" w:rsidRPr="00272B04" w:rsidRDefault="004B0C47">
      <w:pPr>
        <w:pStyle w:val="Body1"/>
        <w:rPr>
          <w:rFonts w:ascii="Arial" w:hAnsi="Arial"/>
        </w:rPr>
      </w:pPr>
      <w:r w:rsidRPr="00272B04">
        <w:rPr>
          <w:rFonts w:ascii="Arial" w:hAnsi="Arial Unicode MS"/>
        </w:rPr>
        <w:t>Nottingham</w:t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="002D09AE" w:rsidRPr="00272B04">
        <w:rPr>
          <w:rFonts w:ascii="Arial" w:hAnsi="Arial Unicode MS"/>
        </w:rPr>
        <w:t>Email:</w:t>
      </w:r>
      <w:r w:rsidR="002D09AE" w:rsidRPr="00272B04">
        <w:rPr>
          <w:rFonts w:ascii="Arial" w:hAnsi="Arial Unicode MS"/>
        </w:rPr>
        <w:tab/>
      </w:r>
      <w:r w:rsidR="005078C1" w:rsidRPr="00272B04">
        <w:rPr>
          <w:rFonts w:ascii="Arial" w:hAnsi="Arial Unicode MS"/>
        </w:rPr>
        <w:t>mark.ainsley@mdavirtual.co.uk</w:t>
      </w:r>
    </w:p>
    <w:p w14:paraId="702C1551" w14:textId="77777777" w:rsidR="00BB1613" w:rsidRPr="00272B04" w:rsidRDefault="004B0C47" w:rsidP="002F0032">
      <w:pPr>
        <w:pStyle w:val="Body1"/>
        <w:rPr>
          <w:rFonts w:ascii="Arial" w:hAnsi="Arial"/>
        </w:rPr>
      </w:pPr>
      <w:r w:rsidRPr="00272B04">
        <w:rPr>
          <w:rFonts w:ascii="Arial" w:hAnsi="Arial Unicode MS"/>
        </w:rPr>
        <w:t>NG12 2LP</w:t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Pr="00272B04">
        <w:rPr>
          <w:rFonts w:ascii="Arial" w:hAnsi="Arial Unicode MS"/>
        </w:rPr>
        <w:tab/>
      </w:r>
      <w:r w:rsidR="00C33124" w:rsidRPr="00272B04">
        <w:rPr>
          <w:rFonts w:ascii="Arial" w:hAnsi="Arial Unicode MS"/>
          <w:noProof/>
        </w:rPr>
        <w:drawing>
          <wp:inline distT="0" distB="0" distL="0" distR="0" wp14:anchorId="1F62E2B7" wp14:editId="2FA043B3">
            <wp:extent cx="190500" cy="140970"/>
            <wp:effectExtent l="0" t="0" r="0" b="0"/>
            <wp:docPr id="1" name="Picture 1" descr="View my profil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my profile on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032" w:rsidRPr="00272B04">
        <w:rPr>
          <w:rFonts w:ascii="Arial" w:hAnsi="Arial Unicode MS"/>
        </w:rPr>
        <w:tab/>
      </w:r>
      <w:hyperlink r:id="rId6" w:history="1">
        <w:r w:rsidR="002D09AE" w:rsidRPr="00272B04">
          <w:rPr>
            <w:rStyle w:val="Hyperlink"/>
            <w:rFonts w:ascii="Arial" w:hAnsi="Arial Unicode MS"/>
            <w:lang w:val="en-US"/>
          </w:rPr>
          <w:t>uk.linkedin.com/in/</w:t>
        </w:r>
        <w:proofErr w:type="spellStart"/>
        <w:r w:rsidR="002D09AE" w:rsidRPr="00272B04">
          <w:rPr>
            <w:rStyle w:val="Hyperlink"/>
            <w:rFonts w:ascii="Arial" w:hAnsi="Arial Unicode MS"/>
            <w:lang w:val="en-US"/>
          </w:rPr>
          <w:t>markainsley</w:t>
        </w:r>
        <w:proofErr w:type="spellEnd"/>
        <w:r w:rsidR="002D09AE" w:rsidRPr="00272B04">
          <w:rPr>
            <w:rStyle w:val="Hyperlink"/>
            <w:rFonts w:ascii="Arial" w:hAnsi="Arial Unicode MS"/>
            <w:lang w:val="en-US"/>
          </w:rPr>
          <w:t>/</w:t>
        </w:r>
      </w:hyperlink>
      <w:r w:rsidR="00D5748B" w:rsidRPr="00272B04">
        <w:rPr>
          <w:rFonts w:ascii="Arial" w:hAnsi="Arial Unicode MS"/>
        </w:rPr>
        <w:tab/>
      </w:r>
      <w:r w:rsidR="00D5748B" w:rsidRPr="00272B04">
        <w:rPr>
          <w:rFonts w:ascii="Arial" w:hAnsi="Arial Unicode MS"/>
        </w:rPr>
        <w:tab/>
      </w:r>
      <w:r w:rsidR="00D5748B" w:rsidRPr="00272B04">
        <w:rPr>
          <w:rFonts w:ascii="Arial" w:hAnsi="Arial Unicode MS"/>
        </w:rPr>
        <w:tab/>
      </w:r>
      <w:r w:rsidR="00D5748B" w:rsidRPr="00272B04">
        <w:rPr>
          <w:rFonts w:ascii="Arial" w:hAnsi="Arial Unicode MS"/>
        </w:rPr>
        <w:tab/>
      </w:r>
      <w:r w:rsidR="00D5748B" w:rsidRPr="00272B04">
        <w:rPr>
          <w:rFonts w:ascii="Arial" w:hAnsi="Arial Unicode MS"/>
        </w:rPr>
        <w:tab/>
      </w:r>
      <w:r w:rsidR="00D5748B" w:rsidRPr="00272B04">
        <w:rPr>
          <w:rFonts w:ascii="Arial" w:hAnsi="Arial Unicode MS"/>
        </w:rPr>
        <w:tab/>
      </w:r>
      <w:r w:rsidR="00D5748B" w:rsidRPr="00272B04">
        <w:rPr>
          <w:rFonts w:ascii="Arial" w:hAnsi="Arial Unicode MS"/>
        </w:rPr>
        <w:tab/>
      </w:r>
      <w:r w:rsidR="00D5748B" w:rsidRPr="00272B04">
        <w:rPr>
          <w:rFonts w:ascii="Arial" w:hAnsi="Arial Unicode MS"/>
        </w:rPr>
        <w:tab/>
      </w:r>
      <w:r w:rsidR="00D5748B" w:rsidRPr="00272B04">
        <w:rPr>
          <w:rFonts w:ascii="Arial" w:hAnsi="Arial Unicode MS"/>
        </w:rPr>
        <w:tab/>
      </w:r>
      <w:r w:rsidR="00D5748B" w:rsidRPr="00272B04">
        <w:rPr>
          <w:rFonts w:ascii="Arial" w:hAnsi="Arial Unicode MS"/>
        </w:rPr>
        <w:tab/>
      </w:r>
    </w:p>
    <w:p w14:paraId="663AC54D" w14:textId="04D500E5" w:rsidR="004B0C47" w:rsidRPr="00272B04" w:rsidRDefault="004B0C47" w:rsidP="00862345">
      <w:pPr>
        <w:pStyle w:val="Heading1"/>
        <w:rPr>
          <w:sz w:val="20"/>
        </w:rPr>
      </w:pPr>
      <w:r w:rsidRPr="00272B04">
        <w:rPr>
          <w:sz w:val="20"/>
        </w:rPr>
        <w:t>Profile</w:t>
      </w:r>
      <w:r w:rsidRPr="00272B04">
        <w:rPr>
          <w:sz w:val="20"/>
        </w:rPr>
        <w:tab/>
      </w:r>
      <w:r w:rsidRPr="00272B04">
        <w:rPr>
          <w:sz w:val="20"/>
        </w:rPr>
        <w:tab/>
      </w:r>
      <w:r w:rsidRPr="00272B04">
        <w:rPr>
          <w:sz w:val="20"/>
        </w:rPr>
        <w:tab/>
      </w:r>
      <w:r w:rsidRPr="00272B04">
        <w:rPr>
          <w:sz w:val="20"/>
        </w:rPr>
        <w:tab/>
      </w:r>
      <w:r w:rsidRPr="00272B04">
        <w:rPr>
          <w:sz w:val="20"/>
        </w:rPr>
        <w:tab/>
      </w:r>
      <w:r w:rsidRPr="00272B04">
        <w:rPr>
          <w:sz w:val="20"/>
        </w:rPr>
        <w:tab/>
      </w:r>
      <w:r w:rsidRPr="00272B04">
        <w:rPr>
          <w:sz w:val="20"/>
        </w:rPr>
        <w:tab/>
      </w:r>
      <w:r w:rsidRPr="00272B04">
        <w:rPr>
          <w:sz w:val="20"/>
        </w:rPr>
        <w:tab/>
      </w:r>
      <w:r w:rsidRPr="00272B04">
        <w:rPr>
          <w:sz w:val="20"/>
        </w:rPr>
        <w:tab/>
      </w:r>
      <w:r w:rsidRPr="00272B04">
        <w:rPr>
          <w:sz w:val="20"/>
        </w:rPr>
        <w:tab/>
      </w:r>
      <w:r w:rsidR="002A6BF4" w:rsidRPr="00272B04">
        <w:rPr>
          <w:sz w:val="20"/>
        </w:rPr>
        <w:tab/>
        <w:t xml:space="preserve">         </w:t>
      </w:r>
      <w:r w:rsidR="00EF3D91" w:rsidRPr="00272B04">
        <w:rPr>
          <w:sz w:val="20"/>
        </w:rPr>
        <w:t xml:space="preserve">Availability: </w:t>
      </w:r>
      <w:r w:rsidR="00737B09" w:rsidRPr="00272B04">
        <w:rPr>
          <w:sz w:val="20"/>
        </w:rPr>
        <w:t xml:space="preserve">Immediately </w:t>
      </w:r>
      <w:r w:rsidR="00EF3D91" w:rsidRPr="00272B04">
        <w:rPr>
          <w:sz w:val="20"/>
        </w:rPr>
        <w:t xml:space="preserve"> </w:t>
      </w:r>
      <w:r w:rsidRPr="00272B04">
        <w:rPr>
          <w:sz w:val="20"/>
        </w:rPr>
        <w:t xml:space="preserve"> </w:t>
      </w:r>
    </w:p>
    <w:p w14:paraId="60836C7B" w14:textId="2338F1E9" w:rsidR="00AD1177" w:rsidRPr="00272B04" w:rsidRDefault="00AF0470" w:rsidP="00DE0FE6">
      <w:pPr>
        <w:pStyle w:val="Body1"/>
        <w:jc w:val="both"/>
        <w:rPr>
          <w:rFonts w:ascii="Arial" w:hAnsi="Arial" w:cs="Arial"/>
        </w:rPr>
      </w:pPr>
      <w:r w:rsidRPr="00272B04">
        <w:rPr>
          <w:rFonts w:ascii="Arial" w:hAnsi="Arial" w:cs="Arial"/>
        </w:rPr>
        <w:t>Experienced</w:t>
      </w:r>
      <w:r w:rsidR="00DE0FE6" w:rsidRPr="00272B04">
        <w:rPr>
          <w:rFonts w:ascii="Arial" w:hAnsi="Arial" w:cs="Arial"/>
        </w:rPr>
        <w:t xml:space="preserve"> technical </w:t>
      </w:r>
      <w:r w:rsidR="006257E2" w:rsidRPr="00272B04">
        <w:rPr>
          <w:rFonts w:ascii="Arial" w:hAnsi="Arial" w:cs="Arial"/>
        </w:rPr>
        <w:t xml:space="preserve">infrastructure </w:t>
      </w:r>
      <w:r w:rsidR="00AE4C6B" w:rsidRPr="00272B04">
        <w:rPr>
          <w:rFonts w:ascii="Arial" w:hAnsi="Arial" w:cs="Arial"/>
        </w:rPr>
        <w:t>engineer</w:t>
      </w:r>
      <w:r w:rsidR="00DE0FE6" w:rsidRPr="00272B04">
        <w:rPr>
          <w:rFonts w:ascii="Arial" w:hAnsi="Arial" w:cs="Arial"/>
        </w:rPr>
        <w:t>, with a passion for new</w:t>
      </w:r>
      <w:r w:rsidR="003E2920" w:rsidRPr="00272B04">
        <w:rPr>
          <w:rFonts w:ascii="Arial" w:hAnsi="Arial" w:cs="Arial"/>
        </w:rPr>
        <w:t xml:space="preserve"> technology</w:t>
      </w:r>
      <w:r w:rsidR="00393724">
        <w:rPr>
          <w:rFonts w:ascii="Arial" w:hAnsi="Arial" w:cs="Arial"/>
        </w:rPr>
        <w:t>.</w:t>
      </w:r>
      <w:r w:rsidR="003E2920" w:rsidRPr="00272B04">
        <w:rPr>
          <w:rFonts w:ascii="Arial" w:hAnsi="Arial" w:cs="Arial"/>
        </w:rPr>
        <w:t xml:space="preserve"> I have over seventeen</w:t>
      </w:r>
      <w:r w:rsidR="00DE0FE6" w:rsidRPr="00272B04">
        <w:rPr>
          <w:rFonts w:ascii="Arial" w:hAnsi="Arial" w:cs="Arial"/>
        </w:rPr>
        <w:t xml:space="preserve"> years’ experience </w:t>
      </w:r>
      <w:r w:rsidR="009F7679" w:rsidRPr="00272B04">
        <w:rPr>
          <w:rFonts w:ascii="Arial" w:hAnsi="Arial" w:cs="Arial"/>
        </w:rPr>
        <w:t xml:space="preserve">and a broad skillset </w:t>
      </w:r>
      <w:r w:rsidR="00DE0FE6" w:rsidRPr="00272B04">
        <w:rPr>
          <w:rFonts w:ascii="Arial" w:hAnsi="Arial" w:cs="Arial"/>
        </w:rPr>
        <w:t xml:space="preserve">supporting </w:t>
      </w:r>
      <w:r w:rsidR="00272B04" w:rsidRPr="00272B04">
        <w:rPr>
          <w:rFonts w:ascii="Arial" w:hAnsi="Arial" w:cs="Arial"/>
        </w:rPr>
        <w:t xml:space="preserve">large charity and corporate IT environments. </w:t>
      </w:r>
      <w:r w:rsidR="00AD1177" w:rsidRPr="00272B04">
        <w:rPr>
          <w:rFonts w:ascii="Arial" w:hAnsi="Arial" w:cs="Arial"/>
          <w:shd w:val="clear" w:color="auto" w:fill="FFFFFF"/>
        </w:rPr>
        <w:t xml:space="preserve">Committed to providing an exceptional service </w:t>
      </w:r>
      <w:r w:rsidR="00272B04" w:rsidRPr="00272B04">
        <w:rPr>
          <w:rFonts w:ascii="Arial" w:hAnsi="Arial" w:cs="Arial"/>
          <w:shd w:val="clear" w:color="auto" w:fill="FFFFFF"/>
        </w:rPr>
        <w:t xml:space="preserve">in the support of </w:t>
      </w:r>
      <w:r w:rsidR="00AD1177" w:rsidRPr="00272B04">
        <w:rPr>
          <w:rFonts w:ascii="Arial" w:hAnsi="Arial" w:cs="Arial"/>
          <w:shd w:val="clear" w:color="auto" w:fill="FFFFFF"/>
        </w:rPr>
        <w:t>business objectives</w:t>
      </w:r>
      <w:r w:rsidR="00272B04" w:rsidRPr="00272B04">
        <w:rPr>
          <w:rFonts w:ascii="Arial" w:hAnsi="Arial" w:cs="Arial"/>
        </w:rPr>
        <w:t xml:space="preserve">. </w:t>
      </w:r>
      <w:r w:rsidR="00175F80" w:rsidRPr="00272B04">
        <w:rPr>
          <w:rFonts w:ascii="Arial" w:hAnsi="Arial" w:cs="Arial"/>
        </w:rPr>
        <w:t>Using</w:t>
      </w:r>
      <w:r w:rsidR="00DE0FE6" w:rsidRPr="00272B04">
        <w:rPr>
          <w:rFonts w:ascii="Arial" w:hAnsi="Arial" w:cs="Arial"/>
        </w:rPr>
        <w:t xml:space="preserve"> excellent analytical and </w:t>
      </w:r>
      <w:r w:rsidRPr="00272B04">
        <w:rPr>
          <w:rFonts w:ascii="Arial" w:hAnsi="Arial" w:cs="Arial"/>
        </w:rPr>
        <w:t>critical thinking skills</w:t>
      </w:r>
      <w:r w:rsidR="00DE0FE6" w:rsidRPr="00272B04">
        <w:rPr>
          <w:rFonts w:ascii="Arial" w:hAnsi="Arial" w:cs="Arial"/>
        </w:rPr>
        <w:t xml:space="preserve"> I have a proven ability </w:t>
      </w:r>
      <w:r w:rsidR="00464C6A" w:rsidRPr="00272B04">
        <w:rPr>
          <w:rFonts w:ascii="Arial" w:hAnsi="Arial" w:cs="Arial"/>
        </w:rPr>
        <w:t xml:space="preserve">to </w:t>
      </w:r>
      <w:r w:rsidR="00D64669" w:rsidRPr="00272B04">
        <w:rPr>
          <w:rFonts w:ascii="Arial" w:hAnsi="Arial" w:cs="Arial"/>
        </w:rPr>
        <w:t xml:space="preserve">visualise and solve complex IT challenges. </w:t>
      </w:r>
      <w:r w:rsidR="00DE0FE6" w:rsidRPr="00272B04">
        <w:rPr>
          <w:rFonts w:ascii="Arial" w:hAnsi="Arial" w:cs="Arial"/>
        </w:rPr>
        <w:t xml:space="preserve">A confident </w:t>
      </w:r>
      <w:r w:rsidR="00AD1177" w:rsidRPr="00272B04">
        <w:rPr>
          <w:rFonts w:ascii="Arial" w:hAnsi="Arial" w:cs="Arial"/>
        </w:rPr>
        <w:t>team player and leader,</w:t>
      </w:r>
      <w:r w:rsidR="00DE0FE6" w:rsidRPr="00272B04">
        <w:rPr>
          <w:rFonts w:ascii="Arial" w:hAnsi="Arial" w:cs="Arial"/>
        </w:rPr>
        <w:t xml:space="preserve"> I demonstrate a ste</w:t>
      </w:r>
      <w:r w:rsidR="003E5138" w:rsidRPr="00272B04">
        <w:rPr>
          <w:rFonts w:ascii="Arial" w:hAnsi="Arial" w:cs="Arial"/>
        </w:rPr>
        <w:t xml:space="preserve">ady, hands-on approach and enjoy collaborating with </w:t>
      </w:r>
      <w:r w:rsidR="00BF7930" w:rsidRPr="00272B04">
        <w:rPr>
          <w:rFonts w:ascii="Arial" w:hAnsi="Arial" w:cs="Arial"/>
        </w:rPr>
        <w:t>IT teams</w:t>
      </w:r>
      <w:r w:rsidR="00DE0FE6" w:rsidRPr="00272B04">
        <w:rPr>
          <w:rFonts w:ascii="Arial" w:hAnsi="Arial" w:cs="Arial"/>
        </w:rPr>
        <w:t xml:space="preserve"> </w:t>
      </w:r>
      <w:r w:rsidR="00BF7930" w:rsidRPr="00272B04">
        <w:rPr>
          <w:rFonts w:ascii="Arial" w:hAnsi="Arial" w:cs="Arial"/>
        </w:rPr>
        <w:t>to</w:t>
      </w:r>
      <w:r w:rsidR="00DE0FE6" w:rsidRPr="00272B04">
        <w:rPr>
          <w:rFonts w:ascii="Arial" w:hAnsi="Arial" w:cs="Arial"/>
        </w:rPr>
        <w:t xml:space="preserve"> deliver robust infrastructure, server, deskto</w:t>
      </w:r>
      <w:r w:rsidR="005452A0" w:rsidRPr="00272B04">
        <w:rPr>
          <w:rFonts w:ascii="Arial" w:hAnsi="Arial" w:cs="Arial"/>
        </w:rPr>
        <w:t xml:space="preserve">p and </w:t>
      </w:r>
      <w:r w:rsidR="00DE0FE6" w:rsidRPr="00272B04">
        <w:rPr>
          <w:rFonts w:ascii="Arial" w:hAnsi="Arial" w:cs="Arial"/>
        </w:rPr>
        <w:t xml:space="preserve">application </w:t>
      </w:r>
      <w:r w:rsidR="003E2920" w:rsidRPr="00272B04">
        <w:rPr>
          <w:rFonts w:ascii="Arial" w:hAnsi="Arial" w:cs="Arial"/>
        </w:rPr>
        <w:t>support</w:t>
      </w:r>
      <w:r w:rsidR="00272B04" w:rsidRPr="00272B04">
        <w:rPr>
          <w:rFonts w:ascii="Arial" w:hAnsi="Arial" w:cs="Arial"/>
        </w:rPr>
        <w:t>.</w:t>
      </w:r>
    </w:p>
    <w:p w14:paraId="36BC854D" w14:textId="77777777" w:rsidR="00DE0FE6" w:rsidRPr="00CA6D7B" w:rsidRDefault="00DE0FE6">
      <w:pPr>
        <w:pStyle w:val="Body1"/>
        <w:jc w:val="both"/>
        <w:rPr>
          <w:rFonts w:ascii="Arial" w:hAnsi="Arial"/>
          <w:sz w:val="16"/>
          <w:szCs w:val="16"/>
        </w:rPr>
      </w:pPr>
    </w:p>
    <w:p w14:paraId="7952ACB7" w14:textId="77777777" w:rsidR="004B0C47" w:rsidRDefault="004B0C47" w:rsidP="00862345">
      <w:pPr>
        <w:pStyle w:val="Heading1"/>
      </w:pPr>
      <w:r>
        <w:t xml:space="preserve">Core Technology Skills </w:t>
      </w:r>
    </w:p>
    <w:tbl>
      <w:tblPr>
        <w:tblW w:w="5000" w:type="pct"/>
        <w:shd w:val="clear" w:color="auto" w:fill="FFFFFF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438"/>
        <w:gridCol w:w="4306"/>
        <w:gridCol w:w="3036"/>
      </w:tblGrid>
      <w:tr w:rsidR="004B0C47" w14:paraId="064E7451" w14:textId="77777777" w:rsidTr="009C5183">
        <w:trPr>
          <w:cantSplit/>
          <w:trHeight w:val="258"/>
        </w:trPr>
        <w:tc>
          <w:tcPr>
            <w:tcW w:w="1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B8EF33" w14:textId="77777777" w:rsidR="004B0C47" w:rsidRPr="002A6BF4" w:rsidRDefault="003E5138" w:rsidP="00272B04">
            <w:r w:rsidRPr="002A6BF4">
              <w:t>Citrix Xendesktop 7.6 – 5.6</w:t>
            </w:r>
          </w:p>
        </w:tc>
        <w:tc>
          <w:tcPr>
            <w:tcW w:w="1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BD6826" w14:textId="658D35FA" w:rsidR="004B0C47" w:rsidRPr="002A6BF4" w:rsidRDefault="00F015A1" w:rsidP="00272B04">
            <w:r w:rsidRPr="002A6BF4">
              <w:t xml:space="preserve">Citrix Monitoring tools, </w:t>
            </w:r>
            <w:proofErr w:type="spellStart"/>
            <w:r w:rsidRPr="002A6BF4">
              <w:t>Edgesight</w:t>
            </w:r>
            <w:proofErr w:type="spellEnd"/>
            <w:r w:rsidRPr="002A6BF4">
              <w:t>, Director</w:t>
            </w:r>
          </w:p>
        </w:tc>
        <w:tc>
          <w:tcPr>
            <w:tcW w:w="1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512D95" w14:textId="77777777" w:rsidR="004B0C47" w:rsidRPr="002A6BF4" w:rsidRDefault="006257E2" w:rsidP="00272B04">
            <w:r w:rsidRPr="002A6BF4">
              <w:t>Microsoft MDT server</w:t>
            </w:r>
          </w:p>
        </w:tc>
      </w:tr>
      <w:tr w:rsidR="00F015A1" w14:paraId="074CCC4A" w14:textId="77777777" w:rsidTr="009C5183">
        <w:trPr>
          <w:cantSplit/>
          <w:trHeight w:val="20"/>
        </w:trPr>
        <w:tc>
          <w:tcPr>
            <w:tcW w:w="1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D0E9F9" w14:textId="42D288CF" w:rsidR="00F015A1" w:rsidRPr="002A6BF4" w:rsidRDefault="00F015A1" w:rsidP="00272B04">
            <w:r w:rsidRPr="002A6BF4">
              <w:t xml:space="preserve">Citrix </w:t>
            </w:r>
            <w:proofErr w:type="spellStart"/>
            <w:r w:rsidRPr="002A6BF4">
              <w:t>Xenapp</w:t>
            </w:r>
            <w:proofErr w:type="spellEnd"/>
            <w:r w:rsidRPr="002A6BF4">
              <w:t xml:space="preserve"> </w:t>
            </w:r>
            <w:r w:rsidR="00464C6A" w:rsidRPr="002A6BF4">
              <w:t>7</w:t>
            </w:r>
            <w:r w:rsidRPr="002A6BF4">
              <w:t>.</w:t>
            </w:r>
            <w:r w:rsidR="00464C6A" w:rsidRPr="002A6BF4">
              <w:t>6</w:t>
            </w:r>
            <w:r w:rsidRPr="002A6BF4">
              <w:t xml:space="preserve"> – 4.5</w:t>
            </w:r>
          </w:p>
        </w:tc>
        <w:tc>
          <w:tcPr>
            <w:tcW w:w="1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AC9ED2" w14:textId="2B1C76D8" w:rsidR="00F015A1" w:rsidRPr="002A6BF4" w:rsidRDefault="00F015A1" w:rsidP="00272B04">
            <w:r w:rsidRPr="002A6BF4">
              <w:t>Microsoft Windows Server 201</w:t>
            </w:r>
            <w:r w:rsidR="00D64669" w:rsidRPr="002A6BF4">
              <w:t xml:space="preserve">6 </w:t>
            </w:r>
            <w:r w:rsidRPr="002A6BF4">
              <w:t xml:space="preserve">- 2008 </w:t>
            </w:r>
          </w:p>
        </w:tc>
        <w:tc>
          <w:tcPr>
            <w:tcW w:w="1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559BF4" w14:textId="1823C2A3" w:rsidR="00F015A1" w:rsidRPr="002A6BF4" w:rsidRDefault="00F015A1" w:rsidP="00272B04">
            <w:r w:rsidRPr="002A6BF4">
              <w:t xml:space="preserve">AppSense, </w:t>
            </w:r>
            <w:proofErr w:type="spellStart"/>
            <w:r w:rsidRPr="002A6BF4">
              <w:t>DesktopNow</w:t>
            </w:r>
            <w:proofErr w:type="spellEnd"/>
          </w:p>
        </w:tc>
      </w:tr>
      <w:tr w:rsidR="00F015A1" w14:paraId="6FC40323" w14:textId="77777777" w:rsidTr="009C5183">
        <w:trPr>
          <w:cantSplit/>
          <w:trHeight w:val="20"/>
        </w:trPr>
        <w:tc>
          <w:tcPr>
            <w:tcW w:w="1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45F50C" w14:textId="77777777" w:rsidR="00F015A1" w:rsidRPr="002A6BF4" w:rsidRDefault="00F015A1" w:rsidP="00272B04">
            <w:r w:rsidRPr="002A6BF4">
              <w:t>Citrix Netscaler 10.x</w:t>
            </w:r>
          </w:p>
        </w:tc>
        <w:tc>
          <w:tcPr>
            <w:tcW w:w="1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D68FC0" w14:textId="596C2882" w:rsidR="00F015A1" w:rsidRPr="002A6BF4" w:rsidRDefault="00F015A1" w:rsidP="00272B04">
            <w:r w:rsidRPr="002A6BF4">
              <w:t>Microsoft App-v 4.6 - 5, application packaging</w:t>
            </w:r>
          </w:p>
        </w:tc>
        <w:tc>
          <w:tcPr>
            <w:tcW w:w="1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5569AE" w14:textId="1CF77A7B" w:rsidR="00F015A1" w:rsidRPr="002A6BF4" w:rsidRDefault="00F015A1" w:rsidP="00272B04">
            <w:proofErr w:type="spellStart"/>
            <w:r w:rsidRPr="002A6BF4">
              <w:t>Vmware</w:t>
            </w:r>
            <w:proofErr w:type="spellEnd"/>
            <w:r w:rsidRPr="002A6BF4">
              <w:t xml:space="preserve"> </w:t>
            </w:r>
            <w:proofErr w:type="spellStart"/>
            <w:r w:rsidRPr="002A6BF4">
              <w:t>ESXi</w:t>
            </w:r>
            <w:proofErr w:type="spellEnd"/>
            <w:r w:rsidRPr="002A6BF4">
              <w:t xml:space="preserve"> Enterprise</w:t>
            </w:r>
          </w:p>
        </w:tc>
      </w:tr>
      <w:tr w:rsidR="00F015A1" w14:paraId="0A0945C6" w14:textId="77777777" w:rsidTr="009C5183">
        <w:trPr>
          <w:cantSplit/>
          <w:trHeight w:val="20"/>
        </w:trPr>
        <w:tc>
          <w:tcPr>
            <w:tcW w:w="1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B94821" w14:textId="77777777" w:rsidR="00F015A1" w:rsidRPr="002A6BF4" w:rsidRDefault="00F015A1" w:rsidP="00272B04">
            <w:r w:rsidRPr="002A6BF4">
              <w:t>Citrix User Profile manager</w:t>
            </w:r>
          </w:p>
        </w:tc>
        <w:tc>
          <w:tcPr>
            <w:tcW w:w="1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1101EA" w14:textId="255AF02D" w:rsidR="00F015A1" w:rsidRPr="002A6BF4" w:rsidRDefault="00F015A1" w:rsidP="00272B04">
            <w:r w:rsidRPr="002A6BF4">
              <w:t>Active Directory &amp; Group policy administration</w:t>
            </w:r>
          </w:p>
        </w:tc>
        <w:tc>
          <w:tcPr>
            <w:tcW w:w="1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834560" w14:textId="77777777" w:rsidR="00F015A1" w:rsidRPr="002A6BF4" w:rsidRDefault="00F015A1" w:rsidP="00272B04">
            <w:r w:rsidRPr="002A6BF4">
              <w:t>Atlantis ILIO storage</w:t>
            </w:r>
          </w:p>
        </w:tc>
      </w:tr>
      <w:tr w:rsidR="00F015A1" w14:paraId="0BF83524" w14:textId="77777777" w:rsidTr="009C5183">
        <w:trPr>
          <w:cantSplit/>
          <w:trHeight w:val="20"/>
        </w:trPr>
        <w:tc>
          <w:tcPr>
            <w:tcW w:w="1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C684DD" w14:textId="77777777" w:rsidR="00F015A1" w:rsidRPr="002A6BF4" w:rsidRDefault="00F015A1" w:rsidP="00272B04">
            <w:r w:rsidRPr="002A6BF4">
              <w:t xml:space="preserve">Citrix PVS server </w:t>
            </w:r>
          </w:p>
        </w:tc>
        <w:tc>
          <w:tcPr>
            <w:tcW w:w="1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E3D425" w14:textId="4A5C6BAE" w:rsidR="00F015A1" w:rsidRPr="002A6BF4" w:rsidRDefault="00F015A1" w:rsidP="00272B04">
            <w:r w:rsidRPr="002A6BF4">
              <w:t>Microsoft Windows Desktop, XP Win7, Win</w:t>
            </w:r>
            <w:r w:rsidR="003D674E" w:rsidRPr="002A6BF4">
              <w:t>10</w:t>
            </w:r>
          </w:p>
        </w:tc>
        <w:tc>
          <w:tcPr>
            <w:tcW w:w="1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4E82AF" w14:textId="77777777" w:rsidR="00F015A1" w:rsidRPr="002A6BF4" w:rsidRDefault="00F015A1" w:rsidP="00272B04">
            <w:r w:rsidRPr="002A6BF4">
              <w:t>Microsoft Office 365</w:t>
            </w:r>
          </w:p>
        </w:tc>
      </w:tr>
      <w:tr w:rsidR="00F015A1" w14:paraId="3BE094AF" w14:textId="77777777" w:rsidTr="009C5183">
        <w:trPr>
          <w:cantSplit/>
          <w:trHeight w:val="20"/>
        </w:trPr>
        <w:tc>
          <w:tcPr>
            <w:tcW w:w="1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1B5715" w14:textId="77777777" w:rsidR="00F015A1" w:rsidRPr="002A6BF4" w:rsidRDefault="00F015A1" w:rsidP="00272B04">
            <w:r w:rsidRPr="002A6BF4">
              <w:t>Citrix SDX cloud bridge</w:t>
            </w:r>
          </w:p>
        </w:tc>
        <w:tc>
          <w:tcPr>
            <w:tcW w:w="1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E89286" w14:textId="5C342657" w:rsidR="00F015A1" w:rsidRPr="002A6BF4" w:rsidRDefault="00F015A1" w:rsidP="00272B04">
            <w:r w:rsidRPr="002A6BF4">
              <w:t>Microsoft SCCM</w:t>
            </w:r>
          </w:p>
        </w:tc>
        <w:tc>
          <w:tcPr>
            <w:tcW w:w="1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4A0CFA" w14:textId="77777777" w:rsidR="00F015A1" w:rsidRPr="002A6BF4" w:rsidRDefault="00F015A1" w:rsidP="00272B04">
            <w:r w:rsidRPr="002A6BF4">
              <w:t xml:space="preserve">Google Apps for Business </w:t>
            </w:r>
          </w:p>
        </w:tc>
      </w:tr>
      <w:tr w:rsidR="00F015A1" w14:paraId="60CC0D97" w14:textId="77777777" w:rsidTr="009C5183">
        <w:trPr>
          <w:cantSplit/>
          <w:trHeight w:val="20"/>
        </w:trPr>
        <w:tc>
          <w:tcPr>
            <w:tcW w:w="1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B4CA74" w14:textId="77777777" w:rsidR="00F015A1" w:rsidRPr="002A6BF4" w:rsidRDefault="00F015A1" w:rsidP="00272B04">
            <w:r w:rsidRPr="002A6BF4">
              <w:t>Citrix Web interface – Storefront</w:t>
            </w:r>
          </w:p>
        </w:tc>
        <w:tc>
          <w:tcPr>
            <w:tcW w:w="1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C7858D" w14:textId="1C22AD01" w:rsidR="00F015A1" w:rsidRPr="002A6BF4" w:rsidRDefault="00F015A1" w:rsidP="00272B04">
            <w:r w:rsidRPr="002A6BF4">
              <w:t>Microsoft Exchange</w:t>
            </w:r>
            <w:r w:rsidR="00D64669" w:rsidRPr="002A6BF4">
              <w:t xml:space="preserve"> </w:t>
            </w:r>
            <w:r w:rsidR="00272B04">
              <w:t>– Exchange online</w:t>
            </w:r>
          </w:p>
        </w:tc>
        <w:tc>
          <w:tcPr>
            <w:tcW w:w="1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5B6205" w14:textId="77777777" w:rsidR="00F015A1" w:rsidRPr="002A6BF4" w:rsidRDefault="00F015A1" w:rsidP="00272B04">
            <w:r w:rsidRPr="002A6BF4">
              <w:t>HP - Wyse Thin clients</w:t>
            </w:r>
          </w:p>
        </w:tc>
      </w:tr>
    </w:tbl>
    <w:p w14:paraId="668DA333" w14:textId="77777777" w:rsidR="00376A81" w:rsidRPr="000C7D1A" w:rsidRDefault="00376A81" w:rsidP="001B3C12">
      <w:pPr>
        <w:pStyle w:val="Body1"/>
        <w:rPr>
          <w:rFonts w:ascii="Arial" w:hAnsi="Arial Unicode MS"/>
          <w:b/>
          <w:sz w:val="16"/>
          <w:szCs w:val="16"/>
        </w:rPr>
      </w:pPr>
    </w:p>
    <w:p w14:paraId="62BACBEB" w14:textId="77777777" w:rsidR="004B0C47" w:rsidRPr="00862345" w:rsidRDefault="004B0C47" w:rsidP="00862345">
      <w:pPr>
        <w:pStyle w:val="Heading1"/>
        <w:rPr>
          <w:u w:val="single"/>
        </w:rPr>
      </w:pPr>
      <w:r w:rsidRPr="00862345">
        <w:rPr>
          <w:u w:val="single"/>
        </w:rPr>
        <w:t>Career History</w:t>
      </w:r>
      <w:r w:rsidR="003459FC" w:rsidRPr="00862345">
        <w:rPr>
          <w:u w:val="single"/>
        </w:rPr>
        <w:t xml:space="preserve"> </w:t>
      </w:r>
      <w:r w:rsidR="000C7D1A" w:rsidRPr="00862345">
        <w:rPr>
          <w:u w:val="single"/>
        </w:rPr>
        <w:t xml:space="preserve">                                                                                                                                                                        </w:t>
      </w:r>
    </w:p>
    <w:p w14:paraId="332DE1E5" w14:textId="5A998942" w:rsidR="00DB0EB8" w:rsidRDefault="00DB0EB8">
      <w:pPr>
        <w:pStyle w:val="Body1"/>
        <w:rPr>
          <w:rFonts w:ascii="Arial" w:hAnsi="Arial Unicode MS"/>
          <w:b/>
          <w:sz w:val="16"/>
          <w:szCs w:val="16"/>
        </w:rPr>
      </w:pPr>
    </w:p>
    <w:p w14:paraId="05D261BD" w14:textId="0F157B28" w:rsidR="00D954F6" w:rsidRPr="00272B04" w:rsidRDefault="00D954F6" w:rsidP="00272B04">
      <w:r w:rsidRPr="00272B04">
        <w:rPr>
          <w:b/>
          <w:bCs/>
        </w:rPr>
        <w:t>IT Consultant</w:t>
      </w:r>
      <w:r w:rsidR="00272B04">
        <w:t xml:space="preserve"> </w:t>
      </w:r>
      <w:r w:rsidR="00272B04" w:rsidRPr="00272B04">
        <w:rPr>
          <w:b/>
          <w:bCs/>
        </w:rPr>
        <w:t>(</w:t>
      </w:r>
      <w:r w:rsidR="00272B04">
        <w:rPr>
          <w:b/>
          <w:bCs/>
        </w:rPr>
        <w:t>c</w:t>
      </w:r>
      <w:r w:rsidR="00272B04" w:rsidRPr="00272B04">
        <w:rPr>
          <w:b/>
          <w:bCs/>
        </w:rPr>
        <w:t>ontract)</w:t>
      </w:r>
      <w:r w:rsidR="00272B04" w:rsidRPr="00272B04">
        <w:tab/>
      </w:r>
      <w:r w:rsidR="00272B04" w:rsidRPr="00272B04">
        <w:tab/>
      </w:r>
      <w:r w:rsidR="00272B04" w:rsidRPr="00272B04">
        <w:tab/>
        <w:t xml:space="preserve">           </w:t>
      </w:r>
      <w:r w:rsidRPr="00272B04">
        <w:tab/>
      </w:r>
      <w:r w:rsidRPr="00272B04">
        <w:tab/>
      </w:r>
      <w:r w:rsidRPr="00272B04">
        <w:tab/>
      </w:r>
      <w:r w:rsidRPr="00272B04">
        <w:tab/>
      </w:r>
      <w:r w:rsidRPr="00272B04">
        <w:tab/>
        <w:t xml:space="preserve">    </w:t>
      </w:r>
      <w:r w:rsidR="002A6BF4" w:rsidRPr="00272B04">
        <w:rPr>
          <w:b/>
          <w:bCs/>
        </w:rPr>
        <w:t>September 2016</w:t>
      </w:r>
      <w:r w:rsidRPr="00272B04">
        <w:rPr>
          <w:b/>
          <w:bCs/>
        </w:rPr>
        <w:t xml:space="preserve"> – May 2019</w:t>
      </w:r>
    </w:p>
    <w:p w14:paraId="72FC5378" w14:textId="75E97DE9" w:rsidR="00D954F6" w:rsidRDefault="00D954F6" w:rsidP="00272B04">
      <w:r>
        <w:t xml:space="preserve">Bali BISA </w:t>
      </w:r>
    </w:p>
    <w:p w14:paraId="51B99181" w14:textId="77777777" w:rsidR="00D954F6" w:rsidRPr="00272B04" w:rsidRDefault="00D954F6" w:rsidP="00272B04">
      <w:pPr>
        <w:rPr>
          <w:sz w:val="16"/>
          <w:szCs w:val="16"/>
        </w:rPr>
      </w:pPr>
    </w:p>
    <w:p w14:paraId="36374A98" w14:textId="51D1A359" w:rsidR="00137616" w:rsidRDefault="00272B04" w:rsidP="00272B04">
      <w:r>
        <w:t>Support and improve the current IT systems. Migrate to</w:t>
      </w:r>
      <w:r w:rsidR="00D954F6" w:rsidRPr="00D954F6">
        <w:t xml:space="preserve"> cloud-based software-as-service </w:t>
      </w:r>
      <w:r>
        <w:t>solutions</w:t>
      </w:r>
      <w:r w:rsidR="00D954F6" w:rsidRPr="00D954F6">
        <w:t xml:space="preserve"> for a rapidly growing international business to help streamline </w:t>
      </w:r>
      <w:r>
        <w:t xml:space="preserve">internal processes </w:t>
      </w:r>
      <w:r w:rsidR="00D954F6" w:rsidRPr="00D954F6">
        <w:t>and leverage IT automation</w:t>
      </w:r>
      <w:r>
        <w:t>.</w:t>
      </w:r>
    </w:p>
    <w:p w14:paraId="183E5548" w14:textId="77777777" w:rsidR="00272B04" w:rsidRPr="00272B04" w:rsidRDefault="00272B04" w:rsidP="00272B04">
      <w:pPr>
        <w:rPr>
          <w:sz w:val="16"/>
          <w:szCs w:val="16"/>
        </w:rPr>
      </w:pPr>
    </w:p>
    <w:p w14:paraId="0E6B5724" w14:textId="77777777" w:rsidR="00272B04" w:rsidRPr="00272B04" w:rsidRDefault="00272B04" w:rsidP="00272B04">
      <w:pPr>
        <w:pStyle w:val="Heading1"/>
        <w:rPr>
          <w:sz w:val="20"/>
        </w:rPr>
      </w:pPr>
      <w:r w:rsidRPr="00272B04">
        <w:rPr>
          <w:sz w:val="20"/>
        </w:rPr>
        <w:t xml:space="preserve">Project goals and responsibilities </w:t>
      </w:r>
    </w:p>
    <w:p w14:paraId="62A4B01B" w14:textId="690FFE4A" w:rsidR="00272B04" w:rsidRDefault="00272B04" w:rsidP="00272B04">
      <w:pPr>
        <w:pStyle w:val="ListParagraph"/>
        <w:numPr>
          <w:ilvl w:val="0"/>
          <w:numId w:val="48"/>
        </w:numPr>
      </w:pPr>
      <w:r>
        <w:t>Implement Office 365 for email, Office</w:t>
      </w:r>
      <w:r w:rsidR="00AA5F54">
        <w:t>,</w:t>
      </w:r>
      <w:r>
        <w:t xml:space="preserve"> storage</w:t>
      </w:r>
      <w:r w:rsidR="00AA5F54">
        <w:t xml:space="preserve"> and Active Directory</w:t>
      </w:r>
    </w:p>
    <w:p w14:paraId="59064482" w14:textId="7FE1C273" w:rsidR="00272B04" w:rsidRDefault="00272B04" w:rsidP="00272B04">
      <w:pPr>
        <w:pStyle w:val="ListParagraph"/>
        <w:numPr>
          <w:ilvl w:val="0"/>
          <w:numId w:val="48"/>
        </w:numPr>
      </w:pPr>
      <w:r>
        <w:t>Support Windows server infrastructure, Migrate to AWS</w:t>
      </w:r>
    </w:p>
    <w:p w14:paraId="5B67CFD8" w14:textId="658BEFE4" w:rsidR="00137616" w:rsidRDefault="00137616" w:rsidP="00272B04">
      <w:pPr>
        <w:pStyle w:val="ListParagraph"/>
        <w:numPr>
          <w:ilvl w:val="0"/>
          <w:numId w:val="48"/>
        </w:numPr>
      </w:pPr>
      <w:r>
        <w:t>Implement Cloud CRM, Accounting,</w:t>
      </w:r>
      <w:r w:rsidR="00272B04">
        <w:t xml:space="preserve"> </w:t>
      </w:r>
      <w:r>
        <w:t>Digital marketing tools, new website</w:t>
      </w:r>
      <w:r w:rsidR="00272B04">
        <w:t xml:space="preserve">, </w:t>
      </w:r>
      <w:r>
        <w:t>SEO</w:t>
      </w:r>
      <w:r w:rsidR="00272B04">
        <w:t xml:space="preserve"> and IT automation</w:t>
      </w:r>
    </w:p>
    <w:p w14:paraId="3B678E3F" w14:textId="588D4293" w:rsidR="00137616" w:rsidRDefault="00272B04" w:rsidP="00272B04">
      <w:pPr>
        <w:pStyle w:val="ListParagraph"/>
        <w:numPr>
          <w:ilvl w:val="0"/>
          <w:numId w:val="48"/>
        </w:numPr>
      </w:pPr>
      <w:r>
        <w:t xml:space="preserve">Windows 10 rollout and hardware upgrades  </w:t>
      </w:r>
    </w:p>
    <w:p w14:paraId="2F0A34C8" w14:textId="6F35A1BD" w:rsidR="00137616" w:rsidRDefault="00137616" w:rsidP="00272B04">
      <w:pPr>
        <w:pStyle w:val="ListParagraph"/>
        <w:numPr>
          <w:ilvl w:val="0"/>
          <w:numId w:val="48"/>
        </w:numPr>
      </w:pPr>
      <w:r>
        <w:t>Define and document the sales</w:t>
      </w:r>
      <w:r w:rsidR="00272B04">
        <w:t xml:space="preserve"> and marketing</w:t>
      </w:r>
      <w:r>
        <w:t xml:space="preserve"> process </w:t>
      </w:r>
      <w:r w:rsidR="00272B04">
        <w:t xml:space="preserve">and look for opportunities to automate </w:t>
      </w:r>
    </w:p>
    <w:p w14:paraId="6217373B" w14:textId="5044778D" w:rsidR="00272B04" w:rsidRDefault="00272B04" w:rsidP="00272B04">
      <w:pPr>
        <w:pStyle w:val="ListParagraph"/>
        <w:numPr>
          <w:ilvl w:val="0"/>
          <w:numId w:val="48"/>
        </w:numPr>
      </w:pPr>
      <w:r>
        <w:t>WAN and LAN upgrade for head office</w:t>
      </w:r>
    </w:p>
    <w:p w14:paraId="13B67830" w14:textId="031B3751" w:rsidR="00272B04" w:rsidRPr="00272B04" w:rsidRDefault="00272B04" w:rsidP="00272B04">
      <w:pPr>
        <w:pStyle w:val="ListParagraph"/>
        <w:rPr>
          <w:sz w:val="16"/>
          <w:szCs w:val="16"/>
        </w:rPr>
      </w:pPr>
    </w:p>
    <w:p w14:paraId="6A9F4E19" w14:textId="23E57D48" w:rsidR="00272B04" w:rsidRDefault="00272B04" w:rsidP="00272B04">
      <w:pPr>
        <w:pStyle w:val="Heading1"/>
      </w:pPr>
      <w:r w:rsidRPr="00272B04">
        <w:rPr>
          <w:sz w:val="20"/>
        </w:rPr>
        <w:t>Achievements</w:t>
      </w:r>
    </w:p>
    <w:p w14:paraId="2068544D" w14:textId="32812F02" w:rsidR="00272B04" w:rsidRDefault="00272B04" w:rsidP="00272B04">
      <w:pPr>
        <w:pStyle w:val="ListParagraph"/>
        <w:numPr>
          <w:ilvl w:val="0"/>
          <w:numId w:val="50"/>
        </w:numPr>
      </w:pPr>
      <w:r>
        <w:t xml:space="preserve">Stabilized the whole IT infrastructure to achieve 95% uptime </w:t>
      </w:r>
    </w:p>
    <w:p w14:paraId="03D75027" w14:textId="27FCCA6E" w:rsidR="00E3351B" w:rsidRDefault="00E3351B" w:rsidP="00E3351B">
      <w:pPr>
        <w:pStyle w:val="ListParagraph"/>
        <w:numPr>
          <w:ilvl w:val="0"/>
          <w:numId w:val="50"/>
        </w:numPr>
      </w:pPr>
      <w:r>
        <w:t>Increase</w:t>
      </w:r>
      <w:r w:rsidR="001A1713">
        <w:t>d</w:t>
      </w:r>
      <w:bookmarkStart w:id="0" w:name="_GoBack"/>
      <w:bookmarkEnd w:id="0"/>
      <w:r>
        <w:t xml:space="preserve"> lead generation and sales by 112% </w:t>
      </w:r>
    </w:p>
    <w:p w14:paraId="2F020833" w14:textId="67729E4A" w:rsidR="00272B04" w:rsidRDefault="00272B04" w:rsidP="00272B04">
      <w:pPr>
        <w:pStyle w:val="ListParagraph"/>
        <w:numPr>
          <w:ilvl w:val="0"/>
          <w:numId w:val="50"/>
        </w:numPr>
      </w:pPr>
      <w:r>
        <w:t>Designed and implemented a full business continuity plan</w:t>
      </w:r>
      <w:r w:rsidR="008F267A">
        <w:t xml:space="preserve"> and Antivirus solution</w:t>
      </w:r>
    </w:p>
    <w:p w14:paraId="1BE9824E" w14:textId="5F95EEE3" w:rsidR="00272B04" w:rsidRPr="00137616" w:rsidRDefault="00272B04" w:rsidP="00272B04">
      <w:pPr>
        <w:pStyle w:val="ListParagraph"/>
        <w:numPr>
          <w:ilvl w:val="0"/>
          <w:numId w:val="50"/>
        </w:numPr>
      </w:pPr>
      <w:r>
        <w:t xml:space="preserve">Recruited and trained an internal IT team </w:t>
      </w:r>
      <w:r w:rsidR="001D2701">
        <w:t>for BAU tasks</w:t>
      </w:r>
    </w:p>
    <w:p w14:paraId="4F33806B" w14:textId="39C336BD" w:rsidR="00D954F6" w:rsidRPr="001D08C4" w:rsidRDefault="00256452">
      <w:pPr>
        <w:pStyle w:val="Body1"/>
        <w:rPr>
          <w:rFonts w:ascii="Arial" w:hAnsi="Arial Unicode MS"/>
          <w:b/>
          <w:sz w:val="16"/>
          <w:szCs w:val="16"/>
        </w:rPr>
      </w:pPr>
      <w:r w:rsidRPr="00561C7D">
        <w:rPr>
          <w:noProof/>
        </w:rPr>
        <mc:AlternateContent>
          <mc:Choice Requires="wps">
            <w:drawing>
              <wp:anchor distT="57150" distB="57150" distL="57150" distR="57150" simplePos="0" relativeHeight="251669504" behindDoc="0" locked="0" layoutInCell="1" allowOverlap="1" wp14:anchorId="0B50927C" wp14:editId="15FD8425">
                <wp:simplePos x="0" y="0"/>
                <wp:positionH relativeFrom="margin">
                  <wp:posOffset>-38735</wp:posOffset>
                </wp:positionH>
                <wp:positionV relativeFrom="line">
                  <wp:posOffset>133985</wp:posOffset>
                </wp:positionV>
                <wp:extent cx="690181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1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0125E" id="Line 2" o:spid="_x0000_s1026" style="position:absolute;z-index:251669504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width-percent:0;mso-height-percent:0;mso-width-relative:page;mso-height-relative:page" from="-3.05pt,10.55pt" to="540.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">
                <w10:wrap anchorx="margin" anchory="line"/>
              </v:line>
            </w:pict>
          </mc:Fallback>
        </mc:AlternateContent>
      </w:r>
    </w:p>
    <w:p w14:paraId="6179661D" w14:textId="25AE71E0" w:rsidR="00256452" w:rsidRDefault="00256452" w:rsidP="00862345">
      <w:pPr>
        <w:pStyle w:val="Heading1"/>
        <w:rPr>
          <w:sz w:val="20"/>
        </w:rPr>
      </w:pPr>
    </w:p>
    <w:p w14:paraId="21F44B1E" w14:textId="5C8E7DB5" w:rsidR="003806D6" w:rsidRPr="00AF0470" w:rsidRDefault="003806D6" w:rsidP="00862345">
      <w:pPr>
        <w:pStyle w:val="Heading1"/>
        <w:rPr>
          <w:sz w:val="20"/>
        </w:rPr>
      </w:pPr>
      <w:r w:rsidRPr="00AF0470">
        <w:rPr>
          <w:sz w:val="20"/>
        </w:rPr>
        <w:t xml:space="preserve">Citrix Consultant </w:t>
      </w:r>
      <w:r w:rsidR="009571C3" w:rsidRPr="00AF0470">
        <w:rPr>
          <w:sz w:val="20"/>
        </w:rPr>
        <w:t>(contract)</w:t>
      </w:r>
      <w:r w:rsidRPr="00AF0470">
        <w:rPr>
          <w:sz w:val="20"/>
        </w:rPr>
        <w:tab/>
      </w:r>
      <w:r w:rsidRPr="00AF0470">
        <w:rPr>
          <w:sz w:val="20"/>
        </w:rPr>
        <w:tab/>
      </w:r>
      <w:r w:rsidRPr="00AF0470">
        <w:rPr>
          <w:sz w:val="20"/>
        </w:rPr>
        <w:tab/>
      </w:r>
      <w:r w:rsidRPr="00AF0470">
        <w:rPr>
          <w:sz w:val="20"/>
        </w:rPr>
        <w:tab/>
      </w:r>
      <w:r w:rsidRPr="00AF0470">
        <w:rPr>
          <w:sz w:val="20"/>
        </w:rPr>
        <w:tab/>
      </w:r>
      <w:r w:rsidRPr="00AF0470">
        <w:rPr>
          <w:sz w:val="20"/>
        </w:rPr>
        <w:tab/>
      </w:r>
      <w:r w:rsidRPr="00AF0470">
        <w:rPr>
          <w:sz w:val="20"/>
        </w:rPr>
        <w:tab/>
      </w:r>
      <w:r w:rsidRPr="00AF0470">
        <w:rPr>
          <w:sz w:val="20"/>
        </w:rPr>
        <w:tab/>
      </w:r>
      <w:r w:rsidR="002A6BF4">
        <w:rPr>
          <w:sz w:val="20"/>
        </w:rPr>
        <w:t xml:space="preserve">         </w:t>
      </w:r>
      <w:r w:rsidRPr="00AF0470">
        <w:rPr>
          <w:sz w:val="20"/>
        </w:rPr>
        <w:t>April 2016 –</w:t>
      </w:r>
      <w:r w:rsidR="00C26D14" w:rsidRPr="00AF0470">
        <w:rPr>
          <w:sz w:val="20"/>
        </w:rPr>
        <w:t xml:space="preserve"> August</w:t>
      </w:r>
      <w:r w:rsidRPr="00AF0470">
        <w:rPr>
          <w:sz w:val="20"/>
        </w:rPr>
        <w:t xml:space="preserve"> 2016</w:t>
      </w:r>
    </w:p>
    <w:p w14:paraId="33F2889A" w14:textId="77777777" w:rsidR="003806D6" w:rsidRPr="00AF0470" w:rsidRDefault="003806D6" w:rsidP="00272B04">
      <w:r w:rsidRPr="00AF0470">
        <w:t>British Red Cross</w:t>
      </w:r>
    </w:p>
    <w:p w14:paraId="7A6F5974" w14:textId="0DABE425" w:rsidR="003806D6" w:rsidRPr="00AF0470" w:rsidRDefault="003806D6" w:rsidP="00862345">
      <w:pPr>
        <w:pStyle w:val="Heading1"/>
        <w:rPr>
          <w:b w:val="0"/>
          <w:sz w:val="16"/>
          <w:szCs w:val="16"/>
        </w:rPr>
      </w:pPr>
    </w:p>
    <w:p w14:paraId="1CC7AB5B" w14:textId="6A2E575C" w:rsidR="009571C3" w:rsidRPr="00AF0470" w:rsidRDefault="003806D6" w:rsidP="00272B04">
      <w:pPr>
        <w:rPr>
          <w:rStyle w:val="Emphasis"/>
          <w:i w:val="0"/>
        </w:rPr>
      </w:pPr>
      <w:r w:rsidRPr="00AF0470">
        <w:t>Xendesktop Upgrade Project</w:t>
      </w:r>
      <w:r w:rsidR="005A7795" w:rsidRPr="00AF0470">
        <w:t xml:space="preserve">. </w:t>
      </w:r>
      <w:r w:rsidRPr="00AF0470">
        <w:rPr>
          <w:rStyle w:val="Emphasis"/>
          <w:i w:val="0"/>
        </w:rPr>
        <w:t xml:space="preserve">Working with </w:t>
      </w:r>
      <w:r w:rsidR="005A7795" w:rsidRPr="00AF0470">
        <w:rPr>
          <w:rStyle w:val="Emphasis"/>
          <w:i w:val="0"/>
        </w:rPr>
        <w:t xml:space="preserve">the </w:t>
      </w:r>
      <w:r w:rsidRPr="00AF0470">
        <w:rPr>
          <w:rStyle w:val="Emphasis"/>
          <w:i w:val="0"/>
        </w:rPr>
        <w:t>onsite support team to lead a Xendesktop/XenApp 7.6</w:t>
      </w:r>
      <w:r w:rsidR="002A6BF4">
        <w:rPr>
          <w:rStyle w:val="Emphasis"/>
          <w:i w:val="0"/>
        </w:rPr>
        <w:t xml:space="preserve"> and VMware 5x</w:t>
      </w:r>
      <w:r w:rsidRPr="00AF0470">
        <w:rPr>
          <w:rStyle w:val="Emphasis"/>
          <w:i w:val="0"/>
        </w:rPr>
        <w:t xml:space="preserve"> upgrade</w:t>
      </w:r>
      <w:r w:rsidR="00A91319" w:rsidRPr="00AF0470">
        <w:rPr>
          <w:rStyle w:val="Emphasis"/>
          <w:i w:val="0"/>
        </w:rPr>
        <w:t xml:space="preserve"> project. </w:t>
      </w:r>
    </w:p>
    <w:p w14:paraId="33059169" w14:textId="164F6444" w:rsidR="009571C3" w:rsidRPr="006857A0" w:rsidRDefault="009571C3" w:rsidP="00272B04">
      <w:pPr>
        <w:rPr>
          <w:rStyle w:val="Emphasis"/>
          <w:i w:val="0"/>
          <w:sz w:val="16"/>
          <w:szCs w:val="16"/>
        </w:rPr>
      </w:pPr>
    </w:p>
    <w:p w14:paraId="77A82A54" w14:textId="28BAD9C7" w:rsidR="009571C3" w:rsidRPr="00272B04" w:rsidRDefault="009571C3" w:rsidP="00272B04">
      <w:pPr>
        <w:pStyle w:val="Heading1"/>
        <w:rPr>
          <w:sz w:val="20"/>
        </w:rPr>
      </w:pPr>
      <w:bookmarkStart w:id="1" w:name="_Hlk11748290"/>
      <w:r w:rsidRPr="00272B04">
        <w:rPr>
          <w:sz w:val="20"/>
        </w:rPr>
        <w:t xml:space="preserve">Project goals and responsibilities </w:t>
      </w:r>
    </w:p>
    <w:bookmarkEnd w:id="1"/>
    <w:p w14:paraId="096CD9C5" w14:textId="1E1F1E09" w:rsidR="003806D6" w:rsidRPr="00AF0470" w:rsidRDefault="009571C3" w:rsidP="00272B04">
      <w:pPr>
        <w:pStyle w:val="ListParagraph"/>
        <w:numPr>
          <w:ilvl w:val="0"/>
          <w:numId w:val="44"/>
        </w:numPr>
        <w:rPr>
          <w:rStyle w:val="Emphasis"/>
          <w:i w:val="0"/>
        </w:rPr>
      </w:pPr>
      <w:r w:rsidRPr="00AF0470">
        <w:rPr>
          <w:rStyle w:val="Emphasis"/>
          <w:i w:val="0"/>
        </w:rPr>
        <w:t xml:space="preserve">Develop </w:t>
      </w:r>
      <w:r w:rsidR="0081482F" w:rsidRPr="00AF0470">
        <w:rPr>
          <w:rStyle w:val="Emphasis"/>
          <w:i w:val="0"/>
        </w:rPr>
        <w:t>the low-level</w:t>
      </w:r>
      <w:r w:rsidRPr="00AF0470">
        <w:rPr>
          <w:rStyle w:val="Emphasis"/>
          <w:i w:val="0"/>
        </w:rPr>
        <w:t xml:space="preserve"> design and plan for the upgrade process</w:t>
      </w:r>
    </w:p>
    <w:p w14:paraId="2FEB1AC8" w14:textId="5EB7BF04" w:rsidR="009571C3" w:rsidRPr="00AF0470" w:rsidRDefault="009F7679" w:rsidP="00272B04">
      <w:pPr>
        <w:pStyle w:val="ListParagraph"/>
        <w:numPr>
          <w:ilvl w:val="0"/>
          <w:numId w:val="44"/>
        </w:numPr>
        <w:rPr>
          <w:rStyle w:val="Emphasis"/>
          <w:i w:val="0"/>
        </w:rPr>
      </w:pPr>
      <w:r w:rsidRPr="00AF0470">
        <w:rPr>
          <w:rStyle w:val="Emphasis"/>
          <w:i w:val="0"/>
        </w:rPr>
        <w:t>Evaluate</w:t>
      </w:r>
      <w:r w:rsidR="009571C3" w:rsidRPr="00AF0470">
        <w:rPr>
          <w:rStyle w:val="Emphasis"/>
          <w:i w:val="0"/>
        </w:rPr>
        <w:t xml:space="preserve"> new </w:t>
      </w:r>
      <w:r w:rsidR="0081482F" w:rsidRPr="00AF0470">
        <w:rPr>
          <w:rStyle w:val="Emphasis"/>
          <w:i w:val="0"/>
        </w:rPr>
        <w:t>p</w:t>
      </w:r>
      <w:r w:rsidR="009571C3" w:rsidRPr="00AF0470">
        <w:rPr>
          <w:rStyle w:val="Emphasis"/>
          <w:i w:val="0"/>
        </w:rPr>
        <w:t xml:space="preserve">roduct features and functionality to ensure end user </w:t>
      </w:r>
      <w:r w:rsidR="00636FEB" w:rsidRPr="00AF0470">
        <w:rPr>
          <w:rStyle w:val="Emphasis"/>
          <w:i w:val="0"/>
        </w:rPr>
        <w:t>services are not a</w:t>
      </w:r>
      <w:r w:rsidR="009571C3" w:rsidRPr="00AF0470">
        <w:rPr>
          <w:rStyle w:val="Emphasis"/>
          <w:i w:val="0"/>
        </w:rPr>
        <w:t>ffected</w:t>
      </w:r>
    </w:p>
    <w:p w14:paraId="696F37AE" w14:textId="46DC1070" w:rsidR="009571C3" w:rsidRPr="00AF0470" w:rsidRDefault="009571C3" w:rsidP="00272B04">
      <w:pPr>
        <w:pStyle w:val="ListParagraph"/>
        <w:numPr>
          <w:ilvl w:val="0"/>
          <w:numId w:val="44"/>
        </w:numPr>
        <w:rPr>
          <w:rStyle w:val="Emphasis"/>
          <w:i w:val="0"/>
        </w:rPr>
      </w:pPr>
      <w:r w:rsidRPr="00AF0470">
        <w:rPr>
          <w:rStyle w:val="Emphasis"/>
          <w:i w:val="0"/>
        </w:rPr>
        <w:t xml:space="preserve">Plan and upgrade </w:t>
      </w:r>
      <w:r w:rsidR="009F7679" w:rsidRPr="00AF0470">
        <w:rPr>
          <w:rStyle w:val="Emphasis"/>
          <w:i w:val="0"/>
        </w:rPr>
        <w:t>Hypervisor</w:t>
      </w:r>
      <w:r w:rsidRPr="00AF0470">
        <w:rPr>
          <w:rStyle w:val="Emphasis"/>
          <w:i w:val="0"/>
        </w:rPr>
        <w:t xml:space="preserve"> and storage platforms to the latest versions </w:t>
      </w:r>
    </w:p>
    <w:p w14:paraId="6AB803EC" w14:textId="66D232AD" w:rsidR="009571C3" w:rsidRPr="00AF0470" w:rsidRDefault="00636FEB" w:rsidP="00272B04">
      <w:pPr>
        <w:pStyle w:val="ListParagraph"/>
        <w:numPr>
          <w:ilvl w:val="0"/>
          <w:numId w:val="44"/>
        </w:numPr>
        <w:rPr>
          <w:rStyle w:val="Emphasis"/>
          <w:i w:val="0"/>
        </w:rPr>
      </w:pPr>
      <w:r w:rsidRPr="00AF0470">
        <w:rPr>
          <w:rStyle w:val="Emphasis"/>
          <w:i w:val="0"/>
        </w:rPr>
        <w:t>Upgrade seven</w:t>
      </w:r>
      <w:r w:rsidR="009571C3" w:rsidRPr="00AF0470">
        <w:rPr>
          <w:rStyle w:val="Emphasis"/>
          <w:i w:val="0"/>
        </w:rPr>
        <w:t xml:space="preserve"> applications on both the image and </w:t>
      </w:r>
      <w:r w:rsidR="0081482F" w:rsidRPr="00AF0470">
        <w:rPr>
          <w:rStyle w:val="Emphasis"/>
          <w:i w:val="0"/>
        </w:rPr>
        <w:t xml:space="preserve">AppV Platform. Example, Office </w:t>
      </w:r>
      <w:r w:rsidR="009F7679" w:rsidRPr="00AF0470">
        <w:rPr>
          <w:rStyle w:val="Emphasis"/>
          <w:i w:val="0"/>
        </w:rPr>
        <w:t>365</w:t>
      </w:r>
      <w:r w:rsidR="0081482F" w:rsidRPr="00AF0470">
        <w:rPr>
          <w:rStyle w:val="Emphasis"/>
          <w:i w:val="0"/>
        </w:rPr>
        <w:t xml:space="preserve"> and Lync </w:t>
      </w:r>
    </w:p>
    <w:p w14:paraId="07903769" w14:textId="1533C6E9" w:rsidR="008F103C" w:rsidRDefault="0081482F" w:rsidP="00272B04">
      <w:pPr>
        <w:pStyle w:val="ListParagraph"/>
        <w:numPr>
          <w:ilvl w:val="0"/>
          <w:numId w:val="44"/>
        </w:numPr>
        <w:rPr>
          <w:rStyle w:val="Emphasis"/>
          <w:i w:val="0"/>
        </w:rPr>
      </w:pPr>
      <w:r w:rsidRPr="00AF0470">
        <w:rPr>
          <w:rStyle w:val="Emphasis"/>
          <w:i w:val="0"/>
        </w:rPr>
        <w:t xml:space="preserve">Improve WAN performance </w:t>
      </w:r>
      <w:r w:rsidR="009F7679" w:rsidRPr="00AF0470">
        <w:rPr>
          <w:rStyle w:val="Emphasis"/>
          <w:i w:val="0"/>
        </w:rPr>
        <w:t xml:space="preserve">over existing links </w:t>
      </w:r>
      <w:r w:rsidRPr="00AF0470">
        <w:rPr>
          <w:rStyle w:val="Emphasis"/>
          <w:i w:val="0"/>
        </w:rPr>
        <w:t>to</w:t>
      </w:r>
      <w:r w:rsidR="009F7679" w:rsidRPr="00AF0470">
        <w:rPr>
          <w:rStyle w:val="Emphasis"/>
          <w:i w:val="0"/>
        </w:rPr>
        <w:t xml:space="preserve"> </w:t>
      </w:r>
      <w:r w:rsidRPr="00AF0470">
        <w:rPr>
          <w:rStyle w:val="Emphasis"/>
          <w:i w:val="0"/>
        </w:rPr>
        <w:t xml:space="preserve">remote sites </w:t>
      </w:r>
    </w:p>
    <w:p w14:paraId="4451675E" w14:textId="68790F59" w:rsidR="00AF0470" w:rsidRPr="006857A0" w:rsidRDefault="00AF0470" w:rsidP="00272B04">
      <w:pPr>
        <w:pStyle w:val="ListParagraph"/>
        <w:rPr>
          <w:rStyle w:val="Emphasis"/>
          <w:i w:val="0"/>
          <w:sz w:val="16"/>
          <w:szCs w:val="16"/>
        </w:rPr>
      </w:pPr>
    </w:p>
    <w:p w14:paraId="42AA7749" w14:textId="3465B75F" w:rsidR="008F103C" w:rsidRPr="00AF0470" w:rsidRDefault="008F103C" w:rsidP="00272B04">
      <w:pPr>
        <w:pStyle w:val="Heading1"/>
      </w:pPr>
      <w:bookmarkStart w:id="2" w:name="_Hlk11748604"/>
      <w:r w:rsidRPr="00272B04">
        <w:rPr>
          <w:sz w:val="20"/>
        </w:rPr>
        <w:t>Achievements</w:t>
      </w:r>
    </w:p>
    <w:bookmarkEnd w:id="2"/>
    <w:p w14:paraId="20AEF194" w14:textId="5591019A" w:rsidR="008F103C" w:rsidRPr="00AF0470" w:rsidRDefault="008F103C" w:rsidP="00272B04">
      <w:pPr>
        <w:pStyle w:val="ListParagraph"/>
        <w:numPr>
          <w:ilvl w:val="0"/>
          <w:numId w:val="45"/>
        </w:numPr>
        <w:rPr>
          <w:rStyle w:val="Emphasis"/>
          <w:i w:val="0"/>
        </w:rPr>
      </w:pPr>
      <w:r w:rsidRPr="00AF0470">
        <w:rPr>
          <w:rStyle w:val="Emphasis"/>
          <w:i w:val="0"/>
        </w:rPr>
        <w:t xml:space="preserve">Implement new Citrix </w:t>
      </w:r>
      <w:r w:rsidR="00164377" w:rsidRPr="00AF0470">
        <w:rPr>
          <w:rStyle w:val="Emphasis"/>
          <w:i w:val="0"/>
        </w:rPr>
        <w:t>WAN perfo</w:t>
      </w:r>
      <w:r w:rsidR="00636FEB" w:rsidRPr="00AF0470">
        <w:rPr>
          <w:rStyle w:val="Emphasis"/>
          <w:i w:val="0"/>
        </w:rPr>
        <w:t>rmance policies resulting in a g</w:t>
      </w:r>
      <w:r w:rsidR="00164377" w:rsidRPr="00AF0470">
        <w:rPr>
          <w:rStyle w:val="Emphasis"/>
          <w:i w:val="0"/>
        </w:rPr>
        <w:t>raphics performance boost of over 30% and resolved</w:t>
      </w:r>
      <w:r w:rsidR="009F7679" w:rsidRPr="00AF0470">
        <w:rPr>
          <w:rStyle w:val="Emphasis"/>
          <w:i w:val="0"/>
        </w:rPr>
        <w:t xml:space="preserve"> all the </w:t>
      </w:r>
      <w:r w:rsidR="00164377" w:rsidRPr="00AF0470">
        <w:rPr>
          <w:rStyle w:val="Emphasis"/>
          <w:i w:val="0"/>
        </w:rPr>
        <w:t xml:space="preserve">long-standing </w:t>
      </w:r>
      <w:r w:rsidR="00636FEB" w:rsidRPr="00AF0470">
        <w:rPr>
          <w:rStyle w:val="Emphasis"/>
          <w:i w:val="0"/>
        </w:rPr>
        <w:t xml:space="preserve">connection issues for </w:t>
      </w:r>
      <w:r w:rsidR="00164377" w:rsidRPr="00AF0470">
        <w:rPr>
          <w:rStyle w:val="Emphasis"/>
          <w:i w:val="0"/>
        </w:rPr>
        <w:t>remote offices</w:t>
      </w:r>
    </w:p>
    <w:p w14:paraId="72768E3C" w14:textId="673B9064" w:rsidR="00164377" w:rsidRPr="00AF0470" w:rsidRDefault="00164377" w:rsidP="00272B04">
      <w:pPr>
        <w:pStyle w:val="ListParagraph"/>
        <w:numPr>
          <w:ilvl w:val="0"/>
          <w:numId w:val="45"/>
        </w:numPr>
        <w:rPr>
          <w:rStyle w:val="Emphasis"/>
          <w:i w:val="0"/>
        </w:rPr>
      </w:pPr>
      <w:r w:rsidRPr="00AF0470">
        <w:rPr>
          <w:rStyle w:val="Emphasis"/>
          <w:i w:val="0"/>
        </w:rPr>
        <w:t xml:space="preserve">Resolved </w:t>
      </w:r>
      <w:r w:rsidR="00636FEB" w:rsidRPr="00AF0470">
        <w:rPr>
          <w:rStyle w:val="Emphasis"/>
          <w:i w:val="0"/>
        </w:rPr>
        <w:t xml:space="preserve">a </w:t>
      </w:r>
      <w:r w:rsidRPr="00AF0470">
        <w:rPr>
          <w:rStyle w:val="Emphasis"/>
          <w:i w:val="0"/>
        </w:rPr>
        <w:t xml:space="preserve">USB compatibility issue on the Thin </w:t>
      </w:r>
      <w:r w:rsidR="00636FEB" w:rsidRPr="00AF0470">
        <w:rPr>
          <w:rStyle w:val="Emphasis"/>
          <w:i w:val="0"/>
        </w:rPr>
        <w:t>C</w:t>
      </w:r>
      <w:r w:rsidRPr="00AF0470">
        <w:rPr>
          <w:rStyle w:val="Emphasis"/>
          <w:i w:val="0"/>
        </w:rPr>
        <w:t xml:space="preserve">lient images </w:t>
      </w:r>
    </w:p>
    <w:p w14:paraId="09E980F2" w14:textId="7874D35A" w:rsidR="0081482F" w:rsidRPr="00AF0470" w:rsidRDefault="009F7679" w:rsidP="00272B04">
      <w:pPr>
        <w:pStyle w:val="ListParagraph"/>
        <w:numPr>
          <w:ilvl w:val="0"/>
          <w:numId w:val="45"/>
        </w:numPr>
        <w:rPr>
          <w:rStyle w:val="Emphasis"/>
          <w:i w:val="0"/>
        </w:rPr>
      </w:pPr>
      <w:r w:rsidRPr="00AF0470">
        <w:rPr>
          <w:rStyle w:val="Emphasis"/>
          <w:i w:val="0"/>
        </w:rPr>
        <w:t>Identified a licensing server issue that would regularly cause system outages</w:t>
      </w:r>
    </w:p>
    <w:p w14:paraId="79893FB2" w14:textId="2B365FBE" w:rsidR="009F7679" w:rsidRPr="00272B04" w:rsidRDefault="009F7679" w:rsidP="00272B04">
      <w:pPr>
        <w:pStyle w:val="ListParagraph"/>
        <w:numPr>
          <w:ilvl w:val="0"/>
          <w:numId w:val="45"/>
        </w:numPr>
        <w:rPr>
          <w:rStyle w:val="Emphasis"/>
          <w:i w:val="0"/>
          <w:iCs w:val="0"/>
        </w:rPr>
      </w:pPr>
      <w:r w:rsidRPr="00AF0470">
        <w:rPr>
          <w:rStyle w:val="Emphasis"/>
          <w:i w:val="0"/>
        </w:rPr>
        <w:t>Vastly improved the failover resilience between data centers achieving the 99% Desktop uptime goal</w:t>
      </w:r>
    </w:p>
    <w:p w14:paraId="7E695751" w14:textId="36358A89" w:rsidR="00272B04" w:rsidRPr="00AF0470" w:rsidRDefault="00272B04" w:rsidP="00272B04">
      <w:pPr>
        <w:jc w:val="left"/>
      </w:pPr>
      <w:r>
        <w:br w:type="page"/>
      </w:r>
    </w:p>
    <w:p w14:paraId="737CED7E" w14:textId="7F125029" w:rsidR="003D674E" w:rsidRDefault="003D674E" w:rsidP="00272B04">
      <w:pPr>
        <w:rPr>
          <w:rFonts w:cs="Times New Roman"/>
          <w:color w:val="000000"/>
          <w:sz w:val="22"/>
          <w:lang w:val="en-GB" w:eastAsia="en-GB"/>
        </w:rPr>
      </w:pPr>
    </w:p>
    <w:p w14:paraId="6CACE5C4" w14:textId="0A46A5A9" w:rsidR="00164DA3" w:rsidRPr="00AF0470" w:rsidRDefault="00164DA3" w:rsidP="002A6BF4">
      <w:pPr>
        <w:pStyle w:val="Heading1"/>
        <w:rPr>
          <w:sz w:val="20"/>
        </w:rPr>
      </w:pPr>
      <w:r w:rsidRPr="00AF0470">
        <w:rPr>
          <w:sz w:val="20"/>
        </w:rPr>
        <w:t>Citrix support specialist</w:t>
      </w:r>
      <w:r w:rsidR="0043251D" w:rsidRPr="00AF0470">
        <w:rPr>
          <w:sz w:val="20"/>
        </w:rPr>
        <w:t xml:space="preserve"> (c</w:t>
      </w:r>
      <w:r w:rsidR="00FF6A36" w:rsidRPr="00AF0470">
        <w:rPr>
          <w:sz w:val="20"/>
        </w:rPr>
        <w:t>ontract)</w:t>
      </w:r>
      <w:r w:rsidRPr="00AF0470">
        <w:rPr>
          <w:sz w:val="20"/>
        </w:rPr>
        <w:tab/>
      </w:r>
      <w:r w:rsidRPr="00AF0470">
        <w:rPr>
          <w:sz w:val="20"/>
        </w:rPr>
        <w:tab/>
      </w:r>
      <w:r w:rsidRPr="00AF0470">
        <w:rPr>
          <w:sz w:val="20"/>
        </w:rPr>
        <w:tab/>
      </w:r>
      <w:r w:rsidRPr="00AF0470">
        <w:rPr>
          <w:sz w:val="20"/>
        </w:rPr>
        <w:tab/>
      </w:r>
      <w:r w:rsidR="002A6BF4">
        <w:rPr>
          <w:sz w:val="20"/>
        </w:rPr>
        <w:tab/>
      </w:r>
      <w:r w:rsidR="002A6BF4">
        <w:rPr>
          <w:sz w:val="20"/>
        </w:rPr>
        <w:tab/>
        <w:t xml:space="preserve">   </w:t>
      </w:r>
      <w:r w:rsidR="001D2701">
        <w:rPr>
          <w:sz w:val="20"/>
        </w:rPr>
        <w:tab/>
        <w:t xml:space="preserve">   </w:t>
      </w:r>
      <w:r w:rsidRPr="00AF0470">
        <w:rPr>
          <w:sz w:val="20"/>
        </w:rPr>
        <w:t>June 2014 –</w:t>
      </w:r>
      <w:r w:rsidR="001A4EA9" w:rsidRPr="00AF0470">
        <w:rPr>
          <w:sz w:val="20"/>
        </w:rPr>
        <w:t xml:space="preserve"> 18</w:t>
      </w:r>
      <w:r w:rsidR="001A4EA9" w:rsidRPr="00AF0470">
        <w:rPr>
          <w:sz w:val="20"/>
          <w:vertAlign w:val="superscript"/>
        </w:rPr>
        <w:t>th</w:t>
      </w:r>
      <w:r w:rsidR="001A4EA9" w:rsidRPr="00AF0470">
        <w:rPr>
          <w:sz w:val="20"/>
        </w:rPr>
        <w:t xml:space="preserve"> March 2016</w:t>
      </w:r>
    </w:p>
    <w:p w14:paraId="3FF775A8" w14:textId="77777777" w:rsidR="00164DA3" w:rsidRPr="00561C7D" w:rsidRDefault="001A07E1">
      <w:pPr>
        <w:pStyle w:val="Body1"/>
        <w:rPr>
          <w:rFonts w:ascii="Arial" w:hAnsi="Arial Unicode MS"/>
        </w:rPr>
      </w:pPr>
      <w:r w:rsidRPr="00561C7D">
        <w:rPr>
          <w:rFonts w:ascii="Arial" w:hAnsi="Arial Unicode MS"/>
        </w:rPr>
        <w:t>His</w:t>
      </w:r>
      <w:r w:rsidR="008A28F0" w:rsidRPr="00561C7D">
        <w:rPr>
          <w:rFonts w:ascii="Arial" w:hAnsi="Arial Unicode MS"/>
        </w:rPr>
        <w:t xml:space="preserve">cox Insurance </w:t>
      </w:r>
    </w:p>
    <w:p w14:paraId="136985C6" w14:textId="08F0B7D7" w:rsidR="008A28F0" w:rsidRPr="00561C7D" w:rsidRDefault="008A28F0">
      <w:pPr>
        <w:pStyle w:val="Body1"/>
        <w:rPr>
          <w:rFonts w:ascii="Arial" w:hAnsi="Arial Unicode MS"/>
        </w:rPr>
      </w:pPr>
    </w:p>
    <w:p w14:paraId="523DCB4E" w14:textId="53F1729D" w:rsidR="008A28F0" w:rsidRPr="00561C7D" w:rsidRDefault="000030FE" w:rsidP="002A6BF4">
      <w:pPr>
        <w:pStyle w:val="Body1"/>
        <w:jc w:val="both"/>
        <w:rPr>
          <w:rFonts w:ascii="Arial" w:hAnsi="Arial Unicode MS"/>
        </w:rPr>
      </w:pPr>
      <w:r w:rsidRPr="00561C7D">
        <w:rPr>
          <w:rFonts w:ascii="Arial" w:hAnsi="Arial Unicode MS"/>
        </w:rPr>
        <w:t xml:space="preserve">A </w:t>
      </w:r>
      <w:r w:rsidR="008A28F0" w:rsidRPr="00561C7D">
        <w:rPr>
          <w:rFonts w:ascii="Arial" w:hAnsi="Arial Unicode MS"/>
        </w:rPr>
        <w:t xml:space="preserve">member of </w:t>
      </w:r>
      <w:r w:rsidR="0043251D" w:rsidRPr="00561C7D">
        <w:rPr>
          <w:rFonts w:ascii="Arial" w:hAnsi="Arial Unicode MS"/>
        </w:rPr>
        <w:t xml:space="preserve">a </w:t>
      </w:r>
      <w:r w:rsidR="008A28F0" w:rsidRPr="00561C7D">
        <w:rPr>
          <w:rFonts w:ascii="Arial" w:hAnsi="Arial Unicode MS"/>
        </w:rPr>
        <w:t xml:space="preserve">highly skilled Citrix </w:t>
      </w:r>
      <w:r w:rsidR="007716C4" w:rsidRPr="00561C7D">
        <w:rPr>
          <w:rFonts w:ascii="Arial" w:hAnsi="Arial Unicode MS"/>
        </w:rPr>
        <w:t xml:space="preserve">and application packaging </w:t>
      </w:r>
      <w:r w:rsidR="008A28F0" w:rsidRPr="00561C7D">
        <w:rPr>
          <w:rFonts w:ascii="Arial" w:hAnsi="Arial Unicode MS"/>
        </w:rPr>
        <w:t xml:space="preserve">team </w:t>
      </w:r>
      <w:r w:rsidR="00F71EA2" w:rsidRPr="00561C7D">
        <w:rPr>
          <w:rFonts w:ascii="Arial" w:hAnsi="Arial Unicode MS"/>
        </w:rPr>
        <w:t xml:space="preserve">delivering a Xendesktop 7.6, </w:t>
      </w:r>
      <w:r w:rsidR="008A28F0" w:rsidRPr="00561C7D">
        <w:rPr>
          <w:rFonts w:ascii="Arial" w:hAnsi="Arial Unicode MS"/>
        </w:rPr>
        <w:t>Windows 7 des</w:t>
      </w:r>
      <w:r w:rsidR="00F71EA2" w:rsidRPr="00561C7D">
        <w:rPr>
          <w:rFonts w:ascii="Arial" w:hAnsi="Arial Unicode MS"/>
        </w:rPr>
        <w:t xml:space="preserve">ktop virtualisation project plus </w:t>
      </w:r>
      <w:r w:rsidR="008A28F0" w:rsidRPr="00561C7D">
        <w:rPr>
          <w:rFonts w:ascii="Arial" w:hAnsi="Arial Unicode MS"/>
        </w:rPr>
        <w:t xml:space="preserve">BAU support for </w:t>
      </w:r>
      <w:r w:rsidRPr="00561C7D">
        <w:rPr>
          <w:rFonts w:ascii="Arial" w:hAnsi="Arial Unicode MS"/>
        </w:rPr>
        <w:t xml:space="preserve">an </w:t>
      </w:r>
      <w:r w:rsidR="008A28F0" w:rsidRPr="00561C7D">
        <w:rPr>
          <w:rFonts w:ascii="Arial" w:hAnsi="Arial Unicode MS"/>
        </w:rPr>
        <w:t xml:space="preserve">existing </w:t>
      </w:r>
      <w:proofErr w:type="spellStart"/>
      <w:r w:rsidR="008A28F0" w:rsidRPr="00561C7D">
        <w:rPr>
          <w:rFonts w:ascii="Arial" w:hAnsi="Arial Unicode MS"/>
        </w:rPr>
        <w:t>Xenapp</w:t>
      </w:r>
      <w:proofErr w:type="spellEnd"/>
      <w:r w:rsidR="008A28F0" w:rsidRPr="00561C7D">
        <w:rPr>
          <w:rFonts w:ascii="Arial" w:hAnsi="Arial Unicode MS"/>
        </w:rPr>
        <w:t xml:space="preserve"> environment </w:t>
      </w:r>
      <w:r w:rsidRPr="00561C7D">
        <w:rPr>
          <w:rFonts w:ascii="Arial" w:hAnsi="Arial Unicode MS"/>
        </w:rPr>
        <w:t>to 2500 users of a</w:t>
      </w:r>
      <w:r w:rsidR="008A28F0" w:rsidRPr="00561C7D">
        <w:rPr>
          <w:rFonts w:ascii="Arial" w:hAnsi="Arial Unicode MS"/>
        </w:rPr>
        <w:t xml:space="preserve"> global business.</w:t>
      </w:r>
    </w:p>
    <w:p w14:paraId="27AD4907" w14:textId="6AB1922C" w:rsidR="00376A81" w:rsidRPr="00561C7D" w:rsidRDefault="00376A81">
      <w:pPr>
        <w:pStyle w:val="Body1"/>
        <w:rPr>
          <w:rFonts w:ascii="Arial" w:hAnsi="Arial Unicode MS"/>
          <w:b/>
        </w:rPr>
      </w:pPr>
    </w:p>
    <w:p w14:paraId="3DD75547" w14:textId="2113D1EE" w:rsidR="008A28F0" w:rsidRPr="00561C7D" w:rsidRDefault="009624C5" w:rsidP="00862345">
      <w:pPr>
        <w:pStyle w:val="Heading1"/>
        <w:rPr>
          <w:sz w:val="20"/>
        </w:rPr>
      </w:pPr>
      <w:r w:rsidRPr="00561C7D">
        <w:rPr>
          <w:sz w:val="20"/>
        </w:rPr>
        <w:t>Project g</w:t>
      </w:r>
      <w:r w:rsidR="008A28F0" w:rsidRPr="00561C7D">
        <w:rPr>
          <w:sz w:val="20"/>
        </w:rPr>
        <w:t xml:space="preserve">oals and </w:t>
      </w:r>
      <w:r w:rsidR="001A4EA9" w:rsidRPr="00561C7D">
        <w:rPr>
          <w:sz w:val="20"/>
        </w:rPr>
        <w:t>responsibilities</w:t>
      </w:r>
      <w:r w:rsidR="008A28F0" w:rsidRPr="00561C7D">
        <w:rPr>
          <w:sz w:val="20"/>
        </w:rPr>
        <w:t xml:space="preserve"> </w:t>
      </w:r>
    </w:p>
    <w:p w14:paraId="08EF666E" w14:textId="596403AF" w:rsidR="004A062C" w:rsidRPr="00561C7D" w:rsidRDefault="0043251D" w:rsidP="004A062C">
      <w:pPr>
        <w:pStyle w:val="Body1"/>
        <w:numPr>
          <w:ilvl w:val="0"/>
          <w:numId w:val="40"/>
        </w:numPr>
        <w:rPr>
          <w:rFonts w:ascii="Arial" w:hAnsi="Arial Unicode MS"/>
          <w:b/>
        </w:rPr>
      </w:pPr>
      <w:r w:rsidRPr="00561C7D">
        <w:rPr>
          <w:rFonts w:ascii="Arial" w:hAnsi="Arial Unicode MS"/>
        </w:rPr>
        <w:t>Utilise</w:t>
      </w:r>
      <w:r w:rsidR="001A4EA9" w:rsidRPr="00561C7D">
        <w:rPr>
          <w:rFonts w:ascii="Arial" w:hAnsi="Arial Unicode MS"/>
        </w:rPr>
        <w:t xml:space="preserve"> </w:t>
      </w:r>
      <w:r w:rsidR="004A062C" w:rsidRPr="00561C7D">
        <w:rPr>
          <w:rFonts w:ascii="Arial" w:hAnsi="Arial Unicode MS"/>
        </w:rPr>
        <w:t xml:space="preserve">recent desktop virtualisation experience to help the project technical lead finalise the </w:t>
      </w:r>
      <w:proofErr w:type="gramStart"/>
      <w:r w:rsidR="004A062C" w:rsidRPr="00561C7D">
        <w:rPr>
          <w:rFonts w:ascii="Arial" w:hAnsi="Arial Unicode MS"/>
        </w:rPr>
        <w:t>low level</w:t>
      </w:r>
      <w:proofErr w:type="gramEnd"/>
      <w:r w:rsidR="004A062C" w:rsidRPr="00561C7D">
        <w:rPr>
          <w:rFonts w:ascii="Arial" w:hAnsi="Arial Unicode MS"/>
        </w:rPr>
        <w:t xml:space="preserve"> design</w:t>
      </w:r>
    </w:p>
    <w:p w14:paraId="63393112" w14:textId="77777777" w:rsidR="001A4EA9" w:rsidRPr="00561C7D" w:rsidRDefault="0043251D" w:rsidP="001A4EA9">
      <w:pPr>
        <w:pStyle w:val="Body1"/>
        <w:numPr>
          <w:ilvl w:val="0"/>
          <w:numId w:val="40"/>
        </w:numPr>
        <w:rPr>
          <w:rFonts w:ascii="Arial" w:hAnsi="Arial Unicode MS"/>
        </w:rPr>
      </w:pPr>
      <w:r w:rsidRPr="00561C7D">
        <w:rPr>
          <w:rFonts w:ascii="Arial" w:hAnsi="Arial Unicode MS"/>
        </w:rPr>
        <w:t>Engage</w:t>
      </w:r>
      <w:r w:rsidR="001A4EA9" w:rsidRPr="00561C7D">
        <w:rPr>
          <w:rFonts w:ascii="Arial" w:hAnsi="Arial Unicode MS"/>
        </w:rPr>
        <w:t xml:space="preserve"> in project pla</w:t>
      </w:r>
      <w:r w:rsidRPr="00561C7D">
        <w:rPr>
          <w:rFonts w:ascii="Arial" w:hAnsi="Arial Unicode MS"/>
        </w:rPr>
        <w:t xml:space="preserve">nning, with </w:t>
      </w:r>
      <w:proofErr w:type="gramStart"/>
      <w:r w:rsidRPr="00561C7D">
        <w:rPr>
          <w:rFonts w:ascii="Arial" w:hAnsi="Arial Unicode MS"/>
        </w:rPr>
        <w:t>a number of</w:t>
      </w:r>
      <w:proofErr w:type="gramEnd"/>
      <w:r w:rsidRPr="00561C7D">
        <w:rPr>
          <w:rFonts w:ascii="Arial" w:hAnsi="Arial Unicode MS"/>
        </w:rPr>
        <w:t xml:space="preserve"> project m</w:t>
      </w:r>
      <w:r w:rsidR="001A4EA9" w:rsidRPr="00561C7D">
        <w:rPr>
          <w:rFonts w:ascii="Arial" w:hAnsi="Arial Unicode MS"/>
        </w:rPr>
        <w:t>anagers</w:t>
      </w:r>
      <w:r w:rsidRPr="00561C7D">
        <w:rPr>
          <w:rFonts w:ascii="Arial" w:hAnsi="Arial Unicode MS"/>
        </w:rPr>
        <w:t>,</w:t>
      </w:r>
      <w:r w:rsidR="001A4EA9" w:rsidRPr="00561C7D">
        <w:rPr>
          <w:rFonts w:ascii="Arial" w:hAnsi="Arial Unicode MS"/>
        </w:rPr>
        <w:t xml:space="preserve"> to deliver </w:t>
      </w:r>
      <w:r w:rsidRPr="00561C7D">
        <w:rPr>
          <w:rFonts w:ascii="Arial" w:hAnsi="Arial Unicode MS"/>
        </w:rPr>
        <w:t xml:space="preserve">application testing </w:t>
      </w:r>
    </w:p>
    <w:p w14:paraId="241C78B3" w14:textId="33860141" w:rsidR="000030FE" w:rsidRPr="00561C7D" w:rsidRDefault="0043251D" w:rsidP="000030FE">
      <w:pPr>
        <w:pStyle w:val="Body1"/>
        <w:numPr>
          <w:ilvl w:val="0"/>
          <w:numId w:val="40"/>
        </w:numPr>
        <w:rPr>
          <w:rFonts w:ascii="Arial" w:hAnsi="Arial Unicode MS"/>
        </w:rPr>
      </w:pPr>
      <w:r w:rsidRPr="00561C7D">
        <w:rPr>
          <w:rFonts w:ascii="Arial" w:hAnsi="Arial Unicode MS"/>
        </w:rPr>
        <w:t>Collaborate</w:t>
      </w:r>
      <w:r w:rsidR="00BD2496" w:rsidRPr="00561C7D">
        <w:rPr>
          <w:rFonts w:ascii="Arial" w:hAnsi="Arial Unicode MS"/>
        </w:rPr>
        <w:t xml:space="preserve"> clos</w:t>
      </w:r>
      <w:r w:rsidRPr="00561C7D">
        <w:rPr>
          <w:rFonts w:ascii="Arial" w:hAnsi="Arial Unicode MS"/>
        </w:rPr>
        <w:t xml:space="preserve">ely with </w:t>
      </w:r>
      <w:r w:rsidR="00AF0470" w:rsidRPr="00561C7D">
        <w:rPr>
          <w:rFonts w:ascii="Arial" w:hAnsi="Arial Unicode MS"/>
        </w:rPr>
        <w:t>other</w:t>
      </w:r>
      <w:r w:rsidR="009624C5" w:rsidRPr="00561C7D">
        <w:rPr>
          <w:rFonts w:ascii="Arial" w:hAnsi="Arial Unicode MS"/>
        </w:rPr>
        <w:t xml:space="preserve"> infrastructure teams to deliver </w:t>
      </w:r>
      <w:r w:rsidR="002B26C8" w:rsidRPr="00561C7D">
        <w:rPr>
          <w:rFonts w:ascii="Arial" w:hAnsi="Arial Unicode MS"/>
        </w:rPr>
        <w:t>a</w:t>
      </w:r>
      <w:r w:rsidR="009624C5" w:rsidRPr="00561C7D">
        <w:rPr>
          <w:rFonts w:ascii="Arial" w:hAnsi="Arial Unicode MS"/>
        </w:rPr>
        <w:t xml:space="preserve"> new Xendesktop </w:t>
      </w:r>
      <w:r w:rsidR="002B26C8" w:rsidRPr="00561C7D">
        <w:rPr>
          <w:rFonts w:ascii="Arial" w:hAnsi="Arial Unicode MS"/>
        </w:rPr>
        <w:t>hardware</w:t>
      </w:r>
      <w:r w:rsidR="00BD2496" w:rsidRPr="00561C7D">
        <w:rPr>
          <w:rFonts w:ascii="Arial" w:hAnsi="Arial Unicode MS"/>
        </w:rPr>
        <w:t xml:space="preserve">/software </w:t>
      </w:r>
      <w:r w:rsidR="009624C5" w:rsidRPr="00561C7D">
        <w:rPr>
          <w:rFonts w:ascii="Arial" w:hAnsi="Arial Unicode MS"/>
        </w:rPr>
        <w:t xml:space="preserve">platform </w:t>
      </w:r>
    </w:p>
    <w:p w14:paraId="734F39D9" w14:textId="0ABF89AE" w:rsidR="009624C5" w:rsidRPr="00561C7D" w:rsidRDefault="002B26C8" w:rsidP="009624C5">
      <w:pPr>
        <w:pStyle w:val="Body1"/>
        <w:numPr>
          <w:ilvl w:val="0"/>
          <w:numId w:val="40"/>
        </w:numPr>
        <w:rPr>
          <w:rFonts w:ascii="Arial" w:hAnsi="Arial Unicode MS"/>
        </w:rPr>
      </w:pPr>
      <w:r w:rsidRPr="00561C7D">
        <w:rPr>
          <w:rFonts w:ascii="Arial" w:hAnsi="Arial Unicode MS"/>
        </w:rPr>
        <w:t>Support g</w:t>
      </w:r>
      <w:r w:rsidR="009624C5" w:rsidRPr="00561C7D">
        <w:rPr>
          <w:rFonts w:ascii="Arial" w:hAnsi="Arial Unicode MS"/>
        </w:rPr>
        <w:t>roup UAT managers</w:t>
      </w:r>
      <w:r w:rsidR="001A4EA9" w:rsidRPr="00561C7D">
        <w:rPr>
          <w:rFonts w:ascii="Arial" w:hAnsi="Arial Unicode MS"/>
        </w:rPr>
        <w:t xml:space="preserve"> and application support team</w:t>
      </w:r>
      <w:r w:rsidRPr="00561C7D">
        <w:rPr>
          <w:rFonts w:ascii="Arial" w:hAnsi="Arial Unicode MS"/>
        </w:rPr>
        <w:t>s</w:t>
      </w:r>
      <w:r w:rsidR="001A4EA9" w:rsidRPr="00561C7D">
        <w:rPr>
          <w:rFonts w:ascii="Arial" w:hAnsi="Arial Unicode MS"/>
        </w:rPr>
        <w:t xml:space="preserve"> through</w:t>
      </w:r>
      <w:r w:rsidRPr="00561C7D">
        <w:rPr>
          <w:rFonts w:ascii="Arial" w:hAnsi="Arial Unicode MS"/>
        </w:rPr>
        <w:t>out the</w:t>
      </w:r>
      <w:r w:rsidR="009624C5" w:rsidRPr="00561C7D">
        <w:rPr>
          <w:rFonts w:ascii="Arial" w:hAnsi="Arial Unicode MS"/>
        </w:rPr>
        <w:t xml:space="preserve"> test</w:t>
      </w:r>
      <w:r w:rsidR="001A4EA9" w:rsidRPr="00561C7D">
        <w:rPr>
          <w:rFonts w:ascii="Arial" w:hAnsi="Arial Unicode MS"/>
        </w:rPr>
        <w:t>ing</w:t>
      </w:r>
      <w:r w:rsidRPr="00561C7D">
        <w:rPr>
          <w:rFonts w:ascii="Arial" w:hAnsi="Arial Unicode MS"/>
        </w:rPr>
        <w:t xml:space="preserve"> and migration</w:t>
      </w:r>
      <w:r w:rsidR="009624C5" w:rsidRPr="00561C7D">
        <w:rPr>
          <w:rFonts w:ascii="Arial" w:hAnsi="Arial Unicode MS"/>
        </w:rPr>
        <w:t xml:space="preserve"> </w:t>
      </w:r>
      <w:r w:rsidR="001A4EA9" w:rsidRPr="00561C7D">
        <w:rPr>
          <w:rFonts w:ascii="Arial" w:hAnsi="Arial Unicode MS"/>
        </w:rPr>
        <w:t xml:space="preserve">of </w:t>
      </w:r>
      <w:r w:rsidR="009624C5" w:rsidRPr="00561C7D">
        <w:rPr>
          <w:rFonts w:ascii="Arial" w:hAnsi="Arial Unicode MS"/>
        </w:rPr>
        <w:t>business application</w:t>
      </w:r>
      <w:r w:rsidRPr="00561C7D">
        <w:rPr>
          <w:rFonts w:ascii="Arial" w:hAnsi="Arial Unicode MS"/>
        </w:rPr>
        <w:t>s</w:t>
      </w:r>
    </w:p>
    <w:p w14:paraId="416B3D55" w14:textId="4CCC2482" w:rsidR="009624C5" w:rsidRPr="00561C7D" w:rsidRDefault="002B26C8" w:rsidP="009624C5">
      <w:pPr>
        <w:pStyle w:val="Body1"/>
        <w:numPr>
          <w:ilvl w:val="0"/>
          <w:numId w:val="40"/>
        </w:numPr>
        <w:rPr>
          <w:rFonts w:ascii="Arial" w:hAnsi="Arial Unicode MS"/>
        </w:rPr>
      </w:pPr>
      <w:r w:rsidRPr="00561C7D">
        <w:rPr>
          <w:rFonts w:ascii="Arial" w:hAnsi="Arial Unicode MS"/>
        </w:rPr>
        <w:t>Engage</w:t>
      </w:r>
      <w:r w:rsidR="001A4EA9" w:rsidRPr="00561C7D">
        <w:rPr>
          <w:rFonts w:ascii="Arial" w:hAnsi="Arial Unicode MS"/>
        </w:rPr>
        <w:t xml:space="preserve"> </w:t>
      </w:r>
      <w:r w:rsidR="009624C5" w:rsidRPr="00561C7D">
        <w:rPr>
          <w:rFonts w:ascii="Arial" w:hAnsi="Arial Unicode MS"/>
        </w:rPr>
        <w:t>third party AppV</w:t>
      </w:r>
      <w:r w:rsidR="007716C4" w:rsidRPr="00561C7D">
        <w:rPr>
          <w:rFonts w:ascii="Arial" w:hAnsi="Arial Unicode MS"/>
        </w:rPr>
        <w:t>5</w:t>
      </w:r>
      <w:r w:rsidR="001A4EA9" w:rsidRPr="00561C7D">
        <w:rPr>
          <w:rFonts w:ascii="Arial" w:hAnsi="Arial Unicode MS"/>
        </w:rPr>
        <w:t xml:space="preserve"> consultants</w:t>
      </w:r>
      <w:r w:rsidR="009624C5" w:rsidRPr="00561C7D">
        <w:rPr>
          <w:rFonts w:ascii="Arial" w:hAnsi="Arial Unicode MS"/>
        </w:rPr>
        <w:t xml:space="preserve"> to virtualise a large proportion of business applications</w:t>
      </w:r>
    </w:p>
    <w:p w14:paraId="4A1CB753" w14:textId="77777777" w:rsidR="004A062C" w:rsidRPr="00561C7D" w:rsidRDefault="002B26C8" w:rsidP="007716C4">
      <w:pPr>
        <w:pStyle w:val="Body1"/>
        <w:numPr>
          <w:ilvl w:val="0"/>
          <w:numId w:val="41"/>
        </w:numPr>
        <w:rPr>
          <w:rFonts w:ascii="Arial" w:hAnsi="Arial Unicode MS"/>
          <w:b/>
        </w:rPr>
      </w:pPr>
      <w:r w:rsidRPr="00561C7D">
        <w:rPr>
          <w:rFonts w:ascii="Arial" w:hAnsi="Arial Unicode MS"/>
        </w:rPr>
        <w:t>Create a</w:t>
      </w:r>
      <w:r w:rsidR="004A062C" w:rsidRPr="00561C7D">
        <w:rPr>
          <w:rFonts w:ascii="Arial" w:hAnsi="Arial Unicode MS"/>
        </w:rPr>
        <w:t xml:space="preserve"> Citrix PVS Windows 7 standard image, optimising for speed and stability</w:t>
      </w:r>
    </w:p>
    <w:p w14:paraId="71C9A37B" w14:textId="35D18A7A" w:rsidR="007716C4" w:rsidRPr="00561C7D" w:rsidRDefault="007716C4" w:rsidP="007716C4">
      <w:pPr>
        <w:pStyle w:val="Body1"/>
        <w:numPr>
          <w:ilvl w:val="0"/>
          <w:numId w:val="41"/>
        </w:numPr>
        <w:rPr>
          <w:rFonts w:ascii="Arial" w:hAnsi="Arial Unicode MS"/>
          <w:b/>
        </w:rPr>
      </w:pPr>
      <w:r w:rsidRPr="00561C7D">
        <w:rPr>
          <w:rFonts w:ascii="Arial" w:hAnsi="Arial Unicode MS"/>
        </w:rPr>
        <w:t>Provide 3</w:t>
      </w:r>
      <w:r w:rsidRPr="00561C7D">
        <w:rPr>
          <w:rFonts w:ascii="Arial" w:hAnsi="Arial Unicode MS"/>
          <w:vertAlign w:val="superscript"/>
        </w:rPr>
        <w:t>rd</w:t>
      </w:r>
      <w:r w:rsidRPr="00561C7D">
        <w:rPr>
          <w:rFonts w:ascii="Arial" w:hAnsi="Arial Unicode MS"/>
        </w:rPr>
        <w:t xml:space="preserve"> line BAU support for the Citrix </w:t>
      </w:r>
      <w:proofErr w:type="spellStart"/>
      <w:r w:rsidRPr="00561C7D">
        <w:rPr>
          <w:rFonts w:ascii="Arial" w:hAnsi="Arial Unicode MS"/>
        </w:rPr>
        <w:t>Xenapp</w:t>
      </w:r>
      <w:proofErr w:type="spellEnd"/>
      <w:r w:rsidRPr="00561C7D">
        <w:rPr>
          <w:rFonts w:ascii="Arial" w:hAnsi="Arial Unicode MS"/>
        </w:rPr>
        <w:t xml:space="preserve"> desktop and applications </w:t>
      </w:r>
    </w:p>
    <w:p w14:paraId="5F91A296" w14:textId="6C04CE55" w:rsidR="001A4EA9" w:rsidRPr="00561C7D" w:rsidRDefault="001A4EA9" w:rsidP="001A4EA9">
      <w:pPr>
        <w:pStyle w:val="Body1"/>
        <w:rPr>
          <w:rFonts w:ascii="Arial" w:hAnsi="Arial Unicode MS"/>
        </w:rPr>
      </w:pPr>
    </w:p>
    <w:p w14:paraId="71174CE6" w14:textId="29A628EC" w:rsidR="001A4EA9" w:rsidRPr="00561C7D" w:rsidRDefault="00EE0E8B" w:rsidP="00862345">
      <w:pPr>
        <w:pStyle w:val="Heading1"/>
        <w:rPr>
          <w:sz w:val="20"/>
        </w:rPr>
      </w:pPr>
      <w:r w:rsidRPr="00561C7D">
        <w:rPr>
          <w:sz w:val="20"/>
        </w:rPr>
        <w:t>Achievements</w:t>
      </w:r>
    </w:p>
    <w:p w14:paraId="25EE0FCA" w14:textId="697B1D1F" w:rsidR="00EE0E8B" w:rsidRPr="00561C7D" w:rsidRDefault="00D954F6" w:rsidP="00EE0E8B">
      <w:pPr>
        <w:pStyle w:val="Body1"/>
        <w:numPr>
          <w:ilvl w:val="0"/>
          <w:numId w:val="42"/>
        </w:numPr>
        <w:rPr>
          <w:rFonts w:ascii="Arial" w:hAnsi="Arial Unicode MS"/>
          <w:b/>
        </w:rPr>
      </w:pPr>
      <w:r w:rsidRPr="00561C7D">
        <w:rPr>
          <w:rFonts w:ascii="Arial" w:hAnsi="Arial Unicode MS"/>
        </w:rPr>
        <w:t>R</w:t>
      </w:r>
      <w:r w:rsidR="00EE0E8B" w:rsidRPr="00561C7D">
        <w:rPr>
          <w:rFonts w:ascii="Arial" w:hAnsi="Arial Unicode MS"/>
        </w:rPr>
        <w:t xml:space="preserve">esolved </w:t>
      </w:r>
      <w:proofErr w:type="gramStart"/>
      <w:r w:rsidR="00EE0E8B" w:rsidRPr="00561C7D">
        <w:rPr>
          <w:rFonts w:ascii="Arial" w:hAnsi="Arial Unicode MS"/>
        </w:rPr>
        <w:t>a number of</w:t>
      </w:r>
      <w:proofErr w:type="gramEnd"/>
      <w:r w:rsidR="00EE0E8B" w:rsidRPr="00561C7D">
        <w:rPr>
          <w:rFonts w:ascii="Arial" w:hAnsi="Arial Unicode MS"/>
        </w:rPr>
        <w:t xml:space="preserve"> IE11 compatibility problems </w:t>
      </w:r>
      <w:r w:rsidR="00DB0EB8" w:rsidRPr="00561C7D">
        <w:rPr>
          <w:rFonts w:ascii="Arial" w:hAnsi="Arial Unicode MS"/>
        </w:rPr>
        <w:t>which</w:t>
      </w:r>
      <w:r w:rsidR="00EE0E8B" w:rsidRPr="00561C7D">
        <w:rPr>
          <w:rFonts w:ascii="Arial" w:hAnsi="Arial Unicode MS"/>
        </w:rPr>
        <w:t xml:space="preserve"> threaten</w:t>
      </w:r>
      <w:r w:rsidR="002B26C8" w:rsidRPr="00561C7D">
        <w:rPr>
          <w:rFonts w:ascii="Arial" w:hAnsi="Arial Unicode MS"/>
        </w:rPr>
        <w:t>ed</w:t>
      </w:r>
      <w:r w:rsidR="00EE0E8B" w:rsidRPr="00561C7D">
        <w:rPr>
          <w:rFonts w:ascii="Arial" w:hAnsi="Arial Unicode MS"/>
        </w:rPr>
        <w:t xml:space="preserve"> to derail adoption by a </w:t>
      </w:r>
      <w:r w:rsidR="002B26C8" w:rsidRPr="00561C7D">
        <w:rPr>
          <w:rFonts w:ascii="Arial" w:hAnsi="Arial Unicode MS"/>
        </w:rPr>
        <w:t>business-</w:t>
      </w:r>
      <w:r w:rsidR="00EE0E8B" w:rsidRPr="00561C7D">
        <w:rPr>
          <w:rFonts w:ascii="Arial" w:hAnsi="Arial Unicode MS"/>
        </w:rPr>
        <w:t>critical department</w:t>
      </w:r>
    </w:p>
    <w:p w14:paraId="38E07227" w14:textId="7AFBBA1E" w:rsidR="00EE0E8B" w:rsidRPr="00561C7D" w:rsidRDefault="00EE0E8B" w:rsidP="00EE0E8B">
      <w:pPr>
        <w:pStyle w:val="Body1"/>
        <w:numPr>
          <w:ilvl w:val="0"/>
          <w:numId w:val="42"/>
        </w:numPr>
        <w:rPr>
          <w:rFonts w:ascii="Arial" w:hAnsi="Arial Unicode MS"/>
          <w:b/>
        </w:rPr>
      </w:pPr>
      <w:r w:rsidRPr="00561C7D">
        <w:rPr>
          <w:rFonts w:ascii="Arial" w:hAnsi="Arial Unicode MS"/>
        </w:rPr>
        <w:t xml:space="preserve">Identified </w:t>
      </w:r>
      <w:r w:rsidR="002B26C8" w:rsidRPr="00561C7D">
        <w:rPr>
          <w:rFonts w:ascii="Arial" w:hAnsi="Arial Unicode MS"/>
        </w:rPr>
        <w:t>a Citrix user-</w:t>
      </w:r>
      <w:r w:rsidRPr="00561C7D">
        <w:rPr>
          <w:rFonts w:ascii="Arial" w:hAnsi="Arial Unicode MS"/>
        </w:rPr>
        <w:t>profilin</w:t>
      </w:r>
      <w:r w:rsidR="002B26C8" w:rsidRPr="00561C7D">
        <w:rPr>
          <w:rFonts w:ascii="Arial" w:hAnsi="Arial Unicode MS"/>
        </w:rPr>
        <w:t>g issue and worked with Citrix Support to produce</w:t>
      </w:r>
      <w:r w:rsidRPr="00561C7D">
        <w:rPr>
          <w:rFonts w:ascii="Arial" w:hAnsi="Arial Unicode MS"/>
        </w:rPr>
        <w:t xml:space="preserve"> a </w:t>
      </w:r>
      <w:r w:rsidR="002B26C8" w:rsidRPr="00561C7D">
        <w:rPr>
          <w:rFonts w:ascii="Arial" w:hAnsi="Arial Unicode MS"/>
        </w:rPr>
        <w:t xml:space="preserve">successful </w:t>
      </w:r>
      <w:r w:rsidRPr="00561C7D">
        <w:rPr>
          <w:rFonts w:ascii="Arial" w:hAnsi="Arial Unicode MS"/>
        </w:rPr>
        <w:t>software patch</w:t>
      </w:r>
    </w:p>
    <w:p w14:paraId="15881DBC" w14:textId="604872D4" w:rsidR="00DB0EB8" w:rsidRPr="00561C7D" w:rsidRDefault="00DB0EB8" w:rsidP="00DB0EB8">
      <w:pPr>
        <w:pStyle w:val="Body1"/>
        <w:numPr>
          <w:ilvl w:val="0"/>
          <w:numId w:val="42"/>
        </w:numPr>
        <w:rPr>
          <w:rFonts w:ascii="Arial" w:hAnsi="Arial Unicode MS"/>
          <w:b/>
        </w:rPr>
      </w:pPr>
      <w:r w:rsidRPr="00561C7D">
        <w:rPr>
          <w:rFonts w:ascii="Arial" w:hAnsi="Arial Unicode MS"/>
        </w:rPr>
        <w:t xml:space="preserve">Took control of </w:t>
      </w:r>
      <w:r w:rsidR="002B26C8" w:rsidRPr="00561C7D">
        <w:rPr>
          <w:rFonts w:ascii="Arial" w:hAnsi="Arial Unicode MS"/>
        </w:rPr>
        <w:t>a</w:t>
      </w:r>
      <w:r w:rsidR="00EE0E8B" w:rsidRPr="00561C7D">
        <w:rPr>
          <w:rFonts w:ascii="Arial" w:hAnsi="Arial Unicode MS"/>
        </w:rPr>
        <w:t xml:space="preserve"> </w:t>
      </w:r>
      <w:r w:rsidRPr="00561C7D">
        <w:rPr>
          <w:rFonts w:ascii="Arial" w:hAnsi="Arial Unicode MS"/>
        </w:rPr>
        <w:t xml:space="preserve">failing </w:t>
      </w:r>
      <w:r w:rsidR="00EE0E8B" w:rsidRPr="00561C7D">
        <w:rPr>
          <w:rFonts w:ascii="Arial" w:hAnsi="Arial Unicode MS"/>
        </w:rPr>
        <w:t xml:space="preserve">application testing </w:t>
      </w:r>
      <w:r w:rsidR="002B26C8" w:rsidRPr="00561C7D">
        <w:rPr>
          <w:rFonts w:ascii="Arial" w:hAnsi="Arial Unicode MS"/>
        </w:rPr>
        <w:t xml:space="preserve">work </w:t>
      </w:r>
      <w:r w:rsidR="00EE0E8B" w:rsidRPr="00561C7D">
        <w:rPr>
          <w:rFonts w:ascii="Arial" w:hAnsi="Arial Unicode MS"/>
        </w:rPr>
        <w:t>stream</w:t>
      </w:r>
      <w:r w:rsidRPr="00561C7D">
        <w:rPr>
          <w:rFonts w:ascii="Arial" w:hAnsi="Arial Unicode MS"/>
        </w:rPr>
        <w:t xml:space="preserve"> and successful</w:t>
      </w:r>
      <w:r w:rsidR="002B26C8" w:rsidRPr="00561C7D">
        <w:rPr>
          <w:rFonts w:ascii="Arial" w:hAnsi="Arial Unicode MS"/>
        </w:rPr>
        <w:t>ly</w:t>
      </w:r>
      <w:r w:rsidRPr="00561C7D">
        <w:rPr>
          <w:rFonts w:ascii="Arial" w:hAnsi="Arial Unicode MS"/>
        </w:rPr>
        <w:t xml:space="preserve"> got it back on schedule</w:t>
      </w:r>
    </w:p>
    <w:p w14:paraId="49453D93" w14:textId="00DA1317" w:rsidR="00272B04" w:rsidRPr="00561C7D" w:rsidRDefault="002B26C8" w:rsidP="002A6BF4">
      <w:pPr>
        <w:pStyle w:val="Body1"/>
        <w:numPr>
          <w:ilvl w:val="0"/>
          <w:numId w:val="42"/>
        </w:numPr>
        <w:rPr>
          <w:rFonts w:ascii="Arial" w:hAnsi="Arial Unicode MS"/>
          <w:b/>
        </w:rPr>
      </w:pPr>
      <w:r w:rsidRPr="00561C7D">
        <w:rPr>
          <w:rFonts w:ascii="Arial" w:hAnsi="Arial Unicode MS"/>
        </w:rPr>
        <w:t xml:space="preserve">Resolved an unusual </w:t>
      </w:r>
      <w:r w:rsidR="00DB0EB8" w:rsidRPr="00561C7D">
        <w:rPr>
          <w:rFonts w:ascii="Arial" w:hAnsi="Arial Unicode MS"/>
        </w:rPr>
        <w:t xml:space="preserve">graphics display issue </w:t>
      </w:r>
      <w:r w:rsidR="00AF0470" w:rsidRPr="00561C7D">
        <w:rPr>
          <w:rFonts w:ascii="Arial" w:hAnsi="Arial Unicode MS"/>
        </w:rPr>
        <w:t>on</w:t>
      </w:r>
      <w:r w:rsidRPr="00561C7D">
        <w:rPr>
          <w:rFonts w:ascii="Arial" w:hAnsi="Arial Unicode MS"/>
        </w:rPr>
        <w:t xml:space="preserve"> Wyse T</w:t>
      </w:r>
      <w:r w:rsidR="00DB0EB8" w:rsidRPr="00561C7D">
        <w:rPr>
          <w:rFonts w:ascii="Arial" w:hAnsi="Arial Unicode MS"/>
        </w:rPr>
        <w:t>erminal</w:t>
      </w:r>
      <w:r w:rsidR="00AF0470" w:rsidRPr="00561C7D">
        <w:rPr>
          <w:rFonts w:ascii="Arial" w:hAnsi="Arial Unicode MS"/>
        </w:rPr>
        <w:t xml:space="preserve"> </w:t>
      </w:r>
      <w:r w:rsidR="00D954F6" w:rsidRPr="00561C7D">
        <w:rPr>
          <w:rFonts w:ascii="Arial" w:hAnsi="Arial Unicode MS"/>
        </w:rPr>
        <w:t>with vendor support</w:t>
      </w:r>
      <w:r w:rsidR="00EE0E8B" w:rsidRPr="00561C7D">
        <w:rPr>
          <w:rFonts w:ascii="Arial" w:hAnsi="Arial Unicode MS"/>
        </w:rPr>
        <w:t xml:space="preserve"> </w:t>
      </w:r>
    </w:p>
    <w:p w14:paraId="4CE3FA51" w14:textId="794AE19F" w:rsidR="00272B04" w:rsidRPr="00561C7D" w:rsidRDefault="00272B04" w:rsidP="00272B04">
      <w:pPr>
        <w:pStyle w:val="Body1"/>
        <w:rPr>
          <w:rFonts w:ascii="Arial" w:hAnsi="Arial Unicode MS"/>
        </w:rPr>
      </w:pPr>
    </w:p>
    <w:p w14:paraId="11388C4E" w14:textId="5F16CFF8" w:rsidR="00F71EA2" w:rsidRPr="00561C7D" w:rsidRDefault="00561C7D" w:rsidP="00272B04">
      <w:pPr>
        <w:pStyle w:val="Body1"/>
        <w:rPr>
          <w:rFonts w:ascii="Arial" w:hAnsi="Arial Unicode MS"/>
          <w:b/>
        </w:rPr>
      </w:pPr>
      <w:r w:rsidRPr="00561C7D">
        <w:rPr>
          <w:noProof/>
        </w:rPr>
        <mc:AlternateContent>
          <mc:Choice Requires="wps">
            <w:drawing>
              <wp:anchor distT="57150" distB="57150" distL="57150" distR="57150" simplePos="0" relativeHeight="251667456" behindDoc="0" locked="0" layoutInCell="1" allowOverlap="1" wp14:anchorId="5D2D1E15" wp14:editId="2B71A1CE">
                <wp:simplePos x="0" y="0"/>
                <wp:positionH relativeFrom="margin">
                  <wp:posOffset>-22860</wp:posOffset>
                </wp:positionH>
                <wp:positionV relativeFrom="line">
                  <wp:posOffset>85461</wp:posOffset>
                </wp:positionV>
                <wp:extent cx="690181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1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4C975" id="Line 2" o:spid="_x0000_s1026" style="position:absolute;z-index:251667456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width-percent:0;mso-height-percent:0;mso-width-relative:page;mso-height-relative:page" from="-1.8pt,6.75pt" to="541.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">
                <w10:wrap anchorx="margin" anchory="line"/>
              </v:line>
            </w:pict>
          </mc:Fallback>
        </mc:AlternateContent>
      </w:r>
      <w:r w:rsidR="00EE0E8B" w:rsidRPr="00561C7D">
        <w:rPr>
          <w:rFonts w:ascii="Arial" w:hAnsi="Arial Unicode MS"/>
        </w:rPr>
        <w:t xml:space="preserve"> </w:t>
      </w:r>
    </w:p>
    <w:p w14:paraId="035636AD" w14:textId="77777777" w:rsidR="00561C7D" w:rsidRDefault="00561C7D" w:rsidP="00862345">
      <w:pPr>
        <w:pStyle w:val="Heading1"/>
        <w:rPr>
          <w:sz w:val="20"/>
        </w:rPr>
      </w:pPr>
    </w:p>
    <w:p w14:paraId="416B53D1" w14:textId="7E225E35" w:rsidR="004B0C47" w:rsidRPr="00561C7D" w:rsidRDefault="00B72973" w:rsidP="00862345">
      <w:pPr>
        <w:pStyle w:val="Heading1"/>
        <w:rPr>
          <w:sz w:val="20"/>
        </w:rPr>
      </w:pPr>
      <w:r w:rsidRPr="00561C7D">
        <w:rPr>
          <w:sz w:val="20"/>
        </w:rPr>
        <w:t>Citrix VDI technical lead (c</w:t>
      </w:r>
      <w:r w:rsidR="004B0C47" w:rsidRPr="00561C7D">
        <w:rPr>
          <w:sz w:val="20"/>
        </w:rPr>
        <w:t>ontract)</w:t>
      </w:r>
      <w:r w:rsidR="004B0C47" w:rsidRPr="00561C7D">
        <w:rPr>
          <w:sz w:val="20"/>
        </w:rPr>
        <w:tab/>
      </w:r>
      <w:r w:rsidR="004B0C47" w:rsidRPr="00561C7D">
        <w:rPr>
          <w:sz w:val="20"/>
        </w:rPr>
        <w:tab/>
      </w:r>
      <w:r w:rsidR="004B0C47" w:rsidRPr="00561C7D">
        <w:rPr>
          <w:sz w:val="20"/>
        </w:rPr>
        <w:tab/>
      </w:r>
      <w:r w:rsidR="004B0C47" w:rsidRPr="00561C7D">
        <w:rPr>
          <w:sz w:val="20"/>
        </w:rPr>
        <w:tab/>
      </w:r>
      <w:r w:rsidR="00DB0EB8" w:rsidRPr="00561C7D">
        <w:rPr>
          <w:sz w:val="20"/>
        </w:rPr>
        <w:tab/>
      </w:r>
      <w:r w:rsidR="002A6BF4" w:rsidRPr="00561C7D">
        <w:rPr>
          <w:sz w:val="20"/>
        </w:rPr>
        <w:tab/>
      </w:r>
      <w:r w:rsidR="002A6BF4" w:rsidRPr="00561C7D">
        <w:rPr>
          <w:sz w:val="20"/>
        </w:rPr>
        <w:tab/>
      </w:r>
      <w:r w:rsidR="002A6BF4" w:rsidRPr="00561C7D">
        <w:rPr>
          <w:sz w:val="20"/>
        </w:rPr>
        <w:tab/>
      </w:r>
      <w:r w:rsidR="001D2701">
        <w:rPr>
          <w:sz w:val="20"/>
        </w:rPr>
        <w:t xml:space="preserve">        </w:t>
      </w:r>
      <w:r w:rsidR="004B0C47" w:rsidRPr="00561C7D">
        <w:rPr>
          <w:sz w:val="20"/>
        </w:rPr>
        <w:t xml:space="preserve">June 2012 </w:t>
      </w:r>
      <w:r w:rsidR="00164DA3" w:rsidRPr="00561C7D">
        <w:rPr>
          <w:sz w:val="20"/>
        </w:rPr>
        <w:t>–</w:t>
      </w:r>
      <w:r w:rsidR="004B0C47" w:rsidRPr="00561C7D">
        <w:rPr>
          <w:sz w:val="20"/>
        </w:rPr>
        <w:t xml:space="preserve"> </w:t>
      </w:r>
      <w:r w:rsidR="00164DA3" w:rsidRPr="00561C7D">
        <w:rPr>
          <w:sz w:val="20"/>
        </w:rPr>
        <w:t xml:space="preserve">June 2014 </w:t>
      </w:r>
    </w:p>
    <w:p w14:paraId="4D7B5DB4" w14:textId="77777777" w:rsidR="004B0C47" w:rsidRPr="00561C7D" w:rsidRDefault="004B0C47">
      <w:pPr>
        <w:pStyle w:val="Body1"/>
        <w:rPr>
          <w:rFonts w:ascii="Arial" w:hAnsi="Arial" w:cs="Arial"/>
        </w:rPr>
      </w:pPr>
      <w:r w:rsidRPr="00561C7D">
        <w:rPr>
          <w:rFonts w:ascii="Arial" w:hAnsi="Arial" w:cs="Arial"/>
        </w:rPr>
        <w:t>British Red</w:t>
      </w:r>
      <w:r w:rsidR="000409D6" w:rsidRPr="00561C7D">
        <w:rPr>
          <w:rFonts w:ascii="Arial" w:hAnsi="Arial" w:cs="Arial"/>
        </w:rPr>
        <w:t xml:space="preserve"> </w:t>
      </w:r>
      <w:r w:rsidRPr="00561C7D">
        <w:rPr>
          <w:rFonts w:ascii="Arial" w:hAnsi="Arial" w:cs="Arial"/>
        </w:rPr>
        <w:t>Cross</w:t>
      </w:r>
    </w:p>
    <w:p w14:paraId="10C6A7FF" w14:textId="77777777" w:rsidR="004B0C47" w:rsidRPr="00561C7D" w:rsidRDefault="004B0C47" w:rsidP="00272B04"/>
    <w:p w14:paraId="3027A0CD" w14:textId="7A388C83" w:rsidR="00176600" w:rsidRPr="00561C7D" w:rsidRDefault="00F440DD" w:rsidP="00272B04">
      <w:r w:rsidRPr="00561C7D">
        <w:rPr>
          <w:color w:val="222222"/>
          <w:u w:color="222222"/>
          <w:shd w:val="clear" w:color="auto" w:fill="FFFFFF"/>
        </w:rPr>
        <w:t>Senior Citrix and Windows technical lead working with</w:t>
      </w:r>
      <w:r w:rsidR="00C70A41" w:rsidRPr="00561C7D">
        <w:rPr>
          <w:color w:val="222222"/>
          <w:u w:color="222222"/>
          <w:shd w:val="clear" w:color="auto" w:fill="FFFFFF"/>
        </w:rPr>
        <w:t>in</w:t>
      </w:r>
      <w:r w:rsidRPr="00561C7D">
        <w:rPr>
          <w:color w:val="222222"/>
          <w:u w:color="222222"/>
          <w:shd w:val="clear" w:color="auto" w:fill="FFFFFF"/>
        </w:rPr>
        <w:t xml:space="preserve"> </w:t>
      </w:r>
      <w:r w:rsidRPr="00561C7D">
        <w:t xml:space="preserve">a </w:t>
      </w:r>
      <w:r w:rsidR="004B0C47" w:rsidRPr="00561C7D">
        <w:t xml:space="preserve">project team delivering a </w:t>
      </w:r>
      <w:r w:rsidR="00B72973" w:rsidRPr="00561C7D">
        <w:t>business-</w:t>
      </w:r>
      <w:r w:rsidR="00176600" w:rsidRPr="00561C7D">
        <w:t xml:space="preserve">wide </w:t>
      </w:r>
      <w:r w:rsidR="004B0C47" w:rsidRPr="00561C7D">
        <w:t>desktop</w:t>
      </w:r>
      <w:r w:rsidR="00176600" w:rsidRPr="00561C7D">
        <w:t xml:space="preserve"> </w:t>
      </w:r>
      <w:r w:rsidR="00153A37" w:rsidRPr="00561C7D">
        <w:rPr>
          <w:lang w:val="en-GB"/>
        </w:rPr>
        <w:t>virtualis</w:t>
      </w:r>
      <w:r w:rsidR="00176600" w:rsidRPr="00561C7D">
        <w:rPr>
          <w:lang w:val="en-GB"/>
        </w:rPr>
        <w:t>ation</w:t>
      </w:r>
      <w:r w:rsidR="00176600" w:rsidRPr="00561C7D">
        <w:t xml:space="preserve"> a</w:t>
      </w:r>
      <w:r w:rsidR="004B0C47" w:rsidRPr="00561C7D">
        <w:t xml:space="preserve">nd data </w:t>
      </w:r>
      <w:r w:rsidR="004B0C47" w:rsidRPr="00561C7D">
        <w:rPr>
          <w:lang w:val="en-GB"/>
        </w:rPr>
        <w:t>centralisation</w:t>
      </w:r>
      <w:r w:rsidR="004B0C47" w:rsidRPr="00561C7D">
        <w:t xml:space="preserve"> program</w:t>
      </w:r>
      <w:r w:rsidR="00176600" w:rsidRPr="00561C7D">
        <w:t xml:space="preserve"> to 3000 users based in 230 locations across the UK. </w:t>
      </w:r>
    </w:p>
    <w:p w14:paraId="667373AD" w14:textId="77777777" w:rsidR="00272B04" w:rsidRPr="00561C7D" w:rsidRDefault="00272B04" w:rsidP="00272B04"/>
    <w:p w14:paraId="7B50B707" w14:textId="77777777" w:rsidR="00176600" w:rsidRPr="00561C7D" w:rsidRDefault="008D3D4E" w:rsidP="00B72973">
      <w:pPr>
        <w:pStyle w:val="Heading1"/>
        <w:rPr>
          <w:sz w:val="20"/>
        </w:rPr>
      </w:pPr>
      <w:r w:rsidRPr="00561C7D">
        <w:rPr>
          <w:sz w:val="20"/>
        </w:rPr>
        <w:t>P</w:t>
      </w:r>
      <w:r w:rsidR="00E75A8A" w:rsidRPr="00561C7D">
        <w:rPr>
          <w:sz w:val="20"/>
        </w:rPr>
        <w:t>roject goals</w:t>
      </w:r>
    </w:p>
    <w:p w14:paraId="628A9096" w14:textId="77777777" w:rsidR="00BD34C9" w:rsidRPr="00561C7D" w:rsidRDefault="00153A37" w:rsidP="00272B04">
      <w:pPr>
        <w:pStyle w:val="ListParagraph"/>
        <w:numPr>
          <w:ilvl w:val="0"/>
          <w:numId w:val="38"/>
        </w:numPr>
      </w:pPr>
      <w:r w:rsidRPr="00561C7D">
        <w:t xml:space="preserve">Deliver </w:t>
      </w:r>
      <w:r w:rsidRPr="00561C7D">
        <w:rPr>
          <w:lang w:val="en-GB"/>
        </w:rPr>
        <w:t>standardised</w:t>
      </w:r>
      <w:r w:rsidRPr="00561C7D">
        <w:t xml:space="preserve"> Windows 7 virtual desktops from </w:t>
      </w:r>
      <w:r w:rsidR="00CA6D7B" w:rsidRPr="00561C7D">
        <w:t>two</w:t>
      </w:r>
      <w:r w:rsidR="00B72973" w:rsidRPr="00561C7D">
        <w:t xml:space="preserve"> load-</w:t>
      </w:r>
      <w:r w:rsidR="00BD34C9" w:rsidRPr="00561C7D">
        <w:t xml:space="preserve">balanced </w:t>
      </w:r>
      <w:r w:rsidR="00CA6D7B" w:rsidRPr="00561C7D">
        <w:t xml:space="preserve">data </w:t>
      </w:r>
      <w:r w:rsidR="00CA6D7B" w:rsidRPr="00561C7D">
        <w:rPr>
          <w:lang w:val="en-GB"/>
        </w:rPr>
        <w:t>centre</w:t>
      </w:r>
      <w:r w:rsidRPr="00561C7D">
        <w:t xml:space="preserve"> </w:t>
      </w:r>
      <w:r w:rsidR="00BD34C9" w:rsidRPr="00561C7D">
        <w:t>Xendesktop farms</w:t>
      </w:r>
    </w:p>
    <w:p w14:paraId="78D9ACDF" w14:textId="77777777" w:rsidR="00BD34C9" w:rsidRPr="00561C7D" w:rsidRDefault="00BD34C9" w:rsidP="00272B04">
      <w:pPr>
        <w:pStyle w:val="ListParagraph"/>
        <w:numPr>
          <w:ilvl w:val="0"/>
          <w:numId w:val="38"/>
        </w:numPr>
      </w:pPr>
      <w:r w:rsidRPr="00561C7D">
        <w:t xml:space="preserve">Replace an aging fleet of desktops with Thin </w:t>
      </w:r>
      <w:r w:rsidR="000409D6" w:rsidRPr="00561C7D">
        <w:t>C</w:t>
      </w:r>
      <w:r w:rsidRPr="00561C7D">
        <w:t>lients to make huge</w:t>
      </w:r>
      <w:r w:rsidR="00C70A41" w:rsidRPr="00561C7D">
        <w:t xml:space="preserve"> savings on</w:t>
      </w:r>
      <w:r w:rsidRPr="00561C7D">
        <w:t xml:space="preserve"> capital </w:t>
      </w:r>
      <w:r w:rsidR="00C70A41" w:rsidRPr="00561C7D">
        <w:t>expenditure and energy</w:t>
      </w:r>
      <w:r w:rsidRPr="00561C7D">
        <w:t xml:space="preserve"> </w:t>
      </w:r>
    </w:p>
    <w:p w14:paraId="51C9D3CF" w14:textId="77777777" w:rsidR="00153A37" w:rsidRPr="00561C7D" w:rsidRDefault="00AB4BB7" w:rsidP="00272B04">
      <w:pPr>
        <w:pStyle w:val="ListParagraph"/>
        <w:numPr>
          <w:ilvl w:val="0"/>
          <w:numId w:val="38"/>
        </w:numPr>
      </w:pPr>
      <w:r w:rsidRPr="00561C7D">
        <w:t xml:space="preserve">Manage application licensing and </w:t>
      </w:r>
      <w:r w:rsidR="000B6F53" w:rsidRPr="00561C7D">
        <w:rPr>
          <w:lang w:val="en-GB"/>
        </w:rPr>
        <w:t>centralise</w:t>
      </w:r>
      <w:r w:rsidR="00DB5CC6" w:rsidRPr="00561C7D">
        <w:rPr>
          <w:lang w:val="en-GB"/>
        </w:rPr>
        <w:t xml:space="preserve"> </w:t>
      </w:r>
      <w:r w:rsidRPr="00561C7D">
        <w:t>delivery via</w:t>
      </w:r>
      <w:r w:rsidR="00153A37" w:rsidRPr="00561C7D">
        <w:t xml:space="preserve"> Microsoft </w:t>
      </w:r>
      <w:r w:rsidRPr="00561C7D">
        <w:t>AppV</w:t>
      </w:r>
      <w:r w:rsidR="00153A37" w:rsidRPr="00561C7D">
        <w:t xml:space="preserve"> </w:t>
      </w:r>
      <w:r w:rsidR="00BD34C9" w:rsidRPr="00561C7D">
        <w:t>platform</w:t>
      </w:r>
    </w:p>
    <w:p w14:paraId="46CF7C26" w14:textId="77777777" w:rsidR="00BD34C9" w:rsidRPr="00561C7D" w:rsidRDefault="00BD34C9" w:rsidP="00272B04">
      <w:pPr>
        <w:pStyle w:val="ListParagraph"/>
        <w:numPr>
          <w:ilvl w:val="0"/>
          <w:numId w:val="38"/>
        </w:numPr>
      </w:pPr>
      <w:r w:rsidRPr="00561C7D">
        <w:t xml:space="preserve">Provide secure remote working </w:t>
      </w:r>
      <w:r w:rsidR="00C70A41" w:rsidRPr="00561C7D">
        <w:t>from any location</w:t>
      </w:r>
    </w:p>
    <w:p w14:paraId="20DA9061" w14:textId="77777777" w:rsidR="00E75A8A" w:rsidRPr="00561C7D" w:rsidRDefault="00E75A8A" w:rsidP="00272B04"/>
    <w:p w14:paraId="7BE19328" w14:textId="77777777" w:rsidR="004B0C47" w:rsidRPr="00561C7D" w:rsidRDefault="004B0C47" w:rsidP="00862345">
      <w:pPr>
        <w:pStyle w:val="Heading1"/>
        <w:rPr>
          <w:sz w:val="20"/>
          <w:shd w:val="clear" w:color="auto" w:fill="FFFFFF"/>
        </w:rPr>
      </w:pPr>
      <w:r w:rsidRPr="00561C7D">
        <w:rPr>
          <w:sz w:val="20"/>
          <w:shd w:val="clear" w:color="auto" w:fill="FFFFFF"/>
        </w:rPr>
        <w:t>Responsibilities</w:t>
      </w:r>
    </w:p>
    <w:p w14:paraId="17D74F08" w14:textId="77777777" w:rsidR="000C7D1A" w:rsidRPr="00561C7D" w:rsidRDefault="00BD2496" w:rsidP="00272B04">
      <w:pPr>
        <w:pStyle w:val="ListParagraph"/>
        <w:numPr>
          <w:ilvl w:val="0"/>
          <w:numId w:val="27"/>
        </w:numPr>
        <w:rPr>
          <w:shd w:val="clear" w:color="auto" w:fill="FFFFFF"/>
        </w:rPr>
      </w:pPr>
      <w:r w:rsidRPr="00561C7D">
        <w:rPr>
          <w:shd w:val="clear" w:color="auto" w:fill="FFFFFF"/>
        </w:rPr>
        <w:t>D</w:t>
      </w:r>
      <w:r w:rsidR="00EB1C40" w:rsidRPr="00561C7D">
        <w:rPr>
          <w:shd w:val="clear" w:color="auto" w:fill="FFFFFF"/>
        </w:rPr>
        <w:t>elivered a Xendesktop 5.6</w:t>
      </w:r>
      <w:r w:rsidR="000C7D1A" w:rsidRPr="00561C7D">
        <w:rPr>
          <w:shd w:val="clear" w:color="auto" w:fill="FFFFFF"/>
        </w:rPr>
        <w:t xml:space="preserve"> proof of concept environment to demonstrate the </w:t>
      </w:r>
      <w:r w:rsidR="00A76C16" w:rsidRPr="00561C7D">
        <w:rPr>
          <w:shd w:val="clear" w:color="auto" w:fill="FFFFFF"/>
        </w:rPr>
        <w:t>new features</w:t>
      </w:r>
      <w:r w:rsidRPr="00561C7D">
        <w:rPr>
          <w:shd w:val="clear" w:color="auto" w:fill="FFFFFF"/>
        </w:rPr>
        <w:t xml:space="preserve"> </w:t>
      </w:r>
      <w:r w:rsidR="00A76C16" w:rsidRPr="00561C7D">
        <w:rPr>
          <w:shd w:val="clear" w:color="auto" w:fill="FFFFFF"/>
        </w:rPr>
        <w:t xml:space="preserve"> </w:t>
      </w:r>
    </w:p>
    <w:p w14:paraId="39FFB628" w14:textId="77777777" w:rsidR="00BE0C2D" w:rsidRPr="00561C7D" w:rsidRDefault="00CA6D7B" w:rsidP="00272B04">
      <w:pPr>
        <w:pStyle w:val="ListParagraph"/>
        <w:numPr>
          <w:ilvl w:val="0"/>
          <w:numId w:val="27"/>
        </w:numPr>
        <w:rPr>
          <w:shd w:val="clear" w:color="auto" w:fill="FFFFFF"/>
        </w:rPr>
      </w:pPr>
      <w:r w:rsidRPr="00561C7D">
        <w:rPr>
          <w:shd w:val="clear" w:color="auto" w:fill="FFFFFF"/>
        </w:rPr>
        <w:t>Assist Citrix Professional S</w:t>
      </w:r>
      <w:r w:rsidR="00700A6D" w:rsidRPr="00561C7D">
        <w:rPr>
          <w:shd w:val="clear" w:color="auto" w:fill="FFFFFF"/>
        </w:rPr>
        <w:t xml:space="preserve">ervices with the installation of Netscaler Access </w:t>
      </w:r>
      <w:r w:rsidRPr="00561C7D">
        <w:rPr>
          <w:shd w:val="clear" w:color="auto" w:fill="FFFFFF"/>
        </w:rPr>
        <w:t>G</w:t>
      </w:r>
      <w:r w:rsidR="00BE0C2D" w:rsidRPr="00561C7D">
        <w:rPr>
          <w:shd w:val="clear" w:color="auto" w:fill="FFFFFF"/>
        </w:rPr>
        <w:t>ate</w:t>
      </w:r>
      <w:r w:rsidR="00DB5CC6" w:rsidRPr="00561C7D">
        <w:rPr>
          <w:shd w:val="clear" w:color="auto" w:fill="FFFFFF"/>
        </w:rPr>
        <w:t>way and l</w:t>
      </w:r>
      <w:r w:rsidR="00BE0C2D" w:rsidRPr="00561C7D">
        <w:rPr>
          <w:shd w:val="clear" w:color="auto" w:fill="FFFFFF"/>
        </w:rPr>
        <w:t>oad b</w:t>
      </w:r>
      <w:r w:rsidR="00700A6D" w:rsidRPr="00561C7D">
        <w:rPr>
          <w:shd w:val="clear" w:color="auto" w:fill="FFFFFF"/>
        </w:rPr>
        <w:t xml:space="preserve">alancing </w:t>
      </w:r>
      <w:r w:rsidR="00BE0C2D" w:rsidRPr="00561C7D">
        <w:rPr>
          <w:shd w:val="clear" w:color="auto" w:fill="FFFFFF"/>
        </w:rPr>
        <w:t>services</w:t>
      </w:r>
    </w:p>
    <w:p w14:paraId="21FBE49D" w14:textId="77777777" w:rsidR="004B0C47" w:rsidRPr="00561C7D" w:rsidRDefault="004B0C47" w:rsidP="00272B04">
      <w:pPr>
        <w:pStyle w:val="ListParagraph"/>
        <w:numPr>
          <w:ilvl w:val="0"/>
          <w:numId w:val="27"/>
        </w:numPr>
        <w:rPr>
          <w:shd w:val="clear" w:color="auto" w:fill="FFFFFF"/>
        </w:rPr>
      </w:pPr>
      <w:r w:rsidRPr="00561C7D">
        <w:rPr>
          <w:shd w:val="clear" w:color="auto" w:fill="FFFFFF"/>
        </w:rPr>
        <w:t>Design and implement the Xendesktop farm structure, machine catalogs, assignment groups and policies</w:t>
      </w:r>
    </w:p>
    <w:p w14:paraId="577E2AD5" w14:textId="77777777" w:rsidR="00F13AE4" w:rsidRPr="00561C7D" w:rsidRDefault="004B0C47" w:rsidP="00272B04">
      <w:pPr>
        <w:pStyle w:val="ListParagraph"/>
        <w:numPr>
          <w:ilvl w:val="0"/>
          <w:numId w:val="27"/>
        </w:numPr>
        <w:rPr>
          <w:shd w:val="clear" w:color="auto" w:fill="FFFFFF"/>
        </w:rPr>
      </w:pPr>
      <w:r w:rsidRPr="00561C7D">
        <w:rPr>
          <w:shd w:val="clear" w:color="auto" w:fill="FFFFFF"/>
        </w:rPr>
        <w:t xml:space="preserve">Design and implement </w:t>
      </w:r>
      <w:r w:rsidR="00DB5CC6" w:rsidRPr="00561C7D">
        <w:rPr>
          <w:shd w:val="clear" w:color="auto" w:fill="FFFFFF"/>
        </w:rPr>
        <w:t xml:space="preserve">a </w:t>
      </w:r>
      <w:r w:rsidRPr="00561C7D">
        <w:rPr>
          <w:shd w:val="clear" w:color="auto" w:fill="FFFFFF"/>
          <w:lang w:val="en-GB"/>
        </w:rPr>
        <w:t>standardised</w:t>
      </w:r>
      <w:r w:rsidR="00DB5CC6" w:rsidRPr="00561C7D">
        <w:rPr>
          <w:shd w:val="clear" w:color="auto" w:fill="FFFFFF"/>
        </w:rPr>
        <w:t xml:space="preserve"> </w:t>
      </w:r>
      <w:r w:rsidR="001B553A" w:rsidRPr="00561C7D">
        <w:rPr>
          <w:shd w:val="clear" w:color="auto" w:fill="FFFFFF"/>
        </w:rPr>
        <w:t>W</w:t>
      </w:r>
      <w:r w:rsidR="00F13AE4" w:rsidRPr="00561C7D">
        <w:rPr>
          <w:shd w:val="clear" w:color="auto" w:fill="FFFFFF"/>
        </w:rPr>
        <w:t>indows 7 desktop image</w:t>
      </w:r>
      <w:r w:rsidRPr="00561C7D">
        <w:rPr>
          <w:shd w:val="clear" w:color="auto" w:fill="FFFFFF"/>
        </w:rPr>
        <w:t xml:space="preserve"> </w:t>
      </w:r>
      <w:r w:rsidR="00F13AE4" w:rsidRPr="00561C7D">
        <w:rPr>
          <w:shd w:val="clear" w:color="auto" w:fill="FFFFFF"/>
        </w:rPr>
        <w:t>containing the business core applications</w:t>
      </w:r>
    </w:p>
    <w:p w14:paraId="1E3E1861" w14:textId="77777777" w:rsidR="00F13AE4" w:rsidRPr="00561C7D" w:rsidRDefault="00F13AE4" w:rsidP="00272B04">
      <w:pPr>
        <w:pStyle w:val="ListParagraph"/>
        <w:numPr>
          <w:ilvl w:val="0"/>
          <w:numId w:val="27"/>
        </w:numPr>
        <w:rPr>
          <w:color w:val="000000"/>
          <w:shd w:val="clear" w:color="auto" w:fill="FFFFFF"/>
        </w:rPr>
      </w:pPr>
      <w:r w:rsidRPr="00561C7D">
        <w:rPr>
          <w:u w:color="222222"/>
          <w:shd w:val="clear" w:color="auto" w:fill="FFFFFF"/>
        </w:rPr>
        <w:t xml:space="preserve">Test and migrate </w:t>
      </w:r>
      <w:r w:rsidR="001B553A" w:rsidRPr="00561C7D">
        <w:rPr>
          <w:u w:color="222222"/>
          <w:shd w:val="clear" w:color="auto" w:fill="FFFFFF"/>
        </w:rPr>
        <w:t>E</w:t>
      </w:r>
      <w:r w:rsidRPr="00561C7D">
        <w:rPr>
          <w:u w:color="222222"/>
          <w:shd w:val="clear" w:color="auto" w:fill="FFFFFF"/>
        </w:rPr>
        <w:t>nterprise appl</w:t>
      </w:r>
      <w:r w:rsidR="001B553A" w:rsidRPr="00561C7D">
        <w:rPr>
          <w:u w:color="222222"/>
          <w:shd w:val="clear" w:color="auto" w:fill="FFFFFF"/>
        </w:rPr>
        <w:t>ication</w:t>
      </w:r>
      <w:r w:rsidR="00DB5CC6" w:rsidRPr="00561C7D">
        <w:rPr>
          <w:u w:color="222222"/>
          <w:shd w:val="clear" w:color="auto" w:fill="FFFFFF"/>
        </w:rPr>
        <w:t>s</w:t>
      </w:r>
      <w:r w:rsidR="001B553A" w:rsidRPr="00561C7D">
        <w:rPr>
          <w:u w:color="222222"/>
          <w:shd w:val="clear" w:color="auto" w:fill="FFFFFF"/>
        </w:rPr>
        <w:t xml:space="preserve"> to a Windows 7 platform</w:t>
      </w:r>
    </w:p>
    <w:p w14:paraId="4F3A0366" w14:textId="77777777" w:rsidR="004B0C47" w:rsidRPr="00561C7D" w:rsidRDefault="00F13AE4" w:rsidP="00272B04">
      <w:pPr>
        <w:pStyle w:val="ListParagraph"/>
        <w:numPr>
          <w:ilvl w:val="0"/>
          <w:numId w:val="27"/>
        </w:numPr>
        <w:rPr>
          <w:shd w:val="clear" w:color="auto" w:fill="FFFFFF"/>
        </w:rPr>
      </w:pPr>
      <w:r w:rsidRPr="00561C7D">
        <w:rPr>
          <w:color w:val="222222"/>
          <w:u w:color="222222"/>
          <w:shd w:val="clear" w:color="auto" w:fill="FFFFFF"/>
        </w:rPr>
        <w:t>W</w:t>
      </w:r>
      <w:r w:rsidR="004B0C47" w:rsidRPr="00561C7D">
        <w:rPr>
          <w:color w:val="222222"/>
          <w:u w:color="222222"/>
          <w:shd w:val="clear" w:color="auto" w:fill="FFFFFF"/>
        </w:rPr>
        <w:t xml:space="preserve">ork </w:t>
      </w:r>
      <w:r w:rsidR="004B0C47" w:rsidRPr="00561C7D">
        <w:rPr>
          <w:shd w:val="clear" w:color="auto" w:fill="FFFFFF"/>
        </w:rPr>
        <w:t>with the AppV consul</w:t>
      </w:r>
      <w:r w:rsidRPr="00561C7D">
        <w:rPr>
          <w:shd w:val="clear" w:color="auto" w:fill="FFFFFF"/>
        </w:rPr>
        <w:t xml:space="preserve">tant to package </w:t>
      </w:r>
      <w:r w:rsidR="004B0C47" w:rsidRPr="00561C7D">
        <w:rPr>
          <w:shd w:val="clear" w:color="auto" w:fill="FFFFFF"/>
        </w:rPr>
        <w:t>applications</w:t>
      </w:r>
      <w:r w:rsidRPr="00561C7D">
        <w:rPr>
          <w:shd w:val="clear" w:color="auto" w:fill="FFFFFF"/>
        </w:rPr>
        <w:t xml:space="preserve"> and create new delivery method</w:t>
      </w:r>
      <w:r w:rsidR="001B553A" w:rsidRPr="00561C7D">
        <w:rPr>
          <w:shd w:val="clear" w:color="auto" w:fill="FFFFFF"/>
        </w:rPr>
        <w:t>s</w:t>
      </w:r>
      <w:r w:rsidR="00DB5CC6" w:rsidRPr="00561C7D">
        <w:rPr>
          <w:shd w:val="clear" w:color="auto" w:fill="FFFFFF"/>
        </w:rPr>
        <w:t xml:space="preserve"> via group policies</w:t>
      </w:r>
    </w:p>
    <w:p w14:paraId="7FA148CD" w14:textId="77777777" w:rsidR="0067374B" w:rsidRPr="00561C7D" w:rsidRDefault="0067374B" w:rsidP="00272B04">
      <w:pPr>
        <w:pStyle w:val="ListParagraph"/>
        <w:rPr>
          <w:shd w:val="clear" w:color="auto" w:fill="FFFFFF"/>
        </w:rPr>
      </w:pPr>
    </w:p>
    <w:p w14:paraId="6972DE20" w14:textId="77777777" w:rsidR="00F13AE4" w:rsidRPr="00561C7D" w:rsidRDefault="004B0C47" w:rsidP="00862345">
      <w:pPr>
        <w:pStyle w:val="Heading1"/>
        <w:rPr>
          <w:sz w:val="20"/>
          <w:shd w:val="clear" w:color="auto" w:fill="FFFFFF"/>
        </w:rPr>
      </w:pPr>
      <w:r w:rsidRPr="00561C7D">
        <w:rPr>
          <w:sz w:val="20"/>
          <w:shd w:val="clear" w:color="auto" w:fill="FFFFFF"/>
        </w:rPr>
        <w:t>Achievements</w:t>
      </w:r>
    </w:p>
    <w:p w14:paraId="370B47EA" w14:textId="77777777" w:rsidR="00434BEB" w:rsidRPr="00561C7D" w:rsidRDefault="0036549C" w:rsidP="00272B04">
      <w:pPr>
        <w:pStyle w:val="ListParagraph"/>
        <w:numPr>
          <w:ilvl w:val="0"/>
          <w:numId w:val="29"/>
        </w:numPr>
        <w:rPr>
          <w:shd w:val="clear" w:color="auto" w:fill="FFFFFF"/>
        </w:rPr>
      </w:pPr>
      <w:r w:rsidRPr="00561C7D">
        <w:rPr>
          <w:shd w:val="clear" w:color="auto" w:fill="FFFFFF"/>
        </w:rPr>
        <w:t>Saved the project over £</w:t>
      </w:r>
      <w:r w:rsidR="001B553A" w:rsidRPr="00561C7D">
        <w:rPr>
          <w:shd w:val="clear" w:color="auto" w:fill="FFFFFF"/>
        </w:rPr>
        <w:t>10,000</w:t>
      </w:r>
      <w:r w:rsidRPr="00561C7D">
        <w:rPr>
          <w:shd w:val="clear" w:color="auto" w:fill="FFFFFF"/>
        </w:rPr>
        <w:t xml:space="preserve"> </w:t>
      </w:r>
      <w:r w:rsidR="001B553A" w:rsidRPr="00561C7D">
        <w:rPr>
          <w:shd w:val="clear" w:color="auto" w:fill="FFFFFF"/>
        </w:rPr>
        <w:t>by recommending</w:t>
      </w:r>
      <w:r w:rsidR="00B80D03" w:rsidRPr="00561C7D">
        <w:rPr>
          <w:shd w:val="clear" w:color="auto" w:fill="FFFFFF"/>
        </w:rPr>
        <w:t xml:space="preserve"> a</w:t>
      </w:r>
      <w:r w:rsidR="00F13AE4" w:rsidRPr="00561C7D">
        <w:rPr>
          <w:shd w:val="clear" w:color="auto" w:fill="FFFFFF"/>
        </w:rPr>
        <w:t xml:space="preserve">n </w:t>
      </w:r>
      <w:r w:rsidR="004B0C47" w:rsidRPr="00561C7D">
        <w:rPr>
          <w:shd w:val="clear" w:color="auto" w:fill="FFFFFF"/>
        </w:rPr>
        <w:t xml:space="preserve">alternative </w:t>
      </w:r>
      <w:r w:rsidR="002A6BF4" w:rsidRPr="00561C7D">
        <w:rPr>
          <w:shd w:val="clear" w:color="auto" w:fill="FFFFFF"/>
        </w:rPr>
        <w:t>high-performance</w:t>
      </w:r>
      <w:r w:rsidR="00F13AE4" w:rsidRPr="00561C7D">
        <w:rPr>
          <w:shd w:val="clear" w:color="auto" w:fill="FFFFFF"/>
        </w:rPr>
        <w:t xml:space="preserve"> </w:t>
      </w:r>
    </w:p>
    <w:p w14:paraId="76C062FD" w14:textId="2A1D09BC" w:rsidR="00F13AE4" w:rsidRPr="00561C7D" w:rsidRDefault="0036549C" w:rsidP="00272B04">
      <w:pPr>
        <w:pStyle w:val="ListParagraph"/>
        <w:numPr>
          <w:ilvl w:val="0"/>
          <w:numId w:val="29"/>
        </w:numPr>
        <w:rPr>
          <w:shd w:val="clear" w:color="auto" w:fill="FFFFFF"/>
        </w:rPr>
      </w:pPr>
      <w:r w:rsidRPr="00561C7D">
        <w:rPr>
          <w:shd w:val="clear" w:color="auto" w:fill="FFFFFF"/>
        </w:rPr>
        <w:t>storage technology</w:t>
      </w:r>
      <w:r w:rsidR="004B0C47" w:rsidRPr="00561C7D">
        <w:rPr>
          <w:shd w:val="clear" w:color="auto" w:fill="FFFFFF"/>
        </w:rPr>
        <w:t xml:space="preserve"> </w:t>
      </w:r>
    </w:p>
    <w:p w14:paraId="4DA27D4B" w14:textId="77777777" w:rsidR="00F13AE4" w:rsidRPr="00561C7D" w:rsidRDefault="001B553A" w:rsidP="00272B04">
      <w:pPr>
        <w:pStyle w:val="ListParagraph"/>
        <w:numPr>
          <w:ilvl w:val="0"/>
          <w:numId w:val="29"/>
        </w:numPr>
        <w:rPr>
          <w:shd w:val="clear" w:color="auto" w:fill="FFFFFF"/>
        </w:rPr>
      </w:pPr>
      <w:r w:rsidRPr="00561C7D">
        <w:rPr>
          <w:shd w:val="clear" w:color="auto" w:fill="FFFFFF"/>
        </w:rPr>
        <w:t xml:space="preserve">Enabled an end-to-end diagnostic view of the Xendesktop environment </w:t>
      </w:r>
      <w:r w:rsidR="000409D6" w:rsidRPr="00561C7D">
        <w:rPr>
          <w:shd w:val="clear" w:color="auto" w:fill="FFFFFF"/>
        </w:rPr>
        <w:t>by recommending</w:t>
      </w:r>
      <w:r w:rsidR="0036549C" w:rsidRPr="00561C7D">
        <w:rPr>
          <w:shd w:val="clear" w:color="auto" w:fill="FFFFFF"/>
        </w:rPr>
        <w:t xml:space="preserve"> a </w:t>
      </w:r>
      <w:r w:rsidR="00FC7AFB" w:rsidRPr="00561C7D">
        <w:rPr>
          <w:shd w:val="clear" w:color="auto" w:fill="FFFFFF"/>
        </w:rPr>
        <w:t xml:space="preserve">proactive </w:t>
      </w:r>
      <w:r w:rsidR="004B0C47" w:rsidRPr="00561C7D">
        <w:rPr>
          <w:shd w:val="clear" w:color="auto" w:fill="FFFFFF"/>
        </w:rPr>
        <w:t>monitor</w:t>
      </w:r>
      <w:r w:rsidR="00B80D03" w:rsidRPr="00561C7D">
        <w:rPr>
          <w:shd w:val="clear" w:color="auto" w:fill="FFFFFF"/>
        </w:rPr>
        <w:t>in</w:t>
      </w:r>
      <w:r w:rsidRPr="00561C7D">
        <w:rPr>
          <w:shd w:val="clear" w:color="auto" w:fill="FFFFFF"/>
        </w:rPr>
        <w:t>g platform</w:t>
      </w:r>
    </w:p>
    <w:p w14:paraId="6DAD89F9" w14:textId="77777777" w:rsidR="007B7BB0" w:rsidRPr="00561C7D" w:rsidRDefault="007B7BB0" w:rsidP="00272B04">
      <w:pPr>
        <w:pStyle w:val="ListParagraph"/>
        <w:numPr>
          <w:ilvl w:val="0"/>
          <w:numId w:val="29"/>
        </w:numPr>
        <w:rPr>
          <w:color w:val="000000"/>
          <w:kern w:val="1"/>
          <w:shd w:val="clear" w:color="auto" w:fill="FFFFFF"/>
        </w:rPr>
      </w:pPr>
      <w:r w:rsidRPr="00561C7D">
        <w:rPr>
          <w:u w:color="222222"/>
          <w:shd w:val="clear" w:color="auto" w:fill="FFFFFF"/>
        </w:rPr>
        <w:t xml:space="preserve">Completed an </w:t>
      </w:r>
      <w:r w:rsidR="001D08C4" w:rsidRPr="00561C7D">
        <w:rPr>
          <w:u w:color="222222"/>
          <w:shd w:val="clear" w:color="auto" w:fill="FFFFFF"/>
        </w:rPr>
        <w:t>in-house</w:t>
      </w:r>
      <w:r w:rsidRPr="00561C7D">
        <w:rPr>
          <w:u w:color="222222"/>
          <w:shd w:val="clear" w:color="auto" w:fill="FFFFFF"/>
        </w:rPr>
        <w:t xml:space="preserve"> </w:t>
      </w:r>
      <w:r w:rsidR="000409D6" w:rsidRPr="00561C7D">
        <w:rPr>
          <w:u w:color="222222"/>
          <w:shd w:val="clear" w:color="auto" w:fill="FFFFFF"/>
        </w:rPr>
        <w:t xml:space="preserve">training </w:t>
      </w:r>
      <w:r w:rsidR="000409D6" w:rsidRPr="00561C7D">
        <w:rPr>
          <w:u w:color="222222"/>
          <w:shd w:val="clear" w:color="auto" w:fill="FFFFFF"/>
          <w:lang w:val="en-GB"/>
        </w:rPr>
        <w:t>programme</w:t>
      </w:r>
      <w:r w:rsidR="000409D6" w:rsidRPr="00561C7D">
        <w:rPr>
          <w:u w:color="222222"/>
          <w:shd w:val="clear" w:color="auto" w:fill="FFFFFF"/>
        </w:rPr>
        <w:t xml:space="preserve"> for</w:t>
      </w:r>
      <w:r w:rsidRPr="00561C7D">
        <w:rPr>
          <w:u w:color="222222"/>
          <w:shd w:val="clear" w:color="auto" w:fill="FFFFFF"/>
        </w:rPr>
        <w:t xml:space="preserve"> support teams covering BAU tasks and best practice methods to maintaining the new system</w:t>
      </w:r>
    </w:p>
    <w:p w14:paraId="35930C98" w14:textId="77777777" w:rsidR="003A2EBF" w:rsidRPr="00561C7D" w:rsidRDefault="00FC7AFB" w:rsidP="00272B04">
      <w:pPr>
        <w:pStyle w:val="ListParagraph"/>
        <w:numPr>
          <w:ilvl w:val="0"/>
          <w:numId w:val="29"/>
        </w:numPr>
        <w:rPr>
          <w:color w:val="000000"/>
          <w:kern w:val="1"/>
          <w:shd w:val="clear" w:color="auto" w:fill="FFFFFF"/>
        </w:rPr>
      </w:pPr>
      <w:r w:rsidRPr="00561C7D">
        <w:rPr>
          <w:u w:color="222222"/>
          <w:shd w:val="clear" w:color="auto" w:fill="FFFFFF"/>
        </w:rPr>
        <w:t xml:space="preserve">Made further </w:t>
      </w:r>
      <w:r w:rsidR="00735118" w:rsidRPr="00561C7D">
        <w:rPr>
          <w:u w:color="222222"/>
          <w:shd w:val="clear" w:color="auto" w:fill="FFFFFF"/>
        </w:rPr>
        <w:t xml:space="preserve">capital </w:t>
      </w:r>
      <w:r w:rsidRPr="00561C7D">
        <w:rPr>
          <w:u w:color="222222"/>
          <w:shd w:val="clear" w:color="auto" w:fill="FFFFFF"/>
        </w:rPr>
        <w:t>saving</w:t>
      </w:r>
      <w:r w:rsidR="001B553A" w:rsidRPr="00561C7D">
        <w:rPr>
          <w:u w:color="222222"/>
          <w:shd w:val="clear" w:color="auto" w:fill="FFFFFF"/>
        </w:rPr>
        <w:t>s</w:t>
      </w:r>
      <w:r w:rsidRPr="00561C7D">
        <w:rPr>
          <w:u w:color="222222"/>
          <w:shd w:val="clear" w:color="auto" w:fill="FFFFFF"/>
        </w:rPr>
        <w:t xml:space="preserve"> </w:t>
      </w:r>
      <w:r w:rsidR="001B553A" w:rsidRPr="00561C7D">
        <w:rPr>
          <w:u w:color="222222"/>
          <w:shd w:val="clear" w:color="auto" w:fill="FFFFFF"/>
        </w:rPr>
        <w:t>using</w:t>
      </w:r>
      <w:r w:rsidRPr="00561C7D">
        <w:rPr>
          <w:u w:color="222222"/>
          <w:shd w:val="clear" w:color="auto" w:fill="FFFFFF"/>
        </w:rPr>
        <w:t xml:space="preserve"> </w:t>
      </w:r>
      <w:r w:rsidR="00735118" w:rsidRPr="00561C7D">
        <w:rPr>
          <w:u w:color="222222"/>
          <w:shd w:val="clear" w:color="auto" w:fill="FFFFFF"/>
        </w:rPr>
        <w:t xml:space="preserve">a </w:t>
      </w:r>
      <w:r w:rsidR="003A2EBF" w:rsidRPr="00561C7D">
        <w:rPr>
          <w:u w:color="222222"/>
          <w:shd w:val="clear" w:color="auto" w:fill="FFFFFF"/>
        </w:rPr>
        <w:t xml:space="preserve">software </w:t>
      </w:r>
      <w:r w:rsidR="00735118" w:rsidRPr="00561C7D">
        <w:rPr>
          <w:u w:color="222222"/>
          <w:shd w:val="clear" w:color="auto" w:fill="FFFFFF"/>
        </w:rPr>
        <w:t xml:space="preserve">solution </w:t>
      </w:r>
      <w:r w:rsidR="001B553A" w:rsidRPr="00561C7D">
        <w:rPr>
          <w:u w:color="222222"/>
          <w:shd w:val="clear" w:color="auto" w:fill="FFFFFF"/>
        </w:rPr>
        <w:t>that converts</w:t>
      </w:r>
      <w:r w:rsidR="003A2EBF" w:rsidRPr="00561C7D">
        <w:rPr>
          <w:u w:color="222222"/>
          <w:shd w:val="clear" w:color="auto" w:fill="FFFFFF"/>
        </w:rPr>
        <w:t xml:space="preserve"> Windows XP desktops to Thin Clients   </w:t>
      </w:r>
    </w:p>
    <w:p w14:paraId="6556F5DD" w14:textId="54343B43" w:rsidR="00FF6A36" w:rsidRPr="00561C7D" w:rsidRDefault="004B0C47" w:rsidP="00272B04">
      <w:pPr>
        <w:pStyle w:val="ListParagraph"/>
        <w:numPr>
          <w:ilvl w:val="0"/>
          <w:numId w:val="29"/>
        </w:numPr>
        <w:rPr>
          <w:color w:val="000000"/>
          <w:kern w:val="1"/>
          <w:shd w:val="clear" w:color="auto" w:fill="FFFFFF"/>
        </w:rPr>
      </w:pPr>
      <w:r w:rsidRPr="00561C7D">
        <w:rPr>
          <w:u w:color="222222"/>
          <w:shd w:val="clear" w:color="auto" w:fill="FFFFFF"/>
        </w:rPr>
        <w:t xml:space="preserve">Developed </w:t>
      </w:r>
      <w:r w:rsidR="000409D6" w:rsidRPr="00561C7D">
        <w:rPr>
          <w:u w:color="222222"/>
          <w:shd w:val="clear" w:color="auto" w:fill="FFFFFF"/>
        </w:rPr>
        <w:t xml:space="preserve">a </w:t>
      </w:r>
      <w:r w:rsidR="00213164" w:rsidRPr="00561C7D">
        <w:rPr>
          <w:u w:color="222222"/>
          <w:shd w:val="clear" w:color="auto" w:fill="FFFFFF"/>
        </w:rPr>
        <w:t>proximity printing</w:t>
      </w:r>
      <w:r w:rsidRPr="00561C7D">
        <w:rPr>
          <w:u w:color="222222"/>
          <w:shd w:val="clear" w:color="auto" w:fill="FFFFFF"/>
        </w:rPr>
        <w:t xml:space="preserve"> strategy</w:t>
      </w:r>
      <w:r w:rsidR="00CA6D7B" w:rsidRPr="00561C7D">
        <w:rPr>
          <w:u w:color="222222"/>
          <w:shd w:val="clear" w:color="auto" w:fill="FFFFFF"/>
        </w:rPr>
        <w:t xml:space="preserve"> to automate</w:t>
      </w:r>
      <w:r w:rsidR="00700A6D" w:rsidRPr="00561C7D">
        <w:rPr>
          <w:u w:color="222222"/>
          <w:shd w:val="clear" w:color="auto" w:fill="FFFFFF"/>
        </w:rPr>
        <w:t xml:space="preserve"> the printer connect</w:t>
      </w:r>
      <w:r w:rsidR="00CA6D7B" w:rsidRPr="00561C7D">
        <w:rPr>
          <w:u w:color="222222"/>
          <w:shd w:val="clear" w:color="auto" w:fill="FFFFFF"/>
        </w:rPr>
        <w:t>ion</w:t>
      </w:r>
      <w:r w:rsidR="00700A6D" w:rsidRPr="00561C7D">
        <w:rPr>
          <w:u w:color="222222"/>
          <w:shd w:val="clear" w:color="auto" w:fill="FFFFFF"/>
        </w:rPr>
        <w:t xml:space="preserve"> process</w:t>
      </w:r>
      <w:r w:rsidR="00DB5CC6" w:rsidRPr="00561C7D">
        <w:rPr>
          <w:u w:color="222222"/>
          <w:shd w:val="clear" w:color="auto" w:fill="FFFFFF"/>
        </w:rPr>
        <w:t xml:space="preserve"> </w:t>
      </w:r>
      <w:r w:rsidR="00CA6D7B" w:rsidRPr="00561C7D">
        <w:rPr>
          <w:u w:color="222222"/>
          <w:shd w:val="clear" w:color="auto" w:fill="FFFFFF"/>
        </w:rPr>
        <w:t>resulting in a 55</w:t>
      </w:r>
      <w:r w:rsidR="00213164" w:rsidRPr="00561C7D">
        <w:rPr>
          <w:u w:color="222222"/>
          <w:shd w:val="clear" w:color="auto" w:fill="FFFFFF"/>
        </w:rPr>
        <w:t>% drop in related helpdesk calls</w:t>
      </w:r>
    </w:p>
    <w:p w14:paraId="72D24FA8" w14:textId="77777777" w:rsidR="00272B04" w:rsidRPr="00561C7D" w:rsidRDefault="00272B04" w:rsidP="00272B04">
      <w:pPr>
        <w:pStyle w:val="ListParagraph"/>
        <w:rPr>
          <w:color w:val="000000"/>
          <w:kern w:val="1"/>
          <w:shd w:val="clear" w:color="auto" w:fill="FFFFFF"/>
        </w:rPr>
      </w:pPr>
    </w:p>
    <w:p w14:paraId="54230689" w14:textId="7FACCC12" w:rsidR="00561C7D" w:rsidRDefault="00561C7D">
      <w:pPr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31DDC28" w14:textId="77777777" w:rsidR="00FF6A36" w:rsidRPr="00561C7D" w:rsidRDefault="00FF6A36" w:rsidP="00272B04">
      <w:pPr>
        <w:rPr>
          <w:shd w:val="clear" w:color="auto" w:fill="FFFFFF"/>
        </w:rPr>
      </w:pPr>
    </w:p>
    <w:p w14:paraId="5424BB99" w14:textId="77777777" w:rsidR="00561C7D" w:rsidRDefault="00561C7D" w:rsidP="00862345">
      <w:pPr>
        <w:pStyle w:val="Heading1"/>
        <w:rPr>
          <w:sz w:val="20"/>
        </w:rPr>
      </w:pPr>
    </w:p>
    <w:p w14:paraId="399428E0" w14:textId="0C05C35F" w:rsidR="004B0C47" w:rsidRPr="00561C7D" w:rsidRDefault="00B72973" w:rsidP="00862345">
      <w:pPr>
        <w:pStyle w:val="Heading1"/>
        <w:rPr>
          <w:kern w:val="1"/>
          <w:sz w:val="20"/>
          <w:shd w:val="clear" w:color="auto" w:fill="FFFFFF"/>
        </w:rPr>
      </w:pPr>
      <w:r w:rsidRPr="00561C7D">
        <w:rPr>
          <w:sz w:val="20"/>
        </w:rPr>
        <w:t>Technical Delivery Manager (c</w:t>
      </w:r>
      <w:r w:rsidR="004B0C47" w:rsidRPr="00561C7D">
        <w:rPr>
          <w:sz w:val="20"/>
        </w:rPr>
        <w:t>ontract)</w:t>
      </w:r>
      <w:r w:rsidR="004B0C47" w:rsidRPr="00561C7D">
        <w:rPr>
          <w:sz w:val="20"/>
        </w:rPr>
        <w:tab/>
      </w:r>
      <w:r w:rsidR="004B0C47" w:rsidRPr="00561C7D">
        <w:rPr>
          <w:sz w:val="20"/>
        </w:rPr>
        <w:tab/>
      </w:r>
      <w:r w:rsidR="004B0C47" w:rsidRPr="00561C7D">
        <w:rPr>
          <w:sz w:val="20"/>
        </w:rPr>
        <w:tab/>
      </w:r>
      <w:r w:rsidR="004B0C47" w:rsidRPr="00561C7D">
        <w:rPr>
          <w:sz w:val="20"/>
        </w:rPr>
        <w:tab/>
      </w:r>
      <w:r w:rsidR="002A6BF4" w:rsidRPr="00561C7D">
        <w:rPr>
          <w:sz w:val="20"/>
        </w:rPr>
        <w:tab/>
      </w:r>
      <w:r w:rsidR="002A6BF4" w:rsidRPr="00561C7D">
        <w:rPr>
          <w:sz w:val="20"/>
        </w:rPr>
        <w:tab/>
      </w:r>
      <w:r w:rsidR="004B0C47" w:rsidRPr="00561C7D">
        <w:rPr>
          <w:sz w:val="20"/>
        </w:rPr>
        <w:t>December 2011 – May 2012</w:t>
      </w:r>
    </w:p>
    <w:p w14:paraId="03F0E009" w14:textId="77777777" w:rsidR="004B0C47" w:rsidRPr="00561C7D" w:rsidRDefault="004B0C47" w:rsidP="00EA4B9A">
      <w:pPr>
        <w:pStyle w:val="Body1"/>
        <w:jc w:val="both"/>
        <w:rPr>
          <w:rFonts w:ascii="Arial" w:hAnsi="Arial"/>
        </w:rPr>
      </w:pPr>
      <w:proofErr w:type="spellStart"/>
      <w:r w:rsidRPr="00561C7D">
        <w:rPr>
          <w:rFonts w:ascii="Arial" w:hAnsi="Arial Unicode MS"/>
        </w:rPr>
        <w:t>Axess</w:t>
      </w:r>
      <w:proofErr w:type="spellEnd"/>
      <w:r w:rsidRPr="00561C7D">
        <w:rPr>
          <w:rFonts w:ascii="Arial" w:hAnsi="Arial Unicode MS"/>
        </w:rPr>
        <w:t xml:space="preserve"> Systems Ltd (Citrix Gold Partner)</w:t>
      </w:r>
      <w:r w:rsidR="00CA6D7B" w:rsidRPr="00561C7D">
        <w:rPr>
          <w:rFonts w:ascii="Arial" w:hAnsi="Arial"/>
        </w:rPr>
        <w:t xml:space="preserve"> - </w:t>
      </w:r>
      <w:r w:rsidRPr="00561C7D">
        <w:rPr>
          <w:rFonts w:ascii="Arial" w:hAnsi="Arial Unicode MS"/>
        </w:rPr>
        <w:t>Leading virtualisation reseller and consultancy</w:t>
      </w:r>
    </w:p>
    <w:p w14:paraId="4ACF77C2" w14:textId="77777777" w:rsidR="004B0C47" w:rsidRPr="00561C7D" w:rsidRDefault="004B0C47" w:rsidP="00EA4B9A">
      <w:pPr>
        <w:pStyle w:val="Body1"/>
        <w:jc w:val="both"/>
        <w:rPr>
          <w:rFonts w:ascii="Arial" w:hAnsi="Arial"/>
        </w:rPr>
      </w:pPr>
    </w:p>
    <w:p w14:paraId="14323A0D" w14:textId="07C5AAF9" w:rsidR="004B0C47" w:rsidRPr="00561C7D" w:rsidRDefault="004B0C47" w:rsidP="00EA4B9A">
      <w:pPr>
        <w:pStyle w:val="Body1"/>
        <w:jc w:val="both"/>
        <w:rPr>
          <w:rFonts w:ascii="Arial" w:hAnsi="Arial"/>
        </w:rPr>
      </w:pPr>
      <w:r w:rsidRPr="00561C7D">
        <w:rPr>
          <w:rFonts w:ascii="Arial" w:hAnsi="Arial Unicode MS"/>
        </w:rPr>
        <w:t xml:space="preserve">Working with the senior management </w:t>
      </w:r>
      <w:r w:rsidR="009163C7" w:rsidRPr="00561C7D">
        <w:rPr>
          <w:rFonts w:ascii="Arial" w:hAnsi="Arial Unicode MS"/>
        </w:rPr>
        <w:t>team,</w:t>
      </w:r>
      <w:r w:rsidRPr="00561C7D">
        <w:rPr>
          <w:rFonts w:ascii="Arial" w:hAnsi="Arial Unicode MS"/>
        </w:rPr>
        <w:t xml:space="preserve"> I</w:t>
      </w:r>
      <w:r w:rsidR="002A6BF4" w:rsidRPr="00561C7D">
        <w:rPr>
          <w:rFonts w:ascii="Arial" w:hAnsi="Arial Unicode MS"/>
        </w:rPr>
        <w:t xml:space="preserve"> </w:t>
      </w:r>
      <w:r w:rsidRPr="00561C7D">
        <w:rPr>
          <w:rFonts w:ascii="Arial" w:hAnsi="Arial Unicode MS"/>
        </w:rPr>
        <w:t>provid</w:t>
      </w:r>
      <w:r w:rsidR="002A6BF4" w:rsidRPr="00561C7D">
        <w:rPr>
          <w:rFonts w:ascii="Arial" w:hAnsi="Arial Unicode MS"/>
        </w:rPr>
        <w:t>ed</w:t>
      </w:r>
      <w:r w:rsidRPr="00561C7D">
        <w:rPr>
          <w:rFonts w:ascii="Arial" w:hAnsi="Arial Unicode MS"/>
        </w:rPr>
        <w:t xml:space="preserve"> Citrix and</w:t>
      </w:r>
      <w:r w:rsidR="000409D6" w:rsidRPr="00561C7D">
        <w:rPr>
          <w:rFonts w:ascii="Arial" w:hAnsi="Arial Unicode MS"/>
        </w:rPr>
        <w:t xml:space="preserve"> </w:t>
      </w:r>
      <w:r w:rsidR="002A6BF4" w:rsidRPr="00561C7D">
        <w:rPr>
          <w:rFonts w:ascii="Arial" w:hAnsi="Arial Unicode MS"/>
        </w:rPr>
        <w:t>V</w:t>
      </w:r>
      <w:r w:rsidR="000409D6" w:rsidRPr="00561C7D">
        <w:rPr>
          <w:rFonts w:ascii="Arial" w:hAnsi="Arial Unicode MS"/>
        </w:rPr>
        <w:t>irtualisation product support,</w:t>
      </w:r>
      <w:r w:rsidRPr="00561C7D">
        <w:rPr>
          <w:rFonts w:ascii="Arial" w:hAnsi="Arial Unicode MS"/>
        </w:rPr>
        <w:t xml:space="preserve"> </w:t>
      </w:r>
      <w:r w:rsidR="000409D6" w:rsidRPr="00561C7D">
        <w:rPr>
          <w:rFonts w:ascii="Arial" w:hAnsi="Arial Unicode MS"/>
        </w:rPr>
        <w:t>c</w:t>
      </w:r>
      <w:r w:rsidRPr="00561C7D">
        <w:rPr>
          <w:rFonts w:ascii="Arial" w:hAnsi="Arial Unicode MS"/>
        </w:rPr>
        <w:t xml:space="preserve">lient service management and </w:t>
      </w:r>
      <w:r w:rsidR="000409D6" w:rsidRPr="00561C7D">
        <w:rPr>
          <w:rFonts w:ascii="Arial" w:hAnsi="Arial Unicode MS"/>
        </w:rPr>
        <w:t xml:space="preserve">the </w:t>
      </w:r>
      <w:r w:rsidRPr="00561C7D">
        <w:rPr>
          <w:rFonts w:ascii="Arial" w:hAnsi="Arial Unicode MS"/>
        </w:rPr>
        <w:t>development of new support team services.</w:t>
      </w:r>
    </w:p>
    <w:p w14:paraId="65E9BFC4" w14:textId="77777777" w:rsidR="004B0C47" w:rsidRPr="00561C7D" w:rsidRDefault="004B0C47">
      <w:pPr>
        <w:pStyle w:val="Body1"/>
        <w:rPr>
          <w:rFonts w:ascii="Arial" w:hAnsi="Arial"/>
        </w:rPr>
      </w:pPr>
    </w:p>
    <w:p w14:paraId="536EA123" w14:textId="77777777" w:rsidR="004B0C47" w:rsidRPr="00561C7D" w:rsidRDefault="004B0C47" w:rsidP="00862345">
      <w:pPr>
        <w:pStyle w:val="Heading1"/>
        <w:rPr>
          <w:sz w:val="20"/>
        </w:rPr>
      </w:pPr>
      <w:r w:rsidRPr="00561C7D">
        <w:rPr>
          <w:sz w:val="20"/>
        </w:rPr>
        <w:t>Respon</w:t>
      </w:r>
      <w:r w:rsidR="000409D6" w:rsidRPr="00561C7D">
        <w:rPr>
          <w:sz w:val="20"/>
        </w:rPr>
        <w:t>sibilities</w:t>
      </w:r>
    </w:p>
    <w:p w14:paraId="56289ADF" w14:textId="77777777" w:rsidR="001D20E2" w:rsidRPr="00561C7D" w:rsidRDefault="001D20E2" w:rsidP="001D20E2">
      <w:pPr>
        <w:pStyle w:val="Body1"/>
        <w:widowControl w:val="0"/>
        <w:numPr>
          <w:ilvl w:val="0"/>
          <w:numId w:val="39"/>
        </w:numPr>
        <w:rPr>
          <w:rFonts w:ascii="Arial" w:hAnsi="Arial"/>
        </w:rPr>
      </w:pPr>
      <w:r w:rsidRPr="00561C7D">
        <w:rPr>
          <w:rFonts w:ascii="Arial" w:hAnsi="Arial"/>
        </w:rPr>
        <w:t>Provide pre-sales virtualisation product support and operational expertise to the sales team</w:t>
      </w:r>
    </w:p>
    <w:p w14:paraId="6ECA5113" w14:textId="77777777" w:rsidR="001D20E2" w:rsidRPr="00561C7D" w:rsidRDefault="001D20E2" w:rsidP="001D20E2">
      <w:pPr>
        <w:pStyle w:val="Body1"/>
        <w:widowControl w:val="0"/>
        <w:numPr>
          <w:ilvl w:val="0"/>
          <w:numId w:val="39"/>
        </w:numPr>
        <w:rPr>
          <w:rFonts w:ascii="Arial" w:hAnsi="Arial"/>
        </w:rPr>
      </w:pPr>
      <w:r w:rsidRPr="00561C7D">
        <w:rPr>
          <w:rFonts w:ascii="Arial" w:hAnsi="Arial"/>
        </w:rPr>
        <w:t>Project manage and implement customer installation projects</w:t>
      </w:r>
    </w:p>
    <w:p w14:paraId="62952D9A" w14:textId="77777777" w:rsidR="001D20E2" w:rsidRPr="00561C7D" w:rsidRDefault="001D20E2" w:rsidP="001D20E2">
      <w:pPr>
        <w:pStyle w:val="Body1"/>
        <w:widowControl w:val="0"/>
        <w:numPr>
          <w:ilvl w:val="0"/>
          <w:numId w:val="39"/>
        </w:numPr>
        <w:rPr>
          <w:rFonts w:ascii="Arial" w:hAnsi="Arial"/>
        </w:rPr>
      </w:pPr>
      <w:r w:rsidRPr="00561C7D">
        <w:rPr>
          <w:rFonts w:ascii="Arial" w:hAnsi="Arial"/>
        </w:rPr>
        <w:t>Develop strong customer relationships and manage delivery of service</w:t>
      </w:r>
      <w:r w:rsidR="009163C7" w:rsidRPr="00561C7D">
        <w:rPr>
          <w:rFonts w:ascii="Arial" w:hAnsi="Arial"/>
        </w:rPr>
        <w:t>s</w:t>
      </w:r>
      <w:r w:rsidRPr="00561C7D">
        <w:rPr>
          <w:rFonts w:ascii="Arial" w:hAnsi="Arial"/>
        </w:rPr>
        <w:t xml:space="preserve"> to meet agreed SLA’s </w:t>
      </w:r>
    </w:p>
    <w:p w14:paraId="50CDF7DB" w14:textId="77777777" w:rsidR="00272B04" w:rsidRPr="00561C7D" w:rsidRDefault="001D20E2" w:rsidP="00272B04">
      <w:pPr>
        <w:pStyle w:val="Body1"/>
        <w:widowControl w:val="0"/>
        <w:numPr>
          <w:ilvl w:val="0"/>
          <w:numId w:val="39"/>
        </w:numPr>
        <w:rPr>
          <w:rFonts w:ascii="Arial" w:hAnsi="Arial"/>
        </w:rPr>
      </w:pPr>
      <w:r w:rsidRPr="00561C7D">
        <w:rPr>
          <w:rFonts w:ascii="Arial" w:hAnsi="Arial"/>
        </w:rPr>
        <w:t xml:space="preserve">Develop the </w:t>
      </w:r>
      <w:r w:rsidR="009163C7" w:rsidRPr="00561C7D">
        <w:rPr>
          <w:rFonts w:ascii="Arial" w:hAnsi="Arial"/>
        </w:rPr>
        <w:t>skills within the helpdesk team through regular, targeted</w:t>
      </w:r>
      <w:r w:rsidRPr="00561C7D">
        <w:rPr>
          <w:rFonts w:ascii="Arial" w:hAnsi="Arial"/>
        </w:rPr>
        <w:t xml:space="preserve"> training</w:t>
      </w:r>
    </w:p>
    <w:p w14:paraId="0F20E675" w14:textId="4B1BAC46" w:rsidR="00272B04" w:rsidRPr="00561C7D" w:rsidRDefault="00272B04">
      <w:pPr>
        <w:jc w:val="left"/>
        <w:rPr>
          <w:rFonts w:cs="Times New Roman"/>
          <w:color w:val="000000"/>
          <w:lang w:val="en-GB" w:eastAsia="en-GB"/>
        </w:rPr>
      </w:pPr>
    </w:p>
    <w:p w14:paraId="7B91B322" w14:textId="77777777" w:rsidR="00561C7D" w:rsidRDefault="00561C7D" w:rsidP="00862345">
      <w:pPr>
        <w:pStyle w:val="Heading1"/>
        <w:rPr>
          <w:sz w:val="20"/>
        </w:rPr>
      </w:pPr>
    </w:p>
    <w:p w14:paraId="37A33FD3" w14:textId="203DBD3E" w:rsidR="004B0C47" w:rsidRPr="00561C7D" w:rsidRDefault="00B72973" w:rsidP="00862345">
      <w:pPr>
        <w:pStyle w:val="Heading1"/>
        <w:rPr>
          <w:sz w:val="20"/>
        </w:rPr>
      </w:pPr>
      <w:r w:rsidRPr="00561C7D">
        <w:rPr>
          <w:sz w:val="20"/>
        </w:rPr>
        <w:t>Technical Services Manager</w:t>
      </w:r>
      <w:r w:rsidRPr="00561C7D">
        <w:rPr>
          <w:sz w:val="20"/>
        </w:rPr>
        <w:tab/>
      </w:r>
      <w:r w:rsidRPr="00561C7D">
        <w:rPr>
          <w:sz w:val="20"/>
        </w:rPr>
        <w:tab/>
      </w:r>
      <w:r w:rsidRPr="00561C7D">
        <w:rPr>
          <w:sz w:val="20"/>
        </w:rPr>
        <w:tab/>
      </w:r>
      <w:r w:rsidRPr="00561C7D">
        <w:rPr>
          <w:sz w:val="20"/>
        </w:rPr>
        <w:tab/>
      </w:r>
      <w:r w:rsidRPr="00561C7D">
        <w:rPr>
          <w:sz w:val="20"/>
        </w:rPr>
        <w:tab/>
      </w:r>
      <w:r w:rsidR="002A6BF4" w:rsidRPr="00561C7D">
        <w:rPr>
          <w:sz w:val="20"/>
        </w:rPr>
        <w:tab/>
      </w:r>
      <w:r w:rsidR="002A6BF4" w:rsidRPr="00561C7D">
        <w:rPr>
          <w:sz w:val="20"/>
        </w:rPr>
        <w:tab/>
        <w:t xml:space="preserve">                 </w:t>
      </w:r>
      <w:r w:rsidR="004B0C47" w:rsidRPr="00561C7D">
        <w:rPr>
          <w:sz w:val="20"/>
        </w:rPr>
        <w:t>May 2002 – November 2011</w:t>
      </w:r>
    </w:p>
    <w:p w14:paraId="0CD44E28" w14:textId="77777777" w:rsidR="004B0C47" w:rsidRPr="00561C7D" w:rsidRDefault="004B0C47" w:rsidP="00CA6D7B">
      <w:pPr>
        <w:pStyle w:val="Body1"/>
        <w:jc w:val="both"/>
        <w:rPr>
          <w:rFonts w:ascii="Arial" w:hAnsi="Arial"/>
        </w:rPr>
      </w:pPr>
      <w:r w:rsidRPr="00561C7D">
        <w:rPr>
          <w:rFonts w:ascii="Arial" w:hAnsi="Arial Unicode MS"/>
        </w:rPr>
        <w:t>Harvey Ingram LLP</w:t>
      </w:r>
      <w:r w:rsidR="00CA6D7B" w:rsidRPr="00561C7D">
        <w:rPr>
          <w:rFonts w:ascii="Arial" w:hAnsi="Arial Unicode MS"/>
        </w:rPr>
        <w:t xml:space="preserve"> - </w:t>
      </w:r>
      <w:r w:rsidRPr="00561C7D">
        <w:rPr>
          <w:rFonts w:ascii="Arial" w:hAnsi="Arial" w:cs="Arial"/>
        </w:rPr>
        <w:t>Leading Midlands-based law firm with offices in Leicester, Birmingham and Milton Keynes</w:t>
      </w:r>
    </w:p>
    <w:p w14:paraId="47C71977" w14:textId="77777777" w:rsidR="004B0C47" w:rsidRPr="00561C7D" w:rsidRDefault="004B0C47" w:rsidP="00EA4B9A">
      <w:pPr>
        <w:pStyle w:val="Body1"/>
        <w:jc w:val="both"/>
        <w:rPr>
          <w:rFonts w:ascii="Arial" w:hAnsi="Arial"/>
        </w:rPr>
      </w:pPr>
    </w:p>
    <w:p w14:paraId="3C28C844" w14:textId="2D567E0F" w:rsidR="004B0C47" w:rsidRPr="00561C7D" w:rsidRDefault="004B0C47" w:rsidP="00EA4B9A">
      <w:pPr>
        <w:pStyle w:val="Body1"/>
        <w:jc w:val="both"/>
        <w:rPr>
          <w:rFonts w:ascii="Arial" w:hAnsi="Arial"/>
        </w:rPr>
      </w:pPr>
      <w:r w:rsidRPr="00561C7D">
        <w:rPr>
          <w:rFonts w:ascii="Arial" w:hAnsi="Arial Unicode MS"/>
        </w:rPr>
        <w:t xml:space="preserve">Reporting to the IT Director and senior management I managed technical support for the business. </w:t>
      </w:r>
      <w:r w:rsidR="002A6BF4" w:rsidRPr="00561C7D">
        <w:rPr>
          <w:rFonts w:ascii="Arial" w:hAnsi="Arial Unicode MS"/>
        </w:rPr>
        <w:t>Collaborating</w:t>
      </w:r>
      <w:r w:rsidRPr="00561C7D">
        <w:rPr>
          <w:rFonts w:ascii="Arial" w:hAnsi="Arial Unicode MS"/>
        </w:rPr>
        <w:t xml:space="preserve"> with the technical team we designed and implemented all aspects of IT infrastructure.</w:t>
      </w:r>
    </w:p>
    <w:p w14:paraId="0397B0F9" w14:textId="77777777" w:rsidR="004A04AD" w:rsidRPr="00561C7D" w:rsidRDefault="004A04AD" w:rsidP="00EA4B9A">
      <w:pPr>
        <w:pStyle w:val="Body1"/>
        <w:rPr>
          <w:rFonts w:ascii="Arial" w:hAnsi="Arial"/>
          <w:b/>
          <w:noProof/>
        </w:rPr>
      </w:pPr>
    </w:p>
    <w:p w14:paraId="450AAE29" w14:textId="77777777" w:rsidR="00561C7D" w:rsidRDefault="00561C7D" w:rsidP="00862345">
      <w:pPr>
        <w:pStyle w:val="Heading1"/>
        <w:rPr>
          <w:noProof/>
          <w:sz w:val="20"/>
        </w:rPr>
      </w:pPr>
    </w:p>
    <w:p w14:paraId="6D6CF2E2" w14:textId="1F9227B9" w:rsidR="004B0C47" w:rsidRPr="00561C7D" w:rsidRDefault="00F301F3" w:rsidP="00862345">
      <w:pPr>
        <w:pStyle w:val="Heading1"/>
        <w:rPr>
          <w:sz w:val="20"/>
        </w:rPr>
      </w:pPr>
      <w:r w:rsidRPr="00561C7D">
        <w:rPr>
          <w:noProof/>
          <w:sz w:val="20"/>
        </w:rPr>
        <w:t>System Support</w:t>
      </w:r>
      <w:r w:rsidR="004B0C47" w:rsidRPr="00561C7D">
        <w:rPr>
          <w:sz w:val="20"/>
        </w:rPr>
        <w:t xml:space="preserve"> Team Leader </w:t>
      </w:r>
      <w:r w:rsidR="004B0C47" w:rsidRPr="00561C7D">
        <w:rPr>
          <w:sz w:val="20"/>
        </w:rPr>
        <w:tab/>
      </w:r>
      <w:r w:rsidR="004B0C47" w:rsidRPr="00561C7D">
        <w:rPr>
          <w:sz w:val="20"/>
        </w:rPr>
        <w:tab/>
      </w:r>
      <w:r w:rsidR="004B0C47" w:rsidRPr="00561C7D">
        <w:rPr>
          <w:sz w:val="20"/>
        </w:rPr>
        <w:tab/>
      </w:r>
      <w:r w:rsidR="004B0C47" w:rsidRPr="00561C7D">
        <w:rPr>
          <w:sz w:val="20"/>
        </w:rPr>
        <w:tab/>
      </w:r>
      <w:r w:rsidR="004B0C47" w:rsidRPr="00561C7D">
        <w:rPr>
          <w:sz w:val="20"/>
        </w:rPr>
        <w:tab/>
      </w:r>
      <w:r w:rsidR="002A6BF4" w:rsidRPr="00561C7D">
        <w:rPr>
          <w:sz w:val="20"/>
        </w:rPr>
        <w:tab/>
      </w:r>
      <w:r w:rsidR="002A6BF4" w:rsidRPr="00561C7D">
        <w:rPr>
          <w:sz w:val="20"/>
        </w:rPr>
        <w:tab/>
      </w:r>
      <w:r w:rsidR="002A6BF4" w:rsidRPr="00561C7D">
        <w:rPr>
          <w:sz w:val="20"/>
        </w:rPr>
        <w:tab/>
        <w:t xml:space="preserve">       </w:t>
      </w:r>
      <w:r w:rsidR="004B0C47" w:rsidRPr="00561C7D">
        <w:rPr>
          <w:sz w:val="20"/>
        </w:rPr>
        <w:t>October 2001 – June 2002</w:t>
      </w:r>
    </w:p>
    <w:p w14:paraId="07AEAB4F" w14:textId="31FCF8F2" w:rsidR="00306980" w:rsidRPr="00561C7D" w:rsidRDefault="004B0C47" w:rsidP="00272B04">
      <w:r w:rsidRPr="00561C7D">
        <w:t xml:space="preserve">Contracted to </w:t>
      </w:r>
      <w:proofErr w:type="spellStart"/>
      <w:r w:rsidRPr="00561C7D">
        <w:t>PowerGen</w:t>
      </w:r>
      <w:proofErr w:type="spellEnd"/>
      <w:r w:rsidRPr="00561C7D">
        <w:t xml:space="preserve"> IT Services Department</w:t>
      </w:r>
      <w:r w:rsidR="00C47B77" w:rsidRPr="00561C7D">
        <w:tab/>
      </w:r>
      <w:r w:rsidR="00C47B77" w:rsidRPr="00561C7D">
        <w:tab/>
      </w:r>
      <w:r w:rsidR="00C47B77" w:rsidRPr="00561C7D">
        <w:tab/>
      </w:r>
      <w:r w:rsidR="00561C7D">
        <w:t xml:space="preserve">      </w:t>
      </w:r>
      <w:proofErr w:type="spellStart"/>
      <w:r w:rsidRPr="00561C7D">
        <w:t>Computerland</w:t>
      </w:r>
      <w:proofErr w:type="spellEnd"/>
      <w:r w:rsidRPr="00561C7D">
        <w:t xml:space="preserve"> UK PLC, Outsourcing division</w:t>
      </w:r>
    </w:p>
    <w:p w14:paraId="52EEBC0E" w14:textId="77777777" w:rsidR="0067374B" w:rsidRPr="00561C7D" w:rsidRDefault="0067374B" w:rsidP="00272B04"/>
    <w:p w14:paraId="2BB1546E" w14:textId="77777777" w:rsidR="004B0C47" w:rsidRPr="00561C7D" w:rsidRDefault="004B0C47" w:rsidP="00272B04">
      <w:pPr>
        <w:rPr>
          <w:color w:val="000000"/>
        </w:rPr>
      </w:pPr>
      <w:r w:rsidRPr="00561C7D">
        <w:t xml:space="preserve">Managed a large team of permanent and contract IT staff providing </w:t>
      </w:r>
      <w:proofErr w:type="gramStart"/>
      <w:r w:rsidRPr="00561C7D">
        <w:t>a number of</w:t>
      </w:r>
      <w:proofErr w:type="gramEnd"/>
      <w:r w:rsidRPr="00561C7D">
        <w:t xml:space="preserve"> business units with back office, NetWare, application and email support.</w:t>
      </w:r>
    </w:p>
    <w:p w14:paraId="4D00D6A7" w14:textId="77777777" w:rsidR="001D20E2" w:rsidRPr="00561C7D" w:rsidRDefault="001D20E2" w:rsidP="00EA4B9A">
      <w:pPr>
        <w:pStyle w:val="Body1"/>
        <w:jc w:val="both"/>
        <w:rPr>
          <w:rFonts w:ascii="Arial" w:hAnsi="Arial"/>
        </w:rPr>
      </w:pPr>
    </w:p>
    <w:p w14:paraId="2E36EF7A" w14:textId="77777777" w:rsidR="00561C7D" w:rsidRDefault="00561C7D" w:rsidP="00862345">
      <w:pPr>
        <w:pStyle w:val="Heading1"/>
        <w:rPr>
          <w:sz w:val="20"/>
        </w:rPr>
      </w:pPr>
    </w:p>
    <w:p w14:paraId="3437A494" w14:textId="45C83F73" w:rsidR="004B0C47" w:rsidRPr="00561C7D" w:rsidRDefault="004B0C47" w:rsidP="00862345">
      <w:pPr>
        <w:pStyle w:val="Heading1"/>
        <w:rPr>
          <w:sz w:val="20"/>
        </w:rPr>
      </w:pPr>
      <w:r w:rsidRPr="00561C7D">
        <w:rPr>
          <w:sz w:val="20"/>
        </w:rPr>
        <w:t xml:space="preserve">Desktop Service Team Leader </w:t>
      </w:r>
      <w:r w:rsidRPr="00561C7D">
        <w:rPr>
          <w:sz w:val="20"/>
        </w:rPr>
        <w:tab/>
      </w:r>
      <w:r w:rsidRPr="00561C7D">
        <w:rPr>
          <w:sz w:val="20"/>
        </w:rPr>
        <w:tab/>
      </w:r>
      <w:r w:rsidRPr="00561C7D">
        <w:rPr>
          <w:sz w:val="20"/>
        </w:rPr>
        <w:tab/>
      </w:r>
      <w:r w:rsidRPr="00561C7D">
        <w:rPr>
          <w:sz w:val="20"/>
        </w:rPr>
        <w:tab/>
      </w:r>
      <w:r w:rsidRPr="00561C7D">
        <w:rPr>
          <w:sz w:val="20"/>
        </w:rPr>
        <w:tab/>
      </w:r>
      <w:r w:rsidR="002A6BF4" w:rsidRPr="00561C7D">
        <w:rPr>
          <w:sz w:val="20"/>
        </w:rPr>
        <w:tab/>
      </w:r>
      <w:r w:rsidR="002A6BF4" w:rsidRPr="00561C7D">
        <w:rPr>
          <w:sz w:val="20"/>
        </w:rPr>
        <w:tab/>
        <w:t xml:space="preserve">        </w:t>
      </w:r>
      <w:r w:rsidRPr="00561C7D">
        <w:rPr>
          <w:sz w:val="20"/>
        </w:rPr>
        <w:t>July 1998 – October 2001</w:t>
      </w:r>
    </w:p>
    <w:p w14:paraId="55B1886C" w14:textId="1DF36E23" w:rsidR="001D20E2" w:rsidRPr="00561C7D" w:rsidRDefault="004B0C47" w:rsidP="00C47B77">
      <w:pPr>
        <w:pStyle w:val="Heading1"/>
        <w:rPr>
          <w:rFonts w:hAnsi="Arial Unicode MS"/>
          <w:sz w:val="20"/>
        </w:rPr>
      </w:pPr>
      <w:r w:rsidRPr="00561C7D">
        <w:rPr>
          <w:rFonts w:hAnsi="Arial Unicode MS"/>
          <w:b w:val="0"/>
          <w:sz w:val="20"/>
        </w:rPr>
        <w:t>Contracted to Lafarge Aggregates IT department</w:t>
      </w:r>
      <w:r w:rsidR="00306980" w:rsidRPr="00561C7D">
        <w:rPr>
          <w:rFonts w:hAnsi="Arial Unicode MS"/>
          <w:b w:val="0"/>
          <w:sz w:val="20"/>
        </w:rPr>
        <w:tab/>
      </w:r>
      <w:r w:rsidR="00C47B77" w:rsidRPr="00561C7D">
        <w:rPr>
          <w:rFonts w:hAnsi="Arial Unicode MS"/>
          <w:b w:val="0"/>
          <w:sz w:val="20"/>
        </w:rPr>
        <w:tab/>
      </w:r>
      <w:r w:rsidR="00C47B77" w:rsidRPr="00561C7D">
        <w:rPr>
          <w:rFonts w:hAnsi="Arial Unicode MS"/>
          <w:b w:val="0"/>
          <w:sz w:val="20"/>
        </w:rPr>
        <w:tab/>
      </w:r>
      <w:r w:rsidR="00561C7D">
        <w:rPr>
          <w:rFonts w:hAnsi="Arial Unicode MS"/>
          <w:b w:val="0"/>
          <w:sz w:val="20"/>
        </w:rPr>
        <w:tab/>
        <w:t xml:space="preserve">      </w:t>
      </w:r>
      <w:proofErr w:type="spellStart"/>
      <w:r w:rsidRPr="00561C7D">
        <w:rPr>
          <w:rFonts w:hAnsi="Arial Unicode MS"/>
          <w:b w:val="0"/>
          <w:sz w:val="20"/>
        </w:rPr>
        <w:t>Computerland</w:t>
      </w:r>
      <w:proofErr w:type="spellEnd"/>
      <w:r w:rsidRPr="00561C7D">
        <w:rPr>
          <w:rFonts w:hAnsi="Arial Unicode MS"/>
          <w:b w:val="0"/>
          <w:sz w:val="20"/>
        </w:rPr>
        <w:t xml:space="preserve"> UK PLC, Outsourcing division</w:t>
      </w:r>
    </w:p>
    <w:p w14:paraId="16CB7C17" w14:textId="77777777" w:rsidR="00306980" w:rsidRPr="00561C7D" w:rsidRDefault="00306980" w:rsidP="00272B04"/>
    <w:p w14:paraId="17644491" w14:textId="77777777" w:rsidR="00306980" w:rsidRPr="00561C7D" w:rsidRDefault="00306980" w:rsidP="00272B04">
      <w:r w:rsidRPr="00561C7D">
        <w:t xml:space="preserve">Working on site with the customer to provide </w:t>
      </w:r>
      <w:r w:rsidR="00133C15" w:rsidRPr="00561C7D">
        <w:t>BAU support operational support</w:t>
      </w:r>
    </w:p>
    <w:p w14:paraId="7CA729B7" w14:textId="77777777" w:rsidR="00C47B77" w:rsidRPr="00561C7D" w:rsidRDefault="00C47B77" w:rsidP="00C47B77">
      <w:pPr>
        <w:pStyle w:val="Body1"/>
      </w:pPr>
    </w:p>
    <w:p w14:paraId="3ADDF045" w14:textId="77777777" w:rsidR="00561C7D" w:rsidRDefault="00561C7D" w:rsidP="00862345">
      <w:pPr>
        <w:pStyle w:val="Heading1"/>
        <w:rPr>
          <w:sz w:val="20"/>
        </w:rPr>
      </w:pPr>
    </w:p>
    <w:p w14:paraId="33F856C7" w14:textId="0C8DE6DA" w:rsidR="004B0C47" w:rsidRPr="00561C7D" w:rsidRDefault="004B0C47" w:rsidP="00862345">
      <w:pPr>
        <w:pStyle w:val="Heading1"/>
        <w:rPr>
          <w:sz w:val="20"/>
        </w:rPr>
      </w:pPr>
      <w:r w:rsidRPr="00561C7D">
        <w:rPr>
          <w:sz w:val="20"/>
        </w:rPr>
        <w:t>Systems Engineer</w:t>
      </w:r>
      <w:r w:rsidRPr="00561C7D">
        <w:rPr>
          <w:sz w:val="20"/>
        </w:rPr>
        <w:tab/>
      </w:r>
      <w:r w:rsidRPr="00561C7D">
        <w:rPr>
          <w:sz w:val="20"/>
        </w:rPr>
        <w:tab/>
      </w:r>
      <w:r w:rsidRPr="00561C7D">
        <w:rPr>
          <w:sz w:val="20"/>
        </w:rPr>
        <w:tab/>
      </w:r>
      <w:r w:rsidRPr="00561C7D">
        <w:rPr>
          <w:sz w:val="20"/>
        </w:rPr>
        <w:tab/>
      </w:r>
      <w:r w:rsidRPr="00561C7D">
        <w:rPr>
          <w:sz w:val="20"/>
        </w:rPr>
        <w:tab/>
      </w:r>
      <w:r w:rsidRPr="00561C7D">
        <w:rPr>
          <w:sz w:val="20"/>
        </w:rPr>
        <w:tab/>
      </w:r>
      <w:r w:rsidRPr="00561C7D">
        <w:rPr>
          <w:sz w:val="20"/>
        </w:rPr>
        <w:tab/>
      </w:r>
      <w:r w:rsidR="002A6BF4" w:rsidRPr="00561C7D">
        <w:rPr>
          <w:sz w:val="20"/>
        </w:rPr>
        <w:t xml:space="preserve">                             </w:t>
      </w:r>
      <w:r w:rsidRPr="00561C7D">
        <w:rPr>
          <w:sz w:val="20"/>
        </w:rPr>
        <w:t>September 1997 – July 1998</w:t>
      </w:r>
    </w:p>
    <w:p w14:paraId="5925EF87" w14:textId="049767CB" w:rsidR="004B0C47" w:rsidRPr="00561C7D" w:rsidRDefault="004B0C47" w:rsidP="0022370C">
      <w:pPr>
        <w:pStyle w:val="Body1"/>
        <w:rPr>
          <w:rFonts w:ascii="Arial" w:hAnsi="Arial Unicode MS"/>
        </w:rPr>
      </w:pPr>
      <w:r w:rsidRPr="00561C7D">
        <w:rPr>
          <w:rFonts w:ascii="Arial" w:hAnsi="Arial Unicode MS"/>
        </w:rPr>
        <w:t>Contracted to MARS Foods IT department</w:t>
      </w:r>
      <w:r w:rsidR="00C47B77" w:rsidRPr="00561C7D">
        <w:rPr>
          <w:rFonts w:ascii="Arial" w:hAnsi="Arial"/>
        </w:rPr>
        <w:tab/>
      </w:r>
      <w:r w:rsidR="00C47B77" w:rsidRPr="00561C7D">
        <w:rPr>
          <w:rFonts w:ascii="Arial" w:hAnsi="Arial"/>
        </w:rPr>
        <w:tab/>
      </w:r>
      <w:r w:rsidR="00C47B77" w:rsidRPr="00561C7D">
        <w:rPr>
          <w:rFonts w:ascii="Arial" w:hAnsi="Arial"/>
        </w:rPr>
        <w:tab/>
      </w:r>
      <w:r w:rsidR="00C47B77" w:rsidRPr="00561C7D">
        <w:rPr>
          <w:rFonts w:ascii="Arial" w:hAnsi="Arial"/>
        </w:rPr>
        <w:tab/>
      </w:r>
      <w:r w:rsidR="00561C7D">
        <w:rPr>
          <w:rFonts w:ascii="Arial" w:hAnsi="Arial"/>
        </w:rPr>
        <w:t xml:space="preserve">      </w:t>
      </w:r>
      <w:proofErr w:type="spellStart"/>
      <w:r w:rsidRPr="00561C7D">
        <w:rPr>
          <w:rFonts w:ascii="Arial" w:hAnsi="Arial Unicode MS"/>
        </w:rPr>
        <w:t>Computerl</w:t>
      </w:r>
      <w:r w:rsidR="001D20E2" w:rsidRPr="00561C7D">
        <w:rPr>
          <w:rFonts w:ascii="Arial" w:hAnsi="Arial Unicode MS"/>
        </w:rPr>
        <w:t>and</w:t>
      </w:r>
      <w:proofErr w:type="spellEnd"/>
      <w:r w:rsidR="001D20E2" w:rsidRPr="00561C7D">
        <w:rPr>
          <w:rFonts w:ascii="Arial" w:hAnsi="Arial Unicode MS"/>
        </w:rPr>
        <w:t xml:space="preserve"> UK PLC, Outsourcing division</w:t>
      </w:r>
    </w:p>
    <w:p w14:paraId="69C58D0C" w14:textId="5AC0E44B" w:rsidR="00AF0470" w:rsidRPr="00561C7D" w:rsidRDefault="00AF0470" w:rsidP="0022370C">
      <w:pPr>
        <w:pStyle w:val="Body1"/>
        <w:rPr>
          <w:rFonts w:ascii="Arial" w:hAnsi="Arial Unicode MS"/>
        </w:rPr>
      </w:pPr>
    </w:p>
    <w:p w14:paraId="3502F068" w14:textId="0DE6F9DB" w:rsidR="00AF0470" w:rsidRPr="00561C7D" w:rsidRDefault="00AF0470" w:rsidP="0022370C">
      <w:pPr>
        <w:pStyle w:val="Body1"/>
        <w:rPr>
          <w:rFonts w:ascii="Arial" w:hAnsi="Arial Unicode MS"/>
        </w:rPr>
      </w:pPr>
    </w:p>
    <w:p w14:paraId="5C31416D" w14:textId="7AA46FD1" w:rsidR="00AF0470" w:rsidRPr="00561C7D" w:rsidRDefault="00AF0470" w:rsidP="00AF0470">
      <w:pPr>
        <w:pStyle w:val="Heading1"/>
        <w:rPr>
          <w:sz w:val="20"/>
        </w:rPr>
      </w:pPr>
      <w:r w:rsidRPr="00561C7D">
        <w:rPr>
          <w:sz w:val="20"/>
        </w:rPr>
        <w:t xml:space="preserve">Qualifications and Training </w:t>
      </w:r>
    </w:p>
    <w:p w14:paraId="1162A236" w14:textId="77777777" w:rsidR="00782839" w:rsidRPr="00561C7D" w:rsidRDefault="00782839" w:rsidP="00782839">
      <w:pPr>
        <w:pStyle w:val="Body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AF0470" w:rsidRPr="00561C7D" w14:paraId="054D285D" w14:textId="77777777" w:rsidTr="00137616">
        <w:trPr>
          <w:trHeight w:val="207"/>
        </w:trPr>
        <w:tc>
          <w:tcPr>
            <w:tcW w:w="2500" w:type="pct"/>
            <w:shd w:val="clear" w:color="auto" w:fill="D9D9D9"/>
          </w:tcPr>
          <w:p w14:paraId="68A7D0DB" w14:textId="77777777" w:rsidR="00AF0470" w:rsidRPr="00561C7D" w:rsidRDefault="00AF0470" w:rsidP="00137616">
            <w:pPr>
              <w:pStyle w:val="Body1"/>
              <w:rPr>
                <w:rFonts w:ascii="Arial" w:hAnsi="Arial" w:cs="Arial"/>
              </w:rPr>
            </w:pPr>
            <w:r w:rsidRPr="00561C7D">
              <w:rPr>
                <w:rFonts w:ascii="Arial" w:hAnsi="Arial" w:cs="Arial"/>
              </w:rPr>
              <w:t xml:space="preserve">Citrix Xendesktop 7 CCA – </w:t>
            </w:r>
            <w:proofErr w:type="gramStart"/>
            <w:r w:rsidRPr="00561C7D">
              <w:rPr>
                <w:rFonts w:ascii="Arial" w:hAnsi="Arial" w:cs="Arial"/>
              </w:rPr>
              <w:t>Passed  August</w:t>
            </w:r>
            <w:proofErr w:type="gramEnd"/>
            <w:r w:rsidRPr="00561C7D">
              <w:rPr>
                <w:rFonts w:ascii="Arial" w:hAnsi="Arial" w:cs="Arial"/>
              </w:rPr>
              <w:t xml:space="preserve"> 2016</w:t>
            </w:r>
          </w:p>
        </w:tc>
        <w:tc>
          <w:tcPr>
            <w:tcW w:w="2500" w:type="pct"/>
            <w:shd w:val="clear" w:color="auto" w:fill="D9D9D9"/>
          </w:tcPr>
          <w:p w14:paraId="09044EBC" w14:textId="77777777" w:rsidR="00AF0470" w:rsidRPr="00561C7D" w:rsidRDefault="00AF0470" w:rsidP="00137616">
            <w:pPr>
              <w:pStyle w:val="Body1"/>
              <w:rPr>
                <w:rFonts w:ascii="Arial" w:hAnsi="Arial" w:cs="Arial"/>
              </w:rPr>
            </w:pPr>
            <w:r w:rsidRPr="00561C7D">
              <w:rPr>
                <w:rFonts w:ascii="Arial" w:hAnsi="Arial" w:cs="Arial"/>
              </w:rPr>
              <w:t xml:space="preserve">IT Infrastructure Library Foundation 3 </w:t>
            </w:r>
            <w:proofErr w:type="gramStart"/>
            <w:r w:rsidRPr="00561C7D">
              <w:rPr>
                <w:rFonts w:ascii="Arial" w:hAnsi="Arial" w:cs="Arial"/>
              </w:rPr>
              <w:t>-  Passed</w:t>
            </w:r>
            <w:proofErr w:type="gramEnd"/>
            <w:r w:rsidRPr="00561C7D">
              <w:rPr>
                <w:rFonts w:ascii="Arial" w:hAnsi="Arial" w:cs="Arial"/>
              </w:rPr>
              <w:t xml:space="preserve"> January  2009</w:t>
            </w:r>
          </w:p>
        </w:tc>
      </w:tr>
      <w:tr w:rsidR="00AF0470" w:rsidRPr="00561C7D" w14:paraId="0E87E453" w14:textId="77777777" w:rsidTr="00137616">
        <w:trPr>
          <w:trHeight w:val="207"/>
        </w:trPr>
        <w:tc>
          <w:tcPr>
            <w:tcW w:w="2500" w:type="pct"/>
            <w:shd w:val="clear" w:color="auto" w:fill="FFFFFF"/>
          </w:tcPr>
          <w:p w14:paraId="7C1235BF" w14:textId="77777777" w:rsidR="00AF0470" w:rsidRPr="00561C7D" w:rsidRDefault="00AF0470" w:rsidP="00137616">
            <w:pPr>
              <w:pStyle w:val="Body1"/>
              <w:rPr>
                <w:rFonts w:ascii="Arial" w:hAnsi="Arial" w:cs="Arial"/>
              </w:rPr>
            </w:pPr>
            <w:r w:rsidRPr="00561C7D">
              <w:rPr>
                <w:rFonts w:ascii="Arial" w:hAnsi="Arial" w:cs="Arial"/>
              </w:rPr>
              <w:t xml:space="preserve">Citrix Xendesktop 5 CCA – </w:t>
            </w:r>
            <w:proofErr w:type="gramStart"/>
            <w:r w:rsidRPr="00561C7D">
              <w:rPr>
                <w:rFonts w:ascii="Arial" w:hAnsi="Arial" w:cs="Arial"/>
              </w:rPr>
              <w:t>Passed  May</w:t>
            </w:r>
            <w:proofErr w:type="gramEnd"/>
            <w:r w:rsidRPr="00561C7D">
              <w:rPr>
                <w:rFonts w:ascii="Arial" w:hAnsi="Arial" w:cs="Arial"/>
              </w:rPr>
              <w:t xml:space="preserve"> 2013</w:t>
            </w:r>
          </w:p>
        </w:tc>
        <w:tc>
          <w:tcPr>
            <w:tcW w:w="2500" w:type="pct"/>
            <w:shd w:val="clear" w:color="auto" w:fill="FFFFFF"/>
          </w:tcPr>
          <w:p w14:paraId="61A4E8E8" w14:textId="77777777" w:rsidR="00AF0470" w:rsidRPr="00561C7D" w:rsidRDefault="00AF0470" w:rsidP="00137616">
            <w:pPr>
              <w:pStyle w:val="Body1"/>
              <w:rPr>
                <w:rFonts w:ascii="Arial" w:hAnsi="Arial" w:cs="Arial"/>
              </w:rPr>
            </w:pPr>
            <w:r w:rsidRPr="00561C7D">
              <w:rPr>
                <w:rFonts w:ascii="Arial" w:hAnsi="Arial" w:cs="Arial"/>
              </w:rPr>
              <w:t>MCP Windows Server 2003 - Passed November 2008</w:t>
            </w:r>
          </w:p>
        </w:tc>
      </w:tr>
    </w:tbl>
    <w:p w14:paraId="059FBD63" w14:textId="77777777" w:rsidR="00AF0470" w:rsidRPr="00561C7D" w:rsidRDefault="00AF0470" w:rsidP="0022370C">
      <w:pPr>
        <w:pStyle w:val="Body1"/>
        <w:rPr>
          <w:rFonts w:ascii="Arial" w:hAnsi="Arial"/>
        </w:rPr>
      </w:pPr>
    </w:p>
    <w:sectPr w:rsidR="00AF0470" w:rsidRPr="00561C7D" w:rsidSect="004A2473">
      <w:pgSz w:w="11900" w:h="16840"/>
      <w:pgMar w:top="426" w:right="534" w:bottom="568" w:left="576" w:header="720" w:footer="41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pStyle w:val="List0"/>
      <w:lvlText w:val="•"/>
      <w:lvlJc w:val="left"/>
      <w:pPr>
        <w:tabs>
          <w:tab w:val="num" w:pos="432"/>
        </w:tabs>
        <w:ind w:left="432" w:firstLine="360"/>
      </w:pPr>
      <w:rPr>
        <w:rFonts w:hint="default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pStyle w:val="ImportWordListStyleDefinition9"/>
      <w:lvlText w:val="•"/>
      <w:lvlJc w:val="left"/>
      <w:pPr>
        <w:tabs>
          <w:tab w:val="num" w:pos="360"/>
        </w:tabs>
        <w:ind w:left="360" w:firstLine="360"/>
      </w:pPr>
      <w:rPr>
        <w:rFonts w:ascii="Arial" w:eastAsia="Arial Unicode MS" w:hAnsi="Arial" w:hint="default"/>
        <w:b w:val="0"/>
        <w:i w:val="0"/>
        <w:caps w:val="0"/>
        <w:smallCaps w:val="0"/>
        <w:strike w:val="0"/>
        <w:dstrike w:val="0"/>
        <w:color w:val="000000"/>
        <w:kern w:val="1"/>
        <w:position w:val="0"/>
        <w:sz w:val="20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Arial" w:eastAsia="Arial Unicode MS" w:hAnsi="Arial" w:hint="default"/>
        <w:b w:val="0"/>
        <w:i w:val="0"/>
        <w:caps w:val="0"/>
        <w:smallCaps w:val="0"/>
        <w:strike w:val="0"/>
        <w:dstrike w:val="0"/>
        <w:color w:val="000000"/>
        <w:kern w:val="1"/>
        <w:position w:val="0"/>
        <w:sz w:val="20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Arial" w:eastAsia="Arial Unicode MS" w:hAnsi="Arial" w:hint="default"/>
        <w:b w:val="0"/>
        <w:i w:val="0"/>
        <w:caps w:val="0"/>
        <w:smallCaps w:val="0"/>
        <w:strike w:val="0"/>
        <w:dstrike w:val="0"/>
        <w:color w:val="000000"/>
        <w:kern w:val="1"/>
        <w:position w:val="0"/>
        <w:sz w:val="20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Arial" w:eastAsia="Arial Unicode MS" w:hAnsi="Arial" w:hint="default"/>
        <w:b w:val="0"/>
        <w:i w:val="0"/>
        <w:caps w:val="0"/>
        <w:smallCaps w:val="0"/>
        <w:strike w:val="0"/>
        <w:dstrike w:val="0"/>
        <w:color w:val="000000"/>
        <w:kern w:val="1"/>
        <w:position w:val="0"/>
        <w:sz w:val="20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Arial" w:eastAsia="Arial Unicode MS" w:hAnsi="Arial" w:hint="default"/>
        <w:b w:val="0"/>
        <w:i w:val="0"/>
        <w:caps w:val="0"/>
        <w:smallCaps w:val="0"/>
        <w:strike w:val="0"/>
        <w:dstrike w:val="0"/>
        <w:color w:val="000000"/>
        <w:kern w:val="1"/>
        <w:position w:val="0"/>
        <w:sz w:val="20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Arial" w:eastAsia="Arial Unicode MS" w:hAnsi="Arial" w:hint="default"/>
        <w:b w:val="0"/>
        <w:i w:val="0"/>
        <w:caps w:val="0"/>
        <w:smallCaps w:val="0"/>
        <w:strike w:val="0"/>
        <w:dstrike w:val="0"/>
        <w:color w:val="000000"/>
        <w:kern w:val="1"/>
        <w:position w:val="0"/>
        <w:sz w:val="20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Arial" w:eastAsia="Arial Unicode MS" w:hAnsi="Arial" w:hint="default"/>
        <w:b w:val="0"/>
        <w:i w:val="0"/>
        <w:caps w:val="0"/>
        <w:smallCaps w:val="0"/>
        <w:strike w:val="0"/>
        <w:dstrike w:val="0"/>
        <w:color w:val="000000"/>
        <w:kern w:val="1"/>
        <w:position w:val="0"/>
        <w:sz w:val="20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Arial" w:eastAsia="Arial Unicode MS" w:hAnsi="Arial" w:hint="default"/>
        <w:b w:val="0"/>
        <w:i w:val="0"/>
        <w:caps w:val="0"/>
        <w:smallCaps w:val="0"/>
        <w:strike w:val="0"/>
        <w:dstrike w:val="0"/>
        <w:color w:val="000000"/>
        <w:kern w:val="1"/>
        <w:position w:val="0"/>
        <w:sz w:val="20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Arial" w:eastAsia="Arial Unicode MS" w:hAnsi="Arial" w:hint="default"/>
        <w:b w:val="0"/>
        <w:i w:val="0"/>
        <w:caps w:val="0"/>
        <w:smallCaps w:val="0"/>
        <w:strike w:val="0"/>
        <w:dstrike w:val="0"/>
        <w:color w:val="000000"/>
        <w:kern w:val="1"/>
        <w:position w:val="0"/>
        <w:sz w:val="20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894EE87B"/>
    <w:lvl w:ilvl="0">
      <w:start w:val="1"/>
      <w:numFmt w:val="bullet"/>
      <w:pStyle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9" w15:restartNumberingAfterBreak="0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894EE87D"/>
    <w:lvl w:ilvl="0">
      <w:start w:val="1"/>
      <w:numFmt w:val="bullet"/>
      <w:pStyle w:val="List1"/>
      <w:lvlText w:val="•"/>
      <w:lvlJc w:val="left"/>
      <w:pPr>
        <w:tabs>
          <w:tab w:val="num" w:pos="432"/>
        </w:tabs>
        <w:ind w:left="432" w:firstLine="360"/>
      </w:pPr>
      <w:rPr>
        <w:rFonts w:hint="default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hint="default"/>
        <w:position w:val="0"/>
      </w:rPr>
    </w:lvl>
  </w:abstractNum>
  <w:abstractNum w:abstractNumId="11" w15:restartNumberingAfterBreak="0">
    <w:nsid w:val="0000000C"/>
    <w:multiLevelType w:val="multilevel"/>
    <w:tmpl w:val="894EE87E"/>
    <w:lvl w:ilvl="0">
      <w:start w:val="1"/>
      <w:numFmt w:val="bullet"/>
      <w:pStyle w:val="ImportWordListStyleDefinition6"/>
      <w:lvlText w:val="•"/>
      <w:lvlJc w:val="left"/>
      <w:pPr>
        <w:tabs>
          <w:tab w:val="num" w:pos="360"/>
        </w:tabs>
        <w:ind w:left="360" w:firstLine="3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0000000D"/>
    <w:multiLevelType w:val="multilevel"/>
    <w:tmpl w:val="894EE87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894EE880"/>
    <w:lvl w:ilvl="0">
      <w:start w:val="1"/>
      <w:numFmt w:val="bullet"/>
      <w:pStyle w:val="List21"/>
      <w:lvlText w:val="•"/>
      <w:lvlJc w:val="left"/>
      <w:pPr>
        <w:tabs>
          <w:tab w:val="num" w:pos="432"/>
        </w:tabs>
        <w:ind w:left="432" w:firstLine="360"/>
      </w:pPr>
      <w:rPr>
        <w:rFonts w:hint="default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hint="default"/>
        <w:position w:val="0"/>
      </w:rPr>
    </w:lvl>
  </w:abstractNum>
  <w:abstractNum w:abstractNumId="14" w15:restartNumberingAfterBreak="0">
    <w:nsid w:val="0000000F"/>
    <w:multiLevelType w:val="multilevel"/>
    <w:tmpl w:val="894EE881"/>
    <w:lvl w:ilvl="0">
      <w:start w:val="1"/>
      <w:numFmt w:val="bullet"/>
      <w:pStyle w:val="ImportWordListStyleDefinition7"/>
      <w:lvlText w:val="•"/>
      <w:lvlJc w:val="left"/>
      <w:pPr>
        <w:tabs>
          <w:tab w:val="num" w:pos="360"/>
        </w:tabs>
        <w:ind w:left="360" w:firstLine="3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18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39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61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00000010"/>
    <w:multiLevelType w:val="multilevel"/>
    <w:tmpl w:val="894EE88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894EE883"/>
    <w:lvl w:ilvl="0">
      <w:start w:val="1"/>
      <w:numFmt w:val="bullet"/>
      <w:pStyle w:val="List31"/>
      <w:lvlText w:val="•"/>
      <w:lvlJc w:val="left"/>
      <w:pPr>
        <w:tabs>
          <w:tab w:val="num" w:pos="432"/>
        </w:tabs>
        <w:ind w:left="432" w:firstLine="360"/>
      </w:pPr>
      <w:rPr>
        <w:rFonts w:hint="default"/>
        <w:position w:val="0"/>
      </w:rPr>
    </w:lvl>
    <w:lvl w:ilvl="1">
      <w:start w:val="1"/>
      <w:numFmt w:val="bullet"/>
      <w:lvlText w:val="◦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2">
      <w:start w:val="1"/>
      <w:numFmt w:val="bullet"/>
      <w:lvlText w:val="▪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4">
      <w:start w:val="1"/>
      <w:numFmt w:val="bullet"/>
      <w:lvlText w:val="◦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5">
      <w:start w:val="1"/>
      <w:numFmt w:val="bullet"/>
      <w:lvlText w:val="▪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7">
      <w:start w:val="1"/>
      <w:numFmt w:val="bullet"/>
      <w:lvlText w:val="◦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  <w:lvl w:ilvl="8">
      <w:start w:val="1"/>
      <w:numFmt w:val="bullet"/>
      <w:lvlText w:val="▪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</w:abstractNum>
  <w:abstractNum w:abstractNumId="17" w15:restartNumberingAfterBreak="0">
    <w:nsid w:val="00000012"/>
    <w:multiLevelType w:val="multilevel"/>
    <w:tmpl w:val="894EE884"/>
    <w:lvl w:ilvl="0">
      <w:start w:val="1"/>
      <w:numFmt w:val="bullet"/>
      <w:pStyle w:val="ImportWordListStyleDefinition1"/>
      <w:lvlText w:val="•"/>
      <w:lvlJc w:val="left"/>
      <w:pPr>
        <w:tabs>
          <w:tab w:val="num" w:pos="360"/>
        </w:tabs>
        <w:ind w:left="360" w:firstLine="3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◦"/>
      <w:lvlJc w:val="left"/>
      <w:pPr>
        <w:tabs>
          <w:tab w:val="num" w:pos="360"/>
        </w:tabs>
        <w:ind w:left="360" w:firstLine="7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360"/>
        </w:tabs>
        <w:ind w:left="360" w:firstLine="10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◦"/>
      <w:lvlJc w:val="left"/>
      <w:pPr>
        <w:tabs>
          <w:tab w:val="num" w:pos="360"/>
        </w:tabs>
        <w:ind w:left="360" w:firstLine="18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360"/>
        </w:tabs>
        <w:ind w:left="360" w:firstLine="21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◦"/>
      <w:lvlJc w:val="left"/>
      <w:pPr>
        <w:tabs>
          <w:tab w:val="num" w:pos="360"/>
        </w:tabs>
        <w:ind w:left="360" w:firstLine="28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360"/>
        </w:tabs>
        <w:ind w:left="360" w:firstLine="32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00000013"/>
    <w:multiLevelType w:val="multilevel"/>
    <w:tmpl w:val="894EE88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894EE886"/>
    <w:lvl w:ilvl="0">
      <w:start w:val="1"/>
      <w:numFmt w:val="bullet"/>
      <w:pStyle w:val="List41"/>
      <w:lvlText w:val="•"/>
      <w:lvlJc w:val="left"/>
      <w:pPr>
        <w:tabs>
          <w:tab w:val="num" w:pos="432"/>
        </w:tabs>
        <w:ind w:left="432" w:firstLine="360"/>
      </w:pPr>
      <w:rPr>
        <w:rFonts w:hint="default"/>
        <w:position w:val="0"/>
      </w:rPr>
    </w:lvl>
    <w:lvl w:ilvl="1">
      <w:start w:val="1"/>
      <w:numFmt w:val="bullet"/>
      <w:lvlText w:val="◦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2">
      <w:start w:val="1"/>
      <w:numFmt w:val="bullet"/>
      <w:lvlText w:val="▪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4">
      <w:start w:val="1"/>
      <w:numFmt w:val="bullet"/>
      <w:lvlText w:val="◦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5">
      <w:start w:val="1"/>
      <w:numFmt w:val="bullet"/>
      <w:lvlText w:val="▪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7">
      <w:start w:val="1"/>
      <w:numFmt w:val="bullet"/>
      <w:lvlText w:val="◦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  <w:lvl w:ilvl="8">
      <w:start w:val="1"/>
      <w:numFmt w:val="bullet"/>
      <w:lvlText w:val="▪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</w:abstractNum>
  <w:abstractNum w:abstractNumId="20" w15:restartNumberingAfterBreak="0">
    <w:nsid w:val="00000015"/>
    <w:multiLevelType w:val="multilevel"/>
    <w:tmpl w:val="894EE887"/>
    <w:lvl w:ilvl="0">
      <w:start w:val="1"/>
      <w:numFmt w:val="bullet"/>
      <w:pStyle w:val="ImportWordListStyleDefinition2"/>
      <w:lvlText w:val="•"/>
      <w:lvlJc w:val="left"/>
      <w:pPr>
        <w:tabs>
          <w:tab w:val="num" w:pos="360"/>
        </w:tabs>
        <w:ind w:left="360" w:firstLine="3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◦"/>
      <w:lvlJc w:val="left"/>
      <w:pPr>
        <w:tabs>
          <w:tab w:val="num" w:pos="360"/>
        </w:tabs>
        <w:ind w:left="360" w:firstLine="7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360"/>
        </w:tabs>
        <w:ind w:left="360" w:firstLine="10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14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◦"/>
      <w:lvlJc w:val="left"/>
      <w:pPr>
        <w:tabs>
          <w:tab w:val="num" w:pos="360"/>
        </w:tabs>
        <w:ind w:left="360" w:firstLine="18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360"/>
        </w:tabs>
        <w:ind w:left="360" w:firstLine="21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◦"/>
      <w:lvlJc w:val="left"/>
      <w:pPr>
        <w:tabs>
          <w:tab w:val="num" w:pos="360"/>
        </w:tabs>
        <w:ind w:left="360" w:firstLine="28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360"/>
        </w:tabs>
        <w:ind w:left="360" w:firstLine="32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0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00000016"/>
    <w:multiLevelType w:val="multilevel"/>
    <w:tmpl w:val="894EE88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894EE889"/>
    <w:lvl w:ilvl="0">
      <w:start w:val="1"/>
      <w:numFmt w:val="decimal"/>
      <w:pStyle w:val="ImportWordListStyleDefinition0"/>
      <w:suff w:val="nothing"/>
      <w:lvlText w:val="%1."/>
      <w:lvlJc w:val="left"/>
      <w:pPr>
        <w:ind w:left="0" w:firstLine="0"/>
      </w:pPr>
      <w:rPr>
        <w:rFonts w:ascii="Arial" w:eastAsia="Arial Unicode MS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8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2."/>
      <w:lvlJc w:val="left"/>
      <w:pPr>
        <w:ind w:left="0" w:firstLine="0"/>
      </w:pPr>
      <w:rPr>
        <w:rFonts w:ascii="Arial" w:eastAsia="Arial Unicode MS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8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3."/>
      <w:lvlJc w:val="left"/>
      <w:pPr>
        <w:ind w:left="0" w:firstLine="0"/>
      </w:pPr>
      <w:rPr>
        <w:rFonts w:ascii="Arial" w:eastAsia="Arial Unicode MS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8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4."/>
      <w:lvlJc w:val="left"/>
      <w:pPr>
        <w:ind w:left="0" w:firstLine="0"/>
      </w:pPr>
      <w:rPr>
        <w:rFonts w:ascii="Arial" w:eastAsia="Arial Unicode MS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8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ascii="Arial" w:eastAsia="Arial Unicode MS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8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."/>
      <w:lvlJc w:val="left"/>
      <w:pPr>
        <w:ind w:left="0" w:firstLine="0"/>
      </w:pPr>
      <w:rPr>
        <w:rFonts w:ascii="Arial" w:eastAsia="Arial Unicode MS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8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7."/>
      <w:lvlJc w:val="left"/>
      <w:pPr>
        <w:ind w:left="0" w:firstLine="0"/>
      </w:pPr>
      <w:rPr>
        <w:rFonts w:ascii="Arial" w:eastAsia="Arial Unicode MS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8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8."/>
      <w:lvlJc w:val="left"/>
      <w:pPr>
        <w:ind w:left="0" w:firstLine="0"/>
      </w:pPr>
      <w:rPr>
        <w:rFonts w:ascii="Arial" w:eastAsia="Arial Unicode MS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8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9."/>
      <w:lvlJc w:val="left"/>
      <w:pPr>
        <w:ind w:left="0" w:firstLine="0"/>
      </w:pPr>
      <w:rPr>
        <w:rFonts w:ascii="Arial" w:eastAsia="Arial Unicode MS" w:hAnsi="Arial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8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00000018"/>
    <w:multiLevelType w:val="multilevel"/>
    <w:tmpl w:val="894EE88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0513974"/>
    <w:multiLevelType w:val="hybridMultilevel"/>
    <w:tmpl w:val="B9B4B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4860781"/>
    <w:multiLevelType w:val="hybridMultilevel"/>
    <w:tmpl w:val="04709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0F4526"/>
    <w:multiLevelType w:val="hybridMultilevel"/>
    <w:tmpl w:val="251AA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FC7393"/>
    <w:multiLevelType w:val="hybridMultilevel"/>
    <w:tmpl w:val="535C5A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02F2F9C"/>
    <w:multiLevelType w:val="hybridMultilevel"/>
    <w:tmpl w:val="52B07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565D2E"/>
    <w:multiLevelType w:val="hybridMultilevel"/>
    <w:tmpl w:val="030E7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D70726"/>
    <w:multiLevelType w:val="hybridMultilevel"/>
    <w:tmpl w:val="FA7AA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9D0DD6"/>
    <w:multiLevelType w:val="hybridMultilevel"/>
    <w:tmpl w:val="2B388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521B02"/>
    <w:multiLevelType w:val="hybridMultilevel"/>
    <w:tmpl w:val="B288B9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B591231"/>
    <w:multiLevelType w:val="hybridMultilevel"/>
    <w:tmpl w:val="4FA83D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C5E14FB"/>
    <w:multiLevelType w:val="hybridMultilevel"/>
    <w:tmpl w:val="2D1E5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BC0374"/>
    <w:multiLevelType w:val="hybridMultilevel"/>
    <w:tmpl w:val="720A4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FC2130"/>
    <w:multiLevelType w:val="hybridMultilevel"/>
    <w:tmpl w:val="AAFC2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446700"/>
    <w:multiLevelType w:val="hybridMultilevel"/>
    <w:tmpl w:val="8F1CB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8C35CA"/>
    <w:multiLevelType w:val="hybridMultilevel"/>
    <w:tmpl w:val="AE72F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2B3148"/>
    <w:multiLevelType w:val="hybridMultilevel"/>
    <w:tmpl w:val="BDC0E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763055"/>
    <w:multiLevelType w:val="hybridMultilevel"/>
    <w:tmpl w:val="AE488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B03D93"/>
    <w:multiLevelType w:val="hybridMultilevel"/>
    <w:tmpl w:val="D140F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5D262E"/>
    <w:multiLevelType w:val="hybridMultilevel"/>
    <w:tmpl w:val="ECAE4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484DB9"/>
    <w:multiLevelType w:val="hybridMultilevel"/>
    <w:tmpl w:val="FFBC8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780A97"/>
    <w:multiLevelType w:val="hybridMultilevel"/>
    <w:tmpl w:val="D5A23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825937"/>
    <w:multiLevelType w:val="hybridMultilevel"/>
    <w:tmpl w:val="D5B4E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D85790"/>
    <w:multiLevelType w:val="hybridMultilevel"/>
    <w:tmpl w:val="FEF46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5F617C"/>
    <w:multiLevelType w:val="hybridMultilevel"/>
    <w:tmpl w:val="2F00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83707C"/>
    <w:multiLevelType w:val="hybridMultilevel"/>
    <w:tmpl w:val="147AF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ED2B37"/>
    <w:multiLevelType w:val="hybridMultilevel"/>
    <w:tmpl w:val="42FAF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41"/>
  </w:num>
  <w:num w:numId="26">
    <w:abstractNumId w:val="33"/>
  </w:num>
  <w:num w:numId="27">
    <w:abstractNumId w:val="24"/>
  </w:num>
  <w:num w:numId="28">
    <w:abstractNumId w:val="35"/>
  </w:num>
  <w:num w:numId="29">
    <w:abstractNumId w:val="44"/>
  </w:num>
  <w:num w:numId="30">
    <w:abstractNumId w:val="39"/>
  </w:num>
  <w:num w:numId="31">
    <w:abstractNumId w:val="28"/>
  </w:num>
  <w:num w:numId="32">
    <w:abstractNumId w:val="25"/>
  </w:num>
  <w:num w:numId="33">
    <w:abstractNumId w:val="36"/>
  </w:num>
  <w:num w:numId="34">
    <w:abstractNumId w:val="45"/>
  </w:num>
  <w:num w:numId="35">
    <w:abstractNumId w:val="46"/>
  </w:num>
  <w:num w:numId="36">
    <w:abstractNumId w:val="34"/>
  </w:num>
  <w:num w:numId="37">
    <w:abstractNumId w:val="32"/>
  </w:num>
  <w:num w:numId="38">
    <w:abstractNumId w:val="43"/>
  </w:num>
  <w:num w:numId="39">
    <w:abstractNumId w:val="29"/>
  </w:num>
  <w:num w:numId="40">
    <w:abstractNumId w:val="49"/>
  </w:num>
  <w:num w:numId="41">
    <w:abstractNumId w:val="38"/>
  </w:num>
  <w:num w:numId="42">
    <w:abstractNumId w:val="47"/>
  </w:num>
  <w:num w:numId="43">
    <w:abstractNumId w:val="27"/>
  </w:num>
  <w:num w:numId="44">
    <w:abstractNumId w:val="48"/>
  </w:num>
  <w:num w:numId="45">
    <w:abstractNumId w:val="42"/>
  </w:num>
  <w:num w:numId="46">
    <w:abstractNumId w:val="30"/>
  </w:num>
  <w:num w:numId="47">
    <w:abstractNumId w:val="37"/>
  </w:num>
  <w:num w:numId="48">
    <w:abstractNumId w:val="31"/>
  </w:num>
  <w:num w:numId="49">
    <w:abstractNumId w:val="40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D1D"/>
    <w:rsid w:val="000030FE"/>
    <w:rsid w:val="000409D6"/>
    <w:rsid w:val="0006505D"/>
    <w:rsid w:val="000B6F53"/>
    <w:rsid w:val="000C7D1A"/>
    <w:rsid w:val="000E2400"/>
    <w:rsid w:val="00102AAE"/>
    <w:rsid w:val="00133C15"/>
    <w:rsid w:val="00137616"/>
    <w:rsid w:val="00153A37"/>
    <w:rsid w:val="00160A5D"/>
    <w:rsid w:val="00164377"/>
    <w:rsid w:val="00164DA3"/>
    <w:rsid w:val="00175F80"/>
    <w:rsid w:val="00176600"/>
    <w:rsid w:val="001A07E1"/>
    <w:rsid w:val="001A1713"/>
    <w:rsid w:val="001A4EA9"/>
    <w:rsid w:val="001B3C12"/>
    <w:rsid w:val="001B553A"/>
    <w:rsid w:val="001C7A50"/>
    <w:rsid w:val="001D08C4"/>
    <w:rsid w:val="001D20E2"/>
    <w:rsid w:val="001D2701"/>
    <w:rsid w:val="001E571D"/>
    <w:rsid w:val="00213164"/>
    <w:rsid w:val="0022370C"/>
    <w:rsid w:val="00230B1D"/>
    <w:rsid w:val="00237D53"/>
    <w:rsid w:val="002563D9"/>
    <w:rsid w:val="00256452"/>
    <w:rsid w:val="00272B04"/>
    <w:rsid w:val="002A6BF4"/>
    <w:rsid w:val="002B26C8"/>
    <w:rsid w:val="002D09AE"/>
    <w:rsid w:val="002F0032"/>
    <w:rsid w:val="00306980"/>
    <w:rsid w:val="003459FC"/>
    <w:rsid w:val="0036549C"/>
    <w:rsid w:val="00376A81"/>
    <w:rsid w:val="003806D6"/>
    <w:rsid w:val="00393724"/>
    <w:rsid w:val="003A2EBF"/>
    <w:rsid w:val="003D674E"/>
    <w:rsid w:val="003E2920"/>
    <w:rsid w:val="003E5138"/>
    <w:rsid w:val="0043251D"/>
    <w:rsid w:val="00434BEB"/>
    <w:rsid w:val="004405E2"/>
    <w:rsid w:val="00464C6A"/>
    <w:rsid w:val="004A04AD"/>
    <w:rsid w:val="004A062C"/>
    <w:rsid w:val="004A2473"/>
    <w:rsid w:val="004B0C47"/>
    <w:rsid w:val="0050422C"/>
    <w:rsid w:val="005078C1"/>
    <w:rsid w:val="00532DCF"/>
    <w:rsid w:val="005452A0"/>
    <w:rsid w:val="00561C7D"/>
    <w:rsid w:val="005A7795"/>
    <w:rsid w:val="005B6607"/>
    <w:rsid w:val="00625043"/>
    <w:rsid w:val="006257E2"/>
    <w:rsid w:val="00636FEB"/>
    <w:rsid w:val="006504F3"/>
    <w:rsid w:val="0067374B"/>
    <w:rsid w:val="00683CA9"/>
    <w:rsid w:val="006857A0"/>
    <w:rsid w:val="0068707C"/>
    <w:rsid w:val="006C291C"/>
    <w:rsid w:val="006E380A"/>
    <w:rsid w:val="006F1B56"/>
    <w:rsid w:val="00700A6D"/>
    <w:rsid w:val="00735118"/>
    <w:rsid w:val="00737B09"/>
    <w:rsid w:val="007716C4"/>
    <w:rsid w:val="00782839"/>
    <w:rsid w:val="007851ED"/>
    <w:rsid w:val="007B7BB0"/>
    <w:rsid w:val="0080014A"/>
    <w:rsid w:val="00814516"/>
    <w:rsid w:val="0081482F"/>
    <w:rsid w:val="0081714B"/>
    <w:rsid w:val="00823D1D"/>
    <w:rsid w:val="0083545B"/>
    <w:rsid w:val="00862345"/>
    <w:rsid w:val="008A28F0"/>
    <w:rsid w:val="008D176A"/>
    <w:rsid w:val="008D3D4E"/>
    <w:rsid w:val="008E129E"/>
    <w:rsid w:val="008F103C"/>
    <w:rsid w:val="008F267A"/>
    <w:rsid w:val="009163C7"/>
    <w:rsid w:val="00923191"/>
    <w:rsid w:val="00926188"/>
    <w:rsid w:val="009557EB"/>
    <w:rsid w:val="009571C3"/>
    <w:rsid w:val="009624C5"/>
    <w:rsid w:val="00984DB5"/>
    <w:rsid w:val="009C5183"/>
    <w:rsid w:val="009F7679"/>
    <w:rsid w:val="00A76C16"/>
    <w:rsid w:val="00A91319"/>
    <w:rsid w:val="00AA5F54"/>
    <w:rsid w:val="00AB4BB7"/>
    <w:rsid w:val="00AD1177"/>
    <w:rsid w:val="00AE4C6B"/>
    <w:rsid w:val="00AF0470"/>
    <w:rsid w:val="00B130FF"/>
    <w:rsid w:val="00B54073"/>
    <w:rsid w:val="00B72973"/>
    <w:rsid w:val="00B80D03"/>
    <w:rsid w:val="00BA2D7D"/>
    <w:rsid w:val="00BB1501"/>
    <w:rsid w:val="00BB1613"/>
    <w:rsid w:val="00BD2496"/>
    <w:rsid w:val="00BD34C9"/>
    <w:rsid w:val="00BE0C2D"/>
    <w:rsid w:val="00BF1537"/>
    <w:rsid w:val="00BF7930"/>
    <w:rsid w:val="00C05178"/>
    <w:rsid w:val="00C118C9"/>
    <w:rsid w:val="00C214BB"/>
    <w:rsid w:val="00C26D14"/>
    <w:rsid w:val="00C33124"/>
    <w:rsid w:val="00C47B77"/>
    <w:rsid w:val="00C60200"/>
    <w:rsid w:val="00C70A41"/>
    <w:rsid w:val="00C77F39"/>
    <w:rsid w:val="00CA6D7B"/>
    <w:rsid w:val="00D2034D"/>
    <w:rsid w:val="00D26788"/>
    <w:rsid w:val="00D5748B"/>
    <w:rsid w:val="00D64669"/>
    <w:rsid w:val="00D954F6"/>
    <w:rsid w:val="00DB0EB8"/>
    <w:rsid w:val="00DB5CC6"/>
    <w:rsid w:val="00DE0FE6"/>
    <w:rsid w:val="00DF38B6"/>
    <w:rsid w:val="00E3351B"/>
    <w:rsid w:val="00E75A8A"/>
    <w:rsid w:val="00E95B6B"/>
    <w:rsid w:val="00EA4B9A"/>
    <w:rsid w:val="00EB1C40"/>
    <w:rsid w:val="00ED6B1A"/>
    <w:rsid w:val="00EE0E8B"/>
    <w:rsid w:val="00EF3D91"/>
    <w:rsid w:val="00F015A1"/>
    <w:rsid w:val="00F13AE4"/>
    <w:rsid w:val="00F301F3"/>
    <w:rsid w:val="00F425FB"/>
    <w:rsid w:val="00F440DD"/>
    <w:rsid w:val="00F70CEF"/>
    <w:rsid w:val="00F71EA2"/>
    <w:rsid w:val="00FC7AFB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0" endcap="round"/>
    </o:shapedefaults>
    <o:shapelayout v:ext="edit">
      <o:idmap v:ext="edit" data="1"/>
    </o:shapelayout>
  </w:shapeDefaults>
  <w:doNotEmbedSmartTags/>
  <w:decimalSymbol w:val="."/>
  <w:listSeparator w:val=","/>
  <w14:docId w14:val="74362253"/>
  <w15:docId w15:val="{51F86C06-F2D4-4453-A3A0-09E4DA61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 w:semiHidden="1" w:unhideWhenUsed="1"/>
    <w:lsdException w:name="List 2" w:locked="1" w:semiHidden="1" w:unhideWhenUsed="1"/>
    <w:lsdException w:name="List 3" w:locked="1"/>
    <w:lsdException w:name="List 4" w:lock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272B04"/>
    <w:pPr>
      <w:jc w:val="both"/>
    </w:pPr>
    <w:rPr>
      <w:rFonts w:ascii="Arial" w:eastAsia="Arial Unicode MS" w:hAnsi="Arial" w:cs="Arial"/>
      <w:u w:color="000000"/>
      <w:lang w:val="en-US" w:eastAsia="en-US"/>
    </w:rPr>
  </w:style>
  <w:style w:type="paragraph" w:styleId="Heading1">
    <w:name w:val="heading 1"/>
    <w:next w:val="Body1"/>
    <w:link w:val="Heading1Char"/>
    <w:qFormat/>
    <w:pPr>
      <w:keepNext/>
      <w:outlineLvl w:val="0"/>
    </w:pPr>
    <w:rPr>
      <w:rFonts w:ascii="Arial" w:eastAsia="Arial Unicode MS" w:hAnsi="Arial"/>
      <w:b/>
      <w:color w:val="000000"/>
      <w:sz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pPr>
      <w:suppressAutoHyphens/>
      <w:outlineLvl w:val="0"/>
    </w:pPr>
    <w:rPr>
      <w:rFonts w:eastAsia="Arial Unicode MS"/>
      <w:color w:val="000000"/>
      <w:u w:color="000000"/>
    </w:rPr>
  </w:style>
  <w:style w:type="paragraph" w:customStyle="1" w:styleId="List0">
    <w:name w:val="List 0"/>
    <w:basedOn w:val="ImportWordListStyleDefinition9"/>
    <w:semiHidden/>
    <w:pPr>
      <w:numPr>
        <w:numId w:val="1"/>
      </w:numPr>
    </w:pPr>
  </w:style>
  <w:style w:type="paragraph" w:customStyle="1" w:styleId="ImportWordListStyleDefinition9">
    <w:name w:val="Import Word List Style Definition 9"/>
    <w:pPr>
      <w:numPr>
        <w:numId w:val="2"/>
      </w:numPr>
    </w:pPr>
  </w:style>
  <w:style w:type="paragraph" w:customStyle="1" w:styleId="Bullet">
    <w:name w:val="Bullet"/>
    <w:pPr>
      <w:numPr>
        <w:numId w:val="9"/>
      </w:numPr>
    </w:pPr>
  </w:style>
  <w:style w:type="paragraph" w:customStyle="1" w:styleId="List1">
    <w:name w:val="List 1"/>
    <w:basedOn w:val="ImportWordListStyleDefinition6"/>
    <w:semiHidden/>
    <w:pPr>
      <w:numPr>
        <w:numId w:val="11"/>
      </w:numPr>
    </w:pPr>
  </w:style>
  <w:style w:type="paragraph" w:customStyle="1" w:styleId="ImportWordListStyleDefinition6">
    <w:name w:val="Import Word List Style Definition 6"/>
    <w:pPr>
      <w:numPr>
        <w:numId w:val="12"/>
      </w:numPr>
    </w:pPr>
  </w:style>
  <w:style w:type="paragraph" w:customStyle="1" w:styleId="List21">
    <w:name w:val="List 21"/>
    <w:basedOn w:val="ImportWordListStyleDefinition7"/>
    <w:semiHidden/>
    <w:pPr>
      <w:numPr>
        <w:numId w:val="14"/>
      </w:numPr>
    </w:pPr>
  </w:style>
  <w:style w:type="paragraph" w:customStyle="1" w:styleId="ImportWordListStyleDefinition7">
    <w:name w:val="Import Word List Style Definition 7"/>
    <w:pPr>
      <w:numPr>
        <w:numId w:val="15"/>
      </w:numPr>
    </w:pPr>
  </w:style>
  <w:style w:type="paragraph" w:customStyle="1" w:styleId="List31">
    <w:name w:val="List 31"/>
    <w:basedOn w:val="ImportWordListStyleDefinition1"/>
    <w:semiHidden/>
    <w:pPr>
      <w:numPr>
        <w:numId w:val="17"/>
      </w:numPr>
    </w:pPr>
  </w:style>
  <w:style w:type="paragraph" w:customStyle="1" w:styleId="ImportWordListStyleDefinition1">
    <w:name w:val="Import Word List Style Definition 1"/>
    <w:pPr>
      <w:numPr>
        <w:numId w:val="18"/>
      </w:numPr>
    </w:pPr>
  </w:style>
  <w:style w:type="paragraph" w:customStyle="1" w:styleId="List41">
    <w:name w:val="List 41"/>
    <w:basedOn w:val="ImportWordListStyleDefinition2"/>
    <w:semiHidden/>
    <w:pPr>
      <w:numPr>
        <w:numId w:val="20"/>
      </w:numPr>
    </w:pPr>
  </w:style>
  <w:style w:type="paragraph" w:customStyle="1" w:styleId="ImportWordListStyleDefinition2">
    <w:name w:val="Import Word List Style Definition 2"/>
    <w:pPr>
      <w:numPr>
        <w:numId w:val="21"/>
      </w:numPr>
    </w:pPr>
  </w:style>
  <w:style w:type="paragraph" w:customStyle="1" w:styleId="ImportWordListStyleDefinition0">
    <w:name w:val="Import Word List Style Definition 0"/>
    <w:pPr>
      <w:numPr>
        <w:numId w:val="23"/>
      </w:numPr>
    </w:pPr>
  </w:style>
  <w:style w:type="paragraph" w:styleId="BalloonText">
    <w:name w:val="Balloon Text"/>
    <w:basedOn w:val="Normal"/>
    <w:link w:val="BalloonTextChar"/>
    <w:locked/>
    <w:rsid w:val="001766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76600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locked/>
    <w:rsid w:val="001B3C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locked/>
    <w:rsid w:val="00D5748B"/>
    <w:rPr>
      <w:color w:val="0000FF"/>
      <w:u w:val="single"/>
    </w:rPr>
  </w:style>
  <w:style w:type="character" w:styleId="FollowedHyperlink">
    <w:name w:val="FollowedHyperlink"/>
    <w:locked/>
    <w:rsid w:val="002D09A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B1501"/>
    <w:pPr>
      <w:ind w:left="720"/>
      <w:contextualSpacing/>
    </w:pPr>
  </w:style>
  <w:style w:type="character" w:styleId="Emphasis">
    <w:name w:val="Emphasis"/>
    <w:basedOn w:val="DefaultParagraphFont"/>
    <w:qFormat/>
    <w:locked/>
    <w:rsid w:val="003806D6"/>
    <w:rPr>
      <w:i/>
      <w:iCs/>
    </w:rPr>
  </w:style>
  <w:style w:type="character" w:styleId="Strong">
    <w:name w:val="Strong"/>
    <w:basedOn w:val="DefaultParagraphFont"/>
    <w:qFormat/>
    <w:locked/>
    <w:rsid w:val="00272B04"/>
    <w:rPr>
      <w:b/>
      <w:bCs/>
    </w:rPr>
  </w:style>
  <w:style w:type="character" w:customStyle="1" w:styleId="Heading1Char">
    <w:name w:val="Heading 1 Char"/>
    <w:basedOn w:val="DefaultParagraphFont"/>
    <w:link w:val="Heading1"/>
    <w:rsid w:val="00272B04"/>
    <w:rPr>
      <w:rFonts w:ascii="Arial" w:eastAsia="Arial Unicode MS" w:hAnsi="Arial"/>
      <w:b/>
      <w:color w:val="000000"/>
      <w:sz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linkedin.com/in/markainsle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1367</Words>
  <Characters>7796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79</vt:i4>
      </vt:variant>
    </vt:vector>
  </HeadingPairs>
  <TitlesOfParts>
    <vt:vector size="80" baseType="lpstr">
      <vt:lpstr/>
      <vt:lpstr/>
      <vt:lpstr>17 Brookfield Close								Mobile:   07834129690</vt:lpstr>
      <vt:lpstr>Radcliffe-on-Trent								Home:	0115 8440945</vt:lpstr>
      <vt:lpstr>Nottingham									Email:	mark.ainsley@mdavirtual.co.uk</vt:lpstr>
      <vt:lpstr>NG12 2LP									/	uk.linkedin.com/in/markainsley/										</vt:lpstr>
      <vt:lpstr>Profile											         Availability: Immediately   </vt:lpstr>
      <vt:lpstr>Experienced technical infrastructure engineer, with a passion for new technology</vt:lpstr>
      <vt:lpstr/>
      <vt:lpstr>Core Technology Skills </vt:lpstr>
      <vt:lpstr/>
      <vt:lpstr>Career History                                                                  </vt:lpstr>
      <vt:lpstr/>
      <vt:lpstr>Project goals and responsibilities </vt:lpstr>
      <vt:lpstr>Achievements</vt:lpstr>
      <vt:lpstr>/</vt:lpstr>
      <vt:lpstr/>
      <vt:lpstr>Citrix Consultant (contract)								         April 2016 – August 2016</vt:lpstr>
      <vt:lpstr/>
      <vt:lpstr>Project goals and responsibilities </vt:lpstr>
      <vt:lpstr>Achievements</vt:lpstr>
      <vt:lpstr>Citrix support specialist (contract)						   	   June 2014 – 18th March 2016</vt:lpstr>
      <vt:lpstr>Hiscox Insurance </vt:lpstr>
      <vt:lpstr/>
      <vt:lpstr>A member of a highly skilled Citrix and application packaging team delivering a </vt:lpstr>
      <vt:lpstr/>
      <vt:lpstr>Project goals and responsibilities </vt:lpstr>
      <vt:lpstr>Utilise recent desktop virtualisation experience to help the project technical l</vt:lpstr>
      <vt:lpstr>Engage in project planning, with a number of project managers, to deliver applic</vt:lpstr>
      <vt:lpstr>Collaborate closely with other infrastructure teams to deliver a new Xendesktop </vt:lpstr>
      <vt:lpstr>Support group UAT managers and application support teams throughout the testing </vt:lpstr>
      <vt:lpstr>Engage third party AppV5 consultants to virtualise a large proportion of busines</vt:lpstr>
      <vt:lpstr>Create a Citrix PVS Windows 7 standard image, optimising for speed and stability</vt:lpstr>
      <vt:lpstr>Provide 3rd line BAU support for the Citrix Xenapp desktop and applications </vt:lpstr>
      <vt:lpstr/>
      <vt:lpstr>Achievements</vt:lpstr>
      <vt:lpstr>Resolved a number of IE11 compatibility problems which threatened to derail adop</vt:lpstr>
      <vt:lpstr>Identified a Citrix user-profiling issue and worked with Citrix Support to produ</vt:lpstr>
      <vt:lpstr>Took control of a failing application testing work stream and successfully got i</vt:lpstr>
      <vt:lpstr>Resolved an unusual graphics display issue on Wyse Terminal with vendor support </vt:lpstr>
      <vt:lpstr/>
      <vt:lpstr>/ </vt:lpstr>
      <vt:lpstr/>
      <vt:lpstr>Citrix VDI technical lead (contract)								        June 2012 – June 2014 </vt:lpstr>
      <vt:lpstr>British Red Cross</vt:lpstr>
      <vt:lpstr>Project goals</vt:lpstr>
      <vt:lpstr>Responsibilities</vt:lpstr>
      <vt:lpstr>Achievements</vt:lpstr>
      <vt:lpstr/>
      <vt:lpstr>Technical Delivery Manager (contract)						December 2011 – May 2012</vt:lpstr>
      <vt:lpstr>Axess Systems Ltd (Citrix Gold Partner) - Leading virtualisation reseller and co</vt:lpstr>
      <vt:lpstr/>
      <vt:lpstr>Working with the senior management team, I provided Citrix and Virtualisation pr</vt:lpstr>
      <vt:lpstr/>
      <vt:lpstr>Responsibilities</vt:lpstr>
      <vt:lpstr>Provide pre-sales virtualisation product support and operational expertise to th</vt:lpstr>
      <vt:lpstr>Project manage and implement customer installation projects</vt:lpstr>
      <vt:lpstr>Develop strong customer relationships and manage delivery of services to meet ag</vt:lpstr>
      <vt:lpstr>Develop the skills within the helpdesk team through regular, targeted training</vt:lpstr>
      <vt:lpstr/>
      <vt:lpstr>Technical Services Manager							                 May 2002 – November 2011</vt:lpstr>
      <vt:lpstr>Harvey Ingram LLP - Leading Midlands-based law firm with offices in Leicester, B</vt:lpstr>
      <vt:lpstr/>
      <vt:lpstr>Reporting to the IT Director and senior management I managed technical support f</vt:lpstr>
      <vt:lpstr/>
      <vt:lpstr/>
      <vt:lpstr>System Support Team Leader 								       October 2001 – June 2002</vt:lpstr>
      <vt:lpstr/>
      <vt:lpstr/>
      <vt:lpstr>Desktop Service Team Leader 							        July 1998 – October 2001</vt:lpstr>
      <vt:lpstr>Contracted to Lafarge Aggregates IT department				      Computerland UK PLC, Out</vt:lpstr>
      <vt:lpstr/>
      <vt:lpstr/>
      <vt:lpstr>Systems Engineer							                             September 1997 – July 1998</vt:lpstr>
      <vt:lpstr>Contracted to MARS Foods IT department				      Computerland UK PLC, Outsourcing</vt:lpstr>
      <vt:lpstr/>
      <vt:lpstr/>
      <vt:lpstr>Qualifications and Training </vt:lpstr>
      <vt:lpstr/>
      <vt:lpstr/>
    </vt:vector>
  </TitlesOfParts>
  <Company/>
  <LinksUpToDate>false</LinksUpToDate>
  <CharactersWithSpaces>9145</CharactersWithSpaces>
  <SharedDoc>false</SharedDoc>
  <HLinks>
    <vt:vector size="12" baseType="variant">
      <vt:variant>
        <vt:i4>7405614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https://uk.linkedin.com/in/markainsley</vt:lpwstr>
      </vt:variant>
      <vt:variant>
        <vt:lpwstr/>
      </vt:variant>
      <vt:variant>
        <vt:i4>5570605</vt:i4>
      </vt:variant>
      <vt:variant>
        <vt:i4>0</vt:i4>
      </vt:variant>
      <vt:variant>
        <vt:i4>0</vt:i4>
      </vt:variant>
      <vt:variant>
        <vt:i4>5</vt:i4>
      </vt:variant>
      <vt:variant>
        <vt:lpwstr>mailto:m.ainsley@ntlworld.com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 Ainsley</cp:lastModifiedBy>
  <cp:revision>2</cp:revision>
  <cp:lastPrinted>2017-11-27T21:29:00Z</cp:lastPrinted>
  <dcterms:created xsi:type="dcterms:W3CDTF">2019-06-18T11:56:00Z</dcterms:created>
  <dcterms:modified xsi:type="dcterms:W3CDTF">2019-06-18T11:56:00Z</dcterms:modified>
</cp:coreProperties>
</file>