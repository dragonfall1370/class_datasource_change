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D3F42" w14:textId="77777777" w:rsidR="00C86F74" w:rsidRDefault="00C86F74" w:rsidP="006E38DD">
      <w:pPr>
        <w:jc w:val="center"/>
        <w:rPr>
          <w:rFonts w:ascii="Arial" w:hAnsi="Arial" w:cs="Arial"/>
          <w:b/>
          <w:bCs/>
          <w:iCs/>
          <w:sz w:val="30"/>
          <w:szCs w:val="22"/>
          <w:u w:val="single"/>
          <w:lang w:val="en-GB"/>
        </w:rPr>
      </w:pPr>
      <w:r w:rsidRPr="007B35D2">
        <w:rPr>
          <w:rFonts w:ascii="Arial" w:hAnsi="Arial" w:cs="Arial"/>
          <w:b/>
          <w:bCs/>
          <w:iCs/>
          <w:sz w:val="30"/>
          <w:szCs w:val="22"/>
          <w:u w:val="single"/>
          <w:lang w:val="en-GB"/>
        </w:rPr>
        <w:t>Curriculum Vitae</w:t>
      </w:r>
    </w:p>
    <w:p w14:paraId="4AC09979" w14:textId="77777777" w:rsidR="00401A4F" w:rsidRPr="007B35D2" w:rsidRDefault="00401A4F" w:rsidP="006E38DD">
      <w:pPr>
        <w:jc w:val="center"/>
        <w:rPr>
          <w:rFonts w:ascii="Arial" w:hAnsi="Arial" w:cs="Arial"/>
          <w:b/>
          <w:bCs/>
          <w:iCs/>
          <w:sz w:val="30"/>
          <w:szCs w:val="22"/>
          <w:u w:val="single"/>
          <w:lang w:val="en-GB"/>
        </w:rPr>
      </w:pPr>
      <w:r>
        <w:rPr>
          <w:rFonts w:ascii="Arial" w:hAnsi="Arial" w:cs="Arial"/>
          <w:b/>
          <w:bCs/>
          <w:iCs/>
          <w:sz w:val="30"/>
          <w:szCs w:val="22"/>
          <w:u w:val="single"/>
          <w:lang w:val="en-GB"/>
        </w:rPr>
        <w:t>Principle SQL Developer</w:t>
      </w:r>
    </w:p>
    <w:p w14:paraId="59CC9045" w14:textId="77777777" w:rsidR="00C86F74" w:rsidRPr="007B35D2" w:rsidRDefault="00C86F74" w:rsidP="006E38DD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GB"/>
        </w:rPr>
      </w:pPr>
      <w:r w:rsidRPr="007B35D2">
        <w:rPr>
          <w:rFonts w:ascii="Arial" w:hAnsi="Arial" w:cs="Arial"/>
          <w:b/>
          <w:bCs/>
          <w:sz w:val="32"/>
          <w:szCs w:val="32"/>
          <w:u w:val="single"/>
          <w:lang w:val="en-GB"/>
        </w:rPr>
        <w:t>Andrew John Fenna</w:t>
      </w:r>
    </w:p>
    <w:p w14:paraId="17C794B0" w14:textId="77777777" w:rsidR="00C86F74" w:rsidRPr="007B35D2" w:rsidRDefault="00C86F74" w:rsidP="003E2427">
      <w:pPr>
        <w:jc w:val="both"/>
        <w:rPr>
          <w:rFonts w:ascii="Arial" w:hAnsi="Arial" w:cs="Arial"/>
          <w:sz w:val="18"/>
          <w:szCs w:val="18"/>
          <w:lang w:val="en-GB"/>
        </w:rPr>
      </w:pPr>
    </w:p>
    <w:p w14:paraId="5E9FF3CF" w14:textId="77777777" w:rsidR="00787C95" w:rsidRPr="00787C95" w:rsidRDefault="00787C95" w:rsidP="00787C95">
      <w:pPr>
        <w:pBdr>
          <w:bottom w:val="single" w:sz="2" w:space="1" w:color="1F497D"/>
          <w:between w:val="single" w:sz="2" w:space="1" w:color="1F497D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="Arial" w:eastAsia="Arial Narrow" w:hAnsi="Arial" w:cs="Arial"/>
          <w:b/>
          <w:lang w:val="en-GB" w:eastAsia="en-GB" w:bidi="en-GB"/>
        </w:rPr>
      </w:pPr>
      <w:r w:rsidRPr="00787C95">
        <w:rPr>
          <w:rFonts w:ascii="Arial" w:eastAsia="Arial Narrow" w:hAnsi="Arial" w:cs="Arial"/>
          <w:b/>
          <w:lang w:bidi="en-GB"/>
        </w:rPr>
        <w:t xml:space="preserve">KEY SKILLS AND EXPERTISE </w:t>
      </w:r>
    </w:p>
    <w:p w14:paraId="39593E2A" w14:textId="77777777" w:rsidR="00697194" w:rsidRPr="007B35D2" w:rsidRDefault="00E12DDC" w:rsidP="003E2427">
      <w:pPr>
        <w:numPr>
          <w:ilvl w:val="0"/>
          <w:numId w:val="4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>
        <w:rPr>
          <w:rFonts w:ascii="Arial" w:hAnsi="Arial" w:cs="Arial"/>
          <w:bCs/>
          <w:sz w:val="20"/>
          <w:szCs w:val="20"/>
          <w:lang w:val="en-GB" w:eastAsia="en-GB"/>
        </w:rPr>
        <w:t>15</w:t>
      </w:r>
      <w:r w:rsidR="00697194" w:rsidRPr="007B35D2">
        <w:rPr>
          <w:rFonts w:ascii="Arial" w:hAnsi="Arial" w:cs="Arial"/>
          <w:bCs/>
          <w:sz w:val="20"/>
          <w:szCs w:val="20"/>
          <w:lang w:val="en-GB" w:eastAsia="en-GB"/>
        </w:rPr>
        <w:t xml:space="preserve"> years of experience</w:t>
      </w:r>
      <w:r w:rsidR="00697194" w:rsidRPr="007B35D2">
        <w:rPr>
          <w:rFonts w:ascii="Arial" w:hAnsi="Arial" w:cs="Arial"/>
          <w:sz w:val="20"/>
          <w:szCs w:val="20"/>
          <w:lang w:val="en-GB" w:eastAsia="en-GB"/>
        </w:rPr>
        <w:t xml:space="preserve"> in different phases of software development life cycle including analysis, design, development, documentation, deployment and system support.</w:t>
      </w:r>
    </w:p>
    <w:p w14:paraId="2FB2B5AA" w14:textId="77777777" w:rsidR="00697194" w:rsidRPr="007B35D2" w:rsidRDefault="00B95344" w:rsidP="003E2427">
      <w:pPr>
        <w:numPr>
          <w:ilvl w:val="0"/>
          <w:numId w:val="4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>
        <w:rPr>
          <w:rFonts w:ascii="Arial" w:hAnsi="Arial" w:cs="Arial"/>
          <w:bCs/>
          <w:sz w:val="20"/>
          <w:szCs w:val="20"/>
          <w:lang w:val="en-GB" w:eastAsia="en-GB"/>
        </w:rPr>
        <w:t xml:space="preserve">Strong </w:t>
      </w:r>
      <w:r w:rsidR="005B6B51">
        <w:rPr>
          <w:rFonts w:ascii="Arial" w:hAnsi="Arial" w:cs="Arial"/>
          <w:bCs/>
          <w:sz w:val="20"/>
          <w:szCs w:val="20"/>
          <w:lang w:val="en-GB" w:eastAsia="en-GB"/>
        </w:rPr>
        <w:t xml:space="preserve">Principle Developer, Architect and </w:t>
      </w:r>
      <w:r w:rsidR="00697194" w:rsidRPr="007B35D2">
        <w:rPr>
          <w:rFonts w:ascii="Arial" w:hAnsi="Arial" w:cs="Arial"/>
          <w:bCs/>
          <w:sz w:val="20"/>
          <w:szCs w:val="20"/>
          <w:lang w:val="en-GB" w:eastAsia="en-GB"/>
        </w:rPr>
        <w:t xml:space="preserve">Administrator. Also worked as Team Lead on </w:t>
      </w:r>
      <w:r w:rsidR="005B6B51">
        <w:rPr>
          <w:rFonts w:ascii="Arial" w:hAnsi="Arial" w:cs="Arial"/>
          <w:bCs/>
          <w:sz w:val="20"/>
          <w:szCs w:val="20"/>
          <w:lang w:val="en-GB" w:eastAsia="en-GB"/>
        </w:rPr>
        <w:t xml:space="preserve">many </w:t>
      </w:r>
      <w:r w:rsidR="00697194" w:rsidRPr="007B35D2">
        <w:rPr>
          <w:rFonts w:ascii="Arial" w:hAnsi="Arial" w:cs="Arial"/>
          <w:bCs/>
          <w:sz w:val="20"/>
          <w:szCs w:val="20"/>
          <w:lang w:val="en-GB" w:eastAsia="en-GB"/>
        </w:rPr>
        <w:t>different projects and assignments.</w:t>
      </w:r>
    </w:p>
    <w:p w14:paraId="75EFFD84" w14:textId="77777777" w:rsidR="00697194" w:rsidRPr="009E63C5" w:rsidRDefault="004E5E29" w:rsidP="009E63C5">
      <w:pPr>
        <w:numPr>
          <w:ilvl w:val="0"/>
          <w:numId w:val="4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7B35D2">
        <w:rPr>
          <w:rFonts w:ascii="Arial" w:hAnsi="Arial" w:cs="Arial"/>
          <w:bCs/>
          <w:sz w:val="20"/>
          <w:szCs w:val="20"/>
          <w:lang w:val="en-GB" w:eastAsia="en-GB"/>
        </w:rPr>
        <w:t xml:space="preserve">SQL Server </w:t>
      </w:r>
      <w:r w:rsidR="009E63C5">
        <w:rPr>
          <w:rFonts w:ascii="Arial" w:hAnsi="Arial" w:cs="Arial"/>
          <w:bCs/>
          <w:sz w:val="20"/>
          <w:szCs w:val="20"/>
          <w:lang w:val="en-GB" w:eastAsia="en-GB"/>
        </w:rPr>
        <w:t xml:space="preserve">up to version </w:t>
      </w:r>
      <w:r w:rsidR="00E12DDC">
        <w:rPr>
          <w:rFonts w:ascii="Arial" w:hAnsi="Arial" w:cs="Arial"/>
          <w:bCs/>
          <w:sz w:val="20"/>
          <w:szCs w:val="20"/>
          <w:lang w:val="en-GB" w:eastAsia="en-GB"/>
        </w:rPr>
        <w:t>2016</w:t>
      </w:r>
      <w:r w:rsidR="00E12DDC" w:rsidRPr="007B35D2">
        <w:rPr>
          <w:rFonts w:ascii="Arial" w:hAnsi="Arial" w:cs="Arial"/>
          <w:sz w:val="20"/>
          <w:szCs w:val="20"/>
          <w:lang w:val="en-GB" w:eastAsia="en-GB"/>
        </w:rPr>
        <w:t xml:space="preserve">, </w:t>
      </w:r>
      <w:r w:rsidR="009E63C5">
        <w:rPr>
          <w:rFonts w:ascii="Arial" w:hAnsi="Arial" w:cs="Arial"/>
          <w:sz w:val="20"/>
          <w:szCs w:val="20"/>
          <w:lang w:val="en-GB" w:eastAsia="en-GB"/>
        </w:rPr>
        <w:t xml:space="preserve">SSDT, Visual Studio 2017, </w:t>
      </w:r>
      <w:r w:rsidR="00E12DDC" w:rsidRPr="007B35D2">
        <w:rPr>
          <w:rFonts w:ascii="Arial" w:hAnsi="Arial" w:cs="Arial"/>
          <w:bCs/>
          <w:sz w:val="20"/>
          <w:szCs w:val="20"/>
          <w:lang w:val="en-GB" w:eastAsia="en-GB"/>
        </w:rPr>
        <w:t>T</w:t>
      </w:r>
      <w:r w:rsidR="00697194" w:rsidRPr="007B35D2">
        <w:rPr>
          <w:rFonts w:ascii="Arial" w:hAnsi="Arial" w:cs="Arial"/>
          <w:bCs/>
          <w:sz w:val="20"/>
          <w:szCs w:val="20"/>
          <w:lang w:val="en-GB" w:eastAsia="en-GB"/>
        </w:rPr>
        <w:t xml:space="preserve">SQL, Stored Procedures, Triggers, UDF, </w:t>
      </w:r>
      <w:r w:rsidR="005B6B51">
        <w:rPr>
          <w:rFonts w:ascii="Arial" w:hAnsi="Arial" w:cs="Arial"/>
          <w:bCs/>
          <w:sz w:val="20"/>
          <w:szCs w:val="20"/>
          <w:lang w:val="en-GB" w:eastAsia="en-GB"/>
        </w:rPr>
        <w:t xml:space="preserve">TVF, CTE, </w:t>
      </w:r>
      <w:r w:rsidR="00697194" w:rsidRPr="007B35D2">
        <w:rPr>
          <w:rFonts w:ascii="Arial" w:hAnsi="Arial" w:cs="Arial"/>
          <w:bCs/>
          <w:sz w:val="20"/>
          <w:szCs w:val="20"/>
          <w:lang w:val="en-GB" w:eastAsia="en-GB"/>
        </w:rPr>
        <w:t xml:space="preserve">BCP, DTS, Cognos BI Tools, Sybase </w:t>
      </w:r>
      <w:r w:rsidR="004B5334">
        <w:rPr>
          <w:rFonts w:ascii="Arial" w:hAnsi="Arial" w:cs="Arial"/>
          <w:bCs/>
          <w:sz w:val="20"/>
          <w:szCs w:val="20"/>
          <w:lang w:val="en-GB" w:eastAsia="en-GB"/>
        </w:rPr>
        <w:t>ACE</w:t>
      </w:r>
      <w:r w:rsidR="00697194" w:rsidRPr="007B35D2">
        <w:rPr>
          <w:rFonts w:ascii="Arial" w:hAnsi="Arial" w:cs="Arial"/>
          <w:bCs/>
          <w:sz w:val="20"/>
          <w:szCs w:val="20"/>
          <w:lang w:val="en-GB" w:eastAsia="en-GB"/>
        </w:rPr>
        <w:t xml:space="preserve">, </w:t>
      </w:r>
      <w:r w:rsidR="0026287C" w:rsidRPr="007B35D2">
        <w:rPr>
          <w:rFonts w:ascii="Arial" w:hAnsi="Arial" w:cs="Arial"/>
          <w:bCs/>
          <w:sz w:val="20"/>
          <w:szCs w:val="20"/>
          <w:lang w:val="en-GB" w:eastAsia="en-GB"/>
        </w:rPr>
        <w:t xml:space="preserve">MySQL, </w:t>
      </w:r>
      <w:r w:rsidR="00697194" w:rsidRPr="007B35D2">
        <w:rPr>
          <w:rFonts w:ascii="Arial" w:hAnsi="Arial" w:cs="Arial"/>
          <w:bCs/>
          <w:sz w:val="20"/>
          <w:szCs w:val="20"/>
          <w:lang w:val="en-GB" w:eastAsia="en-GB"/>
        </w:rPr>
        <w:t>Access, Visio,</w:t>
      </w:r>
      <w:r w:rsidR="009E63C5">
        <w:rPr>
          <w:rFonts w:ascii="Arial" w:hAnsi="Arial" w:cs="Arial"/>
          <w:bCs/>
          <w:sz w:val="20"/>
          <w:szCs w:val="20"/>
          <w:lang w:val="en-GB" w:eastAsia="en-GB"/>
        </w:rPr>
        <w:t xml:space="preserve"> GIT</w:t>
      </w:r>
      <w:r w:rsidR="00FB6ED4">
        <w:rPr>
          <w:rFonts w:ascii="Arial" w:hAnsi="Arial" w:cs="Arial"/>
          <w:bCs/>
          <w:sz w:val="20"/>
          <w:szCs w:val="20"/>
          <w:lang w:val="en-GB" w:eastAsia="en-GB"/>
        </w:rPr>
        <w:t>\github.com</w:t>
      </w:r>
      <w:r w:rsidR="009E63C5">
        <w:rPr>
          <w:rFonts w:ascii="Arial" w:hAnsi="Arial" w:cs="Arial"/>
          <w:bCs/>
          <w:sz w:val="20"/>
          <w:szCs w:val="20"/>
          <w:lang w:val="en-GB" w:eastAsia="en-GB"/>
        </w:rPr>
        <w:t xml:space="preserve">, Couchbase, Docker, Kerberos, SQL Server for Linux. </w:t>
      </w:r>
    </w:p>
    <w:p w14:paraId="12DDAB17" w14:textId="6F4F96CD" w:rsidR="00697194" w:rsidRDefault="00697194" w:rsidP="003E2427">
      <w:pPr>
        <w:numPr>
          <w:ilvl w:val="0"/>
          <w:numId w:val="4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7B35D2">
        <w:rPr>
          <w:rFonts w:ascii="Arial" w:hAnsi="Arial" w:cs="Arial"/>
          <w:sz w:val="20"/>
          <w:szCs w:val="20"/>
          <w:lang w:val="en-GB" w:eastAsia="en-GB"/>
        </w:rPr>
        <w:t xml:space="preserve">Advance knowledge in </w:t>
      </w:r>
      <w:r w:rsidRPr="007B35D2">
        <w:rPr>
          <w:rFonts w:ascii="Arial" w:hAnsi="Arial" w:cs="Arial"/>
          <w:bCs/>
          <w:sz w:val="20"/>
          <w:szCs w:val="20"/>
          <w:lang w:val="en-GB" w:eastAsia="en-GB"/>
        </w:rPr>
        <w:t>RDBMS</w:t>
      </w:r>
      <w:r w:rsidRPr="007B35D2">
        <w:rPr>
          <w:rFonts w:ascii="Arial" w:hAnsi="Arial" w:cs="Arial"/>
          <w:sz w:val="20"/>
          <w:szCs w:val="20"/>
          <w:lang w:val="en-GB" w:eastAsia="en-GB"/>
        </w:rPr>
        <w:t xml:space="preserve"> concepts, </w:t>
      </w:r>
      <w:r w:rsidRPr="007B35D2">
        <w:rPr>
          <w:rFonts w:ascii="Arial" w:hAnsi="Arial" w:cs="Arial"/>
          <w:bCs/>
          <w:sz w:val="20"/>
          <w:szCs w:val="20"/>
          <w:lang w:val="en-GB" w:eastAsia="en-GB"/>
        </w:rPr>
        <w:t>conceptual/logical/physical</w:t>
      </w:r>
      <w:r w:rsidRPr="007B35D2">
        <w:rPr>
          <w:rFonts w:ascii="Arial" w:hAnsi="Arial" w:cs="Arial"/>
          <w:sz w:val="20"/>
          <w:szCs w:val="20"/>
          <w:lang w:val="en-GB" w:eastAsia="en-GB"/>
        </w:rPr>
        <w:t xml:space="preserve"> </w:t>
      </w:r>
      <w:r w:rsidRPr="007B35D2">
        <w:rPr>
          <w:rFonts w:ascii="Arial" w:hAnsi="Arial" w:cs="Arial"/>
          <w:bCs/>
          <w:sz w:val="20"/>
          <w:szCs w:val="20"/>
          <w:lang w:val="en-GB" w:eastAsia="en-GB"/>
        </w:rPr>
        <w:t>data models</w:t>
      </w:r>
      <w:r w:rsidRPr="007B35D2">
        <w:rPr>
          <w:rFonts w:ascii="Arial" w:hAnsi="Arial" w:cs="Arial"/>
          <w:sz w:val="20"/>
          <w:szCs w:val="20"/>
          <w:lang w:val="en-GB" w:eastAsia="en-GB"/>
        </w:rPr>
        <w:t xml:space="preserve">, and </w:t>
      </w:r>
      <w:r w:rsidRPr="007B35D2">
        <w:rPr>
          <w:rFonts w:ascii="Arial" w:hAnsi="Arial" w:cs="Arial"/>
          <w:bCs/>
          <w:sz w:val="20"/>
          <w:szCs w:val="20"/>
          <w:lang w:val="en-GB" w:eastAsia="en-GB"/>
        </w:rPr>
        <w:t>Dimensional</w:t>
      </w:r>
      <w:r w:rsidRPr="007B35D2">
        <w:rPr>
          <w:rFonts w:ascii="Arial" w:hAnsi="Arial" w:cs="Arial"/>
          <w:sz w:val="20"/>
          <w:szCs w:val="20"/>
          <w:lang w:val="en-GB" w:eastAsia="en-GB"/>
        </w:rPr>
        <w:t>/</w:t>
      </w:r>
      <w:r w:rsidRPr="007B35D2">
        <w:rPr>
          <w:rFonts w:ascii="Arial" w:hAnsi="Arial" w:cs="Arial"/>
          <w:bCs/>
          <w:sz w:val="20"/>
          <w:szCs w:val="20"/>
          <w:lang w:val="en-GB" w:eastAsia="en-GB"/>
        </w:rPr>
        <w:t>Star</w:t>
      </w:r>
      <w:r w:rsidRPr="007B35D2">
        <w:rPr>
          <w:rFonts w:ascii="Arial" w:hAnsi="Arial" w:cs="Arial"/>
          <w:sz w:val="20"/>
          <w:szCs w:val="20"/>
          <w:lang w:val="en-GB" w:eastAsia="en-GB"/>
        </w:rPr>
        <w:t>/</w:t>
      </w:r>
      <w:r w:rsidR="009D648F" w:rsidRPr="007B35D2">
        <w:rPr>
          <w:rFonts w:ascii="Arial" w:hAnsi="Arial" w:cs="Arial"/>
          <w:bCs/>
          <w:sz w:val="20"/>
          <w:szCs w:val="20"/>
          <w:lang w:val="en-GB" w:eastAsia="en-GB"/>
        </w:rPr>
        <w:t>Snowflake</w:t>
      </w:r>
      <w:r w:rsidRPr="007B35D2">
        <w:rPr>
          <w:rFonts w:ascii="Arial" w:hAnsi="Arial" w:cs="Arial"/>
          <w:sz w:val="20"/>
          <w:szCs w:val="20"/>
          <w:lang w:val="en-GB" w:eastAsia="en-GB"/>
        </w:rPr>
        <w:t xml:space="preserve"> schemas.</w:t>
      </w:r>
    </w:p>
    <w:p w14:paraId="5CF947D4" w14:textId="77777777" w:rsidR="00CC2693" w:rsidRPr="007B35D2" w:rsidRDefault="00CC2693" w:rsidP="003E2427">
      <w:pPr>
        <w:numPr>
          <w:ilvl w:val="0"/>
          <w:numId w:val="4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>
        <w:rPr>
          <w:rFonts w:ascii="Arial" w:hAnsi="Arial" w:cs="Arial"/>
          <w:sz w:val="20"/>
          <w:szCs w:val="20"/>
          <w:lang w:val="en-GB" w:eastAsia="en-GB"/>
        </w:rPr>
        <w:t>Knowledge of Graph databases; NEO4J and Graphite.</w:t>
      </w:r>
    </w:p>
    <w:p w14:paraId="62456BE0" w14:textId="77777777" w:rsidR="00697194" w:rsidRPr="007B35D2" w:rsidRDefault="00697194" w:rsidP="003E2427">
      <w:pPr>
        <w:numPr>
          <w:ilvl w:val="0"/>
          <w:numId w:val="4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7B35D2">
        <w:rPr>
          <w:rFonts w:ascii="Arial" w:hAnsi="Arial" w:cs="Arial"/>
          <w:bCs/>
          <w:sz w:val="20"/>
          <w:szCs w:val="20"/>
          <w:lang w:val="en-GB" w:eastAsia="en-GB"/>
        </w:rPr>
        <w:t xml:space="preserve">ETL design, development </w:t>
      </w:r>
      <w:r w:rsidRPr="007B35D2">
        <w:rPr>
          <w:rFonts w:ascii="Arial" w:hAnsi="Arial" w:cs="Arial"/>
          <w:sz w:val="20"/>
          <w:szCs w:val="20"/>
          <w:lang w:val="en-GB" w:eastAsia="en-GB"/>
        </w:rPr>
        <w:t xml:space="preserve">and </w:t>
      </w:r>
      <w:r w:rsidR="00E12DDC">
        <w:rPr>
          <w:rFonts w:ascii="Arial" w:hAnsi="Arial" w:cs="Arial"/>
          <w:bCs/>
          <w:sz w:val="20"/>
          <w:szCs w:val="20"/>
          <w:lang w:val="en-GB" w:eastAsia="en-GB"/>
        </w:rPr>
        <w:t>deployment</w:t>
      </w:r>
      <w:r w:rsidRPr="007B35D2">
        <w:rPr>
          <w:rFonts w:ascii="Arial" w:hAnsi="Arial" w:cs="Arial"/>
          <w:sz w:val="20"/>
          <w:szCs w:val="20"/>
          <w:lang w:val="en-GB" w:eastAsia="en-GB"/>
        </w:rPr>
        <w:t>.</w:t>
      </w:r>
    </w:p>
    <w:p w14:paraId="1C4864BE" w14:textId="77777777" w:rsidR="00697194" w:rsidRPr="007B35D2" w:rsidRDefault="00B844E9" w:rsidP="003E2427">
      <w:pPr>
        <w:numPr>
          <w:ilvl w:val="0"/>
          <w:numId w:val="4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>
        <w:rPr>
          <w:rFonts w:ascii="Arial" w:hAnsi="Arial" w:cs="Arial"/>
          <w:sz w:val="20"/>
          <w:szCs w:val="20"/>
          <w:lang w:val="en-GB" w:eastAsia="en-GB"/>
        </w:rPr>
        <w:t>Expert</w:t>
      </w:r>
      <w:r w:rsidR="00697194" w:rsidRPr="007B35D2">
        <w:rPr>
          <w:rFonts w:ascii="Arial" w:hAnsi="Arial" w:cs="Arial"/>
          <w:sz w:val="20"/>
          <w:szCs w:val="20"/>
          <w:lang w:val="en-GB" w:eastAsia="en-GB"/>
        </w:rPr>
        <w:t xml:space="preserve"> </w:t>
      </w:r>
      <w:r w:rsidR="00F573F8">
        <w:rPr>
          <w:rFonts w:ascii="Arial" w:hAnsi="Arial" w:cs="Arial"/>
          <w:sz w:val="20"/>
          <w:szCs w:val="20"/>
          <w:lang w:val="en-GB" w:eastAsia="en-GB"/>
        </w:rPr>
        <w:t xml:space="preserve">in developing a high concurrency </w:t>
      </w:r>
      <w:r w:rsidR="00697194" w:rsidRPr="007B35D2">
        <w:rPr>
          <w:rFonts w:ascii="Arial" w:hAnsi="Arial" w:cs="Arial"/>
          <w:sz w:val="20"/>
          <w:szCs w:val="20"/>
          <w:lang w:val="en-GB" w:eastAsia="en-GB"/>
        </w:rPr>
        <w:t>database (</w:t>
      </w:r>
      <w:r w:rsidR="00697194" w:rsidRPr="007B35D2">
        <w:rPr>
          <w:rFonts w:ascii="Arial" w:hAnsi="Arial" w:cs="Arial"/>
          <w:bCs/>
          <w:sz w:val="20"/>
          <w:szCs w:val="20"/>
          <w:lang w:val="en-GB" w:eastAsia="en-GB"/>
        </w:rPr>
        <w:t xml:space="preserve">Over </w:t>
      </w:r>
      <w:r w:rsidR="00D27E42">
        <w:rPr>
          <w:rFonts w:ascii="Arial" w:hAnsi="Arial" w:cs="Arial"/>
          <w:bCs/>
          <w:sz w:val="20"/>
          <w:szCs w:val="20"/>
          <w:lang w:val="en-GB" w:eastAsia="en-GB"/>
        </w:rPr>
        <w:t>2</w:t>
      </w:r>
      <w:r w:rsidR="00697194" w:rsidRPr="007B35D2">
        <w:rPr>
          <w:rFonts w:ascii="Arial" w:hAnsi="Arial" w:cs="Arial"/>
          <w:bCs/>
          <w:sz w:val="20"/>
          <w:szCs w:val="20"/>
          <w:lang w:val="en-GB" w:eastAsia="en-GB"/>
        </w:rPr>
        <w:t>TB</w:t>
      </w:r>
      <w:r w:rsidR="00697194" w:rsidRPr="007B35D2">
        <w:rPr>
          <w:rFonts w:ascii="Arial" w:hAnsi="Arial" w:cs="Arial"/>
          <w:sz w:val="20"/>
          <w:szCs w:val="20"/>
          <w:lang w:val="en-GB" w:eastAsia="en-GB"/>
        </w:rPr>
        <w:t xml:space="preserve">) running on </w:t>
      </w:r>
      <w:r w:rsidR="00697194" w:rsidRPr="007B35D2">
        <w:rPr>
          <w:rFonts w:ascii="Arial" w:hAnsi="Arial" w:cs="Arial"/>
          <w:bCs/>
          <w:sz w:val="20"/>
          <w:szCs w:val="20"/>
          <w:lang w:val="en-GB" w:eastAsia="en-GB"/>
        </w:rPr>
        <w:t>SQL Server</w:t>
      </w:r>
      <w:r w:rsidR="00F573F8">
        <w:rPr>
          <w:rFonts w:ascii="Arial" w:hAnsi="Arial" w:cs="Arial"/>
          <w:sz w:val="20"/>
          <w:szCs w:val="20"/>
          <w:lang w:val="en-GB" w:eastAsia="en-GB"/>
        </w:rPr>
        <w:t xml:space="preserve"> and provide a 100% uptime </w:t>
      </w:r>
      <w:r w:rsidR="00D27E42">
        <w:rPr>
          <w:rFonts w:ascii="Arial" w:hAnsi="Arial" w:cs="Arial"/>
          <w:sz w:val="20"/>
          <w:szCs w:val="20"/>
          <w:lang w:val="en-GB" w:eastAsia="en-GB"/>
        </w:rPr>
        <w:t>during deployment</w:t>
      </w:r>
      <w:r w:rsidR="00F573F8">
        <w:rPr>
          <w:rFonts w:ascii="Arial" w:hAnsi="Arial" w:cs="Arial"/>
          <w:sz w:val="20"/>
          <w:szCs w:val="20"/>
          <w:lang w:val="en-GB" w:eastAsia="en-GB"/>
        </w:rPr>
        <w:t>.</w:t>
      </w:r>
    </w:p>
    <w:p w14:paraId="204D83E0" w14:textId="77777777" w:rsidR="00697194" w:rsidRPr="007B35D2" w:rsidRDefault="00697194" w:rsidP="003E2427">
      <w:pPr>
        <w:numPr>
          <w:ilvl w:val="0"/>
          <w:numId w:val="4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7B35D2">
        <w:rPr>
          <w:rFonts w:ascii="Arial" w:hAnsi="Arial" w:cs="Arial"/>
          <w:bCs/>
          <w:sz w:val="20"/>
          <w:szCs w:val="20"/>
          <w:lang w:val="en-GB" w:eastAsia="en-GB"/>
        </w:rPr>
        <w:t>Performance Tuning and Optimization of SQ</w:t>
      </w:r>
      <w:r w:rsidR="00F573F8">
        <w:rPr>
          <w:rFonts w:ascii="Arial" w:hAnsi="Arial" w:cs="Arial"/>
          <w:bCs/>
          <w:sz w:val="20"/>
          <w:szCs w:val="20"/>
          <w:lang w:val="en-GB" w:eastAsia="en-GB"/>
        </w:rPr>
        <w:t>L Server</w:t>
      </w:r>
      <w:r w:rsidRPr="007B35D2">
        <w:rPr>
          <w:rFonts w:ascii="Arial" w:hAnsi="Arial" w:cs="Arial"/>
          <w:bCs/>
          <w:sz w:val="20"/>
          <w:szCs w:val="20"/>
          <w:lang w:val="en-GB" w:eastAsia="en-GB"/>
        </w:rPr>
        <w:t>.</w:t>
      </w:r>
    </w:p>
    <w:p w14:paraId="58C8DA5A" w14:textId="77777777" w:rsidR="007B37EC" w:rsidRPr="007B37EC" w:rsidRDefault="00216048" w:rsidP="007B37EC">
      <w:pPr>
        <w:numPr>
          <w:ilvl w:val="0"/>
          <w:numId w:val="4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>
        <w:rPr>
          <w:rFonts w:ascii="Arial" w:hAnsi="Arial" w:cs="Arial"/>
          <w:sz w:val="20"/>
          <w:szCs w:val="20"/>
          <w:lang w:val="en-GB" w:eastAsia="en-GB"/>
        </w:rPr>
        <w:t>Da</w:t>
      </w:r>
      <w:r w:rsidR="00697194" w:rsidRPr="007B35D2">
        <w:rPr>
          <w:rFonts w:ascii="Arial" w:hAnsi="Arial" w:cs="Arial"/>
          <w:bCs/>
          <w:sz w:val="20"/>
          <w:szCs w:val="20"/>
          <w:lang w:val="en-GB" w:eastAsia="en-GB"/>
        </w:rPr>
        <w:t>ta migration</w:t>
      </w:r>
      <w:r w:rsidR="00697194" w:rsidRPr="007B35D2">
        <w:rPr>
          <w:rFonts w:ascii="Arial" w:hAnsi="Arial" w:cs="Arial"/>
          <w:sz w:val="20"/>
          <w:szCs w:val="20"/>
          <w:lang w:val="en-GB" w:eastAsia="en-GB"/>
        </w:rPr>
        <w:t xml:space="preserve"> from different database platforms. (Access to SQL Server, SQL Server to Sybase</w:t>
      </w:r>
      <w:r w:rsidR="005D648B">
        <w:rPr>
          <w:rFonts w:ascii="Arial" w:hAnsi="Arial" w:cs="Arial"/>
          <w:sz w:val="20"/>
          <w:szCs w:val="20"/>
          <w:lang w:val="en-GB" w:eastAsia="en-GB"/>
        </w:rPr>
        <w:t xml:space="preserve">; SQL Server to Oracle using </w:t>
      </w:r>
      <w:r w:rsidR="0039009F">
        <w:rPr>
          <w:rFonts w:ascii="Arial" w:hAnsi="Arial" w:cs="Arial"/>
          <w:sz w:val="20"/>
          <w:szCs w:val="20"/>
          <w:lang w:val="en-GB" w:eastAsia="en-GB"/>
        </w:rPr>
        <w:t xml:space="preserve">SSIS </w:t>
      </w:r>
      <w:r w:rsidR="005D648B">
        <w:rPr>
          <w:rFonts w:ascii="Arial" w:hAnsi="Arial" w:cs="Arial"/>
          <w:sz w:val="20"/>
          <w:szCs w:val="20"/>
          <w:lang w:val="en-GB" w:eastAsia="en-GB"/>
        </w:rPr>
        <w:t>and CDC</w:t>
      </w:r>
      <w:r w:rsidR="00697194" w:rsidRPr="007B35D2">
        <w:rPr>
          <w:rFonts w:ascii="Arial" w:hAnsi="Arial" w:cs="Arial"/>
          <w:sz w:val="20"/>
          <w:szCs w:val="20"/>
          <w:lang w:val="en-GB" w:eastAsia="en-GB"/>
        </w:rPr>
        <w:t>)</w:t>
      </w:r>
      <w:r w:rsidR="005D648B">
        <w:rPr>
          <w:rFonts w:ascii="Arial" w:hAnsi="Arial" w:cs="Arial"/>
          <w:sz w:val="20"/>
          <w:szCs w:val="20"/>
          <w:lang w:val="en-GB" w:eastAsia="en-GB"/>
        </w:rPr>
        <w:t>.</w:t>
      </w:r>
      <w:r w:rsidR="007B37EC" w:rsidRPr="007B37EC">
        <w:rPr>
          <w:rFonts w:ascii="Arial" w:hAnsi="Arial" w:cs="Arial"/>
          <w:bCs/>
          <w:sz w:val="20"/>
          <w:szCs w:val="20"/>
          <w:lang w:val="en-GB" w:eastAsia="en-GB"/>
        </w:rPr>
        <w:t xml:space="preserve"> </w:t>
      </w:r>
    </w:p>
    <w:p w14:paraId="2C6D8E75" w14:textId="77777777" w:rsidR="00697194" w:rsidRPr="007B37EC" w:rsidRDefault="00216048" w:rsidP="006C4BBF">
      <w:pPr>
        <w:numPr>
          <w:ilvl w:val="0"/>
          <w:numId w:val="4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>
        <w:rPr>
          <w:rFonts w:ascii="Arial" w:hAnsi="Arial" w:cs="Arial"/>
          <w:bCs/>
          <w:sz w:val="20"/>
          <w:szCs w:val="20"/>
          <w:lang w:val="en-GB" w:eastAsia="en-GB"/>
        </w:rPr>
        <w:t>A</w:t>
      </w:r>
      <w:r w:rsidR="007B37EC" w:rsidRPr="007B37EC">
        <w:rPr>
          <w:rFonts w:ascii="Arial" w:hAnsi="Arial" w:cs="Arial"/>
          <w:bCs/>
          <w:sz w:val="20"/>
          <w:szCs w:val="20"/>
          <w:lang w:val="en-GB" w:eastAsia="en-GB"/>
        </w:rPr>
        <w:t>pplication development using Microsoft.Net Framework (including dotnet core) C#, MVC, ASP.Net.</w:t>
      </w:r>
    </w:p>
    <w:p w14:paraId="01FED73B" w14:textId="77777777" w:rsidR="00697194" w:rsidRPr="007B35D2" w:rsidRDefault="00697194" w:rsidP="000F3DAB">
      <w:pPr>
        <w:numPr>
          <w:ilvl w:val="0"/>
          <w:numId w:val="4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7B35D2">
        <w:rPr>
          <w:rFonts w:ascii="Arial" w:hAnsi="Arial" w:cs="Arial"/>
          <w:bCs/>
          <w:sz w:val="20"/>
          <w:szCs w:val="20"/>
          <w:lang w:val="en-GB" w:eastAsia="en-GB"/>
        </w:rPr>
        <w:t>Backup &amp; Restore (Full, Differential and Transactional) procedures, Log Shipping and Transactional Replication</w:t>
      </w:r>
      <w:r w:rsidRPr="007B35D2">
        <w:rPr>
          <w:rFonts w:ascii="Arial" w:hAnsi="Arial" w:cs="Arial"/>
          <w:sz w:val="20"/>
          <w:szCs w:val="20"/>
          <w:lang w:val="en-GB" w:eastAsia="en-GB"/>
        </w:rPr>
        <w:t>.</w:t>
      </w:r>
    </w:p>
    <w:p w14:paraId="289392CE" w14:textId="77777777" w:rsidR="00697194" w:rsidRPr="000F3DAB" w:rsidRDefault="000F3DAB" w:rsidP="00C61687">
      <w:pPr>
        <w:numPr>
          <w:ilvl w:val="0"/>
          <w:numId w:val="4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0F3DAB">
        <w:rPr>
          <w:rFonts w:ascii="Arial" w:hAnsi="Arial" w:cs="Arial"/>
          <w:bCs/>
          <w:sz w:val="20"/>
          <w:szCs w:val="20"/>
          <w:lang w:val="en-GB" w:eastAsia="en-GB"/>
        </w:rPr>
        <w:t xml:space="preserve">Cognos BI tools </w:t>
      </w:r>
      <w:r w:rsidRPr="000F3DAB">
        <w:rPr>
          <w:rFonts w:ascii="Arial" w:hAnsi="Arial" w:cs="Arial"/>
          <w:sz w:val="20"/>
          <w:szCs w:val="20"/>
          <w:lang w:val="en-GB" w:eastAsia="en-GB"/>
        </w:rPr>
        <w:t>(</w:t>
      </w:r>
      <w:r w:rsidRPr="000F3DAB">
        <w:rPr>
          <w:rFonts w:ascii="Arial" w:hAnsi="Arial" w:cs="Arial"/>
          <w:bCs/>
          <w:sz w:val="20"/>
          <w:szCs w:val="20"/>
          <w:lang w:val="en-GB" w:eastAsia="en-GB"/>
        </w:rPr>
        <w:t>Cognos Impromptu and Report Studio</w:t>
      </w:r>
      <w:r w:rsidRPr="000F3DAB">
        <w:rPr>
          <w:rFonts w:ascii="Arial" w:hAnsi="Arial" w:cs="Arial"/>
          <w:sz w:val="20"/>
          <w:szCs w:val="20"/>
          <w:lang w:val="en-GB" w:eastAsia="en-GB"/>
        </w:rPr>
        <w:t xml:space="preserve">). </w:t>
      </w:r>
    </w:p>
    <w:p w14:paraId="4073AE4C" w14:textId="77777777" w:rsidR="00697194" w:rsidRPr="007B35D2" w:rsidRDefault="00697194" w:rsidP="003E2427">
      <w:pPr>
        <w:numPr>
          <w:ilvl w:val="0"/>
          <w:numId w:val="4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7B35D2">
        <w:rPr>
          <w:rFonts w:ascii="Arial" w:hAnsi="Arial" w:cs="Arial"/>
          <w:sz w:val="20"/>
          <w:szCs w:val="20"/>
          <w:lang w:val="en-GB" w:eastAsia="en-GB"/>
        </w:rPr>
        <w:t>Strong analytical, problem solving and troubleshooting skills.</w:t>
      </w:r>
    </w:p>
    <w:p w14:paraId="30F272B3" w14:textId="77777777" w:rsidR="00697194" w:rsidRPr="007B35D2" w:rsidRDefault="00697194" w:rsidP="003E2427">
      <w:pPr>
        <w:numPr>
          <w:ilvl w:val="0"/>
          <w:numId w:val="4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7B35D2">
        <w:rPr>
          <w:rFonts w:ascii="Arial" w:hAnsi="Arial" w:cs="Arial"/>
          <w:sz w:val="20"/>
          <w:szCs w:val="20"/>
          <w:lang w:val="en-GB" w:eastAsia="en-GB"/>
        </w:rPr>
        <w:t>Able to work collaboratively, quickly understand system architecture and business needs while committed to achieving corporate goals.</w:t>
      </w:r>
    </w:p>
    <w:p w14:paraId="602715BE" w14:textId="77777777" w:rsidR="00697194" w:rsidRPr="007B35D2" w:rsidRDefault="00697194" w:rsidP="003E2427">
      <w:pPr>
        <w:numPr>
          <w:ilvl w:val="0"/>
          <w:numId w:val="4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7B35D2">
        <w:rPr>
          <w:rFonts w:ascii="Arial" w:hAnsi="Arial" w:cs="Arial"/>
          <w:sz w:val="20"/>
          <w:szCs w:val="20"/>
          <w:lang w:val="en-GB" w:eastAsia="en-GB"/>
        </w:rPr>
        <w:t>Passionate about working with huge data sets and love to bring datasets together to answer business questions.</w:t>
      </w:r>
    </w:p>
    <w:p w14:paraId="5679F642" w14:textId="77777777" w:rsidR="00697194" w:rsidRPr="00EA7955" w:rsidRDefault="00697194" w:rsidP="003E2427">
      <w:pPr>
        <w:numPr>
          <w:ilvl w:val="0"/>
          <w:numId w:val="4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u w:val="single"/>
          <w:lang w:val="en-GB" w:eastAsia="en-GB"/>
        </w:rPr>
      </w:pPr>
      <w:r w:rsidRPr="007B35D2">
        <w:rPr>
          <w:rFonts w:ascii="Arial" w:hAnsi="Arial" w:cs="Arial"/>
          <w:sz w:val="20"/>
          <w:szCs w:val="20"/>
          <w:lang w:val="en-GB" w:eastAsia="en-GB"/>
        </w:rPr>
        <w:t>Good verbal and written communication skills.</w:t>
      </w:r>
    </w:p>
    <w:p w14:paraId="1FE932D2" w14:textId="77777777" w:rsidR="00697194" w:rsidRPr="00EA7955" w:rsidRDefault="00697194" w:rsidP="003E2427">
      <w:pPr>
        <w:numPr>
          <w:ilvl w:val="0"/>
          <w:numId w:val="4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EA7955">
        <w:rPr>
          <w:rFonts w:ascii="Arial" w:hAnsi="Arial" w:cs="Arial"/>
          <w:sz w:val="20"/>
          <w:szCs w:val="20"/>
          <w:lang w:val="en-GB" w:eastAsia="en-GB"/>
        </w:rPr>
        <w:t>Ability to work independently and in large team environment.</w:t>
      </w:r>
    </w:p>
    <w:p w14:paraId="504F6AE5" w14:textId="77777777" w:rsidR="00C86F74" w:rsidRPr="00EA7955" w:rsidRDefault="00697194" w:rsidP="003E2427">
      <w:pPr>
        <w:numPr>
          <w:ilvl w:val="0"/>
          <w:numId w:val="4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EA7955">
        <w:rPr>
          <w:rFonts w:ascii="Arial" w:hAnsi="Arial" w:cs="Arial"/>
          <w:sz w:val="20"/>
          <w:szCs w:val="20"/>
          <w:lang w:val="en-GB" w:eastAsia="en-GB"/>
        </w:rPr>
        <w:t>Ability to learn new skills on the job and has a ‘Can Do’ attitude.</w:t>
      </w:r>
    </w:p>
    <w:p w14:paraId="11C4AD69" w14:textId="77777777" w:rsidR="00C86F74" w:rsidRPr="007B35D2" w:rsidRDefault="00C86F74" w:rsidP="003E2427">
      <w:pPr>
        <w:pStyle w:val="Heading5"/>
        <w:pBdr>
          <w:bottom w:val="single" w:sz="4" w:space="1" w:color="000000"/>
        </w:pBdr>
        <w:tabs>
          <w:tab w:val="left" w:pos="0"/>
          <w:tab w:val="left" w:pos="5160"/>
        </w:tabs>
        <w:jc w:val="both"/>
      </w:pPr>
      <w:r w:rsidRPr="007B35D2">
        <w:t>Career History</w:t>
      </w:r>
      <w:r w:rsidRPr="007B35D2">
        <w:tab/>
      </w:r>
    </w:p>
    <w:p w14:paraId="413D3CEF" w14:textId="77777777" w:rsidR="00C86F74" w:rsidRPr="007B35D2" w:rsidRDefault="00C86F74" w:rsidP="003E2427">
      <w:pPr>
        <w:jc w:val="both"/>
        <w:rPr>
          <w:rFonts w:ascii="Arial" w:hAnsi="Arial" w:cs="Arial"/>
          <w:b/>
          <w:bCs/>
          <w:sz w:val="6"/>
          <w:szCs w:val="6"/>
          <w:lang w:val="en-GB"/>
        </w:rPr>
      </w:pPr>
    </w:p>
    <w:p w14:paraId="6557619B" w14:textId="0A55E64C" w:rsidR="0094674D" w:rsidRPr="007B35D2" w:rsidRDefault="0094674D" w:rsidP="0094674D">
      <w:pPr>
        <w:pBdr>
          <w:bottom w:val="single" w:sz="4" w:space="1" w:color="000000"/>
        </w:pBdr>
        <w:ind w:right="-7"/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 xml:space="preserve">Sept 2011 – Present </w:t>
      </w:r>
      <w:r w:rsidR="00D2310A">
        <w:rPr>
          <w:rFonts w:ascii="Arial" w:hAnsi="Arial" w:cs="Arial"/>
          <w:b/>
          <w:bCs/>
          <w:sz w:val="20"/>
          <w:szCs w:val="20"/>
          <w:lang w:val="en-GB"/>
        </w:rPr>
        <w:t>Malvern</w:t>
      </w:r>
      <w:r>
        <w:rPr>
          <w:rFonts w:ascii="Arial" w:hAnsi="Arial" w:cs="Arial"/>
          <w:b/>
          <w:bCs/>
          <w:sz w:val="20"/>
          <w:szCs w:val="20"/>
          <w:lang w:val="en-GB"/>
        </w:rPr>
        <w:t xml:space="preserve"> Group</w:t>
      </w:r>
      <w:r w:rsidR="006878E1">
        <w:rPr>
          <w:rFonts w:ascii="Arial" w:hAnsi="Arial" w:cs="Arial"/>
          <w:b/>
          <w:bCs/>
          <w:sz w:val="20"/>
          <w:szCs w:val="20"/>
          <w:lang w:val="en-GB"/>
        </w:rPr>
        <w:t xml:space="preserve"> (</w:t>
      </w:r>
      <w:proofErr w:type="spellStart"/>
      <w:r w:rsidR="006878E1">
        <w:rPr>
          <w:rFonts w:ascii="Arial" w:hAnsi="Arial" w:cs="Arial"/>
          <w:b/>
          <w:bCs/>
          <w:sz w:val="20"/>
          <w:szCs w:val="20"/>
          <w:lang w:val="en-GB"/>
        </w:rPr>
        <w:t>LateRooms</w:t>
      </w:r>
      <w:proofErr w:type="spellEnd"/>
      <w:r w:rsidR="006878E1">
        <w:rPr>
          <w:rFonts w:ascii="Arial" w:hAnsi="Arial" w:cs="Arial"/>
          <w:b/>
          <w:bCs/>
          <w:sz w:val="20"/>
          <w:szCs w:val="20"/>
          <w:lang w:val="en-GB"/>
        </w:rPr>
        <w:t xml:space="preserve"> Ltd | </w:t>
      </w:r>
      <w:proofErr w:type="spellStart"/>
      <w:r w:rsidR="006878E1">
        <w:rPr>
          <w:rFonts w:ascii="Arial" w:hAnsi="Arial" w:cs="Arial"/>
          <w:b/>
          <w:bCs/>
          <w:sz w:val="20"/>
          <w:szCs w:val="20"/>
          <w:lang w:val="en-GB"/>
        </w:rPr>
        <w:t>Superbreak</w:t>
      </w:r>
      <w:proofErr w:type="spellEnd"/>
      <w:r w:rsidR="006878E1">
        <w:rPr>
          <w:rFonts w:ascii="Arial" w:hAnsi="Arial" w:cs="Arial"/>
          <w:b/>
          <w:bCs/>
          <w:sz w:val="20"/>
          <w:szCs w:val="20"/>
          <w:lang w:val="en-GB"/>
        </w:rPr>
        <w:t xml:space="preserve"> | Malvern Travel Tech)</w:t>
      </w:r>
    </w:p>
    <w:p w14:paraId="64486DC5" w14:textId="77777777" w:rsidR="00C86F74" w:rsidRDefault="0094674D" w:rsidP="0094674D">
      <w:pPr>
        <w:suppressAutoHyphens w:val="0"/>
        <w:spacing w:before="100" w:beforeAutospacing="1" w:after="100" w:afterAutospacing="1"/>
        <w:jc w:val="both"/>
        <w:rPr>
          <w:rFonts w:ascii="Arial" w:hAnsi="Arial" w:cs="Arial"/>
          <w:b/>
          <w:bCs/>
          <w:sz w:val="20"/>
          <w:szCs w:val="20"/>
          <w:lang w:val="en-GB" w:eastAsia="en-GB"/>
        </w:rPr>
      </w:pPr>
      <w:r w:rsidRPr="00A748DA">
        <w:rPr>
          <w:rFonts w:ascii="Arial" w:hAnsi="Arial" w:cs="Arial"/>
          <w:b/>
          <w:bCs/>
          <w:sz w:val="20"/>
          <w:szCs w:val="20"/>
          <w:lang w:val="en-GB" w:eastAsia="en-GB"/>
        </w:rPr>
        <w:t xml:space="preserve">Role &amp; Responsibilities: </w:t>
      </w:r>
      <w:r w:rsidR="009A1954">
        <w:rPr>
          <w:rFonts w:ascii="Arial" w:hAnsi="Arial" w:cs="Arial"/>
          <w:b/>
          <w:bCs/>
          <w:sz w:val="20"/>
          <w:szCs w:val="20"/>
          <w:lang w:val="en-GB" w:eastAsia="en-GB"/>
        </w:rPr>
        <w:t xml:space="preserve">Principle </w:t>
      </w:r>
      <w:r w:rsidR="00AF773D">
        <w:rPr>
          <w:rFonts w:ascii="Arial" w:hAnsi="Arial" w:cs="Arial"/>
          <w:b/>
          <w:bCs/>
          <w:sz w:val="20"/>
          <w:szCs w:val="20"/>
          <w:lang w:val="en-GB" w:eastAsia="en-GB"/>
        </w:rPr>
        <w:t xml:space="preserve">Database </w:t>
      </w:r>
      <w:r w:rsidRPr="00A748DA">
        <w:rPr>
          <w:rFonts w:ascii="Arial" w:hAnsi="Arial" w:cs="Arial"/>
          <w:b/>
          <w:bCs/>
          <w:sz w:val="20"/>
          <w:szCs w:val="20"/>
          <w:lang w:val="en-GB" w:eastAsia="en-GB"/>
        </w:rPr>
        <w:t xml:space="preserve">Developer </w:t>
      </w:r>
    </w:p>
    <w:p w14:paraId="49A7FF13" w14:textId="77777777" w:rsidR="00787C95" w:rsidRPr="00787C95" w:rsidRDefault="00787C95" w:rsidP="0019511D">
      <w:pPr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rPr>
          <w:rFonts w:ascii="Arial" w:eastAsia="Calibri" w:hAnsi="Arial" w:cs="Arial"/>
          <w:sz w:val="20"/>
          <w:szCs w:val="20"/>
          <w:lang w:val="en-GB" w:eastAsia="en-GB" w:bidi="en-GB"/>
        </w:rPr>
      </w:pPr>
      <w:r w:rsidRPr="00787C95">
        <w:rPr>
          <w:rFonts w:ascii="Arial" w:eastAsia="Calibri" w:hAnsi="Arial" w:cs="Arial"/>
          <w:sz w:val="20"/>
          <w:szCs w:val="20"/>
          <w:lang w:bidi="en-GB"/>
        </w:rPr>
        <w:t xml:space="preserve">Working with and mentoring related staff; ensuring clear communication </w:t>
      </w:r>
      <w:r>
        <w:rPr>
          <w:rFonts w:ascii="Arial" w:eastAsia="Calibri" w:hAnsi="Arial" w:cs="Arial"/>
          <w:sz w:val="20"/>
          <w:szCs w:val="20"/>
          <w:lang w:bidi="en-GB"/>
        </w:rPr>
        <w:t>is</w:t>
      </w:r>
      <w:r w:rsidRPr="00787C95">
        <w:rPr>
          <w:rFonts w:ascii="Arial" w:eastAsia="Calibri" w:hAnsi="Arial" w:cs="Arial"/>
          <w:sz w:val="20"/>
          <w:szCs w:val="20"/>
          <w:lang w:bidi="en-GB"/>
        </w:rPr>
        <w:t xml:space="preserve"> maintained at all levels, as well as motivating, training and explicitly </w:t>
      </w:r>
      <w:proofErr w:type="spellStart"/>
      <w:r w:rsidRPr="00787C95">
        <w:rPr>
          <w:rFonts w:ascii="Arial" w:eastAsia="Calibri" w:hAnsi="Arial" w:cs="Arial"/>
          <w:sz w:val="20"/>
          <w:szCs w:val="20"/>
          <w:lang w:bidi="en-GB"/>
        </w:rPr>
        <w:t>recognising</w:t>
      </w:r>
      <w:proofErr w:type="spellEnd"/>
      <w:r w:rsidRPr="00787C95">
        <w:rPr>
          <w:rFonts w:ascii="Arial" w:eastAsia="Calibri" w:hAnsi="Arial" w:cs="Arial"/>
          <w:sz w:val="20"/>
          <w:szCs w:val="20"/>
          <w:lang w:bidi="en-GB"/>
        </w:rPr>
        <w:t xml:space="preserve"> individuals’ strengths and contributions. </w:t>
      </w:r>
    </w:p>
    <w:p w14:paraId="4CF153F1" w14:textId="77777777" w:rsidR="00AF773D" w:rsidRDefault="00490767" w:rsidP="00A414EB">
      <w:pPr>
        <w:numPr>
          <w:ilvl w:val="0"/>
          <w:numId w:val="10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lang w:val="en-GB" w:eastAsia="en-GB"/>
        </w:rPr>
      </w:pPr>
      <w:r>
        <w:rPr>
          <w:rFonts w:ascii="Arial" w:hAnsi="Arial" w:cs="Arial"/>
          <w:sz w:val="20"/>
          <w:lang w:val="en-GB" w:eastAsia="en-GB"/>
        </w:rPr>
        <w:t>I</w:t>
      </w:r>
      <w:r w:rsidR="00AF773D">
        <w:rPr>
          <w:rFonts w:ascii="Arial" w:hAnsi="Arial" w:cs="Arial"/>
          <w:sz w:val="20"/>
          <w:lang w:val="en-GB" w:eastAsia="en-GB"/>
        </w:rPr>
        <w:t xml:space="preserve">ntroduced </w:t>
      </w:r>
      <w:r w:rsidR="009A1954">
        <w:rPr>
          <w:rFonts w:ascii="Arial" w:hAnsi="Arial" w:cs="Arial"/>
          <w:sz w:val="20"/>
          <w:lang w:val="en-GB" w:eastAsia="en-GB"/>
        </w:rPr>
        <w:t>TDD (Test-</w:t>
      </w:r>
      <w:r w:rsidR="00AF773D">
        <w:rPr>
          <w:rFonts w:ascii="Arial" w:hAnsi="Arial" w:cs="Arial"/>
          <w:sz w:val="20"/>
          <w:lang w:val="en-GB" w:eastAsia="en-GB"/>
        </w:rPr>
        <w:t xml:space="preserve">Driven Development) to the </w:t>
      </w:r>
      <w:r w:rsidR="009A1954">
        <w:rPr>
          <w:rFonts w:ascii="Arial" w:hAnsi="Arial" w:cs="Arial"/>
          <w:sz w:val="20"/>
          <w:lang w:val="en-GB" w:eastAsia="en-GB"/>
        </w:rPr>
        <w:t xml:space="preserve">database </w:t>
      </w:r>
      <w:r w:rsidR="00AF773D">
        <w:rPr>
          <w:rFonts w:ascii="Arial" w:hAnsi="Arial" w:cs="Arial"/>
          <w:sz w:val="20"/>
          <w:lang w:val="en-GB" w:eastAsia="en-GB"/>
        </w:rPr>
        <w:t>development process.</w:t>
      </w:r>
    </w:p>
    <w:p w14:paraId="612E2ECC" w14:textId="77777777" w:rsidR="00AF773D" w:rsidRDefault="00490767" w:rsidP="00A414EB">
      <w:pPr>
        <w:numPr>
          <w:ilvl w:val="0"/>
          <w:numId w:val="10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lang w:val="en-GB" w:eastAsia="en-GB"/>
        </w:rPr>
      </w:pPr>
      <w:r>
        <w:rPr>
          <w:rFonts w:ascii="Arial" w:hAnsi="Arial" w:cs="Arial"/>
          <w:sz w:val="20"/>
          <w:lang w:val="en-GB" w:eastAsia="en-GB"/>
        </w:rPr>
        <w:t>F</w:t>
      </w:r>
      <w:r w:rsidR="00AF773D">
        <w:rPr>
          <w:rFonts w:ascii="Arial" w:hAnsi="Arial" w:cs="Arial"/>
          <w:sz w:val="20"/>
          <w:lang w:val="en-GB" w:eastAsia="en-GB"/>
        </w:rPr>
        <w:t xml:space="preserve">ollow strict methodologies in all my development efforts; these include utilising Agile and </w:t>
      </w:r>
      <w:r w:rsidR="009A1954">
        <w:rPr>
          <w:rFonts w:ascii="Arial" w:hAnsi="Arial" w:cs="Arial"/>
          <w:sz w:val="20"/>
          <w:lang w:val="en-GB" w:eastAsia="en-GB"/>
        </w:rPr>
        <w:t xml:space="preserve">Lean </w:t>
      </w:r>
      <w:r w:rsidR="00D2310A">
        <w:rPr>
          <w:rFonts w:ascii="Arial" w:hAnsi="Arial" w:cs="Arial"/>
          <w:sz w:val="20"/>
          <w:lang w:val="en-GB" w:eastAsia="en-GB"/>
        </w:rPr>
        <w:t xml:space="preserve">techniques </w:t>
      </w:r>
      <w:r w:rsidR="009A1954">
        <w:rPr>
          <w:rFonts w:ascii="Arial" w:hAnsi="Arial" w:cs="Arial"/>
          <w:sz w:val="20"/>
          <w:lang w:val="en-GB" w:eastAsia="en-GB"/>
        </w:rPr>
        <w:t>and</w:t>
      </w:r>
      <w:r w:rsidR="00AF773D">
        <w:rPr>
          <w:rFonts w:ascii="Arial" w:hAnsi="Arial" w:cs="Arial"/>
          <w:sz w:val="20"/>
          <w:lang w:val="en-GB" w:eastAsia="en-GB"/>
        </w:rPr>
        <w:t xml:space="preserve"> strategies combined.</w:t>
      </w:r>
    </w:p>
    <w:p w14:paraId="43C637AD" w14:textId="77777777" w:rsidR="00AF773D" w:rsidRDefault="00490767" w:rsidP="00A414EB">
      <w:pPr>
        <w:numPr>
          <w:ilvl w:val="0"/>
          <w:numId w:val="10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lang w:val="en-GB" w:eastAsia="en-GB"/>
        </w:rPr>
      </w:pPr>
      <w:r>
        <w:rPr>
          <w:rFonts w:ascii="Arial" w:hAnsi="Arial" w:cs="Arial"/>
          <w:sz w:val="20"/>
          <w:lang w:val="en-GB" w:eastAsia="en-GB"/>
        </w:rPr>
        <w:t xml:space="preserve">Develop </w:t>
      </w:r>
      <w:r w:rsidR="00F01267">
        <w:rPr>
          <w:rFonts w:ascii="Arial" w:hAnsi="Arial" w:cs="Arial"/>
          <w:sz w:val="20"/>
          <w:lang w:val="en-GB" w:eastAsia="en-GB"/>
        </w:rPr>
        <w:t>industry standard DDL, DML and</w:t>
      </w:r>
      <w:r w:rsidR="009A1954">
        <w:rPr>
          <w:rFonts w:ascii="Arial" w:hAnsi="Arial" w:cs="Arial"/>
          <w:sz w:val="20"/>
          <w:lang w:val="en-GB" w:eastAsia="en-GB"/>
        </w:rPr>
        <w:t xml:space="preserve"> DCL SQL scripts </w:t>
      </w:r>
      <w:r w:rsidR="00AF773D">
        <w:rPr>
          <w:rFonts w:ascii="Arial" w:hAnsi="Arial" w:cs="Arial"/>
          <w:sz w:val="20"/>
          <w:lang w:val="en-GB" w:eastAsia="en-GB"/>
        </w:rPr>
        <w:t xml:space="preserve">and </w:t>
      </w:r>
      <w:r w:rsidR="00AF773D" w:rsidRPr="006A77BD">
        <w:rPr>
          <w:rFonts w:ascii="Arial" w:hAnsi="Arial" w:cs="Arial"/>
          <w:bCs/>
          <w:sz w:val="20"/>
          <w:lang w:val="en-GB" w:eastAsia="en-GB"/>
        </w:rPr>
        <w:t>SSIS packages</w:t>
      </w:r>
      <w:r w:rsidR="00AF773D">
        <w:rPr>
          <w:rFonts w:ascii="Arial" w:hAnsi="Arial" w:cs="Arial"/>
          <w:sz w:val="20"/>
          <w:lang w:val="en-GB" w:eastAsia="en-GB"/>
        </w:rPr>
        <w:t xml:space="preserve"> </w:t>
      </w:r>
      <w:r w:rsidR="009A1954">
        <w:rPr>
          <w:rFonts w:ascii="Arial" w:hAnsi="Arial" w:cs="Arial"/>
          <w:sz w:val="20"/>
          <w:lang w:val="en-GB" w:eastAsia="en-GB"/>
        </w:rPr>
        <w:t xml:space="preserve">which </w:t>
      </w:r>
      <w:r w:rsidR="00AF773D">
        <w:rPr>
          <w:rFonts w:ascii="Arial" w:hAnsi="Arial" w:cs="Arial"/>
          <w:sz w:val="20"/>
          <w:lang w:val="en-GB" w:eastAsia="en-GB"/>
        </w:rPr>
        <w:t xml:space="preserve">all follow </w:t>
      </w:r>
      <w:r w:rsidR="009A1954">
        <w:rPr>
          <w:rFonts w:ascii="Arial" w:hAnsi="Arial" w:cs="Arial"/>
          <w:sz w:val="20"/>
          <w:lang w:val="en-GB" w:eastAsia="en-GB"/>
        </w:rPr>
        <w:t xml:space="preserve">strict </w:t>
      </w:r>
      <w:r w:rsidR="00AF773D">
        <w:rPr>
          <w:rFonts w:ascii="Arial" w:hAnsi="Arial" w:cs="Arial"/>
          <w:sz w:val="20"/>
          <w:lang w:val="en-GB" w:eastAsia="en-GB"/>
        </w:rPr>
        <w:t xml:space="preserve">TDD </w:t>
      </w:r>
      <w:r w:rsidR="009A1954">
        <w:rPr>
          <w:rFonts w:ascii="Arial" w:hAnsi="Arial" w:cs="Arial"/>
          <w:sz w:val="20"/>
          <w:lang w:val="en-GB" w:eastAsia="en-GB"/>
        </w:rPr>
        <w:t>guidelines</w:t>
      </w:r>
      <w:r w:rsidR="00AF773D">
        <w:rPr>
          <w:rFonts w:ascii="Arial" w:hAnsi="Arial" w:cs="Arial"/>
          <w:sz w:val="20"/>
          <w:lang w:val="en-GB" w:eastAsia="en-GB"/>
        </w:rPr>
        <w:t>.</w:t>
      </w:r>
    </w:p>
    <w:p w14:paraId="2652D372" w14:textId="77777777" w:rsidR="009A1954" w:rsidRDefault="00490767" w:rsidP="00A414EB">
      <w:pPr>
        <w:numPr>
          <w:ilvl w:val="0"/>
          <w:numId w:val="10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lang w:val="en-GB" w:eastAsia="en-GB"/>
        </w:rPr>
      </w:pPr>
      <w:r>
        <w:rPr>
          <w:rFonts w:ascii="Arial" w:hAnsi="Arial" w:cs="Arial"/>
          <w:sz w:val="20"/>
          <w:lang w:val="en-GB" w:eastAsia="en-GB"/>
        </w:rPr>
        <w:t>U</w:t>
      </w:r>
      <w:r w:rsidR="009A1954">
        <w:rPr>
          <w:rFonts w:ascii="Arial" w:hAnsi="Arial" w:cs="Arial"/>
          <w:sz w:val="20"/>
          <w:lang w:val="en-GB" w:eastAsia="en-GB"/>
        </w:rPr>
        <w:t>se Microsoft Visual Studio 201</w:t>
      </w:r>
      <w:r w:rsidR="00423B17">
        <w:rPr>
          <w:rFonts w:ascii="Arial" w:hAnsi="Arial" w:cs="Arial"/>
          <w:sz w:val="20"/>
          <w:lang w:val="en-GB" w:eastAsia="en-GB"/>
        </w:rPr>
        <w:t>7</w:t>
      </w:r>
      <w:r w:rsidR="009A1954">
        <w:rPr>
          <w:rFonts w:ascii="Arial" w:hAnsi="Arial" w:cs="Arial"/>
          <w:sz w:val="20"/>
          <w:lang w:val="en-GB" w:eastAsia="en-GB"/>
        </w:rPr>
        <w:t xml:space="preserve"> Professional with</w:t>
      </w:r>
      <w:r w:rsidR="00014700">
        <w:rPr>
          <w:rFonts w:ascii="Arial" w:hAnsi="Arial" w:cs="Arial"/>
          <w:sz w:val="20"/>
          <w:lang w:val="en-GB" w:eastAsia="en-GB"/>
        </w:rPr>
        <w:t xml:space="preserve"> SSDT and github.com</w:t>
      </w:r>
      <w:r w:rsidR="009A1954">
        <w:rPr>
          <w:rFonts w:ascii="Arial" w:hAnsi="Arial" w:cs="Arial"/>
          <w:sz w:val="20"/>
          <w:lang w:val="en-GB" w:eastAsia="en-GB"/>
        </w:rPr>
        <w:t xml:space="preserve"> for all database development efforts.</w:t>
      </w:r>
    </w:p>
    <w:p w14:paraId="52868FF5" w14:textId="77777777" w:rsidR="009A1954" w:rsidRPr="009135F7" w:rsidRDefault="00490767" w:rsidP="009135F7">
      <w:pPr>
        <w:numPr>
          <w:ilvl w:val="0"/>
          <w:numId w:val="10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lang w:val="en-GB" w:eastAsia="en-GB"/>
        </w:rPr>
      </w:pPr>
      <w:r>
        <w:rPr>
          <w:rFonts w:ascii="Arial" w:hAnsi="Arial" w:cs="Arial"/>
          <w:sz w:val="20"/>
          <w:lang w:val="en-GB" w:eastAsia="en-GB"/>
        </w:rPr>
        <w:t>In</w:t>
      </w:r>
      <w:r w:rsidR="009A1954">
        <w:rPr>
          <w:rFonts w:ascii="Arial" w:hAnsi="Arial" w:cs="Arial"/>
          <w:sz w:val="20"/>
          <w:lang w:val="en-GB" w:eastAsia="en-GB"/>
        </w:rPr>
        <w:t xml:space="preserve">troduced database continuous integration and deployment using </w:t>
      </w:r>
      <w:proofErr w:type="spellStart"/>
      <w:r w:rsidR="00586DC3">
        <w:rPr>
          <w:rFonts w:ascii="Arial" w:hAnsi="Arial" w:cs="Arial"/>
          <w:sz w:val="20"/>
          <w:lang w:val="en-GB" w:eastAsia="en-GB"/>
        </w:rPr>
        <w:t>ThoughtWorks</w:t>
      </w:r>
      <w:proofErr w:type="spellEnd"/>
      <w:r w:rsidR="009E63C5">
        <w:rPr>
          <w:rFonts w:ascii="Arial" w:hAnsi="Arial" w:cs="Arial"/>
          <w:sz w:val="20"/>
          <w:lang w:val="en-GB" w:eastAsia="en-GB"/>
        </w:rPr>
        <w:t xml:space="preserve"> </w:t>
      </w:r>
      <w:proofErr w:type="spellStart"/>
      <w:r w:rsidR="009A1954">
        <w:rPr>
          <w:rFonts w:ascii="Arial" w:hAnsi="Arial" w:cs="Arial"/>
          <w:sz w:val="20"/>
          <w:lang w:val="en-GB" w:eastAsia="en-GB"/>
        </w:rPr>
        <w:t>G</w:t>
      </w:r>
      <w:r w:rsidR="009E63C5">
        <w:rPr>
          <w:rFonts w:ascii="Arial" w:hAnsi="Arial" w:cs="Arial"/>
          <w:sz w:val="20"/>
          <w:lang w:val="en-GB" w:eastAsia="en-GB"/>
        </w:rPr>
        <w:t>oCD</w:t>
      </w:r>
      <w:proofErr w:type="spellEnd"/>
      <w:r w:rsidR="009A1954">
        <w:rPr>
          <w:rFonts w:ascii="Arial" w:hAnsi="Arial" w:cs="Arial"/>
          <w:sz w:val="20"/>
          <w:lang w:val="en-GB" w:eastAsia="en-GB"/>
        </w:rPr>
        <w:t xml:space="preserve"> pipelines</w:t>
      </w:r>
      <w:r w:rsidR="00D2310A">
        <w:rPr>
          <w:rFonts w:ascii="Arial" w:hAnsi="Arial" w:cs="Arial"/>
          <w:sz w:val="20"/>
          <w:lang w:val="en-GB" w:eastAsia="en-GB"/>
        </w:rPr>
        <w:t>,</w:t>
      </w:r>
      <w:r w:rsidR="00014700">
        <w:rPr>
          <w:rFonts w:ascii="Arial" w:hAnsi="Arial" w:cs="Arial"/>
          <w:sz w:val="20"/>
          <w:lang w:val="en-GB" w:eastAsia="en-GB"/>
        </w:rPr>
        <w:t xml:space="preserve"> with </w:t>
      </w:r>
      <w:r w:rsidR="009A1954">
        <w:rPr>
          <w:rFonts w:ascii="Arial" w:hAnsi="Arial" w:cs="Arial"/>
          <w:sz w:val="20"/>
          <w:lang w:val="en-GB" w:eastAsia="en-GB"/>
        </w:rPr>
        <w:t>integrat</w:t>
      </w:r>
      <w:r w:rsidR="00014700">
        <w:rPr>
          <w:rFonts w:ascii="Arial" w:hAnsi="Arial" w:cs="Arial"/>
          <w:sz w:val="20"/>
          <w:lang w:val="en-GB" w:eastAsia="en-GB"/>
        </w:rPr>
        <w:t xml:space="preserve">ion </w:t>
      </w:r>
      <w:r w:rsidR="00D2310A">
        <w:rPr>
          <w:rFonts w:ascii="Arial" w:hAnsi="Arial" w:cs="Arial"/>
          <w:sz w:val="20"/>
          <w:lang w:val="en-GB" w:eastAsia="en-GB"/>
        </w:rPr>
        <w:t xml:space="preserve">of </w:t>
      </w:r>
      <w:r w:rsidR="00014700">
        <w:rPr>
          <w:rFonts w:ascii="Arial" w:hAnsi="Arial" w:cs="Arial"/>
          <w:sz w:val="20"/>
          <w:lang w:val="en-GB" w:eastAsia="en-GB"/>
        </w:rPr>
        <w:t xml:space="preserve">the </w:t>
      </w:r>
      <w:r w:rsidR="00D2310A">
        <w:rPr>
          <w:rFonts w:ascii="Arial" w:hAnsi="Arial" w:cs="Arial"/>
          <w:sz w:val="20"/>
          <w:lang w:val="en-GB" w:eastAsia="en-GB"/>
        </w:rPr>
        <w:t xml:space="preserve">Microsoft </w:t>
      </w:r>
      <w:r w:rsidR="009A1954">
        <w:rPr>
          <w:rFonts w:ascii="Arial" w:hAnsi="Arial" w:cs="Arial"/>
          <w:sz w:val="20"/>
          <w:lang w:val="en-GB" w:eastAsia="en-GB"/>
        </w:rPr>
        <w:t xml:space="preserve">data-tier application framework </w:t>
      </w:r>
      <w:r w:rsidR="009E63C5">
        <w:rPr>
          <w:rFonts w:ascii="Arial" w:hAnsi="Arial" w:cs="Arial"/>
          <w:sz w:val="20"/>
          <w:lang w:val="en-GB" w:eastAsia="en-GB"/>
        </w:rPr>
        <w:t>(</w:t>
      </w:r>
      <w:proofErr w:type="spellStart"/>
      <w:r w:rsidR="009E63C5">
        <w:rPr>
          <w:rFonts w:ascii="Arial" w:hAnsi="Arial" w:cs="Arial"/>
          <w:sz w:val="20"/>
          <w:lang w:val="en-GB" w:eastAsia="en-GB"/>
        </w:rPr>
        <w:t>dacfx</w:t>
      </w:r>
      <w:proofErr w:type="spellEnd"/>
      <w:r w:rsidR="009E63C5">
        <w:rPr>
          <w:rFonts w:ascii="Arial" w:hAnsi="Arial" w:cs="Arial"/>
          <w:sz w:val="20"/>
          <w:lang w:val="en-GB" w:eastAsia="en-GB"/>
        </w:rPr>
        <w:t xml:space="preserve">) </w:t>
      </w:r>
      <w:r w:rsidR="000B0534">
        <w:rPr>
          <w:rFonts w:ascii="Arial" w:hAnsi="Arial" w:cs="Arial"/>
          <w:sz w:val="20"/>
          <w:lang w:val="en-GB" w:eastAsia="en-GB"/>
        </w:rPr>
        <w:t>to</w:t>
      </w:r>
      <w:r w:rsidR="009135F7">
        <w:rPr>
          <w:rFonts w:ascii="Arial" w:hAnsi="Arial" w:cs="Arial"/>
          <w:sz w:val="20"/>
          <w:lang w:val="en-GB" w:eastAsia="en-GB"/>
        </w:rPr>
        <w:t xml:space="preserve"> </w:t>
      </w:r>
      <w:r w:rsidR="00D2310A">
        <w:rPr>
          <w:rFonts w:ascii="Arial" w:hAnsi="Arial" w:cs="Arial"/>
          <w:sz w:val="20"/>
          <w:lang w:val="en-GB" w:eastAsia="en-GB"/>
        </w:rPr>
        <w:t>B</w:t>
      </w:r>
      <w:r w:rsidR="009135F7">
        <w:rPr>
          <w:rFonts w:ascii="Arial" w:hAnsi="Arial" w:cs="Arial"/>
          <w:sz w:val="20"/>
          <w:lang w:val="en-GB" w:eastAsia="en-GB"/>
        </w:rPr>
        <w:t>uild</w:t>
      </w:r>
      <w:r w:rsidR="000B0534">
        <w:rPr>
          <w:rFonts w:ascii="Arial" w:hAnsi="Arial" w:cs="Arial"/>
          <w:sz w:val="20"/>
          <w:lang w:val="en-GB" w:eastAsia="en-GB"/>
        </w:rPr>
        <w:t xml:space="preserve">, </w:t>
      </w:r>
      <w:r w:rsidR="00D2310A">
        <w:rPr>
          <w:rFonts w:ascii="Arial" w:hAnsi="Arial" w:cs="Arial"/>
          <w:sz w:val="20"/>
          <w:lang w:val="en-GB" w:eastAsia="en-GB"/>
        </w:rPr>
        <w:t>T</w:t>
      </w:r>
      <w:r w:rsidR="000B0534">
        <w:rPr>
          <w:rFonts w:ascii="Arial" w:hAnsi="Arial" w:cs="Arial"/>
          <w:sz w:val="20"/>
          <w:lang w:val="en-GB" w:eastAsia="en-GB"/>
        </w:rPr>
        <w:t xml:space="preserve">est and </w:t>
      </w:r>
      <w:r w:rsidR="00D2310A">
        <w:rPr>
          <w:rFonts w:ascii="Arial" w:hAnsi="Arial" w:cs="Arial"/>
          <w:sz w:val="20"/>
          <w:lang w:val="en-GB" w:eastAsia="en-GB"/>
        </w:rPr>
        <w:t>D</w:t>
      </w:r>
      <w:r w:rsidR="000B0534">
        <w:rPr>
          <w:rFonts w:ascii="Arial" w:hAnsi="Arial" w:cs="Arial"/>
          <w:sz w:val="20"/>
          <w:lang w:val="en-GB" w:eastAsia="en-GB"/>
        </w:rPr>
        <w:t xml:space="preserve">eploy </w:t>
      </w:r>
      <w:r w:rsidR="009135F7">
        <w:rPr>
          <w:rFonts w:ascii="Arial" w:hAnsi="Arial" w:cs="Arial"/>
          <w:sz w:val="20"/>
          <w:lang w:val="en-GB" w:eastAsia="en-GB"/>
        </w:rPr>
        <w:t>DACPAK files</w:t>
      </w:r>
      <w:r w:rsidR="00D2310A">
        <w:rPr>
          <w:rFonts w:ascii="Arial" w:hAnsi="Arial" w:cs="Arial"/>
          <w:sz w:val="20"/>
          <w:lang w:val="en-GB" w:eastAsia="en-GB"/>
        </w:rPr>
        <w:t>,</w:t>
      </w:r>
      <w:r w:rsidR="009135F7">
        <w:rPr>
          <w:rFonts w:ascii="Arial" w:hAnsi="Arial" w:cs="Arial"/>
          <w:sz w:val="20"/>
          <w:lang w:val="en-GB" w:eastAsia="en-GB"/>
        </w:rPr>
        <w:t xml:space="preserve"> through each defined</w:t>
      </w:r>
      <w:r w:rsidR="00014700">
        <w:rPr>
          <w:rFonts w:ascii="Arial" w:hAnsi="Arial" w:cs="Arial"/>
          <w:sz w:val="20"/>
          <w:lang w:val="en-GB" w:eastAsia="en-GB"/>
        </w:rPr>
        <w:t xml:space="preserve"> environment</w:t>
      </w:r>
      <w:r w:rsidR="009135F7">
        <w:rPr>
          <w:rFonts w:ascii="Arial" w:hAnsi="Arial" w:cs="Arial"/>
          <w:sz w:val="20"/>
          <w:lang w:val="en-GB" w:eastAsia="en-GB"/>
        </w:rPr>
        <w:t xml:space="preserve"> </w:t>
      </w:r>
      <w:r w:rsidR="009E63C5">
        <w:rPr>
          <w:rFonts w:ascii="Arial" w:hAnsi="Arial" w:cs="Arial"/>
          <w:sz w:val="20"/>
          <w:lang w:val="en-GB" w:eastAsia="en-GB"/>
        </w:rPr>
        <w:t xml:space="preserve">using </w:t>
      </w:r>
      <w:r w:rsidR="009E7539">
        <w:rPr>
          <w:rFonts w:ascii="Arial" w:hAnsi="Arial" w:cs="Arial"/>
          <w:sz w:val="20"/>
          <w:lang w:val="en-GB" w:eastAsia="en-GB"/>
        </w:rPr>
        <w:t>PowerShell</w:t>
      </w:r>
      <w:r w:rsidR="009E63C5">
        <w:rPr>
          <w:rFonts w:ascii="Arial" w:hAnsi="Arial" w:cs="Arial"/>
          <w:sz w:val="20"/>
          <w:lang w:val="en-GB" w:eastAsia="en-GB"/>
        </w:rPr>
        <w:t>.</w:t>
      </w:r>
    </w:p>
    <w:p w14:paraId="0F4D9827" w14:textId="77777777" w:rsidR="00882A7C" w:rsidRDefault="00490767" w:rsidP="00A414EB">
      <w:pPr>
        <w:numPr>
          <w:ilvl w:val="0"/>
          <w:numId w:val="10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>
        <w:rPr>
          <w:rFonts w:ascii="Arial" w:hAnsi="Arial" w:cs="Arial"/>
          <w:sz w:val="20"/>
          <w:szCs w:val="20"/>
          <w:lang w:val="en-GB" w:eastAsia="en-GB"/>
        </w:rPr>
        <w:lastRenderedPageBreak/>
        <w:t>A</w:t>
      </w:r>
      <w:r w:rsidR="00AF773D" w:rsidRPr="00521F7E">
        <w:rPr>
          <w:rFonts w:ascii="Arial" w:hAnsi="Arial" w:cs="Arial"/>
          <w:sz w:val="20"/>
          <w:szCs w:val="20"/>
          <w:lang w:val="en-GB" w:eastAsia="en-GB"/>
        </w:rPr>
        <w:t>ssist</w:t>
      </w:r>
      <w:r w:rsidR="00521F7E" w:rsidRPr="00521F7E">
        <w:rPr>
          <w:rFonts w:ascii="Arial" w:hAnsi="Arial" w:cs="Arial"/>
          <w:sz w:val="20"/>
          <w:szCs w:val="20"/>
          <w:lang w:val="en-GB" w:eastAsia="en-GB"/>
        </w:rPr>
        <w:t xml:space="preserve"> </w:t>
      </w:r>
      <w:r w:rsidR="009A1954">
        <w:rPr>
          <w:rFonts w:ascii="Arial" w:hAnsi="Arial" w:cs="Arial"/>
          <w:sz w:val="20"/>
          <w:szCs w:val="20"/>
          <w:lang w:val="en-GB" w:eastAsia="en-GB"/>
        </w:rPr>
        <w:t xml:space="preserve">application </w:t>
      </w:r>
      <w:r w:rsidR="0094674D" w:rsidRPr="00521F7E">
        <w:rPr>
          <w:rFonts w:ascii="Arial" w:hAnsi="Arial" w:cs="Arial"/>
          <w:sz w:val="20"/>
          <w:szCs w:val="20"/>
          <w:lang w:val="en-GB" w:eastAsia="en-GB"/>
        </w:rPr>
        <w:t>developers in the</w:t>
      </w:r>
      <w:r w:rsidR="00521F7E" w:rsidRPr="00521F7E">
        <w:rPr>
          <w:rFonts w:ascii="Arial" w:hAnsi="Arial" w:cs="Arial"/>
          <w:sz w:val="20"/>
          <w:szCs w:val="20"/>
          <w:lang w:val="en-GB" w:eastAsia="en-GB"/>
        </w:rPr>
        <w:t>ir</w:t>
      </w:r>
      <w:r w:rsidR="0094674D" w:rsidRPr="00521F7E">
        <w:rPr>
          <w:rFonts w:ascii="Arial" w:hAnsi="Arial" w:cs="Arial"/>
          <w:sz w:val="20"/>
          <w:szCs w:val="20"/>
          <w:lang w:val="en-GB" w:eastAsia="en-GB"/>
        </w:rPr>
        <w:t xml:space="preserve"> development effort</w:t>
      </w:r>
      <w:r w:rsidR="00521F7E" w:rsidRPr="00521F7E">
        <w:rPr>
          <w:rFonts w:ascii="Arial" w:hAnsi="Arial" w:cs="Arial"/>
          <w:sz w:val="20"/>
          <w:szCs w:val="20"/>
          <w:lang w:val="en-GB" w:eastAsia="en-GB"/>
        </w:rPr>
        <w:t>s to overall produce quality</w:t>
      </w:r>
      <w:r w:rsidR="00521F7E">
        <w:rPr>
          <w:rFonts w:ascii="Arial" w:hAnsi="Arial" w:cs="Arial"/>
          <w:sz w:val="20"/>
          <w:szCs w:val="20"/>
          <w:lang w:val="en-GB" w:eastAsia="en-GB"/>
        </w:rPr>
        <w:t xml:space="preserve"> </w:t>
      </w:r>
      <w:r w:rsidR="00882A7C">
        <w:rPr>
          <w:rFonts w:ascii="Arial" w:hAnsi="Arial" w:cs="Arial"/>
          <w:sz w:val="20"/>
          <w:szCs w:val="20"/>
          <w:lang w:val="en-GB" w:eastAsia="en-GB"/>
        </w:rPr>
        <w:t>lean software</w:t>
      </w:r>
      <w:r w:rsidR="00521F7E">
        <w:rPr>
          <w:rFonts w:ascii="Arial" w:hAnsi="Arial" w:cs="Arial"/>
          <w:sz w:val="20"/>
          <w:szCs w:val="20"/>
          <w:lang w:val="en-GB" w:eastAsia="en-GB"/>
        </w:rPr>
        <w:t xml:space="preserve">; </w:t>
      </w:r>
      <w:r w:rsidR="00882A7C">
        <w:rPr>
          <w:rFonts w:ascii="Arial" w:hAnsi="Arial" w:cs="Arial"/>
          <w:sz w:val="20"/>
          <w:szCs w:val="20"/>
          <w:lang w:val="en-GB" w:eastAsia="en-GB"/>
        </w:rPr>
        <w:t xml:space="preserve">this is done through </w:t>
      </w:r>
      <w:r w:rsidR="00521F7E">
        <w:rPr>
          <w:rFonts w:ascii="Arial" w:hAnsi="Arial" w:cs="Arial"/>
          <w:sz w:val="20"/>
          <w:szCs w:val="20"/>
          <w:lang w:val="en-GB" w:eastAsia="en-GB"/>
        </w:rPr>
        <w:t xml:space="preserve">pair </w:t>
      </w:r>
      <w:r w:rsidR="00521F7E" w:rsidRPr="009E7539">
        <w:rPr>
          <w:rFonts w:ascii="Arial" w:hAnsi="Arial" w:cs="Arial"/>
          <w:sz w:val="20"/>
          <w:szCs w:val="20"/>
          <w:lang w:val="en-GB" w:eastAsia="en-GB"/>
        </w:rPr>
        <w:t>p</w:t>
      </w:r>
      <w:r w:rsidR="009E7539">
        <w:rPr>
          <w:rFonts w:ascii="Arial" w:hAnsi="Arial" w:cs="Arial"/>
          <w:sz w:val="20"/>
          <w:szCs w:val="20"/>
          <w:lang w:val="en-GB" w:eastAsia="en-GB"/>
        </w:rPr>
        <w:t>r</w:t>
      </w:r>
      <w:r w:rsidR="00521F7E" w:rsidRPr="009E7539">
        <w:rPr>
          <w:rFonts w:ascii="Arial" w:hAnsi="Arial" w:cs="Arial"/>
          <w:sz w:val="20"/>
          <w:szCs w:val="20"/>
          <w:lang w:val="en-GB" w:eastAsia="en-GB"/>
        </w:rPr>
        <w:t>ogramming</w:t>
      </w:r>
      <w:r w:rsidR="00521F7E">
        <w:rPr>
          <w:rFonts w:ascii="Arial" w:hAnsi="Arial" w:cs="Arial"/>
          <w:sz w:val="20"/>
          <w:szCs w:val="20"/>
          <w:lang w:val="en-GB" w:eastAsia="en-GB"/>
        </w:rPr>
        <w:t xml:space="preserve"> technique</w:t>
      </w:r>
      <w:r w:rsidR="00882A7C">
        <w:rPr>
          <w:rFonts w:ascii="Arial" w:hAnsi="Arial" w:cs="Arial"/>
          <w:sz w:val="20"/>
          <w:szCs w:val="20"/>
          <w:lang w:val="en-GB" w:eastAsia="en-GB"/>
        </w:rPr>
        <w:t>s</w:t>
      </w:r>
      <w:r w:rsidR="00521F7E">
        <w:rPr>
          <w:rFonts w:ascii="Arial" w:hAnsi="Arial" w:cs="Arial"/>
          <w:sz w:val="20"/>
          <w:szCs w:val="20"/>
          <w:lang w:val="en-GB" w:eastAsia="en-GB"/>
        </w:rPr>
        <w:t>.</w:t>
      </w:r>
      <w:r w:rsidR="00882A7C">
        <w:rPr>
          <w:rFonts w:ascii="Arial" w:hAnsi="Arial" w:cs="Arial"/>
          <w:sz w:val="20"/>
          <w:szCs w:val="20"/>
          <w:lang w:val="en-GB" w:eastAsia="en-GB"/>
        </w:rPr>
        <w:t xml:space="preserve"> </w:t>
      </w:r>
    </w:p>
    <w:p w14:paraId="2ED2C418" w14:textId="77777777" w:rsidR="00882A7C" w:rsidRDefault="00490767" w:rsidP="00A414EB">
      <w:pPr>
        <w:numPr>
          <w:ilvl w:val="0"/>
          <w:numId w:val="10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>
        <w:rPr>
          <w:rFonts w:ascii="Arial" w:hAnsi="Arial" w:cs="Arial"/>
          <w:sz w:val="20"/>
          <w:szCs w:val="20"/>
          <w:lang w:val="en-GB" w:eastAsia="en-GB"/>
        </w:rPr>
        <w:t xml:space="preserve">Oversee and </w:t>
      </w:r>
      <w:r w:rsidR="00882A7C" w:rsidRPr="00882A7C">
        <w:rPr>
          <w:rFonts w:ascii="Arial" w:hAnsi="Arial" w:cs="Arial"/>
          <w:sz w:val="20"/>
          <w:szCs w:val="20"/>
          <w:lang w:val="en-GB" w:eastAsia="en-GB"/>
        </w:rPr>
        <w:t>undertake the database releases for my product teams</w:t>
      </w:r>
      <w:r w:rsidR="00882A7C">
        <w:rPr>
          <w:rFonts w:ascii="Arial" w:hAnsi="Arial" w:cs="Arial"/>
          <w:sz w:val="20"/>
          <w:szCs w:val="20"/>
          <w:lang w:val="en-GB" w:eastAsia="en-GB"/>
        </w:rPr>
        <w:t>, ensuring adequate roll forward\back scripts are in place.</w:t>
      </w:r>
      <w:r w:rsidR="00C02FD7">
        <w:rPr>
          <w:rFonts w:ascii="Arial" w:hAnsi="Arial" w:cs="Arial"/>
          <w:sz w:val="20"/>
          <w:szCs w:val="20"/>
          <w:lang w:val="en-GB" w:eastAsia="en-GB"/>
        </w:rPr>
        <w:t xml:space="preserve"> Ensuring release documentation is up-to-date (RFCs) </w:t>
      </w:r>
      <w:r w:rsidR="00014700">
        <w:rPr>
          <w:rFonts w:ascii="Arial" w:hAnsi="Arial" w:cs="Arial"/>
          <w:sz w:val="20"/>
          <w:szCs w:val="20"/>
          <w:lang w:val="en-GB" w:eastAsia="en-GB"/>
        </w:rPr>
        <w:t>which</w:t>
      </w:r>
      <w:r w:rsidR="00C02FD7">
        <w:rPr>
          <w:rFonts w:ascii="Arial" w:hAnsi="Arial" w:cs="Arial"/>
          <w:sz w:val="20"/>
          <w:szCs w:val="20"/>
          <w:lang w:val="en-GB" w:eastAsia="en-GB"/>
        </w:rPr>
        <w:t xml:space="preserve"> follows the ITIL Service framework.</w:t>
      </w:r>
    </w:p>
    <w:p w14:paraId="66B9A1D6" w14:textId="77777777" w:rsidR="0094674D" w:rsidRPr="00882A7C" w:rsidRDefault="00A63FA1" w:rsidP="00A414EB">
      <w:pPr>
        <w:numPr>
          <w:ilvl w:val="0"/>
          <w:numId w:val="10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>
        <w:rPr>
          <w:rFonts w:ascii="Arial" w:hAnsi="Arial" w:cs="Arial"/>
          <w:sz w:val="20"/>
          <w:szCs w:val="20"/>
          <w:lang w:val="en-GB" w:eastAsia="en-GB"/>
        </w:rPr>
        <w:t>D</w:t>
      </w:r>
      <w:r w:rsidR="00521F7E" w:rsidRPr="00882A7C">
        <w:rPr>
          <w:rFonts w:ascii="Arial" w:hAnsi="Arial" w:cs="Arial"/>
          <w:sz w:val="20"/>
          <w:szCs w:val="20"/>
          <w:lang w:val="en-GB" w:eastAsia="en-GB"/>
        </w:rPr>
        <w:t xml:space="preserve">esign </w:t>
      </w:r>
      <w:r>
        <w:rPr>
          <w:rFonts w:ascii="Arial" w:hAnsi="Arial" w:cs="Arial"/>
          <w:sz w:val="20"/>
          <w:szCs w:val="20"/>
          <w:lang w:val="en-GB" w:eastAsia="en-GB"/>
        </w:rPr>
        <w:t xml:space="preserve">and Develop </w:t>
      </w:r>
      <w:r w:rsidR="000D2F85" w:rsidRPr="00882A7C">
        <w:rPr>
          <w:rFonts w:ascii="Arial" w:hAnsi="Arial" w:cs="Arial"/>
          <w:sz w:val="20"/>
          <w:szCs w:val="20"/>
          <w:lang w:val="en-GB" w:eastAsia="en-GB"/>
        </w:rPr>
        <w:t>new database func</w:t>
      </w:r>
      <w:r>
        <w:rPr>
          <w:rFonts w:ascii="Arial" w:hAnsi="Arial" w:cs="Arial"/>
          <w:sz w:val="20"/>
          <w:szCs w:val="20"/>
          <w:lang w:val="en-GB" w:eastAsia="en-GB"/>
        </w:rPr>
        <w:t xml:space="preserve">tionality using </w:t>
      </w:r>
      <w:proofErr w:type="spellStart"/>
      <w:r w:rsidR="00B27F25">
        <w:rPr>
          <w:rFonts w:ascii="Arial" w:hAnsi="Arial" w:cs="Arial"/>
          <w:sz w:val="20"/>
          <w:szCs w:val="20"/>
          <w:lang w:val="en-GB" w:eastAsia="en-GB"/>
        </w:rPr>
        <w:t>lucidchart</w:t>
      </w:r>
      <w:proofErr w:type="spellEnd"/>
      <w:r>
        <w:rPr>
          <w:rFonts w:ascii="Arial" w:hAnsi="Arial" w:cs="Arial"/>
          <w:sz w:val="20"/>
          <w:szCs w:val="20"/>
          <w:lang w:val="en-GB" w:eastAsia="en-GB"/>
        </w:rPr>
        <w:t xml:space="preserve"> and Microsoft Visual Studio </w:t>
      </w:r>
      <w:r w:rsidR="00C02FD7">
        <w:rPr>
          <w:rFonts w:ascii="Arial" w:hAnsi="Arial" w:cs="Arial"/>
          <w:sz w:val="20"/>
          <w:szCs w:val="20"/>
          <w:lang w:val="en-GB" w:eastAsia="en-GB"/>
        </w:rPr>
        <w:t>201</w:t>
      </w:r>
      <w:r w:rsidR="00D27E42">
        <w:rPr>
          <w:rFonts w:ascii="Arial" w:hAnsi="Arial" w:cs="Arial"/>
          <w:sz w:val="20"/>
          <w:szCs w:val="20"/>
          <w:lang w:val="en-GB" w:eastAsia="en-GB"/>
        </w:rPr>
        <w:t>7</w:t>
      </w:r>
      <w:r w:rsidR="00C02FD7">
        <w:rPr>
          <w:rFonts w:ascii="Arial" w:hAnsi="Arial" w:cs="Arial"/>
          <w:sz w:val="20"/>
          <w:szCs w:val="20"/>
          <w:lang w:val="en-GB" w:eastAsia="en-GB"/>
        </w:rPr>
        <w:t xml:space="preserve"> Professional </w:t>
      </w:r>
      <w:r>
        <w:rPr>
          <w:rFonts w:ascii="Arial" w:hAnsi="Arial" w:cs="Arial"/>
          <w:sz w:val="20"/>
          <w:szCs w:val="20"/>
          <w:lang w:val="en-GB" w:eastAsia="en-GB"/>
        </w:rPr>
        <w:t>with SSDT</w:t>
      </w:r>
      <w:r w:rsidR="00D666D7">
        <w:rPr>
          <w:rFonts w:ascii="Arial" w:hAnsi="Arial" w:cs="Arial"/>
          <w:sz w:val="20"/>
          <w:szCs w:val="20"/>
          <w:lang w:val="en-GB" w:eastAsia="en-GB"/>
        </w:rPr>
        <w:t>.</w:t>
      </w:r>
      <w:r>
        <w:rPr>
          <w:rFonts w:ascii="Arial" w:hAnsi="Arial" w:cs="Arial"/>
          <w:sz w:val="20"/>
          <w:szCs w:val="20"/>
          <w:lang w:val="en-GB" w:eastAsia="en-GB"/>
        </w:rPr>
        <w:t xml:space="preserve"> </w:t>
      </w:r>
      <w:r w:rsidR="00D666D7">
        <w:rPr>
          <w:rFonts w:ascii="Arial" w:hAnsi="Arial" w:cs="Arial"/>
          <w:sz w:val="20"/>
          <w:szCs w:val="20"/>
          <w:lang w:val="en-GB" w:eastAsia="en-GB"/>
        </w:rPr>
        <w:t xml:space="preserve">Ensuring I </w:t>
      </w:r>
      <w:r w:rsidR="00A414EB" w:rsidRPr="00882A7C">
        <w:rPr>
          <w:rFonts w:ascii="Arial" w:hAnsi="Arial" w:cs="Arial"/>
          <w:sz w:val="20"/>
          <w:szCs w:val="20"/>
          <w:lang w:val="en-GB" w:eastAsia="en-GB"/>
        </w:rPr>
        <w:t xml:space="preserve">follow the software development lifecycle to develop </w:t>
      </w:r>
      <w:r>
        <w:rPr>
          <w:rFonts w:ascii="Arial" w:hAnsi="Arial" w:cs="Arial"/>
          <w:sz w:val="20"/>
          <w:szCs w:val="20"/>
          <w:lang w:val="en-GB" w:eastAsia="en-GB"/>
        </w:rPr>
        <w:t xml:space="preserve">new features and </w:t>
      </w:r>
      <w:r w:rsidR="00A414EB" w:rsidRPr="00882A7C">
        <w:rPr>
          <w:rFonts w:ascii="Arial" w:hAnsi="Arial" w:cs="Arial"/>
          <w:sz w:val="20"/>
          <w:szCs w:val="20"/>
          <w:lang w:val="en-GB" w:eastAsia="en-GB"/>
        </w:rPr>
        <w:t>enhancement</w:t>
      </w:r>
      <w:r>
        <w:rPr>
          <w:rFonts w:ascii="Arial" w:hAnsi="Arial" w:cs="Arial"/>
          <w:sz w:val="20"/>
          <w:szCs w:val="20"/>
          <w:lang w:val="en-GB" w:eastAsia="en-GB"/>
        </w:rPr>
        <w:t>s based on user requirements</w:t>
      </w:r>
      <w:r w:rsidR="00A414EB" w:rsidRPr="00882A7C">
        <w:rPr>
          <w:rFonts w:ascii="Arial" w:hAnsi="Arial" w:cs="Arial"/>
          <w:sz w:val="20"/>
          <w:szCs w:val="20"/>
          <w:lang w:val="en-GB" w:eastAsia="en-GB"/>
        </w:rPr>
        <w:t>.</w:t>
      </w:r>
    </w:p>
    <w:p w14:paraId="7A8275C4" w14:textId="77777777" w:rsidR="009A1954" w:rsidRDefault="00D666D7" w:rsidP="00A414EB">
      <w:pPr>
        <w:numPr>
          <w:ilvl w:val="0"/>
          <w:numId w:val="10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>
        <w:rPr>
          <w:rFonts w:ascii="Arial" w:hAnsi="Arial" w:cs="Arial"/>
          <w:sz w:val="20"/>
          <w:szCs w:val="20"/>
          <w:lang w:val="en-GB" w:eastAsia="en-GB"/>
        </w:rPr>
        <w:t xml:space="preserve">Regularly </w:t>
      </w:r>
      <w:r w:rsidR="00CC2693">
        <w:rPr>
          <w:rFonts w:ascii="Arial" w:hAnsi="Arial" w:cs="Arial"/>
          <w:sz w:val="20"/>
          <w:szCs w:val="20"/>
          <w:lang w:val="en-GB" w:eastAsia="en-GB"/>
        </w:rPr>
        <w:t xml:space="preserve">host </w:t>
      </w:r>
      <w:r w:rsidR="009135F7">
        <w:rPr>
          <w:rFonts w:ascii="Arial" w:hAnsi="Arial" w:cs="Arial"/>
          <w:sz w:val="20"/>
          <w:szCs w:val="20"/>
          <w:lang w:val="en-GB" w:eastAsia="en-GB"/>
        </w:rPr>
        <w:t>database hack</w:t>
      </w:r>
      <w:r>
        <w:rPr>
          <w:rFonts w:ascii="Arial" w:hAnsi="Arial" w:cs="Arial"/>
          <w:sz w:val="20"/>
          <w:szCs w:val="20"/>
          <w:lang w:val="en-GB" w:eastAsia="en-GB"/>
        </w:rPr>
        <w:t xml:space="preserve"> </w:t>
      </w:r>
      <w:r w:rsidR="009135F7">
        <w:rPr>
          <w:rFonts w:ascii="Arial" w:hAnsi="Arial" w:cs="Arial"/>
          <w:sz w:val="20"/>
          <w:szCs w:val="20"/>
          <w:lang w:val="en-GB" w:eastAsia="en-GB"/>
        </w:rPr>
        <w:t>session</w:t>
      </w:r>
      <w:r>
        <w:rPr>
          <w:rFonts w:ascii="Arial" w:hAnsi="Arial" w:cs="Arial"/>
          <w:sz w:val="20"/>
          <w:szCs w:val="20"/>
          <w:lang w:val="en-GB" w:eastAsia="en-GB"/>
        </w:rPr>
        <w:t>s</w:t>
      </w:r>
      <w:r w:rsidR="009135F7">
        <w:rPr>
          <w:rFonts w:ascii="Arial" w:hAnsi="Arial" w:cs="Arial"/>
          <w:sz w:val="20"/>
          <w:szCs w:val="20"/>
          <w:lang w:val="en-GB" w:eastAsia="en-GB"/>
        </w:rPr>
        <w:t xml:space="preserve"> to educate my peers</w:t>
      </w:r>
      <w:r w:rsidR="000D01B0">
        <w:rPr>
          <w:rFonts w:ascii="Arial" w:hAnsi="Arial" w:cs="Arial"/>
          <w:sz w:val="20"/>
          <w:szCs w:val="20"/>
          <w:lang w:val="en-GB" w:eastAsia="en-GB"/>
        </w:rPr>
        <w:t>. This is typically</w:t>
      </w:r>
      <w:r w:rsidR="00E9621E">
        <w:rPr>
          <w:rFonts w:ascii="Arial" w:hAnsi="Arial" w:cs="Arial"/>
          <w:sz w:val="20"/>
          <w:szCs w:val="20"/>
          <w:lang w:val="en-GB" w:eastAsia="en-GB"/>
        </w:rPr>
        <w:t xml:space="preserve"> on topics and technologies</w:t>
      </w:r>
      <w:r w:rsidR="009135F7">
        <w:rPr>
          <w:rFonts w:ascii="Arial" w:hAnsi="Arial" w:cs="Arial"/>
          <w:sz w:val="20"/>
          <w:szCs w:val="20"/>
          <w:lang w:val="en-GB" w:eastAsia="en-GB"/>
        </w:rPr>
        <w:t xml:space="preserve"> that either </w:t>
      </w:r>
      <w:r w:rsidR="000D01B0">
        <w:rPr>
          <w:rFonts w:ascii="Arial" w:hAnsi="Arial" w:cs="Arial"/>
          <w:sz w:val="20"/>
          <w:szCs w:val="20"/>
          <w:lang w:val="en-GB" w:eastAsia="en-GB"/>
        </w:rPr>
        <w:t xml:space="preserve">I </w:t>
      </w:r>
      <w:r w:rsidR="009135F7">
        <w:rPr>
          <w:rFonts w:ascii="Arial" w:hAnsi="Arial" w:cs="Arial"/>
          <w:sz w:val="20"/>
          <w:szCs w:val="20"/>
          <w:lang w:val="en-GB" w:eastAsia="en-GB"/>
        </w:rPr>
        <w:t xml:space="preserve">would like to introduce and\or provide training for </w:t>
      </w:r>
      <w:r w:rsidR="00E9621E">
        <w:rPr>
          <w:rFonts w:ascii="Arial" w:hAnsi="Arial" w:cs="Arial"/>
          <w:sz w:val="20"/>
          <w:szCs w:val="20"/>
          <w:lang w:val="en-GB" w:eastAsia="en-GB"/>
        </w:rPr>
        <w:t>all developers</w:t>
      </w:r>
      <w:r w:rsidR="009135F7">
        <w:rPr>
          <w:rFonts w:ascii="Arial" w:hAnsi="Arial" w:cs="Arial"/>
          <w:sz w:val="20"/>
          <w:szCs w:val="20"/>
          <w:lang w:val="en-GB" w:eastAsia="en-GB"/>
        </w:rPr>
        <w:t xml:space="preserve"> in areas which </w:t>
      </w:r>
      <w:r w:rsidR="00E9621E">
        <w:rPr>
          <w:rFonts w:ascii="Arial" w:hAnsi="Arial" w:cs="Arial"/>
          <w:sz w:val="20"/>
          <w:szCs w:val="20"/>
          <w:lang w:val="en-GB" w:eastAsia="en-GB"/>
        </w:rPr>
        <w:t>I’m knowledgeable in</w:t>
      </w:r>
      <w:r w:rsidR="009135F7">
        <w:rPr>
          <w:rFonts w:ascii="Arial" w:hAnsi="Arial" w:cs="Arial"/>
          <w:sz w:val="20"/>
          <w:szCs w:val="20"/>
          <w:lang w:val="en-GB" w:eastAsia="en-GB"/>
        </w:rPr>
        <w:t>.</w:t>
      </w:r>
    </w:p>
    <w:p w14:paraId="79ECD709" w14:textId="77777777" w:rsidR="0094674D" w:rsidRDefault="00A108C1" w:rsidP="003E2427">
      <w:pPr>
        <w:numPr>
          <w:ilvl w:val="0"/>
          <w:numId w:val="10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>
        <w:rPr>
          <w:rFonts w:ascii="Arial" w:hAnsi="Arial" w:cs="Arial"/>
          <w:sz w:val="20"/>
          <w:szCs w:val="20"/>
          <w:lang w:val="en-GB" w:eastAsia="en-GB"/>
        </w:rPr>
        <w:t>Successfully migrated 9.2 million consumer records to</w:t>
      </w:r>
      <w:r w:rsidR="00423B17">
        <w:rPr>
          <w:rFonts w:ascii="Arial" w:hAnsi="Arial" w:cs="Arial"/>
          <w:sz w:val="20"/>
          <w:szCs w:val="20"/>
          <w:lang w:val="en-GB" w:eastAsia="en-GB"/>
        </w:rPr>
        <w:t xml:space="preserve"> CRM systems (RightNow, Salesforce and more recently In</w:t>
      </w:r>
      <w:r w:rsidR="009E7539">
        <w:rPr>
          <w:rFonts w:ascii="Arial" w:hAnsi="Arial" w:cs="Arial"/>
          <w:sz w:val="20"/>
          <w:szCs w:val="20"/>
          <w:lang w:val="en-GB" w:eastAsia="en-GB"/>
        </w:rPr>
        <w:t>s</w:t>
      </w:r>
      <w:r w:rsidR="00423B17">
        <w:rPr>
          <w:rFonts w:ascii="Arial" w:hAnsi="Arial" w:cs="Arial"/>
          <w:sz w:val="20"/>
          <w:szCs w:val="20"/>
          <w:lang w:val="en-GB" w:eastAsia="en-GB"/>
        </w:rPr>
        <w:t>ightly)</w:t>
      </w:r>
      <w:r>
        <w:rPr>
          <w:rFonts w:ascii="Arial" w:hAnsi="Arial" w:cs="Arial"/>
          <w:sz w:val="20"/>
          <w:szCs w:val="20"/>
          <w:lang w:val="en-GB" w:eastAsia="en-GB"/>
        </w:rPr>
        <w:t xml:space="preserve"> </w:t>
      </w:r>
      <w:r w:rsidR="00423B17">
        <w:rPr>
          <w:rFonts w:ascii="Arial" w:hAnsi="Arial" w:cs="Arial"/>
          <w:sz w:val="20"/>
          <w:szCs w:val="20"/>
          <w:lang w:val="en-GB" w:eastAsia="en-GB"/>
        </w:rPr>
        <w:t xml:space="preserve">using SSIS and </w:t>
      </w:r>
      <w:r w:rsidR="006C231F">
        <w:rPr>
          <w:rFonts w:ascii="Arial" w:hAnsi="Arial" w:cs="Arial"/>
          <w:sz w:val="20"/>
          <w:szCs w:val="20"/>
          <w:lang w:val="en-GB" w:eastAsia="en-GB"/>
        </w:rPr>
        <w:t xml:space="preserve">CDC (change data capture) </w:t>
      </w:r>
    </w:p>
    <w:p w14:paraId="0E0277C6" w14:textId="77777777" w:rsidR="0094674D" w:rsidRPr="00787C95" w:rsidRDefault="00944188" w:rsidP="00E22AE4">
      <w:pPr>
        <w:numPr>
          <w:ilvl w:val="0"/>
          <w:numId w:val="10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787C95">
        <w:rPr>
          <w:rFonts w:ascii="Arial" w:hAnsi="Arial" w:cs="Arial"/>
          <w:sz w:val="20"/>
          <w:szCs w:val="20"/>
          <w:lang w:val="en-GB" w:eastAsia="en-GB"/>
        </w:rPr>
        <w:t xml:space="preserve">Participated </w:t>
      </w:r>
      <w:r w:rsidR="00014700" w:rsidRPr="00787C95">
        <w:rPr>
          <w:rFonts w:ascii="Arial" w:hAnsi="Arial" w:cs="Arial"/>
          <w:sz w:val="20"/>
          <w:szCs w:val="20"/>
          <w:lang w:val="en-GB" w:eastAsia="en-GB"/>
        </w:rPr>
        <w:t xml:space="preserve">in the </w:t>
      </w:r>
      <w:r w:rsidR="006C231F" w:rsidRPr="00787C95">
        <w:rPr>
          <w:rFonts w:ascii="Arial" w:hAnsi="Arial" w:cs="Arial"/>
          <w:sz w:val="20"/>
          <w:szCs w:val="20"/>
          <w:lang w:val="en-GB" w:eastAsia="en-GB"/>
        </w:rPr>
        <w:t>DSS-PCI compliance project to ensure that the data estate</w:t>
      </w:r>
      <w:r w:rsidR="00014700" w:rsidRPr="00787C95">
        <w:rPr>
          <w:rFonts w:ascii="Arial" w:hAnsi="Arial" w:cs="Arial"/>
          <w:sz w:val="20"/>
          <w:szCs w:val="20"/>
          <w:lang w:val="en-GB" w:eastAsia="en-GB"/>
        </w:rPr>
        <w:t xml:space="preserve"> is</w:t>
      </w:r>
      <w:r w:rsidR="006C231F" w:rsidRPr="00787C95">
        <w:rPr>
          <w:rFonts w:ascii="Arial" w:hAnsi="Arial" w:cs="Arial"/>
          <w:sz w:val="20"/>
          <w:szCs w:val="20"/>
          <w:lang w:val="en-GB" w:eastAsia="en-GB"/>
        </w:rPr>
        <w:t xml:space="preserve"> fully compliant.</w:t>
      </w:r>
    </w:p>
    <w:p w14:paraId="0FB99204" w14:textId="77777777" w:rsidR="00787C95" w:rsidRPr="00787C95" w:rsidRDefault="00787C95" w:rsidP="00787C95">
      <w:pPr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 w:val="0"/>
        <w:rPr>
          <w:rFonts w:ascii="Arial" w:eastAsia="Calibri" w:hAnsi="Arial" w:cs="Arial"/>
          <w:sz w:val="20"/>
          <w:szCs w:val="20"/>
          <w:lang w:val="en-GB" w:eastAsia="en-GB" w:bidi="en-GB"/>
        </w:rPr>
      </w:pPr>
      <w:r w:rsidRPr="00787C95">
        <w:rPr>
          <w:rFonts w:ascii="Arial" w:eastAsia="Calibri" w:hAnsi="Arial" w:cs="Arial"/>
          <w:sz w:val="20"/>
          <w:szCs w:val="20"/>
          <w:lang w:bidi="en-GB"/>
        </w:rPr>
        <w:t>Consistently receiving excellent feedback for all work completed from Senior Managers.</w:t>
      </w:r>
    </w:p>
    <w:p w14:paraId="5D2367F0" w14:textId="77777777" w:rsidR="00787C95" w:rsidRPr="00787C95" w:rsidRDefault="00787C95" w:rsidP="00E22AE4">
      <w:pPr>
        <w:numPr>
          <w:ilvl w:val="0"/>
          <w:numId w:val="10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b/>
          <w:bCs/>
          <w:sz w:val="6"/>
          <w:szCs w:val="6"/>
          <w:lang w:val="en-GB"/>
        </w:rPr>
      </w:pPr>
    </w:p>
    <w:p w14:paraId="32573CC7" w14:textId="77777777" w:rsidR="00C86F74" w:rsidRPr="007B35D2" w:rsidRDefault="00C86F74" w:rsidP="0094674D">
      <w:pPr>
        <w:pBdr>
          <w:bottom w:val="single" w:sz="4" w:space="1" w:color="000000"/>
        </w:pBdr>
        <w:ind w:right="-7"/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7B35D2">
        <w:rPr>
          <w:rFonts w:ascii="Arial" w:hAnsi="Arial" w:cs="Arial"/>
          <w:b/>
          <w:bCs/>
          <w:sz w:val="20"/>
          <w:szCs w:val="20"/>
          <w:lang w:val="en-GB"/>
        </w:rPr>
        <w:t xml:space="preserve">May 2006 – </w:t>
      </w:r>
      <w:r w:rsidR="0094674D">
        <w:rPr>
          <w:rFonts w:ascii="Arial" w:hAnsi="Arial" w:cs="Arial"/>
          <w:b/>
          <w:bCs/>
          <w:sz w:val="20"/>
          <w:szCs w:val="20"/>
          <w:lang w:val="en-GB"/>
        </w:rPr>
        <w:t>Sept 2011</w:t>
      </w:r>
      <w:r w:rsidRPr="007B35D2">
        <w:rPr>
          <w:rFonts w:ascii="Arial" w:hAnsi="Arial" w:cs="Arial"/>
          <w:b/>
          <w:bCs/>
          <w:sz w:val="20"/>
          <w:szCs w:val="20"/>
          <w:lang w:val="en-GB"/>
        </w:rPr>
        <w:tab/>
      </w:r>
      <w:r w:rsidRPr="007B35D2">
        <w:rPr>
          <w:rFonts w:ascii="Arial" w:hAnsi="Arial" w:cs="Arial"/>
          <w:b/>
          <w:sz w:val="20"/>
          <w:szCs w:val="20"/>
          <w:lang w:val="en-GB"/>
        </w:rPr>
        <w:t>A</w:t>
      </w:r>
      <w:r w:rsidR="0094674D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Pr="007B35D2">
        <w:rPr>
          <w:rFonts w:ascii="Arial" w:hAnsi="Arial" w:cs="Arial"/>
          <w:b/>
          <w:sz w:val="20"/>
          <w:szCs w:val="20"/>
          <w:lang w:val="en-GB"/>
        </w:rPr>
        <w:t>J Bell Group Ltd</w:t>
      </w:r>
    </w:p>
    <w:p w14:paraId="57C368EC" w14:textId="77777777" w:rsidR="00811ACC" w:rsidRPr="00A748DA" w:rsidRDefault="00E56926" w:rsidP="003E2427">
      <w:p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A748DA">
        <w:rPr>
          <w:rFonts w:ascii="Arial" w:hAnsi="Arial" w:cs="Arial"/>
          <w:b/>
          <w:bCs/>
          <w:sz w:val="20"/>
          <w:szCs w:val="20"/>
          <w:lang w:val="en-GB" w:eastAsia="en-GB"/>
        </w:rPr>
        <w:t xml:space="preserve">Role &amp; Responsibilities: </w:t>
      </w:r>
      <w:r w:rsidR="00563EFE">
        <w:rPr>
          <w:rFonts w:ascii="Arial" w:hAnsi="Arial" w:cs="Arial"/>
          <w:b/>
          <w:bCs/>
          <w:sz w:val="20"/>
          <w:szCs w:val="20"/>
          <w:lang w:val="en-GB" w:eastAsia="en-GB"/>
        </w:rPr>
        <w:t xml:space="preserve">SQL Server Database </w:t>
      </w:r>
      <w:r w:rsidR="00811ACC" w:rsidRPr="00A748DA">
        <w:rPr>
          <w:rFonts w:ascii="Arial" w:hAnsi="Arial" w:cs="Arial"/>
          <w:b/>
          <w:bCs/>
          <w:sz w:val="20"/>
          <w:szCs w:val="20"/>
          <w:lang w:val="en-GB" w:eastAsia="en-GB"/>
        </w:rPr>
        <w:t>Developer /</w:t>
      </w:r>
      <w:r w:rsidR="005422F7">
        <w:rPr>
          <w:rFonts w:ascii="Arial" w:hAnsi="Arial" w:cs="Arial"/>
          <w:b/>
          <w:bCs/>
          <w:sz w:val="20"/>
          <w:szCs w:val="20"/>
          <w:lang w:val="en-GB" w:eastAsia="en-GB"/>
        </w:rPr>
        <w:t xml:space="preserve"> Administrator</w:t>
      </w:r>
    </w:p>
    <w:p w14:paraId="7E9CFC46" w14:textId="77777777" w:rsidR="00BC7967" w:rsidRDefault="0094674D" w:rsidP="003E2427">
      <w:pPr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BC7967">
        <w:rPr>
          <w:rFonts w:ascii="Arial" w:hAnsi="Arial" w:cs="Arial"/>
          <w:sz w:val="20"/>
          <w:szCs w:val="20"/>
          <w:lang w:val="en-GB" w:eastAsia="en-GB"/>
        </w:rPr>
        <w:t xml:space="preserve">Worked as part of the systems transformation project developing the backend databases for Tibco </w:t>
      </w:r>
      <w:proofErr w:type="spellStart"/>
      <w:r w:rsidR="00BC7967" w:rsidRPr="00BC7967">
        <w:rPr>
          <w:rFonts w:ascii="Arial" w:hAnsi="Arial" w:cs="Arial"/>
          <w:sz w:val="20"/>
          <w:szCs w:val="20"/>
          <w:lang w:val="en-GB" w:eastAsia="en-GB"/>
        </w:rPr>
        <w:t>BusinessWorks</w:t>
      </w:r>
      <w:proofErr w:type="spellEnd"/>
      <w:r w:rsidR="00BC7967" w:rsidRPr="00BC7967">
        <w:rPr>
          <w:rFonts w:ascii="Arial" w:hAnsi="Arial" w:cs="Arial"/>
          <w:sz w:val="20"/>
          <w:szCs w:val="20"/>
          <w:lang w:val="en-GB" w:eastAsia="en-GB"/>
        </w:rPr>
        <w:t xml:space="preserve"> </w:t>
      </w:r>
      <w:r w:rsidR="00BC7967">
        <w:rPr>
          <w:rFonts w:ascii="Arial" w:hAnsi="Arial" w:cs="Arial"/>
          <w:sz w:val="20"/>
          <w:szCs w:val="20"/>
          <w:lang w:val="en-GB" w:eastAsia="en-GB"/>
        </w:rPr>
        <w:t xml:space="preserve">and Tibco </w:t>
      </w:r>
      <w:proofErr w:type="spellStart"/>
      <w:r w:rsidR="00BC7967">
        <w:rPr>
          <w:rFonts w:ascii="Arial" w:hAnsi="Arial" w:cs="Arial"/>
          <w:sz w:val="20"/>
          <w:szCs w:val="20"/>
          <w:lang w:val="en-GB" w:eastAsia="en-GB"/>
        </w:rPr>
        <w:t>iProcess</w:t>
      </w:r>
      <w:proofErr w:type="spellEnd"/>
      <w:r w:rsidR="00BC7967">
        <w:rPr>
          <w:rFonts w:ascii="Arial" w:hAnsi="Arial" w:cs="Arial"/>
          <w:sz w:val="20"/>
          <w:szCs w:val="20"/>
          <w:lang w:val="en-GB" w:eastAsia="en-GB"/>
        </w:rPr>
        <w:t xml:space="preserve"> to form the companies ESB.</w:t>
      </w:r>
    </w:p>
    <w:p w14:paraId="678701C3" w14:textId="77777777" w:rsidR="00BC7967" w:rsidRDefault="00490767" w:rsidP="003E2427">
      <w:pPr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>
        <w:rPr>
          <w:rFonts w:ascii="Arial" w:hAnsi="Arial" w:cs="Arial"/>
          <w:sz w:val="20"/>
          <w:szCs w:val="20"/>
          <w:lang w:val="en-GB" w:eastAsia="en-GB"/>
        </w:rPr>
        <w:t>D</w:t>
      </w:r>
      <w:r w:rsidR="00BC7967">
        <w:rPr>
          <w:rFonts w:ascii="Arial" w:hAnsi="Arial" w:cs="Arial"/>
          <w:sz w:val="20"/>
          <w:szCs w:val="20"/>
          <w:lang w:val="en-GB" w:eastAsia="en-GB"/>
        </w:rPr>
        <w:t xml:space="preserve">eveloped and administered the Tibco </w:t>
      </w:r>
      <w:proofErr w:type="spellStart"/>
      <w:r w:rsidR="00BC7967">
        <w:rPr>
          <w:rFonts w:ascii="Arial" w:hAnsi="Arial" w:cs="Arial"/>
          <w:sz w:val="20"/>
          <w:szCs w:val="20"/>
          <w:lang w:val="en-GB" w:eastAsia="en-GB"/>
        </w:rPr>
        <w:t>iProcess</w:t>
      </w:r>
      <w:proofErr w:type="spellEnd"/>
      <w:r w:rsidR="00BC7967">
        <w:rPr>
          <w:rFonts w:ascii="Arial" w:hAnsi="Arial" w:cs="Arial"/>
          <w:sz w:val="20"/>
          <w:szCs w:val="20"/>
          <w:lang w:val="en-GB" w:eastAsia="en-GB"/>
        </w:rPr>
        <w:t xml:space="preserve"> and Domain databases in both development and production environments.</w:t>
      </w:r>
    </w:p>
    <w:p w14:paraId="415B8B41" w14:textId="77777777" w:rsidR="00BC7967" w:rsidRDefault="00490767" w:rsidP="003E2427">
      <w:pPr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>
        <w:rPr>
          <w:rFonts w:ascii="Arial" w:hAnsi="Arial" w:cs="Arial"/>
          <w:sz w:val="20"/>
          <w:szCs w:val="20"/>
          <w:lang w:val="en-GB" w:eastAsia="en-GB"/>
        </w:rPr>
        <w:t>C</w:t>
      </w:r>
      <w:r w:rsidR="00BC7967">
        <w:rPr>
          <w:rFonts w:ascii="Arial" w:hAnsi="Arial" w:cs="Arial"/>
          <w:sz w:val="20"/>
          <w:szCs w:val="20"/>
          <w:lang w:val="en-GB" w:eastAsia="en-GB"/>
        </w:rPr>
        <w:t xml:space="preserve">onfigured Tibco </w:t>
      </w:r>
      <w:proofErr w:type="spellStart"/>
      <w:r w:rsidR="00BC7967">
        <w:rPr>
          <w:rFonts w:ascii="Arial" w:hAnsi="Arial" w:cs="Arial"/>
          <w:sz w:val="20"/>
          <w:szCs w:val="20"/>
          <w:lang w:val="en-GB" w:eastAsia="en-GB"/>
        </w:rPr>
        <w:t>iProcess</w:t>
      </w:r>
      <w:proofErr w:type="spellEnd"/>
      <w:r w:rsidR="00BC7967">
        <w:rPr>
          <w:rFonts w:ascii="Arial" w:hAnsi="Arial" w:cs="Arial"/>
          <w:sz w:val="20"/>
          <w:szCs w:val="20"/>
          <w:lang w:val="en-GB" w:eastAsia="en-GB"/>
        </w:rPr>
        <w:t xml:space="preserve"> using the Tibco </w:t>
      </w:r>
      <w:proofErr w:type="spellStart"/>
      <w:r w:rsidR="00BC7967">
        <w:rPr>
          <w:rFonts w:ascii="Arial" w:hAnsi="Arial" w:cs="Arial"/>
          <w:sz w:val="20"/>
          <w:szCs w:val="20"/>
          <w:lang w:val="en-GB" w:eastAsia="en-GB"/>
        </w:rPr>
        <w:t>iProcess</w:t>
      </w:r>
      <w:proofErr w:type="spellEnd"/>
      <w:r w:rsidR="00BC7967">
        <w:rPr>
          <w:rFonts w:ascii="Arial" w:hAnsi="Arial" w:cs="Arial"/>
          <w:sz w:val="20"/>
          <w:szCs w:val="20"/>
          <w:lang w:val="en-GB" w:eastAsia="en-GB"/>
        </w:rPr>
        <w:t xml:space="preserve"> Administration website. </w:t>
      </w:r>
    </w:p>
    <w:p w14:paraId="6FFA084A" w14:textId="77777777" w:rsidR="00BC7967" w:rsidRPr="00BC7967" w:rsidRDefault="00490767" w:rsidP="00BC7967">
      <w:pPr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>
        <w:rPr>
          <w:rFonts w:ascii="Arial" w:hAnsi="Arial" w:cs="Arial"/>
          <w:sz w:val="20"/>
          <w:szCs w:val="20"/>
          <w:lang w:val="en-GB" w:eastAsia="en-GB"/>
        </w:rPr>
        <w:t>D</w:t>
      </w:r>
      <w:r w:rsidR="00BC7967">
        <w:rPr>
          <w:rFonts w:ascii="Arial" w:hAnsi="Arial" w:cs="Arial"/>
          <w:sz w:val="20"/>
          <w:szCs w:val="20"/>
          <w:lang w:val="en-GB" w:eastAsia="en-GB"/>
        </w:rPr>
        <w:t xml:space="preserve">eveloped and deployed Tibco </w:t>
      </w:r>
      <w:proofErr w:type="spellStart"/>
      <w:r w:rsidR="00BC7967">
        <w:rPr>
          <w:rFonts w:ascii="Arial" w:hAnsi="Arial" w:cs="Arial"/>
          <w:sz w:val="20"/>
          <w:szCs w:val="20"/>
          <w:lang w:val="en-GB" w:eastAsia="en-GB"/>
        </w:rPr>
        <w:t>iProcess</w:t>
      </w:r>
      <w:proofErr w:type="spellEnd"/>
      <w:r w:rsidR="00BC7967">
        <w:rPr>
          <w:rFonts w:ascii="Arial" w:hAnsi="Arial" w:cs="Arial"/>
          <w:sz w:val="20"/>
          <w:szCs w:val="20"/>
          <w:lang w:val="en-GB" w:eastAsia="en-GB"/>
        </w:rPr>
        <w:t xml:space="preserve"> &amp; </w:t>
      </w:r>
      <w:proofErr w:type="spellStart"/>
      <w:r w:rsidR="00BC7967">
        <w:rPr>
          <w:rFonts w:ascii="Arial" w:hAnsi="Arial" w:cs="Arial"/>
          <w:sz w:val="20"/>
          <w:szCs w:val="20"/>
          <w:lang w:val="en-GB" w:eastAsia="en-GB"/>
        </w:rPr>
        <w:t>BusinessWorks</w:t>
      </w:r>
      <w:proofErr w:type="spellEnd"/>
      <w:r w:rsidR="00BC7967">
        <w:rPr>
          <w:rFonts w:ascii="Arial" w:hAnsi="Arial" w:cs="Arial"/>
          <w:sz w:val="20"/>
          <w:szCs w:val="20"/>
          <w:lang w:val="en-GB" w:eastAsia="en-GB"/>
        </w:rPr>
        <w:t xml:space="preserve"> packages (EAR files) using the Tibco </w:t>
      </w:r>
      <w:proofErr w:type="spellStart"/>
      <w:r w:rsidR="00BC7967">
        <w:rPr>
          <w:rFonts w:ascii="Arial" w:hAnsi="Arial" w:cs="Arial"/>
          <w:sz w:val="20"/>
          <w:szCs w:val="20"/>
          <w:lang w:val="en-GB" w:eastAsia="en-GB"/>
        </w:rPr>
        <w:t>iProcess</w:t>
      </w:r>
      <w:proofErr w:type="spellEnd"/>
      <w:r w:rsidR="00BC7967">
        <w:rPr>
          <w:rFonts w:ascii="Arial" w:hAnsi="Arial" w:cs="Arial"/>
          <w:sz w:val="20"/>
          <w:szCs w:val="20"/>
          <w:lang w:val="en-GB" w:eastAsia="en-GB"/>
        </w:rPr>
        <w:t xml:space="preserve"> Administration website.</w:t>
      </w:r>
    </w:p>
    <w:p w14:paraId="661CEA41" w14:textId="77777777" w:rsidR="00811ACC" w:rsidRPr="00BC7967" w:rsidRDefault="00811ACC" w:rsidP="003E2427">
      <w:pPr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BC7967">
        <w:rPr>
          <w:rFonts w:ascii="Arial" w:hAnsi="Arial" w:cs="Arial"/>
          <w:bCs/>
          <w:sz w:val="20"/>
          <w:szCs w:val="20"/>
          <w:lang w:val="en-GB" w:eastAsia="en-GB"/>
        </w:rPr>
        <w:t>Installed and configured</w:t>
      </w:r>
      <w:r w:rsidRPr="00BC7967">
        <w:rPr>
          <w:rFonts w:ascii="Arial" w:hAnsi="Arial" w:cs="Arial"/>
          <w:sz w:val="20"/>
          <w:szCs w:val="20"/>
          <w:lang w:val="en-GB" w:eastAsia="en-GB"/>
        </w:rPr>
        <w:t xml:space="preserve"> the database server</w:t>
      </w:r>
      <w:r w:rsidR="00293A46" w:rsidRPr="00BC7967">
        <w:rPr>
          <w:rFonts w:ascii="Arial" w:hAnsi="Arial" w:cs="Arial"/>
          <w:sz w:val="20"/>
          <w:szCs w:val="20"/>
          <w:lang w:val="en-GB" w:eastAsia="en-GB"/>
        </w:rPr>
        <w:t>s</w:t>
      </w:r>
      <w:r w:rsidR="00AB5486" w:rsidRPr="00BC7967">
        <w:rPr>
          <w:rFonts w:ascii="Arial" w:hAnsi="Arial" w:cs="Arial"/>
          <w:sz w:val="20"/>
          <w:szCs w:val="20"/>
          <w:lang w:val="en-GB" w:eastAsia="en-GB"/>
        </w:rPr>
        <w:t xml:space="preserve"> </w:t>
      </w:r>
      <w:r w:rsidRPr="00BC7967">
        <w:rPr>
          <w:rFonts w:ascii="Arial" w:hAnsi="Arial" w:cs="Arial"/>
          <w:bCs/>
          <w:sz w:val="20"/>
          <w:szCs w:val="20"/>
          <w:lang w:val="en-GB" w:eastAsia="en-GB"/>
        </w:rPr>
        <w:t xml:space="preserve">SQL Server </w:t>
      </w:r>
      <w:r w:rsidR="003E2427" w:rsidRPr="00BC7967">
        <w:rPr>
          <w:rFonts w:ascii="Arial" w:hAnsi="Arial" w:cs="Arial"/>
          <w:bCs/>
          <w:sz w:val="20"/>
          <w:szCs w:val="20"/>
          <w:lang w:val="en-GB" w:eastAsia="en-GB"/>
        </w:rPr>
        <w:t>2005 &amp; 200</w:t>
      </w:r>
      <w:r w:rsidR="006A77BD" w:rsidRPr="00BC7967">
        <w:rPr>
          <w:rFonts w:ascii="Arial" w:hAnsi="Arial" w:cs="Arial"/>
          <w:bCs/>
          <w:sz w:val="20"/>
          <w:szCs w:val="20"/>
          <w:lang w:val="en-GB" w:eastAsia="en-GB"/>
        </w:rPr>
        <w:t xml:space="preserve">8 &amp; </w:t>
      </w:r>
      <w:r w:rsidR="006A77BD" w:rsidRPr="00BC7967">
        <w:rPr>
          <w:rFonts w:ascii="Arial" w:hAnsi="Arial" w:cs="Arial"/>
          <w:sz w:val="20"/>
          <w:lang w:val="en-GB" w:eastAsia="en-GB"/>
        </w:rPr>
        <w:t>Sybase</w:t>
      </w:r>
      <w:r w:rsidRPr="00BC7967">
        <w:rPr>
          <w:rFonts w:ascii="Arial" w:hAnsi="Arial" w:cs="Arial"/>
          <w:sz w:val="20"/>
          <w:szCs w:val="20"/>
          <w:lang w:val="en-GB" w:eastAsia="en-GB"/>
        </w:rPr>
        <w:t>.</w:t>
      </w:r>
    </w:p>
    <w:p w14:paraId="7E53A4B0" w14:textId="77777777" w:rsidR="00811ACC" w:rsidRPr="00A748DA" w:rsidRDefault="00811ACC" w:rsidP="003E2427">
      <w:pPr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A748DA">
        <w:rPr>
          <w:rFonts w:ascii="Arial" w:hAnsi="Arial" w:cs="Arial"/>
          <w:sz w:val="20"/>
          <w:szCs w:val="20"/>
          <w:lang w:val="en-GB" w:eastAsia="en-GB"/>
        </w:rPr>
        <w:t xml:space="preserve">Created the </w:t>
      </w:r>
      <w:r w:rsidRPr="00A748DA">
        <w:rPr>
          <w:rFonts w:ascii="Arial" w:hAnsi="Arial" w:cs="Arial"/>
          <w:bCs/>
          <w:sz w:val="20"/>
          <w:szCs w:val="20"/>
          <w:lang w:val="en-GB" w:eastAsia="en-GB"/>
        </w:rPr>
        <w:t>link</w:t>
      </w:r>
      <w:r w:rsidR="003E2427">
        <w:rPr>
          <w:rFonts w:ascii="Arial" w:hAnsi="Arial" w:cs="Arial"/>
          <w:bCs/>
          <w:sz w:val="20"/>
          <w:szCs w:val="20"/>
          <w:lang w:val="en-GB" w:eastAsia="en-GB"/>
        </w:rPr>
        <w:t>ed</w:t>
      </w:r>
      <w:r w:rsidRPr="00A748DA">
        <w:rPr>
          <w:rFonts w:ascii="Arial" w:hAnsi="Arial" w:cs="Arial"/>
          <w:bCs/>
          <w:sz w:val="20"/>
          <w:szCs w:val="20"/>
          <w:lang w:val="en-GB" w:eastAsia="en-GB"/>
        </w:rPr>
        <w:t xml:space="preserve"> servers</w:t>
      </w:r>
      <w:r w:rsidRPr="00A748DA">
        <w:rPr>
          <w:rFonts w:ascii="Arial" w:hAnsi="Arial" w:cs="Arial"/>
          <w:sz w:val="20"/>
          <w:szCs w:val="20"/>
          <w:lang w:val="en-GB" w:eastAsia="en-GB"/>
        </w:rPr>
        <w:t xml:space="preserve"> on </w:t>
      </w:r>
      <w:r w:rsidR="003E2427">
        <w:rPr>
          <w:rFonts w:ascii="Arial" w:hAnsi="Arial" w:cs="Arial"/>
          <w:bCs/>
          <w:sz w:val="20"/>
          <w:szCs w:val="20"/>
          <w:lang w:val="en-GB" w:eastAsia="en-GB"/>
        </w:rPr>
        <w:t>SQL Server 2005 &amp; 208</w:t>
      </w:r>
      <w:r w:rsidR="00293A46" w:rsidRPr="00A748DA">
        <w:rPr>
          <w:rFonts w:ascii="Arial" w:hAnsi="Arial" w:cs="Arial"/>
          <w:bCs/>
          <w:sz w:val="20"/>
          <w:szCs w:val="20"/>
          <w:lang w:val="en-GB" w:eastAsia="en-GB"/>
        </w:rPr>
        <w:t>8</w:t>
      </w:r>
      <w:r w:rsidRPr="00A748DA">
        <w:rPr>
          <w:rFonts w:ascii="Arial" w:hAnsi="Arial" w:cs="Arial"/>
          <w:sz w:val="20"/>
          <w:szCs w:val="20"/>
          <w:lang w:val="en-GB" w:eastAsia="en-GB"/>
        </w:rPr>
        <w:t xml:space="preserve"> to access the data from </w:t>
      </w:r>
      <w:r w:rsidRPr="00A748DA">
        <w:rPr>
          <w:rFonts w:ascii="Arial" w:hAnsi="Arial" w:cs="Arial"/>
          <w:bCs/>
          <w:sz w:val="20"/>
          <w:szCs w:val="20"/>
          <w:lang w:val="en-GB" w:eastAsia="en-GB"/>
        </w:rPr>
        <w:t>SQL Server 2000</w:t>
      </w:r>
      <w:r w:rsidR="00293A46" w:rsidRPr="00A748DA">
        <w:rPr>
          <w:rFonts w:ascii="Arial" w:hAnsi="Arial" w:cs="Arial"/>
          <w:sz w:val="20"/>
          <w:szCs w:val="20"/>
          <w:lang w:val="en-GB" w:eastAsia="en-GB"/>
        </w:rPr>
        <w:t xml:space="preserve"> and Access</w:t>
      </w:r>
      <w:r w:rsidRPr="00A748DA">
        <w:rPr>
          <w:rFonts w:ascii="Arial" w:hAnsi="Arial" w:cs="Arial"/>
          <w:sz w:val="20"/>
          <w:szCs w:val="20"/>
          <w:lang w:val="en-GB" w:eastAsia="en-GB"/>
        </w:rPr>
        <w:t>.</w:t>
      </w:r>
    </w:p>
    <w:p w14:paraId="69E1F569" w14:textId="77777777" w:rsidR="00811ACC" w:rsidRDefault="00811ACC" w:rsidP="003E2427">
      <w:pPr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A748DA">
        <w:rPr>
          <w:rFonts w:ascii="Arial" w:hAnsi="Arial" w:cs="Arial"/>
          <w:sz w:val="20"/>
          <w:szCs w:val="20"/>
          <w:lang w:val="en-GB" w:eastAsia="en-GB"/>
        </w:rPr>
        <w:t xml:space="preserve">Designed and developed the </w:t>
      </w:r>
      <w:r w:rsidRPr="00A748DA">
        <w:rPr>
          <w:rFonts w:ascii="Arial" w:hAnsi="Arial" w:cs="Arial"/>
          <w:bCs/>
          <w:sz w:val="20"/>
          <w:szCs w:val="20"/>
          <w:lang w:val="en-GB" w:eastAsia="en-GB"/>
        </w:rPr>
        <w:t>data conversion scripts</w:t>
      </w:r>
      <w:r w:rsidRPr="00A748DA">
        <w:rPr>
          <w:rFonts w:ascii="Arial" w:hAnsi="Arial" w:cs="Arial"/>
          <w:sz w:val="20"/>
          <w:szCs w:val="20"/>
          <w:lang w:val="en-GB" w:eastAsia="en-GB"/>
        </w:rPr>
        <w:t xml:space="preserve"> and </w:t>
      </w:r>
      <w:r w:rsidRPr="00A748DA">
        <w:rPr>
          <w:rFonts w:ascii="Arial" w:hAnsi="Arial" w:cs="Arial"/>
          <w:bCs/>
          <w:sz w:val="20"/>
          <w:szCs w:val="20"/>
          <w:lang w:val="en-GB" w:eastAsia="en-GB"/>
        </w:rPr>
        <w:t>stored procedures on SQL Server</w:t>
      </w:r>
      <w:r w:rsidRPr="00A748DA">
        <w:rPr>
          <w:rFonts w:ascii="Arial" w:hAnsi="Arial" w:cs="Arial"/>
          <w:sz w:val="20"/>
          <w:szCs w:val="20"/>
          <w:lang w:val="en-GB" w:eastAsia="en-GB"/>
        </w:rPr>
        <w:t>.</w:t>
      </w:r>
    </w:p>
    <w:p w14:paraId="1C90B88E" w14:textId="77777777" w:rsidR="000B1436" w:rsidRDefault="000B1436" w:rsidP="003E2427">
      <w:pPr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>
        <w:rPr>
          <w:rFonts w:ascii="Arial" w:hAnsi="Arial" w:cs="Arial"/>
          <w:sz w:val="20"/>
          <w:szCs w:val="20"/>
          <w:lang w:val="en-GB" w:eastAsia="en-GB"/>
        </w:rPr>
        <w:t>Designed and implemented the backup</w:t>
      </w:r>
      <w:r w:rsidR="00AF773D">
        <w:rPr>
          <w:rFonts w:ascii="Arial" w:hAnsi="Arial" w:cs="Arial"/>
          <w:sz w:val="20"/>
          <w:szCs w:val="20"/>
          <w:lang w:val="en-GB" w:eastAsia="en-GB"/>
        </w:rPr>
        <w:t xml:space="preserve"> strategies for</w:t>
      </w:r>
      <w:r>
        <w:rPr>
          <w:rFonts w:ascii="Arial" w:hAnsi="Arial" w:cs="Arial"/>
          <w:sz w:val="20"/>
          <w:szCs w:val="20"/>
          <w:lang w:val="en-GB" w:eastAsia="en-GB"/>
        </w:rPr>
        <w:t xml:space="preserve"> SQL Server 2005</w:t>
      </w:r>
      <w:r w:rsidR="003E2427">
        <w:rPr>
          <w:rFonts w:ascii="Arial" w:hAnsi="Arial" w:cs="Arial"/>
          <w:sz w:val="20"/>
          <w:szCs w:val="20"/>
          <w:lang w:val="en-GB" w:eastAsia="en-GB"/>
        </w:rPr>
        <w:t xml:space="preserve"> &amp; 200</w:t>
      </w:r>
      <w:r>
        <w:rPr>
          <w:rFonts w:ascii="Arial" w:hAnsi="Arial" w:cs="Arial"/>
          <w:sz w:val="20"/>
          <w:szCs w:val="20"/>
          <w:lang w:val="en-GB" w:eastAsia="en-GB"/>
        </w:rPr>
        <w:t>8 maintenance jobs.</w:t>
      </w:r>
    </w:p>
    <w:p w14:paraId="7704D947" w14:textId="77777777" w:rsidR="000B1436" w:rsidRPr="00A748DA" w:rsidRDefault="000B1436" w:rsidP="003E2427">
      <w:pPr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>
        <w:rPr>
          <w:rFonts w:ascii="Arial" w:hAnsi="Arial" w:cs="Arial"/>
          <w:sz w:val="20"/>
          <w:szCs w:val="20"/>
          <w:lang w:val="en-GB" w:eastAsia="en-GB"/>
        </w:rPr>
        <w:t xml:space="preserve">Designed, </w:t>
      </w:r>
      <w:r w:rsidR="00A67263">
        <w:rPr>
          <w:rFonts w:ascii="Arial" w:hAnsi="Arial" w:cs="Arial"/>
          <w:sz w:val="20"/>
          <w:szCs w:val="20"/>
          <w:lang w:val="en-GB" w:eastAsia="en-GB"/>
        </w:rPr>
        <w:t>developed</w:t>
      </w:r>
      <w:r>
        <w:rPr>
          <w:rFonts w:ascii="Arial" w:hAnsi="Arial" w:cs="Arial"/>
          <w:sz w:val="20"/>
          <w:szCs w:val="20"/>
          <w:lang w:val="en-GB" w:eastAsia="en-GB"/>
        </w:rPr>
        <w:t xml:space="preserve"> and </w:t>
      </w:r>
      <w:r w:rsidR="00A67263">
        <w:rPr>
          <w:rFonts w:ascii="Arial" w:hAnsi="Arial" w:cs="Arial"/>
          <w:sz w:val="20"/>
          <w:szCs w:val="20"/>
          <w:lang w:val="en-GB" w:eastAsia="en-GB"/>
        </w:rPr>
        <w:t xml:space="preserve">setup the </w:t>
      </w:r>
      <w:r>
        <w:rPr>
          <w:rFonts w:ascii="Arial" w:hAnsi="Arial" w:cs="Arial"/>
          <w:sz w:val="20"/>
          <w:szCs w:val="20"/>
          <w:lang w:val="en-GB" w:eastAsia="en-GB"/>
        </w:rPr>
        <w:t>database restore strategy to enable nightly backups from production to be restored to the development environments, per schedule or request.</w:t>
      </w:r>
      <w:r w:rsidR="00A67263">
        <w:rPr>
          <w:rFonts w:ascii="Arial" w:hAnsi="Arial" w:cs="Arial"/>
          <w:sz w:val="20"/>
          <w:szCs w:val="20"/>
          <w:lang w:val="en-GB" w:eastAsia="en-GB"/>
        </w:rPr>
        <w:t xml:space="preserve"> Using ASP.Net web services, C#.Net console and windows applications.</w:t>
      </w:r>
    </w:p>
    <w:p w14:paraId="101073C1" w14:textId="77777777" w:rsidR="00811ACC" w:rsidRPr="006A77BD" w:rsidRDefault="00811ACC" w:rsidP="003E2427">
      <w:pPr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16"/>
          <w:szCs w:val="20"/>
          <w:lang w:val="en-GB" w:eastAsia="en-GB"/>
        </w:rPr>
      </w:pPr>
      <w:r w:rsidRPr="00A748DA">
        <w:rPr>
          <w:rFonts w:ascii="Arial" w:hAnsi="Arial" w:cs="Arial"/>
          <w:sz w:val="20"/>
          <w:szCs w:val="20"/>
          <w:lang w:val="en-GB" w:eastAsia="en-GB"/>
        </w:rPr>
        <w:t xml:space="preserve">Developed </w:t>
      </w:r>
      <w:r w:rsidRPr="00A748DA">
        <w:rPr>
          <w:rFonts w:ascii="Arial" w:hAnsi="Arial" w:cs="Arial"/>
          <w:bCs/>
          <w:sz w:val="20"/>
          <w:szCs w:val="20"/>
          <w:lang w:val="en-GB" w:eastAsia="en-GB"/>
        </w:rPr>
        <w:t xml:space="preserve">SQL scripts on SQL Server </w:t>
      </w:r>
      <w:r w:rsidRPr="00A748DA">
        <w:rPr>
          <w:rFonts w:ascii="Arial" w:hAnsi="Arial" w:cs="Arial"/>
          <w:sz w:val="20"/>
          <w:szCs w:val="20"/>
          <w:lang w:val="en-GB" w:eastAsia="en-GB"/>
        </w:rPr>
        <w:t xml:space="preserve">to </w:t>
      </w:r>
      <w:r w:rsidR="00894610" w:rsidRPr="00A748DA">
        <w:rPr>
          <w:rFonts w:ascii="Arial" w:hAnsi="Arial" w:cs="Arial"/>
          <w:sz w:val="20"/>
          <w:szCs w:val="20"/>
          <w:lang w:val="en-GB" w:eastAsia="en-GB"/>
        </w:rPr>
        <w:t xml:space="preserve">migrate </w:t>
      </w:r>
      <w:r w:rsidRPr="00A748DA">
        <w:rPr>
          <w:rFonts w:ascii="Arial" w:hAnsi="Arial" w:cs="Arial"/>
          <w:sz w:val="20"/>
          <w:szCs w:val="20"/>
          <w:lang w:val="en-GB" w:eastAsia="en-GB"/>
        </w:rPr>
        <w:t>data from</w:t>
      </w:r>
      <w:r w:rsidRPr="00A748DA">
        <w:rPr>
          <w:rFonts w:ascii="Arial" w:hAnsi="Arial" w:cs="Arial"/>
          <w:bCs/>
          <w:sz w:val="20"/>
          <w:szCs w:val="20"/>
          <w:lang w:val="en-GB" w:eastAsia="en-GB"/>
        </w:rPr>
        <w:t xml:space="preserve"> SQL Server </w:t>
      </w:r>
      <w:r w:rsidR="00894610" w:rsidRPr="00A748DA">
        <w:rPr>
          <w:rFonts w:ascii="Arial" w:hAnsi="Arial" w:cs="Arial"/>
          <w:sz w:val="20"/>
          <w:szCs w:val="20"/>
          <w:lang w:val="en-GB" w:eastAsia="en-GB"/>
        </w:rPr>
        <w:t xml:space="preserve">to </w:t>
      </w:r>
      <w:r w:rsidR="00894610" w:rsidRPr="00A748DA">
        <w:rPr>
          <w:rFonts w:ascii="Arial" w:hAnsi="Arial" w:cs="Arial"/>
          <w:bCs/>
          <w:sz w:val="20"/>
          <w:szCs w:val="20"/>
          <w:lang w:val="en-GB" w:eastAsia="en-GB"/>
        </w:rPr>
        <w:t xml:space="preserve">Sybase </w:t>
      </w:r>
      <w:r w:rsidRPr="00A748DA">
        <w:rPr>
          <w:rFonts w:ascii="Arial" w:hAnsi="Arial" w:cs="Arial"/>
          <w:bCs/>
          <w:sz w:val="20"/>
          <w:szCs w:val="20"/>
          <w:lang w:val="en-GB" w:eastAsia="en-GB"/>
        </w:rPr>
        <w:t>database Servers</w:t>
      </w:r>
      <w:r w:rsidR="00894610" w:rsidRPr="00A748DA">
        <w:rPr>
          <w:rFonts w:ascii="Arial" w:hAnsi="Arial" w:cs="Arial"/>
          <w:bCs/>
          <w:sz w:val="20"/>
          <w:szCs w:val="20"/>
          <w:lang w:val="en-GB" w:eastAsia="en-GB"/>
        </w:rPr>
        <w:t xml:space="preserve"> using BCP</w:t>
      </w:r>
      <w:r w:rsidRPr="00A748DA">
        <w:rPr>
          <w:rFonts w:ascii="Arial" w:hAnsi="Arial" w:cs="Arial"/>
          <w:bCs/>
          <w:sz w:val="20"/>
          <w:szCs w:val="20"/>
          <w:lang w:val="en-GB" w:eastAsia="en-GB"/>
        </w:rPr>
        <w:t>.</w:t>
      </w:r>
    </w:p>
    <w:p w14:paraId="6235696F" w14:textId="77777777" w:rsidR="00AB5486" w:rsidRPr="00A67263" w:rsidRDefault="006A77BD" w:rsidP="003E2427">
      <w:pPr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6A77BD">
        <w:rPr>
          <w:rFonts w:ascii="Arial" w:hAnsi="Arial" w:cs="Arial"/>
          <w:sz w:val="20"/>
          <w:lang w:val="en-GB" w:eastAsia="en-GB"/>
        </w:rPr>
        <w:t>Designed and Implemented Sybase Replication Server to replicate from Sybase to Sybase for homogeneous replication and from Sybase to SQL Server 2008 for heterogeneous replication.</w:t>
      </w:r>
      <w:r>
        <w:rPr>
          <w:rFonts w:ascii="Arial" w:hAnsi="Arial" w:cs="Arial"/>
          <w:lang w:val="en-GB" w:eastAsia="en-GB"/>
        </w:rPr>
        <w:t xml:space="preserve"> </w:t>
      </w:r>
    </w:p>
    <w:p w14:paraId="361ABB9D" w14:textId="77777777" w:rsidR="00A67263" w:rsidRPr="00A67263" w:rsidRDefault="00A67263" w:rsidP="003E2427">
      <w:pPr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lang w:val="en-GB" w:eastAsia="en-GB"/>
        </w:rPr>
      </w:pPr>
      <w:r w:rsidRPr="00A67263">
        <w:rPr>
          <w:rFonts w:ascii="Arial" w:hAnsi="Arial" w:cs="Arial"/>
          <w:sz w:val="20"/>
          <w:lang w:val="en-GB" w:eastAsia="en-GB"/>
        </w:rPr>
        <w:t>Administered SQL Server Reporting Services 2000</w:t>
      </w:r>
      <w:r w:rsidR="003E2427">
        <w:rPr>
          <w:rFonts w:ascii="Arial" w:hAnsi="Arial" w:cs="Arial"/>
          <w:sz w:val="20"/>
          <w:lang w:val="en-GB" w:eastAsia="en-GB"/>
        </w:rPr>
        <w:t xml:space="preserve"> &amp; 200</w:t>
      </w:r>
      <w:r w:rsidRPr="00A67263">
        <w:rPr>
          <w:rFonts w:ascii="Arial" w:hAnsi="Arial" w:cs="Arial"/>
          <w:sz w:val="20"/>
          <w:lang w:val="en-GB" w:eastAsia="en-GB"/>
        </w:rPr>
        <w:t>8</w:t>
      </w:r>
      <w:r>
        <w:rPr>
          <w:rFonts w:ascii="Arial" w:hAnsi="Arial" w:cs="Arial"/>
          <w:lang w:val="en-GB" w:eastAsia="en-GB"/>
        </w:rPr>
        <w:t>.</w:t>
      </w:r>
    </w:p>
    <w:p w14:paraId="3A9C4C47" w14:textId="77777777" w:rsidR="00811ACC" w:rsidRPr="00A748DA" w:rsidRDefault="00894610" w:rsidP="003E2427">
      <w:pPr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6A77BD">
        <w:rPr>
          <w:rFonts w:ascii="Arial" w:hAnsi="Arial" w:cs="Arial"/>
          <w:sz w:val="20"/>
          <w:szCs w:val="20"/>
          <w:lang w:val="en-GB" w:eastAsia="en-GB"/>
        </w:rPr>
        <w:t xml:space="preserve">Helped and assisted </w:t>
      </w:r>
      <w:r w:rsidR="00811ACC" w:rsidRPr="006A77BD">
        <w:rPr>
          <w:rFonts w:ascii="Arial" w:hAnsi="Arial" w:cs="Arial"/>
          <w:sz w:val="20"/>
          <w:szCs w:val="20"/>
          <w:lang w:val="en-GB" w:eastAsia="en-GB"/>
        </w:rPr>
        <w:t>database developer</w:t>
      </w:r>
      <w:r w:rsidRPr="006A77BD">
        <w:rPr>
          <w:rFonts w:ascii="Arial" w:hAnsi="Arial" w:cs="Arial"/>
          <w:sz w:val="20"/>
          <w:szCs w:val="20"/>
          <w:lang w:val="en-GB" w:eastAsia="en-GB"/>
        </w:rPr>
        <w:t>s</w:t>
      </w:r>
      <w:r w:rsidR="00811ACC" w:rsidRPr="006A77BD">
        <w:rPr>
          <w:rFonts w:ascii="Arial" w:hAnsi="Arial" w:cs="Arial"/>
          <w:sz w:val="20"/>
          <w:szCs w:val="20"/>
          <w:lang w:val="en-GB" w:eastAsia="en-GB"/>
        </w:rPr>
        <w:t xml:space="preserve"> in the development effort</w:t>
      </w:r>
      <w:r w:rsidR="001C7375">
        <w:rPr>
          <w:rFonts w:ascii="Arial" w:hAnsi="Arial" w:cs="Arial"/>
          <w:sz w:val="20"/>
          <w:szCs w:val="20"/>
          <w:lang w:val="en-GB" w:eastAsia="en-GB"/>
        </w:rPr>
        <w:t xml:space="preserve"> including UAT, QA and Production support</w:t>
      </w:r>
      <w:r w:rsidR="00811ACC" w:rsidRPr="006A77BD">
        <w:rPr>
          <w:rFonts w:ascii="Arial" w:hAnsi="Arial" w:cs="Arial"/>
          <w:sz w:val="20"/>
          <w:szCs w:val="20"/>
          <w:lang w:val="en-GB" w:eastAsia="en-GB"/>
        </w:rPr>
        <w:t>.</w:t>
      </w:r>
    </w:p>
    <w:p w14:paraId="19271C42" w14:textId="31DEC0D2" w:rsidR="00811ACC" w:rsidRPr="00A748DA" w:rsidRDefault="00811ACC" w:rsidP="003E2427">
      <w:pPr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A748DA">
        <w:rPr>
          <w:rFonts w:ascii="Arial" w:hAnsi="Arial" w:cs="Arial"/>
          <w:bCs/>
          <w:sz w:val="20"/>
          <w:szCs w:val="20"/>
          <w:lang w:val="en-GB" w:eastAsia="en-GB"/>
        </w:rPr>
        <w:t>Reviewed</w:t>
      </w:r>
      <w:r w:rsidR="00A13226">
        <w:rPr>
          <w:rFonts w:ascii="Arial" w:hAnsi="Arial" w:cs="Arial"/>
          <w:bCs/>
          <w:sz w:val="20"/>
          <w:szCs w:val="20"/>
          <w:lang w:val="en-GB" w:eastAsia="en-GB"/>
        </w:rPr>
        <w:t>\Approved</w:t>
      </w:r>
      <w:r w:rsidRPr="00A748DA">
        <w:rPr>
          <w:rFonts w:ascii="Arial" w:hAnsi="Arial" w:cs="Arial"/>
          <w:sz w:val="20"/>
          <w:szCs w:val="20"/>
          <w:lang w:val="en-GB" w:eastAsia="en-GB"/>
        </w:rPr>
        <w:t xml:space="preserve"> data scripts developed by </w:t>
      </w:r>
      <w:r w:rsidR="000F34AB">
        <w:rPr>
          <w:rFonts w:ascii="Arial" w:hAnsi="Arial" w:cs="Arial"/>
          <w:sz w:val="20"/>
          <w:szCs w:val="20"/>
          <w:lang w:val="en-GB" w:eastAsia="en-GB"/>
        </w:rPr>
        <w:t>my peers</w:t>
      </w:r>
      <w:r w:rsidRPr="00A748DA">
        <w:rPr>
          <w:rFonts w:ascii="Arial" w:hAnsi="Arial" w:cs="Arial"/>
          <w:sz w:val="20"/>
          <w:szCs w:val="20"/>
          <w:lang w:val="en-GB" w:eastAsia="en-GB"/>
        </w:rPr>
        <w:t>.</w:t>
      </w:r>
    </w:p>
    <w:p w14:paraId="0C73C900" w14:textId="77777777" w:rsidR="00811ACC" w:rsidRPr="008E67C7" w:rsidRDefault="00811ACC" w:rsidP="003E2427">
      <w:pPr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A748DA">
        <w:rPr>
          <w:rFonts w:ascii="Arial" w:hAnsi="Arial" w:cs="Arial"/>
          <w:sz w:val="20"/>
          <w:szCs w:val="20"/>
          <w:lang w:val="en-GB" w:eastAsia="en-GB"/>
        </w:rPr>
        <w:t xml:space="preserve">Created </w:t>
      </w:r>
      <w:r w:rsidRPr="00A748DA">
        <w:rPr>
          <w:rFonts w:ascii="Arial" w:hAnsi="Arial" w:cs="Arial"/>
          <w:bCs/>
          <w:sz w:val="20"/>
          <w:szCs w:val="20"/>
          <w:lang w:val="en-GB" w:eastAsia="en-GB"/>
        </w:rPr>
        <w:t xml:space="preserve">SQL Jobs and </w:t>
      </w:r>
      <w:r w:rsidR="00894610" w:rsidRPr="00A748DA">
        <w:rPr>
          <w:rFonts w:ascii="Arial" w:hAnsi="Arial" w:cs="Arial"/>
          <w:bCs/>
          <w:sz w:val="20"/>
          <w:szCs w:val="20"/>
          <w:lang w:val="en-GB" w:eastAsia="en-GB"/>
        </w:rPr>
        <w:t>SSIS packages on SQL Server 200</w:t>
      </w:r>
      <w:r w:rsidR="003E2427">
        <w:rPr>
          <w:rFonts w:ascii="Arial" w:hAnsi="Arial" w:cs="Arial"/>
          <w:bCs/>
          <w:sz w:val="20"/>
          <w:szCs w:val="20"/>
          <w:lang w:val="en-GB" w:eastAsia="en-GB"/>
        </w:rPr>
        <w:t>5 &amp; 200</w:t>
      </w:r>
      <w:r w:rsidR="00894610" w:rsidRPr="00A748DA">
        <w:rPr>
          <w:rFonts w:ascii="Arial" w:hAnsi="Arial" w:cs="Arial"/>
          <w:bCs/>
          <w:sz w:val="20"/>
          <w:szCs w:val="20"/>
          <w:lang w:val="en-GB" w:eastAsia="en-GB"/>
        </w:rPr>
        <w:t>8</w:t>
      </w:r>
      <w:r w:rsidRPr="00A748DA">
        <w:rPr>
          <w:rFonts w:ascii="Arial" w:hAnsi="Arial" w:cs="Arial"/>
          <w:bCs/>
          <w:sz w:val="20"/>
          <w:szCs w:val="20"/>
          <w:lang w:val="en-GB" w:eastAsia="en-GB"/>
        </w:rPr>
        <w:t>.</w:t>
      </w:r>
    </w:p>
    <w:p w14:paraId="50F2C13E" w14:textId="77777777" w:rsidR="008E67C7" w:rsidRPr="008E67C7" w:rsidRDefault="008E67C7" w:rsidP="003E2427">
      <w:pPr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lang w:val="en-GB" w:eastAsia="en-GB"/>
        </w:rPr>
      </w:pPr>
      <w:r w:rsidRPr="00563EFE">
        <w:rPr>
          <w:rFonts w:ascii="Arial" w:hAnsi="Arial" w:cs="Arial"/>
          <w:sz w:val="20"/>
          <w:lang w:val="en-GB" w:eastAsia="en-GB"/>
        </w:rPr>
        <w:t xml:space="preserve">Used </w:t>
      </w:r>
      <w:proofErr w:type="spellStart"/>
      <w:r>
        <w:rPr>
          <w:rFonts w:ascii="Arial" w:hAnsi="Arial" w:cs="Arial"/>
          <w:bCs/>
          <w:sz w:val="20"/>
          <w:lang w:val="en-GB" w:eastAsia="en-GB"/>
        </w:rPr>
        <w:t>Colabnet</w:t>
      </w:r>
      <w:proofErr w:type="spellEnd"/>
      <w:r>
        <w:rPr>
          <w:rFonts w:ascii="Arial" w:hAnsi="Arial" w:cs="Arial"/>
          <w:bCs/>
          <w:sz w:val="20"/>
          <w:lang w:val="en-GB" w:eastAsia="en-GB"/>
        </w:rPr>
        <w:t xml:space="preserve"> </w:t>
      </w:r>
      <w:proofErr w:type="spellStart"/>
      <w:r>
        <w:rPr>
          <w:rFonts w:ascii="Arial" w:hAnsi="Arial" w:cs="Arial"/>
          <w:bCs/>
          <w:sz w:val="20"/>
          <w:lang w:val="en-GB" w:eastAsia="en-GB"/>
        </w:rPr>
        <w:t>Sourceforge</w:t>
      </w:r>
      <w:proofErr w:type="spellEnd"/>
      <w:r>
        <w:rPr>
          <w:rFonts w:ascii="Arial" w:hAnsi="Arial" w:cs="Arial"/>
          <w:bCs/>
          <w:sz w:val="20"/>
          <w:lang w:val="en-GB" w:eastAsia="en-GB"/>
        </w:rPr>
        <w:t xml:space="preserve"> &amp; </w:t>
      </w:r>
      <w:proofErr w:type="spellStart"/>
      <w:r>
        <w:rPr>
          <w:rFonts w:ascii="Arial" w:hAnsi="Arial" w:cs="Arial"/>
          <w:bCs/>
          <w:sz w:val="20"/>
          <w:lang w:val="en-GB" w:eastAsia="en-GB"/>
        </w:rPr>
        <w:t>Teamforge</w:t>
      </w:r>
      <w:proofErr w:type="spellEnd"/>
      <w:r w:rsidRPr="00563EFE">
        <w:rPr>
          <w:rFonts w:ascii="Arial" w:hAnsi="Arial" w:cs="Arial"/>
          <w:bCs/>
          <w:sz w:val="20"/>
          <w:lang w:val="en-GB" w:eastAsia="en-GB"/>
        </w:rPr>
        <w:t xml:space="preserve"> (version control system)</w:t>
      </w:r>
      <w:r w:rsidRPr="00563EFE">
        <w:rPr>
          <w:rFonts w:ascii="Arial" w:hAnsi="Arial" w:cs="Arial"/>
          <w:sz w:val="20"/>
          <w:lang w:val="en-GB" w:eastAsia="en-GB"/>
        </w:rPr>
        <w:t xml:space="preserve"> to check in and check out the database scripts, stored procedures and other code files.</w:t>
      </w:r>
    </w:p>
    <w:p w14:paraId="0BEC42DD" w14:textId="77777777" w:rsidR="00C86F74" w:rsidRPr="00A748DA" w:rsidRDefault="00C86F74" w:rsidP="003E2427">
      <w:pPr>
        <w:pBdr>
          <w:bottom w:val="single" w:sz="4" w:space="1" w:color="000000"/>
        </w:pBdr>
        <w:ind w:right="-7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1CDDBE0" w14:textId="77777777" w:rsidR="00C86F74" w:rsidRPr="007B35D2" w:rsidRDefault="00C86F74" w:rsidP="003E2427">
      <w:pPr>
        <w:pBdr>
          <w:bottom w:val="single" w:sz="4" w:space="1" w:color="000000"/>
        </w:pBdr>
        <w:ind w:right="-7"/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7B35D2">
        <w:rPr>
          <w:rFonts w:ascii="Arial" w:hAnsi="Arial" w:cs="Arial"/>
          <w:b/>
          <w:bCs/>
          <w:sz w:val="20"/>
          <w:szCs w:val="20"/>
          <w:lang w:val="en-GB"/>
        </w:rPr>
        <w:t xml:space="preserve">Nov 2005 – May 2006 </w:t>
      </w:r>
      <w:r w:rsidRPr="007B35D2">
        <w:rPr>
          <w:rFonts w:ascii="Arial" w:hAnsi="Arial" w:cs="Arial"/>
          <w:b/>
          <w:bCs/>
          <w:sz w:val="20"/>
          <w:szCs w:val="20"/>
          <w:lang w:val="en-GB"/>
        </w:rPr>
        <w:tab/>
      </w:r>
      <w:r w:rsidR="00A748DA">
        <w:rPr>
          <w:rFonts w:ascii="Arial" w:hAnsi="Arial" w:cs="Arial"/>
          <w:b/>
          <w:sz w:val="20"/>
          <w:szCs w:val="20"/>
          <w:lang w:val="en-GB"/>
        </w:rPr>
        <w:t>Central Manchester University Hospitals (MRI)</w:t>
      </w:r>
    </w:p>
    <w:p w14:paraId="5178CDB5" w14:textId="77777777" w:rsidR="00811ACC" w:rsidRPr="00563EFE" w:rsidRDefault="00811ACC" w:rsidP="003E2427">
      <w:p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lang w:val="en-GB" w:eastAsia="en-GB"/>
        </w:rPr>
      </w:pPr>
      <w:r w:rsidRPr="00563EFE">
        <w:rPr>
          <w:rFonts w:ascii="Arial" w:hAnsi="Arial" w:cs="Arial"/>
          <w:b/>
          <w:bCs/>
          <w:sz w:val="20"/>
          <w:lang w:val="en-GB" w:eastAsia="en-GB"/>
        </w:rPr>
        <w:t>Role &amp; Responsibilities: Data</w:t>
      </w:r>
      <w:r w:rsidR="00A748DA" w:rsidRPr="00563EFE">
        <w:rPr>
          <w:rFonts w:ascii="Arial" w:hAnsi="Arial" w:cs="Arial"/>
          <w:b/>
          <w:bCs/>
          <w:sz w:val="20"/>
          <w:lang w:val="en-GB" w:eastAsia="en-GB"/>
        </w:rPr>
        <w:t>base</w:t>
      </w:r>
      <w:r w:rsidRPr="00563EFE">
        <w:rPr>
          <w:rFonts w:ascii="Arial" w:hAnsi="Arial" w:cs="Arial"/>
          <w:b/>
          <w:bCs/>
          <w:sz w:val="20"/>
          <w:lang w:val="en-GB" w:eastAsia="en-GB"/>
        </w:rPr>
        <w:t xml:space="preserve"> </w:t>
      </w:r>
      <w:r w:rsidR="00A748DA" w:rsidRPr="00563EFE">
        <w:rPr>
          <w:rFonts w:ascii="Arial" w:hAnsi="Arial" w:cs="Arial"/>
          <w:b/>
          <w:bCs/>
          <w:sz w:val="20"/>
          <w:lang w:val="en-GB" w:eastAsia="en-GB"/>
        </w:rPr>
        <w:t>Administrator</w:t>
      </w:r>
      <w:r w:rsidR="008543FB">
        <w:rPr>
          <w:rFonts w:ascii="Arial" w:hAnsi="Arial" w:cs="Arial"/>
          <w:b/>
          <w:bCs/>
          <w:sz w:val="20"/>
          <w:lang w:val="en-GB" w:eastAsia="en-GB"/>
        </w:rPr>
        <w:t xml:space="preserve"> </w:t>
      </w:r>
      <w:r w:rsidRPr="00563EFE">
        <w:rPr>
          <w:rFonts w:ascii="Arial" w:hAnsi="Arial" w:cs="Arial"/>
          <w:b/>
          <w:bCs/>
          <w:sz w:val="20"/>
          <w:lang w:val="en-GB" w:eastAsia="en-GB"/>
        </w:rPr>
        <w:t>/</w:t>
      </w:r>
      <w:r w:rsidR="008543FB">
        <w:rPr>
          <w:rFonts w:ascii="Arial" w:hAnsi="Arial" w:cs="Arial"/>
          <w:b/>
          <w:bCs/>
          <w:sz w:val="20"/>
          <w:lang w:val="en-GB" w:eastAsia="en-GB"/>
        </w:rPr>
        <w:t xml:space="preserve"> </w:t>
      </w:r>
      <w:r w:rsidRPr="00563EFE">
        <w:rPr>
          <w:rFonts w:ascii="Arial" w:hAnsi="Arial" w:cs="Arial"/>
          <w:b/>
          <w:bCs/>
          <w:sz w:val="20"/>
          <w:lang w:val="en-GB" w:eastAsia="en-GB"/>
        </w:rPr>
        <w:t xml:space="preserve">Architect </w:t>
      </w:r>
    </w:p>
    <w:p w14:paraId="22786E7A" w14:textId="516F8F7A" w:rsidR="00811ACC" w:rsidRPr="007B35D2" w:rsidRDefault="00811ACC" w:rsidP="003E2427">
      <w:pPr>
        <w:numPr>
          <w:ilvl w:val="0"/>
          <w:numId w:val="6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lang w:val="en-GB" w:eastAsia="en-GB"/>
        </w:rPr>
      </w:pPr>
      <w:r w:rsidRPr="006A77BD">
        <w:rPr>
          <w:rFonts w:ascii="Arial" w:hAnsi="Arial" w:cs="Arial"/>
          <w:sz w:val="20"/>
          <w:lang w:val="en-GB" w:eastAsia="en-GB"/>
        </w:rPr>
        <w:lastRenderedPageBreak/>
        <w:t xml:space="preserve">Worked </w:t>
      </w:r>
      <w:r w:rsidR="00B6415F" w:rsidRPr="006A77BD">
        <w:rPr>
          <w:rFonts w:ascii="Arial" w:hAnsi="Arial" w:cs="Arial"/>
          <w:sz w:val="20"/>
          <w:lang w:val="en-GB" w:eastAsia="en-GB"/>
        </w:rPr>
        <w:t xml:space="preserve">as part of the </w:t>
      </w:r>
      <w:r w:rsidRPr="006A77BD">
        <w:rPr>
          <w:rFonts w:ascii="Arial" w:hAnsi="Arial" w:cs="Arial"/>
          <w:bCs/>
          <w:sz w:val="20"/>
          <w:lang w:val="en-GB" w:eastAsia="en-GB"/>
        </w:rPr>
        <w:t>Data</w:t>
      </w:r>
      <w:r w:rsidR="00B6415F" w:rsidRPr="006A77BD">
        <w:rPr>
          <w:rFonts w:ascii="Arial" w:hAnsi="Arial" w:cs="Arial"/>
          <w:bCs/>
          <w:sz w:val="20"/>
          <w:lang w:val="en-GB" w:eastAsia="en-GB"/>
        </w:rPr>
        <w:t>base</w:t>
      </w:r>
      <w:r w:rsidRPr="006A77BD">
        <w:rPr>
          <w:rFonts w:ascii="Arial" w:hAnsi="Arial" w:cs="Arial"/>
          <w:bCs/>
          <w:sz w:val="20"/>
          <w:lang w:val="en-GB" w:eastAsia="en-GB"/>
        </w:rPr>
        <w:t xml:space="preserve"> </w:t>
      </w:r>
      <w:r w:rsidR="00B6415F" w:rsidRPr="006A77BD">
        <w:rPr>
          <w:rFonts w:ascii="Arial" w:hAnsi="Arial" w:cs="Arial"/>
          <w:bCs/>
          <w:sz w:val="20"/>
          <w:lang w:val="en-GB" w:eastAsia="en-GB"/>
        </w:rPr>
        <w:t xml:space="preserve">Administrator </w:t>
      </w:r>
      <w:r w:rsidRPr="006A77BD">
        <w:rPr>
          <w:rFonts w:ascii="Arial" w:hAnsi="Arial" w:cs="Arial"/>
          <w:bCs/>
          <w:sz w:val="20"/>
          <w:lang w:val="en-GB" w:eastAsia="en-GB"/>
        </w:rPr>
        <w:t>/</w:t>
      </w:r>
      <w:r w:rsidR="00B6415F" w:rsidRPr="006A77BD">
        <w:rPr>
          <w:rFonts w:ascii="Arial" w:hAnsi="Arial" w:cs="Arial"/>
          <w:bCs/>
          <w:sz w:val="20"/>
          <w:lang w:val="en-GB" w:eastAsia="en-GB"/>
        </w:rPr>
        <w:t xml:space="preserve"> </w:t>
      </w:r>
      <w:r w:rsidRPr="006A77BD">
        <w:rPr>
          <w:rFonts w:ascii="Arial" w:hAnsi="Arial" w:cs="Arial"/>
          <w:bCs/>
          <w:sz w:val="20"/>
          <w:lang w:val="en-GB" w:eastAsia="en-GB"/>
        </w:rPr>
        <w:t>Architect</w:t>
      </w:r>
      <w:r w:rsidR="00B6415F" w:rsidRPr="006A77BD">
        <w:rPr>
          <w:rFonts w:ascii="Arial" w:hAnsi="Arial" w:cs="Arial"/>
          <w:bCs/>
          <w:sz w:val="20"/>
          <w:lang w:val="en-GB" w:eastAsia="en-GB"/>
        </w:rPr>
        <w:t xml:space="preserve"> team for the national project for connecting for health</w:t>
      </w:r>
      <w:r w:rsidR="00B6415F" w:rsidRPr="006A77BD">
        <w:rPr>
          <w:rFonts w:ascii="Arial" w:hAnsi="Arial" w:cs="Arial"/>
          <w:sz w:val="20"/>
          <w:lang w:val="en-GB" w:eastAsia="en-GB"/>
        </w:rPr>
        <w:t xml:space="preserve"> migrating MU</w:t>
      </w:r>
      <w:r w:rsidR="009D648F">
        <w:rPr>
          <w:rFonts w:ascii="Arial" w:hAnsi="Arial" w:cs="Arial"/>
          <w:sz w:val="20"/>
          <w:lang w:val="en-GB" w:eastAsia="en-GB"/>
        </w:rPr>
        <w:t>MP</w:t>
      </w:r>
      <w:r w:rsidR="00B6415F" w:rsidRPr="006A77BD">
        <w:rPr>
          <w:rFonts w:ascii="Arial" w:hAnsi="Arial" w:cs="Arial"/>
          <w:sz w:val="20"/>
          <w:lang w:val="en-GB" w:eastAsia="en-GB"/>
        </w:rPr>
        <w:t xml:space="preserve">s database patient records to </w:t>
      </w:r>
      <w:r w:rsidR="00B6415F" w:rsidRPr="006A77BD">
        <w:rPr>
          <w:rFonts w:ascii="Arial" w:hAnsi="Arial" w:cs="Arial"/>
          <w:bCs/>
          <w:sz w:val="20"/>
          <w:lang w:val="en-GB" w:eastAsia="en-GB"/>
        </w:rPr>
        <w:t>SQL Server</w:t>
      </w:r>
      <w:r w:rsidRPr="006A77BD">
        <w:rPr>
          <w:rFonts w:ascii="Arial" w:hAnsi="Arial" w:cs="Arial"/>
          <w:bCs/>
          <w:sz w:val="20"/>
          <w:lang w:val="en-GB" w:eastAsia="en-GB"/>
        </w:rPr>
        <w:t xml:space="preserve"> </w:t>
      </w:r>
      <w:r w:rsidR="00AB5486" w:rsidRPr="006A77BD">
        <w:rPr>
          <w:rFonts w:ascii="Arial" w:hAnsi="Arial" w:cs="Arial"/>
          <w:bCs/>
          <w:sz w:val="20"/>
          <w:lang w:val="en-GB" w:eastAsia="en-GB"/>
        </w:rPr>
        <w:t>2005</w:t>
      </w:r>
      <w:r w:rsidRPr="006A77BD">
        <w:rPr>
          <w:rFonts w:ascii="Arial" w:hAnsi="Arial" w:cs="Arial"/>
          <w:bCs/>
          <w:sz w:val="20"/>
          <w:lang w:val="en-GB" w:eastAsia="en-GB"/>
        </w:rPr>
        <w:t>.</w:t>
      </w:r>
    </w:p>
    <w:p w14:paraId="01330103" w14:textId="77777777" w:rsidR="00811ACC" w:rsidRPr="006A77BD" w:rsidRDefault="00811ACC" w:rsidP="003E2427">
      <w:pPr>
        <w:numPr>
          <w:ilvl w:val="0"/>
          <w:numId w:val="6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lang w:val="en-GB" w:eastAsia="en-GB"/>
        </w:rPr>
      </w:pPr>
      <w:r w:rsidRPr="006A77BD">
        <w:rPr>
          <w:rFonts w:ascii="Arial" w:hAnsi="Arial" w:cs="Arial"/>
          <w:sz w:val="20"/>
          <w:lang w:val="en-GB" w:eastAsia="en-GB"/>
        </w:rPr>
        <w:t xml:space="preserve">Designed and developed </w:t>
      </w:r>
      <w:r w:rsidR="00AB5486" w:rsidRPr="006A77BD">
        <w:rPr>
          <w:rFonts w:ascii="Arial" w:hAnsi="Arial" w:cs="Arial"/>
          <w:bCs/>
          <w:sz w:val="20"/>
          <w:lang w:val="en-GB" w:eastAsia="en-GB"/>
        </w:rPr>
        <w:t>fuzzy</w:t>
      </w:r>
      <w:r w:rsidRPr="006A77BD">
        <w:rPr>
          <w:rFonts w:ascii="Arial" w:hAnsi="Arial" w:cs="Arial"/>
          <w:bCs/>
          <w:sz w:val="20"/>
          <w:lang w:val="en-GB" w:eastAsia="en-GB"/>
        </w:rPr>
        <w:t xml:space="preserve"> </w:t>
      </w:r>
      <w:r w:rsidR="00AB5486" w:rsidRPr="006A77BD">
        <w:rPr>
          <w:rFonts w:ascii="Arial" w:hAnsi="Arial" w:cs="Arial"/>
          <w:bCs/>
          <w:sz w:val="20"/>
          <w:lang w:val="en-GB" w:eastAsia="en-GB"/>
        </w:rPr>
        <w:t>l</w:t>
      </w:r>
      <w:r w:rsidRPr="006A77BD">
        <w:rPr>
          <w:rFonts w:ascii="Arial" w:hAnsi="Arial" w:cs="Arial"/>
          <w:bCs/>
          <w:sz w:val="20"/>
          <w:lang w:val="en-GB" w:eastAsia="en-GB"/>
        </w:rPr>
        <w:t>ogic</w:t>
      </w:r>
      <w:r w:rsidR="00AB5486" w:rsidRPr="006A77BD">
        <w:rPr>
          <w:rFonts w:ascii="Arial" w:hAnsi="Arial" w:cs="Arial"/>
          <w:bCs/>
          <w:sz w:val="20"/>
          <w:lang w:val="en-GB" w:eastAsia="en-GB"/>
        </w:rPr>
        <w:t xml:space="preserve"> algorithms to identify duplicate patient records for data cleansing exercises</w:t>
      </w:r>
      <w:r w:rsidRPr="006A77BD">
        <w:rPr>
          <w:rFonts w:ascii="Arial" w:hAnsi="Arial" w:cs="Arial"/>
          <w:sz w:val="20"/>
          <w:lang w:val="en-GB" w:eastAsia="en-GB"/>
        </w:rPr>
        <w:t>.</w:t>
      </w:r>
    </w:p>
    <w:p w14:paraId="1CBA7688" w14:textId="77777777" w:rsidR="00811ACC" w:rsidRPr="006A77BD" w:rsidRDefault="00811ACC" w:rsidP="003E2427">
      <w:pPr>
        <w:numPr>
          <w:ilvl w:val="0"/>
          <w:numId w:val="6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16"/>
          <w:lang w:val="en-GB" w:eastAsia="en-GB"/>
        </w:rPr>
      </w:pPr>
      <w:r w:rsidRPr="006A77BD">
        <w:rPr>
          <w:rFonts w:ascii="Arial" w:hAnsi="Arial" w:cs="Arial"/>
          <w:sz w:val="20"/>
          <w:lang w:val="en-GB" w:eastAsia="en-GB"/>
        </w:rPr>
        <w:t xml:space="preserve">Worked with </w:t>
      </w:r>
      <w:r w:rsidR="00AB5486" w:rsidRPr="006A77BD">
        <w:rPr>
          <w:rFonts w:ascii="Arial" w:hAnsi="Arial" w:cs="Arial"/>
          <w:sz w:val="20"/>
          <w:lang w:val="en-GB" w:eastAsia="en-GB"/>
        </w:rPr>
        <w:t xml:space="preserve">the </w:t>
      </w:r>
      <w:r w:rsidRPr="006A77BD">
        <w:rPr>
          <w:rFonts w:ascii="Arial" w:hAnsi="Arial" w:cs="Arial"/>
          <w:bCs/>
          <w:sz w:val="20"/>
          <w:lang w:val="en-GB" w:eastAsia="en-GB"/>
        </w:rPr>
        <w:t xml:space="preserve">Software Engineering Team </w:t>
      </w:r>
      <w:r w:rsidRPr="006A77BD">
        <w:rPr>
          <w:rFonts w:ascii="Arial" w:hAnsi="Arial" w:cs="Arial"/>
          <w:sz w:val="20"/>
          <w:lang w:val="en-GB" w:eastAsia="en-GB"/>
        </w:rPr>
        <w:t xml:space="preserve">and </w:t>
      </w:r>
      <w:r w:rsidR="00AB5486" w:rsidRPr="006A77BD">
        <w:rPr>
          <w:rFonts w:ascii="Arial" w:hAnsi="Arial" w:cs="Arial"/>
          <w:sz w:val="20"/>
          <w:lang w:val="en-GB" w:eastAsia="en-GB"/>
        </w:rPr>
        <w:t xml:space="preserve">was </w:t>
      </w:r>
      <w:r w:rsidRPr="006A77BD">
        <w:rPr>
          <w:rFonts w:ascii="Arial" w:hAnsi="Arial" w:cs="Arial"/>
          <w:sz w:val="20"/>
          <w:lang w:val="en-GB" w:eastAsia="en-GB"/>
        </w:rPr>
        <w:t xml:space="preserve">involved in </w:t>
      </w:r>
      <w:r w:rsidRPr="006A77BD">
        <w:rPr>
          <w:rFonts w:ascii="Arial" w:hAnsi="Arial" w:cs="Arial"/>
          <w:bCs/>
          <w:sz w:val="20"/>
          <w:lang w:val="en-GB" w:eastAsia="en-GB"/>
        </w:rPr>
        <w:t>analysis, design, development and deployment</w:t>
      </w:r>
      <w:r w:rsidRPr="006A77BD">
        <w:rPr>
          <w:rFonts w:ascii="Arial" w:hAnsi="Arial" w:cs="Arial"/>
          <w:sz w:val="20"/>
          <w:lang w:val="en-GB" w:eastAsia="en-GB"/>
        </w:rPr>
        <w:t xml:space="preserve"> of different new products and services. Designed and developed the </w:t>
      </w:r>
      <w:r w:rsidRPr="006A77BD">
        <w:rPr>
          <w:rFonts w:ascii="Arial" w:hAnsi="Arial" w:cs="Arial"/>
          <w:bCs/>
          <w:sz w:val="20"/>
          <w:lang w:val="en-GB" w:eastAsia="en-GB"/>
        </w:rPr>
        <w:t>conceptual, logical and physical models</w:t>
      </w:r>
      <w:r w:rsidRPr="006A77BD">
        <w:rPr>
          <w:rFonts w:ascii="Arial" w:hAnsi="Arial" w:cs="Arial"/>
          <w:sz w:val="20"/>
          <w:lang w:val="en-GB" w:eastAsia="en-GB"/>
        </w:rPr>
        <w:t xml:space="preserve"> according to the business requirements.</w:t>
      </w:r>
    </w:p>
    <w:p w14:paraId="3861F9DA" w14:textId="77777777" w:rsidR="00811ACC" w:rsidRPr="006A77BD" w:rsidRDefault="00811ACC" w:rsidP="003E2427">
      <w:pPr>
        <w:numPr>
          <w:ilvl w:val="0"/>
          <w:numId w:val="6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lang w:val="en-GB" w:eastAsia="en-GB"/>
        </w:rPr>
      </w:pPr>
      <w:r w:rsidRPr="006A77BD">
        <w:rPr>
          <w:rFonts w:ascii="Arial" w:hAnsi="Arial" w:cs="Arial"/>
          <w:sz w:val="20"/>
          <w:lang w:val="en-GB" w:eastAsia="en-GB"/>
        </w:rPr>
        <w:t xml:space="preserve">Developed the </w:t>
      </w:r>
      <w:r w:rsidRPr="006A77BD">
        <w:rPr>
          <w:rFonts w:ascii="Arial" w:hAnsi="Arial" w:cs="Arial"/>
          <w:bCs/>
          <w:sz w:val="20"/>
          <w:lang w:val="en-GB" w:eastAsia="en-GB"/>
        </w:rPr>
        <w:t>Stored Procedures</w:t>
      </w:r>
      <w:r w:rsidRPr="006A77BD">
        <w:rPr>
          <w:rFonts w:ascii="Arial" w:hAnsi="Arial" w:cs="Arial"/>
          <w:sz w:val="20"/>
          <w:lang w:val="en-GB" w:eastAsia="en-GB"/>
        </w:rPr>
        <w:t xml:space="preserve">, </w:t>
      </w:r>
      <w:r w:rsidRPr="006A77BD">
        <w:rPr>
          <w:rFonts w:ascii="Arial" w:hAnsi="Arial" w:cs="Arial"/>
          <w:bCs/>
          <w:sz w:val="20"/>
          <w:lang w:val="en-GB" w:eastAsia="en-GB"/>
        </w:rPr>
        <w:t>Triggers</w:t>
      </w:r>
      <w:r w:rsidRPr="006A77BD">
        <w:rPr>
          <w:rFonts w:ascii="Arial" w:hAnsi="Arial" w:cs="Arial"/>
          <w:sz w:val="20"/>
          <w:lang w:val="en-GB" w:eastAsia="en-GB"/>
        </w:rPr>
        <w:t xml:space="preserve">, </w:t>
      </w:r>
      <w:r w:rsidRPr="006A77BD">
        <w:rPr>
          <w:rFonts w:ascii="Arial" w:hAnsi="Arial" w:cs="Arial"/>
          <w:bCs/>
          <w:sz w:val="20"/>
          <w:lang w:val="en-GB" w:eastAsia="en-GB"/>
        </w:rPr>
        <w:t>Functions</w:t>
      </w:r>
      <w:r w:rsidRPr="006A77BD">
        <w:rPr>
          <w:rFonts w:ascii="Arial" w:hAnsi="Arial" w:cs="Arial"/>
          <w:sz w:val="20"/>
          <w:lang w:val="en-GB" w:eastAsia="en-GB"/>
        </w:rPr>
        <w:t xml:space="preserve">, </w:t>
      </w:r>
      <w:r w:rsidRPr="006A77BD">
        <w:rPr>
          <w:rFonts w:ascii="Arial" w:hAnsi="Arial" w:cs="Arial"/>
          <w:bCs/>
          <w:sz w:val="20"/>
          <w:lang w:val="en-GB" w:eastAsia="en-GB"/>
        </w:rPr>
        <w:t>T-SQL scripts</w:t>
      </w:r>
      <w:r w:rsidRPr="006A77BD">
        <w:rPr>
          <w:rFonts w:ascii="Arial" w:hAnsi="Arial" w:cs="Arial"/>
          <w:sz w:val="20"/>
          <w:lang w:val="en-GB" w:eastAsia="en-GB"/>
        </w:rPr>
        <w:t xml:space="preserve">, </w:t>
      </w:r>
      <w:r w:rsidRPr="006A77BD">
        <w:rPr>
          <w:rFonts w:ascii="Arial" w:hAnsi="Arial" w:cs="Arial"/>
          <w:bCs/>
          <w:sz w:val="20"/>
          <w:lang w:val="en-GB" w:eastAsia="en-GB"/>
        </w:rPr>
        <w:t xml:space="preserve">DTS </w:t>
      </w:r>
      <w:r w:rsidRPr="006A77BD">
        <w:rPr>
          <w:rFonts w:ascii="Arial" w:hAnsi="Arial" w:cs="Arial"/>
          <w:sz w:val="20"/>
          <w:lang w:val="en-GB" w:eastAsia="en-GB"/>
        </w:rPr>
        <w:t xml:space="preserve">and </w:t>
      </w:r>
      <w:r w:rsidRPr="006A77BD">
        <w:rPr>
          <w:rFonts w:ascii="Arial" w:hAnsi="Arial" w:cs="Arial"/>
          <w:bCs/>
          <w:sz w:val="20"/>
          <w:lang w:val="en-GB" w:eastAsia="en-GB"/>
        </w:rPr>
        <w:t>SSIS packages</w:t>
      </w:r>
      <w:r w:rsidRPr="006A77BD">
        <w:rPr>
          <w:rFonts w:ascii="Arial" w:hAnsi="Arial" w:cs="Arial"/>
          <w:sz w:val="20"/>
          <w:lang w:val="en-GB" w:eastAsia="en-GB"/>
        </w:rPr>
        <w:t>.</w:t>
      </w:r>
    </w:p>
    <w:p w14:paraId="21BAF940" w14:textId="77777777" w:rsidR="00811ACC" w:rsidRPr="006A77BD" w:rsidRDefault="00811ACC" w:rsidP="003E2427">
      <w:pPr>
        <w:numPr>
          <w:ilvl w:val="0"/>
          <w:numId w:val="6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lang w:val="en-GB" w:eastAsia="en-GB"/>
        </w:rPr>
      </w:pPr>
      <w:r w:rsidRPr="006A77BD">
        <w:rPr>
          <w:rFonts w:ascii="Arial" w:hAnsi="Arial" w:cs="Arial"/>
          <w:sz w:val="20"/>
          <w:lang w:val="en-GB" w:eastAsia="en-GB"/>
        </w:rPr>
        <w:t xml:space="preserve">Extracted the data from </w:t>
      </w:r>
      <w:r w:rsidR="006A77BD" w:rsidRPr="006A77BD">
        <w:rPr>
          <w:rFonts w:ascii="Arial" w:hAnsi="Arial" w:cs="Arial"/>
          <w:bCs/>
          <w:sz w:val="20"/>
          <w:lang w:val="en-GB" w:eastAsia="en-GB"/>
        </w:rPr>
        <w:t>SQL Server 2000</w:t>
      </w:r>
      <w:r w:rsidRPr="006A77BD">
        <w:rPr>
          <w:rFonts w:ascii="Arial" w:hAnsi="Arial" w:cs="Arial"/>
          <w:sz w:val="20"/>
          <w:lang w:val="en-GB" w:eastAsia="en-GB"/>
        </w:rPr>
        <w:t xml:space="preserve"> databases as per </w:t>
      </w:r>
      <w:r w:rsidRPr="006A77BD">
        <w:rPr>
          <w:rFonts w:ascii="Arial" w:hAnsi="Arial" w:cs="Arial"/>
          <w:bCs/>
          <w:sz w:val="20"/>
          <w:lang w:val="en-GB" w:eastAsia="en-GB"/>
        </w:rPr>
        <w:t>user requirements</w:t>
      </w:r>
      <w:r w:rsidRPr="006A77BD">
        <w:rPr>
          <w:rFonts w:ascii="Arial" w:hAnsi="Arial" w:cs="Arial"/>
          <w:sz w:val="20"/>
          <w:lang w:val="en-GB" w:eastAsia="en-GB"/>
        </w:rPr>
        <w:t>.</w:t>
      </w:r>
    </w:p>
    <w:p w14:paraId="1CF8CE57" w14:textId="77777777" w:rsidR="00811ACC" w:rsidRPr="006A77BD" w:rsidRDefault="00811ACC" w:rsidP="003E2427">
      <w:pPr>
        <w:numPr>
          <w:ilvl w:val="0"/>
          <w:numId w:val="6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lang w:val="en-GB" w:eastAsia="en-GB"/>
        </w:rPr>
      </w:pPr>
      <w:r w:rsidRPr="006A77BD">
        <w:rPr>
          <w:rFonts w:ascii="Arial" w:hAnsi="Arial" w:cs="Arial"/>
          <w:sz w:val="20"/>
          <w:lang w:val="en-GB" w:eastAsia="en-GB"/>
        </w:rPr>
        <w:t xml:space="preserve">Involved in </w:t>
      </w:r>
      <w:r w:rsidRPr="006A77BD">
        <w:rPr>
          <w:rFonts w:ascii="Arial" w:hAnsi="Arial" w:cs="Arial"/>
          <w:bCs/>
          <w:sz w:val="20"/>
          <w:lang w:val="en-GB" w:eastAsia="en-GB"/>
        </w:rPr>
        <w:t>Performance</w:t>
      </w:r>
      <w:r w:rsidRPr="006A77BD">
        <w:rPr>
          <w:rFonts w:ascii="Arial" w:hAnsi="Arial" w:cs="Arial"/>
          <w:sz w:val="20"/>
          <w:lang w:val="en-GB" w:eastAsia="en-GB"/>
        </w:rPr>
        <w:t xml:space="preserve"> </w:t>
      </w:r>
      <w:r w:rsidRPr="006A77BD">
        <w:rPr>
          <w:rFonts w:ascii="Arial" w:hAnsi="Arial" w:cs="Arial"/>
          <w:bCs/>
          <w:sz w:val="20"/>
          <w:lang w:val="en-GB" w:eastAsia="en-GB"/>
        </w:rPr>
        <w:t>Tuning and Optimization</w:t>
      </w:r>
      <w:r w:rsidRPr="006A77BD">
        <w:rPr>
          <w:rFonts w:ascii="Arial" w:hAnsi="Arial" w:cs="Arial"/>
          <w:sz w:val="20"/>
          <w:lang w:val="en-GB" w:eastAsia="en-GB"/>
        </w:rPr>
        <w:t xml:space="preserve"> o</w:t>
      </w:r>
      <w:r w:rsidRPr="006A77BD">
        <w:rPr>
          <w:rFonts w:ascii="Arial" w:hAnsi="Arial" w:cs="Arial"/>
          <w:bCs/>
          <w:sz w:val="20"/>
          <w:lang w:val="en-GB" w:eastAsia="en-GB"/>
        </w:rPr>
        <w:t>f Stored Procedures and SQL scripts (</w:t>
      </w:r>
      <w:r w:rsidRPr="006A77BD">
        <w:rPr>
          <w:rFonts w:ascii="Arial" w:hAnsi="Arial" w:cs="Arial"/>
          <w:sz w:val="20"/>
          <w:lang w:val="en-GB" w:eastAsia="en-GB"/>
        </w:rPr>
        <w:t xml:space="preserve">database size was over </w:t>
      </w:r>
      <w:r w:rsidR="00D06602">
        <w:rPr>
          <w:rFonts w:ascii="Arial" w:hAnsi="Arial" w:cs="Arial"/>
          <w:bCs/>
          <w:sz w:val="20"/>
          <w:lang w:val="en-GB" w:eastAsia="en-GB"/>
        </w:rPr>
        <w:t>1T</w:t>
      </w:r>
      <w:r w:rsidRPr="006A77BD">
        <w:rPr>
          <w:rFonts w:ascii="Arial" w:hAnsi="Arial" w:cs="Arial"/>
          <w:bCs/>
          <w:sz w:val="20"/>
          <w:lang w:val="en-GB" w:eastAsia="en-GB"/>
        </w:rPr>
        <w:t>B</w:t>
      </w:r>
      <w:r w:rsidRPr="006A77BD">
        <w:rPr>
          <w:rFonts w:ascii="Arial" w:hAnsi="Arial" w:cs="Arial"/>
          <w:sz w:val="20"/>
          <w:lang w:val="en-GB" w:eastAsia="en-GB"/>
        </w:rPr>
        <w:t>).</w:t>
      </w:r>
    </w:p>
    <w:p w14:paraId="10109B07" w14:textId="77777777" w:rsidR="00811ACC" w:rsidRPr="00563EFE" w:rsidRDefault="00811ACC" w:rsidP="003E2427">
      <w:pPr>
        <w:numPr>
          <w:ilvl w:val="0"/>
          <w:numId w:val="6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lang w:val="en-GB" w:eastAsia="en-GB"/>
        </w:rPr>
      </w:pPr>
      <w:r w:rsidRPr="00563EFE">
        <w:rPr>
          <w:rFonts w:ascii="Arial" w:hAnsi="Arial" w:cs="Arial"/>
          <w:sz w:val="20"/>
          <w:lang w:val="en-GB" w:eastAsia="en-GB"/>
        </w:rPr>
        <w:t xml:space="preserve">Supported </w:t>
      </w:r>
      <w:r w:rsidR="006A77BD" w:rsidRPr="00563EFE">
        <w:rPr>
          <w:rFonts w:ascii="Arial" w:hAnsi="Arial" w:cs="Arial"/>
          <w:bCs/>
          <w:sz w:val="20"/>
          <w:lang w:val="en-GB" w:eastAsia="en-GB"/>
        </w:rPr>
        <w:t>SQL Server 2000 &amp; 2005</w:t>
      </w:r>
      <w:r w:rsidR="006A77BD" w:rsidRPr="00563EFE">
        <w:rPr>
          <w:rFonts w:ascii="Arial" w:hAnsi="Arial" w:cs="Arial"/>
          <w:sz w:val="20"/>
          <w:lang w:val="en-GB" w:eastAsia="en-GB"/>
        </w:rPr>
        <w:t xml:space="preserve"> (</w:t>
      </w:r>
      <w:r w:rsidR="006A77BD" w:rsidRPr="00563EFE">
        <w:rPr>
          <w:rFonts w:ascii="Arial" w:hAnsi="Arial" w:cs="Arial"/>
          <w:bCs/>
          <w:sz w:val="20"/>
          <w:lang w:val="en-GB" w:eastAsia="en-GB"/>
        </w:rPr>
        <w:t>after hours production support)</w:t>
      </w:r>
      <w:r w:rsidR="006A77BD" w:rsidRPr="00563EFE">
        <w:rPr>
          <w:rFonts w:ascii="Arial" w:hAnsi="Arial" w:cs="Arial"/>
          <w:sz w:val="20"/>
          <w:lang w:val="en-GB" w:eastAsia="en-GB"/>
        </w:rPr>
        <w:t xml:space="preserve"> </w:t>
      </w:r>
      <w:r w:rsidRPr="00563EFE">
        <w:rPr>
          <w:rFonts w:ascii="Arial" w:hAnsi="Arial" w:cs="Arial"/>
          <w:sz w:val="20"/>
          <w:lang w:val="en-GB" w:eastAsia="en-GB"/>
        </w:rPr>
        <w:t xml:space="preserve">production environment to resolve any production issues for the daily/nightly </w:t>
      </w:r>
      <w:r w:rsidR="00563EFE">
        <w:rPr>
          <w:rFonts w:ascii="Arial" w:hAnsi="Arial" w:cs="Arial"/>
          <w:bCs/>
          <w:sz w:val="20"/>
          <w:lang w:val="en-GB" w:eastAsia="en-GB"/>
        </w:rPr>
        <w:t>extract, transform &amp; load</w:t>
      </w:r>
      <w:r w:rsidRPr="00563EFE">
        <w:rPr>
          <w:rFonts w:ascii="Arial" w:hAnsi="Arial" w:cs="Arial"/>
          <w:sz w:val="20"/>
          <w:lang w:val="en-GB" w:eastAsia="en-GB"/>
        </w:rPr>
        <w:t xml:space="preserve"> jobs.</w:t>
      </w:r>
    </w:p>
    <w:p w14:paraId="68181097" w14:textId="77777777" w:rsidR="00811ACC" w:rsidRPr="00563EFE" w:rsidRDefault="00811ACC" w:rsidP="003E2427">
      <w:pPr>
        <w:numPr>
          <w:ilvl w:val="0"/>
          <w:numId w:val="6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lang w:val="en-GB" w:eastAsia="en-GB"/>
        </w:rPr>
      </w:pPr>
      <w:r w:rsidRPr="00563EFE">
        <w:rPr>
          <w:rFonts w:ascii="Arial" w:hAnsi="Arial" w:cs="Arial"/>
          <w:sz w:val="20"/>
          <w:lang w:val="en-GB" w:eastAsia="en-GB"/>
        </w:rPr>
        <w:t xml:space="preserve">Used </w:t>
      </w:r>
      <w:r w:rsidRPr="00563EFE">
        <w:rPr>
          <w:rFonts w:ascii="Arial" w:hAnsi="Arial" w:cs="Arial"/>
          <w:bCs/>
          <w:sz w:val="20"/>
          <w:lang w:val="en-GB" w:eastAsia="en-GB"/>
        </w:rPr>
        <w:t>Visual Source Safe (version control system)</w:t>
      </w:r>
      <w:r w:rsidRPr="00563EFE">
        <w:rPr>
          <w:rFonts w:ascii="Arial" w:hAnsi="Arial" w:cs="Arial"/>
          <w:sz w:val="20"/>
          <w:lang w:val="en-GB" w:eastAsia="en-GB"/>
        </w:rPr>
        <w:t xml:space="preserve"> to check in and check out the database scripts, stored procedures and other code files.</w:t>
      </w:r>
    </w:p>
    <w:p w14:paraId="7E4161C5" w14:textId="77777777" w:rsidR="00F01BE8" w:rsidRDefault="00811ACC" w:rsidP="003E2427">
      <w:pPr>
        <w:numPr>
          <w:ilvl w:val="0"/>
          <w:numId w:val="6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lang w:val="en-GB" w:eastAsia="en-GB"/>
        </w:rPr>
      </w:pPr>
      <w:r w:rsidRPr="00563EFE">
        <w:rPr>
          <w:rFonts w:ascii="Arial" w:hAnsi="Arial" w:cs="Arial"/>
          <w:sz w:val="20"/>
          <w:lang w:val="en-GB" w:eastAsia="en-GB"/>
        </w:rPr>
        <w:t xml:space="preserve">Used the </w:t>
      </w:r>
      <w:r w:rsidRPr="00563EFE">
        <w:rPr>
          <w:rFonts w:ascii="Arial" w:hAnsi="Arial" w:cs="Arial"/>
          <w:bCs/>
          <w:sz w:val="20"/>
          <w:lang w:val="en-GB" w:eastAsia="en-GB"/>
        </w:rPr>
        <w:t>Erwin Mode</w:t>
      </w:r>
      <w:r w:rsidR="00563EFE" w:rsidRPr="00563EFE">
        <w:rPr>
          <w:rFonts w:ascii="Arial" w:hAnsi="Arial" w:cs="Arial"/>
          <w:bCs/>
          <w:sz w:val="20"/>
          <w:lang w:val="en-GB" w:eastAsia="en-GB"/>
        </w:rPr>
        <w:t>l</w:t>
      </w:r>
      <w:r w:rsidRPr="00563EFE">
        <w:rPr>
          <w:rFonts w:ascii="Arial" w:hAnsi="Arial" w:cs="Arial"/>
          <w:bCs/>
          <w:sz w:val="20"/>
          <w:lang w:val="en-GB" w:eastAsia="en-GB"/>
        </w:rPr>
        <w:t>ler and Visio</w:t>
      </w:r>
      <w:r w:rsidRPr="00563EFE">
        <w:rPr>
          <w:rFonts w:ascii="Arial" w:hAnsi="Arial" w:cs="Arial"/>
          <w:sz w:val="20"/>
          <w:lang w:val="en-GB" w:eastAsia="en-GB"/>
        </w:rPr>
        <w:t xml:space="preserve"> to design the </w:t>
      </w:r>
      <w:r w:rsidRPr="00563EFE">
        <w:rPr>
          <w:rFonts w:ascii="Arial" w:hAnsi="Arial" w:cs="Arial"/>
          <w:bCs/>
          <w:sz w:val="20"/>
          <w:lang w:val="en-GB" w:eastAsia="en-GB"/>
        </w:rPr>
        <w:t>conceptual, logical, physical</w:t>
      </w:r>
      <w:r w:rsidRPr="00563EFE">
        <w:rPr>
          <w:rFonts w:ascii="Arial" w:hAnsi="Arial" w:cs="Arial"/>
          <w:sz w:val="20"/>
          <w:lang w:val="en-GB" w:eastAsia="en-GB"/>
        </w:rPr>
        <w:t xml:space="preserve"> and </w:t>
      </w:r>
      <w:r w:rsidRPr="00563EFE">
        <w:rPr>
          <w:rFonts w:ascii="Arial" w:hAnsi="Arial" w:cs="Arial"/>
          <w:bCs/>
          <w:sz w:val="20"/>
          <w:lang w:val="en-GB" w:eastAsia="en-GB"/>
        </w:rPr>
        <w:t>dimensional models</w:t>
      </w:r>
      <w:r w:rsidRPr="00563EFE">
        <w:rPr>
          <w:rFonts w:ascii="Arial" w:hAnsi="Arial" w:cs="Arial"/>
          <w:sz w:val="20"/>
          <w:lang w:val="en-GB" w:eastAsia="en-GB"/>
        </w:rPr>
        <w:t>.</w:t>
      </w:r>
    </w:p>
    <w:p w14:paraId="2D50B881" w14:textId="77777777" w:rsidR="00F01BE8" w:rsidRPr="007B35D2" w:rsidRDefault="0006283D" w:rsidP="003E2427">
      <w:pPr>
        <w:pBdr>
          <w:bottom w:val="single" w:sz="4" w:space="1" w:color="000000"/>
        </w:pBdr>
        <w:ind w:right="-7"/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 xml:space="preserve">Jan 2004 </w:t>
      </w:r>
      <w:r w:rsidR="00F01BE8" w:rsidRPr="007B35D2">
        <w:rPr>
          <w:rFonts w:ascii="Arial" w:hAnsi="Arial" w:cs="Arial"/>
          <w:b/>
          <w:bCs/>
          <w:sz w:val="20"/>
          <w:szCs w:val="20"/>
          <w:lang w:val="en-GB"/>
        </w:rPr>
        <w:t xml:space="preserve">– </w:t>
      </w:r>
      <w:r w:rsidRPr="007B35D2">
        <w:rPr>
          <w:rFonts w:ascii="Arial" w:hAnsi="Arial" w:cs="Arial"/>
          <w:b/>
          <w:bCs/>
          <w:sz w:val="20"/>
          <w:szCs w:val="20"/>
          <w:lang w:val="en-GB"/>
        </w:rPr>
        <w:t>Nov 2005</w:t>
      </w:r>
      <w:r w:rsidR="00F01BE8" w:rsidRPr="007B35D2"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  <w:r w:rsidR="00F01BE8" w:rsidRPr="007B35D2">
        <w:rPr>
          <w:rFonts w:ascii="Arial" w:hAnsi="Arial" w:cs="Arial"/>
          <w:b/>
          <w:bCs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>Countrywide Property Lawyers (CWPL)</w:t>
      </w:r>
    </w:p>
    <w:p w14:paraId="0CC3031C" w14:textId="77777777" w:rsidR="00F01BE8" w:rsidRPr="008E67C7" w:rsidRDefault="008E67C7" w:rsidP="003E2427">
      <w:pPr>
        <w:suppressAutoHyphens w:val="0"/>
        <w:spacing w:before="100" w:beforeAutospacing="1" w:after="100" w:afterAutospacing="1"/>
        <w:jc w:val="both"/>
        <w:rPr>
          <w:rFonts w:ascii="Arial" w:hAnsi="Arial" w:cs="Arial"/>
          <w:b/>
          <w:lang w:val="en-GB" w:eastAsia="en-GB"/>
        </w:rPr>
      </w:pPr>
      <w:r>
        <w:rPr>
          <w:rFonts w:ascii="Arial" w:hAnsi="Arial" w:cs="Arial"/>
          <w:b/>
          <w:bCs/>
          <w:sz w:val="20"/>
          <w:lang w:val="en-GB" w:eastAsia="en-GB"/>
        </w:rPr>
        <w:t xml:space="preserve">Role &amp; Responsibilities: </w:t>
      </w:r>
      <w:r w:rsidR="00F01BE8" w:rsidRPr="008E67C7">
        <w:rPr>
          <w:rFonts w:ascii="Arial" w:hAnsi="Arial" w:cs="Arial"/>
          <w:b/>
          <w:bCs/>
          <w:sz w:val="20"/>
          <w:lang w:val="en-GB" w:eastAsia="en-GB"/>
        </w:rPr>
        <w:t>Data</w:t>
      </w:r>
      <w:r>
        <w:rPr>
          <w:rFonts w:ascii="Arial" w:hAnsi="Arial" w:cs="Arial"/>
          <w:b/>
          <w:bCs/>
          <w:sz w:val="20"/>
          <w:lang w:val="en-GB" w:eastAsia="en-GB"/>
        </w:rPr>
        <w:t xml:space="preserve">base </w:t>
      </w:r>
      <w:r w:rsidR="00A67263">
        <w:rPr>
          <w:rFonts w:ascii="Arial" w:hAnsi="Arial" w:cs="Arial"/>
          <w:b/>
          <w:bCs/>
          <w:sz w:val="20"/>
          <w:lang w:val="en-GB" w:eastAsia="en-GB"/>
        </w:rPr>
        <w:t>Administrator</w:t>
      </w:r>
    </w:p>
    <w:p w14:paraId="305AFF45" w14:textId="77777777" w:rsidR="00F01BE8" w:rsidRPr="001C7375" w:rsidRDefault="00F01BE8" w:rsidP="003E2427">
      <w:pPr>
        <w:numPr>
          <w:ilvl w:val="0"/>
          <w:numId w:val="6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1C7375">
        <w:rPr>
          <w:rFonts w:ascii="Arial" w:hAnsi="Arial" w:cs="Arial"/>
          <w:sz w:val="20"/>
          <w:szCs w:val="20"/>
          <w:lang w:val="en-GB" w:eastAsia="en-GB"/>
        </w:rPr>
        <w:t xml:space="preserve">Worked as </w:t>
      </w:r>
      <w:r w:rsidR="00A67263" w:rsidRPr="001C7375">
        <w:rPr>
          <w:rFonts w:ascii="Arial" w:hAnsi="Arial" w:cs="Arial"/>
          <w:bCs/>
          <w:sz w:val="20"/>
          <w:szCs w:val="20"/>
          <w:lang w:val="en-GB" w:eastAsia="en-GB"/>
        </w:rPr>
        <w:t>Database Administrator</w:t>
      </w:r>
      <w:r w:rsidRPr="001C7375">
        <w:rPr>
          <w:rFonts w:ascii="Arial" w:hAnsi="Arial" w:cs="Arial"/>
          <w:bCs/>
          <w:sz w:val="20"/>
          <w:szCs w:val="20"/>
          <w:lang w:val="en-GB" w:eastAsia="en-GB"/>
        </w:rPr>
        <w:t xml:space="preserve">. </w:t>
      </w:r>
    </w:p>
    <w:p w14:paraId="2DFFD974" w14:textId="77777777" w:rsidR="00F01BE8" w:rsidRPr="001C7375" w:rsidRDefault="00F01BE8" w:rsidP="003E2427">
      <w:pPr>
        <w:numPr>
          <w:ilvl w:val="0"/>
          <w:numId w:val="6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1C7375">
        <w:rPr>
          <w:rFonts w:ascii="Arial" w:hAnsi="Arial" w:cs="Arial"/>
          <w:sz w:val="20"/>
          <w:szCs w:val="20"/>
          <w:lang w:val="en-GB" w:eastAsia="en-GB"/>
        </w:rPr>
        <w:t xml:space="preserve">Developed the </w:t>
      </w:r>
      <w:r w:rsidRPr="001C7375">
        <w:rPr>
          <w:rFonts w:ascii="Arial" w:hAnsi="Arial" w:cs="Arial"/>
          <w:bCs/>
          <w:sz w:val="20"/>
          <w:szCs w:val="20"/>
          <w:lang w:val="en-GB" w:eastAsia="en-GB"/>
        </w:rPr>
        <w:t>Stored Procedures</w:t>
      </w:r>
      <w:r w:rsidRPr="001C7375">
        <w:rPr>
          <w:rFonts w:ascii="Arial" w:hAnsi="Arial" w:cs="Arial"/>
          <w:sz w:val="20"/>
          <w:szCs w:val="20"/>
          <w:lang w:val="en-GB" w:eastAsia="en-GB"/>
        </w:rPr>
        <w:t xml:space="preserve">, </w:t>
      </w:r>
      <w:r w:rsidRPr="001C7375">
        <w:rPr>
          <w:rFonts w:ascii="Arial" w:hAnsi="Arial" w:cs="Arial"/>
          <w:bCs/>
          <w:sz w:val="20"/>
          <w:szCs w:val="20"/>
          <w:lang w:val="en-GB" w:eastAsia="en-GB"/>
        </w:rPr>
        <w:t>Triggers</w:t>
      </w:r>
      <w:r w:rsidRPr="001C7375">
        <w:rPr>
          <w:rFonts w:ascii="Arial" w:hAnsi="Arial" w:cs="Arial"/>
          <w:sz w:val="20"/>
          <w:szCs w:val="20"/>
          <w:lang w:val="en-GB" w:eastAsia="en-GB"/>
        </w:rPr>
        <w:t xml:space="preserve">, </w:t>
      </w:r>
      <w:r w:rsidRPr="001C7375">
        <w:rPr>
          <w:rFonts w:ascii="Arial" w:hAnsi="Arial" w:cs="Arial"/>
          <w:bCs/>
          <w:sz w:val="20"/>
          <w:szCs w:val="20"/>
          <w:lang w:val="en-GB" w:eastAsia="en-GB"/>
        </w:rPr>
        <w:t>Functions</w:t>
      </w:r>
      <w:r w:rsidRPr="001C7375">
        <w:rPr>
          <w:rFonts w:ascii="Arial" w:hAnsi="Arial" w:cs="Arial"/>
          <w:sz w:val="20"/>
          <w:szCs w:val="20"/>
          <w:lang w:val="en-GB" w:eastAsia="en-GB"/>
        </w:rPr>
        <w:t xml:space="preserve">, </w:t>
      </w:r>
      <w:r w:rsidRPr="001C7375">
        <w:rPr>
          <w:rFonts w:ascii="Arial" w:hAnsi="Arial" w:cs="Arial"/>
          <w:bCs/>
          <w:sz w:val="20"/>
          <w:szCs w:val="20"/>
          <w:lang w:val="en-GB" w:eastAsia="en-GB"/>
        </w:rPr>
        <w:t>T-SQL scripts</w:t>
      </w:r>
      <w:r w:rsidRPr="001C7375">
        <w:rPr>
          <w:rFonts w:ascii="Arial" w:hAnsi="Arial" w:cs="Arial"/>
          <w:sz w:val="20"/>
          <w:szCs w:val="20"/>
          <w:lang w:val="en-GB" w:eastAsia="en-GB"/>
        </w:rPr>
        <w:t xml:space="preserve">, </w:t>
      </w:r>
      <w:r w:rsidRPr="001C7375">
        <w:rPr>
          <w:rFonts w:ascii="Arial" w:hAnsi="Arial" w:cs="Arial"/>
          <w:bCs/>
          <w:sz w:val="20"/>
          <w:szCs w:val="20"/>
          <w:lang w:val="en-GB" w:eastAsia="en-GB"/>
        </w:rPr>
        <w:t xml:space="preserve">DTS </w:t>
      </w:r>
      <w:r w:rsidRPr="001C7375">
        <w:rPr>
          <w:rFonts w:ascii="Arial" w:hAnsi="Arial" w:cs="Arial"/>
          <w:sz w:val="20"/>
          <w:szCs w:val="20"/>
          <w:lang w:val="en-GB" w:eastAsia="en-GB"/>
        </w:rPr>
        <w:t xml:space="preserve">and </w:t>
      </w:r>
      <w:r w:rsidRPr="001C7375">
        <w:rPr>
          <w:rFonts w:ascii="Arial" w:hAnsi="Arial" w:cs="Arial"/>
          <w:bCs/>
          <w:sz w:val="20"/>
          <w:szCs w:val="20"/>
          <w:lang w:val="en-GB" w:eastAsia="en-GB"/>
        </w:rPr>
        <w:t>SSIS packages</w:t>
      </w:r>
      <w:r w:rsidRPr="001C7375">
        <w:rPr>
          <w:rFonts w:ascii="Arial" w:hAnsi="Arial" w:cs="Arial"/>
          <w:sz w:val="20"/>
          <w:szCs w:val="20"/>
          <w:lang w:val="en-GB" w:eastAsia="en-GB"/>
        </w:rPr>
        <w:t>.</w:t>
      </w:r>
    </w:p>
    <w:p w14:paraId="4B45F362" w14:textId="77777777" w:rsidR="001C7375" w:rsidRPr="001C7375" w:rsidRDefault="00A67263" w:rsidP="003E2427">
      <w:pPr>
        <w:numPr>
          <w:ilvl w:val="0"/>
          <w:numId w:val="6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1C7375">
        <w:rPr>
          <w:rFonts w:ascii="Arial" w:hAnsi="Arial" w:cs="Arial"/>
          <w:sz w:val="20"/>
          <w:szCs w:val="20"/>
          <w:lang w:val="en-GB" w:eastAsia="en-GB"/>
        </w:rPr>
        <w:t xml:space="preserve">Setup and administered SQL Server Replication for publication to the reporting </w:t>
      </w:r>
      <w:r w:rsidR="001C7375" w:rsidRPr="001C7375">
        <w:rPr>
          <w:rFonts w:ascii="Arial" w:hAnsi="Arial" w:cs="Arial"/>
          <w:sz w:val="20"/>
          <w:szCs w:val="20"/>
          <w:lang w:val="en-GB" w:eastAsia="en-GB"/>
        </w:rPr>
        <w:t>system.</w:t>
      </w:r>
    </w:p>
    <w:p w14:paraId="5596D1F0" w14:textId="77777777" w:rsidR="001C7375" w:rsidRDefault="00A67263" w:rsidP="003E2427">
      <w:pPr>
        <w:numPr>
          <w:ilvl w:val="0"/>
          <w:numId w:val="6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szCs w:val="20"/>
          <w:lang w:val="en-GB" w:eastAsia="en-GB"/>
        </w:rPr>
      </w:pPr>
      <w:r w:rsidRPr="001C7375">
        <w:rPr>
          <w:rFonts w:ascii="Arial" w:hAnsi="Arial" w:cs="Arial"/>
          <w:sz w:val="20"/>
          <w:szCs w:val="20"/>
          <w:lang w:val="en-GB" w:eastAsia="en-GB"/>
        </w:rPr>
        <w:t>Administered SQL Server Reporting Services 2000.</w:t>
      </w:r>
    </w:p>
    <w:p w14:paraId="1600CE24" w14:textId="77777777" w:rsidR="001C7375" w:rsidRDefault="001C7375" w:rsidP="003E2427">
      <w:pPr>
        <w:numPr>
          <w:ilvl w:val="0"/>
          <w:numId w:val="6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18"/>
          <w:szCs w:val="18"/>
          <w:lang w:val="en-GB" w:eastAsia="en-GB"/>
        </w:rPr>
      </w:pPr>
      <w:r w:rsidRPr="001C7375">
        <w:rPr>
          <w:rFonts w:ascii="Arial" w:hAnsi="Arial" w:cs="Arial"/>
          <w:sz w:val="18"/>
          <w:szCs w:val="18"/>
          <w:lang w:val="en-GB"/>
        </w:rPr>
        <w:t xml:space="preserve">Provided in and out of hours production support for </w:t>
      </w:r>
      <w:r>
        <w:rPr>
          <w:rFonts w:ascii="Arial" w:hAnsi="Arial" w:cs="Arial"/>
          <w:sz w:val="18"/>
          <w:szCs w:val="18"/>
          <w:lang w:val="en-GB"/>
        </w:rPr>
        <w:t>SQL Server databases.</w:t>
      </w:r>
    </w:p>
    <w:p w14:paraId="37F0E869" w14:textId="77777777" w:rsidR="00C86F74" w:rsidRPr="001C7375" w:rsidRDefault="001C7375" w:rsidP="003E2427">
      <w:pPr>
        <w:numPr>
          <w:ilvl w:val="0"/>
          <w:numId w:val="6"/>
        </w:numPr>
        <w:suppressAutoHyphens w:val="0"/>
        <w:spacing w:before="100" w:beforeAutospacing="1" w:after="100" w:afterAutospacing="1"/>
        <w:jc w:val="both"/>
        <w:rPr>
          <w:rFonts w:ascii="Arial" w:hAnsi="Arial" w:cs="Arial"/>
          <w:sz w:val="18"/>
          <w:szCs w:val="18"/>
          <w:lang w:val="en-GB" w:eastAsia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Provided </w:t>
      </w:r>
      <w:r w:rsidR="006E7F65">
        <w:rPr>
          <w:rFonts w:ascii="Arial" w:hAnsi="Arial" w:cs="Arial"/>
          <w:sz w:val="18"/>
          <w:szCs w:val="18"/>
          <w:lang w:val="en-GB"/>
        </w:rPr>
        <w:t>help and advice though the complete software development lifecycle, support development, deployment and maintenance to SQL Server databases.</w:t>
      </w:r>
    </w:p>
    <w:p w14:paraId="3010D9DD" w14:textId="77777777" w:rsidR="00C86F74" w:rsidRPr="007B35D2" w:rsidRDefault="00C86F74" w:rsidP="003E2427">
      <w:pPr>
        <w:pBdr>
          <w:bottom w:val="single" w:sz="4" w:space="1" w:color="000000"/>
        </w:pBdr>
        <w:ind w:right="-7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1C7375">
        <w:rPr>
          <w:rFonts w:ascii="Arial" w:hAnsi="Arial" w:cs="Arial"/>
          <w:b/>
          <w:bCs/>
          <w:sz w:val="20"/>
          <w:szCs w:val="20"/>
          <w:lang w:val="en-GB" w:eastAsia="en-GB"/>
        </w:rPr>
        <w:t>J</w:t>
      </w:r>
      <w:r w:rsidRPr="001C7375">
        <w:rPr>
          <w:rFonts w:ascii="Arial" w:hAnsi="Arial" w:cs="Arial"/>
          <w:b/>
          <w:bCs/>
          <w:sz w:val="20"/>
          <w:szCs w:val="20"/>
          <w:lang w:val="en-GB"/>
        </w:rPr>
        <w:t>ul 2002</w:t>
      </w:r>
      <w:r w:rsidRPr="007B35D2">
        <w:rPr>
          <w:rFonts w:ascii="Arial" w:hAnsi="Arial" w:cs="Arial"/>
          <w:b/>
          <w:bCs/>
          <w:sz w:val="20"/>
          <w:szCs w:val="20"/>
          <w:lang w:val="en-GB"/>
        </w:rPr>
        <w:t xml:space="preserve"> – J</w:t>
      </w:r>
      <w:r w:rsidR="001C7375">
        <w:rPr>
          <w:rFonts w:ascii="Arial" w:hAnsi="Arial" w:cs="Arial"/>
          <w:b/>
          <w:bCs/>
          <w:sz w:val="20"/>
          <w:szCs w:val="20"/>
          <w:lang w:val="en-GB"/>
        </w:rPr>
        <w:t>ul</w:t>
      </w:r>
      <w:r w:rsidRPr="007B35D2">
        <w:rPr>
          <w:rFonts w:ascii="Arial" w:hAnsi="Arial" w:cs="Arial"/>
          <w:b/>
          <w:bCs/>
          <w:sz w:val="20"/>
          <w:szCs w:val="20"/>
          <w:lang w:val="en-GB"/>
        </w:rPr>
        <w:t xml:space="preserve"> 2004 </w:t>
      </w:r>
      <w:r w:rsidRPr="007B35D2">
        <w:rPr>
          <w:rFonts w:ascii="Arial" w:hAnsi="Arial" w:cs="Arial"/>
          <w:b/>
          <w:bCs/>
          <w:sz w:val="20"/>
          <w:szCs w:val="20"/>
          <w:lang w:val="en-GB"/>
        </w:rPr>
        <w:tab/>
        <w:t>H</w:t>
      </w:r>
      <w:r w:rsidR="00E250AB">
        <w:rPr>
          <w:rFonts w:ascii="Arial" w:hAnsi="Arial" w:cs="Arial"/>
          <w:b/>
          <w:bCs/>
          <w:sz w:val="20"/>
          <w:szCs w:val="20"/>
          <w:lang w:val="en-GB"/>
        </w:rPr>
        <w:t xml:space="preserve">orserace </w:t>
      </w:r>
      <w:r w:rsidRPr="007B35D2">
        <w:rPr>
          <w:rFonts w:ascii="Arial" w:hAnsi="Arial" w:cs="Arial"/>
          <w:b/>
          <w:bCs/>
          <w:sz w:val="20"/>
          <w:szCs w:val="20"/>
          <w:lang w:val="en-GB"/>
        </w:rPr>
        <w:t>T</w:t>
      </w:r>
      <w:r w:rsidR="00E250AB">
        <w:rPr>
          <w:rFonts w:ascii="Arial" w:hAnsi="Arial" w:cs="Arial"/>
          <w:b/>
          <w:bCs/>
          <w:sz w:val="20"/>
          <w:szCs w:val="20"/>
          <w:lang w:val="en-GB"/>
        </w:rPr>
        <w:t xml:space="preserve">otalisator </w:t>
      </w:r>
      <w:r w:rsidRPr="007B35D2">
        <w:rPr>
          <w:rFonts w:ascii="Arial" w:hAnsi="Arial" w:cs="Arial"/>
          <w:b/>
          <w:bCs/>
          <w:sz w:val="20"/>
          <w:szCs w:val="20"/>
          <w:lang w:val="en-GB"/>
        </w:rPr>
        <w:t>B</w:t>
      </w:r>
      <w:r w:rsidR="00E250AB">
        <w:rPr>
          <w:rFonts w:ascii="Arial" w:hAnsi="Arial" w:cs="Arial"/>
          <w:b/>
          <w:bCs/>
          <w:sz w:val="20"/>
          <w:szCs w:val="20"/>
          <w:lang w:val="en-GB"/>
        </w:rPr>
        <w:t>oard</w:t>
      </w:r>
      <w:r w:rsidRPr="007B35D2"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  <w:r w:rsidR="00E250AB">
        <w:rPr>
          <w:rFonts w:ascii="Arial" w:hAnsi="Arial" w:cs="Arial"/>
          <w:b/>
          <w:bCs/>
          <w:sz w:val="20"/>
          <w:szCs w:val="20"/>
          <w:lang w:val="en-GB"/>
        </w:rPr>
        <w:t>(HTB)</w:t>
      </w:r>
    </w:p>
    <w:p w14:paraId="1182C556" w14:textId="77777777" w:rsidR="00F01BE8" w:rsidRPr="006E7F65" w:rsidRDefault="00F01BE8" w:rsidP="003E2427">
      <w:pPr>
        <w:suppressAutoHyphens w:val="0"/>
        <w:spacing w:before="100" w:beforeAutospacing="1" w:after="100" w:afterAutospacing="1"/>
        <w:jc w:val="both"/>
        <w:rPr>
          <w:rFonts w:ascii="Arial" w:hAnsi="Arial" w:cs="Arial"/>
          <w:sz w:val="20"/>
          <w:lang w:val="en-GB" w:eastAsia="en-GB"/>
        </w:rPr>
      </w:pPr>
      <w:r w:rsidRPr="006E7F65">
        <w:rPr>
          <w:rFonts w:ascii="Arial" w:hAnsi="Arial" w:cs="Arial"/>
          <w:b/>
          <w:bCs/>
          <w:sz w:val="20"/>
          <w:lang w:val="en-GB" w:eastAsia="en-GB"/>
        </w:rPr>
        <w:t xml:space="preserve">Role &amp; Responsibilities: </w:t>
      </w:r>
      <w:r w:rsidR="006E7F65">
        <w:rPr>
          <w:rFonts w:ascii="Arial" w:hAnsi="Arial" w:cs="Arial"/>
          <w:b/>
          <w:bCs/>
          <w:sz w:val="20"/>
          <w:lang w:val="en-GB" w:eastAsia="en-GB"/>
        </w:rPr>
        <w:t>Database Developer</w:t>
      </w:r>
    </w:p>
    <w:p w14:paraId="60D923BF" w14:textId="77777777" w:rsidR="001C7375" w:rsidRDefault="001C7375" w:rsidP="003E2427">
      <w:pPr>
        <w:widowControl w:val="0"/>
        <w:numPr>
          <w:ilvl w:val="0"/>
          <w:numId w:val="8"/>
        </w:numPr>
        <w:tabs>
          <w:tab w:val="left" w:pos="709"/>
        </w:tabs>
        <w:autoSpaceDE w:val="0"/>
        <w:ind w:left="709" w:right="-7" w:hanging="425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System administration and maintenance on HR, Payroll and Financial Systems. </w:t>
      </w:r>
    </w:p>
    <w:p w14:paraId="053D3660" w14:textId="77777777" w:rsidR="001C7375" w:rsidRDefault="001A1F25" w:rsidP="003E2427">
      <w:pPr>
        <w:widowControl w:val="0"/>
        <w:numPr>
          <w:ilvl w:val="0"/>
          <w:numId w:val="8"/>
        </w:numPr>
        <w:tabs>
          <w:tab w:val="left" w:pos="709"/>
          <w:tab w:val="left" w:pos="1560"/>
        </w:tabs>
        <w:autoSpaceDE w:val="0"/>
        <w:ind w:left="709" w:right="-7" w:hanging="425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</w:t>
      </w:r>
      <w:r w:rsidR="001C7375">
        <w:rPr>
          <w:rFonts w:ascii="Arial" w:hAnsi="Arial" w:cs="Arial"/>
          <w:sz w:val="20"/>
          <w:szCs w:val="20"/>
          <w:lang w:val="en-GB"/>
        </w:rPr>
        <w:t xml:space="preserve">et-up and configured Intel based servers for use as application servers and web servers. </w:t>
      </w:r>
    </w:p>
    <w:p w14:paraId="185BA824" w14:textId="77777777" w:rsidR="001C7375" w:rsidRPr="00185141" w:rsidRDefault="00F50E60" w:rsidP="00185141">
      <w:pPr>
        <w:widowControl w:val="0"/>
        <w:numPr>
          <w:ilvl w:val="0"/>
          <w:numId w:val="8"/>
        </w:numPr>
        <w:tabs>
          <w:tab w:val="left" w:pos="709"/>
          <w:tab w:val="left" w:pos="1560"/>
        </w:tabs>
        <w:autoSpaceDE w:val="0"/>
        <w:ind w:left="709" w:right="-7" w:hanging="42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P</w:t>
      </w:r>
      <w:proofErr w:type="spellStart"/>
      <w:r w:rsidR="001C7375">
        <w:rPr>
          <w:rFonts w:ascii="Arial" w:hAnsi="Arial" w:cs="Arial"/>
          <w:sz w:val="20"/>
          <w:szCs w:val="20"/>
        </w:rPr>
        <w:t>rovided</w:t>
      </w:r>
      <w:proofErr w:type="spellEnd"/>
      <w:r w:rsidR="001C7375">
        <w:rPr>
          <w:rFonts w:ascii="Arial" w:hAnsi="Arial" w:cs="Arial"/>
          <w:sz w:val="20"/>
          <w:szCs w:val="20"/>
        </w:rPr>
        <w:t xml:space="preserve"> </w:t>
      </w:r>
      <w:r w:rsidR="001C7375" w:rsidRPr="00185141">
        <w:rPr>
          <w:rFonts w:ascii="Arial" w:hAnsi="Arial" w:cs="Arial"/>
          <w:sz w:val="20"/>
          <w:szCs w:val="20"/>
        </w:rPr>
        <w:t xml:space="preserve">end-user telephone and on-site support and pro-actively monitored, pre-empted, diagnosed and rectified system problems. </w:t>
      </w:r>
    </w:p>
    <w:p w14:paraId="0F4E2773" w14:textId="77777777" w:rsidR="001C7375" w:rsidRDefault="00F50E60" w:rsidP="003E2427">
      <w:pPr>
        <w:widowControl w:val="0"/>
        <w:numPr>
          <w:ilvl w:val="0"/>
          <w:numId w:val="8"/>
        </w:numPr>
        <w:tabs>
          <w:tab w:val="left" w:pos="709"/>
          <w:tab w:val="left" w:pos="1560"/>
        </w:tabs>
        <w:autoSpaceDE w:val="0"/>
        <w:ind w:left="709" w:right="-7" w:hanging="42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Wrote</w:t>
      </w:r>
      <w:r w:rsidR="001C7375">
        <w:rPr>
          <w:rFonts w:ascii="Arial" w:hAnsi="Arial" w:cs="Arial"/>
          <w:sz w:val="20"/>
          <w:szCs w:val="20"/>
        </w:rPr>
        <w:t xml:space="preserve"> documentation for common support issue and provided user training for new systems.</w:t>
      </w:r>
    </w:p>
    <w:p w14:paraId="444C2D5C" w14:textId="77777777" w:rsidR="001C7375" w:rsidRDefault="00F50E60" w:rsidP="003E2427">
      <w:pPr>
        <w:widowControl w:val="0"/>
        <w:numPr>
          <w:ilvl w:val="0"/>
          <w:numId w:val="8"/>
        </w:numPr>
        <w:tabs>
          <w:tab w:val="left" w:pos="709"/>
          <w:tab w:val="left" w:pos="1560"/>
        </w:tabs>
        <w:autoSpaceDE w:val="0"/>
        <w:ind w:left="709" w:right="-7" w:hanging="42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1C7375">
        <w:rPr>
          <w:rFonts w:ascii="Arial" w:hAnsi="Arial" w:cs="Arial"/>
          <w:sz w:val="20"/>
          <w:szCs w:val="20"/>
        </w:rPr>
        <w:t>eveloped software written in Visual Basic 6 for users in the financial systems department, which helped them to fulfill their daily duties.</w:t>
      </w:r>
    </w:p>
    <w:p w14:paraId="3975004F" w14:textId="77777777" w:rsidR="001C7375" w:rsidRDefault="001C7375" w:rsidP="003E2427">
      <w:pPr>
        <w:widowControl w:val="0"/>
        <w:numPr>
          <w:ilvl w:val="0"/>
          <w:numId w:val="8"/>
        </w:numPr>
        <w:tabs>
          <w:tab w:val="left" w:pos="709"/>
          <w:tab w:val="left" w:pos="8280"/>
        </w:tabs>
        <w:autoSpaceDE w:val="0"/>
        <w:ind w:left="709" w:right="-7" w:hanging="425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Designed and developed databases, tables, stored procedures, triggers and ad-hoc TSQL scripts for the overall housekeeping of the SQL Servers.</w:t>
      </w:r>
    </w:p>
    <w:p w14:paraId="5899A107" w14:textId="77777777" w:rsidR="001C7375" w:rsidRDefault="001C7375" w:rsidP="003E2427">
      <w:pPr>
        <w:widowControl w:val="0"/>
        <w:numPr>
          <w:ilvl w:val="0"/>
          <w:numId w:val="8"/>
        </w:numPr>
        <w:tabs>
          <w:tab w:val="left" w:pos="709"/>
          <w:tab w:val="left" w:pos="8280"/>
        </w:tabs>
        <w:autoSpaceDE w:val="0"/>
        <w:ind w:left="709" w:right="-7" w:hanging="425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Developed software in Visual Basic following the systems development life cycle to industry standard.</w:t>
      </w:r>
    </w:p>
    <w:p w14:paraId="18C36A94" w14:textId="77777777" w:rsidR="001C7375" w:rsidRDefault="001C7375" w:rsidP="003E2427">
      <w:pPr>
        <w:widowControl w:val="0"/>
        <w:tabs>
          <w:tab w:val="left" w:pos="927"/>
          <w:tab w:val="left" w:pos="993"/>
          <w:tab w:val="left" w:pos="1560"/>
        </w:tabs>
        <w:autoSpaceDE w:val="0"/>
        <w:ind w:left="927" w:right="-7"/>
        <w:jc w:val="both"/>
        <w:rPr>
          <w:rFonts w:ascii="Arial" w:hAnsi="Arial" w:cs="Arial"/>
          <w:sz w:val="20"/>
          <w:szCs w:val="20"/>
        </w:rPr>
      </w:pPr>
    </w:p>
    <w:p w14:paraId="79C4103C" w14:textId="77777777" w:rsidR="00522354" w:rsidRDefault="00522354" w:rsidP="003E2427">
      <w:pPr>
        <w:pBdr>
          <w:bottom w:val="single" w:sz="8" w:space="1" w:color="000000"/>
        </w:pBdr>
        <w:jc w:val="both"/>
        <w:rPr>
          <w:rFonts w:ascii="Arial" w:hAnsi="Arial" w:cs="Arial"/>
          <w:b/>
          <w:bCs/>
          <w:lang w:val="en-GB"/>
        </w:rPr>
      </w:pPr>
    </w:p>
    <w:p w14:paraId="7F1A37C8" w14:textId="77777777" w:rsidR="00522354" w:rsidRDefault="00522354" w:rsidP="003E2427">
      <w:pPr>
        <w:pBdr>
          <w:bottom w:val="single" w:sz="8" w:space="1" w:color="000000"/>
        </w:pBdr>
        <w:jc w:val="both"/>
        <w:rPr>
          <w:rFonts w:ascii="Arial" w:hAnsi="Arial" w:cs="Arial"/>
          <w:b/>
          <w:bCs/>
          <w:lang w:val="en-GB"/>
        </w:rPr>
      </w:pPr>
    </w:p>
    <w:p w14:paraId="06DEB24C" w14:textId="77777777" w:rsidR="00522354" w:rsidRDefault="00522354" w:rsidP="003E2427">
      <w:pPr>
        <w:pBdr>
          <w:bottom w:val="single" w:sz="8" w:space="1" w:color="000000"/>
        </w:pBdr>
        <w:jc w:val="both"/>
        <w:rPr>
          <w:rFonts w:ascii="Arial" w:hAnsi="Arial" w:cs="Arial"/>
          <w:b/>
          <w:bCs/>
          <w:lang w:val="en-GB"/>
        </w:rPr>
      </w:pPr>
    </w:p>
    <w:p w14:paraId="1BDC6BDC" w14:textId="2BDAE061" w:rsidR="00C86F74" w:rsidRPr="007B35D2" w:rsidRDefault="00C86F74" w:rsidP="003E2427">
      <w:pPr>
        <w:pBdr>
          <w:bottom w:val="single" w:sz="8" w:space="1" w:color="000000"/>
        </w:pBdr>
        <w:jc w:val="both"/>
        <w:rPr>
          <w:rFonts w:ascii="Arial" w:hAnsi="Arial" w:cs="Arial"/>
          <w:b/>
          <w:bCs/>
          <w:lang w:val="en-GB"/>
        </w:rPr>
      </w:pPr>
      <w:r w:rsidRPr="007B35D2">
        <w:rPr>
          <w:rFonts w:ascii="Arial" w:hAnsi="Arial" w:cs="Arial"/>
          <w:b/>
          <w:bCs/>
          <w:lang w:val="en-GB"/>
        </w:rPr>
        <w:lastRenderedPageBreak/>
        <w:t>Professional Training</w:t>
      </w:r>
    </w:p>
    <w:p w14:paraId="7222A452" w14:textId="77777777" w:rsidR="00E168EA" w:rsidRDefault="00E168EA" w:rsidP="003E2427">
      <w:pPr>
        <w:jc w:val="both"/>
        <w:rPr>
          <w:rFonts w:ascii="Arial" w:hAnsi="Arial" w:cs="Arial"/>
          <w:b/>
          <w:bCs/>
          <w:sz w:val="18"/>
          <w:szCs w:val="18"/>
          <w:lang w:val="en-GB"/>
        </w:rPr>
      </w:pPr>
    </w:p>
    <w:p w14:paraId="3606CFFB" w14:textId="77777777" w:rsidR="008C0658" w:rsidRDefault="008C0658" w:rsidP="003E2427">
      <w:pPr>
        <w:jc w:val="both"/>
        <w:rPr>
          <w:rFonts w:ascii="Arial" w:hAnsi="Arial" w:cs="Arial"/>
          <w:b/>
          <w:bCs/>
          <w:sz w:val="18"/>
          <w:szCs w:val="18"/>
          <w:lang w:val="en-GB"/>
        </w:rPr>
      </w:pPr>
      <w:r>
        <w:rPr>
          <w:rFonts w:ascii="Arial" w:hAnsi="Arial" w:cs="Arial"/>
          <w:b/>
          <w:bCs/>
          <w:sz w:val="18"/>
          <w:szCs w:val="18"/>
          <w:lang w:val="en-GB"/>
        </w:rPr>
        <w:t>Currently Studying</w:t>
      </w:r>
    </w:p>
    <w:p w14:paraId="6AAF21A5" w14:textId="0C2B08FD" w:rsidR="008C0658" w:rsidRPr="003B4312" w:rsidRDefault="008C0658" w:rsidP="003B4312">
      <w:pPr>
        <w:pStyle w:val="Heading1"/>
        <w:spacing w:before="0"/>
        <w:rPr>
          <w:rFonts w:ascii="Arial" w:hAnsi="Arial" w:cs="Arial"/>
          <w:b w:val="0"/>
          <w:bCs w:val="0"/>
          <w:i/>
          <w:iCs/>
          <w:sz w:val="18"/>
          <w:szCs w:val="18"/>
          <w:lang w:val="en-GB"/>
        </w:rPr>
      </w:pPr>
      <w:r w:rsidRPr="003B4312">
        <w:rPr>
          <w:rFonts w:ascii="Arial" w:hAnsi="Arial" w:cs="Arial"/>
          <w:b w:val="0"/>
          <w:i/>
          <w:iCs/>
          <w:color w:val="auto"/>
          <w:sz w:val="18"/>
          <w:szCs w:val="18"/>
        </w:rPr>
        <w:t xml:space="preserve">MCSE: Data Platform – Pass in 90 days </w:t>
      </w:r>
      <w:r w:rsidRPr="003B4312">
        <w:rPr>
          <w:rFonts w:ascii="Arial" w:hAnsi="Arial" w:cs="Arial"/>
          <w:i/>
          <w:iCs/>
          <w:sz w:val="18"/>
          <w:szCs w:val="18"/>
          <w:lang w:val="en-GB"/>
        </w:rPr>
        <w:tab/>
      </w:r>
      <w:r w:rsidRPr="003B4312">
        <w:rPr>
          <w:rFonts w:ascii="Arial" w:hAnsi="Arial" w:cs="Arial"/>
          <w:i/>
          <w:iCs/>
          <w:sz w:val="18"/>
          <w:szCs w:val="18"/>
          <w:lang w:val="en-GB"/>
        </w:rPr>
        <w:tab/>
      </w:r>
      <w:r w:rsidRPr="003B4312">
        <w:rPr>
          <w:rFonts w:ascii="Arial" w:hAnsi="Arial" w:cs="Arial"/>
          <w:i/>
          <w:iCs/>
          <w:sz w:val="18"/>
          <w:szCs w:val="18"/>
          <w:lang w:val="en-GB"/>
        </w:rPr>
        <w:tab/>
      </w:r>
      <w:r w:rsidRPr="003B4312">
        <w:rPr>
          <w:rFonts w:ascii="Arial" w:hAnsi="Arial" w:cs="Arial"/>
          <w:i/>
          <w:iCs/>
          <w:sz w:val="18"/>
          <w:szCs w:val="18"/>
          <w:lang w:val="en-GB"/>
        </w:rPr>
        <w:tab/>
      </w:r>
      <w:r w:rsidRPr="003B4312">
        <w:rPr>
          <w:rFonts w:ascii="Arial" w:hAnsi="Arial" w:cs="Arial"/>
          <w:i/>
          <w:iCs/>
          <w:sz w:val="18"/>
          <w:szCs w:val="18"/>
          <w:lang w:val="en-GB"/>
        </w:rPr>
        <w:tab/>
      </w:r>
      <w:r w:rsidRPr="003B4312">
        <w:rPr>
          <w:rFonts w:ascii="Arial" w:hAnsi="Arial" w:cs="Arial"/>
          <w:i/>
          <w:iCs/>
          <w:sz w:val="18"/>
          <w:szCs w:val="18"/>
          <w:lang w:val="en-GB"/>
        </w:rPr>
        <w:tab/>
      </w:r>
      <w:r w:rsidRPr="003B4312">
        <w:rPr>
          <w:rFonts w:ascii="Arial" w:hAnsi="Arial" w:cs="Arial"/>
          <w:i/>
          <w:iCs/>
          <w:sz w:val="18"/>
          <w:szCs w:val="18"/>
          <w:lang w:val="en-GB"/>
        </w:rPr>
        <w:tab/>
      </w:r>
    </w:p>
    <w:p w14:paraId="5BAAB92A" w14:textId="77777777" w:rsidR="00F157F1" w:rsidRPr="007B35D2" w:rsidRDefault="00F157F1" w:rsidP="003E2427">
      <w:pPr>
        <w:jc w:val="both"/>
        <w:rPr>
          <w:rFonts w:ascii="Arial" w:hAnsi="Arial" w:cs="Arial"/>
          <w:sz w:val="18"/>
          <w:szCs w:val="18"/>
          <w:lang w:val="en-GB"/>
        </w:rPr>
      </w:pPr>
      <w:proofErr w:type="spellStart"/>
      <w:r w:rsidRPr="007B35D2">
        <w:rPr>
          <w:rFonts w:ascii="Arial" w:hAnsi="Arial" w:cs="Arial"/>
          <w:sz w:val="18"/>
          <w:szCs w:val="18"/>
          <w:lang w:val="en-GB"/>
        </w:rPr>
        <w:t>TiBCO</w:t>
      </w:r>
      <w:proofErr w:type="spellEnd"/>
      <w:r w:rsidR="00444EBC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="00444EBC">
        <w:rPr>
          <w:rFonts w:ascii="Arial" w:hAnsi="Arial" w:cs="Arial"/>
          <w:sz w:val="18"/>
          <w:szCs w:val="18"/>
          <w:lang w:val="en-GB"/>
        </w:rPr>
        <w:t>iProcess</w:t>
      </w:r>
      <w:proofErr w:type="spellEnd"/>
      <w:r w:rsidR="00933FFF">
        <w:rPr>
          <w:rFonts w:ascii="Arial" w:hAnsi="Arial" w:cs="Arial"/>
          <w:sz w:val="18"/>
          <w:szCs w:val="18"/>
          <w:lang w:val="en-GB"/>
        </w:rPr>
        <w:t xml:space="preserve"> &amp; </w:t>
      </w:r>
      <w:proofErr w:type="spellStart"/>
      <w:r w:rsidR="00933FFF">
        <w:rPr>
          <w:rFonts w:ascii="Arial" w:hAnsi="Arial" w:cs="Arial"/>
          <w:sz w:val="18"/>
          <w:szCs w:val="18"/>
          <w:lang w:val="en-GB"/>
        </w:rPr>
        <w:t>BusinessWorks</w:t>
      </w:r>
      <w:proofErr w:type="spellEnd"/>
      <w:r w:rsidR="00933FFF">
        <w:rPr>
          <w:rFonts w:ascii="Arial" w:hAnsi="Arial" w:cs="Arial"/>
          <w:sz w:val="18"/>
          <w:szCs w:val="18"/>
          <w:lang w:val="en-GB"/>
        </w:rPr>
        <w:t xml:space="preserve"> Administration</w:t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="00933FFF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>2010</w:t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</w:p>
    <w:p w14:paraId="3F8E749F" w14:textId="77777777" w:rsidR="00F157F1" w:rsidRPr="007B35D2" w:rsidRDefault="00F157F1" w:rsidP="003E2427">
      <w:pPr>
        <w:jc w:val="both"/>
        <w:rPr>
          <w:rFonts w:ascii="Arial" w:hAnsi="Arial" w:cs="Arial"/>
          <w:sz w:val="18"/>
          <w:szCs w:val="18"/>
          <w:lang w:val="en-GB"/>
        </w:rPr>
      </w:pPr>
      <w:r w:rsidRPr="007B35D2">
        <w:rPr>
          <w:rFonts w:ascii="Arial" w:hAnsi="Arial" w:cs="Arial"/>
          <w:sz w:val="18"/>
          <w:szCs w:val="18"/>
          <w:lang w:val="en-GB"/>
        </w:rPr>
        <w:t>Sybase Replication Services</w:t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  <w:t>2010</w:t>
      </w:r>
    </w:p>
    <w:p w14:paraId="571CD4F9" w14:textId="77777777" w:rsidR="00640FED" w:rsidRPr="007B35D2" w:rsidRDefault="00640FED" w:rsidP="003E2427">
      <w:pPr>
        <w:jc w:val="both"/>
        <w:rPr>
          <w:rFonts w:ascii="Arial" w:hAnsi="Arial" w:cs="Arial"/>
          <w:sz w:val="18"/>
          <w:szCs w:val="18"/>
          <w:lang w:val="en-GB"/>
        </w:rPr>
      </w:pPr>
      <w:r w:rsidRPr="007B35D2">
        <w:rPr>
          <w:rFonts w:ascii="Arial" w:hAnsi="Arial" w:cs="Arial"/>
          <w:sz w:val="18"/>
          <w:szCs w:val="18"/>
          <w:lang w:val="en-GB"/>
        </w:rPr>
        <w:t>Sybase ASE 15.2</w:t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  <w:t>2010</w:t>
      </w:r>
    </w:p>
    <w:p w14:paraId="08232CCD" w14:textId="77777777" w:rsidR="00C86F74" w:rsidRPr="007B35D2" w:rsidRDefault="00C86F74" w:rsidP="003E2427">
      <w:pPr>
        <w:jc w:val="both"/>
        <w:rPr>
          <w:rFonts w:ascii="Arial" w:hAnsi="Arial" w:cs="Arial"/>
          <w:sz w:val="18"/>
          <w:szCs w:val="18"/>
          <w:lang w:val="en-GB"/>
        </w:rPr>
      </w:pPr>
      <w:r w:rsidRPr="007B35D2">
        <w:rPr>
          <w:rFonts w:ascii="Arial" w:hAnsi="Arial" w:cs="Arial"/>
          <w:sz w:val="18"/>
          <w:szCs w:val="18"/>
          <w:lang w:val="en-GB"/>
        </w:rPr>
        <w:t>Implementing a Microsoft SQL Server 2005 Database</w:t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  <w:t xml:space="preserve">2009 </w:t>
      </w:r>
    </w:p>
    <w:p w14:paraId="487A6DDE" w14:textId="77777777" w:rsidR="00C86F74" w:rsidRPr="007B35D2" w:rsidRDefault="00C86F74" w:rsidP="003E2427">
      <w:pPr>
        <w:jc w:val="both"/>
        <w:rPr>
          <w:rFonts w:ascii="Arial" w:hAnsi="Arial" w:cs="Arial"/>
          <w:sz w:val="18"/>
          <w:szCs w:val="18"/>
          <w:lang w:val="en-GB"/>
        </w:rPr>
      </w:pPr>
      <w:r w:rsidRPr="007B35D2">
        <w:rPr>
          <w:rFonts w:ascii="Arial" w:hAnsi="Arial" w:cs="Arial"/>
          <w:sz w:val="18"/>
          <w:szCs w:val="18"/>
          <w:lang w:val="en-GB"/>
        </w:rPr>
        <w:t>Updating Programming Skill in SQL Server 2005</w:t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  <w:t xml:space="preserve">2006 </w:t>
      </w:r>
    </w:p>
    <w:p w14:paraId="1BD5BCBC" w14:textId="77777777" w:rsidR="00C86F74" w:rsidRPr="007B35D2" w:rsidRDefault="00C86F74" w:rsidP="003E2427">
      <w:pPr>
        <w:jc w:val="both"/>
        <w:rPr>
          <w:rFonts w:ascii="Arial" w:hAnsi="Arial" w:cs="Arial"/>
          <w:sz w:val="18"/>
          <w:szCs w:val="18"/>
          <w:lang w:val="en-GB"/>
        </w:rPr>
      </w:pPr>
      <w:r w:rsidRPr="007B35D2">
        <w:rPr>
          <w:rFonts w:ascii="Arial" w:hAnsi="Arial" w:cs="Arial"/>
          <w:sz w:val="18"/>
          <w:szCs w:val="18"/>
          <w:lang w:val="en-GB"/>
        </w:rPr>
        <w:t xml:space="preserve">Basic POP training </w:t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  <w:t>2004</w:t>
      </w:r>
    </w:p>
    <w:p w14:paraId="71B63F07" w14:textId="77777777" w:rsidR="00C86F74" w:rsidRPr="007B35D2" w:rsidRDefault="00C86F74" w:rsidP="003E2427">
      <w:pPr>
        <w:jc w:val="both"/>
        <w:rPr>
          <w:rFonts w:ascii="Arial" w:hAnsi="Arial" w:cs="Arial"/>
          <w:sz w:val="18"/>
          <w:szCs w:val="18"/>
          <w:lang w:val="en-GB"/>
        </w:rPr>
      </w:pPr>
      <w:r w:rsidRPr="007B35D2">
        <w:rPr>
          <w:rFonts w:ascii="Arial" w:hAnsi="Arial" w:cs="Arial"/>
          <w:sz w:val="18"/>
          <w:szCs w:val="18"/>
          <w:lang w:val="en-GB"/>
        </w:rPr>
        <w:t>Cognos Report Authoring with impromptu</w:t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  <w:t>2003</w:t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</w:p>
    <w:p w14:paraId="779CDB5D" w14:textId="77777777" w:rsidR="00C86F74" w:rsidRPr="007B35D2" w:rsidRDefault="00C86F74" w:rsidP="003E2427">
      <w:pPr>
        <w:jc w:val="both"/>
        <w:rPr>
          <w:rFonts w:ascii="Arial" w:hAnsi="Arial" w:cs="Arial"/>
          <w:sz w:val="18"/>
          <w:szCs w:val="18"/>
          <w:lang w:val="en-GB"/>
        </w:rPr>
      </w:pPr>
      <w:r w:rsidRPr="007B35D2">
        <w:rPr>
          <w:rFonts w:ascii="Arial" w:hAnsi="Arial" w:cs="Arial"/>
          <w:sz w:val="18"/>
          <w:szCs w:val="18"/>
          <w:lang w:val="en-GB"/>
        </w:rPr>
        <w:t>Cognos Impromptu Series 7 Administration</w:t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  <w:t>2003</w:t>
      </w:r>
    </w:p>
    <w:p w14:paraId="5798674F" w14:textId="77777777" w:rsidR="00C86F74" w:rsidRPr="007B35D2" w:rsidRDefault="00C86F74" w:rsidP="003E2427">
      <w:pPr>
        <w:jc w:val="both"/>
        <w:rPr>
          <w:rFonts w:ascii="Arial" w:hAnsi="Arial" w:cs="Arial"/>
          <w:sz w:val="18"/>
          <w:szCs w:val="18"/>
          <w:lang w:val="en-GB"/>
        </w:rPr>
      </w:pPr>
      <w:r w:rsidRPr="007B35D2">
        <w:rPr>
          <w:rFonts w:ascii="Arial" w:hAnsi="Arial" w:cs="Arial"/>
          <w:sz w:val="18"/>
          <w:szCs w:val="18"/>
          <w:lang w:val="en-GB"/>
        </w:rPr>
        <w:t>Cognos Series 7 Upgrade</w:t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  <w:t>2003</w:t>
      </w:r>
    </w:p>
    <w:p w14:paraId="0CC02A87" w14:textId="77777777" w:rsidR="00C86F74" w:rsidRPr="007B35D2" w:rsidRDefault="00C86F74" w:rsidP="003E2427">
      <w:pPr>
        <w:jc w:val="both"/>
        <w:rPr>
          <w:rFonts w:ascii="Arial" w:hAnsi="Arial" w:cs="Arial"/>
          <w:sz w:val="18"/>
          <w:szCs w:val="18"/>
          <w:lang w:val="en-GB"/>
        </w:rPr>
      </w:pPr>
      <w:r w:rsidRPr="007B35D2">
        <w:rPr>
          <w:rFonts w:ascii="Arial" w:hAnsi="Arial" w:cs="Arial"/>
          <w:sz w:val="18"/>
          <w:szCs w:val="18"/>
          <w:lang w:val="en-GB"/>
        </w:rPr>
        <w:t>Coda-Financials Callable Link</w:t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  <w:t>2003</w:t>
      </w:r>
    </w:p>
    <w:p w14:paraId="432C34F1" w14:textId="77777777" w:rsidR="00C86F74" w:rsidRPr="007B35D2" w:rsidRDefault="00C86F74" w:rsidP="003E2427">
      <w:pPr>
        <w:jc w:val="both"/>
        <w:rPr>
          <w:rFonts w:ascii="Arial" w:hAnsi="Arial" w:cs="Arial"/>
          <w:sz w:val="18"/>
          <w:szCs w:val="18"/>
          <w:lang w:val="en-GB"/>
        </w:rPr>
      </w:pPr>
      <w:r w:rsidRPr="007B35D2">
        <w:rPr>
          <w:rFonts w:ascii="Arial" w:hAnsi="Arial" w:cs="Arial"/>
          <w:sz w:val="18"/>
          <w:szCs w:val="18"/>
          <w:lang w:val="en-GB"/>
        </w:rPr>
        <w:t>Coda-Financials Administration</w:t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  <w:t>2003</w:t>
      </w:r>
    </w:p>
    <w:p w14:paraId="11F7C85C" w14:textId="77777777" w:rsidR="00C86F74" w:rsidRPr="007B35D2" w:rsidRDefault="00C86F74" w:rsidP="003E2427">
      <w:pPr>
        <w:jc w:val="both"/>
        <w:rPr>
          <w:rFonts w:ascii="Arial" w:hAnsi="Arial" w:cs="Arial"/>
          <w:sz w:val="18"/>
          <w:szCs w:val="18"/>
          <w:lang w:val="en-GB"/>
        </w:rPr>
      </w:pPr>
      <w:r w:rsidRPr="007B35D2">
        <w:rPr>
          <w:rFonts w:ascii="Arial" w:hAnsi="Arial" w:cs="Arial"/>
          <w:sz w:val="18"/>
          <w:szCs w:val="18"/>
          <w:lang w:val="en-GB"/>
        </w:rPr>
        <w:t>Administering a Microsoft SQL Server 2000 Database</w:t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  <w:t>2003</w:t>
      </w:r>
      <w:r w:rsidRPr="007B35D2">
        <w:rPr>
          <w:rFonts w:ascii="Arial" w:hAnsi="Arial" w:cs="Arial"/>
          <w:sz w:val="18"/>
          <w:szCs w:val="18"/>
          <w:lang w:val="en-GB"/>
        </w:rPr>
        <w:tab/>
      </w:r>
    </w:p>
    <w:p w14:paraId="69CE3DD9" w14:textId="77777777" w:rsidR="00C86F74" w:rsidRPr="007B35D2" w:rsidRDefault="00C86F74" w:rsidP="003E2427">
      <w:pPr>
        <w:jc w:val="both"/>
        <w:rPr>
          <w:rFonts w:ascii="Arial" w:hAnsi="Arial" w:cs="Arial"/>
          <w:sz w:val="18"/>
          <w:szCs w:val="18"/>
          <w:lang w:val="en-GB"/>
        </w:rPr>
      </w:pPr>
    </w:p>
    <w:p w14:paraId="2827922A" w14:textId="77777777" w:rsidR="006E7F65" w:rsidRDefault="006E7F65" w:rsidP="003E2427">
      <w:pPr>
        <w:pBdr>
          <w:bottom w:val="single" w:sz="8" w:space="0" w:color="000000"/>
        </w:pBdr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Qualifications</w:t>
      </w:r>
    </w:p>
    <w:p w14:paraId="111F110E" w14:textId="77777777" w:rsidR="006E7F65" w:rsidRDefault="006E7F65" w:rsidP="003E2427">
      <w:pPr>
        <w:jc w:val="both"/>
        <w:rPr>
          <w:rFonts w:ascii="Arial" w:hAnsi="Arial" w:cs="Arial"/>
          <w:b/>
          <w:bCs/>
          <w:sz w:val="18"/>
          <w:szCs w:val="18"/>
          <w:u w:val="single"/>
          <w:lang w:val="en-GB"/>
        </w:rPr>
      </w:pPr>
    </w:p>
    <w:p w14:paraId="6FDDF79C" w14:textId="77777777" w:rsidR="006E7F65" w:rsidRDefault="006E7F65" w:rsidP="003E2427">
      <w:pPr>
        <w:jc w:val="both"/>
        <w:rPr>
          <w:rFonts w:ascii="Arial" w:hAnsi="Arial" w:cs="Arial"/>
          <w:b/>
          <w:bCs/>
          <w:sz w:val="18"/>
          <w:szCs w:val="18"/>
          <w:u w:val="single"/>
          <w:lang w:val="en-GB"/>
        </w:rPr>
      </w:pPr>
      <w:r>
        <w:rPr>
          <w:rFonts w:ascii="Arial" w:hAnsi="Arial" w:cs="Arial"/>
          <w:b/>
          <w:bCs/>
          <w:sz w:val="18"/>
          <w:szCs w:val="18"/>
          <w:u w:val="single"/>
          <w:lang w:val="en-GB"/>
        </w:rPr>
        <w:t>HND Computing (Business Information Technology) (2000 - 2002)</w:t>
      </w:r>
    </w:p>
    <w:p w14:paraId="31711E59" w14:textId="0501FDB4" w:rsidR="006E7F65" w:rsidRDefault="006E7F65" w:rsidP="003E2427">
      <w:pPr>
        <w:jc w:val="both"/>
        <w:rPr>
          <w:rFonts w:ascii="Arial" w:hAnsi="Arial" w:cs="Arial"/>
          <w:bCs/>
          <w:sz w:val="18"/>
          <w:szCs w:val="18"/>
          <w:lang w:val="en-GB"/>
        </w:rPr>
      </w:pPr>
      <w:r>
        <w:rPr>
          <w:rFonts w:ascii="Arial" w:hAnsi="Arial" w:cs="Arial"/>
          <w:b/>
          <w:bCs/>
          <w:sz w:val="18"/>
          <w:szCs w:val="18"/>
          <w:lang w:val="en-GB"/>
        </w:rPr>
        <w:t>Grade</w:t>
      </w:r>
      <w:r>
        <w:rPr>
          <w:rFonts w:ascii="Arial" w:hAnsi="Arial" w:cs="Arial"/>
          <w:bCs/>
          <w:sz w:val="18"/>
          <w:szCs w:val="18"/>
          <w:lang w:val="en-GB"/>
        </w:rPr>
        <w:t xml:space="preserve">: Merit </w:t>
      </w:r>
    </w:p>
    <w:p w14:paraId="5BA60DC7" w14:textId="77777777" w:rsidR="006E7F65" w:rsidRDefault="006E7F65" w:rsidP="003E2427">
      <w:pPr>
        <w:jc w:val="both"/>
        <w:rPr>
          <w:rFonts w:ascii="Arial" w:hAnsi="Arial" w:cs="Arial"/>
          <w:b/>
          <w:bCs/>
          <w:sz w:val="18"/>
          <w:szCs w:val="18"/>
          <w:u w:val="single"/>
          <w:lang w:val="en-GB"/>
        </w:rPr>
      </w:pPr>
      <w:r>
        <w:rPr>
          <w:rFonts w:ascii="Arial" w:hAnsi="Arial" w:cs="Arial"/>
          <w:b/>
          <w:bCs/>
          <w:sz w:val="18"/>
          <w:szCs w:val="18"/>
          <w:u w:val="single"/>
          <w:lang w:val="en-GB"/>
        </w:rPr>
        <w:t>GNVQ Advanced Information Technology (1998-2000)</w:t>
      </w:r>
    </w:p>
    <w:p w14:paraId="0C6B7625" w14:textId="2A521AE4" w:rsidR="006E7F65" w:rsidRDefault="006E7F65" w:rsidP="00FB2E90">
      <w:pPr>
        <w:tabs>
          <w:tab w:val="left" w:pos="2600"/>
        </w:tabs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b/>
          <w:sz w:val="18"/>
          <w:szCs w:val="18"/>
          <w:lang w:val="en-GB"/>
        </w:rPr>
        <w:t>Grade</w:t>
      </w:r>
      <w:r>
        <w:rPr>
          <w:rFonts w:ascii="Arial" w:hAnsi="Arial" w:cs="Arial"/>
          <w:sz w:val="18"/>
          <w:szCs w:val="18"/>
          <w:lang w:val="en-GB"/>
        </w:rPr>
        <w:t xml:space="preserve">: Merit </w:t>
      </w:r>
    </w:p>
    <w:p w14:paraId="11A01DAB" w14:textId="77777777" w:rsidR="006E7F65" w:rsidRDefault="006E7F65" w:rsidP="003E2427">
      <w:pPr>
        <w:jc w:val="both"/>
        <w:rPr>
          <w:rFonts w:ascii="Arial" w:hAnsi="Arial" w:cs="Arial"/>
          <w:b/>
          <w:bCs/>
          <w:sz w:val="18"/>
          <w:szCs w:val="18"/>
          <w:u w:val="single"/>
          <w:lang w:val="en-GB"/>
        </w:rPr>
      </w:pPr>
    </w:p>
    <w:p w14:paraId="469EF3C0" w14:textId="77777777" w:rsidR="006E7F65" w:rsidRDefault="006E7F65" w:rsidP="003E2427">
      <w:pPr>
        <w:jc w:val="both"/>
        <w:rPr>
          <w:rFonts w:ascii="Arial" w:hAnsi="Arial" w:cs="Arial"/>
          <w:b/>
          <w:bCs/>
          <w:sz w:val="18"/>
          <w:szCs w:val="18"/>
          <w:u w:val="single"/>
          <w:lang w:val="en-GB"/>
        </w:rPr>
      </w:pPr>
      <w:r>
        <w:rPr>
          <w:rFonts w:ascii="Arial" w:hAnsi="Arial" w:cs="Arial"/>
          <w:b/>
          <w:bCs/>
          <w:sz w:val="18"/>
          <w:szCs w:val="18"/>
          <w:u w:val="single"/>
          <w:lang w:val="en-GB"/>
        </w:rPr>
        <w:t>GCSE’s (1998)</w:t>
      </w:r>
    </w:p>
    <w:p w14:paraId="5AF9E34A" w14:textId="77777777" w:rsidR="006E7F65" w:rsidRDefault="006E7F65" w:rsidP="003E2427">
      <w:pPr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b/>
          <w:sz w:val="18"/>
          <w:szCs w:val="18"/>
          <w:lang w:val="en-GB"/>
        </w:rPr>
        <w:t>Grade:</w:t>
      </w:r>
      <w:r>
        <w:rPr>
          <w:rFonts w:ascii="Arial" w:hAnsi="Arial" w:cs="Arial"/>
          <w:sz w:val="18"/>
          <w:szCs w:val="18"/>
          <w:lang w:val="en-GB"/>
        </w:rPr>
        <w:t xml:space="preserve"> 11 GCSEs A-C</w:t>
      </w:r>
    </w:p>
    <w:p w14:paraId="3F918638" w14:textId="77777777" w:rsidR="00C86F74" w:rsidRDefault="00C86F74" w:rsidP="003E2427">
      <w:pPr>
        <w:jc w:val="both"/>
        <w:rPr>
          <w:rFonts w:ascii="Arial" w:hAnsi="Arial" w:cs="Arial"/>
          <w:b/>
          <w:bCs/>
          <w:lang w:val="en-GB"/>
        </w:rPr>
      </w:pPr>
    </w:p>
    <w:p w14:paraId="4CD6E13E" w14:textId="77777777" w:rsidR="008A0E40" w:rsidRDefault="008A0E40" w:rsidP="008A0E40">
      <w:pPr>
        <w:pBdr>
          <w:bottom w:val="single" w:sz="8" w:space="0" w:color="000000"/>
        </w:pBdr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Publications</w:t>
      </w:r>
    </w:p>
    <w:p w14:paraId="6A8BEBA0" w14:textId="77777777" w:rsidR="008A0E40" w:rsidRDefault="008A0E40" w:rsidP="008A0E40">
      <w:pPr>
        <w:jc w:val="both"/>
        <w:rPr>
          <w:rFonts w:ascii="Arial" w:hAnsi="Arial" w:cs="Arial"/>
          <w:b/>
          <w:bCs/>
          <w:sz w:val="18"/>
          <w:szCs w:val="18"/>
          <w:u w:val="single"/>
          <w:lang w:val="en-GB"/>
        </w:rPr>
      </w:pPr>
    </w:p>
    <w:p w14:paraId="14DB4CBE" w14:textId="77777777" w:rsidR="004C4A66" w:rsidRPr="008A0E40" w:rsidRDefault="008A0E40" w:rsidP="008A0E40">
      <w:pPr>
        <w:jc w:val="both"/>
        <w:rPr>
          <w:rFonts w:ascii="Arial" w:hAnsi="Arial" w:cs="Arial"/>
          <w:bCs/>
          <w:sz w:val="18"/>
          <w:lang w:val="en-GB"/>
        </w:rPr>
      </w:pPr>
      <w:r w:rsidRPr="008A0E40">
        <w:rPr>
          <w:rFonts w:ascii="Arial" w:hAnsi="Arial" w:cs="Arial"/>
          <w:bCs/>
          <w:sz w:val="18"/>
          <w:lang w:val="en-GB"/>
        </w:rPr>
        <w:t xml:space="preserve">I am currently publicising articles and blogs </w:t>
      </w:r>
      <w:r>
        <w:rPr>
          <w:rFonts w:ascii="Arial" w:hAnsi="Arial" w:cs="Arial"/>
          <w:bCs/>
          <w:sz w:val="18"/>
          <w:lang w:val="en-GB"/>
        </w:rPr>
        <w:t>at</w:t>
      </w:r>
      <w:r w:rsidRPr="008A0E40">
        <w:rPr>
          <w:rFonts w:ascii="Arial" w:hAnsi="Arial" w:cs="Arial"/>
          <w:bCs/>
          <w:sz w:val="18"/>
          <w:lang w:val="en-GB"/>
        </w:rPr>
        <w:t>:-</w:t>
      </w:r>
    </w:p>
    <w:p w14:paraId="3C1BD2EA" w14:textId="77777777" w:rsidR="008A0E40" w:rsidRPr="008A0E40" w:rsidRDefault="001C721A" w:rsidP="008A0E4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Cs/>
          <w:sz w:val="18"/>
          <w:szCs w:val="18"/>
          <w:lang w:val="en-GB"/>
        </w:rPr>
      </w:pPr>
      <w:hyperlink r:id="rId8" w:history="1">
        <w:r w:rsidR="008A0E40" w:rsidRPr="008A0E40">
          <w:rPr>
            <w:rStyle w:val="Hyperlink"/>
            <w:rFonts w:ascii="Arial" w:hAnsi="Arial" w:cs="Arial"/>
            <w:sz w:val="18"/>
            <w:szCs w:val="18"/>
          </w:rPr>
          <w:t>http://www.sqlservercentral.com/blogs/</w:t>
        </w:r>
      </w:hyperlink>
      <w:r w:rsidR="00D2310A" w:rsidRPr="008A0E40">
        <w:rPr>
          <w:rFonts w:ascii="Arial" w:hAnsi="Arial" w:cs="Arial"/>
          <w:bCs/>
          <w:sz w:val="18"/>
          <w:szCs w:val="18"/>
          <w:lang w:val="en-GB"/>
        </w:rPr>
        <w:t xml:space="preserve"> </w:t>
      </w:r>
    </w:p>
    <w:p w14:paraId="12773633" w14:textId="77777777" w:rsidR="008A0E40" w:rsidRPr="008A0E40" w:rsidRDefault="001C721A" w:rsidP="008A0E4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Cs/>
          <w:sz w:val="18"/>
          <w:szCs w:val="18"/>
          <w:lang w:val="en-GB"/>
        </w:rPr>
      </w:pPr>
      <w:hyperlink r:id="rId9" w:history="1">
        <w:r w:rsidR="008A0E40" w:rsidRPr="005C200B">
          <w:rPr>
            <w:rStyle w:val="Hyperlink"/>
            <w:rFonts w:ascii="Arial" w:hAnsi="Arial" w:cs="Arial"/>
            <w:sz w:val="18"/>
            <w:szCs w:val="18"/>
          </w:rPr>
          <w:t>http://www.mssqltips.comn</w:t>
        </w:r>
      </w:hyperlink>
      <w:r w:rsidR="008A0E40">
        <w:rPr>
          <w:rFonts w:ascii="Arial" w:hAnsi="Arial" w:cs="Arial"/>
          <w:sz w:val="18"/>
          <w:szCs w:val="18"/>
        </w:rPr>
        <w:t xml:space="preserve"> (currently setting up a writers account for exclusive </w:t>
      </w:r>
      <w:r w:rsidR="00D2310A">
        <w:rPr>
          <w:rFonts w:ascii="Arial" w:hAnsi="Arial" w:cs="Arial"/>
          <w:sz w:val="18"/>
          <w:szCs w:val="18"/>
        </w:rPr>
        <w:t>articles)</w:t>
      </w:r>
    </w:p>
    <w:p w14:paraId="0266F82E" w14:textId="77777777" w:rsidR="008A0E40" w:rsidRDefault="008A0E40" w:rsidP="003E2427">
      <w:pPr>
        <w:pBdr>
          <w:bottom w:val="single" w:sz="8" w:space="1" w:color="000000"/>
        </w:pBdr>
        <w:jc w:val="both"/>
        <w:rPr>
          <w:rFonts w:ascii="Arial" w:hAnsi="Arial" w:cs="Arial"/>
          <w:b/>
          <w:bCs/>
          <w:lang w:val="en-GB"/>
        </w:rPr>
      </w:pPr>
    </w:p>
    <w:p w14:paraId="434BB249" w14:textId="77777777" w:rsidR="00C86F74" w:rsidRPr="007B35D2" w:rsidRDefault="00C86F74" w:rsidP="003E2427">
      <w:pPr>
        <w:pBdr>
          <w:bottom w:val="single" w:sz="8" w:space="1" w:color="000000"/>
        </w:pBdr>
        <w:jc w:val="both"/>
        <w:rPr>
          <w:rFonts w:ascii="Arial" w:hAnsi="Arial" w:cs="Arial"/>
          <w:b/>
          <w:bCs/>
          <w:lang w:val="en-GB"/>
        </w:rPr>
      </w:pPr>
      <w:r w:rsidRPr="007B35D2">
        <w:rPr>
          <w:rFonts w:ascii="Arial" w:hAnsi="Arial" w:cs="Arial"/>
          <w:b/>
          <w:bCs/>
          <w:lang w:val="en-GB"/>
        </w:rPr>
        <w:t>Personal Details</w:t>
      </w:r>
    </w:p>
    <w:p w14:paraId="4A036F7E" w14:textId="77777777" w:rsidR="00E168EA" w:rsidRPr="007B35D2" w:rsidRDefault="00E168EA" w:rsidP="003E2427">
      <w:pPr>
        <w:jc w:val="both"/>
        <w:rPr>
          <w:rFonts w:ascii="Arial" w:hAnsi="Arial" w:cs="Arial"/>
          <w:b/>
          <w:bCs/>
          <w:sz w:val="18"/>
          <w:szCs w:val="18"/>
          <w:lang w:val="en-GB"/>
        </w:rPr>
      </w:pPr>
    </w:p>
    <w:p w14:paraId="00D8FE82" w14:textId="77777777" w:rsidR="00C86F74" w:rsidRPr="007B35D2" w:rsidRDefault="00C86F74" w:rsidP="003E2427">
      <w:pPr>
        <w:jc w:val="both"/>
        <w:rPr>
          <w:rFonts w:ascii="Arial" w:hAnsi="Arial" w:cs="Arial"/>
          <w:sz w:val="18"/>
          <w:szCs w:val="18"/>
          <w:lang w:val="en-GB"/>
        </w:rPr>
      </w:pPr>
      <w:r w:rsidRPr="007B35D2">
        <w:rPr>
          <w:rFonts w:ascii="Arial" w:hAnsi="Arial" w:cs="Arial"/>
          <w:b/>
          <w:bCs/>
          <w:sz w:val="18"/>
          <w:szCs w:val="18"/>
          <w:lang w:val="en-GB"/>
        </w:rPr>
        <w:t>Address:</w:t>
      </w:r>
      <w:r w:rsidR="00640FED" w:rsidRPr="007B35D2">
        <w:rPr>
          <w:rFonts w:ascii="Arial" w:hAnsi="Arial" w:cs="Arial"/>
          <w:sz w:val="18"/>
          <w:szCs w:val="18"/>
          <w:lang w:val="en-GB"/>
        </w:rPr>
        <w:tab/>
      </w:r>
      <w:r w:rsidR="00640FED" w:rsidRPr="007B35D2">
        <w:rPr>
          <w:rFonts w:ascii="Arial" w:hAnsi="Arial" w:cs="Arial"/>
          <w:sz w:val="18"/>
          <w:szCs w:val="18"/>
          <w:lang w:val="en-GB"/>
        </w:rPr>
        <w:tab/>
      </w:r>
      <w:r w:rsidR="0078498B">
        <w:rPr>
          <w:rFonts w:ascii="Arial" w:hAnsi="Arial" w:cs="Arial"/>
          <w:sz w:val="18"/>
          <w:szCs w:val="18"/>
          <w:lang w:val="en-GB"/>
        </w:rPr>
        <w:t>30 Bury Old Road, Heywood, OL103HU</w:t>
      </w:r>
    </w:p>
    <w:p w14:paraId="1FA86A84" w14:textId="77777777" w:rsidR="00C86F74" w:rsidRPr="007B35D2" w:rsidRDefault="00C86F74" w:rsidP="003E2427">
      <w:pPr>
        <w:pStyle w:val="Heading6"/>
        <w:tabs>
          <w:tab w:val="left" w:pos="0"/>
        </w:tabs>
        <w:jc w:val="both"/>
        <w:rPr>
          <w:b w:val="0"/>
          <w:bCs w:val="0"/>
        </w:rPr>
      </w:pPr>
      <w:r w:rsidRPr="007B35D2">
        <w:t>Email:</w:t>
      </w:r>
      <w:r w:rsidRPr="007B35D2">
        <w:tab/>
      </w:r>
      <w:r w:rsidRPr="007B35D2">
        <w:tab/>
      </w:r>
      <w:r w:rsidRPr="007B35D2">
        <w:tab/>
      </w:r>
      <w:r w:rsidRPr="007B35D2">
        <w:rPr>
          <w:b w:val="0"/>
          <w:bCs w:val="0"/>
        </w:rPr>
        <w:t>afenna@</w:t>
      </w:r>
      <w:r w:rsidR="00A72C86">
        <w:rPr>
          <w:b w:val="0"/>
          <w:bCs w:val="0"/>
        </w:rPr>
        <w:t>virginmedia.com</w:t>
      </w:r>
    </w:p>
    <w:p w14:paraId="1B0B00A8" w14:textId="77777777" w:rsidR="00C86F74" w:rsidRPr="007B35D2" w:rsidRDefault="00C86F74" w:rsidP="003E2427">
      <w:pPr>
        <w:jc w:val="both"/>
        <w:rPr>
          <w:rFonts w:ascii="Arial" w:hAnsi="Arial" w:cs="Arial"/>
          <w:sz w:val="18"/>
          <w:szCs w:val="18"/>
          <w:lang w:val="en-GB"/>
        </w:rPr>
      </w:pPr>
      <w:r w:rsidRPr="007B35D2">
        <w:rPr>
          <w:rFonts w:ascii="Arial" w:hAnsi="Arial" w:cs="Arial"/>
          <w:b/>
          <w:bCs/>
          <w:sz w:val="18"/>
          <w:szCs w:val="18"/>
          <w:lang w:val="en-GB"/>
        </w:rPr>
        <w:t>Telephone:</w:t>
      </w:r>
      <w:r w:rsidRPr="007B35D2">
        <w:rPr>
          <w:rFonts w:ascii="Arial" w:hAnsi="Arial" w:cs="Arial"/>
          <w:b/>
          <w:bCs/>
          <w:sz w:val="18"/>
          <w:szCs w:val="18"/>
          <w:lang w:val="en-GB"/>
        </w:rPr>
        <w:tab/>
      </w:r>
      <w:r w:rsidR="00640FED" w:rsidRPr="007B35D2">
        <w:rPr>
          <w:rFonts w:ascii="Arial" w:hAnsi="Arial" w:cs="Arial"/>
          <w:sz w:val="18"/>
          <w:szCs w:val="18"/>
          <w:lang w:val="en-GB"/>
        </w:rPr>
        <w:tab/>
      </w:r>
      <w:r w:rsidR="006533BA">
        <w:rPr>
          <w:rFonts w:ascii="Arial" w:hAnsi="Arial" w:cs="Arial"/>
          <w:sz w:val="18"/>
          <w:szCs w:val="18"/>
          <w:lang w:val="en-GB"/>
        </w:rPr>
        <w:t>07949995954</w:t>
      </w:r>
    </w:p>
    <w:p w14:paraId="1024DC94" w14:textId="77777777" w:rsidR="00C86F74" w:rsidRPr="007B35D2" w:rsidRDefault="00C86F74" w:rsidP="003E2427">
      <w:pPr>
        <w:tabs>
          <w:tab w:val="left" w:pos="720"/>
          <w:tab w:val="left" w:pos="1440"/>
          <w:tab w:val="left" w:pos="2160"/>
          <w:tab w:val="left" w:pos="2880"/>
          <w:tab w:val="center" w:pos="4585"/>
        </w:tabs>
        <w:jc w:val="both"/>
        <w:rPr>
          <w:rFonts w:ascii="Arial" w:hAnsi="Arial" w:cs="Arial"/>
          <w:sz w:val="18"/>
          <w:szCs w:val="18"/>
          <w:lang w:val="en-GB"/>
        </w:rPr>
      </w:pPr>
      <w:r w:rsidRPr="007B35D2">
        <w:rPr>
          <w:rFonts w:ascii="Arial" w:hAnsi="Arial" w:cs="Arial"/>
          <w:b/>
          <w:bCs/>
          <w:sz w:val="18"/>
          <w:szCs w:val="18"/>
          <w:lang w:val="en-GB"/>
        </w:rPr>
        <w:t>Date of Birth:</w:t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  <w:t>13/08/1982.</w:t>
      </w:r>
    </w:p>
    <w:p w14:paraId="712EC3AF" w14:textId="77777777" w:rsidR="00C86F74" w:rsidRPr="007B35D2" w:rsidRDefault="00C86F74" w:rsidP="003E2427">
      <w:pPr>
        <w:jc w:val="both"/>
        <w:rPr>
          <w:rFonts w:ascii="Arial" w:hAnsi="Arial" w:cs="Arial"/>
          <w:sz w:val="18"/>
          <w:szCs w:val="18"/>
          <w:lang w:val="en-GB"/>
        </w:rPr>
      </w:pPr>
      <w:r w:rsidRPr="007B35D2">
        <w:rPr>
          <w:rFonts w:ascii="Arial" w:hAnsi="Arial" w:cs="Arial"/>
          <w:b/>
          <w:bCs/>
          <w:sz w:val="18"/>
          <w:szCs w:val="18"/>
          <w:lang w:val="en-GB"/>
        </w:rPr>
        <w:t>Nationality:</w:t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  <w:t>British.</w:t>
      </w:r>
    </w:p>
    <w:p w14:paraId="2A1615B0" w14:textId="77777777" w:rsidR="00C86F74" w:rsidRPr="007B35D2" w:rsidRDefault="00C86F74" w:rsidP="003E2427">
      <w:pPr>
        <w:jc w:val="both"/>
        <w:rPr>
          <w:rFonts w:ascii="Arial" w:hAnsi="Arial" w:cs="Arial"/>
          <w:sz w:val="18"/>
          <w:szCs w:val="18"/>
          <w:lang w:val="en-GB"/>
        </w:rPr>
      </w:pPr>
      <w:r w:rsidRPr="007B35D2">
        <w:rPr>
          <w:rFonts w:ascii="Arial" w:hAnsi="Arial" w:cs="Arial"/>
          <w:b/>
          <w:bCs/>
          <w:sz w:val="18"/>
          <w:szCs w:val="18"/>
          <w:lang w:val="en-GB"/>
        </w:rPr>
        <w:t>Driving Licence:</w:t>
      </w:r>
      <w:r w:rsidRPr="007B35D2">
        <w:rPr>
          <w:rFonts w:ascii="Arial" w:hAnsi="Arial" w:cs="Arial"/>
          <w:b/>
          <w:bCs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  <w:t>I hold a full clean driving licence.</w:t>
      </w:r>
    </w:p>
    <w:p w14:paraId="2C4ABB9C" w14:textId="77777777" w:rsidR="00C86F74" w:rsidRPr="007B35D2" w:rsidRDefault="00C86F74" w:rsidP="003E2427">
      <w:pPr>
        <w:jc w:val="both"/>
        <w:rPr>
          <w:rFonts w:ascii="Arial" w:hAnsi="Arial" w:cs="Arial"/>
          <w:sz w:val="18"/>
          <w:szCs w:val="18"/>
          <w:lang w:val="en-GB"/>
        </w:rPr>
      </w:pPr>
      <w:r w:rsidRPr="007B35D2">
        <w:rPr>
          <w:rFonts w:ascii="Arial" w:hAnsi="Arial" w:cs="Arial"/>
          <w:b/>
          <w:bCs/>
          <w:sz w:val="18"/>
          <w:szCs w:val="18"/>
          <w:lang w:val="en-GB"/>
        </w:rPr>
        <w:t xml:space="preserve">Hobbies and Interests: </w:t>
      </w:r>
      <w:r w:rsidRPr="007B35D2">
        <w:rPr>
          <w:rFonts w:ascii="Arial" w:hAnsi="Arial" w:cs="Arial"/>
          <w:sz w:val="18"/>
          <w:szCs w:val="18"/>
          <w:lang w:val="en-GB"/>
        </w:rPr>
        <w:tab/>
        <w:t xml:space="preserve">Rugby League, </w:t>
      </w:r>
      <w:r w:rsidR="00685F22">
        <w:rPr>
          <w:rFonts w:ascii="Arial" w:hAnsi="Arial" w:cs="Arial"/>
          <w:sz w:val="18"/>
          <w:szCs w:val="18"/>
          <w:lang w:val="en-GB"/>
        </w:rPr>
        <w:t xml:space="preserve">Long distance running, </w:t>
      </w:r>
      <w:r w:rsidRPr="007B35D2">
        <w:rPr>
          <w:rFonts w:ascii="Arial" w:hAnsi="Arial" w:cs="Arial"/>
          <w:sz w:val="18"/>
          <w:szCs w:val="18"/>
          <w:lang w:val="en-GB"/>
        </w:rPr>
        <w:t>Mountain biking and computer gaming.</w:t>
      </w:r>
      <w:r w:rsidRPr="007B35D2">
        <w:rPr>
          <w:rFonts w:ascii="Arial" w:hAnsi="Arial" w:cs="Arial"/>
          <w:sz w:val="18"/>
          <w:szCs w:val="18"/>
          <w:lang w:val="en-GB"/>
        </w:rPr>
        <w:tab/>
      </w:r>
      <w:r w:rsidRPr="007B35D2">
        <w:rPr>
          <w:rFonts w:ascii="Arial" w:hAnsi="Arial" w:cs="Arial"/>
          <w:sz w:val="18"/>
          <w:szCs w:val="18"/>
          <w:lang w:val="en-GB"/>
        </w:rPr>
        <w:tab/>
      </w:r>
    </w:p>
    <w:p w14:paraId="4A0C0BC4" w14:textId="77777777" w:rsidR="00C86F74" w:rsidRDefault="00C86F74" w:rsidP="003E2427">
      <w:pPr>
        <w:ind w:left="2160" w:hanging="2160"/>
        <w:jc w:val="both"/>
        <w:rPr>
          <w:rFonts w:ascii="Arial" w:hAnsi="Arial" w:cs="Arial"/>
          <w:sz w:val="18"/>
          <w:szCs w:val="18"/>
          <w:lang w:val="en-GB"/>
        </w:rPr>
      </w:pPr>
      <w:r w:rsidRPr="007B35D2">
        <w:rPr>
          <w:rFonts w:ascii="Arial" w:hAnsi="Arial" w:cs="Arial"/>
          <w:b/>
          <w:bCs/>
          <w:sz w:val="18"/>
          <w:szCs w:val="18"/>
          <w:lang w:val="en-GB"/>
        </w:rPr>
        <w:t>Comments:</w:t>
      </w:r>
      <w:r w:rsidRPr="007B35D2">
        <w:rPr>
          <w:rFonts w:ascii="Arial" w:hAnsi="Arial" w:cs="Arial"/>
          <w:sz w:val="18"/>
          <w:szCs w:val="18"/>
          <w:lang w:val="en-GB"/>
        </w:rPr>
        <w:tab/>
        <w:t xml:space="preserve">Willing to travel as required within the Northwest and the Manchester regions. </w:t>
      </w:r>
    </w:p>
    <w:p w14:paraId="4B2C2B9B" w14:textId="77777777" w:rsidR="008A0E40" w:rsidRPr="007B35D2" w:rsidRDefault="008A0E40" w:rsidP="00D2310A">
      <w:pPr>
        <w:jc w:val="both"/>
        <w:rPr>
          <w:rFonts w:ascii="Arial" w:hAnsi="Arial" w:cs="Arial"/>
          <w:sz w:val="18"/>
          <w:szCs w:val="18"/>
          <w:lang w:val="en-GB"/>
        </w:rPr>
      </w:pPr>
    </w:p>
    <w:p w14:paraId="7891A522" w14:textId="77777777" w:rsidR="00C86F74" w:rsidRPr="007B35D2" w:rsidRDefault="00C86F74" w:rsidP="003E2427">
      <w:pPr>
        <w:jc w:val="both"/>
        <w:rPr>
          <w:rFonts w:ascii="Arial" w:hAnsi="Arial" w:cs="Arial"/>
          <w:b/>
          <w:bCs/>
          <w:sz w:val="6"/>
          <w:szCs w:val="6"/>
          <w:lang w:val="en-GB"/>
        </w:rPr>
      </w:pPr>
    </w:p>
    <w:p w14:paraId="067902AA" w14:textId="77777777" w:rsidR="00C86F74" w:rsidRPr="007B35D2" w:rsidRDefault="00C86F74" w:rsidP="003E2427">
      <w:pPr>
        <w:jc w:val="both"/>
        <w:rPr>
          <w:rFonts w:ascii="Arial" w:hAnsi="Arial" w:cs="Arial"/>
          <w:b/>
          <w:bCs/>
          <w:sz w:val="6"/>
          <w:szCs w:val="6"/>
          <w:lang w:val="en-GB"/>
        </w:rPr>
      </w:pPr>
    </w:p>
    <w:p w14:paraId="6B67EA3A" w14:textId="77777777" w:rsidR="00C86F74" w:rsidRPr="007B35D2" w:rsidRDefault="00C86F74" w:rsidP="003E2427">
      <w:pPr>
        <w:pBdr>
          <w:bottom w:val="single" w:sz="8" w:space="1" w:color="000000"/>
        </w:pBdr>
        <w:jc w:val="both"/>
        <w:rPr>
          <w:rFonts w:ascii="Arial" w:hAnsi="Arial" w:cs="Arial"/>
          <w:b/>
          <w:bCs/>
          <w:lang w:val="en-GB"/>
        </w:rPr>
      </w:pPr>
      <w:r w:rsidRPr="007B35D2">
        <w:rPr>
          <w:rFonts w:ascii="Arial" w:hAnsi="Arial" w:cs="Arial"/>
          <w:b/>
          <w:bCs/>
          <w:lang w:val="en-GB"/>
        </w:rPr>
        <w:t>References</w:t>
      </w:r>
    </w:p>
    <w:p w14:paraId="0C91B54D" w14:textId="2FDA2393" w:rsidR="00C86F74" w:rsidRDefault="00C86F74" w:rsidP="003E2427">
      <w:pPr>
        <w:jc w:val="both"/>
        <w:rPr>
          <w:rFonts w:ascii="Arial" w:hAnsi="Arial" w:cs="Arial"/>
          <w:sz w:val="18"/>
          <w:szCs w:val="18"/>
          <w:lang w:val="en-GB"/>
        </w:rPr>
      </w:pPr>
    </w:p>
    <w:p w14:paraId="28ABB809" w14:textId="77777777" w:rsidR="00522354" w:rsidRDefault="00522354" w:rsidP="00522354">
      <w:pPr>
        <w:shd w:val="clear" w:color="auto" w:fill="FFFFFF"/>
        <w:suppressAutoHyphens w:val="0"/>
        <w:rPr>
          <w:rFonts w:ascii="Arial" w:hAnsi="Arial" w:cs="Arial"/>
          <w:sz w:val="18"/>
          <w:szCs w:val="18"/>
          <w:lang w:val="en-GB" w:eastAsia="en-GB"/>
        </w:rPr>
        <w:sectPr w:rsidR="00522354" w:rsidSect="00522354">
          <w:footnotePr>
            <w:pos w:val="beneathText"/>
          </w:footnotePr>
          <w:pgSz w:w="12240" w:h="15840"/>
          <w:pgMar w:top="1418" w:right="1797" w:bottom="851" w:left="1797" w:header="720" w:footer="720" w:gutter="0"/>
          <w:cols w:space="720"/>
          <w:docGrid w:linePitch="360"/>
        </w:sectPr>
      </w:pPr>
    </w:p>
    <w:p w14:paraId="77428F52" w14:textId="0E9FEF4B" w:rsidR="00522354" w:rsidRPr="00522354" w:rsidRDefault="00522354" w:rsidP="00522354">
      <w:pPr>
        <w:shd w:val="clear" w:color="auto" w:fill="FFFFFF"/>
        <w:suppressAutoHyphens w:val="0"/>
        <w:rPr>
          <w:rFonts w:ascii="Arial" w:hAnsi="Arial" w:cs="Arial"/>
          <w:sz w:val="18"/>
          <w:szCs w:val="18"/>
          <w:lang w:val="en-GB" w:eastAsia="en-GB"/>
        </w:rPr>
      </w:pPr>
      <w:r w:rsidRPr="00522354">
        <w:rPr>
          <w:rFonts w:ascii="Arial" w:hAnsi="Arial" w:cs="Arial"/>
          <w:sz w:val="18"/>
          <w:szCs w:val="18"/>
          <w:lang w:val="en-GB" w:eastAsia="en-GB"/>
        </w:rPr>
        <w:t xml:space="preserve">Mr. Ryan Offord </w:t>
      </w:r>
    </w:p>
    <w:p w14:paraId="4F812DA1" w14:textId="77777777" w:rsidR="00522354" w:rsidRPr="00522354" w:rsidRDefault="00522354" w:rsidP="00522354">
      <w:pPr>
        <w:shd w:val="clear" w:color="auto" w:fill="FFFFFF"/>
        <w:suppressAutoHyphens w:val="0"/>
        <w:rPr>
          <w:rFonts w:ascii="Arial" w:hAnsi="Arial" w:cs="Arial"/>
          <w:sz w:val="18"/>
          <w:szCs w:val="18"/>
          <w:lang w:val="en-GB" w:eastAsia="en-GB"/>
        </w:rPr>
      </w:pPr>
      <w:r w:rsidRPr="00522354">
        <w:rPr>
          <w:rFonts w:ascii="Arial" w:hAnsi="Arial" w:cs="Arial"/>
          <w:sz w:val="18"/>
          <w:szCs w:val="18"/>
          <w:lang w:val="en-GB" w:eastAsia="en-GB"/>
        </w:rPr>
        <w:t>Enterprise Data Architect</w:t>
      </w:r>
    </w:p>
    <w:p w14:paraId="29C0689C" w14:textId="77777777" w:rsidR="00522354" w:rsidRPr="00522354" w:rsidRDefault="00522354" w:rsidP="00522354">
      <w:pPr>
        <w:shd w:val="clear" w:color="auto" w:fill="FFFFFF"/>
        <w:suppressAutoHyphens w:val="0"/>
        <w:rPr>
          <w:rFonts w:ascii="Arial" w:hAnsi="Arial" w:cs="Arial"/>
          <w:sz w:val="18"/>
          <w:szCs w:val="18"/>
          <w:lang w:val="en-GB" w:eastAsia="en-GB"/>
        </w:rPr>
      </w:pPr>
      <w:r w:rsidRPr="00522354">
        <w:rPr>
          <w:rFonts w:ascii="Arial" w:hAnsi="Arial" w:cs="Arial"/>
          <w:sz w:val="18"/>
          <w:szCs w:val="18"/>
          <w:lang w:val="en-GB" w:eastAsia="en-GB"/>
        </w:rPr>
        <w:t xml:space="preserve">4 </w:t>
      </w:r>
      <w:proofErr w:type="spellStart"/>
      <w:r w:rsidRPr="00522354">
        <w:rPr>
          <w:rFonts w:ascii="Arial" w:hAnsi="Arial" w:cs="Arial"/>
          <w:sz w:val="18"/>
          <w:szCs w:val="18"/>
          <w:lang w:val="en-GB" w:eastAsia="en-GB"/>
        </w:rPr>
        <w:t>Abbotsleigh</w:t>
      </w:r>
      <w:proofErr w:type="spellEnd"/>
      <w:r w:rsidRPr="00522354">
        <w:rPr>
          <w:rFonts w:ascii="Arial" w:hAnsi="Arial" w:cs="Arial"/>
          <w:sz w:val="18"/>
          <w:szCs w:val="18"/>
          <w:lang w:val="en-GB" w:eastAsia="en-GB"/>
        </w:rPr>
        <w:t xml:space="preserve"> Avenue</w:t>
      </w:r>
    </w:p>
    <w:p w14:paraId="5579EA75" w14:textId="77777777" w:rsidR="00522354" w:rsidRPr="00522354" w:rsidRDefault="00522354" w:rsidP="00522354">
      <w:pPr>
        <w:shd w:val="clear" w:color="auto" w:fill="FFFFFF"/>
        <w:suppressAutoHyphens w:val="0"/>
        <w:rPr>
          <w:rFonts w:ascii="Arial" w:hAnsi="Arial" w:cs="Arial"/>
          <w:sz w:val="18"/>
          <w:szCs w:val="18"/>
          <w:lang w:val="en-GB" w:eastAsia="en-GB"/>
        </w:rPr>
      </w:pPr>
      <w:r w:rsidRPr="00522354">
        <w:rPr>
          <w:rFonts w:ascii="Arial" w:hAnsi="Arial" w:cs="Arial"/>
          <w:sz w:val="18"/>
          <w:szCs w:val="18"/>
          <w:lang w:val="en-GB" w:eastAsia="en-GB"/>
        </w:rPr>
        <w:t>Brooklands</w:t>
      </w:r>
    </w:p>
    <w:p w14:paraId="412476C7" w14:textId="77777777" w:rsidR="00522354" w:rsidRPr="00522354" w:rsidRDefault="00522354" w:rsidP="00522354">
      <w:pPr>
        <w:shd w:val="clear" w:color="auto" w:fill="FFFFFF"/>
        <w:suppressAutoHyphens w:val="0"/>
        <w:rPr>
          <w:rFonts w:ascii="Arial" w:hAnsi="Arial" w:cs="Arial"/>
          <w:sz w:val="18"/>
          <w:szCs w:val="18"/>
          <w:lang w:val="en-GB" w:eastAsia="en-GB"/>
        </w:rPr>
      </w:pPr>
      <w:r w:rsidRPr="00522354">
        <w:rPr>
          <w:rFonts w:ascii="Arial" w:hAnsi="Arial" w:cs="Arial"/>
          <w:sz w:val="18"/>
          <w:szCs w:val="18"/>
          <w:lang w:val="en-GB" w:eastAsia="en-GB"/>
        </w:rPr>
        <w:t>Manchester</w:t>
      </w:r>
    </w:p>
    <w:p w14:paraId="44312E81" w14:textId="77777777" w:rsidR="00522354" w:rsidRDefault="00522354" w:rsidP="00522354">
      <w:pPr>
        <w:shd w:val="clear" w:color="auto" w:fill="FFFFFF"/>
        <w:suppressAutoHyphens w:val="0"/>
        <w:rPr>
          <w:rFonts w:ascii="Arial" w:hAnsi="Arial" w:cs="Arial"/>
          <w:sz w:val="18"/>
          <w:szCs w:val="18"/>
          <w:lang w:val="en-GB" w:eastAsia="en-GB"/>
        </w:rPr>
      </w:pPr>
      <w:r w:rsidRPr="00522354">
        <w:rPr>
          <w:rFonts w:ascii="Arial" w:hAnsi="Arial" w:cs="Arial"/>
          <w:sz w:val="18"/>
          <w:szCs w:val="18"/>
          <w:lang w:val="en-GB" w:eastAsia="en-GB"/>
        </w:rPr>
        <w:t>M23 9R</w:t>
      </w:r>
    </w:p>
    <w:p w14:paraId="66CE0F12" w14:textId="3B699356" w:rsidR="00522354" w:rsidRPr="00522354" w:rsidRDefault="00522354" w:rsidP="00522354">
      <w:pPr>
        <w:shd w:val="clear" w:color="auto" w:fill="FFFFFF"/>
        <w:suppressAutoHyphens w:val="0"/>
        <w:rPr>
          <w:rFonts w:ascii="Arial" w:hAnsi="Arial" w:cs="Arial"/>
          <w:sz w:val="18"/>
          <w:szCs w:val="18"/>
          <w:lang w:val="en-GB" w:eastAsia="en-GB"/>
        </w:rPr>
      </w:pPr>
      <w:r>
        <w:rPr>
          <w:rFonts w:ascii="Arial" w:hAnsi="Arial" w:cs="Arial"/>
          <w:sz w:val="18"/>
          <w:szCs w:val="18"/>
          <w:lang w:val="en-GB" w:eastAsia="en-GB"/>
        </w:rPr>
        <w:t xml:space="preserve">Mobile: </w:t>
      </w:r>
      <w:r w:rsidRPr="00522354">
        <w:rPr>
          <w:rFonts w:ascii="Arial" w:hAnsi="Arial" w:cs="Arial"/>
          <w:sz w:val="20"/>
          <w:szCs w:val="20"/>
          <w:lang w:val="en-GB" w:eastAsia="en-GB"/>
        </w:rPr>
        <w:t>0750 668852</w:t>
      </w:r>
      <w:r>
        <w:rPr>
          <w:rFonts w:ascii="Arial" w:hAnsi="Arial" w:cs="Arial"/>
          <w:sz w:val="20"/>
          <w:szCs w:val="20"/>
          <w:lang w:val="en-GB" w:eastAsia="en-GB"/>
        </w:rPr>
        <w:t xml:space="preserve">Email: </w:t>
      </w:r>
      <w:hyperlink r:id="rId10" w:history="1">
        <w:r w:rsidR="00A4386B" w:rsidRPr="002A6B74">
          <w:rPr>
            <w:rStyle w:val="Hyperlink"/>
            <w:rFonts w:ascii="Arial" w:hAnsi="Arial" w:cs="Arial"/>
            <w:sz w:val="20"/>
            <w:szCs w:val="20"/>
            <w:lang w:val="en-GB" w:eastAsia="en-GB"/>
          </w:rPr>
          <w:t>ryan@diveplanners.com</w:t>
        </w:r>
      </w:hyperlink>
      <w:r w:rsidR="00A4386B">
        <w:rPr>
          <w:rFonts w:ascii="Arial" w:hAnsi="Arial" w:cs="Arial"/>
          <w:sz w:val="20"/>
          <w:szCs w:val="20"/>
          <w:lang w:val="en-GB" w:eastAsia="en-GB"/>
        </w:rPr>
        <w:t xml:space="preserve"> </w:t>
      </w:r>
      <w:bookmarkStart w:id="0" w:name="_GoBack"/>
      <w:bookmarkEnd w:id="0"/>
    </w:p>
    <w:p w14:paraId="11EB4A2C" w14:textId="77777777" w:rsidR="00522354" w:rsidRDefault="00522354" w:rsidP="00522354">
      <w:pPr>
        <w:shd w:val="clear" w:color="auto" w:fill="FFFFFF"/>
        <w:suppressAutoHyphens w:val="0"/>
        <w:rPr>
          <w:rFonts w:ascii="Arial" w:hAnsi="Arial" w:cs="Arial"/>
          <w:sz w:val="18"/>
          <w:szCs w:val="18"/>
          <w:lang w:val="en-GB"/>
        </w:rPr>
      </w:pPr>
    </w:p>
    <w:p w14:paraId="6843B97D" w14:textId="4D6AB695" w:rsidR="00522354" w:rsidRPr="003B4312" w:rsidRDefault="00522354" w:rsidP="00522354">
      <w:pPr>
        <w:shd w:val="clear" w:color="auto" w:fill="FFFFFF"/>
        <w:suppressAutoHyphens w:val="0"/>
        <w:rPr>
          <w:rFonts w:ascii="Arial" w:hAnsi="Arial" w:cs="Arial"/>
          <w:sz w:val="18"/>
          <w:szCs w:val="18"/>
          <w:lang w:val="en-GB" w:eastAsia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Mr. </w:t>
      </w:r>
      <w:r w:rsidRPr="003B4312">
        <w:rPr>
          <w:rFonts w:ascii="Arial" w:hAnsi="Arial" w:cs="Arial"/>
          <w:sz w:val="18"/>
          <w:szCs w:val="18"/>
          <w:lang w:val="en-GB"/>
        </w:rPr>
        <w:t>Tony Barton</w:t>
      </w:r>
      <w:r w:rsidRPr="00522354">
        <w:rPr>
          <w:rFonts w:ascii="Arial" w:hAnsi="Arial" w:cs="Arial"/>
          <w:sz w:val="18"/>
          <w:szCs w:val="18"/>
          <w:lang w:val="en-GB" w:eastAsia="en-GB"/>
        </w:rPr>
        <w:t xml:space="preserve"> </w:t>
      </w:r>
    </w:p>
    <w:p w14:paraId="25AE9CEC" w14:textId="76B46FBB" w:rsidR="00522354" w:rsidRPr="003B4312" w:rsidRDefault="00522354" w:rsidP="00522354">
      <w:pPr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SQL Data Manager </w:t>
      </w:r>
    </w:p>
    <w:p w14:paraId="36C6CF7E" w14:textId="77777777" w:rsidR="00522354" w:rsidRPr="00FB2E90" w:rsidRDefault="00522354" w:rsidP="00522354">
      <w:pPr>
        <w:shd w:val="clear" w:color="auto" w:fill="FFFFFF"/>
        <w:suppressAutoHyphens w:val="0"/>
        <w:rPr>
          <w:rFonts w:ascii="Arial" w:hAnsi="Arial" w:cs="Arial"/>
          <w:sz w:val="18"/>
          <w:szCs w:val="18"/>
          <w:lang w:val="en-GB" w:eastAsia="en-GB"/>
        </w:rPr>
      </w:pPr>
      <w:r w:rsidRPr="00FB2E90">
        <w:rPr>
          <w:rFonts w:ascii="Arial" w:hAnsi="Arial" w:cs="Arial"/>
          <w:sz w:val="18"/>
          <w:szCs w:val="18"/>
          <w:lang w:val="en-GB" w:eastAsia="en-GB"/>
        </w:rPr>
        <w:t xml:space="preserve">49 Lord Lane, </w:t>
      </w:r>
    </w:p>
    <w:p w14:paraId="0412F2BD" w14:textId="77777777" w:rsidR="00522354" w:rsidRPr="00FB2E90" w:rsidRDefault="00522354" w:rsidP="00522354">
      <w:pPr>
        <w:shd w:val="clear" w:color="auto" w:fill="FFFFFF"/>
        <w:suppressAutoHyphens w:val="0"/>
        <w:rPr>
          <w:rFonts w:ascii="Arial" w:hAnsi="Arial" w:cs="Arial"/>
          <w:sz w:val="18"/>
          <w:szCs w:val="18"/>
          <w:lang w:val="en-GB" w:eastAsia="en-GB"/>
        </w:rPr>
      </w:pPr>
      <w:r w:rsidRPr="00FB2E90">
        <w:rPr>
          <w:rFonts w:ascii="Arial" w:hAnsi="Arial" w:cs="Arial"/>
          <w:sz w:val="18"/>
          <w:szCs w:val="18"/>
          <w:lang w:val="en-GB" w:eastAsia="en-GB"/>
        </w:rPr>
        <w:t xml:space="preserve">Failsworth, </w:t>
      </w:r>
    </w:p>
    <w:p w14:paraId="65F6E798" w14:textId="77777777" w:rsidR="00522354" w:rsidRPr="00FB2E90" w:rsidRDefault="00522354" w:rsidP="00522354">
      <w:pPr>
        <w:shd w:val="clear" w:color="auto" w:fill="FFFFFF"/>
        <w:suppressAutoHyphens w:val="0"/>
        <w:rPr>
          <w:rFonts w:ascii="Arial" w:hAnsi="Arial" w:cs="Arial"/>
          <w:sz w:val="18"/>
          <w:szCs w:val="18"/>
          <w:lang w:val="en-GB" w:eastAsia="en-GB"/>
        </w:rPr>
      </w:pPr>
      <w:r w:rsidRPr="00FB2E90">
        <w:rPr>
          <w:rFonts w:ascii="Arial" w:hAnsi="Arial" w:cs="Arial"/>
          <w:sz w:val="18"/>
          <w:szCs w:val="18"/>
          <w:lang w:val="en-GB" w:eastAsia="en-GB"/>
        </w:rPr>
        <w:t>Manchester,</w:t>
      </w:r>
    </w:p>
    <w:p w14:paraId="4C1F8F21" w14:textId="77777777" w:rsidR="00522354" w:rsidRPr="00FB2E90" w:rsidRDefault="00522354" w:rsidP="00522354">
      <w:pPr>
        <w:shd w:val="clear" w:color="auto" w:fill="FFFFFF"/>
        <w:suppressAutoHyphens w:val="0"/>
        <w:rPr>
          <w:rFonts w:ascii="Arial" w:hAnsi="Arial" w:cs="Arial"/>
          <w:sz w:val="18"/>
          <w:szCs w:val="18"/>
          <w:lang w:val="en-GB" w:eastAsia="en-GB"/>
        </w:rPr>
      </w:pPr>
      <w:r w:rsidRPr="00FB2E90">
        <w:rPr>
          <w:rFonts w:ascii="Arial" w:hAnsi="Arial" w:cs="Arial"/>
          <w:sz w:val="18"/>
          <w:szCs w:val="18"/>
          <w:lang w:val="en-GB" w:eastAsia="en-GB"/>
        </w:rPr>
        <w:t>M35 0PQ,</w:t>
      </w:r>
    </w:p>
    <w:p w14:paraId="71C2C7D1" w14:textId="77777777" w:rsidR="00522354" w:rsidRPr="003B4312" w:rsidRDefault="00522354" w:rsidP="00522354">
      <w:pPr>
        <w:shd w:val="clear" w:color="auto" w:fill="FFFFFF"/>
        <w:suppressAutoHyphens w:val="0"/>
        <w:rPr>
          <w:rFonts w:ascii="Arial" w:hAnsi="Arial" w:cs="Arial"/>
          <w:sz w:val="18"/>
          <w:szCs w:val="18"/>
          <w:lang w:val="en-GB" w:eastAsia="en-GB"/>
        </w:rPr>
      </w:pPr>
      <w:r w:rsidRPr="003B4312">
        <w:rPr>
          <w:rFonts w:ascii="Arial" w:hAnsi="Arial" w:cs="Arial"/>
          <w:sz w:val="18"/>
          <w:szCs w:val="18"/>
          <w:lang w:val="en-GB" w:eastAsia="en-GB"/>
        </w:rPr>
        <w:t>Mobile:</w:t>
      </w:r>
      <w:r>
        <w:rPr>
          <w:rFonts w:ascii="Arial" w:hAnsi="Arial" w:cs="Arial"/>
          <w:sz w:val="18"/>
          <w:szCs w:val="18"/>
          <w:lang w:val="en-GB" w:eastAsia="en-GB"/>
        </w:rPr>
        <w:t xml:space="preserve"> </w:t>
      </w:r>
      <w:r w:rsidRPr="003B4312">
        <w:rPr>
          <w:rFonts w:ascii="Arial" w:hAnsi="Arial" w:cs="Arial"/>
          <w:sz w:val="18"/>
          <w:szCs w:val="18"/>
          <w:lang w:val="en-GB" w:eastAsia="en-GB"/>
        </w:rPr>
        <w:t>07432 695430</w:t>
      </w:r>
    </w:p>
    <w:p w14:paraId="58788D2B" w14:textId="77777777" w:rsidR="00522354" w:rsidRDefault="00522354" w:rsidP="00522354">
      <w:pPr>
        <w:shd w:val="clear" w:color="auto" w:fill="FFFFFF"/>
        <w:suppressAutoHyphens w:val="0"/>
        <w:rPr>
          <w:rFonts w:ascii="Arial" w:hAnsi="Arial" w:cs="Arial"/>
          <w:sz w:val="18"/>
          <w:szCs w:val="18"/>
          <w:lang w:val="en-GB" w:eastAsia="en-GB"/>
        </w:rPr>
      </w:pPr>
      <w:r>
        <w:rPr>
          <w:rFonts w:ascii="Arial" w:hAnsi="Arial" w:cs="Arial"/>
          <w:sz w:val="18"/>
          <w:szCs w:val="18"/>
          <w:lang w:val="en-GB" w:eastAsia="en-GB"/>
        </w:rPr>
        <w:t xml:space="preserve">Email: </w:t>
      </w:r>
      <w:hyperlink r:id="rId11" w:history="1">
        <w:r w:rsidRPr="003B4312">
          <w:rPr>
            <w:rStyle w:val="Hyperlink"/>
            <w:rFonts w:ascii="Arial" w:hAnsi="Arial" w:cs="Arial"/>
            <w:sz w:val="18"/>
            <w:szCs w:val="18"/>
            <w:lang w:val="en-GB" w:eastAsia="en-GB"/>
          </w:rPr>
          <w:t>tony.barton@tkrt.co.uk</w:t>
        </w:r>
      </w:hyperlink>
    </w:p>
    <w:p w14:paraId="054F4730" w14:textId="77777777" w:rsidR="00522354" w:rsidRDefault="00522354" w:rsidP="00FB2E90">
      <w:pPr>
        <w:jc w:val="both"/>
        <w:rPr>
          <w:rFonts w:ascii="Arial" w:hAnsi="Arial" w:cs="Arial"/>
          <w:sz w:val="18"/>
          <w:szCs w:val="18"/>
          <w:lang w:val="en-GB"/>
        </w:rPr>
        <w:sectPr w:rsidR="00522354" w:rsidSect="00522354">
          <w:footnotePr>
            <w:pos w:val="beneathText"/>
          </w:footnotePr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AF3DBF1" w14:textId="5EBFF60D" w:rsidR="00FB2E90" w:rsidRPr="007B35D2" w:rsidRDefault="00FB2E90" w:rsidP="00FB2E90">
      <w:pPr>
        <w:jc w:val="both"/>
        <w:rPr>
          <w:rFonts w:ascii="Arial" w:hAnsi="Arial" w:cs="Arial"/>
          <w:sz w:val="18"/>
          <w:szCs w:val="18"/>
          <w:lang w:val="en-GB"/>
        </w:rPr>
      </w:pPr>
    </w:p>
    <w:sectPr w:rsidR="00FB2E90" w:rsidRPr="007B35D2" w:rsidSect="00522354">
      <w:footnotePr>
        <w:pos w:val="beneathText"/>
      </w:footnotePr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35323" w14:textId="77777777" w:rsidR="001C721A" w:rsidRDefault="001C721A" w:rsidP="00522354">
      <w:r>
        <w:separator/>
      </w:r>
    </w:p>
  </w:endnote>
  <w:endnote w:type="continuationSeparator" w:id="0">
    <w:p w14:paraId="1860C762" w14:textId="77777777" w:rsidR="001C721A" w:rsidRDefault="001C721A" w:rsidP="0052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252B7" w14:textId="77777777" w:rsidR="001C721A" w:rsidRDefault="001C721A" w:rsidP="00522354">
      <w:r>
        <w:separator/>
      </w:r>
    </w:p>
  </w:footnote>
  <w:footnote w:type="continuationSeparator" w:id="0">
    <w:p w14:paraId="17B49A8A" w14:textId="77777777" w:rsidR="001C721A" w:rsidRDefault="001C721A" w:rsidP="00522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o"/>
      <w:lvlJc w:val="left"/>
      <w:pPr>
        <w:tabs>
          <w:tab w:val="num" w:pos="2940"/>
        </w:tabs>
      </w:pPr>
      <w:rPr>
        <w:rFonts w:ascii="Courier New" w:hAnsi="Courier New" w:cs="Courier New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o"/>
      <w:lvlJc w:val="left"/>
      <w:pPr>
        <w:tabs>
          <w:tab w:val="num" w:pos="2880"/>
        </w:tabs>
      </w:pPr>
      <w:rPr>
        <w:rFonts w:ascii="Courier New" w:hAnsi="Courier New" w:cs="Courier New"/>
      </w:rPr>
    </w:lvl>
  </w:abstractNum>
  <w:abstractNum w:abstractNumId="3" w15:restartNumberingAfterBreak="0">
    <w:nsid w:val="0B335AD5"/>
    <w:multiLevelType w:val="hybridMultilevel"/>
    <w:tmpl w:val="F2F8D5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ED3A95"/>
    <w:multiLevelType w:val="hybridMultilevel"/>
    <w:tmpl w:val="3E2A3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95C28"/>
    <w:multiLevelType w:val="hybridMultilevel"/>
    <w:tmpl w:val="4AAE77D0"/>
    <w:lvl w:ilvl="0" w:tplc="00000003">
      <w:start w:val="1"/>
      <w:numFmt w:val="bullet"/>
      <w:lvlText w:val="o"/>
      <w:lvlJc w:val="left"/>
      <w:pPr>
        <w:tabs>
          <w:tab w:val="num" w:pos="612"/>
        </w:tabs>
      </w:pPr>
      <w:rPr>
        <w:rFonts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-8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1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</w:abstractNum>
  <w:abstractNum w:abstractNumId="6" w15:restartNumberingAfterBreak="0">
    <w:nsid w:val="4AD16633"/>
    <w:multiLevelType w:val="multilevel"/>
    <w:tmpl w:val="FB12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25DD2"/>
    <w:multiLevelType w:val="hybridMultilevel"/>
    <w:tmpl w:val="3BC68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764FB"/>
    <w:multiLevelType w:val="multilevel"/>
    <w:tmpl w:val="873C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12B3F"/>
    <w:multiLevelType w:val="multilevel"/>
    <w:tmpl w:val="E4CC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F697D"/>
    <w:multiLevelType w:val="hybridMultilevel"/>
    <w:tmpl w:val="E5EE5F50"/>
    <w:lvl w:ilvl="0" w:tplc="08090001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8"/>
  </w:num>
  <w:num w:numId="7">
    <w:abstractNumId w:val="5"/>
  </w:num>
  <w:num w:numId="8">
    <w:abstractNumId w:val="10"/>
  </w:num>
  <w:num w:numId="9">
    <w:abstractNumId w:val="4"/>
  </w:num>
  <w:num w:numId="10">
    <w:abstractNumId w:val="7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C09"/>
    <w:rsid w:val="00014700"/>
    <w:rsid w:val="0006283D"/>
    <w:rsid w:val="00092851"/>
    <w:rsid w:val="000B0534"/>
    <w:rsid w:val="000B1436"/>
    <w:rsid w:val="000D01B0"/>
    <w:rsid w:val="000D2F85"/>
    <w:rsid w:val="000F34AB"/>
    <w:rsid w:val="000F3DAB"/>
    <w:rsid w:val="001101BB"/>
    <w:rsid w:val="0011345E"/>
    <w:rsid w:val="00151521"/>
    <w:rsid w:val="00185141"/>
    <w:rsid w:val="001A1F25"/>
    <w:rsid w:val="001B1A27"/>
    <w:rsid w:val="001B4B72"/>
    <w:rsid w:val="001C59C1"/>
    <w:rsid w:val="001C721A"/>
    <w:rsid w:val="001C7375"/>
    <w:rsid w:val="001E2E47"/>
    <w:rsid w:val="002107B5"/>
    <w:rsid w:val="00216048"/>
    <w:rsid w:val="0024206A"/>
    <w:rsid w:val="00246CD5"/>
    <w:rsid w:val="0026287C"/>
    <w:rsid w:val="00293A46"/>
    <w:rsid w:val="0029594E"/>
    <w:rsid w:val="002B4EC9"/>
    <w:rsid w:val="002C0E67"/>
    <w:rsid w:val="002E4403"/>
    <w:rsid w:val="00301E8A"/>
    <w:rsid w:val="00303165"/>
    <w:rsid w:val="00333666"/>
    <w:rsid w:val="003409F9"/>
    <w:rsid w:val="00361FE6"/>
    <w:rsid w:val="0039009F"/>
    <w:rsid w:val="003A1A52"/>
    <w:rsid w:val="003A697B"/>
    <w:rsid w:val="003B4312"/>
    <w:rsid w:val="003E2427"/>
    <w:rsid w:val="00401A4F"/>
    <w:rsid w:val="00423B17"/>
    <w:rsid w:val="00433F0B"/>
    <w:rsid w:val="00444EBC"/>
    <w:rsid w:val="004531B7"/>
    <w:rsid w:val="0046608C"/>
    <w:rsid w:val="00482E86"/>
    <w:rsid w:val="004863E4"/>
    <w:rsid w:val="00490767"/>
    <w:rsid w:val="00495448"/>
    <w:rsid w:val="004B27C7"/>
    <w:rsid w:val="004B5334"/>
    <w:rsid w:val="004C4A66"/>
    <w:rsid w:val="004E5E29"/>
    <w:rsid w:val="004E6650"/>
    <w:rsid w:val="004F576C"/>
    <w:rsid w:val="00506308"/>
    <w:rsid w:val="00521F7E"/>
    <w:rsid w:val="00522354"/>
    <w:rsid w:val="005422F7"/>
    <w:rsid w:val="00550B2C"/>
    <w:rsid w:val="00551B7C"/>
    <w:rsid w:val="00563EFE"/>
    <w:rsid w:val="00586DC3"/>
    <w:rsid w:val="0059341B"/>
    <w:rsid w:val="005A2730"/>
    <w:rsid w:val="005B6B51"/>
    <w:rsid w:val="005D648B"/>
    <w:rsid w:val="005D7DE2"/>
    <w:rsid w:val="006058FE"/>
    <w:rsid w:val="00614984"/>
    <w:rsid w:val="00640FED"/>
    <w:rsid w:val="00650057"/>
    <w:rsid w:val="006533BA"/>
    <w:rsid w:val="00655A8D"/>
    <w:rsid w:val="00685F22"/>
    <w:rsid w:val="006878E1"/>
    <w:rsid w:val="00697194"/>
    <w:rsid w:val="006A77BD"/>
    <w:rsid w:val="006C231F"/>
    <w:rsid w:val="006E38DD"/>
    <w:rsid w:val="006E7F65"/>
    <w:rsid w:val="00727006"/>
    <w:rsid w:val="00733F23"/>
    <w:rsid w:val="00775054"/>
    <w:rsid w:val="0077584C"/>
    <w:rsid w:val="007765C3"/>
    <w:rsid w:val="0078498B"/>
    <w:rsid w:val="00787C95"/>
    <w:rsid w:val="00797C09"/>
    <w:rsid w:val="007A0878"/>
    <w:rsid w:val="007B35D2"/>
    <w:rsid w:val="007B37EC"/>
    <w:rsid w:val="007D31A3"/>
    <w:rsid w:val="007E7625"/>
    <w:rsid w:val="00811ACC"/>
    <w:rsid w:val="00824D96"/>
    <w:rsid w:val="008543FB"/>
    <w:rsid w:val="00882A7C"/>
    <w:rsid w:val="008906B6"/>
    <w:rsid w:val="00892466"/>
    <w:rsid w:val="008943B9"/>
    <w:rsid w:val="00894610"/>
    <w:rsid w:val="008A0E40"/>
    <w:rsid w:val="008C0658"/>
    <w:rsid w:val="008E67C7"/>
    <w:rsid w:val="009135F7"/>
    <w:rsid w:val="00933FFF"/>
    <w:rsid w:val="0093430D"/>
    <w:rsid w:val="00944188"/>
    <w:rsid w:val="0094674D"/>
    <w:rsid w:val="0097524C"/>
    <w:rsid w:val="00991E83"/>
    <w:rsid w:val="009A1954"/>
    <w:rsid w:val="009D5405"/>
    <w:rsid w:val="009D648F"/>
    <w:rsid w:val="009E63C5"/>
    <w:rsid w:val="009E7539"/>
    <w:rsid w:val="00A006E1"/>
    <w:rsid w:val="00A108C1"/>
    <w:rsid w:val="00A13226"/>
    <w:rsid w:val="00A414EB"/>
    <w:rsid w:val="00A4248A"/>
    <w:rsid w:val="00A4386B"/>
    <w:rsid w:val="00A55138"/>
    <w:rsid w:val="00A63FA1"/>
    <w:rsid w:val="00A67263"/>
    <w:rsid w:val="00A72C86"/>
    <w:rsid w:val="00A748DA"/>
    <w:rsid w:val="00A752A1"/>
    <w:rsid w:val="00A914EC"/>
    <w:rsid w:val="00AB5486"/>
    <w:rsid w:val="00AF773D"/>
    <w:rsid w:val="00B00525"/>
    <w:rsid w:val="00B141BC"/>
    <w:rsid w:val="00B27F25"/>
    <w:rsid w:val="00B35480"/>
    <w:rsid w:val="00B46E7A"/>
    <w:rsid w:val="00B5272C"/>
    <w:rsid w:val="00B5579F"/>
    <w:rsid w:val="00B62A56"/>
    <w:rsid w:val="00B6415F"/>
    <w:rsid w:val="00B70125"/>
    <w:rsid w:val="00B844E9"/>
    <w:rsid w:val="00B95344"/>
    <w:rsid w:val="00BB763A"/>
    <w:rsid w:val="00BC4742"/>
    <w:rsid w:val="00BC7967"/>
    <w:rsid w:val="00BD580C"/>
    <w:rsid w:val="00BE4956"/>
    <w:rsid w:val="00C02FD7"/>
    <w:rsid w:val="00C86F74"/>
    <w:rsid w:val="00C87DA1"/>
    <w:rsid w:val="00C96FF1"/>
    <w:rsid w:val="00CC2693"/>
    <w:rsid w:val="00CD63FC"/>
    <w:rsid w:val="00D06602"/>
    <w:rsid w:val="00D13E78"/>
    <w:rsid w:val="00D2310A"/>
    <w:rsid w:val="00D27E42"/>
    <w:rsid w:val="00D5298C"/>
    <w:rsid w:val="00D666D7"/>
    <w:rsid w:val="00D72C17"/>
    <w:rsid w:val="00DD190C"/>
    <w:rsid w:val="00E12DDC"/>
    <w:rsid w:val="00E168EA"/>
    <w:rsid w:val="00E250AB"/>
    <w:rsid w:val="00E365B4"/>
    <w:rsid w:val="00E56926"/>
    <w:rsid w:val="00E56B01"/>
    <w:rsid w:val="00E925F3"/>
    <w:rsid w:val="00E9621E"/>
    <w:rsid w:val="00EA2D8B"/>
    <w:rsid w:val="00EA7955"/>
    <w:rsid w:val="00F01267"/>
    <w:rsid w:val="00F01BE8"/>
    <w:rsid w:val="00F157F1"/>
    <w:rsid w:val="00F33330"/>
    <w:rsid w:val="00F50A9D"/>
    <w:rsid w:val="00F50E60"/>
    <w:rsid w:val="00F573F8"/>
    <w:rsid w:val="00F6767A"/>
    <w:rsid w:val="00F73A3D"/>
    <w:rsid w:val="00F804D2"/>
    <w:rsid w:val="00F81740"/>
    <w:rsid w:val="00F82D37"/>
    <w:rsid w:val="00F83B6C"/>
    <w:rsid w:val="00FB2E90"/>
    <w:rsid w:val="00FB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B53A"/>
  <w15:docId w15:val="{C0D57B22-E6A1-410B-83EC-4A04746C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06A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6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6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qFormat/>
    <w:rsid w:val="0024206A"/>
    <w:pPr>
      <w:keepNext/>
      <w:widowControl w:val="0"/>
      <w:numPr>
        <w:ilvl w:val="3"/>
        <w:numId w:val="1"/>
      </w:numPr>
      <w:autoSpaceDE w:val="0"/>
      <w:ind w:right="-356"/>
      <w:outlineLvl w:val="3"/>
    </w:pPr>
    <w:rPr>
      <w:rFonts w:ascii="Arial" w:hAnsi="Arial" w:cs="Arial"/>
      <w:b/>
      <w:bCs/>
      <w:sz w:val="20"/>
      <w:szCs w:val="20"/>
      <w:lang w:val="en-GB"/>
    </w:rPr>
  </w:style>
  <w:style w:type="paragraph" w:styleId="Heading5">
    <w:name w:val="heading 5"/>
    <w:basedOn w:val="Normal"/>
    <w:next w:val="Normal"/>
    <w:qFormat/>
    <w:rsid w:val="0024206A"/>
    <w:pPr>
      <w:keepNext/>
      <w:widowControl w:val="0"/>
      <w:numPr>
        <w:ilvl w:val="4"/>
        <w:numId w:val="1"/>
      </w:numPr>
      <w:pBdr>
        <w:bottom w:val="single" w:sz="8" w:space="1" w:color="000000"/>
      </w:pBdr>
      <w:autoSpaceDE w:val="0"/>
      <w:outlineLvl w:val="4"/>
    </w:pPr>
    <w:rPr>
      <w:rFonts w:ascii="Arial" w:hAnsi="Arial" w:cs="Arial"/>
      <w:b/>
      <w:bCs/>
      <w:lang w:val="en-GB"/>
    </w:rPr>
  </w:style>
  <w:style w:type="paragraph" w:styleId="Heading6">
    <w:name w:val="heading 6"/>
    <w:basedOn w:val="Normal"/>
    <w:next w:val="Normal"/>
    <w:qFormat/>
    <w:rsid w:val="0024206A"/>
    <w:pPr>
      <w:keepNext/>
      <w:widowControl w:val="0"/>
      <w:numPr>
        <w:ilvl w:val="5"/>
        <w:numId w:val="1"/>
      </w:numPr>
      <w:autoSpaceDE w:val="0"/>
      <w:outlineLvl w:val="5"/>
    </w:pPr>
    <w:rPr>
      <w:rFonts w:ascii="Arial" w:hAnsi="Arial" w:cs="Arial"/>
      <w:b/>
      <w:bCs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24206A"/>
    <w:rPr>
      <w:rFonts w:ascii="Courier New" w:hAnsi="Courier New" w:cs="Courier New"/>
    </w:rPr>
  </w:style>
  <w:style w:type="character" w:customStyle="1" w:styleId="WW8Num3z0">
    <w:name w:val="WW8Num3z0"/>
    <w:rsid w:val="0024206A"/>
    <w:rPr>
      <w:rFonts w:ascii="Courier New" w:hAnsi="Courier New" w:cs="Courier New"/>
    </w:rPr>
  </w:style>
  <w:style w:type="character" w:customStyle="1" w:styleId="Absatz-Standardschriftart">
    <w:name w:val="Absatz-Standardschriftart"/>
    <w:rsid w:val="0024206A"/>
  </w:style>
  <w:style w:type="character" w:customStyle="1" w:styleId="WW8Num1z0">
    <w:name w:val="WW8Num1z0"/>
    <w:rsid w:val="0024206A"/>
    <w:rPr>
      <w:rFonts w:ascii="Courier New" w:hAnsi="Courier New" w:cs="Courier New"/>
    </w:rPr>
  </w:style>
  <w:style w:type="character" w:customStyle="1" w:styleId="WW8Num1z2">
    <w:name w:val="WW8Num1z2"/>
    <w:rsid w:val="0024206A"/>
    <w:rPr>
      <w:rFonts w:ascii="Wingdings" w:hAnsi="Wingdings"/>
    </w:rPr>
  </w:style>
  <w:style w:type="character" w:customStyle="1" w:styleId="WW8Num1z3">
    <w:name w:val="WW8Num1z3"/>
    <w:rsid w:val="0024206A"/>
    <w:rPr>
      <w:rFonts w:ascii="Symbol" w:hAnsi="Symbol"/>
    </w:rPr>
  </w:style>
  <w:style w:type="character" w:customStyle="1" w:styleId="WW8Num2z2">
    <w:name w:val="WW8Num2z2"/>
    <w:rsid w:val="0024206A"/>
    <w:rPr>
      <w:rFonts w:ascii="Wingdings" w:hAnsi="Wingdings"/>
    </w:rPr>
  </w:style>
  <w:style w:type="character" w:customStyle="1" w:styleId="WW8Num2z3">
    <w:name w:val="WW8Num2z3"/>
    <w:rsid w:val="0024206A"/>
    <w:rPr>
      <w:rFonts w:ascii="Symbol" w:hAnsi="Symbol"/>
    </w:rPr>
  </w:style>
  <w:style w:type="paragraph" w:customStyle="1" w:styleId="Heading">
    <w:name w:val="Heading"/>
    <w:basedOn w:val="Normal"/>
    <w:next w:val="BodyText"/>
    <w:rsid w:val="0024206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24206A"/>
    <w:pPr>
      <w:spacing w:after="120"/>
    </w:pPr>
  </w:style>
  <w:style w:type="paragraph" w:styleId="List">
    <w:name w:val="List"/>
    <w:basedOn w:val="BodyText"/>
    <w:semiHidden/>
    <w:rsid w:val="0024206A"/>
    <w:rPr>
      <w:rFonts w:cs="Tahoma"/>
    </w:rPr>
  </w:style>
  <w:style w:type="paragraph" w:styleId="Caption">
    <w:name w:val="caption"/>
    <w:basedOn w:val="Normal"/>
    <w:qFormat/>
    <w:rsid w:val="0024206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4206A"/>
    <w:pPr>
      <w:suppressLineNumbers/>
    </w:pPr>
    <w:rPr>
      <w:rFonts w:cs="Tahoma"/>
    </w:rPr>
  </w:style>
  <w:style w:type="paragraph" w:styleId="BlockText">
    <w:name w:val="Block Text"/>
    <w:basedOn w:val="Normal"/>
    <w:semiHidden/>
    <w:rsid w:val="0024206A"/>
    <w:pPr>
      <w:widowControl w:val="0"/>
      <w:autoSpaceDE w:val="0"/>
      <w:ind w:left="2160" w:right="-7"/>
      <w:jc w:val="both"/>
    </w:pPr>
    <w:rPr>
      <w:rFonts w:ascii="Arial" w:hAnsi="Arial" w:cs="Arial"/>
      <w:sz w:val="20"/>
      <w:szCs w:val="20"/>
      <w:lang w:val="en-GB"/>
    </w:rPr>
  </w:style>
  <w:style w:type="paragraph" w:customStyle="1" w:styleId="TableContents">
    <w:name w:val="Table Contents"/>
    <w:basedOn w:val="Normal"/>
    <w:rsid w:val="0024206A"/>
    <w:pPr>
      <w:suppressLineNumbers/>
    </w:pPr>
  </w:style>
  <w:style w:type="paragraph" w:customStyle="1" w:styleId="TableHeading">
    <w:name w:val="Table Heading"/>
    <w:basedOn w:val="TableContents"/>
    <w:rsid w:val="0024206A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6971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7194"/>
    <w:rPr>
      <w:b/>
      <w:bCs/>
    </w:rPr>
  </w:style>
  <w:style w:type="character" w:customStyle="1" w:styleId="ilad">
    <w:name w:val="il_ad"/>
    <w:basedOn w:val="DefaultParagraphFont"/>
    <w:rsid w:val="00697194"/>
  </w:style>
  <w:style w:type="paragraph" w:styleId="NormalWeb">
    <w:name w:val="Normal (Web)"/>
    <w:basedOn w:val="Normal"/>
    <w:uiPriority w:val="99"/>
    <w:semiHidden/>
    <w:unhideWhenUsed/>
    <w:rsid w:val="00811ACC"/>
    <w:pPr>
      <w:suppressAutoHyphens w:val="0"/>
      <w:spacing w:before="100" w:beforeAutospacing="1" w:after="100" w:afterAutospacing="1"/>
    </w:pPr>
    <w:rPr>
      <w:lang w:val="en-GB" w:eastAsia="en-GB"/>
    </w:rPr>
  </w:style>
  <w:style w:type="paragraph" w:customStyle="1" w:styleId="content1">
    <w:name w:val="content1"/>
    <w:basedOn w:val="Normal"/>
    <w:rsid w:val="00B6415F"/>
    <w:pPr>
      <w:suppressAutoHyphens w:val="0"/>
      <w:spacing w:before="100" w:beforeAutospacing="1" w:after="100" w:afterAutospacing="1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9467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0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8C0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B4EC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1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23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354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5223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354"/>
    <w:rPr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9" w:color="CCCCCC"/>
            <w:right w:val="none" w:sz="0" w:space="0" w:color="auto"/>
          </w:divBdr>
          <w:divsChild>
            <w:div w:id="1444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3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4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5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3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2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0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962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717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43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73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5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8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4750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6892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7116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8037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0128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dotted" w:sz="6" w:space="15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2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25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313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4397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85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037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8460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633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4250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servercentral.com/blogs/go-sql-blog-a-blog-dedicated-for-sql-server-developers-alik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ny.barton@tkrt.co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yan@diveplanner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ssqltips.com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DA660-F71A-4CBD-89C5-E9E9C0C4E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8285</TotalTime>
  <Pages>4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A J Bell Limited</Company>
  <LinksUpToDate>false</LinksUpToDate>
  <CharactersWithSpaces>10795</CharactersWithSpaces>
  <SharedDoc>false</SharedDoc>
  <HLinks>
    <vt:vector size="6" baseType="variant">
      <vt:variant>
        <vt:i4>5242945</vt:i4>
      </vt:variant>
      <vt:variant>
        <vt:i4>0</vt:i4>
      </vt:variant>
      <vt:variant>
        <vt:i4>0</vt:i4>
      </vt:variant>
      <vt:variant>
        <vt:i4>5</vt:i4>
      </vt:variant>
      <vt:variant>
        <vt:lpwstr>http://greatresumeexample.com/resume-pros/work-experience-resume-section/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Andrew Fenna</dc:creator>
  <cp:lastModifiedBy>Kara Brooks</cp:lastModifiedBy>
  <cp:revision>66</cp:revision>
  <cp:lastPrinted>1901-01-01T00:00:00Z</cp:lastPrinted>
  <dcterms:created xsi:type="dcterms:W3CDTF">2012-02-08T12:23:00Z</dcterms:created>
  <dcterms:modified xsi:type="dcterms:W3CDTF">2019-08-06T11:44:00Z</dcterms:modified>
</cp:coreProperties>
</file>