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61B" w:rsidRDefault="00CE3605" w:rsidP="00207836">
      <w:pPr>
        <w:jc w:val="center"/>
        <w:rPr>
          <w:b/>
          <w:u w:val="single"/>
        </w:rPr>
      </w:pPr>
      <w:r>
        <w:rPr>
          <w:b/>
          <w:u w:val="single"/>
        </w:rPr>
        <w:t>Curriculum Vitae</w:t>
      </w:r>
    </w:p>
    <w:p w:rsidR="00DC061B" w:rsidRDefault="00DC061B" w:rsidP="00207836">
      <w:pPr>
        <w:jc w:val="both"/>
      </w:pPr>
    </w:p>
    <w:p w:rsidR="00DC061B" w:rsidRDefault="00DC061B" w:rsidP="00207836">
      <w:pPr>
        <w:jc w:val="both"/>
      </w:pPr>
    </w:p>
    <w:p w:rsidR="00DC061B" w:rsidRDefault="00CE3605" w:rsidP="00207836">
      <w:pPr>
        <w:jc w:val="both"/>
        <w:rPr>
          <w:b/>
          <w:u w:val="single"/>
        </w:rPr>
      </w:pPr>
      <w:r>
        <w:rPr>
          <w:b/>
          <w:u w:val="single"/>
        </w:rPr>
        <w:t>Personal Details</w:t>
      </w:r>
    </w:p>
    <w:p w:rsidR="00DC061B" w:rsidRDefault="00CE3605" w:rsidP="00207836">
      <w:pPr>
        <w:jc w:val="both"/>
      </w:pPr>
      <w:r>
        <w:rPr>
          <w:b/>
        </w:rPr>
        <w:t xml:space="preserve">Name:  </w:t>
      </w:r>
      <w:r>
        <w:t xml:space="preserve">Leslie </w:t>
      </w:r>
      <w:proofErr w:type="spellStart"/>
      <w:r>
        <w:t>Nyarko</w:t>
      </w:r>
      <w:proofErr w:type="spellEnd"/>
      <w:r w:rsidR="00BF7D9B">
        <w:t xml:space="preserve"> </w:t>
      </w:r>
      <w:proofErr w:type="spellStart"/>
      <w:r w:rsidR="000E136B">
        <w:t>Bonsu</w:t>
      </w:r>
      <w:proofErr w:type="spellEnd"/>
    </w:p>
    <w:p w:rsidR="00DC061B" w:rsidRDefault="00CE3605" w:rsidP="00207836">
      <w:pPr>
        <w:jc w:val="both"/>
      </w:pPr>
      <w:r>
        <w:rPr>
          <w:b/>
        </w:rPr>
        <w:t>Email:</w:t>
      </w:r>
      <w:r>
        <w:t xml:space="preserve">  </w:t>
      </w:r>
      <w:r w:rsidR="001F234B">
        <w:rPr>
          <w:color w:val="0000FF"/>
          <w:u w:val="single"/>
        </w:rPr>
        <w:t>leskbon7@gmail</w:t>
      </w:r>
      <w:r w:rsidR="0018341C">
        <w:rPr>
          <w:color w:val="0000FF"/>
          <w:u w:val="single"/>
        </w:rPr>
        <w:t>.com</w:t>
      </w:r>
    </w:p>
    <w:p w:rsidR="00DC061B" w:rsidRDefault="00CE3605" w:rsidP="00207836">
      <w:pPr>
        <w:jc w:val="both"/>
        <w:rPr>
          <w:bCs/>
        </w:rPr>
      </w:pPr>
      <w:r>
        <w:rPr>
          <w:b/>
        </w:rPr>
        <w:t>Mobile No.:</w:t>
      </w:r>
      <w:r w:rsidR="00B661C9">
        <w:rPr>
          <w:bCs/>
        </w:rPr>
        <w:t>07887386547</w:t>
      </w:r>
    </w:p>
    <w:p w:rsidR="00DC061B" w:rsidRDefault="00CE3605" w:rsidP="00207836">
      <w:pPr>
        <w:jc w:val="both"/>
      </w:pPr>
      <w:r>
        <w:rPr>
          <w:b/>
        </w:rPr>
        <w:t xml:space="preserve">Address:  </w:t>
      </w:r>
      <w:r w:rsidR="00581618">
        <w:t>66a W</w:t>
      </w:r>
      <w:r w:rsidR="0018341C">
        <w:t xml:space="preserve">oodside </w:t>
      </w:r>
      <w:proofErr w:type="spellStart"/>
      <w:r w:rsidR="0018341C">
        <w:t>Gdns</w:t>
      </w:r>
      <w:proofErr w:type="spellEnd"/>
      <w:r w:rsidR="0018341C">
        <w:t>, London. N17</w:t>
      </w:r>
      <w:r w:rsidR="00653E1D">
        <w:t xml:space="preserve"> </w:t>
      </w:r>
      <w:r w:rsidR="00581618">
        <w:t>6UW</w:t>
      </w:r>
    </w:p>
    <w:p w:rsidR="00BF7D9B" w:rsidRPr="00BF7D9B" w:rsidRDefault="00BF7D9B" w:rsidP="00207836">
      <w:pPr>
        <w:jc w:val="both"/>
        <w:rPr>
          <w:b/>
          <w:i/>
        </w:rPr>
      </w:pPr>
      <w:r>
        <w:rPr>
          <w:b/>
          <w:i/>
        </w:rPr>
        <w:t>Full UK Driving Licence</w:t>
      </w:r>
    </w:p>
    <w:p w:rsidR="00DC061B" w:rsidRDefault="00DC061B" w:rsidP="00207836">
      <w:pPr>
        <w:jc w:val="both"/>
        <w:rPr>
          <w:b/>
          <w:bCs/>
        </w:rPr>
      </w:pPr>
    </w:p>
    <w:p w:rsidR="00DC061B" w:rsidRDefault="00CE3605" w:rsidP="00207836">
      <w:pPr>
        <w:jc w:val="both"/>
        <w:rPr>
          <w:b/>
          <w:u w:val="single"/>
        </w:rPr>
      </w:pPr>
      <w:r>
        <w:rPr>
          <w:b/>
          <w:u w:val="single"/>
        </w:rPr>
        <w:t>Profile</w:t>
      </w:r>
    </w:p>
    <w:p w:rsidR="00DC061B" w:rsidRDefault="00CE3605" w:rsidP="00207836">
      <w:pPr>
        <w:jc w:val="both"/>
      </w:pPr>
      <w:r>
        <w:t>I am a highly motivated computer professional of graduate calibre, enthusiastic, articulate and highly numerate, proactive and flexible, an excellent communicator, and a proven achiever. A combination of my technical training, courses attended, and experience gained over the years plus my ability to work on my own initiative, notwithstanding, my capability to mould myself to be part of a team have provided me with the skills to enjoy the challenge of being a valuable asset to your company.</w:t>
      </w:r>
    </w:p>
    <w:p w:rsidR="004F6610" w:rsidRDefault="004F6610" w:rsidP="00207836">
      <w:pPr>
        <w:jc w:val="both"/>
        <w:rPr>
          <w:b/>
          <w:u w:val="single"/>
        </w:rPr>
      </w:pPr>
    </w:p>
    <w:p w:rsidR="004F6610" w:rsidRDefault="00CE3605" w:rsidP="00207836">
      <w:pPr>
        <w:jc w:val="both"/>
        <w:rPr>
          <w:b/>
          <w:u w:val="single"/>
        </w:rPr>
      </w:pPr>
      <w:r>
        <w:rPr>
          <w:b/>
          <w:u w:val="single"/>
        </w:rPr>
        <w:t>Education</w:t>
      </w:r>
    </w:p>
    <w:p w:rsidR="000B27CF" w:rsidRPr="000B27CF" w:rsidRDefault="000B27CF" w:rsidP="00207836">
      <w:pPr>
        <w:pStyle w:val="ListParagraph"/>
        <w:ind w:left="0"/>
        <w:jc w:val="both"/>
        <w:rPr>
          <w:b/>
          <w:u w:val="single"/>
        </w:rPr>
      </w:pPr>
    </w:p>
    <w:p w:rsidR="0018341C" w:rsidRPr="004F6610" w:rsidRDefault="000B27CF" w:rsidP="00207836">
      <w:pPr>
        <w:pStyle w:val="ListParagraph"/>
        <w:numPr>
          <w:ilvl w:val="0"/>
          <w:numId w:val="3"/>
        </w:numPr>
        <w:jc w:val="both"/>
        <w:rPr>
          <w:b/>
          <w:u w:val="single"/>
        </w:rPr>
      </w:pPr>
      <w:r>
        <w:t xml:space="preserve">BPP University </w:t>
      </w:r>
      <w:proofErr w:type="spellStart"/>
      <w:r>
        <w:t>College,Waterloo</w:t>
      </w:r>
      <w:proofErr w:type="spellEnd"/>
      <w:r>
        <w:t>; Higher Education Certificate in Legal Studies  2012-2014</w:t>
      </w:r>
    </w:p>
    <w:p w:rsidR="0001709F" w:rsidRPr="0001709F" w:rsidRDefault="004F6610" w:rsidP="00207836">
      <w:pPr>
        <w:pStyle w:val="ListParagraph"/>
        <w:numPr>
          <w:ilvl w:val="0"/>
          <w:numId w:val="3"/>
        </w:numPr>
        <w:jc w:val="both"/>
        <w:rPr>
          <w:b/>
          <w:u w:val="single"/>
        </w:rPr>
      </w:pPr>
      <w:r>
        <w:t>BPP Business School</w:t>
      </w:r>
      <w:r w:rsidR="0001709F">
        <w:t>,</w:t>
      </w:r>
      <w:r>
        <w:t xml:space="preserve"> Bank; Pathway to Legal Studies                       2011-2012</w:t>
      </w:r>
    </w:p>
    <w:p w:rsidR="0001709F" w:rsidRPr="0001709F" w:rsidRDefault="0001709F" w:rsidP="00207836">
      <w:pPr>
        <w:pStyle w:val="ListParagraph"/>
        <w:numPr>
          <w:ilvl w:val="0"/>
          <w:numId w:val="3"/>
        </w:numPr>
        <w:jc w:val="both"/>
        <w:rPr>
          <w:b/>
          <w:u w:val="single"/>
        </w:rPr>
      </w:pPr>
      <w:r>
        <w:t>Centre for Training and Development, Hoxton; Pastoral Care             2009</w:t>
      </w:r>
    </w:p>
    <w:p w:rsidR="0053372D" w:rsidRPr="0053372D" w:rsidRDefault="0001709F" w:rsidP="00207836">
      <w:pPr>
        <w:pStyle w:val="ListParagraph"/>
        <w:numPr>
          <w:ilvl w:val="0"/>
          <w:numId w:val="3"/>
        </w:numPr>
        <w:jc w:val="both"/>
      </w:pPr>
      <w:r>
        <w:t>Mind In Haringey, Patients Council Volunteer</w:t>
      </w:r>
      <w:r w:rsidR="00D225A3">
        <w:t>,</w:t>
      </w:r>
      <w:r>
        <w:t xml:space="preserve"> skills in Advocacy      2007</w:t>
      </w:r>
    </w:p>
    <w:p w:rsidR="00DC061B" w:rsidRPr="0053372D" w:rsidRDefault="009F3BFD" w:rsidP="00207836">
      <w:pPr>
        <w:pStyle w:val="ListParagraph"/>
        <w:numPr>
          <w:ilvl w:val="0"/>
          <w:numId w:val="3"/>
        </w:numPr>
        <w:tabs>
          <w:tab w:val="left" w:pos="360"/>
          <w:tab w:val="left" w:pos="1080"/>
        </w:tabs>
        <w:jc w:val="both"/>
        <w:rPr>
          <w:bCs/>
        </w:rPr>
      </w:pPr>
      <w:r w:rsidRPr="0053372D">
        <w:rPr>
          <w:bCs/>
        </w:rPr>
        <w:t xml:space="preserve">NEWI-North East Wales Institute of Higher Education ; </w:t>
      </w:r>
      <w:r w:rsidR="00CE3605" w:rsidRPr="0053372D">
        <w:rPr>
          <w:bCs/>
        </w:rPr>
        <w:t xml:space="preserve"> Co</w:t>
      </w:r>
      <w:r w:rsidRPr="0053372D">
        <w:rPr>
          <w:bCs/>
        </w:rPr>
        <w:t>mputing   2001</w:t>
      </w:r>
    </w:p>
    <w:p w:rsidR="00DC061B" w:rsidRPr="0053372D" w:rsidRDefault="00CE3605" w:rsidP="00207836">
      <w:pPr>
        <w:pStyle w:val="ListParagraph"/>
        <w:numPr>
          <w:ilvl w:val="0"/>
          <w:numId w:val="3"/>
        </w:numPr>
        <w:tabs>
          <w:tab w:val="left" w:pos="360"/>
          <w:tab w:val="left" w:pos="1080"/>
        </w:tabs>
        <w:jc w:val="both"/>
        <w:rPr>
          <w:bCs/>
        </w:rPr>
      </w:pPr>
      <w:r w:rsidRPr="0053372D">
        <w:rPr>
          <w:bCs/>
        </w:rPr>
        <w:t>NEWI,</w:t>
      </w:r>
      <w:r w:rsidR="00917274" w:rsidRPr="0053372D">
        <w:rPr>
          <w:bCs/>
        </w:rPr>
        <w:t xml:space="preserve"> Cisco Certified Network Associate</w:t>
      </w:r>
      <w:r w:rsidRPr="0053372D">
        <w:rPr>
          <w:bCs/>
        </w:rPr>
        <w:t xml:space="preserve">; CCNA        </w:t>
      </w:r>
      <w:r w:rsidR="009F3BFD" w:rsidRPr="0053372D">
        <w:rPr>
          <w:bCs/>
        </w:rPr>
        <w:t xml:space="preserve">                       2001</w:t>
      </w:r>
    </w:p>
    <w:p w:rsidR="00DC061B" w:rsidRPr="0001709F" w:rsidRDefault="00CE3605" w:rsidP="00207836">
      <w:pPr>
        <w:pStyle w:val="ListParagraph"/>
        <w:numPr>
          <w:ilvl w:val="0"/>
          <w:numId w:val="3"/>
        </w:numPr>
        <w:tabs>
          <w:tab w:val="left" w:pos="360"/>
          <w:tab w:val="left" w:pos="1080"/>
        </w:tabs>
        <w:jc w:val="both"/>
        <w:rPr>
          <w:bCs/>
        </w:rPr>
      </w:pPr>
      <w:r w:rsidRPr="0001709F">
        <w:rPr>
          <w:bCs/>
        </w:rPr>
        <w:t>West Ches</w:t>
      </w:r>
      <w:r w:rsidR="00B44D35">
        <w:rPr>
          <w:bCs/>
        </w:rPr>
        <w:t xml:space="preserve">hire College, Chester; </w:t>
      </w:r>
      <w:r w:rsidRPr="0001709F">
        <w:rPr>
          <w:bCs/>
        </w:rPr>
        <w:t xml:space="preserve"> IT Applications           </w:t>
      </w:r>
      <w:r w:rsidR="00DC60A1">
        <w:rPr>
          <w:bCs/>
        </w:rPr>
        <w:t xml:space="preserve">                     </w:t>
      </w:r>
      <w:r w:rsidRPr="0001709F">
        <w:rPr>
          <w:bCs/>
        </w:rPr>
        <w:t xml:space="preserve"> 1999-2000</w:t>
      </w:r>
    </w:p>
    <w:p w:rsidR="00DC061B" w:rsidRPr="0001709F" w:rsidRDefault="00CE3605" w:rsidP="00207836">
      <w:pPr>
        <w:pStyle w:val="ListParagraph"/>
        <w:numPr>
          <w:ilvl w:val="0"/>
          <w:numId w:val="3"/>
        </w:numPr>
        <w:tabs>
          <w:tab w:val="left" w:pos="360"/>
          <w:tab w:val="left" w:pos="1080"/>
        </w:tabs>
        <w:jc w:val="both"/>
        <w:rPr>
          <w:bCs/>
        </w:rPr>
      </w:pPr>
      <w:proofErr w:type="spellStart"/>
      <w:r w:rsidRPr="0001709F">
        <w:rPr>
          <w:bCs/>
        </w:rPr>
        <w:t>Micap</w:t>
      </w:r>
      <w:proofErr w:type="spellEnd"/>
      <w:r w:rsidRPr="0001709F">
        <w:rPr>
          <w:bCs/>
        </w:rPr>
        <w:t>- Coral Technology Institute, Ontario.                                          1997-1998</w:t>
      </w:r>
    </w:p>
    <w:p w:rsidR="00DC061B" w:rsidRDefault="00CE3605" w:rsidP="00207836">
      <w:pPr>
        <w:tabs>
          <w:tab w:val="left" w:pos="2160"/>
        </w:tabs>
        <w:ind w:left="360"/>
        <w:jc w:val="both"/>
        <w:rPr>
          <w:bCs/>
        </w:rPr>
      </w:pPr>
      <w:r>
        <w:rPr>
          <w:bCs/>
        </w:rPr>
        <w:t>Certification A+, Computer Hardware Technician</w:t>
      </w:r>
    </w:p>
    <w:p w:rsidR="00B0437B" w:rsidRDefault="00B0437B" w:rsidP="00207836">
      <w:pPr>
        <w:tabs>
          <w:tab w:val="left" w:pos="2160"/>
        </w:tabs>
        <w:ind w:left="360"/>
        <w:jc w:val="both"/>
        <w:rPr>
          <w:b/>
          <w:bCs/>
          <w:u w:val="single"/>
        </w:rPr>
      </w:pPr>
      <w:r>
        <w:rPr>
          <w:b/>
          <w:bCs/>
          <w:u w:val="single"/>
        </w:rPr>
        <w:t>Work place Training</w:t>
      </w:r>
    </w:p>
    <w:p w:rsidR="00B0437B" w:rsidRPr="00B0437B" w:rsidRDefault="00B0437B" w:rsidP="00207836">
      <w:pPr>
        <w:tabs>
          <w:tab w:val="left" w:pos="2160"/>
        </w:tabs>
        <w:ind w:left="360"/>
        <w:jc w:val="both"/>
        <w:rPr>
          <w:bCs/>
        </w:rPr>
      </w:pPr>
      <w:r>
        <w:rPr>
          <w:bCs/>
        </w:rPr>
        <w:t xml:space="preserve">I have IBM in house training in the effective running, troubleshooting, </w:t>
      </w:r>
      <w:proofErr w:type="spellStart"/>
      <w:r>
        <w:rPr>
          <w:bCs/>
        </w:rPr>
        <w:t>maintaince</w:t>
      </w:r>
      <w:proofErr w:type="spellEnd"/>
      <w:r>
        <w:rPr>
          <w:bCs/>
        </w:rPr>
        <w:t xml:space="preserve"> and repair of NCR </w:t>
      </w:r>
      <w:proofErr w:type="spellStart"/>
      <w:r>
        <w:rPr>
          <w:bCs/>
        </w:rPr>
        <w:t>atms</w:t>
      </w:r>
      <w:proofErr w:type="spellEnd"/>
      <w:r>
        <w:rPr>
          <w:bCs/>
        </w:rPr>
        <w:t xml:space="preserve"> to bring them back into service. I was examined for this and </w:t>
      </w:r>
      <w:proofErr w:type="spellStart"/>
      <w:r>
        <w:rPr>
          <w:bCs/>
        </w:rPr>
        <w:t>i</w:t>
      </w:r>
      <w:proofErr w:type="spellEnd"/>
      <w:r>
        <w:rPr>
          <w:bCs/>
        </w:rPr>
        <w:t xml:space="preserve"> passed the exams to become a second line engineer in NCR </w:t>
      </w:r>
      <w:proofErr w:type="spellStart"/>
      <w:r>
        <w:rPr>
          <w:bCs/>
        </w:rPr>
        <w:t>atms</w:t>
      </w:r>
      <w:proofErr w:type="spellEnd"/>
      <w:r>
        <w:rPr>
          <w:bCs/>
        </w:rPr>
        <w:t xml:space="preserve">. Also, </w:t>
      </w:r>
      <w:proofErr w:type="spellStart"/>
      <w:r>
        <w:rPr>
          <w:bCs/>
        </w:rPr>
        <w:t>i</w:t>
      </w:r>
      <w:proofErr w:type="spellEnd"/>
      <w:r>
        <w:rPr>
          <w:bCs/>
        </w:rPr>
        <w:t xml:space="preserve"> have first line engineer training in Wincor machines also                                                       October 2018</w:t>
      </w:r>
    </w:p>
    <w:p w:rsidR="00DC061B" w:rsidRDefault="00CE3605" w:rsidP="00207836">
      <w:pPr>
        <w:jc w:val="both"/>
        <w:rPr>
          <w:b/>
          <w:u w:val="single"/>
        </w:rPr>
      </w:pPr>
      <w:r>
        <w:rPr>
          <w:b/>
          <w:u w:val="single"/>
        </w:rPr>
        <w:t>Skills</w:t>
      </w:r>
    </w:p>
    <w:p w:rsidR="00DC061B" w:rsidRDefault="00CE3605" w:rsidP="00207836">
      <w:pPr>
        <w:tabs>
          <w:tab w:val="left" w:pos="2160"/>
        </w:tabs>
        <w:ind w:left="360"/>
        <w:jc w:val="both"/>
      </w:pPr>
      <w:r>
        <w:t xml:space="preserve">I am a proficient IT Support Technician within adobe </w:t>
      </w:r>
      <w:proofErr w:type="spellStart"/>
      <w:r>
        <w:t>photoshop</w:t>
      </w:r>
      <w:proofErr w:type="spellEnd"/>
      <w:r>
        <w:t xml:space="preserve">, flash, macromedia </w:t>
      </w:r>
      <w:proofErr w:type="spellStart"/>
      <w:r>
        <w:t>dreamweaver</w:t>
      </w:r>
      <w:proofErr w:type="spellEnd"/>
      <w:r>
        <w:t xml:space="preserve">, </w:t>
      </w:r>
      <w:proofErr w:type="spellStart"/>
      <w:r>
        <w:t>borland</w:t>
      </w:r>
      <w:proofErr w:type="spellEnd"/>
      <w:r>
        <w:t xml:space="preserve"> turbo C++, C#, webpage design, internet+ e- commerce, installation, configuration, troubleshooting, network security, monitoring, load balancing, site surveys, performance optimization, implementation and a</w:t>
      </w:r>
      <w:r w:rsidR="00BF793E">
        <w:t>dministration of Windows 97,98,</w:t>
      </w:r>
      <w:r>
        <w:t>2000</w:t>
      </w:r>
      <w:r w:rsidR="00BF793E">
        <w:t>,7 and 10,</w:t>
      </w:r>
      <w:r>
        <w:t xml:space="preserve"> Professional, ME,XP, office 2000,officeXP; MS Exchange, Active Directories,. Moreover, Networking, Routing Theory and Router Technologies, Advanced Routing and Switching,  </w:t>
      </w:r>
      <w:r>
        <w:br/>
        <w:t xml:space="preserve">Content: </w:t>
      </w:r>
      <w:smartTag w:uri="urn:schemas-microsoft-com:office:smarttags" w:element="stockticker">
        <w:r>
          <w:t>OSI</w:t>
        </w:r>
      </w:smartTag>
      <w:r>
        <w:t xml:space="preserve">, IGRP, </w:t>
      </w:r>
      <w:smartTag w:uri="urn:schemas-microsoft-com:office:smarttags" w:element="stockticker">
        <w:r>
          <w:t>BGP</w:t>
        </w:r>
      </w:smartTag>
      <w:r>
        <w:t>/</w:t>
      </w:r>
      <w:smartTag w:uri="urn:schemas-microsoft-com:office:smarttags" w:element="stockticker">
        <w:r>
          <w:t>EGP</w:t>
        </w:r>
      </w:smartTag>
      <w:r>
        <w:t xml:space="preserve">, ES-IS, IS-IS, HDLC </w:t>
      </w:r>
      <w:smartTag w:uri="urn:schemas-microsoft-com:office:smarttags" w:element="stockticker">
        <w:r>
          <w:t>PPP</w:t>
        </w:r>
      </w:smartTag>
      <w:r>
        <w:t>, X.25, SMDS, FDDI, ATM, Frame Relay, SONET, ISDN, ADSL;</w:t>
      </w:r>
      <w:smartTag w:uri="urn:schemas-microsoft-com:office:smarttags" w:element="stockticker">
        <w:r>
          <w:t>LAN</w:t>
        </w:r>
      </w:smartTag>
      <w:r>
        <w:t xml:space="preserve"> and WAN Technology, Internet Technology, </w:t>
      </w:r>
      <w:smartTag w:uri="urn:schemas-microsoft-com:office:smarttags" w:element="stockticker">
        <w:r>
          <w:t>TCP</w:t>
        </w:r>
      </w:smartTag>
      <w:r>
        <w:t>/IP, ISDN, ADSL, Hubs, Switches, Routers and Gateways: DNS,WNS, DHCP</w:t>
      </w:r>
      <w:r w:rsidR="00857A83">
        <w:t>.</w:t>
      </w:r>
      <w:r w:rsidR="003039C9">
        <w:t xml:space="preserve"> </w:t>
      </w:r>
      <w:proofErr w:type="spellStart"/>
      <w:r w:rsidR="003039C9">
        <w:t>More over</w:t>
      </w:r>
      <w:proofErr w:type="spellEnd"/>
      <w:r w:rsidR="003039C9">
        <w:t xml:space="preserve">, I am very conversant with NCR and Wincor ATMs and component electromechanical parts for every visit checks at </w:t>
      </w:r>
      <w:proofErr w:type="gramStart"/>
      <w:r w:rsidR="003039C9">
        <w:t>clients</w:t>
      </w:r>
      <w:proofErr w:type="gramEnd"/>
      <w:r w:rsidR="003039C9">
        <w:t xml:space="preserve"> sites and pods.</w:t>
      </w:r>
      <w:r w:rsidR="004220CB">
        <w:t xml:space="preserve"> Second line engineering training and experience in the all component parts of the ATM.</w:t>
      </w:r>
    </w:p>
    <w:p w:rsidR="000A1C2D" w:rsidRDefault="00857A83" w:rsidP="00207836">
      <w:pPr>
        <w:tabs>
          <w:tab w:val="left" w:pos="2160"/>
        </w:tabs>
        <w:ind w:left="360"/>
        <w:jc w:val="both"/>
      </w:pPr>
      <w:r>
        <w:t>Further, I have very good interpersonal skills in addition to my ability to communicate clearly and effectively on paper or face-to-face or over the telephone</w:t>
      </w:r>
      <w:r w:rsidR="00854C2E">
        <w:t xml:space="preserve"> plus a good </w:t>
      </w:r>
      <w:proofErr w:type="gramStart"/>
      <w:r w:rsidR="00854C2E">
        <w:lastRenderedPageBreak/>
        <w:t>commercial</w:t>
      </w:r>
      <w:proofErr w:type="gramEnd"/>
      <w:r w:rsidR="00854C2E">
        <w:t xml:space="preserve"> and sociological awareness.</w:t>
      </w:r>
      <w:r w:rsidR="00136153">
        <w:t xml:space="preserve"> I am able to work with others form a consensus and reach the best possible outcome in transactions, mediations or arbitrations.</w:t>
      </w:r>
      <w:r w:rsidR="00032331">
        <w:t xml:space="preserve"> I have very good legal research skills in addition to my thorough, meticulous and accurate approach to work.</w:t>
      </w:r>
    </w:p>
    <w:p w:rsidR="00857A83" w:rsidRDefault="00857A83" w:rsidP="00207836">
      <w:pPr>
        <w:tabs>
          <w:tab w:val="left" w:pos="2160"/>
        </w:tabs>
        <w:ind w:left="360"/>
        <w:jc w:val="both"/>
      </w:pPr>
    </w:p>
    <w:p w:rsidR="00DC061B" w:rsidRDefault="00CE3605" w:rsidP="00207836">
      <w:pPr>
        <w:jc w:val="both"/>
        <w:rPr>
          <w:b/>
          <w:u w:val="single"/>
        </w:rPr>
      </w:pPr>
      <w:r>
        <w:rPr>
          <w:b/>
          <w:u w:val="single"/>
        </w:rPr>
        <w:t>Work Experience</w:t>
      </w:r>
    </w:p>
    <w:p w:rsidR="00F8523C" w:rsidRDefault="00F8523C" w:rsidP="00207836">
      <w:pPr>
        <w:jc w:val="both"/>
        <w:rPr>
          <w:b/>
          <w:u w:val="single"/>
        </w:rPr>
      </w:pPr>
    </w:p>
    <w:p w:rsidR="00F8523C" w:rsidRDefault="00F8523C" w:rsidP="00F8523C">
      <w:pPr>
        <w:pStyle w:val="ListParagraph"/>
        <w:numPr>
          <w:ilvl w:val="0"/>
          <w:numId w:val="9"/>
        </w:numPr>
        <w:jc w:val="both"/>
        <w:rPr>
          <w:b/>
        </w:rPr>
      </w:pPr>
      <w:r>
        <w:rPr>
          <w:b/>
        </w:rPr>
        <w:t>2</w:t>
      </w:r>
      <w:r w:rsidRPr="00734390">
        <w:rPr>
          <w:b/>
          <w:vertAlign w:val="superscript"/>
        </w:rPr>
        <w:t>nd</w:t>
      </w:r>
      <w:r>
        <w:rPr>
          <w:b/>
        </w:rPr>
        <w:t xml:space="preserve"> line ATM Engineer, Manpower </w:t>
      </w:r>
      <w:proofErr w:type="spellStart"/>
      <w:r>
        <w:rPr>
          <w:b/>
        </w:rPr>
        <w:t>experis&amp;Proservia</w:t>
      </w:r>
      <w:proofErr w:type="spellEnd"/>
      <w:r>
        <w:rPr>
          <w:b/>
        </w:rPr>
        <w:t xml:space="preserve">    October-May 2019</w:t>
      </w:r>
    </w:p>
    <w:p w:rsidR="00F8523C" w:rsidRPr="00734390" w:rsidRDefault="00F8523C" w:rsidP="00F8523C">
      <w:pPr>
        <w:pStyle w:val="ListParagraph"/>
        <w:jc w:val="both"/>
      </w:pPr>
      <w:r w:rsidRPr="00734390">
        <w:t>Employed</w:t>
      </w:r>
      <w:r>
        <w:t xml:space="preserve"> at IBM as a2nd Line engineer for major financial institutions in the UK, diagnosing, maintenance, repair, parts swap outs and cleaning of NCR </w:t>
      </w:r>
      <w:proofErr w:type="spellStart"/>
      <w:r>
        <w:t>atms</w:t>
      </w:r>
      <w:proofErr w:type="spellEnd"/>
      <w:r>
        <w:t xml:space="preserve"> to component level. Installing and repairs on the component parts of the </w:t>
      </w:r>
      <w:proofErr w:type="spellStart"/>
      <w:r>
        <w:t>atm</w:t>
      </w:r>
      <w:proofErr w:type="spellEnd"/>
      <w:r>
        <w:t xml:space="preserve"> like card readers, journal printers, PC cores, </w:t>
      </w:r>
      <w:proofErr w:type="spellStart"/>
      <w:r>
        <w:t>inmterlocking</w:t>
      </w:r>
      <w:proofErr w:type="spellEnd"/>
      <w:r>
        <w:t xml:space="preserve"> systems, receipt printers and pick module and </w:t>
      </w:r>
      <w:proofErr w:type="spellStart"/>
      <w:r>
        <w:t>lvdt</w:t>
      </w:r>
      <w:proofErr w:type="spellEnd"/>
      <w:r>
        <w:t xml:space="preserve"> assembly. I also worked on Wincor machines sometimes carrying out 2</w:t>
      </w:r>
      <w:r w:rsidRPr="00BC4A57">
        <w:rPr>
          <w:vertAlign w:val="superscript"/>
        </w:rPr>
        <w:t>nd</w:t>
      </w:r>
      <w:r>
        <w:t xml:space="preserve"> line engineering support whenever the need arose during busy schedules where there was no available </w:t>
      </w:r>
      <w:proofErr w:type="spellStart"/>
      <w:r>
        <w:t>wincor</w:t>
      </w:r>
      <w:proofErr w:type="spellEnd"/>
      <w:r>
        <w:t xml:space="preserve"> 2</w:t>
      </w:r>
      <w:r w:rsidRPr="00BC4A57">
        <w:rPr>
          <w:vertAlign w:val="superscript"/>
        </w:rPr>
        <w:t>nd</w:t>
      </w:r>
      <w:r>
        <w:t xml:space="preserve"> line engineer available immediately.</w:t>
      </w:r>
    </w:p>
    <w:p w:rsidR="00F8523C" w:rsidRPr="00F8523C" w:rsidRDefault="00F8523C" w:rsidP="00F8523C">
      <w:pPr>
        <w:pStyle w:val="ListParagraph"/>
        <w:numPr>
          <w:ilvl w:val="0"/>
          <w:numId w:val="10"/>
        </w:numPr>
        <w:jc w:val="both"/>
        <w:rPr>
          <w:b/>
          <w:u w:val="single"/>
        </w:rPr>
      </w:pPr>
    </w:p>
    <w:p w:rsidR="000A1C2D" w:rsidRDefault="000A1C2D" w:rsidP="00207836">
      <w:pPr>
        <w:jc w:val="both"/>
        <w:rPr>
          <w:b/>
          <w:u w:val="single"/>
        </w:rPr>
      </w:pPr>
    </w:p>
    <w:p w:rsidR="000A1C2D" w:rsidRDefault="000A1C2D" w:rsidP="00207836">
      <w:pPr>
        <w:pStyle w:val="ListParagraph"/>
        <w:numPr>
          <w:ilvl w:val="0"/>
          <w:numId w:val="9"/>
        </w:numPr>
        <w:jc w:val="both"/>
        <w:rPr>
          <w:b/>
        </w:rPr>
      </w:pPr>
      <w:r>
        <w:rPr>
          <w:b/>
        </w:rPr>
        <w:t>1</w:t>
      </w:r>
      <w:r w:rsidRPr="000A1C2D">
        <w:rPr>
          <w:b/>
          <w:vertAlign w:val="superscript"/>
        </w:rPr>
        <w:t>st</w:t>
      </w:r>
      <w:r>
        <w:rPr>
          <w:b/>
        </w:rPr>
        <w:t xml:space="preserve"> line </w:t>
      </w:r>
      <w:r w:rsidRPr="000A1C2D">
        <w:rPr>
          <w:b/>
        </w:rPr>
        <w:t>ATM Engineer</w:t>
      </w:r>
      <w:r>
        <w:rPr>
          <w:b/>
        </w:rPr>
        <w:t xml:space="preserve">,  Manpower </w:t>
      </w:r>
      <w:proofErr w:type="spellStart"/>
      <w:r>
        <w:rPr>
          <w:b/>
        </w:rPr>
        <w:t>experis&amp;Proservia</w:t>
      </w:r>
      <w:proofErr w:type="spellEnd"/>
      <w:r>
        <w:rPr>
          <w:b/>
        </w:rPr>
        <w:t xml:space="preserve">    August -Sept 2018</w:t>
      </w:r>
    </w:p>
    <w:p w:rsidR="00615131" w:rsidRDefault="000A1C2D" w:rsidP="00207836">
      <w:pPr>
        <w:pStyle w:val="ListParagraph"/>
        <w:jc w:val="both"/>
      </w:pPr>
      <w:r>
        <w:t>Employed at IBM as a 1</w:t>
      </w:r>
      <w:r w:rsidRPr="000A1C2D">
        <w:rPr>
          <w:vertAlign w:val="superscript"/>
        </w:rPr>
        <w:t>st</w:t>
      </w:r>
      <w:r>
        <w:t xml:space="preserve"> line engineer</w:t>
      </w:r>
      <w:r w:rsidR="00734390">
        <w:t xml:space="preserve"> for the major banks and retailers in UK,</w:t>
      </w:r>
      <w:r>
        <w:t xml:space="preserve"> troubleshooting and running every visit checks on NCR and Wincor ATMs to bring ATM back in full service and operation with no faults, collaborating remotely with senior Engineer and dispatch where the need arises to request for further </w:t>
      </w:r>
      <w:proofErr w:type="gramStart"/>
      <w:r>
        <w:t>checks  for</w:t>
      </w:r>
      <w:proofErr w:type="gramEnd"/>
      <w:r>
        <w:t xml:space="preserve"> resolve by 2</w:t>
      </w:r>
      <w:r w:rsidRPr="000A1C2D">
        <w:rPr>
          <w:vertAlign w:val="superscript"/>
        </w:rPr>
        <w:t>nd</w:t>
      </w:r>
      <w:r>
        <w:rPr>
          <w:vertAlign w:val="superscript"/>
        </w:rPr>
        <w:t xml:space="preserve">  </w:t>
      </w:r>
      <w:r>
        <w:t>line engineers.</w:t>
      </w:r>
    </w:p>
    <w:p w:rsidR="000A1C2D" w:rsidRDefault="000A1C2D" w:rsidP="00207836">
      <w:pPr>
        <w:jc w:val="both"/>
        <w:rPr>
          <w:b/>
        </w:rPr>
      </w:pPr>
    </w:p>
    <w:p w:rsidR="00687422" w:rsidRDefault="00687422" w:rsidP="00207836">
      <w:pPr>
        <w:jc w:val="both"/>
        <w:rPr>
          <w:b/>
          <w:u w:val="single"/>
        </w:rPr>
      </w:pPr>
    </w:p>
    <w:p w:rsidR="00687422" w:rsidRDefault="00687422" w:rsidP="00207836">
      <w:pPr>
        <w:pStyle w:val="ListParagraph"/>
        <w:numPr>
          <w:ilvl w:val="0"/>
          <w:numId w:val="8"/>
        </w:numPr>
        <w:jc w:val="both"/>
        <w:rPr>
          <w:b/>
        </w:rPr>
      </w:pPr>
      <w:r w:rsidRPr="00687422">
        <w:rPr>
          <w:b/>
        </w:rPr>
        <w:t>ATM Engineer</w:t>
      </w:r>
      <w:r>
        <w:rPr>
          <w:b/>
        </w:rPr>
        <w:t>, APM Resources                                         Sept2017-Oct 2017</w:t>
      </w:r>
    </w:p>
    <w:p w:rsidR="00687422" w:rsidRPr="00687422" w:rsidRDefault="00687422" w:rsidP="00207836">
      <w:pPr>
        <w:pStyle w:val="ListParagraph"/>
        <w:jc w:val="both"/>
      </w:pPr>
      <w:r>
        <w:t>I was employed to upgrade ATM cash m</w:t>
      </w:r>
      <w:r w:rsidR="00041F1D">
        <w:t>achines to windows 7, its mainte</w:t>
      </w:r>
      <w:r>
        <w:t>nance and smooth running to put it back in service for Barclays and Wincor.</w:t>
      </w:r>
    </w:p>
    <w:p w:rsidR="0027226E" w:rsidRPr="00687422" w:rsidRDefault="0027226E" w:rsidP="00207836">
      <w:pPr>
        <w:pStyle w:val="ListParagraph"/>
        <w:ind w:left="0"/>
        <w:jc w:val="both"/>
      </w:pPr>
    </w:p>
    <w:p w:rsidR="0027226E" w:rsidRDefault="00F57710" w:rsidP="00207836">
      <w:pPr>
        <w:pStyle w:val="ListParagraph"/>
        <w:numPr>
          <w:ilvl w:val="0"/>
          <w:numId w:val="6"/>
        </w:numPr>
        <w:jc w:val="both"/>
      </w:pPr>
      <w:proofErr w:type="spellStart"/>
      <w:r>
        <w:rPr>
          <w:b/>
        </w:rPr>
        <w:t>Commisioned</w:t>
      </w:r>
      <w:proofErr w:type="spellEnd"/>
      <w:r>
        <w:rPr>
          <w:b/>
        </w:rPr>
        <w:t xml:space="preserve"> Pastoral Assistant, Stepney                                </w:t>
      </w:r>
      <w:r>
        <w:t>2009-2011</w:t>
      </w:r>
    </w:p>
    <w:p w:rsidR="00F57710" w:rsidRPr="0027226E" w:rsidRDefault="00F57710" w:rsidP="00207836">
      <w:pPr>
        <w:pStyle w:val="ListParagraph"/>
        <w:ind w:left="0"/>
        <w:jc w:val="both"/>
      </w:pPr>
      <w:r>
        <w:t>I volunteered as a Pastoral Assistant through St Thomas’ Church, Finsbury Park supporting    the elderly and vulnerable within the Islington area. I also did visits with the chaplains to the prisons and hospitals like Holloway HMP and University College of London Hospitals offering pastoral support.</w:t>
      </w:r>
    </w:p>
    <w:p w:rsidR="00DC061B" w:rsidRDefault="00CE3605" w:rsidP="00207836">
      <w:pPr>
        <w:numPr>
          <w:ilvl w:val="0"/>
          <w:numId w:val="6"/>
        </w:numPr>
        <w:tabs>
          <w:tab w:val="left" w:pos="360"/>
          <w:tab w:val="left" w:pos="1080"/>
        </w:tabs>
        <w:ind w:left="360"/>
        <w:jc w:val="both"/>
      </w:pPr>
      <w:r>
        <w:rPr>
          <w:b/>
        </w:rPr>
        <w:t xml:space="preserve">Repair &amp; Commissioning Engineer, </w:t>
      </w:r>
      <w:smartTag w:uri="urn:schemas-microsoft-com:office:smarttags" w:element="stockticker">
        <w:r>
          <w:rPr>
            <w:b/>
          </w:rPr>
          <w:t>IBM</w:t>
        </w:r>
      </w:smartTag>
      <w:r>
        <w:rPr>
          <w:b/>
        </w:rPr>
        <w:t xml:space="preserve"> UK, Uxbridge     </w:t>
      </w:r>
      <w:r>
        <w:t>Sept. 2008- Feb. 2009</w:t>
      </w:r>
    </w:p>
    <w:p w:rsidR="00DC061B" w:rsidRDefault="00CE3605" w:rsidP="00207836">
      <w:pPr>
        <w:tabs>
          <w:tab w:val="left" w:pos="2160"/>
        </w:tabs>
        <w:ind w:left="720"/>
        <w:jc w:val="both"/>
      </w:pPr>
      <w:r>
        <w:t xml:space="preserve">Employed to develop, build and commission IT infrastructure for </w:t>
      </w:r>
      <w:smartTag w:uri="urn:schemas-microsoft-com:office:smarttags" w:element="stockticker">
        <w:r>
          <w:t>IBM</w:t>
        </w:r>
      </w:smartTag>
      <w:r>
        <w:t xml:space="preserve"> client chain, repairing, reconditioning to new standard, upgrade and </w:t>
      </w:r>
      <w:proofErr w:type="spellStart"/>
      <w:r>
        <w:t>mentainance</w:t>
      </w:r>
      <w:proofErr w:type="spellEnd"/>
      <w:r>
        <w:t xml:space="preserve"> of IT equipments such as PCs, laptops, printers, scanners, cash draws and other electronic point of sale systems and other office machines.</w:t>
      </w:r>
    </w:p>
    <w:p w:rsidR="00DC061B" w:rsidRDefault="00CE3605" w:rsidP="00207836">
      <w:pPr>
        <w:numPr>
          <w:ilvl w:val="0"/>
          <w:numId w:val="3"/>
        </w:numPr>
        <w:tabs>
          <w:tab w:val="left" w:pos="360"/>
          <w:tab w:val="left" w:pos="1080"/>
        </w:tabs>
        <w:ind w:left="360"/>
        <w:jc w:val="both"/>
      </w:pPr>
      <w:r>
        <w:rPr>
          <w:b/>
        </w:rPr>
        <w:t xml:space="preserve">Network &amp; </w:t>
      </w:r>
      <w:smartTag w:uri="urn:schemas-microsoft-com:office:smarttags" w:element="stockticker">
        <w:r>
          <w:rPr>
            <w:b/>
          </w:rPr>
          <w:t>EPOS</w:t>
        </w:r>
      </w:smartTag>
      <w:r>
        <w:rPr>
          <w:b/>
        </w:rPr>
        <w:t xml:space="preserve"> Engineer, Douglas Morgan  Ltd.,    </w:t>
      </w:r>
      <w:r>
        <w:t>Jan 2007- Sept 2008</w:t>
      </w:r>
    </w:p>
    <w:p w:rsidR="00DC061B" w:rsidRDefault="00CE3605" w:rsidP="00207836">
      <w:pPr>
        <w:ind w:right="120"/>
        <w:jc w:val="both"/>
        <w:rPr>
          <w:bCs/>
        </w:rPr>
      </w:pPr>
      <w:proofErr w:type="gramStart"/>
      <w:r>
        <w:rPr>
          <w:bCs/>
        </w:rPr>
        <w:t>Employed</w:t>
      </w:r>
      <w:r>
        <w:rPr>
          <w:b/>
        </w:rPr>
        <w:t xml:space="preserve"> </w:t>
      </w:r>
      <w:r>
        <w:rPr>
          <w:bCs/>
        </w:rPr>
        <w:t xml:space="preserve"> as</w:t>
      </w:r>
      <w:proofErr w:type="gramEnd"/>
      <w:r>
        <w:rPr>
          <w:bCs/>
        </w:rPr>
        <w:t xml:space="preserve"> a field epos and network engineer visiting client sites on various</w:t>
      </w:r>
    </w:p>
    <w:p w:rsidR="00DC061B" w:rsidRDefault="00CE3605" w:rsidP="00207836">
      <w:pPr>
        <w:ind w:right="120"/>
        <w:jc w:val="both"/>
        <w:rPr>
          <w:bCs/>
        </w:rPr>
      </w:pPr>
      <w:smartTag w:uri="urn:schemas-microsoft-com:office:smarttags" w:element="stockticker">
        <w:r>
          <w:rPr>
            <w:bCs/>
          </w:rPr>
          <w:t>NCR</w:t>
        </w:r>
      </w:smartTag>
      <w:r>
        <w:rPr>
          <w:bCs/>
        </w:rPr>
        <w:t xml:space="preserve"> rollouts, replacing, upgrading and repairing chip and pin machines, point</w:t>
      </w:r>
    </w:p>
    <w:p w:rsidR="00DC061B" w:rsidRDefault="00CE3605" w:rsidP="00207836">
      <w:pPr>
        <w:ind w:right="120"/>
        <w:jc w:val="both"/>
        <w:rPr>
          <w:bCs/>
        </w:rPr>
      </w:pPr>
      <w:r>
        <w:rPr>
          <w:bCs/>
        </w:rPr>
        <w:t xml:space="preserve">Of sale equipments, printers, scanners and cash </w:t>
      </w:r>
      <w:proofErr w:type="gramStart"/>
      <w:r>
        <w:rPr>
          <w:bCs/>
        </w:rPr>
        <w:t>registers</w:t>
      </w:r>
      <w:proofErr w:type="gramEnd"/>
      <w:r>
        <w:rPr>
          <w:bCs/>
        </w:rPr>
        <w:t xml:space="preserve">. Some </w:t>
      </w:r>
      <w:proofErr w:type="gramStart"/>
      <w:r>
        <w:rPr>
          <w:bCs/>
        </w:rPr>
        <w:t>software  and</w:t>
      </w:r>
      <w:proofErr w:type="gramEnd"/>
    </w:p>
    <w:p w:rsidR="00DC061B" w:rsidRDefault="00CE3605" w:rsidP="00207836">
      <w:pPr>
        <w:ind w:right="120"/>
        <w:jc w:val="both"/>
        <w:rPr>
          <w:b/>
          <w:u w:val="single"/>
        </w:rPr>
      </w:pPr>
      <w:r>
        <w:rPr>
          <w:bCs/>
        </w:rPr>
        <w:t xml:space="preserve">Hardware upgrades and </w:t>
      </w:r>
      <w:proofErr w:type="spellStart"/>
      <w:r>
        <w:rPr>
          <w:bCs/>
        </w:rPr>
        <w:t>mentenance</w:t>
      </w:r>
      <w:proofErr w:type="spellEnd"/>
      <w:r>
        <w:rPr>
          <w:bCs/>
        </w:rPr>
        <w:t xml:space="preserve"> involved.</w:t>
      </w:r>
    </w:p>
    <w:p w:rsidR="00DC061B" w:rsidRDefault="00CE3605" w:rsidP="00207836">
      <w:pPr>
        <w:numPr>
          <w:ilvl w:val="0"/>
          <w:numId w:val="1"/>
        </w:numPr>
        <w:tabs>
          <w:tab w:val="left" w:pos="360"/>
          <w:tab w:val="left" w:pos="1080"/>
        </w:tabs>
        <w:ind w:left="360"/>
        <w:jc w:val="both"/>
      </w:pPr>
      <w:smartTag w:uri="urn:schemas-microsoft-com:office:smarttags" w:element="stockticker">
        <w:r>
          <w:rPr>
            <w:b/>
          </w:rPr>
          <w:t>EPOS</w:t>
        </w:r>
      </w:smartTag>
      <w:r>
        <w:rPr>
          <w:b/>
        </w:rPr>
        <w:t xml:space="preserve"> Engineer, IDPP, Starbucks IT, London                       </w:t>
      </w:r>
      <w:r>
        <w:t>Sept-Nov 2006</w:t>
      </w:r>
    </w:p>
    <w:p w:rsidR="00DC061B" w:rsidRDefault="00CE3605" w:rsidP="00207836">
      <w:pPr>
        <w:ind w:left="720"/>
        <w:jc w:val="both"/>
        <w:rPr>
          <w:bCs/>
        </w:rPr>
      </w:pPr>
      <w:r>
        <w:rPr>
          <w:bCs/>
        </w:rPr>
        <w:t xml:space="preserve">Responsible for the upgrade and technical support of all credit card and chip and pin machines and tills in all </w:t>
      </w:r>
      <w:proofErr w:type="spellStart"/>
      <w:r>
        <w:rPr>
          <w:bCs/>
        </w:rPr>
        <w:t>starbucks</w:t>
      </w:r>
      <w:proofErr w:type="spellEnd"/>
      <w:r>
        <w:rPr>
          <w:bCs/>
        </w:rPr>
        <w:t xml:space="preserve"> branches nationwide rollout. Some motherboard </w:t>
      </w:r>
      <w:proofErr w:type="spellStart"/>
      <w:r>
        <w:rPr>
          <w:bCs/>
        </w:rPr>
        <w:t>swapouts</w:t>
      </w:r>
      <w:proofErr w:type="spellEnd"/>
      <w:r>
        <w:rPr>
          <w:bCs/>
        </w:rPr>
        <w:t xml:space="preserve"> involved.</w:t>
      </w:r>
    </w:p>
    <w:p w:rsidR="00DC061B" w:rsidRDefault="00CE3605" w:rsidP="00207836">
      <w:pPr>
        <w:numPr>
          <w:ilvl w:val="0"/>
          <w:numId w:val="2"/>
        </w:numPr>
        <w:tabs>
          <w:tab w:val="left" w:pos="360"/>
          <w:tab w:val="left" w:pos="1080"/>
        </w:tabs>
        <w:ind w:left="360"/>
        <w:jc w:val="both"/>
      </w:pPr>
      <w:r>
        <w:rPr>
          <w:b/>
        </w:rPr>
        <w:t xml:space="preserve">Field Engineer, Generic Software Solutions, Milton Keynes   </w:t>
      </w:r>
      <w:r>
        <w:t>Aug-Sept.‘06</w:t>
      </w:r>
    </w:p>
    <w:p w:rsidR="00DC061B" w:rsidRDefault="00CE3605" w:rsidP="00207836">
      <w:pPr>
        <w:ind w:left="720"/>
        <w:jc w:val="both"/>
      </w:pPr>
      <w:r>
        <w:t xml:space="preserve">As a field engineer I was employed to carry out full installations and upgrades of all IT and point Of Sale equipments on client sites and back office. </w:t>
      </w:r>
      <w:proofErr w:type="gramStart"/>
      <w:r>
        <w:t xml:space="preserve">Later on employed as a </w:t>
      </w:r>
      <w:r>
        <w:lastRenderedPageBreak/>
        <w:t xml:space="preserve">workshop engineer, troubleshooting and </w:t>
      </w:r>
      <w:proofErr w:type="spellStart"/>
      <w:r>
        <w:t>mentenance</w:t>
      </w:r>
      <w:proofErr w:type="spellEnd"/>
      <w:r>
        <w:t xml:space="preserve"> of all IT infrastructure within the Cable and Wireless- </w:t>
      </w:r>
      <w:proofErr w:type="spellStart"/>
      <w:r>
        <w:t>Notts</w:t>
      </w:r>
      <w:proofErr w:type="spellEnd"/>
      <w:r>
        <w:t xml:space="preserve"> client lists.</w:t>
      </w:r>
      <w:proofErr w:type="gramEnd"/>
    </w:p>
    <w:p w:rsidR="00DC061B" w:rsidRDefault="00CE3605" w:rsidP="00207836">
      <w:pPr>
        <w:numPr>
          <w:ilvl w:val="0"/>
          <w:numId w:val="5"/>
        </w:numPr>
        <w:tabs>
          <w:tab w:val="left" w:pos="360"/>
          <w:tab w:val="left" w:pos="1080"/>
        </w:tabs>
        <w:ind w:left="360"/>
        <w:jc w:val="both"/>
        <w:rPr>
          <w:b/>
        </w:rPr>
      </w:pPr>
      <w:r>
        <w:rPr>
          <w:b/>
        </w:rPr>
        <w:t>Field Engineer, Baron McCann IT &amp; Networking Group, Derby</w:t>
      </w:r>
    </w:p>
    <w:p w:rsidR="00DC061B" w:rsidRDefault="00CE3605" w:rsidP="00207836">
      <w:pPr>
        <w:tabs>
          <w:tab w:val="left" w:pos="2160"/>
        </w:tabs>
        <w:ind w:left="360"/>
        <w:jc w:val="both"/>
      </w:pPr>
      <w:r>
        <w:t>19thMar-8thAug, 2005</w:t>
      </w:r>
    </w:p>
    <w:p w:rsidR="00DC061B" w:rsidRDefault="00CE3605" w:rsidP="00207836">
      <w:pPr>
        <w:tabs>
          <w:tab w:val="left" w:pos="2160"/>
        </w:tabs>
        <w:ind w:left="360"/>
        <w:jc w:val="both"/>
      </w:pPr>
      <w:r>
        <w:t>Employed as a field engineer I was responsible for the build of entire till</w:t>
      </w:r>
    </w:p>
    <w:p w:rsidR="00DC061B" w:rsidRDefault="00CE3605" w:rsidP="00207836">
      <w:pPr>
        <w:tabs>
          <w:tab w:val="left" w:pos="2160"/>
        </w:tabs>
        <w:ind w:left="360"/>
        <w:jc w:val="both"/>
        <w:rPr>
          <w:bCs/>
        </w:rPr>
      </w:pPr>
      <w:proofErr w:type="gramStart"/>
      <w:r>
        <w:t>System, including IT infrastructure.</w:t>
      </w:r>
      <w:proofErr w:type="gramEnd"/>
      <w:r>
        <w:t xml:space="preserve"> Some </w:t>
      </w:r>
      <w:proofErr w:type="spellStart"/>
      <w:r>
        <w:t>Wifi</w:t>
      </w:r>
      <w:proofErr w:type="spellEnd"/>
      <w:r>
        <w:t xml:space="preserve"> installation</w:t>
      </w:r>
      <w:r>
        <w:rPr>
          <w:b/>
        </w:rPr>
        <w:t xml:space="preserve"> </w:t>
      </w:r>
      <w:r>
        <w:rPr>
          <w:bCs/>
        </w:rPr>
        <w:t>included.</w:t>
      </w:r>
    </w:p>
    <w:p w:rsidR="00DC061B" w:rsidRDefault="00CE3605" w:rsidP="00207836">
      <w:pPr>
        <w:numPr>
          <w:ilvl w:val="0"/>
          <w:numId w:val="4"/>
        </w:numPr>
        <w:tabs>
          <w:tab w:val="left" w:pos="284"/>
          <w:tab w:val="left" w:pos="568"/>
          <w:tab w:val="left" w:pos="852"/>
          <w:tab w:val="left" w:pos="1136"/>
          <w:tab w:val="left" w:pos="1704"/>
        </w:tabs>
        <w:ind w:left="284"/>
        <w:jc w:val="both"/>
        <w:rPr>
          <w:b/>
        </w:rPr>
      </w:pPr>
      <w:smartTag w:uri="urn:schemas-microsoft-com:office:smarttags" w:element="stockticker">
        <w:r>
          <w:rPr>
            <w:b/>
          </w:rPr>
          <w:t>IBM</w:t>
        </w:r>
      </w:smartTag>
      <w:r>
        <w:rPr>
          <w:b/>
        </w:rPr>
        <w:t xml:space="preserve"> - A-Novo Field Engineer, </w:t>
      </w:r>
      <w:proofErr w:type="gramStart"/>
      <w:r>
        <w:rPr>
          <w:b/>
        </w:rPr>
        <w:t>A</w:t>
      </w:r>
      <w:proofErr w:type="gramEnd"/>
      <w:r>
        <w:rPr>
          <w:b/>
        </w:rPr>
        <w:t xml:space="preserve"> Novo UK-Stirlingshire, c/o </w:t>
      </w:r>
      <w:smartTag w:uri="urn:schemas-microsoft-com:office:smarttags" w:element="stockticker">
        <w:r>
          <w:rPr>
            <w:b/>
          </w:rPr>
          <w:t>IBM</w:t>
        </w:r>
      </w:smartTag>
      <w:r>
        <w:rPr>
          <w:b/>
        </w:rPr>
        <w:t xml:space="preserve"> UK Ltd.</w:t>
      </w:r>
    </w:p>
    <w:p w:rsidR="00DC061B" w:rsidRDefault="00CE3605" w:rsidP="00207836">
      <w:pPr>
        <w:jc w:val="both"/>
      </w:pPr>
      <w:r>
        <w:t>24th Jan-5th Mar 05</w:t>
      </w:r>
    </w:p>
    <w:p w:rsidR="00DC061B" w:rsidRDefault="00DC061B" w:rsidP="00207836">
      <w:pPr>
        <w:jc w:val="both"/>
      </w:pPr>
    </w:p>
    <w:p w:rsidR="00DC061B" w:rsidRDefault="00CE3605" w:rsidP="00207836">
      <w:pPr>
        <w:numPr>
          <w:ilvl w:val="0"/>
          <w:numId w:val="4"/>
        </w:numPr>
        <w:tabs>
          <w:tab w:val="left" w:pos="284"/>
          <w:tab w:val="left" w:pos="568"/>
          <w:tab w:val="left" w:pos="852"/>
          <w:tab w:val="left" w:pos="1136"/>
          <w:tab w:val="left" w:pos="1562"/>
        </w:tabs>
        <w:ind w:left="284" w:right="-358"/>
        <w:jc w:val="both"/>
      </w:pPr>
      <w:r>
        <w:rPr>
          <w:b/>
        </w:rPr>
        <w:t xml:space="preserve">Installation Engineer, </w:t>
      </w:r>
      <w:proofErr w:type="spellStart"/>
      <w:r>
        <w:rPr>
          <w:b/>
        </w:rPr>
        <w:t>Ingenico</w:t>
      </w:r>
      <w:proofErr w:type="spellEnd"/>
      <w:r>
        <w:rPr>
          <w:b/>
        </w:rPr>
        <w:t xml:space="preserve"> </w:t>
      </w:r>
      <w:proofErr w:type="spellStart"/>
      <w:r>
        <w:rPr>
          <w:b/>
        </w:rPr>
        <w:t>Fortronic</w:t>
      </w:r>
      <w:proofErr w:type="spellEnd"/>
      <w:r>
        <w:rPr>
          <w:b/>
        </w:rPr>
        <w:t xml:space="preserve"> Ltd., </w:t>
      </w:r>
      <w:proofErr w:type="spellStart"/>
      <w:r>
        <w:rPr>
          <w:b/>
        </w:rPr>
        <w:t>Dumpfries</w:t>
      </w:r>
      <w:proofErr w:type="spellEnd"/>
    </w:p>
    <w:p w:rsidR="00DC061B" w:rsidRDefault="00CE3605" w:rsidP="00207836">
      <w:pPr>
        <w:tabs>
          <w:tab w:val="left" w:pos="426"/>
        </w:tabs>
        <w:ind w:right="-358"/>
        <w:jc w:val="both"/>
      </w:pPr>
      <w:r>
        <w:t>Sept-Oct 2004</w:t>
      </w:r>
    </w:p>
    <w:p w:rsidR="00DC061B" w:rsidRDefault="00DC061B" w:rsidP="00207836">
      <w:pPr>
        <w:tabs>
          <w:tab w:val="left" w:pos="426"/>
        </w:tabs>
        <w:ind w:right="-358"/>
        <w:jc w:val="both"/>
        <w:rPr>
          <w:b/>
          <w:u w:val="single"/>
        </w:rPr>
      </w:pPr>
    </w:p>
    <w:p w:rsidR="00DC061B" w:rsidRDefault="00CE3605" w:rsidP="00207836">
      <w:pPr>
        <w:tabs>
          <w:tab w:val="left" w:pos="3600"/>
        </w:tabs>
        <w:ind w:left="720" w:hanging="360"/>
        <w:jc w:val="both"/>
        <w:rPr>
          <w:b/>
        </w:rPr>
      </w:pPr>
      <w:r>
        <w:rPr>
          <w:rFonts w:ascii="Symbol" w:hAnsi="Symbol"/>
          <w:b/>
        </w:rPr>
        <w:t></w:t>
      </w:r>
      <w:r>
        <w:rPr>
          <w:rFonts w:ascii="Symbol" w:hAnsi="Symbol"/>
          <w:b/>
        </w:rPr>
        <w:tab/>
      </w:r>
      <w:r>
        <w:rPr>
          <w:b/>
        </w:rPr>
        <w:t>Field Service Engineer, Agora Solutions Ltd, Redditch, Worcester</w:t>
      </w:r>
    </w:p>
    <w:p w:rsidR="00DC061B" w:rsidRDefault="00CE3605" w:rsidP="00207836">
      <w:pPr>
        <w:tabs>
          <w:tab w:val="left" w:pos="3600"/>
        </w:tabs>
        <w:ind w:left="720" w:hanging="360"/>
        <w:jc w:val="both"/>
      </w:pPr>
      <w:r>
        <w:t>Mar2004-Sept2004</w:t>
      </w:r>
    </w:p>
    <w:p w:rsidR="00DC061B" w:rsidRDefault="00CE3605" w:rsidP="00207836">
      <w:pPr>
        <w:tabs>
          <w:tab w:val="left" w:pos="3600"/>
        </w:tabs>
        <w:ind w:left="720" w:hanging="360"/>
        <w:jc w:val="both"/>
      </w:pPr>
      <w:r>
        <w:t xml:space="preserve">Duties included the installation of entire </w:t>
      </w:r>
      <w:proofErr w:type="spellStart"/>
      <w:r>
        <w:t>adsl</w:t>
      </w:r>
      <w:proofErr w:type="spellEnd"/>
      <w:r>
        <w:t xml:space="preserve"> infrastructure and OS upgrades. Some switching and </w:t>
      </w:r>
      <w:proofErr w:type="gramStart"/>
      <w:r>
        <w:t>cabling(</w:t>
      </w:r>
      <w:proofErr w:type="gramEnd"/>
      <w:smartTag w:uri="urn:schemas-microsoft-com:office:smarttags" w:element="stockticker">
        <w:r>
          <w:t>CAT</w:t>
        </w:r>
      </w:smartTag>
      <w:r>
        <w:t xml:space="preserve">5) and software upgrades. </w:t>
      </w:r>
      <w:proofErr w:type="spellStart"/>
      <w:proofErr w:type="gramStart"/>
      <w:r>
        <w:t>Insatallation</w:t>
      </w:r>
      <w:proofErr w:type="spellEnd"/>
      <w:r>
        <w:t xml:space="preserve"> of BEX system and ALBOS systems at </w:t>
      </w:r>
      <w:proofErr w:type="spellStart"/>
      <w:r>
        <w:t>Travelcare</w:t>
      </w:r>
      <w:proofErr w:type="spellEnd"/>
      <w:r>
        <w:t xml:space="preserve"> group of companies and the Agora Amusements group.</w:t>
      </w:r>
      <w:proofErr w:type="gramEnd"/>
    </w:p>
    <w:p w:rsidR="00DC061B" w:rsidRDefault="00CE3605" w:rsidP="00207836">
      <w:pPr>
        <w:tabs>
          <w:tab w:val="left" w:pos="3600"/>
        </w:tabs>
        <w:ind w:left="720" w:hanging="360"/>
        <w:jc w:val="both"/>
        <w:rPr>
          <w:b/>
        </w:rPr>
      </w:pPr>
      <w:r>
        <w:rPr>
          <w:rFonts w:ascii="Symbol" w:hAnsi="Symbol"/>
        </w:rPr>
        <w:t></w:t>
      </w:r>
      <w:r>
        <w:rPr>
          <w:rFonts w:ascii="Symbol" w:hAnsi="Symbol"/>
        </w:rPr>
        <w:tab/>
      </w:r>
      <w:r>
        <w:rPr>
          <w:b/>
        </w:rPr>
        <w:t xml:space="preserve">Network Engineer, Ashland Communications </w:t>
      </w:r>
      <w:proofErr w:type="spellStart"/>
      <w:r>
        <w:rPr>
          <w:b/>
        </w:rPr>
        <w:t>Equipment</w:t>
      </w:r>
      <w:proofErr w:type="gramStart"/>
      <w:r>
        <w:rPr>
          <w:b/>
        </w:rPr>
        <w:t>,Worcester</w:t>
      </w:r>
      <w:proofErr w:type="spellEnd"/>
      <w:proofErr w:type="gramEnd"/>
    </w:p>
    <w:p w:rsidR="00DC061B" w:rsidRDefault="00CE3605" w:rsidP="00207836">
      <w:pPr>
        <w:tabs>
          <w:tab w:val="left" w:pos="3600"/>
        </w:tabs>
        <w:ind w:left="720" w:hanging="360"/>
        <w:jc w:val="both"/>
      </w:pPr>
      <w:r>
        <w:t>Aug 2003-Feb 2004</w:t>
      </w:r>
    </w:p>
    <w:p w:rsidR="00DC061B" w:rsidRDefault="00DC061B" w:rsidP="00207836">
      <w:pPr>
        <w:ind w:left="720"/>
        <w:jc w:val="both"/>
      </w:pPr>
    </w:p>
    <w:p w:rsidR="00DC061B" w:rsidRDefault="00CE3605" w:rsidP="00207836">
      <w:pPr>
        <w:tabs>
          <w:tab w:val="left" w:pos="3600"/>
          <w:tab w:val="left" w:pos="10050"/>
        </w:tabs>
        <w:ind w:left="720" w:hanging="360"/>
        <w:jc w:val="both"/>
      </w:pPr>
      <w:r>
        <w:rPr>
          <w:rFonts w:ascii="Symbol" w:hAnsi="Symbol"/>
        </w:rPr>
        <w:t></w:t>
      </w:r>
      <w:r>
        <w:rPr>
          <w:rFonts w:ascii="Symbol" w:hAnsi="Symbol"/>
        </w:rPr>
        <w:tab/>
      </w:r>
      <w:r>
        <w:rPr>
          <w:b/>
        </w:rPr>
        <w:t>Interviewer, Market Research Se</w:t>
      </w:r>
      <w:r w:rsidR="00D60AC7">
        <w:rPr>
          <w:b/>
        </w:rPr>
        <w:t xml:space="preserve">rvice UK, IPSOS UK...         </w:t>
      </w:r>
      <w:r w:rsidR="00AC7C18">
        <w:rPr>
          <w:b/>
        </w:rPr>
        <w:t xml:space="preserve"> </w:t>
      </w:r>
      <w:r>
        <w:rPr>
          <w:b/>
        </w:rPr>
        <w:t xml:space="preserve"> </w:t>
      </w:r>
      <w:r>
        <w:t>2004-date</w:t>
      </w:r>
    </w:p>
    <w:p w:rsidR="00DC061B" w:rsidRDefault="00DC061B" w:rsidP="00207836">
      <w:pPr>
        <w:tabs>
          <w:tab w:val="left" w:pos="8610"/>
        </w:tabs>
        <w:ind w:left="360"/>
        <w:jc w:val="both"/>
      </w:pPr>
    </w:p>
    <w:p w:rsidR="00DC061B" w:rsidRDefault="00DC061B" w:rsidP="00207836">
      <w:pPr>
        <w:tabs>
          <w:tab w:val="left" w:pos="8610"/>
        </w:tabs>
        <w:ind w:left="360"/>
        <w:jc w:val="both"/>
      </w:pPr>
    </w:p>
    <w:p w:rsidR="00DC061B" w:rsidRDefault="00CE3605" w:rsidP="00207836">
      <w:pPr>
        <w:tabs>
          <w:tab w:val="left" w:pos="3600"/>
        </w:tabs>
        <w:ind w:left="720" w:hanging="360"/>
        <w:jc w:val="both"/>
      </w:pPr>
      <w:r>
        <w:rPr>
          <w:rFonts w:ascii="Symbol" w:hAnsi="Symbol"/>
        </w:rPr>
        <w:t></w:t>
      </w:r>
      <w:r>
        <w:rPr>
          <w:rFonts w:ascii="Symbol" w:hAnsi="Symbol"/>
        </w:rPr>
        <w:tab/>
      </w:r>
      <w:smartTag w:uri="urn:schemas-microsoft-com:office:smarttags" w:element="stockticker">
        <w:r>
          <w:rPr>
            <w:b/>
          </w:rPr>
          <w:t>EPOS</w:t>
        </w:r>
      </w:smartTag>
      <w:r>
        <w:rPr>
          <w:b/>
        </w:rPr>
        <w:t xml:space="preserve"> and Desktop </w:t>
      </w:r>
      <w:proofErr w:type="spellStart"/>
      <w:r>
        <w:rPr>
          <w:b/>
        </w:rPr>
        <w:t>Technician</w:t>
      </w:r>
      <w:proofErr w:type="gramStart"/>
      <w:r>
        <w:rPr>
          <w:b/>
        </w:rPr>
        <w:t>,Quay</w:t>
      </w:r>
      <w:proofErr w:type="spellEnd"/>
      <w:proofErr w:type="gramEnd"/>
      <w:r>
        <w:rPr>
          <w:b/>
        </w:rPr>
        <w:t xml:space="preserve"> Services, Chester</w:t>
      </w:r>
      <w:r>
        <w:t>.             2002 -2003</w:t>
      </w:r>
    </w:p>
    <w:p w:rsidR="00DC061B" w:rsidRDefault="00DC061B" w:rsidP="00207836">
      <w:pPr>
        <w:jc w:val="both"/>
        <w:rPr>
          <w:b/>
        </w:rPr>
      </w:pPr>
    </w:p>
    <w:p w:rsidR="00DC061B" w:rsidRDefault="00DC061B" w:rsidP="00207836">
      <w:pPr>
        <w:jc w:val="both"/>
      </w:pPr>
    </w:p>
    <w:p w:rsidR="00DC061B" w:rsidRDefault="00CE3605" w:rsidP="00207836">
      <w:pPr>
        <w:tabs>
          <w:tab w:val="left" w:pos="3600"/>
        </w:tabs>
        <w:ind w:left="720" w:hanging="360"/>
        <w:jc w:val="both"/>
      </w:pPr>
      <w:r>
        <w:rPr>
          <w:rFonts w:ascii="Symbol" w:hAnsi="Symbol"/>
        </w:rPr>
        <w:t></w:t>
      </w:r>
      <w:r>
        <w:rPr>
          <w:rFonts w:ascii="Symbol" w:hAnsi="Symbol"/>
        </w:rPr>
        <w:tab/>
      </w:r>
      <w:r>
        <w:rPr>
          <w:b/>
        </w:rPr>
        <w:t>Security switchboard controller, Elit</w:t>
      </w:r>
      <w:r w:rsidR="00D60AC7">
        <w:rPr>
          <w:b/>
        </w:rPr>
        <w:t xml:space="preserve">e Security, Preston            </w:t>
      </w:r>
      <w:r>
        <w:rPr>
          <w:b/>
        </w:rPr>
        <w:t xml:space="preserve"> </w:t>
      </w:r>
      <w:r>
        <w:t>2001-2002</w:t>
      </w:r>
    </w:p>
    <w:p w:rsidR="00DC061B" w:rsidRDefault="00DC061B" w:rsidP="00207836">
      <w:pPr>
        <w:jc w:val="both"/>
      </w:pPr>
    </w:p>
    <w:p w:rsidR="00DC061B" w:rsidRDefault="00EF68DF" w:rsidP="00207836">
      <w:pPr>
        <w:jc w:val="both"/>
      </w:pPr>
      <w:r>
        <w:rPr>
          <w:rFonts w:ascii="Symbol" w:hAnsi="Symbol"/>
          <w:b/>
        </w:rPr>
        <w:t></w:t>
      </w:r>
      <w:r>
        <w:rPr>
          <w:rFonts w:ascii="Symbol" w:hAnsi="Symbol"/>
          <w:b/>
        </w:rPr>
        <w:t></w:t>
      </w:r>
      <w:r>
        <w:rPr>
          <w:rFonts w:ascii="Symbol" w:hAnsi="Symbol"/>
          <w:b/>
        </w:rPr>
        <w:t></w:t>
      </w:r>
      <w:r>
        <w:rPr>
          <w:rFonts w:ascii="Symbol" w:hAnsi="Symbol"/>
          <w:b/>
        </w:rPr>
        <w:t></w:t>
      </w:r>
      <w:r>
        <w:rPr>
          <w:rFonts w:ascii="Symbol" w:hAnsi="Symbol"/>
          <w:b/>
        </w:rPr>
        <w:t></w:t>
      </w:r>
      <w:r w:rsidR="00CE3605">
        <w:rPr>
          <w:rFonts w:ascii="Symbol" w:hAnsi="Symbol"/>
          <w:b/>
        </w:rPr>
        <w:t></w:t>
      </w:r>
      <w:r w:rsidR="00CE3605">
        <w:rPr>
          <w:rFonts w:ascii="Symbol" w:hAnsi="Symbol"/>
          <w:b/>
        </w:rPr>
        <w:tab/>
      </w:r>
      <w:r w:rsidR="00CE3605">
        <w:rPr>
          <w:b/>
        </w:rPr>
        <w:t xml:space="preserve">Production Worker, </w:t>
      </w:r>
      <w:proofErr w:type="spellStart"/>
      <w:r w:rsidR="00CE3605">
        <w:rPr>
          <w:b/>
        </w:rPr>
        <w:t>Elonex</w:t>
      </w:r>
      <w:proofErr w:type="spellEnd"/>
      <w:r w:rsidR="00CE3605">
        <w:rPr>
          <w:b/>
        </w:rPr>
        <w:t xml:space="preserve"> Computers, London               </w:t>
      </w:r>
      <w:r w:rsidR="00D60AC7">
        <w:rPr>
          <w:b/>
        </w:rPr>
        <w:t xml:space="preserve">         </w:t>
      </w:r>
      <w:r w:rsidR="00CE3605">
        <w:t>1995-1997</w:t>
      </w:r>
    </w:p>
    <w:p w:rsidR="00DC061B" w:rsidRDefault="00DC061B"/>
    <w:p w:rsidR="00DC061B" w:rsidRDefault="00DC061B"/>
    <w:p w:rsidR="00CE3605" w:rsidRDefault="00CE3605">
      <w:pPr>
        <w:tabs>
          <w:tab w:val="left" w:pos="3600"/>
        </w:tabs>
        <w:ind w:left="720" w:hanging="360"/>
        <w:jc w:val="both"/>
      </w:pPr>
    </w:p>
    <w:sectPr w:rsidR="00CE3605" w:rsidSect="00DC061B">
      <w:footnotePr>
        <w:pos w:val="beneathText"/>
      </w:footnotePr>
      <w:pgSz w:w="11905" w:h="16837"/>
      <w:pgMar w:top="1440" w:right="1800" w:bottom="1440" w:left="85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imbus Sans L">
    <w:altName w:val="Arial"/>
    <w:charset w:val="00"/>
    <w:family w:val="swiss"/>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suff w:val="nothing"/>
      <w:lvlText w:val=""/>
      <w:lvlJc w:val="left"/>
      <w:pPr>
        <w:tabs>
          <w:tab w:val="num" w:pos="0"/>
        </w:tabs>
        <w:ind w:left="0" w:firstLine="0"/>
      </w:pPr>
      <w:rPr>
        <w:rFonts w:ascii="Symbol" w:hAnsi="Symbol"/>
      </w:rPr>
    </w:lvl>
  </w:abstractNum>
  <w:abstractNum w:abstractNumId="1">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rPr>
    </w:lvl>
  </w:abstractNum>
  <w:abstractNum w:abstractNumId="2">
    <w:nsid w:val="00000003"/>
    <w:multiLevelType w:val="singleLevel"/>
    <w:tmpl w:val="00000003"/>
    <w:lvl w:ilvl="0">
      <w:start w:val="1"/>
      <w:numFmt w:val="bullet"/>
      <w:suff w:val="nothing"/>
      <w:lvlText w:val=""/>
      <w:lvlJc w:val="left"/>
      <w:pPr>
        <w:tabs>
          <w:tab w:val="num" w:pos="0"/>
        </w:tabs>
        <w:ind w:left="0" w:firstLine="0"/>
      </w:pPr>
      <w:rPr>
        <w:rFonts w:ascii="Symbol" w:hAnsi="Symbol"/>
      </w:rPr>
    </w:lvl>
  </w:abstractNum>
  <w:abstractNum w:abstractNumId="3">
    <w:nsid w:val="00000004"/>
    <w:multiLevelType w:val="singleLevel"/>
    <w:tmpl w:val="00000004"/>
    <w:name w:val="WW8Num4"/>
    <w:lvl w:ilvl="0">
      <w:numFmt w:val="bullet"/>
      <w:suff w:val="nothing"/>
      <w:lvlText w:val=""/>
      <w:lvlJc w:val="left"/>
      <w:pPr>
        <w:tabs>
          <w:tab w:val="num" w:pos="0"/>
        </w:tabs>
        <w:ind w:left="0" w:firstLine="0"/>
      </w:pPr>
      <w:rPr>
        <w:rFonts w:ascii="Symbol" w:hAnsi="Symbol"/>
      </w:rPr>
    </w:lvl>
  </w:abstractNum>
  <w:abstractNum w:abstractNumId="4">
    <w:nsid w:val="00000005"/>
    <w:multiLevelType w:val="singleLevel"/>
    <w:tmpl w:val="00000005"/>
    <w:name w:val="WW8Num5"/>
    <w:lvl w:ilvl="0">
      <w:numFmt w:val="bullet"/>
      <w:suff w:val="nothing"/>
      <w:lvlText w:val=""/>
      <w:lvlJc w:val="left"/>
      <w:pPr>
        <w:tabs>
          <w:tab w:val="num" w:pos="0"/>
        </w:tabs>
        <w:ind w:left="0" w:firstLine="0"/>
      </w:pPr>
      <w:rPr>
        <w:rFonts w:ascii="Symbol" w:hAnsi="Symbol"/>
      </w:rPr>
    </w:lvl>
  </w:abstractNum>
  <w:abstractNum w:abstractNumId="5">
    <w:nsid w:val="00000006"/>
    <w:multiLevelType w:val="multilevel"/>
    <w:tmpl w:val="00000006"/>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6">
    <w:nsid w:val="00000007"/>
    <w:multiLevelType w:val="multilevel"/>
    <w:tmpl w:val="0000000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nsid w:val="1A766169"/>
    <w:multiLevelType w:val="hybridMultilevel"/>
    <w:tmpl w:val="E4A2B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6D1D27"/>
    <w:multiLevelType w:val="hybridMultilevel"/>
    <w:tmpl w:val="222E9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57C2E18"/>
    <w:multiLevelType w:val="hybridMultilevel"/>
    <w:tmpl w:val="FC563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rsids>
    <w:rsidRoot w:val="00F32E9A"/>
    <w:rsid w:val="0001709F"/>
    <w:rsid w:val="00032331"/>
    <w:rsid w:val="00041F1D"/>
    <w:rsid w:val="000751DA"/>
    <w:rsid w:val="000A1C2D"/>
    <w:rsid w:val="000B27CF"/>
    <w:rsid w:val="000E136B"/>
    <w:rsid w:val="00136153"/>
    <w:rsid w:val="0018341C"/>
    <w:rsid w:val="001C4A4B"/>
    <w:rsid w:val="001D62AA"/>
    <w:rsid w:val="001F234B"/>
    <w:rsid w:val="00207836"/>
    <w:rsid w:val="00270514"/>
    <w:rsid w:val="0027226E"/>
    <w:rsid w:val="003039C9"/>
    <w:rsid w:val="00310C60"/>
    <w:rsid w:val="00360199"/>
    <w:rsid w:val="003A4BEC"/>
    <w:rsid w:val="004220CB"/>
    <w:rsid w:val="004F6610"/>
    <w:rsid w:val="00530BF6"/>
    <w:rsid w:val="0053372D"/>
    <w:rsid w:val="00581618"/>
    <w:rsid w:val="006140CB"/>
    <w:rsid w:val="00615131"/>
    <w:rsid w:val="00653E1D"/>
    <w:rsid w:val="00687422"/>
    <w:rsid w:val="006F47C5"/>
    <w:rsid w:val="00734390"/>
    <w:rsid w:val="008131DF"/>
    <w:rsid w:val="00854C2E"/>
    <w:rsid w:val="00857A83"/>
    <w:rsid w:val="00917274"/>
    <w:rsid w:val="009F3BFD"/>
    <w:rsid w:val="00A46433"/>
    <w:rsid w:val="00A61153"/>
    <w:rsid w:val="00AC7C18"/>
    <w:rsid w:val="00B0437B"/>
    <w:rsid w:val="00B44D35"/>
    <w:rsid w:val="00B661C9"/>
    <w:rsid w:val="00BC4A57"/>
    <w:rsid w:val="00BF4A87"/>
    <w:rsid w:val="00BF793E"/>
    <w:rsid w:val="00BF7D9B"/>
    <w:rsid w:val="00C663CB"/>
    <w:rsid w:val="00C75B37"/>
    <w:rsid w:val="00CC0117"/>
    <w:rsid w:val="00CE3605"/>
    <w:rsid w:val="00D225A3"/>
    <w:rsid w:val="00D60AC7"/>
    <w:rsid w:val="00DC061B"/>
    <w:rsid w:val="00DC60A1"/>
    <w:rsid w:val="00E71C39"/>
    <w:rsid w:val="00EA044F"/>
    <w:rsid w:val="00EB11CB"/>
    <w:rsid w:val="00EF68DF"/>
    <w:rsid w:val="00F32E9A"/>
    <w:rsid w:val="00F57710"/>
    <w:rsid w:val="00F8523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61B"/>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DC061B"/>
    <w:rPr>
      <w:rFonts w:ascii="Symbol" w:hAnsi="Symbol"/>
    </w:rPr>
  </w:style>
  <w:style w:type="character" w:customStyle="1" w:styleId="WW8Num2z0">
    <w:name w:val="WW8Num2z0"/>
    <w:rsid w:val="00DC061B"/>
    <w:rPr>
      <w:rFonts w:ascii="Symbol" w:hAnsi="Symbol"/>
    </w:rPr>
  </w:style>
  <w:style w:type="character" w:customStyle="1" w:styleId="WW8Num3z0">
    <w:name w:val="WW8Num3z0"/>
    <w:rsid w:val="00DC061B"/>
    <w:rPr>
      <w:rFonts w:ascii="Symbol" w:hAnsi="Symbol"/>
    </w:rPr>
  </w:style>
  <w:style w:type="character" w:customStyle="1" w:styleId="WW8Num4z0">
    <w:name w:val="WW8Num4z0"/>
    <w:rsid w:val="00DC061B"/>
    <w:rPr>
      <w:rFonts w:ascii="Symbol" w:hAnsi="Symbol"/>
    </w:rPr>
  </w:style>
  <w:style w:type="character" w:customStyle="1" w:styleId="WW8Num5z0">
    <w:name w:val="WW8Num5z0"/>
    <w:rsid w:val="00DC061B"/>
    <w:rPr>
      <w:rFonts w:ascii="Symbol" w:hAnsi="Symbol"/>
    </w:rPr>
  </w:style>
  <w:style w:type="character" w:customStyle="1" w:styleId="WW8Num6z0">
    <w:name w:val="WW8Num6z0"/>
    <w:rsid w:val="00DC061B"/>
    <w:rPr>
      <w:rFonts w:ascii="Wingdings" w:hAnsi="Wingdings" w:cs="StarSymbol"/>
      <w:sz w:val="18"/>
      <w:szCs w:val="18"/>
    </w:rPr>
  </w:style>
  <w:style w:type="character" w:customStyle="1" w:styleId="WW8Num6z1">
    <w:name w:val="WW8Num6z1"/>
    <w:rsid w:val="00DC061B"/>
    <w:rPr>
      <w:rFonts w:ascii="Wingdings 2" w:hAnsi="Wingdings 2" w:cs="StarSymbol"/>
      <w:sz w:val="18"/>
      <w:szCs w:val="18"/>
    </w:rPr>
  </w:style>
  <w:style w:type="character" w:customStyle="1" w:styleId="WW8Num6z2">
    <w:name w:val="WW8Num6z2"/>
    <w:rsid w:val="00DC061B"/>
    <w:rPr>
      <w:rFonts w:ascii="StarSymbol" w:hAnsi="StarSymbol" w:cs="StarSymbol"/>
      <w:sz w:val="18"/>
      <w:szCs w:val="18"/>
    </w:rPr>
  </w:style>
  <w:style w:type="character" w:customStyle="1" w:styleId="Absatz-Standardschriftart">
    <w:name w:val="Absatz-Standardschriftart"/>
    <w:rsid w:val="00DC061B"/>
  </w:style>
  <w:style w:type="character" w:customStyle="1" w:styleId="WW-Absatz-Standardschriftart">
    <w:name w:val="WW-Absatz-Standardschriftart"/>
    <w:rsid w:val="00DC061B"/>
  </w:style>
  <w:style w:type="character" w:customStyle="1" w:styleId="WW8Num2z1">
    <w:name w:val="WW8Num2z1"/>
    <w:rsid w:val="00DC061B"/>
    <w:rPr>
      <w:rFonts w:ascii="Courier New" w:hAnsi="Courier New" w:cs="Courier New"/>
    </w:rPr>
  </w:style>
  <w:style w:type="character" w:customStyle="1" w:styleId="WW8Num2z2">
    <w:name w:val="WW8Num2z2"/>
    <w:rsid w:val="00DC061B"/>
    <w:rPr>
      <w:rFonts w:ascii="Wingdings" w:hAnsi="Wingdings"/>
    </w:rPr>
  </w:style>
  <w:style w:type="character" w:customStyle="1" w:styleId="WW8Num3z1">
    <w:name w:val="WW8Num3z1"/>
    <w:rsid w:val="00DC061B"/>
    <w:rPr>
      <w:rFonts w:ascii="Courier New" w:hAnsi="Courier New" w:cs="Courier New"/>
    </w:rPr>
  </w:style>
  <w:style w:type="character" w:customStyle="1" w:styleId="WW8Num3z2">
    <w:name w:val="WW8Num3z2"/>
    <w:rsid w:val="00DC061B"/>
    <w:rPr>
      <w:rFonts w:ascii="Wingdings" w:hAnsi="Wingdings"/>
    </w:rPr>
  </w:style>
  <w:style w:type="character" w:customStyle="1" w:styleId="WW8Num4z1">
    <w:name w:val="WW8Num4z1"/>
    <w:rsid w:val="00DC061B"/>
    <w:rPr>
      <w:rFonts w:ascii="Courier New" w:hAnsi="Courier New" w:cs="Courier New"/>
    </w:rPr>
  </w:style>
  <w:style w:type="character" w:customStyle="1" w:styleId="WW8Num4z2">
    <w:name w:val="WW8Num4z2"/>
    <w:rsid w:val="00DC061B"/>
    <w:rPr>
      <w:rFonts w:ascii="Wingdings" w:hAnsi="Wingdings"/>
    </w:rPr>
  </w:style>
  <w:style w:type="character" w:customStyle="1" w:styleId="WW8Num5z1">
    <w:name w:val="WW8Num5z1"/>
    <w:rsid w:val="00DC061B"/>
    <w:rPr>
      <w:rFonts w:ascii="Courier New" w:hAnsi="Courier New"/>
    </w:rPr>
  </w:style>
  <w:style w:type="character" w:customStyle="1" w:styleId="WW8Num5z2">
    <w:name w:val="WW8Num5z2"/>
    <w:rsid w:val="00DC061B"/>
    <w:rPr>
      <w:rFonts w:ascii="Wingdings" w:hAnsi="Wingdings"/>
    </w:rPr>
  </w:style>
  <w:style w:type="character" w:customStyle="1" w:styleId="WW8NumSt1z0">
    <w:name w:val="WW8NumSt1z0"/>
    <w:rsid w:val="00DC061B"/>
    <w:rPr>
      <w:rFonts w:ascii="Symbol" w:hAnsi="Symbol"/>
    </w:rPr>
  </w:style>
  <w:style w:type="character" w:customStyle="1" w:styleId="WW8NumSt2z0">
    <w:name w:val="WW8NumSt2z0"/>
    <w:rsid w:val="00DC061B"/>
    <w:rPr>
      <w:rFonts w:ascii="Symbol" w:hAnsi="Symbol"/>
    </w:rPr>
  </w:style>
  <w:style w:type="character" w:customStyle="1" w:styleId="WW-DefaultParagraphFont">
    <w:name w:val="WW-Default Paragraph Font"/>
    <w:rsid w:val="00DC061B"/>
  </w:style>
  <w:style w:type="character" w:customStyle="1" w:styleId="Bullets">
    <w:name w:val="Bullets"/>
    <w:rsid w:val="00DC061B"/>
    <w:rPr>
      <w:rFonts w:ascii="StarSymbol" w:eastAsia="StarSymbol" w:hAnsi="StarSymbol" w:cs="StarSymbol"/>
      <w:sz w:val="18"/>
      <w:szCs w:val="18"/>
    </w:rPr>
  </w:style>
  <w:style w:type="paragraph" w:customStyle="1" w:styleId="Heading">
    <w:name w:val="Heading"/>
    <w:basedOn w:val="Normal"/>
    <w:next w:val="BodyText"/>
    <w:rsid w:val="00DC061B"/>
    <w:pPr>
      <w:keepNext/>
      <w:spacing w:before="240" w:after="120"/>
    </w:pPr>
    <w:rPr>
      <w:rFonts w:ascii="Nimbus Sans L" w:eastAsia="DejaVu Sans" w:hAnsi="Nimbus Sans L" w:cs="DejaVu Sans"/>
      <w:sz w:val="28"/>
      <w:szCs w:val="28"/>
    </w:rPr>
  </w:style>
  <w:style w:type="paragraph" w:styleId="BodyText">
    <w:name w:val="Body Text"/>
    <w:basedOn w:val="Normal"/>
    <w:semiHidden/>
    <w:rsid w:val="00DC061B"/>
    <w:pPr>
      <w:spacing w:after="120"/>
    </w:pPr>
  </w:style>
  <w:style w:type="paragraph" w:styleId="List">
    <w:name w:val="List"/>
    <w:basedOn w:val="BodyText"/>
    <w:semiHidden/>
    <w:rsid w:val="00DC061B"/>
  </w:style>
  <w:style w:type="paragraph" w:styleId="Caption">
    <w:name w:val="caption"/>
    <w:basedOn w:val="Normal"/>
    <w:qFormat/>
    <w:rsid w:val="00DC061B"/>
    <w:pPr>
      <w:suppressLineNumbers/>
      <w:spacing w:before="120" w:after="120"/>
    </w:pPr>
    <w:rPr>
      <w:i/>
      <w:iCs/>
    </w:rPr>
  </w:style>
  <w:style w:type="paragraph" w:customStyle="1" w:styleId="Index">
    <w:name w:val="Index"/>
    <w:basedOn w:val="Normal"/>
    <w:rsid w:val="00DC061B"/>
    <w:pPr>
      <w:suppressLineNumbers/>
    </w:pPr>
  </w:style>
  <w:style w:type="paragraph" w:styleId="ListParagraph">
    <w:name w:val="List Paragraph"/>
    <w:basedOn w:val="Normal"/>
    <w:uiPriority w:val="34"/>
    <w:qFormat/>
    <w:rsid w:val="005337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7399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User</dc:creator>
  <cp:lastModifiedBy>Admin</cp:lastModifiedBy>
  <cp:revision>2</cp:revision>
  <cp:lastPrinted>2008-11-04T17:56:00Z</cp:lastPrinted>
  <dcterms:created xsi:type="dcterms:W3CDTF">2019-08-12T11:24:00Z</dcterms:created>
  <dcterms:modified xsi:type="dcterms:W3CDTF">2019-08-12T11:24:00Z</dcterms:modified>
</cp:coreProperties>
</file>